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0D0005" w14:textId="77777777" w:rsidR="00D84884" w:rsidRPr="002C6A8D" w:rsidRDefault="0078534E" w:rsidP="00797026">
      <w:pPr>
        <w:pStyle w:val="Heading1"/>
        <w:ind w:left="0" w:firstLine="0"/>
        <w:rPr>
          <w:sz w:val="32"/>
        </w:rPr>
      </w:pPr>
      <w:bookmarkStart w:id="0" w:name="_Toc215567217"/>
      <w:bookmarkStart w:id="1" w:name="_Toc263685583"/>
      <w:bookmarkStart w:id="2" w:name="_Toc294270665"/>
      <w:bookmarkStart w:id="3" w:name="_Toc294275365"/>
      <w:bookmarkStart w:id="4" w:name="_Toc297544959"/>
      <w:bookmarkStart w:id="5" w:name="_Toc315356139"/>
      <w:bookmarkStart w:id="6" w:name="_Toc317256210"/>
      <w:bookmarkStart w:id="7" w:name="_Toc350781402"/>
      <w:bookmarkStart w:id="8" w:name="_Toc354671586"/>
      <w:r w:rsidRPr="002C6A8D">
        <w:rPr>
          <w:sz w:val="32"/>
        </w:rPr>
        <w:t>AUC C</w:t>
      </w:r>
      <w:r w:rsidR="00D84884" w:rsidRPr="002C6A8D">
        <w:rPr>
          <w:sz w:val="32"/>
        </w:rPr>
        <w:t>ou</w:t>
      </w:r>
      <w:r w:rsidRPr="002C6A8D">
        <w:rPr>
          <w:sz w:val="32"/>
        </w:rPr>
        <w:t>rse C</w:t>
      </w:r>
      <w:r w:rsidR="008F72BE" w:rsidRPr="002C6A8D">
        <w:rPr>
          <w:sz w:val="32"/>
        </w:rPr>
        <w:t>atalogue</w:t>
      </w:r>
      <w:bookmarkStart w:id="9" w:name="_GoBack"/>
      <w:bookmarkEnd w:id="0"/>
      <w:bookmarkEnd w:id="1"/>
      <w:bookmarkEnd w:id="2"/>
      <w:bookmarkEnd w:id="3"/>
      <w:bookmarkEnd w:id="4"/>
      <w:bookmarkEnd w:id="5"/>
      <w:bookmarkEnd w:id="6"/>
      <w:bookmarkEnd w:id="7"/>
      <w:bookmarkEnd w:id="8"/>
      <w:bookmarkEnd w:id="9"/>
    </w:p>
    <w:p w14:paraId="0FC6BD53" w14:textId="77777777" w:rsidR="00D84884" w:rsidRPr="002C6A8D" w:rsidRDefault="00D84884">
      <w:pPr>
        <w:pStyle w:val="Heading5"/>
        <w:jc w:val="left"/>
        <w:rPr>
          <w:sz w:val="28"/>
        </w:rPr>
      </w:pPr>
    </w:p>
    <w:p w14:paraId="5659D625" w14:textId="77777777" w:rsidR="00C06B9A" w:rsidRPr="00084B7C" w:rsidRDefault="00A669AE">
      <w:pPr>
        <w:pStyle w:val="TOC1"/>
        <w:rPr>
          <w:rFonts w:ascii="Calibri" w:hAnsi="Calibri" w:cs="Times New Roman"/>
          <w:i w:val="0"/>
          <w:color w:val="auto"/>
          <w:sz w:val="22"/>
          <w:szCs w:val="22"/>
          <w:lang w:val="en-US" w:eastAsia="zh-TW"/>
        </w:rPr>
      </w:pPr>
      <w:r w:rsidRPr="002C6A8D">
        <w:rPr>
          <w:lang w:val="en-GB"/>
        </w:rPr>
        <w:fldChar w:fldCharType="begin"/>
      </w:r>
      <w:r w:rsidRPr="002C6A8D">
        <w:rPr>
          <w:lang w:val="en-GB"/>
        </w:rPr>
        <w:instrText xml:space="preserve"> TOC \o "1-1" \h \z \u </w:instrText>
      </w:r>
      <w:r w:rsidRPr="002C6A8D">
        <w:rPr>
          <w:lang w:val="en-GB"/>
        </w:rPr>
        <w:fldChar w:fldCharType="separate"/>
      </w:r>
      <w:hyperlink w:anchor="_Toc354671587" w:history="1">
        <w:r w:rsidR="00C06B9A" w:rsidRPr="008125CA">
          <w:rPr>
            <w:rStyle w:val="Hyperlink"/>
          </w:rPr>
          <w:t xml:space="preserve">900004ACC  </w:t>
        </w:r>
        <w:r w:rsidR="00C06B9A">
          <w:rPr>
            <w:rStyle w:val="Hyperlink"/>
            <w:rFonts w:hint="eastAsia"/>
            <w:lang w:eastAsia="zh-TW"/>
          </w:rPr>
          <w:tab/>
        </w:r>
        <w:r w:rsidR="00C06B9A" w:rsidRPr="008125CA">
          <w:rPr>
            <w:rStyle w:val="Hyperlink"/>
          </w:rPr>
          <w:t>Capstone Fieldwork Clinic</w:t>
        </w:r>
        <w:r w:rsidR="00C06B9A">
          <w:rPr>
            <w:webHidden/>
          </w:rPr>
          <w:tab/>
        </w:r>
        <w:r w:rsidR="00C06B9A">
          <w:rPr>
            <w:webHidden/>
          </w:rPr>
          <w:fldChar w:fldCharType="begin"/>
        </w:r>
        <w:r w:rsidR="00C06B9A">
          <w:rPr>
            <w:webHidden/>
          </w:rPr>
          <w:instrText xml:space="preserve"> PAGEREF _Toc354671587 \h </w:instrText>
        </w:r>
        <w:r w:rsidR="00C06B9A">
          <w:rPr>
            <w:webHidden/>
          </w:rPr>
        </w:r>
        <w:r w:rsidR="00C06B9A">
          <w:rPr>
            <w:webHidden/>
          </w:rPr>
          <w:fldChar w:fldCharType="separate"/>
        </w:r>
        <w:r w:rsidR="00C06B9A">
          <w:rPr>
            <w:webHidden/>
          </w:rPr>
          <w:t>6</w:t>
        </w:r>
        <w:r w:rsidR="00C06B9A">
          <w:rPr>
            <w:webHidden/>
          </w:rPr>
          <w:fldChar w:fldCharType="end"/>
        </w:r>
      </w:hyperlink>
    </w:p>
    <w:p w14:paraId="4F791DBC" w14:textId="77777777" w:rsidR="00C06B9A" w:rsidRPr="00084B7C" w:rsidRDefault="00C06B9A">
      <w:pPr>
        <w:pStyle w:val="TOC1"/>
        <w:rPr>
          <w:rFonts w:ascii="Calibri" w:hAnsi="Calibri" w:cs="Times New Roman"/>
          <w:i w:val="0"/>
          <w:color w:val="auto"/>
          <w:sz w:val="22"/>
          <w:szCs w:val="22"/>
          <w:lang w:val="en-US" w:eastAsia="zh-TW"/>
        </w:rPr>
      </w:pPr>
      <w:hyperlink w:anchor="_Toc354671588" w:history="1">
        <w:r w:rsidRPr="008125CA">
          <w:rPr>
            <w:rStyle w:val="Hyperlink"/>
          </w:rPr>
          <w:t>900111ACC</w:t>
        </w:r>
        <w:r w:rsidRPr="00084B7C">
          <w:rPr>
            <w:rFonts w:ascii="Calibri" w:hAnsi="Calibri" w:cs="Times New Roman"/>
            <w:i w:val="0"/>
            <w:color w:val="auto"/>
            <w:sz w:val="22"/>
            <w:szCs w:val="22"/>
            <w:lang w:val="en-US" w:eastAsia="zh-TW"/>
          </w:rPr>
          <w:tab/>
        </w:r>
        <w:r w:rsidRPr="008125CA">
          <w:rPr>
            <w:rStyle w:val="Hyperlink"/>
          </w:rPr>
          <w:t>Academic English I</w:t>
        </w:r>
        <w:r>
          <w:rPr>
            <w:webHidden/>
          </w:rPr>
          <w:tab/>
        </w:r>
        <w:r>
          <w:rPr>
            <w:webHidden/>
          </w:rPr>
          <w:fldChar w:fldCharType="begin"/>
        </w:r>
        <w:r>
          <w:rPr>
            <w:webHidden/>
          </w:rPr>
          <w:instrText xml:space="preserve"> PAGEREF _Toc354671588 \h </w:instrText>
        </w:r>
        <w:r>
          <w:rPr>
            <w:webHidden/>
          </w:rPr>
        </w:r>
        <w:r>
          <w:rPr>
            <w:webHidden/>
          </w:rPr>
          <w:fldChar w:fldCharType="separate"/>
        </w:r>
        <w:r>
          <w:rPr>
            <w:webHidden/>
          </w:rPr>
          <w:t>6</w:t>
        </w:r>
        <w:r>
          <w:rPr>
            <w:webHidden/>
          </w:rPr>
          <w:fldChar w:fldCharType="end"/>
        </w:r>
      </w:hyperlink>
    </w:p>
    <w:p w14:paraId="74769C65" w14:textId="77777777" w:rsidR="00C06B9A" w:rsidRPr="00084B7C" w:rsidRDefault="00C06B9A">
      <w:pPr>
        <w:pStyle w:val="TOC1"/>
        <w:rPr>
          <w:rFonts w:ascii="Calibri" w:hAnsi="Calibri" w:cs="Times New Roman"/>
          <w:i w:val="0"/>
          <w:color w:val="auto"/>
          <w:sz w:val="22"/>
          <w:szCs w:val="22"/>
          <w:lang w:val="en-US" w:eastAsia="zh-TW"/>
        </w:rPr>
      </w:pPr>
      <w:hyperlink w:anchor="_Toc354671589" w:history="1">
        <w:r w:rsidRPr="008125CA">
          <w:rPr>
            <w:rStyle w:val="Hyperlink"/>
          </w:rPr>
          <w:t>900121ACC</w:t>
        </w:r>
        <w:r w:rsidRPr="00084B7C">
          <w:rPr>
            <w:rFonts w:ascii="Calibri" w:hAnsi="Calibri" w:cs="Times New Roman"/>
            <w:i w:val="0"/>
            <w:color w:val="auto"/>
            <w:sz w:val="22"/>
            <w:szCs w:val="22"/>
            <w:lang w:val="en-US" w:eastAsia="zh-TW"/>
          </w:rPr>
          <w:tab/>
        </w:r>
        <w:r w:rsidRPr="008125CA">
          <w:rPr>
            <w:rStyle w:val="Hyperlink"/>
          </w:rPr>
          <w:t>Basic Research Methods and Statistics</w:t>
        </w:r>
        <w:r>
          <w:rPr>
            <w:webHidden/>
          </w:rPr>
          <w:tab/>
        </w:r>
        <w:r>
          <w:rPr>
            <w:webHidden/>
          </w:rPr>
          <w:fldChar w:fldCharType="begin"/>
        </w:r>
        <w:r>
          <w:rPr>
            <w:webHidden/>
          </w:rPr>
          <w:instrText xml:space="preserve"> PAGEREF _Toc354671589 \h </w:instrText>
        </w:r>
        <w:r>
          <w:rPr>
            <w:webHidden/>
          </w:rPr>
        </w:r>
        <w:r>
          <w:rPr>
            <w:webHidden/>
          </w:rPr>
          <w:fldChar w:fldCharType="separate"/>
        </w:r>
        <w:r>
          <w:rPr>
            <w:webHidden/>
          </w:rPr>
          <w:t>7</w:t>
        </w:r>
        <w:r>
          <w:rPr>
            <w:webHidden/>
          </w:rPr>
          <w:fldChar w:fldCharType="end"/>
        </w:r>
      </w:hyperlink>
    </w:p>
    <w:p w14:paraId="055ACC80" w14:textId="77777777" w:rsidR="00C06B9A" w:rsidRPr="00084B7C" w:rsidRDefault="00C06B9A">
      <w:pPr>
        <w:pStyle w:val="TOC1"/>
        <w:rPr>
          <w:rFonts w:ascii="Calibri" w:hAnsi="Calibri" w:cs="Times New Roman"/>
          <w:i w:val="0"/>
          <w:color w:val="auto"/>
          <w:sz w:val="22"/>
          <w:szCs w:val="22"/>
          <w:lang w:val="en-US" w:eastAsia="zh-TW"/>
        </w:rPr>
      </w:pPr>
      <w:hyperlink w:anchor="_Toc354671590" w:history="1">
        <w:r w:rsidRPr="008125CA">
          <w:rPr>
            <w:rStyle w:val="Hyperlink"/>
          </w:rPr>
          <w:t>900124ACC/SCI</w:t>
        </w:r>
        <w:r w:rsidRPr="00084B7C">
          <w:rPr>
            <w:rFonts w:ascii="Calibri" w:hAnsi="Calibri" w:cs="Times New Roman"/>
            <w:i w:val="0"/>
            <w:color w:val="auto"/>
            <w:sz w:val="22"/>
            <w:szCs w:val="22"/>
            <w:lang w:val="en-US" w:eastAsia="zh-TW"/>
          </w:rPr>
          <w:tab/>
        </w:r>
        <w:r w:rsidRPr="008125CA">
          <w:rPr>
            <w:rStyle w:val="Hyperlink"/>
          </w:rPr>
          <w:t>Calculus for Economics</w:t>
        </w:r>
        <w:r>
          <w:rPr>
            <w:webHidden/>
          </w:rPr>
          <w:tab/>
        </w:r>
        <w:r>
          <w:rPr>
            <w:webHidden/>
          </w:rPr>
          <w:fldChar w:fldCharType="begin"/>
        </w:r>
        <w:r>
          <w:rPr>
            <w:webHidden/>
          </w:rPr>
          <w:instrText xml:space="preserve"> PAGEREF _Toc354671590 \h </w:instrText>
        </w:r>
        <w:r>
          <w:rPr>
            <w:webHidden/>
          </w:rPr>
        </w:r>
        <w:r>
          <w:rPr>
            <w:webHidden/>
          </w:rPr>
          <w:fldChar w:fldCharType="separate"/>
        </w:r>
        <w:r>
          <w:rPr>
            <w:webHidden/>
          </w:rPr>
          <w:t>7</w:t>
        </w:r>
        <w:r>
          <w:rPr>
            <w:webHidden/>
          </w:rPr>
          <w:fldChar w:fldCharType="end"/>
        </w:r>
      </w:hyperlink>
    </w:p>
    <w:p w14:paraId="0763FD15" w14:textId="77777777" w:rsidR="00C06B9A" w:rsidRPr="00084B7C" w:rsidRDefault="00C06B9A">
      <w:pPr>
        <w:pStyle w:val="TOC1"/>
        <w:rPr>
          <w:rFonts w:ascii="Calibri" w:hAnsi="Calibri" w:cs="Times New Roman"/>
          <w:i w:val="0"/>
          <w:color w:val="auto"/>
          <w:sz w:val="22"/>
          <w:szCs w:val="22"/>
          <w:lang w:val="en-US" w:eastAsia="zh-TW"/>
        </w:rPr>
      </w:pPr>
      <w:hyperlink w:anchor="_Toc354671591" w:history="1">
        <w:r w:rsidRPr="008125CA">
          <w:rPr>
            <w:rStyle w:val="Hyperlink"/>
          </w:rPr>
          <w:t>900125ACC</w:t>
        </w:r>
        <w:r w:rsidRPr="00084B7C">
          <w:rPr>
            <w:rFonts w:ascii="Calibri" w:hAnsi="Calibri" w:cs="Times New Roman"/>
            <w:i w:val="0"/>
            <w:color w:val="auto"/>
            <w:sz w:val="22"/>
            <w:szCs w:val="22"/>
            <w:lang w:val="en-US" w:eastAsia="zh-TW"/>
          </w:rPr>
          <w:tab/>
        </w:r>
        <w:r w:rsidRPr="008125CA">
          <w:rPr>
            <w:rStyle w:val="Hyperlink"/>
          </w:rPr>
          <w:t>Calculus</w:t>
        </w:r>
        <w:r>
          <w:rPr>
            <w:webHidden/>
          </w:rPr>
          <w:tab/>
        </w:r>
        <w:r>
          <w:rPr>
            <w:webHidden/>
          </w:rPr>
          <w:fldChar w:fldCharType="begin"/>
        </w:r>
        <w:r>
          <w:rPr>
            <w:webHidden/>
          </w:rPr>
          <w:instrText xml:space="preserve"> PAGEREF _Toc354671591 \h </w:instrText>
        </w:r>
        <w:r>
          <w:rPr>
            <w:webHidden/>
          </w:rPr>
        </w:r>
        <w:r>
          <w:rPr>
            <w:webHidden/>
          </w:rPr>
          <w:fldChar w:fldCharType="separate"/>
        </w:r>
        <w:r>
          <w:rPr>
            <w:webHidden/>
          </w:rPr>
          <w:t>8</w:t>
        </w:r>
        <w:r>
          <w:rPr>
            <w:webHidden/>
          </w:rPr>
          <w:fldChar w:fldCharType="end"/>
        </w:r>
      </w:hyperlink>
    </w:p>
    <w:p w14:paraId="21F0B30C" w14:textId="77777777" w:rsidR="00C06B9A" w:rsidRPr="00084B7C" w:rsidRDefault="00C06B9A">
      <w:pPr>
        <w:pStyle w:val="TOC1"/>
        <w:rPr>
          <w:rFonts w:ascii="Calibri" w:hAnsi="Calibri" w:cs="Times New Roman"/>
          <w:i w:val="0"/>
          <w:color w:val="auto"/>
          <w:sz w:val="22"/>
          <w:szCs w:val="22"/>
          <w:lang w:val="en-US" w:eastAsia="zh-TW"/>
        </w:rPr>
      </w:pPr>
      <w:hyperlink w:anchor="_Toc354671592" w:history="1">
        <w:r w:rsidRPr="008125CA">
          <w:rPr>
            <w:rStyle w:val="Hyperlink"/>
          </w:rPr>
          <w:t xml:space="preserve">900127ACC </w:t>
        </w:r>
        <w:r>
          <w:rPr>
            <w:rStyle w:val="Hyperlink"/>
            <w:rFonts w:hint="eastAsia"/>
            <w:lang w:eastAsia="zh-TW"/>
          </w:rPr>
          <w:tab/>
        </w:r>
        <w:r w:rsidRPr="008125CA">
          <w:rPr>
            <w:rStyle w:val="Hyperlink"/>
          </w:rPr>
          <w:t xml:space="preserve"> Linear Algebra</w:t>
        </w:r>
        <w:r>
          <w:rPr>
            <w:webHidden/>
          </w:rPr>
          <w:tab/>
        </w:r>
        <w:r>
          <w:rPr>
            <w:webHidden/>
          </w:rPr>
          <w:fldChar w:fldCharType="begin"/>
        </w:r>
        <w:r>
          <w:rPr>
            <w:webHidden/>
          </w:rPr>
          <w:instrText xml:space="preserve"> PAGEREF _Toc354671592 \h </w:instrText>
        </w:r>
        <w:r>
          <w:rPr>
            <w:webHidden/>
          </w:rPr>
        </w:r>
        <w:r>
          <w:rPr>
            <w:webHidden/>
          </w:rPr>
          <w:fldChar w:fldCharType="separate"/>
        </w:r>
        <w:r>
          <w:rPr>
            <w:webHidden/>
          </w:rPr>
          <w:t>8</w:t>
        </w:r>
        <w:r>
          <w:rPr>
            <w:webHidden/>
          </w:rPr>
          <w:fldChar w:fldCharType="end"/>
        </w:r>
      </w:hyperlink>
    </w:p>
    <w:p w14:paraId="2A11917A" w14:textId="77777777" w:rsidR="00C06B9A" w:rsidRPr="00084B7C" w:rsidRDefault="00C06B9A">
      <w:pPr>
        <w:pStyle w:val="TOC1"/>
        <w:rPr>
          <w:rFonts w:ascii="Calibri" w:hAnsi="Calibri" w:cs="Times New Roman"/>
          <w:i w:val="0"/>
          <w:color w:val="auto"/>
          <w:sz w:val="22"/>
          <w:szCs w:val="22"/>
          <w:lang w:val="en-US" w:eastAsia="zh-TW"/>
        </w:rPr>
      </w:pPr>
      <w:hyperlink w:anchor="_Toc354671594" w:history="1">
        <w:r w:rsidRPr="008125CA">
          <w:rPr>
            <w:rStyle w:val="Hyperlink"/>
          </w:rPr>
          <w:t>900131ACC</w:t>
        </w:r>
        <w:r w:rsidRPr="00084B7C">
          <w:rPr>
            <w:rFonts w:ascii="Calibri" w:hAnsi="Calibri" w:cs="Times New Roman"/>
            <w:i w:val="0"/>
            <w:color w:val="auto"/>
            <w:sz w:val="22"/>
            <w:szCs w:val="22"/>
            <w:lang w:val="en-US" w:eastAsia="zh-TW"/>
          </w:rPr>
          <w:tab/>
        </w:r>
        <w:r w:rsidRPr="008125CA">
          <w:rPr>
            <w:rStyle w:val="Hyperlink"/>
          </w:rPr>
          <w:t>Dutch AI</w:t>
        </w:r>
        <w:r>
          <w:rPr>
            <w:webHidden/>
          </w:rPr>
          <w:tab/>
        </w:r>
        <w:r>
          <w:rPr>
            <w:webHidden/>
          </w:rPr>
          <w:fldChar w:fldCharType="begin"/>
        </w:r>
        <w:r>
          <w:rPr>
            <w:webHidden/>
          </w:rPr>
          <w:instrText xml:space="preserve"> PAGEREF _Toc354671594 \h </w:instrText>
        </w:r>
        <w:r>
          <w:rPr>
            <w:webHidden/>
          </w:rPr>
        </w:r>
        <w:r>
          <w:rPr>
            <w:webHidden/>
          </w:rPr>
          <w:fldChar w:fldCharType="separate"/>
        </w:r>
        <w:r>
          <w:rPr>
            <w:webHidden/>
          </w:rPr>
          <w:t>9</w:t>
        </w:r>
        <w:r>
          <w:rPr>
            <w:webHidden/>
          </w:rPr>
          <w:fldChar w:fldCharType="end"/>
        </w:r>
      </w:hyperlink>
    </w:p>
    <w:p w14:paraId="7F06BF0C" w14:textId="77777777" w:rsidR="00C06B9A" w:rsidRPr="00084B7C" w:rsidRDefault="00C06B9A">
      <w:pPr>
        <w:pStyle w:val="TOC1"/>
        <w:rPr>
          <w:rFonts w:ascii="Calibri" w:hAnsi="Calibri" w:cs="Times New Roman"/>
          <w:i w:val="0"/>
          <w:color w:val="auto"/>
          <w:sz w:val="22"/>
          <w:szCs w:val="22"/>
          <w:lang w:val="en-US" w:eastAsia="zh-TW"/>
        </w:rPr>
      </w:pPr>
      <w:hyperlink w:anchor="_Toc354671595" w:history="1">
        <w:r w:rsidRPr="008125CA">
          <w:rPr>
            <w:rStyle w:val="Hyperlink"/>
          </w:rPr>
          <w:t xml:space="preserve">900132ACC  </w:t>
        </w:r>
        <w:r>
          <w:rPr>
            <w:rStyle w:val="Hyperlink"/>
            <w:rFonts w:hint="eastAsia"/>
            <w:lang w:eastAsia="zh-TW"/>
          </w:rPr>
          <w:tab/>
        </w:r>
        <w:r w:rsidRPr="008125CA">
          <w:rPr>
            <w:rStyle w:val="Hyperlink"/>
          </w:rPr>
          <w:t>Dutch A2</w:t>
        </w:r>
        <w:r>
          <w:rPr>
            <w:webHidden/>
          </w:rPr>
          <w:tab/>
        </w:r>
        <w:r>
          <w:rPr>
            <w:webHidden/>
          </w:rPr>
          <w:fldChar w:fldCharType="begin"/>
        </w:r>
        <w:r>
          <w:rPr>
            <w:webHidden/>
          </w:rPr>
          <w:instrText xml:space="preserve"> PAGEREF _Toc354671595 \h </w:instrText>
        </w:r>
        <w:r>
          <w:rPr>
            <w:webHidden/>
          </w:rPr>
        </w:r>
        <w:r>
          <w:rPr>
            <w:webHidden/>
          </w:rPr>
          <w:fldChar w:fldCharType="separate"/>
        </w:r>
        <w:r>
          <w:rPr>
            <w:webHidden/>
          </w:rPr>
          <w:t>9</w:t>
        </w:r>
        <w:r>
          <w:rPr>
            <w:webHidden/>
          </w:rPr>
          <w:fldChar w:fldCharType="end"/>
        </w:r>
      </w:hyperlink>
    </w:p>
    <w:p w14:paraId="40DC255F" w14:textId="77777777" w:rsidR="00C06B9A" w:rsidRPr="00084B7C" w:rsidRDefault="00C06B9A">
      <w:pPr>
        <w:pStyle w:val="TOC1"/>
        <w:rPr>
          <w:rFonts w:ascii="Calibri" w:hAnsi="Calibri" w:cs="Times New Roman"/>
          <w:i w:val="0"/>
          <w:color w:val="auto"/>
          <w:sz w:val="22"/>
          <w:szCs w:val="22"/>
          <w:lang w:val="en-US" w:eastAsia="zh-TW"/>
        </w:rPr>
      </w:pPr>
      <w:hyperlink w:anchor="_Toc354671596" w:history="1">
        <w:r w:rsidRPr="008125CA">
          <w:rPr>
            <w:rStyle w:val="Hyperlink"/>
          </w:rPr>
          <w:t>900133ACC</w:t>
        </w:r>
        <w:r w:rsidRPr="00084B7C">
          <w:rPr>
            <w:rFonts w:ascii="Calibri" w:hAnsi="Calibri" w:cs="Times New Roman"/>
            <w:i w:val="0"/>
            <w:color w:val="auto"/>
            <w:sz w:val="22"/>
            <w:szCs w:val="22"/>
            <w:lang w:val="en-US" w:eastAsia="zh-TW"/>
          </w:rPr>
          <w:tab/>
        </w:r>
        <w:r w:rsidRPr="008125CA">
          <w:rPr>
            <w:rStyle w:val="Hyperlink"/>
          </w:rPr>
          <w:t>French A1</w:t>
        </w:r>
        <w:r>
          <w:rPr>
            <w:webHidden/>
          </w:rPr>
          <w:tab/>
        </w:r>
        <w:r>
          <w:rPr>
            <w:webHidden/>
          </w:rPr>
          <w:fldChar w:fldCharType="begin"/>
        </w:r>
        <w:r>
          <w:rPr>
            <w:webHidden/>
          </w:rPr>
          <w:instrText xml:space="preserve"> PAGEREF _Toc354671596 \h </w:instrText>
        </w:r>
        <w:r>
          <w:rPr>
            <w:webHidden/>
          </w:rPr>
        </w:r>
        <w:r>
          <w:rPr>
            <w:webHidden/>
          </w:rPr>
          <w:fldChar w:fldCharType="separate"/>
        </w:r>
        <w:r>
          <w:rPr>
            <w:webHidden/>
          </w:rPr>
          <w:t>10</w:t>
        </w:r>
        <w:r>
          <w:rPr>
            <w:webHidden/>
          </w:rPr>
          <w:fldChar w:fldCharType="end"/>
        </w:r>
      </w:hyperlink>
    </w:p>
    <w:p w14:paraId="58928AA5" w14:textId="77777777" w:rsidR="00C06B9A" w:rsidRPr="00084B7C" w:rsidRDefault="00C06B9A">
      <w:pPr>
        <w:pStyle w:val="TOC1"/>
        <w:rPr>
          <w:rFonts w:ascii="Calibri" w:hAnsi="Calibri" w:cs="Times New Roman"/>
          <w:i w:val="0"/>
          <w:color w:val="auto"/>
          <w:sz w:val="22"/>
          <w:szCs w:val="22"/>
          <w:lang w:val="en-US" w:eastAsia="zh-TW"/>
        </w:rPr>
      </w:pPr>
      <w:hyperlink w:anchor="_Toc354671597" w:history="1">
        <w:r w:rsidRPr="008125CA">
          <w:rPr>
            <w:rStyle w:val="Hyperlink"/>
          </w:rPr>
          <w:t xml:space="preserve">900134ACC  </w:t>
        </w:r>
        <w:r>
          <w:rPr>
            <w:rStyle w:val="Hyperlink"/>
            <w:rFonts w:hint="eastAsia"/>
            <w:lang w:eastAsia="zh-TW"/>
          </w:rPr>
          <w:tab/>
        </w:r>
        <w:r w:rsidRPr="008125CA">
          <w:rPr>
            <w:rStyle w:val="Hyperlink"/>
          </w:rPr>
          <w:t>French A2</w:t>
        </w:r>
        <w:r>
          <w:rPr>
            <w:webHidden/>
          </w:rPr>
          <w:tab/>
        </w:r>
        <w:r>
          <w:rPr>
            <w:webHidden/>
          </w:rPr>
          <w:fldChar w:fldCharType="begin"/>
        </w:r>
        <w:r>
          <w:rPr>
            <w:webHidden/>
          </w:rPr>
          <w:instrText xml:space="preserve"> PAGEREF _Toc354671597 \h </w:instrText>
        </w:r>
        <w:r>
          <w:rPr>
            <w:webHidden/>
          </w:rPr>
        </w:r>
        <w:r>
          <w:rPr>
            <w:webHidden/>
          </w:rPr>
          <w:fldChar w:fldCharType="separate"/>
        </w:r>
        <w:r>
          <w:rPr>
            <w:webHidden/>
          </w:rPr>
          <w:t>10</w:t>
        </w:r>
        <w:r>
          <w:rPr>
            <w:webHidden/>
          </w:rPr>
          <w:fldChar w:fldCharType="end"/>
        </w:r>
      </w:hyperlink>
    </w:p>
    <w:p w14:paraId="08DDD3AE" w14:textId="77777777" w:rsidR="00C06B9A" w:rsidRPr="00084B7C" w:rsidRDefault="00C06B9A">
      <w:pPr>
        <w:pStyle w:val="TOC1"/>
        <w:rPr>
          <w:rFonts w:ascii="Calibri" w:hAnsi="Calibri" w:cs="Times New Roman"/>
          <w:i w:val="0"/>
          <w:color w:val="auto"/>
          <w:sz w:val="22"/>
          <w:szCs w:val="22"/>
          <w:lang w:val="en-US" w:eastAsia="zh-TW"/>
        </w:rPr>
      </w:pPr>
      <w:hyperlink w:anchor="_Toc354671598" w:history="1">
        <w:r w:rsidRPr="008125CA">
          <w:rPr>
            <w:rStyle w:val="Hyperlink"/>
          </w:rPr>
          <w:t>900136ACC</w:t>
        </w:r>
        <w:r w:rsidRPr="00084B7C">
          <w:rPr>
            <w:rFonts w:ascii="Calibri" w:hAnsi="Calibri" w:cs="Times New Roman"/>
            <w:i w:val="0"/>
            <w:color w:val="auto"/>
            <w:sz w:val="22"/>
            <w:szCs w:val="22"/>
            <w:lang w:val="en-US" w:eastAsia="zh-TW"/>
          </w:rPr>
          <w:tab/>
        </w:r>
        <w:r w:rsidRPr="008125CA">
          <w:rPr>
            <w:rStyle w:val="Hyperlink"/>
          </w:rPr>
          <w:t>German A1</w:t>
        </w:r>
        <w:r>
          <w:rPr>
            <w:webHidden/>
          </w:rPr>
          <w:tab/>
        </w:r>
        <w:r>
          <w:rPr>
            <w:webHidden/>
          </w:rPr>
          <w:fldChar w:fldCharType="begin"/>
        </w:r>
        <w:r>
          <w:rPr>
            <w:webHidden/>
          </w:rPr>
          <w:instrText xml:space="preserve"> PAGEREF _Toc354671598 \h </w:instrText>
        </w:r>
        <w:r>
          <w:rPr>
            <w:webHidden/>
          </w:rPr>
        </w:r>
        <w:r>
          <w:rPr>
            <w:webHidden/>
          </w:rPr>
          <w:fldChar w:fldCharType="separate"/>
        </w:r>
        <w:r>
          <w:rPr>
            <w:webHidden/>
          </w:rPr>
          <w:t>10</w:t>
        </w:r>
        <w:r>
          <w:rPr>
            <w:webHidden/>
          </w:rPr>
          <w:fldChar w:fldCharType="end"/>
        </w:r>
      </w:hyperlink>
    </w:p>
    <w:p w14:paraId="410E77BA" w14:textId="77777777" w:rsidR="00C06B9A" w:rsidRPr="00084B7C" w:rsidRDefault="00C06B9A">
      <w:pPr>
        <w:pStyle w:val="TOC1"/>
        <w:rPr>
          <w:rFonts w:ascii="Calibri" w:hAnsi="Calibri" w:cs="Times New Roman"/>
          <w:i w:val="0"/>
          <w:color w:val="auto"/>
          <w:sz w:val="22"/>
          <w:szCs w:val="22"/>
          <w:lang w:val="en-US" w:eastAsia="zh-TW"/>
        </w:rPr>
      </w:pPr>
      <w:hyperlink w:anchor="_Toc354671599" w:history="1">
        <w:r w:rsidRPr="008125CA">
          <w:rPr>
            <w:rStyle w:val="Hyperlink"/>
          </w:rPr>
          <w:t xml:space="preserve">900137ACC  </w:t>
        </w:r>
        <w:r>
          <w:rPr>
            <w:rStyle w:val="Hyperlink"/>
            <w:rFonts w:hint="eastAsia"/>
            <w:lang w:eastAsia="zh-TW"/>
          </w:rPr>
          <w:tab/>
        </w:r>
        <w:r w:rsidRPr="008125CA">
          <w:rPr>
            <w:rStyle w:val="Hyperlink"/>
          </w:rPr>
          <w:t>German A2</w:t>
        </w:r>
        <w:r>
          <w:rPr>
            <w:webHidden/>
          </w:rPr>
          <w:tab/>
        </w:r>
        <w:r>
          <w:rPr>
            <w:webHidden/>
          </w:rPr>
          <w:fldChar w:fldCharType="begin"/>
        </w:r>
        <w:r>
          <w:rPr>
            <w:webHidden/>
          </w:rPr>
          <w:instrText xml:space="preserve"> PAGEREF _Toc354671599 \h </w:instrText>
        </w:r>
        <w:r>
          <w:rPr>
            <w:webHidden/>
          </w:rPr>
        </w:r>
        <w:r>
          <w:rPr>
            <w:webHidden/>
          </w:rPr>
          <w:fldChar w:fldCharType="separate"/>
        </w:r>
        <w:r>
          <w:rPr>
            <w:webHidden/>
          </w:rPr>
          <w:t>10</w:t>
        </w:r>
        <w:r>
          <w:rPr>
            <w:webHidden/>
          </w:rPr>
          <w:fldChar w:fldCharType="end"/>
        </w:r>
      </w:hyperlink>
    </w:p>
    <w:p w14:paraId="6313F947" w14:textId="77777777" w:rsidR="00C06B9A" w:rsidRPr="00084B7C" w:rsidRDefault="00C06B9A">
      <w:pPr>
        <w:pStyle w:val="TOC1"/>
        <w:rPr>
          <w:rFonts w:ascii="Calibri" w:hAnsi="Calibri" w:cs="Times New Roman"/>
          <w:i w:val="0"/>
          <w:color w:val="auto"/>
          <w:sz w:val="22"/>
          <w:szCs w:val="22"/>
          <w:lang w:val="en-US" w:eastAsia="zh-TW"/>
        </w:rPr>
      </w:pPr>
      <w:hyperlink w:anchor="_Toc354671600" w:history="1">
        <w:r w:rsidRPr="008125CA">
          <w:rPr>
            <w:rStyle w:val="Hyperlink"/>
          </w:rPr>
          <w:t>900137ACC</w:t>
        </w:r>
        <w:r w:rsidRPr="00084B7C">
          <w:rPr>
            <w:rFonts w:ascii="Calibri" w:hAnsi="Calibri" w:cs="Times New Roman"/>
            <w:i w:val="0"/>
            <w:color w:val="auto"/>
            <w:sz w:val="22"/>
            <w:szCs w:val="22"/>
            <w:lang w:val="en-US" w:eastAsia="zh-TW"/>
          </w:rPr>
          <w:tab/>
        </w:r>
        <w:r w:rsidRPr="008125CA">
          <w:rPr>
            <w:rStyle w:val="Hyperlink"/>
          </w:rPr>
          <w:t>Spanish A1</w:t>
        </w:r>
        <w:r>
          <w:rPr>
            <w:webHidden/>
          </w:rPr>
          <w:tab/>
        </w:r>
        <w:r>
          <w:rPr>
            <w:webHidden/>
          </w:rPr>
          <w:fldChar w:fldCharType="begin"/>
        </w:r>
        <w:r>
          <w:rPr>
            <w:webHidden/>
          </w:rPr>
          <w:instrText xml:space="preserve"> PAGEREF _Toc354671600 \h </w:instrText>
        </w:r>
        <w:r>
          <w:rPr>
            <w:webHidden/>
          </w:rPr>
        </w:r>
        <w:r>
          <w:rPr>
            <w:webHidden/>
          </w:rPr>
          <w:fldChar w:fldCharType="separate"/>
        </w:r>
        <w:r>
          <w:rPr>
            <w:webHidden/>
          </w:rPr>
          <w:t>11</w:t>
        </w:r>
        <w:r>
          <w:rPr>
            <w:webHidden/>
          </w:rPr>
          <w:fldChar w:fldCharType="end"/>
        </w:r>
      </w:hyperlink>
    </w:p>
    <w:p w14:paraId="104F096A" w14:textId="77777777" w:rsidR="00C06B9A" w:rsidRPr="00084B7C" w:rsidRDefault="00C06B9A">
      <w:pPr>
        <w:pStyle w:val="TOC1"/>
        <w:rPr>
          <w:rFonts w:ascii="Calibri" w:hAnsi="Calibri" w:cs="Times New Roman"/>
          <w:i w:val="0"/>
          <w:color w:val="auto"/>
          <w:sz w:val="22"/>
          <w:szCs w:val="22"/>
          <w:lang w:val="en-US" w:eastAsia="zh-TW"/>
        </w:rPr>
      </w:pPr>
      <w:hyperlink w:anchor="_Toc354671601" w:history="1">
        <w:r w:rsidRPr="008125CA">
          <w:rPr>
            <w:rStyle w:val="Hyperlink"/>
          </w:rPr>
          <w:t xml:space="preserve">900138ACC  </w:t>
        </w:r>
        <w:r>
          <w:rPr>
            <w:rStyle w:val="Hyperlink"/>
            <w:rFonts w:hint="eastAsia"/>
            <w:lang w:eastAsia="zh-TW"/>
          </w:rPr>
          <w:tab/>
        </w:r>
        <w:r w:rsidRPr="008125CA">
          <w:rPr>
            <w:rStyle w:val="Hyperlink"/>
          </w:rPr>
          <w:t>Spanish A2</w:t>
        </w:r>
        <w:r>
          <w:rPr>
            <w:webHidden/>
          </w:rPr>
          <w:tab/>
        </w:r>
        <w:r>
          <w:rPr>
            <w:webHidden/>
          </w:rPr>
          <w:fldChar w:fldCharType="begin"/>
        </w:r>
        <w:r>
          <w:rPr>
            <w:webHidden/>
          </w:rPr>
          <w:instrText xml:space="preserve"> PAGEREF _Toc354671601 \h </w:instrText>
        </w:r>
        <w:r>
          <w:rPr>
            <w:webHidden/>
          </w:rPr>
        </w:r>
        <w:r>
          <w:rPr>
            <w:webHidden/>
          </w:rPr>
          <w:fldChar w:fldCharType="separate"/>
        </w:r>
        <w:r>
          <w:rPr>
            <w:webHidden/>
          </w:rPr>
          <w:t>11</w:t>
        </w:r>
        <w:r>
          <w:rPr>
            <w:webHidden/>
          </w:rPr>
          <w:fldChar w:fldCharType="end"/>
        </w:r>
      </w:hyperlink>
    </w:p>
    <w:p w14:paraId="4328DB35" w14:textId="77777777" w:rsidR="00C06B9A" w:rsidRPr="00084B7C" w:rsidRDefault="00C06B9A">
      <w:pPr>
        <w:pStyle w:val="TOC1"/>
        <w:rPr>
          <w:rFonts w:ascii="Calibri" w:hAnsi="Calibri" w:cs="Times New Roman"/>
          <w:i w:val="0"/>
          <w:color w:val="auto"/>
          <w:sz w:val="22"/>
          <w:szCs w:val="22"/>
          <w:lang w:val="en-US" w:eastAsia="zh-TW"/>
        </w:rPr>
      </w:pPr>
      <w:hyperlink w:anchor="_Toc354671602" w:history="1">
        <w:r w:rsidRPr="008125CA">
          <w:rPr>
            <w:rStyle w:val="Hyperlink"/>
          </w:rPr>
          <w:t>900139ACC</w:t>
        </w:r>
        <w:r w:rsidRPr="00084B7C">
          <w:rPr>
            <w:rFonts w:ascii="Calibri" w:hAnsi="Calibri" w:cs="Times New Roman"/>
            <w:i w:val="0"/>
            <w:color w:val="auto"/>
            <w:sz w:val="22"/>
            <w:szCs w:val="22"/>
            <w:lang w:val="en-US" w:eastAsia="zh-TW"/>
          </w:rPr>
          <w:tab/>
        </w:r>
        <w:r w:rsidRPr="008125CA">
          <w:rPr>
            <w:rStyle w:val="Hyperlink"/>
          </w:rPr>
          <w:t>Arabic I</w:t>
        </w:r>
        <w:r>
          <w:rPr>
            <w:webHidden/>
          </w:rPr>
          <w:tab/>
        </w:r>
        <w:r>
          <w:rPr>
            <w:webHidden/>
          </w:rPr>
          <w:fldChar w:fldCharType="begin"/>
        </w:r>
        <w:r>
          <w:rPr>
            <w:webHidden/>
          </w:rPr>
          <w:instrText xml:space="preserve"> PAGEREF _Toc354671602 \h </w:instrText>
        </w:r>
        <w:r>
          <w:rPr>
            <w:webHidden/>
          </w:rPr>
        </w:r>
        <w:r>
          <w:rPr>
            <w:webHidden/>
          </w:rPr>
          <w:fldChar w:fldCharType="separate"/>
        </w:r>
        <w:r>
          <w:rPr>
            <w:webHidden/>
          </w:rPr>
          <w:t>12</w:t>
        </w:r>
        <w:r>
          <w:rPr>
            <w:webHidden/>
          </w:rPr>
          <w:fldChar w:fldCharType="end"/>
        </w:r>
      </w:hyperlink>
    </w:p>
    <w:p w14:paraId="116E66D5" w14:textId="77777777" w:rsidR="00C06B9A" w:rsidRPr="00084B7C" w:rsidRDefault="00C06B9A">
      <w:pPr>
        <w:pStyle w:val="TOC1"/>
        <w:rPr>
          <w:rFonts w:ascii="Calibri" w:hAnsi="Calibri" w:cs="Times New Roman"/>
          <w:i w:val="0"/>
          <w:color w:val="auto"/>
          <w:sz w:val="22"/>
          <w:szCs w:val="22"/>
          <w:lang w:val="en-US" w:eastAsia="zh-TW"/>
        </w:rPr>
      </w:pPr>
      <w:hyperlink w:anchor="_Toc354671603" w:history="1">
        <w:r w:rsidRPr="008125CA">
          <w:rPr>
            <w:rStyle w:val="Hyperlink"/>
          </w:rPr>
          <w:t>900141ACC</w:t>
        </w:r>
        <w:r w:rsidRPr="00084B7C">
          <w:rPr>
            <w:rFonts w:ascii="Calibri" w:hAnsi="Calibri" w:cs="Times New Roman"/>
            <w:i w:val="0"/>
            <w:color w:val="auto"/>
            <w:sz w:val="22"/>
            <w:szCs w:val="22"/>
            <w:lang w:val="en-US" w:eastAsia="zh-TW"/>
          </w:rPr>
          <w:tab/>
        </w:r>
        <w:r w:rsidRPr="008125CA">
          <w:rPr>
            <w:rStyle w:val="Hyperlink"/>
          </w:rPr>
          <w:t>The Global Identity Experience</w:t>
        </w:r>
        <w:r>
          <w:rPr>
            <w:webHidden/>
          </w:rPr>
          <w:tab/>
        </w:r>
        <w:r>
          <w:rPr>
            <w:webHidden/>
          </w:rPr>
          <w:fldChar w:fldCharType="begin"/>
        </w:r>
        <w:r>
          <w:rPr>
            <w:webHidden/>
          </w:rPr>
          <w:instrText xml:space="preserve"> PAGEREF _Toc354671603 \h </w:instrText>
        </w:r>
        <w:r>
          <w:rPr>
            <w:webHidden/>
          </w:rPr>
        </w:r>
        <w:r>
          <w:rPr>
            <w:webHidden/>
          </w:rPr>
          <w:fldChar w:fldCharType="separate"/>
        </w:r>
        <w:r>
          <w:rPr>
            <w:webHidden/>
          </w:rPr>
          <w:t>12</w:t>
        </w:r>
        <w:r>
          <w:rPr>
            <w:webHidden/>
          </w:rPr>
          <w:fldChar w:fldCharType="end"/>
        </w:r>
      </w:hyperlink>
    </w:p>
    <w:p w14:paraId="536BC668" w14:textId="77777777" w:rsidR="00C06B9A" w:rsidRPr="00084B7C" w:rsidRDefault="00C06B9A">
      <w:pPr>
        <w:pStyle w:val="TOC1"/>
        <w:rPr>
          <w:rFonts w:ascii="Calibri" w:hAnsi="Calibri" w:cs="Times New Roman"/>
          <w:i w:val="0"/>
          <w:color w:val="auto"/>
          <w:sz w:val="22"/>
          <w:szCs w:val="22"/>
          <w:lang w:val="en-US" w:eastAsia="zh-TW"/>
        </w:rPr>
      </w:pPr>
      <w:hyperlink w:anchor="_Toc354671604" w:history="1">
        <w:r w:rsidRPr="008125CA">
          <w:rPr>
            <w:rStyle w:val="Hyperlink"/>
          </w:rPr>
          <w:t>900142ACC/HUM</w:t>
        </w:r>
        <w:r w:rsidRPr="00084B7C">
          <w:rPr>
            <w:rFonts w:ascii="Calibri" w:hAnsi="Calibri" w:cs="Times New Roman"/>
            <w:i w:val="0"/>
            <w:color w:val="auto"/>
            <w:sz w:val="22"/>
            <w:szCs w:val="22"/>
            <w:lang w:val="en-US" w:eastAsia="zh-TW"/>
          </w:rPr>
          <w:tab/>
        </w:r>
        <w:r w:rsidRPr="008125CA">
          <w:rPr>
            <w:rStyle w:val="Hyperlink"/>
          </w:rPr>
          <w:t>Performing Arts</w:t>
        </w:r>
        <w:r>
          <w:rPr>
            <w:webHidden/>
          </w:rPr>
          <w:tab/>
        </w:r>
        <w:r>
          <w:rPr>
            <w:webHidden/>
          </w:rPr>
          <w:fldChar w:fldCharType="begin"/>
        </w:r>
        <w:r>
          <w:rPr>
            <w:webHidden/>
          </w:rPr>
          <w:instrText xml:space="preserve"> PAGEREF _Toc354671604 \h </w:instrText>
        </w:r>
        <w:r>
          <w:rPr>
            <w:webHidden/>
          </w:rPr>
        </w:r>
        <w:r>
          <w:rPr>
            <w:webHidden/>
          </w:rPr>
          <w:fldChar w:fldCharType="separate"/>
        </w:r>
        <w:r>
          <w:rPr>
            <w:webHidden/>
          </w:rPr>
          <w:t>13</w:t>
        </w:r>
        <w:r>
          <w:rPr>
            <w:webHidden/>
          </w:rPr>
          <w:fldChar w:fldCharType="end"/>
        </w:r>
      </w:hyperlink>
    </w:p>
    <w:p w14:paraId="68A75321" w14:textId="77777777" w:rsidR="00C06B9A" w:rsidRPr="00084B7C" w:rsidRDefault="00C06B9A">
      <w:pPr>
        <w:pStyle w:val="TOC1"/>
        <w:tabs>
          <w:tab w:val="left" w:pos="2529"/>
        </w:tabs>
        <w:rPr>
          <w:rFonts w:ascii="Calibri" w:hAnsi="Calibri" w:cs="Times New Roman"/>
          <w:i w:val="0"/>
          <w:color w:val="auto"/>
          <w:sz w:val="22"/>
          <w:szCs w:val="22"/>
          <w:lang w:val="en-US" w:eastAsia="zh-TW"/>
        </w:rPr>
      </w:pPr>
      <w:hyperlink w:anchor="_Toc354671605" w:history="1">
        <w:r w:rsidRPr="008125CA">
          <w:rPr>
            <w:rStyle w:val="Hyperlink"/>
          </w:rPr>
          <w:t>900143ACC/SSC/HUM Chinese Studies</w:t>
        </w:r>
        <w:r>
          <w:rPr>
            <w:webHidden/>
          </w:rPr>
          <w:tab/>
        </w:r>
        <w:r>
          <w:rPr>
            <w:webHidden/>
          </w:rPr>
          <w:fldChar w:fldCharType="begin"/>
        </w:r>
        <w:r>
          <w:rPr>
            <w:webHidden/>
          </w:rPr>
          <w:instrText xml:space="preserve"> PAGEREF _Toc354671605 \h </w:instrText>
        </w:r>
        <w:r>
          <w:rPr>
            <w:webHidden/>
          </w:rPr>
        </w:r>
        <w:r>
          <w:rPr>
            <w:webHidden/>
          </w:rPr>
          <w:fldChar w:fldCharType="separate"/>
        </w:r>
        <w:r>
          <w:rPr>
            <w:webHidden/>
          </w:rPr>
          <w:t>14</w:t>
        </w:r>
        <w:r>
          <w:rPr>
            <w:webHidden/>
          </w:rPr>
          <w:fldChar w:fldCharType="end"/>
        </w:r>
      </w:hyperlink>
    </w:p>
    <w:p w14:paraId="762D0089" w14:textId="77777777" w:rsidR="00C06B9A" w:rsidRPr="00084B7C" w:rsidRDefault="00C06B9A">
      <w:pPr>
        <w:pStyle w:val="TOC1"/>
        <w:rPr>
          <w:rFonts w:ascii="Calibri" w:hAnsi="Calibri" w:cs="Times New Roman"/>
          <w:i w:val="0"/>
          <w:color w:val="auto"/>
          <w:sz w:val="22"/>
          <w:szCs w:val="22"/>
          <w:lang w:val="en-US" w:eastAsia="zh-TW"/>
        </w:rPr>
      </w:pPr>
      <w:hyperlink w:anchor="_Toc354671606" w:history="1">
        <w:r w:rsidRPr="008125CA">
          <w:rPr>
            <w:rStyle w:val="Hyperlink"/>
          </w:rPr>
          <w:t>900151ACC/SCI</w:t>
        </w:r>
        <w:r w:rsidRPr="00084B7C">
          <w:rPr>
            <w:rFonts w:ascii="Calibri" w:hAnsi="Calibri" w:cs="Times New Roman"/>
            <w:i w:val="0"/>
            <w:color w:val="auto"/>
            <w:sz w:val="22"/>
            <w:szCs w:val="22"/>
            <w:lang w:val="en-US" w:eastAsia="zh-TW"/>
          </w:rPr>
          <w:tab/>
        </w:r>
        <w:r w:rsidRPr="008125CA">
          <w:rPr>
            <w:rStyle w:val="Hyperlink"/>
          </w:rPr>
          <w:t>Big Questions in Science</w:t>
        </w:r>
        <w:r>
          <w:rPr>
            <w:webHidden/>
          </w:rPr>
          <w:tab/>
        </w:r>
        <w:r>
          <w:rPr>
            <w:webHidden/>
          </w:rPr>
          <w:fldChar w:fldCharType="begin"/>
        </w:r>
        <w:r>
          <w:rPr>
            <w:webHidden/>
          </w:rPr>
          <w:instrText xml:space="preserve"> PAGEREF _Toc354671606 \h </w:instrText>
        </w:r>
        <w:r>
          <w:rPr>
            <w:webHidden/>
          </w:rPr>
        </w:r>
        <w:r>
          <w:rPr>
            <w:webHidden/>
          </w:rPr>
          <w:fldChar w:fldCharType="separate"/>
        </w:r>
        <w:r>
          <w:rPr>
            <w:webHidden/>
          </w:rPr>
          <w:t>14</w:t>
        </w:r>
        <w:r>
          <w:rPr>
            <w:webHidden/>
          </w:rPr>
          <w:fldChar w:fldCharType="end"/>
        </w:r>
      </w:hyperlink>
    </w:p>
    <w:p w14:paraId="377A8906" w14:textId="77777777" w:rsidR="00C06B9A" w:rsidRPr="00084B7C" w:rsidRDefault="00C06B9A">
      <w:pPr>
        <w:pStyle w:val="TOC1"/>
        <w:rPr>
          <w:rFonts w:ascii="Calibri" w:hAnsi="Calibri" w:cs="Times New Roman"/>
          <w:i w:val="0"/>
          <w:color w:val="auto"/>
          <w:sz w:val="22"/>
          <w:szCs w:val="22"/>
          <w:lang w:val="en-US" w:eastAsia="zh-TW"/>
        </w:rPr>
      </w:pPr>
      <w:hyperlink w:anchor="_Toc354671607" w:history="1">
        <w:r w:rsidRPr="008125CA">
          <w:rPr>
            <w:rStyle w:val="Hyperlink"/>
          </w:rPr>
          <w:t>900153ACC/HUM</w:t>
        </w:r>
        <w:r w:rsidRPr="00084B7C">
          <w:rPr>
            <w:rFonts w:ascii="Calibri" w:hAnsi="Calibri" w:cs="Times New Roman"/>
            <w:i w:val="0"/>
            <w:color w:val="auto"/>
            <w:sz w:val="22"/>
            <w:szCs w:val="22"/>
            <w:lang w:val="en-US" w:eastAsia="zh-TW"/>
          </w:rPr>
          <w:tab/>
        </w:r>
        <w:r w:rsidRPr="008125CA">
          <w:rPr>
            <w:rStyle w:val="Hyperlink"/>
          </w:rPr>
          <w:t>Big History</w:t>
        </w:r>
        <w:r>
          <w:rPr>
            <w:webHidden/>
          </w:rPr>
          <w:tab/>
        </w:r>
        <w:r>
          <w:rPr>
            <w:webHidden/>
          </w:rPr>
          <w:fldChar w:fldCharType="begin"/>
        </w:r>
        <w:r>
          <w:rPr>
            <w:webHidden/>
          </w:rPr>
          <w:instrText xml:space="preserve"> PAGEREF _Toc354671607 \h </w:instrText>
        </w:r>
        <w:r>
          <w:rPr>
            <w:webHidden/>
          </w:rPr>
        </w:r>
        <w:r>
          <w:rPr>
            <w:webHidden/>
          </w:rPr>
          <w:fldChar w:fldCharType="separate"/>
        </w:r>
        <w:r>
          <w:rPr>
            <w:webHidden/>
          </w:rPr>
          <w:t>15</w:t>
        </w:r>
        <w:r>
          <w:rPr>
            <w:webHidden/>
          </w:rPr>
          <w:fldChar w:fldCharType="end"/>
        </w:r>
      </w:hyperlink>
    </w:p>
    <w:p w14:paraId="72E76B64" w14:textId="77777777" w:rsidR="00C06B9A" w:rsidRPr="00084B7C" w:rsidRDefault="00C06B9A">
      <w:pPr>
        <w:pStyle w:val="TOC1"/>
        <w:rPr>
          <w:rFonts w:ascii="Calibri" w:hAnsi="Calibri" w:cs="Times New Roman"/>
          <w:i w:val="0"/>
          <w:color w:val="auto"/>
          <w:sz w:val="22"/>
          <w:szCs w:val="22"/>
          <w:lang w:val="en-US" w:eastAsia="zh-TW"/>
        </w:rPr>
      </w:pPr>
      <w:hyperlink w:anchor="_Toc354671608" w:history="1">
        <w:r w:rsidRPr="008125CA">
          <w:rPr>
            <w:rStyle w:val="Hyperlink"/>
          </w:rPr>
          <w:t>900154ACC/HUM</w:t>
        </w:r>
        <w:r w:rsidRPr="00084B7C">
          <w:rPr>
            <w:rFonts w:ascii="Calibri" w:hAnsi="Calibri" w:cs="Times New Roman"/>
            <w:i w:val="0"/>
            <w:color w:val="auto"/>
            <w:sz w:val="22"/>
            <w:szCs w:val="22"/>
            <w:lang w:val="en-US" w:eastAsia="zh-TW"/>
          </w:rPr>
          <w:tab/>
        </w:r>
        <w:r w:rsidRPr="008125CA">
          <w:rPr>
            <w:rStyle w:val="Hyperlink"/>
          </w:rPr>
          <w:t>Big Books</w:t>
        </w:r>
        <w:r>
          <w:rPr>
            <w:webHidden/>
          </w:rPr>
          <w:tab/>
        </w:r>
        <w:r>
          <w:rPr>
            <w:webHidden/>
          </w:rPr>
          <w:fldChar w:fldCharType="begin"/>
        </w:r>
        <w:r>
          <w:rPr>
            <w:webHidden/>
          </w:rPr>
          <w:instrText xml:space="preserve"> PAGEREF _Toc354671608 \h </w:instrText>
        </w:r>
        <w:r>
          <w:rPr>
            <w:webHidden/>
          </w:rPr>
        </w:r>
        <w:r>
          <w:rPr>
            <w:webHidden/>
          </w:rPr>
          <w:fldChar w:fldCharType="separate"/>
        </w:r>
        <w:r>
          <w:rPr>
            <w:webHidden/>
          </w:rPr>
          <w:t>16</w:t>
        </w:r>
        <w:r>
          <w:rPr>
            <w:webHidden/>
          </w:rPr>
          <w:fldChar w:fldCharType="end"/>
        </w:r>
      </w:hyperlink>
    </w:p>
    <w:p w14:paraId="330FCEB8" w14:textId="77777777" w:rsidR="00C06B9A" w:rsidRPr="00084B7C" w:rsidRDefault="00C06B9A">
      <w:pPr>
        <w:pStyle w:val="TOC1"/>
        <w:rPr>
          <w:rFonts w:ascii="Calibri" w:hAnsi="Calibri" w:cs="Times New Roman"/>
          <w:i w:val="0"/>
          <w:color w:val="auto"/>
          <w:sz w:val="22"/>
          <w:szCs w:val="22"/>
          <w:lang w:val="en-US" w:eastAsia="zh-TW"/>
        </w:rPr>
      </w:pPr>
      <w:hyperlink w:anchor="_Toc354671609" w:history="1">
        <w:r w:rsidRPr="008125CA">
          <w:rPr>
            <w:rStyle w:val="Hyperlink"/>
          </w:rPr>
          <w:t>900155ACC/SSC</w:t>
        </w:r>
        <w:r w:rsidRPr="00084B7C">
          <w:rPr>
            <w:rFonts w:ascii="Calibri" w:hAnsi="Calibri" w:cs="Times New Roman"/>
            <w:i w:val="0"/>
            <w:color w:val="auto"/>
            <w:sz w:val="22"/>
            <w:szCs w:val="22"/>
            <w:lang w:val="en-US" w:eastAsia="zh-TW"/>
          </w:rPr>
          <w:tab/>
        </w:r>
        <w:r w:rsidRPr="008125CA">
          <w:rPr>
            <w:rStyle w:val="Hyperlink"/>
          </w:rPr>
          <w:t>Big Questions in Future Society</w:t>
        </w:r>
        <w:r>
          <w:rPr>
            <w:webHidden/>
          </w:rPr>
          <w:tab/>
        </w:r>
        <w:r>
          <w:rPr>
            <w:webHidden/>
          </w:rPr>
          <w:fldChar w:fldCharType="begin"/>
        </w:r>
        <w:r>
          <w:rPr>
            <w:webHidden/>
          </w:rPr>
          <w:instrText xml:space="preserve"> PAGEREF _Toc354671609 \h </w:instrText>
        </w:r>
        <w:r>
          <w:rPr>
            <w:webHidden/>
          </w:rPr>
        </w:r>
        <w:r>
          <w:rPr>
            <w:webHidden/>
          </w:rPr>
          <w:fldChar w:fldCharType="separate"/>
        </w:r>
        <w:r>
          <w:rPr>
            <w:webHidden/>
          </w:rPr>
          <w:t>16</w:t>
        </w:r>
        <w:r>
          <w:rPr>
            <w:webHidden/>
          </w:rPr>
          <w:fldChar w:fldCharType="end"/>
        </w:r>
      </w:hyperlink>
    </w:p>
    <w:p w14:paraId="007A3832" w14:textId="77777777" w:rsidR="00C06B9A" w:rsidRPr="00084B7C" w:rsidRDefault="00C06B9A">
      <w:pPr>
        <w:pStyle w:val="TOC1"/>
        <w:rPr>
          <w:rFonts w:ascii="Calibri" w:hAnsi="Calibri" w:cs="Times New Roman"/>
          <w:i w:val="0"/>
          <w:color w:val="auto"/>
          <w:sz w:val="22"/>
          <w:szCs w:val="22"/>
          <w:lang w:val="en-US" w:eastAsia="zh-TW"/>
        </w:rPr>
      </w:pPr>
      <w:hyperlink w:anchor="_Toc354671610" w:history="1">
        <w:r w:rsidRPr="008125CA">
          <w:rPr>
            <w:rStyle w:val="Hyperlink"/>
          </w:rPr>
          <w:t>900161ACC</w:t>
        </w:r>
        <w:r w:rsidRPr="00084B7C">
          <w:rPr>
            <w:rFonts w:ascii="Calibri" w:hAnsi="Calibri" w:cs="Times New Roman"/>
            <w:i w:val="0"/>
            <w:color w:val="auto"/>
            <w:sz w:val="22"/>
            <w:szCs w:val="22"/>
            <w:lang w:val="en-US" w:eastAsia="zh-TW"/>
          </w:rPr>
          <w:tab/>
        </w:r>
        <w:r w:rsidRPr="008125CA">
          <w:rPr>
            <w:rStyle w:val="Hyperlink"/>
          </w:rPr>
          <w:t>Logic, Information Flow and Argumentation</w:t>
        </w:r>
        <w:r>
          <w:rPr>
            <w:webHidden/>
          </w:rPr>
          <w:tab/>
        </w:r>
        <w:r>
          <w:rPr>
            <w:webHidden/>
          </w:rPr>
          <w:fldChar w:fldCharType="begin"/>
        </w:r>
        <w:r>
          <w:rPr>
            <w:webHidden/>
          </w:rPr>
          <w:instrText xml:space="preserve"> PAGEREF _Toc354671610 \h </w:instrText>
        </w:r>
        <w:r>
          <w:rPr>
            <w:webHidden/>
          </w:rPr>
        </w:r>
        <w:r>
          <w:rPr>
            <w:webHidden/>
          </w:rPr>
          <w:fldChar w:fldCharType="separate"/>
        </w:r>
        <w:r>
          <w:rPr>
            <w:webHidden/>
          </w:rPr>
          <w:t>17</w:t>
        </w:r>
        <w:r>
          <w:rPr>
            <w:webHidden/>
          </w:rPr>
          <w:fldChar w:fldCharType="end"/>
        </w:r>
      </w:hyperlink>
    </w:p>
    <w:p w14:paraId="6BCA9759" w14:textId="77777777" w:rsidR="00C06B9A" w:rsidRPr="00084B7C" w:rsidRDefault="00C06B9A">
      <w:pPr>
        <w:pStyle w:val="TOC1"/>
        <w:rPr>
          <w:rFonts w:ascii="Calibri" w:hAnsi="Calibri" w:cs="Times New Roman"/>
          <w:i w:val="0"/>
          <w:color w:val="auto"/>
          <w:sz w:val="22"/>
          <w:szCs w:val="22"/>
          <w:lang w:val="en-US" w:eastAsia="zh-TW"/>
        </w:rPr>
      </w:pPr>
      <w:hyperlink w:anchor="_Toc354671611" w:history="1">
        <w:r w:rsidRPr="008125CA">
          <w:rPr>
            <w:rStyle w:val="Hyperlink"/>
          </w:rPr>
          <w:t>900211ACC</w:t>
        </w:r>
        <w:r w:rsidRPr="00084B7C">
          <w:rPr>
            <w:rFonts w:ascii="Calibri" w:hAnsi="Calibri" w:cs="Times New Roman"/>
            <w:i w:val="0"/>
            <w:color w:val="auto"/>
            <w:sz w:val="22"/>
            <w:szCs w:val="22"/>
            <w:lang w:val="en-US" w:eastAsia="zh-TW"/>
          </w:rPr>
          <w:tab/>
        </w:r>
        <w:r w:rsidRPr="008125CA">
          <w:rPr>
            <w:rStyle w:val="Hyperlink"/>
          </w:rPr>
          <w:t>Academic English II</w:t>
        </w:r>
        <w:r>
          <w:rPr>
            <w:webHidden/>
          </w:rPr>
          <w:tab/>
        </w:r>
        <w:r>
          <w:rPr>
            <w:webHidden/>
          </w:rPr>
          <w:fldChar w:fldCharType="begin"/>
        </w:r>
        <w:r>
          <w:rPr>
            <w:webHidden/>
          </w:rPr>
          <w:instrText xml:space="preserve"> PAGEREF _Toc354671611 \h </w:instrText>
        </w:r>
        <w:r>
          <w:rPr>
            <w:webHidden/>
          </w:rPr>
        </w:r>
        <w:r>
          <w:rPr>
            <w:webHidden/>
          </w:rPr>
          <w:fldChar w:fldCharType="separate"/>
        </w:r>
        <w:r>
          <w:rPr>
            <w:webHidden/>
          </w:rPr>
          <w:t>17</w:t>
        </w:r>
        <w:r>
          <w:rPr>
            <w:webHidden/>
          </w:rPr>
          <w:fldChar w:fldCharType="end"/>
        </w:r>
      </w:hyperlink>
    </w:p>
    <w:p w14:paraId="561D3295" w14:textId="77777777" w:rsidR="00C06B9A" w:rsidRPr="00084B7C" w:rsidRDefault="00C06B9A">
      <w:pPr>
        <w:pStyle w:val="TOC1"/>
        <w:rPr>
          <w:rFonts w:ascii="Calibri" w:hAnsi="Calibri" w:cs="Times New Roman"/>
          <w:i w:val="0"/>
          <w:color w:val="auto"/>
          <w:sz w:val="22"/>
          <w:szCs w:val="22"/>
          <w:lang w:val="en-US" w:eastAsia="zh-TW"/>
        </w:rPr>
      </w:pPr>
      <w:hyperlink w:anchor="_Toc354671612" w:history="1">
        <w:r w:rsidRPr="008125CA">
          <w:rPr>
            <w:rStyle w:val="Hyperlink"/>
          </w:rPr>
          <w:t>900221ACC</w:t>
        </w:r>
        <w:r w:rsidRPr="00084B7C">
          <w:rPr>
            <w:rFonts w:ascii="Calibri" w:hAnsi="Calibri" w:cs="Times New Roman"/>
            <w:i w:val="0"/>
            <w:color w:val="auto"/>
            <w:sz w:val="22"/>
            <w:szCs w:val="22"/>
            <w:lang w:val="en-US" w:eastAsia="zh-TW"/>
          </w:rPr>
          <w:tab/>
        </w:r>
        <w:r w:rsidRPr="008125CA">
          <w:rPr>
            <w:rStyle w:val="Hyperlink"/>
          </w:rPr>
          <w:t>Basic Research Methods and Statistics II</w:t>
        </w:r>
        <w:r>
          <w:rPr>
            <w:webHidden/>
          </w:rPr>
          <w:tab/>
        </w:r>
        <w:r>
          <w:rPr>
            <w:webHidden/>
          </w:rPr>
          <w:fldChar w:fldCharType="begin"/>
        </w:r>
        <w:r>
          <w:rPr>
            <w:webHidden/>
          </w:rPr>
          <w:instrText xml:space="preserve"> PAGEREF _Toc354671612 \h </w:instrText>
        </w:r>
        <w:r>
          <w:rPr>
            <w:webHidden/>
          </w:rPr>
        </w:r>
        <w:r>
          <w:rPr>
            <w:webHidden/>
          </w:rPr>
          <w:fldChar w:fldCharType="separate"/>
        </w:r>
        <w:r>
          <w:rPr>
            <w:webHidden/>
          </w:rPr>
          <w:t>18</w:t>
        </w:r>
        <w:r>
          <w:rPr>
            <w:webHidden/>
          </w:rPr>
          <w:fldChar w:fldCharType="end"/>
        </w:r>
      </w:hyperlink>
    </w:p>
    <w:p w14:paraId="392A703F" w14:textId="77777777" w:rsidR="00C06B9A" w:rsidRPr="00084B7C" w:rsidRDefault="00C06B9A">
      <w:pPr>
        <w:pStyle w:val="TOC1"/>
        <w:rPr>
          <w:rFonts w:ascii="Calibri" w:hAnsi="Calibri" w:cs="Times New Roman"/>
          <w:i w:val="0"/>
          <w:color w:val="auto"/>
          <w:sz w:val="22"/>
          <w:szCs w:val="22"/>
          <w:lang w:val="en-US" w:eastAsia="zh-TW"/>
        </w:rPr>
      </w:pPr>
      <w:hyperlink w:anchor="_Toc354671613" w:history="1">
        <w:r w:rsidRPr="008125CA">
          <w:rPr>
            <w:rStyle w:val="Hyperlink"/>
          </w:rPr>
          <w:t>900222ACC/SSC</w:t>
        </w:r>
        <w:r w:rsidRPr="00084B7C">
          <w:rPr>
            <w:rFonts w:ascii="Calibri" w:hAnsi="Calibri" w:cs="Times New Roman"/>
            <w:i w:val="0"/>
            <w:color w:val="auto"/>
            <w:sz w:val="22"/>
            <w:szCs w:val="22"/>
            <w:lang w:val="en-US" w:eastAsia="zh-TW"/>
          </w:rPr>
          <w:tab/>
        </w:r>
        <w:r w:rsidRPr="008125CA">
          <w:rPr>
            <w:rStyle w:val="Hyperlink"/>
          </w:rPr>
          <w:t>Qualitative Research Methods</w:t>
        </w:r>
        <w:r>
          <w:rPr>
            <w:webHidden/>
          </w:rPr>
          <w:tab/>
        </w:r>
        <w:r>
          <w:rPr>
            <w:webHidden/>
          </w:rPr>
          <w:fldChar w:fldCharType="begin"/>
        </w:r>
        <w:r>
          <w:rPr>
            <w:webHidden/>
          </w:rPr>
          <w:instrText xml:space="preserve"> PAGEREF _Toc354671613 \h </w:instrText>
        </w:r>
        <w:r>
          <w:rPr>
            <w:webHidden/>
          </w:rPr>
        </w:r>
        <w:r>
          <w:rPr>
            <w:webHidden/>
          </w:rPr>
          <w:fldChar w:fldCharType="separate"/>
        </w:r>
        <w:r>
          <w:rPr>
            <w:webHidden/>
          </w:rPr>
          <w:t>19</w:t>
        </w:r>
        <w:r>
          <w:rPr>
            <w:webHidden/>
          </w:rPr>
          <w:fldChar w:fldCharType="end"/>
        </w:r>
      </w:hyperlink>
    </w:p>
    <w:p w14:paraId="2C20ECDE" w14:textId="77777777" w:rsidR="00C06B9A" w:rsidRPr="00084B7C" w:rsidRDefault="00C06B9A">
      <w:pPr>
        <w:pStyle w:val="TOC1"/>
        <w:rPr>
          <w:rFonts w:ascii="Calibri" w:hAnsi="Calibri" w:cs="Times New Roman"/>
          <w:i w:val="0"/>
          <w:color w:val="auto"/>
          <w:sz w:val="22"/>
          <w:szCs w:val="22"/>
          <w:lang w:val="en-US" w:eastAsia="zh-TW"/>
        </w:rPr>
      </w:pPr>
      <w:hyperlink w:anchor="_Toc354671614" w:history="1">
        <w:r w:rsidRPr="008125CA">
          <w:rPr>
            <w:rStyle w:val="Hyperlink"/>
          </w:rPr>
          <w:t>9002</w:t>
        </w:r>
        <w:r w:rsidRPr="008125CA">
          <w:rPr>
            <w:rStyle w:val="Hyperlink"/>
            <w:lang w:eastAsia="zh-TW"/>
          </w:rPr>
          <w:t>7</w:t>
        </w:r>
        <w:r w:rsidRPr="008125CA">
          <w:rPr>
            <w:rStyle w:val="Hyperlink"/>
          </w:rPr>
          <w:t>1ACC</w:t>
        </w:r>
        <w:r w:rsidRPr="00084B7C">
          <w:rPr>
            <w:rFonts w:ascii="Calibri" w:hAnsi="Calibri" w:cs="Times New Roman"/>
            <w:i w:val="0"/>
            <w:color w:val="auto"/>
            <w:sz w:val="22"/>
            <w:szCs w:val="22"/>
            <w:lang w:val="en-US" w:eastAsia="zh-TW"/>
          </w:rPr>
          <w:tab/>
        </w:r>
        <w:r w:rsidRPr="008125CA">
          <w:rPr>
            <w:rStyle w:val="Hyperlink"/>
          </w:rPr>
          <w:t>Dutch B1</w:t>
        </w:r>
        <w:r w:rsidRPr="008125CA">
          <w:rPr>
            <w:rStyle w:val="Hyperlink"/>
            <w:lang w:eastAsia="zh-TW"/>
          </w:rPr>
          <w:t>.1</w:t>
        </w:r>
        <w:r>
          <w:rPr>
            <w:webHidden/>
          </w:rPr>
          <w:tab/>
        </w:r>
        <w:r>
          <w:rPr>
            <w:webHidden/>
          </w:rPr>
          <w:fldChar w:fldCharType="begin"/>
        </w:r>
        <w:r>
          <w:rPr>
            <w:webHidden/>
          </w:rPr>
          <w:instrText xml:space="preserve"> PAGEREF _Toc354671614 \h </w:instrText>
        </w:r>
        <w:r>
          <w:rPr>
            <w:webHidden/>
          </w:rPr>
        </w:r>
        <w:r>
          <w:rPr>
            <w:webHidden/>
          </w:rPr>
          <w:fldChar w:fldCharType="separate"/>
        </w:r>
        <w:r>
          <w:rPr>
            <w:webHidden/>
          </w:rPr>
          <w:t>20</w:t>
        </w:r>
        <w:r>
          <w:rPr>
            <w:webHidden/>
          </w:rPr>
          <w:fldChar w:fldCharType="end"/>
        </w:r>
      </w:hyperlink>
    </w:p>
    <w:p w14:paraId="062BBB2C" w14:textId="77777777" w:rsidR="00C06B9A" w:rsidRPr="00084B7C" w:rsidRDefault="00C06B9A">
      <w:pPr>
        <w:pStyle w:val="TOC1"/>
        <w:rPr>
          <w:rFonts w:ascii="Calibri" w:hAnsi="Calibri" w:cs="Times New Roman"/>
          <w:i w:val="0"/>
          <w:color w:val="auto"/>
          <w:sz w:val="22"/>
          <w:szCs w:val="22"/>
          <w:lang w:val="en-US" w:eastAsia="zh-TW"/>
        </w:rPr>
      </w:pPr>
      <w:hyperlink w:anchor="_Toc354671615" w:history="1">
        <w:r w:rsidRPr="008125CA">
          <w:rPr>
            <w:rStyle w:val="Hyperlink"/>
          </w:rPr>
          <w:t>9002</w:t>
        </w:r>
        <w:r w:rsidRPr="008125CA">
          <w:rPr>
            <w:rStyle w:val="Hyperlink"/>
            <w:lang w:eastAsia="zh-TW"/>
          </w:rPr>
          <w:t>7</w:t>
        </w:r>
        <w:r w:rsidRPr="008125CA">
          <w:rPr>
            <w:rStyle w:val="Hyperlink"/>
          </w:rPr>
          <w:t xml:space="preserve">2ACC  </w:t>
        </w:r>
        <w:r>
          <w:rPr>
            <w:rStyle w:val="Hyperlink"/>
            <w:rFonts w:hint="eastAsia"/>
            <w:lang w:eastAsia="zh-TW"/>
          </w:rPr>
          <w:tab/>
        </w:r>
        <w:r w:rsidRPr="008125CA">
          <w:rPr>
            <w:rStyle w:val="Hyperlink"/>
          </w:rPr>
          <w:t>Dutch B</w:t>
        </w:r>
        <w:r w:rsidRPr="008125CA">
          <w:rPr>
            <w:rStyle w:val="Hyperlink"/>
            <w:lang w:eastAsia="zh-TW"/>
          </w:rPr>
          <w:t>1.2</w:t>
        </w:r>
        <w:r>
          <w:rPr>
            <w:webHidden/>
          </w:rPr>
          <w:tab/>
        </w:r>
        <w:r>
          <w:rPr>
            <w:webHidden/>
          </w:rPr>
          <w:fldChar w:fldCharType="begin"/>
        </w:r>
        <w:r>
          <w:rPr>
            <w:webHidden/>
          </w:rPr>
          <w:instrText xml:space="preserve"> PAGEREF _Toc354671615 \h </w:instrText>
        </w:r>
        <w:r>
          <w:rPr>
            <w:webHidden/>
          </w:rPr>
        </w:r>
        <w:r>
          <w:rPr>
            <w:webHidden/>
          </w:rPr>
          <w:fldChar w:fldCharType="separate"/>
        </w:r>
        <w:r>
          <w:rPr>
            <w:webHidden/>
          </w:rPr>
          <w:t>20</w:t>
        </w:r>
        <w:r>
          <w:rPr>
            <w:webHidden/>
          </w:rPr>
          <w:fldChar w:fldCharType="end"/>
        </w:r>
      </w:hyperlink>
    </w:p>
    <w:p w14:paraId="56B83524" w14:textId="77777777" w:rsidR="00C06B9A" w:rsidRPr="00084B7C" w:rsidRDefault="00C06B9A">
      <w:pPr>
        <w:pStyle w:val="TOC1"/>
        <w:rPr>
          <w:rFonts w:ascii="Calibri" w:hAnsi="Calibri" w:cs="Times New Roman"/>
          <w:i w:val="0"/>
          <w:color w:val="auto"/>
          <w:sz w:val="22"/>
          <w:szCs w:val="22"/>
          <w:lang w:val="en-US" w:eastAsia="zh-TW"/>
        </w:rPr>
      </w:pPr>
      <w:hyperlink w:anchor="_Toc354671616" w:history="1">
        <w:r w:rsidRPr="008125CA">
          <w:rPr>
            <w:rStyle w:val="Hyperlink"/>
          </w:rPr>
          <w:t>9002</w:t>
        </w:r>
        <w:r w:rsidRPr="008125CA">
          <w:rPr>
            <w:rStyle w:val="Hyperlink"/>
            <w:lang w:eastAsia="zh-TW"/>
          </w:rPr>
          <w:t>7</w:t>
        </w:r>
        <w:r w:rsidRPr="008125CA">
          <w:rPr>
            <w:rStyle w:val="Hyperlink"/>
          </w:rPr>
          <w:t>3ACC</w:t>
        </w:r>
        <w:r w:rsidRPr="00084B7C">
          <w:rPr>
            <w:rFonts w:ascii="Calibri" w:hAnsi="Calibri" w:cs="Times New Roman"/>
            <w:i w:val="0"/>
            <w:color w:val="auto"/>
            <w:sz w:val="22"/>
            <w:szCs w:val="22"/>
            <w:lang w:val="en-US" w:eastAsia="zh-TW"/>
          </w:rPr>
          <w:tab/>
        </w:r>
        <w:r w:rsidRPr="008125CA">
          <w:rPr>
            <w:rStyle w:val="Hyperlink"/>
          </w:rPr>
          <w:t>French B1</w:t>
        </w:r>
        <w:r w:rsidRPr="008125CA">
          <w:rPr>
            <w:rStyle w:val="Hyperlink"/>
            <w:lang w:eastAsia="zh-TW"/>
          </w:rPr>
          <w:t>.1</w:t>
        </w:r>
        <w:r>
          <w:rPr>
            <w:webHidden/>
          </w:rPr>
          <w:tab/>
        </w:r>
        <w:r>
          <w:rPr>
            <w:webHidden/>
          </w:rPr>
          <w:fldChar w:fldCharType="begin"/>
        </w:r>
        <w:r>
          <w:rPr>
            <w:webHidden/>
          </w:rPr>
          <w:instrText xml:space="preserve"> PAGEREF _Toc354671616 \h </w:instrText>
        </w:r>
        <w:r>
          <w:rPr>
            <w:webHidden/>
          </w:rPr>
        </w:r>
        <w:r>
          <w:rPr>
            <w:webHidden/>
          </w:rPr>
          <w:fldChar w:fldCharType="separate"/>
        </w:r>
        <w:r>
          <w:rPr>
            <w:webHidden/>
          </w:rPr>
          <w:t>20</w:t>
        </w:r>
        <w:r>
          <w:rPr>
            <w:webHidden/>
          </w:rPr>
          <w:fldChar w:fldCharType="end"/>
        </w:r>
      </w:hyperlink>
    </w:p>
    <w:p w14:paraId="73DB7BB8" w14:textId="77777777" w:rsidR="00C06B9A" w:rsidRPr="00084B7C" w:rsidRDefault="00C06B9A">
      <w:pPr>
        <w:pStyle w:val="TOC1"/>
        <w:rPr>
          <w:rFonts w:ascii="Calibri" w:hAnsi="Calibri" w:cs="Times New Roman"/>
          <w:i w:val="0"/>
          <w:color w:val="auto"/>
          <w:sz w:val="22"/>
          <w:szCs w:val="22"/>
          <w:lang w:val="en-US" w:eastAsia="zh-TW"/>
        </w:rPr>
      </w:pPr>
      <w:hyperlink w:anchor="_Toc354671617" w:history="1">
        <w:r w:rsidRPr="008125CA">
          <w:rPr>
            <w:rStyle w:val="Hyperlink"/>
          </w:rPr>
          <w:t>9002</w:t>
        </w:r>
        <w:r w:rsidRPr="008125CA">
          <w:rPr>
            <w:rStyle w:val="Hyperlink"/>
            <w:lang w:eastAsia="zh-TW"/>
          </w:rPr>
          <w:t>7</w:t>
        </w:r>
        <w:r w:rsidRPr="008125CA">
          <w:rPr>
            <w:rStyle w:val="Hyperlink"/>
          </w:rPr>
          <w:t xml:space="preserve">4ACC  </w:t>
        </w:r>
        <w:r>
          <w:rPr>
            <w:rStyle w:val="Hyperlink"/>
            <w:rFonts w:hint="eastAsia"/>
            <w:lang w:eastAsia="zh-TW"/>
          </w:rPr>
          <w:tab/>
        </w:r>
        <w:r w:rsidRPr="008125CA">
          <w:rPr>
            <w:rStyle w:val="Hyperlink"/>
          </w:rPr>
          <w:t>French B</w:t>
        </w:r>
        <w:r w:rsidRPr="008125CA">
          <w:rPr>
            <w:rStyle w:val="Hyperlink"/>
            <w:lang w:eastAsia="zh-TW"/>
          </w:rPr>
          <w:t>1.2</w:t>
        </w:r>
        <w:r>
          <w:rPr>
            <w:webHidden/>
          </w:rPr>
          <w:tab/>
        </w:r>
        <w:r>
          <w:rPr>
            <w:webHidden/>
          </w:rPr>
          <w:fldChar w:fldCharType="begin"/>
        </w:r>
        <w:r>
          <w:rPr>
            <w:webHidden/>
          </w:rPr>
          <w:instrText xml:space="preserve"> PAGEREF _Toc354671617 \h </w:instrText>
        </w:r>
        <w:r>
          <w:rPr>
            <w:webHidden/>
          </w:rPr>
        </w:r>
        <w:r>
          <w:rPr>
            <w:webHidden/>
          </w:rPr>
          <w:fldChar w:fldCharType="separate"/>
        </w:r>
        <w:r>
          <w:rPr>
            <w:webHidden/>
          </w:rPr>
          <w:t>20</w:t>
        </w:r>
        <w:r>
          <w:rPr>
            <w:webHidden/>
          </w:rPr>
          <w:fldChar w:fldCharType="end"/>
        </w:r>
      </w:hyperlink>
    </w:p>
    <w:p w14:paraId="46263349" w14:textId="77777777" w:rsidR="00C06B9A" w:rsidRPr="00084B7C" w:rsidRDefault="00C06B9A">
      <w:pPr>
        <w:pStyle w:val="TOC1"/>
        <w:rPr>
          <w:rFonts w:ascii="Calibri" w:hAnsi="Calibri" w:cs="Times New Roman"/>
          <w:i w:val="0"/>
          <w:color w:val="auto"/>
          <w:sz w:val="22"/>
          <w:szCs w:val="22"/>
          <w:lang w:val="en-US" w:eastAsia="zh-TW"/>
        </w:rPr>
      </w:pPr>
      <w:hyperlink w:anchor="_Toc354671618" w:history="1">
        <w:r w:rsidRPr="008125CA">
          <w:rPr>
            <w:rStyle w:val="Hyperlink"/>
          </w:rPr>
          <w:t>9002</w:t>
        </w:r>
        <w:r w:rsidRPr="008125CA">
          <w:rPr>
            <w:rStyle w:val="Hyperlink"/>
            <w:lang w:eastAsia="zh-TW"/>
          </w:rPr>
          <w:t>7</w:t>
        </w:r>
        <w:r w:rsidRPr="008125CA">
          <w:rPr>
            <w:rStyle w:val="Hyperlink"/>
          </w:rPr>
          <w:t>5ACC</w:t>
        </w:r>
        <w:r w:rsidRPr="00084B7C">
          <w:rPr>
            <w:rFonts w:ascii="Calibri" w:hAnsi="Calibri" w:cs="Times New Roman"/>
            <w:i w:val="0"/>
            <w:color w:val="auto"/>
            <w:sz w:val="22"/>
            <w:szCs w:val="22"/>
            <w:lang w:val="en-US" w:eastAsia="zh-TW"/>
          </w:rPr>
          <w:tab/>
        </w:r>
        <w:r w:rsidRPr="008125CA">
          <w:rPr>
            <w:rStyle w:val="Hyperlink"/>
          </w:rPr>
          <w:t>German B1</w:t>
        </w:r>
        <w:r w:rsidRPr="008125CA">
          <w:rPr>
            <w:rStyle w:val="Hyperlink"/>
            <w:lang w:eastAsia="zh-TW"/>
          </w:rPr>
          <w:t>.1</w:t>
        </w:r>
        <w:r>
          <w:rPr>
            <w:webHidden/>
          </w:rPr>
          <w:tab/>
        </w:r>
        <w:r>
          <w:rPr>
            <w:webHidden/>
          </w:rPr>
          <w:fldChar w:fldCharType="begin"/>
        </w:r>
        <w:r>
          <w:rPr>
            <w:webHidden/>
          </w:rPr>
          <w:instrText xml:space="preserve"> PAGEREF _Toc354671618 \h </w:instrText>
        </w:r>
        <w:r>
          <w:rPr>
            <w:webHidden/>
          </w:rPr>
        </w:r>
        <w:r>
          <w:rPr>
            <w:webHidden/>
          </w:rPr>
          <w:fldChar w:fldCharType="separate"/>
        </w:r>
        <w:r>
          <w:rPr>
            <w:webHidden/>
          </w:rPr>
          <w:t>21</w:t>
        </w:r>
        <w:r>
          <w:rPr>
            <w:webHidden/>
          </w:rPr>
          <w:fldChar w:fldCharType="end"/>
        </w:r>
      </w:hyperlink>
    </w:p>
    <w:p w14:paraId="428A51A9" w14:textId="77777777" w:rsidR="00C06B9A" w:rsidRPr="00084B7C" w:rsidRDefault="00C06B9A">
      <w:pPr>
        <w:pStyle w:val="TOC1"/>
        <w:rPr>
          <w:rFonts w:ascii="Calibri" w:hAnsi="Calibri" w:cs="Times New Roman"/>
          <w:i w:val="0"/>
          <w:color w:val="auto"/>
          <w:sz w:val="22"/>
          <w:szCs w:val="22"/>
          <w:lang w:val="en-US" w:eastAsia="zh-TW"/>
        </w:rPr>
      </w:pPr>
      <w:hyperlink w:anchor="_Toc354671619" w:history="1">
        <w:r w:rsidRPr="008125CA">
          <w:rPr>
            <w:rStyle w:val="Hyperlink"/>
          </w:rPr>
          <w:t>9002</w:t>
        </w:r>
        <w:r w:rsidRPr="008125CA">
          <w:rPr>
            <w:rStyle w:val="Hyperlink"/>
            <w:lang w:eastAsia="zh-TW"/>
          </w:rPr>
          <w:t>7</w:t>
        </w:r>
        <w:r w:rsidRPr="008125CA">
          <w:rPr>
            <w:rStyle w:val="Hyperlink"/>
          </w:rPr>
          <w:t xml:space="preserve">6ACC  </w:t>
        </w:r>
        <w:r>
          <w:rPr>
            <w:rStyle w:val="Hyperlink"/>
            <w:rFonts w:hint="eastAsia"/>
            <w:lang w:eastAsia="zh-TW"/>
          </w:rPr>
          <w:tab/>
        </w:r>
        <w:r w:rsidRPr="008125CA">
          <w:rPr>
            <w:rStyle w:val="Hyperlink"/>
          </w:rPr>
          <w:t>German B</w:t>
        </w:r>
        <w:r w:rsidRPr="008125CA">
          <w:rPr>
            <w:rStyle w:val="Hyperlink"/>
            <w:lang w:eastAsia="zh-TW"/>
          </w:rPr>
          <w:t>1.2</w:t>
        </w:r>
        <w:r>
          <w:rPr>
            <w:webHidden/>
          </w:rPr>
          <w:tab/>
        </w:r>
        <w:r>
          <w:rPr>
            <w:webHidden/>
          </w:rPr>
          <w:fldChar w:fldCharType="begin"/>
        </w:r>
        <w:r>
          <w:rPr>
            <w:webHidden/>
          </w:rPr>
          <w:instrText xml:space="preserve"> PAGEREF _Toc354671619 \h </w:instrText>
        </w:r>
        <w:r>
          <w:rPr>
            <w:webHidden/>
          </w:rPr>
        </w:r>
        <w:r>
          <w:rPr>
            <w:webHidden/>
          </w:rPr>
          <w:fldChar w:fldCharType="separate"/>
        </w:r>
        <w:r>
          <w:rPr>
            <w:webHidden/>
          </w:rPr>
          <w:t>21</w:t>
        </w:r>
        <w:r>
          <w:rPr>
            <w:webHidden/>
          </w:rPr>
          <w:fldChar w:fldCharType="end"/>
        </w:r>
      </w:hyperlink>
    </w:p>
    <w:p w14:paraId="4F6B8793" w14:textId="77777777" w:rsidR="00C06B9A" w:rsidRPr="00084B7C" w:rsidRDefault="00C06B9A">
      <w:pPr>
        <w:pStyle w:val="TOC1"/>
        <w:rPr>
          <w:rFonts w:ascii="Calibri" w:hAnsi="Calibri" w:cs="Times New Roman"/>
          <w:i w:val="0"/>
          <w:color w:val="auto"/>
          <w:sz w:val="22"/>
          <w:szCs w:val="22"/>
          <w:lang w:val="en-US" w:eastAsia="zh-TW"/>
        </w:rPr>
      </w:pPr>
      <w:hyperlink w:anchor="_Toc354671620" w:history="1">
        <w:r w:rsidRPr="008125CA">
          <w:rPr>
            <w:rStyle w:val="Hyperlink"/>
          </w:rPr>
          <w:t>9002</w:t>
        </w:r>
        <w:r w:rsidRPr="008125CA">
          <w:rPr>
            <w:rStyle w:val="Hyperlink"/>
            <w:lang w:eastAsia="zh-TW"/>
          </w:rPr>
          <w:t>7</w:t>
        </w:r>
        <w:r w:rsidRPr="008125CA">
          <w:rPr>
            <w:rStyle w:val="Hyperlink"/>
          </w:rPr>
          <w:t>7ACC</w:t>
        </w:r>
        <w:r w:rsidRPr="00084B7C">
          <w:rPr>
            <w:rFonts w:ascii="Calibri" w:hAnsi="Calibri" w:cs="Times New Roman"/>
            <w:i w:val="0"/>
            <w:color w:val="auto"/>
            <w:sz w:val="22"/>
            <w:szCs w:val="22"/>
            <w:lang w:val="en-US" w:eastAsia="zh-TW"/>
          </w:rPr>
          <w:tab/>
        </w:r>
        <w:r w:rsidRPr="008125CA">
          <w:rPr>
            <w:rStyle w:val="Hyperlink"/>
          </w:rPr>
          <w:t>Spanish B1</w:t>
        </w:r>
        <w:r w:rsidRPr="008125CA">
          <w:rPr>
            <w:rStyle w:val="Hyperlink"/>
            <w:lang w:eastAsia="zh-TW"/>
          </w:rPr>
          <w:t>.1</w:t>
        </w:r>
        <w:r>
          <w:rPr>
            <w:webHidden/>
          </w:rPr>
          <w:tab/>
        </w:r>
        <w:r>
          <w:rPr>
            <w:webHidden/>
          </w:rPr>
          <w:fldChar w:fldCharType="begin"/>
        </w:r>
        <w:r>
          <w:rPr>
            <w:webHidden/>
          </w:rPr>
          <w:instrText xml:space="preserve"> PAGEREF _Toc354671620 \h </w:instrText>
        </w:r>
        <w:r>
          <w:rPr>
            <w:webHidden/>
          </w:rPr>
        </w:r>
        <w:r>
          <w:rPr>
            <w:webHidden/>
          </w:rPr>
          <w:fldChar w:fldCharType="separate"/>
        </w:r>
        <w:r>
          <w:rPr>
            <w:webHidden/>
          </w:rPr>
          <w:t>22</w:t>
        </w:r>
        <w:r>
          <w:rPr>
            <w:webHidden/>
          </w:rPr>
          <w:fldChar w:fldCharType="end"/>
        </w:r>
      </w:hyperlink>
    </w:p>
    <w:p w14:paraId="6B3D01AB" w14:textId="77777777" w:rsidR="00C06B9A" w:rsidRPr="00084B7C" w:rsidRDefault="00C06B9A">
      <w:pPr>
        <w:pStyle w:val="TOC1"/>
        <w:rPr>
          <w:rFonts w:ascii="Calibri" w:hAnsi="Calibri" w:cs="Times New Roman"/>
          <w:i w:val="0"/>
          <w:color w:val="auto"/>
          <w:sz w:val="22"/>
          <w:szCs w:val="22"/>
          <w:lang w:val="en-US" w:eastAsia="zh-TW"/>
        </w:rPr>
      </w:pPr>
      <w:hyperlink w:anchor="_Toc354671621" w:history="1">
        <w:r w:rsidRPr="008125CA">
          <w:rPr>
            <w:rStyle w:val="Hyperlink"/>
          </w:rPr>
          <w:t>9002</w:t>
        </w:r>
        <w:r w:rsidRPr="008125CA">
          <w:rPr>
            <w:rStyle w:val="Hyperlink"/>
            <w:lang w:eastAsia="zh-TW"/>
          </w:rPr>
          <w:t>7</w:t>
        </w:r>
        <w:r w:rsidRPr="008125CA">
          <w:rPr>
            <w:rStyle w:val="Hyperlink"/>
          </w:rPr>
          <w:t xml:space="preserve">8ACC  </w:t>
        </w:r>
        <w:r>
          <w:rPr>
            <w:rStyle w:val="Hyperlink"/>
            <w:rFonts w:hint="eastAsia"/>
            <w:lang w:eastAsia="zh-TW"/>
          </w:rPr>
          <w:tab/>
        </w:r>
        <w:r w:rsidRPr="008125CA">
          <w:rPr>
            <w:rStyle w:val="Hyperlink"/>
          </w:rPr>
          <w:t>Spanish B</w:t>
        </w:r>
        <w:r w:rsidRPr="008125CA">
          <w:rPr>
            <w:rStyle w:val="Hyperlink"/>
            <w:lang w:eastAsia="zh-TW"/>
          </w:rPr>
          <w:t>1.2</w:t>
        </w:r>
        <w:r>
          <w:rPr>
            <w:webHidden/>
          </w:rPr>
          <w:tab/>
        </w:r>
        <w:r>
          <w:rPr>
            <w:webHidden/>
          </w:rPr>
          <w:fldChar w:fldCharType="begin"/>
        </w:r>
        <w:r>
          <w:rPr>
            <w:webHidden/>
          </w:rPr>
          <w:instrText xml:space="preserve"> PAGEREF _Toc354671621 \h </w:instrText>
        </w:r>
        <w:r>
          <w:rPr>
            <w:webHidden/>
          </w:rPr>
        </w:r>
        <w:r>
          <w:rPr>
            <w:webHidden/>
          </w:rPr>
          <w:fldChar w:fldCharType="separate"/>
        </w:r>
        <w:r>
          <w:rPr>
            <w:webHidden/>
          </w:rPr>
          <w:t>22</w:t>
        </w:r>
        <w:r>
          <w:rPr>
            <w:webHidden/>
          </w:rPr>
          <w:fldChar w:fldCharType="end"/>
        </w:r>
      </w:hyperlink>
    </w:p>
    <w:p w14:paraId="1E75F336" w14:textId="77777777" w:rsidR="00C06B9A" w:rsidRPr="00084B7C" w:rsidRDefault="00C06B9A">
      <w:pPr>
        <w:pStyle w:val="TOC1"/>
        <w:rPr>
          <w:rFonts w:ascii="Calibri" w:hAnsi="Calibri" w:cs="Times New Roman"/>
          <w:i w:val="0"/>
          <w:color w:val="auto"/>
          <w:sz w:val="22"/>
          <w:szCs w:val="22"/>
          <w:lang w:val="en-US" w:eastAsia="zh-TW"/>
        </w:rPr>
      </w:pPr>
      <w:hyperlink w:anchor="_Toc354671622" w:history="1">
        <w:r w:rsidRPr="008125CA">
          <w:rPr>
            <w:rStyle w:val="Hyperlink"/>
          </w:rPr>
          <w:t>900239ACC</w:t>
        </w:r>
        <w:r w:rsidRPr="00084B7C">
          <w:rPr>
            <w:rFonts w:ascii="Calibri" w:hAnsi="Calibri" w:cs="Times New Roman"/>
            <w:i w:val="0"/>
            <w:color w:val="auto"/>
            <w:sz w:val="22"/>
            <w:szCs w:val="22"/>
            <w:lang w:val="en-US" w:eastAsia="zh-TW"/>
          </w:rPr>
          <w:tab/>
        </w:r>
        <w:r w:rsidRPr="008125CA">
          <w:rPr>
            <w:rStyle w:val="Hyperlink"/>
          </w:rPr>
          <w:t>Arabic II</w:t>
        </w:r>
        <w:r>
          <w:rPr>
            <w:webHidden/>
          </w:rPr>
          <w:tab/>
        </w:r>
        <w:r>
          <w:rPr>
            <w:webHidden/>
          </w:rPr>
          <w:fldChar w:fldCharType="begin"/>
        </w:r>
        <w:r>
          <w:rPr>
            <w:webHidden/>
          </w:rPr>
          <w:instrText xml:space="preserve"> PAGEREF _Toc354671622 \h </w:instrText>
        </w:r>
        <w:r>
          <w:rPr>
            <w:webHidden/>
          </w:rPr>
        </w:r>
        <w:r>
          <w:rPr>
            <w:webHidden/>
          </w:rPr>
          <w:fldChar w:fldCharType="separate"/>
        </w:r>
        <w:r>
          <w:rPr>
            <w:webHidden/>
          </w:rPr>
          <w:t>22</w:t>
        </w:r>
        <w:r>
          <w:rPr>
            <w:webHidden/>
          </w:rPr>
          <w:fldChar w:fldCharType="end"/>
        </w:r>
      </w:hyperlink>
    </w:p>
    <w:p w14:paraId="2E001C49" w14:textId="77777777" w:rsidR="00C06B9A" w:rsidRPr="00084B7C" w:rsidRDefault="00C06B9A">
      <w:pPr>
        <w:pStyle w:val="TOC1"/>
        <w:rPr>
          <w:rFonts w:ascii="Calibri" w:hAnsi="Calibri" w:cs="Times New Roman"/>
          <w:i w:val="0"/>
          <w:color w:val="auto"/>
          <w:sz w:val="22"/>
          <w:szCs w:val="22"/>
          <w:lang w:val="en-US" w:eastAsia="zh-TW"/>
        </w:rPr>
      </w:pPr>
      <w:hyperlink w:anchor="_Toc354671623" w:history="1">
        <w:r w:rsidRPr="008125CA">
          <w:rPr>
            <w:rStyle w:val="Hyperlink"/>
          </w:rPr>
          <w:t>900241ACC/HUM</w:t>
        </w:r>
        <w:r w:rsidRPr="00084B7C">
          <w:rPr>
            <w:rFonts w:ascii="Calibri" w:hAnsi="Calibri" w:cs="Times New Roman"/>
            <w:i w:val="0"/>
            <w:color w:val="auto"/>
            <w:sz w:val="22"/>
            <w:szCs w:val="22"/>
            <w:lang w:val="en-US" w:eastAsia="zh-TW"/>
          </w:rPr>
          <w:tab/>
        </w:r>
        <w:r w:rsidRPr="008125CA">
          <w:rPr>
            <w:rStyle w:val="Hyperlink"/>
          </w:rPr>
          <w:t>Amsterdam in the Golden Age</w:t>
        </w:r>
        <w:r>
          <w:rPr>
            <w:webHidden/>
          </w:rPr>
          <w:tab/>
        </w:r>
        <w:r>
          <w:rPr>
            <w:webHidden/>
          </w:rPr>
          <w:fldChar w:fldCharType="begin"/>
        </w:r>
        <w:r>
          <w:rPr>
            <w:webHidden/>
          </w:rPr>
          <w:instrText xml:space="preserve"> PAGEREF _Toc354671623 \h </w:instrText>
        </w:r>
        <w:r>
          <w:rPr>
            <w:webHidden/>
          </w:rPr>
        </w:r>
        <w:r>
          <w:rPr>
            <w:webHidden/>
          </w:rPr>
          <w:fldChar w:fldCharType="separate"/>
        </w:r>
        <w:r>
          <w:rPr>
            <w:webHidden/>
          </w:rPr>
          <w:t>22</w:t>
        </w:r>
        <w:r>
          <w:rPr>
            <w:webHidden/>
          </w:rPr>
          <w:fldChar w:fldCharType="end"/>
        </w:r>
      </w:hyperlink>
    </w:p>
    <w:p w14:paraId="5549E2CD" w14:textId="77777777" w:rsidR="00C06B9A" w:rsidRPr="00084B7C" w:rsidRDefault="00C06B9A">
      <w:pPr>
        <w:pStyle w:val="TOC1"/>
        <w:rPr>
          <w:rFonts w:ascii="Calibri" w:hAnsi="Calibri" w:cs="Times New Roman"/>
          <w:i w:val="0"/>
          <w:color w:val="auto"/>
          <w:sz w:val="22"/>
          <w:szCs w:val="22"/>
          <w:lang w:val="en-US" w:eastAsia="zh-TW"/>
        </w:rPr>
      </w:pPr>
      <w:hyperlink w:anchor="_Toc354671624" w:history="1">
        <w:r w:rsidRPr="008125CA">
          <w:rPr>
            <w:rStyle w:val="Hyperlink"/>
          </w:rPr>
          <w:t xml:space="preserve">900242ACC/SSC      </w:t>
        </w:r>
        <w:r>
          <w:rPr>
            <w:rStyle w:val="Hyperlink"/>
            <w:rFonts w:hint="eastAsia"/>
            <w:lang w:eastAsia="zh-TW"/>
          </w:rPr>
          <w:tab/>
        </w:r>
        <w:r w:rsidRPr="008125CA">
          <w:rPr>
            <w:rStyle w:val="Hyperlink"/>
          </w:rPr>
          <w:t>Global Leadership</w:t>
        </w:r>
        <w:r>
          <w:rPr>
            <w:webHidden/>
          </w:rPr>
          <w:tab/>
        </w:r>
        <w:r>
          <w:rPr>
            <w:webHidden/>
          </w:rPr>
          <w:fldChar w:fldCharType="begin"/>
        </w:r>
        <w:r>
          <w:rPr>
            <w:webHidden/>
          </w:rPr>
          <w:instrText xml:space="preserve"> PAGEREF _Toc354671624 \h </w:instrText>
        </w:r>
        <w:r>
          <w:rPr>
            <w:webHidden/>
          </w:rPr>
        </w:r>
        <w:r>
          <w:rPr>
            <w:webHidden/>
          </w:rPr>
          <w:fldChar w:fldCharType="separate"/>
        </w:r>
        <w:r>
          <w:rPr>
            <w:webHidden/>
          </w:rPr>
          <w:t>23</w:t>
        </w:r>
        <w:r>
          <w:rPr>
            <w:webHidden/>
          </w:rPr>
          <w:fldChar w:fldCharType="end"/>
        </w:r>
      </w:hyperlink>
    </w:p>
    <w:p w14:paraId="0E8EBADA" w14:textId="77777777" w:rsidR="00C06B9A" w:rsidRPr="00084B7C" w:rsidRDefault="00C06B9A">
      <w:pPr>
        <w:pStyle w:val="TOC1"/>
        <w:rPr>
          <w:rFonts w:ascii="Calibri" w:hAnsi="Calibri" w:cs="Times New Roman"/>
          <w:i w:val="0"/>
          <w:color w:val="auto"/>
          <w:sz w:val="22"/>
          <w:szCs w:val="22"/>
          <w:lang w:val="en-US" w:eastAsia="zh-TW"/>
        </w:rPr>
      </w:pPr>
      <w:hyperlink w:anchor="_Toc354671625" w:history="1">
        <w:r w:rsidRPr="008125CA">
          <w:rPr>
            <w:rStyle w:val="Hyperlink"/>
          </w:rPr>
          <w:t>900243ACC/SCI/SSC/HUM Gastronomy: the Arts and Sciences of Cooking</w:t>
        </w:r>
        <w:r>
          <w:rPr>
            <w:webHidden/>
          </w:rPr>
          <w:tab/>
        </w:r>
        <w:r>
          <w:rPr>
            <w:webHidden/>
          </w:rPr>
          <w:fldChar w:fldCharType="begin"/>
        </w:r>
        <w:r>
          <w:rPr>
            <w:webHidden/>
          </w:rPr>
          <w:instrText xml:space="preserve"> PAGEREF _Toc354671625 \h </w:instrText>
        </w:r>
        <w:r>
          <w:rPr>
            <w:webHidden/>
          </w:rPr>
        </w:r>
        <w:r>
          <w:rPr>
            <w:webHidden/>
          </w:rPr>
          <w:fldChar w:fldCharType="separate"/>
        </w:r>
        <w:r>
          <w:rPr>
            <w:webHidden/>
          </w:rPr>
          <w:t>23</w:t>
        </w:r>
        <w:r>
          <w:rPr>
            <w:webHidden/>
          </w:rPr>
          <w:fldChar w:fldCharType="end"/>
        </w:r>
      </w:hyperlink>
    </w:p>
    <w:p w14:paraId="14A2F1A6" w14:textId="77777777" w:rsidR="00C06B9A" w:rsidRPr="00084B7C" w:rsidRDefault="00C06B9A">
      <w:pPr>
        <w:pStyle w:val="TOC1"/>
        <w:rPr>
          <w:rFonts w:ascii="Calibri" w:hAnsi="Calibri" w:cs="Times New Roman"/>
          <w:i w:val="0"/>
          <w:color w:val="auto"/>
          <w:sz w:val="22"/>
          <w:szCs w:val="22"/>
          <w:lang w:val="en-US" w:eastAsia="zh-TW"/>
        </w:rPr>
      </w:pPr>
      <w:hyperlink w:anchor="_Toc354671626" w:history="1">
        <w:r w:rsidRPr="008125CA">
          <w:rPr>
            <w:rStyle w:val="Hyperlink"/>
          </w:rPr>
          <w:t>900261ACC/HUM</w:t>
        </w:r>
        <w:r w:rsidRPr="00084B7C">
          <w:rPr>
            <w:rFonts w:ascii="Calibri" w:hAnsi="Calibri" w:cs="Times New Roman"/>
            <w:i w:val="0"/>
            <w:color w:val="auto"/>
            <w:sz w:val="22"/>
            <w:szCs w:val="22"/>
            <w:lang w:val="en-US" w:eastAsia="zh-TW"/>
          </w:rPr>
          <w:tab/>
        </w:r>
        <w:r w:rsidRPr="008125CA">
          <w:rPr>
            <w:rStyle w:val="Hyperlink"/>
          </w:rPr>
          <w:t>Philosophy</w:t>
        </w:r>
        <w:r>
          <w:rPr>
            <w:webHidden/>
          </w:rPr>
          <w:tab/>
        </w:r>
        <w:r>
          <w:rPr>
            <w:webHidden/>
          </w:rPr>
          <w:fldChar w:fldCharType="begin"/>
        </w:r>
        <w:r>
          <w:rPr>
            <w:webHidden/>
          </w:rPr>
          <w:instrText xml:space="preserve"> PAGEREF _Toc354671626 \h </w:instrText>
        </w:r>
        <w:r>
          <w:rPr>
            <w:webHidden/>
          </w:rPr>
        </w:r>
        <w:r>
          <w:rPr>
            <w:webHidden/>
          </w:rPr>
          <w:fldChar w:fldCharType="separate"/>
        </w:r>
        <w:r>
          <w:rPr>
            <w:webHidden/>
          </w:rPr>
          <w:t>24</w:t>
        </w:r>
        <w:r>
          <w:rPr>
            <w:webHidden/>
          </w:rPr>
          <w:fldChar w:fldCharType="end"/>
        </w:r>
      </w:hyperlink>
    </w:p>
    <w:p w14:paraId="4A1D267A" w14:textId="77777777" w:rsidR="00C06B9A" w:rsidRPr="00084B7C" w:rsidRDefault="00C06B9A">
      <w:pPr>
        <w:pStyle w:val="TOC1"/>
        <w:rPr>
          <w:rFonts w:ascii="Calibri" w:hAnsi="Calibri" w:cs="Times New Roman"/>
          <w:i w:val="0"/>
          <w:color w:val="auto"/>
          <w:sz w:val="22"/>
          <w:szCs w:val="22"/>
          <w:lang w:val="en-US" w:eastAsia="zh-TW"/>
        </w:rPr>
      </w:pPr>
      <w:hyperlink w:anchor="_Toc354671627" w:history="1">
        <w:r w:rsidRPr="008125CA">
          <w:rPr>
            <w:rStyle w:val="Hyperlink"/>
          </w:rPr>
          <w:t>900262ACC/HUM</w:t>
        </w:r>
        <w:r w:rsidRPr="00084B7C">
          <w:rPr>
            <w:rFonts w:ascii="Calibri" w:hAnsi="Calibri" w:cs="Times New Roman"/>
            <w:i w:val="0"/>
            <w:color w:val="auto"/>
            <w:sz w:val="22"/>
            <w:szCs w:val="22"/>
            <w:lang w:val="en-US" w:eastAsia="zh-TW"/>
          </w:rPr>
          <w:tab/>
        </w:r>
        <w:r w:rsidRPr="008125CA">
          <w:rPr>
            <w:rStyle w:val="Hyperlink"/>
          </w:rPr>
          <w:t>Philosophy of Science</w:t>
        </w:r>
        <w:r>
          <w:rPr>
            <w:webHidden/>
          </w:rPr>
          <w:tab/>
        </w:r>
        <w:r>
          <w:rPr>
            <w:webHidden/>
          </w:rPr>
          <w:fldChar w:fldCharType="begin"/>
        </w:r>
        <w:r>
          <w:rPr>
            <w:webHidden/>
          </w:rPr>
          <w:instrText xml:space="preserve"> PAGEREF _Toc354671627 \h </w:instrText>
        </w:r>
        <w:r>
          <w:rPr>
            <w:webHidden/>
          </w:rPr>
        </w:r>
        <w:r>
          <w:rPr>
            <w:webHidden/>
          </w:rPr>
          <w:fldChar w:fldCharType="separate"/>
        </w:r>
        <w:r>
          <w:rPr>
            <w:webHidden/>
          </w:rPr>
          <w:t>24</w:t>
        </w:r>
        <w:r>
          <w:rPr>
            <w:webHidden/>
          </w:rPr>
          <w:fldChar w:fldCharType="end"/>
        </w:r>
      </w:hyperlink>
    </w:p>
    <w:p w14:paraId="5B59E07F" w14:textId="77777777" w:rsidR="00C06B9A" w:rsidRPr="00084B7C" w:rsidRDefault="00C06B9A">
      <w:pPr>
        <w:pStyle w:val="TOC1"/>
        <w:rPr>
          <w:rFonts w:ascii="Calibri" w:hAnsi="Calibri" w:cs="Times New Roman"/>
          <w:i w:val="0"/>
          <w:color w:val="auto"/>
          <w:sz w:val="22"/>
          <w:szCs w:val="22"/>
          <w:lang w:val="en-US" w:eastAsia="zh-TW"/>
        </w:rPr>
      </w:pPr>
      <w:hyperlink w:anchor="_Toc354671628" w:history="1">
        <w:r w:rsidRPr="008125CA">
          <w:rPr>
            <w:rStyle w:val="Hyperlink"/>
          </w:rPr>
          <w:t>900263ACC/SSC/HUM</w:t>
        </w:r>
        <w:r w:rsidRPr="00084B7C">
          <w:rPr>
            <w:rFonts w:ascii="Calibri" w:hAnsi="Calibri" w:cs="Times New Roman"/>
            <w:i w:val="0"/>
            <w:color w:val="auto"/>
            <w:sz w:val="22"/>
            <w:szCs w:val="22"/>
            <w:lang w:val="en-US" w:eastAsia="zh-TW"/>
          </w:rPr>
          <w:tab/>
        </w:r>
        <w:r w:rsidRPr="008125CA">
          <w:rPr>
            <w:rStyle w:val="Hyperlink"/>
          </w:rPr>
          <w:t>Ethics</w:t>
        </w:r>
        <w:r>
          <w:rPr>
            <w:webHidden/>
          </w:rPr>
          <w:tab/>
        </w:r>
        <w:r>
          <w:rPr>
            <w:webHidden/>
          </w:rPr>
          <w:fldChar w:fldCharType="begin"/>
        </w:r>
        <w:r>
          <w:rPr>
            <w:webHidden/>
          </w:rPr>
          <w:instrText xml:space="preserve"> PAGEREF _Toc354671628 \h </w:instrText>
        </w:r>
        <w:r>
          <w:rPr>
            <w:webHidden/>
          </w:rPr>
        </w:r>
        <w:r>
          <w:rPr>
            <w:webHidden/>
          </w:rPr>
          <w:fldChar w:fldCharType="separate"/>
        </w:r>
        <w:r>
          <w:rPr>
            <w:webHidden/>
          </w:rPr>
          <w:t>25</w:t>
        </w:r>
        <w:r>
          <w:rPr>
            <w:webHidden/>
          </w:rPr>
          <w:fldChar w:fldCharType="end"/>
        </w:r>
      </w:hyperlink>
    </w:p>
    <w:p w14:paraId="22066199" w14:textId="77777777" w:rsidR="00C06B9A" w:rsidRPr="00084B7C" w:rsidRDefault="00C06B9A">
      <w:pPr>
        <w:pStyle w:val="TOC1"/>
        <w:rPr>
          <w:rFonts w:ascii="Calibri" w:hAnsi="Calibri" w:cs="Times New Roman"/>
          <w:i w:val="0"/>
          <w:color w:val="auto"/>
          <w:sz w:val="22"/>
          <w:szCs w:val="22"/>
          <w:lang w:val="en-US" w:eastAsia="zh-TW"/>
        </w:rPr>
      </w:pPr>
      <w:hyperlink w:anchor="_Toc354671629" w:history="1">
        <w:r w:rsidRPr="008125CA">
          <w:rPr>
            <w:rStyle w:val="Hyperlink"/>
          </w:rPr>
          <w:t xml:space="preserve">900264ACC/HUM </w:t>
        </w:r>
        <w:r>
          <w:rPr>
            <w:rStyle w:val="Hyperlink"/>
            <w:rFonts w:hint="eastAsia"/>
            <w:lang w:eastAsia="zh-TW"/>
          </w:rPr>
          <w:tab/>
        </w:r>
        <w:r w:rsidRPr="008125CA">
          <w:rPr>
            <w:rStyle w:val="Hyperlink"/>
          </w:rPr>
          <w:t>Modern Philosophical Texts</w:t>
        </w:r>
        <w:r>
          <w:rPr>
            <w:webHidden/>
          </w:rPr>
          <w:tab/>
        </w:r>
        <w:r>
          <w:rPr>
            <w:webHidden/>
          </w:rPr>
          <w:fldChar w:fldCharType="begin"/>
        </w:r>
        <w:r>
          <w:rPr>
            <w:webHidden/>
          </w:rPr>
          <w:instrText xml:space="preserve"> PAGEREF _Toc354671629 \h </w:instrText>
        </w:r>
        <w:r>
          <w:rPr>
            <w:webHidden/>
          </w:rPr>
        </w:r>
        <w:r>
          <w:rPr>
            <w:webHidden/>
          </w:rPr>
          <w:fldChar w:fldCharType="separate"/>
        </w:r>
        <w:r>
          <w:rPr>
            <w:webHidden/>
          </w:rPr>
          <w:t>26</w:t>
        </w:r>
        <w:r>
          <w:rPr>
            <w:webHidden/>
          </w:rPr>
          <w:fldChar w:fldCharType="end"/>
        </w:r>
      </w:hyperlink>
    </w:p>
    <w:p w14:paraId="69DAEEEA" w14:textId="77777777" w:rsidR="00C06B9A" w:rsidRPr="00084B7C" w:rsidRDefault="00C06B9A">
      <w:pPr>
        <w:pStyle w:val="TOC1"/>
        <w:rPr>
          <w:rFonts w:ascii="Calibri" w:hAnsi="Calibri" w:cs="Times New Roman"/>
          <w:i w:val="0"/>
          <w:color w:val="auto"/>
          <w:sz w:val="22"/>
          <w:szCs w:val="22"/>
          <w:lang w:val="en-US" w:eastAsia="zh-TW"/>
        </w:rPr>
      </w:pPr>
      <w:hyperlink w:anchor="_Toc354671630" w:history="1">
        <w:r w:rsidRPr="008125CA">
          <w:rPr>
            <w:rStyle w:val="Hyperlink"/>
          </w:rPr>
          <w:t>900265ACC/SCI</w:t>
        </w:r>
        <w:r w:rsidRPr="008125CA">
          <w:rPr>
            <w:rStyle w:val="Hyperlink"/>
            <w:lang w:eastAsia="zh-TW"/>
          </w:rPr>
          <w:t>/HUM</w:t>
        </w:r>
        <w:r w:rsidRPr="008125CA">
          <w:rPr>
            <w:rStyle w:val="Hyperlink"/>
          </w:rPr>
          <w:t xml:space="preserve"> Advanced Logic</w:t>
        </w:r>
        <w:r>
          <w:rPr>
            <w:webHidden/>
          </w:rPr>
          <w:tab/>
        </w:r>
        <w:r>
          <w:rPr>
            <w:webHidden/>
          </w:rPr>
          <w:fldChar w:fldCharType="begin"/>
        </w:r>
        <w:r>
          <w:rPr>
            <w:webHidden/>
          </w:rPr>
          <w:instrText xml:space="preserve"> PAGEREF _Toc354671630 \h </w:instrText>
        </w:r>
        <w:r>
          <w:rPr>
            <w:webHidden/>
          </w:rPr>
        </w:r>
        <w:r>
          <w:rPr>
            <w:webHidden/>
          </w:rPr>
          <w:fldChar w:fldCharType="separate"/>
        </w:r>
        <w:r>
          <w:rPr>
            <w:webHidden/>
          </w:rPr>
          <w:t>26</w:t>
        </w:r>
        <w:r>
          <w:rPr>
            <w:webHidden/>
          </w:rPr>
          <w:fldChar w:fldCharType="end"/>
        </w:r>
      </w:hyperlink>
    </w:p>
    <w:p w14:paraId="0F0C7A07" w14:textId="77777777" w:rsidR="00C06B9A" w:rsidRPr="00084B7C" w:rsidRDefault="00C06B9A">
      <w:pPr>
        <w:pStyle w:val="TOC1"/>
        <w:rPr>
          <w:rFonts w:ascii="Calibri" w:hAnsi="Calibri" w:cs="Times New Roman"/>
          <w:i w:val="0"/>
          <w:color w:val="auto"/>
          <w:sz w:val="22"/>
          <w:szCs w:val="22"/>
          <w:lang w:val="en-US" w:eastAsia="zh-TW"/>
        </w:rPr>
      </w:pPr>
      <w:hyperlink w:anchor="_Toc354671631" w:history="1">
        <w:r w:rsidRPr="008125CA">
          <w:rPr>
            <w:rStyle w:val="Hyperlink"/>
          </w:rPr>
          <w:t xml:space="preserve">900266ACC/HUM </w:t>
        </w:r>
        <w:r>
          <w:rPr>
            <w:rStyle w:val="Hyperlink"/>
            <w:rFonts w:hint="eastAsia"/>
            <w:lang w:eastAsia="zh-TW"/>
          </w:rPr>
          <w:tab/>
        </w:r>
        <w:r w:rsidRPr="008125CA">
          <w:rPr>
            <w:rStyle w:val="Hyperlink"/>
          </w:rPr>
          <w:t>Ancient Philosophical Texts</w:t>
        </w:r>
        <w:r>
          <w:rPr>
            <w:webHidden/>
          </w:rPr>
          <w:tab/>
        </w:r>
        <w:r>
          <w:rPr>
            <w:webHidden/>
          </w:rPr>
          <w:fldChar w:fldCharType="begin"/>
        </w:r>
        <w:r>
          <w:rPr>
            <w:webHidden/>
          </w:rPr>
          <w:instrText xml:space="preserve"> PAGEREF _Toc354671631 \h </w:instrText>
        </w:r>
        <w:r>
          <w:rPr>
            <w:webHidden/>
          </w:rPr>
        </w:r>
        <w:r>
          <w:rPr>
            <w:webHidden/>
          </w:rPr>
          <w:fldChar w:fldCharType="separate"/>
        </w:r>
        <w:r>
          <w:rPr>
            <w:webHidden/>
          </w:rPr>
          <w:t>27</w:t>
        </w:r>
        <w:r>
          <w:rPr>
            <w:webHidden/>
          </w:rPr>
          <w:fldChar w:fldCharType="end"/>
        </w:r>
      </w:hyperlink>
    </w:p>
    <w:p w14:paraId="6CB20B0C" w14:textId="77777777" w:rsidR="00C06B9A" w:rsidRPr="00084B7C" w:rsidRDefault="00C06B9A">
      <w:pPr>
        <w:pStyle w:val="TOC1"/>
        <w:rPr>
          <w:rFonts w:ascii="Calibri" w:hAnsi="Calibri" w:cs="Times New Roman"/>
          <w:i w:val="0"/>
          <w:color w:val="auto"/>
          <w:sz w:val="22"/>
          <w:szCs w:val="22"/>
          <w:lang w:val="en-US" w:eastAsia="zh-TW"/>
        </w:rPr>
      </w:pPr>
      <w:hyperlink w:anchor="_Toc354671632" w:history="1">
        <w:r w:rsidRPr="008125CA">
          <w:rPr>
            <w:rStyle w:val="Hyperlink"/>
          </w:rPr>
          <w:t>900311ACC/HUM</w:t>
        </w:r>
        <w:r w:rsidRPr="00084B7C">
          <w:rPr>
            <w:rFonts w:ascii="Calibri" w:hAnsi="Calibri" w:cs="Times New Roman"/>
            <w:i w:val="0"/>
            <w:color w:val="auto"/>
            <w:sz w:val="22"/>
            <w:szCs w:val="22"/>
            <w:lang w:val="en-US" w:eastAsia="zh-TW"/>
          </w:rPr>
          <w:tab/>
        </w:r>
        <w:r w:rsidRPr="008125CA">
          <w:rPr>
            <w:rStyle w:val="Hyperlink"/>
          </w:rPr>
          <w:t>Creative Writing</w:t>
        </w:r>
        <w:r>
          <w:rPr>
            <w:webHidden/>
          </w:rPr>
          <w:tab/>
        </w:r>
        <w:r>
          <w:rPr>
            <w:webHidden/>
          </w:rPr>
          <w:fldChar w:fldCharType="begin"/>
        </w:r>
        <w:r>
          <w:rPr>
            <w:webHidden/>
          </w:rPr>
          <w:instrText xml:space="preserve"> PAGEREF _Toc354671632 \h </w:instrText>
        </w:r>
        <w:r>
          <w:rPr>
            <w:webHidden/>
          </w:rPr>
        </w:r>
        <w:r>
          <w:rPr>
            <w:webHidden/>
          </w:rPr>
          <w:fldChar w:fldCharType="separate"/>
        </w:r>
        <w:r>
          <w:rPr>
            <w:webHidden/>
          </w:rPr>
          <w:t>27</w:t>
        </w:r>
        <w:r>
          <w:rPr>
            <w:webHidden/>
          </w:rPr>
          <w:fldChar w:fldCharType="end"/>
        </w:r>
      </w:hyperlink>
    </w:p>
    <w:p w14:paraId="055EC785" w14:textId="77777777" w:rsidR="00C06B9A" w:rsidRPr="00084B7C" w:rsidRDefault="00C06B9A">
      <w:pPr>
        <w:pStyle w:val="TOC1"/>
        <w:rPr>
          <w:rFonts w:ascii="Calibri" w:hAnsi="Calibri" w:cs="Times New Roman"/>
          <w:i w:val="0"/>
          <w:color w:val="auto"/>
          <w:sz w:val="22"/>
          <w:szCs w:val="22"/>
          <w:lang w:val="en-US" w:eastAsia="zh-TW"/>
        </w:rPr>
      </w:pPr>
      <w:hyperlink w:anchor="_Toc354671633" w:history="1">
        <w:r w:rsidRPr="008125CA">
          <w:rPr>
            <w:rStyle w:val="Hyperlink"/>
          </w:rPr>
          <w:t>900321ACC/SSC</w:t>
        </w:r>
        <w:r w:rsidRPr="00084B7C">
          <w:rPr>
            <w:rFonts w:ascii="Calibri" w:hAnsi="Calibri" w:cs="Times New Roman"/>
            <w:i w:val="0"/>
            <w:color w:val="auto"/>
            <w:sz w:val="22"/>
            <w:szCs w:val="22"/>
            <w:lang w:val="en-US" w:eastAsia="zh-TW"/>
          </w:rPr>
          <w:tab/>
        </w:r>
        <w:r w:rsidRPr="008125CA">
          <w:rPr>
            <w:rStyle w:val="Hyperlink"/>
          </w:rPr>
          <w:t>Advanced Research Methods and Statistics</w:t>
        </w:r>
        <w:r>
          <w:rPr>
            <w:webHidden/>
          </w:rPr>
          <w:tab/>
        </w:r>
        <w:r>
          <w:rPr>
            <w:webHidden/>
          </w:rPr>
          <w:fldChar w:fldCharType="begin"/>
        </w:r>
        <w:r>
          <w:rPr>
            <w:webHidden/>
          </w:rPr>
          <w:instrText xml:space="preserve"> PAGEREF _Toc354671633 \h </w:instrText>
        </w:r>
        <w:r>
          <w:rPr>
            <w:webHidden/>
          </w:rPr>
        </w:r>
        <w:r>
          <w:rPr>
            <w:webHidden/>
          </w:rPr>
          <w:fldChar w:fldCharType="separate"/>
        </w:r>
        <w:r>
          <w:rPr>
            <w:webHidden/>
          </w:rPr>
          <w:t>29</w:t>
        </w:r>
        <w:r>
          <w:rPr>
            <w:webHidden/>
          </w:rPr>
          <w:fldChar w:fldCharType="end"/>
        </w:r>
      </w:hyperlink>
    </w:p>
    <w:p w14:paraId="2018EC0C" w14:textId="77777777" w:rsidR="00C06B9A" w:rsidRPr="00084B7C" w:rsidRDefault="00C06B9A">
      <w:pPr>
        <w:pStyle w:val="TOC1"/>
        <w:rPr>
          <w:rFonts w:ascii="Calibri" w:hAnsi="Calibri" w:cs="Times New Roman"/>
          <w:i w:val="0"/>
          <w:color w:val="auto"/>
          <w:sz w:val="22"/>
          <w:szCs w:val="22"/>
          <w:lang w:val="en-US" w:eastAsia="zh-TW"/>
        </w:rPr>
      </w:pPr>
      <w:hyperlink w:anchor="_Toc354671634" w:history="1">
        <w:r w:rsidRPr="008125CA">
          <w:rPr>
            <w:rStyle w:val="Hyperlink"/>
          </w:rPr>
          <w:t>900322ACC/SSC</w:t>
        </w:r>
        <w:r w:rsidRPr="00084B7C">
          <w:rPr>
            <w:rFonts w:ascii="Calibri" w:hAnsi="Calibri" w:cs="Times New Roman"/>
            <w:i w:val="0"/>
            <w:color w:val="auto"/>
            <w:sz w:val="22"/>
            <w:szCs w:val="22"/>
            <w:lang w:val="en-US" w:eastAsia="zh-TW"/>
          </w:rPr>
          <w:tab/>
        </w:r>
        <w:r w:rsidRPr="008125CA">
          <w:rPr>
            <w:rStyle w:val="Hyperlink"/>
          </w:rPr>
          <w:t>Advanced Qualitative Research Methods</w:t>
        </w:r>
        <w:r>
          <w:rPr>
            <w:webHidden/>
          </w:rPr>
          <w:tab/>
        </w:r>
        <w:r>
          <w:rPr>
            <w:webHidden/>
          </w:rPr>
          <w:fldChar w:fldCharType="begin"/>
        </w:r>
        <w:r>
          <w:rPr>
            <w:webHidden/>
          </w:rPr>
          <w:instrText xml:space="preserve"> PAGEREF _Toc354671634 \h </w:instrText>
        </w:r>
        <w:r>
          <w:rPr>
            <w:webHidden/>
          </w:rPr>
        </w:r>
        <w:r>
          <w:rPr>
            <w:webHidden/>
          </w:rPr>
          <w:fldChar w:fldCharType="separate"/>
        </w:r>
        <w:r>
          <w:rPr>
            <w:webHidden/>
          </w:rPr>
          <w:t>29</w:t>
        </w:r>
        <w:r>
          <w:rPr>
            <w:webHidden/>
          </w:rPr>
          <w:fldChar w:fldCharType="end"/>
        </w:r>
      </w:hyperlink>
    </w:p>
    <w:p w14:paraId="77243AB5" w14:textId="77777777" w:rsidR="00C06B9A" w:rsidRPr="00084B7C" w:rsidRDefault="00C06B9A">
      <w:pPr>
        <w:pStyle w:val="TOC1"/>
        <w:rPr>
          <w:rFonts w:ascii="Calibri" w:hAnsi="Calibri" w:cs="Times New Roman"/>
          <w:i w:val="0"/>
          <w:color w:val="auto"/>
          <w:sz w:val="22"/>
          <w:szCs w:val="22"/>
          <w:lang w:val="en-US" w:eastAsia="zh-TW"/>
        </w:rPr>
      </w:pPr>
      <w:hyperlink w:anchor="_Toc354671635" w:history="1">
        <w:r w:rsidRPr="008125CA">
          <w:rPr>
            <w:rStyle w:val="Hyperlink"/>
          </w:rPr>
          <w:t>9003</w:t>
        </w:r>
        <w:r w:rsidRPr="008125CA">
          <w:rPr>
            <w:rStyle w:val="Hyperlink"/>
            <w:lang w:eastAsia="zh-TW"/>
          </w:rPr>
          <w:t>7</w:t>
        </w:r>
        <w:r w:rsidRPr="008125CA">
          <w:rPr>
            <w:rStyle w:val="Hyperlink"/>
          </w:rPr>
          <w:t>1ACC</w:t>
        </w:r>
        <w:r w:rsidRPr="00084B7C">
          <w:rPr>
            <w:rFonts w:ascii="Calibri" w:hAnsi="Calibri" w:cs="Times New Roman"/>
            <w:i w:val="0"/>
            <w:color w:val="auto"/>
            <w:sz w:val="22"/>
            <w:szCs w:val="22"/>
            <w:lang w:val="en-US" w:eastAsia="zh-TW"/>
          </w:rPr>
          <w:tab/>
        </w:r>
        <w:r w:rsidRPr="008125CA">
          <w:rPr>
            <w:rStyle w:val="Hyperlink"/>
          </w:rPr>
          <w:t xml:space="preserve">Dutch </w:t>
        </w:r>
        <w:r w:rsidRPr="008125CA">
          <w:rPr>
            <w:rStyle w:val="Hyperlink"/>
            <w:lang w:eastAsia="zh-TW"/>
          </w:rPr>
          <w:t>B2.1</w:t>
        </w:r>
        <w:r>
          <w:rPr>
            <w:webHidden/>
          </w:rPr>
          <w:tab/>
        </w:r>
        <w:r>
          <w:rPr>
            <w:webHidden/>
          </w:rPr>
          <w:fldChar w:fldCharType="begin"/>
        </w:r>
        <w:r>
          <w:rPr>
            <w:webHidden/>
          </w:rPr>
          <w:instrText xml:space="preserve"> PAGEREF _Toc354671635 \h </w:instrText>
        </w:r>
        <w:r>
          <w:rPr>
            <w:webHidden/>
          </w:rPr>
        </w:r>
        <w:r>
          <w:rPr>
            <w:webHidden/>
          </w:rPr>
          <w:fldChar w:fldCharType="separate"/>
        </w:r>
        <w:r>
          <w:rPr>
            <w:webHidden/>
          </w:rPr>
          <w:t>29</w:t>
        </w:r>
        <w:r>
          <w:rPr>
            <w:webHidden/>
          </w:rPr>
          <w:fldChar w:fldCharType="end"/>
        </w:r>
      </w:hyperlink>
    </w:p>
    <w:p w14:paraId="43ED345B" w14:textId="77777777" w:rsidR="00C06B9A" w:rsidRPr="00084B7C" w:rsidRDefault="00C06B9A">
      <w:pPr>
        <w:pStyle w:val="TOC1"/>
        <w:rPr>
          <w:rFonts w:ascii="Calibri" w:hAnsi="Calibri" w:cs="Times New Roman"/>
          <w:i w:val="0"/>
          <w:color w:val="auto"/>
          <w:sz w:val="22"/>
          <w:szCs w:val="22"/>
          <w:lang w:val="en-US" w:eastAsia="zh-TW"/>
        </w:rPr>
      </w:pPr>
      <w:hyperlink w:anchor="_Toc354671636" w:history="1">
        <w:r w:rsidRPr="008125CA">
          <w:rPr>
            <w:rStyle w:val="Hyperlink"/>
          </w:rPr>
          <w:t>9003</w:t>
        </w:r>
        <w:r w:rsidRPr="008125CA">
          <w:rPr>
            <w:rStyle w:val="Hyperlink"/>
            <w:lang w:eastAsia="zh-TW"/>
          </w:rPr>
          <w:t>7</w:t>
        </w:r>
        <w:r w:rsidRPr="008125CA">
          <w:rPr>
            <w:rStyle w:val="Hyperlink"/>
          </w:rPr>
          <w:t xml:space="preserve">2ACC  </w:t>
        </w:r>
        <w:r>
          <w:rPr>
            <w:rStyle w:val="Hyperlink"/>
            <w:rFonts w:hint="eastAsia"/>
            <w:lang w:eastAsia="zh-TW"/>
          </w:rPr>
          <w:tab/>
        </w:r>
        <w:r w:rsidRPr="008125CA">
          <w:rPr>
            <w:rStyle w:val="Hyperlink"/>
          </w:rPr>
          <w:t xml:space="preserve">Dutch </w:t>
        </w:r>
        <w:r w:rsidRPr="008125CA">
          <w:rPr>
            <w:rStyle w:val="Hyperlink"/>
            <w:lang w:eastAsia="zh-TW"/>
          </w:rPr>
          <w:t>B2.2</w:t>
        </w:r>
        <w:r>
          <w:rPr>
            <w:webHidden/>
          </w:rPr>
          <w:tab/>
        </w:r>
        <w:r>
          <w:rPr>
            <w:webHidden/>
          </w:rPr>
          <w:fldChar w:fldCharType="begin"/>
        </w:r>
        <w:r>
          <w:rPr>
            <w:webHidden/>
          </w:rPr>
          <w:instrText xml:space="preserve"> PAGEREF _Toc354671636 \h </w:instrText>
        </w:r>
        <w:r>
          <w:rPr>
            <w:webHidden/>
          </w:rPr>
        </w:r>
        <w:r>
          <w:rPr>
            <w:webHidden/>
          </w:rPr>
          <w:fldChar w:fldCharType="separate"/>
        </w:r>
        <w:r>
          <w:rPr>
            <w:webHidden/>
          </w:rPr>
          <w:t>29</w:t>
        </w:r>
        <w:r>
          <w:rPr>
            <w:webHidden/>
          </w:rPr>
          <w:fldChar w:fldCharType="end"/>
        </w:r>
      </w:hyperlink>
    </w:p>
    <w:p w14:paraId="7DFE519C" w14:textId="77777777" w:rsidR="00C06B9A" w:rsidRPr="00084B7C" w:rsidRDefault="00C06B9A">
      <w:pPr>
        <w:pStyle w:val="TOC1"/>
        <w:rPr>
          <w:rFonts w:ascii="Calibri" w:hAnsi="Calibri" w:cs="Times New Roman"/>
          <w:i w:val="0"/>
          <w:color w:val="auto"/>
          <w:sz w:val="22"/>
          <w:szCs w:val="22"/>
          <w:lang w:val="en-US" w:eastAsia="zh-TW"/>
        </w:rPr>
      </w:pPr>
      <w:hyperlink w:anchor="_Toc354671637" w:history="1">
        <w:r w:rsidRPr="008125CA">
          <w:rPr>
            <w:rStyle w:val="Hyperlink"/>
          </w:rPr>
          <w:t>9003</w:t>
        </w:r>
        <w:r w:rsidRPr="008125CA">
          <w:rPr>
            <w:rStyle w:val="Hyperlink"/>
            <w:lang w:eastAsia="zh-TW"/>
          </w:rPr>
          <w:t>7</w:t>
        </w:r>
        <w:r w:rsidRPr="008125CA">
          <w:rPr>
            <w:rStyle w:val="Hyperlink"/>
          </w:rPr>
          <w:t>3ACC</w:t>
        </w:r>
        <w:r w:rsidRPr="00084B7C">
          <w:rPr>
            <w:rFonts w:ascii="Calibri" w:hAnsi="Calibri" w:cs="Times New Roman"/>
            <w:i w:val="0"/>
            <w:color w:val="auto"/>
            <w:sz w:val="22"/>
            <w:szCs w:val="22"/>
            <w:lang w:val="en-US" w:eastAsia="zh-TW"/>
          </w:rPr>
          <w:tab/>
        </w:r>
        <w:r w:rsidRPr="008125CA">
          <w:rPr>
            <w:rStyle w:val="Hyperlink"/>
          </w:rPr>
          <w:t xml:space="preserve">French </w:t>
        </w:r>
        <w:r w:rsidRPr="008125CA">
          <w:rPr>
            <w:rStyle w:val="Hyperlink"/>
            <w:lang w:eastAsia="zh-TW"/>
          </w:rPr>
          <w:t>B2.1</w:t>
        </w:r>
        <w:r>
          <w:rPr>
            <w:webHidden/>
          </w:rPr>
          <w:tab/>
        </w:r>
        <w:r>
          <w:rPr>
            <w:webHidden/>
          </w:rPr>
          <w:fldChar w:fldCharType="begin"/>
        </w:r>
        <w:r>
          <w:rPr>
            <w:webHidden/>
          </w:rPr>
          <w:instrText xml:space="preserve"> PAGEREF _Toc354671637 \h </w:instrText>
        </w:r>
        <w:r>
          <w:rPr>
            <w:webHidden/>
          </w:rPr>
        </w:r>
        <w:r>
          <w:rPr>
            <w:webHidden/>
          </w:rPr>
          <w:fldChar w:fldCharType="separate"/>
        </w:r>
        <w:r>
          <w:rPr>
            <w:webHidden/>
          </w:rPr>
          <w:t>30</w:t>
        </w:r>
        <w:r>
          <w:rPr>
            <w:webHidden/>
          </w:rPr>
          <w:fldChar w:fldCharType="end"/>
        </w:r>
      </w:hyperlink>
    </w:p>
    <w:p w14:paraId="208DC39C" w14:textId="77777777" w:rsidR="00C06B9A" w:rsidRPr="00084B7C" w:rsidRDefault="00C06B9A">
      <w:pPr>
        <w:pStyle w:val="TOC1"/>
        <w:rPr>
          <w:rFonts w:ascii="Calibri" w:hAnsi="Calibri" w:cs="Times New Roman"/>
          <w:i w:val="0"/>
          <w:color w:val="auto"/>
          <w:sz w:val="22"/>
          <w:szCs w:val="22"/>
          <w:lang w:val="en-US" w:eastAsia="zh-TW"/>
        </w:rPr>
      </w:pPr>
      <w:hyperlink w:anchor="_Toc354671638" w:history="1">
        <w:r w:rsidRPr="008125CA">
          <w:rPr>
            <w:rStyle w:val="Hyperlink"/>
          </w:rPr>
          <w:t>9003</w:t>
        </w:r>
        <w:r w:rsidRPr="008125CA">
          <w:rPr>
            <w:rStyle w:val="Hyperlink"/>
            <w:lang w:eastAsia="zh-TW"/>
          </w:rPr>
          <w:t>7</w:t>
        </w:r>
        <w:r w:rsidRPr="008125CA">
          <w:rPr>
            <w:rStyle w:val="Hyperlink"/>
          </w:rPr>
          <w:t xml:space="preserve">4ACC  </w:t>
        </w:r>
        <w:r>
          <w:rPr>
            <w:rStyle w:val="Hyperlink"/>
            <w:rFonts w:hint="eastAsia"/>
            <w:lang w:eastAsia="zh-TW"/>
          </w:rPr>
          <w:tab/>
        </w:r>
        <w:r w:rsidRPr="008125CA">
          <w:rPr>
            <w:rStyle w:val="Hyperlink"/>
          </w:rPr>
          <w:t xml:space="preserve">French </w:t>
        </w:r>
        <w:r w:rsidRPr="008125CA">
          <w:rPr>
            <w:rStyle w:val="Hyperlink"/>
            <w:lang w:eastAsia="zh-TW"/>
          </w:rPr>
          <w:t>B2.2</w:t>
        </w:r>
        <w:r>
          <w:rPr>
            <w:webHidden/>
          </w:rPr>
          <w:tab/>
        </w:r>
        <w:r>
          <w:rPr>
            <w:webHidden/>
          </w:rPr>
          <w:fldChar w:fldCharType="begin"/>
        </w:r>
        <w:r>
          <w:rPr>
            <w:webHidden/>
          </w:rPr>
          <w:instrText xml:space="preserve"> PAGEREF _Toc354671638 \h </w:instrText>
        </w:r>
        <w:r>
          <w:rPr>
            <w:webHidden/>
          </w:rPr>
        </w:r>
        <w:r>
          <w:rPr>
            <w:webHidden/>
          </w:rPr>
          <w:fldChar w:fldCharType="separate"/>
        </w:r>
        <w:r>
          <w:rPr>
            <w:webHidden/>
          </w:rPr>
          <w:t>30</w:t>
        </w:r>
        <w:r>
          <w:rPr>
            <w:webHidden/>
          </w:rPr>
          <w:fldChar w:fldCharType="end"/>
        </w:r>
      </w:hyperlink>
    </w:p>
    <w:p w14:paraId="79960DE9" w14:textId="77777777" w:rsidR="00C06B9A" w:rsidRPr="00084B7C" w:rsidRDefault="00C06B9A">
      <w:pPr>
        <w:pStyle w:val="TOC1"/>
        <w:rPr>
          <w:rFonts w:ascii="Calibri" w:hAnsi="Calibri" w:cs="Times New Roman"/>
          <w:i w:val="0"/>
          <w:color w:val="auto"/>
          <w:sz w:val="22"/>
          <w:szCs w:val="22"/>
          <w:lang w:val="en-US" w:eastAsia="zh-TW"/>
        </w:rPr>
      </w:pPr>
      <w:hyperlink w:anchor="_Toc354671639" w:history="1">
        <w:r w:rsidRPr="008125CA">
          <w:rPr>
            <w:rStyle w:val="Hyperlink"/>
          </w:rPr>
          <w:t>9003</w:t>
        </w:r>
        <w:r w:rsidRPr="008125CA">
          <w:rPr>
            <w:rStyle w:val="Hyperlink"/>
            <w:lang w:eastAsia="zh-TW"/>
          </w:rPr>
          <w:t>7</w:t>
        </w:r>
        <w:r w:rsidRPr="008125CA">
          <w:rPr>
            <w:rStyle w:val="Hyperlink"/>
          </w:rPr>
          <w:t>5ACC</w:t>
        </w:r>
        <w:r w:rsidRPr="00084B7C">
          <w:rPr>
            <w:rFonts w:ascii="Calibri" w:hAnsi="Calibri" w:cs="Times New Roman"/>
            <w:i w:val="0"/>
            <w:color w:val="auto"/>
            <w:sz w:val="22"/>
            <w:szCs w:val="22"/>
            <w:lang w:val="en-US" w:eastAsia="zh-TW"/>
          </w:rPr>
          <w:tab/>
        </w:r>
        <w:r w:rsidRPr="008125CA">
          <w:rPr>
            <w:rStyle w:val="Hyperlink"/>
          </w:rPr>
          <w:t xml:space="preserve">German </w:t>
        </w:r>
        <w:r w:rsidRPr="008125CA">
          <w:rPr>
            <w:rStyle w:val="Hyperlink"/>
            <w:lang w:eastAsia="zh-TW"/>
          </w:rPr>
          <w:t>B2.1</w:t>
        </w:r>
        <w:r>
          <w:rPr>
            <w:webHidden/>
          </w:rPr>
          <w:tab/>
        </w:r>
        <w:r>
          <w:rPr>
            <w:webHidden/>
          </w:rPr>
          <w:fldChar w:fldCharType="begin"/>
        </w:r>
        <w:r>
          <w:rPr>
            <w:webHidden/>
          </w:rPr>
          <w:instrText xml:space="preserve"> PAGEREF _Toc354671639 \h </w:instrText>
        </w:r>
        <w:r>
          <w:rPr>
            <w:webHidden/>
          </w:rPr>
        </w:r>
        <w:r>
          <w:rPr>
            <w:webHidden/>
          </w:rPr>
          <w:fldChar w:fldCharType="separate"/>
        </w:r>
        <w:r>
          <w:rPr>
            <w:webHidden/>
          </w:rPr>
          <w:t>31</w:t>
        </w:r>
        <w:r>
          <w:rPr>
            <w:webHidden/>
          </w:rPr>
          <w:fldChar w:fldCharType="end"/>
        </w:r>
      </w:hyperlink>
    </w:p>
    <w:p w14:paraId="0CA0A679" w14:textId="77777777" w:rsidR="00C06B9A" w:rsidRPr="00084B7C" w:rsidRDefault="00C06B9A">
      <w:pPr>
        <w:pStyle w:val="TOC1"/>
        <w:rPr>
          <w:rFonts w:ascii="Calibri" w:hAnsi="Calibri" w:cs="Times New Roman"/>
          <w:i w:val="0"/>
          <w:color w:val="auto"/>
          <w:sz w:val="22"/>
          <w:szCs w:val="22"/>
          <w:lang w:val="en-US" w:eastAsia="zh-TW"/>
        </w:rPr>
      </w:pPr>
      <w:hyperlink w:anchor="_Toc354671640" w:history="1">
        <w:r w:rsidRPr="008125CA">
          <w:rPr>
            <w:rStyle w:val="Hyperlink"/>
          </w:rPr>
          <w:t>9003</w:t>
        </w:r>
        <w:r w:rsidRPr="008125CA">
          <w:rPr>
            <w:rStyle w:val="Hyperlink"/>
            <w:lang w:eastAsia="zh-TW"/>
          </w:rPr>
          <w:t>7</w:t>
        </w:r>
        <w:r w:rsidRPr="008125CA">
          <w:rPr>
            <w:rStyle w:val="Hyperlink"/>
          </w:rPr>
          <w:t xml:space="preserve">6ACC  </w:t>
        </w:r>
        <w:r>
          <w:rPr>
            <w:rStyle w:val="Hyperlink"/>
            <w:rFonts w:hint="eastAsia"/>
            <w:lang w:eastAsia="zh-TW"/>
          </w:rPr>
          <w:tab/>
        </w:r>
        <w:r w:rsidRPr="008125CA">
          <w:rPr>
            <w:rStyle w:val="Hyperlink"/>
          </w:rPr>
          <w:t xml:space="preserve">German </w:t>
        </w:r>
        <w:r w:rsidRPr="008125CA">
          <w:rPr>
            <w:rStyle w:val="Hyperlink"/>
            <w:lang w:eastAsia="zh-TW"/>
          </w:rPr>
          <w:t>B2.2</w:t>
        </w:r>
        <w:r>
          <w:rPr>
            <w:webHidden/>
          </w:rPr>
          <w:tab/>
        </w:r>
        <w:r>
          <w:rPr>
            <w:webHidden/>
          </w:rPr>
          <w:fldChar w:fldCharType="begin"/>
        </w:r>
        <w:r>
          <w:rPr>
            <w:webHidden/>
          </w:rPr>
          <w:instrText xml:space="preserve"> PAGEREF _Toc354671640 \h </w:instrText>
        </w:r>
        <w:r>
          <w:rPr>
            <w:webHidden/>
          </w:rPr>
        </w:r>
        <w:r>
          <w:rPr>
            <w:webHidden/>
          </w:rPr>
          <w:fldChar w:fldCharType="separate"/>
        </w:r>
        <w:r>
          <w:rPr>
            <w:webHidden/>
          </w:rPr>
          <w:t>31</w:t>
        </w:r>
        <w:r>
          <w:rPr>
            <w:webHidden/>
          </w:rPr>
          <w:fldChar w:fldCharType="end"/>
        </w:r>
      </w:hyperlink>
    </w:p>
    <w:p w14:paraId="0A1F2922" w14:textId="77777777" w:rsidR="00C06B9A" w:rsidRPr="00084B7C" w:rsidRDefault="00C06B9A">
      <w:pPr>
        <w:pStyle w:val="TOC1"/>
        <w:rPr>
          <w:rFonts w:ascii="Calibri" w:hAnsi="Calibri" w:cs="Times New Roman"/>
          <w:i w:val="0"/>
          <w:color w:val="auto"/>
          <w:sz w:val="22"/>
          <w:szCs w:val="22"/>
          <w:lang w:val="en-US" w:eastAsia="zh-TW"/>
        </w:rPr>
      </w:pPr>
      <w:hyperlink w:anchor="_Toc354671641" w:history="1">
        <w:r w:rsidRPr="008125CA">
          <w:rPr>
            <w:rStyle w:val="Hyperlink"/>
          </w:rPr>
          <w:t>9003</w:t>
        </w:r>
        <w:r w:rsidRPr="008125CA">
          <w:rPr>
            <w:rStyle w:val="Hyperlink"/>
            <w:lang w:eastAsia="zh-TW"/>
          </w:rPr>
          <w:t>7</w:t>
        </w:r>
        <w:r w:rsidRPr="008125CA">
          <w:rPr>
            <w:rStyle w:val="Hyperlink"/>
          </w:rPr>
          <w:t>7ACC</w:t>
        </w:r>
        <w:r w:rsidRPr="00084B7C">
          <w:rPr>
            <w:rFonts w:ascii="Calibri" w:hAnsi="Calibri" w:cs="Times New Roman"/>
            <w:i w:val="0"/>
            <w:color w:val="auto"/>
            <w:sz w:val="22"/>
            <w:szCs w:val="22"/>
            <w:lang w:val="en-US" w:eastAsia="zh-TW"/>
          </w:rPr>
          <w:tab/>
        </w:r>
        <w:r w:rsidRPr="008125CA">
          <w:rPr>
            <w:rStyle w:val="Hyperlink"/>
          </w:rPr>
          <w:t xml:space="preserve">Spanish </w:t>
        </w:r>
        <w:r w:rsidRPr="008125CA">
          <w:rPr>
            <w:rStyle w:val="Hyperlink"/>
            <w:lang w:eastAsia="zh-TW"/>
          </w:rPr>
          <w:t>B2.1</w:t>
        </w:r>
        <w:r>
          <w:rPr>
            <w:webHidden/>
          </w:rPr>
          <w:tab/>
        </w:r>
        <w:r>
          <w:rPr>
            <w:webHidden/>
          </w:rPr>
          <w:fldChar w:fldCharType="begin"/>
        </w:r>
        <w:r>
          <w:rPr>
            <w:webHidden/>
          </w:rPr>
          <w:instrText xml:space="preserve"> PAGEREF _Toc354671641 \h </w:instrText>
        </w:r>
        <w:r>
          <w:rPr>
            <w:webHidden/>
          </w:rPr>
        </w:r>
        <w:r>
          <w:rPr>
            <w:webHidden/>
          </w:rPr>
          <w:fldChar w:fldCharType="separate"/>
        </w:r>
        <w:r>
          <w:rPr>
            <w:webHidden/>
          </w:rPr>
          <w:t>31</w:t>
        </w:r>
        <w:r>
          <w:rPr>
            <w:webHidden/>
          </w:rPr>
          <w:fldChar w:fldCharType="end"/>
        </w:r>
      </w:hyperlink>
    </w:p>
    <w:p w14:paraId="6879A12A" w14:textId="77777777" w:rsidR="00C06B9A" w:rsidRPr="00084B7C" w:rsidRDefault="00C06B9A">
      <w:pPr>
        <w:pStyle w:val="TOC1"/>
        <w:rPr>
          <w:rFonts w:ascii="Calibri" w:hAnsi="Calibri" w:cs="Times New Roman"/>
          <w:i w:val="0"/>
          <w:color w:val="auto"/>
          <w:sz w:val="22"/>
          <w:szCs w:val="22"/>
          <w:lang w:val="en-US" w:eastAsia="zh-TW"/>
        </w:rPr>
      </w:pPr>
      <w:hyperlink w:anchor="_Toc354671642" w:history="1">
        <w:r w:rsidRPr="008125CA">
          <w:rPr>
            <w:rStyle w:val="Hyperlink"/>
          </w:rPr>
          <w:t>9003</w:t>
        </w:r>
        <w:r w:rsidRPr="008125CA">
          <w:rPr>
            <w:rStyle w:val="Hyperlink"/>
            <w:lang w:eastAsia="zh-TW"/>
          </w:rPr>
          <w:t>7</w:t>
        </w:r>
        <w:r w:rsidRPr="008125CA">
          <w:rPr>
            <w:rStyle w:val="Hyperlink"/>
          </w:rPr>
          <w:t xml:space="preserve">8ACC  </w:t>
        </w:r>
        <w:r>
          <w:rPr>
            <w:rStyle w:val="Hyperlink"/>
            <w:rFonts w:hint="eastAsia"/>
            <w:lang w:eastAsia="zh-TW"/>
          </w:rPr>
          <w:tab/>
        </w:r>
        <w:r w:rsidRPr="008125CA">
          <w:rPr>
            <w:rStyle w:val="Hyperlink"/>
          </w:rPr>
          <w:t xml:space="preserve">Spanish </w:t>
        </w:r>
        <w:r w:rsidRPr="008125CA">
          <w:rPr>
            <w:rStyle w:val="Hyperlink"/>
            <w:lang w:eastAsia="zh-TW"/>
          </w:rPr>
          <w:t>B2.2</w:t>
        </w:r>
        <w:r>
          <w:rPr>
            <w:webHidden/>
          </w:rPr>
          <w:tab/>
        </w:r>
        <w:r>
          <w:rPr>
            <w:webHidden/>
          </w:rPr>
          <w:fldChar w:fldCharType="begin"/>
        </w:r>
        <w:r>
          <w:rPr>
            <w:webHidden/>
          </w:rPr>
          <w:instrText xml:space="preserve"> PAGEREF _Toc354671642 \h </w:instrText>
        </w:r>
        <w:r>
          <w:rPr>
            <w:webHidden/>
          </w:rPr>
        </w:r>
        <w:r>
          <w:rPr>
            <w:webHidden/>
          </w:rPr>
          <w:fldChar w:fldCharType="separate"/>
        </w:r>
        <w:r>
          <w:rPr>
            <w:webHidden/>
          </w:rPr>
          <w:t>31</w:t>
        </w:r>
        <w:r>
          <w:rPr>
            <w:webHidden/>
          </w:rPr>
          <w:fldChar w:fldCharType="end"/>
        </w:r>
      </w:hyperlink>
    </w:p>
    <w:p w14:paraId="1D28C1B8" w14:textId="77777777" w:rsidR="00C06B9A" w:rsidRPr="00084B7C" w:rsidRDefault="00C06B9A">
      <w:pPr>
        <w:pStyle w:val="TOC1"/>
        <w:rPr>
          <w:rFonts w:ascii="Calibri" w:hAnsi="Calibri" w:cs="Times New Roman"/>
          <w:i w:val="0"/>
          <w:color w:val="auto"/>
          <w:sz w:val="22"/>
          <w:szCs w:val="22"/>
          <w:lang w:val="en-US" w:eastAsia="zh-TW"/>
        </w:rPr>
      </w:pPr>
      <w:hyperlink w:anchor="_Toc354671643" w:history="1">
        <w:r w:rsidRPr="008125CA">
          <w:rPr>
            <w:rStyle w:val="Hyperlink"/>
          </w:rPr>
          <w:t>900339ACC</w:t>
        </w:r>
        <w:r w:rsidRPr="00084B7C">
          <w:rPr>
            <w:rFonts w:ascii="Calibri" w:hAnsi="Calibri" w:cs="Times New Roman"/>
            <w:i w:val="0"/>
            <w:color w:val="auto"/>
            <w:sz w:val="22"/>
            <w:szCs w:val="22"/>
            <w:lang w:val="en-US" w:eastAsia="zh-TW"/>
          </w:rPr>
          <w:tab/>
        </w:r>
        <w:r w:rsidRPr="008125CA">
          <w:rPr>
            <w:rStyle w:val="Hyperlink"/>
          </w:rPr>
          <w:t>Arabic III</w:t>
        </w:r>
        <w:r>
          <w:rPr>
            <w:webHidden/>
          </w:rPr>
          <w:tab/>
        </w:r>
        <w:r>
          <w:rPr>
            <w:webHidden/>
          </w:rPr>
          <w:fldChar w:fldCharType="begin"/>
        </w:r>
        <w:r>
          <w:rPr>
            <w:webHidden/>
          </w:rPr>
          <w:instrText xml:space="preserve"> PAGEREF _Toc354671643 \h </w:instrText>
        </w:r>
        <w:r>
          <w:rPr>
            <w:webHidden/>
          </w:rPr>
        </w:r>
        <w:r>
          <w:rPr>
            <w:webHidden/>
          </w:rPr>
          <w:fldChar w:fldCharType="separate"/>
        </w:r>
        <w:r>
          <w:rPr>
            <w:webHidden/>
          </w:rPr>
          <w:t>32</w:t>
        </w:r>
        <w:r>
          <w:rPr>
            <w:webHidden/>
          </w:rPr>
          <w:fldChar w:fldCharType="end"/>
        </w:r>
      </w:hyperlink>
    </w:p>
    <w:p w14:paraId="3F9C742E" w14:textId="77777777" w:rsidR="00C06B9A" w:rsidRPr="00084B7C" w:rsidRDefault="00C06B9A">
      <w:pPr>
        <w:pStyle w:val="TOC1"/>
        <w:rPr>
          <w:rFonts w:ascii="Calibri" w:hAnsi="Calibri" w:cs="Times New Roman"/>
          <w:i w:val="0"/>
          <w:color w:val="auto"/>
          <w:sz w:val="22"/>
          <w:szCs w:val="22"/>
          <w:lang w:val="en-US" w:eastAsia="zh-TW"/>
        </w:rPr>
      </w:pPr>
      <w:hyperlink w:anchor="_Toc354671644" w:history="1">
        <w:r w:rsidRPr="008125CA">
          <w:rPr>
            <w:rStyle w:val="Hyperlink"/>
          </w:rPr>
          <w:t>900341ACC/SSC/HUM</w:t>
        </w:r>
        <w:r w:rsidRPr="00084B7C">
          <w:rPr>
            <w:rFonts w:ascii="Calibri" w:hAnsi="Calibri" w:cs="Times New Roman"/>
            <w:i w:val="0"/>
            <w:color w:val="auto"/>
            <w:sz w:val="22"/>
            <w:szCs w:val="22"/>
            <w:lang w:val="en-US" w:eastAsia="zh-TW"/>
          </w:rPr>
          <w:tab/>
        </w:r>
        <w:r w:rsidRPr="008125CA">
          <w:rPr>
            <w:rStyle w:val="Hyperlink"/>
          </w:rPr>
          <w:t>Religion and Democracy</w:t>
        </w:r>
        <w:r>
          <w:rPr>
            <w:webHidden/>
          </w:rPr>
          <w:tab/>
        </w:r>
        <w:r>
          <w:rPr>
            <w:webHidden/>
          </w:rPr>
          <w:fldChar w:fldCharType="begin"/>
        </w:r>
        <w:r>
          <w:rPr>
            <w:webHidden/>
          </w:rPr>
          <w:instrText xml:space="preserve"> PAGEREF _Toc354671644 \h </w:instrText>
        </w:r>
        <w:r>
          <w:rPr>
            <w:webHidden/>
          </w:rPr>
        </w:r>
        <w:r>
          <w:rPr>
            <w:webHidden/>
          </w:rPr>
          <w:fldChar w:fldCharType="separate"/>
        </w:r>
        <w:r>
          <w:rPr>
            <w:webHidden/>
          </w:rPr>
          <w:t>32</w:t>
        </w:r>
        <w:r>
          <w:rPr>
            <w:webHidden/>
          </w:rPr>
          <w:fldChar w:fldCharType="end"/>
        </w:r>
      </w:hyperlink>
    </w:p>
    <w:p w14:paraId="7021D55C" w14:textId="77777777" w:rsidR="00C06B9A" w:rsidRPr="00084B7C" w:rsidRDefault="00C06B9A">
      <w:pPr>
        <w:pStyle w:val="TOC1"/>
        <w:tabs>
          <w:tab w:val="left" w:pos="2910"/>
        </w:tabs>
        <w:rPr>
          <w:rFonts w:ascii="Calibri" w:hAnsi="Calibri" w:cs="Times New Roman"/>
          <w:i w:val="0"/>
          <w:color w:val="auto"/>
          <w:sz w:val="22"/>
          <w:szCs w:val="22"/>
          <w:lang w:val="en-US" w:eastAsia="zh-TW"/>
        </w:rPr>
      </w:pPr>
      <w:hyperlink w:anchor="_Toc354671645" w:history="1">
        <w:r w:rsidRPr="008125CA">
          <w:rPr>
            <w:rStyle w:val="Hyperlink"/>
          </w:rPr>
          <w:t>900361ACC/SCI/</w:t>
        </w:r>
        <w:r w:rsidRPr="008125CA">
          <w:rPr>
            <w:rStyle w:val="Hyperlink"/>
            <w:lang w:eastAsia="zh-TW"/>
          </w:rPr>
          <w:t>SSC/</w:t>
        </w:r>
        <w:r w:rsidRPr="008125CA">
          <w:rPr>
            <w:rStyle w:val="Hyperlink"/>
          </w:rPr>
          <w:t>HUMMoral Dilemmas in Medical Practice</w:t>
        </w:r>
        <w:r>
          <w:rPr>
            <w:webHidden/>
          </w:rPr>
          <w:tab/>
        </w:r>
        <w:r>
          <w:rPr>
            <w:webHidden/>
          </w:rPr>
          <w:fldChar w:fldCharType="begin"/>
        </w:r>
        <w:r>
          <w:rPr>
            <w:webHidden/>
          </w:rPr>
          <w:instrText xml:space="preserve"> PAGEREF _Toc354671645 \h </w:instrText>
        </w:r>
        <w:r>
          <w:rPr>
            <w:webHidden/>
          </w:rPr>
        </w:r>
        <w:r>
          <w:rPr>
            <w:webHidden/>
          </w:rPr>
          <w:fldChar w:fldCharType="separate"/>
        </w:r>
        <w:r>
          <w:rPr>
            <w:webHidden/>
          </w:rPr>
          <w:t>33</w:t>
        </w:r>
        <w:r>
          <w:rPr>
            <w:webHidden/>
          </w:rPr>
          <w:fldChar w:fldCharType="end"/>
        </w:r>
      </w:hyperlink>
    </w:p>
    <w:p w14:paraId="5D0323A8" w14:textId="77777777" w:rsidR="00C06B9A" w:rsidRPr="00084B7C" w:rsidRDefault="00C06B9A">
      <w:pPr>
        <w:pStyle w:val="TOC1"/>
        <w:rPr>
          <w:rFonts w:ascii="Calibri" w:hAnsi="Calibri" w:cs="Times New Roman"/>
          <w:i w:val="0"/>
          <w:color w:val="auto"/>
          <w:sz w:val="22"/>
          <w:szCs w:val="22"/>
          <w:lang w:val="en-US" w:eastAsia="zh-TW"/>
        </w:rPr>
      </w:pPr>
      <w:hyperlink w:anchor="_Toc354671646" w:history="1">
        <w:r w:rsidRPr="008125CA">
          <w:rPr>
            <w:rStyle w:val="Hyperlink"/>
          </w:rPr>
          <w:t>900362ACC/SSC</w:t>
        </w:r>
        <w:r w:rsidRPr="00084B7C">
          <w:rPr>
            <w:rFonts w:ascii="Calibri" w:hAnsi="Calibri" w:cs="Times New Roman"/>
            <w:i w:val="0"/>
            <w:color w:val="auto"/>
            <w:sz w:val="22"/>
            <w:szCs w:val="22"/>
            <w:lang w:val="en-US" w:eastAsia="zh-TW"/>
          </w:rPr>
          <w:tab/>
        </w:r>
        <w:r w:rsidRPr="008125CA">
          <w:rPr>
            <w:rStyle w:val="Hyperlink"/>
          </w:rPr>
          <w:t>Legal and Social Philosophy</w:t>
        </w:r>
        <w:r>
          <w:rPr>
            <w:webHidden/>
          </w:rPr>
          <w:tab/>
        </w:r>
        <w:r>
          <w:rPr>
            <w:webHidden/>
          </w:rPr>
          <w:fldChar w:fldCharType="begin"/>
        </w:r>
        <w:r>
          <w:rPr>
            <w:webHidden/>
          </w:rPr>
          <w:instrText xml:space="preserve"> PAGEREF _Toc354671646 \h </w:instrText>
        </w:r>
        <w:r>
          <w:rPr>
            <w:webHidden/>
          </w:rPr>
        </w:r>
        <w:r>
          <w:rPr>
            <w:webHidden/>
          </w:rPr>
          <w:fldChar w:fldCharType="separate"/>
        </w:r>
        <w:r>
          <w:rPr>
            <w:webHidden/>
          </w:rPr>
          <w:t>33</w:t>
        </w:r>
        <w:r>
          <w:rPr>
            <w:webHidden/>
          </w:rPr>
          <w:fldChar w:fldCharType="end"/>
        </w:r>
      </w:hyperlink>
    </w:p>
    <w:p w14:paraId="5C7BB9F9" w14:textId="77777777" w:rsidR="00C06B9A" w:rsidRPr="00084B7C" w:rsidRDefault="00C06B9A">
      <w:pPr>
        <w:pStyle w:val="TOC1"/>
        <w:rPr>
          <w:rFonts w:ascii="Calibri" w:hAnsi="Calibri" w:cs="Times New Roman"/>
          <w:i w:val="0"/>
          <w:color w:val="auto"/>
          <w:sz w:val="22"/>
          <w:szCs w:val="22"/>
          <w:lang w:val="en-US" w:eastAsia="zh-TW"/>
        </w:rPr>
      </w:pPr>
      <w:hyperlink w:anchor="_Toc354671647" w:history="1">
        <w:r w:rsidRPr="008125CA">
          <w:rPr>
            <w:rStyle w:val="Hyperlink"/>
          </w:rPr>
          <w:t>900111HUM</w:t>
        </w:r>
        <w:r w:rsidRPr="00084B7C">
          <w:rPr>
            <w:rFonts w:ascii="Calibri" w:hAnsi="Calibri" w:cs="Times New Roman"/>
            <w:i w:val="0"/>
            <w:color w:val="auto"/>
            <w:sz w:val="22"/>
            <w:szCs w:val="22"/>
            <w:lang w:val="en-US" w:eastAsia="zh-TW"/>
          </w:rPr>
          <w:tab/>
        </w:r>
        <w:r w:rsidRPr="008125CA">
          <w:rPr>
            <w:rStyle w:val="Hyperlink"/>
          </w:rPr>
          <w:t>Theme Course I Introduction to Cities and Cultures</w:t>
        </w:r>
        <w:r>
          <w:rPr>
            <w:webHidden/>
          </w:rPr>
          <w:tab/>
        </w:r>
        <w:r>
          <w:rPr>
            <w:webHidden/>
          </w:rPr>
          <w:fldChar w:fldCharType="begin"/>
        </w:r>
        <w:r>
          <w:rPr>
            <w:webHidden/>
          </w:rPr>
          <w:instrText xml:space="preserve"> PAGEREF _Toc354671647 \h </w:instrText>
        </w:r>
        <w:r>
          <w:rPr>
            <w:webHidden/>
          </w:rPr>
        </w:r>
        <w:r>
          <w:rPr>
            <w:webHidden/>
          </w:rPr>
          <w:fldChar w:fldCharType="separate"/>
        </w:r>
        <w:r>
          <w:rPr>
            <w:webHidden/>
          </w:rPr>
          <w:t>35</w:t>
        </w:r>
        <w:r>
          <w:rPr>
            <w:webHidden/>
          </w:rPr>
          <w:fldChar w:fldCharType="end"/>
        </w:r>
      </w:hyperlink>
    </w:p>
    <w:p w14:paraId="119A6C69" w14:textId="77777777" w:rsidR="00C06B9A" w:rsidRPr="00084B7C" w:rsidRDefault="00C06B9A">
      <w:pPr>
        <w:pStyle w:val="TOC1"/>
        <w:rPr>
          <w:rFonts w:ascii="Calibri" w:hAnsi="Calibri" w:cs="Times New Roman"/>
          <w:i w:val="0"/>
          <w:color w:val="auto"/>
          <w:sz w:val="22"/>
          <w:szCs w:val="22"/>
          <w:lang w:val="en-US" w:eastAsia="zh-TW"/>
        </w:rPr>
      </w:pPr>
      <w:hyperlink w:anchor="_Toc354671648" w:history="1">
        <w:r w:rsidRPr="008125CA">
          <w:rPr>
            <w:rStyle w:val="Hyperlink"/>
          </w:rPr>
          <w:t xml:space="preserve">900122HUM </w:t>
        </w:r>
        <w:r w:rsidRPr="00084B7C">
          <w:rPr>
            <w:rFonts w:ascii="Calibri" w:hAnsi="Calibri" w:cs="Times New Roman"/>
            <w:i w:val="0"/>
            <w:color w:val="auto"/>
            <w:sz w:val="22"/>
            <w:szCs w:val="22"/>
            <w:lang w:val="en-US" w:eastAsia="zh-TW"/>
          </w:rPr>
          <w:tab/>
        </w:r>
        <w:r w:rsidRPr="008125CA">
          <w:rPr>
            <w:rStyle w:val="Hyperlink"/>
          </w:rPr>
          <w:t>Modernism and Postmodernism in Theory and Fiction</w:t>
        </w:r>
        <w:r>
          <w:rPr>
            <w:webHidden/>
          </w:rPr>
          <w:tab/>
        </w:r>
        <w:r>
          <w:rPr>
            <w:webHidden/>
          </w:rPr>
          <w:fldChar w:fldCharType="begin"/>
        </w:r>
        <w:r>
          <w:rPr>
            <w:webHidden/>
          </w:rPr>
          <w:instrText xml:space="preserve"> PAGEREF _Toc354671648 \h </w:instrText>
        </w:r>
        <w:r>
          <w:rPr>
            <w:webHidden/>
          </w:rPr>
        </w:r>
        <w:r>
          <w:rPr>
            <w:webHidden/>
          </w:rPr>
          <w:fldChar w:fldCharType="separate"/>
        </w:r>
        <w:r>
          <w:rPr>
            <w:webHidden/>
          </w:rPr>
          <w:t>36</w:t>
        </w:r>
        <w:r>
          <w:rPr>
            <w:webHidden/>
          </w:rPr>
          <w:fldChar w:fldCharType="end"/>
        </w:r>
      </w:hyperlink>
    </w:p>
    <w:p w14:paraId="6C3DC1A6" w14:textId="77777777" w:rsidR="00C06B9A" w:rsidRPr="00084B7C" w:rsidRDefault="00C06B9A">
      <w:pPr>
        <w:pStyle w:val="TOC1"/>
        <w:rPr>
          <w:rFonts w:ascii="Calibri" w:hAnsi="Calibri" w:cs="Times New Roman"/>
          <w:i w:val="0"/>
          <w:color w:val="auto"/>
          <w:sz w:val="22"/>
          <w:szCs w:val="22"/>
          <w:lang w:val="en-US" w:eastAsia="zh-TW"/>
        </w:rPr>
      </w:pPr>
      <w:hyperlink w:anchor="_Toc354671649" w:history="1">
        <w:r w:rsidRPr="008125CA">
          <w:rPr>
            <w:rStyle w:val="Hyperlink"/>
          </w:rPr>
          <w:t>900131HUM</w:t>
        </w:r>
        <w:r w:rsidRPr="00084B7C">
          <w:rPr>
            <w:rFonts w:ascii="Calibri" w:hAnsi="Calibri" w:cs="Times New Roman"/>
            <w:i w:val="0"/>
            <w:color w:val="auto"/>
            <w:sz w:val="22"/>
            <w:szCs w:val="22"/>
            <w:lang w:val="en-US" w:eastAsia="zh-TW"/>
          </w:rPr>
          <w:tab/>
        </w:r>
        <w:r w:rsidRPr="008125CA">
          <w:rPr>
            <w:rStyle w:val="Hyperlink"/>
          </w:rPr>
          <w:t>Film History</w:t>
        </w:r>
        <w:r>
          <w:rPr>
            <w:webHidden/>
          </w:rPr>
          <w:tab/>
        </w:r>
        <w:r>
          <w:rPr>
            <w:webHidden/>
          </w:rPr>
          <w:fldChar w:fldCharType="begin"/>
        </w:r>
        <w:r>
          <w:rPr>
            <w:webHidden/>
          </w:rPr>
          <w:instrText xml:space="preserve"> PAGEREF _Toc354671649 \h </w:instrText>
        </w:r>
        <w:r>
          <w:rPr>
            <w:webHidden/>
          </w:rPr>
        </w:r>
        <w:r>
          <w:rPr>
            <w:webHidden/>
          </w:rPr>
          <w:fldChar w:fldCharType="separate"/>
        </w:r>
        <w:r>
          <w:rPr>
            <w:webHidden/>
          </w:rPr>
          <w:t>36</w:t>
        </w:r>
        <w:r>
          <w:rPr>
            <w:webHidden/>
          </w:rPr>
          <w:fldChar w:fldCharType="end"/>
        </w:r>
      </w:hyperlink>
    </w:p>
    <w:p w14:paraId="183ADE6A" w14:textId="77777777" w:rsidR="00C06B9A" w:rsidRPr="00084B7C" w:rsidRDefault="00C06B9A">
      <w:pPr>
        <w:pStyle w:val="TOC1"/>
        <w:rPr>
          <w:rFonts w:ascii="Calibri" w:hAnsi="Calibri" w:cs="Times New Roman"/>
          <w:i w:val="0"/>
          <w:color w:val="auto"/>
          <w:sz w:val="22"/>
          <w:szCs w:val="22"/>
          <w:lang w:val="en-US" w:eastAsia="zh-TW"/>
        </w:rPr>
      </w:pPr>
      <w:hyperlink w:anchor="_Toc354671650" w:history="1">
        <w:r w:rsidRPr="008125CA">
          <w:rPr>
            <w:rStyle w:val="Hyperlink"/>
          </w:rPr>
          <w:t>90014</w:t>
        </w:r>
        <w:r w:rsidRPr="008125CA">
          <w:rPr>
            <w:rStyle w:val="Hyperlink"/>
            <w:lang w:eastAsia="zh-TW"/>
          </w:rPr>
          <w:t>3</w:t>
        </w:r>
        <w:r w:rsidRPr="008125CA">
          <w:rPr>
            <w:rStyle w:val="Hyperlink"/>
          </w:rPr>
          <w:t xml:space="preserve">HUM </w:t>
        </w:r>
        <w:r w:rsidRPr="00084B7C">
          <w:rPr>
            <w:rFonts w:ascii="Calibri" w:hAnsi="Calibri" w:cs="Times New Roman"/>
            <w:i w:val="0"/>
            <w:color w:val="auto"/>
            <w:sz w:val="22"/>
            <w:szCs w:val="22"/>
            <w:lang w:val="en-US" w:eastAsia="zh-TW"/>
          </w:rPr>
          <w:tab/>
        </w:r>
        <w:r w:rsidRPr="008125CA">
          <w:rPr>
            <w:rStyle w:val="Hyperlink"/>
          </w:rPr>
          <w:t>Periods and Genres: Early</w:t>
        </w:r>
        <w:r>
          <w:rPr>
            <w:webHidden/>
          </w:rPr>
          <w:tab/>
        </w:r>
        <w:r>
          <w:rPr>
            <w:webHidden/>
          </w:rPr>
          <w:fldChar w:fldCharType="begin"/>
        </w:r>
        <w:r>
          <w:rPr>
            <w:webHidden/>
          </w:rPr>
          <w:instrText xml:space="preserve"> PAGEREF _Toc354671650 \h </w:instrText>
        </w:r>
        <w:r>
          <w:rPr>
            <w:webHidden/>
          </w:rPr>
        </w:r>
        <w:r>
          <w:rPr>
            <w:webHidden/>
          </w:rPr>
          <w:fldChar w:fldCharType="separate"/>
        </w:r>
        <w:r>
          <w:rPr>
            <w:webHidden/>
          </w:rPr>
          <w:t>37</w:t>
        </w:r>
        <w:r>
          <w:rPr>
            <w:webHidden/>
          </w:rPr>
          <w:fldChar w:fldCharType="end"/>
        </w:r>
      </w:hyperlink>
    </w:p>
    <w:p w14:paraId="25734B92" w14:textId="77777777" w:rsidR="00C06B9A" w:rsidRPr="00084B7C" w:rsidRDefault="00C06B9A">
      <w:pPr>
        <w:pStyle w:val="TOC1"/>
        <w:rPr>
          <w:rFonts w:ascii="Calibri" w:hAnsi="Calibri" w:cs="Times New Roman"/>
          <w:i w:val="0"/>
          <w:color w:val="auto"/>
          <w:sz w:val="22"/>
          <w:szCs w:val="22"/>
          <w:lang w:val="en-US" w:eastAsia="zh-TW"/>
        </w:rPr>
      </w:pPr>
      <w:hyperlink w:anchor="_Toc354671651" w:history="1">
        <w:r w:rsidRPr="008125CA">
          <w:rPr>
            <w:rStyle w:val="Hyperlink"/>
          </w:rPr>
          <w:t>900142HUM</w:t>
        </w:r>
        <w:r w:rsidRPr="00084B7C">
          <w:rPr>
            <w:rFonts w:ascii="Calibri" w:hAnsi="Calibri" w:cs="Times New Roman"/>
            <w:i w:val="0"/>
            <w:color w:val="auto"/>
            <w:sz w:val="22"/>
            <w:szCs w:val="22"/>
            <w:lang w:val="en-US" w:eastAsia="zh-TW"/>
          </w:rPr>
          <w:tab/>
        </w:r>
        <w:r w:rsidRPr="008125CA">
          <w:rPr>
            <w:rStyle w:val="Hyperlink"/>
          </w:rPr>
          <w:t>Periods &amp; Genres: Modern</w:t>
        </w:r>
        <w:r>
          <w:rPr>
            <w:webHidden/>
          </w:rPr>
          <w:tab/>
        </w:r>
        <w:r>
          <w:rPr>
            <w:webHidden/>
          </w:rPr>
          <w:fldChar w:fldCharType="begin"/>
        </w:r>
        <w:r>
          <w:rPr>
            <w:webHidden/>
          </w:rPr>
          <w:instrText xml:space="preserve"> PAGEREF _Toc354671651 \h </w:instrText>
        </w:r>
        <w:r>
          <w:rPr>
            <w:webHidden/>
          </w:rPr>
        </w:r>
        <w:r>
          <w:rPr>
            <w:webHidden/>
          </w:rPr>
          <w:fldChar w:fldCharType="separate"/>
        </w:r>
        <w:r>
          <w:rPr>
            <w:webHidden/>
          </w:rPr>
          <w:t>37</w:t>
        </w:r>
        <w:r>
          <w:rPr>
            <w:webHidden/>
          </w:rPr>
          <w:fldChar w:fldCharType="end"/>
        </w:r>
      </w:hyperlink>
    </w:p>
    <w:p w14:paraId="5326E951" w14:textId="77777777" w:rsidR="00C06B9A" w:rsidRPr="00084B7C" w:rsidRDefault="00C06B9A">
      <w:pPr>
        <w:pStyle w:val="TOC1"/>
        <w:rPr>
          <w:rFonts w:ascii="Calibri" w:hAnsi="Calibri" w:cs="Times New Roman"/>
          <w:i w:val="0"/>
          <w:color w:val="auto"/>
          <w:sz w:val="22"/>
          <w:szCs w:val="22"/>
          <w:lang w:val="en-US" w:eastAsia="zh-TW"/>
        </w:rPr>
      </w:pPr>
      <w:hyperlink w:anchor="_Toc354671652" w:history="1">
        <w:r w:rsidRPr="008125CA">
          <w:rPr>
            <w:rStyle w:val="Hyperlink"/>
          </w:rPr>
          <w:t xml:space="preserve">900151HUM </w:t>
        </w:r>
        <w:r w:rsidRPr="00084B7C">
          <w:rPr>
            <w:rFonts w:ascii="Calibri" w:hAnsi="Calibri" w:cs="Times New Roman"/>
            <w:i w:val="0"/>
            <w:color w:val="auto"/>
            <w:sz w:val="22"/>
            <w:szCs w:val="22"/>
            <w:lang w:val="en-US" w:eastAsia="zh-TW"/>
          </w:rPr>
          <w:tab/>
        </w:r>
        <w:r w:rsidRPr="008125CA">
          <w:rPr>
            <w:rStyle w:val="Hyperlink"/>
          </w:rPr>
          <w:t xml:space="preserve"> Communication</w:t>
        </w:r>
        <w:r>
          <w:rPr>
            <w:webHidden/>
          </w:rPr>
          <w:tab/>
        </w:r>
        <w:r>
          <w:rPr>
            <w:webHidden/>
          </w:rPr>
          <w:fldChar w:fldCharType="begin"/>
        </w:r>
        <w:r>
          <w:rPr>
            <w:webHidden/>
          </w:rPr>
          <w:instrText xml:space="preserve"> PAGEREF _Toc354671652 \h </w:instrText>
        </w:r>
        <w:r>
          <w:rPr>
            <w:webHidden/>
          </w:rPr>
        </w:r>
        <w:r>
          <w:rPr>
            <w:webHidden/>
          </w:rPr>
          <w:fldChar w:fldCharType="separate"/>
        </w:r>
        <w:r>
          <w:rPr>
            <w:webHidden/>
          </w:rPr>
          <w:t>38</w:t>
        </w:r>
        <w:r>
          <w:rPr>
            <w:webHidden/>
          </w:rPr>
          <w:fldChar w:fldCharType="end"/>
        </w:r>
      </w:hyperlink>
    </w:p>
    <w:p w14:paraId="16D1BAFE" w14:textId="77777777" w:rsidR="00C06B9A" w:rsidRPr="00084B7C" w:rsidRDefault="00C06B9A">
      <w:pPr>
        <w:pStyle w:val="TOC1"/>
        <w:rPr>
          <w:rFonts w:ascii="Calibri" w:hAnsi="Calibri" w:cs="Times New Roman"/>
          <w:i w:val="0"/>
          <w:color w:val="auto"/>
          <w:sz w:val="22"/>
          <w:szCs w:val="22"/>
          <w:lang w:val="en-US" w:eastAsia="zh-TW"/>
        </w:rPr>
      </w:pPr>
      <w:hyperlink w:anchor="_Toc354671653" w:history="1">
        <w:r w:rsidRPr="008125CA">
          <w:rPr>
            <w:rStyle w:val="Hyperlink"/>
          </w:rPr>
          <w:t xml:space="preserve">900152HUM </w:t>
        </w:r>
        <w:r w:rsidRPr="00084B7C">
          <w:rPr>
            <w:rFonts w:ascii="Calibri" w:hAnsi="Calibri" w:cs="Times New Roman"/>
            <w:i w:val="0"/>
            <w:color w:val="auto"/>
            <w:sz w:val="22"/>
            <w:szCs w:val="22"/>
            <w:lang w:val="en-US" w:eastAsia="zh-TW"/>
          </w:rPr>
          <w:tab/>
        </w:r>
        <w:r w:rsidRPr="008125CA">
          <w:rPr>
            <w:rStyle w:val="Hyperlink"/>
          </w:rPr>
          <w:t xml:space="preserve"> Multimedia</w:t>
        </w:r>
        <w:r>
          <w:rPr>
            <w:webHidden/>
          </w:rPr>
          <w:tab/>
        </w:r>
        <w:r>
          <w:rPr>
            <w:webHidden/>
          </w:rPr>
          <w:fldChar w:fldCharType="begin"/>
        </w:r>
        <w:r>
          <w:rPr>
            <w:webHidden/>
          </w:rPr>
          <w:instrText xml:space="preserve"> PAGEREF _Toc354671653 \h </w:instrText>
        </w:r>
        <w:r>
          <w:rPr>
            <w:webHidden/>
          </w:rPr>
        </w:r>
        <w:r>
          <w:rPr>
            <w:webHidden/>
          </w:rPr>
          <w:fldChar w:fldCharType="separate"/>
        </w:r>
        <w:r>
          <w:rPr>
            <w:webHidden/>
          </w:rPr>
          <w:t>38</w:t>
        </w:r>
        <w:r>
          <w:rPr>
            <w:webHidden/>
          </w:rPr>
          <w:fldChar w:fldCharType="end"/>
        </w:r>
      </w:hyperlink>
    </w:p>
    <w:p w14:paraId="06FF71B4" w14:textId="77777777" w:rsidR="00C06B9A" w:rsidRPr="00084B7C" w:rsidRDefault="00C06B9A">
      <w:pPr>
        <w:pStyle w:val="TOC1"/>
        <w:rPr>
          <w:rFonts w:ascii="Calibri" w:hAnsi="Calibri" w:cs="Times New Roman"/>
          <w:i w:val="0"/>
          <w:color w:val="auto"/>
          <w:sz w:val="22"/>
          <w:szCs w:val="22"/>
          <w:lang w:val="en-US" w:eastAsia="zh-TW"/>
        </w:rPr>
      </w:pPr>
      <w:hyperlink w:anchor="_Toc354671655" w:history="1">
        <w:r w:rsidRPr="008125CA">
          <w:rPr>
            <w:rStyle w:val="Hyperlink"/>
          </w:rPr>
          <w:t>900161HUM</w:t>
        </w:r>
        <w:r w:rsidRPr="00084B7C">
          <w:rPr>
            <w:rFonts w:ascii="Calibri" w:hAnsi="Calibri" w:cs="Times New Roman"/>
            <w:i w:val="0"/>
            <w:color w:val="auto"/>
            <w:sz w:val="22"/>
            <w:szCs w:val="22"/>
            <w:lang w:val="en-US" w:eastAsia="zh-TW"/>
          </w:rPr>
          <w:tab/>
        </w:r>
        <w:r>
          <w:rPr>
            <w:rStyle w:val="Hyperlink"/>
          </w:rPr>
          <w:t xml:space="preserve"> </w:t>
        </w:r>
        <w:r w:rsidRPr="008125CA">
          <w:rPr>
            <w:rStyle w:val="Hyperlink"/>
          </w:rPr>
          <w:t>Introduction to Literary and Cultural Theory</w:t>
        </w:r>
        <w:r>
          <w:rPr>
            <w:webHidden/>
          </w:rPr>
          <w:tab/>
        </w:r>
        <w:r>
          <w:rPr>
            <w:webHidden/>
          </w:rPr>
          <w:fldChar w:fldCharType="begin"/>
        </w:r>
        <w:r>
          <w:rPr>
            <w:webHidden/>
          </w:rPr>
          <w:instrText xml:space="preserve"> PAGEREF _Toc354671655 \h </w:instrText>
        </w:r>
        <w:r>
          <w:rPr>
            <w:webHidden/>
          </w:rPr>
        </w:r>
        <w:r>
          <w:rPr>
            <w:webHidden/>
          </w:rPr>
          <w:fldChar w:fldCharType="separate"/>
        </w:r>
        <w:r>
          <w:rPr>
            <w:webHidden/>
          </w:rPr>
          <w:t>39</w:t>
        </w:r>
        <w:r>
          <w:rPr>
            <w:webHidden/>
          </w:rPr>
          <w:fldChar w:fldCharType="end"/>
        </w:r>
      </w:hyperlink>
    </w:p>
    <w:p w14:paraId="10B9A830" w14:textId="77777777" w:rsidR="00C06B9A" w:rsidRPr="00084B7C" w:rsidRDefault="00C06B9A">
      <w:pPr>
        <w:pStyle w:val="TOC1"/>
        <w:rPr>
          <w:rFonts w:ascii="Calibri" w:hAnsi="Calibri" w:cs="Times New Roman"/>
          <w:i w:val="0"/>
          <w:color w:val="auto"/>
          <w:sz w:val="22"/>
          <w:szCs w:val="22"/>
          <w:lang w:val="en-US" w:eastAsia="zh-TW"/>
        </w:rPr>
      </w:pPr>
      <w:hyperlink w:anchor="_Toc354671656" w:history="1">
        <w:r w:rsidRPr="008125CA">
          <w:rPr>
            <w:rStyle w:val="Hyperlink"/>
          </w:rPr>
          <w:t>900162HUM</w:t>
        </w:r>
        <w:r w:rsidRPr="00084B7C">
          <w:rPr>
            <w:rFonts w:ascii="Calibri" w:hAnsi="Calibri" w:cs="Times New Roman"/>
            <w:i w:val="0"/>
            <w:color w:val="auto"/>
            <w:sz w:val="22"/>
            <w:szCs w:val="22"/>
            <w:lang w:val="en-US" w:eastAsia="zh-TW"/>
          </w:rPr>
          <w:tab/>
        </w:r>
        <w:r w:rsidRPr="008125CA">
          <w:rPr>
            <w:rStyle w:val="Hyperlink"/>
          </w:rPr>
          <w:t xml:space="preserve">  Standard Methods in Historical Analysis</w:t>
        </w:r>
        <w:r>
          <w:rPr>
            <w:webHidden/>
          </w:rPr>
          <w:tab/>
        </w:r>
        <w:r>
          <w:rPr>
            <w:webHidden/>
          </w:rPr>
          <w:fldChar w:fldCharType="begin"/>
        </w:r>
        <w:r>
          <w:rPr>
            <w:webHidden/>
          </w:rPr>
          <w:instrText xml:space="preserve"> PAGEREF _Toc354671656 \h </w:instrText>
        </w:r>
        <w:r>
          <w:rPr>
            <w:webHidden/>
          </w:rPr>
        </w:r>
        <w:r>
          <w:rPr>
            <w:webHidden/>
          </w:rPr>
          <w:fldChar w:fldCharType="separate"/>
        </w:r>
        <w:r>
          <w:rPr>
            <w:webHidden/>
          </w:rPr>
          <w:t>40</w:t>
        </w:r>
        <w:r>
          <w:rPr>
            <w:webHidden/>
          </w:rPr>
          <w:fldChar w:fldCharType="end"/>
        </w:r>
      </w:hyperlink>
    </w:p>
    <w:p w14:paraId="3D75E9D7" w14:textId="77777777" w:rsidR="00C06B9A" w:rsidRPr="00084B7C" w:rsidRDefault="00C06B9A">
      <w:pPr>
        <w:pStyle w:val="TOC1"/>
        <w:rPr>
          <w:rFonts w:ascii="Calibri" w:hAnsi="Calibri" w:cs="Times New Roman"/>
          <w:i w:val="0"/>
          <w:color w:val="auto"/>
          <w:sz w:val="22"/>
          <w:szCs w:val="22"/>
          <w:lang w:val="en-US" w:eastAsia="zh-TW"/>
        </w:rPr>
      </w:pPr>
      <w:hyperlink w:anchor="_Toc354671657" w:history="1">
        <w:r w:rsidRPr="008125CA">
          <w:rPr>
            <w:rStyle w:val="Hyperlink"/>
          </w:rPr>
          <w:t>900221/233HUM</w:t>
        </w:r>
        <w:r w:rsidRPr="00084B7C">
          <w:rPr>
            <w:rFonts w:ascii="Calibri" w:hAnsi="Calibri" w:cs="Times New Roman"/>
            <w:i w:val="0"/>
            <w:color w:val="auto"/>
            <w:sz w:val="22"/>
            <w:szCs w:val="22"/>
            <w:lang w:val="en-US" w:eastAsia="zh-TW"/>
          </w:rPr>
          <w:tab/>
        </w:r>
        <w:r w:rsidRPr="008125CA">
          <w:rPr>
            <w:rStyle w:val="Hyperlink"/>
          </w:rPr>
          <w:t xml:space="preserve"> Adaptation Studies</w:t>
        </w:r>
        <w:r>
          <w:rPr>
            <w:webHidden/>
          </w:rPr>
          <w:tab/>
        </w:r>
        <w:r>
          <w:rPr>
            <w:webHidden/>
          </w:rPr>
          <w:fldChar w:fldCharType="begin"/>
        </w:r>
        <w:r>
          <w:rPr>
            <w:webHidden/>
          </w:rPr>
          <w:instrText xml:space="preserve"> PAGEREF _Toc354671657 \h </w:instrText>
        </w:r>
        <w:r>
          <w:rPr>
            <w:webHidden/>
          </w:rPr>
        </w:r>
        <w:r>
          <w:rPr>
            <w:webHidden/>
          </w:rPr>
          <w:fldChar w:fldCharType="separate"/>
        </w:r>
        <w:r>
          <w:rPr>
            <w:webHidden/>
          </w:rPr>
          <w:t>41</w:t>
        </w:r>
        <w:r>
          <w:rPr>
            <w:webHidden/>
          </w:rPr>
          <w:fldChar w:fldCharType="end"/>
        </w:r>
      </w:hyperlink>
    </w:p>
    <w:p w14:paraId="6F98C3FB" w14:textId="77777777" w:rsidR="00C06B9A" w:rsidRPr="00084B7C" w:rsidRDefault="00C06B9A">
      <w:pPr>
        <w:pStyle w:val="TOC1"/>
        <w:rPr>
          <w:rFonts w:ascii="Calibri" w:hAnsi="Calibri" w:cs="Times New Roman"/>
          <w:i w:val="0"/>
          <w:color w:val="auto"/>
          <w:sz w:val="22"/>
          <w:szCs w:val="22"/>
          <w:lang w:val="en-US" w:eastAsia="zh-TW"/>
        </w:rPr>
      </w:pPr>
      <w:hyperlink w:anchor="_Toc354671658" w:history="1">
        <w:r w:rsidRPr="008125CA">
          <w:rPr>
            <w:rStyle w:val="Hyperlink"/>
          </w:rPr>
          <w:t>90022</w:t>
        </w:r>
        <w:r w:rsidRPr="008125CA">
          <w:rPr>
            <w:rStyle w:val="Hyperlink"/>
            <w:lang w:eastAsia="zh-TW"/>
          </w:rPr>
          <w:t>4</w:t>
        </w:r>
        <w:r w:rsidRPr="008125CA">
          <w:rPr>
            <w:rStyle w:val="Hyperlink"/>
          </w:rPr>
          <w:t>HUM/SSC</w:t>
        </w:r>
        <w:r w:rsidRPr="00084B7C">
          <w:rPr>
            <w:rFonts w:ascii="Calibri" w:hAnsi="Calibri" w:cs="Times New Roman"/>
            <w:i w:val="0"/>
            <w:color w:val="auto"/>
            <w:sz w:val="22"/>
            <w:szCs w:val="22"/>
            <w:lang w:val="en-US" w:eastAsia="zh-TW"/>
          </w:rPr>
          <w:tab/>
        </w:r>
        <w:r w:rsidRPr="00084B7C">
          <w:rPr>
            <w:rFonts w:ascii="Calibri" w:hAnsi="Calibri" w:cs="Times New Roman" w:hint="eastAsia"/>
            <w:i w:val="0"/>
            <w:color w:val="auto"/>
            <w:sz w:val="22"/>
            <w:szCs w:val="22"/>
            <w:lang w:val="en-US" w:eastAsia="zh-TW"/>
          </w:rPr>
          <w:t xml:space="preserve"> </w:t>
        </w:r>
        <w:r w:rsidRPr="008125CA">
          <w:rPr>
            <w:rStyle w:val="Hyperlink"/>
          </w:rPr>
          <w:t>Political Shakespeare</w:t>
        </w:r>
        <w:r>
          <w:rPr>
            <w:webHidden/>
          </w:rPr>
          <w:tab/>
        </w:r>
        <w:r>
          <w:rPr>
            <w:webHidden/>
          </w:rPr>
          <w:fldChar w:fldCharType="begin"/>
        </w:r>
        <w:r>
          <w:rPr>
            <w:webHidden/>
          </w:rPr>
          <w:instrText xml:space="preserve"> PAGEREF _Toc354671658 \h </w:instrText>
        </w:r>
        <w:r>
          <w:rPr>
            <w:webHidden/>
          </w:rPr>
        </w:r>
        <w:r>
          <w:rPr>
            <w:webHidden/>
          </w:rPr>
          <w:fldChar w:fldCharType="separate"/>
        </w:r>
        <w:r>
          <w:rPr>
            <w:webHidden/>
          </w:rPr>
          <w:t>42</w:t>
        </w:r>
        <w:r>
          <w:rPr>
            <w:webHidden/>
          </w:rPr>
          <w:fldChar w:fldCharType="end"/>
        </w:r>
      </w:hyperlink>
    </w:p>
    <w:p w14:paraId="52A35D15" w14:textId="77777777" w:rsidR="00C06B9A" w:rsidRPr="00084B7C" w:rsidRDefault="00C06B9A">
      <w:pPr>
        <w:pStyle w:val="TOC1"/>
        <w:rPr>
          <w:rFonts w:ascii="Calibri" w:hAnsi="Calibri" w:cs="Times New Roman"/>
          <w:i w:val="0"/>
          <w:color w:val="auto"/>
          <w:sz w:val="22"/>
          <w:szCs w:val="22"/>
          <w:lang w:val="en-US" w:eastAsia="zh-TW"/>
        </w:rPr>
      </w:pPr>
      <w:hyperlink w:anchor="_Toc354671659" w:history="1">
        <w:r w:rsidRPr="008125CA">
          <w:rPr>
            <w:rStyle w:val="Hyperlink"/>
          </w:rPr>
          <w:t>900225HUM</w:t>
        </w:r>
        <w:r w:rsidRPr="00084B7C">
          <w:rPr>
            <w:rFonts w:ascii="Calibri" w:hAnsi="Calibri" w:cs="Times New Roman"/>
            <w:i w:val="0"/>
            <w:color w:val="auto"/>
            <w:sz w:val="22"/>
            <w:szCs w:val="22"/>
            <w:lang w:val="en-US" w:eastAsia="zh-TW"/>
          </w:rPr>
          <w:tab/>
        </w:r>
        <w:r w:rsidRPr="008125CA">
          <w:rPr>
            <w:rStyle w:val="Hyperlink"/>
          </w:rPr>
          <w:t xml:space="preserve">  Literature and Science</w:t>
        </w:r>
        <w:r>
          <w:rPr>
            <w:webHidden/>
          </w:rPr>
          <w:tab/>
        </w:r>
        <w:r>
          <w:rPr>
            <w:webHidden/>
          </w:rPr>
          <w:fldChar w:fldCharType="begin"/>
        </w:r>
        <w:r>
          <w:rPr>
            <w:webHidden/>
          </w:rPr>
          <w:instrText xml:space="preserve"> PAGEREF _Toc354671659 \h </w:instrText>
        </w:r>
        <w:r>
          <w:rPr>
            <w:webHidden/>
          </w:rPr>
        </w:r>
        <w:r>
          <w:rPr>
            <w:webHidden/>
          </w:rPr>
          <w:fldChar w:fldCharType="separate"/>
        </w:r>
        <w:r>
          <w:rPr>
            <w:webHidden/>
          </w:rPr>
          <w:t>42</w:t>
        </w:r>
        <w:r>
          <w:rPr>
            <w:webHidden/>
          </w:rPr>
          <w:fldChar w:fldCharType="end"/>
        </w:r>
      </w:hyperlink>
    </w:p>
    <w:p w14:paraId="6036D3DB" w14:textId="77777777" w:rsidR="00C06B9A" w:rsidRPr="00084B7C" w:rsidRDefault="00C06B9A">
      <w:pPr>
        <w:pStyle w:val="TOC1"/>
        <w:rPr>
          <w:rFonts w:ascii="Calibri" w:hAnsi="Calibri" w:cs="Times New Roman"/>
          <w:i w:val="0"/>
          <w:color w:val="auto"/>
          <w:sz w:val="22"/>
          <w:szCs w:val="22"/>
          <w:lang w:val="en-US" w:eastAsia="zh-TW"/>
        </w:rPr>
      </w:pPr>
      <w:hyperlink w:anchor="_Toc354671660" w:history="1">
        <w:r w:rsidRPr="008125CA">
          <w:rPr>
            <w:rStyle w:val="Hyperlink"/>
          </w:rPr>
          <w:t>900231HUM</w:t>
        </w:r>
        <w:r w:rsidRPr="00084B7C">
          <w:rPr>
            <w:rFonts w:ascii="Calibri" w:hAnsi="Calibri" w:cs="Times New Roman"/>
            <w:i w:val="0"/>
            <w:color w:val="auto"/>
            <w:sz w:val="22"/>
            <w:szCs w:val="22"/>
            <w:lang w:val="en-US" w:eastAsia="zh-TW"/>
          </w:rPr>
          <w:tab/>
        </w:r>
        <w:r w:rsidRPr="008125CA">
          <w:rPr>
            <w:rStyle w:val="Hyperlink"/>
          </w:rPr>
          <w:t xml:space="preserve">  The Cinematic City</w:t>
        </w:r>
        <w:r>
          <w:rPr>
            <w:webHidden/>
          </w:rPr>
          <w:tab/>
        </w:r>
        <w:r>
          <w:rPr>
            <w:webHidden/>
          </w:rPr>
          <w:fldChar w:fldCharType="begin"/>
        </w:r>
        <w:r>
          <w:rPr>
            <w:webHidden/>
          </w:rPr>
          <w:instrText xml:space="preserve"> PAGEREF _Toc354671660 \h </w:instrText>
        </w:r>
        <w:r>
          <w:rPr>
            <w:webHidden/>
          </w:rPr>
        </w:r>
        <w:r>
          <w:rPr>
            <w:webHidden/>
          </w:rPr>
          <w:fldChar w:fldCharType="separate"/>
        </w:r>
        <w:r>
          <w:rPr>
            <w:webHidden/>
          </w:rPr>
          <w:t>43</w:t>
        </w:r>
        <w:r>
          <w:rPr>
            <w:webHidden/>
          </w:rPr>
          <w:fldChar w:fldCharType="end"/>
        </w:r>
      </w:hyperlink>
    </w:p>
    <w:p w14:paraId="326A619C" w14:textId="77777777" w:rsidR="00C06B9A" w:rsidRPr="00084B7C" w:rsidRDefault="00C06B9A">
      <w:pPr>
        <w:pStyle w:val="TOC1"/>
        <w:rPr>
          <w:rFonts w:ascii="Calibri" w:hAnsi="Calibri" w:cs="Times New Roman"/>
          <w:i w:val="0"/>
          <w:color w:val="auto"/>
          <w:sz w:val="22"/>
          <w:szCs w:val="22"/>
          <w:lang w:val="en-US" w:eastAsia="zh-TW"/>
        </w:rPr>
      </w:pPr>
      <w:hyperlink w:anchor="_Toc354671661" w:history="1">
        <w:r w:rsidRPr="008125CA">
          <w:rPr>
            <w:rStyle w:val="Hyperlink"/>
          </w:rPr>
          <w:t xml:space="preserve">900232HUM </w:t>
        </w:r>
        <w:r w:rsidRPr="00084B7C">
          <w:rPr>
            <w:rFonts w:ascii="Calibri" w:hAnsi="Calibri" w:cs="Times New Roman"/>
            <w:i w:val="0"/>
            <w:color w:val="auto"/>
            <w:sz w:val="22"/>
            <w:szCs w:val="22"/>
            <w:lang w:val="en-US" w:eastAsia="zh-TW"/>
          </w:rPr>
          <w:tab/>
        </w:r>
        <w:r w:rsidRPr="008125CA">
          <w:rPr>
            <w:rStyle w:val="Hyperlink"/>
          </w:rPr>
          <w:t xml:space="preserve"> Film and the Body</w:t>
        </w:r>
        <w:r>
          <w:rPr>
            <w:webHidden/>
          </w:rPr>
          <w:tab/>
        </w:r>
        <w:r>
          <w:rPr>
            <w:webHidden/>
          </w:rPr>
          <w:fldChar w:fldCharType="begin"/>
        </w:r>
        <w:r>
          <w:rPr>
            <w:webHidden/>
          </w:rPr>
          <w:instrText xml:space="preserve"> PAGEREF _Toc354671661 \h </w:instrText>
        </w:r>
        <w:r>
          <w:rPr>
            <w:webHidden/>
          </w:rPr>
        </w:r>
        <w:r>
          <w:rPr>
            <w:webHidden/>
          </w:rPr>
          <w:fldChar w:fldCharType="separate"/>
        </w:r>
        <w:r>
          <w:rPr>
            <w:webHidden/>
          </w:rPr>
          <w:t>43</w:t>
        </w:r>
        <w:r>
          <w:rPr>
            <w:webHidden/>
          </w:rPr>
          <w:fldChar w:fldCharType="end"/>
        </w:r>
      </w:hyperlink>
    </w:p>
    <w:p w14:paraId="362F6A79" w14:textId="77777777" w:rsidR="00C06B9A" w:rsidRPr="00084B7C" w:rsidRDefault="00C06B9A">
      <w:pPr>
        <w:pStyle w:val="TOC1"/>
        <w:rPr>
          <w:rFonts w:ascii="Calibri" w:hAnsi="Calibri" w:cs="Times New Roman"/>
          <w:i w:val="0"/>
          <w:color w:val="auto"/>
          <w:sz w:val="22"/>
          <w:szCs w:val="22"/>
          <w:lang w:val="en-US" w:eastAsia="zh-TW"/>
        </w:rPr>
      </w:pPr>
      <w:hyperlink w:anchor="_Toc354671662" w:history="1">
        <w:r w:rsidRPr="008125CA">
          <w:rPr>
            <w:rStyle w:val="Hyperlink"/>
          </w:rPr>
          <w:t xml:space="preserve">900233HUM </w:t>
        </w:r>
        <w:r w:rsidRPr="00084B7C">
          <w:rPr>
            <w:rFonts w:ascii="Calibri" w:hAnsi="Calibri" w:cs="Times New Roman"/>
            <w:i w:val="0"/>
            <w:color w:val="auto"/>
            <w:sz w:val="22"/>
            <w:szCs w:val="22"/>
            <w:lang w:val="en-US" w:eastAsia="zh-TW"/>
          </w:rPr>
          <w:tab/>
        </w:r>
        <w:r w:rsidRPr="008125CA">
          <w:rPr>
            <w:rStyle w:val="Hyperlink"/>
          </w:rPr>
          <w:t xml:space="preserve"> National Cinemas</w:t>
        </w:r>
        <w:r>
          <w:rPr>
            <w:webHidden/>
          </w:rPr>
          <w:tab/>
        </w:r>
        <w:r>
          <w:rPr>
            <w:webHidden/>
          </w:rPr>
          <w:fldChar w:fldCharType="begin"/>
        </w:r>
        <w:r>
          <w:rPr>
            <w:webHidden/>
          </w:rPr>
          <w:instrText xml:space="preserve"> PAGEREF _Toc354671662 \h </w:instrText>
        </w:r>
        <w:r>
          <w:rPr>
            <w:webHidden/>
          </w:rPr>
        </w:r>
        <w:r>
          <w:rPr>
            <w:webHidden/>
          </w:rPr>
          <w:fldChar w:fldCharType="separate"/>
        </w:r>
        <w:r>
          <w:rPr>
            <w:webHidden/>
          </w:rPr>
          <w:t>44</w:t>
        </w:r>
        <w:r>
          <w:rPr>
            <w:webHidden/>
          </w:rPr>
          <w:fldChar w:fldCharType="end"/>
        </w:r>
      </w:hyperlink>
    </w:p>
    <w:p w14:paraId="541484C3" w14:textId="77777777" w:rsidR="00C06B9A" w:rsidRPr="00084B7C" w:rsidRDefault="00C06B9A">
      <w:pPr>
        <w:pStyle w:val="TOC1"/>
        <w:rPr>
          <w:rFonts w:ascii="Calibri" w:hAnsi="Calibri" w:cs="Times New Roman"/>
          <w:i w:val="0"/>
          <w:color w:val="auto"/>
          <w:sz w:val="22"/>
          <w:szCs w:val="22"/>
          <w:lang w:val="en-US" w:eastAsia="zh-TW"/>
        </w:rPr>
      </w:pPr>
      <w:hyperlink w:anchor="_Toc354671663" w:history="1">
        <w:r w:rsidRPr="008125CA">
          <w:rPr>
            <w:rStyle w:val="Hyperlink"/>
          </w:rPr>
          <w:t>900243HUM</w:t>
        </w:r>
        <w:r w:rsidRPr="00084B7C">
          <w:rPr>
            <w:rFonts w:ascii="Calibri" w:hAnsi="Calibri" w:cs="Times New Roman"/>
            <w:i w:val="0"/>
            <w:color w:val="auto"/>
            <w:sz w:val="22"/>
            <w:szCs w:val="22"/>
            <w:lang w:val="en-US" w:eastAsia="zh-TW"/>
          </w:rPr>
          <w:tab/>
        </w:r>
        <w:r w:rsidRPr="008125CA">
          <w:rPr>
            <w:rStyle w:val="Hyperlink"/>
          </w:rPr>
          <w:t xml:space="preserve">   Urban Utopias</w:t>
        </w:r>
        <w:r>
          <w:rPr>
            <w:webHidden/>
          </w:rPr>
          <w:tab/>
        </w:r>
        <w:r>
          <w:rPr>
            <w:webHidden/>
          </w:rPr>
          <w:fldChar w:fldCharType="begin"/>
        </w:r>
        <w:r>
          <w:rPr>
            <w:webHidden/>
          </w:rPr>
          <w:instrText xml:space="preserve"> PAGEREF _Toc354671663 \h </w:instrText>
        </w:r>
        <w:r>
          <w:rPr>
            <w:webHidden/>
          </w:rPr>
        </w:r>
        <w:r>
          <w:rPr>
            <w:webHidden/>
          </w:rPr>
          <w:fldChar w:fldCharType="separate"/>
        </w:r>
        <w:r>
          <w:rPr>
            <w:webHidden/>
          </w:rPr>
          <w:t>44</w:t>
        </w:r>
        <w:r>
          <w:rPr>
            <w:webHidden/>
          </w:rPr>
          <w:fldChar w:fldCharType="end"/>
        </w:r>
      </w:hyperlink>
    </w:p>
    <w:p w14:paraId="323620C1" w14:textId="77777777" w:rsidR="00C06B9A" w:rsidRPr="00084B7C" w:rsidRDefault="00C06B9A">
      <w:pPr>
        <w:pStyle w:val="TOC1"/>
        <w:rPr>
          <w:rFonts w:ascii="Calibri" w:hAnsi="Calibri" w:cs="Times New Roman"/>
          <w:i w:val="0"/>
          <w:color w:val="auto"/>
          <w:sz w:val="22"/>
          <w:szCs w:val="22"/>
          <w:lang w:val="en-US" w:eastAsia="zh-TW"/>
        </w:rPr>
      </w:pPr>
      <w:hyperlink w:anchor="_Toc354671664" w:history="1">
        <w:r w:rsidRPr="008125CA">
          <w:rPr>
            <w:rStyle w:val="Hyperlink"/>
          </w:rPr>
          <w:t>900244HUM</w:t>
        </w:r>
        <w:r w:rsidRPr="00084B7C">
          <w:rPr>
            <w:rFonts w:ascii="Calibri" w:hAnsi="Calibri" w:cs="Times New Roman"/>
            <w:i w:val="0"/>
            <w:color w:val="auto"/>
            <w:sz w:val="22"/>
            <w:szCs w:val="22"/>
            <w:lang w:val="en-US" w:eastAsia="zh-TW"/>
          </w:rPr>
          <w:tab/>
        </w:r>
        <w:r w:rsidRPr="008125CA">
          <w:rPr>
            <w:rStyle w:val="Hyperlink"/>
          </w:rPr>
          <w:t xml:space="preserve">  Art and the Body</w:t>
        </w:r>
        <w:r>
          <w:rPr>
            <w:webHidden/>
          </w:rPr>
          <w:tab/>
        </w:r>
        <w:r>
          <w:rPr>
            <w:webHidden/>
          </w:rPr>
          <w:fldChar w:fldCharType="begin"/>
        </w:r>
        <w:r>
          <w:rPr>
            <w:webHidden/>
          </w:rPr>
          <w:instrText xml:space="preserve"> PAGEREF _Toc354671664 \h </w:instrText>
        </w:r>
        <w:r>
          <w:rPr>
            <w:webHidden/>
          </w:rPr>
        </w:r>
        <w:r>
          <w:rPr>
            <w:webHidden/>
          </w:rPr>
          <w:fldChar w:fldCharType="separate"/>
        </w:r>
        <w:r>
          <w:rPr>
            <w:webHidden/>
          </w:rPr>
          <w:t>45</w:t>
        </w:r>
        <w:r>
          <w:rPr>
            <w:webHidden/>
          </w:rPr>
          <w:fldChar w:fldCharType="end"/>
        </w:r>
      </w:hyperlink>
    </w:p>
    <w:p w14:paraId="619365E0" w14:textId="77777777" w:rsidR="00C06B9A" w:rsidRPr="00084B7C" w:rsidRDefault="00C06B9A">
      <w:pPr>
        <w:pStyle w:val="TOC1"/>
        <w:rPr>
          <w:rFonts w:ascii="Calibri" w:hAnsi="Calibri" w:cs="Times New Roman"/>
          <w:i w:val="0"/>
          <w:color w:val="auto"/>
          <w:sz w:val="22"/>
          <w:szCs w:val="22"/>
          <w:lang w:val="en-US" w:eastAsia="zh-TW"/>
        </w:rPr>
      </w:pPr>
      <w:hyperlink w:anchor="_Toc354671665" w:history="1">
        <w:r w:rsidRPr="008125CA">
          <w:rPr>
            <w:rStyle w:val="Hyperlink"/>
          </w:rPr>
          <w:t xml:space="preserve">900251HUM </w:t>
        </w:r>
        <w:r w:rsidRPr="00084B7C">
          <w:rPr>
            <w:rFonts w:ascii="Calibri" w:hAnsi="Calibri" w:cs="Times New Roman"/>
            <w:i w:val="0"/>
            <w:color w:val="auto"/>
            <w:sz w:val="22"/>
            <w:szCs w:val="22"/>
            <w:lang w:val="en-US" w:eastAsia="zh-TW"/>
          </w:rPr>
          <w:tab/>
        </w:r>
        <w:r w:rsidRPr="008125CA">
          <w:rPr>
            <w:rStyle w:val="Hyperlink"/>
          </w:rPr>
          <w:t xml:space="preserve"> Perspectives on Games</w:t>
        </w:r>
        <w:r>
          <w:rPr>
            <w:webHidden/>
          </w:rPr>
          <w:tab/>
        </w:r>
        <w:r>
          <w:rPr>
            <w:webHidden/>
          </w:rPr>
          <w:fldChar w:fldCharType="begin"/>
        </w:r>
        <w:r>
          <w:rPr>
            <w:webHidden/>
          </w:rPr>
          <w:instrText xml:space="preserve"> PAGEREF _Toc354671665 \h </w:instrText>
        </w:r>
        <w:r>
          <w:rPr>
            <w:webHidden/>
          </w:rPr>
        </w:r>
        <w:r>
          <w:rPr>
            <w:webHidden/>
          </w:rPr>
          <w:fldChar w:fldCharType="separate"/>
        </w:r>
        <w:r>
          <w:rPr>
            <w:webHidden/>
          </w:rPr>
          <w:t>46</w:t>
        </w:r>
        <w:r>
          <w:rPr>
            <w:webHidden/>
          </w:rPr>
          <w:fldChar w:fldCharType="end"/>
        </w:r>
      </w:hyperlink>
    </w:p>
    <w:p w14:paraId="6EB83370" w14:textId="77777777" w:rsidR="00C06B9A" w:rsidRPr="00084B7C" w:rsidRDefault="00C06B9A">
      <w:pPr>
        <w:pStyle w:val="TOC1"/>
        <w:rPr>
          <w:rFonts w:ascii="Calibri" w:hAnsi="Calibri" w:cs="Times New Roman"/>
          <w:i w:val="0"/>
          <w:color w:val="auto"/>
          <w:sz w:val="22"/>
          <w:szCs w:val="22"/>
          <w:lang w:val="en-US" w:eastAsia="zh-TW"/>
        </w:rPr>
      </w:pPr>
      <w:hyperlink w:anchor="_Toc354671666" w:history="1">
        <w:r w:rsidRPr="008125CA">
          <w:rPr>
            <w:rStyle w:val="Hyperlink"/>
          </w:rPr>
          <w:t>900252HUM</w:t>
        </w:r>
        <w:r w:rsidRPr="00084B7C">
          <w:rPr>
            <w:rFonts w:ascii="Calibri" w:hAnsi="Calibri" w:cs="Times New Roman"/>
            <w:i w:val="0"/>
            <w:color w:val="auto"/>
            <w:sz w:val="22"/>
            <w:szCs w:val="22"/>
            <w:lang w:val="en-US" w:eastAsia="zh-TW"/>
          </w:rPr>
          <w:tab/>
        </w:r>
        <w:r w:rsidRPr="008125CA">
          <w:rPr>
            <w:rStyle w:val="Hyperlink"/>
          </w:rPr>
          <w:t xml:space="preserve">   Information Visualisation</w:t>
        </w:r>
        <w:r>
          <w:rPr>
            <w:webHidden/>
          </w:rPr>
          <w:tab/>
        </w:r>
        <w:r>
          <w:rPr>
            <w:webHidden/>
          </w:rPr>
          <w:fldChar w:fldCharType="begin"/>
        </w:r>
        <w:r>
          <w:rPr>
            <w:webHidden/>
          </w:rPr>
          <w:instrText xml:space="preserve"> PAGEREF _Toc354671666 \h </w:instrText>
        </w:r>
        <w:r>
          <w:rPr>
            <w:webHidden/>
          </w:rPr>
        </w:r>
        <w:r>
          <w:rPr>
            <w:webHidden/>
          </w:rPr>
          <w:fldChar w:fldCharType="separate"/>
        </w:r>
        <w:r>
          <w:rPr>
            <w:webHidden/>
          </w:rPr>
          <w:t>46</w:t>
        </w:r>
        <w:r>
          <w:rPr>
            <w:webHidden/>
          </w:rPr>
          <w:fldChar w:fldCharType="end"/>
        </w:r>
      </w:hyperlink>
    </w:p>
    <w:p w14:paraId="2B9A5390" w14:textId="77777777" w:rsidR="00C06B9A" w:rsidRPr="00084B7C" w:rsidRDefault="00C06B9A">
      <w:pPr>
        <w:pStyle w:val="TOC1"/>
        <w:rPr>
          <w:rFonts w:ascii="Calibri" w:hAnsi="Calibri" w:cs="Times New Roman"/>
          <w:i w:val="0"/>
          <w:color w:val="auto"/>
          <w:sz w:val="22"/>
          <w:szCs w:val="22"/>
          <w:lang w:val="en-US" w:eastAsia="zh-TW"/>
        </w:rPr>
      </w:pPr>
      <w:hyperlink w:anchor="_Toc354671667" w:history="1">
        <w:r w:rsidRPr="008125CA">
          <w:rPr>
            <w:rStyle w:val="Hyperlink"/>
          </w:rPr>
          <w:t>900253HUM</w:t>
        </w:r>
        <w:r w:rsidRPr="00084B7C">
          <w:rPr>
            <w:rFonts w:ascii="Calibri" w:hAnsi="Calibri" w:cs="Times New Roman"/>
            <w:i w:val="0"/>
            <w:color w:val="auto"/>
            <w:sz w:val="22"/>
            <w:szCs w:val="22"/>
            <w:lang w:val="en-US" w:eastAsia="zh-TW"/>
          </w:rPr>
          <w:tab/>
        </w:r>
        <w:r w:rsidRPr="008125CA">
          <w:rPr>
            <w:rStyle w:val="Hyperlink"/>
          </w:rPr>
          <w:t xml:space="preserve">  Narrative across Media</w:t>
        </w:r>
        <w:r>
          <w:rPr>
            <w:webHidden/>
          </w:rPr>
          <w:tab/>
        </w:r>
        <w:r>
          <w:rPr>
            <w:webHidden/>
          </w:rPr>
          <w:fldChar w:fldCharType="begin"/>
        </w:r>
        <w:r>
          <w:rPr>
            <w:webHidden/>
          </w:rPr>
          <w:instrText xml:space="preserve"> PAGEREF _Toc354671667 \h </w:instrText>
        </w:r>
        <w:r>
          <w:rPr>
            <w:webHidden/>
          </w:rPr>
        </w:r>
        <w:r>
          <w:rPr>
            <w:webHidden/>
          </w:rPr>
          <w:fldChar w:fldCharType="separate"/>
        </w:r>
        <w:r>
          <w:rPr>
            <w:webHidden/>
          </w:rPr>
          <w:t>47</w:t>
        </w:r>
        <w:r>
          <w:rPr>
            <w:webHidden/>
          </w:rPr>
          <w:fldChar w:fldCharType="end"/>
        </w:r>
      </w:hyperlink>
    </w:p>
    <w:p w14:paraId="5A848929" w14:textId="77777777" w:rsidR="00C06B9A" w:rsidRPr="00084B7C" w:rsidRDefault="00C06B9A">
      <w:pPr>
        <w:pStyle w:val="TOC1"/>
        <w:rPr>
          <w:rFonts w:ascii="Calibri" w:hAnsi="Calibri" w:cs="Times New Roman"/>
          <w:i w:val="0"/>
          <w:color w:val="auto"/>
          <w:sz w:val="22"/>
          <w:szCs w:val="22"/>
          <w:lang w:val="en-US" w:eastAsia="zh-TW"/>
        </w:rPr>
      </w:pPr>
      <w:hyperlink w:anchor="_Toc354671668" w:history="1">
        <w:r w:rsidRPr="008125CA">
          <w:rPr>
            <w:rStyle w:val="Hyperlink"/>
            <w:rFonts w:eastAsia="Arial Unicode MS"/>
          </w:rPr>
          <w:t>900261HUM</w:t>
        </w:r>
        <w:r w:rsidRPr="00084B7C">
          <w:rPr>
            <w:rFonts w:ascii="Calibri" w:hAnsi="Calibri" w:cs="Times New Roman"/>
            <w:i w:val="0"/>
            <w:color w:val="auto"/>
            <w:sz w:val="22"/>
            <w:szCs w:val="22"/>
            <w:lang w:val="en-US" w:eastAsia="zh-TW"/>
          </w:rPr>
          <w:tab/>
        </w:r>
        <w:r w:rsidRPr="008125CA">
          <w:rPr>
            <w:rStyle w:val="Hyperlink"/>
          </w:rPr>
          <w:t xml:space="preserve">   Introduction to Visual Methodologies</w:t>
        </w:r>
        <w:r>
          <w:rPr>
            <w:webHidden/>
          </w:rPr>
          <w:tab/>
        </w:r>
        <w:r>
          <w:rPr>
            <w:webHidden/>
          </w:rPr>
          <w:fldChar w:fldCharType="begin"/>
        </w:r>
        <w:r>
          <w:rPr>
            <w:webHidden/>
          </w:rPr>
          <w:instrText xml:space="preserve"> PAGEREF _Toc354671668 \h </w:instrText>
        </w:r>
        <w:r>
          <w:rPr>
            <w:webHidden/>
          </w:rPr>
        </w:r>
        <w:r>
          <w:rPr>
            <w:webHidden/>
          </w:rPr>
          <w:fldChar w:fldCharType="separate"/>
        </w:r>
        <w:r>
          <w:rPr>
            <w:webHidden/>
          </w:rPr>
          <w:t>47</w:t>
        </w:r>
        <w:r>
          <w:rPr>
            <w:webHidden/>
          </w:rPr>
          <w:fldChar w:fldCharType="end"/>
        </w:r>
      </w:hyperlink>
    </w:p>
    <w:p w14:paraId="298EDF89" w14:textId="77777777" w:rsidR="00C06B9A" w:rsidRPr="00084B7C" w:rsidRDefault="00C06B9A">
      <w:pPr>
        <w:pStyle w:val="TOC1"/>
        <w:rPr>
          <w:rFonts w:ascii="Calibri" w:hAnsi="Calibri" w:cs="Times New Roman"/>
          <w:i w:val="0"/>
          <w:color w:val="auto"/>
          <w:sz w:val="22"/>
          <w:szCs w:val="22"/>
          <w:lang w:val="en-US" w:eastAsia="zh-TW"/>
        </w:rPr>
      </w:pPr>
      <w:hyperlink w:anchor="_Toc354671669" w:history="1">
        <w:r w:rsidRPr="008125CA">
          <w:rPr>
            <w:rStyle w:val="Hyperlink"/>
          </w:rPr>
          <w:t>900262HUM</w:t>
        </w:r>
        <w:r w:rsidRPr="00084B7C">
          <w:rPr>
            <w:rFonts w:ascii="Calibri" w:hAnsi="Calibri" w:cs="Times New Roman"/>
            <w:i w:val="0"/>
            <w:color w:val="auto"/>
            <w:sz w:val="22"/>
            <w:szCs w:val="22"/>
            <w:lang w:val="en-US" w:eastAsia="zh-TW"/>
          </w:rPr>
          <w:tab/>
        </w:r>
        <w:r w:rsidRPr="008125CA">
          <w:rPr>
            <w:rStyle w:val="Hyperlink"/>
          </w:rPr>
          <w:t xml:space="preserve">   Early to Modern History</w:t>
        </w:r>
        <w:r>
          <w:rPr>
            <w:webHidden/>
          </w:rPr>
          <w:tab/>
        </w:r>
        <w:r>
          <w:rPr>
            <w:webHidden/>
          </w:rPr>
          <w:fldChar w:fldCharType="begin"/>
        </w:r>
        <w:r>
          <w:rPr>
            <w:webHidden/>
          </w:rPr>
          <w:instrText xml:space="preserve"> PAGEREF _Toc354671669 \h </w:instrText>
        </w:r>
        <w:r>
          <w:rPr>
            <w:webHidden/>
          </w:rPr>
        </w:r>
        <w:r>
          <w:rPr>
            <w:webHidden/>
          </w:rPr>
          <w:fldChar w:fldCharType="separate"/>
        </w:r>
        <w:r>
          <w:rPr>
            <w:webHidden/>
          </w:rPr>
          <w:t>48</w:t>
        </w:r>
        <w:r>
          <w:rPr>
            <w:webHidden/>
          </w:rPr>
          <w:fldChar w:fldCharType="end"/>
        </w:r>
      </w:hyperlink>
    </w:p>
    <w:p w14:paraId="692244FD" w14:textId="77777777" w:rsidR="00C06B9A" w:rsidRPr="00084B7C" w:rsidRDefault="00C06B9A">
      <w:pPr>
        <w:pStyle w:val="TOC1"/>
        <w:rPr>
          <w:rFonts w:ascii="Calibri" w:hAnsi="Calibri" w:cs="Times New Roman"/>
          <w:i w:val="0"/>
          <w:color w:val="auto"/>
          <w:sz w:val="22"/>
          <w:szCs w:val="22"/>
          <w:lang w:val="en-US" w:eastAsia="zh-TW"/>
        </w:rPr>
      </w:pPr>
      <w:hyperlink w:anchor="_Toc354671670" w:history="1">
        <w:r w:rsidRPr="008125CA">
          <w:rPr>
            <w:rStyle w:val="Hyperlink"/>
          </w:rPr>
          <w:t>900263HUM/SSC</w:t>
        </w:r>
        <w:r w:rsidRPr="00084B7C">
          <w:rPr>
            <w:rFonts w:ascii="Calibri" w:hAnsi="Calibri" w:cs="Times New Roman"/>
            <w:i w:val="0"/>
            <w:color w:val="auto"/>
            <w:sz w:val="22"/>
            <w:szCs w:val="22"/>
            <w:lang w:val="en-US" w:eastAsia="zh-TW"/>
          </w:rPr>
          <w:tab/>
        </w:r>
        <w:r w:rsidRPr="008125CA">
          <w:rPr>
            <w:rStyle w:val="Hyperlink"/>
          </w:rPr>
          <w:t xml:space="preserve"> Addiction and the Modern Subject</w:t>
        </w:r>
        <w:r>
          <w:rPr>
            <w:webHidden/>
          </w:rPr>
          <w:tab/>
        </w:r>
        <w:r>
          <w:rPr>
            <w:webHidden/>
          </w:rPr>
          <w:fldChar w:fldCharType="begin"/>
        </w:r>
        <w:r>
          <w:rPr>
            <w:webHidden/>
          </w:rPr>
          <w:instrText xml:space="preserve"> PAGEREF _Toc354671670 \h </w:instrText>
        </w:r>
        <w:r>
          <w:rPr>
            <w:webHidden/>
          </w:rPr>
        </w:r>
        <w:r>
          <w:rPr>
            <w:webHidden/>
          </w:rPr>
          <w:fldChar w:fldCharType="separate"/>
        </w:r>
        <w:r>
          <w:rPr>
            <w:webHidden/>
          </w:rPr>
          <w:t>48</w:t>
        </w:r>
        <w:r>
          <w:rPr>
            <w:webHidden/>
          </w:rPr>
          <w:fldChar w:fldCharType="end"/>
        </w:r>
      </w:hyperlink>
    </w:p>
    <w:p w14:paraId="62BD7CEB" w14:textId="77777777" w:rsidR="00C06B9A" w:rsidRPr="00084B7C" w:rsidRDefault="00C06B9A">
      <w:pPr>
        <w:pStyle w:val="TOC1"/>
        <w:rPr>
          <w:rFonts w:ascii="Calibri" w:hAnsi="Calibri" w:cs="Times New Roman"/>
          <w:i w:val="0"/>
          <w:color w:val="auto"/>
          <w:sz w:val="22"/>
          <w:szCs w:val="22"/>
          <w:lang w:val="en-US" w:eastAsia="zh-TW"/>
        </w:rPr>
      </w:pPr>
      <w:hyperlink w:anchor="_Toc354671671" w:history="1">
        <w:r w:rsidRPr="008125CA">
          <w:rPr>
            <w:rStyle w:val="Hyperlink"/>
          </w:rPr>
          <w:t xml:space="preserve">900264HUM/SSC </w:t>
        </w:r>
        <w:r w:rsidRPr="00084B7C">
          <w:rPr>
            <w:rFonts w:ascii="Calibri" w:hAnsi="Calibri" w:cs="Times New Roman"/>
            <w:i w:val="0"/>
            <w:color w:val="auto"/>
            <w:sz w:val="22"/>
            <w:szCs w:val="22"/>
            <w:lang w:val="en-US" w:eastAsia="zh-TW"/>
          </w:rPr>
          <w:tab/>
        </w:r>
        <w:r w:rsidRPr="008125CA">
          <w:rPr>
            <w:rStyle w:val="Hyperlink"/>
          </w:rPr>
          <w:t xml:space="preserve"> World Religions: History and Politics</w:t>
        </w:r>
        <w:r>
          <w:rPr>
            <w:webHidden/>
          </w:rPr>
          <w:tab/>
        </w:r>
        <w:r>
          <w:rPr>
            <w:webHidden/>
          </w:rPr>
          <w:fldChar w:fldCharType="begin"/>
        </w:r>
        <w:r>
          <w:rPr>
            <w:webHidden/>
          </w:rPr>
          <w:instrText xml:space="preserve"> PAGEREF _Toc354671671 \h </w:instrText>
        </w:r>
        <w:r>
          <w:rPr>
            <w:webHidden/>
          </w:rPr>
        </w:r>
        <w:r>
          <w:rPr>
            <w:webHidden/>
          </w:rPr>
          <w:fldChar w:fldCharType="separate"/>
        </w:r>
        <w:r>
          <w:rPr>
            <w:webHidden/>
          </w:rPr>
          <w:t>49</w:t>
        </w:r>
        <w:r>
          <w:rPr>
            <w:webHidden/>
          </w:rPr>
          <w:fldChar w:fldCharType="end"/>
        </w:r>
      </w:hyperlink>
    </w:p>
    <w:p w14:paraId="1A6E2980" w14:textId="77777777" w:rsidR="00C06B9A" w:rsidRPr="00084B7C" w:rsidRDefault="00C06B9A">
      <w:pPr>
        <w:pStyle w:val="TOC1"/>
        <w:rPr>
          <w:rFonts w:ascii="Calibri" w:hAnsi="Calibri" w:cs="Times New Roman"/>
          <w:i w:val="0"/>
          <w:color w:val="auto"/>
          <w:sz w:val="22"/>
          <w:szCs w:val="22"/>
          <w:lang w:val="en-US" w:eastAsia="zh-TW"/>
        </w:rPr>
      </w:pPr>
      <w:hyperlink w:anchor="_Toc354671673" w:history="1">
        <w:r w:rsidRPr="008125CA">
          <w:rPr>
            <w:rStyle w:val="Hyperlink"/>
          </w:rPr>
          <w:t xml:space="preserve">900265HUM </w:t>
        </w:r>
        <w:r w:rsidRPr="00084B7C">
          <w:rPr>
            <w:rFonts w:ascii="Calibri" w:hAnsi="Calibri" w:cs="Times New Roman"/>
            <w:i w:val="0"/>
            <w:color w:val="auto"/>
            <w:sz w:val="22"/>
            <w:szCs w:val="22"/>
            <w:lang w:val="en-US" w:eastAsia="zh-TW"/>
          </w:rPr>
          <w:tab/>
        </w:r>
        <w:r w:rsidRPr="008125CA">
          <w:rPr>
            <w:rStyle w:val="Hyperlink"/>
          </w:rPr>
          <w:t xml:space="preserve"> Counterculture</w:t>
        </w:r>
        <w:r>
          <w:rPr>
            <w:webHidden/>
          </w:rPr>
          <w:tab/>
        </w:r>
        <w:r>
          <w:rPr>
            <w:webHidden/>
          </w:rPr>
          <w:fldChar w:fldCharType="begin"/>
        </w:r>
        <w:r>
          <w:rPr>
            <w:webHidden/>
          </w:rPr>
          <w:instrText xml:space="preserve"> PAGEREF _Toc354671673 \h </w:instrText>
        </w:r>
        <w:r>
          <w:rPr>
            <w:webHidden/>
          </w:rPr>
        </w:r>
        <w:r>
          <w:rPr>
            <w:webHidden/>
          </w:rPr>
          <w:fldChar w:fldCharType="separate"/>
        </w:r>
        <w:r>
          <w:rPr>
            <w:webHidden/>
          </w:rPr>
          <w:t>49</w:t>
        </w:r>
        <w:r>
          <w:rPr>
            <w:webHidden/>
          </w:rPr>
          <w:fldChar w:fldCharType="end"/>
        </w:r>
      </w:hyperlink>
    </w:p>
    <w:p w14:paraId="0F3ADD15" w14:textId="77777777" w:rsidR="00C06B9A" w:rsidRPr="00084B7C" w:rsidRDefault="00C06B9A">
      <w:pPr>
        <w:pStyle w:val="TOC1"/>
        <w:rPr>
          <w:rFonts w:ascii="Calibri" w:hAnsi="Calibri" w:cs="Times New Roman"/>
          <w:i w:val="0"/>
          <w:color w:val="auto"/>
          <w:sz w:val="22"/>
          <w:szCs w:val="22"/>
          <w:lang w:val="en-US" w:eastAsia="zh-TW"/>
        </w:rPr>
      </w:pPr>
      <w:hyperlink w:anchor="_Toc354671674" w:history="1">
        <w:r w:rsidRPr="008125CA">
          <w:rPr>
            <w:rStyle w:val="Hyperlink"/>
          </w:rPr>
          <w:t>900311HUM</w:t>
        </w:r>
        <w:r w:rsidRPr="00084B7C">
          <w:rPr>
            <w:rFonts w:ascii="Calibri" w:hAnsi="Calibri" w:cs="Times New Roman"/>
            <w:i w:val="0"/>
            <w:color w:val="auto"/>
            <w:sz w:val="22"/>
            <w:szCs w:val="22"/>
            <w:lang w:val="en-US" w:eastAsia="zh-TW"/>
          </w:rPr>
          <w:tab/>
        </w:r>
        <w:r w:rsidRPr="008125CA">
          <w:rPr>
            <w:rStyle w:val="Hyperlink"/>
          </w:rPr>
          <w:t>Theme course: The Global City and its Problems (Cities and Cultures)</w:t>
        </w:r>
        <w:r>
          <w:rPr>
            <w:webHidden/>
          </w:rPr>
          <w:tab/>
        </w:r>
        <w:r>
          <w:rPr>
            <w:webHidden/>
          </w:rPr>
          <w:fldChar w:fldCharType="begin"/>
        </w:r>
        <w:r>
          <w:rPr>
            <w:webHidden/>
          </w:rPr>
          <w:instrText xml:space="preserve"> PAGEREF _Toc354671674 \h </w:instrText>
        </w:r>
        <w:r>
          <w:rPr>
            <w:webHidden/>
          </w:rPr>
        </w:r>
        <w:r>
          <w:rPr>
            <w:webHidden/>
          </w:rPr>
          <w:fldChar w:fldCharType="separate"/>
        </w:r>
        <w:r>
          <w:rPr>
            <w:webHidden/>
          </w:rPr>
          <w:t>50</w:t>
        </w:r>
        <w:r>
          <w:rPr>
            <w:webHidden/>
          </w:rPr>
          <w:fldChar w:fldCharType="end"/>
        </w:r>
      </w:hyperlink>
    </w:p>
    <w:p w14:paraId="60403057" w14:textId="77777777" w:rsidR="00C06B9A" w:rsidRPr="00084B7C" w:rsidRDefault="00C06B9A">
      <w:pPr>
        <w:pStyle w:val="TOC1"/>
        <w:rPr>
          <w:rFonts w:ascii="Calibri" w:hAnsi="Calibri" w:cs="Times New Roman"/>
          <w:i w:val="0"/>
          <w:color w:val="auto"/>
          <w:sz w:val="22"/>
          <w:szCs w:val="22"/>
          <w:lang w:val="en-US" w:eastAsia="zh-TW"/>
        </w:rPr>
      </w:pPr>
      <w:hyperlink w:anchor="_Toc354671675" w:history="1">
        <w:r w:rsidRPr="008125CA">
          <w:rPr>
            <w:rStyle w:val="Hyperlink"/>
          </w:rPr>
          <w:t>900321HUM</w:t>
        </w:r>
        <w:r w:rsidRPr="00084B7C">
          <w:rPr>
            <w:rFonts w:ascii="Calibri" w:hAnsi="Calibri" w:cs="Times New Roman"/>
            <w:i w:val="0"/>
            <w:color w:val="auto"/>
            <w:sz w:val="22"/>
            <w:szCs w:val="22"/>
            <w:lang w:val="en-US" w:eastAsia="zh-TW"/>
          </w:rPr>
          <w:tab/>
        </w:r>
        <w:r w:rsidRPr="008125CA">
          <w:rPr>
            <w:rStyle w:val="Hyperlink"/>
          </w:rPr>
          <w:t>Literature in the Age of Globalisation</w:t>
        </w:r>
        <w:r>
          <w:rPr>
            <w:webHidden/>
          </w:rPr>
          <w:tab/>
        </w:r>
        <w:r>
          <w:rPr>
            <w:webHidden/>
          </w:rPr>
          <w:fldChar w:fldCharType="begin"/>
        </w:r>
        <w:r>
          <w:rPr>
            <w:webHidden/>
          </w:rPr>
          <w:instrText xml:space="preserve"> PAGEREF _Toc354671675 \h </w:instrText>
        </w:r>
        <w:r>
          <w:rPr>
            <w:webHidden/>
          </w:rPr>
        </w:r>
        <w:r>
          <w:rPr>
            <w:webHidden/>
          </w:rPr>
          <w:fldChar w:fldCharType="separate"/>
        </w:r>
        <w:r>
          <w:rPr>
            <w:webHidden/>
          </w:rPr>
          <w:t>51</w:t>
        </w:r>
        <w:r>
          <w:rPr>
            <w:webHidden/>
          </w:rPr>
          <w:fldChar w:fldCharType="end"/>
        </w:r>
      </w:hyperlink>
    </w:p>
    <w:p w14:paraId="198B5EE9" w14:textId="77777777" w:rsidR="00C06B9A" w:rsidRPr="00084B7C" w:rsidRDefault="00C06B9A">
      <w:pPr>
        <w:pStyle w:val="TOC1"/>
        <w:rPr>
          <w:rFonts w:ascii="Calibri" w:hAnsi="Calibri" w:cs="Times New Roman"/>
          <w:i w:val="0"/>
          <w:color w:val="auto"/>
          <w:sz w:val="22"/>
          <w:szCs w:val="22"/>
          <w:lang w:val="en-US" w:eastAsia="zh-TW"/>
        </w:rPr>
      </w:pPr>
      <w:hyperlink w:anchor="_Toc354671676" w:history="1">
        <w:r w:rsidRPr="008125CA">
          <w:rPr>
            <w:rStyle w:val="Hyperlink"/>
          </w:rPr>
          <w:t xml:space="preserve">900322HUM/SSC </w:t>
        </w:r>
        <w:r w:rsidRPr="00084B7C">
          <w:rPr>
            <w:rFonts w:ascii="Calibri" w:hAnsi="Calibri" w:cs="Times New Roman"/>
            <w:i w:val="0"/>
            <w:color w:val="auto"/>
            <w:sz w:val="22"/>
            <w:szCs w:val="22"/>
            <w:lang w:val="en-US" w:eastAsia="zh-TW"/>
          </w:rPr>
          <w:tab/>
        </w:r>
        <w:r w:rsidRPr="008125CA">
          <w:rPr>
            <w:rStyle w:val="Hyperlink"/>
          </w:rPr>
          <w:t>The Literature of Social Exclusion</w:t>
        </w:r>
        <w:r>
          <w:rPr>
            <w:webHidden/>
          </w:rPr>
          <w:tab/>
        </w:r>
        <w:r>
          <w:rPr>
            <w:webHidden/>
          </w:rPr>
          <w:fldChar w:fldCharType="begin"/>
        </w:r>
        <w:r>
          <w:rPr>
            <w:webHidden/>
          </w:rPr>
          <w:instrText xml:space="preserve"> PAGEREF _Toc354671676 \h </w:instrText>
        </w:r>
        <w:r>
          <w:rPr>
            <w:webHidden/>
          </w:rPr>
        </w:r>
        <w:r>
          <w:rPr>
            <w:webHidden/>
          </w:rPr>
          <w:fldChar w:fldCharType="separate"/>
        </w:r>
        <w:r>
          <w:rPr>
            <w:webHidden/>
          </w:rPr>
          <w:t>51</w:t>
        </w:r>
        <w:r>
          <w:rPr>
            <w:webHidden/>
          </w:rPr>
          <w:fldChar w:fldCharType="end"/>
        </w:r>
      </w:hyperlink>
    </w:p>
    <w:p w14:paraId="12C4DA4D" w14:textId="77777777" w:rsidR="00C06B9A" w:rsidRPr="00084B7C" w:rsidRDefault="00C06B9A">
      <w:pPr>
        <w:pStyle w:val="TOC1"/>
        <w:rPr>
          <w:rFonts w:ascii="Calibri" w:hAnsi="Calibri" w:cs="Times New Roman"/>
          <w:i w:val="0"/>
          <w:color w:val="auto"/>
          <w:sz w:val="22"/>
          <w:szCs w:val="22"/>
          <w:lang w:val="en-US" w:eastAsia="zh-TW"/>
        </w:rPr>
      </w:pPr>
      <w:hyperlink w:anchor="_Toc354671678" w:history="1">
        <w:r w:rsidRPr="008125CA">
          <w:rPr>
            <w:rStyle w:val="Hyperlink"/>
          </w:rPr>
          <w:t xml:space="preserve">900331HUM </w:t>
        </w:r>
        <w:r w:rsidRPr="00084B7C">
          <w:rPr>
            <w:rFonts w:ascii="Calibri" w:hAnsi="Calibri" w:cs="Times New Roman"/>
            <w:i w:val="0"/>
            <w:color w:val="auto"/>
            <w:sz w:val="22"/>
            <w:szCs w:val="22"/>
            <w:lang w:val="en-US" w:eastAsia="zh-TW"/>
          </w:rPr>
          <w:tab/>
        </w:r>
        <w:r w:rsidRPr="008125CA">
          <w:rPr>
            <w:rStyle w:val="Hyperlink"/>
          </w:rPr>
          <w:t xml:space="preserve"> Film </w:t>
        </w:r>
        <w:r w:rsidRPr="008125CA">
          <w:rPr>
            <w:rStyle w:val="Hyperlink"/>
            <w:iCs/>
          </w:rPr>
          <w:t>Auteurs</w:t>
        </w:r>
        <w:r>
          <w:rPr>
            <w:webHidden/>
          </w:rPr>
          <w:tab/>
        </w:r>
        <w:r>
          <w:rPr>
            <w:webHidden/>
          </w:rPr>
          <w:fldChar w:fldCharType="begin"/>
        </w:r>
        <w:r>
          <w:rPr>
            <w:webHidden/>
          </w:rPr>
          <w:instrText xml:space="preserve"> PAGEREF _Toc354671678 \h </w:instrText>
        </w:r>
        <w:r>
          <w:rPr>
            <w:webHidden/>
          </w:rPr>
        </w:r>
        <w:r>
          <w:rPr>
            <w:webHidden/>
          </w:rPr>
          <w:fldChar w:fldCharType="separate"/>
        </w:r>
        <w:r>
          <w:rPr>
            <w:webHidden/>
          </w:rPr>
          <w:t>52</w:t>
        </w:r>
        <w:r>
          <w:rPr>
            <w:webHidden/>
          </w:rPr>
          <w:fldChar w:fldCharType="end"/>
        </w:r>
      </w:hyperlink>
    </w:p>
    <w:p w14:paraId="24F784A8" w14:textId="77777777" w:rsidR="00C06B9A" w:rsidRPr="00084B7C" w:rsidRDefault="00C06B9A">
      <w:pPr>
        <w:pStyle w:val="TOC1"/>
        <w:rPr>
          <w:rFonts w:ascii="Calibri" w:hAnsi="Calibri" w:cs="Times New Roman"/>
          <w:i w:val="0"/>
          <w:color w:val="auto"/>
          <w:sz w:val="22"/>
          <w:szCs w:val="22"/>
          <w:lang w:val="en-US" w:eastAsia="zh-TW"/>
        </w:rPr>
      </w:pPr>
      <w:hyperlink w:anchor="_Toc354671679" w:history="1">
        <w:r w:rsidRPr="008125CA">
          <w:rPr>
            <w:rStyle w:val="Hyperlink"/>
          </w:rPr>
          <w:t xml:space="preserve">900332HUM </w:t>
        </w:r>
        <w:r w:rsidRPr="00084B7C">
          <w:rPr>
            <w:rFonts w:ascii="Calibri" w:hAnsi="Calibri" w:cs="Times New Roman"/>
            <w:i w:val="0"/>
            <w:color w:val="auto"/>
            <w:sz w:val="22"/>
            <w:szCs w:val="22"/>
            <w:lang w:val="en-US" w:eastAsia="zh-TW"/>
          </w:rPr>
          <w:tab/>
        </w:r>
        <w:r w:rsidRPr="008125CA">
          <w:rPr>
            <w:rStyle w:val="Hyperlink"/>
          </w:rPr>
          <w:t xml:space="preserve"> Film Philosophy</w:t>
        </w:r>
        <w:r>
          <w:rPr>
            <w:webHidden/>
          </w:rPr>
          <w:tab/>
        </w:r>
        <w:r>
          <w:rPr>
            <w:webHidden/>
          </w:rPr>
          <w:fldChar w:fldCharType="begin"/>
        </w:r>
        <w:r>
          <w:rPr>
            <w:webHidden/>
          </w:rPr>
          <w:instrText xml:space="preserve"> PAGEREF _Toc354671679 \h </w:instrText>
        </w:r>
        <w:r>
          <w:rPr>
            <w:webHidden/>
          </w:rPr>
        </w:r>
        <w:r>
          <w:rPr>
            <w:webHidden/>
          </w:rPr>
          <w:fldChar w:fldCharType="separate"/>
        </w:r>
        <w:r>
          <w:rPr>
            <w:webHidden/>
          </w:rPr>
          <w:t>53</w:t>
        </w:r>
        <w:r>
          <w:rPr>
            <w:webHidden/>
          </w:rPr>
          <w:fldChar w:fldCharType="end"/>
        </w:r>
      </w:hyperlink>
    </w:p>
    <w:p w14:paraId="46A8DBDA" w14:textId="77777777" w:rsidR="00C06B9A" w:rsidRPr="00084B7C" w:rsidRDefault="00C06B9A">
      <w:pPr>
        <w:pStyle w:val="TOC1"/>
        <w:rPr>
          <w:rFonts w:ascii="Calibri" w:hAnsi="Calibri" w:cs="Times New Roman"/>
          <w:i w:val="0"/>
          <w:color w:val="auto"/>
          <w:sz w:val="22"/>
          <w:szCs w:val="22"/>
          <w:lang w:val="en-US" w:eastAsia="zh-TW"/>
        </w:rPr>
      </w:pPr>
      <w:hyperlink w:anchor="_Toc354671680" w:history="1">
        <w:r w:rsidRPr="008125CA">
          <w:rPr>
            <w:rStyle w:val="Hyperlink"/>
          </w:rPr>
          <w:t>900341HUM</w:t>
        </w:r>
        <w:r w:rsidRPr="00084B7C">
          <w:rPr>
            <w:rFonts w:ascii="Calibri" w:hAnsi="Calibri" w:cs="Times New Roman"/>
            <w:i w:val="0"/>
            <w:color w:val="auto"/>
            <w:sz w:val="22"/>
            <w:szCs w:val="22"/>
            <w:lang w:val="en-US" w:eastAsia="zh-TW"/>
          </w:rPr>
          <w:tab/>
        </w:r>
        <w:r w:rsidRPr="008125CA">
          <w:rPr>
            <w:rStyle w:val="Hyperlink"/>
          </w:rPr>
          <w:t>The Art Market and Culture Industry</w:t>
        </w:r>
        <w:r>
          <w:rPr>
            <w:webHidden/>
          </w:rPr>
          <w:tab/>
        </w:r>
        <w:r>
          <w:rPr>
            <w:webHidden/>
          </w:rPr>
          <w:fldChar w:fldCharType="begin"/>
        </w:r>
        <w:r>
          <w:rPr>
            <w:webHidden/>
          </w:rPr>
          <w:instrText xml:space="preserve"> PAGEREF _Toc354671680 \h </w:instrText>
        </w:r>
        <w:r>
          <w:rPr>
            <w:webHidden/>
          </w:rPr>
        </w:r>
        <w:r>
          <w:rPr>
            <w:webHidden/>
          </w:rPr>
          <w:fldChar w:fldCharType="separate"/>
        </w:r>
        <w:r>
          <w:rPr>
            <w:webHidden/>
          </w:rPr>
          <w:t>53</w:t>
        </w:r>
        <w:r>
          <w:rPr>
            <w:webHidden/>
          </w:rPr>
          <w:fldChar w:fldCharType="end"/>
        </w:r>
      </w:hyperlink>
    </w:p>
    <w:p w14:paraId="57070439" w14:textId="77777777" w:rsidR="00C06B9A" w:rsidRPr="00084B7C" w:rsidRDefault="00C06B9A">
      <w:pPr>
        <w:pStyle w:val="TOC1"/>
        <w:rPr>
          <w:rFonts w:ascii="Calibri" w:hAnsi="Calibri" w:cs="Times New Roman"/>
          <w:i w:val="0"/>
          <w:color w:val="auto"/>
          <w:sz w:val="22"/>
          <w:szCs w:val="22"/>
          <w:lang w:val="en-US" w:eastAsia="zh-TW"/>
        </w:rPr>
      </w:pPr>
      <w:hyperlink w:anchor="_Toc354671681" w:history="1">
        <w:r w:rsidRPr="008125CA">
          <w:rPr>
            <w:rStyle w:val="Hyperlink"/>
          </w:rPr>
          <w:t>900342HUM</w:t>
        </w:r>
        <w:r w:rsidRPr="00084B7C">
          <w:rPr>
            <w:rFonts w:ascii="Calibri" w:hAnsi="Calibri" w:cs="Times New Roman"/>
            <w:i w:val="0"/>
            <w:color w:val="auto"/>
            <w:sz w:val="22"/>
            <w:szCs w:val="22"/>
            <w:lang w:val="en-US" w:eastAsia="zh-TW"/>
          </w:rPr>
          <w:tab/>
        </w:r>
        <w:r>
          <w:rPr>
            <w:rStyle w:val="Hyperlink"/>
          </w:rPr>
          <w:t xml:space="preserve"> </w:t>
        </w:r>
        <w:r w:rsidRPr="008125CA">
          <w:rPr>
            <w:rStyle w:val="Hyperlink"/>
          </w:rPr>
          <w:t>Photograph as Socio-Political Document</w:t>
        </w:r>
        <w:r>
          <w:rPr>
            <w:webHidden/>
          </w:rPr>
          <w:tab/>
        </w:r>
        <w:r>
          <w:rPr>
            <w:webHidden/>
          </w:rPr>
          <w:fldChar w:fldCharType="begin"/>
        </w:r>
        <w:r>
          <w:rPr>
            <w:webHidden/>
          </w:rPr>
          <w:instrText xml:space="preserve"> PAGEREF _Toc354671681 \h </w:instrText>
        </w:r>
        <w:r>
          <w:rPr>
            <w:webHidden/>
          </w:rPr>
        </w:r>
        <w:r>
          <w:rPr>
            <w:webHidden/>
          </w:rPr>
          <w:fldChar w:fldCharType="separate"/>
        </w:r>
        <w:r>
          <w:rPr>
            <w:webHidden/>
          </w:rPr>
          <w:t>54</w:t>
        </w:r>
        <w:r>
          <w:rPr>
            <w:webHidden/>
          </w:rPr>
          <w:fldChar w:fldCharType="end"/>
        </w:r>
      </w:hyperlink>
    </w:p>
    <w:p w14:paraId="4339EA3B" w14:textId="77777777" w:rsidR="00C06B9A" w:rsidRPr="00084B7C" w:rsidRDefault="00C06B9A">
      <w:pPr>
        <w:pStyle w:val="TOC1"/>
        <w:rPr>
          <w:rFonts w:ascii="Calibri" w:hAnsi="Calibri" w:cs="Times New Roman"/>
          <w:i w:val="0"/>
          <w:color w:val="auto"/>
          <w:sz w:val="22"/>
          <w:szCs w:val="22"/>
          <w:lang w:val="en-US" w:eastAsia="zh-TW"/>
        </w:rPr>
      </w:pPr>
      <w:hyperlink w:anchor="_Toc354671682" w:history="1">
        <w:r w:rsidRPr="008125CA">
          <w:rPr>
            <w:rStyle w:val="Hyperlink"/>
          </w:rPr>
          <w:t xml:space="preserve">900351HUM </w:t>
        </w:r>
        <w:r w:rsidRPr="00084B7C">
          <w:rPr>
            <w:rFonts w:ascii="Calibri" w:hAnsi="Calibri" w:cs="Times New Roman"/>
            <w:i w:val="0"/>
            <w:color w:val="auto"/>
            <w:sz w:val="22"/>
            <w:szCs w:val="22"/>
            <w:lang w:val="en-US" w:eastAsia="zh-TW"/>
          </w:rPr>
          <w:tab/>
        </w:r>
        <w:r w:rsidRPr="008125CA">
          <w:rPr>
            <w:rStyle w:val="Hyperlink"/>
          </w:rPr>
          <w:t xml:space="preserve"> Mediated Communication and Games</w:t>
        </w:r>
        <w:r>
          <w:rPr>
            <w:webHidden/>
          </w:rPr>
          <w:tab/>
        </w:r>
        <w:r>
          <w:rPr>
            <w:webHidden/>
          </w:rPr>
          <w:fldChar w:fldCharType="begin"/>
        </w:r>
        <w:r>
          <w:rPr>
            <w:webHidden/>
          </w:rPr>
          <w:instrText xml:space="preserve"> PAGEREF _Toc354671682 \h </w:instrText>
        </w:r>
        <w:r>
          <w:rPr>
            <w:webHidden/>
          </w:rPr>
        </w:r>
        <w:r>
          <w:rPr>
            <w:webHidden/>
          </w:rPr>
          <w:fldChar w:fldCharType="separate"/>
        </w:r>
        <w:r>
          <w:rPr>
            <w:webHidden/>
          </w:rPr>
          <w:t>54</w:t>
        </w:r>
        <w:r>
          <w:rPr>
            <w:webHidden/>
          </w:rPr>
          <w:fldChar w:fldCharType="end"/>
        </w:r>
      </w:hyperlink>
    </w:p>
    <w:p w14:paraId="1FDBA603" w14:textId="77777777" w:rsidR="00C06B9A" w:rsidRPr="00084B7C" w:rsidRDefault="00C06B9A">
      <w:pPr>
        <w:pStyle w:val="TOC1"/>
        <w:rPr>
          <w:rFonts w:ascii="Calibri" w:hAnsi="Calibri" w:cs="Times New Roman"/>
          <w:i w:val="0"/>
          <w:color w:val="auto"/>
          <w:sz w:val="22"/>
          <w:szCs w:val="22"/>
          <w:lang w:val="en-US" w:eastAsia="zh-TW"/>
        </w:rPr>
      </w:pPr>
      <w:hyperlink w:anchor="_Toc354671683" w:history="1">
        <w:r w:rsidRPr="008125CA">
          <w:rPr>
            <w:rStyle w:val="Hyperlink"/>
          </w:rPr>
          <w:t>900352HUM/SSC</w:t>
        </w:r>
        <w:r w:rsidRPr="00084B7C">
          <w:rPr>
            <w:rFonts w:ascii="Calibri" w:hAnsi="Calibri" w:cs="Times New Roman"/>
            <w:i w:val="0"/>
            <w:color w:val="auto"/>
            <w:sz w:val="22"/>
            <w:szCs w:val="22"/>
            <w:lang w:val="en-US" w:eastAsia="zh-TW"/>
          </w:rPr>
          <w:tab/>
        </w:r>
        <w:r w:rsidRPr="008125CA">
          <w:rPr>
            <w:rStyle w:val="Hyperlink"/>
          </w:rPr>
          <w:t xml:space="preserve"> Media Psychology</w:t>
        </w:r>
        <w:r>
          <w:rPr>
            <w:webHidden/>
          </w:rPr>
          <w:tab/>
        </w:r>
        <w:r>
          <w:rPr>
            <w:webHidden/>
          </w:rPr>
          <w:fldChar w:fldCharType="begin"/>
        </w:r>
        <w:r>
          <w:rPr>
            <w:webHidden/>
          </w:rPr>
          <w:instrText xml:space="preserve"> PAGEREF _Toc354671683 \h </w:instrText>
        </w:r>
        <w:r>
          <w:rPr>
            <w:webHidden/>
          </w:rPr>
        </w:r>
        <w:r>
          <w:rPr>
            <w:webHidden/>
          </w:rPr>
          <w:fldChar w:fldCharType="separate"/>
        </w:r>
        <w:r>
          <w:rPr>
            <w:webHidden/>
          </w:rPr>
          <w:t>55</w:t>
        </w:r>
        <w:r>
          <w:rPr>
            <w:webHidden/>
          </w:rPr>
          <w:fldChar w:fldCharType="end"/>
        </w:r>
      </w:hyperlink>
    </w:p>
    <w:p w14:paraId="487C8CFE" w14:textId="77777777" w:rsidR="00C06B9A" w:rsidRPr="00084B7C" w:rsidRDefault="00C06B9A">
      <w:pPr>
        <w:pStyle w:val="TOC1"/>
        <w:rPr>
          <w:rFonts w:ascii="Calibri" w:hAnsi="Calibri" w:cs="Times New Roman"/>
          <w:i w:val="0"/>
          <w:color w:val="auto"/>
          <w:sz w:val="22"/>
          <w:szCs w:val="22"/>
          <w:lang w:val="en-US" w:eastAsia="zh-TW"/>
        </w:rPr>
      </w:pPr>
      <w:hyperlink w:anchor="_Toc354671684" w:history="1">
        <w:r w:rsidRPr="008125CA">
          <w:rPr>
            <w:rStyle w:val="Hyperlink"/>
          </w:rPr>
          <w:t>900353HUM/SSC</w:t>
        </w:r>
        <w:r w:rsidRPr="00084B7C">
          <w:rPr>
            <w:rFonts w:ascii="Calibri" w:hAnsi="Calibri" w:cs="Times New Roman"/>
            <w:i w:val="0"/>
            <w:color w:val="auto"/>
            <w:sz w:val="22"/>
            <w:szCs w:val="22"/>
            <w:lang w:val="en-US" w:eastAsia="zh-TW"/>
          </w:rPr>
          <w:tab/>
        </w:r>
        <w:r w:rsidRPr="008125CA">
          <w:rPr>
            <w:rStyle w:val="Hyperlink"/>
          </w:rPr>
          <w:t xml:space="preserve"> Journalism</w:t>
        </w:r>
        <w:r>
          <w:rPr>
            <w:webHidden/>
          </w:rPr>
          <w:tab/>
        </w:r>
        <w:r>
          <w:rPr>
            <w:webHidden/>
          </w:rPr>
          <w:fldChar w:fldCharType="begin"/>
        </w:r>
        <w:r>
          <w:rPr>
            <w:webHidden/>
          </w:rPr>
          <w:instrText xml:space="preserve"> PAGEREF _Toc354671684 \h </w:instrText>
        </w:r>
        <w:r>
          <w:rPr>
            <w:webHidden/>
          </w:rPr>
        </w:r>
        <w:r>
          <w:rPr>
            <w:webHidden/>
          </w:rPr>
          <w:fldChar w:fldCharType="separate"/>
        </w:r>
        <w:r>
          <w:rPr>
            <w:webHidden/>
          </w:rPr>
          <w:t>55</w:t>
        </w:r>
        <w:r>
          <w:rPr>
            <w:webHidden/>
          </w:rPr>
          <w:fldChar w:fldCharType="end"/>
        </w:r>
      </w:hyperlink>
    </w:p>
    <w:p w14:paraId="6D39C62F" w14:textId="77777777" w:rsidR="00C06B9A" w:rsidRPr="00084B7C" w:rsidRDefault="00C06B9A">
      <w:pPr>
        <w:pStyle w:val="TOC1"/>
        <w:rPr>
          <w:rFonts w:ascii="Calibri" w:hAnsi="Calibri" w:cs="Times New Roman"/>
          <w:i w:val="0"/>
          <w:color w:val="auto"/>
          <w:sz w:val="22"/>
          <w:szCs w:val="22"/>
          <w:lang w:val="en-US" w:eastAsia="zh-TW"/>
        </w:rPr>
      </w:pPr>
      <w:hyperlink w:anchor="_Toc354671685" w:history="1">
        <w:r w:rsidRPr="008125CA">
          <w:rPr>
            <w:rStyle w:val="Hyperlink"/>
          </w:rPr>
          <w:t>900361HUM</w:t>
        </w:r>
        <w:r w:rsidRPr="00084B7C">
          <w:rPr>
            <w:rFonts w:ascii="Calibri" w:hAnsi="Calibri" w:cs="Times New Roman"/>
            <w:i w:val="0"/>
            <w:color w:val="auto"/>
            <w:sz w:val="22"/>
            <w:szCs w:val="22"/>
            <w:lang w:val="en-US" w:eastAsia="zh-TW"/>
          </w:rPr>
          <w:tab/>
        </w:r>
        <w:r>
          <w:rPr>
            <w:rStyle w:val="Hyperlink"/>
          </w:rPr>
          <w:t xml:space="preserve"> </w:t>
        </w:r>
        <w:r w:rsidRPr="008125CA">
          <w:rPr>
            <w:rStyle w:val="Hyperlink"/>
          </w:rPr>
          <w:t>The History of Ideas: Power and Change</w:t>
        </w:r>
        <w:r>
          <w:rPr>
            <w:webHidden/>
          </w:rPr>
          <w:tab/>
        </w:r>
        <w:r>
          <w:rPr>
            <w:webHidden/>
          </w:rPr>
          <w:fldChar w:fldCharType="begin"/>
        </w:r>
        <w:r>
          <w:rPr>
            <w:webHidden/>
          </w:rPr>
          <w:instrText xml:space="preserve"> PAGEREF _Toc354671685 \h </w:instrText>
        </w:r>
        <w:r>
          <w:rPr>
            <w:webHidden/>
          </w:rPr>
        </w:r>
        <w:r>
          <w:rPr>
            <w:webHidden/>
          </w:rPr>
          <w:fldChar w:fldCharType="separate"/>
        </w:r>
        <w:r>
          <w:rPr>
            <w:webHidden/>
          </w:rPr>
          <w:t>56</w:t>
        </w:r>
        <w:r>
          <w:rPr>
            <w:webHidden/>
          </w:rPr>
          <w:fldChar w:fldCharType="end"/>
        </w:r>
      </w:hyperlink>
    </w:p>
    <w:p w14:paraId="5C74F814" w14:textId="77777777" w:rsidR="00C06B9A" w:rsidRPr="00084B7C" w:rsidRDefault="00C06B9A">
      <w:pPr>
        <w:pStyle w:val="TOC1"/>
        <w:rPr>
          <w:rFonts w:ascii="Calibri" w:hAnsi="Calibri" w:cs="Times New Roman"/>
          <w:i w:val="0"/>
          <w:color w:val="auto"/>
          <w:sz w:val="22"/>
          <w:szCs w:val="22"/>
          <w:lang w:val="en-US" w:eastAsia="zh-TW"/>
        </w:rPr>
      </w:pPr>
      <w:hyperlink w:anchor="_Toc354671686" w:history="1">
        <w:r w:rsidRPr="008125CA">
          <w:rPr>
            <w:rStyle w:val="Hyperlink"/>
          </w:rPr>
          <w:t xml:space="preserve">900363HUM/SSC </w:t>
        </w:r>
        <w:r w:rsidRPr="00084B7C">
          <w:rPr>
            <w:rFonts w:ascii="Calibri" w:hAnsi="Calibri" w:cs="Times New Roman"/>
            <w:i w:val="0"/>
            <w:color w:val="auto"/>
            <w:sz w:val="22"/>
            <w:szCs w:val="22"/>
            <w:lang w:val="en-US" w:eastAsia="zh-TW"/>
          </w:rPr>
          <w:tab/>
        </w:r>
        <w:r w:rsidRPr="008125CA">
          <w:rPr>
            <w:rStyle w:val="Hyperlink"/>
          </w:rPr>
          <w:t xml:space="preserve"> Religion and Violence</w:t>
        </w:r>
        <w:r>
          <w:rPr>
            <w:webHidden/>
          </w:rPr>
          <w:tab/>
        </w:r>
        <w:r>
          <w:rPr>
            <w:webHidden/>
          </w:rPr>
          <w:fldChar w:fldCharType="begin"/>
        </w:r>
        <w:r>
          <w:rPr>
            <w:webHidden/>
          </w:rPr>
          <w:instrText xml:space="preserve"> PAGEREF _Toc354671686 \h </w:instrText>
        </w:r>
        <w:r>
          <w:rPr>
            <w:webHidden/>
          </w:rPr>
        </w:r>
        <w:r>
          <w:rPr>
            <w:webHidden/>
          </w:rPr>
          <w:fldChar w:fldCharType="separate"/>
        </w:r>
        <w:r>
          <w:rPr>
            <w:webHidden/>
          </w:rPr>
          <w:t>57</w:t>
        </w:r>
        <w:r>
          <w:rPr>
            <w:webHidden/>
          </w:rPr>
          <w:fldChar w:fldCharType="end"/>
        </w:r>
      </w:hyperlink>
    </w:p>
    <w:p w14:paraId="0E5DEC9D" w14:textId="77777777" w:rsidR="00C06B9A" w:rsidRPr="00084B7C" w:rsidRDefault="00C06B9A">
      <w:pPr>
        <w:pStyle w:val="TOC1"/>
        <w:rPr>
          <w:rFonts w:ascii="Calibri" w:hAnsi="Calibri" w:cs="Times New Roman"/>
          <w:i w:val="0"/>
          <w:color w:val="auto"/>
          <w:sz w:val="22"/>
          <w:szCs w:val="22"/>
          <w:lang w:val="en-US" w:eastAsia="zh-TW"/>
        </w:rPr>
      </w:pPr>
      <w:hyperlink w:anchor="_Toc354671687" w:history="1">
        <w:r w:rsidRPr="008125CA">
          <w:rPr>
            <w:rStyle w:val="Hyperlink"/>
          </w:rPr>
          <w:t>900364HUM</w:t>
        </w:r>
        <w:r w:rsidRPr="00084B7C">
          <w:rPr>
            <w:rFonts w:ascii="Calibri" w:hAnsi="Calibri" w:cs="Times New Roman"/>
            <w:i w:val="0"/>
            <w:color w:val="auto"/>
            <w:sz w:val="22"/>
            <w:szCs w:val="22"/>
            <w:lang w:val="en-US" w:eastAsia="zh-TW"/>
          </w:rPr>
          <w:tab/>
        </w:r>
        <w:r w:rsidRPr="008125CA">
          <w:rPr>
            <w:rStyle w:val="Hyperlink"/>
          </w:rPr>
          <w:t>Cultural Memory Studies</w:t>
        </w:r>
        <w:r>
          <w:rPr>
            <w:webHidden/>
          </w:rPr>
          <w:tab/>
        </w:r>
        <w:r>
          <w:rPr>
            <w:webHidden/>
          </w:rPr>
          <w:fldChar w:fldCharType="begin"/>
        </w:r>
        <w:r>
          <w:rPr>
            <w:webHidden/>
          </w:rPr>
          <w:instrText xml:space="preserve"> PAGEREF _Toc354671687 \h </w:instrText>
        </w:r>
        <w:r>
          <w:rPr>
            <w:webHidden/>
          </w:rPr>
        </w:r>
        <w:r>
          <w:rPr>
            <w:webHidden/>
          </w:rPr>
          <w:fldChar w:fldCharType="separate"/>
        </w:r>
        <w:r>
          <w:rPr>
            <w:webHidden/>
          </w:rPr>
          <w:t>58</w:t>
        </w:r>
        <w:r>
          <w:rPr>
            <w:webHidden/>
          </w:rPr>
          <w:fldChar w:fldCharType="end"/>
        </w:r>
      </w:hyperlink>
    </w:p>
    <w:p w14:paraId="444AF23D" w14:textId="77777777" w:rsidR="00C06B9A" w:rsidRPr="00084B7C" w:rsidRDefault="00C06B9A">
      <w:pPr>
        <w:pStyle w:val="TOC1"/>
        <w:rPr>
          <w:rFonts w:ascii="Calibri" w:hAnsi="Calibri" w:cs="Times New Roman"/>
          <w:i w:val="0"/>
          <w:color w:val="auto"/>
          <w:sz w:val="22"/>
          <w:szCs w:val="22"/>
          <w:lang w:val="en-US" w:eastAsia="zh-TW"/>
        </w:rPr>
      </w:pPr>
      <w:hyperlink w:anchor="_Toc354671688" w:history="1">
        <w:r w:rsidRPr="008125CA">
          <w:rPr>
            <w:rStyle w:val="Hyperlink"/>
          </w:rPr>
          <w:t>900003SSC</w:t>
        </w:r>
        <w:r w:rsidRPr="00084B7C">
          <w:rPr>
            <w:rFonts w:ascii="Calibri" w:hAnsi="Calibri" w:cs="Times New Roman"/>
            <w:i w:val="0"/>
            <w:color w:val="auto"/>
            <w:sz w:val="22"/>
            <w:szCs w:val="22"/>
            <w:lang w:val="en-US" w:eastAsia="zh-TW"/>
          </w:rPr>
          <w:tab/>
        </w:r>
        <w:r w:rsidRPr="008125CA">
          <w:rPr>
            <w:rStyle w:val="Hyperlink"/>
          </w:rPr>
          <w:t>Mass Violence: On Genocidal Regimes and their Killers</w:t>
        </w:r>
        <w:r>
          <w:rPr>
            <w:webHidden/>
          </w:rPr>
          <w:tab/>
        </w:r>
        <w:r>
          <w:rPr>
            <w:webHidden/>
          </w:rPr>
          <w:fldChar w:fldCharType="begin"/>
        </w:r>
        <w:r>
          <w:rPr>
            <w:webHidden/>
          </w:rPr>
          <w:instrText xml:space="preserve"> PAGEREF _Toc354671688 \h </w:instrText>
        </w:r>
        <w:r>
          <w:rPr>
            <w:webHidden/>
          </w:rPr>
        </w:r>
        <w:r>
          <w:rPr>
            <w:webHidden/>
          </w:rPr>
          <w:fldChar w:fldCharType="separate"/>
        </w:r>
        <w:r>
          <w:rPr>
            <w:webHidden/>
          </w:rPr>
          <w:t>59</w:t>
        </w:r>
        <w:r>
          <w:rPr>
            <w:webHidden/>
          </w:rPr>
          <w:fldChar w:fldCharType="end"/>
        </w:r>
      </w:hyperlink>
    </w:p>
    <w:p w14:paraId="0A3BF8A3" w14:textId="77777777" w:rsidR="00C06B9A" w:rsidRPr="00084B7C" w:rsidRDefault="00C06B9A">
      <w:pPr>
        <w:pStyle w:val="TOC1"/>
        <w:rPr>
          <w:rFonts w:ascii="Calibri" w:hAnsi="Calibri" w:cs="Times New Roman"/>
          <w:i w:val="0"/>
          <w:color w:val="auto"/>
          <w:sz w:val="22"/>
          <w:szCs w:val="22"/>
          <w:lang w:val="en-US" w:eastAsia="zh-TW"/>
        </w:rPr>
      </w:pPr>
      <w:hyperlink w:anchor="_Toc354671689" w:history="1">
        <w:r w:rsidRPr="008125CA">
          <w:rPr>
            <w:rStyle w:val="Hyperlink"/>
          </w:rPr>
          <w:t>900005SSC</w:t>
        </w:r>
        <w:r w:rsidRPr="00084B7C">
          <w:rPr>
            <w:rFonts w:ascii="Calibri" w:hAnsi="Calibri" w:cs="Times New Roman"/>
            <w:i w:val="0"/>
            <w:color w:val="auto"/>
            <w:sz w:val="22"/>
            <w:szCs w:val="22"/>
            <w:lang w:val="en-US" w:eastAsia="zh-TW"/>
          </w:rPr>
          <w:tab/>
        </w:r>
        <w:r w:rsidRPr="008125CA">
          <w:rPr>
            <w:rStyle w:val="Hyperlink"/>
          </w:rPr>
          <w:t>Master Class in Development</w:t>
        </w:r>
        <w:r>
          <w:rPr>
            <w:webHidden/>
          </w:rPr>
          <w:tab/>
        </w:r>
        <w:r>
          <w:rPr>
            <w:webHidden/>
          </w:rPr>
          <w:fldChar w:fldCharType="begin"/>
        </w:r>
        <w:r>
          <w:rPr>
            <w:webHidden/>
          </w:rPr>
          <w:instrText xml:space="preserve"> PAGEREF _Toc354671689 \h </w:instrText>
        </w:r>
        <w:r>
          <w:rPr>
            <w:webHidden/>
          </w:rPr>
        </w:r>
        <w:r>
          <w:rPr>
            <w:webHidden/>
          </w:rPr>
          <w:fldChar w:fldCharType="separate"/>
        </w:r>
        <w:r>
          <w:rPr>
            <w:webHidden/>
          </w:rPr>
          <w:t>59</w:t>
        </w:r>
        <w:r>
          <w:rPr>
            <w:webHidden/>
          </w:rPr>
          <w:fldChar w:fldCharType="end"/>
        </w:r>
      </w:hyperlink>
    </w:p>
    <w:p w14:paraId="39BE3CF6" w14:textId="77777777" w:rsidR="00C06B9A" w:rsidRPr="00084B7C" w:rsidRDefault="00C06B9A">
      <w:pPr>
        <w:pStyle w:val="TOC1"/>
        <w:rPr>
          <w:rFonts w:ascii="Calibri" w:hAnsi="Calibri" w:cs="Times New Roman"/>
          <w:i w:val="0"/>
          <w:color w:val="auto"/>
          <w:sz w:val="22"/>
          <w:szCs w:val="22"/>
          <w:lang w:val="en-US" w:eastAsia="zh-TW"/>
        </w:rPr>
      </w:pPr>
      <w:hyperlink w:anchor="_Toc354671690" w:history="1">
        <w:r w:rsidRPr="008125CA">
          <w:rPr>
            <w:rStyle w:val="Hyperlink"/>
          </w:rPr>
          <w:t xml:space="preserve">900112SSC </w:t>
        </w:r>
        <w:r w:rsidRPr="00084B7C">
          <w:rPr>
            <w:rFonts w:ascii="Calibri" w:hAnsi="Calibri" w:cs="Times New Roman"/>
            <w:i w:val="0"/>
            <w:color w:val="auto"/>
            <w:sz w:val="22"/>
            <w:szCs w:val="22"/>
            <w:lang w:val="en-US" w:eastAsia="zh-TW"/>
          </w:rPr>
          <w:tab/>
        </w:r>
        <w:r w:rsidRPr="008125CA">
          <w:rPr>
            <w:rStyle w:val="Hyperlink"/>
          </w:rPr>
          <w:t>Theme course: Introduction to Social Systems (1)</w:t>
        </w:r>
        <w:r>
          <w:rPr>
            <w:webHidden/>
          </w:rPr>
          <w:tab/>
        </w:r>
        <w:r>
          <w:rPr>
            <w:webHidden/>
          </w:rPr>
          <w:fldChar w:fldCharType="begin"/>
        </w:r>
        <w:r>
          <w:rPr>
            <w:webHidden/>
          </w:rPr>
          <w:instrText xml:space="preserve"> PAGEREF _Toc354671690 \h </w:instrText>
        </w:r>
        <w:r>
          <w:rPr>
            <w:webHidden/>
          </w:rPr>
        </w:r>
        <w:r>
          <w:rPr>
            <w:webHidden/>
          </w:rPr>
          <w:fldChar w:fldCharType="separate"/>
        </w:r>
        <w:r>
          <w:rPr>
            <w:webHidden/>
          </w:rPr>
          <w:t>59</w:t>
        </w:r>
        <w:r>
          <w:rPr>
            <w:webHidden/>
          </w:rPr>
          <w:fldChar w:fldCharType="end"/>
        </w:r>
      </w:hyperlink>
    </w:p>
    <w:p w14:paraId="5235889A" w14:textId="77777777" w:rsidR="00C06B9A" w:rsidRPr="00084B7C" w:rsidRDefault="00C06B9A">
      <w:pPr>
        <w:pStyle w:val="TOC1"/>
        <w:rPr>
          <w:rFonts w:ascii="Calibri" w:hAnsi="Calibri" w:cs="Times New Roman"/>
          <w:i w:val="0"/>
          <w:color w:val="auto"/>
          <w:sz w:val="22"/>
          <w:szCs w:val="22"/>
          <w:lang w:val="en-US" w:eastAsia="zh-TW"/>
        </w:rPr>
      </w:pPr>
      <w:hyperlink w:anchor="_Toc354671691" w:history="1">
        <w:r w:rsidRPr="008125CA">
          <w:rPr>
            <w:rStyle w:val="Hyperlink"/>
          </w:rPr>
          <w:t xml:space="preserve">900113SSC </w:t>
        </w:r>
        <w:r w:rsidRPr="00084B7C">
          <w:rPr>
            <w:rFonts w:ascii="Calibri" w:hAnsi="Calibri" w:cs="Times New Roman"/>
            <w:i w:val="0"/>
            <w:color w:val="auto"/>
            <w:sz w:val="22"/>
            <w:szCs w:val="22"/>
            <w:lang w:val="en-US" w:eastAsia="zh-TW"/>
          </w:rPr>
          <w:tab/>
        </w:r>
        <w:r w:rsidRPr="008125CA">
          <w:rPr>
            <w:rStyle w:val="Hyperlink"/>
          </w:rPr>
          <w:t>Theme course: Introduction to Social Systems (2)</w:t>
        </w:r>
        <w:r>
          <w:rPr>
            <w:webHidden/>
          </w:rPr>
          <w:tab/>
        </w:r>
        <w:r>
          <w:rPr>
            <w:webHidden/>
          </w:rPr>
          <w:fldChar w:fldCharType="begin"/>
        </w:r>
        <w:r>
          <w:rPr>
            <w:webHidden/>
          </w:rPr>
          <w:instrText xml:space="preserve"> PAGEREF _Toc354671691 \h </w:instrText>
        </w:r>
        <w:r>
          <w:rPr>
            <w:webHidden/>
          </w:rPr>
        </w:r>
        <w:r>
          <w:rPr>
            <w:webHidden/>
          </w:rPr>
          <w:fldChar w:fldCharType="separate"/>
        </w:r>
        <w:r>
          <w:rPr>
            <w:webHidden/>
          </w:rPr>
          <w:t>59</w:t>
        </w:r>
        <w:r>
          <w:rPr>
            <w:webHidden/>
          </w:rPr>
          <w:fldChar w:fldCharType="end"/>
        </w:r>
      </w:hyperlink>
    </w:p>
    <w:p w14:paraId="6AC6509D" w14:textId="77777777" w:rsidR="00C06B9A" w:rsidRPr="00084B7C" w:rsidRDefault="00C06B9A">
      <w:pPr>
        <w:pStyle w:val="TOC1"/>
        <w:rPr>
          <w:rFonts w:ascii="Calibri" w:hAnsi="Calibri" w:cs="Times New Roman"/>
          <w:i w:val="0"/>
          <w:color w:val="auto"/>
          <w:sz w:val="22"/>
          <w:szCs w:val="22"/>
          <w:lang w:val="en-US" w:eastAsia="zh-TW"/>
        </w:rPr>
      </w:pPr>
      <w:hyperlink w:anchor="_Toc354671692" w:history="1">
        <w:r w:rsidRPr="008125CA">
          <w:rPr>
            <w:rStyle w:val="Hyperlink"/>
          </w:rPr>
          <w:t>900</w:t>
        </w:r>
        <w:r w:rsidRPr="008125CA">
          <w:rPr>
            <w:rStyle w:val="Hyperlink"/>
            <w:lang w:eastAsia="zh-TW"/>
          </w:rPr>
          <w:t>122</w:t>
        </w:r>
        <w:r w:rsidRPr="008125CA">
          <w:rPr>
            <w:rStyle w:val="Hyperlink"/>
          </w:rPr>
          <w:t>SSC</w:t>
        </w:r>
        <w:r w:rsidRPr="00084B7C">
          <w:rPr>
            <w:rFonts w:ascii="Calibri" w:hAnsi="Calibri" w:cs="Times New Roman"/>
            <w:i w:val="0"/>
            <w:color w:val="auto"/>
            <w:sz w:val="22"/>
            <w:szCs w:val="22"/>
            <w:lang w:val="en-US" w:eastAsia="zh-TW"/>
          </w:rPr>
          <w:tab/>
        </w:r>
        <w:r w:rsidRPr="008125CA">
          <w:rPr>
            <w:rStyle w:val="Hyperlink"/>
          </w:rPr>
          <w:t xml:space="preserve">Environmental </w:t>
        </w:r>
        <w:r w:rsidRPr="008125CA">
          <w:rPr>
            <w:rStyle w:val="Hyperlink"/>
            <w:lang w:eastAsia="zh-TW"/>
          </w:rPr>
          <w:t>Economics</w:t>
        </w:r>
        <w:r>
          <w:rPr>
            <w:webHidden/>
          </w:rPr>
          <w:tab/>
        </w:r>
        <w:r>
          <w:rPr>
            <w:webHidden/>
          </w:rPr>
          <w:fldChar w:fldCharType="begin"/>
        </w:r>
        <w:r>
          <w:rPr>
            <w:webHidden/>
          </w:rPr>
          <w:instrText xml:space="preserve"> PAGEREF _Toc354671692 \h </w:instrText>
        </w:r>
        <w:r>
          <w:rPr>
            <w:webHidden/>
          </w:rPr>
        </w:r>
        <w:r>
          <w:rPr>
            <w:webHidden/>
          </w:rPr>
          <w:fldChar w:fldCharType="separate"/>
        </w:r>
        <w:r>
          <w:rPr>
            <w:webHidden/>
          </w:rPr>
          <w:t>60</w:t>
        </w:r>
        <w:r>
          <w:rPr>
            <w:webHidden/>
          </w:rPr>
          <w:fldChar w:fldCharType="end"/>
        </w:r>
      </w:hyperlink>
    </w:p>
    <w:p w14:paraId="550F7A9D" w14:textId="77777777" w:rsidR="00C06B9A" w:rsidRPr="00084B7C" w:rsidRDefault="00C06B9A">
      <w:pPr>
        <w:pStyle w:val="TOC1"/>
        <w:rPr>
          <w:rFonts w:ascii="Calibri" w:hAnsi="Calibri" w:cs="Times New Roman"/>
          <w:i w:val="0"/>
          <w:color w:val="auto"/>
          <w:sz w:val="22"/>
          <w:szCs w:val="22"/>
          <w:lang w:val="en-US" w:eastAsia="zh-TW"/>
        </w:rPr>
      </w:pPr>
      <w:hyperlink w:anchor="_Toc354671693" w:history="1">
        <w:r w:rsidRPr="008125CA">
          <w:rPr>
            <w:rStyle w:val="Hyperlink"/>
          </w:rPr>
          <w:t>900131SSC</w:t>
        </w:r>
        <w:r w:rsidRPr="00084B7C">
          <w:rPr>
            <w:rFonts w:ascii="Calibri" w:hAnsi="Calibri" w:cs="Times New Roman"/>
            <w:i w:val="0"/>
            <w:color w:val="auto"/>
            <w:sz w:val="22"/>
            <w:szCs w:val="22"/>
            <w:lang w:val="en-US" w:eastAsia="zh-TW"/>
          </w:rPr>
          <w:tab/>
        </w:r>
        <w:r w:rsidRPr="008125CA">
          <w:rPr>
            <w:rStyle w:val="Hyperlink"/>
          </w:rPr>
          <w:t>Economic Thought in a Historical Perspective</w:t>
        </w:r>
        <w:r>
          <w:rPr>
            <w:webHidden/>
          </w:rPr>
          <w:tab/>
        </w:r>
        <w:r>
          <w:rPr>
            <w:webHidden/>
          </w:rPr>
          <w:fldChar w:fldCharType="begin"/>
        </w:r>
        <w:r>
          <w:rPr>
            <w:webHidden/>
          </w:rPr>
          <w:instrText xml:space="preserve"> PAGEREF _Toc354671693 \h </w:instrText>
        </w:r>
        <w:r>
          <w:rPr>
            <w:webHidden/>
          </w:rPr>
        </w:r>
        <w:r>
          <w:rPr>
            <w:webHidden/>
          </w:rPr>
          <w:fldChar w:fldCharType="separate"/>
        </w:r>
        <w:r>
          <w:rPr>
            <w:webHidden/>
          </w:rPr>
          <w:t>60</w:t>
        </w:r>
        <w:r>
          <w:rPr>
            <w:webHidden/>
          </w:rPr>
          <w:fldChar w:fldCharType="end"/>
        </w:r>
      </w:hyperlink>
    </w:p>
    <w:p w14:paraId="4DDFC24F" w14:textId="77777777" w:rsidR="00C06B9A" w:rsidRPr="00084B7C" w:rsidRDefault="00C06B9A">
      <w:pPr>
        <w:pStyle w:val="TOC1"/>
        <w:rPr>
          <w:rFonts w:ascii="Calibri" w:hAnsi="Calibri" w:cs="Times New Roman"/>
          <w:i w:val="0"/>
          <w:color w:val="auto"/>
          <w:sz w:val="22"/>
          <w:szCs w:val="22"/>
          <w:lang w:val="en-US" w:eastAsia="zh-TW"/>
        </w:rPr>
      </w:pPr>
      <w:hyperlink w:anchor="_Toc354671694" w:history="1">
        <w:r w:rsidRPr="008125CA">
          <w:rPr>
            <w:rStyle w:val="Hyperlink"/>
          </w:rPr>
          <w:t>900141S</w:t>
        </w:r>
        <w:r w:rsidRPr="008125CA">
          <w:rPr>
            <w:rStyle w:val="Hyperlink"/>
            <w:lang w:eastAsia="zh-TW"/>
          </w:rPr>
          <w:t>S</w:t>
        </w:r>
        <w:r w:rsidRPr="008125CA">
          <w:rPr>
            <w:rStyle w:val="Hyperlink"/>
          </w:rPr>
          <w:t>C</w:t>
        </w:r>
        <w:r w:rsidRPr="00084B7C">
          <w:rPr>
            <w:rFonts w:ascii="Calibri" w:hAnsi="Calibri" w:cs="Times New Roman"/>
            <w:i w:val="0"/>
            <w:color w:val="auto"/>
            <w:sz w:val="22"/>
            <w:szCs w:val="22"/>
            <w:lang w:val="en-US" w:eastAsia="zh-TW"/>
          </w:rPr>
          <w:tab/>
        </w:r>
        <w:r w:rsidRPr="008125CA">
          <w:rPr>
            <w:rStyle w:val="Hyperlink"/>
          </w:rPr>
          <w:t>Law and Society</w:t>
        </w:r>
        <w:r>
          <w:rPr>
            <w:webHidden/>
          </w:rPr>
          <w:tab/>
        </w:r>
        <w:r>
          <w:rPr>
            <w:webHidden/>
          </w:rPr>
          <w:fldChar w:fldCharType="begin"/>
        </w:r>
        <w:r>
          <w:rPr>
            <w:webHidden/>
          </w:rPr>
          <w:instrText xml:space="preserve"> PAGEREF _Toc354671694 \h </w:instrText>
        </w:r>
        <w:r>
          <w:rPr>
            <w:webHidden/>
          </w:rPr>
        </w:r>
        <w:r>
          <w:rPr>
            <w:webHidden/>
          </w:rPr>
          <w:fldChar w:fldCharType="separate"/>
        </w:r>
        <w:r>
          <w:rPr>
            <w:webHidden/>
          </w:rPr>
          <w:t>61</w:t>
        </w:r>
        <w:r>
          <w:rPr>
            <w:webHidden/>
          </w:rPr>
          <w:fldChar w:fldCharType="end"/>
        </w:r>
      </w:hyperlink>
    </w:p>
    <w:p w14:paraId="1C2E3269" w14:textId="77777777" w:rsidR="00C06B9A" w:rsidRPr="00084B7C" w:rsidRDefault="00C06B9A">
      <w:pPr>
        <w:pStyle w:val="TOC1"/>
        <w:rPr>
          <w:rFonts w:ascii="Calibri" w:hAnsi="Calibri" w:cs="Times New Roman"/>
          <w:i w:val="0"/>
          <w:color w:val="auto"/>
          <w:sz w:val="22"/>
          <w:szCs w:val="22"/>
          <w:lang w:val="en-US" w:eastAsia="zh-TW"/>
        </w:rPr>
      </w:pPr>
      <w:hyperlink w:anchor="_Toc354671695" w:history="1">
        <w:r w:rsidRPr="008125CA">
          <w:rPr>
            <w:rStyle w:val="Hyperlink"/>
          </w:rPr>
          <w:t>900151SCC</w:t>
        </w:r>
        <w:r w:rsidRPr="00084B7C">
          <w:rPr>
            <w:rFonts w:ascii="Calibri" w:hAnsi="Calibri" w:cs="Times New Roman"/>
            <w:i w:val="0"/>
            <w:color w:val="auto"/>
            <w:sz w:val="22"/>
            <w:szCs w:val="22"/>
            <w:lang w:val="en-US" w:eastAsia="zh-TW"/>
          </w:rPr>
          <w:tab/>
        </w:r>
        <w:r w:rsidRPr="008125CA">
          <w:rPr>
            <w:rStyle w:val="Hyperlink"/>
          </w:rPr>
          <w:t>Classical and Modern Political Thought</w:t>
        </w:r>
        <w:r>
          <w:rPr>
            <w:webHidden/>
          </w:rPr>
          <w:tab/>
        </w:r>
        <w:r>
          <w:rPr>
            <w:webHidden/>
          </w:rPr>
          <w:fldChar w:fldCharType="begin"/>
        </w:r>
        <w:r>
          <w:rPr>
            <w:webHidden/>
          </w:rPr>
          <w:instrText xml:space="preserve"> PAGEREF _Toc354671695 \h </w:instrText>
        </w:r>
        <w:r>
          <w:rPr>
            <w:webHidden/>
          </w:rPr>
        </w:r>
        <w:r>
          <w:rPr>
            <w:webHidden/>
          </w:rPr>
          <w:fldChar w:fldCharType="separate"/>
        </w:r>
        <w:r>
          <w:rPr>
            <w:webHidden/>
          </w:rPr>
          <w:t>61</w:t>
        </w:r>
        <w:r>
          <w:rPr>
            <w:webHidden/>
          </w:rPr>
          <w:fldChar w:fldCharType="end"/>
        </w:r>
      </w:hyperlink>
    </w:p>
    <w:p w14:paraId="3350943A" w14:textId="77777777" w:rsidR="00C06B9A" w:rsidRPr="00084B7C" w:rsidRDefault="00C06B9A">
      <w:pPr>
        <w:pStyle w:val="TOC1"/>
        <w:rPr>
          <w:rFonts w:ascii="Calibri" w:hAnsi="Calibri" w:cs="Times New Roman"/>
          <w:i w:val="0"/>
          <w:color w:val="auto"/>
          <w:sz w:val="22"/>
          <w:szCs w:val="22"/>
          <w:lang w:val="en-US" w:eastAsia="zh-TW"/>
        </w:rPr>
      </w:pPr>
      <w:hyperlink w:anchor="_Toc354671696" w:history="1">
        <w:r w:rsidRPr="008125CA">
          <w:rPr>
            <w:rStyle w:val="Hyperlink"/>
          </w:rPr>
          <w:t>900161SSC</w:t>
        </w:r>
        <w:r w:rsidRPr="00084B7C">
          <w:rPr>
            <w:rFonts w:ascii="Calibri" w:hAnsi="Calibri" w:cs="Times New Roman"/>
            <w:i w:val="0"/>
            <w:color w:val="auto"/>
            <w:sz w:val="22"/>
            <w:szCs w:val="22"/>
            <w:lang w:val="en-US" w:eastAsia="zh-TW"/>
          </w:rPr>
          <w:tab/>
        </w:r>
        <w:r w:rsidRPr="008125CA">
          <w:rPr>
            <w:rStyle w:val="Hyperlink"/>
          </w:rPr>
          <w:t>International Relations Theory and Practice</w:t>
        </w:r>
        <w:r>
          <w:rPr>
            <w:webHidden/>
          </w:rPr>
          <w:tab/>
        </w:r>
        <w:r>
          <w:rPr>
            <w:webHidden/>
          </w:rPr>
          <w:fldChar w:fldCharType="begin"/>
        </w:r>
        <w:r>
          <w:rPr>
            <w:webHidden/>
          </w:rPr>
          <w:instrText xml:space="preserve"> PAGEREF _Toc354671696 \h </w:instrText>
        </w:r>
        <w:r>
          <w:rPr>
            <w:webHidden/>
          </w:rPr>
        </w:r>
        <w:r>
          <w:rPr>
            <w:webHidden/>
          </w:rPr>
          <w:fldChar w:fldCharType="separate"/>
        </w:r>
        <w:r>
          <w:rPr>
            <w:webHidden/>
          </w:rPr>
          <w:t>62</w:t>
        </w:r>
        <w:r>
          <w:rPr>
            <w:webHidden/>
          </w:rPr>
          <w:fldChar w:fldCharType="end"/>
        </w:r>
      </w:hyperlink>
    </w:p>
    <w:p w14:paraId="355343BF" w14:textId="77777777" w:rsidR="00C06B9A" w:rsidRPr="00084B7C" w:rsidRDefault="00C06B9A">
      <w:pPr>
        <w:pStyle w:val="TOC1"/>
        <w:rPr>
          <w:rFonts w:ascii="Calibri" w:hAnsi="Calibri" w:cs="Times New Roman"/>
          <w:i w:val="0"/>
          <w:color w:val="auto"/>
          <w:sz w:val="22"/>
          <w:szCs w:val="22"/>
          <w:lang w:val="en-US" w:eastAsia="zh-TW"/>
        </w:rPr>
      </w:pPr>
      <w:hyperlink w:anchor="_Toc354671697" w:history="1">
        <w:r w:rsidRPr="008125CA">
          <w:rPr>
            <w:rStyle w:val="Hyperlink"/>
          </w:rPr>
          <w:t>900171SSC</w:t>
        </w:r>
        <w:r w:rsidRPr="00084B7C">
          <w:rPr>
            <w:rFonts w:ascii="Calibri" w:hAnsi="Calibri" w:cs="Times New Roman"/>
            <w:i w:val="0"/>
            <w:color w:val="auto"/>
            <w:sz w:val="22"/>
            <w:szCs w:val="22"/>
            <w:lang w:val="en-US" w:eastAsia="zh-TW"/>
          </w:rPr>
          <w:tab/>
        </w:r>
        <w:r w:rsidRPr="008125CA">
          <w:rPr>
            <w:rStyle w:val="Hyperlink"/>
          </w:rPr>
          <w:t>Classical and Modern Sociological Thought</w:t>
        </w:r>
        <w:r>
          <w:rPr>
            <w:webHidden/>
          </w:rPr>
          <w:tab/>
        </w:r>
        <w:r>
          <w:rPr>
            <w:webHidden/>
          </w:rPr>
          <w:fldChar w:fldCharType="begin"/>
        </w:r>
        <w:r>
          <w:rPr>
            <w:webHidden/>
          </w:rPr>
          <w:instrText xml:space="preserve"> PAGEREF _Toc354671697 \h </w:instrText>
        </w:r>
        <w:r>
          <w:rPr>
            <w:webHidden/>
          </w:rPr>
        </w:r>
        <w:r>
          <w:rPr>
            <w:webHidden/>
          </w:rPr>
          <w:fldChar w:fldCharType="separate"/>
        </w:r>
        <w:r>
          <w:rPr>
            <w:webHidden/>
          </w:rPr>
          <w:t>62</w:t>
        </w:r>
        <w:r>
          <w:rPr>
            <w:webHidden/>
          </w:rPr>
          <w:fldChar w:fldCharType="end"/>
        </w:r>
      </w:hyperlink>
    </w:p>
    <w:p w14:paraId="565AC596" w14:textId="77777777" w:rsidR="00C06B9A" w:rsidRPr="00084B7C" w:rsidRDefault="00C06B9A">
      <w:pPr>
        <w:pStyle w:val="TOC1"/>
        <w:rPr>
          <w:rFonts w:ascii="Calibri" w:hAnsi="Calibri" w:cs="Times New Roman"/>
          <w:i w:val="0"/>
          <w:color w:val="auto"/>
          <w:sz w:val="22"/>
          <w:szCs w:val="22"/>
          <w:lang w:val="en-US" w:eastAsia="zh-TW"/>
        </w:rPr>
      </w:pPr>
      <w:hyperlink w:anchor="_Toc354671698" w:history="1">
        <w:r w:rsidRPr="008125CA">
          <w:rPr>
            <w:rStyle w:val="Hyperlink"/>
          </w:rPr>
          <w:t>900181SSC</w:t>
        </w:r>
        <w:r w:rsidRPr="00084B7C">
          <w:rPr>
            <w:rFonts w:ascii="Calibri" w:hAnsi="Calibri" w:cs="Times New Roman"/>
            <w:i w:val="0"/>
            <w:color w:val="auto"/>
            <w:sz w:val="22"/>
            <w:szCs w:val="22"/>
            <w:lang w:val="en-US" w:eastAsia="zh-TW"/>
          </w:rPr>
          <w:tab/>
        </w:r>
        <w:r w:rsidRPr="008125CA">
          <w:rPr>
            <w:rStyle w:val="Hyperlink"/>
          </w:rPr>
          <w:t>Classical and Modern Anthropological Thought</w:t>
        </w:r>
        <w:r>
          <w:rPr>
            <w:webHidden/>
          </w:rPr>
          <w:tab/>
        </w:r>
        <w:r>
          <w:rPr>
            <w:webHidden/>
          </w:rPr>
          <w:fldChar w:fldCharType="begin"/>
        </w:r>
        <w:r>
          <w:rPr>
            <w:webHidden/>
          </w:rPr>
          <w:instrText xml:space="preserve"> PAGEREF _Toc354671698 \h </w:instrText>
        </w:r>
        <w:r>
          <w:rPr>
            <w:webHidden/>
          </w:rPr>
        </w:r>
        <w:r>
          <w:rPr>
            <w:webHidden/>
          </w:rPr>
          <w:fldChar w:fldCharType="separate"/>
        </w:r>
        <w:r>
          <w:rPr>
            <w:webHidden/>
          </w:rPr>
          <w:t>63</w:t>
        </w:r>
        <w:r>
          <w:rPr>
            <w:webHidden/>
          </w:rPr>
          <w:fldChar w:fldCharType="end"/>
        </w:r>
      </w:hyperlink>
    </w:p>
    <w:p w14:paraId="735AE51B" w14:textId="77777777" w:rsidR="00C06B9A" w:rsidRPr="00084B7C" w:rsidRDefault="00C06B9A">
      <w:pPr>
        <w:pStyle w:val="TOC1"/>
        <w:rPr>
          <w:rFonts w:ascii="Calibri" w:hAnsi="Calibri" w:cs="Times New Roman"/>
          <w:i w:val="0"/>
          <w:color w:val="auto"/>
          <w:sz w:val="22"/>
          <w:szCs w:val="22"/>
          <w:lang w:val="en-US" w:eastAsia="zh-TW"/>
        </w:rPr>
      </w:pPr>
      <w:hyperlink w:anchor="_Toc354671699" w:history="1">
        <w:r w:rsidRPr="008125CA">
          <w:rPr>
            <w:rStyle w:val="Hyperlink"/>
          </w:rPr>
          <w:t>900191SSC/SCI/HUM</w:t>
        </w:r>
        <w:r w:rsidRPr="00084B7C">
          <w:rPr>
            <w:rFonts w:ascii="Calibri" w:hAnsi="Calibri" w:cs="Times New Roman"/>
            <w:i w:val="0"/>
            <w:color w:val="auto"/>
            <w:sz w:val="22"/>
            <w:szCs w:val="22"/>
            <w:lang w:val="en-US" w:eastAsia="zh-TW"/>
          </w:rPr>
          <w:tab/>
        </w:r>
        <w:r w:rsidRPr="008125CA">
          <w:rPr>
            <w:rStyle w:val="Hyperlink"/>
          </w:rPr>
          <w:t>Theme course: Introduction to Information,   Communication, Cognition</w:t>
        </w:r>
        <w:r>
          <w:rPr>
            <w:webHidden/>
          </w:rPr>
          <w:tab/>
        </w:r>
        <w:r>
          <w:rPr>
            <w:webHidden/>
          </w:rPr>
          <w:fldChar w:fldCharType="begin"/>
        </w:r>
        <w:r>
          <w:rPr>
            <w:webHidden/>
          </w:rPr>
          <w:instrText xml:space="preserve"> PAGEREF _Toc354671699 \h </w:instrText>
        </w:r>
        <w:r>
          <w:rPr>
            <w:webHidden/>
          </w:rPr>
        </w:r>
        <w:r>
          <w:rPr>
            <w:webHidden/>
          </w:rPr>
          <w:fldChar w:fldCharType="separate"/>
        </w:r>
        <w:r>
          <w:rPr>
            <w:webHidden/>
          </w:rPr>
          <w:t>64</w:t>
        </w:r>
        <w:r>
          <w:rPr>
            <w:webHidden/>
          </w:rPr>
          <w:fldChar w:fldCharType="end"/>
        </w:r>
      </w:hyperlink>
    </w:p>
    <w:p w14:paraId="01141FF1" w14:textId="77777777" w:rsidR="00C06B9A" w:rsidRPr="00084B7C" w:rsidRDefault="00C06B9A">
      <w:pPr>
        <w:pStyle w:val="TOC1"/>
        <w:rPr>
          <w:rFonts w:ascii="Calibri" w:hAnsi="Calibri" w:cs="Times New Roman"/>
          <w:i w:val="0"/>
          <w:color w:val="auto"/>
          <w:sz w:val="22"/>
          <w:szCs w:val="22"/>
          <w:lang w:val="en-US" w:eastAsia="zh-TW"/>
        </w:rPr>
      </w:pPr>
      <w:hyperlink w:anchor="_Toc354671700" w:history="1">
        <w:r w:rsidRPr="008125CA">
          <w:rPr>
            <w:rStyle w:val="Hyperlink"/>
          </w:rPr>
          <w:t>900192SSC</w:t>
        </w:r>
        <w:r w:rsidRPr="00084B7C">
          <w:rPr>
            <w:rFonts w:ascii="Calibri" w:hAnsi="Calibri" w:cs="Times New Roman"/>
            <w:i w:val="0"/>
            <w:color w:val="auto"/>
            <w:sz w:val="22"/>
            <w:szCs w:val="22"/>
            <w:lang w:val="en-US" w:eastAsia="zh-TW"/>
          </w:rPr>
          <w:tab/>
        </w:r>
        <w:r w:rsidRPr="008125CA">
          <w:rPr>
            <w:rStyle w:val="Hyperlink"/>
          </w:rPr>
          <w:t xml:space="preserve"> Psychology</w:t>
        </w:r>
        <w:r>
          <w:rPr>
            <w:webHidden/>
          </w:rPr>
          <w:tab/>
        </w:r>
        <w:r>
          <w:rPr>
            <w:webHidden/>
          </w:rPr>
          <w:fldChar w:fldCharType="begin"/>
        </w:r>
        <w:r>
          <w:rPr>
            <w:webHidden/>
          </w:rPr>
          <w:instrText xml:space="preserve"> PAGEREF _Toc354671700 \h </w:instrText>
        </w:r>
        <w:r>
          <w:rPr>
            <w:webHidden/>
          </w:rPr>
        </w:r>
        <w:r>
          <w:rPr>
            <w:webHidden/>
          </w:rPr>
          <w:fldChar w:fldCharType="separate"/>
        </w:r>
        <w:r>
          <w:rPr>
            <w:webHidden/>
          </w:rPr>
          <w:t>64</w:t>
        </w:r>
        <w:r>
          <w:rPr>
            <w:webHidden/>
          </w:rPr>
          <w:fldChar w:fldCharType="end"/>
        </w:r>
      </w:hyperlink>
    </w:p>
    <w:p w14:paraId="7C1A2003" w14:textId="77777777" w:rsidR="00C06B9A" w:rsidRPr="00084B7C" w:rsidRDefault="00C06B9A">
      <w:pPr>
        <w:pStyle w:val="TOC1"/>
        <w:rPr>
          <w:rFonts w:ascii="Calibri" w:hAnsi="Calibri" w:cs="Times New Roman"/>
          <w:i w:val="0"/>
          <w:color w:val="auto"/>
          <w:sz w:val="22"/>
          <w:szCs w:val="22"/>
          <w:lang w:val="en-US" w:eastAsia="zh-TW"/>
        </w:rPr>
      </w:pPr>
      <w:hyperlink w:anchor="_Toc354671701" w:history="1">
        <w:r w:rsidRPr="008125CA">
          <w:rPr>
            <w:rStyle w:val="Hyperlink"/>
          </w:rPr>
          <w:t>900193SSC</w:t>
        </w:r>
        <w:r w:rsidRPr="00084B7C">
          <w:rPr>
            <w:rFonts w:ascii="Calibri" w:hAnsi="Calibri" w:cs="Times New Roman"/>
            <w:i w:val="0"/>
            <w:color w:val="auto"/>
            <w:sz w:val="22"/>
            <w:szCs w:val="22"/>
            <w:lang w:val="en-US" w:eastAsia="zh-TW"/>
          </w:rPr>
          <w:tab/>
        </w:r>
        <w:r w:rsidRPr="008125CA">
          <w:rPr>
            <w:rStyle w:val="Hyperlink"/>
          </w:rPr>
          <w:t xml:space="preserve"> Linguistics</w:t>
        </w:r>
        <w:r>
          <w:rPr>
            <w:webHidden/>
          </w:rPr>
          <w:tab/>
        </w:r>
        <w:r>
          <w:rPr>
            <w:webHidden/>
          </w:rPr>
          <w:fldChar w:fldCharType="begin"/>
        </w:r>
        <w:r>
          <w:rPr>
            <w:webHidden/>
          </w:rPr>
          <w:instrText xml:space="preserve"> PAGEREF _Toc354671701 \h </w:instrText>
        </w:r>
        <w:r>
          <w:rPr>
            <w:webHidden/>
          </w:rPr>
        </w:r>
        <w:r>
          <w:rPr>
            <w:webHidden/>
          </w:rPr>
          <w:fldChar w:fldCharType="separate"/>
        </w:r>
        <w:r>
          <w:rPr>
            <w:webHidden/>
          </w:rPr>
          <w:t>65</w:t>
        </w:r>
        <w:r>
          <w:rPr>
            <w:webHidden/>
          </w:rPr>
          <w:fldChar w:fldCharType="end"/>
        </w:r>
      </w:hyperlink>
    </w:p>
    <w:p w14:paraId="114B0D87" w14:textId="77777777" w:rsidR="00C06B9A" w:rsidRPr="00084B7C" w:rsidRDefault="00C06B9A">
      <w:pPr>
        <w:pStyle w:val="TOC1"/>
        <w:rPr>
          <w:rFonts w:ascii="Calibri" w:hAnsi="Calibri" w:cs="Times New Roman"/>
          <w:i w:val="0"/>
          <w:color w:val="auto"/>
          <w:sz w:val="22"/>
          <w:szCs w:val="22"/>
          <w:lang w:val="en-US" w:eastAsia="zh-TW"/>
        </w:rPr>
      </w:pPr>
      <w:hyperlink w:anchor="_Toc354671702" w:history="1">
        <w:r w:rsidRPr="008125CA">
          <w:rPr>
            <w:rStyle w:val="Hyperlink"/>
          </w:rPr>
          <w:t xml:space="preserve">900222SSC/SCI </w:t>
        </w:r>
        <w:r>
          <w:rPr>
            <w:rStyle w:val="Hyperlink"/>
            <w:rFonts w:hint="eastAsia"/>
            <w:lang w:eastAsia="zh-TW"/>
          </w:rPr>
          <w:tab/>
        </w:r>
        <w:r w:rsidRPr="008125CA">
          <w:rPr>
            <w:rStyle w:val="Hyperlink"/>
          </w:rPr>
          <w:t>Risk Management and Natural Hazards</w:t>
        </w:r>
        <w:r>
          <w:rPr>
            <w:webHidden/>
          </w:rPr>
          <w:tab/>
        </w:r>
        <w:r>
          <w:rPr>
            <w:webHidden/>
          </w:rPr>
          <w:fldChar w:fldCharType="begin"/>
        </w:r>
        <w:r>
          <w:rPr>
            <w:webHidden/>
          </w:rPr>
          <w:instrText xml:space="preserve"> PAGEREF _Toc354671702 \h </w:instrText>
        </w:r>
        <w:r>
          <w:rPr>
            <w:webHidden/>
          </w:rPr>
        </w:r>
        <w:r>
          <w:rPr>
            <w:webHidden/>
          </w:rPr>
          <w:fldChar w:fldCharType="separate"/>
        </w:r>
        <w:r>
          <w:rPr>
            <w:webHidden/>
          </w:rPr>
          <w:t>65</w:t>
        </w:r>
        <w:r>
          <w:rPr>
            <w:webHidden/>
          </w:rPr>
          <w:fldChar w:fldCharType="end"/>
        </w:r>
      </w:hyperlink>
    </w:p>
    <w:p w14:paraId="0752AB6B" w14:textId="77777777" w:rsidR="00C06B9A" w:rsidRPr="00084B7C" w:rsidRDefault="00C06B9A">
      <w:pPr>
        <w:pStyle w:val="TOC1"/>
        <w:rPr>
          <w:rFonts w:ascii="Calibri" w:hAnsi="Calibri" w:cs="Times New Roman"/>
          <w:i w:val="0"/>
          <w:color w:val="auto"/>
          <w:sz w:val="22"/>
          <w:szCs w:val="22"/>
          <w:lang w:val="en-US" w:eastAsia="zh-TW"/>
        </w:rPr>
      </w:pPr>
      <w:hyperlink w:anchor="_Toc354671703" w:history="1">
        <w:r w:rsidRPr="008125CA">
          <w:rPr>
            <w:rStyle w:val="Hyperlink"/>
          </w:rPr>
          <w:t xml:space="preserve">900225SSC </w:t>
        </w:r>
        <w:r>
          <w:rPr>
            <w:rStyle w:val="Hyperlink"/>
            <w:rFonts w:hint="eastAsia"/>
            <w:lang w:eastAsia="zh-TW"/>
          </w:rPr>
          <w:tab/>
        </w:r>
        <w:r w:rsidRPr="008125CA">
          <w:rPr>
            <w:rStyle w:val="Hyperlink"/>
          </w:rPr>
          <w:t>Environmental Law and Policy</w:t>
        </w:r>
        <w:r>
          <w:rPr>
            <w:webHidden/>
          </w:rPr>
          <w:tab/>
        </w:r>
        <w:r>
          <w:rPr>
            <w:webHidden/>
          </w:rPr>
          <w:fldChar w:fldCharType="begin"/>
        </w:r>
        <w:r>
          <w:rPr>
            <w:webHidden/>
          </w:rPr>
          <w:instrText xml:space="preserve"> PAGEREF _Toc354671703 \h </w:instrText>
        </w:r>
        <w:r>
          <w:rPr>
            <w:webHidden/>
          </w:rPr>
        </w:r>
        <w:r>
          <w:rPr>
            <w:webHidden/>
          </w:rPr>
          <w:fldChar w:fldCharType="separate"/>
        </w:r>
        <w:r>
          <w:rPr>
            <w:webHidden/>
          </w:rPr>
          <w:t>66</w:t>
        </w:r>
        <w:r>
          <w:rPr>
            <w:webHidden/>
          </w:rPr>
          <w:fldChar w:fldCharType="end"/>
        </w:r>
      </w:hyperlink>
    </w:p>
    <w:p w14:paraId="0986E444" w14:textId="77777777" w:rsidR="00C06B9A" w:rsidRPr="00084B7C" w:rsidRDefault="00C06B9A">
      <w:pPr>
        <w:pStyle w:val="TOC1"/>
        <w:rPr>
          <w:rFonts w:ascii="Calibri" w:hAnsi="Calibri" w:cs="Times New Roman"/>
          <w:i w:val="0"/>
          <w:color w:val="auto"/>
          <w:sz w:val="22"/>
          <w:szCs w:val="22"/>
          <w:lang w:val="en-US" w:eastAsia="zh-TW"/>
        </w:rPr>
      </w:pPr>
      <w:hyperlink w:anchor="_Toc354671704" w:history="1">
        <w:r w:rsidRPr="008125CA">
          <w:rPr>
            <w:rStyle w:val="Hyperlink"/>
          </w:rPr>
          <w:t>900226SSC</w:t>
        </w:r>
        <w:r w:rsidRPr="00084B7C">
          <w:rPr>
            <w:rFonts w:ascii="Calibri" w:hAnsi="Calibri" w:cs="Times New Roman"/>
            <w:i w:val="0"/>
            <w:color w:val="auto"/>
            <w:sz w:val="22"/>
            <w:szCs w:val="22"/>
            <w:lang w:val="en-US" w:eastAsia="zh-TW"/>
          </w:rPr>
          <w:tab/>
        </w:r>
        <w:r w:rsidRPr="008125CA">
          <w:rPr>
            <w:rStyle w:val="Hyperlink"/>
          </w:rPr>
          <w:t>The Sustainable City</w:t>
        </w:r>
        <w:r>
          <w:rPr>
            <w:webHidden/>
          </w:rPr>
          <w:tab/>
        </w:r>
        <w:r>
          <w:rPr>
            <w:webHidden/>
          </w:rPr>
          <w:fldChar w:fldCharType="begin"/>
        </w:r>
        <w:r>
          <w:rPr>
            <w:webHidden/>
          </w:rPr>
          <w:instrText xml:space="preserve"> PAGEREF _Toc354671704 \h </w:instrText>
        </w:r>
        <w:r>
          <w:rPr>
            <w:webHidden/>
          </w:rPr>
        </w:r>
        <w:r>
          <w:rPr>
            <w:webHidden/>
          </w:rPr>
          <w:fldChar w:fldCharType="separate"/>
        </w:r>
        <w:r>
          <w:rPr>
            <w:webHidden/>
          </w:rPr>
          <w:t>67</w:t>
        </w:r>
        <w:r>
          <w:rPr>
            <w:webHidden/>
          </w:rPr>
          <w:fldChar w:fldCharType="end"/>
        </w:r>
      </w:hyperlink>
    </w:p>
    <w:p w14:paraId="16EFC79E" w14:textId="77777777" w:rsidR="00C06B9A" w:rsidRPr="00084B7C" w:rsidRDefault="00C06B9A">
      <w:pPr>
        <w:pStyle w:val="TOC1"/>
        <w:rPr>
          <w:rFonts w:ascii="Calibri" w:hAnsi="Calibri" w:cs="Times New Roman"/>
          <w:i w:val="0"/>
          <w:color w:val="auto"/>
          <w:sz w:val="22"/>
          <w:szCs w:val="22"/>
          <w:lang w:val="en-US" w:eastAsia="zh-TW"/>
        </w:rPr>
      </w:pPr>
      <w:hyperlink w:anchor="_Toc354671705" w:history="1">
        <w:r w:rsidRPr="008125CA">
          <w:rPr>
            <w:rStyle w:val="Hyperlink"/>
          </w:rPr>
          <w:t>900231SSC</w:t>
        </w:r>
        <w:r w:rsidRPr="00084B7C">
          <w:rPr>
            <w:rFonts w:ascii="Calibri" w:hAnsi="Calibri" w:cs="Times New Roman"/>
            <w:i w:val="0"/>
            <w:color w:val="auto"/>
            <w:sz w:val="22"/>
            <w:szCs w:val="22"/>
            <w:lang w:val="en-US" w:eastAsia="zh-TW"/>
          </w:rPr>
          <w:tab/>
        </w:r>
        <w:r w:rsidRPr="008125CA">
          <w:rPr>
            <w:rStyle w:val="Hyperlink"/>
          </w:rPr>
          <w:t>Fundamentals of Micro- and Macro-Economics</w:t>
        </w:r>
        <w:r>
          <w:rPr>
            <w:webHidden/>
          </w:rPr>
          <w:tab/>
        </w:r>
        <w:r>
          <w:rPr>
            <w:webHidden/>
          </w:rPr>
          <w:fldChar w:fldCharType="begin"/>
        </w:r>
        <w:r>
          <w:rPr>
            <w:webHidden/>
          </w:rPr>
          <w:instrText xml:space="preserve"> PAGEREF _Toc354671705 \h </w:instrText>
        </w:r>
        <w:r>
          <w:rPr>
            <w:webHidden/>
          </w:rPr>
        </w:r>
        <w:r>
          <w:rPr>
            <w:webHidden/>
          </w:rPr>
          <w:fldChar w:fldCharType="separate"/>
        </w:r>
        <w:r>
          <w:rPr>
            <w:webHidden/>
          </w:rPr>
          <w:t>68</w:t>
        </w:r>
        <w:r>
          <w:rPr>
            <w:webHidden/>
          </w:rPr>
          <w:fldChar w:fldCharType="end"/>
        </w:r>
      </w:hyperlink>
    </w:p>
    <w:p w14:paraId="07C9B3BF" w14:textId="77777777" w:rsidR="00C06B9A" w:rsidRPr="00084B7C" w:rsidRDefault="00C06B9A">
      <w:pPr>
        <w:pStyle w:val="TOC1"/>
        <w:rPr>
          <w:rFonts w:ascii="Calibri" w:hAnsi="Calibri" w:cs="Times New Roman"/>
          <w:i w:val="0"/>
          <w:color w:val="auto"/>
          <w:sz w:val="22"/>
          <w:szCs w:val="22"/>
          <w:lang w:val="en-US" w:eastAsia="zh-TW"/>
        </w:rPr>
      </w:pPr>
      <w:hyperlink w:anchor="_Toc354671706" w:history="1">
        <w:r w:rsidRPr="008125CA">
          <w:rPr>
            <w:rStyle w:val="Hyperlink"/>
          </w:rPr>
          <w:t>900232SSC</w:t>
        </w:r>
        <w:r w:rsidRPr="00084B7C">
          <w:rPr>
            <w:rFonts w:ascii="Calibri" w:hAnsi="Calibri" w:cs="Times New Roman"/>
            <w:i w:val="0"/>
            <w:color w:val="auto"/>
            <w:sz w:val="22"/>
            <w:szCs w:val="22"/>
            <w:lang w:val="en-US" w:eastAsia="zh-TW"/>
          </w:rPr>
          <w:tab/>
        </w:r>
        <w:r w:rsidRPr="008125CA">
          <w:rPr>
            <w:rStyle w:val="Hyperlink"/>
          </w:rPr>
          <w:t>International Political Economy (IPE)</w:t>
        </w:r>
        <w:r>
          <w:rPr>
            <w:webHidden/>
          </w:rPr>
          <w:tab/>
        </w:r>
        <w:r>
          <w:rPr>
            <w:webHidden/>
          </w:rPr>
          <w:fldChar w:fldCharType="begin"/>
        </w:r>
        <w:r>
          <w:rPr>
            <w:webHidden/>
          </w:rPr>
          <w:instrText xml:space="preserve"> PAGEREF _Toc354671706 \h </w:instrText>
        </w:r>
        <w:r>
          <w:rPr>
            <w:webHidden/>
          </w:rPr>
        </w:r>
        <w:r>
          <w:rPr>
            <w:webHidden/>
          </w:rPr>
          <w:fldChar w:fldCharType="separate"/>
        </w:r>
        <w:r>
          <w:rPr>
            <w:webHidden/>
          </w:rPr>
          <w:t>68</w:t>
        </w:r>
        <w:r>
          <w:rPr>
            <w:webHidden/>
          </w:rPr>
          <w:fldChar w:fldCharType="end"/>
        </w:r>
      </w:hyperlink>
    </w:p>
    <w:p w14:paraId="60015477" w14:textId="77777777" w:rsidR="00C06B9A" w:rsidRPr="00084B7C" w:rsidRDefault="00C06B9A">
      <w:pPr>
        <w:pStyle w:val="TOC1"/>
        <w:rPr>
          <w:rFonts w:ascii="Calibri" w:hAnsi="Calibri" w:cs="Times New Roman"/>
          <w:i w:val="0"/>
          <w:color w:val="auto"/>
          <w:sz w:val="22"/>
          <w:szCs w:val="22"/>
          <w:lang w:val="en-US" w:eastAsia="zh-TW"/>
        </w:rPr>
      </w:pPr>
      <w:hyperlink w:anchor="_Toc354671707" w:history="1">
        <w:r w:rsidRPr="008125CA">
          <w:rPr>
            <w:rStyle w:val="Hyperlink"/>
          </w:rPr>
          <w:t>900233SSC</w:t>
        </w:r>
        <w:r w:rsidRPr="00084B7C">
          <w:rPr>
            <w:rFonts w:ascii="Calibri" w:hAnsi="Calibri" w:cs="Times New Roman"/>
            <w:i w:val="0"/>
            <w:color w:val="auto"/>
            <w:sz w:val="22"/>
            <w:szCs w:val="22"/>
            <w:lang w:val="en-US" w:eastAsia="zh-TW"/>
          </w:rPr>
          <w:tab/>
        </w:r>
        <w:r w:rsidRPr="008125CA">
          <w:rPr>
            <w:rStyle w:val="Hyperlink"/>
          </w:rPr>
          <w:t>International Trade, Growth and Development</w:t>
        </w:r>
        <w:r>
          <w:rPr>
            <w:webHidden/>
          </w:rPr>
          <w:tab/>
        </w:r>
        <w:r>
          <w:rPr>
            <w:webHidden/>
          </w:rPr>
          <w:fldChar w:fldCharType="begin"/>
        </w:r>
        <w:r>
          <w:rPr>
            <w:webHidden/>
          </w:rPr>
          <w:instrText xml:space="preserve"> PAGEREF _Toc354671707 \h </w:instrText>
        </w:r>
        <w:r>
          <w:rPr>
            <w:webHidden/>
          </w:rPr>
        </w:r>
        <w:r>
          <w:rPr>
            <w:webHidden/>
          </w:rPr>
          <w:fldChar w:fldCharType="separate"/>
        </w:r>
        <w:r>
          <w:rPr>
            <w:webHidden/>
          </w:rPr>
          <w:t>69</w:t>
        </w:r>
        <w:r>
          <w:rPr>
            <w:webHidden/>
          </w:rPr>
          <w:fldChar w:fldCharType="end"/>
        </w:r>
      </w:hyperlink>
    </w:p>
    <w:p w14:paraId="2E124E45" w14:textId="77777777" w:rsidR="00C06B9A" w:rsidRPr="00084B7C" w:rsidRDefault="00C06B9A">
      <w:pPr>
        <w:pStyle w:val="TOC1"/>
        <w:rPr>
          <w:rFonts w:ascii="Calibri" w:hAnsi="Calibri" w:cs="Times New Roman"/>
          <w:i w:val="0"/>
          <w:color w:val="auto"/>
          <w:sz w:val="22"/>
          <w:szCs w:val="22"/>
          <w:lang w:val="en-US" w:eastAsia="zh-TW"/>
        </w:rPr>
      </w:pPr>
      <w:hyperlink w:anchor="_Toc354671708" w:history="1">
        <w:r w:rsidRPr="008125CA">
          <w:rPr>
            <w:rStyle w:val="Hyperlink"/>
          </w:rPr>
          <w:t>900241SSC</w:t>
        </w:r>
        <w:r w:rsidRPr="00084B7C">
          <w:rPr>
            <w:rFonts w:ascii="Calibri" w:hAnsi="Calibri" w:cs="Times New Roman"/>
            <w:i w:val="0"/>
            <w:color w:val="auto"/>
            <w:sz w:val="22"/>
            <w:szCs w:val="22"/>
            <w:lang w:val="en-US" w:eastAsia="zh-TW"/>
          </w:rPr>
          <w:tab/>
        </w:r>
        <w:r w:rsidR="00461009">
          <w:rPr>
            <w:rStyle w:val="Hyperlink"/>
          </w:rPr>
          <w:t>Co</w:t>
        </w:r>
        <w:r w:rsidR="00461009">
          <w:rPr>
            <w:rStyle w:val="Hyperlink"/>
            <w:rFonts w:hint="eastAsia"/>
            <w:lang w:eastAsia="zh-TW"/>
          </w:rPr>
          <w:t>mparative</w:t>
        </w:r>
        <w:r w:rsidRPr="008125CA">
          <w:rPr>
            <w:rStyle w:val="Hyperlink"/>
          </w:rPr>
          <w:t xml:space="preserve"> Law</w:t>
        </w:r>
        <w:r>
          <w:rPr>
            <w:webHidden/>
          </w:rPr>
          <w:tab/>
        </w:r>
        <w:r>
          <w:rPr>
            <w:webHidden/>
          </w:rPr>
          <w:fldChar w:fldCharType="begin"/>
        </w:r>
        <w:r>
          <w:rPr>
            <w:webHidden/>
          </w:rPr>
          <w:instrText xml:space="preserve"> PAGEREF _Toc354671708 \h </w:instrText>
        </w:r>
        <w:r>
          <w:rPr>
            <w:webHidden/>
          </w:rPr>
        </w:r>
        <w:r>
          <w:rPr>
            <w:webHidden/>
          </w:rPr>
          <w:fldChar w:fldCharType="separate"/>
        </w:r>
        <w:r>
          <w:rPr>
            <w:webHidden/>
          </w:rPr>
          <w:t>69</w:t>
        </w:r>
        <w:r>
          <w:rPr>
            <w:webHidden/>
          </w:rPr>
          <w:fldChar w:fldCharType="end"/>
        </w:r>
      </w:hyperlink>
    </w:p>
    <w:p w14:paraId="0F517C45" w14:textId="77777777" w:rsidR="00C06B9A" w:rsidRPr="00084B7C" w:rsidRDefault="00C06B9A">
      <w:pPr>
        <w:pStyle w:val="TOC1"/>
        <w:rPr>
          <w:rFonts w:ascii="Calibri" w:hAnsi="Calibri" w:cs="Times New Roman"/>
          <w:i w:val="0"/>
          <w:color w:val="auto"/>
          <w:sz w:val="22"/>
          <w:szCs w:val="22"/>
          <w:lang w:val="en-US" w:eastAsia="zh-TW"/>
        </w:rPr>
      </w:pPr>
      <w:hyperlink w:anchor="_Toc354671709" w:history="1">
        <w:r w:rsidRPr="008125CA">
          <w:rPr>
            <w:rStyle w:val="Hyperlink"/>
          </w:rPr>
          <w:t>990242SSC</w:t>
        </w:r>
        <w:r w:rsidRPr="00084B7C">
          <w:rPr>
            <w:rFonts w:ascii="Calibri" w:hAnsi="Calibri" w:cs="Times New Roman"/>
            <w:i w:val="0"/>
            <w:color w:val="auto"/>
            <w:sz w:val="22"/>
            <w:szCs w:val="22"/>
            <w:lang w:val="en-US" w:eastAsia="zh-TW"/>
          </w:rPr>
          <w:tab/>
        </w:r>
        <w:r w:rsidRPr="008125CA">
          <w:rPr>
            <w:rStyle w:val="Hyperlink"/>
          </w:rPr>
          <w:t>Human Rights Law and Politics</w:t>
        </w:r>
        <w:r>
          <w:rPr>
            <w:webHidden/>
          </w:rPr>
          <w:tab/>
        </w:r>
        <w:r>
          <w:rPr>
            <w:webHidden/>
          </w:rPr>
          <w:fldChar w:fldCharType="begin"/>
        </w:r>
        <w:r>
          <w:rPr>
            <w:webHidden/>
          </w:rPr>
          <w:instrText xml:space="preserve"> PAGEREF _Toc354671709 \h </w:instrText>
        </w:r>
        <w:r>
          <w:rPr>
            <w:webHidden/>
          </w:rPr>
        </w:r>
        <w:r>
          <w:rPr>
            <w:webHidden/>
          </w:rPr>
          <w:fldChar w:fldCharType="separate"/>
        </w:r>
        <w:r>
          <w:rPr>
            <w:webHidden/>
          </w:rPr>
          <w:t>70</w:t>
        </w:r>
        <w:r>
          <w:rPr>
            <w:webHidden/>
          </w:rPr>
          <w:fldChar w:fldCharType="end"/>
        </w:r>
      </w:hyperlink>
    </w:p>
    <w:p w14:paraId="44191651" w14:textId="77777777" w:rsidR="00C06B9A" w:rsidRPr="00084B7C" w:rsidRDefault="00C06B9A">
      <w:pPr>
        <w:pStyle w:val="TOC1"/>
        <w:rPr>
          <w:rFonts w:ascii="Calibri" w:hAnsi="Calibri" w:cs="Times New Roman"/>
          <w:i w:val="0"/>
          <w:color w:val="auto"/>
          <w:sz w:val="22"/>
          <w:szCs w:val="22"/>
          <w:lang w:val="en-US" w:eastAsia="zh-TW"/>
        </w:rPr>
      </w:pPr>
      <w:hyperlink w:anchor="_Toc354671710" w:history="1">
        <w:r w:rsidRPr="008125CA">
          <w:rPr>
            <w:rStyle w:val="Hyperlink"/>
          </w:rPr>
          <w:t>900251SSC</w:t>
        </w:r>
        <w:r w:rsidRPr="00084B7C">
          <w:rPr>
            <w:rFonts w:ascii="Calibri" w:hAnsi="Calibri" w:cs="Times New Roman"/>
            <w:i w:val="0"/>
            <w:color w:val="auto"/>
            <w:sz w:val="22"/>
            <w:szCs w:val="22"/>
            <w:lang w:val="en-US" w:eastAsia="zh-TW"/>
          </w:rPr>
          <w:tab/>
        </w:r>
        <w:r w:rsidRPr="008125CA">
          <w:rPr>
            <w:rStyle w:val="Hyperlink"/>
          </w:rPr>
          <w:t xml:space="preserve"> Comparative Democracy</w:t>
        </w:r>
        <w:r>
          <w:rPr>
            <w:webHidden/>
          </w:rPr>
          <w:tab/>
        </w:r>
        <w:r>
          <w:rPr>
            <w:webHidden/>
          </w:rPr>
          <w:fldChar w:fldCharType="begin"/>
        </w:r>
        <w:r>
          <w:rPr>
            <w:webHidden/>
          </w:rPr>
          <w:instrText xml:space="preserve"> PAGEREF _Toc354671710 \h </w:instrText>
        </w:r>
        <w:r>
          <w:rPr>
            <w:webHidden/>
          </w:rPr>
        </w:r>
        <w:r>
          <w:rPr>
            <w:webHidden/>
          </w:rPr>
          <w:fldChar w:fldCharType="separate"/>
        </w:r>
        <w:r>
          <w:rPr>
            <w:webHidden/>
          </w:rPr>
          <w:t>70</w:t>
        </w:r>
        <w:r>
          <w:rPr>
            <w:webHidden/>
          </w:rPr>
          <w:fldChar w:fldCharType="end"/>
        </w:r>
      </w:hyperlink>
    </w:p>
    <w:p w14:paraId="117A048F" w14:textId="77777777" w:rsidR="00C06B9A" w:rsidRPr="00084B7C" w:rsidRDefault="00C06B9A">
      <w:pPr>
        <w:pStyle w:val="TOC1"/>
        <w:rPr>
          <w:rFonts w:ascii="Calibri" w:hAnsi="Calibri" w:cs="Times New Roman"/>
          <w:i w:val="0"/>
          <w:color w:val="auto"/>
          <w:sz w:val="22"/>
          <w:szCs w:val="22"/>
          <w:lang w:val="en-US" w:eastAsia="zh-TW"/>
        </w:rPr>
      </w:pPr>
      <w:hyperlink w:anchor="_Toc354671711" w:history="1">
        <w:r w:rsidRPr="008125CA">
          <w:rPr>
            <w:rStyle w:val="Hyperlink"/>
          </w:rPr>
          <w:t>900252SSC</w:t>
        </w:r>
        <w:r w:rsidRPr="00084B7C">
          <w:rPr>
            <w:rFonts w:ascii="Calibri" w:hAnsi="Calibri" w:cs="Times New Roman"/>
            <w:i w:val="0"/>
            <w:color w:val="auto"/>
            <w:sz w:val="22"/>
            <w:szCs w:val="22"/>
            <w:lang w:val="en-US" w:eastAsia="zh-TW"/>
          </w:rPr>
          <w:tab/>
        </w:r>
        <w:r w:rsidRPr="008125CA">
          <w:rPr>
            <w:rStyle w:val="Hyperlink"/>
          </w:rPr>
          <w:t>The Politics of Modernity</w:t>
        </w:r>
        <w:r>
          <w:rPr>
            <w:webHidden/>
          </w:rPr>
          <w:tab/>
        </w:r>
        <w:r>
          <w:rPr>
            <w:webHidden/>
          </w:rPr>
          <w:fldChar w:fldCharType="begin"/>
        </w:r>
        <w:r>
          <w:rPr>
            <w:webHidden/>
          </w:rPr>
          <w:instrText xml:space="preserve"> PAGEREF _Toc354671711 \h </w:instrText>
        </w:r>
        <w:r>
          <w:rPr>
            <w:webHidden/>
          </w:rPr>
        </w:r>
        <w:r>
          <w:rPr>
            <w:webHidden/>
          </w:rPr>
          <w:fldChar w:fldCharType="separate"/>
        </w:r>
        <w:r>
          <w:rPr>
            <w:webHidden/>
          </w:rPr>
          <w:t>71</w:t>
        </w:r>
        <w:r>
          <w:rPr>
            <w:webHidden/>
          </w:rPr>
          <w:fldChar w:fldCharType="end"/>
        </w:r>
      </w:hyperlink>
    </w:p>
    <w:p w14:paraId="110DA157" w14:textId="77777777" w:rsidR="00C06B9A" w:rsidRPr="00084B7C" w:rsidRDefault="00C06B9A">
      <w:pPr>
        <w:pStyle w:val="TOC1"/>
        <w:rPr>
          <w:rFonts w:ascii="Calibri" w:hAnsi="Calibri" w:cs="Times New Roman"/>
          <w:i w:val="0"/>
          <w:color w:val="auto"/>
          <w:sz w:val="22"/>
          <w:szCs w:val="22"/>
          <w:lang w:val="en-US" w:eastAsia="zh-TW"/>
        </w:rPr>
      </w:pPr>
      <w:hyperlink w:anchor="_Toc354671712" w:history="1">
        <w:r w:rsidRPr="008125CA">
          <w:rPr>
            <w:rStyle w:val="Hyperlink"/>
          </w:rPr>
          <w:t>900253SSC</w:t>
        </w:r>
        <w:r w:rsidRPr="00084B7C">
          <w:rPr>
            <w:rFonts w:ascii="Calibri" w:hAnsi="Calibri" w:cs="Times New Roman"/>
            <w:i w:val="0"/>
            <w:color w:val="auto"/>
            <w:sz w:val="22"/>
            <w:szCs w:val="22"/>
            <w:lang w:val="en-US" w:eastAsia="zh-TW"/>
          </w:rPr>
          <w:tab/>
        </w:r>
        <w:r w:rsidRPr="008125CA">
          <w:rPr>
            <w:rStyle w:val="Hyperlink"/>
          </w:rPr>
          <w:t>The Middle East Today</w:t>
        </w:r>
        <w:r>
          <w:rPr>
            <w:webHidden/>
          </w:rPr>
          <w:tab/>
        </w:r>
        <w:r>
          <w:rPr>
            <w:webHidden/>
          </w:rPr>
          <w:fldChar w:fldCharType="begin"/>
        </w:r>
        <w:r>
          <w:rPr>
            <w:webHidden/>
          </w:rPr>
          <w:instrText xml:space="preserve"> PAGEREF _Toc354671712 \h </w:instrText>
        </w:r>
        <w:r>
          <w:rPr>
            <w:webHidden/>
          </w:rPr>
        </w:r>
        <w:r>
          <w:rPr>
            <w:webHidden/>
          </w:rPr>
          <w:fldChar w:fldCharType="separate"/>
        </w:r>
        <w:r>
          <w:rPr>
            <w:webHidden/>
          </w:rPr>
          <w:t>71</w:t>
        </w:r>
        <w:r>
          <w:rPr>
            <w:webHidden/>
          </w:rPr>
          <w:fldChar w:fldCharType="end"/>
        </w:r>
      </w:hyperlink>
    </w:p>
    <w:p w14:paraId="52F353B5" w14:textId="77777777" w:rsidR="00C06B9A" w:rsidRPr="00084B7C" w:rsidRDefault="00C06B9A">
      <w:pPr>
        <w:pStyle w:val="TOC1"/>
        <w:rPr>
          <w:rFonts w:ascii="Calibri" w:hAnsi="Calibri" w:cs="Times New Roman"/>
          <w:i w:val="0"/>
          <w:color w:val="auto"/>
          <w:sz w:val="22"/>
          <w:szCs w:val="22"/>
          <w:lang w:val="en-US" w:eastAsia="zh-TW"/>
        </w:rPr>
      </w:pPr>
      <w:hyperlink w:anchor="_Toc354671713" w:history="1">
        <w:r w:rsidRPr="008125CA">
          <w:rPr>
            <w:rStyle w:val="Hyperlink"/>
          </w:rPr>
          <w:t>900262SSC</w:t>
        </w:r>
        <w:r w:rsidRPr="00084B7C">
          <w:rPr>
            <w:rFonts w:ascii="Calibri" w:hAnsi="Calibri" w:cs="Times New Roman"/>
            <w:i w:val="0"/>
            <w:color w:val="auto"/>
            <w:sz w:val="22"/>
            <w:szCs w:val="22"/>
            <w:lang w:val="en-US" w:eastAsia="zh-TW"/>
          </w:rPr>
          <w:tab/>
        </w:r>
        <w:r w:rsidRPr="008125CA">
          <w:rPr>
            <w:rStyle w:val="Hyperlink"/>
          </w:rPr>
          <w:t>European Integration</w:t>
        </w:r>
        <w:r>
          <w:rPr>
            <w:webHidden/>
          </w:rPr>
          <w:tab/>
        </w:r>
        <w:r>
          <w:rPr>
            <w:webHidden/>
          </w:rPr>
          <w:fldChar w:fldCharType="begin"/>
        </w:r>
        <w:r>
          <w:rPr>
            <w:webHidden/>
          </w:rPr>
          <w:instrText xml:space="preserve"> PAGEREF _Toc354671713 \h </w:instrText>
        </w:r>
        <w:r>
          <w:rPr>
            <w:webHidden/>
          </w:rPr>
        </w:r>
        <w:r>
          <w:rPr>
            <w:webHidden/>
          </w:rPr>
          <w:fldChar w:fldCharType="separate"/>
        </w:r>
        <w:r>
          <w:rPr>
            <w:webHidden/>
          </w:rPr>
          <w:t>72</w:t>
        </w:r>
        <w:r>
          <w:rPr>
            <w:webHidden/>
          </w:rPr>
          <w:fldChar w:fldCharType="end"/>
        </w:r>
      </w:hyperlink>
    </w:p>
    <w:p w14:paraId="5BDF1D12" w14:textId="77777777" w:rsidR="00C06B9A" w:rsidRPr="00084B7C" w:rsidRDefault="00C06B9A">
      <w:pPr>
        <w:pStyle w:val="TOC1"/>
        <w:rPr>
          <w:rFonts w:ascii="Calibri" w:hAnsi="Calibri" w:cs="Times New Roman"/>
          <w:i w:val="0"/>
          <w:color w:val="auto"/>
          <w:sz w:val="22"/>
          <w:szCs w:val="22"/>
          <w:lang w:val="en-US" w:eastAsia="zh-TW"/>
        </w:rPr>
      </w:pPr>
      <w:hyperlink w:anchor="_Toc354671714" w:history="1">
        <w:r w:rsidRPr="008125CA">
          <w:rPr>
            <w:rStyle w:val="Hyperlink"/>
          </w:rPr>
          <w:t>900263SSC</w:t>
        </w:r>
        <w:r w:rsidRPr="00084B7C">
          <w:rPr>
            <w:rFonts w:ascii="Calibri" w:hAnsi="Calibri" w:cs="Times New Roman"/>
            <w:i w:val="0"/>
            <w:color w:val="auto"/>
            <w:sz w:val="22"/>
            <w:szCs w:val="22"/>
            <w:lang w:val="en-US" w:eastAsia="zh-TW"/>
          </w:rPr>
          <w:tab/>
        </w:r>
        <w:r w:rsidRPr="008125CA">
          <w:rPr>
            <w:rStyle w:val="Hyperlink"/>
          </w:rPr>
          <w:t>Human Rights and Human Security</w:t>
        </w:r>
        <w:r>
          <w:rPr>
            <w:webHidden/>
          </w:rPr>
          <w:tab/>
        </w:r>
        <w:r>
          <w:rPr>
            <w:webHidden/>
          </w:rPr>
          <w:fldChar w:fldCharType="begin"/>
        </w:r>
        <w:r>
          <w:rPr>
            <w:webHidden/>
          </w:rPr>
          <w:instrText xml:space="preserve"> PAGEREF _Toc354671714 \h </w:instrText>
        </w:r>
        <w:r>
          <w:rPr>
            <w:webHidden/>
          </w:rPr>
        </w:r>
        <w:r>
          <w:rPr>
            <w:webHidden/>
          </w:rPr>
          <w:fldChar w:fldCharType="separate"/>
        </w:r>
        <w:r>
          <w:rPr>
            <w:webHidden/>
          </w:rPr>
          <w:t>72</w:t>
        </w:r>
        <w:r>
          <w:rPr>
            <w:webHidden/>
          </w:rPr>
          <w:fldChar w:fldCharType="end"/>
        </w:r>
      </w:hyperlink>
    </w:p>
    <w:p w14:paraId="196B1EF9" w14:textId="77777777" w:rsidR="00C06B9A" w:rsidRPr="00084B7C" w:rsidRDefault="00C06B9A">
      <w:pPr>
        <w:pStyle w:val="TOC1"/>
        <w:rPr>
          <w:rFonts w:ascii="Calibri" w:hAnsi="Calibri" w:cs="Times New Roman"/>
          <w:i w:val="0"/>
          <w:color w:val="auto"/>
          <w:sz w:val="22"/>
          <w:szCs w:val="22"/>
          <w:lang w:val="en-US" w:eastAsia="zh-TW"/>
        </w:rPr>
      </w:pPr>
      <w:hyperlink w:anchor="_Toc354671715" w:history="1">
        <w:r w:rsidRPr="008125CA">
          <w:rPr>
            <w:rStyle w:val="Hyperlink"/>
          </w:rPr>
          <w:t>900271SSC</w:t>
        </w:r>
        <w:r w:rsidRPr="00084B7C">
          <w:rPr>
            <w:rFonts w:ascii="Calibri" w:hAnsi="Calibri" w:cs="Times New Roman"/>
            <w:i w:val="0"/>
            <w:color w:val="auto"/>
            <w:sz w:val="22"/>
            <w:szCs w:val="22"/>
            <w:lang w:val="en-US" w:eastAsia="zh-TW"/>
          </w:rPr>
          <w:tab/>
        </w:r>
        <w:r w:rsidRPr="008125CA">
          <w:rPr>
            <w:rStyle w:val="Hyperlink"/>
          </w:rPr>
          <w:t>Comparative Modern Societies</w:t>
        </w:r>
        <w:r>
          <w:rPr>
            <w:webHidden/>
          </w:rPr>
          <w:tab/>
        </w:r>
        <w:r>
          <w:rPr>
            <w:webHidden/>
          </w:rPr>
          <w:fldChar w:fldCharType="begin"/>
        </w:r>
        <w:r>
          <w:rPr>
            <w:webHidden/>
          </w:rPr>
          <w:instrText xml:space="preserve"> PAGEREF _Toc354671715 \h </w:instrText>
        </w:r>
        <w:r>
          <w:rPr>
            <w:webHidden/>
          </w:rPr>
        </w:r>
        <w:r>
          <w:rPr>
            <w:webHidden/>
          </w:rPr>
          <w:fldChar w:fldCharType="separate"/>
        </w:r>
        <w:r>
          <w:rPr>
            <w:webHidden/>
          </w:rPr>
          <w:t>73</w:t>
        </w:r>
        <w:r>
          <w:rPr>
            <w:webHidden/>
          </w:rPr>
          <w:fldChar w:fldCharType="end"/>
        </w:r>
      </w:hyperlink>
    </w:p>
    <w:p w14:paraId="3D8FEB5B" w14:textId="77777777" w:rsidR="00C06B9A" w:rsidRPr="00084B7C" w:rsidRDefault="00C06B9A">
      <w:pPr>
        <w:pStyle w:val="TOC1"/>
        <w:rPr>
          <w:rFonts w:ascii="Calibri" w:hAnsi="Calibri" w:cs="Times New Roman"/>
          <w:i w:val="0"/>
          <w:color w:val="auto"/>
          <w:sz w:val="22"/>
          <w:szCs w:val="22"/>
          <w:lang w:val="en-US" w:eastAsia="zh-TW"/>
        </w:rPr>
      </w:pPr>
      <w:hyperlink w:anchor="_Toc354671716" w:history="1">
        <w:r w:rsidRPr="008125CA">
          <w:rPr>
            <w:rStyle w:val="Hyperlink"/>
          </w:rPr>
          <w:t>900273SSC</w:t>
        </w:r>
        <w:r w:rsidRPr="00084B7C">
          <w:rPr>
            <w:rFonts w:ascii="Calibri" w:hAnsi="Calibri" w:cs="Times New Roman"/>
            <w:i w:val="0"/>
            <w:color w:val="auto"/>
            <w:sz w:val="22"/>
            <w:szCs w:val="22"/>
            <w:lang w:val="en-US" w:eastAsia="zh-TW"/>
          </w:rPr>
          <w:tab/>
        </w:r>
        <w:r w:rsidRPr="008125CA">
          <w:rPr>
            <w:rStyle w:val="Hyperlink"/>
          </w:rPr>
          <w:t>Inequality and Poverty</w:t>
        </w:r>
        <w:r>
          <w:rPr>
            <w:webHidden/>
          </w:rPr>
          <w:tab/>
        </w:r>
        <w:r>
          <w:rPr>
            <w:webHidden/>
          </w:rPr>
          <w:fldChar w:fldCharType="begin"/>
        </w:r>
        <w:r>
          <w:rPr>
            <w:webHidden/>
          </w:rPr>
          <w:instrText xml:space="preserve"> PAGEREF _Toc354671716 \h </w:instrText>
        </w:r>
        <w:r>
          <w:rPr>
            <w:webHidden/>
          </w:rPr>
        </w:r>
        <w:r>
          <w:rPr>
            <w:webHidden/>
          </w:rPr>
          <w:fldChar w:fldCharType="separate"/>
        </w:r>
        <w:r>
          <w:rPr>
            <w:webHidden/>
          </w:rPr>
          <w:t>73</w:t>
        </w:r>
        <w:r>
          <w:rPr>
            <w:webHidden/>
          </w:rPr>
          <w:fldChar w:fldCharType="end"/>
        </w:r>
      </w:hyperlink>
    </w:p>
    <w:p w14:paraId="5544E50A" w14:textId="77777777" w:rsidR="00C06B9A" w:rsidRPr="00084B7C" w:rsidRDefault="00C06B9A">
      <w:pPr>
        <w:pStyle w:val="TOC1"/>
        <w:rPr>
          <w:rFonts w:ascii="Calibri" w:hAnsi="Calibri" w:cs="Times New Roman"/>
          <w:i w:val="0"/>
          <w:color w:val="auto"/>
          <w:sz w:val="22"/>
          <w:szCs w:val="22"/>
          <w:lang w:val="en-US" w:eastAsia="zh-TW"/>
        </w:rPr>
      </w:pPr>
      <w:hyperlink w:anchor="_Toc354671717" w:history="1">
        <w:r w:rsidRPr="008125CA">
          <w:rPr>
            <w:rStyle w:val="Hyperlink"/>
          </w:rPr>
          <w:t>900274SSC</w:t>
        </w:r>
        <w:r w:rsidRPr="00084B7C">
          <w:rPr>
            <w:rFonts w:ascii="Calibri" w:hAnsi="Calibri" w:cs="Times New Roman"/>
            <w:i w:val="0"/>
            <w:color w:val="auto"/>
            <w:sz w:val="22"/>
            <w:szCs w:val="22"/>
            <w:lang w:val="en-US" w:eastAsia="zh-TW"/>
          </w:rPr>
          <w:tab/>
        </w:r>
        <w:r w:rsidRPr="008125CA">
          <w:rPr>
            <w:rStyle w:val="Hyperlink"/>
          </w:rPr>
          <w:t>Sociology of the Other</w:t>
        </w:r>
        <w:r>
          <w:rPr>
            <w:webHidden/>
          </w:rPr>
          <w:tab/>
        </w:r>
        <w:r>
          <w:rPr>
            <w:webHidden/>
          </w:rPr>
          <w:fldChar w:fldCharType="begin"/>
        </w:r>
        <w:r>
          <w:rPr>
            <w:webHidden/>
          </w:rPr>
          <w:instrText xml:space="preserve"> PAGEREF _Toc354671717 \h </w:instrText>
        </w:r>
        <w:r>
          <w:rPr>
            <w:webHidden/>
          </w:rPr>
        </w:r>
        <w:r>
          <w:rPr>
            <w:webHidden/>
          </w:rPr>
          <w:fldChar w:fldCharType="separate"/>
        </w:r>
        <w:r>
          <w:rPr>
            <w:webHidden/>
          </w:rPr>
          <w:t>74</w:t>
        </w:r>
        <w:r>
          <w:rPr>
            <w:webHidden/>
          </w:rPr>
          <w:fldChar w:fldCharType="end"/>
        </w:r>
      </w:hyperlink>
    </w:p>
    <w:p w14:paraId="4F138873" w14:textId="77777777" w:rsidR="00C06B9A" w:rsidRPr="00084B7C" w:rsidRDefault="00C06B9A">
      <w:pPr>
        <w:pStyle w:val="TOC1"/>
        <w:rPr>
          <w:rFonts w:ascii="Calibri" w:hAnsi="Calibri" w:cs="Times New Roman"/>
          <w:i w:val="0"/>
          <w:color w:val="auto"/>
          <w:sz w:val="22"/>
          <w:szCs w:val="22"/>
          <w:lang w:val="en-US" w:eastAsia="zh-TW"/>
        </w:rPr>
      </w:pPr>
      <w:hyperlink w:anchor="_Toc354671718" w:history="1">
        <w:r w:rsidRPr="008125CA">
          <w:rPr>
            <w:rStyle w:val="Hyperlink"/>
          </w:rPr>
          <w:t>900275SSC</w:t>
        </w:r>
        <w:r w:rsidRPr="00084B7C">
          <w:rPr>
            <w:rFonts w:ascii="Calibri" w:hAnsi="Calibri" w:cs="Times New Roman"/>
            <w:i w:val="0"/>
            <w:color w:val="auto"/>
            <w:sz w:val="22"/>
            <w:szCs w:val="22"/>
            <w:lang w:val="en-US" w:eastAsia="zh-TW"/>
          </w:rPr>
          <w:tab/>
        </w:r>
        <w:r w:rsidRPr="008125CA">
          <w:rPr>
            <w:rStyle w:val="Hyperlink"/>
          </w:rPr>
          <w:t>Nations, Nationalism and Modernity</w:t>
        </w:r>
        <w:r>
          <w:rPr>
            <w:webHidden/>
          </w:rPr>
          <w:tab/>
        </w:r>
        <w:r>
          <w:rPr>
            <w:webHidden/>
          </w:rPr>
          <w:fldChar w:fldCharType="begin"/>
        </w:r>
        <w:r>
          <w:rPr>
            <w:webHidden/>
          </w:rPr>
          <w:instrText xml:space="preserve"> PAGEREF _Toc354671718 \h </w:instrText>
        </w:r>
        <w:r>
          <w:rPr>
            <w:webHidden/>
          </w:rPr>
        </w:r>
        <w:r>
          <w:rPr>
            <w:webHidden/>
          </w:rPr>
          <w:fldChar w:fldCharType="separate"/>
        </w:r>
        <w:r>
          <w:rPr>
            <w:webHidden/>
          </w:rPr>
          <w:t>74</w:t>
        </w:r>
        <w:r>
          <w:rPr>
            <w:webHidden/>
          </w:rPr>
          <w:fldChar w:fldCharType="end"/>
        </w:r>
      </w:hyperlink>
    </w:p>
    <w:p w14:paraId="3B66791F" w14:textId="77777777" w:rsidR="00C06B9A" w:rsidRPr="00084B7C" w:rsidRDefault="00C06B9A">
      <w:pPr>
        <w:pStyle w:val="TOC1"/>
        <w:rPr>
          <w:rFonts w:ascii="Calibri" w:hAnsi="Calibri" w:cs="Times New Roman"/>
          <w:i w:val="0"/>
          <w:color w:val="auto"/>
          <w:sz w:val="22"/>
          <w:szCs w:val="22"/>
          <w:lang w:val="en-US" w:eastAsia="zh-TW"/>
        </w:rPr>
      </w:pPr>
      <w:hyperlink w:anchor="_Toc354671719" w:history="1">
        <w:r w:rsidRPr="008125CA">
          <w:rPr>
            <w:rStyle w:val="Hyperlink"/>
          </w:rPr>
          <w:t>900281SSC/HUM</w:t>
        </w:r>
        <w:r w:rsidRPr="00084B7C">
          <w:rPr>
            <w:rFonts w:ascii="Calibri" w:hAnsi="Calibri" w:cs="Times New Roman"/>
            <w:i w:val="0"/>
            <w:color w:val="auto"/>
            <w:sz w:val="22"/>
            <w:szCs w:val="22"/>
            <w:lang w:val="en-US" w:eastAsia="zh-TW"/>
          </w:rPr>
          <w:tab/>
        </w:r>
        <w:r w:rsidRPr="008125CA">
          <w:rPr>
            <w:rStyle w:val="Hyperlink"/>
          </w:rPr>
          <w:t>Community and Society in a Globalised World</w:t>
        </w:r>
        <w:r>
          <w:rPr>
            <w:webHidden/>
          </w:rPr>
          <w:tab/>
        </w:r>
        <w:r>
          <w:rPr>
            <w:webHidden/>
          </w:rPr>
          <w:fldChar w:fldCharType="begin"/>
        </w:r>
        <w:r>
          <w:rPr>
            <w:webHidden/>
          </w:rPr>
          <w:instrText xml:space="preserve"> PAGEREF _Toc354671719 \h </w:instrText>
        </w:r>
        <w:r>
          <w:rPr>
            <w:webHidden/>
          </w:rPr>
        </w:r>
        <w:r>
          <w:rPr>
            <w:webHidden/>
          </w:rPr>
          <w:fldChar w:fldCharType="separate"/>
        </w:r>
        <w:r>
          <w:rPr>
            <w:webHidden/>
          </w:rPr>
          <w:t>75</w:t>
        </w:r>
        <w:r>
          <w:rPr>
            <w:webHidden/>
          </w:rPr>
          <w:fldChar w:fldCharType="end"/>
        </w:r>
      </w:hyperlink>
    </w:p>
    <w:p w14:paraId="65416FD4" w14:textId="77777777" w:rsidR="00C06B9A" w:rsidRPr="00084B7C" w:rsidRDefault="00C06B9A">
      <w:pPr>
        <w:pStyle w:val="TOC1"/>
        <w:rPr>
          <w:rFonts w:ascii="Calibri" w:hAnsi="Calibri" w:cs="Times New Roman"/>
          <w:i w:val="0"/>
          <w:color w:val="auto"/>
          <w:sz w:val="22"/>
          <w:szCs w:val="22"/>
          <w:lang w:val="en-US" w:eastAsia="zh-TW"/>
        </w:rPr>
      </w:pPr>
      <w:hyperlink w:anchor="_Toc354671720" w:history="1">
        <w:r w:rsidRPr="008125CA">
          <w:rPr>
            <w:rStyle w:val="Hyperlink"/>
          </w:rPr>
          <w:t>900282SSC</w:t>
        </w:r>
        <w:r w:rsidRPr="00084B7C">
          <w:rPr>
            <w:rFonts w:ascii="Calibri" w:hAnsi="Calibri" w:cs="Times New Roman"/>
            <w:i w:val="0"/>
            <w:color w:val="auto"/>
            <w:sz w:val="22"/>
            <w:szCs w:val="22"/>
            <w:lang w:val="en-US" w:eastAsia="zh-TW"/>
          </w:rPr>
          <w:tab/>
        </w:r>
        <w:r w:rsidRPr="008125CA">
          <w:rPr>
            <w:rStyle w:val="Hyperlink"/>
          </w:rPr>
          <w:t>The Crisis of Political Representation in Latin America</w:t>
        </w:r>
        <w:r>
          <w:rPr>
            <w:webHidden/>
          </w:rPr>
          <w:tab/>
        </w:r>
        <w:r>
          <w:rPr>
            <w:webHidden/>
          </w:rPr>
          <w:fldChar w:fldCharType="begin"/>
        </w:r>
        <w:r>
          <w:rPr>
            <w:webHidden/>
          </w:rPr>
          <w:instrText xml:space="preserve"> PAGEREF _Toc354671720 \h </w:instrText>
        </w:r>
        <w:r>
          <w:rPr>
            <w:webHidden/>
          </w:rPr>
        </w:r>
        <w:r>
          <w:rPr>
            <w:webHidden/>
          </w:rPr>
          <w:fldChar w:fldCharType="separate"/>
        </w:r>
        <w:r>
          <w:rPr>
            <w:webHidden/>
          </w:rPr>
          <w:t>75</w:t>
        </w:r>
        <w:r>
          <w:rPr>
            <w:webHidden/>
          </w:rPr>
          <w:fldChar w:fldCharType="end"/>
        </w:r>
      </w:hyperlink>
    </w:p>
    <w:p w14:paraId="1A6C027E" w14:textId="77777777" w:rsidR="00C06B9A" w:rsidRPr="00084B7C" w:rsidRDefault="00C06B9A">
      <w:pPr>
        <w:pStyle w:val="TOC1"/>
        <w:rPr>
          <w:rFonts w:ascii="Calibri" w:hAnsi="Calibri" w:cs="Times New Roman"/>
          <w:i w:val="0"/>
          <w:color w:val="auto"/>
          <w:sz w:val="22"/>
          <w:szCs w:val="22"/>
          <w:lang w:val="en-US" w:eastAsia="zh-TW"/>
        </w:rPr>
      </w:pPr>
      <w:hyperlink w:anchor="_Toc354671721" w:history="1">
        <w:r w:rsidRPr="008125CA">
          <w:rPr>
            <w:rStyle w:val="Hyperlink"/>
          </w:rPr>
          <w:t>900291SSC</w:t>
        </w:r>
        <w:r w:rsidRPr="00084B7C">
          <w:rPr>
            <w:rFonts w:ascii="Calibri" w:hAnsi="Calibri" w:cs="Times New Roman"/>
            <w:i w:val="0"/>
            <w:color w:val="auto"/>
            <w:sz w:val="22"/>
            <w:szCs w:val="22"/>
            <w:lang w:val="en-US" w:eastAsia="zh-TW"/>
          </w:rPr>
          <w:tab/>
        </w:r>
        <w:r w:rsidRPr="008125CA">
          <w:rPr>
            <w:rStyle w:val="Hyperlink"/>
          </w:rPr>
          <w:t xml:space="preserve"> Developmental Psychology</w:t>
        </w:r>
        <w:r>
          <w:rPr>
            <w:webHidden/>
          </w:rPr>
          <w:tab/>
        </w:r>
        <w:r>
          <w:rPr>
            <w:webHidden/>
          </w:rPr>
          <w:fldChar w:fldCharType="begin"/>
        </w:r>
        <w:r>
          <w:rPr>
            <w:webHidden/>
          </w:rPr>
          <w:instrText xml:space="preserve"> PAGEREF _Toc354671721 \h </w:instrText>
        </w:r>
        <w:r>
          <w:rPr>
            <w:webHidden/>
          </w:rPr>
        </w:r>
        <w:r>
          <w:rPr>
            <w:webHidden/>
          </w:rPr>
          <w:fldChar w:fldCharType="separate"/>
        </w:r>
        <w:r>
          <w:rPr>
            <w:webHidden/>
          </w:rPr>
          <w:t>76</w:t>
        </w:r>
        <w:r>
          <w:rPr>
            <w:webHidden/>
          </w:rPr>
          <w:fldChar w:fldCharType="end"/>
        </w:r>
      </w:hyperlink>
    </w:p>
    <w:p w14:paraId="3CA85385" w14:textId="77777777" w:rsidR="00C06B9A" w:rsidRPr="00084B7C" w:rsidRDefault="00C06B9A">
      <w:pPr>
        <w:pStyle w:val="TOC1"/>
        <w:rPr>
          <w:rFonts w:ascii="Calibri" w:hAnsi="Calibri" w:cs="Times New Roman"/>
          <w:i w:val="0"/>
          <w:color w:val="auto"/>
          <w:sz w:val="22"/>
          <w:szCs w:val="22"/>
          <w:lang w:val="en-US" w:eastAsia="zh-TW"/>
        </w:rPr>
      </w:pPr>
      <w:hyperlink w:anchor="_Toc354671722" w:history="1">
        <w:r w:rsidRPr="008125CA">
          <w:rPr>
            <w:rStyle w:val="Hyperlink"/>
          </w:rPr>
          <w:t>900292SSC</w:t>
        </w:r>
        <w:r w:rsidRPr="00084B7C">
          <w:rPr>
            <w:rFonts w:ascii="Calibri" w:hAnsi="Calibri" w:cs="Times New Roman"/>
            <w:i w:val="0"/>
            <w:color w:val="auto"/>
            <w:sz w:val="22"/>
            <w:szCs w:val="22"/>
            <w:lang w:val="en-US" w:eastAsia="zh-TW"/>
          </w:rPr>
          <w:tab/>
        </w:r>
        <w:r w:rsidRPr="008125CA">
          <w:rPr>
            <w:rStyle w:val="Hyperlink"/>
          </w:rPr>
          <w:t>Cognitive Psychology</w:t>
        </w:r>
        <w:r>
          <w:rPr>
            <w:webHidden/>
          </w:rPr>
          <w:tab/>
        </w:r>
        <w:r>
          <w:rPr>
            <w:webHidden/>
          </w:rPr>
          <w:fldChar w:fldCharType="begin"/>
        </w:r>
        <w:r>
          <w:rPr>
            <w:webHidden/>
          </w:rPr>
          <w:instrText xml:space="preserve"> PAGEREF _Toc354671722 \h </w:instrText>
        </w:r>
        <w:r>
          <w:rPr>
            <w:webHidden/>
          </w:rPr>
        </w:r>
        <w:r>
          <w:rPr>
            <w:webHidden/>
          </w:rPr>
          <w:fldChar w:fldCharType="separate"/>
        </w:r>
        <w:r>
          <w:rPr>
            <w:webHidden/>
          </w:rPr>
          <w:t>76</w:t>
        </w:r>
        <w:r>
          <w:rPr>
            <w:webHidden/>
          </w:rPr>
          <w:fldChar w:fldCharType="end"/>
        </w:r>
      </w:hyperlink>
    </w:p>
    <w:p w14:paraId="2098F48D" w14:textId="77777777" w:rsidR="00C06B9A" w:rsidRPr="00084B7C" w:rsidRDefault="00C06B9A">
      <w:pPr>
        <w:pStyle w:val="TOC1"/>
        <w:rPr>
          <w:rFonts w:ascii="Calibri" w:hAnsi="Calibri" w:cs="Times New Roman"/>
          <w:i w:val="0"/>
          <w:color w:val="auto"/>
          <w:sz w:val="22"/>
          <w:szCs w:val="22"/>
          <w:lang w:val="en-US" w:eastAsia="zh-TW"/>
        </w:rPr>
      </w:pPr>
      <w:hyperlink w:anchor="_Toc354671723" w:history="1">
        <w:r w:rsidRPr="008125CA">
          <w:rPr>
            <w:rStyle w:val="Hyperlink"/>
          </w:rPr>
          <w:t>900293SSC</w:t>
        </w:r>
        <w:r w:rsidRPr="00084B7C">
          <w:rPr>
            <w:rFonts w:ascii="Calibri" w:hAnsi="Calibri" w:cs="Times New Roman"/>
            <w:i w:val="0"/>
            <w:color w:val="auto"/>
            <w:sz w:val="22"/>
            <w:szCs w:val="22"/>
            <w:lang w:val="en-US" w:eastAsia="zh-TW"/>
          </w:rPr>
          <w:tab/>
        </w:r>
        <w:r w:rsidRPr="008125CA">
          <w:rPr>
            <w:rStyle w:val="Hyperlink"/>
          </w:rPr>
          <w:t>Cognition Lab</w:t>
        </w:r>
        <w:r>
          <w:rPr>
            <w:webHidden/>
          </w:rPr>
          <w:tab/>
        </w:r>
        <w:r>
          <w:rPr>
            <w:webHidden/>
          </w:rPr>
          <w:fldChar w:fldCharType="begin"/>
        </w:r>
        <w:r>
          <w:rPr>
            <w:webHidden/>
          </w:rPr>
          <w:instrText xml:space="preserve"> PAGEREF _Toc354671723 \h </w:instrText>
        </w:r>
        <w:r>
          <w:rPr>
            <w:webHidden/>
          </w:rPr>
        </w:r>
        <w:r>
          <w:rPr>
            <w:webHidden/>
          </w:rPr>
          <w:fldChar w:fldCharType="separate"/>
        </w:r>
        <w:r>
          <w:rPr>
            <w:webHidden/>
          </w:rPr>
          <w:t>77</w:t>
        </w:r>
        <w:r>
          <w:rPr>
            <w:webHidden/>
          </w:rPr>
          <w:fldChar w:fldCharType="end"/>
        </w:r>
      </w:hyperlink>
    </w:p>
    <w:p w14:paraId="26EA99E5" w14:textId="77777777" w:rsidR="00C06B9A" w:rsidRPr="00084B7C" w:rsidRDefault="00C06B9A">
      <w:pPr>
        <w:pStyle w:val="TOC1"/>
        <w:rPr>
          <w:rFonts w:ascii="Calibri" w:hAnsi="Calibri" w:cs="Times New Roman"/>
          <w:i w:val="0"/>
          <w:color w:val="auto"/>
          <w:sz w:val="22"/>
          <w:szCs w:val="22"/>
          <w:lang w:val="en-US" w:eastAsia="zh-TW"/>
        </w:rPr>
      </w:pPr>
      <w:hyperlink w:anchor="_Toc354671724" w:history="1">
        <w:r w:rsidRPr="008125CA">
          <w:rPr>
            <w:rStyle w:val="Hyperlink"/>
          </w:rPr>
          <w:t>900294SSC</w:t>
        </w:r>
        <w:r w:rsidRPr="00084B7C">
          <w:rPr>
            <w:rFonts w:ascii="Calibri" w:hAnsi="Calibri" w:cs="Times New Roman"/>
            <w:i w:val="0"/>
            <w:color w:val="auto"/>
            <w:sz w:val="22"/>
            <w:szCs w:val="22"/>
            <w:lang w:val="en-US" w:eastAsia="zh-TW"/>
          </w:rPr>
          <w:tab/>
        </w:r>
        <w:r w:rsidRPr="008125CA">
          <w:rPr>
            <w:rStyle w:val="Hyperlink"/>
          </w:rPr>
          <w:t>Introduction to Psycholinguistics</w:t>
        </w:r>
        <w:r>
          <w:rPr>
            <w:webHidden/>
          </w:rPr>
          <w:tab/>
        </w:r>
        <w:r>
          <w:rPr>
            <w:webHidden/>
          </w:rPr>
          <w:fldChar w:fldCharType="begin"/>
        </w:r>
        <w:r>
          <w:rPr>
            <w:webHidden/>
          </w:rPr>
          <w:instrText xml:space="preserve"> PAGEREF _Toc354671724 \h </w:instrText>
        </w:r>
        <w:r>
          <w:rPr>
            <w:webHidden/>
          </w:rPr>
        </w:r>
        <w:r>
          <w:rPr>
            <w:webHidden/>
          </w:rPr>
          <w:fldChar w:fldCharType="separate"/>
        </w:r>
        <w:r>
          <w:rPr>
            <w:webHidden/>
          </w:rPr>
          <w:t>77</w:t>
        </w:r>
        <w:r>
          <w:rPr>
            <w:webHidden/>
          </w:rPr>
          <w:fldChar w:fldCharType="end"/>
        </w:r>
      </w:hyperlink>
    </w:p>
    <w:p w14:paraId="111EA369" w14:textId="77777777" w:rsidR="00C06B9A" w:rsidRPr="00084B7C" w:rsidRDefault="00C06B9A">
      <w:pPr>
        <w:pStyle w:val="TOC1"/>
        <w:rPr>
          <w:rFonts w:ascii="Calibri" w:hAnsi="Calibri" w:cs="Times New Roman"/>
          <w:i w:val="0"/>
          <w:color w:val="auto"/>
          <w:sz w:val="22"/>
          <w:szCs w:val="22"/>
          <w:lang w:val="en-US" w:eastAsia="zh-TW"/>
        </w:rPr>
      </w:pPr>
      <w:hyperlink w:anchor="_Toc354671725" w:history="1">
        <w:r w:rsidRPr="008125CA">
          <w:rPr>
            <w:rStyle w:val="Hyperlink"/>
          </w:rPr>
          <w:t>900311SSC</w:t>
        </w:r>
        <w:r w:rsidRPr="00084B7C">
          <w:rPr>
            <w:rFonts w:ascii="Calibri" w:hAnsi="Calibri" w:cs="Times New Roman"/>
            <w:i w:val="0"/>
            <w:color w:val="auto"/>
            <w:sz w:val="22"/>
            <w:szCs w:val="22"/>
            <w:lang w:val="en-US" w:eastAsia="zh-TW"/>
          </w:rPr>
          <w:tab/>
        </w:r>
        <w:r w:rsidRPr="008125CA">
          <w:rPr>
            <w:rStyle w:val="Hyperlink"/>
          </w:rPr>
          <w:t>Theme course Globalisation: Global Economics</w:t>
        </w:r>
        <w:r>
          <w:rPr>
            <w:webHidden/>
          </w:rPr>
          <w:tab/>
        </w:r>
        <w:r>
          <w:rPr>
            <w:webHidden/>
          </w:rPr>
          <w:fldChar w:fldCharType="begin"/>
        </w:r>
        <w:r>
          <w:rPr>
            <w:webHidden/>
          </w:rPr>
          <w:instrText xml:space="preserve"> PAGEREF _Toc354671725 \h </w:instrText>
        </w:r>
        <w:r>
          <w:rPr>
            <w:webHidden/>
          </w:rPr>
        </w:r>
        <w:r>
          <w:rPr>
            <w:webHidden/>
          </w:rPr>
          <w:fldChar w:fldCharType="separate"/>
        </w:r>
        <w:r>
          <w:rPr>
            <w:webHidden/>
          </w:rPr>
          <w:t>78</w:t>
        </w:r>
        <w:r>
          <w:rPr>
            <w:webHidden/>
          </w:rPr>
          <w:fldChar w:fldCharType="end"/>
        </w:r>
      </w:hyperlink>
    </w:p>
    <w:p w14:paraId="5F6FB5FB" w14:textId="77777777" w:rsidR="00C06B9A" w:rsidRPr="00084B7C" w:rsidRDefault="00C06B9A">
      <w:pPr>
        <w:pStyle w:val="TOC1"/>
        <w:rPr>
          <w:rFonts w:ascii="Calibri" w:hAnsi="Calibri" w:cs="Times New Roman"/>
          <w:i w:val="0"/>
          <w:color w:val="auto"/>
          <w:sz w:val="22"/>
          <w:szCs w:val="22"/>
          <w:lang w:val="en-US" w:eastAsia="zh-TW"/>
        </w:rPr>
      </w:pPr>
      <w:hyperlink w:anchor="_Toc354671726" w:history="1">
        <w:r w:rsidRPr="008125CA">
          <w:rPr>
            <w:rStyle w:val="Hyperlink"/>
          </w:rPr>
          <w:t>900312SSC</w:t>
        </w:r>
        <w:r w:rsidRPr="00084B7C">
          <w:rPr>
            <w:rFonts w:ascii="Calibri" w:hAnsi="Calibri" w:cs="Times New Roman"/>
            <w:i w:val="0"/>
            <w:color w:val="auto"/>
            <w:sz w:val="22"/>
            <w:szCs w:val="22"/>
            <w:lang w:val="en-US" w:eastAsia="zh-TW"/>
          </w:rPr>
          <w:tab/>
        </w:r>
        <w:r w:rsidRPr="008125CA">
          <w:rPr>
            <w:rStyle w:val="Hyperlink"/>
          </w:rPr>
          <w:t>Theme course Globalisation: Global Politics</w:t>
        </w:r>
        <w:r>
          <w:rPr>
            <w:webHidden/>
          </w:rPr>
          <w:tab/>
        </w:r>
        <w:r>
          <w:rPr>
            <w:webHidden/>
          </w:rPr>
          <w:fldChar w:fldCharType="begin"/>
        </w:r>
        <w:r>
          <w:rPr>
            <w:webHidden/>
          </w:rPr>
          <w:instrText xml:space="preserve"> PAGEREF _Toc354671726 \h </w:instrText>
        </w:r>
        <w:r>
          <w:rPr>
            <w:webHidden/>
          </w:rPr>
        </w:r>
        <w:r>
          <w:rPr>
            <w:webHidden/>
          </w:rPr>
          <w:fldChar w:fldCharType="separate"/>
        </w:r>
        <w:r>
          <w:rPr>
            <w:webHidden/>
          </w:rPr>
          <w:t>78</w:t>
        </w:r>
        <w:r>
          <w:rPr>
            <w:webHidden/>
          </w:rPr>
          <w:fldChar w:fldCharType="end"/>
        </w:r>
      </w:hyperlink>
    </w:p>
    <w:p w14:paraId="5BA538EC" w14:textId="77777777" w:rsidR="00C06B9A" w:rsidRPr="00084B7C" w:rsidRDefault="00C06B9A">
      <w:pPr>
        <w:pStyle w:val="TOC1"/>
        <w:rPr>
          <w:rFonts w:ascii="Calibri" w:hAnsi="Calibri" w:cs="Times New Roman"/>
          <w:i w:val="0"/>
          <w:color w:val="auto"/>
          <w:sz w:val="22"/>
          <w:szCs w:val="22"/>
          <w:lang w:val="en-US" w:eastAsia="zh-TW"/>
        </w:rPr>
      </w:pPr>
      <w:hyperlink w:anchor="_Toc354671727" w:history="1">
        <w:r w:rsidRPr="008125CA">
          <w:rPr>
            <w:rStyle w:val="Hyperlink"/>
          </w:rPr>
          <w:t>900314SSC</w:t>
        </w:r>
        <w:r w:rsidRPr="00084B7C">
          <w:rPr>
            <w:rFonts w:ascii="Calibri" w:hAnsi="Calibri" w:cs="Times New Roman"/>
            <w:i w:val="0"/>
            <w:color w:val="auto"/>
            <w:sz w:val="22"/>
            <w:szCs w:val="22"/>
            <w:lang w:val="en-US" w:eastAsia="zh-TW"/>
          </w:rPr>
          <w:tab/>
        </w:r>
        <w:r w:rsidRPr="008125CA">
          <w:rPr>
            <w:rStyle w:val="Hyperlink"/>
          </w:rPr>
          <w:t>Theme course Globalisation: Global C</w:t>
        </w:r>
        <w:r w:rsidRPr="008125CA">
          <w:rPr>
            <w:rStyle w:val="Hyperlink"/>
            <w:lang w:eastAsia="zh-TW"/>
          </w:rPr>
          <w:t>ommunity</w:t>
        </w:r>
        <w:r>
          <w:rPr>
            <w:webHidden/>
          </w:rPr>
          <w:tab/>
        </w:r>
        <w:r>
          <w:rPr>
            <w:webHidden/>
          </w:rPr>
          <w:fldChar w:fldCharType="begin"/>
        </w:r>
        <w:r>
          <w:rPr>
            <w:webHidden/>
          </w:rPr>
          <w:instrText xml:space="preserve"> PAGEREF _Toc354671727 \h </w:instrText>
        </w:r>
        <w:r>
          <w:rPr>
            <w:webHidden/>
          </w:rPr>
        </w:r>
        <w:r>
          <w:rPr>
            <w:webHidden/>
          </w:rPr>
          <w:fldChar w:fldCharType="separate"/>
        </w:r>
        <w:r>
          <w:rPr>
            <w:webHidden/>
          </w:rPr>
          <w:t>79</w:t>
        </w:r>
        <w:r>
          <w:rPr>
            <w:webHidden/>
          </w:rPr>
          <w:fldChar w:fldCharType="end"/>
        </w:r>
      </w:hyperlink>
    </w:p>
    <w:p w14:paraId="6C858E4C" w14:textId="77777777" w:rsidR="00C06B9A" w:rsidRPr="00084B7C" w:rsidRDefault="00C06B9A">
      <w:pPr>
        <w:pStyle w:val="TOC1"/>
        <w:rPr>
          <w:rFonts w:ascii="Calibri" w:hAnsi="Calibri" w:cs="Times New Roman"/>
          <w:i w:val="0"/>
          <w:color w:val="auto"/>
          <w:sz w:val="22"/>
          <w:szCs w:val="22"/>
          <w:lang w:val="en-US" w:eastAsia="zh-TW"/>
        </w:rPr>
      </w:pPr>
      <w:hyperlink w:anchor="_Toc354671728" w:history="1">
        <w:r w:rsidRPr="008125CA">
          <w:rPr>
            <w:rStyle w:val="Hyperlink"/>
          </w:rPr>
          <w:t xml:space="preserve">900322SSC </w:t>
        </w:r>
        <w:r>
          <w:rPr>
            <w:rStyle w:val="Hyperlink"/>
            <w:rFonts w:hint="eastAsia"/>
            <w:lang w:eastAsia="zh-TW"/>
          </w:rPr>
          <w:tab/>
        </w:r>
        <w:r w:rsidRPr="008125CA">
          <w:rPr>
            <w:rStyle w:val="Hyperlink"/>
          </w:rPr>
          <w:t>Global Environmental Governance</w:t>
        </w:r>
        <w:r>
          <w:rPr>
            <w:webHidden/>
          </w:rPr>
          <w:tab/>
        </w:r>
        <w:r>
          <w:rPr>
            <w:webHidden/>
          </w:rPr>
          <w:fldChar w:fldCharType="begin"/>
        </w:r>
        <w:r>
          <w:rPr>
            <w:webHidden/>
          </w:rPr>
          <w:instrText xml:space="preserve"> PAGEREF _Toc354671728 \h </w:instrText>
        </w:r>
        <w:r>
          <w:rPr>
            <w:webHidden/>
          </w:rPr>
        </w:r>
        <w:r>
          <w:rPr>
            <w:webHidden/>
          </w:rPr>
          <w:fldChar w:fldCharType="separate"/>
        </w:r>
        <w:r>
          <w:rPr>
            <w:webHidden/>
          </w:rPr>
          <w:t>80</w:t>
        </w:r>
        <w:r>
          <w:rPr>
            <w:webHidden/>
          </w:rPr>
          <w:fldChar w:fldCharType="end"/>
        </w:r>
      </w:hyperlink>
    </w:p>
    <w:p w14:paraId="5AB0EE45" w14:textId="77777777" w:rsidR="00C06B9A" w:rsidRPr="00084B7C" w:rsidRDefault="00C06B9A">
      <w:pPr>
        <w:pStyle w:val="TOC1"/>
        <w:rPr>
          <w:rFonts w:ascii="Calibri" w:hAnsi="Calibri" w:cs="Times New Roman"/>
          <w:i w:val="0"/>
          <w:color w:val="auto"/>
          <w:sz w:val="22"/>
          <w:szCs w:val="22"/>
          <w:lang w:val="en-US" w:eastAsia="zh-TW"/>
        </w:rPr>
      </w:pPr>
      <w:hyperlink w:anchor="_Toc354671729" w:history="1">
        <w:r w:rsidRPr="008125CA">
          <w:rPr>
            <w:rStyle w:val="Hyperlink"/>
          </w:rPr>
          <w:t>900331SSC</w:t>
        </w:r>
        <w:r w:rsidRPr="00084B7C">
          <w:rPr>
            <w:rFonts w:ascii="Calibri" w:hAnsi="Calibri" w:cs="Times New Roman"/>
            <w:i w:val="0"/>
            <w:color w:val="auto"/>
            <w:sz w:val="22"/>
            <w:szCs w:val="22"/>
            <w:lang w:val="en-US" w:eastAsia="zh-TW"/>
          </w:rPr>
          <w:tab/>
        </w:r>
        <w:r w:rsidRPr="008125CA">
          <w:rPr>
            <w:rStyle w:val="Hyperlink"/>
          </w:rPr>
          <w:t>Advanced Micro-Economics</w:t>
        </w:r>
        <w:r>
          <w:rPr>
            <w:webHidden/>
          </w:rPr>
          <w:tab/>
        </w:r>
        <w:r>
          <w:rPr>
            <w:webHidden/>
          </w:rPr>
          <w:fldChar w:fldCharType="begin"/>
        </w:r>
        <w:r>
          <w:rPr>
            <w:webHidden/>
          </w:rPr>
          <w:instrText xml:space="preserve"> PAGEREF _Toc354671729 \h </w:instrText>
        </w:r>
        <w:r>
          <w:rPr>
            <w:webHidden/>
          </w:rPr>
        </w:r>
        <w:r>
          <w:rPr>
            <w:webHidden/>
          </w:rPr>
          <w:fldChar w:fldCharType="separate"/>
        </w:r>
        <w:r>
          <w:rPr>
            <w:webHidden/>
          </w:rPr>
          <w:t>81</w:t>
        </w:r>
        <w:r>
          <w:rPr>
            <w:webHidden/>
          </w:rPr>
          <w:fldChar w:fldCharType="end"/>
        </w:r>
      </w:hyperlink>
    </w:p>
    <w:p w14:paraId="50B1C63A" w14:textId="77777777" w:rsidR="00C06B9A" w:rsidRPr="00084B7C" w:rsidRDefault="00C06B9A">
      <w:pPr>
        <w:pStyle w:val="TOC1"/>
        <w:rPr>
          <w:rFonts w:ascii="Calibri" w:hAnsi="Calibri" w:cs="Times New Roman"/>
          <w:i w:val="0"/>
          <w:color w:val="auto"/>
          <w:sz w:val="22"/>
          <w:szCs w:val="22"/>
          <w:lang w:val="en-US" w:eastAsia="zh-TW"/>
        </w:rPr>
      </w:pPr>
      <w:hyperlink w:anchor="_Toc354671730" w:history="1">
        <w:r w:rsidRPr="008125CA">
          <w:rPr>
            <w:rStyle w:val="Hyperlink"/>
          </w:rPr>
          <w:t>900332SSC</w:t>
        </w:r>
        <w:r w:rsidRPr="00084B7C">
          <w:rPr>
            <w:rFonts w:ascii="Calibri" w:hAnsi="Calibri" w:cs="Times New Roman"/>
            <w:i w:val="0"/>
            <w:color w:val="auto"/>
            <w:sz w:val="22"/>
            <w:szCs w:val="22"/>
            <w:lang w:val="en-US" w:eastAsia="zh-TW"/>
          </w:rPr>
          <w:tab/>
        </w:r>
        <w:r w:rsidRPr="008125CA">
          <w:rPr>
            <w:rStyle w:val="Hyperlink"/>
          </w:rPr>
          <w:t>The Promotion and Regulation of the Economy</w:t>
        </w:r>
        <w:r>
          <w:rPr>
            <w:webHidden/>
          </w:rPr>
          <w:tab/>
        </w:r>
        <w:r>
          <w:rPr>
            <w:webHidden/>
          </w:rPr>
          <w:fldChar w:fldCharType="begin"/>
        </w:r>
        <w:r>
          <w:rPr>
            <w:webHidden/>
          </w:rPr>
          <w:instrText xml:space="preserve"> PAGEREF _Toc354671730 \h </w:instrText>
        </w:r>
        <w:r>
          <w:rPr>
            <w:webHidden/>
          </w:rPr>
        </w:r>
        <w:r>
          <w:rPr>
            <w:webHidden/>
          </w:rPr>
          <w:fldChar w:fldCharType="separate"/>
        </w:r>
        <w:r>
          <w:rPr>
            <w:webHidden/>
          </w:rPr>
          <w:t>81</w:t>
        </w:r>
        <w:r>
          <w:rPr>
            <w:webHidden/>
          </w:rPr>
          <w:fldChar w:fldCharType="end"/>
        </w:r>
      </w:hyperlink>
    </w:p>
    <w:p w14:paraId="4F0E6DE5" w14:textId="77777777" w:rsidR="00C06B9A" w:rsidRPr="00084B7C" w:rsidRDefault="00C06B9A">
      <w:pPr>
        <w:pStyle w:val="TOC1"/>
        <w:rPr>
          <w:rFonts w:ascii="Calibri" w:hAnsi="Calibri" w:cs="Times New Roman"/>
          <w:i w:val="0"/>
          <w:color w:val="auto"/>
          <w:sz w:val="22"/>
          <w:szCs w:val="22"/>
          <w:lang w:val="en-US" w:eastAsia="zh-TW"/>
        </w:rPr>
      </w:pPr>
      <w:hyperlink w:anchor="_Toc354671731" w:history="1">
        <w:r w:rsidRPr="008125CA">
          <w:rPr>
            <w:rStyle w:val="Hyperlink"/>
          </w:rPr>
          <w:t>900333SSC</w:t>
        </w:r>
        <w:r w:rsidRPr="00084B7C">
          <w:rPr>
            <w:rFonts w:ascii="Calibri" w:hAnsi="Calibri" w:cs="Times New Roman"/>
            <w:i w:val="0"/>
            <w:color w:val="auto"/>
            <w:sz w:val="22"/>
            <w:szCs w:val="22"/>
            <w:lang w:val="en-US" w:eastAsia="zh-TW"/>
          </w:rPr>
          <w:tab/>
        </w:r>
        <w:r w:rsidRPr="008125CA">
          <w:rPr>
            <w:rStyle w:val="Hyperlink"/>
          </w:rPr>
          <w:t>Advanced Macro-Economics</w:t>
        </w:r>
        <w:r>
          <w:rPr>
            <w:webHidden/>
          </w:rPr>
          <w:tab/>
        </w:r>
        <w:r>
          <w:rPr>
            <w:webHidden/>
          </w:rPr>
          <w:fldChar w:fldCharType="begin"/>
        </w:r>
        <w:r>
          <w:rPr>
            <w:webHidden/>
          </w:rPr>
          <w:instrText xml:space="preserve"> PAGEREF _Toc354671731 \h </w:instrText>
        </w:r>
        <w:r>
          <w:rPr>
            <w:webHidden/>
          </w:rPr>
        </w:r>
        <w:r>
          <w:rPr>
            <w:webHidden/>
          </w:rPr>
          <w:fldChar w:fldCharType="separate"/>
        </w:r>
        <w:r>
          <w:rPr>
            <w:webHidden/>
          </w:rPr>
          <w:t>82</w:t>
        </w:r>
        <w:r>
          <w:rPr>
            <w:webHidden/>
          </w:rPr>
          <w:fldChar w:fldCharType="end"/>
        </w:r>
      </w:hyperlink>
    </w:p>
    <w:p w14:paraId="779AC753" w14:textId="77777777" w:rsidR="00C06B9A" w:rsidRPr="00084B7C" w:rsidRDefault="00C06B9A">
      <w:pPr>
        <w:pStyle w:val="TOC1"/>
        <w:rPr>
          <w:rFonts w:ascii="Calibri" w:hAnsi="Calibri" w:cs="Times New Roman"/>
          <w:i w:val="0"/>
          <w:color w:val="auto"/>
          <w:sz w:val="22"/>
          <w:szCs w:val="22"/>
          <w:lang w:val="en-US" w:eastAsia="zh-TW"/>
        </w:rPr>
      </w:pPr>
      <w:hyperlink w:anchor="_Toc354671732" w:history="1">
        <w:r w:rsidRPr="008125CA">
          <w:rPr>
            <w:rStyle w:val="Hyperlink"/>
          </w:rPr>
          <w:t>900334SSC</w:t>
        </w:r>
        <w:r w:rsidRPr="00084B7C">
          <w:rPr>
            <w:rFonts w:ascii="Calibri" w:hAnsi="Calibri" w:cs="Times New Roman"/>
            <w:i w:val="0"/>
            <w:color w:val="auto"/>
            <w:sz w:val="22"/>
            <w:szCs w:val="22"/>
            <w:lang w:val="en-US" w:eastAsia="zh-TW"/>
          </w:rPr>
          <w:tab/>
        </w:r>
        <w:r w:rsidRPr="008125CA">
          <w:rPr>
            <w:rStyle w:val="Hyperlink"/>
          </w:rPr>
          <w:t>Market Failures, Institutions and Economic policy</w:t>
        </w:r>
        <w:r>
          <w:rPr>
            <w:webHidden/>
          </w:rPr>
          <w:tab/>
        </w:r>
        <w:r>
          <w:rPr>
            <w:webHidden/>
          </w:rPr>
          <w:fldChar w:fldCharType="begin"/>
        </w:r>
        <w:r>
          <w:rPr>
            <w:webHidden/>
          </w:rPr>
          <w:instrText xml:space="preserve"> PAGEREF _Toc354671732 \h </w:instrText>
        </w:r>
        <w:r>
          <w:rPr>
            <w:webHidden/>
          </w:rPr>
        </w:r>
        <w:r>
          <w:rPr>
            <w:webHidden/>
          </w:rPr>
          <w:fldChar w:fldCharType="separate"/>
        </w:r>
        <w:r>
          <w:rPr>
            <w:webHidden/>
          </w:rPr>
          <w:t>82</w:t>
        </w:r>
        <w:r>
          <w:rPr>
            <w:webHidden/>
          </w:rPr>
          <w:fldChar w:fldCharType="end"/>
        </w:r>
      </w:hyperlink>
    </w:p>
    <w:p w14:paraId="07DDB2E4" w14:textId="77777777" w:rsidR="00C06B9A" w:rsidRPr="00084B7C" w:rsidRDefault="00C06B9A">
      <w:pPr>
        <w:pStyle w:val="TOC1"/>
        <w:rPr>
          <w:rFonts w:ascii="Calibri" w:hAnsi="Calibri" w:cs="Times New Roman"/>
          <w:i w:val="0"/>
          <w:color w:val="auto"/>
          <w:sz w:val="22"/>
          <w:szCs w:val="22"/>
          <w:lang w:val="en-US" w:eastAsia="zh-TW"/>
        </w:rPr>
      </w:pPr>
      <w:hyperlink w:anchor="_Toc354671733" w:history="1">
        <w:r w:rsidRPr="008125CA">
          <w:rPr>
            <w:rStyle w:val="Hyperlink"/>
          </w:rPr>
          <w:t>900341SSC</w:t>
        </w:r>
        <w:r w:rsidRPr="00084B7C">
          <w:rPr>
            <w:rFonts w:ascii="Calibri" w:hAnsi="Calibri" w:cs="Times New Roman"/>
            <w:i w:val="0"/>
            <w:color w:val="auto"/>
            <w:sz w:val="22"/>
            <w:szCs w:val="22"/>
            <w:lang w:val="en-US" w:eastAsia="zh-TW"/>
          </w:rPr>
          <w:tab/>
        </w:r>
        <w:r w:rsidRPr="008125CA">
          <w:rPr>
            <w:rStyle w:val="Hyperlink"/>
          </w:rPr>
          <w:t>International Law</w:t>
        </w:r>
        <w:r>
          <w:rPr>
            <w:webHidden/>
          </w:rPr>
          <w:tab/>
        </w:r>
        <w:r>
          <w:rPr>
            <w:webHidden/>
          </w:rPr>
          <w:fldChar w:fldCharType="begin"/>
        </w:r>
        <w:r>
          <w:rPr>
            <w:webHidden/>
          </w:rPr>
          <w:instrText xml:space="preserve"> PAGEREF _Toc354671733 \h </w:instrText>
        </w:r>
        <w:r>
          <w:rPr>
            <w:webHidden/>
          </w:rPr>
        </w:r>
        <w:r>
          <w:rPr>
            <w:webHidden/>
          </w:rPr>
          <w:fldChar w:fldCharType="separate"/>
        </w:r>
        <w:r>
          <w:rPr>
            <w:webHidden/>
          </w:rPr>
          <w:t>83</w:t>
        </w:r>
        <w:r>
          <w:rPr>
            <w:webHidden/>
          </w:rPr>
          <w:fldChar w:fldCharType="end"/>
        </w:r>
      </w:hyperlink>
    </w:p>
    <w:p w14:paraId="5F24927E" w14:textId="77777777" w:rsidR="00C06B9A" w:rsidRPr="00084B7C" w:rsidRDefault="00C06B9A">
      <w:pPr>
        <w:pStyle w:val="TOC1"/>
        <w:rPr>
          <w:rFonts w:ascii="Calibri" w:hAnsi="Calibri" w:cs="Times New Roman"/>
          <w:i w:val="0"/>
          <w:color w:val="auto"/>
          <w:sz w:val="22"/>
          <w:szCs w:val="22"/>
          <w:lang w:val="en-US" w:eastAsia="zh-TW"/>
        </w:rPr>
      </w:pPr>
      <w:hyperlink w:anchor="_Toc354671734" w:history="1">
        <w:r w:rsidRPr="008125CA">
          <w:rPr>
            <w:rStyle w:val="Hyperlink"/>
          </w:rPr>
          <w:t>900342/334SSC</w:t>
        </w:r>
        <w:r w:rsidRPr="00084B7C">
          <w:rPr>
            <w:rFonts w:ascii="Calibri" w:hAnsi="Calibri" w:cs="Times New Roman"/>
            <w:i w:val="0"/>
            <w:color w:val="auto"/>
            <w:sz w:val="22"/>
            <w:szCs w:val="22"/>
            <w:lang w:val="en-US" w:eastAsia="zh-TW"/>
          </w:rPr>
          <w:tab/>
        </w:r>
        <w:r w:rsidRPr="008125CA">
          <w:rPr>
            <w:rStyle w:val="Hyperlink"/>
          </w:rPr>
          <w:t>International Economic Law</w:t>
        </w:r>
        <w:r>
          <w:rPr>
            <w:webHidden/>
          </w:rPr>
          <w:tab/>
        </w:r>
        <w:r>
          <w:rPr>
            <w:webHidden/>
          </w:rPr>
          <w:fldChar w:fldCharType="begin"/>
        </w:r>
        <w:r>
          <w:rPr>
            <w:webHidden/>
          </w:rPr>
          <w:instrText xml:space="preserve"> PAGEREF _Toc354671734 \h </w:instrText>
        </w:r>
        <w:r>
          <w:rPr>
            <w:webHidden/>
          </w:rPr>
        </w:r>
        <w:r>
          <w:rPr>
            <w:webHidden/>
          </w:rPr>
          <w:fldChar w:fldCharType="separate"/>
        </w:r>
        <w:r>
          <w:rPr>
            <w:webHidden/>
          </w:rPr>
          <w:t>83</w:t>
        </w:r>
        <w:r>
          <w:rPr>
            <w:webHidden/>
          </w:rPr>
          <w:fldChar w:fldCharType="end"/>
        </w:r>
      </w:hyperlink>
    </w:p>
    <w:p w14:paraId="1914D86C" w14:textId="77777777" w:rsidR="00C06B9A" w:rsidRPr="00084B7C" w:rsidRDefault="00C06B9A">
      <w:pPr>
        <w:pStyle w:val="TOC1"/>
        <w:rPr>
          <w:rFonts w:ascii="Calibri" w:hAnsi="Calibri" w:cs="Times New Roman"/>
          <w:i w:val="0"/>
          <w:color w:val="auto"/>
          <w:sz w:val="22"/>
          <w:szCs w:val="22"/>
          <w:lang w:val="en-US" w:eastAsia="zh-TW"/>
        </w:rPr>
      </w:pPr>
      <w:hyperlink w:anchor="_Toc354671735" w:history="1">
        <w:r w:rsidRPr="008125CA">
          <w:rPr>
            <w:rStyle w:val="Hyperlink"/>
          </w:rPr>
          <w:t xml:space="preserve">900343SSC         </w:t>
        </w:r>
        <w:r w:rsidRPr="00084B7C">
          <w:rPr>
            <w:rFonts w:ascii="Calibri" w:hAnsi="Calibri" w:cs="Times New Roman"/>
            <w:i w:val="0"/>
            <w:color w:val="auto"/>
            <w:sz w:val="22"/>
            <w:szCs w:val="22"/>
            <w:lang w:val="en-US" w:eastAsia="zh-TW"/>
          </w:rPr>
          <w:tab/>
        </w:r>
        <w:r w:rsidRPr="008125CA">
          <w:rPr>
            <w:rStyle w:val="Hyperlink"/>
          </w:rPr>
          <w:t>European Union Law</w:t>
        </w:r>
        <w:r>
          <w:rPr>
            <w:webHidden/>
          </w:rPr>
          <w:tab/>
        </w:r>
        <w:r>
          <w:rPr>
            <w:webHidden/>
          </w:rPr>
          <w:fldChar w:fldCharType="begin"/>
        </w:r>
        <w:r>
          <w:rPr>
            <w:webHidden/>
          </w:rPr>
          <w:instrText xml:space="preserve"> PAGEREF _Toc354671735 \h </w:instrText>
        </w:r>
        <w:r>
          <w:rPr>
            <w:webHidden/>
          </w:rPr>
        </w:r>
        <w:r>
          <w:rPr>
            <w:webHidden/>
          </w:rPr>
          <w:fldChar w:fldCharType="separate"/>
        </w:r>
        <w:r>
          <w:rPr>
            <w:webHidden/>
          </w:rPr>
          <w:t>84</w:t>
        </w:r>
        <w:r>
          <w:rPr>
            <w:webHidden/>
          </w:rPr>
          <w:fldChar w:fldCharType="end"/>
        </w:r>
      </w:hyperlink>
    </w:p>
    <w:p w14:paraId="4FBF693F" w14:textId="77777777" w:rsidR="00C06B9A" w:rsidRPr="00084B7C" w:rsidRDefault="00C06B9A">
      <w:pPr>
        <w:pStyle w:val="TOC1"/>
        <w:rPr>
          <w:rFonts w:ascii="Calibri" w:hAnsi="Calibri" w:cs="Times New Roman"/>
          <w:i w:val="0"/>
          <w:color w:val="auto"/>
          <w:sz w:val="22"/>
          <w:szCs w:val="22"/>
          <w:lang w:val="en-US" w:eastAsia="zh-TW"/>
        </w:rPr>
      </w:pPr>
      <w:hyperlink w:anchor="_Toc354671736" w:history="1">
        <w:r w:rsidRPr="008125CA">
          <w:rPr>
            <w:rStyle w:val="Hyperlink"/>
          </w:rPr>
          <w:t xml:space="preserve">900351SSC  </w:t>
        </w:r>
        <w:r w:rsidRPr="00084B7C">
          <w:rPr>
            <w:rFonts w:ascii="Calibri" w:hAnsi="Calibri" w:cs="Times New Roman"/>
            <w:i w:val="0"/>
            <w:color w:val="auto"/>
            <w:sz w:val="22"/>
            <w:szCs w:val="22"/>
            <w:lang w:val="en-US" w:eastAsia="zh-TW"/>
          </w:rPr>
          <w:tab/>
        </w:r>
        <w:r w:rsidRPr="008125CA">
          <w:rPr>
            <w:rStyle w:val="Hyperlink"/>
          </w:rPr>
          <w:t xml:space="preserve"> Comparative Public Policy</w:t>
        </w:r>
        <w:r>
          <w:rPr>
            <w:webHidden/>
          </w:rPr>
          <w:tab/>
        </w:r>
        <w:r>
          <w:rPr>
            <w:webHidden/>
          </w:rPr>
          <w:fldChar w:fldCharType="begin"/>
        </w:r>
        <w:r>
          <w:rPr>
            <w:webHidden/>
          </w:rPr>
          <w:instrText xml:space="preserve"> PAGEREF _Toc354671736 \h </w:instrText>
        </w:r>
        <w:r>
          <w:rPr>
            <w:webHidden/>
          </w:rPr>
        </w:r>
        <w:r>
          <w:rPr>
            <w:webHidden/>
          </w:rPr>
          <w:fldChar w:fldCharType="separate"/>
        </w:r>
        <w:r>
          <w:rPr>
            <w:webHidden/>
          </w:rPr>
          <w:t>85</w:t>
        </w:r>
        <w:r>
          <w:rPr>
            <w:webHidden/>
          </w:rPr>
          <w:fldChar w:fldCharType="end"/>
        </w:r>
      </w:hyperlink>
    </w:p>
    <w:p w14:paraId="7D3570B2" w14:textId="77777777" w:rsidR="00C06B9A" w:rsidRPr="00084B7C" w:rsidRDefault="00C06B9A">
      <w:pPr>
        <w:pStyle w:val="TOC1"/>
        <w:rPr>
          <w:rFonts w:ascii="Calibri" w:hAnsi="Calibri" w:cs="Times New Roman"/>
          <w:i w:val="0"/>
          <w:color w:val="auto"/>
          <w:sz w:val="22"/>
          <w:szCs w:val="22"/>
          <w:lang w:val="en-US" w:eastAsia="zh-TW"/>
        </w:rPr>
      </w:pPr>
      <w:hyperlink w:anchor="_Toc354671737" w:history="1">
        <w:r w:rsidRPr="008125CA">
          <w:rPr>
            <w:rStyle w:val="Hyperlink"/>
          </w:rPr>
          <w:t>900352SSC</w:t>
        </w:r>
        <w:r w:rsidRPr="00084B7C">
          <w:rPr>
            <w:rFonts w:ascii="Calibri" w:hAnsi="Calibri" w:cs="Times New Roman"/>
            <w:i w:val="0"/>
            <w:color w:val="auto"/>
            <w:sz w:val="22"/>
            <w:szCs w:val="22"/>
            <w:lang w:val="en-US" w:eastAsia="zh-TW"/>
          </w:rPr>
          <w:tab/>
        </w:r>
        <w:r w:rsidRPr="008125CA">
          <w:rPr>
            <w:rStyle w:val="Hyperlink"/>
          </w:rPr>
          <w:t>European and International Institutions</w:t>
        </w:r>
        <w:r>
          <w:rPr>
            <w:webHidden/>
          </w:rPr>
          <w:tab/>
        </w:r>
        <w:r>
          <w:rPr>
            <w:webHidden/>
          </w:rPr>
          <w:fldChar w:fldCharType="begin"/>
        </w:r>
        <w:r>
          <w:rPr>
            <w:webHidden/>
          </w:rPr>
          <w:instrText xml:space="preserve"> PAGEREF _Toc354671737 \h </w:instrText>
        </w:r>
        <w:r>
          <w:rPr>
            <w:webHidden/>
          </w:rPr>
        </w:r>
        <w:r>
          <w:rPr>
            <w:webHidden/>
          </w:rPr>
          <w:fldChar w:fldCharType="separate"/>
        </w:r>
        <w:r>
          <w:rPr>
            <w:webHidden/>
          </w:rPr>
          <w:t>85</w:t>
        </w:r>
        <w:r>
          <w:rPr>
            <w:webHidden/>
          </w:rPr>
          <w:fldChar w:fldCharType="end"/>
        </w:r>
      </w:hyperlink>
    </w:p>
    <w:p w14:paraId="06316291" w14:textId="77777777" w:rsidR="00C06B9A" w:rsidRPr="00084B7C" w:rsidRDefault="00C06B9A">
      <w:pPr>
        <w:pStyle w:val="TOC1"/>
        <w:rPr>
          <w:rFonts w:ascii="Calibri" w:hAnsi="Calibri" w:cs="Times New Roman"/>
          <w:i w:val="0"/>
          <w:color w:val="auto"/>
          <w:sz w:val="22"/>
          <w:szCs w:val="22"/>
          <w:lang w:val="en-US" w:eastAsia="zh-TW"/>
        </w:rPr>
      </w:pPr>
      <w:hyperlink w:anchor="_Toc354671738" w:history="1">
        <w:r w:rsidRPr="008125CA">
          <w:rPr>
            <w:rStyle w:val="Hyperlink"/>
          </w:rPr>
          <w:t>900353SSC/HUM</w:t>
        </w:r>
        <w:r w:rsidRPr="00084B7C">
          <w:rPr>
            <w:rFonts w:ascii="Calibri" w:hAnsi="Calibri" w:cs="Times New Roman"/>
            <w:i w:val="0"/>
            <w:color w:val="auto"/>
            <w:sz w:val="22"/>
            <w:szCs w:val="22"/>
            <w:lang w:val="en-US" w:eastAsia="zh-TW"/>
          </w:rPr>
          <w:tab/>
        </w:r>
        <w:r w:rsidRPr="008125CA">
          <w:rPr>
            <w:rStyle w:val="Hyperlink"/>
          </w:rPr>
          <w:t>The History of National Civil Rights Movements</w:t>
        </w:r>
        <w:r>
          <w:rPr>
            <w:webHidden/>
          </w:rPr>
          <w:tab/>
        </w:r>
        <w:r>
          <w:rPr>
            <w:webHidden/>
          </w:rPr>
          <w:fldChar w:fldCharType="begin"/>
        </w:r>
        <w:r>
          <w:rPr>
            <w:webHidden/>
          </w:rPr>
          <w:instrText xml:space="preserve"> PAGEREF _Toc354671738 \h </w:instrText>
        </w:r>
        <w:r>
          <w:rPr>
            <w:webHidden/>
          </w:rPr>
        </w:r>
        <w:r>
          <w:rPr>
            <w:webHidden/>
          </w:rPr>
          <w:fldChar w:fldCharType="separate"/>
        </w:r>
        <w:r>
          <w:rPr>
            <w:webHidden/>
          </w:rPr>
          <w:t>86</w:t>
        </w:r>
        <w:r>
          <w:rPr>
            <w:webHidden/>
          </w:rPr>
          <w:fldChar w:fldCharType="end"/>
        </w:r>
      </w:hyperlink>
    </w:p>
    <w:p w14:paraId="2F9EF891" w14:textId="77777777" w:rsidR="00C06B9A" w:rsidRPr="00084B7C" w:rsidRDefault="00C06B9A">
      <w:pPr>
        <w:pStyle w:val="TOC1"/>
        <w:rPr>
          <w:rFonts w:ascii="Calibri" w:hAnsi="Calibri" w:cs="Times New Roman"/>
          <w:i w:val="0"/>
          <w:color w:val="auto"/>
          <w:sz w:val="22"/>
          <w:szCs w:val="22"/>
          <w:lang w:val="en-US" w:eastAsia="zh-TW"/>
        </w:rPr>
      </w:pPr>
      <w:hyperlink w:anchor="_Toc354671739" w:history="1">
        <w:r w:rsidRPr="008125CA">
          <w:rPr>
            <w:rStyle w:val="Hyperlink"/>
          </w:rPr>
          <w:t>900361SSC</w:t>
        </w:r>
        <w:r w:rsidRPr="00084B7C">
          <w:rPr>
            <w:rFonts w:ascii="Calibri" w:hAnsi="Calibri" w:cs="Times New Roman"/>
            <w:i w:val="0"/>
            <w:color w:val="auto"/>
            <w:sz w:val="22"/>
            <w:szCs w:val="22"/>
            <w:lang w:val="en-US" w:eastAsia="zh-TW"/>
          </w:rPr>
          <w:tab/>
        </w:r>
        <w:r w:rsidRPr="008125CA">
          <w:rPr>
            <w:rStyle w:val="Hyperlink"/>
          </w:rPr>
          <w:t>International Crimes</w:t>
        </w:r>
        <w:r>
          <w:rPr>
            <w:webHidden/>
          </w:rPr>
          <w:tab/>
        </w:r>
        <w:r>
          <w:rPr>
            <w:webHidden/>
          </w:rPr>
          <w:fldChar w:fldCharType="begin"/>
        </w:r>
        <w:r>
          <w:rPr>
            <w:webHidden/>
          </w:rPr>
          <w:instrText xml:space="preserve"> PAGEREF _Toc354671739 \h </w:instrText>
        </w:r>
        <w:r>
          <w:rPr>
            <w:webHidden/>
          </w:rPr>
        </w:r>
        <w:r>
          <w:rPr>
            <w:webHidden/>
          </w:rPr>
          <w:fldChar w:fldCharType="separate"/>
        </w:r>
        <w:r>
          <w:rPr>
            <w:webHidden/>
          </w:rPr>
          <w:t>87</w:t>
        </w:r>
        <w:r>
          <w:rPr>
            <w:webHidden/>
          </w:rPr>
          <w:fldChar w:fldCharType="end"/>
        </w:r>
      </w:hyperlink>
    </w:p>
    <w:p w14:paraId="00B2ACBE" w14:textId="77777777" w:rsidR="00C06B9A" w:rsidRPr="00084B7C" w:rsidRDefault="00C06B9A">
      <w:pPr>
        <w:pStyle w:val="TOC1"/>
        <w:rPr>
          <w:rFonts w:ascii="Calibri" w:hAnsi="Calibri" w:cs="Times New Roman"/>
          <w:i w:val="0"/>
          <w:color w:val="auto"/>
          <w:sz w:val="22"/>
          <w:szCs w:val="22"/>
          <w:lang w:val="en-US" w:eastAsia="zh-TW"/>
        </w:rPr>
      </w:pPr>
      <w:hyperlink w:anchor="_Toc354671740" w:history="1">
        <w:r w:rsidRPr="008125CA">
          <w:rPr>
            <w:rStyle w:val="Hyperlink"/>
          </w:rPr>
          <w:t xml:space="preserve">900369SSC </w:t>
        </w:r>
        <w:r>
          <w:rPr>
            <w:rStyle w:val="Hyperlink"/>
            <w:rFonts w:hint="eastAsia"/>
            <w:lang w:eastAsia="zh-TW"/>
          </w:rPr>
          <w:tab/>
        </w:r>
        <w:r w:rsidRPr="008125CA">
          <w:rPr>
            <w:rStyle w:val="Hyperlink"/>
          </w:rPr>
          <w:t>Diplomacy Lab</w:t>
        </w:r>
        <w:r>
          <w:rPr>
            <w:webHidden/>
          </w:rPr>
          <w:tab/>
        </w:r>
        <w:r>
          <w:rPr>
            <w:webHidden/>
          </w:rPr>
          <w:fldChar w:fldCharType="begin"/>
        </w:r>
        <w:r>
          <w:rPr>
            <w:webHidden/>
          </w:rPr>
          <w:instrText xml:space="preserve"> PAGEREF _Toc354671740 \h </w:instrText>
        </w:r>
        <w:r>
          <w:rPr>
            <w:webHidden/>
          </w:rPr>
        </w:r>
        <w:r>
          <w:rPr>
            <w:webHidden/>
          </w:rPr>
          <w:fldChar w:fldCharType="separate"/>
        </w:r>
        <w:r>
          <w:rPr>
            <w:webHidden/>
          </w:rPr>
          <w:t>87</w:t>
        </w:r>
        <w:r>
          <w:rPr>
            <w:webHidden/>
          </w:rPr>
          <w:fldChar w:fldCharType="end"/>
        </w:r>
      </w:hyperlink>
    </w:p>
    <w:p w14:paraId="6199B53C" w14:textId="77777777" w:rsidR="00C06B9A" w:rsidRPr="00084B7C" w:rsidRDefault="00C06B9A">
      <w:pPr>
        <w:pStyle w:val="TOC1"/>
        <w:rPr>
          <w:rFonts w:ascii="Calibri" w:hAnsi="Calibri" w:cs="Times New Roman"/>
          <w:i w:val="0"/>
          <w:color w:val="auto"/>
          <w:sz w:val="22"/>
          <w:szCs w:val="22"/>
          <w:lang w:val="en-US" w:eastAsia="zh-TW"/>
        </w:rPr>
      </w:pPr>
      <w:hyperlink w:anchor="_Toc354671741" w:history="1">
        <w:r w:rsidRPr="008125CA">
          <w:rPr>
            <w:rStyle w:val="Hyperlink"/>
          </w:rPr>
          <w:t>900371SSC</w:t>
        </w:r>
        <w:r w:rsidRPr="00084B7C">
          <w:rPr>
            <w:rFonts w:ascii="Calibri" w:hAnsi="Calibri" w:cs="Times New Roman"/>
            <w:i w:val="0"/>
            <w:color w:val="auto"/>
            <w:sz w:val="22"/>
            <w:szCs w:val="22"/>
            <w:lang w:val="en-US" w:eastAsia="zh-TW"/>
          </w:rPr>
          <w:tab/>
        </w:r>
        <w:r w:rsidRPr="008125CA">
          <w:rPr>
            <w:rStyle w:val="Hyperlink"/>
          </w:rPr>
          <w:t>Violence and Conflict</w:t>
        </w:r>
        <w:r>
          <w:rPr>
            <w:webHidden/>
          </w:rPr>
          <w:tab/>
        </w:r>
        <w:r>
          <w:rPr>
            <w:webHidden/>
          </w:rPr>
          <w:fldChar w:fldCharType="begin"/>
        </w:r>
        <w:r>
          <w:rPr>
            <w:webHidden/>
          </w:rPr>
          <w:instrText xml:space="preserve"> PAGEREF _Toc354671741 \h </w:instrText>
        </w:r>
        <w:r>
          <w:rPr>
            <w:webHidden/>
          </w:rPr>
        </w:r>
        <w:r>
          <w:rPr>
            <w:webHidden/>
          </w:rPr>
          <w:fldChar w:fldCharType="separate"/>
        </w:r>
        <w:r>
          <w:rPr>
            <w:webHidden/>
          </w:rPr>
          <w:t>87</w:t>
        </w:r>
        <w:r>
          <w:rPr>
            <w:webHidden/>
          </w:rPr>
          <w:fldChar w:fldCharType="end"/>
        </w:r>
      </w:hyperlink>
    </w:p>
    <w:p w14:paraId="60CAB230" w14:textId="77777777" w:rsidR="00C06B9A" w:rsidRPr="00084B7C" w:rsidRDefault="00C06B9A">
      <w:pPr>
        <w:pStyle w:val="TOC1"/>
        <w:rPr>
          <w:rFonts w:ascii="Calibri" w:hAnsi="Calibri" w:cs="Times New Roman"/>
          <w:i w:val="0"/>
          <w:color w:val="auto"/>
          <w:sz w:val="22"/>
          <w:szCs w:val="22"/>
          <w:lang w:val="en-US" w:eastAsia="zh-TW"/>
        </w:rPr>
      </w:pPr>
      <w:hyperlink w:anchor="_Toc354671742" w:history="1">
        <w:r w:rsidRPr="008125CA">
          <w:rPr>
            <w:rStyle w:val="Hyperlink"/>
          </w:rPr>
          <w:t>900372SSC</w:t>
        </w:r>
        <w:r w:rsidRPr="00084B7C">
          <w:rPr>
            <w:rFonts w:ascii="Calibri" w:hAnsi="Calibri" w:cs="Times New Roman"/>
            <w:i w:val="0"/>
            <w:color w:val="auto"/>
            <w:sz w:val="22"/>
            <w:szCs w:val="22"/>
            <w:lang w:val="en-US" w:eastAsia="zh-TW"/>
          </w:rPr>
          <w:tab/>
        </w:r>
        <w:r w:rsidRPr="008125CA">
          <w:rPr>
            <w:rStyle w:val="Hyperlink"/>
          </w:rPr>
          <w:t>Migration, Integration and Diversity</w:t>
        </w:r>
        <w:r>
          <w:rPr>
            <w:webHidden/>
          </w:rPr>
          <w:tab/>
        </w:r>
        <w:r>
          <w:rPr>
            <w:webHidden/>
          </w:rPr>
          <w:fldChar w:fldCharType="begin"/>
        </w:r>
        <w:r>
          <w:rPr>
            <w:webHidden/>
          </w:rPr>
          <w:instrText xml:space="preserve"> PAGEREF _Toc354671742 \h </w:instrText>
        </w:r>
        <w:r>
          <w:rPr>
            <w:webHidden/>
          </w:rPr>
        </w:r>
        <w:r>
          <w:rPr>
            <w:webHidden/>
          </w:rPr>
          <w:fldChar w:fldCharType="separate"/>
        </w:r>
        <w:r>
          <w:rPr>
            <w:webHidden/>
          </w:rPr>
          <w:t>88</w:t>
        </w:r>
        <w:r>
          <w:rPr>
            <w:webHidden/>
          </w:rPr>
          <w:fldChar w:fldCharType="end"/>
        </w:r>
      </w:hyperlink>
    </w:p>
    <w:p w14:paraId="5B22B640" w14:textId="77777777" w:rsidR="00C06B9A" w:rsidRPr="00084B7C" w:rsidRDefault="00C06B9A">
      <w:pPr>
        <w:pStyle w:val="TOC1"/>
        <w:rPr>
          <w:rFonts w:ascii="Calibri" w:hAnsi="Calibri" w:cs="Times New Roman"/>
          <w:i w:val="0"/>
          <w:color w:val="auto"/>
          <w:sz w:val="22"/>
          <w:szCs w:val="22"/>
          <w:lang w:val="en-US" w:eastAsia="zh-TW"/>
        </w:rPr>
      </w:pPr>
      <w:hyperlink w:anchor="_Toc354671743" w:history="1">
        <w:r w:rsidRPr="008125CA">
          <w:rPr>
            <w:rStyle w:val="Hyperlink"/>
          </w:rPr>
          <w:t>900373SSC</w:t>
        </w:r>
        <w:r w:rsidRPr="00084B7C">
          <w:rPr>
            <w:rFonts w:ascii="Calibri" w:hAnsi="Calibri" w:cs="Times New Roman"/>
            <w:i w:val="0"/>
            <w:color w:val="auto"/>
            <w:sz w:val="22"/>
            <w:szCs w:val="22"/>
            <w:lang w:val="en-US" w:eastAsia="zh-TW"/>
          </w:rPr>
          <w:tab/>
        </w:r>
        <w:r w:rsidRPr="008125CA">
          <w:rPr>
            <w:rStyle w:val="Hyperlink"/>
          </w:rPr>
          <w:t>The Development of Social Policy</w:t>
        </w:r>
        <w:r>
          <w:rPr>
            <w:webHidden/>
          </w:rPr>
          <w:tab/>
        </w:r>
        <w:r>
          <w:rPr>
            <w:webHidden/>
          </w:rPr>
          <w:fldChar w:fldCharType="begin"/>
        </w:r>
        <w:r>
          <w:rPr>
            <w:webHidden/>
          </w:rPr>
          <w:instrText xml:space="preserve"> PAGEREF _Toc354671743 \h </w:instrText>
        </w:r>
        <w:r>
          <w:rPr>
            <w:webHidden/>
          </w:rPr>
        </w:r>
        <w:r>
          <w:rPr>
            <w:webHidden/>
          </w:rPr>
          <w:fldChar w:fldCharType="separate"/>
        </w:r>
        <w:r>
          <w:rPr>
            <w:webHidden/>
          </w:rPr>
          <w:t>88</w:t>
        </w:r>
        <w:r>
          <w:rPr>
            <w:webHidden/>
          </w:rPr>
          <w:fldChar w:fldCharType="end"/>
        </w:r>
      </w:hyperlink>
    </w:p>
    <w:p w14:paraId="5DB694C8" w14:textId="77777777" w:rsidR="00C06B9A" w:rsidRPr="00084B7C" w:rsidRDefault="00C06B9A">
      <w:pPr>
        <w:pStyle w:val="TOC1"/>
        <w:rPr>
          <w:rFonts w:ascii="Calibri" w:hAnsi="Calibri" w:cs="Times New Roman"/>
          <w:i w:val="0"/>
          <w:color w:val="auto"/>
          <w:sz w:val="22"/>
          <w:szCs w:val="22"/>
          <w:lang w:val="en-US" w:eastAsia="zh-TW"/>
        </w:rPr>
      </w:pPr>
      <w:hyperlink w:anchor="_Toc354671744" w:history="1">
        <w:r w:rsidRPr="008125CA">
          <w:rPr>
            <w:rStyle w:val="Hyperlink"/>
          </w:rPr>
          <w:t>900381SSC/HUM</w:t>
        </w:r>
        <w:r w:rsidRPr="00084B7C">
          <w:rPr>
            <w:rFonts w:ascii="Calibri" w:hAnsi="Calibri" w:cs="Times New Roman"/>
            <w:i w:val="0"/>
            <w:color w:val="auto"/>
            <w:sz w:val="22"/>
            <w:szCs w:val="22"/>
            <w:lang w:val="en-US" w:eastAsia="zh-TW"/>
          </w:rPr>
          <w:tab/>
        </w:r>
        <w:r w:rsidRPr="008125CA">
          <w:rPr>
            <w:rStyle w:val="Hyperlink"/>
          </w:rPr>
          <w:t>Urban Anthropology Lab</w:t>
        </w:r>
        <w:r>
          <w:rPr>
            <w:webHidden/>
          </w:rPr>
          <w:tab/>
        </w:r>
        <w:r>
          <w:rPr>
            <w:webHidden/>
          </w:rPr>
          <w:fldChar w:fldCharType="begin"/>
        </w:r>
        <w:r>
          <w:rPr>
            <w:webHidden/>
          </w:rPr>
          <w:instrText xml:space="preserve"> PAGEREF _Toc354671744 \h </w:instrText>
        </w:r>
        <w:r>
          <w:rPr>
            <w:webHidden/>
          </w:rPr>
        </w:r>
        <w:r>
          <w:rPr>
            <w:webHidden/>
          </w:rPr>
          <w:fldChar w:fldCharType="separate"/>
        </w:r>
        <w:r>
          <w:rPr>
            <w:webHidden/>
          </w:rPr>
          <w:t>89</w:t>
        </w:r>
        <w:r>
          <w:rPr>
            <w:webHidden/>
          </w:rPr>
          <w:fldChar w:fldCharType="end"/>
        </w:r>
      </w:hyperlink>
    </w:p>
    <w:p w14:paraId="4076AD33" w14:textId="77777777" w:rsidR="00C06B9A" w:rsidRPr="00084B7C" w:rsidRDefault="00C06B9A">
      <w:pPr>
        <w:pStyle w:val="TOC1"/>
        <w:rPr>
          <w:rFonts w:ascii="Calibri" w:hAnsi="Calibri" w:cs="Times New Roman"/>
          <w:i w:val="0"/>
          <w:color w:val="auto"/>
          <w:sz w:val="22"/>
          <w:szCs w:val="22"/>
          <w:lang w:val="en-US" w:eastAsia="zh-TW"/>
        </w:rPr>
      </w:pPr>
      <w:hyperlink w:anchor="_Toc354671745" w:history="1">
        <w:r w:rsidRPr="008125CA">
          <w:rPr>
            <w:rStyle w:val="Hyperlink"/>
          </w:rPr>
          <w:t xml:space="preserve">900382SSC/SCI </w:t>
        </w:r>
        <w:r w:rsidRPr="00084B7C">
          <w:rPr>
            <w:rFonts w:ascii="Calibri" w:hAnsi="Calibri" w:cs="Times New Roman"/>
            <w:i w:val="0"/>
            <w:color w:val="auto"/>
            <w:sz w:val="22"/>
            <w:szCs w:val="22"/>
            <w:lang w:val="en-US" w:eastAsia="zh-TW"/>
          </w:rPr>
          <w:tab/>
        </w:r>
        <w:r w:rsidRPr="008125CA">
          <w:rPr>
            <w:rStyle w:val="Hyperlink"/>
          </w:rPr>
          <w:t>Medical Anthropology</w:t>
        </w:r>
        <w:r>
          <w:rPr>
            <w:webHidden/>
          </w:rPr>
          <w:tab/>
        </w:r>
        <w:r>
          <w:rPr>
            <w:webHidden/>
          </w:rPr>
          <w:fldChar w:fldCharType="begin"/>
        </w:r>
        <w:r>
          <w:rPr>
            <w:webHidden/>
          </w:rPr>
          <w:instrText xml:space="preserve"> PAGEREF _Toc354671745 \h </w:instrText>
        </w:r>
        <w:r>
          <w:rPr>
            <w:webHidden/>
          </w:rPr>
        </w:r>
        <w:r>
          <w:rPr>
            <w:webHidden/>
          </w:rPr>
          <w:fldChar w:fldCharType="separate"/>
        </w:r>
        <w:r>
          <w:rPr>
            <w:webHidden/>
          </w:rPr>
          <w:t>90</w:t>
        </w:r>
        <w:r>
          <w:rPr>
            <w:webHidden/>
          </w:rPr>
          <w:fldChar w:fldCharType="end"/>
        </w:r>
      </w:hyperlink>
    </w:p>
    <w:p w14:paraId="23DF50A0" w14:textId="77777777" w:rsidR="00C06B9A" w:rsidRPr="00084B7C" w:rsidRDefault="00C06B9A">
      <w:pPr>
        <w:pStyle w:val="TOC1"/>
        <w:rPr>
          <w:rFonts w:ascii="Calibri" w:hAnsi="Calibri" w:cs="Times New Roman"/>
          <w:i w:val="0"/>
          <w:color w:val="auto"/>
          <w:sz w:val="22"/>
          <w:szCs w:val="22"/>
          <w:lang w:val="en-US" w:eastAsia="zh-TW"/>
        </w:rPr>
      </w:pPr>
      <w:hyperlink w:anchor="_Toc354671746" w:history="1">
        <w:r w:rsidRPr="008125CA">
          <w:rPr>
            <w:rStyle w:val="Hyperlink"/>
          </w:rPr>
          <w:t xml:space="preserve">900389SSC/SCI </w:t>
        </w:r>
        <w:r w:rsidRPr="00084B7C">
          <w:rPr>
            <w:rFonts w:ascii="Calibri" w:hAnsi="Calibri" w:cs="Times New Roman"/>
            <w:i w:val="0"/>
            <w:color w:val="auto"/>
            <w:sz w:val="22"/>
            <w:szCs w:val="22"/>
            <w:lang w:val="en-US" w:eastAsia="zh-TW"/>
          </w:rPr>
          <w:tab/>
        </w:r>
        <w:r w:rsidRPr="008125CA">
          <w:rPr>
            <w:rStyle w:val="Hyperlink"/>
          </w:rPr>
          <w:t>Urban Environment Lab</w:t>
        </w:r>
        <w:r>
          <w:rPr>
            <w:webHidden/>
          </w:rPr>
          <w:tab/>
        </w:r>
        <w:r>
          <w:rPr>
            <w:webHidden/>
          </w:rPr>
          <w:fldChar w:fldCharType="begin"/>
        </w:r>
        <w:r>
          <w:rPr>
            <w:webHidden/>
          </w:rPr>
          <w:instrText xml:space="preserve"> PAGEREF _Toc354671746 \h </w:instrText>
        </w:r>
        <w:r>
          <w:rPr>
            <w:webHidden/>
          </w:rPr>
        </w:r>
        <w:r>
          <w:rPr>
            <w:webHidden/>
          </w:rPr>
          <w:fldChar w:fldCharType="separate"/>
        </w:r>
        <w:r>
          <w:rPr>
            <w:webHidden/>
          </w:rPr>
          <w:t>90</w:t>
        </w:r>
        <w:r>
          <w:rPr>
            <w:webHidden/>
          </w:rPr>
          <w:fldChar w:fldCharType="end"/>
        </w:r>
      </w:hyperlink>
    </w:p>
    <w:p w14:paraId="4924CE76" w14:textId="77777777" w:rsidR="00C06B9A" w:rsidRPr="00084B7C" w:rsidRDefault="00C06B9A">
      <w:pPr>
        <w:pStyle w:val="TOC1"/>
        <w:rPr>
          <w:rFonts w:ascii="Calibri" w:hAnsi="Calibri" w:cs="Times New Roman"/>
          <w:i w:val="0"/>
          <w:color w:val="auto"/>
          <w:sz w:val="22"/>
          <w:szCs w:val="22"/>
          <w:lang w:val="en-US" w:eastAsia="zh-TW"/>
        </w:rPr>
      </w:pPr>
      <w:hyperlink w:anchor="_Toc354671747" w:history="1">
        <w:r w:rsidRPr="008125CA">
          <w:rPr>
            <w:rStyle w:val="Hyperlink"/>
          </w:rPr>
          <w:t>900391SSC/HUM/SCI</w:t>
        </w:r>
        <w:r w:rsidRPr="00084B7C">
          <w:rPr>
            <w:rFonts w:ascii="Calibri" w:hAnsi="Calibri" w:cs="Times New Roman"/>
            <w:i w:val="0"/>
            <w:color w:val="auto"/>
            <w:sz w:val="22"/>
            <w:szCs w:val="22"/>
            <w:lang w:val="en-US" w:eastAsia="zh-TW"/>
          </w:rPr>
          <w:tab/>
        </w:r>
        <w:r w:rsidRPr="008125CA">
          <w:rPr>
            <w:rStyle w:val="Hyperlink"/>
          </w:rPr>
          <w:t>Theme course: Games and Learning (Information, Communication, Cognition)</w:t>
        </w:r>
        <w:r>
          <w:rPr>
            <w:webHidden/>
          </w:rPr>
          <w:tab/>
        </w:r>
        <w:r>
          <w:rPr>
            <w:webHidden/>
          </w:rPr>
          <w:fldChar w:fldCharType="begin"/>
        </w:r>
        <w:r>
          <w:rPr>
            <w:webHidden/>
          </w:rPr>
          <w:instrText xml:space="preserve"> PAGEREF _Toc354671747 \h </w:instrText>
        </w:r>
        <w:r>
          <w:rPr>
            <w:webHidden/>
          </w:rPr>
        </w:r>
        <w:r>
          <w:rPr>
            <w:webHidden/>
          </w:rPr>
          <w:fldChar w:fldCharType="separate"/>
        </w:r>
        <w:r>
          <w:rPr>
            <w:webHidden/>
          </w:rPr>
          <w:t>90</w:t>
        </w:r>
        <w:r>
          <w:rPr>
            <w:webHidden/>
          </w:rPr>
          <w:fldChar w:fldCharType="end"/>
        </w:r>
      </w:hyperlink>
    </w:p>
    <w:p w14:paraId="24115185" w14:textId="77777777" w:rsidR="00C06B9A" w:rsidRPr="00084B7C" w:rsidRDefault="00C06B9A">
      <w:pPr>
        <w:pStyle w:val="TOC1"/>
        <w:rPr>
          <w:rFonts w:ascii="Calibri" w:hAnsi="Calibri" w:cs="Times New Roman"/>
          <w:i w:val="0"/>
          <w:color w:val="auto"/>
          <w:sz w:val="22"/>
          <w:szCs w:val="22"/>
          <w:lang w:val="en-US" w:eastAsia="zh-TW"/>
        </w:rPr>
      </w:pPr>
      <w:hyperlink w:anchor="_Toc354671748" w:history="1">
        <w:r w:rsidRPr="008125CA">
          <w:rPr>
            <w:rStyle w:val="Hyperlink"/>
          </w:rPr>
          <w:t xml:space="preserve">900393SSC/SCI </w:t>
        </w:r>
        <w:r w:rsidRPr="00084B7C">
          <w:rPr>
            <w:rFonts w:ascii="Calibri" w:hAnsi="Calibri" w:cs="Times New Roman"/>
            <w:i w:val="0"/>
            <w:color w:val="auto"/>
            <w:sz w:val="22"/>
            <w:szCs w:val="22"/>
            <w:lang w:val="en-US" w:eastAsia="zh-TW"/>
          </w:rPr>
          <w:tab/>
        </w:r>
        <w:r w:rsidRPr="008125CA">
          <w:rPr>
            <w:rStyle w:val="Hyperlink"/>
          </w:rPr>
          <w:t>Brain and Mind (for SSC students)</w:t>
        </w:r>
        <w:r>
          <w:rPr>
            <w:webHidden/>
          </w:rPr>
          <w:tab/>
        </w:r>
        <w:r>
          <w:rPr>
            <w:webHidden/>
          </w:rPr>
          <w:fldChar w:fldCharType="begin"/>
        </w:r>
        <w:r>
          <w:rPr>
            <w:webHidden/>
          </w:rPr>
          <w:instrText xml:space="preserve"> PAGEREF _Toc354671748 \h </w:instrText>
        </w:r>
        <w:r>
          <w:rPr>
            <w:webHidden/>
          </w:rPr>
        </w:r>
        <w:r>
          <w:rPr>
            <w:webHidden/>
          </w:rPr>
          <w:fldChar w:fldCharType="separate"/>
        </w:r>
        <w:r>
          <w:rPr>
            <w:webHidden/>
          </w:rPr>
          <w:t>91</w:t>
        </w:r>
        <w:r>
          <w:rPr>
            <w:webHidden/>
          </w:rPr>
          <w:fldChar w:fldCharType="end"/>
        </w:r>
      </w:hyperlink>
    </w:p>
    <w:p w14:paraId="47712E30" w14:textId="77777777" w:rsidR="00C06B9A" w:rsidRPr="00084B7C" w:rsidRDefault="00C06B9A">
      <w:pPr>
        <w:pStyle w:val="TOC1"/>
        <w:rPr>
          <w:rFonts w:ascii="Calibri" w:hAnsi="Calibri" w:cs="Times New Roman"/>
          <w:i w:val="0"/>
          <w:color w:val="auto"/>
          <w:sz w:val="22"/>
          <w:szCs w:val="22"/>
          <w:lang w:val="en-US" w:eastAsia="zh-TW"/>
        </w:rPr>
      </w:pPr>
      <w:hyperlink w:anchor="_Toc354671749" w:history="1">
        <w:r w:rsidRPr="008125CA">
          <w:rPr>
            <w:rStyle w:val="Hyperlink"/>
          </w:rPr>
          <w:t xml:space="preserve">900394SSC  </w:t>
        </w:r>
        <w:r>
          <w:rPr>
            <w:rStyle w:val="Hyperlink"/>
            <w:rFonts w:hint="eastAsia"/>
            <w:lang w:eastAsia="zh-TW"/>
          </w:rPr>
          <w:tab/>
        </w:r>
        <w:r w:rsidRPr="008125CA">
          <w:rPr>
            <w:rStyle w:val="Hyperlink"/>
          </w:rPr>
          <w:t>Perception and Attention</w:t>
        </w:r>
        <w:r>
          <w:rPr>
            <w:webHidden/>
          </w:rPr>
          <w:tab/>
        </w:r>
        <w:r>
          <w:rPr>
            <w:webHidden/>
          </w:rPr>
          <w:fldChar w:fldCharType="begin"/>
        </w:r>
        <w:r>
          <w:rPr>
            <w:webHidden/>
          </w:rPr>
          <w:instrText xml:space="preserve"> PAGEREF _Toc354671749 \h </w:instrText>
        </w:r>
        <w:r>
          <w:rPr>
            <w:webHidden/>
          </w:rPr>
        </w:r>
        <w:r>
          <w:rPr>
            <w:webHidden/>
          </w:rPr>
          <w:fldChar w:fldCharType="separate"/>
        </w:r>
        <w:r>
          <w:rPr>
            <w:webHidden/>
          </w:rPr>
          <w:t>92</w:t>
        </w:r>
        <w:r>
          <w:rPr>
            <w:webHidden/>
          </w:rPr>
          <w:fldChar w:fldCharType="end"/>
        </w:r>
      </w:hyperlink>
    </w:p>
    <w:p w14:paraId="5C05BD3B" w14:textId="77777777" w:rsidR="00C06B9A" w:rsidRPr="00084B7C" w:rsidRDefault="00C06B9A">
      <w:pPr>
        <w:pStyle w:val="TOC1"/>
        <w:rPr>
          <w:rFonts w:ascii="Calibri" w:hAnsi="Calibri" w:cs="Times New Roman"/>
          <w:i w:val="0"/>
          <w:color w:val="auto"/>
          <w:sz w:val="22"/>
          <w:szCs w:val="22"/>
          <w:lang w:val="en-US" w:eastAsia="zh-TW"/>
        </w:rPr>
      </w:pPr>
      <w:hyperlink w:anchor="_Toc354671750" w:history="1">
        <w:r w:rsidRPr="008125CA">
          <w:rPr>
            <w:rStyle w:val="Hyperlink"/>
          </w:rPr>
          <w:t>900111SCI</w:t>
        </w:r>
        <w:r w:rsidRPr="00084B7C">
          <w:rPr>
            <w:rFonts w:ascii="Calibri" w:hAnsi="Calibri" w:cs="Times New Roman"/>
            <w:i w:val="0"/>
            <w:color w:val="auto"/>
            <w:sz w:val="22"/>
            <w:szCs w:val="22"/>
            <w:lang w:val="en-US" w:eastAsia="zh-TW"/>
          </w:rPr>
          <w:tab/>
        </w:r>
        <w:r w:rsidRPr="008125CA">
          <w:rPr>
            <w:rStyle w:val="Hyperlink"/>
          </w:rPr>
          <w:t>Theme course: Introduction to Life, Evolution, Universe</w:t>
        </w:r>
        <w:r>
          <w:rPr>
            <w:webHidden/>
          </w:rPr>
          <w:tab/>
        </w:r>
        <w:r>
          <w:rPr>
            <w:webHidden/>
          </w:rPr>
          <w:fldChar w:fldCharType="begin"/>
        </w:r>
        <w:r>
          <w:rPr>
            <w:webHidden/>
          </w:rPr>
          <w:instrText xml:space="preserve"> PAGEREF _Toc354671750 \h </w:instrText>
        </w:r>
        <w:r>
          <w:rPr>
            <w:webHidden/>
          </w:rPr>
        </w:r>
        <w:r>
          <w:rPr>
            <w:webHidden/>
          </w:rPr>
          <w:fldChar w:fldCharType="separate"/>
        </w:r>
        <w:r>
          <w:rPr>
            <w:webHidden/>
          </w:rPr>
          <w:t>93</w:t>
        </w:r>
        <w:r>
          <w:rPr>
            <w:webHidden/>
          </w:rPr>
          <w:fldChar w:fldCharType="end"/>
        </w:r>
      </w:hyperlink>
    </w:p>
    <w:p w14:paraId="63395972" w14:textId="77777777" w:rsidR="00C06B9A" w:rsidRPr="00084B7C" w:rsidRDefault="00C06B9A">
      <w:pPr>
        <w:pStyle w:val="TOC1"/>
        <w:rPr>
          <w:rFonts w:ascii="Calibri" w:hAnsi="Calibri" w:cs="Times New Roman"/>
          <w:i w:val="0"/>
          <w:color w:val="auto"/>
          <w:sz w:val="22"/>
          <w:szCs w:val="22"/>
          <w:lang w:val="en-US" w:eastAsia="zh-TW"/>
        </w:rPr>
      </w:pPr>
      <w:hyperlink w:anchor="_Toc354671751" w:history="1">
        <w:r w:rsidRPr="008125CA">
          <w:rPr>
            <w:rStyle w:val="Hyperlink"/>
          </w:rPr>
          <w:t xml:space="preserve">900112SCI/SSC </w:t>
        </w:r>
        <w:r>
          <w:rPr>
            <w:rStyle w:val="Hyperlink"/>
            <w:rFonts w:hint="eastAsia"/>
            <w:lang w:eastAsia="zh-TW"/>
          </w:rPr>
          <w:tab/>
        </w:r>
        <w:r w:rsidRPr="008125CA">
          <w:rPr>
            <w:rStyle w:val="Hyperlink"/>
          </w:rPr>
          <w:t>Theme course: Introduction to Health and Well-being</w:t>
        </w:r>
        <w:r>
          <w:rPr>
            <w:webHidden/>
          </w:rPr>
          <w:tab/>
        </w:r>
        <w:r>
          <w:rPr>
            <w:webHidden/>
          </w:rPr>
          <w:fldChar w:fldCharType="begin"/>
        </w:r>
        <w:r>
          <w:rPr>
            <w:webHidden/>
          </w:rPr>
          <w:instrText xml:space="preserve"> PAGEREF _Toc354671751 \h </w:instrText>
        </w:r>
        <w:r>
          <w:rPr>
            <w:webHidden/>
          </w:rPr>
        </w:r>
        <w:r>
          <w:rPr>
            <w:webHidden/>
          </w:rPr>
          <w:fldChar w:fldCharType="separate"/>
        </w:r>
        <w:r>
          <w:rPr>
            <w:webHidden/>
          </w:rPr>
          <w:t>93</w:t>
        </w:r>
        <w:r>
          <w:rPr>
            <w:webHidden/>
          </w:rPr>
          <w:fldChar w:fldCharType="end"/>
        </w:r>
      </w:hyperlink>
    </w:p>
    <w:p w14:paraId="2A296287" w14:textId="77777777" w:rsidR="00C06B9A" w:rsidRPr="00084B7C" w:rsidRDefault="00C06B9A">
      <w:pPr>
        <w:pStyle w:val="TOC1"/>
        <w:rPr>
          <w:rFonts w:ascii="Calibri" w:hAnsi="Calibri" w:cs="Times New Roman"/>
          <w:i w:val="0"/>
          <w:color w:val="auto"/>
          <w:sz w:val="22"/>
          <w:szCs w:val="22"/>
          <w:lang w:val="en-US" w:eastAsia="zh-TW"/>
        </w:rPr>
      </w:pPr>
      <w:hyperlink w:anchor="_Toc354671752" w:history="1">
        <w:r w:rsidRPr="008125CA">
          <w:rPr>
            <w:rStyle w:val="Hyperlink"/>
          </w:rPr>
          <w:t>900113SCI/SSC</w:t>
        </w:r>
        <w:r w:rsidRPr="00084B7C">
          <w:rPr>
            <w:rFonts w:ascii="Calibri" w:hAnsi="Calibri" w:cs="Times New Roman"/>
            <w:i w:val="0"/>
            <w:color w:val="auto"/>
            <w:sz w:val="22"/>
            <w:szCs w:val="22"/>
            <w:lang w:val="en-US" w:eastAsia="zh-TW"/>
          </w:rPr>
          <w:tab/>
        </w:r>
        <w:r w:rsidRPr="008125CA">
          <w:rPr>
            <w:rStyle w:val="Hyperlink"/>
          </w:rPr>
          <w:t>Theme course: Introduction to Energy, Climate and Sustainability</w:t>
        </w:r>
        <w:r>
          <w:rPr>
            <w:webHidden/>
          </w:rPr>
          <w:tab/>
        </w:r>
        <w:r>
          <w:rPr>
            <w:webHidden/>
          </w:rPr>
          <w:fldChar w:fldCharType="begin"/>
        </w:r>
        <w:r>
          <w:rPr>
            <w:webHidden/>
          </w:rPr>
          <w:instrText xml:space="preserve"> PAGEREF _Toc354671752 \h </w:instrText>
        </w:r>
        <w:r>
          <w:rPr>
            <w:webHidden/>
          </w:rPr>
        </w:r>
        <w:r>
          <w:rPr>
            <w:webHidden/>
          </w:rPr>
          <w:fldChar w:fldCharType="separate"/>
        </w:r>
        <w:r>
          <w:rPr>
            <w:webHidden/>
          </w:rPr>
          <w:t>94</w:t>
        </w:r>
        <w:r>
          <w:rPr>
            <w:webHidden/>
          </w:rPr>
          <w:fldChar w:fldCharType="end"/>
        </w:r>
      </w:hyperlink>
    </w:p>
    <w:p w14:paraId="10B58F0A" w14:textId="77777777" w:rsidR="00C06B9A" w:rsidRPr="00084B7C" w:rsidRDefault="00C06B9A">
      <w:pPr>
        <w:pStyle w:val="TOC1"/>
        <w:rPr>
          <w:rFonts w:ascii="Calibri" w:hAnsi="Calibri" w:cs="Times New Roman"/>
          <w:i w:val="0"/>
          <w:color w:val="auto"/>
          <w:sz w:val="22"/>
          <w:szCs w:val="22"/>
          <w:lang w:val="en-US" w:eastAsia="zh-TW"/>
        </w:rPr>
      </w:pPr>
      <w:hyperlink w:anchor="_Toc354671753" w:history="1">
        <w:r w:rsidRPr="008125CA">
          <w:rPr>
            <w:rStyle w:val="Hyperlink"/>
          </w:rPr>
          <w:t>900121SCI</w:t>
        </w:r>
        <w:r w:rsidRPr="00084B7C">
          <w:rPr>
            <w:rFonts w:ascii="Calibri" w:hAnsi="Calibri" w:cs="Times New Roman"/>
            <w:i w:val="0"/>
            <w:color w:val="auto"/>
            <w:sz w:val="22"/>
            <w:szCs w:val="22"/>
            <w:lang w:val="en-US" w:eastAsia="zh-TW"/>
          </w:rPr>
          <w:tab/>
        </w:r>
        <w:r w:rsidRPr="008125CA">
          <w:rPr>
            <w:rStyle w:val="Hyperlink"/>
          </w:rPr>
          <w:t>Introduction to Geological Sciences</w:t>
        </w:r>
        <w:r>
          <w:rPr>
            <w:webHidden/>
          </w:rPr>
          <w:tab/>
        </w:r>
        <w:r>
          <w:rPr>
            <w:webHidden/>
          </w:rPr>
          <w:fldChar w:fldCharType="begin"/>
        </w:r>
        <w:r>
          <w:rPr>
            <w:webHidden/>
          </w:rPr>
          <w:instrText xml:space="preserve"> PAGEREF _Toc354671753 \h </w:instrText>
        </w:r>
        <w:r>
          <w:rPr>
            <w:webHidden/>
          </w:rPr>
        </w:r>
        <w:r>
          <w:rPr>
            <w:webHidden/>
          </w:rPr>
          <w:fldChar w:fldCharType="separate"/>
        </w:r>
        <w:r>
          <w:rPr>
            <w:webHidden/>
          </w:rPr>
          <w:t>95</w:t>
        </w:r>
        <w:r>
          <w:rPr>
            <w:webHidden/>
          </w:rPr>
          <w:fldChar w:fldCharType="end"/>
        </w:r>
      </w:hyperlink>
    </w:p>
    <w:p w14:paraId="203D3CBD" w14:textId="77777777" w:rsidR="00C06B9A" w:rsidRPr="00084B7C" w:rsidRDefault="00C06B9A">
      <w:pPr>
        <w:pStyle w:val="TOC1"/>
        <w:rPr>
          <w:rFonts w:ascii="Calibri" w:hAnsi="Calibri" w:cs="Times New Roman"/>
          <w:i w:val="0"/>
          <w:color w:val="auto"/>
          <w:sz w:val="22"/>
          <w:szCs w:val="22"/>
          <w:lang w:val="en-US" w:eastAsia="zh-TW"/>
        </w:rPr>
      </w:pPr>
      <w:hyperlink w:anchor="_Toc354671754" w:history="1">
        <w:r w:rsidRPr="008125CA">
          <w:rPr>
            <w:rStyle w:val="Hyperlink"/>
          </w:rPr>
          <w:t>900131SCI</w:t>
        </w:r>
        <w:r w:rsidRPr="00084B7C">
          <w:rPr>
            <w:rFonts w:ascii="Calibri" w:hAnsi="Calibri" w:cs="Times New Roman"/>
            <w:i w:val="0"/>
            <w:color w:val="auto"/>
            <w:sz w:val="22"/>
            <w:szCs w:val="22"/>
            <w:lang w:val="en-US" w:eastAsia="zh-TW"/>
          </w:rPr>
          <w:tab/>
        </w:r>
        <w:r w:rsidRPr="008125CA">
          <w:rPr>
            <w:rStyle w:val="Hyperlink"/>
          </w:rPr>
          <w:t>Electrons, Waves and Relativity</w:t>
        </w:r>
        <w:r>
          <w:rPr>
            <w:webHidden/>
          </w:rPr>
          <w:tab/>
        </w:r>
        <w:r>
          <w:rPr>
            <w:webHidden/>
          </w:rPr>
          <w:fldChar w:fldCharType="begin"/>
        </w:r>
        <w:r>
          <w:rPr>
            <w:webHidden/>
          </w:rPr>
          <w:instrText xml:space="preserve"> PAGEREF _Toc354671754 \h </w:instrText>
        </w:r>
        <w:r>
          <w:rPr>
            <w:webHidden/>
          </w:rPr>
        </w:r>
        <w:r>
          <w:rPr>
            <w:webHidden/>
          </w:rPr>
          <w:fldChar w:fldCharType="separate"/>
        </w:r>
        <w:r>
          <w:rPr>
            <w:webHidden/>
          </w:rPr>
          <w:t>96</w:t>
        </w:r>
        <w:r>
          <w:rPr>
            <w:webHidden/>
          </w:rPr>
          <w:fldChar w:fldCharType="end"/>
        </w:r>
      </w:hyperlink>
    </w:p>
    <w:p w14:paraId="684FEAC9" w14:textId="77777777" w:rsidR="00C06B9A" w:rsidRPr="00084B7C" w:rsidRDefault="00C06B9A">
      <w:pPr>
        <w:pStyle w:val="TOC1"/>
        <w:rPr>
          <w:rFonts w:ascii="Calibri" w:hAnsi="Calibri" w:cs="Times New Roman"/>
          <w:i w:val="0"/>
          <w:color w:val="auto"/>
          <w:sz w:val="22"/>
          <w:szCs w:val="22"/>
          <w:lang w:val="en-US" w:eastAsia="zh-TW"/>
        </w:rPr>
      </w:pPr>
      <w:hyperlink w:anchor="_Toc354671755" w:history="1">
        <w:r w:rsidRPr="008125CA">
          <w:rPr>
            <w:rStyle w:val="Hyperlink"/>
          </w:rPr>
          <w:t>900132SCI</w:t>
        </w:r>
        <w:r w:rsidRPr="00084B7C">
          <w:rPr>
            <w:rFonts w:ascii="Calibri" w:hAnsi="Calibri" w:cs="Times New Roman"/>
            <w:i w:val="0"/>
            <w:color w:val="auto"/>
            <w:sz w:val="22"/>
            <w:szCs w:val="22"/>
            <w:lang w:val="en-US" w:eastAsia="zh-TW"/>
          </w:rPr>
          <w:tab/>
        </w:r>
        <w:r w:rsidRPr="008125CA">
          <w:rPr>
            <w:rStyle w:val="Hyperlink"/>
          </w:rPr>
          <w:t>Introduction to Physics – The Mechanical Universe</w:t>
        </w:r>
        <w:r>
          <w:rPr>
            <w:webHidden/>
          </w:rPr>
          <w:tab/>
        </w:r>
        <w:r>
          <w:rPr>
            <w:webHidden/>
          </w:rPr>
          <w:fldChar w:fldCharType="begin"/>
        </w:r>
        <w:r>
          <w:rPr>
            <w:webHidden/>
          </w:rPr>
          <w:instrText xml:space="preserve"> PAGEREF _Toc354671755 \h </w:instrText>
        </w:r>
        <w:r>
          <w:rPr>
            <w:webHidden/>
          </w:rPr>
        </w:r>
        <w:r>
          <w:rPr>
            <w:webHidden/>
          </w:rPr>
          <w:fldChar w:fldCharType="separate"/>
        </w:r>
        <w:r>
          <w:rPr>
            <w:webHidden/>
          </w:rPr>
          <w:t>96</w:t>
        </w:r>
        <w:r>
          <w:rPr>
            <w:webHidden/>
          </w:rPr>
          <w:fldChar w:fldCharType="end"/>
        </w:r>
      </w:hyperlink>
    </w:p>
    <w:p w14:paraId="5CEF0FD6" w14:textId="77777777" w:rsidR="00C06B9A" w:rsidRPr="00084B7C" w:rsidRDefault="00C06B9A">
      <w:pPr>
        <w:pStyle w:val="TOC1"/>
        <w:rPr>
          <w:rFonts w:ascii="Calibri" w:hAnsi="Calibri" w:cs="Times New Roman"/>
          <w:i w:val="0"/>
          <w:color w:val="auto"/>
          <w:sz w:val="22"/>
          <w:szCs w:val="22"/>
          <w:lang w:val="en-US" w:eastAsia="zh-TW"/>
        </w:rPr>
      </w:pPr>
      <w:hyperlink w:anchor="_Toc354671756" w:history="1">
        <w:r w:rsidRPr="008125CA">
          <w:rPr>
            <w:rStyle w:val="Hyperlink"/>
          </w:rPr>
          <w:t>900141SCI</w:t>
        </w:r>
        <w:r w:rsidRPr="00084B7C">
          <w:rPr>
            <w:rFonts w:ascii="Calibri" w:hAnsi="Calibri" w:cs="Times New Roman"/>
            <w:i w:val="0"/>
            <w:color w:val="auto"/>
            <w:sz w:val="22"/>
            <w:szCs w:val="22"/>
            <w:lang w:val="en-US" w:eastAsia="zh-TW"/>
          </w:rPr>
          <w:tab/>
        </w:r>
        <w:r w:rsidRPr="008125CA">
          <w:rPr>
            <w:rStyle w:val="Hyperlink"/>
            <w:lang w:eastAsia="nl-NL"/>
          </w:rPr>
          <w:t>Introduction to Chemistry</w:t>
        </w:r>
        <w:r>
          <w:rPr>
            <w:webHidden/>
          </w:rPr>
          <w:tab/>
        </w:r>
        <w:r>
          <w:rPr>
            <w:webHidden/>
          </w:rPr>
          <w:fldChar w:fldCharType="begin"/>
        </w:r>
        <w:r>
          <w:rPr>
            <w:webHidden/>
          </w:rPr>
          <w:instrText xml:space="preserve"> PAGEREF _Toc354671756 \h </w:instrText>
        </w:r>
        <w:r>
          <w:rPr>
            <w:webHidden/>
          </w:rPr>
        </w:r>
        <w:r>
          <w:rPr>
            <w:webHidden/>
          </w:rPr>
          <w:fldChar w:fldCharType="separate"/>
        </w:r>
        <w:r>
          <w:rPr>
            <w:webHidden/>
          </w:rPr>
          <w:t>97</w:t>
        </w:r>
        <w:r>
          <w:rPr>
            <w:webHidden/>
          </w:rPr>
          <w:fldChar w:fldCharType="end"/>
        </w:r>
      </w:hyperlink>
    </w:p>
    <w:p w14:paraId="5A3F7762" w14:textId="77777777" w:rsidR="00C06B9A" w:rsidRPr="00084B7C" w:rsidRDefault="00C06B9A">
      <w:pPr>
        <w:pStyle w:val="TOC1"/>
        <w:rPr>
          <w:rFonts w:ascii="Calibri" w:hAnsi="Calibri" w:cs="Times New Roman"/>
          <w:i w:val="0"/>
          <w:color w:val="auto"/>
          <w:sz w:val="22"/>
          <w:szCs w:val="22"/>
          <w:lang w:val="en-US" w:eastAsia="zh-TW"/>
        </w:rPr>
      </w:pPr>
      <w:hyperlink w:anchor="_Toc354671757" w:history="1">
        <w:r w:rsidRPr="008125CA">
          <w:rPr>
            <w:rStyle w:val="Hyperlink"/>
          </w:rPr>
          <w:t>900151SCI</w:t>
        </w:r>
        <w:r w:rsidRPr="00084B7C">
          <w:rPr>
            <w:rFonts w:ascii="Calibri" w:hAnsi="Calibri" w:cs="Times New Roman"/>
            <w:i w:val="0"/>
            <w:color w:val="auto"/>
            <w:sz w:val="22"/>
            <w:szCs w:val="22"/>
            <w:lang w:val="en-US" w:eastAsia="zh-TW"/>
          </w:rPr>
          <w:tab/>
        </w:r>
        <w:r w:rsidRPr="008125CA">
          <w:rPr>
            <w:rStyle w:val="Hyperlink"/>
          </w:rPr>
          <w:t>Ecology – From Soil to Society</w:t>
        </w:r>
        <w:r>
          <w:rPr>
            <w:webHidden/>
          </w:rPr>
          <w:tab/>
        </w:r>
        <w:r>
          <w:rPr>
            <w:webHidden/>
          </w:rPr>
          <w:fldChar w:fldCharType="begin"/>
        </w:r>
        <w:r>
          <w:rPr>
            <w:webHidden/>
          </w:rPr>
          <w:instrText xml:space="preserve"> PAGEREF _Toc354671757 \h </w:instrText>
        </w:r>
        <w:r>
          <w:rPr>
            <w:webHidden/>
          </w:rPr>
        </w:r>
        <w:r>
          <w:rPr>
            <w:webHidden/>
          </w:rPr>
          <w:fldChar w:fldCharType="separate"/>
        </w:r>
        <w:r>
          <w:rPr>
            <w:webHidden/>
          </w:rPr>
          <w:t>97</w:t>
        </w:r>
        <w:r>
          <w:rPr>
            <w:webHidden/>
          </w:rPr>
          <w:fldChar w:fldCharType="end"/>
        </w:r>
      </w:hyperlink>
    </w:p>
    <w:p w14:paraId="4FD3C0FE" w14:textId="77777777" w:rsidR="00C06B9A" w:rsidRPr="00084B7C" w:rsidRDefault="00C06B9A">
      <w:pPr>
        <w:pStyle w:val="TOC1"/>
        <w:rPr>
          <w:rFonts w:ascii="Calibri" w:hAnsi="Calibri" w:cs="Times New Roman"/>
          <w:i w:val="0"/>
          <w:color w:val="auto"/>
          <w:sz w:val="22"/>
          <w:szCs w:val="22"/>
          <w:lang w:val="en-US" w:eastAsia="zh-TW"/>
        </w:rPr>
      </w:pPr>
      <w:hyperlink w:anchor="_Toc354671758" w:history="1">
        <w:r w:rsidRPr="008125CA">
          <w:rPr>
            <w:rStyle w:val="Hyperlink"/>
          </w:rPr>
          <w:t>900152SCI</w:t>
        </w:r>
        <w:r w:rsidRPr="00084B7C">
          <w:rPr>
            <w:rFonts w:ascii="Calibri" w:hAnsi="Calibri" w:cs="Times New Roman"/>
            <w:i w:val="0"/>
            <w:color w:val="auto"/>
            <w:sz w:val="22"/>
            <w:szCs w:val="22"/>
            <w:lang w:val="en-US" w:eastAsia="zh-TW"/>
          </w:rPr>
          <w:tab/>
        </w:r>
        <w:r w:rsidRPr="008125CA">
          <w:rPr>
            <w:rStyle w:val="Hyperlink"/>
          </w:rPr>
          <w:t>Introduction to Biology</w:t>
        </w:r>
        <w:r>
          <w:rPr>
            <w:webHidden/>
          </w:rPr>
          <w:tab/>
        </w:r>
        <w:r>
          <w:rPr>
            <w:webHidden/>
          </w:rPr>
          <w:fldChar w:fldCharType="begin"/>
        </w:r>
        <w:r>
          <w:rPr>
            <w:webHidden/>
          </w:rPr>
          <w:instrText xml:space="preserve"> PAGEREF _Toc354671758 \h </w:instrText>
        </w:r>
        <w:r>
          <w:rPr>
            <w:webHidden/>
          </w:rPr>
        </w:r>
        <w:r>
          <w:rPr>
            <w:webHidden/>
          </w:rPr>
          <w:fldChar w:fldCharType="separate"/>
        </w:r>
        <w:r>
          <w:rPr>
            <w:webHidden/>
          </w:rPr>
          <w:t>98</w:t>
        </w:r>
        <w:r>
          <w:rPr>
            <w:webHidden/>
          </w:rPr>
          <w:fldChar w:fldCharType="end"/>
        </w:r>
      </w:hyperlink>
    </w:p>
    <w:p w14:paraId="099FBAAD" w14:textId="77777777" w:rsidR="00C06B9A" w:rsidRPr="00084B7C" w:rsidRDefault="00C06B9A">
      <w:pPr>
        <w:pStyle w:val="TOC1"/>
        <w:rPr>
          <w:rFonts w:ascii="Calibri" w:hAnsi="Calibri" w:cs="Times New Roman"/>
          <w:i w:val="0"/>
          <w:color w:val="auto"/>
          <w:sz w:val="22"/>
          <w:szCs w:val="22"/>
          <w:lang w:val="en-US" w:eastAsia="zh-TW"/>
        </w:rPr>
      </w:pPr>
      <w:hyperlink w:anchor="_Toc354671759" w:history="1">
        <w:r w:rsidRPr="008125CA">
          <w:rPr>
            <w:rStyle w:val="Hyperlink"/>
          </w:rPr>
          <w:t>900161SCI</w:t>
        </w:r>
        <w:r w:rsidRPr="00084B7C">
          <w:rPr>
            <w:rFonts w:ascii="Calibri" w:hAnsi="Calibri" w:cs="Times New Roman"/>
            <w:i w:val="0"/>
            <w:color w:val="auto"/>
            <w:sz w:val="22"/>
            <w:szCs w:val="22"/>
            <w:lang w:val="en-US" w:eastAsia="zh-TW"/>
          </w:rPr>
          <w:tab/>
        </w:r>
        <w:r w:rsidRPr="008125CA">
          <w:rPr>
            <w:rStyle w:val="Hyperlink"/>
          </w:rPr>
          <w:t>The Human Body I – Anatomy and Physiology</w:t>
        </w:r>
        <w:r>
          <w:rPr>
            <w:webHidden/>
          </w:rPr>
          <w:tab/>
        </w:r>
        <w:r>
          <w:rPr>
            <w:webHidden/>
          </w:rPr>
          <w:fldChar w:fldCharType="begin"/>
        </w:r>
        <w:r>
          <w:rPr>
            <w:webHidden/>
          </w:rPr>
          <w:instrText xml:space="preserve"> PAGEREF _Toc354671759 \h </w:instrText>
        </w:r>
        <w:r>
          <w:rPr>
            <w:webHidden/>
          </w:rPr>
        </w:r>
        <w:r>
          <w:rPr>
            <w:webHidden/>
          </w:rPr>
          <w:fldChar w:fldCharType="separate"/>
        </w:r>
        <w:r>
          <w:rPr>
            <w:webHidden/>
          </w:rPr>
          <w:t>98</w:t>
        </w:r>
        <w:r>
          <w:rPr>
            <w:webHidden/>
          </w:rPr>
          <w:fldChar w:fldCharType="end"/>
        </w:r>
      </w:hyperlink>
    </w:p>
    <w:p w14:paraId="4FC92FA0" w14:textId="77777777" w:rsidR="00C06B9A" w:rsidRPr="00084B7C" w:rsidRDefault="00C06B9A">
      <w:pPr>
        <w:pStyle w:val="TOC1"/>
        <w:rPr>
          <w:rFonts w:ascii="Calibri" w:hAnsi="Calibri" w:cs="Times New Roman"/>
          <w:i w:val="0"/>
          <w:color w:val="auto"/>
          <w:sz w:val="22"/>
          <w:szCs w:val="22"/>
          <w:lang w:val="en-US" w:eastAsia="zh-TW"/>
        </w:rPr>
      </w:pPr>
      <w:hyperlink w:anchor="_Toc354671760" w:history="1">
        <w:r w:rsidRPr="008125CA">
          <w:rPr>
            <w:rStyle w:val="Hyperlink"/>
          </w:rPr>
          <w:t>900171SCI/SSC</w:t>
        </w:r>
        <w:r w:rsidRPr="00084B7C">
          <w:rPr>
            <w:rFonts w:ascii="Calibri" w:hAnsi="Calibri" w:cs="Times New Roman"/>
            <w:i w:val="0"/>
            <w:color w:val="auto"/>
            <w:sz w:val="22"/>
            <w:szCs w:val="22"/>
            <w:lang w:val="en-US" w:eastAsia="zh-TW"/>
          </w:rPr>
          <w:tab/>
        </w:r>
        <w:r w:rsidRPr="008125CA">
          <w:rPr>
            <w:rStyle w:val="Hyperlink"/>
          </w:rPr>
          <w:t>Introduction to Public Health</w:t>
        </w:r>
        <w:r>
          <w:rPr>
            <w:webHidden/>
          </w:rPr>
          <w:tab/>
        </w:r>
        <w:r>
          <w:rPr>
            <w:webHidden/>
          </w:rPr>
          <w:fldChar w:fldCharType="begin"/>
        </w:r>
        <w:r>
          <w:rPr>
            <w:webHidden/>
          </w:rPr>
          <w:instrText xml:space="preserve"> PAGEREF _Toc354671760 \h </w:instrText>
        </w:r>
        <w:r>
          <w:rPr>
            <w:webHidden/>
          </w:rPr>
        </w:r>
        <w:r>
          <w:rPr>
            <w:webHidden/>
          </w:rPr>
          <w:fldChar w:fldCharType="separate"/>
        </w:r>
        <w:r>
          <w:rPr>
            <w:webHidden/>
          </w:rPr>
          <w:t>100</w:t>
        </w:r>
        <w:r>
          <w:rPr>
            <w:webHidden/>
          </w:rPr>
          <w:fldChar w:fldCharType="end"/>
        </w:r>
      </w:hyperlink>
    </w:p>
    <w:p w14:paraId="7434F07A" w14:textId="77777777" w:rsidR="00C06B9A" w:rsidRPr="00084B7C" w:rsidRDefault="00C06B9A">
      <w:pPr>
        <w:pStyle w:val="TOC1"/>
        <w:rPr>
          <w:rFonts w:ascii="Calibri" w:hAnsi="Calibri" w:cs="Times New Roman"/>
          <w:i w:val="0"/>
          <w:color w:val="auto"/>
          <w:sz w:val="22"/>
          <w:szCs w:val="22"/>
          <w:lang w:val="en-US" w:eastAsia="zh-TW"/>
        </w:rPr>
      </w:pPr>
      <w:hyperlink w:anchor="_Toc354671761" w:history="1">
        <w:r w:rsidRPr="008125CA">
          <w:rPr>
            <w:rStyle w:val="Hyperlink"/>
          </w:rPr>
          <w:t>900181SCI/SSC</w:t>
        </w:r>
        <w:r w:rsidRPr="00084B7C">
          <w:rPr>
            <w:rFonts w:ascii="Calibri" w:hAnsi="Calibri" w:cs="Times New Roman"/>
            <w:i w:val="0"/>
            <w:color w:val="auto"/>
            <w:sz w:val="22"/>
            <w:szCs w:val="22"/>
            <w:lang w:val="en-US" w:eastAsia="zh-TW"/>
          </w:rPr>
          <w:tab/>
        </w:r>
        <w:r w:rsidRPr="008125CA">
          <w:rPr>
            <w:rStyle w:val="Hyperlink"/>
          </w:rPr>
          <w:t>Introduction to Environmental Sciences</w:t>
        </w:r>
        <w:r>
          <w:rPr>
            <w:webHidden/>
          </w:rPr>
          <w:tab/>
        </w:r>
        <w:r>
          <w:rPr>
            <w:webHidden/>
          </w:rPr>
          <w:fldChar w:fldCharType="begin"/>
        </w:r>
        <w:r>
          <w:rPr>
            <w:webHidden/>
          </w:rPr>
          <w:instrText xml:space="preserve"> PAGEREF _Toc354671761 \h </w:instrText>
        </w:r>
        <w:r>
          <w:rPr>
            <w:webHidden/>
          </w:rPr>
        </w:r>
        <w:r>
          <w:rPr>
            <w:webHidden/>
          </w:rPr>
          <w:fldChar w:fldCharType="separate"/>
        </w:r>
        <w:r>
          <w:rPr>
            <w:webHidden/>
          </w:rPr>
          <w:t>100</w:t>
        </w:r>
        <w:r>
          <w:rPr>
            <w:webHidden/>
          </w:rPr>
          <w:fldChar w:fldCharType="end"/>
        </w:r>
      </w:hyperlink>
    </w:p>
    <w:p w14:paraId="2DFA72FB" w14:textId="77777777" w:rsidR="00C06B9A" w:rsidRPr="00084B7C" w:rsidRDefault="00C06B9A">
      <w:pPr>
        <w:pStyle w:val="TOC1"/>
        <w:rPr>
          <w:rFonts w:ascii="Calibri" w:hAnsi="Calibri" w:cs="Times New Roman"/>
          <w:i w:val="0"/>
          <w:color w:val="auto"/>
          <w:sz w:val="22"/>
          <w:szCs w:val="22"/>
          <w:lang w:val="en-US" w:eastAsia="zh-TW"/>
        </w:rPr>
      </w:pPr>
      <w:hyperlink w:anchor="_Toc354671762" w:history="1">
        <w:r w:rsidRPr="008125CA">
          <w:rPr>
            <w:rStyle w:val="Hyperlink"/>
          </w:rPr>
          <w:t>900191SCI</w:t>
        </w:r>
        <w:r w:rsidRPr="00084B7C">
          <w:rPr>
            <w:rFonts w:ascii="Calibri" w:hAnsi="Calibri" w:cs="Times New Roman"/>
            <w:i w:val="0"/>
            <w:color w:val="auto"/>
            <w:sz w:val="22"/>
            <w:szCs w:val="22"/>
            <w:lang w:val="en-US" w:eastAsia="zh-TW"/>
          </w:rPr>
          <w:tab/>
        </w:r>
        <w:r w:rsidRPr="008125CA">
          <w:rPr>
            <w:rStyle w:val="Hyperlink"/>
          </w:rPr>
          <w:t>Programming Your World</w:t>
        </w:r>
        <w:r>
          <w:rPr>
            <w:webHidden/>
          </w:rPr>
          <w:tab/>
        </w:r>
        <w:r>
          <w:rPr>
            <w:webHidden/>
          </w:rPr>
          <w:fldChar w:fldCharType="begin"/>
        </w:r>
        <w:r>
          <w:rPr>
            <w:webHidden/>
          </w:rPr>
          <w:instrText xml:space="preserve"> PAGEREF _Toc354671762 \h </w:instrText>
        </w:r>
        <w:r>
          <w:rPr>
            <w:webHidden/>
          </w:rPr>
        </w:r>
        <w:r>
          <w:rPr>
            <w:webHidden/>
          </w:rPr>
          <w:fldChar w:fldCharType="separate"/>
        </w:r>
        <w:r>
          <w:rPr>
            <w:webHidden/>
          </w:rPr>
          <w:t>101</w:t>
        </w:r>
        <w:r>
          <w:rPr>
            <w:webHidden/>
          </w:rPr>
          <w:fldChar w:fldCharType="end"/>
        </w:r>
      </w:hyperlink>
    </w:p>
    <w:p w14:paraId="7C19C7FE" w14:textId="77777777" w:rsidR="00C06B9A" w:rsidRPr="00084B7C" w:rsidRDefault="00C06B9A">
      <w:pPr>
        <w:pStyle w:val="TOC1"/>
        <w:rPr>
          <w:rFonts w:ascii="Calibri" w:hAnsi="Calibri" w:cs="Times New Roman"/>
          <w:i w:val="0"/>
          <w:color w:val="auto"/>
          <w:sz w:val="22"/>
          <w:szCs w:val="22"/>
          <w:lang w:val="en-US" w:eastAsia="zh-TW"/>
        </w:rPr>
      </w:pPr>
      <w:hyperlink w:anchor="_Toc354671763" w:history="1">
        <w:r w:rsidRPr="008125CA">
          <w:rPr>
            <w:rStyle w:val="Hyperlink"/>
          </w:rPr>
          <w:t>900225SCI</w:t>
        </w:r>
        <w:r w:rsidRPr="00084B7C">
          <w:rPr>
            <w:rFonts w:ascii="Calibri" w:hAnsi="Calibri" w:cs="Times New Roman"/>
            <w:i w:val="0"/>
            <w:color w:val="auto"/>
            <w:sz w:val="22"/>
            <w:szCs w:val="22"/>
            <w:lang w:val="en-US" w:eastAsia="zh-TW"/>
          </w:rPr>
          <w:tab/>
        </w:r>
        <w:r w:rsidRPr="008125CA">
          <w:rPr>
            <w:rStyle w:val="Hyperlink"/>
          </w:rPr>
          <w:t>Vector Calculus</w:t>
        </w:r>
        <w:r>
          <w:rPr>
            <w:webHidden/>
          </w:rPr>
          <w:tab/>
        </w:r>
        <w:r>
          <w:rPr>
            <w:webHidden/>
          </w:rPr>
          <w:fldChar w:fldCharType="begin"/>
        </w:r>
        <w:r>
          <w:rPr>
            <w:webHidden/>
          </w:rPr>
          <w:instrText xml:space="preserve"> PAGEREF _Toc354671763 \h </w:instrText>
        </w:r>
        <w:r>
          <w:rPr>
            <w:webHidden/>
          </w:rPr>
        </w:r>
        <w:r>
          <w:rPr>
            <w:webHidden/>
          </w:rPr>
          <w:fldChar w:fldCharType="separate"/>
        </w:r>
        <w:r>
          <w:rPr>
            <w:webHidden/>
          </w:rPr>
          <w:t>1</w:t>
        </w:r>
        <w:r>
          <w:rPr>
            <w:webHidden/>
          </w:rPr>
          <w:t>0</w:t>
        </w:r>
        <w:r>
          <w:rPr>
            <w:webHidden/>
          </w:rPr>
          <w:t>1</w:t>
        </w:r>
        <w:r>
          <w:rPr>
            <w:webHidden/>
          </w:rPr>
          <w:fldChar w:fldCharType="end"/>
        </w:r>
      </w:hyperlink>
    </w:p>
    <w:p w14:paraId="041A600D" w14:textId="77777777" w:rsidR="00C06B9A" w:rsidRPr="00084B7C" w:rsidRDefault="00C06B9A">
      <w:pPr>
        <w:pStyle w:val="TOC1"/>
        <w:rPr>
          <w:rFonts w:ascii="Calibri" w:hAnsi="Calibri" w:cs="Times New Roman"/>
          <w:i w:val="0"/>
          <w:color w:val="auto"/>
          <w:sz w:val="22"/>
          <w:szCs w:val="22"/>
          <w:lang w:val="en-US" w:eastAsia="zh-TW"/>
        </w:rPr>
      </w:pPr>
      <w:hyperlink w:anchor="_Toc354671764" w:history="1">
        <w:r w:rsidRPr="008125CA">
          <w:rPr>
            <w:rStyle w:val="Hyperlink"/>
          </w:rPr>
          <w:t>900227SCI</w:t>
        </w:r>
        <w:r w:rsidRPr="00084B7C">
          <w:rPr>
            <w:rFonts w:ascii="Calibri" w:hAnsi="Calibri" w:cs="Times New Roman"/>
            <w:i w:val="0"/>
            <w:color w:val="auto"/>
            <w:sz w:val="22"/>
            <w:szCs w:val="22"/>
            <w:lang w:val="en-US" w:eastAsia="zh-TW"/>
          </w:rPr>
          <w:tab/>
        </w:r>
        <w:r w:rsidRPr="008125CA">
          <w:rPr>
            <w:rStyle w:val="Hyperlink"/>
          </w:rPr>
          <w:t>Dynamical Systems</w:t>
        </w:r>
        <w:r>
          <w:rPr>
            <w:webHidden/>
          </w:rPr>
          <w:tab/>
        </w:r>
        <w:r>
          <w:rPr>
            <w:webHidden/>
          </w:rPr>
          <w:fldChar w:fldCharType="begin"/>
        </w:r>
        <w:r>
          <w:rPr>
            <w:webHidden/>
          </w:rPr>
          <w:instrText xml:space="preserve"> PAGEREF _Toc354671764 \h </w:instrText>
        </w:r>
        <w:r>
          <w:rPr>
            <w:webHidden/>
          </w:rPr>
        </w:r>
        <w:r>
          <w:rPr>
            <w:webHidden/>
          </w:rPr>
          <w:fldChar w:fldCharType="separate"/>
        </w:r>
        <w:r>
          <w:rPr>
            <w:webHidden/>
          </w:rPr>
          <w:t>102</w:t>
        </w:r>
        <w:r>
          <w:rPr>
            <w:webHidden/>
          </w:rPr>
          <w:fldChar w:fldCharType="end"/>
        </w:r>
      </w:hyperlink>
    </w:p>
    <w:p w14:paraId="02E3811B" w14:textId="77777777" w:rsidR="00C06B9A" w:rsidRPr="00084B7C" w:rsidRDefault="00C06B9A">
      <w:pPr>
        <w:pStyle w:val="TOC1"/>
        <w:rPr>
          <w:rFonts w:ascii="Calibri" w:hAnsi="Calibri" w:cs="Times New Roman"/>
          <w:i w:val="0"/>
          <w:color w:val="auto"/>
          <w:sz w:val="22"/>
          <w:szCs w:val="22"/>
          <w:lang w:val="en-US" w:eastAsia="zh-TW"/>
        </w:rPr>
      </w:pPr>
      <w:hyperlink w:anchor="_Toc354671765" w:history="1">
        <w:r w:rsidRPr="008125CA">
          <w:rPr>
            <w:rStyle w:val="Hyperlink"/>
          </w:rPr>
          <w:t>900228SCI</w:t>
        </w:r>
        <w:r w:rsidRPr="00084B7C">
          <w:rPr>
            <w:rFonts w:ascii="Calibri" w:hAnsi="Calibri" w:cs="Times New Roman"/>
            <w:i w:val="0"/>
            <w:color w:val="auto"/>
            <w:sz w:val="22"/>
            <w:szCs w:val="22"/>
            <w:lang w:val="en-US" w:eastAsia="zh-TW"/>
          </w:rPr>
          <w:tab/>
        </w:r>
        <w:r w:rsidRPr="008125CA">
          <w:rPr>
            <w:rStyle w:val="Hyperlink"/>
          </w:rPr>
          <w:t>Numerical Mathematics</w:t>
        </w:r>
        <w:r>
          <w:rPr>
            <w:webHidden/>
          </w:rPr>
          <w:tab/>
        </w:r>
        <w:r>
          <w:rPr>
            <w:webHidden/>
          </w:rPr>
          <w:fldChar w:fldCharType="begin"/>
        </w:r>
        <w:r>
          <w:rPr>
            <w:webHidden/>
          </w:rPr>
          <w:instrText xml:space="preserve"> PAGEREF _Toc354671765 \h </w:instrText>
        </w:r>
        <w:r>
          <w:rPr>
            <w:webHidden/>
          </w:rPr>
        </w:r>
        <w:r>
          <w:rPr>
            <w:webHidden/>
          </w:rPr>
          <w:fldChar w:fldCharType="separate"/>
        </w:r>
        <w:r>
          <w:rPr>
            <w:webHidden/>
          </w:rPr>
          <w:t>102</w:t>
        </w:r>
        <w:r>
          <w:rPr>
            <w:webHidden/>
          </w:rPr>
          <w:fldChar w:fldCharType="end"/>
        </w:r>
      </w:hyperlink>
    </w:p>
    <w:p w14:paraId="6CDCACFE" w14:textId="77777777" w:rsidR="00C06B9A" w:rsidRPr="00084B7C" w:rsidRDefault="00C06B9A">
      <w:pPr>
        <w:pStyle w:val="TOC1"/>
        <w:rPr>
          <w:rFonts w:ascii="Calibri" w:hAnsi="Calibri" w:cs="Times New Roman"/>
          <w:i w:val="0"/>
          <w:color w:val="auto"/>
          <w:sz w:val="22"/>
          <w:szCs w:val="22"/>
          <w:lang w:val="en-US" w:eastAsia="zh-TW"/>
        </w:rPr>
      </w:pPr>
      <w:hyperlink w:anchor="_Toc354671766" w:history="1">
        <w:r w:rsidRPr="008125CA">
          <w:rPr>
            <w:rStyle w:val="Hyperlink"/>
          </w:rPr>
          <w:t>900</w:t>
        </w:r>
        <w:r w:rsidRPr="008125CA">
          <w:rPr>
            <w:rStyle w:val="Hyperlink"/>
            <w:lang w:eastAsia="zh-TW"/>
          </w:rPr>
          <w:t>229</w:t>
        </w:r>
        <w:r w:rsidRPr="008125CA">
          <w:rPr>
            <w:rStyle w:val="Hyperlink"/>
          </w:rPr>
          <w:t>SCI</w:t>
        </w:r>
        <w:r w:rsidRPr="00084B7C">
          <w:rPr>
            <w:rFonts w:ascii="Calibri" w:hAnsi="Calibri" w:cs="Times New Roman"/>
            <w:i w:val="0"/>
            <w:color w:val="auto"/>
            <w:sz w:val="22"/>
            <w:szCs w:val="22"/>
            <w:lang w:val="en-US" w:eastAsia="zh-TW"/>
          </w:rPr>
          <w:tab/>
        </w:r>
        <w:r w:rsidRPr="008125CA">
          <w:rPr>
            <w:rStyle w:val="Hyperlink"/>
          </w:rPr>
          <w:t>Probability and Statistics</w:t>
        </w:r>
        <w:r>
          <w:rPr>
            <w:webHidden/>
          </w:rPr>
          <w:tab/>
        </w:r>
        <w:r>
          <w:rPr>
            <w:webHidden/>
          </w:rPr>
          <w:fldChar w:fldCharType="begin"/>
        </w:r>
        <w:r>
          <w:rPr>
            <w:webHidden/>
          </w:rPr>
          <w:instrText xml:space="preserve"> PAGEREF _Toc354671766 \h </w:instrText>
        </w:r>
        <w:r>
          <w:rPr>
            <w:webHidden/>
          </w:rPr>
        </w:r>
        <w:r>
          <w:rPr>
            <w:webHidden/>
          </w:rPr>
          <w:fldChar w:fldCharType="separate"/>
        </w:r>
        <w:r>
          <w:rPr>
            <w:webHidden/>
          </w:rPr>
          <w:t>103</w:t>
        </w:r>
        <w:r>
          <w:rPr>
            <w:webHidden/>
          </w:rPr>
          <w:fldChar w:fldCharType="end"/>
        </w:r>
      </w:hyperlink>
    </w:p>
    <w:p w14:paraId="68E5715A" w14:textId="77777777" w:rsidR="00C06B9A" w:rsidRPr="00084B7C" w:rsidRDefault="00C06B9A">
      <w:pPr>
        <w:pStyle w:val="TOC1"/>
        <w:rPr>
          <w:rFonts w:ascii="Calibri" w:hAnsi="Calibri" w:cs="Times New Roman"/>
          <w:i w:val="0"/>
          <w:color w:val="auto"/>
          <w:sz w:val="22"/>
          <w:szCs w:val="22"/>
          <w:lang w:val="en-US" w:eastAsia="zh-TW"/>
        </w:rPr>
      </w:pPr>
      <w:hyperlink w:anchor="_Toc354671767" w:history="1">
        <w:r w:rsidRPr="008125CA">
          <w:rPr>
            <w:rStyle w:val="Hyperlink"/>
          </w:rPr>
          <w:t>900231SCI</w:t>
        </w:r>
        <w:r w:rsidRPr="00084B7C">
          <w:rPr>
            <w:rFonts w:ascii="Calibri" w:hAnsi="Calibri" w:cs="Times New Roman"/>
            <w:i w:val="0"/>
            <w:color w:val="auto"/>
            <w:sz w:val="22"/>
            <w:szCs w:val="22"/>
            <w:lang w:val="en-US" w:eastAsia="zh-TW"/>
          </w:rPr>
          <w:tab/>
        </w:r>
        <w:r w:rsidRPr="008125CA">
          <w:rPr>
            <w:rStyle w:val="Hyperlink"/>
          </w:rPr>
          <w:t>The Physics of Heat</w:t>
        </w:r>
        <w:r>
          <w:rPr>
            <w:webHidden/>
          </w:rPr>
          <w:tab/>
        </w:r>
        <w:r>
          <w:rPr>
            <w:webHidden/>
          </w:rPr>
          <w:fldChar w:fldCharType="begin"/>
        </w:r>
        <w:r>
          <w:rPr>
            <w:webHidden/>
          </w:rPr>
          <w:instrText xml:space="preserve"> PAGEREF _Toc354671767 \h </w:instrText>
        </w:r>
        <w:r>
          <w:rPr>
            <w:webHidden/>
          </w:rPr>
        </w:r>
        <w:r>
          <w:rPr>
            <w:webHidden/>
          </w:rPr>
          <w:fldChar w:fldCharType="separate"/>
        </w:r>
        <w:r>
          <w:rPr>
            <w:webHidden/>
          </w:rPr>
          <w:t>104</w:t>
        </w:r>
        <w:r>
          <w:rPr>
            <w:webHidden/>
          </w:rPr>
          <w:fldChar w:fldCharType="end"/>
        </w:r>
      </w:hyperlink>
    </w:p>
    <w:p w14:paraId="453A7BD0" w14:textId="77777777" w:rsidR="00C06B9A" w:rsidRPr="00084B7C" w:rsidRDefault="00C06B9A">
      <w:pPr>
        <w:pStyle w:val="TOC1"/>
        <w:rPr>
          <w:rFonts w:ascii="Calibri" w:hAnsi="Calibri" w:cs="Times New Roman"/>
          <w:i w:val="0"/>
          <w:color w:val="auto"/>
          <w:sz w:val="22"/>
          <w:szCs w:val="22"/>
          <w:lang w:val="en-US" w:eastAsia="zh-TW"/>
        </w:rPr>
      </w:pPr>
      <w:hyperlink w:anchor="_Toc354671768" w:history="1">
        <w:r w:rsidRPr="008125CA">
          <w:rPr>
            <w:rStyle w:val="Hyperlink"/>
          </w:rPr>
          <w:t>900233SCI</w:t>
        </w:r>
        <w:r w:rsidRPr="00084B7C">
          <w:rPr>
            <w:rFonts w:ascii="Calibri" w:hAnsi="Calibri" w:cs="Times New Roman"/>
            <w:i w:val="0"/>
            <w:color w:val="auto"/>
            <w:sz w:val="22"/>
            <w:szCs w:val="22"/>
            <w:lang w:val="en-US" w:eastAsia="zh-TW"/>
          </w:rPr>
          <w:tab/>
        </w:r>
        <w:r w:rsidRPr="008125CA">
          <w:rPr>
            <w:rStyle w:val="Hyperlink"/>
          </w:rPr>
          <w:t>Quantum Physics</w:t>
        </w:r>
        <w:r>
          <w:rPr>
            <w:webHidden/>
          </w:rPr>
          <w:tab/>
        </w:r>
        <w:r>
          <w:rPr>
            <w:webHidden/>
          </w:rPr>
          <w:fldChar w:fldCharType="begin"/>
        </w:r>
        <w:r>
          <w:rPr>
            <w:webHidden/>
          </w:rPr>
          <w:instrText xml:space="preserve"> PAGEREF _Toc354671768 \h </w:instrText>
        </w:r>
        <w:r>
          <w:rPr>
            <w:webHidden/>
          </w:rPr>
        </w:r>
        <w:r>
          <w:rPr>
            <w:webHidden/>
          </w:rPr>
          <w:fldChar w:fldCharType="separate"/>
        </w:r>
        <w:r>
          <w:rPr>
            <w:webHidden/>
          </w:rPr>
          <w:t>104</w:t>
        </w:r>
        <w:r>
          <w:rPr>
            <w:webHidden/>
          </w:rPr>
          <w:fldChar w:fldCharType="end"/>
        </w:r>
      </w:hyperlink>
    </w:p>
    <w:p w14:paraId="6FACA68A" w14:textId="77777777" w:rsidR="00C06B9A" w:rsidRPr="00084B7C" w:rsidRDefault="00C06B9A">
      <w:pPr>
        <w:pStyle w:val="TOC1"/>
        <w:rPr>
          <w:rFonts w:ascii="Calibri" w:hAnsi="Calibri" w:cs="Times New Roman"/>
          <w:i w:val="0"/>
          <w:color w:val="auto"/>
          <w:sz w:val="22"/>
          <w:szCs w:val="22"/>
          <w:lang w:val="en-US" w:eastAsia="zh-TW"/>
        </w:rPr>
      </w:pPr>
      <w:hyperlink w:anchor="_Toc354671769" w:history="1">
        <w:r w:rsidRPr="008125CA">
          <w:rPr>
            <w:rStyle w:val="Hyperlink"/>
          </w:rPr>
          <w:t xml:space="preserve">900234SCI   </w:t>
        </w:r>
        <w:r>
          <w:rPr>
            <w:rStyle w:val="Hyperlink"/>
            <w:rFonts w:hint="eastAsia"/>
            <w:lang w:eastAsia="zh-TW"/>
          </w:rPr>
          <w:tab/>
        </w:r>
        <w:r w:rsidRPr="008125CA">
          <w:rPr>
            <w:rStyle w:val="Hyperlink"/>
          </w:rPr>
          <w:t>Statistical Mechanics</w:t>
        </w:r>
        <w:r w:rsidRPr="008125CA">
          <w:rPr>
            <w:rStyle w:val="Hyperlink"/>
            <w:lang w:eastAsia="zh-TW"/>
          </w:rPr>
          <w:t xml:space="preserve"> (Physics of Large Systems)</w:t>
        </w:r>
        <w:r>
          <w:rPr>
            <w:webHidden/>
          </w:rPr>
          <w:tab/>
        </w:r>
        <w:r>
          <w:rPr>
            <w:webHidden/>
          </w:rPr>
          <w:fldChar w:fldCharType="begin"/>
        </w:r>
        <w:r>
          <w:rPr>
            <w:webHidden/>
          </w:rPr>
          <w:instrText xml:space="preserve"> PAGEREF _Toc354671769 \h </w:instrText>
        </w:r>
        <w:r>
          <w:rPr>
            <w:webHidden/>
          </w:rPr>
        </w:r>
        <w:r>
          <w:rPr>
            <w:webHidden/>
          </w:rPr>
          <w:fldChar w:fldCharType="separate"/>
        </w:r>
        <w:r>
          <w:rPr>
            <w:webHidden/>
          </w:rPr>
          <w:t>105</w:t>
        </w:r>
        <w:r>
          <w:rPr>
            <w:webHidden/>
          </w:rPr>
          <w:fldChar w:fldCharType="end"/>
        </w:r>
      </w:hyperlink>
    </w:p>
    <w:p w14:paraId="4D7DDD04" w14:textId="77777777" w:rsidR="00C06B9A" w:rsidRPr="00084B7C" w:rsidRDefault="00C06B9A">
      <w:pPr>
        <w:pStyle w:val="TOC1"/>
        <w:rPr>
          <w:rFonts w:ascii="Calibri" w:hAnsi="Calibri" w:cs="Times New Roman"/>
          <w:i w:val="0"/>
          <w:color w:val="auto"/>
          <w:sz w:val="22"/>
          <w:szCs w:val="22"/>
          <w:lang w:val="en-US" w:eastAsia="zh-TW"/>
        </w:rPr>
      </w:pPr>
      <w:hyperlink w:anchor="_Toc354671770" w:history="1">
        <w:r w:rsidRPr="008125CA">
          <w:rPr>
            <w:rStyle w:val="Hyperlink"/>
          </w:rPr>
          <w:t>900239SCI</w:t>
        </w:r>
        <w:r w:rsidRPr="00084B7C">
          <w:rPr>
            <w:rFonts w:ascii="Calibri" w:hAnsi="Calibri" w:cs="Times New Roman"/>
            <w:i w:val="0"/>
            <w:color w:val="auto"/>
            <w:sz w:val="22"/>
            <w:szCs w:val="22"/>
            <w:lang w:val="en-US" w:eastAsia="zh-TW"/>
          </w:rPr>
          <w:tab/>
        </w:r>
        <w:r w:rsidRPr="008125CA">
          <w:rPr>
            <w:rStyle w:val="Hyperlink"/>
          </w:rPr>
          <w:t>Physics Lab</w:t>
        </w:r>
        <w:r>
          <w:rPr>
            <w:webHidden/>
          </w:rPr>
          <w:tab/>
        </w:r>
        <w:r>
          <w:rPr>
            <w:webHidden/>
          </w:rPr>
          <w:fldChar w:fldCharType="begin"/>
        </w:r>
        <w:r>
          <w:rPr>
            <w:webHidden/>
          </w:rPr>
          <w:instrText xml:space="preserve"> PAGEREF _Toc354671770 \h </w:instrText>
        </w:r>
        <w:r>
          <w:rPr>
            <w:webHidden/>
          </w:rPr>
        </w:r>
        <w:r>
          <w:rPr>
            <w:webHidden/>
          </w:rPr>
          <w:fldChar w:fldCharType="separate"/>
        </w:r>
        <w:r>
          <w:rPr>
            <w:webHidden/>
          </w:rPr>
          <w:t>105</w:t>
        </w:r>
        <w:r>
          <w:rPr>
            <w:webHidden/>
          </w:rPr>
          <w:fldChar w:fldCharType="end"/>
        </w:r>
      </w:hyperlink>
    </w:p>
    <w:p w14:paraId="7094B70B" w14:textId="77777777" w:rsidR="00C06B9A" w:rsidRPr="00084B7C" w:rsidRDefault="00C06B9A">
      <w:pPr>
        <w:pStyle w:val="TOC1"/>
        <w:rPr>
          <w:rFonts w:ascii="Calibri" w:hAnsi="Calibri" w:cs="Times New Roman"/>
          <w:i w:val="0"/>
          <w:color w:val="auto"/>
          <w:sz w:val="22"/>
          <w:szCs w:val="22"/>
          <w:lang w:val="en-US" w:eastAsia="zh-TW"/>
        </w:rPr>
      </w:pPr>
      <w:hyperlink w:anchor="_Toc354671771" w:history="1">
        <w:r w:rsidRPr="008125CA">
          <w:rPr>
            <w:rStyle w:val="Hyperlink"/>
          </w:rPr>
          <w:t>900241SCI</w:t>
        </w:r>
        <w:r w:rsidRPr="00084B7C">
          <w:rPr>
            <w:rFonts w:ascii="Calibri" w:hAnsi="Calibri" w:cs="Times New Roman"/>
            <w:i w:val="0"/>
            <w:color w:val="auto"/>
            <w:sz w:val="22"/>
            <w:szCs w:val="22"/>
            <w:lang w:val="en-US" w:eastAsia="zh-TW"/>
          </w:rPr>
          <w:tab/>
        </w:r>
        <w:r w:rsidRPr="008125CA">
          <w:rPr>
            <w:rStyle w:val="Hyperlink"/>
          </w:rPr>
          <w:t>Metabolic Biochemistry</w:t>
        </w:r>
        <w:r>
          <w:rPr>
            <w:webHidden/>
          </w:rPr>
          <w:tab/>
        </w:r>
        <w:r>
          <w:rPr>
            <w:webHidden/>
          </w:rPr>
          <w:fldChar w:fldCharType="begin"/>
        </w:r>
        <w:r>
          <w:rPr>
            <w:webHidden/>
          </w:rPr>
          <w:instrText xml:space="preserve"> PAGEREF _Toc354671771 \h </w:instrText>
        </w:r>
        <w:r>
          <w:rPr>
            <w:webHidden/>
          </w:rPr>
        </w:r>
        <w:r>
          <w:rPr>
            <w:webHidden/>
          </w:rPr>
          <w:fldChar w:fldCharType="separate"/>
        </w:r>
        <w:r>
          <w:rPr>
            <w:webHidden/>
          </w:rPr>
          <w:t>106</w:t>
        </w:r>
        <w:r>
          <w:rPr>
            <w:webHidden/>
          </w:rPr>
          <w:fldChar w:fldCharType="end"/>
        </w:r>
      </w:hyperlink>
    </w:p>
    <w:p w14:paraId="143F23F9" w14:textId="77777777" w:rsidR="00C06B9A" w:rsidRPr="00084B7C" w:rsidRDefault="00C06B9A">
      <w:pPr>
        <w:pStyle w:val="TOC1"/>
        <w:rPr>
          <w:rFonts w:ascii="Calibri" w:hAnsi="Calibri" w:cs="Times New Roman"/>
          <w:i w:val="0"/>
          <w:color w:val="auto"/>
          <w:sz w:val="22"/>
          <w:szCs w:val="22"/>
          <w:lang w:val="en-US" w:eastAsia="zh-TW"/>
        </w:rPr>
      </w:pPr>
      <w:hyperlink w:anchor="_Toc354671772" w:history="1">
        <w:r w:rsidRPr="008125CA">
          <w:rPr>
            <w:rStyle w:val="Hyperlink"/>
          </w:rPr>
          <w:t>900242SCI</w:t>
        </w:r>
        <w:r w:rsidRPr="00084B7C">
          <w:rPr>
            <w:rFonts w:ascii="Calibri" w:hAnsi="Calibri" w:cs="Times New Roman"/>
            <w:i w:val="0"/>
            <w:color w:val="auto"/>
            <w:sz w:val="22"/>
            <w:szCs w:val="22"/>
            <w:lang w:val="en-US" w:eastAsia="zh-TW"/>
          </w:rPr>
          <w:tab/>
        </w:r>
        <w:r w:rsidRPr="008125CA">
          <w:rPr>
            <w:rStyle w:val="Hyperlink"/>
          </w:rPr>
          <w:t>Medicinal Chemistry</w:t>
        </w:r>
        <w:r>
          <w:rPr>
            <w:webHidden/>
          </w:rPr>
          <w:tab/>
        </w:r>
        <w:r>
          <w:rPr>
            <w:webHidden/>
          </w:rPr>
          <w:fldChar w:fldCharType="begin"/>
        </w:r>
        <w:r>
          <w:rPr>
            <w:webHidden/>
          </w:rPr>
          <w:instrText xml:space="preserve"> PAGEREF _Toc354671772 \h </w:instrText>
        </w:r>
        <w:r>
          <w:rPr>
            <w:webHidden/>
          </w:rPr>
        </w:r>
        <w:r>
          <w:rPr>
            <w:webHidden/>
          </w:rPr>
          <w:fldChar w:fldCharType="separate"/>
        </w:r>
        <w:r>
          <w:rPr>
            <w:webHidden/>
          </w:rPr>
          <w:t>106</w:t>
        </w:r>
        <w:r>
          <w:rPr>
            <w:webHidden/>
          </w:rPr>
          <w:fldChar w:fldCharType="end"/>
        </w:r>
      </w:hyperlink>
    </w:p>
    <w:p w14:paraId="5553CE6A" w14:textId="77777777" w:rsidR="00C06B9A" w:rsidRPr="00084B7C" w:rsidRDefault="00C06B9A">
      <w:pPr>
        <w:pStyle w:val="TOC1"/>
        <w:rPr>
          <w:rFonts w:ascii="Calibri" w:hAnsi="Calibri" w:cs="Times New Roman"/>
          <w:i w:val="0"/>
          <w:color w:val="auto"/>
          <w:sz w:val="22"/>
          <w:szCs w:val="22"/>
          <w:lang w:val="en-US" w:eastAsia="zh-TW"/>
        </w:rPr>
      </w:pPr>
      <w:hyperlink w:anchor="_Toc354671773" w:history="1">
        <w:r w:rsidRPr="008125CA">
          <w:rPr>
            <w:rStyle w:val="Hyperlink"/>
          </w:rPr>
          <w:t>900243SCI</w:t>
        </w:r>
        <w:r w:rsidRPr="00084B7C">
          <w:rPr>
            <w:rFonts w:ascii="Calibri" w:hAnsi="Calibri" w:cs="Times New Roman"/>
            <w:i w:val="0"/>
            <w:color w:val="auto"/>
            <w:sz w:val="22"/>
            <w:szCs w:val="22"/>
            <w:lang w:val="en-US" w:eastAsia="zh-TW"/>
          </w:rPr>
          <w:tab/>
        </w:r>
        <w:r w:rsidRPr="008125CA">
          <w:rPr>
            <w:rStyle w:val="Hyperlink"/>
          </w:rPr>
          <w:t>Environmental Chemistry/Eco-Toxicology</w:t>
        </w:r>
        <w:r>
          <w:rPr>
            <w:webHidden/>
          </w:rPr>
          <w:tab/>
        </w:r>
        <w:r>
          <w:rPr>
            <w:webHidden/>
          </w:rPr>
          <w:fldChar w:fldCharType="begin"/>
        </w:r>
        <w:r>
          <w:rPr>
            <w:webHidden/>
          </w:rPr>
          <w:instrText xml:space="preserve"> PAGEREF _Toc354671773 \h </w:instrText>
        </w:r>
        <w:r>
          <w:rPr>
            <w:webHidden/>
          </w:rPr>
        </w:r>
        <w:r>
          <w:rPr>
            <w:webHidden/>
          </w:rPr>
          <w:fldChar w:fldCharType="separate"/>
        </w:r>
        <w:r>
          <w:rPr>
            <w:webHidden/>
          </w:rPr>
          <w:t>107</w:t>
        </w:r>
        <w:r>
          <w:rPr>
            <w:webHidden/>
          </w:rPr>
          <w:fldChar w:fldCharType="end"/>
        </w:r>
      </w:hyperlink>
    </w:p>
    <w:p w14:paraId="0B2292E0" w14:textId="77777777" w:rsidR="00C06B9A" w:rsidRPr="00084B7C" w:rsidRDefault="00C06B9A">
      <w:pPr>
        <w:pStyle w:val="TOC1"/>
        <w:rPr>
          <w:rFonts w:ascii="Calibri" w:hAnsi="Calibri" w:cs="Times New Roman"/>
          <w:i w:val="0"/>
          <w:color w:val="auto"/>
          <w:sz w:val="22"/>
          <w:szCs w:val="22"/>
          <w:lang w:val="en-US" w:eastAsia="zh-TW"/>
        </w:rPr>
      </w:pPr>
      <w:hyperlink w:anchor="_Toc354671774" w:history="1">
        <w:r w:rsidRPr="008125CA">
          <w:rPr>
            <w:rStyle w:val="Hyperlink"/>
          </w:rPr>
          <w:t>900249SCI</w:t>
        </w:r>
        <w:r w:rsidRPr="00084B7C">
          <w:rPr>
            <w:rFonts w:ascii="Calibri" w:hAnsi="Calibri" w:cs="Times New Roman"/>
            <w:i w:val="0"/>
            <w:color w:val="auto"/>
            <w:sz w:val="22"/>
            <w:szCs w:val="22"/>
            <w:lang w:val="en-US" w:eastAsia="zh-TW"/>
          </w:rPr>
          <w:tab/>
        </w:r>
        <w:r w:rsidRPr="008125CA">
          <w:rPr>
            <w:rStyle w:val="Hyperlink"/>
          </w:rPr>
          <w:t>Diagnostics and Analytical Chemistry Lab</w:t>
        </w:r>
        <w:r>
          <w:rPr>
            <w:webHidden/>
          </w:rPr>
          <w:tab/>
        </w:r>
        <w:r>
          <w:rPr>
            <w:webHidden/>
          </w:rPr>
          <w:fldChar w:fldCharType="begin"/>
        </w:r>
        <w:r>
          <w:rPr>
            <w:webHidden/>
          </w:rPr>
          <w:instrText xml:space="preserve"> PAGEREF _Toc354671774 \h </w:instrText>
        </w:r>
        <w:r>
          <w:rPr>
            <w:webHidden/>
          </w:rPr>
        </w:r>
        <w:r>
          <w:rPr>
            <w:webHidden/>
          </w:rPr>
          <w:fldChar w:fldCharType="separate"/>
        </w:r>
        <w:r>
          <w:rPr>
            <w:webHidden/>
          </w:rPr>
          <w:t>107</w:t>
        </w:r>
        <w:r>
          <w:rPr>
            <w:webHidden/>
          </w:rPr>
          <w:fldChar w:fldCharType="end"/>
        </w:r>
      </w:hyperlink>
    </w:p>
    <w:p w14:paraId="48695119" w14:textId="77777777" w:rsidR="00C06B9A" w:rsidRPr="00084B7C" w:rsidRDefault="00C06B9A">
      <w:pPr>
        <w:pStyle w:val="TOC1"/>
        <w:rPr>
          <w:rFonts w:ascii="Calibri" w:hAnsi="Calibri" w:cs="Times New Roman"/>
          <w:i w:val="0"/>
          <w:color w:val="auto"/>
          <w:sz w:val="22"/>
          <w:szCs w:val="22"/>
          <w:lang w:val="en-US" w:eastAsia="zh-TW"/>
        </w:rPr>
      </w:pPr>
      <w:hyperlink w:anchor="_Toc354671775" w:history="1">
        <w:r w:rsidRPr="008125CA">
          <w:rPr>
            <w:rStyle w:val="Hyperlink"/>
          </w:rPr>
          <w:t>900251SCI</w:t>
        </w:r>
        <w:r w:rsidRPr="00084B7C">
          <w:rPr>
            <w:rFonts w:ascii="Calibri" w:hAnsi="Calibri" w:cs="Times New Roman"/>
            <w:i w:val="0"/>
            <w:color w:val="auto"/>
            <w:sz w:val="22"/>
            <w:szCs w:val="22"/>
            <w:lang w:val="en-US" w:eastAsia="zh-TW"/>
          </w:rPr>
          <w:tab/>
        </w:r>
        <w:r w:rsidRPr="008125CA">
          <w:rPr>
            <w:rStyle w:val="Hyperlink"/>
          </w:rPr>
          <w:t>Genomics and Bioinformatics</w:t>
        </w:r>
        <w:r>
          <w:rPr>
            <w:webHidden/>
          </w:rPr>
          <w:tab/>
        </w:r>
        <w:r>
          <w:rPr>
            <w:webHidden/>
          </w:rPr>
          <w:fldChar w:fldCharType="begin"/>
        </w:r>
        <w:r>
          <w:rPr>
            <w:webHidden/>
          </w:rPr>
          <w:instrText xml:space="preserve"> PAGEREF _Toc354671775 \h </w:instrText>
        </w:r>
        <w:r>
          <w:rPr>
            <w:webHidden/>
          </w:rPr>
        </w:r>
        <w:r>
          <w:rPr>
            <w:webHidden/>
          </w:rPr>
          <w:fldChar w:fldCharType="separate"/>
        </w:r>
        <w:r>
          <w:rPr>
            <w:webHidden/>
          </w:rPr>
          <w:t>108</w:t>
        </w:r>
        <w:r>
          <w:rPr>
            <w:webHidden/>
          </w:rPr>
          <w:fldChar w:fldCharType="end"/>
        </w:r>
      </w:hyperlink>
    </w:p>
    <w:p w14:paraId="0B590EFE" w14:textId="77777777" w:rsidR="00C06B9A" w:rsidRPr="00084B7C" w:rsidRDefault="00C06B9A">
      <w:pPr>
        <w:pStyle w:val="TOC1"/>
        <w:rPr>
          <w:rFonts w:ascii="Calibri" w:hAnsi="Calibri" w:cs="Times New Roman"/>
          <w:i w:val="0"/>
          <w:color w:val="auto"/>
          <w:sz w:val="22"/>
          <w:szCs w:val="22"/>
          <w:lang w:val="en-US" w:eastAsia="zh-TW"/>
        </w:rPr>
      </w:pPr>
      <w:hyperlink w:anchor="_Toc354671776" w:history="1">
        <w:r w:rsidRPr="008125CA">
          <w:rPr>
            <w:rStyle w:val="Hyperlink"/>
          </w:rPr>
          <w:t>900252SCI</w:t>
        </w:r>
        <w:r w:rsidRPr="00084B7C">
          <w:rPr>
            <w:rFonts w:ascii="Calibri" w:hAnsi="Calibri" w:cs="Times New Roman"/>
            <w:i w:val="0"/>
            <w:color w:val="auto"/>
            <w:sz w:val="22"/>
            <w:szCs w:val="22"/>
            <w:lang w:val="en-US" w:eastAsia="zh-TW"/>
          </w:rPr>
          <w:tab/>
        </w:r>
        <w:r w:rsidRPr="008125CA">
          <w:rPr>
            <w:rStyle w:val="Hyperlink"/>
          </w:rPr>
          <w:t>Molecular Cell Biology</w:t>
        </w:r>
        <w:r>
          <w:rPr>
            <w:webHidden/>
          </w:rPr>
          <w:tab/>
        </w:r>
        <w:r>
          <w:rPr>
            <w:webHidden/>
          </w:rPr>
          <w:fldChar w:fldCharType="begin"/>
        </w:r>
        <w:r>
          <w:rPr>
            <w:webHidden/>
          </w:rPr>
          <w:instrText xml:space="preserve"> PAGEREF _Toc354671776 \h </w:instrText>
        </w:r>
        <w:r>
          <w:rPr>
            <w:webHidden/>
          </w:rPr>
        </w:r>
        <w:r>
          <w:rPr>
            <w:webHidden/>
          </w:rPr>
          <w:fldChar w:fldCharType="separate"/>
        </w:r>
        <w:r>
          <w:rPr>
            <w:webHidden/>
          </w:rPr>
          <w:t>108</w:t>
        </w:r>
        <w:r>
          <w:rPr>
            <w:webHidden/>
          </w:rPr>
          <w:fldChar w:fldCharType="end"/>
        </w:r>
      </w:hyperlink>
    </w:p>
    <w:p w14:paraId="72A0D0C1" w14:textId="77777777" w:rsidR="00C06B9A" w:rsidRPr="00084B7C" w:rsidRDefault="00C06B9A">
      <w:pPr>
        <w:pStyle w:val="TOC1"/>
        <w:rPr>
          <w:rFonts w:ascii="Calibri" w:hAnsi="Calibri" w:cs="Times New Roman"/>
          <w:i w:val="0"/>
          <w:color w:val="auto"/>
          <w:sz w:val="22"/>
          <w:szCs w:val="22"/>
          <w:lang w:val="en-US" w:eastAsia="zh-TW"/>
        </w:rPr>
      </w:pPr>
      <w:hyperlink w:anchor="_Toc354671777" w:history="1">
        <w:r w:rsidRPr="008125CA">
          <w:rPr>
            <w:rStyle w:val="Hyperlink"/>
          </w:rPr>
          <w:t>900253SCI</w:t>
        </w:r>
        <w:r w:rsidRPr="00084B7C">
          <w:rPr>
            <w:rFonts w:ascii="Calibri" w:hAnsi="Calibri" w:cs="Times New Roman"/>
            <w:i w:val="0"/>
            <w:color w:val="auto"/>
            <w:sz w:val="22"/>
            <w:szCs w:val="22"/>
            <w:lang w:val="en-US" w:eastAsia="zh-TW"/>
          </w:rPr>
          <w:tab/>
        </w:r>
        <w:r w:rsidRPr="008125CA">
          <w:rPr>
            <w:rStyle w:val="Hyperlink"/>
          </w:rPr>
          <w:t>Evolution and Developmental Biology</w:t>
        </w:r>
        <w:r>
          <w:rPr>
            <w:webHidden/>
          </w:rPr>
          <w:tab/>
        </w:r>
        <w:r>
          <w:rPr>
            <w:webHidden/>
          </w:rPr>
          <w:fldChar w:fldCharType="begin"/>
        </w:r>
        <w:r>
          <w:rPr>
            <w:webHidden/>
          </w:rPr>
          <w:instrText xml:space="preserve"> PAGEREF _Toc354671777 \h </w:instrText>
        </w:r>
        <w:r>
          <w:rPr>
            <w:webHidden/>
          </w:rPr>
        </w:r>
        <w:r>
          <w:rPr>
            <w:webHidden/>
          </w:rPr>
          <w:fldChar w:fldCharType="separate"/>
        </w:r>
        <w:r>
          <w:rPr>
            <w:webHidden/>
          </w:rPr>
          <w:t>109</w:t>
        </w:r>
        <w:r>
          <w:rPr>
            <w:webHidden/>
          </w:rPr>
          <w:fldChar w:fldCharType="end"/>
        </w:r>
      </w:hyperlink>
    </w:p>
    <w:p w14:paraId="1E757BF1" w14:textId="77777777" w:rsidR="00C06B9A" w:rsidRPr="00084B7C" w:rsidRDefault="00C06B9A">
      <w:pPr>
        <w:pStyle w:val="TOC1"/>
        <w:rPr>
          <w:rFonts w:ascii="Calibri" w:hAnsi="Calibri" w:cs="Times New Roman"/>
          <w:i w:val="0"/>
          <w:color w:val="auto"/>
          <w:sz w:val="22"/>
          <w:szCs w:val="22"/>
          <w:lang w:val="en-US" w:eastAsia="zh-TW"/>
        </w:rPr>
      </w:pPr>
      <w:hyperlink w:anchor="_Toc354671778" w:history="1">
        <w:r w:rsidRPr="008125CA">
          <w:rPr>
            <w:rStyle w:val="Hyperlink"/>
          </w:rPr>
          <w:t>900261SCI</w:t>
        </w:r>
        <w:r w:rsidRPr="00084B7C">
          <w:rPr>
            <w:rFonts w:ascii="Calibri" w:hAnsi="Calibri" w:cs="Times New Roman"/>
            <w:i w:val="0"/>
            <w:color w:val="auto"/>
            <w:sz w:val="22"/>
            <w:szCs w:val="22"/>
            <w:lang w:val="en-US" w:eastAsia="zh-TW"/>
          </w:rPr>
          <w:tab/>
        </w:r>
        <w:r w:rsidRPr="008125CA">
          <w:rPr>
            <w:rStyle w:val="Hyperlink"/>
          </w:rPr>
          <w:t>The Human Body II</w:t>
        </w:r>
        <w:r>
          <w:rPr>
            <w:webHidden/>
          </w:rPr>
          <w:tab/>
        </w:r>
        <w:r>
          <w:rPr>
            <w:webHidden/>
          </w:rPr>
          <w:fldChar w:fldCharType="begin"/>
        </w:r>
        <w:r>
          <w:rPr>
            <w:webHidden/>
          </w:rPr>
          <w:instrText xml:space="preserve"> PAGEREF _Toc354671778 \h </w:instrText>
        </w:r>
        <w:r>
          <w:rPr>
            <w:webHidden/>
          </w:rPr>
        </w:r>
        <w:r>
          <w:rPr>
            <w:webHidden/>
          </w:rPr>
          <w:fldChar w:fldCharType="separate"/>
        </w:r>
        <w:r>
          <w:rPr>
            <w:webHidden/>
          </w:rPr>
          <w:t>109</w:t>
        </w:r>
        <w:r>
          <w:rPr>
            <w:webHidden/>
          </w:rPr>
          <w:fldChar w:fldCharType="end"/>
        </w:r>
      </w:hyperlink>
    </w:p>
    <w:p w14:paraId="1C20A1E6" w14:textId="77777777" w:rsidR="00C06B9A" w:rsidRPr="00084B7C" w:rsidRDefault="00C06B9A">
      <w:pPr>
        <w:pStyle w:val="TOC1"/>
        <w:rPr>
          <w:rFonts w:ascii="Calibri" w:hAnsi="Calibri" w:cs="Times New Roman"/>
          <w:i w:val="0"/>
          <w:color w:val="auto"/>
          <w:sz w:val="22"/>
          <w:szCs w:val="22"/>
          <w:lang w:val="en-US" w:eastAsia="zh-TW"/>
        </w:rPr>
      </w:pPr>
      <w:hyperlink w:anchor="_Toc354671779" w:history="1">
        <w:r w:rsidRPr="008125CA">
          <w:rPr>
            <w:rStyle w:val="Hyperlink"/>
          </w:rPr>
          <w:t>900262SCI</w:t>
        </w:r>
        <w:r w:rsidRPr="00084B7C">
          <w:rPr>
            <w:rFonts w:ascii="Calibri" w:hAnsi="Calibri" w:cs="Times New Roman"/>
            <w:i w:val="0"/>
            <w:color w:val="auto"/>
            <w:sz w:val="22"/>
            <w:szCs w:val="22"/>
            <w:lang w:val="en-US" w:eastAsia="zh-TW"/>
          </w:rPr>
          <w:tab/>
        </w:r>
        <w:r w:rsidRPr="008125CA">
          <w:rPr>
            <w:rStyle w:val="Hyperlink"/>
          </w:rPr>
          <w:t>Hormones and Homeostasis</w:t>
        </w:r>
        <w:r>
          <w:rPr>
            <w:webHidden/>
          </w:rPr>
          <w:tab/>
        </w:r>
        <w:r>
          <w:rPr>
            <w:webHidden/>
          </w:rPr>
          <w:fldChar w:fldCharType="begin"/>
        </w:r>
        <w:r>
          <w:rPr>
            <w:webHidden/>
          </w:rPr>
          <w:instrText xml:space="preserve"> PAGEREF _Toc354671779 \h </w:instrText>
        </w:r>
        <w:r>
          <w:rPr>
            <w:webHidden/>
          </w:rPr>
        </w:r>
        <w:r>
          <w:rPr>
            <w:webHidden/>
          </w:rPr>
          <w:fldChar w:fldCharType="separate"/>
        </w:r>
        <w:r>
          <w:rPr>
            <w:webHidden/>
          </w:rPr>
          <w:t>110</w:t>
        </w:r>
        <w:r>
          <w:rPr>
            <w:webHidden/>
          </w:rPr>
          <w:fldChar w:fldCharType="end"/>
        </w:r>
      </w:hyperlink>
    </w:p>
    <w:p w14:paraId="2AEFA3C3" w14:textId="77777777" w:rsidR="00C06B9A" w:rsidRPr="00084B7C" w:rsidRDefault="00C06B9A">
      <w:pPr>
        <w:pStyle w:val="TOC1"/>
        <w:rPr>
          <w:rFonts w:ascii="Calibri" w:hAnsi="Calibri" w:cs="Times New Roman"/>
          <w:i w:val="0"/>
          <w:color w:val="auto"/>
          <w:sz w:val="22"/>
          <w:szCs w:val="22"/>
          <w:lang w:val="en-US" w:eastAsia="zh-TW"/>
        </w:rPr>
      </w:pPr>
      <w:hyperlink w:anchor="_Toc354671780" w:history="1">
        <w:r w:rsidRPr="008125CA">
          <w:rPr>
            <w:rStyle w:val="Hyperlink"/>
          </w:rPr>
          <w:t>900263SCI</w:t>
        </w:r>
        <w:r w:rsidRPr="00084B7C">
          <w:rPr>
            <w:rFonts w:ascii="Calibri" w:hAnsi="Calibri" w:cs="Times New Roman"/>
            <w:i w:val="0"/>
            <w:color w:val="auto"/>
            <w:sz w:val="22"/>
            <w:szCs w:val="22"/>
            <w:lang w:val="en-US" w:eastAsia="zh-TW"/>
          </w:rPr>
          <w:tab/>
        </w:r>
        <w:r w:rsidRPr="008125CA">
          <w:rPr>
            <w:rStyle w:val="Hyperlink"/>
          </w:rPr>
          <w:t>Immunology</w:t>
        </w:r>
        <w:r>
          <w:rPr>
            <w:webHidden/>
          </w:rPr>
          <w:tab/>
        </w:r>
        <w:r>
          <w:rPr>
            <w:webHidden/>
          </w:rPr>
          <w:fldChar w:fldCharType="begin"/>
        </w:r>
        <w:r>
          <w:rPr>
            <w:webHidden/>
          </w:rPr>
          <w:instrText xml:space="preserve"> PAGEREF _Toc354671780 \h </w:instrText>
        </w:r>
        <w:r>
          <w:rPr>
            <w:webHidden/>
          </w:rPr>
        </w:r>
        <w:r>
          <w:rPr>
            <w:webHidden/>
          </w:rPr>
          <w:fldChar w:fldCharType="separate"/>
        </w:r>
        <w:r>
          <w:rPr>
            <w:webHidden/>
          </w:rPr>
          <w:t>110</w:t>
        </w:r>
        <w:r>
          <w:rPr>
            <w:webHidden/>
          </w:rPr>
          <w:fldChar w:fldCharType="end"/>
        </w:r>
      </w:hyperlink>
    </w:p>
    <w:p w14:paraId="466A33F3" w14:textId="77777777" w:rsidR="00C06B9A" w:rsidRPr="00084B7C" w:rsidRDefault="00C06B9A">
      <w:pPr>
        <w:pStyle w:val="TOC1"/>
        <w:rPr>
          <w:rFonts w:ascii="Calibri" w:hAnsi="Calibri" w:cs="Times New Roman"/>
          <w:i w:val="0"/>
          <w:color w:val="auto"/>
          <w:sz w:val="22"/>
          <w:szCs w:val="22"/>
          <w:lang w:val="en-US" w:eastAsia="zh-TW"/>
        </w:rPr>
      </w:pPr>
      <w:hyperlink w:anchor="_Toc354671781" w:history="1">
        <w:r w:rsidRPr="008125CA">
          <w:rPr>
            <w:rStyle w:val="Hyperlink"/>
          </w:rPr>
          <w:t>900264SCI/SSC</w:t>
        </w:r>
        <w:r w:rsidRPr="00084B7C">
          <w:rPr>
            <w:rFonts w:ascii="Calibri" w:hAnsi="Calibri" w:cs="Times New Roman"/>
            <w:i w:val="0"/>
            <w:color w:val="auto"/>
            <w:sz w:val="22"/>
            <w:szCs w:val="22"/>
            <w:lang w:val="en-US" w:eastAsia="zh-TW"/>
          </w:rPr>
          <w:tab/>
        </w:r>
        <w:r w:rsidRPr="008125CA">
          <w:rPr>
            <w:rStyle w:val="Hyperlink"/>
          </w:rPr>
          <w:t>Brain and Cognition (for Science majors)</w:t>
        </w:r>
        <w:r>
          <w:rPr>
            <w:webHidden/>
          </w:rPr>
          <w:tab/>
        </w:r>
        <w:r>
          <w:rPr>
            <w:webHidden/>
          </w:rPr>
          <w:fldChar w:fldCharType="begin"/>
        </w:r>
        <w:r>
          <w:rPr>
            <w:webHidden/>
          </w:rPr>
          <w:instrText xml:space="preserve"> PAGEREF _Toc354671781 \h </w:instrText>
        </w:r>
        <w:r>
          <w:rPr>
            <w:webHidden/>
          </w:rPr>
        </w:r>
        <w:r>
          <w:rPr>
            <w:webHidden/>
          </w:rPr>
          <w:fldChar w:fldCharType="separate"/>
        </w:r>
        <w:r>
          <w:rPr>
            <w:webHidden/>
          </w:rPr>
          <w:t>111</w:t>
        </w:r>
        <w:r>
          <w:rPr>
            <w:webHidden/>
          </w:rPr>
          <w:fldChar w:fldCharType="end"/>
        </w:r>
      </w:hyperlink>
    </w:p>
    <w:p w14:paraId="7357CF62" w14:textId="77777777" w:rsidR="00C06B9A" w:rsidRPr="00084B7C" w:rsidRDefault="00C06B9A">
      <w:pPr>
        <w:pStyle w:val="TOC1"/>
        <w:rPr>
          <w:rFonts w:ascii="Calibri" w:hAnsi="Calibri" w:cs="Times New Roman"/>
          <w:i w:val="0"/>
          <w:color w:val="auto"/>
          <w:sz w:val="22"/>
          <w:szCs w:val="22"/>
          <w:lang w:val="en-US" w:eastAsia="zh-TW"/>
        </w:rPr>
      </w:pPr>
      <w:hyperlink w:anchor="_Toc354671782" w:history="1">
        <w:r w:rsidRPr="008125CA">
          <w:rPr>
            <w:rStyle w:val="Hyperlink"/>
          </w:rPr>
          <w:t>900269SCI</w:t>
        </w:r>
        <w:r w:rsidRPr="00084B7C">
          <w:rPr>
            <w:rFonts w:ascii="Calibri" w:hAnsi="Calibri" w:cs="Times New Roman"/>
            <w:i w:val="0"/>
            <w:color w:val="auto"/>
            <w:sz w:val="22"/>
            <w:szCs w:val="22"/>
            <w:lang w:val="en-US" w:eastAsia="zh-TW"/>
          </w:rPr>
          <w:tab/>
        </w:r>
        <w:r w:rsidRPr="008125CA">
          <w:rPr>
            <w:rStyle w:val="Hyperlink"/>
          </w:rPr>
          <w:t>Cell Biology and Physiology Lab</w:t>
        </w:r>
        <w:r>
          <w:rPr>
            <w:webHidden/>
          </w:rPr>
          <w:tab/>
        </w:r>
        <w:r>
          <w:rPr>
            <w:webHidden/>
          </w:rPr>
          <w:fldChar w:fldCharType="begin"/>
        </w:r>
        <w:r>
          <w:rPr>
            <w:webHidden/>
          </w:rPr>
          <w:instrText xml:space="preserve"> PAGEREF _Toc354671782 \h </w:instrText>
        </w:r>
        <w:r>
          <w:rPr>
            <w:webHidden/>
          </w:rPr>
        </w:r>
        <w:r>
          <w:rPr>
            <w:webHidden/>
          </w:rPr>
          <w:fldChar w:fldCharType="separate"/>
        </w:r>
        <w:r>
          <w:rPr>
            <w:webHidden/>
          </w:rPr>
          <w:t>112</w:t>
        </w:r>
        <w:r>
          <w:rPr>
            <w:webHidden/>
          </w:rPr>
          <w:fldChar w:fldCharType="end"/>
        </w:r>
      </w:hyperlink>
    </w:p>
    <w:p w14:paraId="0ABBE834" w14:textId="77777777" w:rsidR="00C06B9A" w:rsidRPr="00084B7C" w:rsidRDefault="00C06B9A">
      <w:pPr>
        <w:pStyle w:val="TOC1"/>
        <w:rPr>
          <w:rFonts w:ascii="Calibri" w:hAnsi="Calibri" w:cs="Times New Roman"/>
          <w:i w:val="0"/>
          <w:color w:val="auto"/>
          <w:sz w:val="22"/>
          <w:szCs w:val="22"/>
          <w:lang w:val="en-US" w:eastAsia="zh-TW"/>
        </w:rPr>
      </w:pPr>
      <w:hyperlink w:anchor="_Toc354671783" w:history="1">
        <w:r w:rsidRPr="008125CA">
          <w:rPr>
            <w:rStyle w:val="Hyperlink"/>
          </w:rPr>
          <w:t>900271SCI/SSC</w:t>
        </w:r>
        <w:r w:rsidRPr="00084B7C">
          <w:rPr>
            <w:rFonts w:ascii="Calibri" w:hAnsi="Calibri" w:cs="Times New Roman"/>
            <w:i w:val="0"/>
            <w:color w:val="auto"/>
            <w:sz w:val="22"/>
            <w:szCs w:val="22"/>
            <w:lang w:val="en-US" w:eastAsia="zh-TW"/>
          </w:rPr>
          <w:tab/>
        </w:r>
        <w:r w:rsidRPr="008125CA">
          <w:rPr>
            <w:rStyle w:val="Hyperlink"/>
          </w:rPr>
          <w:t>Nutrition and Health</w:t>
        </w:r>
        <w:r>
          <w:rPr>
            <w:webHidden/>
          </w:rPr>
          <w:tab/>
        </w:r>
        <w:r>
          <w:rPr>
            <w:webHidden/>
          </w:rPr>
          <w:fldChar w:fldCharType="begin"/>
        </w:r>
        <w:r>
          <w:rPr>
            <w:webHidden/>
          </w:rPr>
          <w:instrText xml:space="preserve"> PAGEREF _Toc354671783 \h </w:instrText>
        </w:r>
        <w:r>
          <w:rPr>
            <w:webHidden/>
          </w:rPr>
        </w:r>
        <w:r>
          <w:rPr>
            <w:webHidden/>
          </w:rPr>
          <w:fldChar w:fldCharType="separate"/>
        </w:r>
        <w:r>
          <w:rPr>
            <w:webHidden/>
          </w:rPr>
          <w:t>112</w:t>
        </w:r>
        <w:r>
          <w:rPr>
            <w:webHidden/>
          </w:rPr>
          <w:fldChar w:fldCharType="end"/>
        </w:r>
      </w:hyperlink>
    </w:p>
    <w:p w14:paraId="65C7C145" w14:textId="77777777" w:rsidR="00C06B9A" w:rsidRPr="00084B7C" w:rsidRDefault="00C06B9A">
      <w:pPr>
        <w:pStyle w:val="TOC1"/>
        <w:rPr>
          <w:rFonts w:ascii="Calibri" w:hAnsi="Calibri" w:cs="Times New Roman"/>
          <w:i w:val="0"/>
          <w:color w:val="auto"/>
          <w:sz w:val="22"/>
          <w:szCs w:val="22"/>
          <w:lang w:val="en-US" w:eastAsia="zh-TW"/>
        </w:rPr>
      </w:pPr>
      <w:hyperlink w:anchor="_Toc354671784" w:history="1">
        <w:r w:rsidRPr="008125CA">
          <w:rPr>
            <w:rStyle w:val="Hyperlink"/>
          </w:rPr>
          <w:t>900272SCI/SSC</w:t>
        </w:r>
        <w:r w:rsidRPr="00084B7C">
          <w:rPr>
            <w:rFonts w:ascii="Calibri" w:hAnsi="Calibri" w:cs="Times New Roman"/>
            <w:i w:val="0"/>
            <w:color w:val="auto"/>
            <w:sz w:val="22"/>
            <w:szCs w:val="22"/>
            <w:lang w:val="en-US" w:eastAsia="zh-TW"/>
          </w:rPr>
          <w:tab/>
        </w:r>
        <w:r w:rsidRPr="008125CA">
          <w:rPr>
            <w:rStyle w:val="Hyperlink"/>
          </w:rPr>
          <w:t>International Public Health</w:t>
        </w:r>
        <w:r>
          <w:rPr>
            <w:webHidden/>
          </w:rPr>
          <w:tab/>
        </w:r>
        <w:r>
          <w:rPr>
            <w:webHidden/>
          </w:rPr>
          <w:fldChar w:fldCharType="begin"/>
        </w:r>
        <w:r>
          <w:rPr>
            <w:webHidden/>
          </w:rPr>
          <w:instrText xml:space="preserve"> PAGEREF _Toc354671784 \h </w:instrText>
        </w:r>
        <w:r>
          <w:rPr>
            <w:webHidden/>
          </w:rPr>
        </w:r>
        <w:r>
          <w:rPr>
            <w:webHidden/>
          </w:rPr>
          <w:fldChar w:fldCharType="separate"/>
        </w:r>
        <w:r>
          <w:rPr>
            <w:webHidden/>
          </w:rPr>
          <w:t>113</w:t>
        </w:r>
        <w:r>
          <w:rPr>
            <w:webHidden/>
          </w:rPr>
          <w:fldChar w:fldCharType="end"/>
        </w:r>
      </w:hyperlink>
    </w:p>
    <w:p w14:paraId="3B4E5E9D" w14:textId="77777777" w:rsidR="00C06B9A" w:rsidRPr="00084B7C" w:rsidRDefault="00C06B9A">
      <w:pPr>
        <w:pStyle w:val="TOC1"/>
        <w:rPr>
          <w:rFonts w:ascii="Calibri" w:hAnsi="Calibri" w:cs="Times New Roman"/>
          <w:i w:val="0"/>
          <w:color w:val="auto"/>
          <w:sz w:val="22"/>
          <w:szCs w:val="22"/>
          <w:lang w:val="en-US" w:eastAsia="zh-TW"/>
        </w:rPr>
      </w:pPr>
      <w:hyperlink w:anchor="_Toc354671785" w:history="1">
        <w:r w:rsidRPr="008125CA">
          <w:rPr>
            <w:rStyle w:val="Hyperlink"/>
          </w:rPr>
          <w:t>900273SCI/SSC</w:t>
        </w:r>
        <w:r w:rsidRPr="00084B7C">
          <w:rPr>
            <w:rFonts w:ascii="Calibri" w:hAnsi="Calibri" w:cs="Times New Roman"/>
            <w:i w:val="0"/>
            <w:color w:val="auto"/>
            <w:sz w:val="22"/>
            <w:szCs w:val="22"/>
            <w:lang w:val="en-US" w:eastAsia="zh-TW"/>
          </w:rPr>
          <w:tab/>
        </w:r>
        <w:r w:rsidRPr="008125CA">
          <w:rPr>
            <w:rStyle w:val="Hyperlink"/>
          </w:rPr>
          <w:t>Epidemiology</w:t>
        </w:r>
        <w:r>
          <w:rPr>
            <w:webHidden/>
          </w:rPr>
          <w:tab/>
        </w:r>
        <w:r>
          <w:rPr>
            <w:webHidden/>
          </w:rPr>
          <w:fldChar w:fldCharType="begin"/>
        </w:r>
        <w:r>
          <w:rPr>
            <w:webHidden/>
          </w:rPr>
          <w:instrText xml:space="preserve"> PAGEREF _Toc354671785 \h </w:instrText>
        </w:r>
        <w:r>
          <w:rPr>
            <w:webHidden/>
          </w:rPr>
        </w:r>
        <w:r>
          <w:rPr>
            <w:webHidden/>
          </w:rPr>
          <w:fldChar w:fldCharType="separate"/>
        </w:r>
        <w:r>
          <w:rPr>
            <w:webHidden/>
          </w:rPr>
          <w:t>113</w:t>
        </w:r>
        <w:r>
          <w:rPr>
            <w:webHidden/>
          </w:rPr>
          <w:fldChar w:fldCharType="end"/>
        </w:r>
      </w:hyperlink>
    </w:p>
    <w:p w14:paraId="4890921D" w14:textId="77777777" w:rsidR="00C06B9A" w:rsidRPr="00084B7C" w:rsidRDefault="00C06B9A">
      <w:pPr>
        <w:pStyle w:val="TOC1"/>
        <w:rPr>
          <w:rFonts w:ascii="Calibri" w:hAnsi="Calibri" w:cs="Times New Roman"/>
          <w:i w:val="0"/>
          <w:color w:val="auto"/>
          <w:sz w:val="22"/>
          <w:szCs w:val="22"/>
          <w:lang w:val="en-US" w:eastAsia="zh-TW"/>
        </w:rPr>
      </w:pPr>
      <w:hyperlink w:anchor="_Toc354671786" w:history="1">
        <w:r w:rsidRPr="008125CA">
          <w:rPr>
            <w:rStyle w:val="Hyperlink"/>
          </w:rPr>
          <w:t>900282SCI</w:t>
        </w:r>
        <w:r w:rsidRPr="00084B7C">
          <w:rPr>
            <w:rFonts w:ascii="Calibri" w:hAnsi="Calibri" w:cs="Times New Roman"/>
            <w:i w:val="0"/>
            <w:color w:val="auto"/>
            <w:sz w:val="22"/>
            <w:szCs w:val="22"/>
            <w:lang w:val="en-US" w:eastAsia="zh-TW"/>
          </w:rPr>
          <w:tab/>
        </w:r>
        <w:r w:rsidRPr="008125CA">
          <w:rPr>
            <w:rStyle w:val="Hyperlink"/>
          </w:rPr>
          <w:t>Hydrology and Watershed Management</w:t>
        </w:r>
        <w:r>
          <w:rPr>
            <w:webHidden/>
          </w:rPr>
          <w:tab/>
        </w:r>
        <w:r>
          <w:rPr>
            <w:webHidden/>
          </w:rPr>
          <w:fldChar w:fldCharType="begin"/>
        </w:r>
        <w:r>
          <w:rPr>
            <w:webHidden/>
          </w:rPr>
          <w:instrText xml:space="preserve"> PAGEREF _Toc354671786 \h </w:instrText>
        </w:r>
        <w:r>
          <w:rPr>
            <w:webHidden/>
          </w:rPr>
        </w:r>
        <w:r>
          <w:rPr>
            <w:webHidden/>
          </w:rPr>
          <w:fldChar w:fldCharType="separate"/>
        </w:r>
        <w:r>
          <w:rPr>
            <w:webHidden/>
          </w:rPr>
          <w:t>113</w:t>
        </w:r>
        <w:r>
          <w:rPr>
            <w:webHidden/>
          </w:rPr>
          <w:fldChar w:fldCharType="end"/>
        </w:r>
      </w:hyperlink>
    </w:p>
    <w:p w14:paraId="6D423DA5" w14:textId="77777777" w:rsidR="00C06B9A" w:rsidRPr="00084B7C" w:rsidRDefault="00C06B9A">
      <w:pPr>
        <w:pStyle w:val="TOC1"/>
        <w:rPr>
          <w:rFonts w:ascii="Calibri" w:hAnsi="Calibri" w:cs="Times New Roman"/>
          <w:i w:val="0"/>
          <w:color w:val="auto"/>
          <w:sz w:val="22"/>
          <w:szCs w:val="22"/>
          <w:lang w:val="en-US" w:eastAsia="zh-TW"/>
        </w:rPr>
      </w:pPr>
      <w:hyperlink w:anchor="_Toc354671787" w:history="1">
        <w:r w:rsidRPr="008125CA">
          <w:rPr>
            <w:rStyle w:val="Hyperlink"/>
          </w:rPr>
          <w:t>900283SCI</w:t>
        </w:r>
        <w:r w:rsidRPr="00084B7C">
          <w:rPr>
            <w:rFonts w:ascii="Calibri" w:hAnsi="Calibri" w:cs="Times New Roman"/>
            <w:i w:val="0"/>
            <w:color w:val="auto"/>
            <w:sz w:val="22"/>
            <w:szCs w:val="22"/>
            <w:lang w:val="en-US" w:eastAsia="zh-TW"/>
          </w:rPr>
          <w:tab/>
        </w:r>
        <w:r w:rsidRPr="008125CA">
          <w:rPr>
            <w:rStyle w:val="Hyperlink"/>
          </w:rPr>
          <w:t>System Earth</w:t>
        </w:r>
        <w:r>
          <w:rPr>
            <w:webHidden/>
          </w:rPr>
          <w:tab/>
        </w:r>
        <w:r>
          <w:rPr>
            <w:webHidden/>
          </w:rPr>
          <w:fldChar w:fldCharType="begin"/>
        </w:r>
        <w:r>
          <w:rPr>
            <w:webHidden/>
          </w:rPr>
          <w:instrText xml:space="preserve"> PAGEREF _Toc354671787 \h </w:instrText>
        </w:r>
        <w:r>
          <w:rPr>
            <w:webHidden/>
          </w:rPr>
        </w:r>
        <w:r>
          <w:rPr>
            <w:webHidden/>
          </w:rPr>
          <w:fldChar w:fldCharType="separate"/>
        </w:r>
        <w:r>
          <w:rPr>
            <w:webHidden/>
          </w:rPr>
          <w:t>114</w:t>
        </w:r>
        <w:r>
          <w:rPr>
            <w:webHidden/>
          </w:rPr>
          <w:fldChar w:fldCharType="end"/>
        </w:r>
      </w:hyperlink>
    </w:p>
    <w:p w14:paraId="2143DE5A" w14:textId="77777777" w:rsidR="00C06B9A" w:rsidRPr="00084B7C" w:rsidRDefault="00C06B9A">
      <w:pPr>
        <w:pStyle w:val="TOC1"/>
        <w:rPr>
          <w:rFonts w:ascii="Calibri" w:hAnsi="Calibri" w:cs="Times New Roman"/>
          <w:i w:val="0"/>
          <w:color w:val="auto"/>
          <w:sz w:val="22"/>
          <w:szCs w:val="22"/>
          <w:lang w:val="en-US" w:eastAsia="zh-TW"/>
        </w:rPr>
      </w:pPr>
      <w:hyperlink w:anchor="_Toc354671788" w:history="1">
        <w:r w:rsidRPr="008125CA">
          <w:rPr>
            <w:rStyle w:val="Hyperlink"/>
          </w:rPr>
          <w:t>900289SCI</w:t>
        </w:r>
        <w:r w:rsidRPr="00084B7C">
          <w:rPr>
            <w:rFonts w:ascii="Calibri" w:hAnsi="Calibri" w:cs="Times New Roman"/>
            <w:i w:val="0"/>
            <w:color w:val="auto"/>
            <w:sz w:val="22"/>
            <w:szCs w:val="22"/>
            <w:lang w:val="en-US" w:eastAsia="zh-TW"/>
          </w:rPr>
          <w:tab/>
        </w:r>
        <w:r w:rsidRPr="008125CA">
          <w:rPr>
            <w:rStyle w:val="Hyperlink"/>
          </w:rPr>
          <w:t>Fie</w:t>
        </w:r>
        <w:r w:rsidR="00481DAA">
          <w:rPr>
            <w:rStyle w:val="Hyperlink"/>
          </w:rPr>
          <w:t>ld Lab Geological</w:t>
        </w:r>
        <w:r w:rsidRPr="008125CA">
          <w:rPr>
            <w:rStyle w:val="Hyperlink"/>
          </w:rPr>
          <w:t xml:space="preserve"> Sciences</w:t>
        </w:r>
        <w:r>
          <w:rPr>
            <w:webHidden/>
          </w:rPr>
          <w:tab/>
        </w:r>
        <w:r>
          <w:rPr>
            <w:webHidden/>
          </w:rPr>
          <w:fldChar w:fldCharType="begin"/>
        </w:r>
        <w:r>
          <w:rPr>
            <w:webHidden/>
          </w:rPr>
          <w:instrText xml:space="preserve"> PAGEREF _Toc354671788 \h </w:instrText>
        </w:r>
        <w:r>
          <w:rPr>
            <w:webHidden/>
          </w:rPr>
        </w:r>
        <w:r>
          <w:rPr>
            <w:webHidden/>
          </w:rPr>
          <w:fldChar w:fldCharType="separate"/>
        </w:r>
        <w:r>
          <w:rPr>
            <w:webHidden/>
          </w:rPr>
          <w:t>114</w:t>
        </w:r>
        <w:r>
          <w:rPr>
            <w:webHidden/>
          </w:rPr>
          <w:fldChar w:fldCharType="end"/>
        </w:r>
      </w:hyperlink>
    </w:p>
    <w:p w14:paraId="43B5DC77" w14:textId="77777777" w:rsidR="00C06B9A" w:rsidRPr="00084B7C" w:rsidRDefault="00C06B9A">
      <w:pPr>
        <w:pStyle w:val="TOC1"/>
        <w:rPr>
          <w:rFonts w:ascii="Calibri" w:hAnsi="Calibri" w:cs="Times New Roman"/>
          <w:i w:val="0"/>
          <w:color w:val="auto"/>
          <w:sz w:val="22"/>
          <w:szCs w:val="22"/>
          <w:lang w:val="en-US" w:eastAsia="zh-TW"/>
        </w:rPr>
      </w:pPr>
      <w:hyperlink w:anchor="_Toc354671789" w:history="1">
        <w:r w:rsidRPr="008125CA">
          <w:rPr>
            <w:rStyle w:val="Hyperlink"/>
          </w:rPr>
          <w:t>900294SCI</w:t>
        </w:r>
        <w:r w:rsidRPr="00084B7C">
          <w:rPr>
            <w:rFonts w:ascii="Calibri" w:hAnsi="Calibri" w:cs="Times New Roman"/>
            <w:i w:val="0"/>
            <w:color w:val="auto"/>
            <w:sz w:val="22"/>
            <w:szCs w:val="22"/>
            <w:lang w:val="en-US" w:eastAsia="zh-TW"/>
          </w:rPr>
          <w:tab/>
        </w:r>
        <w:r w:rsidRPr="008125CA">
          <w:rPr>
            <w:rStyle w:val="Hyperlink"/>
          </w:rPr>
          <w:t>Advanced Programming</w:t>
        </w:r>
        <w:r>
          <w:rPr>
            <w:webHidden/>
          </w:rPr>
          <w:tab/>
        </w:r>
        <w:r>
          <w:rPr>
            <w:webHidden/>
          </w:rPr>
          <w:fldChar w:fldCharType="begin"/>
        </w:r>
        <w:r>
          <w:rPr>
            <w:webHidden/>
          </w:rPr>
          <w:instrText xml:space="preserve"> PAGEREF _Toc354671789 \h </w:instrText>
        </w:r>
        <w:r>
          <w:rPr>
            <w:webHidden/>
          </w:rPr>
        </w:r>
        <w:r>
          <w:rPr>
            <w:webHidden/>
          </w:rPr>
          <w:fldChar w:fldCharType="separate"/>
        </w:r>
        <w:r>
          <w:rPr>
            <w:webHidden/>
          </w:rPr>
          <w:t>115</w:t>
        </w:r>
        <w:r>
          <w:rPr>
            <w:webHidden/>
          </w:rPr>
          <w:fldChar w:fldCharType="end"/>
        </w:r>
      </w:hyperlink>
    </w:p>
    <w:p w14:paraId="32D79CCB" w14:textId="77777777" w:rsidR="00C06B9A" w:rsidRPr="00084B7C" w:rsidRDefault="00C06B9A">
      <w:pPr>
        <w:pStyle w:val="TOC1"/>
        <w:rPr>
          <w:rFonts w:ascii="Calibri" w:hAnsi="Calibri" w:cs="Times New Roman"/>
          <w:i w:val="0"/>
          <w:color w:val="auto"/>
          <w:sz w:val="22"/>
          <w:szCs w:val="22"/>
          <w:lang w:val="en-US" w:eastAsia="zh-TW"/>
        </w:rPr>
      </w:pPr>
      <w:hyperlink w:anchor="_Toc354671790" w:history="1">
        <w:r w:rsidRPr="008125CA">
          <w:rPr>
            <w:rStyle w:val="Hyperlink"/>
          </w:rPr>
          <w:t>900295SCI</w:t>
        </w:r>
        <w:r w:rsidRPr="00084B7C">
          <w:rPr>
            <w:rFonts w:ascii="Calibri" w:hAnsi="Calibri" w:cs="Times New Roman"/>
            <w:i w:val="0"/>
            <w:color w:val="auto"/>
            <w:sz w:val="22"/>
            <w:szCs w:val="22"/>
            <w:lang w:val="en-US" w:eastAsia="zh-TW"/>
          </w:rPr>
          <w:tab/>
        </w:r>
        <w:r w:rsidRPr="008125CA">
          <w:rPr>
            <w:rStyle w:val="Hyperlink"/>
          </w:rPr>
          <w:t>Data Structure and Algoritms</w:t>
        </w:r>
        <w:r>
          <w:rPr>
            <w:webHidden/>
          </w:rPr>
          <w:tab/>
        </w:r>
        <w:r>
          <w:rPr>
            <w:webHidden/>
          </w:rPr>
          <w:fldChar w:fldCharType="begin"/>
        </w:r>
        <w:r>
          <w:rPr>
            <w:webHidden/>
          </w:rPr>
          <w:instrText xml:space="preserve"> PAGEREF _Toc354671790 \h </w:instrText>
        </w:r>
        <w:r>
          <w:rPr>
            <w:webHidden/>
          </w:rPr>
        </w:r>
        <w:r>
          <w:rPr>
            <w:webHidden/>
          </w:rPr>
          <w:fldChar w:fldCharType="separate"/>
        </w:r>
        <w:r>
          <w:rPr>
            <w:webHidden/>
          </w:rPr>
          <w:t>116</w:t>
        </w:r>
        <w:r>
          <w:rPr>
            <w:webHidden/>
          </w:rPr>
          <w:fldChar w:fldCharType="end"/>
        </w:r>
      </w:hyperlink>
    </w:p>
    <w:p w14:paraId="14A6F03D" w14:textId="77777777" w:rsidR="00C06B9A" w:rsidRPr="00084B7C" w:rsidRDefault="00C06B9A">
      <w:pPr>
        <w:pStyle w:val="TOC1"/>
        <w:rPr>
          <w:rFonts w:ascii="Calibri" w:hAnsi="Calibri" w:cs="Times New Roman"/>
          <w:i w:val="0"/>
          <w:color w:val="auto"/>
          <w:sz w:val="22"/>
          <w:szCs w:val="22"/>
          <w:lang w:val="en-US" w:eastAsia="zh-TW"/>
        </w:rPr>
      </w:pPr>
      <w:hyperlink w:anchor="_Toc354671791" w:history="1">
        <w:r w:rsidRPr="008125CA">
          <w:rPr>
            <w:rStyle w:val="Hyperlink"/>
          </w:rPr>
          <w:t>900</w:t>
        </w:r>
        <w:r w:rsidRPr="008125CA">
          <w:rPr>
            <w:rStyle w:val="Hyperlink"/>
            <w:lang w:eastAsia="zh-TW"/>
          </w:rPr>
          <w:t>296</w:t>
        </w:r>
        <w:r w:rsidRPr="008125CA">
          <w:rPr>
            <w:rStyle w:val="Hyperlink"/>
          </w:rPr>
          <w:t>SCI</w:t>
        </w:r>
        <w:r w:rsidRPr="00084B7C">
          <w:rPr>
            <w:rFonts w:ascii="Calibri" w:hAnsi="Calibri" w:cs="Times New Roman"/>
            <w:i w:val="0"/>
            <w:color w:val="auto"/>
            <w:sz w:val="22"/>
            <w:szCs w:val="22"/>
            <w:lang w:val="en-US" w:eastAsia="zh-TW"/>
          </w:rPr>
          <w:tab/>
        </w:r>
        <w:r w:rsidRPr="008125CA">
          <w:rPr>
            <w:rStyle w:val="Hyperlink"/>
          </w:rPr>
          <w:t>Machine Learning</w:t>
        </w:r>
        <w:r>
          <w:rPr>
            <w:webHidden/>
          </w:rPr>
          <w:tab/>
        </w:r>
        <w:r>
          <w:rPr>
            <w:webHidden/>
          </w:rPr>
          <w:fldChar w:fldCharType="begin"/>
        </w:r>
        <w:r>
          <w:rPr>
            <w:webHidden/>
          </w:rPr>
          <w:instrText xml:space="preserve"> PAGEREF _Toc354671791 \h </w:instrText>
        </w:r>
        <w:r>
          <w:rPr>
            <w:webHidden/>
          </w:rPr>
        </w:r>
        <w:r>
          <w:rPr>
            <w:webHidden/>
          </w:rPr>
          <w:fldChar w:fldCharType="separate"/>
        </w:r>
        <w:r>
          <w:rPr>
            <w:webHidden/>
          </w:rPr>
          <w:t>116</w:t>
        </w:r>
        <w:r>
          <w:rPr>
            <w:webHidden/>
          </w:rPr>
          <w:fldChar w:fldCharType="end"/>
        </w:r>
      </w:hyperlink>
    </w:p>
    <w:p w14:paraId="635B1B7D" w14:textId="77777777" w:rsidR="00C06B9A" w:rsidRPr="00084B7C" w:rsidRDefault="00C06B9A">
      <w:pPr>
        <w:pStyle w:val="TOC1"/>
        <w:rPr>
          <w:rFonts w:ascii="Calibri" w:hAnsi="Calibri" w:cs="Times New Roman"/>
          <w:i w:val="0"/>
          <w:color w:val="auto"/>
          <w:sz w:val="22"/>
          <w:szCs w:val="22"/>
          <w:lang w:val="en-US" w:eastAsia="zh-TW"/>
        </w:rPr>
      </w:pPr>
      <w:hyperlink w:anchor="_Toc354671792" w:history="1">
        <w:r w:rsidRPr="008125CA">
          <w:rPr>
            <w:rStyle w:val="Hyperlink"/>
          </w:rPr>
          <w:t>900299SCI</w:t>
        </w:r>
        <w:r w:rsidRPr="00084B7C">
          <w:rPr>
            <w:rFonts w:ascii="Calibri" w:hAnsi="Calibri" w:cs="Times New Roman"/>
            <w:i w:val="0"/>
            <w:color w:val="auto"/>
            <w:sz w:val="22"/>
            <w:szCs w:val="22"/>
            <w:lang w:val="en-US" w:eastAsia="zh-TW"/>
          </w:rPr>
          <w:tab/>
        </w:r>
        <w:r w:rsidRPr="008125CA">
          <w:rPr>
            <w:rStyle w:val="Hyperlink"/>
          </w:rPr>
          <w:t>Information Lab</w:t>
        </w:r>
        <w:r>
          <w:rPr>
            <w:webHidden/>
          </w:rPr>
          <w:tab/>
        </w:r>
        <w:r>
          <w:rPr>
            <w:webHidden/>
          </w:rPr>
          <w:fldChar w:fldCharType="begin"/>
        </w:r>
        <w:r>
          <w:rPr>
            <w:webHidden/>
          </w:rPr>
          <w:instrText xml:space="preserve"> PAGEREF _Toc354671792 \h </w:instrText>
        </w:r>
        <w:r>
          <w:rPr>
            <w:webHidden/>
          </w:rPr>
        </w:r>
        <w:r>
          <w:rPr>
            <w:webHidden/>
          </w:rPr>
          <w:fldChar w:fldCharType="separate"/>
        </w:r>
        <w:r>
          <w:rPr>
            <w:webHidden/>
          </w:rPr>
          <w:t>117</w:t>
        </w:r>
        <w:r>
          <w:rPr>
            <w:webHidden/>
          </w:rPr>
          <w:fldChar w:fldCharType="end"/>
        </w:r>
      </w:hyperlink>
    </w:p>
    <w:p w14:paraId="393A879E" w14:textId="77777777" w:rsidR="00C06B9A" w:rsidRPr="00084B7C" w:rsidRDefault="00C06B9A">
      <w:pPr>
        <w:pStyle w:val="TOC1"/>
        <w:rPr>
          <w:rFonts w:ascii="Calibri" w:hAnsi="Calibri" w:cs="Times New Roman"/>
          <w:i w:val="0"/>
          <w:color w:val="auto"/>
          <w:sz w:val="22"/>
          <w:szCs w:val="22"/>
          <w:lang w:val="en-US" w:eastAsia="zh-TW"/>
        </w:rPr>
      </w:pPr>
      <w:hyperlink w:anchor="_Toc354671793" w:history="1">
        <w:r w:rsidRPr="008125CA">
          <w:rPr>
            <w:rStyle w:val="Hyperlink"/>
          </w:rPr>
          <w:t>900311SCI</w:t>
        </w:r>
        <w:r w:rsidRPr="00084B7C">
          <w:rPr>
            <w:rFonts w:ascii="Calibri" w:hAnsi="Calibri" w:cs="Times New Roman"/>
            <w:i w:val="0"/>
            <w:color w:val="auto"/>
            <w:sz w:val="22"/>
            <w:szCs w:val="22"/>
            <w:lang w:val="en-US" w:eastAsia="zh-TW"/>
          </w:rPr>
          <w:tab/>
        </w:r>
        <w:r w:rsidRPr="008125CA">
          <w:rPr>
            <w:rStyle w:val="Hyperlink"/>
          </w:rPr>
          <w:t>Theme course Energy, Climate and Sustainability: a case study</w:t>
        </w:r>
        <w:r>
          <w:rPr>
            <w:webHidden/>
          </w:rPr>
          <w:tab/>
        </w:r>
        <w:r>
          <w:rPr>
            <w:webHidden/>
          </w:rPr>
          <w:fldChar w:fldCharType="begin"/>
        </w:r>
        <w:r>
          <w:rPr>
            <w:webHidden/>
          </w:rPr>
          <w:instrText xml:space="preserve"> PAGEREF _Toc354671793 \h </w:instrText>
        </w:r>
        <w:r>
          <w:rPr>
            <w:webHidden/>
          </w:rPr>
        </w:r>
        <w:r>
          <w:rPr>
            <w:webHidden/>
          </w:rPr>
          <w:fldChar w:fldCharType="separate"/>
        </w:r>
        <w:r>
          <w:rPr>
            <w:webHidden/>
          </w:rPr>
          <w:t>117</w:t>
        </w:r>
        <w:r>
          <w:rPr>
            <w:webHidden/>
          </w:rPr>
          <w:fldChar w:fldCharType="end"/>
        </w:r>
      </w:hyperlink>
    </w:p>
    <w:p w14:paraId="15717FE2" w14:textId="77777777" w:rsidR="00C06B9A" w:rsidRPr="00084B7C" w:rsidRDefault="00C06B9A">
      <w:pPr>
        <w:pStyle w:val="TOC1"/>
        <w:rPr>
          <w:rFonts w:ascii="Calibri" w:hAnsi="Calibri" w:cs="Times New Roman"/>
          <w:i w:val="0"/>
          <w:color w:val="auto"/>
          <w:sz w:val="22"/>
          <w:szCs w:val="22"/>
          <w:lang w:val="en-US" w:eastAsia="zh-TW"/>
        </w:rPr>
      </w:pPr>
      <w:hyperlink w:anchor="_Toc354671794" w:history="1">
        <w:r w:rsidRPr="008125CA">
          <w:rPr>
            <w:rStyle w:val="Hyperlink"/>
          </w:rPr>
          <w:t>900312SCI</w:t>
        </w:r>
        <w:r w:rsidRPr="00084B7C">
          <w:rPr>
            <w:rFonts w:ascii="Calibri" w:hAnsi="Calibri" w:cs="Times New Roman"/>
            <w:i w:val="0"/>
            <w:color w:val="auto"/>
            <w:sz w:val="22"/>
            <w:szCs w:val="22"/>
            <w:lang w:val="en-US" w:eastAsia="zh-TW"/>
          </w:rPr>
          <w:tab/>
        </w:r>
        <w:r w:rsidRPr="008125CA">
          <w:rPr>
            <w:rStyle w:val="Hyperlink"/>
          </w:rPr>
          <w:t>Theme course Life, Evolution, Universe: Astroparticle Physics</w:t>
        </w:r>
        <w:r>
          <w:rPr>
            <w:webHidden/>
          </w:rPr>
          <w:tab/>
        </w:r>
        <w:r>
          <w:rPr>
            <w:webHidden/>
          </w:rPr>
          <w:fldChar w:fldCharType="begin"/>
        </w:r>
        <w:r>
          <w:rPr>
            <w:webHidden/>
          </w:rPr>
          <w:instrText xml:space="preserve"> PAGEREF _Toc354671794 \h </w:instrText>
        </w:r>
        <w:r>
          <w:rPr>
            <w:webHidden/>
          </w:rPr>
        </w:r>
        <w:r>
          <w:rPr>
            <w:webHidden/>
          </w:rPr>
          <w:fldChar w:fldCharType="separate"/>
        </w:r>
        <w:r>
          <w:rPr>
            <w:webHidden/>
          </w:rPr>
          <w:t>118</w:t>
        </w:r>
        <w:r>
          <w:rPr>
            <w:webHidden/>
          </w:rPr>
          <w:fldChar w:fldCharType="end"/>
        </w:r>
      </w:hyperlink>
    </w:p>
    <w:p w14:paraId="3E43BF84" w14:textId="77777777" w:rsidR="00C06B9A" w:rsidRPr="00084B7C" w:rsidRDefault="00C06B9A">
      <w:pPr>
        <w:pStyle w:val="TOC1"/>
        <w:rPr>
          <w:rFonts w:ascii="Calibri" w:hAnsi="Calibri" w:cs="Times New Roman"/>
          <w:i w:val="0"/>
          <w:color w:val="auto"/>
          <w:sz w:val="22"/>
          <w:szCs w:val="22"/>
          <w:lang w:val="en-US" w:eastAsia="zh-TW"/>
        </w:rPr>
      </w:pPr>
      <w:hyperlink w:anchor="_Toc354671795" w:history="1">
        <w:r w:rsidRPr="008125CA">
          <w:rPr>
            <w:rStyle w:val="Hyperlink"/>
          </w:rPr>
          <w:t>900313SCI</w:t>
        </w:r>
        <w:r w:rsidRPr="00084B7C">
          <w:rPr>
            <w:rFonts w:ascii="Calibri" w:hAnsi="Calibri" w:cs="Times New Roman"/>
            <w:i w:val="0"/>
            <w:color w:val="auto"/>
            <w:sz w:val="22"/>
            <w:szCs w:val="22"/>
            <w:lang w:val="en-US" w:eastAsia="zh-TW"/>
          </w:rPr>
          <w:tab/>
        </w:r>
        <w:r w:rsidRPr="008125CA">
          <w:rPr>
            <w:rStyle w:val="Hyperlink"/>
          </w:rPr>
          <w:t>Theme course Life, Evolution, Universe/ Health and Well-being: From Systems Biology to Systems Medicine</w:t>
        </w:r>
        <w:r>
          <w:rPr>
            <w:webHidden/>
          </w:rPr>
          <w:tab/>
        </w:r>
        <w:r>
          <w:rPr>
            <w:webHidden/>
          </w:rPr>
          <w:fldChar w:fldCharType="begin"/>
        </w:r>
        <w:r>
          <w:rPr>
            <w:webHidden/>
          </w:rPr>
          <w:instrText xml:space="preserve"> PAGEREF _Toc354671795 \h </w:instrText>
        </w:r>
        <w:r>
          <w:rPr>
            <w:webHidden/>
          </w:rPr>
        </w:r>
        <w:r>
          <w:rPr>
            <w:webHidden/>
          </w:rPr>
          <w:fldChar w:fldCharType="separate"/>
        </w:r>
        <w:r>
          <w:rPr>
            <w:webHidden/>
          </w:rPr>
          <w:t>119</w:t>
        </w:r>
        <w:r>
          <w:rPr>
            <w:webHidden/>
          </w:rPr>
          <w:fldChar w:fldCharType="end"/>
        </w:r>
      </w:hyperlink>
    </w:p>
    <w:p w14:paraId="4817108E" w14:textId="77777777" w:rsidR="00C06B9A" w:rsidRPr="00084B7C" w:rsidRDefault="00C06B9A">
      <w:pPr>
        <w:pStyle w:val="TOC1"/>
        <w:rPr>
          <w:rFonts w:ascii="Calibri" w:hAnsi="Calibri" w:cs="Times New Roman"/>
          <w:i w:val="0"/>
          <w:color w:val="auto"/>
          <w:sz w:val="22"/>
          <w:szCs w:val="22"/>
          <w:lang w:val="en-US" w:eastAsia="zh-TW"/>
        </w:rPr>
      </w:pPr>
      <w:hyperlink w:anchor="_Toc354671796" w:history="1">
        <w:r w:rsidRPr="008125CA">
          <w:rPr>
            <w:rStyle w:val="Hyperlink"/>
          </w:rPr>
          <w:t>900314SCI/SSC</w:t>
        </w:r>
        <w:r w:rsidRPr="00084B7C">
          <w:rPr>
            <w:rFonts w:ascii="Calibri" w:hAnsi="Calibri" w:cs="Times New Roman"/>
            <w:i w:val="0"/>
            <w:color w:val="auto"/>
            <w:sz w:val="22"/>
            <w:szCs w:val="22"/>
            <w:lang w:val="en-US" w:eastAsia="zh-TW"/>
          </w:rPr>
          <w:tab/>
        </w:r>
        <w:r w:rsidRPr="008125CA">
          <w:rPr>
            <w:rStyle w:val="Hyperlink"/>
          </w:rPr>
          <w:t>Theme course Health and Well-being: Lifestyle and Disease</w:t>
        </w:r>
        <w:r>
          <w:rPr>
            <w:webHidden/>
          </w:rPr>
          <w:tab/>
        </w:r>
        <w:r>
          <w:rPr>
            <w:webHidden/>
          </w:rPr>
          <w:fldChar w:fldCharType="begin"/>
        </w:r>
        <w:r>
          <w:rPr>
            <w:webHidden/>
          </w:rPr>
          <w:instrText xml:space="preserve"> PAGEREF _Toc354671796 \h </w:instrText>
        </w:r>
        <w:r>
          <w:rPr>
            <w:webHidden/>
          </w:rPr>
        </w:r>
        <w:r>
          <w:rPr>
            <w:webHidden/>
          </w:rPr>
          <w:fldChar w:fldCharType="separate"/>
        </w:r>
        <w:r>
          <w:rPr>
            <w:webHidden/>
          </w:rPr>
          <w:t>120</w:t>
        </w:r>
        <w:r>
          <w:rPr>
            <w:webHidden/>
          </w:rPr>
          <w:fldChar w:fldCharType="end"/>
        </w:r>
      </w:hyperlink>
    </w:p>
    <w:p w14:paraId="37E2FD1D" w14:textId="77777777" w:rsidR="00C06B9A" w:rsidRPr="00084B7C" w:rsidRDefault="00C06B9A">
      <w:pPr>
        <w:pStyle w:val="TOC1"/>
        <w:rPr>
          <w:rFonts w:ascii="Calibri" w:hAnsi="Calibri" w:cs="Times New Roman"/>
          <w:i w:val="0"/>
          <w:color w:val="auto"/>
          <w:sz w:val="22"/>
          <w:szCs w:val="22"/>
          <w:lang w:val="en-US" w:eastAsia="zh-TW"/>
        </w:rPr>
      </w:pPr>
      <w:hyperlink w:anchor="_Toc354671797" w:history="1">
        <w:r w:rsidRPr="008125CA">
          <w:rPr>
            <w:rStyle w:val="Hyperlink"/>
          </w:rPr>
          <w:t>900322SCI</w:t>
        </w:r>
        <w:r w:rsidRPr="00084B7C">
          <w:rPr>
            <w:rFonts w:ascii="Calibri" w:hAnsi="Calibri" w:cs="Times New Roman"/>
            <w:i w:val="0"/>
            <w:color w:val="auto"/>
            <w:sz w:val="22"/>
            <w:szCs w:val="22"/>
            <w:lang w:val="en-US" w:eastAsia="zh-TW"/>
          </w:rPr>
          <w:tab/>
        </w:r>
        <w:r w:rsidRPr="008125CA">
          <w:rPr>
            <w:rStyle w:val="Hyperlink"/>
          </w:rPr>
          <w:t>Partial Differential Equations</w:t>
        </w:r>
        <w:r>
          <w:rPr>
            <w:webHidden/>
          </w:rPr>
          <w:tab/>
        </w:r>
        <w:r>
          <w:rPr>
            <w:webHidden/>
          </w:rPr>
          <w:fldChar w:fldCharType="begin"/>
        </w:r>
        <w:r>
          <w:rPr>
            <w:webHidden/>
          </w:rPr>
          <w:instrText xml:space="preserve"> PAGEREF _Toc354671797 \h </w:instrText>
        </w:r>
        <w:r>
          <w:rPr>
            <w:webHidden/>
          </w:rPr>
        </w:r>
        <w:r>
          <w:rPr>
            <w:webHidden/>
          </w:rPr>
          <w:fldChar w:fldCharType="separate"/>
        </w:r>
        <w:r>
          <w:rPr>
            <w:webHidden/>
          </w:rPr>
          <w:t>120</w:t>
        </w:r>
        <w:r>
          <w:rPr>
            <w:webHidden/>
          </w:rPr>
          <w:fldChar w:fldCharType="end"/>
        </w:r>
      </w:hyperlink>
    </w:p>
    <w:p w14:paraId="1A152019" w14:textId="77777777" w:rsidR="00C06B9A" w:rsidRPr="00084B7C" w:rsidRDefault="00C06B9A">
      <w:pPr>
        <w:pStyle w:val="TOC1"/>
        <w:rPr>
          <w:rFonts w:ascii="Calibri" w:hAnsi="Calibri" w:cs="Times New Roman"/>
          <w:i w:val="0"/>
          <w:color w:val="auto"/>
          <w:sz w:val="22"/>
          <w:szCs w:val="22"/>
          <w:lang w:val="en-US" w:eastAsia="zh-TW"/>
        </w:rPr>
      </w:pPr>
      <w:hyperlink w:anchor="_Toc354671798" w:history="1">
        <w:r w:rsidRPr="008125CA">
          <w:rPr>
            <w:rStyle w:val="Hyperlink"/>
          </w:rPr>
          <w:t>900323SCI</w:t>
        </w:r>
        <w:r w:rsidRPr="00084B7C">
          <w:rPr>
            <w:rFonts w:ascii="Calibri" w:hAnsi="Calibri" w:cs="Times New Roman"/>
            <w:i w:val="0"/>
            <w:color w:val="auto"/>
            <w:sz w:val="22"/>
            <w:szCs w:val="22"/>
            <w:lang w:val="en-US" w:eastAsia="zh-TW"/>
          </w:rPr>
          <w:tab/>
        </w:r>
        <w:r w:rsidRPr="008125CA">
          <w:rPr>
            <w:rStyle w:val="Hyperlink"/>
          </w:rPr>
          <w:t>Introduction to Financial Mathematics</w:t>
        </w:r>
        <w:r>
          <w:rPr>
            <w:webHidden/>
          </w:rPr>
          <w:tab/>
        </w:r>
        <w:r>
          <w:rPr>
            <w:webHidden/>
          </w:rPr>
          <w:fldChar w:fldCharType="begin"/>
        </w:r>
        <w:r>
          <w:rPr>
            <w:webHidden/>
          </w:rPr>
          <w:instrText xml:space="preserve"> PAGEREF _Toc354671798 \h </w:instrText>
        </w:r>
        <w:r>
          <w:rPr>
            <w:webHidden/>
          </w:rPr>
        </w:r>
        <w:r>
          <w:rPr>
            <w:webHidden/>
          </w:rPr>
          <w:fldChar w:fldCharType="separate"/>
        </w:r>
        <w:r>
          <w:rPr>
            <w:webHidden/>
          </w:rPr>
          <w:t>121</w:t>
        </w:r>
        <w:r>
          <w:rPr>
            <w:webHidden/>
          </w:rPr>
          <w:fldChar w:fldCharType="end"/>
        </w:r>
      </w:hyperlink>
    </w:p>
    <w:p w14:paraId="377D1B66" w14:textId="77777777" w:rsidR="00C06B9A" w:rsidRPr="00084B7C" w:rsidRDefault="00C06B9A">
      <w:pPr>
        <w:pStyle w:val="TOC1"/>
        <w:rPr>
          <w:rFonts w:ascii="Calibri" w:hAnsi="Calibri" w:cs="Times New Roman"/>
          <w:i w:val="0"/>
          <w:color w:val="auto"/>
          <w:sz w:val="22"/>
          <w:szCs w:val="22"/>
          <w:lang w:val="en-US" w:eastAsia="zh-TW"/>
        </w:rPr>
      </w:pPr>
      <w:hyperlink w:anchor="_Toc354671799" w:history="1">
        <w:r w:rsidRPr="008125CA">
          <w:rPr>
            <w:rStyle w:val="Hyperlink"/>
          </w:rPr>
          <w:t>900331SCI</w:t>
        </w:r>
        <w:r w:rsidRPr="00084B7C">
          <w:rPr>
            <w:rFonts w:ascii="Calibri" w:hAnsi="Calibri" w:cs="Times New Roman"/>
            <w:i w:val="0"/>
            <w:color w:val="auto"/>
            <w:sz w:val="22"/>
            <w:szCs w:val="22"/>
            <w:lang w:val="en-US" w:eastAsia="zh-TW"/>
          </w:rPr>
          <w:tab/>
        </w:r>
        <w:r w:rsidRPr="008125CA">
          <w:rPr>
            <w:rStyle w:val="Hyperlink"/>
          </w:rPr>
          <w:t>Nanoscience</w:t>
        </w:r>
        <w:r>
          <w:rPr>
            <w:webHidden/>
          </w:rPr>
          <w:tab/>
        </w:r>
        <w:r>
          <w:rPr>
            <w:webHidden/>
          </w:rPr>
          <w:fldChar w:fldCharType="begin"/>
        </w:r>
        <w:r>
          <w:rPr>
            <w:webHidden/>
          </w:rPr>
          <w:instrText xml:space="preserve"> PAGEREF _Toc354671799 \h </w:instrText>
        </w:r>
        <w:r>
          <w:rPr>
            <w:webHidden/>
          </w:rPr>
        </w:r>
        <w:r>
          <w:rPr>
            <w:webHidden/>
          </w:rPr>
          <w:fldChar w:fldCharType="separate"/>
        </w:r>
        <w:r>
          <w:rPr>
            <w:webHidden/>
          </w:rPr>
          <w:t>121</w:t>
        </w:r>
        <w:r>
          <w:rPr>
            <w:webHidden/>
          </w:rPr>
          <w:fldChar w:fldCharType="end"/>
        </w:r>
      </w:hyperlink>
    </w:p>
    <w:p w14:paraId="5590FA5C" w14:textId="77777777" w:rsidR="00C06B9A" w:rsidRPr="00084B7C" w:rsidRDefault="00C06B9A">
      <w:pPr>
        <w:pStyle w:val="TOC1"/>
        <w:rPr>
          <w:rFonts w:ascii="Calibri" w:hAnsi="Calibri" w:cs="Times New Roman"/>
          <w:i w:val="0"/>
          <w:color w:val="auto"/>
          <w:sz w:val="22"/>
          <w:szCs w:val="22"/>
          <w:lang w:val="en-US" w:eastAsia="zh-TW"/>
        </w:rPr>
      </w:pPr>
      <w:hyperlink w:anchor="_Toc354671800" w:history="1">
        <w:r w:rsidRPr="008125CA">
          <w:rPr>
            <w:rStyle w:val="Hyperlink"/>
          </w:rPr>
          <w:t xml:space="preserve">900332SCI      </w:t>
        </w:r>
        <w:r>
          <w:rPr>
            <w:rStyle w:val="Hyperlink"/>
            <w:rFonts w:hint="eastAsia"/>
            <w:lang w:eastAsia="zh-TW"/>
          </w:rPr>
          <w:tab/>
        </w:r>
        <w:r w:rsidRPr="008125CA">
          <w:rPr>
            <w:rStyle w:val="Hyperlink"/>
          </w:rPr>
          <w:t>Symmetries and the Quantum Universe</w:t>
        </w:r>
        <w:r>
          <w:rPr>
            <w:webHidden/>
          </w:rPr>
          <w:tab/>
        </w:r>
        <w:r>
          <w:rPr>
            <w:webHidden/>
          </w:rPr>
          <w:fldChar w:fldCharType="begin"/>
        </w:r>
        <w:r>
          <w:rPr>
            <w:webHidden/>
          </w:rPr>
          <w:instrText xml:space="preserve"> PAGEREF _Toc354671800 \h </w:instrText>
        </w:r>
        <w:r>
          <w:rPr>
            <w:webHidden/>
          </w:rPr>
        </w:r>
        <w:r>
          <w:rPr>
            <w:webHidden/>
          </w:rPr>
          <w:fldChar w:fldCharType="separate"/>
        </w:r>
        <w:r>
          <w:rPr>
            <w:webHidden/>
          </w:rPr>
          <w:t>122</w:t>
        </w:r>
        <w:r>
          <w:rPr>
            <w:webHidden/>
          </w:rPr>
          <w:fldChar w:fldCharType="end"/>
        </w:r>
      </w:hyperlink>
    </w:p>
    <w:p w14:paraId="35E18140" w14:textId="77777777" w:rsidR="00C06B9A" w:rsidRPr="00084B7C" w:rsidRDefault="00C06B9A">
      <w:pPr>
        <w:pStyle w:val="TOC1"/>
        <w:rPr>
          <w:rFonts w:ascii="Calibri" w:hAnsi="Calibri" w:cs="Times New Roman"/>
          <w:i w:val="0"/>
          <w:color w:val="auto"/>
          <w:sz w:val="22"/>
          <w:szCs w:val="22"/>
          <w:lang w:val="en-US" w:eastAsia="zh-TW"/>
        </w:rPr>
      </w:pPr>
      <w:hyperlink w:anchor="_Toc354671801" w:history="1">
        <w:r w:rsidRPr="008125CA">
          <w:rPr>
            <w:rStyle w:val="Hyperlink"/>
          </w:rPr>
          <w:t>900333SCI</w:t>
        </w:r>
        <w:r w:rsidRPr="00084B7C">
          <w:rPr>
            <w:rFonts w:ascii="Calibri" w:hAnsi="Calibri" w:cs="Times New Roman"/>
            <w:i w:val="0"/>
            <w:color w:val="auto"/>
            <w:sz w:val="22"/>
            <w:szCs w:val="22"/>
            <w:lang w:val="en-US" w:eastAsia="zh-TW"/>
          </w:rPr>
          <w:tab/>
        </w:r>
        <w:r w:rsidRPr="008125CA">
          <w:rPr>
            <w:rStyle w:val="Hyperlink"/>
          </w:rPr>
          <w:t>Condensed Matter Physics</w:t>
        </w:r>
        <w:r>
          <w:rPr>
            <w:webHidden/>
          </w:rPr>
          <w:tab/>
        </w:r>
        <w:r>
          <w:rPr>
            <w:webHidden/>
          </w:rPr>
          <w:fldChar w:fldCharType="begin"/>
        </w:r>
        <w:r>
          <w:rPr>
            <w:webHidden/>
          </w:rPr>
          <w:instrText xml:space="preserve"> PAGEREF _Toc354671801 \h </w:instrText>
        </w:r>
        <w:r>
          <w:rPr>
            <w:webHidden/>
          </w:rPr>
        </w:r>
        <w:r>
          <w:rPr>
            <w:webHidden/>
          </w:rPr>
          <w:fldChar w:fldCharType="separate"/>
        </w:r>
        <w:r>
          <w:rPr>
            <w:webHidden/>
          </w:rPr>
          <w:t>122</w:t>
        </w:r>
        <w:r>
          <w:rPr>
            <w:webHidden/>
          </w:rPr>
          <w:fldChar w:fldCharType="end"/>
        </w:r>
      </w:hyperlink>
    </w:p>
    <w:p w14:paraId="27284852" w14:textId="77777777" w:rsidR="00C06B9A" w:rsidRPr="00084B7C" w:rsidRDefault="00C06B9A">
      <w:pPr>
        <w:pStyle w:val="TOC1"/>
        <w:rPr>
          <w:rFonts w:ascii="Calibri" w:hAnsi="Calibri" w:cs="Times New Roman"/>
          <w:i w:val="0"/>
          <w:color w:val="auto"/>
          <w:sz w:val="22"/>
          <w:szCs w:val="22"/>
          <w:lang w:val="en-US" w:eastAsia="zh-TW"/>
        </w:rPr>
      </w:pPr>
      <w:hyperlink w:anchor="_Toc354671802" w:history="1">
        <w:r w:rsidRPr="008125CA">
          <w:rPr>
            <w:rStyle w:val="Hyperlink"/>
          </w:rPr>
          <w:t>900341SCI</w:t>
        </w:r>
        <w:r w:rsidRPr="00084B7C">
          <w:rPr>
            <w:rFonts w:ascii="Calibri" w:hAnsi="Calibri" w:cs="Times New Roman"/>
            <w:i w:val="0"/>
            <w:color w:val="auto"/>
            <w:sz w:val="22"/>
            <w:szCs w:val="22"/>
            <w:lang w:val="en-US" w:eastAsia="zh-TW"/>
          </w:rPr>
          <w:tab/>
        </w:r>
        <w:r w:rsidRPr="008125CA">
          <w:rPr>
            <w:rStyle w:val="Hyperlink"/>
          </w:rPr>
          <w:t>Physical Biology of the Cell</w:t>
        </w:r>
        <w:r>
          <w:rPr>
            <w:webHidden/>
          </w:rPr>
          <w:tab/>
        </w:r>
        <w:r>
          <w:rPr>
            <w:webHidden/>
          </w:rPr>
          <w:fldChar w:fldCharType="begin"/>
        </w:r>
        <w:r>
          <w:rPr>
            <w:webHidden/>
          </w:rPr>
          <w:instrText xml:space="preserve"> PAGEREF _Toc354671802 \h </w:instrText>
        </w:r>
        <w:r>
          <w:rPr>
            <w:webHidden/>
          </w:rPr>
        </w:r>
        <w:r>
          <w:rPr>
            <w:webHidden/>
          </w:rPr>
          <w:fldChar w:fldCharType="separate"/>
        </w:r>
        <w:r>
          <w:rPr>
            <w:webHidden/>
          </w:rPr>
          <w:t>123</w:t>
        </w:r>
        <w:r>
          <w:rPr>
            <w:webHidden/>
          </w:rPr>
          <w:fldChar w:fldCharType="end"/>
        </w:r>
      </w:hyperlink>
    </w:p>
    <w:p w14:paraId="4F6B43FC" w14:textId="77777777" w:rsidR="00C06B9A" w:rsidRPr="00084B7C" w:rsidRDefault="00C06B9A">
      <w:pPr>
        <w:pStyle w:val="TOC1"/>
        <w:rPr>
          <w:rFonts w:ascii="Calibri" w:hAnsi="Calibri" w:cs="Times New Roman"/>
          <w:i w:val="0"/>
          <w:color w:val="auto"/>
          <w:sz w:val="22"/>
          <w:szCs w:val="22"/>
          <w:lang w:val="en-US" w:eastAsia="zh-TW"/>
        </w:rPr>
      </w:pPr>
      <w:hyperlink w:anchor="_Toc354671803" w:history="1">
        <w:r w:rsidRPr="008125CA">
          <w:rPr>
            <w:rStyle w:val="Hyperlink"/>
          </w:rPr>
          <w:t>900342SCI</w:t>
        </w:r>
        <w:r w:rsidRPr="00084B7C">
          <w:rPr>
            <w:rFonts w:ascii="Calibri" w:hAnsi="Calibri" w:cs="Times New Roman"/>
            <w:i w:val="0"/>
            <w:color w:val="auto"/>
            <w:sz w:val="22"/>
            <w:szCs w:val="22"/>
            <w:lang w:val="en-US" w:eastAsia="zh-TW"/>
          </w:rPr>
          <w:tab/>
        </w:r>
        <w:r w:rsidRPr="008125CA">
          <w:rPr>
            <w:rStyle w:val="Hyperlink"/>
          </w:rPr>
          <w:t>Innovative Drug Discovery</w:t>
        </w:r>
        <w:r>
          <w:rPr>
            <w:webHidden/>
          </w:rPr>
          <w:tab/>
        </w:r>
        <w:r>
          <w:rPr>
            <w:webHidden/>
          </w:rPr>
          <w:fldChar w:fldCharType="begin"/>
        </w:r>
        <w:r>
          <w:rPr>
            <w:webHidden/>
          </w:rPr>
          <w:instrText xml:space="preserve"> PAGEREF _Toc354671803 \h </w:instrText>
        </w:r>
        <w:r>
          <w:rPr>
            <w:webHidden/>
          </w:rPr>
        </w:r>
        <w:r>
          <w:rPr>
            <w:webHidden/>
          </w:rPr>
          <w:fldChar w:fldCharType="separate"/>
        </w:r>
        <w:r>
          <w:rPr>
            <w:webHidden/>
          </w:rPr>
          <w:t>124</w:t>
        </w:r>
        <w:r>
          <w:rPr>
            <w:webHidden/>
          </w:rPr>
          <w:fldChar w:fldCharType="end"/>
        </w:r>
      </w:hyperlink>
    </w:p>
    <w:p w14:paraId="611BFE5A" w14:textId="77777777" w:rsidR="00C06B9A" w:rsidRPr="00084B7C" w:rsidRDefault="00C06B9A">
      <w:pPr>
        <w:pStyle w:val="TOC1"/>
        <w:rPr>
          <w:rFonts w:ascii="Calibri" w:hAnsi="Calibri" w:cs="Times New Roman"/>
          <w:i w:val="0"/>
          <w:color w:val="auto"/>
          <w:sz w:val="22"/>
          <w:szCs w:val="22"/>
          <w:lang w:val="en-US" w:eastAsia="zh-TW"/>
        </w:rPr>
      </w:pPr>
      <w:hyperlink w:anchor="_Toc354671804" w:history="1">
        <w:r w:rsidRPr="008125CA">
          <w:rPr>
            <w:rStyle w:val="Hyperlink"/>
          </w:rPr>
          <w:t>900351SCI</w:t>
        </w:r>
        <w:r w:rsidRPr="00084B7C">
          <w:rPr>
            <w:rFonts w:ascii="Calibri" w:hAnsi="Calibri" w:cs="Times New Roman"/>
            <w:i w:val="0"/>
            <w:color w:val="auto"/>
            <w:sz w:val="22"/>
            <w:szCs w:val="22"/>
            <w:lang w:val="en-US" w:eastAsia="zh-TW"/>
          </w:rPr>
          <w:tab/>
        </w:r>
        <w:r w:rsidRPr="008125CA">
          <w:rPr>
            <w:rStyle w:val="Hyperlink"/>
          </w:rPr>
          <w:t>Epigenetic Regulations</w:t>
        </w:r>
        <w:r>
          <w:rPr>
            <w:webHidden/>
          </w:rPr>
          <w:tab/>
        </w:r>
        <w:r>
          <w:rPr>
            <w:webHidden/>
          </w:rPr>
          <w:fldChar w:fldCharType="begin"/>
        </w:r>
        <w:r>
          <w:rPr>
            <w:webHidden/>
          </w:rPr>
          <w:instrText xml:space="preserve"> PAGEREF _Toc354671804 \h </w:instrText>
        </w:r>
        <w:r>
          <w:rPr>
            <w:webHidden/>
          </w:rPr>
        </w:r>
        <w:r>
          <w:rPr>
            <w:webHidden/>
          </w:rPr>
          <w:fldChar w:fldCharType="separate"/>
        </w:r>
        <w:r>
          <w:rPr>
            <w:webHidden/>
          </w:rPr>
          <w:t>124</w:t>
        </w:r>
        <w:r>
          <w:rPr>
            <w:webHidden/>
          </w:rPr>
          <w:fldChar w:fldCharType="end"/>
        </w:r>
      </w:hyperlink>
    </w:p>
    <w:p w14:paraId="09F99A71" w14:textId="77777777" w:rsidR="00C06B9A" w:rsidRPr="00084B7C" w:rsidRDefault="00C06B9A">
      <w:pPr>
        <w:pStyle w:val="TOC1"/>
        <w:rPr>
          <w:rFonts w:ascii="Calibri" w:hAnsi="Calibri" w:cs="Times New Roman"/>
          <w:i w:val="0"/>
          <w:color w:val="auto"/>
          <w:sz w:val="22"/>
          <w:szCs w:val="22"/>
          <w:lang w:val="en-US" w:eastAsia="zh-TW"/>
        </w:rPr>
      </w:pPr>
      <w:hyperlink w:anchor="_Toc354671805" w:history="1">
        <w:r w:rsidRPr="008125CA">
          <w:rPr>
            <w:rStyle w:val="Hyperlink"/>
          </w:rPr>
          <w:t>900361SCI</w:t>
        </w:r>
        <w:r w:rsidRPr="00084B7C">
          <w:rPr>
            <w:rFonts w:ascii="Calibri" w:hAnsi="Calibri" w:cs="Times New Roman"/>
            <w:i w:val="0"/>
            <w:color w:val="auto"/>
            <w:sz w:val="22"/>
            <w:szCs w:val="22"/>
            <w:lang w:val="en-US" w:eastAsia="zh-TW"/>
          </w:rPr>
          <w:tab/>
        </w:r>
        <w:r w:rsidRPr="008125CA">
          <w:rPr>
            <w:rStyle w:val="Hyperlink"/>
          </w:rPr>
          <w:t>Infectious Diseases</w:t>
        </w:r>
        <w:r>
          <w:rPr>
            <w:webHidden/>
          </w:rPr>
          <w:tab/>
        </w:r>
        <w:r>
          <w:rPr>
            <w:webHidden/>
          </w:rPr>
          <w:fldChar w:fldCharType="begin"/>
        </w:r>
        <w:r>
          <w:rPr>
            <w:webHidden/>
          </w:rPr>
          <w:instrText xml:space="preserve"> PAGEREF _Toc354671805 \h </w:instrText>
        </w:r>
        <w:r>
          <w:rPr>
            <w:webHidden/>
          </w:rPr>
        </w:r>
        <w:r>
          <w:rPr>
            <w:webHidden/>
          </w:rPr>
          <w:fldChar w:fldCharType="separate"/>
        </w:r>
        <w:r>
          <w:rPr>
            <w:webHidden/>
          </w:rPr>
          <w:t>124</w:t>
        </w:r>
        <w:r>
          <w:rPr>
            <w:webHidden/>
          </w:rPr>
          <w:fldChar w:fldCharType="end"/>
        </w:r>
      </w:hyperlink>
    </w:p>
    <w:p w14:paraId="47A68910" w14:textId="77777777" w:rsidR="00C06B9A" w:rsidRPr="00084B7C" w:rsidRDefault="00C06B9A">
      <w:pPr>
        <w:pStyle w:val="TOC1"/>
        <w:rPr>
          <w:rFonts w:ascii="Calibri" w:hAnsi="Calibri" w:cs="Times New Roman"/>
          <w:i w:val="0"/>
          <w:color w:val="auto"/>
          <w:sz w:val="22"/>
          <w:szCs w:val="22"/>
          <w:lang w:val="en-US" w:eastAsia="zh-TW"/>
        </w:rPr>
      </w:pPr>
      <w:hyperlink w:anchor="_Toc354671806" w:history="1">
        <w:r w:rsidRPr="008125CA">
          <w:rPr>
            <w:rStyle w:val="Hyperlink"/>
          </w:rPr>
          <w:t>900362SCI</w:t>
        </w:r>
        <w:r w:rsidRPr="00084B7C">
          <w:rPr>
            <w:rFonts w:ascii="Calibri" w:hAnsi="Calibri" w:cs="Times New Roman"/>
            <w:i w:val="0"/>
            <w:color w:val="auto"/>
            <w:sz w:val="22"/>
            <w:szCs w:val="22"/>
            <w:lang w:val="en-US" w:eastAsia="zh-TW"/>
          </w:rPr>
          <w:tab/>
        </w:r>
        <w:r w:rsidRPr="008125CA">
          <w:rPr>
            <w:rStyle w:val="Hyperlink"/>
          </w:rPr>
          <w:t>Cancer Biology and Treatment</w:t>
        </w:r>
        <w:r>
          <w:rPr>
            <w:webHidden/>
          </w:rPr>
          <w:tab/>
        </w:r>
        <w:r>
          <w:rPr>
            <w:webHidden/>
          </w:rPr>
          <w:fldChar w:fldCharType="begin"/>
        </w:r>
        <w:r>
          <w:rPr>
            <w:webHidden/>
          </w:rPr>
          <w:instrText xml:space="preserve"> PAGEREF _Toc354671806 \h </w:instrText>
        </w:r>
        <w:r>
          <w:rPr>
            <w:webHidden/>
          </w:rPr>
        </w:r>
        <w:r>
          <w:rPr>
            <w:webHidden/>
          </w:rPr>
          <w:fldChar w:fldCharType="separate"/>
        </w:r>
        <w:r>
          <w:rPr>
            <w:webHidden/>
          </w:rPr>
          <w:t>125</w:t>
        </w:r>
        <w:r>
          <w:rPr>
            <w:webHidden/>
          </w:rPr>
          <w:fldChar w:fldCharType="end"/>
        </w:r>
      </w:hyperlink>
    </w:p>
    <w:p w14:paraId="5AE50480" w14:textId="77777777" w:rsidR="00C06B9A" w:rsidRPr="00084B7C" w:rsidRDefault="00C06B9A">
      <w:pPr>
        <w:pStyle w:val="TOC1"/>
        <w:rPr>
          <w:rFonts w:ascii="Calibri" w:hAnsi="Calibri" w:cs="Times New Roman"/>
          <w:i w:val="0"/>
          <w:color w:val="auto"/>
          <w:sz w:val="22"/>
          <w:szCs w:val="22"/>
          <w:lang w:val="en-US" w:eastAsia="zh-TW"/>
        </w:rPr>
      </w:pPr>
      <w:hyperlink w:anchor="_Toc354671807" w:history="1">
        <w:r w:rsidRPr="008125CA">
          <w:rPr>
            <w:rStyle w:val="Hyperlink"/>
          </w:rPr>
          <w:t>900363SCI</w:t>
        </w:r>
        <w:r w:rsidRPr="00084B7C">
          <w:rPr>
            <w:rFonts w:ascii="Calibri" w:hAnsi="Calibri" w:cs="Times New Roman"/>
            <w:i w:val="0"/>
            <w:color w:val="auto"/>
            <w:sz w:val="22"/>
            <w:szCs w:val="22"/>
            <w:lang w:val="en-US" w:eastAsia="zh-TW"/>
          </w:rPr>
          <w:tab/>
        </w:r>
        <w:r w:rsidRPr="008125CA">
          <w:rPr>
            <w:rStyle w:val="Hyperlink"/>
          </w:rPr>
          <w:t>Cardiovascular Diseases</w:t>
        </w:r>
        <w:r>
          <w:rPr>
            <w:webHidden/>
          </w:rPr>
          <w:tab/>
        </w:r>
        <w:r>
          <w:rPr>
            <w:webHidden/>
          </w:rPr>
          <w:fldChar w:fldCharType="begin"/>
        </w:r>
        <w:r>
          <w:rPr>
            <w:webHidden/>
          </w:rPr>
          <w:instrText xml:space="preserve"> PAGEREF _Toc354671807 \h </w:instrText>
        </w:r>
        <w:r>
          <w:rPr>
            <w:webHidden/>
          </w:rPr>
        </w:r>
        <w:r>
          <w:rPr>
            <w:webHidden/>
          </w:rPr>
          <w:fldChar w:fldCharType="separate"/>
        </w:r>
        <w:r>
          <w:rPr>
            <w:webHidden/>
          </w:rPr>
          <w:t>125</w:t>
        </w:r>
        <w:r>
          <w:rPr>
            <w:webHidden/>
          </w:rPr>
          <w:fldChar w:fldCharType="end"/>
        </w:r>
      </w:hyperlink>
    </w:p>
    <w:p w14:paraId="1EEA8C9A" w14:textId="77777777" w:rsidR="00C06B9A" w:rsidRPr="00084B7C" w:rsidRDefault="00C06B9A">
      <w:pPr>
        <w:pStyle w:val="TOC1"/>
        <w:rPr>
          <w:rFonts w:ascii="Calibri" w:hAnsi="Calibri" w:cs="Times New Roman"/>
          <w:i w:val="0"/>
          <w:color w:val="auto"/>
          <w:sz w:val="22"/>
          <w:szCs w:val="22"/>
          <w:lang w:val="en-US" w:eastAsia="zh-TW"/>
        </w:rPr>
      </w:pPr>
      <w:hyperlink w:anchor="_Toc354671808" w:history="1">
        <w:r w:rsidRPr="008125CA">
          <w:rPr>
            <w:rStyle w:val="Hyperlink"/>
          </w:rPr>
          <w:t>900364SCI</w:t>
        </w:r>
        <w:r w:rsidRPr="00084B7C">
          <w:rPr>
            <w:rFonts w:ascii="Calibri" w:hAnsi="Calibri" w:cs="Times New Roman"/>
            <w:i w:val="0"/>
            <w:color w:val="auto"/>
            <w:sz w:val="22"/>
            <w:szCs w:val="22"/>
            <w:lang w:val="en-US" w:eastAsia="zh-TW"/>
          </w:rPr>
          <w:tab/>
        </w:r>
        <w:r w:rsidRPr="008125CA">
          <w:rPr>
            <w:rStyle w:val="Hyperlink"/>
          </w:rPr>
          <w:t>Neurosciences</w:t>
        </w:r>
        <w:r>
          <w:rPr>
            <w:webHidden/>
          </w:rPr>
          <w:tab/>
        </w:r>
        <w:r>
          <w:rPr>
            <w:webHidden/>
          </w:rPr>
          <w:fldChar w:fldCharType="begin"/>
        </w:r>
        <w:r>
          <w:rPr>
            <w:webHidden/>
          </w:rPr>
          <w:instrText xml:space="preserve"> PAGEREF _Toc354671808 \h </w:instrText>
        </w:r>
        <w:r>
          <w:rPr>
            <w:webHidden/>
          </w:rPr>
        </w:r>
        <w:r>
          <w:rPr>
            <w:webHidden/>
          </w:rPr>
          <w:fldChar w:fldCharType="separate"/>
        </w:r>
        <w:r>
          <w:rPr>
            <w:webHidden/>
          </w:rPr>
          <w:t>126</w:t>
        </w:r>
        <w:r>
          <w:rPr>
            <w:webHidden/>
          </w:rPr>
          <w:fldChar w:fldCharType="end"/>
        </w:r>
      </w:hyperlink>
    </w:p>
    <w:p w14:paraId="2720AB37" w14:textId="77777777" w:rsidR="00C06B9A" w:rsidRPr="00084B7C" w:rsidRDefault="00C06B9A">
      <w:pPr>
        <w:pStyle w:val="TOC1"/>
        <w:rPr>
          <w:rFonts w:ascii="Calibri" w:hAnsi="Calibri" w:cs="Times New Roman"/>
          <w:i w:val="0"/>
          <w:color w:val="auto"/>
          <w:sz w:val="22"/>
          <w:szCs w:val="22"/>
          <w:lang w:val="en-US" w:eastAsia="zh-TW"/>
        </w:rPr>
      </w:pPr>
      <w:hyperlink w:anchor="_Toc354671809" w:history="1">
        <w:r w:rsidRPr="008125CA">
          <w:rPr>
            <w:rStyle w:val="Hyperlink"/>
          </w:rPr>
          <w:t>900365SCI</w:t>
        </w:r>
        <w:r w:rsidRPr="00084B7C">
          <w:rPr>
            <w:rFonts w:ascii="Calibri" w:hAnsi="Calibri" w:cs="Times New Roman"/>
            <w:i w:val="0"/>
            <w:color w:val="auto"/>
            <w:sz w:val="22"/>
            <w:szCs w:val="22"/>
            <w:lang w:val="en-US" w:eastAsia="zh-TW"/>
          </w:rPr>
          <w:tab/>
        </w:r>
        <w:r w:rsidRPr="008125CA">
          <w:rPr>
            <w:rStyle w:val="Hyperlink"/>
          </w:rPr>
          <w:t>Mechanisms of Disease</w:t>
        </w:r>
        <w:r>
          <w:rPr>
            <w:webHidden/>
          </w:rPr>
          <w:tab/>
        </w:r>
        <w:r>
          <w:rPr>
            <w:webHidden/>
          </w:rPr>
          <w:fldChar w:fldCharType="begin"/>
        </w:r>
        <w:r>
          <w:rPr>
            <w:webHidden/>
          </w:rPr>
          <w:instrText xml:space="preserve"> PAGEREF _Toc354671809 \h </w:instrText>
        </w:r>
        <w:r>
          <w:rPr>
            <w:webHidden/>
          </w:rPr>
        </w:r>
        <w:r>
          <w:rPr>
            <w:webHidden/>
          </w:rPr>
          <w:fldChar w:fldCharType="separate"/>
        </w:r>
        <w:r>
          <w:rPr>
            <w:webHidden/>
          </w:rPr>
          <w:t>127</w:t>
        </w:r>
        <w:r>
          <w:rPr>
            <w:webHidden/>
          </w:rPr>
          <w:fldChar w:fldCharType="end"/>
        </w:r>
      </w:hyperlink>
    </w:p>
    <w:p w14:paraId="2B552A75" w14:textId="77777777" w:rsidR="00C06B9A" w:rsidRPr="00084B7C" w:rsidRDefault="00C06B9A">
      <w:pPr>
        <w:pStyle w:val="TOC1"/>
        <w:rPr>
          <w:rFonts w:ascii="Calibri" w:hAnsi="Calibri" w:cs="Times New Roman"/>
          <w:i w:val="0"/>
          <w:color w:val="auto"/>
          <w:sz w:val="22"/>
          <w:szCs w:val="22"/>
          <w:lang w:val="en-US" w:eastAsia="zh-TW"/>
        </w:rPr>
      </w:pPr>
      <w:hyperlink w:anchor="_Toc354671810" w:history="1">
        <w:r w:rsidRPr="008125CA">
          <w:rPr>
            <w:rStyle w:val="Hyperlink"/>
          </w:rPr>
          <w:t>900371SCI/SSC</w:t>
        </w:r>
        <w:r w:rsidRPr="00084B7C">
          <w:rPr>
            <w:rFonts w:ascii="Calibri" w:hAnsi="Calibri" w:cs="Times New Roman"/>
            <w:i w:val="0"/>
            <w:color w:val="auto"/>
            <w:sz w:val="22"/>
            <w:szCs w:val="22"/>
            <w:lang w:val="en-US" w:eastAsia="zh-TW"/>
          </w:rPr>
          <w:tab/>
        </w:r>
        <w:r w:rsidRPr="008125CA">
          <w:rPr>
            <w:rStyle w:val="Hyperlink"/>
          </w:rPr>
          <w:t>Addiction</w:t>
        </w:r>
        <w:r>
          <w:rPr>
            <w:webHidden/>
          </w:rPr>
          <w:tab/>
        </w:r>
        <w:r>
          <w:rPr>
            <w:webHidden/>
          </w:rPr>
          <w:fldChar w:fldCharType="begin"/>
        </w:r>
        <w:r>
          <w:rPr>
            <w:webHidden/>
          </w:rPr>
          <w:instrText xml:space="preserve"> PAGEREF _Toc354671810 \h </w:instrText>
        </w:r>
        <w:r>
          <w:rPr>
            <w:webHidden/>
          </w:rPr>
        </w:r>
        <w:r>
          <w:rPr>
            <w:webHidden/>
          </w:rPr>
          <w:fldChar w:fldCharType="separate"/>
        </w:r>
        <w:r>
          <w:rPr>
            <w:webHidden/>
          </w:rPr>
          <w:t>127</w:t>
        </w:r>
        <w:r>
          <w:rPr>
            <w:webHidden/>
          </w:rPr>
          <w:fldChar w:fldCharType="end"/>
        </w:r>
      </w:hyperlink>
    </w:p>
    <w:p w14:paraId="7D4A9D4C" w14:textId="77777777" w:rsidR="00C06B9A" w:rsidRPr="00084B7C" w:rsidRDefault="00C06B9A">
      <w:pPr>
        <w:pStyle w:val="TOC1"/>
        <w:rPr>
          <w:rFonts w:ascii="Calibri" w:hAnsi="Calibri" w:cs="Times New Roman"/>
          <w:i w:val="0"/>
          <w:color w:val="auto"/>
          <w:sz w:val="22"/>
          <w:szCs w:val="22"/>
          <w:lang w:val="en-US" w:eastAsia="zh-TW"/>
        </w:rPr>
      </w:pPr>
      <w:hyperlink w:anchor="_Toc354671811" w:history="1">
        <w:r w:rsidRPr="008125CA">
          <w:rPr>
            <w:rStyle w:val="Hyperlink"/>
          </w:rPr>
          <w:t>900373SCI/SSC</w:t>
        </w:r>
        <w:r w:rsidRPr="00084B7C">
          <w:rPr>
            <w:rFonts w:ascii="Calibri" w:hAnsi="Calibri" w:cs="Times New Roman"/>
            <w:i w:val="0"/>
            <w:color w:val="auto"/>
            <w:sz w:val="22"/>
            <w:szCs w:val="22"/>
            <w:lang w:val="en-US" w:eastAsia="zh-TW"/>
          </w:rPr>
          <w:tab/>
        </w:r>
        <w:r w:rsidRPr="008125CA">
          <w:rPr>
            <w:rStyle w:val="Hyperlink"/>
          </w:rPr>
          <w:t>Human Stress Research</w:t>
        </w:r>
        <w:r>
          <w:rPr>
            <w:webHidden/>
          </w:rPr>
          <w:tab/>
        </w:r>
        <w:r>
          <w:rPr>
            <w:webHidden/>
          </w:rPr>
          <w:fldChar w:fldCharType="begin"/>
        </w:r>
        <w:r>
          <w:rPr>
            <w:webHidden/>
          </w:rPr>
          <w:instrText xml:space="preserve"> PAGEREF _Toc354671811 \h </w:instrText>
        </w:r>
        <w:r>
          <w:rPr>
            <w:webHidden/>
          </w:rPr>
        </w:r>
        <w:r>
          <w:rPr>
            <w:webHidden/>
          </w:rPr>
          <w:fldChar w:fldCharType="separate"/>
        </w:r>
        <w:r>
          <w:rPr>
            <w:webHidden/>
          </w:rPr>
          <w:t>128</w:t>
        </w:r>
        <w:r>
          <w:rPr>
            <w:webHidden/>
          </w:rPr>
          <w:fldChar w:fldCharType="end"/>
        </w:r>
      </w:hyperlink>
    </w:p>
    <w:p w14:paraId="328161CC" w14:textId="77777777" w:rsidR="00C06B9A" w:rsidRPr="00084B7C" w:rsidRDefault="00C06B9A">
      <w:pPr>
        <w:pStyle w:val="TOC1"/>
        <w:rPr>
          <w:rFonts w:ascii="Calibri" w:hAnsi="Calibri" w:cs="Times New Roman"/>
          <w:i w:val="0"/>
          <w:color w:val="auto"/>
          <w:sz w:val="22"/>
          <w:szCs w:val="22"/>
          <w:lang w:val="en-US" w:eastAsia="zh-TW"/>
        </w:rPr>
      </w:pPr>
      <w:hyperlink w:anchor="_Toc354671812" w:history="1">
        <w:r w:rsidRPr="008125CA">
          <w:rPr>
            <w:rStyle w:val="Hyperlink"/>
          </w:rPr>
          <w:t>900381SCI/SSC</w:t>
        </w:r>
        <w:r w:rsidRPr="00084B7C">
          <w:rPr>
            <w:rFonts w:ascii="Calibri" w:hAnsi="Calibri" w:cs="Times New Roman"/>
            <w:i w:val="0"/>
            <w:color w:val="auto"/>
            <w:sz w:val="22"/>
            <w:szCs w:val="22"/>
            <w:lang w:val="en-US" w:eastAsia="zh-TW"/>
          </w:rPr>
          <w:tab/>
        </w:r>
        <w:r w:rsidRPr="008125CA">
          <w:rPr>
            <w:rStyle w:val="Hyperlink"/>
          </w:rPr>
          <w:t>Introduction to GIS</w:t>
        </w:r>
        <w:r>
          <w:rPr>
            <w:webHidden/>
          </w:rPr>
          <w:tab/>
        </w:r>
        <w:r>
          <w:rPr>
            <w:webHidden/>
          </w:rPr>
          <w:fldChar w:fldCharType="begin"/>
        </w:r>
        <w:r>
          <w:rPr>
            <w:webHidden/>
          </w:rPr>
          <w:instrText xml:space="preserve"> PAGEREF _Toc354671812 \h </w:instrText>
        </w:r>
        <w:r>
          <w:rPr>
            <w:webHidden/>
          </w:rPr>
        </w:r>
        <w:r>
          <w:rPr>
            <w:webHidden/>
          </w:rPr>
          <w:fldChar w:fldCharType="separate"/>
        </w:r>
        <w:r>
          <w:rPr>
            <w:webHidden/>
          </w:rPr>
          <w:t>128</w:t>
        </w:r>
        <w:r>
          <w:rPr>
            <w:webHidden/>
          </w:rPr>
          <w:fldChar w:fldCharType="end"/>
        </w:r>
      </w:hyperlink>
    </w:p>
    <w:p w14:paraId="2891AC3F" w14:textId="77777777" w:rsidR="00C06B9A" w:rsidRPr="00084B7C" w:rsidRDefault="00C06B9A">
      <w:pPr>
        <w:pStyle w:val="TOC1"/>
        <w:rPr>
          <w:rFonts w:ascii="Calibri" w:hAnsi="Calibri" w:cs="Times New Roman"/>
          <w:i w:val="0"/>
          <w:color w:val="auto"/>
          <w:sz w:val="22"/>
          <w:szCs w:val="22"/>
          <w:lang w:val="en-US" w:eastAsia="zh-TW"/>
        </w:rPr>
      </w:pPr>
      <w:hyperlink w:anchor="_Toc354671813" w:history="1">
        <w:r w:rsidRPr="008125CA">
          <w:rPr>
            <w:rStyle w:val="Hyperlink"/>
          </w:rPr>
          <w:t>900382SCI</w:t>
        </w:r>
        <w:r w:rsidRPr="00084B7C">
          <w:rPr>
            <w:rFonts w:ascii="Calibri" w:hAnsi="Calibri" w:cs="Times New Roman"/>
            <w:i w:val="0"/>
            <w:color w:val="auto"/>
            <w:sz w:val="22"/>
            <w:szCs w:val="22"/>
            <w:lang w:val="en-US" w:eastAsia="zh-TW"/>
          </w:rPr>
          <w:tab/>
        </w:r>
        <w:r w:rsidRPr="008125CA">
          <w:rPr>
            <w:rStyle w:val="Hyperlink"/>
            <w:rFonts w:eastAsia="SimSun" w:cs="Times New Roman"/>
            <w:lang w:eastAsia="zh-CN"/>
          </w:rPr>
          <w:t>Paleoclimatology</w:t>
        </w:r>
        <w:r>
          <w:rPr>
            <w:webHidden/>
          </w:rPr>
          <w:tab/>
        </w:r>
        <w:r>
          <w:rPr>
            <w:webHidden/>
          </w:rPr>
          <w:fldChar w:fldCharType="begin"/>
        </w:r>
        <w:r>
          <w:rPr>
            <w:webHidden/>
          </w:rPr>
          <w:instrText xml:space="preserve"> PAGEREF _Toc354671813 \h </w:instrText>
        </w:r>
        <w:r>
          <w:rPr>
            <w:webHidden/>
          </w:rPr>
        </w:r>
        <w:r>
          <w:rPr>
            <w:webHidden/>
          </w:rPr>
          <w:fldChar w:fldCharType="separate"/>
        </w:r>
        <w:r>
          <w:rPr>
            <w:webHidden/>
          </w:rPr>
          <w:t>129</w:t>
        </w:r>
        <w:r>
          <w:rPr>
            <w:webHidden/>
          </w:rPr>
          <w:fldChar w:fldCharType="end"/>
        </w:r>
      </w:hyperlink>
    </w:p>
    <w:p w14:paraId="7789BE41" w14:textId="77777777" w:rsidR="00C06B9A" w:rsidRPr="00084B7C" w:rsidRDefault="00C06B9A">
      <w:pPr>
        <w:pStyle w:val="TOC1"/>
        <w:rPr>
          <w:rFonts w:ascii="Calibri" w:hAnsi="Calibri" w:cs="Times New Roman"/>
          <w:i w:val="0"/>
          <w:color w:val="auto"/>
          <w:sz w:val="22"/>
          <w:szCs w:val="22"/>
          <w:lang w:val="en-US" w:eastAsia="zh-TW"/>
        </w:rPr>
      </w:pPr>
      <w:hyperlink w:anchor="_Toc354671814" w:history="1">
        <w:r w:rsidRPr="008125CA">
          <w:rPr>
            <w:rStyle w:val="Hyperlink"/>
          </w:rPr>
          <w:t>900383SCI</w:t>
        </w:r>
        <w:r w:rsidRPr="00084B7C">
          <w:rPr>
            <w:rFonts w:ascii="Calibri" w:hAnsi="Calibri" w:cs="Times New Roman"/>
            <w:i w:val="0"/>
            <w:color w:val="auto"/>
            <w:sz w:val="22"/>
            <w:szCs w:val="22"/>
            <w:lang w:val="en-US" w:eastAsia="zh-TW"/>
          </w:rPr>
          <w:tab/>
        </w:r>
        <w:r w:rsidRPr="008125CA">
          <w:rPr>
            <w:rStyle w:val="Hyperlink"/>
          </w:rPr>
          <w:t>Earth’s Cycles</w:t>
        </w:r>
        <w:r>
          <w:rPr>
            <w:webHidden/>
          </w:rPr>
          <w:tab/>
        </w:r>
        <w:r>
          <w:rPr>
            <w:webHidden/>
          </w:rPr>
          <w:fldChar w:fldCharType="begin"/>
        </w:r>
        <w:r>
          <w:rPr>
            <w:webHidden/>
          </w:rPr>
          <w:instrText xml:space="preserve"> PAGEREF _Toc354671814 \h </w:instrText>
        </w:r>
        <w:r>
          <w:rPr>
            <w:webHidden/>
          </w:rPr>
        </w:r>
        <w:r>
          <w:rPr>
            <w:webHidden/>
          </w:rPr>
          <w:fldChar w:fldCharType="separate"/>
        </w:r>
        <w:r>
          <w:rPr>
            <w:webHidden/>
          </w:rPr>
          <w:t>129</w:t>
        </w:r>
        <w:r>
          <w:rPr>
            <w:webHidden/>
          </w:rPr>
          <w:fldChar w:fldCharType="end"/>
        </w:r>
      </w:hyperlink>
    </w:p>
    <w:p w14:paraId="7A54CDDA" w14:textId="77777777" w:rsidR="00C06B9A" w:rsidRPr="00084B7C" w:rsidRDefault="00C06B9A">
      <w:pPr>
        <w:pStyle w:val="TOC1"/>
        <w:rPr>
          <w:rFonts w:ascii="Calibri" w:hAnsi="Calibri" w:cs="Times New Roman"/>
          <w:i w:val="0"/>
          <w:color w:val="auto"/>
          <w:sz w:val="22"/>
          <w:szCs w:val="22"/>
          <w:lang w:val="en-US" w:eastAsia="zh-TW"/>
        </w:rPr>
      </w:pPr>
      <w:hyperlink w:anchor="_Toc354671815" w:history="1">
        <w:r w:rsidRPr="008125CA">
          <w:rPr>
            <w:rStyle w:val="Hyperlink"/>
          </w:rPr>
          <w:t>900393SCI</w:t>
        </w:r>
        <w:r w:rsidRPr="00084B7C">
          <w:rPr>
            <w:rFonts w:ascii="Calibri" w:hAnsi="Calibri" w:cs="Times New Roman"/>
            <w:i w:val="0"/>
            <w:color w:val="auto"/>
            <w:sz w:val="22"/>
            <w:szCs w:val="22"/>
            <w:lang w:val="en-US" w:eastAsia="zh-TW"/>
          </w:rPr>
          <w:tab/>
        </w:r>
        <w:r w:rsidRPr="008125CA">
          <w:rPr>
            <w:rStyle w:val="Hyperlink"/>
          </w:rPr>
          <w:t>Modelling Real World Problems</w:t>
        </w:r>
        <w:r>
          <w:rPr>
            <w:webHidden/>
          </w:rPr>
          <w:tab/>
        </w:r>
        <w:r>
          <w:rPr>
            <w:webHidden/>
          </w:rPr>
          <w:fldChar w:fldCharType="begin"/>
        </w:r>
        <w:r>
          <w:rPr>
            <w:webHidden/>
          </w:rPr>
          <w:instrText xml:space="preserve"> PAGEREF _Toc354671815 \h </w:instrText>
        </w:r>
        <w:r>
          <w:rPr>
            <w:webHidden/>
          </w:rPr>
        </w:r>
        <w:r>
          <w:rPr>
            <w:webHidden/>
          </w:rPr>
          <w:fldChar w:fldCharType="separate"/>
        </w:r>
        <w:r>
          <w:rPr>
            <w:webHidden/>
          </w:rPr>
          <w:t>130</w:t>
        </w:r>
        <w:r>
          <w:rPr>
            <w:webHidden/>
          </w:rPr>
          <w:fldChar w:fldCharType="end"/>
        </w:r>
      </w:hyperlink>
    </w:p>
    <w:p w14:paraId="226A2958" w14:textId="77777777" w:rsidR="00C06B9A" w:rsidRPr="00084B7C" w:rsidRDefault="00C06B9A">
      <w:pPr>
        <w:pStyle w:val="TOC1"/>
        <w:rPr>
          <w:rFonts w:ascii="Calibri" w:hAnsi="Calibri" w:cs="Times New Roman"/>
          <w:i w:val="0"/>
          <w:color w:val="auto"/>
          <w:sz w:val="22"/>
          <w:szCs w:val="22"/>
          <w:lang w:val="en-US" w:eastAsia="zh-TW"/>
        </w:rPr>
      </w:pPr>
      <w:hyperlink w:anchor="_Toc354671816" w:history="1">
        <w:r w:rsidRPr="008125CA">
          <w:rPr>
            <w:rStyle w:val="Hyperlink"/>
          </w:rPr>
          <w:t>900394SCI</w:t>
        </w:r>
        <w:r w:rsidRPr="00084B7C">
          <w:rPr>
            <w:rFonts w:ascii="Calibri" w:hAnsi="Calibri" w:cs="Times New Roman"/>
            <w:i w:val="0"/>
            <w:color w:val="auto"/>
            <w:sz w:val="22"/>
            <w:szCs w:val="22"/>
            <w:lang w:val="en-US" w:eastAsia="zh-TW"/>
          </w:rPr>
          <w:tab/>
        </w:r>
        <w:r w:rsidRPr="008125CA">
          <w:rPr>
            <w:rStyle w:val="Hyperlink"/>
          </w:rPr>
          <w:t>Text Mining and Collective Intelligence</w:t>
        </w:r>
        <w:r>
          <w:rPr>
            <w:webHidden/>
          </w:rPr>
          <w:tab/>
        </w:r>
        <w:r>
          <w:rPr>
            <w:webHidden/>
          </w:rPr>
          <w:fldChar w:fldCharType="begin"/>
        </w:r>
        <w:r>
          <w:rPr>
            <w:webHidden/>
          </w:rPr>
          <w:instrText xml:space="preserve"> PAGEREF _Toc354671816 \h </w:instrText>
        </w:r>
        <w:r>
          <w:rPr>
            <w:webHidden/>
          </w:rPr>
        </w:r>
        <w:r>
          <w:rPr>
            <w:webHidden/>
          </w:rPr>
          <w:fldChar w:fldCharType="separate"/>
        </w:r>
        <w:r>
          <w:rPr>
            <w:webHidden/>
          </w:rPr>
          <w:t>130</w:t>
        </w:r>
        <w:r>
          <w:rPr>
            <w:webHidden/>
          </w:rPr>
          <w:fldChar w:fldCharType="end"/>
        </w:r>
      </w:hyperlink>
    </w:p>
    <w:p w14:paraId="5DC0E644" w14:textId="77777777" w:rsidR="00C06B9A" w:rsidRPr="00084B7C" w:rsidRDefault="00C06B9A">
      <w:pPr>
        <w:pStyle w:val="TOC1"/>
        <w:rPr>
          <w:rFonts w:ascii="Calibri" w:hAnsi="Calibri" w:cs="Times New Roman"/>
          <w:i w:val="0"/>
          <w:color w:val="auto"/>
          <w:sz w:val="22"/>
          <w:szCs w:val="22"/>
          <w:lang w:val="en-US" w:eastAsia="zh-TW"/>
        </w:rPr>
      </w:pPr>
      <w:hyperlink w:anchor="_Toc354671817" w:history="1">
        <w:r w:rsidRPr="008125CA">
          <w:rPr>
            <w:rStyle w:val="Hyperlink"/>
          </w:rPr>
          <w:t>900395SCI</w:t>
        </w:r>
        <w:r w:rsidRPr="00084B7C">
          <w:rPr>
            <w:rFonts w:ascii="Calibri" w:hAnsi="Calibri" w:cs="Times New Roman"/>
            <w:i w:val="0"/>
            <w:color w:val="auto"/>
            <w:sz w:val="22"/>
            <w:szCs w:val="22"/>
            <w:lang w:val="en-US" w:eastAsia="zh-TW"/>
          </w:rPr>
          <w:tab/>
        </w:r>
        <w:r w:rsidRPr="008125CA">
          <w:rPr>
            <w:rStyle w:val="Hyperlink"/>
          </w:rPr>
          <w:t>Intelligent Systems</w:t>
        </w:r>
        <w:r>
          <w:rPr>
            <w:webHidden/>
          </w:rPr>
          <w:tab/>
        </w:r>
        <w:r>
          <w:rPr>
            <w:webHidden/>
          </w:rPr>
          <w:fldChar w:fldCharType="begin"/>
        </w:r>
        <w:r>
          <w:rPr>
            <w:webHidden/>
          </w:rPr>
          <w:instrText xml:space="preserve"> PAGEREF _Toc354671817 \h </w:instrText>
        </w:r>
        <w:r>
          <w:rPr>
            <w:webHidden/>
          </w:rPr>
        </w:r>
        <w:r>
          <w:rPr>
            <w:webHidden/>
          </w:rPr>
          <w:fldChar w:fldCharType="separate"/>
        </w:r>
        <w:r>
          <w:rPr>
            <w:webHidden/>
          </w:rPr>
          <w:t>130</w:t>
        </w:r>
        <w:r>
          <w:rPr>
            <w:webHidden/>
          </w:rPr>
          <w:fldChar w:fldCharType="end"/>
        </w:r>
      </w:hyperlink>
    </w:p>
    <w:p w14:paraId="4C4E9B9D" w14:textId="77777777" w:rsidR="00C06B9A" w:rsidRPr="00084B7C" w:rsidRDefault="00C06B9A">
      <w:pPr>
        <w:pStyle w:val="TOC1"/>
        <w:rPr>
          <w:rFonts w:ascii="Calibri" w:hAnsi="Calibri" w:cs="Times New Roman"/>
          <w:i w:val="0"/>
          <w:color w:val="auto"/>
          <w:sz w:val="22"/>
          <w:szCs w:val="22"/>
          <w:lang w:val="en-US" w:eastAsia="zh-TW"/>
        </w:rPr>
      </w:pPr>
      <w:hyperlink w:anchor="_Toc354671818" w:history="1">
        <w:r w:rsidRPr="008125CA">
          <w:rPr>
            <w:rStyle w:val="Hyperlink"/>
          </w:rPr>
          <w:t>900396SCI</w:t>
        </w:r>
        <w:r w:rsidRPr="00084B7C">
          <w:rPr>
            <w:rFonts w:ascii="Calibri" w:hAnsi="Calibri" w:cs="Times New Roman"/>
            <w:i w:val="0"/>
            <w:color w:val="auto"/>
            <w:sz w:val="22"/>
            <w:szCs w:val="22"/>
            <w:lang w:val="en-US" w:eastAsia="zh-TW"/>
          </w:rPr>
          <w:tab/>
        </w:r>
        <w:r w:rsidRPr="008125CA">
          <w:rPr>
            <w:rStyle w:val="Hyperlink"/>
          </w:rPr>
          <w:t>Life-style Informatics</w:t>
        </w:r>
        <w:r>
          <w:rPr>
            <w:webHidden/>
          </w:rPr>
          <w:tab/>
        </w:r>
        <w:r>
          <w:rPr>
            <w:webHidden/>
          </w:rPr>
          <w:fldChar w:fldCharType="begin"/>
        </w:r>
        <w:r>
          <w:rPr>
            <w:webHidden/>
          </w:rPr>
          <w:instrText xml:space="preserve"> PAGEREF _Toc354671818 \h </w:instrText>
        </w:r>
        <w:r>
          <w:rPr>
            <w:webHidden/>
          </w:rPr>
        </w:r>
        <w:r>
          <w:rPr>
            <w:webHidden/>
          </w:rPr>
          <w:fldChar w:fldCharType="separate"/>
        </w:r>
        <w:r>
          <w:rPr>
            <w:webHidden/>
          </w:rPr>
          <w:t>131</w:t>
        </w:r>
        <w:r>
          <w:rPr>
            <w:webHidden/>
          </w:rPr>
          <w:fldChar w:fldCharType="end"/>
        </w:r>
      </w:hyperlink>
    </w:p>
    <w:p w14:paraId="7EB4B8DD" w14:textId="77777777" w:rsidR="00D84884" w:rsidRPr="002C6A8D" w:rsidRDefault="00A669AE" w:rsidP="00626B04">
      <w:r w:rsidRPr="002C6A8D">
        <w:rPr>
          <w:b/>
          <w:noProof/>
        </w:rPr>
        <w:fldChar w:fldCharType="end"/>
      </w:r>
    </w:p>
    <w:p w14:paraId="7624E686" w14:textId="77777777" w:rsidR="00D84884" w:rsidRPr="002C6A8D" w:rsidRDefault="00626B04" w:rsidP="005B11A8">
      <w:pPr>
        <w:jc w:val="both"/>
        <w:rPr>
          <w:b/>
        </w:rPr>
      </w:pPr>
      <w:bookmarkStart w:id="10" w:name="_Toc194388659"/>
      <w:bookmarkStart w:id="11" w:name="_Toc196217581"/>
      <w:bookmarkStart w:id="12" w:name="_Toc196218929"/>
      <w:bookmarkStart w:id="13" w:name="_Toc196815167"/>
      <w:bookmarkStart w:id="14" w:name="_Toc196886225"/>
      <w:bookmarkStart w:id="15" w:name="_Toc202859908"/>
      <w:r w:rsidRPr="002C6A8D">
        <w:br w:type="page"/>
      </w:r>
      <w:r w:rsidR="0034238E" w:rsidRPr="002C6A8D">
        <w:rPr>
          <w:b/>
        </w:rPr>
        <w:lastRenderedPageBreak/>
        <w:t>Description of C</w:t>
      </w:r>
      <w:r w:rsidR="00D84884" w:rsidRPr="002C6A8D">
        <w:rPr>
          <w:b/>
        </w:rPr>
        <w:t>ourses in the Academic Core</w:t>
      </w:r>
      <w:bookmarkEnd w:id="10"/>
      <w:bookmarkEnd w:id="11"/>
      <w:bookmarkEnd w:id="12"/>
      <w:bookmarkEnd w:id="13"/>
      <w:bookmarkEnd w:id="14"/>
      <w:bookmarkEnd w:id="15"/>
    </w:p>
    <w:p w14:paraId="00ACA6C8" w14:textId="77777777" w:rsidR="004D28BD" w:rsidRPr="002C6A8D" w:rsidRDefault="004D28BD" w:rsidP="005B11A8">
      <w:pPr>
        <w:jc w:val="both"/>
        <w:rPr>
          <w:lang w:eastAsia="zh-TW"/>
        </w:rPr>
      </w:pPr>
      <w:bookmarkStart w:id="16" w:name="_Toc216841675"/>
    </w:p>
    <w:p w14:paraId="7A87031F" w14:textId="77777777" w:rsidR="004D28BD" w:rsidRPr="002C6A8D" w:rsidRDefault="004D28BD" w:rsidP="005B11A8">
      <w:pPr>
        <w:jc w:val="both"/>
        <w:rPr>
          <w:lang w:eastAsia="zh-TW"/>
        </w:rPr>
      </w:pPr>
    </w:p>
    <w:p w14:paraId="288FAC82" w14:textId="77777777" w:rsidR="00DB5127" w:rsidRPr="002C6A8D" w:rsidRDefault="00DB5127" w:rsidP="005B11A8">
      <w:pPr>
        <w:jc w:val="both"/>
        <w:rPr>
          <w:lang w:eastAsia="zh-TW"/>
        </w:rPr>
      </w:pPr>
    </w:p>
    <w:p w14:paraId="2AD9B9FD" w14:textId="77777777" w:rsidR="00047127" w:rsidRPr="002C6A8D" w:rsidRDefault="00E67C46" w:rsidP="005B11A8">
      <w:pPr>
        <w:pStyle w:val="Heading1"/>
        <w:jc w:val="both"/>
      </w:pPr>
      <w:bookmarkStart w:id="17" w:name="_Toc354671588"/>
      <w:r w:rsidRPr="002C6A8D">
        <w:t>900</w:t>
      </w:r>
      <w:r w:rsidR="00047127" w:rsidRPr="002C6A8D">
        <w:t>111</w:t>
      </w:r>
      <w:r w:rsidRPr="002C6A8D">
        <w:t>ACC</w:t>
      </w:r>
      <w:r w:rsidR="00047127" w:rsidRPr="002C6A8D">
        <w:tab/>
        <w:t>Academic English I</w:t>
      </w:r>
      <w:bookmarkEnd w:id="16"/>
      <w:bookmarkEnd w:id="17"/>
    </w:p>
    <w:tbl>
      <w:tblPr>
        <w:tblW w:w="0" w:type="auto"/>
        <w:tblLook w:val="01E0" w:firstRow="1" w:lastRow="1" w:firstColumn="1" w:lastColumn="1" w:noHBand="0" w:noVBand="0"/>
      </w:tblPr>
      <w:tblGrid>
        <w:gridCol w:w="2217"/>
        <w:gridCol w:w="2218"/>
      </w:tblGrid>
      <w:tr w:rsidR="00DC538D" w:rsidRPr="002C6A8D" w14:paraId="7CF61A8D" w14:textId="77777777" w:rsidTr="006F615E">
        <w:trPr>
          <w:trHeight w:val="255"/>
        </w:trPr>
        <w:tc>
          <w:tcPr>
            <w:tcW w:w="2217" w:type="dxa"/>
            <w:shd w:val="clear" w:color="auto" w:fill="auto"/>
          </w:tcPr>
          <w:p w14:paraId="7DC0F2AD"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6E2AD9E5" w14:textId="77777777" w:rsidR="00DC538D" w:rsidRPr="002C6A8D" w:rsidRDefault="00DC538D" w:rsidP="005B11A8">
            <w:pPr>
              <w:jc w:val="both"/>
              <w:rPr>
                <w:i/>
                <w:szCs w:val="20"/>
              </w:rPr>
            </w:pPr>
            <w:r w:rsidRPr="002C6A8D">
              <w:rPr>
                <w:i/>
                <w:szCs w:val="20"/>
              </w:rPr>
              <w:t>6 ecp</w:t>
            </w:r>
          </w:p>
        </w:tc>
      </w:tr>
      <w:tr w:rsidR="00DC538D" w:rsidRPr="002C6A8D" w14:paraId="5B69AD4C" w14:textId="77777777" w:rsidTr="006F615E">
        <w:trPr>
          <w:trHeight w:val="255"/>
        </w:trPr>
        <w:tc>
          <w:tcPr>
            <w:tcW w:w="2217" w:type="dxa"/>
            <w:shd w:val="clear" w:color="auto" w:fill="auto"/>
          </w:tcPr>
          <w:p w14:paraId="086596E0"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3C59C865" w14:textId="77777777" w:rsidR="00DC538D" w:rsidRPr="002C6A8D" w:rsidRDefault="00DC538D" w:rsidP="005B11A8">
            <w:pPr>
              <w:jc w:val="both"/>
              <w:rPr>
                <w:i/>
                <w:szCs w:val="20"/>
              </w:rPr>
            </w:pPr>
            <w:r w:rsidRPr="002C6A8D">
              <w:rPr>
                <w:i/>
                <w:szCs w:val="20"/>
              </w:rPr>
              <w:t>n/a</w:t>
            </w:r>
          </w:p>
        </w:tc>
      </w:tr>
      <w:tr w:rsidR="00DC538D" w:rsidRPr="002C6A8D" w14:paraId="25C059FC" w14:textId="77777777" w:rsidTr="006F615E">
        <w:trPr>
          <w:trHeight w:val="267"/>
        </w:trPr>
        <w:tc>
          <w:tcPr>
            <w:tcW w:w="2217" w:type="dxa"/>
            <w:shd w:val="clear" w:color="auto" w:fill="auto"/>
          </w:tcPr>
          <w:p w14:paraId="002A17F4"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69E588DC" w14:textId="77777777" w:rsidR="00DC538D" w:rsidRPr="002C6A8D" w:rsidRDefault="00DC538D" w:rsidP="005B11A8">
            <w:pPr>
              <w:jc w:val="both"/>
              <w:rPr>
                <w:i/>
                <w:szCs w:val="20"/>
              </w:rPr>
            </w:pPr>
            <w:r w:rsidRPr="002C6A8D">
              <w:rPr>
                <w:i/>
                <w:szCs w:val="20"/>
              </w:rPr>
              <w:t>n/a</w:t>
            </w:r>
          </w:p>
        </w:tc>
      </w:tr>
    </w:tbl>
    <w:p w14:paraId="5F48D649" w14:textId="77777777" w:rsidR="00DC538D" w:rsidRPr="002C6A8D" w:rsidRDefault="00DC538D" w:rsidP="005B11A8">
      <w:pPr>
        <w:pStyle w:val="Heading2"/>
        <w:jc w:val="both"/>
      </w:pPr>
    </w:p>
    <w:p w14:paraId="0851A223" w14:textId="77777777" w:rsidR="00047127" w:rsidRPr="002C6A8D" w:rsidRDefault="00047127" w:rsidP="005B11A8">
      <w:pPr>
        <w:pStyle w:val="Heading2"/>
        <w:jc w:val="both"/>
      </w:pPr>
      <w:r w:rsidRPr="002C6A8D">
        <w:t>Prerequisites</w:t>
      </w:r>
    </w:p>
    <w:p w14:paraId="3EC5D69B" w14:textId="77777777" w:rsidR="00047127" w:rsidRPr="002C6A8D" w:rsidRDefault="00047127" w:rsidP="005B11A8">
      <w:pPr>
        <w:jc w:val="both"/>
        <w:rPr>
          <w:szCs w:val="22"/>
        </w:rPr>
      </w:pPr>
      <w:r w:rsidRPr="002C6A8D">
        <w:rPr>
          <w:szCs w:val="22"/>
        </w:rPr>
        <w:t>All students (apart from native speakers)</w:t>
      </w:r>
      <w:r w:rsidR="000109A6" w:rsidRPr="002C6A8D">
        <w:rPr>
          <w:szCs w:val="22"/>
        </w:rPr>
        <w:t xml:space="preserve"> should have exit level grade 8 in English VWO (or comparable)</w:t>
      </w:r>
      <w:r w:rsidRPr="002C6A8D">
        <w:rPr>
          <w:szCs w:val="22"/>
        </w:rPr>
        <w:t>. Remedial grammar work will be offered via self-study.</w:t>
      </w:r>
    </w:p>
    <w:p w14:paraId="46C6D37F" w14:textId="77777777" w:rsidR="00047127" w:rsidRPr="002C6A8D" w:rsidRDefault="00047127" w:rsidP="005B11A8">
      <w:pPr>
        <w:jc w:val="both"/>
      </w:pPr>
    </w:p>
    <w:p w14:paraId="54AC8B26" w14:textId="77777777" w:rsidR="00047127" w:rsidRPr="002C6A8D" w:rsidRDefault="00047127" w:rsidP="005B11A8">
      <w:pPr>
        <w:jc w:val="both"/>
      </w:pPr>
    </w:p>
    <w:p w14:paraId="7A630CBD" w14:textId="77777777" w:rsidR="00047127" w:rsidRPr="002C6A8D" w:rsidRDefault="00047127" w:rsidP="005B11A8">
      <w:pPr>
        <w:pStyle w:val="Heading2"/>
        <w:jc w:val="both"/>
      </w:pPr>
      <w:r w:rsidRPr="002C6A8D">
        <w:t>Course description</w:t>
      </w:r>
    </w:p>
    <w:p w14:paraId="44ECA9FE" w14:textId="77777777" w:rsidR="008F0971" w:rsidRPr="002C6A8D" w:rsidRDefault="008F0971" w:rsidP="005B11A8">
      <w:pPr>
        <w:jc w:val="both"/>
      </w:pPr>
      <w:r w:rsidRPr="002C6A8D">
        <w:t>Academic English I is an introduction to academic study and the foundation</w:t>
      </w:r>
      <w:r w:rsidR="003B0D63" w:rsidRPr="002C6A8D">
        <w:rPr>
          <w:lang w:eastAsia="zh-TW"/>
        </w:rPr>
        <w:t>al</w:t>
      </w:r>
      <w:r w:rsidR="005B11A8">
        <w:rPr>
          <w:lang w:eastAsia="zh-TW"/>
        </w:rPr>
        <w:t xml:space="preserve"> </w:t>
      </w:r>
      <w:r w:rsidRPr="002C6A8D">
        <w:t>skills required for becoming a successful member of an interdisciplinary academic community. The syllabus reflects a progression of competence in the primary skills of academic reading, research, writing, and presentation (i.e. several activities build on each other). Activities will combine different media and will draw on the range of six AUC themes, emphasizing interdisciplinarity and diversity, demonstrating contemporary relevance and a global perspective, and – importantly - reflecting students’ own interests.  The course will accommodate different learning methods and styles and will provide students with detailed feedback on their writing. Each section of the syllabus will involve both a theoretical and a practical dimension, encouraging reflection and enabling students to learn by doing. The course culminates in an interdisciplinary academic conference, during which students actively participate in producing and responding to a series of formal research presentations.    </w:t>
      </w:r>
    </w:p>
    <w:p w14:paraId="46424E83" w14:textId="77777777" w:rsidR="008F0971" w:rsidRPr="002C6A8D" w:rsidRDefault="008F0971" w:rsidP="005B11A8">
      <w:pPr>
        <w:pStyle w:val="NormalWeb"/>
        <w:jc w:val="both"/>
        <w:rPr>
          <w:rFonts w:ascii="Verdana" w:hAnsi="Verdana"/>
          <w:sz w:val="20"/>
          <w:szCs w:val="20"/>
        </w:rPr>
      </w:pPr>
      <w:r w:rsidRPr="002C6A8D">
        <w:rPr>
          <w:rFonts w:ascii="Verdana" w:hAnsi="Verdana"/>
          <w:sz w:val="20"/>
          <w:szCs w:val="20"/>
        </w:rPr>
        <w:t>Students will:</w:t>
      </w:r>
    </w:p>
    <w:p w14:paraId="78CADE3D" w14:textId="77777777" w:rsidR="008F0971" w:rsidRPr="002C6A8D" w:rsidRDefault="008F0971" w:rsidP="00911A39">
      <w:pPr>
        <w:pStyle w:val="NormalWeb"/>
        <w:numPr>
          <w:ilvl w:val="0"/>
          <w:numId w:val="46"/>
        </w:numPr>
        <w:ind w:left="720"/>
        <w:jc w:val="both"/>
        <w:rPr>
          <w:rFonts w:ascii="Verdana" w:hAnsi="Verdana"/>
          <w:sz w:val="20"/>
          <w:szCs w:val="20"/>
        </w:rPr>
      </w:pPr>
      <w:r w:rsidRPr="002C6A8D">
        <w:rPr>
          <w:rFonts w:ascii="Verdana" w:hAnsi="Verdana"/>
          <w:sz w:val="20"/>
          <w:szCs w:val="20"/>
        </w:rPr>
        <w:t>learn how to recognize and practice different genres and modes of academic discourse;</w:t>
      </w:r>
    </w:p>
    <w:p w14:paraId="19BCC485" w14:textId="77777777" w:rsidR="008F0971" w:rsidRPr="002C6A8D" w:rsidRDefault="008F0971" w:rsidP="00911A39">
      <w:pPr>
        <w:pStyle w:val="NormalWeb"/>
        <w:numPr>
          <w:ilvl w:val="0"/>
          <w:numId w:val="46"/>
        </w:numPr>
        <w:ind w:left="720"/>
        <w:jc w:val="both"/>
        <w:rPr>
          <w:rFonts w:ascii="Verdana" w:hAnsi="Verdana"/>
          <w:sz w:val="20"/>
          <w:szCs w:val="20"/>
        </w:rPr>
      </w:pPr>
      <w:r w:rsidRPr="002C6A8D">
        <w:rPr>
          <w:rFonts w:ascii="Verdana" w:hAnsi="Verdana"/>
          <w:sz w:val="20"/>
          <w:szCs w:val="20"/>
        </w:rPr>
        <w:t xml:space="preserve">improve reading comprehension and efficiency; </w:t>
      </w:r>
    </w:p>
    <w:p w14:paraId="79CBED9E" w14:textId="77777777" w:rsidR="008F0971" w:rsidRPr="002C6A8D" w:rsidRDefault="008F0971" w:rsidP="00911A39">
      <w:pPr>
        <w:pStyle w:val="NormalWeb"/>
        <w:numPr>
          <w:ilvl w:val="0"/>
          <w:numId w:val="46"/>
        </w:numPr>
        <w:ind w:left="720"/>
        <w:jc w:val="both"/>
        <w:rPr>
          <w:rFonts w:ascii="Verdana" w:hAnsi="Verdana"/>
          <w:sz w:val="20"/>
          <w:szCs w:val="20"/>
        </w:rPr>
      </w:pPr>
      <w:r w:rsidRPr="002C6A8D">
        <w:rPr>
          <w:rFonts w:ascii="Verdana" w:hAnsi="Verdana"/>
          <w:sz w:val="20"/>
          <w:szCs w:val="20"/>
        </w:rPr>
        <w:t xml:space="preserve">learn how to handle reading material in an objective and critical manner; </w:t>
      </w:r>
    </w:p>
    <w:p w14:paraId="1F67B54B" w14:textId="77777777" w:rsidR="008F0971" w:rsidRPr="002C6A8D" w:rsidRDefault="008F0971" w:rsidP="00911A39">
      <w:pPr>
        <w:pStyle w:val="NormalWeb"/>
        <w:numPr>
          <w:ilvl w:val="0"/>
          <w:numId w:val="46"/>
        </w:numPr>
        <w:ind w:left="720"/>
        <w:jc w:val="both"/>
        <w:rPr>
          <w:rFonts w:ascii="Verdana" w:hAnsi="Verdana"/>
          <w:sz w:val="20"/>
          <w:szCs w:val="20"/>
        </w:rPr>
      </w:pPr>
      <w:r w:rsidRPr="002C6A8D">
        <w:rPr>
          <w:rFonts w:ascii="Verdana" w:hAnsi="Verdana"/>
          <w:sz w:val="20"/>
          <w:szCs w:val="20"/>
        </w:rPr>
        <w:t xml:space="preserve">learn about and practice different genres of academic writing; </w:t>
      </w:r>
    </w:p>
    <w:p w14:paraId="68A2D17D" w14:textId="77777777" w:rsidR="008F0971" w:rsidRPr="002C6A8D" w:rsidRDefault="008F0971" w:rsidP="00911A39">
      <w:pPr>
        <w:pStyle w:val="NormalWeb"/>
        <w:numPr>
          <w:ilvl w:val="0"/>
          <w:numId w:val="46"/>
        </w:numPr>
        <w:ind w:left="720"/>
        <w:jc w:val="both"/>
        <w:rPr>
          <w:rFonts w:ascii="Verdana" w:hAnsi="Verdana"/>
          <w:sz w:val="20"/>
          <w:szCs w:val="20"/>
        </w:rPr>
      </w:pPr>
      <w:r w:rsidRPr="002C6A8D">
        <w:rPr>
          <w:rFonts w:ascii="Verdana" w:hAnsi="Verdana"/>
          <w:sz w:val="20"/>
          <w:szCs w:val="20"/>
        </w:rPr>
        <w:t xml:space="preserve">develop the writing skills appropriate to different disciplines; </w:t>
      </w:r>
    </w:p>
    <w:p w14:paraId="494BA10B" w14:textId="77777777" w:rsidR="008F0971" w:rsidRPr="002C6A8D" w:rsidRDefault="008F0971" w:rsidP="00911A39">
      <w:pPr>
        <w:pStyle w:val="NormalWeb"/>
        <w:numPr>
          <w:ilvl w:val="0"/>
          <w:numId w:val="46"/>
        </w:numPr>
        <w:ind w:left="720"/>
        <w:jc w:val="both"/>
        <w:rPr>
          <w:rFonts w:ascii="Verdana" w:hAnsi="Verdana"/>
          <w:sz w:val="20"/>
          <w:szCs w:val="20"/>
        </w:rPr>
      </w:pPr>
      <w:r w:rsidRPr="002C6A8D">
        <w:rPr>
          <w:rFonts w:ascii="Verdana" w:hAnsi="Verdana"/>
          <w:sz w:val="20"/>
          <w:szCs w:val="20"/>
        </w:rPr>
        <w:t>learn how to recognize and apply different research methodologies;</w:t>
      </w:r>
    </w:p>
    <w:p w14:paraId="756E0DC4" w14:textId="77777777" w:rsidR="008F0971" w:rsidRPr="002C6A8D" w:rsidRDefault="008F0971" w:rsidP="00911A39">
      <w:pPr>
        <w:pStyle w:val="NormalWeb"/>
        <w:numPr>
          <w:ilvl w:val="0"/>
          <w:numId w:val="46"/>
        </w:numPr>
        <w:ind w:left="720"/>
        <w:jc w:val="both"/>
        <w:rPr>
          <w:rFonts w:ascii="Verdana" w:hAnsi="Verdana"/>
          <w:sz w:val="20"/>
          <w:szCs w:val="20"/>
        </w:rPr>
      </w:pPr>
      <w:r w:rsidRPr="002C6A8D">
        <w:rPr>
          <w:rFonts w:ascii="Verdana" w:hAnsi="Verdana"/>
          <w:sz w:val="20"/>
          <w:szCs w:val="20"/>
        </w:rPr>
        <w:t xml:space="preserve">work independently and as part of a collaborative group; </w:t>
      </w:r>
    </w:p>
    <w:p w14:paraId="1A131230" w14:textId="77777777" w:rsidR="008F0971" w:rsidRPr="002C6A8D" w:rsidRDefault="008F0971" w:rsidP="00911A39">
      <w:pPr>
        <w:pStyle w:val="NormalWeb"/>
        <w:numPr>
          <w:ilvl w:val="0"/>
          <w:numId w:val="46"/>
        </w:numPr>
        <w:ind w:left="720"/>
        <w:jc w:val="both"/>
        <w:rPr>
          <w:rFonts w:ascii="Verdana" w:hAnsi="Verdana"/>
          <w:sz w:val="20"/>
          <w:szCs w:val="20"/>
        </w:rPr>
      </w:pPr>
      <w:r w:rsidRPr="002C6A8D">
        <w:rPr>
          <w:rFonts w:ascii="Verdana" w:hAnsi="Verdana"/>
          <w:sz w:val="20"/>
          <w:szCs w:val="20"/>
        </w:rPr>
        <w:t xml:space="preserve">develop vocabulary appropriate to an academic environment; </w:t>
      </w:r>
    </w:p>
    <w:p w14:paraId="68AD8A2F" w14:textId="77777777" w:rsidR="008F0971" w:rsidRPr="002C6A8D" w:rsidRDefault="008F0971" w:rsidP="00911A39">
      <w:pPr>
        <w:pStyle w:val="NormalWeb"/>
        <w:numPr>
          <w:ilvl w:val="0"/>
          <w:numId w:val="46"/>
        </w:numPr>
        <w:ind w:left="720"/>
        <w:jc w:val="both"/>
        <w:rPr>
          <w:rFonts w:ascii="Verdana" w:hAnsi="Verdana"/>
          <w:sz w:val="20"/>
          <w:szCs w:val="20"/>
        </w:rPr>
      </w:pPr>
      <w:r w:rsidRPr="002C6A8D">
        <w:rPr>
          <w:rFonts w:ascii="Verdana" w:hAnsi="Verdana"/>
          <w:sz w:val="20"/>
          <w:szCs w:val="20"/>
        </w:rPr>
        <w:t xml:space="preserve">improve listening comprehension and develop presentation skills; </w:t>
      </w:r>
    </w:p>
    <w:p w14:paraId="649B299A" w14:textId="77777777" w:rsidR="008F0971" w:rsidRPr="002C6A8D" w:rsidRDefault="008F0971" w:rsidP="00911A39">
      <w:pPr>
        <w:pStyle w:val="NormalWeb"/>
        <w:numPr>
          <w:ilvl w:val="0"/>
          <w:numId w:val="46"/>
        </w:numPr>
        <w:ind w:left="720"/>
        <w:jc w:val="both"/>
        <w:rPr>
          <w:rFonts w:ascii="Verdana" w:hAnsi="Verdana"/>
          <w:sz w:val="20"/>
          <w:szCs w:val="20"/>
        </w:rPr>
      </w:pPr>
      <w:r w:rsidRPr="002C6A8D">
        <w:rPr>
          <w:rFonts w:ascii="Verdana" w:hAnsi="Verdana"/>
          <w:sz w:val="20"/>
          <w:szCs w:val="20"/>
        </w:rPr>
        <w:t>participate in discussions and debates, and prepare presentations.</w:t>
      </w:r>
    </w:p>
    <w:p w14:paraId="2F97F4CE" w14:textId="77777777" w:rsidR="00047127" w:rsidRPr="002C6A8D" w:rsidRDefault="00047127" w:rsidP="005B11A8">
      <w:pPr>
        <w:jc w:val="both"/>
        <w:rPr>
          <w:lang w:val="en-US"/>
        </w:rPr>
      </w:pPr>
    </w:p>
    <w:p w14:paraId="73973FF9" w14:textId="77777777" w:rsidR="00D84884" w:rsidRPr="002C6A8D" w:rsidRDefault="00D84884" w:rsidP="005B11A8">
      <w:pPr>
        <w:jc w:val="both"/>
      </w:pPr>
    </w:p>
    <w:p w14:paraId="0C7E3C0E" w14:textId="77777777" w:rsidR="00D84884" w:rsidRPr="002C6A8D" w:rsidRDefault="00E67C46" w:rsidP="005B11A8">
      <w:pPr>
        <w:pStyle w:val="Heading1"/>
        <w:jc w:val="both"/>
      </w:pPr>
      <w:bookmarkStart w:id="18" w:name="_Toc194388661"/>
      <w:bookmarkStart w:id="19" w:name="_Toc196217583"/>
      <w:bookmarkStart w:id="20" w:name="_Toc196218931"/>
      <w:bookmarkStart w:id="21" w:name="_Toc196815169"/>
      <w:bookmarkStart w:id="22" w:name="_Toc196886227"/>
      <w:bookmarkStart w:id="23" w:name="_Toc202859910"/>
      <w:bookmarkStart w:id="24" w:name="_Toc354671589"/>
      <w:r w:rsidRPr="002C6A8D">
        <w:t>900</w:t>
      </w:r>
      <w:r w:rsidR="00080275" w:rsidRPr="002C6A8D">
        <w:t>121</w:t>
      </w:r>
      <w:r w:rsidRPr="002C6A8D">
        <w:t>ACC</w:t>
      </w:r>
      <w:r w:rsidR="000C3AAB" w:rsidRPr="002C6A8D">
        <w:tab/>
        <w:t>Basic</w:t>
      </w:r>
      <w:r w:rsidR="00D84884" w:rsidRPr="002C6A8D">
        <w:t xml:space="preserve"> Research Methods</w:t>
      </w:r>
      <w:bookmarkEnd w:id="18"/>
      <w:bookmarkEnd w:id="19"/>
      <w:bookmarkEnd w:id="20"/>
      <w:bookmarkEnd w:id="21"/>
      <w:bookmarkEnd w:id="22"/>
      <w:bookmarkEnd w:id="23"/>
      <w:r w:rsidR="000C3AAB" w:rsidRPr="002C6A8D">
        <w:t xml:space="preserve"> and Statistics</w:t>
      </w:r>
      <w:bookmarkEnd w:id="24"/>
    </w:p>
    <w:tbl>
      <w:tblPr>
        <w:tblW w:w="0" w:type="auto"/>
        <w:tblLook w:val="01E0" w:firstRow="1" w:lastRow="1" w:firstColumn="1" w:lastColumn="1" w:noHBand="0" w:noVBand="0"/>
      </w:tblPr>
      <w:tblGrid>
        <w:gridCol w:w="2217"/>
        <w:gridCol w:w="2218"/>
      </w:tblGrid>
      <w:tr w:rsidR="00DC538D" w:rsidRPr="002C6A8D" w14:paraId="0CF4C681" w14:textId="77777777" w:rsidTr="006F615E">
        <w:trPr>
          <w:trHeight w:val="255"/>
        </w:trPr>
        <w:tc>
          <w:tcPr>
            <w:tcW w:w="2217" w:type="dxa"/>
            <w:shd w:val="clear" w:color="auto" w:fill="auto"/>
          </w:tcPr>
          <w:p w14:paraId="61D29DA8"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67F71530" w14:textId="77777777" w:rsidR="00DC538D" w:rsidRPr="002C6A8D" w:rsidRDefault="00DC538D" w:rsidP="005B11A8">
            <w:pPr>
              <w:jc w:val="both"/>
              <w:rPr>
                <w:i/>
                <w:szCs w:val="20"/>
              </w:rPr>
            </w:pPr>
            <w:r w:rsidRPr="002C6A8D">
              <w:rPr>
                <w:i/>
                <w:szCs w:val="20"/>
              </w:rPr>
              <w:t>6 ecp</w:t>
            </w:r>
          </w:p>
        </w:tc>
      </w:tr>
      <w:tr w:rsidR="00DC538D" w:rsidRPr="002C6A8D" w14:paraId="1266B7F5" w14:textId="77777777" w:rsidTr="006F615E">
        <w:trPr>
          <w:trHeight w:val="255"/>
        </w:trPr>
        <w:tc>
          <w:tcPr>
            <w:tcW w:w="2217" w:type="dxa"/>
            <w:shd w:val="clear" w:color="auto" w:fill="auto"/>
          </w:tcPr>
          <w:p w14:paraId="25700434"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555E015A" w14:textId="77777777" w:rsidR="00DC538D" w:rsidRPr="002C6A8D" w:rsidRDefault="00DC538D" w:rsidP="005B11A8">
            <w:pPr>
              <w:jc w:val="both"/>
              <w:rPr>
                <w:i/>
                <w:szCs w:val="20"/>
              </w:rPr>
            </w:pPr>
            <w:r w:rsidRPr="002C6A8D">
              <w:rPr>
                <w:i/>
                <w:szCs w:val="20"/>
              </w:rPr>
              <w:t>n/a</w:t>
            </w:r>
          </w:p>
        </w:tc>
      </w:tr>
      <w:tr w:rsidR="00DC538D" w:rsidRPr="002C6A8D" w14:paraId="16F3413E" w14:textId="77777777" w:rsidTr="006F615E">
        <w:trPr>
          <w:trHeight w:val="267"/>
        </w:trPr>
        <w:tc>
          <w:tcPr>
            <w:tcW w:w="2217" w:type="dxa"/>
            <w:shd w:val="clear" w:color="auto" w:fill="auto"/>
          </w:tcPr>
          <w:p w14:paraId="09ABF8D1"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25750FFE" w14:textId="77777777" w:rsidR="00DC538D" w:rsidRPr="002C6A8D" w:rsidRDefault="00DC538D" w:rsidP="005B11A8">
            <w:pPr>
              <w:jc w:val="both"/>
              <w:rPr>
                <w:i/>
                <w:szCs w:val="20"/>
              </w:rPr>
            </w:pPr>
            <w:r w:rsidRPr="002C6A8D">
              <w:rPr>
                <w:i/>
                <w:szCs w:val="20"/>
              </w:rPr>
              <w:t>n/a</w:t>
            </w:r>
          </w:p>
        </w:tc>
      </w:tr>
    </w:tbl>
    <w:p w14:paraId="0D1AA352" w14:textId="77777777" w:rsidR="00D84884" w:rsidRPr="002C6A8D" w:rsidRDefault="00D84884" w:rsidP="005B11A8">
      <w:pPr>
        <w:jc w:val="both"/>
      </w:pPr>
    </w:p>
    <w:p w14:paraId="51F83251" w14:textId="77777777" w:rsidR="00D84884" w:rsidRPr="002C6A8D" w:rsidRDefault="00D84884" w:rsidP="005B11A8">
      <w:pPr>
        <w:pStyle w:val="Heading2"/>
        <w:jc w:val="both"/>
      </w:pPr>
      <w:r w:rsidRPr="002C6A8D">
        <w:t>Prerequisites</w:t>
      </w:r>
    </w:p>
    <w:p w14:paraId="39AF29BD" w14:textId="77777777" w:rsidR="00D84884" w:rsidRPr="002C6A8D" w:rsidRDefault="00D84884" w:rsidP="005B11A8">
      <w:pPr>
        <w:jc w:val="both"/>
        <w:rPr>
          <w:szCs w:val="22"/>
        </w:rPr>
      </w:pPr>
      <w:r w:rsidRPr="002C6A8D">
        <w:t>Mathematics at exit level VWO Wisku</w:t>
      </w:r>
      <w:r w:rsidR="003614DD" w:rsidRPr="002C6A8D">
        <w:t>nde A or B</w:t>
      </w:r>
      <w:r w:rsidRPr="002C6A8D">
        <w:t xml:space="preserve"> (or comparable). </w:t>
      </w:r>
      <w:r w:rsidR="00B45A94" w:rsidRPr="002C6A8D">
        <w:rPr>
          <w:szCs w:val="22"/>
        </w:rPr>
        <w:t>Remedial classes will be offered for students with deficiencies</w:t>
      </w:r>
      <w:r w:rsidRPr="002C6A8D">
        <w:rPr>
          <w:szCs w:val="22"/>
        </w:rPr>
        <w:t>.</w:t>
      </w:r>
    </w:p>
    <w:p w14:paraId="0FE1091C" w14:textId="77777777" w:rsidR="00697C8A" w:rsidRPr="002C6A8D" w:rsidRDefault="00697C8A" w:rsidP="005B11A8">
      <w:pPr>
        <w:jc w:val="both"/>
        <w:rPr>
          <w:i/>
        </w:rPr>
      </w:pPr>
    </w:p>
    <w:p w14:paraId="47273BA8" w14:textId="77777777" w:rsidR="00D84884" w:rsidRPr="002C6A8D" w:rsidRDefault="00D84884" w:rsidP="005B11A8">
      <w:pPr>
        <w:jc w:val="both"/>
      </w:pPr>
    </w:p>
    <w:p w14:paraId="4728769F" w14:textId="77777777" w:rsidR="00D84884" w:rsidRPr="002C6A8D" w:rsidRDefault="00D84884" w:rsidP="005B11A8">
      <w:pPr>
        <w:pStyle w:val="Heading2"/>
        <w:jc w:val="both"/>
      </w:pPr>
      <w:r w:rsidRPr="002C6A8D">
        <w:lastRenderedPageBreak/>
        <w:t>Course description</w:t>
      </w:r>
    </w:p>
    <w:p w14:paraId="765B7C63" w14:textId="77777777" w:rsidR="00D84884" w:rsidRPr="002C6A8D" w:rsidRDefault="00D84884" w:rsidP="005B11A8">
      <w:pPr>
        <w:jc w:val="both"/>
        <w:rPr>
          <w:szCs w:val="20"/>
        </w:rPr>
      </w:pPr>
      <w:r w:rsidRPr="002C6A8D">
        <w:rPr>
          <w:szCs w:val="20"/>
        </w:rPr>
        <w:t>This course provides a general introduction into the methods of behavioural and social research. It covers four general fields: the foundations of behavioural and social sciences, research design, data collection and data analysis.</w:t>
      </w:r>
    </w:p>
    <w:p w14:paraId="2EBFDEDF" w14:textId="77777777" w:rsidR="00D84884" w:rsidRPr="002C6A8D" w:rsidRDefault="00D84884" w:rsidP="005B11A8">
      <w:pPr>
        <w:jc w:val="both"/>
        <w:rPr>
          <w:szCs w:val="20"/>
        </w:rPr>
      </w:pPr>
    </w:p>
    <w:p w14:paraId="11D5E310" w14:textId="77777777" w:rsidR="00D84884" w:rsidRPr="002C6A8D" w:rsidRDefault="00D84884" w:rsidP="005B11A8">
      <w:pPr>
        <w:jc w:val="both"/>
        <w:rPr>
          <w:szCs w:val="20"/>
        </w:rPr>
      </w:pPr>
      <w:r w:rsidRPr="002C6A8D">
        <w:rPr>
          <w:szCs w:val="20"/>
        </w:rPr>
        <w:t>Topics include:</w:t>
      </w:r>
    </w:p>
    <w:p w14:paraId="55748C51" w14:textId="77777777" w:rsidR="00D84884" w:rsidRPr="002C6A8D" w:rsidRDefault="00D84884" w:rsidP="00911A39">
      <w:pPr>
        <w:numPr>
          <w:ilvl w:val="0"/>
          <w:numId w:val="20"/>
        </w:numPr>
        <w:jc w:val="both"/>
      </w:pPr>
      <w:r w:rsidRPr="002C6A8D">
        <w:rPr>
          <w:szCs w:val="20"/>
        </w:rPr>
        <w:t>The role of theory</w:t>
      </w:r>
    </w:p>
    <w:p w14:paraId="7337DF68" w14:textId="77777777" w:rsidR="00D84884" w:rsidRPr="002C6A8D" w:rsidRDefault="00D84884" w:rsidP="00911A39">
      <w:pPr>
        <w:numPr>
          <w:ilvl w:val="0"/>
          <w:numId w:val="20"/>
        </w:numPr>
        <w:jc w:val="both"/>
      </w:pPr>
      <w:r w:rsidRPr="002C6A8D">
        <w:rPr>
          <w:szCs w:val="20"/>
        </w:rPr>
        <w:t>Causality</w:t>
      </w:r>
    </w:p>
    <w:p w14:paraId="41828CC5" w14:textId="77777777" w:rsidR="00D84884" w:rsidRPr="002C6A8D" w:rsidRDefault="00D84884" w:rsidP="00911A39">
      <w:pPr>
        <w:numPr>
          <w:ilvl w:val="0"/>
          <w:numId w:val="20"/>
        </w:numPr>
        <w:jc w:val="both"/>
      </w:pPr>
      <w:r w:rsidRPr="002C6A8D">
        <w:rPr>
          <w:szCs w:val="20"/>
        </w:rPr>
        <w:t>Descriptive, explorative and testing research</w:t>
      </w:r>
    </w:p>
    <w:p w14:paraId="485F424C" w14:textId="77777777" w:rsidR="00D84884" w:rsidRPr="002C6A8D" w:rsidRDefault="00D84884" w:rsidP="00911A39">
      <w:pPr>
        <w:numPr>
          <w:ilvl w:val="0"/>
          <w:numId w:val="20"/>
        </w:numPr>
        <w:jc w:val="both"/>
      </w:pPr>
      <w:r w:rsidRPr="002C6A8D">
        <w:rPr>
          <w:szCs w:val="20"/>
        </w:rPr>
        <w:t>Empirical cycle</w:t>
      </w:r>
    </w:p>
    <w:p w14:paraId="097F4A8F" w14:textId="77777777" w:rsidR="00D84884" w:rsidRPr="002C6A8D" w:rsidRDefault="00D84884" w:rsidP="00911A39">
      <w:pPr>
        <w:numPr>
          <w:ilvl w:val="0"/>
          <w:numId w:val="20"/>
        </w:numPr>
        <w:jc w:val="both"/>
      </w:pPr>
      <w:r w:rsidRPr="002C6A8D">
        <w:rPr>
          <w:szCs w:val="20"/>
        </w:rPr>
        <w:t>Conceptualisation and scale construction</w:t>
      </w:r>
    </w:p>
    <w:p w14:paraId="735C0778" w14:textId="77777777" w:rsidR="00D84884" w:rsidRPr="002C6A8D" w:rsidRDefault="00D84884" w:rsidP="00911A39">
      <w:pPr>
        <w:numPr>
          <w:ilvl w:val="0"/>
          <w:numId w:val="20"/>
        </w:numPr>
        <w:jc w:val="both"/>
      </w:pPr>
      <w:r w:rsidRPr="002C6A8D">
        <w:rPr>
          <w:szCs w:val="20"/>
        </w:rPr>
        <w:t>Populations and samples</w:t>
      </w:r>
    </w:p>
    <w:p w14:paraId="2C97774A" w14:textId="77777777" w:rsidR="00D84884" w:rsidRPr="002C6A8D" w:rsidRDefault="00D84884" w:rsidP="00911A39">
      <w:pPr>
        <w:numPr>
          <w:ilvl w:val="0"/>
          <w:numId w:val="20"/>
        </w:numPr>
        <w:jc w:val="both"/>
      </w:pPr>
      <w:r w:rsidRPr="002C6A8D">
        <w:rPr>
          <w:szCs w:val="20"/>
        </w:rPr>
        <w:t>Research designs</w:t>
      </w:r>
    </w:p>
    <w:p w14:paraId="49C80C8D" w14:textId="77777777" w:rsidR="00D84884" w:rsidRPr="002C6A8D" w:rsidRDefault="00D84884" w:rsidP="00911A39">
      <w:pPr>
        <w:numPr>
          <w:ilvl w:val="0"/>
          <w:numId w:val="20"/>
        </w:numPr>
        <w:jc w:val="both"/>
      </w:pPr>
      <w:r w:rsidRPr="002C6A8D">
        <w:rPr>
          <w:szCs w:val="20"/>
        </w:rPr>
        <w:t>Experimental and quasi-experimental designs</w:t>
      </w:r>
    </w:p>
    <w:p w14:paraId="1A965FAE" w14:textId="77777777" w:rsidR="00D84884" w:rsidRPr="002C6A8D" w:rsidRDefault="00D84884" w:rsidP="00911A39">
      <w:pPr>
        <w:numPr>
          <w:ilvl w:val="0"/>
          <w:numId w:val="20"/>
        </w:numPr>
        <w:jc w:val="both"/>
      </w:pPr>
      <w:r w:rsidRPr="002C6A8D">
        <w:rPr>
          <w:szCs w:val="20"/>
        </w:rPr>
        <w:t>Survey research</w:t>
      </w:r>
    </w:p>
    <w:p w14:paraId="15E1639D" w14:textId="77777777" w:rsidR="00D84884" w:rsidRPr="002C6A8D" w:rsidRDefault="00D84884" w:rsidP="00911A39">
      <w:pPr>
        <w:numPr>
          <w:ilvl w:val="0"/>
          <w:numId w:val="20"/>
        </w:numPr>
        <w:jc w:val="both"/>
      </w:pPr>
      <w:r w:rsidRPr="002C6A8D">
        <w:rPr>
          <w:szCs w:val="20"/>
        </w:rPr>
        <w:t>Independent, dependent, control and confounding variables</w:t>
      </w:r>
    </w:p>
    <w:p w14:paraId="02B749DE" w14:textId="77777777" w:rsidR="00D84884" w:rsidRPr="002C6A8D" w:rsidRDefault="00D84884" w:rsidP="00911A39">
      <w:pPr>
        <w:numPr>
          <w:ilvl w:val="0"/>
          <w:numId w:val="20"/>
        </w:numPr>
        <w:jc w:val="both"/>
      </w:pPr>
      <w:r w:rsidRPr="002C6A8D">
        <w:rPr>
          <w:szCs w:val="20"/>
        </w:rPr>
        <w:t>Validity and reliability</w:t>
      </w:r>
    </w:p>
    <w:p w14:paraId="4C99763B" w14:textId="77777777" w:rsidR="000C3AAB" w:rsidRPr="002C6A8D" w:rsidRDefault="000C3AAB" w:rsidP="00911A39">
      <w:pPr>
        <w:numPr>
          <w:ilvl w:val="0"/>
          <w:numId w:val="20"/>
        </w:numPr>
        <w:jc w:val="both"/>
        <w:rPr>
          <w:szCs w:val="20"/>
        </w:rPr>
      </w:pPr>
      <w:r w:rsidRPr="002C6A8D">
        <w:rPr>
          <w:szCs w:val="20"/>
        </w:rPr>
        <w:t>Collecting and representing data</w:t>
      </w:r>
    </w:p>
    <w:p w14:paraId="36599233" w14:textId="77777777" w:rsidR="000C3AAB" w:rsidRPr="002C6A8D" w:rsidRDefault="000C3AAB" w:rsidP="00911A39">
      <w:pPr>
        <w:numPr>
          <w:ilvl w:val="0"/>
          <w:numId w:val="20"/>
        </w:numPr>
        <w:jc w:val="both"/>
        <w:rPr>
          <w:szCs w:val="20"/>
        </w:rPr>
      </w:pPr>
      <w:r w:rsidRPr="002C6A8D">
        <w:rPr>
          <w:szCs w:val="20"/>
        </w:rPr>
        <w:t>Descriptive statistics (mean, variance, standard deviation)</w:t>
      </w:r>
    </w:p>
    <w:p w14:paraId="254A7410" w14:textId="77777777" w:rsidR="000C3AAB" w:rsidRPr="002C6A8D" w:rsidRDefault="000C3AAB" w:rsidP="00911A39">
      <w:pPr>
        <w:numPr>
          <w:ilvl w:val="0"/>
          <w:numId w:val="20"/>
        </w:numPr>
        <w:jc w:val="both"/>
        <w:rPr>
          <w:szCs w:val="20"/>
        </w:rPr>
      </w:pPr>
      <w:r w:rsidRPr="002C6A8D">
        <w:rPr>
          <w:szCs w:val="20"/>
        </w:rPr>
        <w:t>Introduction to basic stochastics (probability, discrete and continuous stochastic variables)</w:t>
      </w:r>
    </w:p>
    <w:p w14:paraId="345352DE" w14:textId="77777777" w:rsidR="00454556" w:rsidRPr="002C6A8D" w:rsidRDefault="00454556" w:rsidP="005B11A8">
      <w:pPr>
        <w:ind w:left="360"/>
        <w:jc w:val="both"/>
        <w:rPr>
          <w:szCs w:val="20"/>
        </w:rPr>
      </w:pPr>
      <w:r w:rsidRPr="002C6A8D">
        <w:rPr>
          <w:szCs w:val="20"/>
        </w:rPr>
        <w:t>At the end of the course students are able to understand and evaluate elementary statistical and numerical reasoning.  They acquire a basic knowledge of research methods and statistics and are able to apply descriptive statistical methods.</w:t>
      </w:r>
      <w:r w:rsidR="00886CA1" w:rsidRPr="002C6A8D">
        <w:rPr>
          <w:szCs w:val="20"/>
        </w:rPr>
        <w:t xml:space="preserve">  Part of the course is dedicated to the practical application of these skills.</w:t>
      </w:r>
    </w:p>
    <w:p w14:paraId="7B9EEC4E" w14:textId="77777777" w:rsidR="00D84884" w:rsidRPr="002C6A8D" w:rsidRDefault="00D84884" w:rsidP="005B11A8">
      <w:pPr>
        <w:jc w:val="both"/>
      </w:pPr>
    </w:p>
    <w:p w14:paraId="1ADC6E7D" w14:textId="77777777" w:rsidR="00D84884" w:rsidRPr="002C6A8D" w:rsidRDefault="00D84884" w:rsidP="005B11A8">
      <w:pPr>
        <w:jc w:val="both"/>
      </w:pPr>
    </w:p>
    <w:p w14:paraId="15877885" w14:textId="77777777" w:rsidR="0034238E" w:rsidRPr="002C6A8D" w:rsidRDefault="0034238E" w:rsidP="005B11A8">
      <w:pPr>
        <w:jc w:val="both"/>
      </w:pPr>
    </w:p>
    <w:p w14:paraId="09274842" w14:textId="77777777" w:rsidR="003F10BA" w:rsidRPr="002C6A8D" w:rsidRDefault="003F10BA" w:rsidP="005B11A8">
      <w:pPr>
        <w:pStyle w:val="Heading1"/>
        <w:jc w:val="both"/>
      </w:pPr>
      <w:bookmarkStart w:id="25" w:name="_Toc194388680"/>
      <w:bookmarkStart w:id="26" w:name="_Toc196217602"/>
      <w:bookmarkStart w:id="27" w:name="_Toc196218950"/>
      <w:bookmarkStart w:id="28" w:name="_Toc196815188"/>
      <w:bookmarkStart w:id="29" w:name="_Toc196886246"/>
      <w:bookmarkStart w:id="30" w:name="_Toc202859926"/>
      <w:bookmarkStart w:id="31" w:name="OLE_LINK8"/>
      <w:bookmarkStart w:id="32" w:name="OLE_LINK9"/>
      <w:bookmarkStart w:id="33" w:name="_Toc354671590"/>
      <w:r w:rsidRPr="002C6A8D">
        <w:t>900124ACC</w:t>
      </w:r>
      <w:r w:rsidR="007E6403" w:rsidRPr="002C6A8D">
        <w:t>/SCI</w:t>
      </w:r>
      <w:r w:rsidRPr="002C6A8D">
        <w:tab/>
        <w:t>Calculus for Economics</w:t>
      </w:r>
      <w:bookmarkEnd w:id="33"/>
    </w:p>
    <w:tbl>
      <w:tblPr>
        <w:tblW w:w="0" w:type="auto"/>
        <w:tblLook w:val="01E0" w:firstRow="1" w:lastRow="1" w:firstColumn="1" w:lastColumn="1" w:noHBand="0" w:noVBand="0"/>
      </w:tblPr>
      <w:tblGrid>
        <w:gridCol w:w="2217"/>
        <w:gridCol w:w="2218"/>
      </w:tblGrid>
      <w:tr w:rsidR="00DC538D" w:rsidRPr="002C6A8D" w14:paraId="4BF16BB3" w14:textId="77777777" w:rsidTr="006F615E">
        <w:trPr>
          <w:trHeight w:val="255"/>
        </w:trPr>
        <w:tc>
          <w:tcPr>
            <w:tcW w:w="2217" w:type="dxa"/>
            <w:shd w:val="clear" w:color="auto" w:fill="auto"/>
          </w:tcPr>
          <w:p w14:paraId="430BB975"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33D6A129" w14:textId="77777777" w:rsidR="00DC538D" w:rsidRPr="002C6A8D" w:rsidRDefault="00DC538D" w:rsidP="005B11A8">
            <w:pPr>
              <w:jc w:val="both"/>
              <w:rPr>
                <w:i/>
                <w:szCs w:val="20"/>
              </w:rPr>
            </w:pPr>
            <w:r w:rsidRPr="002C6A8D">
              <w:rPr>
                <w:i/>
                <w:szCs w:val="20"/>
              </w:rPr>
              <w:t>6 ecp</w:t>
            </w:r>
          </w:p>
        </w:tc>
      </w:tr>
      <w:tr w:rsidR="00DC538D" w:rsidRPr="002C6A8D" w14:paraId="04B87AE2" w14:textId="77777777" w:rsidTr="006F615E">
        <w:trPr>
          <w:trHeight w:val="255"/>
        </w:trPr>
        <w:tc>
          <w:tcPr>
            <w:tcW w:w="2217" w:type="dxa"/>
            <w:shd w:val="clear" w:color="auto" w:fill="auto"/>
          </w:tcPr>
          <w:p w14:paraId="07BD88A6"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0D2FFAE2" w14:textId="77777777" w:rsidR="00DC538D" w:rsidRPr="002C6A8D" w:rsidRDefault="00DC538D" w:rsidP="005B11A8">
            <w:pPr>
              <w:jc w:val="both"/>
              <w:rPr>
                <w:i/>
                <w:szCs w:val="20"/>
              </w:rPr>
            </w:pPr>
            <w:r w:rsidRPr="002C6A8D">
              <w:rPr>
                <w:i/>
                <w:szCs w:val="20"/>
              </w:rPr>
              <w:t>n/a</w:t>
            </w:r>
          </w:p>
        </w:tc>
      </w:tr>
      <w:tr w:rsidR="00DC538D" w:rsidRPr="002C6A8D" w14:paraId="00443C8E" w14:textId="77777777" w:rsidTr="006F615E">
        <w:trPr>
          <w:trHeight w:val="267"/>
        </w:trPr>
        <w:tc>
          <w:tcPr>
            <w:tcW w:w="2217" w:type="dxa"/>
            <w:shd w:val="clear" w:color="auto" w:fill="auto"/>
          </w:tcPr>
          <w:p w14:paraId="344EEE38"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5315A413" w14:textId="77777777" w:rsidR="00DC538D" w:rsidRPr="002C6A8D" w:rsidRDefault="00DC538D" w:rsidP="005B11A8">
            <w:pPr>
              <w:jc w:val="both"/>
              <w:rPr>
                <w:i/>
                <w:szCs w:val="20"/>
                <w:highlight w:val="yellow"/>
              </w:rPr>
            </w:pPr>
            <w:r w:rsidRPr="002C6A8D">
              <w:rPr>
                <w:i/>
                <w:szCs w:val="20"/>
              </w:rPr>
              <w:t>n/a</w:t>
            </w:r>
          </w:p>
        </w:tc>
      </w:tr>
    </w:tbl>
    <w:p w14:paraId="54D3CA48" w14:textId="77777777" w:rsidR="00AA3470" w:rsidRPr="002C6A8D" w:rsidRDefault="00AA3470" w:rsidP="005B11A8">
      <w:pPr>
        <w:jc w:val="both"/>
      </w:pPr>
    </w:p>
    <w:p w14:paraId="5C041CEC" w14:textId="77777777" w:rsidR="00AA3470" w:rsidRPr="002C6A8D" w:rsidRDefault="00AA3470" w:rsidP="005B11A8">
      <w:pPr>
        <w:jc w:val="both"/>
        <w:rPr>
          <w:i/>
        </w:rPr>
      </w:pPr>
      <w:r w:rsidRPr="002C6A8D">
        <w:rPr>
          <w:i/>
        </w:rPr>
        <w:t>Prerequisites</w:t>
      </w:r>
    </w:p>
    <w:p w14:paraId="24D68020" w14:textId="77777777" w:rsidR="00AA3470" w:rsidRPr="002C6A8D" w:rsidRDefault="00B71AB2" w:rsidP="005B11A8">
      <w:pPr>
        <w:jc w:val="both"/>
        <w:rPr>
          <w:lang w:eastAsia="zh-TW"/>
        </w:rPr>
      </w:pPr>
      <w:r w:rsidRPr="002C6A8D">
        <w:t>Mathematics at exit level Wiskunde A or B (or comparable)</w:t>
      </w:r>
      <w:r w:rsidRPr="002C6A8D">
        <w:rPr>
          <w:i/>
        </w:rPr>
        <w:t>.</w:t>
      </w:r>
    </w:p>
    <w:p w14:paraId="53FDFECD" w14:textId="77777777" w:rsidR="00AA3470" w:rsidRPr="002C6A8D" w:rsidRDefault="00AA3470" w:rsidP="005B11A8">
      <w:pPr>
        <w:jc w:val="both"/>
      </w:pPr>
    </w:p>
    <w:p w14:paraId="5224DAA2" w14:textId="77777777" w:rsidR="00AA3470" w:rsidRPr="002C6A8D" w:rsidRDefault="00AA3470" w:rsidP="005B11A8">
      <w:pPr>
        <w:jc w:val="both"/>
        <w:rPr>
          <w:i/>
        </w:rPr>
      </w:pPr>
      <w:r w:rsidRPr="002C6A8D">
        <w:rPr>
          <w:i/>
        </w:rPr>
        <w:t>Course description</w:t>
      </w:r>
    </w:p>
    <w:bookmarkEnd w:id="31"/>
    <w:bookmarkEnd w:id="32"/>
    <w:p w14:paraId="6AE462B9" w14:textId="77777777" w:rsidR="00B71AB2" w:rsidRPr="002C6A8D" w:rsidRDefault="00B71AB2"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This course is intended for potential Social Science majors who are planning to study economics courses such as Fundamentals of Micro- and Macro Economics (200-level) and the advanced economics courses (300-level). This course provides an introduction to the Calculus of real-valued functions. It introduces some of the essential analytical tools of the Sciences, such as differentiation and integration, series expansions, differential equations and optimization. We will carefully define important mathematical concepts such as continuity and convergence and make it clear how Calculus is applied in Economics. Topics to be covered are:</w:t>
      </w:r>
    </w:p>
    <w:p w14:paraId="56AC464C" w14:textId="77777777" w:rsidR="00B71AB2" w:rsidRPr="002C6A8D" w:rsidRDefault="00B71AB2" w:rsidP="00911A39">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Inequalities</w:t>
      </w:r>
    </w:p>
    <w:p w14:paraId="2A11AB73" w14:textId="77777777" w:rsidR="00B71AB2" w:rsidRPr="002C6A8D" w:rsidRDefault="00B71AB2" w:rsidP="00911A39">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 xml:space="preserve">Polynomials, functions, graphs </w:t>
      </w:r>
    </w:p>
    <w:p w14:paraId="02EB2C74" w14:textId="77777777" w:rsidR="00B71AB2" w:rsidRPr="002C6A8D" w:rsidRDefault="00B71AB2" w:rsidP="00911A39">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 xml:space="preserve">Limits and continuity </w:t>
      </w:r>
    </w:p>
    <w:p w14:paraId="1315112B" w14:textId="77777777" w:rsidR="00B71AB2" w:rsidRPr="002C6A8D" w:rsidRDefault="00B71AB2" w:rsidP="00911A39">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Differentiation</w:t>
      </w:r>
    </w:p>
    <w:p w14:paraId="2A406CDA" w14:textId="77777777" w:rsidR="00B71AB2" w:rsidRPr="002C6A8D" w:rsidRDefault="00B71AB2" w:rsidP="00911A39">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Exponential, logarithm, trigonometry</w:t>
      </w:r>
    </w:p>
    <w:p w14:paraId="049CA397" w14:textId="77777777" w:rsidR="00B71AB2" w:rsidRPr="002C6A8D" w:rsidRDefault="00B71AB2" w:rsidP="00911A39">
      <w:pPr>
        <w:pStyle w:val="Body"/>
        <w:numPr>
          <w:ilvl w:val="0"/>
          <w:numId w:val="50"/>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Linear approximations and Taylor polynomials</w:t>
      </w:r>
    </w:p>
    <w:p w14:paraId="083C9AC5" w14:textId="77777777" w:rsidR="00B71AB2" w:rsidRPr="002C6A8D" w:rsidRDefault="00B71AB2" w:rsidP="00911A39">
      <w:pPr>
        <w:pStyle w:val="Body"/>
        <w:numPr>
          <w:ilvl w:val="0"/>
          <w:numId w:val="5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Integration techniques, the fundamental theorem</w:t>
      </w:r>
    </w:p>
    <w:p w14:paraId="180A32EA" w14:textId="77777777" w:rsidR="00B71AB2" w:rsidRPr="002C6A8D" w:rsidRDefault="00B71AB2" w:rsidP="00911A39">
      <w:pPr>
        <w:pStyle w:val="Body"/>
        <w:numPr>
          <w:ilvl w:val="0"/>
          <w:numId w:val="5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Functions of more variables: partial differentiation</w:t>
      </w:r>
    </w:p>
    <w:p w14:paraId="5A4FE916" w14:textId="77777777" w:rsidR="00B71AB2" w:rsidRPr="002C6A8D" w:rsidRDefault="00B71AB2" w:rsidP="00911A39">
      <w:pPr>
        <w:pStyle w:val="Body"/>
        <w:numPr>
          <w:ilvl w:val="0"/>
          <w:numId w:val="5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Optimization, the method of Lagrange multipliers</w:t>
      </w:r>
    </w:p>
    <w:p w14:paraId="46ADE608" w14:textId="77777777" w:rsidR="00B71AB2" w:rsidRPr="002C6A8D" w:rsidRDefault="00B71AB2" w:rsidP="00911A39">
      <w:pPr>
        <w:pStyle w:val="Body"/>
        <w:numPr>
          <w:ilvl w:val="0"/>
          <w:numId w:val="51"/>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t>Double integration</w:t>
      </w:r>
    </w:p>
    <w:p w14:paraId="185E901C" w14:textId="77777777" w:rsidR="00B71AB2" w:rsidRPr="002C6A8D" w:rsidRDefault="00B71AB2"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Arial"/>
          <w:color w:val="auto"/>
          <w:sz w:val="20"/>
          <w:szCs w:val="24"/>
          <w:lang w:val="en-GB"/>
        </w:rPr>
      </w:pPr>
      <w:r w:rsidRPr="002C6A8D">
        <w:rPr>
          <w:rFonts w:ascii="Verdana" w:eastAsia="PMingLiU" w:hAnsi="Verdana" w:cs="Arial"/>
          <w:color w:val="auto"/>
          <w:sz w:val="20"/>
          <w:szCs w:val="24"/>
          <w:lang w:val="en-GB"/>
        </w:rPr>
        <w:lastRenderedPageBreak/>
        <w:t>At the end of the course students will be familiar and comfortable with the basic concepts of Calculus described above. Moreover, they will be aware of the importance and applicability of Calculus in the Sciences.</w:t>
      </w:r>
    </w:p>
    <w:p w14:paraId="7ECB356B" w14:textId="77777777" w:rsidR="003F10BA" w:rsidRPr="002C6A8D" w:rsidRDefault="003F10BA" w:rsidP="005B11A8">
      <w:pPr>
        <w:pStyle w:val="Heading1"/>
        <w:jc w:val="both"/>
        <w:rPr>
          <w:b w:val="0"/>
          <w:bCs w:val="0"/>
        </w:rPr>
      </w:pPr>
    </w:p>
    <w:p w14:paraId="54CD535D" w14:textId="77777777" w:rsidR="00B161DE" w:rsidRPr="002C6A8D" w:rsidRDefault="00B161DE" w:rsidP="005B11A8">
      <w:pPr>
        <w:pStyle w:val="Heading1"/>
        <w:jc w:val="both"/>
        <w:rPr>
          <w:lang w:eastAsia="zh-TW"/>
        </w:rPr>
      </w:pPr>
      <w:bookmarkStart w:id="34" w:name="_Toc194388663"/>
      <w:bookmarkStart w:id="35" w:name="_Toc196217585"/>
      <w:bookmarkStart w:id="36" w:name="_Toc196218933"/>
      <w:bookmarkStart w:id="37" w:name="_Toc196815171"/>
      <w:bookmarkStart w:id="38" w:name="_Toc196886229"/>
      <w:bookmarkStart w:id="39" w:name="_Toc202859912"/>
    </w:p>
    <w:p w14:paraId="6403FC9C" w14:textId="77777777" w:rsidR="00B161DE" w:rsidRPr="002C6A8D" w:rsidRDefault="00B161DE" w:rsidP="005B11A8">
      <w:pPr>
        <w:pStyle w:val="Heading1"/>
        <w:jc w:val="both"/>
      </w:pPr>
      <w:bookmarkStart w:id="40" w:name="_Toc354671591"/>
      <w:r w:rsidRPr="002C6A8D">
        <w:t>900125ACC</w:t>
      </w:r>
      <w:r w:rsidRPr="002C6A8D">
        <w:tab/>
        <w:t>Calculus</w:t>
      </w:r>
      <w:bookmarkEnd w:id="34"/>
      <w:bookmarkEnd w:id="35"/>
      <w:bookmarkEnd w:id="36"/>
      <w:bookmarkEnd w:id="37"/>
      <w:bookmarkEnd w:id="38"/>
      <w:bookmarkEnd w:id="39"/>
      <w:bookmarkEnd w:id="40"/>
      <w:r w:rsidR="00B436EA" w:rsidRPr="002C6A8D">
        <w:t xml:space="preserve"> </w:t>
      </w:r>
    </w:p>
    <w:tbl>
      <w:tblPr>
        <w:tblW w:w="0" w:type="auto"/>
        <w:tblLook w:val="01E0" w:firstRow="1" w:lastRow="1" w:firstColumn="1" w:lastColumn="1" w:noHBand="0" w:noVBand="0"/>
      </w:tblPr>
      <w:tblGrid>
        <w:gridCol w:w="2217"/>
        <w:gridCol w:w="2218"/>
      </w:tblGrid>
      <w:tr w:rsidR="00B161DE" w:rsidRPr="002C6A8D" w14:paraId="41D00F2B" w14:textId="77777777" w:rsidTr="001331BD">
        <w:trPr>
          <w:trHeight w:val="255"/>
        </w:trPr>
        <w:tc>
          <w:tcPr>
            <w:tcW w:w="2217" w:type="dxa"/>
            <w:shd w:val="clear" w:color="auto" w:fill="auto"/>
          </w:tcPr>
          <w:p w14:paraId="07FEE71C" w14:textId="77777777" w:rsidR="00B161DE" w:rsidRPr="002C6A8D" w:rsidRDefault="00B161DE" w:rsidP="005B11A8">
            <w:pPr>
              <w:jc w:val="both"/>
              <w:rPr>
                <w:i/>
                <w:szCs w:val="20"/>
              </w:rPr>
            </w:pPr>
            <w:r w:rsidRPr="002C6A8D">
              <w:rPr>
                <w:i/>
                <w:szCs w:val="20"/>
              </w:rPr>
              <w:t>Credit points</w:t>
            </w:r>
          </w:p>
        </w:tc>
        <w:tc>
          <w:tcPr>
            <w:tcW w:w="2218" w:type="dxa"/>
            <w:shd w:val="clear" w:color="auto" w:fill="auto"/>
          </w:tcPr>
          <w:p w14:paraId="58F4C901" w14:textId="77777777" w:rsidR="00B161DE" w:rsidRPr="002C6A8D" w:rsidRDefault="00B161DE" w:rsidP="005B11A8">
            <w:pPr>
              <w:jc w:val="both"/>
              <w:rPr>
                <w:i/>
                <w:szCs w:val="20"/>
              </w:rPr>
            </w:pPr>
            <w:r w:rsidRPr="002C6A8D">
              <w:rPr>
                <w:i/>
                <w:szCs w:val="20"/>
              </w:rPr>
              <w:t>6 ecp</w:t>
            </w:r>
          </w:p>
        </w:tc>
      </w:tr>
      <w:tr w:rsidR="00B161DE" w:rsidRPr="002C6A8D" w14:paraId="13CFA096" w14:textId="77777777" w:rsidTr="001331BD">
        <w:trPr>
          <w:trHeight w:val="255"/>
        </w:trPr>
        <w:tc>
          <w:tcPr>
            <w:tcW w:w="2217" w:type="dxa"/>
            <w:shd w:val="clear" w:color="auto" w:fill="auto"/>
          </w:tcPr>
          <w:p w14:paraId="65E2BC5C" w14:textId="77777777" w:rsidR="00B161DE" w:rsidRPr="002C6A8D" w:rsidRDefault="00B161DE" w:rsidP="005B11A8">
            <w:pPr>
              <w:jc w:val="both"/>
              <w:rPr>
                <w:i/>
                <w:szCs w:val="20"/>
              </w:rPr>
            </w:pPr>
            <w:r w:rsidRPr="002C6A8D">
              <w:rPr>
                <w:i/>
                <w:szCs w:val="20"/>
              </w:rPr>
              <w:t>Theme</w:t>
            </w:r>
          </w:p>
        </w:tc>
        <w:tc>
          <w:tcPr>
            <w:tcW w:w="2218" w:type="dxa"/>
            <w:shd w:val="clear" w:color="auto" w:fill="auto"/>
          </w:tcPr>
          <w:p w14:paraId="46610A29" w14:textId="77777777" w:rsidR="00B161DE" w:rsidRPr="002C6A8D" w:rsidRDefault="00B161DE" w:rsidP="005B11A8">
            <w:pPr>
              <w:jc w:val="both"/>
              <w:rPr>
                <w:i/>
                <w:szCs w:val="20"/>
              </w:rPr>
            </w:pPr>
            <w:r w:rsidRPr="002C6A8D">
              <w:rPr>
                <w:i/>
                <w:szCs w:val="20"/>
              </w:rPr>
              <w:t>n/a</w:t>
            </w:r>
          </w:p>
        </w:tc>
      </w:tr>
      <w:tr w:rsidR="00B161DE" w:rsidRPr="002C6A8D" w14:paraId="33299EDE" w14:textId="77777777" w:rsidTr="001331BD">
        <w:trPr>
          <w:trHeight w:val="267"/>
        </w:trPr>
        <w:tc>
          <w:tcPr>
            <w:tcW w:w="2217" w:type="dxa"/>
            <w:shd w:val="clear" w:color="auto" w:fill="auto"/>
          </w:tcPr>
          <w:p w14:paraId="1F505E3B" w14:textId="77777777" w:rsidR="00B161DE" w:rsidRPr="002C6A8D" w:rsidRDefault="00B161DE" w:rsidP="005B11A8">
            <w:pPr>
              <w:jc w:val="both"/>
              <w:rPr>
                <w:i/>
                <w:szCs w:val="20"/>
              </w:rPr>
            </w:pPr>
            <w:r w:rsidRPr="002C6A8D">
              <w:rPr>
                <w:i/>
                <w:szCs w:val="20"/>
              </w:rPr>
              <w:t>Track</w:t>
            </w:r>
          </w:p>
        </w:tc>
        <w:tc>
          <w:tcPr>
            <w:tcW w:w="2218" w:type="dxa"/>
            <w:shd w:val="clear" w:color="auto" w:fill="auto"/>
          </w:tcPr>
          <w:p w14:paraId="693BB8B3" w14:textId="77777777" w:rsidR="00B161DE" w:rsidRPr="002C6A8D" w:rsidRDefault="00B161DE" w:rsidP="005B11A8">
            <w:pPr>
              <w:jc w:val="both"/>
              <w:rPr>
                <w:i/>
                <w:szCs w:val="20"/>
              </w:rPr>
            </w:pPr>
            <w:r w:rsidRPr="002C6A8D">
              <w:rPr>
                <w:i/>
                <w:szCs w:val="20"/>
              </w:rPr>
              <w:t>n/a</w:t>
            </w:r>
          </w:p>
        </w:tc>
      </w:tr>
    </w:tbl>
    <w:p w14:paraId="5EC07D71" w14:textId="77777777" w:rsidR="00B161DE" w:rsidRPr="002C6A8D" w:rsidRDefault="00B161DE" w:rsidP="005B11A8">
      <w:pPr>
        <w:jc w:val="both"/>
      </w:pPr>
    </w:p>
    <w:p w14:paraId="19994D3E" w14:textId="77777777" w:rsidR="00B161DE" w:rsidRPr="002C6A8D" w:rsidRDefault="00B161DE" w:rsidP="005B11A8">
      <w:pPr>
        <w:pStyle w:val="Heading2"/>
        <w:jc w:val="both"/>
      </w:pPr>
      <w:r w:rsidRPr="002C6A8D">
        <w:t>Prerequisites</w:t>
      </w:r>
    </w:p>
    <w:p w14:paraId="2934FA4C" w14:textId="77777777" w:rsidR="00B161DE" w:rsidRPr="002C6A8D" w:rsidRDefault="00B161DE" w:rsidP="005B11A8">
      <w:pPr>
        <w:jc w:val="both"/>
      </w:pPr>
      <w:r w:rsidRPr="002C6A8D">
        <w:t xml:space="preserve">Mathematics at exit level </w:t>
      </w:r>
      <w:r w:rsidRPr="002C6A8D">
        <w:rPr>
          <w:szCs w:val="20"/>
        </w:rPr>
        <w:t xml:space="preserve">Wiskunde B or D </w:t>
      </w:r>
      <w:r w:rsidRPr="002C6A8D">
        <w:t xml:space="preserve">(or comparable). </w:t>
      </w:r>
      <w:r w:rsidRPr="002C6A8D">
        <w:rPr>
          <w:szCs w:val="22"/>
        </w:rPr>
        <w:t>Remedial classes will be offered for students with deficiencies.</w:t>
      </w:r>
    </w:p>
    <w:p w14:paraId="707306FB" w14:textId="77777777" w:rsidR="00B161DE" w:rsidRPr="002C6A8D" w:rsidRDefault="00B161DE" w:rsidP="005B11A8">
      <w:pPr>
        <w:widowControl w:val="0"/>
        <w:autoSpaceDE w:val="0"/>
        <w:autoSpaceDN w:val="0"/>
        <w:adjustRightInd w:val="0"/>
        <w:jc w:val="both"/>
        <w:rPr>
          <w:i/>
          <w:szCs w:val="20"/>
        </w:rPr>
      </w:pPr>
    </w:p>
    <w:p w14:paraId="07DFAF11" w14:textId="77777777" w:rsidR="00B161DE" w:rsidRPr="002C6A8D" w:rsidRDefault="00B161DE" w:rsidP="005B11A8">
      <w:pPr>
        <w:jc w:val="both"/>
      </w:pPr>
    </w:p>
    <w:p w14:paraId="2B4BD799" w14:textId="77777777" w:rsidR="00B161DE" w:rsidRPr="002C6A8D" w:rsidRDefault="00B161DE" w:rsidP="005B11A8">
      <w:pPr>
        <w:pStyle w:val="Heading2"/>
        <w:jc w:val="both"/>
      </w:pPr>
      <w:r w:rsidRPr="002C6A8D">
        <w:t>Course description</w:t>
      </w:r>
    </w:p>
    <w:p w14:paraId="179AD9CF" w14:textId="77777777" w:rsidR="007170C2" w:rsidRPr="002C6A8D" w:rsidRDefault="007170C2" w:rsidP="005B11A8">
      <w:pPr>
        <w:jc w:val="both"/>
        <w:rPr>
          <w:szCs w:val="22"/>
        </w:rPr>
      </w:pPr>
      <w:r w:rsidRPr="002C6A8D">
        <w:rPr>
          <w:szCs w:val="22"/>
        </w:rPr>
        <w:t xml:space="preserve">This course provides an introduction to the calculus of real-valued functions of one variable. It introduces some of the essential analytical tools of the sciences, such as differentiation and integration, series expansions, differential equations, optimization and complex numbers. We will carefully define important mathematical concepts such as continuity and convergence. Occasionally, we stress the necessity of strict definitions and rigorous proofs. At the same time, we will point out how calculus is applied in physics, engineering, economy and biology. </w:t>
      </w:r>
    </w:p>
    <w:p w14:paraId="2AA289C8" w14:textId="77777777" w:rsidR="007170C2" w:rsidRPr="002C6A8D" w:rsidRDefault="007170C2" w:rsidP="005B11A8">
      <w:pPr>
        <w:jc w:val="both"/>
        <w:rPr>
          <w:szCs w:val="22"/>
        </w:rPr>
      </w:pPr>
      <w:r w:rsidRPr="002C6A8D">
        <w:rPr>
          <w:szCs w:val="22"/>
        </w:rPr>
        <w:t>Topics include:</w:t>
      </w:r>
    </w:p>
    <w:p w14:paraId="388C7E3F" w14:textId="77777777" w:rsidR="007170C2" w:rsidRPr="002C6A8D" w:rsidRDefault="007170C2" w:rsidP="00911A39">
      <w:pPr>
        <w:numPr>
          <w:ilvl w:val="0"/>
          <w:numId w:val="55"/>
        </w:numPr>
        <w:jc w:val="both"/>
        <w:rPr>
          <w:szCs w:val="22"/>
        </w:rPr>
      </w:pPr>
      <w:r w:rsidRPr="002C6A8D">
        <w:rPr>
          <w:szCs w:val="22"/>
        </w:rPr>
        <w:t xml:space="preserve">Limits and continuity </w:t>
      </w:r>
    </w:p>
    <w:p w14:paraId="00D40065" w14:textId="77777777" w:rsidR="007170C2" w:rsidRPr="002C6A8D" w:rsidRDefault="007170C2" w:rsidP="00911A39">
      <w:pPr>
        <w:numPr>
          <w:ilvl w:val="0"/>
          <w:numId w:val="55"/>
        </w:numPr>
        <w:jc w:val="both"/>
        <w:rPr>
          <w:szCs w:val="22"/>
        </w:rPr>
      </w:pPr>
      <w:r w:rsidRPr="002C6A8D">
        <w:rPr>
          <w:szCs w:val="22"/>
        </w:rPr>
        <w:t xml:space="preserve">Differentiation: definition, meaning and rules; extreme values </w:t>
      </w:r>
    </w:p>
    <w:p w14:paraId="601FDD6F" w14:textId="77777777" w:rsidR="007170C2" w:rsidRPr="002C6A8D" w:rsidRDefault="007170C2" w:rsidP="00911A39">
      <w:pPr>
        <w:numPr>
          <w:ilvl w:val="0"/>
          <w:numId w:val="55"/>
        </w:numPr>
        <w:jc w:val="both"/>
        <w:rPr>
          <w:szCs w:val="22"/>
        </w:rPr>
      </w:pPr>
      <w:r w:rsidRPr="002C6A8D">
        <w:rPr>
          <w:szCs w:val="22"/>
        </w:rPr>
        <w:t xml:space="preserve">Inverse functions, exponential and logarithmic functions </w:t>
      </w:r>
    </w:p>
    <w:p w14:paraId="417ED4C0" w14:textId="77777777" w:rsidR="007170C2" w:rsidRPr="002C6A8D" w:rsidRDefault="007170C2" w:rsidP="00911A39">
      <w:pPr>
        <w:numPr>
          <w:ilvl w:val="0"/>
          <w:numId w:val="55"/>
        </w:numPr>
        <w:jc w:val="both"/>
        <w:rPr>
          <w:szCs w:val="22"/>
        </w:rPr>
      </w:pPr>
      <w:r w:rsidRPr="002C6A8D">
        <w:rPr>
          <w:szCs w:val="22"/>
        </w:rPr>
        <w:t xml:space="preserve">Linear approximations and Taylor polynomials </w:t>
      </w:r>
    </w:p>
    <w:p w14:paraId="39B49E7F" w14:textId="77777777" w:rsidR="007170C2" w:rsidRPr="002C6A8D" w:rsidRDefault="007170C2" w:rsidP="00911A39">
      <w:pPr>
        <w:numPr>
          <w:ilvl w:val="0"/>
          <w:numId w:val="55"/>
        </w:numPr>
        <w:jc w:val="both"/>
        <w:rPr>
          <w:szCs w:val="22"/>
        </w:rPr>
      </w:pPr>
      <w:r w:rsidRPr="002C6A8D">
        <w:rPr>
          <w:szCs w:val="22"/>
        </w:rPr>
        <w:t>Integration, sums and areas, the fundamental theorem</w:t>
      </w:r>
    </w:p>
    <w:p w14:paraId="61313252" w14:textId="77777777" w:rsidR="007170C2" w:rsidRPr="002C6A8D" w:rsidRDefault="007170C2" w:rsidP="00911A39">
      <w:pPr>
        <w:numPr>
          <w:ilvl w:val="0"/>
          <w:numId w:val="55"/>
        </w:numPr>
        <w:jc w:val="both"/>
        <w:rPr>
          <w:szCs w:val="22"/>
        </w:rPr>
      </w:pPr>
      <w:r w:rsidRPr="002C6A8D">
        <w:rPr>
          <w:szCs w:val="22"/>
        </w:rPr>
        <w:t xml:space="preserve">Methods for computing antiderivatives </w:t>
      </w:r>
    </w:p>
    <w:p w14:paraId="376458DE" w14:textId="77777777" w:rsidR="007170C2" w:rsidRPr="002C6A8D" w:rsidRDefault="007170C2" w:rsidP="00911A39">
      <w:pPr>
        <w:numPr>
          <w:ilvl w:val="0"/>
          <w:numId w:val="55"/>
        </w:numPr>
        <w:jc w:val="both"/>
        <w:rPr>
          <w:szCs w:val="22"/>
        </w:rPr>
      </w:pPr>
      <w:r w:rsidRPr="002C6A8D">
        <w:rPr>
          <w:szCs w:val="22"/>
        </w:rPr>
        <w:t xml:space="preserve">Applications of integration to area, volume, lengths of curves </w:t>
      </w:r>
    </w:p>
    <w:p w14:paraId="1FB217C3" w14:textId="77777777" w:rsidR="007170C2" w:rsidRPr="002C6A8D" w:rsidRDefault="007170C2" w:rsidP="00911A39">
      <w:pPr>
        <w:numPr>
          <w:ilvl w:val="0"/>
          <w:numId w:val="55"/>
        </w:numPr>
        <w:jc w:val="both"/>
        <w:rPr>
          <w:szCs w:val="22"/>
        </w:rPr>
      </w:pPr>
      <w:r w:rsidRPr="002C6A8D">
        <w:rPr>
          <w:szCs w:val="22"/>
        </w:rPr>
        <w:t xml:space="preserve">First and second order differential equations </w:t>
      </w:r>
    </w:p>
    <w:p w14:paraId="0E4668E3" w14:textId="77777777" w:rsidR="007170C2" w:rsidRPr="002C6A8D" w:rsidRDefault="007170C2" w:rsidP="00911A39">
      <w:pPr>
        <w:numPr>
          <w:ilvl w:val="0"/>
          <w:numId w:val="55"/>
        </w:numPr>
        <w:jc w:val="both"/>
        <w:rPr>
          <w:szCs w:val="22"/>
        </w:rPr>
      </w:pPr>
      <w:r w:rsidRPr="002C6A8D">
        <w:rPr>
          <w:szCs w:val="22"/>
        </w:rPr>
        <w:t xml:space="preserve">Sequences, series and power series </w:t>
      </w:r>
    </w:p>
    <w:p w14:paraId="3E328629" w14:textId="77777777" w:rsidR="007170C2" w:rsidRPr="002C6A8D" w:rsidRDefault="007170C2" w:rsidP="00911A39">
      <w:pPr>
        <w:numPr>
          <w:ilvl w:val="0"/>
          <w:numId w:val="55"/>
        </w:numPr>
        <w:jc w:val="both"/>
        <w:rPr>
          <w:szCs w:val="22"/>
        </w:rPr>
      </w:pPr>
      <w:r w:rsidRPr="002C6A8D">
        <w:rPr>
          <w:szCs w:val="22"/>
        </w:rPr>
        <w:t>Complex numbers</w:t>
      </w:r>
    </w:p>
    <w:p w14:paraId="3351A77D" w14:textId="77777777" w:rsidR="007170C2" w:rsidRPr="002C6A8D" w:rsidRDefault="007170C2" w:rsidP="005B11A8">
      <w:pPr>
        <w:jc w:val="both"/>
        <w:rPr>
          <w:szCs w:val="22"/>
        </w:rPr>
      </w:pPr>
      <w:r w:rsidRPr="002C6A8D">
        <w:rPr>
          <w:szCs w:val="22"/>
        </w:rPr>
        <w:t xml:space="preserve">Students will also practice exercises in-class to improve their skills. </w:t>
      </w:r>
    </w:p>
    <w:p w14:paraId="5E934305" w14:textId="77777777" w:rsidR="00B161DE" w:rsidRPr="002C6A8D" w:rsidRDefault="00B161DE" w:rsidP="005B11A8">
      <w:pPr>
        <w:jc w:val="both"/>
      </w:pPr>
    </w:p>
    <w:p w14:paraId="527F0423" w14:textId="77777777" w:rsidR="004F5038" w:rsidRPr="002C6A8D" w:rsidRDefault="004F5038" w:rsidP="005B11A8">
      <w:pPr>
        <w:pStyle w:val="Heading1"/>
        <w:jc w:val="both"/>
        <w:rPr>
          <w:lang w:eastAsia="zh-TW"/>
        </w:rPr>
      </w:pPr>
    </w:p>
    <w:p w14:paraId="6DCE8D13" w14:textId="77777777" w:rsidR="004F5038" w:rsidRPr="002C6A8D" w:rsidRDefault="004F5038" w:rsidP="005B11A8">
      <w:pPr>
        <w:pStyle w:val="Heading1"/>
        <w:jc w:val="both"/>
        <w:rPr>
          <w:lang w:eastAsia="zh-TW"/>
        </w:rPr>
      </w:pPr>
    </w:p>
    <w:p w14:paraId="2807145B" w14:textId="77777777" w:rsidR="00B161DE" w:rsidRPr="002C6A8D" w:rsidRDefault="00545B6B" w:rsidP="005B11A8">
      <w:pPr>
        <w:pStyle w:val="Heading1"/>
        <w:jc w:val="both"/>
      </w:pPr>
      <w:bookmarkStart w:id="41" w:name="_Toc354671592"/>
      <w:r w:rsidRPr="002C6A8D">
        <w:t>900127ACC  Linear Algebra</w:t>
      </w:r>
      <w:bookmarkEnd w:id="41"/>
    </w:p>
    <w:tbl>
      <w:tblPr>
        <w:tblW w:w="9138" w:type="dxa"/>
        <w:tblInd w:w="108" w:type="dxa"/>
        <w:tblLook w:val="01E0" w:firstRow="1" w:lastRow="1" w:firstColumn="1" w:lastColumn="1" w:noHBand="0" w:noVBand="0"/>
      </w:tblPr>
      <w:tblGrid>
        <w:gridCol w:w="4514"/>
        <w:gridCol w:w="4624"/>
      </w:tblGrid>
      <w:tr w:rsidR="004F5038" w:rsidRPr="002C6A8D" w14:paraId="25EE7E1A" w14:textId="77777777" w:rsidTr="004F5038">
        <w:trPr>
          <w:trHeight w:val="260"/>
        </w:trPr>
        <w:tc>
          <w:tcPr>
            <w:tcW w:w="4514" w:type="dxa"/>
            <w:shd w:val="clear" w:color="auto" w:fill="auto"/>
          </w:tcPr>
          <w:p w14:paraId="32A4A3AD" w14:textId="77777777" w:rsidR="004F5038" w:rsidRPr="002C6A8D" w:rsidRDefault="004F5038" w:rsidP="005B11A8">
            <w:pPr>
              <w:jc w:val="both"/>
              <w:rPr>
                <w:i/>
                <w:lang w:eastAsia="zh-TW"/>
              </w:rPr>
            </w:pPr>
            <w:r w:rsidRPr="002C6A8D">
              <w:rPr>
                <w:i/>
              </w:rPr>
              <w:t>Credit points</w:t>
            </w:r>
            <w:r w:rsidRPr="002C6A8D">
              <w:rPr>
                <w:i/>
                <w:lang w:eastAsia="zh-TW"/>
              </w:rPr>
              <w:t xml:space="preserve"> 6 ecp</w:t>
            </w:r>
          </w:p>
        </w:tc>
        <w:tc>
          <w:tcPr>
            <w:tcW w:w="4624" w:type="dxa"/>
            <w:shd w:val="clear" w:color="auto" w:fill="auto"/>
          </w:tcPr>
          <w:p w14:paraId="7127FBA9" w14:textId="77777777" w:rsidR="004F5038" w:rsidRPr="002C6A8D" w:rsidRDefault="004F5038" w:rsidP="005B11A8">
            <w:pPr>
              <w:jc w:val="both"/>
              <w:rPr>
                <w:i/>
                <w:szCs w:val="20"/>
              </w:rPr>
            </w:pPr>
          </w:p>
        </w:tc>
      </w:tr>
      <w:tr w:rsidR="004F5038" w:rsidRPr="002C6A8D" w14:paraId="625BEE50" w14:textId="77777777" w:rsidTr="004F5038">
        <w:trPr>
          <w:trHeight w:val="260"/>
        </w:trPr>
        <w:tc>
          <w:tcPr>
            <w:tcW w:w="4514" w:type="dxa"/>
            <w:shd w:val="clear" w:color="auto" w:fill="auto"/>
          </w:tcPr>
          <w:p w14:paraId="49688117" w14:textId="77777777" w:rsidR="004F5038" w:rsidRPr="002C6A8D" w:rsidRDefault="004F5038" w:rsidP="005B11A8">
            <w:pPr>
              <w:jc w:val="both"/>
              <w:rPr>
                <w:i/>
                <w:lang w:eastAsia="zh-TW"/>
              </w:rPr>
            </w:pPr>
            <w:r w:rsidRPr="002C6A8D">
              <w:rPr>
                <w:i/>
              </w:rPr>
              <w:t>Theme</w:t>
            </w:r>
            <w:r w:rsidRPr="002C6A8D">
              <w:rPr>
                <w:i/>
                <w:lang w:eastAsia="zh-TW"/>
              </w:rPr>
              <w:t xml:space="preserve"> n/a</w:t>
            </w:r>
          </w:p>
        </w:tc>
        <w:tc>
          <w:tcPr>
            <w:tcW w:w="4624" w:type="dxa"/>
            <w:shd w:val="clear" w:color="auto" w:fill="auto"/>
          </w:tcPr>
          <w:p w14:paraId="492D1A6F" w14:textId="77777777" w:rsidR="004F5038" w:rsidRPr="002C6A8D" w:rsidRDefault="004F5038" w:rsidP="005B11A8">
            <w:pPr>
              <w:jc w:val="both"/>
              <w:rPr>
                <w:i/>
                <w:szCs w:val="20"/>
              </w:rPr>
            </w:pPr>
          </w:p>
        </w:tc>
      </w:tr>
      <w:tr w:rsidR="004F5038" w:rsidRPr="002C6A8D" w14:paraId="5F4052E6" w14:textId="77777777" w:rsidTr="004F5038">
        <w:trPr>
          <w:trHeight w:val="260"/>
        </w:trPr>
        <w:tc>
          <w:tcPr>
            <w:tcW w:w="4514" w:type="dxa"/>
            <w:shd w:val="clear" w:color="auto" w:fill="auto"/>
          </w:tcPr>
          <w:p w14:paraId="7BD252AB" w14:textId="77777777" w:rsidR="004F5038" w:rsidRPr="002C6A8D" w:rsidRDefault="004F5038" w:rsidP="005B11A8">
            <w:pPr>
              <w:jc w:val="both"/>
              <w:rPr>
                <w:i/>
                <w:lang w:eastAsia="zh-TW"/>
              </w:rPr>
            </w:pPr>
            <w:r w:rsidRPr="002C6A8D">
              <w:rPr>
                <w:i/>
              </w:rPr>
              <w:t>Track</w:t>
            </w:r>
            <w:r w:rsidRPr="002C6A8D">
              <w:rPr>
                <w:i/>
                <w:lang w:eastAsia="zh-TW"/>
              </w:rPr>
              <w:t xml:space="preserve"> n/a</w:t>
            </w:r>
          </w:p>
        </w:tc>
        <w:tc>
          <w:tcPr>
            <w:tcW w:w="4624" w:type="dxa"/>
            <w:shd w:val="clear" w:color="auto" w:fill="auto"/>
          </w:tcPr>
          <w:p w14:paraId="4EBA61A2" w14:textId="77777777" w:rsidR="004F5038" w:rsidRPr="002C6A8D" w:rsidRDefault="004F5038" w:rsidP="005B11A8">
            <w:pPr>
              <w:jc w:val="both"/>
              <w:rPr>
                <w:i/>
                <w:szCs w:val="20"/>
              </w:rPr>
            </w:pPr>
          </w:p>
        </w:tc>
      </w:tr>
      <w:tr w:rsidR="00545B6B" w:rsidRPr="002C6A8D" w14:paraId="25973ADC" w14:textId="77777777" w:rsidTr="004F5038">
        <w:trPr>
          <w:trHeight w:val="260"/>
        </w:trPr>
        <w:tc>
          <w:tcPr>
            <w:tcW w:w="4514" w:type="dxa"/>
            <w:shd w:val="clear" w:color="auto" w:fill="auto"/>
          </w:tcPr>
          <w:p w14:paraId="41B93399" w14:textId="77777777" w:rsidR="00545B6B" w:rsidRPr="002C6A8D" w:rsidRDefault="00545B6B" w:rsidP="005B11A8">
            <w:pPr>
              <w:jc w:val="both"/>
              <w:rPr>
                <w:i/>
              </w:rPr>
            </w:pPr>
          </w:p>
        </w:tc>
        <w:tc>
          <w:tcPr>
            <w:tcW w:w="4624" w:type="dxa"/>
            <w:shd w:val="clear" w:color="auto" w:fill="auto"/>
          </w:tcPr>
          <w:p w14:paraId="78FD3996" w14:textId="77777777" w:rsidR="00545B6B" w:rsidRPr="002C6A8D" w:rsidRDefault="00545B6B" w:rsidP="005B11A8">
            <w:pPr>
              <w:jc w:val="both"/>
              <w:rPr>
                <w:i/>
                <w:szCs w:val="20"/>
              </w:rPr>
            </w:pPr>
          </w:p>
        </w:tc>
      </w:tr>
      <w:tr w:rsidR="00545B6B" w:rsidRPr="002C6A8D" w14:paraId="7FD036FF" w14:textId="77777777" w:rsidTr="004F5038">
        <w:trPr>
          <w:trHeight w:val="272"/>
        </w:trPr>
        <w:tc>
          <w:tcPr>
            <w:tcW w:w="4514" w:type="dxa"/>
            <w:shd w:val="clear" w:color="auto" w:fill="auto"/>
          </w:tcPr>
          <w:p w14:paraId="35B9DE11" w14:textId="77777777" w:rsidR="004F5038" w:rsidRPr="002C6A8D" w:rsidRDefault="004F5038" w:rsidP="005B11A8">
            <w:pPr>
              <w:jc w:val="both"/>
              <w:rPr>
                <w:i/>
              </w:rPr>
            </w:pPr>
            <w:r w:rsidRPr="002C6A8D">
              <w:rPr>
                <w:i/>
              </w:rPr>
              <w:t>Prerequisites</w:t>
            </w:r>
          </w:p>
          <w:p w14:paraId="36890B57" w14:textId="77777777" w:rsidR="00545B6B" w:rsidRPr="002C6A8D" w:rsidRDefault="004F5038" w:rsidP="005B11A8">
            <w:pPr>
              <w:jc w:val="both"/>
              <w:rPr>
                <w:lang w:eastAsia="zh-TW"/>
              </w:rPr>
            </w:pPr>
            <w:r w:rsidRPr="002C6A8D">
              <w:rPr>
                <w:lang w:eastAsia="zh-TW"/>
              </w:rPr>
              <w:t>Calculus</w:t>
            </w:r>
          </w:p>
        </w:tc>
        <w:tc>
          <w:tcPr>
            <w:tcW w:w="4624" w:type="dxa"/>
            <w:shd w:val="clear" w:color="auto" w:fill="auto"/>
          </w:tcPr>
          <w:p w14:paraId="4284E84A" w14:textId="77777777" w:rsidR="00545B6B" w:rsidRPr="002C6A8D" w:rsidRDefault="00545B6B" w:rsidP="005B11A8">
            <w:pPr>
              <w:jc w:val="both"/>
              <w:rPr>
                <w:i/>
              </w:rPr>
            </w:pPr>
          </w:p>
        </w:tc>
      </w:tr>
    </w:tbl>
    <w:p w14:paraId="71DAC5DA" w14:textId="77777777" w:rsidR="00545B6B" w:rsidRPr="002C6A8D" w:rsidRDefault="00545B6B" w:rsidP="005B11A8">
      <w:pPr>
        <w:pStyle w:val="Heading1"/>
        <w:ind w:left="0" w:firstLine="0"/>
        <w:jc w:val="both"/>
        <w:rPr>
          <w:lang w:eastAsia="zh-TW"/>
        </w:rPr>
      </w:pPr>
      <w:bookmarkStart w:id="42" w:name="_Toc194388671"/>
      <w:bookmarkStart w:id="43" w:name="_Toc196217593"/>
      <w:bookmarkStart w:id="44" w:name="_Toc196218941"/>
      <w:bookmarkStart w:id="45" w:name="_Toc196815179"/>
      <w:bookmarkStart w:id="46" w:name="_Toc196886237"/>
      <w:bookmarkStart w:id="47" w:name="_Toc202859918"/>
    </w:p>
    <w:p w14:paraId="70E527B7" w14:textId="77777777" w:rsidR="00545B6B" w:rsidRPr="002C6A8D" w:rsidRDefault="005B25B2" w:rsidP="005B11A8">
      <w:pPr>
        <w:pStyle w:val="Heading1"/>
        <w:ind w:left="0" w:firstLine="0"/>
        <w:jc w:val="both"/>
        <w:rPr>
          <w:b w:val="0"/>
          <w:i/>
          <w:lang w:eastAsia="zh-TW"/>
        </w:rPr>
      </w:pPr>
      <w:bookmarkStart w:id="48" w:name="_Toc347743292"/>
      <w:bookmarkStart w:id="49" w:name="_Toc348080243"/>
      <w:bookmarkStart w:id="50" w:name="_Toc348435258"/>
      <w:bookmarkStart w:id="51" w:name="_Toc348439516"/>
      <w:bookmarkStart w:id="52" w:name="_Toc348955285"/>
      <w:bookmarkStart w:id="53" w:name="_Toc350781409"/>
      <w:bookmarkStart w:id="54" w:name="_Toc354671593"/>
      <w:r w:rsidRPr="002C6A8D">
        <w:rPr>
          <w:b w:val="0"/>
          <w:i/>
          <w:lang w:eastAsia="zh-TW"/>
        </w:rPr>
        <w:t>Course description</w:t>
      </w:r>
      <w:bookmarkEnd w:id="48"/>
      <w:bookmarkEnd w:id="49"/>
      <w:bookmarkEnd w:id="50"/>
      <w:bookmarkEnd w:id="51"/>
      <w:bookmarkEnd w:id="52"/>
      <w:bookmarkEnd w:id="53"/>
      <w:bookmarkEnd w:id="54"/>
    </w:p>
    <w:p w14:paraId="22318A7F" w14:textId="77777777" w:rsidR="005B25B2" w:rsidRPr="002C6A8D" w:rsidRDefault="005B25B2"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Arial"/>
          <w:b/>
          <w:bCs/>
          <w:color w:val="auto"/>
          <w:sz w:val="20"/>
          <w:szCs w:val="24"/>
          <w:lang w:val="en-GB" w:eastAsia="zh-TW"/>
        </w:rPr>
      </w:pPr>
    </w:p>
    <w:p w14:paraId="619AFD15" w14:textId="77777777" w:rsidR="008D6D5E" w:rsidRPr="002C6A8D" w:rsidRDefault="008D6D5E" w:rsidP="005B11A8">
      <w:pPr>
        <w:jc w:val="both"/>
        <w:rPr>
          <w:lang w:eastAsia="zh-TW"/>
        </w:rPr>
      </w:pPr>
      <w:r w:rsidRPr="002C6A8D">
        <w:rPr>
          <w:lang w:eastAsia="zh-TW"/>
        </w:rPr>
        <w:t xml:space="preserve">Linear algebra is a branch of mathematics that turns up in an enormous variety of contexts. One reason is that many processes can be described with reasonable accuracy by a linear approximation (in which nonlinear interactions are neglected). Another reason is that some mathematical objects have a intrinsically linear structure (e.g. in group theory and geometry). This course aims to develop a good understanding of concepts and ideas in linear algebra, as well as the ability to perform matrix computations. We also discuss applications in physics, </w:t>
      </w:r>
      <w:r w:rsidRPr="002C6A8D">
        <w:rPr>
          <w:lang w:eastAsia="zh-TW"/>
        </w:rPr>
        <w:lastRenderedPageBreak/>
        <w:t xml:space="preserve">engineering, business and biology. These include </w:t>
      </w:r>
      <w:r w:rsidR="00C86EB3" w:rsidRPr="002C6A8D">
        <w:rPr>
          <w:lang w:eastAsia="zh-TW"/>
        </w:rPr>
        <w:t>Google rank</w:t>
      </w:r>
      <w:r w:rsidRPr="002C6A8D">
        <w:rPr>
          <w:lang w:eastAsia="zh-TW"/>
        </w:rPr>
        <w:t xml:space="preserve">, curve fitting, linear regression, Markov chains, Leslie matrices and linear differential equations. </w:t>
      </w:r>
    </w:p>
    <w:p w14:paraId="11EBEB65" w14:textId="77777777" w:rsidR="005B11A8" w:rsidRDefault="005B11A8" w:rsidP="005B11A8">
      <w:pPr>
        <w:jc w:val="both"/>
        <w:rPr>
          <w:lang w:eastAsia="zh-TW"/>
        </w:rPr>
      </w:pPr>
    </w:p>
    <w:p w14:paraId="22B23039" w14:textId="77777777" w:rsidR="008D6D5E" w:rsidRPr="002C6A8D" w:rsidRDefault="008D6D5E" w:rsidP="005B11A8">
      <w:pPr>
        <w:jc w:val="both"/>
        <w:rPr>
          <w:lang w:eastAsia="zh-TW"/>
        </w:rPr>
      </w:pPr>
      <w:r w:rsidRPr="002C6A8D">
        <w:rPr>
          <w:lang w:eastAsia="zh-TW"/>
        </w:rPr>
        <w:t xml:space="preserve">Topics include: </w:t>
      </w:r>
    </w:p>
    <w:p w14:paraId="28F0CCD5" w14:textId="77777777" w:rsidR="008D6D5E" w:rsidRPr="002C6A8D" w:rsidRDefault="008D6D5E" w:rsidP="00911A39">
      <w:pPr>
        <w:numPr>
          <w:ilvl w:val="0"/>
          <w:numId w:val="56"/>
        </w:numPr>
        <w:jc w:val="both"/>
        <w:rPr>
          <w:lang w:eastAsia="zh-TW"/>
        </w:rPr>
      </w:pPr>
      <w:r w:rsidRPr="002C6A8D">
        <w:rPr>
          <w:lang w:eastAsia="zh-TW"/>
        </w:rPr>
        <w:t xml:space="preserve">Linear equations, matrices and vectors </w:t>
      </w:r>
    </w:p>
    <w:p w14:paraId="38EEBDDA" w14:textId="77777777" w:rsidR="008D6D5E" w:rsidRPr="002C6A8D" w:rsidRDefault="008D6D5E" w:rsidP="00911A39">
      <w:pPr>
        <w:numPr>
          <w:ilvl w:val="0"/>
          <w:numId w:val="56"/>
        </w:numPr>
        <w:jc w:val="both"/>
        <w:rPr>
          <w:lang w:eastAsia="zh-TW"/>
        </w:rPr>
      </w:pPr>
      <w:r w:rsidRPr="002C6A8D">
        <w:rPr>
          <w:lang w:eastAsia="zh-TW"/>
        </w:rPr>
        <w:t xml:space="preserve">Subspaces, dimension and rank </w:t>
      </w:r>
    </w:p>
    <w:p w14:paraId="39F6300F" w14:textId="77777777" w:rsidR="008D6D5E" w:rsidRPr="002C6A8D" w:rsidRDefault="008D6D5E" w:rsidP="00911A39">
      <w:pPr>
        <w:numPr>
          <w:ilvl w:val="0"/>
          <w:numId w:val="56"/>
        </w:numPr>
        <w:jc w:val="both"/>
        <w:rPr>
          <w:lang w:eastAsia="zh-TW"/>
        </w:rPr>
      </w:pPr>
      <w:r w:rsidRPr="002C6A8D">
        <w:rPr>
          <w:lang w:eastAsia="zh-TW"/>
        </w:rPr>
        <w:t>Matrix with respect to a pair of bases (linear operators)</w:t>
      </w:r>
    </w:p>
    <w:p w14:paraId="349E7D73" w14:textId="77777777" w:rsidR="008D6D5E" w:rsidRPr="002C6A8D" w:rsidRDefault="008D6D5E" w:rsidP="00911A39">
      <w:pPr>
        <w:numPr>
          <w:ilvl w:val="0"/>
          <w:numId w:val="56"/>
        </w:numPr>
        <w:jc w:val="both"/>
        <w:rPr>
          <w:lang w:eastAsia="zh-TW"/>
        </w:rPr>
      </w:pPr>
      <w:r w:rsidRPr="002C6A8D">
        <w:rPr>
          <w:lang w:eastAsia="zh-TW"/>
        </w:rPr>
        <w:t>Projections</w:t>
      </w:r>
    </w:p>
    <w:p w14:paraId="3F3F81FD" w14:textId="77777777" w:rsidR="008D6D5E" w:rsidRPr="002C6A8D" w:rsidRDefault="008D6D5E" w:rsidP="00911A39">
      <w:pPr>
        <w:numPr>
          <w:ilvl w:val="0"/>
          <w:numId w:val="56"/>
        </w:numPr>
        <w:jc w:val="both"/>
        <w:rPr>
          <w:lang w:eastAsia="zh-TW"/>
        </w:rPr>
      </w:pPr>
      <w:r w:rsidRPr="002C6A8D">
        <w:rPr>
          <w:lang w:eastAsia="zh-TW"/>
        </w:rPr>
        <w:t xml:space="preserve">Determinants </w:t>
      </w:r>
    </w:p>
    <w:p w14:paraId="026A9F41" w14:textId="77777777" w:rsidR="008D6D5E" w:rsidRPr="002C6A8D" w:rsidRDefault="008D6D5E" w:rsidP="00911A39">
      <w:pPr>
        <w:numPr>
          <w:ilvl w:val="0"/>
          <w:numId w:val="56"/>
        </w:numPr>
        <w:jc w:val="both"/>
        <w:rPr>
          <w:lang w:eastAsia="zh-TW"/>
        </w:rPr>
      </w:pPr>
      <w:r w:rsidRPr="002C6A8D">
        <w:rPr>
          <w:lang w:eastAsia="zh-TW"/>
        </w:rPr>
        <w:t xml:space="preserve">Eigenvalues, eigenvectors, diagonalisation </w:t>
      </w:r>
    </w:p>
    <w:p w14:paraId="4F6C3A02" w14:textId="77777777" w:rsidR="008D6D5E" w:rsidRPr="002C6A8D" w:rsidRDefault="008D6D5E" w:rsidP="00911A39">
      <w:pPr>
        <w:numPr>
          <w:ilvl w:val="0"/>
          <w:numId w:val="56"/>
        </w:numPr>
        <w:jc w:val="both"/>
        <w:rPr>
          <w:lang w:eastAsia="zh-TW"/>
        </w:rPr>
      </w:pPr>
      <w:r w:rsidRPr="002C6A8D">
        <w:rPr>
          <w:lang w:eastAsia="zh-TW"/>
        </w:rPr>
        <w:t xml:space="preserve">Inner products and orthogonality </w:t>
      </w:r>
    </w:p>
    <w:p w14:paraId="05FA3DD1" w14:textId="77777777" w:rsidR="008D6D5E" w:rsidRPr="002C6A8D" w:rsidRDefault="008D6D5E" w:rsidP="00911A39">
      <w:pPr>
        <w:numPr>
          <w:ilvl w:val="0"/>
          <w:numId w:val="56"/>
        </w:numPr>
        <w:jc w:val="both"/>
        <w:rPr>
          <w:lang w:eastAsia="zh-TW"/>
        </w:rPr>
      </w:pPr>
      <w:r w:rsidRPr="002C6A8D">
        <w:rPr>
          <w:lang w:eastAsia="zh-TW"/>
        </w:rPr>
        <w:t xml:space="preserve">Singular Value Decomposition </w:t>
      </w:r>
    </w:p>
    <w:p w14:paraId="6C22324C" w14:textId="77777777" w:rsidR="008D6D5E" w:rsidRPr="002C6A8D" w:rsidRDefault="008D6D5E" w:rsidP="00911A39">
      <w:pPr>
        <w:numPr>
          <w:ilvl w:val="0"/>
          <w:numId w:val="56"/>
        </w:numPr>
        <w:jc w:val="both"/>
        <w:rPr>
          <w:lang w:eastAsia="zh-TW"/>
        </w:rPr>
      </w:pPr>
      <w:r w:rsidRPr="002C6A8D">
        <w:rPr>
          <w:lang w:eastAsia="zh-TW"/>
        </w:rPr>
        <w:t>Least square method, curve fitting</w:t>
      </w:r>
    </w:p>
    <w:p w14:paraId="76F0705D" w14:textId="77777777" w:rsidR="008D6D5E" w:rsidRPr="002C6A8D" w:rsidRDefault="008D6D5E" w:rsidP="00911A39">
      <w:pPr>
        <w:numPr>
          <w:ilvl w:val="0"/>
          <w:numId w:val="56"/>
        </w:numPr>
        <w:jc w:val="both"/>
        <w:rPr>
          <w:lang w:eastAsia="zh-TW"/>
        </w:rPr>
      </w:pPr>
      <w:r w:rsidRPr="002C6A8D">
        <w:rPr>
          <w:lang w:eastAsia="zh-TW"/>
        </w:rPr>
        <w:t>Unitary, symmetric and self-adjoint matrices</w:t>
      </w:r>
    </w:p>
    <w:p w14:paraId="01138937" w14:textId="77777777" w:rsidR="008D6D5E" w:rsidRPr="002C6A8D" w:rsidRDefault="008D6D5E" w:rsidP="00911A39">
      <w:pPr>
        <w:numPr>
          <w:ilvl w:val="0"/>
          <w:numId w:val="56"/>
        </w:numPr>
        <w:jc w:val="both"/>
        <w:rPr>
          <w:lang w:eastAsia="zh-TW"/>
        </w:rPr>
      </w:pPr>
      <w:r w:rsidRPr="002C6A8D">
        <w:rPr>
          <w:lang w:eastAsia="zh-TW"/>
        </w:rPr>
        <w:t>Jordan normal form</w:t>
      </w:r>
    </w:p>
    <w:p w14:paraId="6583A5F8" w14:textId="77777777" w:rsidR="008D6D5E" w:rsidRPr="002C6A8D" w:rsidRDefault="008D6D5E" w:rsidP="00911A39">
      <w:pPr>
        <w:numPr>
          <w:ilvl w:val="0"/>
          <w:numId w:val="56"/>
        </w:numPr>
        <w:jc w:val="both"/>
        <w:rPr>
          <w:lang w:eastAsia="zh-TW"/>
        </w:rPr>
      </w:pPr>
      <w:r w:rsidRPr="002C6A8D">
        <w:rPr>
          <w:lang w:eastAsia="zh-TW"/>
        </w:rPr>
        <w:t>Systems of linear differential equations</w:t>
      </w:r>
    </w:p>
    <w:p w14:paraId="068314A2" w14:textId="77777777" w:rsidR="005B25B2" w:rsidRPr="002C6A8D" w:rsidRDefault="005B25B2" w:rsidP="005B11A8">
      <w:pPr>
        <w:jc w:val="both"/>
        <w:rPr>
          <w:lang w:eastAsia="zh-TW"/>
        </w:rPr>
      </w:pPr>
    </w:p>
    <w:p w14:paraId="6DBB3B41" w14:textId="77777777" w:rsidR="005B25B2" w:rsidRPr="002C6A8D" w:rsidRDefault="005B25B2" w:rsidP="005B11A8">
      <w:pPr>
        <w:jc w:val="both"/>
        <w:rPr>
          <w:lang w:eastAsia="zh-TW"/>
        </w:rPr>
      </w:pPr>
    </w:p>
    <w:p w14:paraId="42DD137D" w14:textId="77777777" w:rsidR="005B25B2" w:rsidRPr="002C6A8D" w:rsidRDefault="005B25B2" w:rsidP="005B11A8">
      <w:pPr>
        <w:jc w:val="both"/>
        <w:rPr>
          <w:lang w:eastAsia="zh-TW"/>
        </w:rPr>
      </w:pPr>
    </w:p>
    <w:p w14:paraId="36418B63" w14:textId="77777777" w:rsidR="00A77C19" w:rsidRPr="002C6A8D" w:rsidRDefault="0093770A" w:rsidP="005B11A8">
      <w:pPr>
        <w:pStyle w:val="Heading1"/>
        <w:ind w:left="0" w:firstLine="0"/>
        <w:jc w:val="both"/>
      </w:pPr>
      <w:bookmarkStart w:id="55" w:name="_Toc354671594"/>
      <w:r w:rsidRPr="002C6A8D">
        <w:t>900131ACC</w:t>
      </w:r>
      <w:r w:rsidR="00A77C19" w:rsidRPr="002C6A8D">
        <w:tab/>
        <w:t xml:space="preserve">Dutch </w:t>
      </w:r>
      <w:r w:rsidR="000425C1" w:rsidRPr="002C6A8D">
        <w:t>A</w:t>
      </w:r>
      <w:r w:rsidR="00A77C19" w:rsidRPr="002C6A8D">
        <w:t>I</w:t>
      </w:r>
      <w:bookmarkEnd w:id="42"/>
      <w:bookmarkEnd w:id="43"/>
      <w:bookmarkEnd w:id="44"/>
      <w:bookmarkEnd w:id="45"/>
      <w:bookmarkEnd w:id="46"/>
      <w:bookmarkEnd w:id="47"/>
      <w:bookmarkEnd w:id="55"/>
    </w:p>
    <w:p w14:paraId="0B8D1ACD" w14:textId="77777777" w:rsidR="000425C1" w:rsidRPr="002C6A8D" w:rsidRDefault="000425C1" w:rsidP="005B11A8">
      <w:pPr>
        <w:pStyle w:val="Heading1"/>
        <w:ind w:left="0" w:firstLine="0"/>
        <w:jc w:val="both"/>
      </w:pPr>
      <w:bookmarkStart w:id="56" w:name="_Toc354671595"/>
      <w:r w:rsidRPr="002C6A8D">
        <w:t>900132ACC  Dutch A2</w:t>
      </w:r>
      <w:bookmarkEnd w:id="56"/>
    </w:p>
    <w:tbl>
      <w:tblPr>
        <w:tblW w:w="0" w:type="auto"/>
        <w:tblLook w:val="01E0" w:firstRow="1" w:lastRow="1" w:firstColumn="1" w:lastColumn="1" w:noHBand="0" w:noVBand="0"/>
      </w:tblPr>
      <w:tblGrid>
        <w:gridCol w:w="2217"/>
        <w:gridCol w:w="2218"/>
      </w:tblGrid>
      <w:tr w:rsidR="00DC538D" w:rsidRPr="002C6A8D" w14:paraId="27B26F7D" w14:textId="77777777" w:rsidTr="006F615E">
        <w:trPr>
          <w:trHeight w:val="255"/>
        </w:trPr>
        <w:tc>
          <w:tcPr>
            <w:tcW w:w="2217" w:type="dxa"/>
            <w:shd w:val="clear" w:color="auto" w:fill="auto"/>
          </w:tcPr>
          <w:p w14:paraId="3F49E90A"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117DF1D0" w14:textId="77777777" w:rsidR="00DC538D" w:rsidRPr="002C6A8D" w:rsidRDefault="00DC538D" w:rsidP="005B11A8">
            <w:pPr>
              <w:jc w:val="both"/>
              <w:rPr>
                <w:i/>
                <w:szCs w:val="20"/>
              </w:rPr>
            </w:pPr>
            <w:r w:rsidRPr="002C6A8D">
              <w:rPr>
                <w:i/>
                <w:szCs w:val="20"/>
              </w:rPr>
              <w:t>6 ecp</w:t>
            </w:r>
          </w:p>
        </w:tc>
      </w:tr>
      <w:tr w:rsidR="00DC538D" w:rsidRPr="002C6A8D" w14:paraId="1D059120" w14:textId="77777777" w:rsidTr="006F615E">
        <w:trPr>
          <w:trHeight w:val="255"/>
        </w:trPr>
        <w:tc>
          <w:tcPr>
            <w:tcW w:w="2217" w:type="dxa"/>
            <w:shd w:val="clear" w:color="auto" w:fill="auto"/>
          </w:tcPr>
          <w:p w14:paraId="036BC75C"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58CBC9B2" w14:textId="77777777" w:rsidR="00DC538D" w:rsidRPr="002C6A8D" w:rsidRDefault="00DC538D" w:rsidP="005B11A8">
            <w:pPr>
              <w:jc w:val="both"/>
              <w:rPr>
                <w:i/>
                <w:szCs w:val="20"/>
              </w:rPr>
            </w:pPr>
            <w:r w:rsidRPr="002C6A8D">
              <w:rPr>
                <w:i/>
                <w:szCs w:val="20"/>
              </w:rPr>
              <w:t>n/a</w:t>
            </w:r>
          </w:p>
        </w:tc>
      </w:tr>
      <w:tr w:rsidR="00DC538D" w:rsidRPr="002C6A8D" w14:paraId="3AF43C54" w14:textId="77777777" w:rsidTr="006F615E">
        <w:trPr>
          <w:trHeight w:val="267"/>
        </w:trPr>
        <w:tc>
          <w:tcPr>
            <w:tcW w:w="2217" w:type="dxa"/>
            <w:shd w:val="clear" w:color="auto" w:fill="auto"/>
          </w:tcPr>
          <w:p w14:paraId="799D3BD5"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200D57F6" w14:textId="77777777" w:rsidR="00DC538D" w:rsidRPr="002C6A8D" w:rsidRDefault="00DC538D" w:rsidP="005B11A8">
            <w:pPr>
              <w:jc w:val="both"/>
              <w:rPr>
                <w:i/>
                <w:szCs w:val="20"/>
              </w:rPr>
            </w:pPr>
            <w:r w:rsidRPr="002C6A8D">
              <w:rPr>
                <w:i/>
                <w:szCs w:val="20"/>
              </w:rPr>
              <w:t>n/a</w:t>
            </w:r>
          </w:p>
        </w:tc>
      </w:tr>
    </w:tbl>
    <w:p w14:paraId="46BB32B0" w14:textId="77777777" w:rsidR="00A77C19" w:rsidRPr="002C6A8D" w:rsidRDefault="00A77C19" w:rsidP="005B11A8">
      <w:pPr>
        <w:jc w:val="both"/>
        <w:rPr>
          <w:i/>
          <w:iCs/>
        </w:rPr>
      </w:pPr>
    </w:p>
    <w:p w14:paraId="1694716B" w14:textId="77777777" w:rsidR="00A77C19" w:rsidRPr="002C6A8D" w:rsidRDefault="00A77C19" w:rsidP="005B11A8">
      <w:pPr>
        <w:jc w:val="both"/>
        <w:rPr>
          <w:i/>
          <w:iCs/>
        </w:rPr>
      </w:pPr>
      <w:r w:rsidRPr="002C6A8D">
        <w:rPr>
          <w:i/>
          <w:iCs/>
        </w:rPr>
        <w:t>Prerequisites</w:t>
      </w:r>
    </w:p>
    <w:p w14:paraId="57CFC36D" w14:textId="77777777" w:rsidR="00A77C19" w:rsidRPr="002C6A8D" w:rsidRDefault="00A77C19" w:rsidP="005B11A8">
      <w:pPr>
        <w:jc w:val="both"/>
      </w:pPr>
      <w:r w:rsidRPr="002C6A8D">
        <w:t>None</w:t>
      </w:r>
    </w:p>
    <w:p w14:paraId="58891738" w14:textId="77777777" w:rsidR="00714EA4" w:rsidRPr="002C6A8D" w:rsidRDefault="00714EA4" w:rsidP="005B11A8">
      <w:pPr>
        <w:jc w:val="both"/>
      </w:pPr>
      <w:r w:rsidRPr="002C6A8D">
        <w:t>Students will take a diagnostic test prior to the language course.</w:t>
      </w:r>
    </w:p>
    <w:p w14:paraId="1E4CAB65" w14:textId="77777777" w:rsidR="00454556" w:rsidRPr="002C6A8D" w:rsidRDefault="00454556" w:rsidP="005B11A8">
      <w:pPr>
        <w:pStyle w:val="Heading3"/>
      </w:pPr>
    </w:p>
    <w:p w14:paraId="7E57F251" w14:textId="77777777" w:rsidR="00454556" w:rsidRPr="002C6A8D" w:rsidRDefault="00454556" w:rsidP="005B11A8">
      <w:pPr>
        <w:pStyle w:val="Heading3"/>
      </w:pPr>
      <w:r w:rsidRPr="002C6A8D">
        <w:t>Course description</w:t>
      </w:r>
    </w:p>
    <w:p w14:paraId="0EF80936" w14:textId="77777777" w:rsidR="00A77C19" w:rsidRPr="002C6A8D" w:rsidRDefault="00A77C19" w:rsidP="005B11A8">
      <w:pPr>
        <w:jc w:val="both"/>
      </w:pPr>
      <w:r w:rsidRPr="002C6A8D">
        <w:t>Students learn to handle a variety of uncomplicated, basic communicative tasks, including understanding spoken Dutch, answering questions and reading texts.</w:t>
      </w:r>
      <w:r w:rsidR="00E63A17" w:rsidRPr="002C6A8D">
        <w:t xml:space="preserve">  Common European Framework of Reference for languages levels A1 and A2.</w:t>
      </w:r>
    </w:p>
    <w:p w14:paraId="5C8612CA" w14:textId="77777777" w:rsidR="00E63A17" w:rsidRPr="002C6A8D" w:rsidRDefault="00E63A17" w:rsidP="005B11A8">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3"/>
      </w:tblGrid>
      <w:tr w:rsidR="00E63A17" w:rsidRPr="002C6A8D" w14:paraId="3BE1935E" w14:textId="77777777" w:rsidTr="00E63A17">
        <w:trPr>
          <w:tblCellSpacing w:w="15" w:type="dxa"/>
        </w:trPr>
        <w:tc>
          <w:tcPr>
            <w:tcW w:w="0" w:type="auto"/>
            <w:vAlign w:val="center"/>
          </w:tcPr>
          <w:p w14:paraId="1E8BB5BD" w14:textId="77777777" w:rsidR="00E63A17" w:rsidRPr="002C6A8D" w:rsidRDefault="00E63A17" w:rsidP="005B11A8">
            <w:pPr>
              <w:jc w:val="both"/>
              <w:rPr>
                <w:rFonts w:eastAsia="SimSun" w:cs="Times New Roman"/>
                <w:szCs w:val="20"/>
                <w:lang w:eastAsia="zh-CN"/>
              </w:rPr>
            </w:pPr>
            <w:r w:rsidRPr="002C6A8D">
              <w:rPr>
                <w:rFonts w:eastAsia="SimSun" w:cs="Times New Roman"/>
                <w:b/>
                <w:bCs/>
                <w:szCs w:val="20"/>
                <w:lang w:eastAsia="zh-CN"/>
              </w:rPr>
              <w:t>A1</w:t>
            </w:r>
          </w:p>
        </w:tc>
        <w:tc>
          <w:tcPr>
            <w:tcW w:w="0" w:type="auto"/>
            <w:vAlign w:val="center"/>
          </w:tcPr>
          <w:p w14:paraId="70C7CBC7" w14:textId="77777777" w:rsidR="00E63A17" w:rsidRPr="002C6A8D" w:rsidRDefault="00E63A17" w:rsidP="005B11A8">
            <w:pPr>
              <w:jc w:val="both"/>
              <w:rPr>
                <w:rFonts w:eastAsia="SimSun" w:cs="Times New Roman"/>
                <w:szCs w:val="20"/>
                <w:lang w:eastAsia="zh-CN"/>
              </w:rPr>
            </w:pPr>
            <w:r w:rsidRPr="002C6A8D">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E63A17" w:rsidRPr="002C6A8D" w14:paraId="6D612026" w14:textId="77777777" w:rsidTr="00871B0C">
        <w:trPr>
          <w:trHeight w:val="50"/>
          <w:tblCellSpacing w:w="15" w:type="dxa"/>
        </w:trPr>
        <w:tc>
          <w:tcPr>
            <w:tcW w:w="0" w:type="auto"/>
            <w:vAlign w:val="center"/>
          </w:tcPr>
          <w:p w14:paraId="57DF6393" w14:textId="77777777" w:rsidR="00E63A17" w:rsidRPr="002C6A8D" w:rsidRDefault="00E63A17" w:rsidP="005B11A8">
            <w:pPr>
              <w:jc w:val="both"/>
              <w:rPr>
                <w:rFonts w:eastAsia="SimSun" w:cs="Times New Roman"/>
                <w:szCs w:val="20"/>
                <w:lang w:eastAsia="zh-CN"/>
              </w:rPr>
            </w:pPr>
            <w:r w:rsidRPr="002C6A8D">
              <w:rPr>
                <w:rFonts w:eastAsia="SimSun" w:cs="Times New Roman"/>
                <w:b/>
                <w:bCs/>
                <w:szCs w:val="20"/>
                <w:lang w:eastAsia="zh-CN"/>
              </w:rPr>
              <w:t>A2</w:t>
            </w:r>
          </w:p>
        </w:tc>
        <w:tc>
          <w:tcPr>
            <w:tcW w:w="0" w:type="auto"/>
            <w:vAlign w:val="center"/>
          </w:tcPr>
          <w:p w14:paraId="2FFBE3DB" w14:textId="77777777" w:rsidR="00E63A17" w:rsidRPr="002C6A8D" w:rsidRDefault="00E63A17" w:rsidP="005B11A8">
            <w:pPr>
              <w:jc w:val="both"/>
              <w:rPr>
                <w:rFonts w:eastAsia="SimSun" w:cs="Times New Roman"/>
                <w:szCs w:val="20"/>
                <w:lang w:eastAsia="zh-CN"/>
              </w:rPr>
            </w:pPr>
            <w:r w:rsidRPr="002C6A8D">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421B389B" w14:textId="77777777" w:rsidR="00E63A17" w:rsidRPr="002C6A8D" w:rsidRDefault="00E63A17" w:rsidP="005B11A8">
      <w:pPr>
        <w:jc w:val="both"/>
      </w:pPr>
    </w:p>
    <w:p w14:paraId="2957743E" w14:textId="77777777" w:rsidR="00A77C19" w:rsidRPr="002C6A8D" w:rsidRDefault="00A77C19" w:rsidP="005B11A8">
      <w:pPr>
        <w:jc w:val="both"/>
      </w:pPr>
      <w:r w:rsidRPr="002C6A8D">
        <w:t>Students learn essential verbs, nouns and cases while working to build vocabulary and learn the basics of Dutch grammar and syntax. Students practice listening, speaking and reading skills. Students will also be introduced to Dutch culture through short texts from the internet, magazines and newspapers.</w:t>
      </w:r>
    </w:p>
    <w:p w14:paraId="1B133183" w14:textId="77777777" w:rsidR="00A77C19" w:rsidRPr="002C6A8D" w:rsidRDefault="00A77C19" w:rsidP="005B11A8">
      <w:pPr>
        <w:jc w:val="both"/>
      </w:pPr>
    </w:p>
    <w:p w14:paraId="4A5F30E7" w14:textId="77777777" w:rsidR="00A77C19" w:rsidRPr="002C6A8D" w:rsidRDefault="00A77C19" w:rsidP="005B11A8">
      <w:pPr>
        <w:jc w:val="both"/>
      </w:pPr>
    </w:p>
    <w:p w14:paraId="40E3DE3E" w14:textId="77777777" w:rsidR="00A77C19" w:rsidRPr="002C6A8D" w:rsidRDefault="00A77C19" w:rsidP="005B11A8">
      <w:pPr>
        <w:jc w:val="both"/>
      </w:pPr>
    </w:p>
    <w:p w14:paraId="00D1BF94" w14:textId="77777777" w:rsidR="00A77C19" w:rsidRPr="002C6A8D" w:rsidRDefault="00E67C46" w:rsidP="005B11A8">
      <w:pPr>
        <w:pStyle w:val="Heading1"/>
        <w:jc w:val="both"/>
      </w:pPr>
      <w:bookmarkStart w:id="57" w:name="_Toc194388672"/>
      <w:bookmarkStart w:id="58" w:name="_Toc196217594"/>
      <w:bookmarkStart w:id="59" w:name="_Toc196218942"/>
      <w:bookmarkStart w:id="60" w:name="_Toc196815180"/>
      <w:bookmarkStart w:id="61" w:name="_Toc196886238"/>
      <w:bookmarkStart w:id="62" w:name="_Toc202859919"/>
      <w:bookmarkStart w:id="63" w:name="_Toc354671596"/>
      <w:r w:rsidRPr="002C6A8D">
        <w:lastRenderedPageBreak/>
        <w:t>900</w:t>
      </w:r>
      <w:r w:rsidR="00484098" w:rsidRPr="002C6A8D">
        <w:t>133</w:t>
      </w:r>
      <w:r w:rsidRPr="002C6A8D">
        <w:t>ACC</w:t>
      </w:r>
      <w:r w:rsidR="00A77C19" w:rsidRPr="002C6A8D">
        <w:tab/>
        <w:t xml:space="preserve">French </w:t>
      </w:r>
      <w:bookmarkEnd w:id="57"/>
      <w:bookmarkEnd w:id="58"/>
      <w:bookmarkEnd w:id="59"/>
      <w:bookmarkEnd w:id="60"/>
      <w:bookmarkEnd w:id="61"/>
      <w:bookmarkEnd w:id="62"/>
      <w:r w:rsidR="00484098" w:rsidRPr="002C6A8D">
        <w:t>A1</w:t>
      </w:r>
      <w:bookmarkEnd w:id="63"/>
    </w:p>
    <w:p w14:paraId="09AF3615" w14:textId="77777777" w:rsidR="00484098" w:rsidRPr="002C6A8D" w:rsidRDefault="00E475FF" w:rsidP="005B11A8">
      <w:pPr>
        <w:pStyle w:val="Heading1"/>
        <w:jc w:val="both"/>
      </w:pPr>
      <w:bookmarkStart w:id="64" w:name="_Toc354671597"/>
      <w:r w:rsidRPr="002C6A8D">
        <w:t xml:space="preserve">900134ACC  </w:t>
      </w:r>
      <w:r w:rsidR="00484098" w:rsidRPr="002C6A8D">
        <w:t>French A2</w:t>
      </w:r>
      <w:bookmarkEnd w:id="64"/>
    </w:p>
    <w:tbl>
      <w:tblPr>
        <w:tblW w:w="0" w:type="auto"/>
        <w:tblLook w:val="01E0" w:firstRow="1" w:lastRow="1" w:firstColumn="1" w:lastColumn="1" w:noHBand="0" w:noVBand="0"/>
      </w:tblPr>
      <w:tblGrid>
        <w:gridCol w:w="2217"/>
        <w:gridCol w:w="2218"/>
      </w:tblGrid>
      <w:tr w:rsidR="00DC538D" w:rsidRPr="002C6A8D" w14:paraId="2D6606A3" w14:textId="77777777" w:rsidTr="006F615E">
        <w:trPr>
          <w:trHeight w:val="255"/>
        </w:trPr>
        <w:tc>
          <w:tcPr>
            <w:tcW w:w="2217" w:type="dxa"/>
            <w:shd w:val="clear" w:color="auto" w:fill="auto"/>
          </w:tcPr>
          <w:p w14:paraId="21BA88A4"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0C18C5B9" w14:textId="77777777" w:rsidR="00DC538D" w:rsidRPr="002C6A8D" w:rsidRDefault="00DC538D" w:rsidP="005B11A8">
            <w:pPr>
              <w:jc w:val="both"/>
              <w:rPr>
                <w:i/>
                <w:szCs w:val="20"/>
              </w:rPr>
            </w:pPr>
            <w:r w:rsidRPr="002C6A8D">
              <w:rPr>
                <w:i/>
                <w:szCs w:val="20"/>
              </w:rPr>
              <w:t>6 ecp</w:t>
            </w:r>
          </w:p>
        </w:tc>
      </w:tr>
      <w:tr w:rsidR="00DC538D" w:rsidRPr="002C6A8D" w14:paraId="7CB85848" w14:textId="77777777" w:rsidTr="006F615E">
        <w:trPr>
          <w:trHeight w:val="255"/>
        </w:trPr>
        <w:tc>
          <w:tcPr>
            <w:tcW w:w="2217" w:type="dxa"/>
            <w:shd w:val="clear" w:color="auto" w:fill="auto"/>
          </w:tcPr>
          <w:p w14:paraId="3E1974CB"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71A25C35" w14:textId="77777777" w:rsidR="00DC538D" w:rsidRPr="002C6A8D" w:rsidRDefault="00DC538D" w:rsidP="005B11A8">
            <w:pPr>
              <w:jc w:val="both"/>
              <w:rPr>
                <w:i/>
                <w:szCs w:val="20"/>
              </w:rPr>
            </w:pPr>
            <w:r w:rsidRPr="002C6A8D">
              <w:rPr>
                <w:i/>
                <w:szCs w:val="20"/>
              </w:rPr>
              <w:t>n/a</w:t>
            </w:r>
          </w:p>
        </w:tc>
      </w:tr>
      <w:tr w:rsidR="00DC538D" w:rsidRPr="002C6A8D" w14:paraId="4B378C8C" w14:textId="77777777" w:rsidTr="006F615E">
        <w:trPr>
          <w:trHeight w:val="267"/>
        </w:trPr>
        <w:tc>
          <w:tcPr>
            <w:tcW w:w="2217" w:type="dxa"/>
            <w:shd w:val="clear" w:color="auto" w:fill="auto"/>
          </w:tcPr>
          <w:p w14:paraId="471FCC40"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29EB8419" w14:textId="77777777" w:rsidR="00DC538D" w:rsidRPr="002C6A8D" w:rsidRDefault="00DC538D" w:rsidP="005B11A8">
            <w:pPr>
              <w:jc w:val="both"/>
              <w:rPr>
                <w:i/>
                <w:szCs w:val="20"/>
              </w:rPr>
            </w:pPr>
            <w:r w:rsidRPr="002C6A8D">
              <w:rPr>
                <w:i/>
                <w:szCs w:val="20"/>
              </w:rPr>
              <w:t>n/a</w:t>
            </w:r>
          </w:p>
        </w:tc>
      </w:tr>
    </w:tbl>
    <w:p w14:paraId="2D17AC0E" w14:textId="77777777" w:rsidR="00A77C19" w:rsidRPr="002C6A8D" w:rsidRDefault="00A77C19" w:rsidP="005B11A8">
      <w:pPr>
        <w:jc w:val="both"/>
      </w:pPr>
    </w:p>
    <w:p w14:paraId="00305CB9" w14:textId="77777777" w:rsidR="00714EA4" w:rsidRPr="002C6A8D" w:rsidRDefault="00714EA4" w:rsidP="005B11A8">
      <w:pPr>
        <w:jc w:val="both"/>
        <w:rPr>
          <w:i/>
          <w:iCs/>
        </w:rPr>
      </w:pPr>
    </w:p>
    <w:p w14:paraId="5A61CB32" w14:textId="77777777" w:rsidR="00714EA4" w:rsidRPr="002C6A8D" w:rsidRDefault="00714EA4" w:rsidP="005B11A8">
      <w:pPr>
        <w:jc w:val="both"/>
        <w:rPr>
          <w:i/>
          <w:iCs/>
        </w:rPr>
      </w:pPr>
      <w:r w:rsidRPr="002C6A8D">
        <w:rPr>
          <w:i/>
          <w:iCs/>
        </w:rPr>
        <w:t>Prerequisites</w:t>
      </w:r>
    </w:p>
    <w:p w14:paraId="74BD1A86" w14:textId="77777777" w:rsidR="00714EA4" w:rsidRPr="002C6A8D" w:rsidRDefault="00714EA4" w:rsidP="005B11A8">
      <w:pPr>
        <w:jc w:val="both"/>
      </w:pPr>
      <w:r w:rsidRPr="002C6A8D">
        <w:t>None</w:t>
      </w:r>
    </w:p>
    <w:p w14:paraId="15AF7B59" w14:textId="77777777" w:rsidR="00714EA4" w:rsidRPr="002C6A8D" w:rsidRDefault="00714EA4" w:rsidP="005B11A8">
      <w:pPr>
        <w:jc w:val="both"/>
      </w:pPr>
      <w:r w:rsidRPr="002C6A8D">
        <w:t>Students will take a diagnostic test prior to the language course.</w:t>
      </w:r>
    </w:p>
    <w:p w14:paraId="081BB1C5" w14:textId="77777777" w:rsidR="00714EA4" w:rsidRPr="002C6A8D" w:rsidRDefault="00714EA4" w:rsidP="005B11A8">
      <w:pPr>
        <w:jc w:val="both"/>
      </w:pPr>
    </w:p>
    <w:p w14:paraId="297F7B08" w14:textId="77777777" w:rsidR="003D6A0B" w:rsidRPr="002C6A8D" w:rsidRDefault="003D6A0B" w:rsidP="005B11A8">
      <w:pPr>
        <w:pStyle w:val="Heading2"/>
        <w:jc w:val="both"/>
      </w:pPr>
      <w:r w:rsidRPr="002C6A8D">
        <w:t>Course description</w:t>
      </w:r>
    </w:p>
    <w:p w14:paraId="1A9F98AE" w14:textId="77777777" w:rsidR="003D6A0B" w:rsidRPr="002C6A8D" w:rsidRDefault="00A77C19" w:rsidP="005B11A8">
      <w:pPr>
        <w:jc w:val="both"/>
      </w:pPr>
      <w:r w:rsidRPr="002C6A8D">
        <w:t>Students learn to handle a variety of basic communicative tasks, including understanding spoken French, speaking French, reading texts and writing short texts.</w:t>
      </w:r>
      <w:r w:rsidR="00855A12" w:rsidRPr="002C6A8D">
        <w:t xml:space="preserve"> Common European Framework of Reference </w:t>
      </w:r>
      <w:r w:rsidR="003D6A0B" w:rsidRPr="002C6A8D">
        <w:t>for languages levels A1 and A2.</w:t>
      </w:r>
    </w:p>
    <w:p w14:paraId="77B11C94" w14:textId="77777777" w:rsidR="003D6A0B" w:rsidRPr="002C6A8D" w:rsidRDefault="003D6A0B" w:rsidP="005B11A8">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3"/>
      </w:tblGrid>
      <w:tr w:rsidR="00855A12" w:rsidRPr="002C6A8D" w14:paraId="429F95D0" w14:textId="77777777" w:rsidTr="00E762B7">
        <w:trPr>
          <w:tblCellSpacing w:w="15" w:type="dxa"/>
        </w:trPr>
        <w:tc>
          <w:tcPr>
            <w:tcW w:w="0" w:type="auto"/>
            <w:vAlign w:val="center"/>
          </w:tcPr>
          <w:p w14:paraId="60A26402" w14:textId="77777777" w:rsidR="00855A12" w:rsidRPr="002C6A8D" w:rsidRDefault="00855A12" w:rsidP="005B11A8">
            <w:pPr>
              <w:jc w:val="both"/>
              <w:rPr>
                <w:rFonts w:eastAsia="SimSun" w:cs="Times New Roman"/>
                <w:szCs w:val="20"/>
                <w:lang w:eastAsia="zh-CN"/>
              </w:rPr>
            </w:pPr>
            <w:r w:rsidRPr="002C6A8D">
              <w:rPr>
                <w:rFonts w:eastAsia="SimSun" w:cs="Times New Roman"/>
                <w:b/>
                <w:bCs/>
                <w:szCs w:val="20"/>
                <w:lang w:eastAsia="zh-CN"/>
              </w:rPr>
              <w:t>A1</w:t>
            </w:r>
          </w:p>
        </w:tc>
        <w:tc>
          <w:tcPr>
            <w:tcW w:w="0" w:type="auto"/>
            <w:vAlign w:val="center"/>
          </w:tcPr>
          <w:p w14:paraId="50E37F83" w14:textId="77777777" w:rsidR="00855A12" w:rsidRPr="002C6A8D" w:rsidRDefault="00855A12" w:rsidP="005B11A8">
            <w:pPr>
              <w:jc w:val="both"/>
              <w:rPr>
                <w:rFonts w:eastAsia="SimSun" w:cs="Times New Roman"/>
                <w:szCs w:val="20"/>
                <w:lang w:eastAsia="zh-CN"/>
              </w:rPr>
            </w:pPr>
            <w:r w:rsidRPr="002C6A8D">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855A12" w:rsidRPr="002C6A8D" w14:paraId="18733C95" w14:textId="77777777" w:rsidTr="00E762B7">
        <w:trPr>
          <w:tblCellSpacing w:w="15" w:type="dxa"/>
        </w:trPr>
        <w:tc>
          <w:tcPr>
            <w:tcW w:w="0" w:type="auto"/>
            <w:vAlign w:val="center"/>
          </w:tcPr>
          <w:p w14:paraId="7F432280" w14:textId="77777777" w:rsidR="00855A12" w:rsidRPr="002C6A8D" w:rsidRDefault="00855A12" w:rsidP="005B11A8">
            <w:pPr>
              <w:jc w:val="both"/>
              <w:rPr>
                <w:rFonts w:eastAsia="SimSun" w:cs="Times New Roman"/>
                <w:szCs w:val="20"/>
                <w:lang w:eastAsia="zh-CN"/>
              </w:rPr>
            </w:pPr>
            <w:r w:rsidRPr="002C6A8D">
              <w:rPr>
                <w:rFonts w:eastAsia="SimSun" w:cs="Times New Roman"/>
                <w:b/>
                <w:bCs/>
                <w:szCs w:val="20"/>
                <w:lang w:eastAsia="zh-CN"/>
              </w:rPr>
              <w:t>A2</w:t>
            </w:r>
          </w:p>
        </w:tc>
        <w:tc>
          <w:tcPr>
            <w:tcW w:w="0" w:type="auto"/>
            <w:vAlign w:val="center"/>
          </w:tcPr>
          <w:p w14:paraId="4D8F95D0" w14:textId="77777777" w:rsidR="00855A12" w:rsidRPr="002C6A8D" w:rsidRDefault="00855A12" w:rsidP="005B11A8">
            <w:pPr>
              <w:jc w:val="both"/>
              <w:rPr>
                <w:rFonts w:eastAsia="SimSun" w:cs="Times New Roman"/>
                <w:szCs w:val="20"/>
                <w:lang w:eastAsia="zh-CN"/>
              </w:rPr>
            </w:pPr>
            <w:r w:rsidRPr="002C6A8D">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17E7E8D0" w14:textId="77777777" w:rsidR="003D6A0B" w:rsidRPr="002C6A8D" w:rsidRDefault="003D6A0B" w:rsidP="005B11A8">
      <w:pPr>
        <w:jc w:val="both"/>
      </w:pPr>
    </w:p>
    <w:p w14:paraId="36DB2E62" w14:textId="77777777" w:rsidR="003D6A0B" w:rsidRPr="002C6A8D" w:rsidRDefault="003D6A0B" w:rsidP="005B11A8">
      <w:pPr>
        <w:jc w:val="both"/>
      </w:pPr>
      <w:r w:rsidRPr="002C6A8D">
        <w:t>Students learn essential verbs, nouns and cases while working to build vocabulary and learn the basics of French grammar and syntax. Students practice listening, speaking, reading and writing skills. Students will also be introduced to French culture through short texts from the internet, magazines and newspapers.</w:t>
      </w:r>
    </w:p>
    <w:p w14:paraId="118F2FA2" w14:textId="77777777" w:rsidR="00A77C19" w:rsidRPr="002C6A8D" w:rsidRDefault="00A77C19" w:rsidP="005B11A8">
      <w:pPr>
        <w:jc w:val="both"/>
      </w:pPr>
    </w:p>
    <w:p w14:paraId="3D231F03" w14:textId="77777777" w:rsidR="00855A12" w:rsidRPr="002C6A8D" w:rsidRDefault="00855A12" w:rsidP="005B11A8">
      <w:pPr>
        <w:pStyle w:val="Heading2"/>
        <w:jc w:val="both"/>
      </w:pPr>
    </w:p>
    <w:p w14:paraId="076982AC" w14:textId="77777777" w:rsidR="00A77C19" w:rsidRPr="002C6A8D" w:rsidRDefault="00A77C19" w:rsidP="005B11A8">
      <w:pPr>
        <w:jc w:val="both"/>
      </w:pPr>
    </w:p>
    <w:p w14:paraId="75C6A605" w14:textId="77777777" w:rsidR="00A77C19" w:rsidRPr="002C6A8D" w:rsidRDefault="00E67C46" w:rsidP="005B11A8">
      <w:pPr>
        <w:pStyle w:val="Heading1"/>
        <w:jc w:val="both"/>
      </w:pPr>
      <w:bookmarkStart w:id="65" w:name="_Toc194388673"/>
      <w:bookmarkStart w:id="66" w:name="_Toc196217595"/>
      <w:bookmarkStart w:id="67" w:name="_Toc196218943"/>
      <w:bookmarkStart w:id="68" w:name="_Toc196815181"/>
      <w:bookmarkStart w:id="69" w:name="_Toc196886239"/>
      <w:bookmarkStart w:id="70" w:name="_Toc202859920"/>
      <w:bookmarkStart w:id="71" w:name="_Toc354671598"/>
      <w:r w:rsidRPr="002C6A8D">
        <w:t>900</w:t>
      </w:r>
      <w:r w:rsidR="00484098" w:rsidRPr="002C6A8D">
        <w:t>136</w:t>
      </w:r>
      <w:r w:rsidRPr="002C6A8D">
        <w:t>ACC</w:t>
      </w:r>
      <w:r w:rsidR="00A77C19" w:rsidRPr="002C6A8D">
        <w:tab/>
        <w:t xml:space="preserve">German </w:t>
      </w:r>
      <w:bookmarkEnd w:id="65"/>
      <w:bookmarkEnd w:id="66"/>
      <w:bookmarkEnd w:id="67"/>
      <w:bookmarkEnd w:id="68"/>
      <w:bookmarkEnd w:id="69"/>
      <w:bookmarkEnd w:id="70"/>
      <w:r w:rsidR="00484098" w:rsidRPr="002C6A8D">
        <w:t>A1</w:t>
      </w:r>
      <w:bookmarkEnd w:id="71"/>
    </w:p>
    <w:p w14:paraId="60DC0E18" w14:textId="77777777" w:rsidR="00484098" w:rsidRPr="002C6A8D" w:rsidRDefault="00484098" w:rsidP="005B11A8">
      <w:pPr>
        <w:pStyle w:val="Heading1"/>
        <w:jc w:val="both"/>
      </w:pPr>
      <w:bookmarkStart w:id="72" w:name="_Toc354671599"/>
      <w:r w:rsidRPr="002C6A8D">
        <w:t>900137ACC  German A2</w:t>
      </w:r>
      <w:bookmarkEnd w:id="72"/>
    </w:p>
    <w:tbl>
      <w:tblPr>
        <w:tblW w:w="0" w:type="auto"/>
        <w:tblLook w:val="01E0" w:firstRow="1" w:lastRow="1" w:firstColumn="1" w:lastColumn="1" w:noHBand="0" w:noVBand="0"/>
      </w:tblPr>
      <w:tblGrid>
        <w:gridCol w:w="2217"/>
        <w:gridCol w:w="2218"/>
      </w:tblGrid>
      <w:tr w:rsidR="00DC538D" w:rsidRPr="002C6A8D" w14:paraId="72D8BA0C" w14:textId="77777777" w:rsidTr="006F615E">
        <w:trPr>
          <w:trHeight w:val="255"/>
        </w:trPr>
        <w:tc>
          <w:tcPr>
            <w:tcW w:w="2217" w:type="dxa"/>
            <w:shd w:val="clear" w:color="auto" w:fill="auto"/>
          </w:tcPr>
          <w:p w14:paraId="7515875B"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55F6A9B0" w14:textId="77777777" w:rsidR="00DC538D" w:rsidRPr="002C6A8D" w:rsidRDefault="00DC538D" w:rsidP="005B11A8">
            <w:pPr>
              <w:jc w:val="both"/>
              <w:rPr>
                <w:i/>
                <w:szCs w:val="20"/>
              </w:rPr>
            </w:pPr>
            <w:r w:rsidRPr="002C6A8D">
              <w:rPr>
                <w:i/>
                <w:szCs w:val="20"/>
              </w:rPr>
              <w:t>6 ecp</w:t>
            </w:r>
          </w:p>
        </w:tc>
      </w:tr>
      <w:tr w:rsidR="00DC538D" w:rsidRPr="002C6A8D" w14:paraId="3300971C" w14:textId="77777777" w:rsidTr="006F615E">
        <w:trPr>
          <w:trHeight w:val="255"/>
        </w:trPr>
        <w:tc>
          <w:tcPr>
            <w:tcW w:w="2217" w:type="dxa"/>
            <w:shd w:val="clear" w:color="auto" w:fill="auto"/>
          </w:tcPr>
          <w:p w14:paraId="7F665AE3"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14B9B279" w14:textId="77777777" w:rsidR="00DC538D" w:rsidRPr="002C6A8D" w:rsidRDefault="00DC538D" w:rsidP="005B11A8">
            <w:pPr>
              <w:jc w:val="both"/>
              <w:rPr>
                <w:i/>
                <w:szCs w:val="20"/>
              </w:rPr>
            </w:pPr>
            <w:r w:rsidRPr="002C6A8D">
              <w:rPr>
                <w:i/>
                <w:szCs w:val="20"/>
              </w:rPr>
              <w:t>n/a</w:t>
            </w:r>
          </w:p>
        </w:tc>
      </w:tr>
      <w:tr w:rsidR="00DC538D" w:rsidRPr="002C6A8D" w14:paraId="076E70D9" w14:textId="77777777" w:rsidTr="006F615E">
        <w:trPr>
          <w:trHeight w:val="267"/>
        </w:trPr>
        <w:tc>
          <w:tcPr>
            <w:tcW w:w="2217" w:type="dxa"/>
            <w:shd w:val="clear" w:color="auto" w:fill="auto"/>
          </w:tcPr>
          <w:p w14:paraId="38B1EE21"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1D09437A" w14:textId="77777777" w:rsidR="00DC538D" w:rsidRPr="002C6A8D" w:rsidRDefault="00DC538D" w:rsidP="005B11A8">
            <w:pPr>
              <w:jc w:val="both"/>
              <w:rPr>
                <w:i/>
                <w:szCs w:val="20"/>
              </w:rPr>
            </w:pPr>
            <w:r w:rsidRPr="002C6A8D">
              <w:rPr>
                <w:i/>
                <w:szCs w:val="20"/>
              </w:rPr>
              <w:t>n/a</w:t>
            </w:r>
          </w:p>
        </w:tc>
      </w:tr>
    </w:tbl>
    <w:p w14:paraId="32EBD9EC" w14:textId="77777777" w:rsidR="00714EA4" w:rsidRPr="002C6A8D" w:rsidRDefault="00714EA4" w:rsidP="005B11A8">
      <w:pPr>
        <w:jc w:val="both"/>
      </w:pPr>
    </w:p>
    <w:p w14:paraId="1D140934" w14:textId="77777777" w:rsidR="00714EA4" w:rsidRPr="002C6A8D" w:rsidRDefault="00714EA4" w:rsidP="005B11A8">
      <w:pPr>
        <w:jc w:val="both"/>
        <w:rPr>
          <w:i/>
          <w:iCs/>
        </w:rPr>
      </w:pPr>
      <w:r w:rsidRPr="002C6A8D">
        <w:rPr>
          <w:i/>
          <w:iCs/>
        </w:rPr>
        <w:t>Prerequisites</w:t>
      </w:r>
    </w:p>
    <w:p w14:paraId="24B1DAE5" w14:textId="77777777" w:rsidR="00714EA4" w:rsidRPr="002C6A8D" w:rsidRDefault="00714EA4" w:rsidP="005B11A8">
      <w:pPr>
        <w:jc w:val="both"/>
      </w:pPr>
      <w:r w:rsidRPr="002C6A8D">
        <w:t>None</w:t>
      </w:r>
    </w:p>
    <w:p w14:paraId="56275636" w14:textId="77777777" w:rsidR="00714EA4" w:rsidRPr="002C6A8D" w:rsidRDefault="00714EA4" w:rsidP="005B11A8">
      <w:pPr>
        <w:jc w:val="both"/>
      </w:pPr>
      <w:r w:rsidRPr="002C6A8D">
        <w:t>Students will take a diagnostic test prior to the language course.</w:t>
      </w:r>
    </w:p>
    <w:p w14:paraId="3E233959" w14:textId="77777777" w:rsidR="00714EA4" w:rsidRPr="002C6A8D" w:rsidRDefault="00714EA4" w:rsidP="005B11A8">
      <w:pPr>
        <w:jc w:val="both"/>
      </w:pPr>
    </w:p>
    <w:p w14:paraId="685BDC1A" w14:textId="77777777" w:rsidR="00A77C19" w:rsidRPr="002C6A8D" w:rsidRDefault="003D6A0B" w:rsidP="005B11A8">
      <w:pPr>
        <w:jc w:val="both"/>
        <w:rPr>
          <w:i/>
        </w:rPr>
      </w:pPr>
      <w:r w:rsidRPr="002C6A8D">
        <w:rPr>
          <w:i/>
        </w:rPr>
        <w:t>Course Description</w:t>
      </w:r>
    </w:p>
    <w:p w14:paraId="2717CA4E" w14:textId="77777777" w:rsidR="00714EA4" w:rsidRPr="002C6A8D" w:rsidRDefault="00A77C19" w:rsidP="005B11A8">
      <w:pPr>
        <w:jc w:val="both"/>
      </w:pPr>
      <w:r w:rsidRPr="002C6A8D">
        <w:t>Students learn to handle a variety of basic communicative tasks, including understanding spoken German, speaking German, reading texts and writing short texts.</w:t>
      </w:r>
      <w:r w:rsidR="00714EA4" w:rsidRPr="002C6A8D">
        <w:t xml:space="preserve"> Common European Framework of Reference for languages levels A1 and A2.</w:t>
      </w:r>
    </w:p>
    <w:p w14:paraId="56B8EBA6" w14:textId="77777777" w:rsidR="00CC1D90" w:rsidRPr="002C6A8D" w:rsidRDefault="00CC1D90" w:rsidP="005B11A8">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3"/>
      </w:tblGrid>
      <w:tr w:rsidR="00714EA4" w:rsidRPr="002C6A8D" w14:paraId="2E4DCF10" w14:textId="77777777" w:rsidTr="00E762B7">
        <w:trPr>
          <w:tblCellSpacing w:w="15" w:type="dxa"/>
        </w:trPr>
        <w:tc>
          <w:tcPr>
            <w:tcW w:w="0" w:type="auto"/>
            <w:vAlign w:val="center"/>
          </w:tcPr>
          <w:p w14:paraId="0F352CEE" w14:textId="77777777" w:rsidR="00714EA4" w:rsidRPr="002C6A8D" w:rsidRDefault="00714EA4" w:rsidP="005B11A8">
            <w:pPr>
              <w:jc w:val="both"/>
              <w:rPr>
                <w:rFonts w:eastAsia="SimSun" w:cs="Times New Roman"/>
                <w:szCs w:val="20"/>
                <w:lang w:eastAsia="zh-CN"/>
              </w:rPr>
            </w:pPr>
            <w:r w:rsidRPr="002C6A8D">
              <w:rPr>
                <w:rFonts w:eastAsia="SimSun" w:cs="Times New Roman"/>
                <w:b/>
                <w:bCs/>
                <w:szCs w:val="20"/>
                <w:lang w:eastAsia="zh-CN"/>
              </w:rPr>
              <w:t>A1</w:t>
            </w:r>
          </w:p>
        </w:tc>
        <w:tc>
          <w:tcPr>
            <w:tcW w:w="0" w:type="auto"/>
            <w:vAlign w:val="center"/>
          </w:tcPr>
          <w:p w14:paraId="06094FFA" w14:textId="77777777" w:rsidR="00714EA4" w:rsidRPr="002C6A8D" w:rsidRDefault="00714EA4" w:rsidP="005B11A8">
            <w:pPr>
              <w:jc w:val="both"/>
              <w:rPr>
                <w:rFonts w:eastAsia="SimSun" w:cs="Times New Roman"/>
                <w:szCs w:val="20"/>
                <w:lang w:eastAsia="zh-CN"/>
              </w:rPr>
            </w:pPr>
            <w:r w:rsidRPr="002C6A8D">
              <w:rPr>
                <w:rFonts w:eastAsia="SimSun" w:cs="Times New Roman"/>
                <w:szCs w:val="20"/>
                <w:lang w:eastAsia="zh-CN"/>
              </w:rPr>
              <w:t xml:space="preserve">Can understand and use familiar everyday expressions and very basic phrases aimed at the satisfaction of needs of a concrete type. Can introduce him/herself and others and can ask and answer questions about personal </w:t>
            </w:r>
            <w:r w:rsidRPr="002C6A8D">
              <w:rPr>
                <w:rFonts w:eastAsia="SimSun" w:cs="Times New Roman"/>
                <w:szCs w:val="20"/>
                <w:lang w:eastAsia="zh-CN"/>
              </w:rPr>
              <w:lastRenderedPageBreak/>
              <w:t>details such as where he/she lives, people he/she knows and things he/she has. Can interact in a simple way provided the other person talks slowly and clearly and is prepared to help.</w:t>
            </w:r>
          </w:p>
        </w:tc>
      </w:tr>
      <w:tr w:rsidR="00714EA4" w:rsidRPr="002C6A8D" w14:paraId="159667A3" w14:textId="77777777" w:rsidTr="00E762B7">
        <w:trPr>
          <w:tblCellSpacing w:w="15" w:type="dxa"/>
        </w:trPr>
        <w:tc>
          <w:tcPr>
            <w:tcW w:w="0" w:type="auto"/>
            <w:vAlign w:val="center"/>
          </w:tcPr>
          <w:p w14:paraId="7A0D56DA" w14:textId="77777777" w:rsidR="00714EA4" w:rsidRPr="002C6A8D" w:rsidRDefault="00714EA4" w:rsidP="005B11A8">
            <w:pPr>
              <w:jc w:val="both"/>
              <w:rPr>
                <w:rFonts w:eastAsia="SimSun" w:cs="Times New Roman"/>
                <w:szCs w:val="20"/>
                <w:lang w:eastAsia="zh-CN"/>
              </w:rPr>
            </w:pPr>
            <w:r w:rsidRPr="002C6A8D">
              <w:rPr>
                <w:rFonts w:eastAsia="SimSun" w:cs="Times New Roman"/>
                <w:b/>
                <w:bCs/>
                <w:szCs w:val="20"/>
                <w:lang w:eastAsia="zh-CN"/>
              </w:rPr>
              <w:lastRenderedPageBreak/>
              <w:t>A2</w:t>
            </w:r>
          </w:p>
        </w:tc>
        <w:tc>
          <w:tcPr>
            <w:tcW w:w="0" w:type="auto"/>
            <w:vAlign w:val="center"/>
          </w:tcPr>
          <w:p w14:paraId="6CC9D251" w14:textId="77777777" w:rsidR="00714EA4" w:rsidRPr="002C6A8D" w:rsidRDefault="00714EA4" w:rsidP="005B11A8">
            <w:pPr>
              <w:jc w:val="both"/>
              <w:rPr>
                <w:rFonts w:eastAsia="SimSun" w:cs="Times New Roman"/>
                <w:szCs w:val="20"/>
                <w:lang w:eastAsia="zh-CN"/>
              </w:rPr>
            </w:pPr>
            <w:r w:rsidRPr="002C6A8D">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46129595" w14:textId="77777777" w:rsidR="00A77C19" w:rsidRPr="002C6A8D" w:rsidRDefault="00A77C19" w:rsidP="005B11A8">
      <w:pPr>
        <w:pStyle w:val="Heading2"/>
        <w:jc w:val="both"/>
      </w:pPr>
    </w:p>
    <w:p w14:paraId="520145E7" w14:textId="77777777" w:rsidR="00A77C19" w:rsidRPr="002C6A8D" w:rsidRDefault="00A77C19" w:rsidP="005B11A8">
      <w:pPr>
        <w:jc w:val="both"/>
      </w:pPr>
      <w:r w:rsidRPr="002C6A8D">
        <w:t>Students learn essential verbs, nouns and cases while working to build vocabulary and learn the basics of German grammar and syntax. Students practice listening, speaking, reading and writing skills. Students will also be introduced to German culture through short texts from the internet, magazines and newspapers.</w:t>
      </w:r>
    </w:p>
    <w:p w14:paraId="15E3816B" w14:textId="77777777" w:rsidR="00A77C19" w:rsidRPr="002C6A8D" w:rsidRDefault="00A77C19" w:rsidP="005B11A8">
      <w:pPr>
        <w:jc w:val="both"/>
      </w:pPr>
    </w:p>
    <w:p w14:paraId="53E898D2" w14:textId="77777777" w:rsidR="00A77C19" w:rsidRPr="002C6A8D" w:rsidRDefault="00A77C19" w:rsidP="005B11A8">
      <w:pPr>
        <w:jc w:val="both"/>
      </w:pPr>
    </w:p>
    <w:p w14:paraId="1D3B9DE9" w14:textId="77777777" w:rsidR="00484098" w:rsidRPr="002C6A8D" w:rsidRDefault="00E67C46" w:rsidP="005B11A8">
      <w:pPr>
        <w:pStyle w:val="Heading1"/>
        <w:jc w:val="both"/>
      </w:pPr>
      <w:bookmarkStart w:id="73" w:name="_Toc194388674"/>
      <w:bookmarkStart w:id="74" w:name="_Toc196217596"/>
      <w:bookmarkStart w:id="75" w:name="_Toc196218944"/>
      <w:bookmarkStart w:id="76" w:name="_Toc196815182"/>
      <w:bookmarkStart w:id="77" w:name="_Toc196886240"/>
      <w:bookmarkStart w:id="78" w:name="_Toc202859921"/>
      <w:bookmarkStart w:id="79" w:name="_Toc354671600"/>
      <w:r w:rsidRPr="002C6A8D">
        <w:t>900</w:t>
      </w:r>
      <w:r w:rsidR="00484098" w:rsidRPr="002C6A8D">
        <w:t>137</w:t>
      </w:r>
      <w:r w:rsidRPr="002C6A8D">
        <w:t>ACC</w:t>
      </w:r>
      <w:r w:rsidR="00A77C19" w:rsidRPr="002C6A8D">
        <w:tab/>
        <w:t xml:space="preserve">Spanish </w:t>
      </w:r>
      <w:bookmarkEnd w:id="73"/>
      <w:bookmarkEnd w:id="74"/>
      <w:bookmarkEnd w:id="75"/>
      <w:bookmarkEnd w:id="76"/>
      <w:bookmarkEnd w:id="77"/>
      <w:bookmarkEnd w:id="78"/>
      <w:r w:rsidR="00484098" w:rsidRPr="002C6A8D">
        <w:t>A1</w:t>
      </w:r>
      <w:bookmarkEnd w:id="79"/>
    </w:p>
    <w:p w14:paraId="1325C385" w14:textId="77777777" w:rsidR="00484098" w:rsidRPr="002C6A8D" w:rsidRDefault="00484098" w:rsidP="005B11A8">
      <w:pPr>
        <w:pStyle w:val="Heading1"/>
        <w:jc w:val="both"/>
      </w:pPr>
      <w:bookmarkStart w:id="80" w:name="_Toc354671601"/>
      <w:r w:rsidRPr="002C6A8D">
        <w:t>900138ACC  Spanish A2</w:t>
      </w:r>
      <w:bookmarkEnd w:id="80"/>
    </w:p>
    <w:tbl>
      <w:tblPr>
        <w:tblW w:w="0" w:type="auto"/>
        <w:tblLook w:val="01E0" w:firstRow="1" w:lastRow="1" w:firstColumn="1" w:lastColumn="1" w:noHBand="0" w:noVBand="0"/>
      </w:tblPr>
      <w:tblGrid>
        <w:gridCol w:w="2217"/>
        <w:gridCol w:w="2218"/>
      </w:tblGrid>
      <w:tr w:rsidR="00DC538D" w:rsidRPr="002C6A8D" w14:paraId="3501740E" w14:textId="77777777" w:rsidTr="006F615E">
        <w:trPr>
          <w:trHeight w:val="255"/>
        </w:trPr>
        <w:tc>
          <w:tcPr>
            <w:tcW w:w="2217" w:type="dxa"/>
            <w:shd w:val="clear" w:color="auto" w:fill="auto"/>
          </w:tcPr>
          <w:p w14:paraId="2ACA90EC"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38266BC7" w14:textId="77777777" w:rsidR="00DC538D" w:rsidRPr="002C6A8D" w:rsidRDefault="00DC538D" w:rsidP="005B11A8">
            <w:pPr>
              <w:jc w:val="both"/>
              <w:rPr>
                <w:i/>
                <w:szCs w:val="20"/>
              </w:rPr>
            </w:pPr>
            <w:r w:rsidRPr="002C6A8D">
              <w:rPr>
                <w:i/>
                <w:szCs w:val="20"/>
              </w:rPr>
              <w:t>6 ecp</w:t>
            </w:r>
          </w:p>
        </w:tc>
      </w:tr>
      <w:tr w:rsidR="00DC538D" w:rsidRPr="002C6A8D" w14:paraId="611D04CF" w14:textId="77777777" w:rsidTr="006F615E">
        <w:trPr>
          <w:trHeight w:val="255"/>
        </w:trPr>
        <w:tc>
          <w:tcPr>
            <w:tcW w:w="2217" w:type="dxa"/>
            <w:shd w:val="clear" w:color="auto" w:fill="auto"/>
          </w:tcPr>
          <w:p w14:paraId="13CE10DC"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63697E3E" w14:textId="77777777" w:rsidR="00DC538D" w:rsidRPr="002C6A8D" w:rsidRDefault="00DC538D" w:rsidP="005B11A8">
            <w:pPr>
              <w:jc w:val="both"/>
              <w:rPr>
                <w:i/>
                <w:szCs w:val="20"/>
              </w:rPr>
            </w:pPr>
            <w:r w:rsidRPr="002C6A8D">
              <w:rPr>
                <w:i/>
                <w:szCs w:val="20"/>
              </w:rPr>
              <w:t>n/a</w:t>
            </w:r>
          </w:p>
        </w:tc>
      </w:tr>
      <w:tr w:rsidR="00DC538D" w:rsidRPr="002C6A8D" w14:paraId="65B80EFE" w14:textId="77777777" w:rsidTr="006F615E">
        <w:trPr>
          <w:trHeight w:val="267"/>
        </w:trPr>
        <w:tc>
          <w:tcPr>
            <w:tcW w:w="2217" w:type="dxa"/>
            <w:shd w:val="clear" w:color="auto" w:fill="auto"/>
          </w:tcPr>
          <w:p w14:paraId="314E75CE"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2A0A3C4D" w14:textId="77777777" w:rsidR="00DC538D" w:rsidRPr="002C6A8D" w:rsidRDefault="00DC538D" w:rsidP="005B11A8">
            <w:pPr>
              <w:jc w:val="both"/>
              <w:rPr>
                <w:i/>
                <w:szCs w:val="20"/>
              </w:rPr>
            </w:pPr>
            <w:r w:rsidRPr="002C6A8D">
              <w:rPr>
                <w:i/>
                <w:szCs w:val="20"/>
              </w:rPr>
              <w:t>n/a</w:t>
            </w:r>
          </w:p>
        </w:tc>
      </w:tr>
    </w:tbl>
    <w:p w14:paraId="612408E1" w14:textId="77777777" w:rsidR="00A77C19" w:rsidRPr="002C6A8D" w:rsidRDefault="00A77C19" w:rsidP="005B11A8">
      <w:pPr>
        <w:jc w:val="both"/>
      </w:pPr>
    </w:p>
    <w:p w14:paraId="3E757B14" w14:textId="77777777" w:rsidR="00714EA4" w:rsidRPr="002C6A8D" w:rsidRDefault="00714EA4" w:rsidP="005B11A8">
      <w:pPr>
        <w:jc w:val="both"/>
        <w:rPr>
          <w:i/>
          <w:iCs/>
        </w:rPr>
      </w:pPr>
      <w:r w:rsidRPr="002C6A8D">
        <w:rPr>
          <w:i/>
          <w:iCs/>
        </w:rPr>
        <w:t>Prerequisites</w:t>
      </w:r>
    </w:p>
    <w:p w14:paraId="3BFF71DA" w14:textId="77777777" w:rsidR="00714EA4" w:rsidRPr="002C6A8D" w:rsidRDefault="00714EA4" w:rsidP="005B11A8">
      <w:pPr>
        <w:jc w:val="both"/>
      </w:pPr>
      <w:r w:rsidRPr="002C6A8D">
        <w:t>None</w:t>
      </w:r>
    </w:p>
    <w:p w14:paraId="51BF8BE4" w14:textId="77777777" w:rsidR="00714EA4" w:rsidRPr="002C6A8D" w:rsidRDefault="00714EA4" w:rsidP="005B11A8">
      <w:pPr>
        <w:jc w:val="both"/>
      </w:pPr>
      <w:r w:rsidRPr="002C6A8D">
        <w:t>Students will take a diagnostic test prior to the language course.</w:t>
      </w:r>
    </w:p>
    <w:p w14:paraId="3C667F8C" w14:textId="77777777" w:rsidR="00A77C19" w:rsidRPr="002C6A8D" w:rsidRDefault="00A77C19" w:rsidP="005B11A8">
      <w:pPr>
        <w:jc w:val="both"/>
      </w:pPr>
    </w:p>
    <w:p w14:paraId="4337EFE8" w14:textId="77777777" w:rsidR="003D6A0B" w:rsidRPr="002C6A8D" w:rsidRDefault="003D6A0B" w:rsidP="005B11A8">
      <w:pPr>
        <w:pStyle w:val="Heading2"/>
        <w:jc w:val="both"/>
      </w:pPr>
      <w:r w:rsidRPr="002C6A8D">
        <w:t>Course description</w:t>
      </w:r>
    </w:p>
    <w:p w14:paraId="53FB6D26" w14:textId="77777777" w:rsidR="00A77C19" w:rsidRPr="002C6A8D" w:rsidRDefault="00A77C19" w:rsidP="005B11A8">
      <w:pPr>
        <w:jc w:val="both"/>
      </w:pPr>
      <w:r w:rsidRPr="002C6A8D">
        <w:t>Students learn to handle a variety of uncomplicated, basic communicative tasks, including understanding spoken Spanish, answering questions and reading texts.</w:t>
      </w:r>
    </w:p>
    <w:p w14:paraId="6F972AC9" w14:textId="77777777" w:rsidR="00714EA4" w:rsidRPr="002C6A8D" w:rsidRDefault="00714EA4" w:rsidP="005B11A8">
      <w:pPr>
        <w:jc w:val="both"/>
      </w:pPr>
      <w:r w:rsidRPr="002C6A8D">
        <w:t>Common European Framework of Reference for languages levels A1 and A2.</w:t>
      </w:r>
    </w:p>
    <w:p w14:paraId="15515503" w14:textId="77777777" w:rsidR="00714EA4" w:rsidRPr="002C6A8D" w:rsidRDefault="00714EA4" w:rsidP="005B11A8">
      <w:pPr>
        <w:jc w:val="both"/>
      </w:pP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73"/>
        <w:gridCol w:w="8023"/>
      </w:tblGrid>
      <w:tr w:rsidR="00714EA4" w:rsidRPr="002C6A8D" w14:paraId="091C98D1" w14:textId="77777777" w:rsidTr="00E762B7">
        <w:trPr>
          <w:tblCellSpacing w:w="15" w:type="dxa"/>
        </w:trPr>
        <w:tc>
          <w:tcPr>
            <w:tcW w:w="0" w:type="auto"/>
            <w:vAlign w:val="center"/>
          </w:tcPr>
          <w:p w14:paraId="6C370E75" w14:textId="77777777" w:rsidR="00714EA4" w:rsidRPr="002C6A8D" w:rsidRDefault="00714EA4" w:rsidP="005B11A8">
            <w:pPr>
              <w:jc w:val="both"/>
              <w:rPr>
                <w:rFonts w:eastAsia="SimSun" w:cs="Times New Roman"/>
                <w:szCs w:val="20"/>
                <w:lang w:eastAsia="zh-CN"/>
              </w:rPr>
            </w:pPr>
            <w:r w:rsidRPr="002C6A8D">
              <w:rPr>
                <w:rFonts w:eastAsia="SimSun" w:cs="Times New Roman"/>
                <w:b/>
                <w:bCs/>
                <w:szCs w:val="20"/>
                <w:lang w:eastAsia="zh-CN"/>
              </w:rPr>
              <w:t>A1</w:t>
            </w:r>
          </w:p>
        </w:tc>
        <w:tc>
          <w:tcPr>
            <w:tcW w:w="0" w:type="auto"/>
            <w:vAlign w:val="center"/>
          </w:tcPr>
          <w:p w14:paraId="17328B74" w14:textId="77777777" w:rsidR="00714EA4" w:rsidRPr="002C6A8D" w:rsidRDefault="00714EA4" w:rsidP="005B11A8">
            <w:pPr>
              <w:jc w:val="both"/>
              <w:rPr>
                <w:rFonts w:eastAsia="SimSun" w:cs="Times New Roman"/>
                <w:szCs w:val="20"/>
                <w:lang w:eastAsia="zh-CN"/>
              </w:rPr>
            </w:pPr>
            <w:r w:rsidRPr="002C6A8D">
              <w:rPr>
                <w:rFonts w:eastAsia="SimSun" w:cs="Times New Roman"/>
                <w:szCs w:val="20"/>
                <w:lang w:eastAsia="zh-CN"/>
              </w:rPr>
              <w:t>Can understand and use familiar everyday expressions and very basic phrases aimed at the satisfaction of needs of a concrete type. Can introduce him/herself and others and can ask and answer questions about personal details such as where he/she lives, people he/she knows and things he/she has. Can interact in a simple way provided the other person talks slowly and clearly and is prepared to help.</w:t>
            </w:r>
          </w:p>
        </w:tc>
      </w:tr>
      <w:tr w:rsidR="00714EA4" w:rsidRPr="002C6A8D" w14:paraId="76C31E0A" w14:textId="77777777" w:rsidTr="00E762B7">
        <w:trPr>
          <w:tblCellSpacing w:w="15" w:type="dxa"/>
        </w:trPr>
        <w:tc>
          <w:tcPr>
            <w:tcW w:w="0" w:type="auto"/>
            <w:vAlign w:val="center"/>
          </w:tcPr>
          <w:p w14:paraId="291F3BD4" w14:textId="77777777" w:rsidR="00714EA4" w:rsidRPr="002C6A8D" w:rsidRDefault="00714EA4" w:rsidP="005B11A8">
            <w:pPr>
              <w:jc w:val="both"/>
              <w:rPr>
                <w:rFonts w:eastAsia="SimSun" w:cs="Times New Roman"/>
                <w:szCs w:val="20"/>
                <w:lang w:eastAsia="zh-CN"/>
              </w:rPr>
            </w:pPr>
            <w:r w:rsidRPr="002C6A8D">
              <w:rPr>
                <w:rFonts w:eastAsia="SimSun" w:cs="Times New Roman"/>
                <w:b/>
                <w:bCs/>
                <w:szCs w:val="20"/>
                <w:lang w:eastAsia="zh-CN"/>
              </w:rPr>
              <w:t>A2</w:t>
            </w:r>
          </w:p>
        </w:tc>
        <w:tc>
          <w:tcPr>
            <w:tcW w:w="0" w:type="auto"/>
            <w:vAlign w:val="center"/>
          </w:tcPr>
          <w:p w14:paraId="2E470CCF" w14:textId="77777777" w:rsidR="00714EA4" w:rsidRPr="002C6A8D" w:rsidRDefault="00714EA4" w:rsidP="005B11A8">
            <w:pPr>
              <w:jc w:val="both"/>
              <w:rPr>
                <w:rFonts w:eastAsia="SimSun" w:cs="Times New Roman"/>
                <w:szCs w:val="20"/>
                <w:lang w:eastAsia="zh-CN"/>
              </w:rPr>
            </w:pPr>
            <w:r w:rsidRPr="002C6A8D">
              <w:rPr>
                <w:rFonts w:eastAsia="SimSun" w:cs="Times New Roman"/>
                <w:szCs w:val="20"/>
                <w:lang w:eastAsia="zh-CN"/>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describe in simple terms aspects of his/her background, immediate environment and matters in areas of immediate need.</w:t>
            </w:r>
          </w:p>
        </w:tc>
      </w:tr>
    </w:tbl>
    <w:p w14:paraId="3664525B" w14:textId="77777777" w:rsidR="00714EA4" w:rsidRPr="002C6A8D" w:rsidRDefault="00714EA4" w:rsidP="005B11A8">
      <w:pPr>
        <w:jc w:val="both"/>
      </w:pPr>
    </w:p>
    <w:p w14:paraId="41B8361D" w14:textId="77777777" w:rsidR="00714EA4" w:rsidRPr="002C6A8D" w:rsidRDefault="00714EA4" w:rsidP="005B11A8">
      <w:pPr>
        <w:jc w:val="both"/>
      </w:pPr>
    </w:p>
    <w:p w14:paraId="5300D432" w14:textId="77777777" w:rsidR="00A77C19" w:rsidRPr="002C6A8D" w:rsidRDefault="00A77C19" w:rsidP="005B11A8">
      <w:pPr>
        <w:jc w:val="both"/>
      </w:pPr>
      <w:r w:rsidRPr="002C6A8D">
        <w:t>Students learn essential verbs, nouns and cases while working to build vocabulary and learn the basics of Spanish grammar and syntax. Students practice listening, speaking and reading skills. Students will also be introduced to Spanish culture through short texts from the internet, magazines and newspapers.</w:t>
      </w:r>
    </w:p>
    <w:p w14:paraId="61D95DF3" w14:textId="77777777" w:rsidR="00A77C19" w:rsidRPr="002C6A8D" w:rsidRDefault="00A77C19" w:rsidP="005B11A8">
      <w:pPr>
        <w:jc w:val="both"/>
      </w:pPr>
    </w:p>
    <w:p w14:paraId="6AF620AC" w14:textId="77777777" w:rsidR="00A77C19" w:rsidRPr="002C6A8D" w:rsidRDefault="00A77C19" w:rsidP="005B11A8">
      <w:pPr>
        <w:jc w:val="both"/>
      </w:pPr>
    </w:p>
    <w:p w14:paraId="7F5047D0" w14:textId="77777777" w:rsidR="003D6A0B" w:rsidRPr="002C6A8D" w:rsidRDefault="003D6A0B" w:rsidP="005B11A8">
      <w:pPr>
        <w:pStyle w:val="Heading1"/>
        <w:jc w:val="both"/>
      </w:pPr>
    </w:p>
    <w:p w14:paraId="45DFF4F7" w14:textId="77777777" w:rsidR="00A77C19" w:rsidRPr="002C6A8D" w:rsidRDefault="00E67C46" w:rsidP="005B11A8">
      <w:pPr>
        <w:pStyle w:val="Heading1"/>
        <w:jc w:val="both"/>
      </w:pPr>
      <w:bookmarkStart w:id="81" w:name="_Toc354671602"/>
      <w:r w:rsidRPr="002C6A8D">
        <w:t>900</w:t>
      </w:r>
      <w:r w:rsidR="00484098" w:rsidRPr="002C6A8D">
        <w:t>139</w:t>
      </w:r>
      <w:r w:rsidRPr="002C6A8D">
        <w:t>ACC</w:t>
      </w:r>
      <w:r w:rsidR="00A77C19" w:rsidRPr="002C6A8D">
        <w:tab/>
        <w:t>Arabic I</w:t>
      </w:r>
      <w:bookmarkEnd w:id="81"/>
    </w:p>
    <w:tbl>
      <w:tblPr>
        <w:tblW w:w="0" w:type="auto"/>
        <w:tblLook w:val="01E0" w:firstRow="1" w:lastRow="1" w:firstColumn="1" w:lastColumn="1" w:noHBand="0" w:noVBand="0"/>
      </w:tblPr>
      <w:tblGrid>
        <w:gridCol w:w="2217"/>
        <w:gridCol w:w="2218"/>
      </w:tblGrid>
      <w:tr w:rsidR="00DC538D" w:rsidRPr="002C6A8D" w14:paraId="5F011273" w14:textId="77777777" w:rsidTr="006F615E">
        <w:trPr>
          <w:trHeight w:val="255"/>
        </w:trPr>
        <w:tc>
          <w:tcPr>
            <w:tcW w:w="2217" w:type="dxa"/>
            <w:shd w:val="clear" w:color="auto" w:fill="auto"/>
          </w:tcPr>
          <w:p w14:paraId="3BC5920E"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2580F343" w14:textId="77777777" w:rsidR="00DC538D" w:rsidRPr="002C6A8D" w:rsidRDefault="00DC538D" w:rsidP="005B11A8">
            <w:pPr>
              <w:jc w:val="both"/>
              <w:rPr>
                <w:i/>
                <w:szCs w:val="20"/>
              </w:rPr>
            </w:pPr>
            <w:r w:rsidRPr="002C6A8D">
              <w:rPr>
                <w:i/>
                <w:szCs w:val="20"/>
              </w:rPr>
              <w:t>6 ecp</w:t>
            </w:r>
          </w:p>
        </w:tc>
      </w:tr>
      <w:tr w:rsidR="00DC538D" w:rsidRPr="002C6A8D" w14:paraId="1979A097" w14:textId="77777777" w:rsidTr="006F615E">
        <w:trPr>
          <w:trHeight w:val="255"/>
        </w:trPr>
        <w:tc>
          <w:tcPr>
            <w:tcW w:w="2217" w:type="dxa"/>
            <w:shd w:val="clear" w:color="auto" w:fill="auto"/>
          </w:tcPr>
          <w:p w14:paraId="472DC00F"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412DEA13" w14:textId="77777777" w:rsidR="00DC538D" w:rsidRPr="002C6A8D" w:rsidRDefault="00DC538D" w:rsidP="005B11A8">
            <w:pPr>
              <w:jc w:val="both"/>
              <w:rPr>
                <w:i/>
                <w:szCs w:val="20"/>
              </w:rPr>
            </w:pPr>
            <w:r w:rsidRPr="002C6A8D">
              <w:rPr>
                <w:i/>
                <w:szCs w:val="20"/>
              </w:rPr>
              <w:t>n/a</w:t>
            </w:r>
          </w:p>
        </w:tc>
      </w:tr>
      <w:tr w:rsidR="00DC538D" w:rsidRPr="002C6A8D" w14:paraId="542BECC4" w14:textId="77777777" w:rsidTr="006F615E">
        <w:trPr>
          <w:trHeight w:val="267"/>
        </w:trPr>
        <w:tc>
          <w:tcPr>
            <w:tcW w:w="2217" w:type="dxa"/>
            <w:shd w:val="clear" w:color="auto" w:fill="auto"/>
          </w:tcPr>
          <w:p w14:paraId="6A12717B" w14:textId="77777777" w:rsidR="00DC538D" w:rsidRPr="002C6A8D" w:rsidRDefault="00DC538D" w:rsidP="005B11A8">
            <w:pPr>
              <w:jc w:val="both"/>
              <w:rPr>
                <w:i/>
                <w:szCs w:val="20"/>
              </w:rPr>
            </w:pPr>
            <w:r w:rsidRPr="002C6A8D">
              <w:rPr>
                <w:i/>
                <w:szCs w:val="20"/>
              </w:rPr>
              <w:lastRenderedPageBreak/>
              <w:t>Track</w:t>
            </w:r>
          </w:p>
        </w:tc>
        <w:tc>
          <w:tcPr>
            <w:tcW w:w="2218" w:type="dxa"/>
            <w:shd w:val="clear" w:color="auto" w:fill="auto"/>
          </w:tcPr>
          <w:p w14:paraId="60987777" w14:textId="77777777" w:rsidR="00DC538D" w:rsidRPr="002C6A8D" w:rsidRDefault="00DC538D" w:rsidP="005B11A8">
            <w:pPr>
              <w:jc w:val="both"/>
              <w:rPr>
                <w:i/>
                <w:szCs w:val="20"/>
              </w:rPr>
            </w:pPr>
            <w:r w:rsidRPr="002C6A8D">
              <w:rPr>
                <w:i/>
                <w:szCs w:val="20"/>
              </w:rPr>
              <w:t>n/a</w:t>
            </w:r>
          </w:p>
        </w:tc>
      </w:tr>
    </w:tbl>
    <w:p w14:paraId="3427018E" w14:textId="77777777" w:rsidR="00A77C19" w:rsidRPr="002C6A8D" w:rsidRDefault="00A77C19" w:rsidP="005B11A8">
      <w:pPr>
        <w:autoSpaceDE w:val="0"/>
        <w:autoSpaceDN w:val="0"/>
        <w:adjustRightInd w:val="0"/>
        <w:jc w:val="both"/>
        <w:rPr>
          <w:rFonts w:cs="Verdana-Italic"/>
          <w:szCs w:val="20"/>
        </w:rPr>
      </w:pPr>
    </w:p>
    <w:p w14:paraId="57738312" w14:textId="77777777" w:rsidR="00A77C19" w:rsidRPr="002C6A8D" w:rsidRDefault="00A77C19" w:rsidP="005B11A8">
      <w:pPr>
        <w:autoSpaceDE w:val="0"/>
        <w:autoSpaceDN w:val="0"/>
        <w:adjustRightInd w:val="0"/>
        <w:jc w:val="both"/>
        <w:rPr>
          <w:rFonts w:cs="Verdana-Italic"/>
          <w:i/>
          <w:iCs/>
          <w:szCs w:val="20"/>
        </w:rPr>
      </w:pPr>
      <w:r w:rsidRPr="002C6A8D">
        <w:rPr>
          <w:rFonts w:cs="Verdana-Italic"/>
          <w:i/>
          <w:iCs/>
          <w:szCs w:val="20"/>
        </w:rPr>
        <w:t>Prerequisites</w:t>
      </w:r>
    </w:p>
    <w:p w14:paraId="05782541" w14:textId="77777777" w:rsidR="00A77C19" w:rsidRPr="002C6A8D" w:rsidRDefault="00A77C19" w:rsidP="005B11A8">
      <w:pPr>
        <w:autoSpaceDE w:val="0"/>
        <w:autoSpaceDN w:val="0"/>
        <w:adjustRightInd w:val="0"/>
        <w:jc w:val="both"/>
        <w:rPr>
          <w:rFonts w:cs="Verdana"/>
          <w:szCs w:val="20"/>
        </w:rPr>
      </w:pPr>
      <w:r w:rsidRPr="002C6A8D">
        <w:rPr>
          <w:rFonts w:cs="Verdana"/>
          <w:szCs w:val="20"/>
        </w:rPr>
        <w:t>None</w:t>
      </w:r>
    </w:p>
    <w:p w14:paraId="6D39EEAD" w14:textId="77777777" w:rsidR="00A77C19" w:rsidRPr="002C6A8D" w:rsidRDefault="00A77C19" w:rsidP="005B11A8">
      <w:pPr>
        <w:autoSpaceDE w:val="0"/>
        <w:autoSpaceDN w:val="0"/>
        <w:adjustRightInd w:val="0"/>
        <w:jc w:val="both"/>
        <w:rPr>
          <w:rFonts w:cs="Verdana-Italic"/>
          <w:szCs w:val="20"/>
        </w:rPr>
      </w:pPr>
    </w:p>
    <w:p w14:paraId="6286484C" w14:textId="77777777" w:rsidR="00A77C19" w:rsidRPr="002C6A8D" w:rsidRDefault="00A77C19" w:rsidP="005B11A8">
      <w:pPr>
        <w:autoSpaceDE w:val="0"/>
        <w:autoSpaceDN w:val="0"/>
        <w:adjustRightInd w:val="0"/>
        <w:jc w:val="both"/>
        <w:rPr>
          <w:rFonts w:cs="Verdana-Italic"/>
          <w:i/>
          <w:iCs/>
          <w:szCs w:val="20"/>
        </w:rPr>
      </w:pPr>
    </w:p>
    <w:p w14:paraId="549089B6" w14:textId="77777777" w:rsidR="00A77C19" w:rsidRPr="002C6A8D" w:rsidRDefault="00A77C19" w:rsidP="005B11A8">
      <w:pPr>
        <w:autoSpaceDE w:val="0"/>
        <w:autoSpaceDN w:val="0"/>
        <w:adjustRightInd w:val="0"/>
        <w:jc w:val="both"/>
        <w:rPr>
          <w:rFonts w:cs="Verdana-Italic"/>
          <w:i/>
          <w:iCs/>
          <w:szCs w:val="20"/>
        </w:rPr>
      </w:pPr>
      <w:r w:rsidRPr="002C6A8D">
        <w:rPr>
          <w:rFonts w:cs="Verdana-Italic"/>
          <w:i/>
          <w:iCs/>
          <w:szCs w:val="20"/>
        </w:rPr>
        <w:t>Course description</w:t>
      </w:r>
    </w:p>
    <w:p w14:paraId="47FFFFDB" w14:textId="77777777" w:rsidR="00A77C19" w:rsidRPr="002C6A8D" w:rsidRDefault="00A77C19" w:rsidP="005B11A8">
      <w:pPr>
        <w:autoSpaceDE w:val="0"/>
        <w:autoSpaceDN w:val="0"/>
        <w:adjustRightInd w:val="0"/>
        <w:jc w:val="both"/>
        <w:rPr>
          <w:rFonts w:cs="Verdana-Italic"/>
          <w:szCs w:val="20"/>
        </w:rPr>
      </w:pPr>
      <w:r w:rsidRPr="002C6A8D">
        <w:rPr>
          <w:rFonts w:cs="Verdana-Italic"/>
          <w:szCs w:val="20"/>
        </w:rPr>
        <w:t>The Arabic language consists of two varieties: Modern Standard Arabic, which is used in writing, in the media and in formal speech, and colloquial Arabic, which refers to the different regional dialects that are used in informal speech. Modern Standard Arabic is understood by educated Arabic speakers across the Middle East and North Africa. In this course, students will learn the Arabic alphabet, as well as basic grammatical structures, syntax and vocabulary of Modern Standard Arabic. Students will also be introduced to the culture of the Arab world through short texts from the internet, magazines and newspapers.</w:t>
      </w:r>
    </w:p>
    <w:p w14:paraId="43074E3F" w14:textId="77777777" w:rsidR="003D6A0B" w:rsidRPr="002C6A8D" w:rsidRDefault="003D6A0B" w:rsidP="005B11A8">
      <w:pPr>
        <w:autoSpaceDE w:val="0"/>
        <w:autoSpaceDN w:val="0"/>
        <w:adjustRightInd w:val="0"/>
        <w:jc w:val="both"/>
        <w:rPr>
          <w:rFonts w:cs="Verdana"/>
          <w:szCs w:val="20"/>
        </w:rPr>
      </w:pPr>
    </w:p>
    <w:p w14:paraId="0A51B0FD" w14:textId="77777777" w:rsidR="003D6A0B" w:rsidRPr="002C6A8D" w:rsidRDefault="003D6A0B" w:rsidP="005B11A8">
      <w:pPr>
        <w:autoSpaceDE w:val="0"/>
        <w:autoSpaceDN w:val="0"/>
        <w:adjustRightInd w:val="0"/>
        <w:jc w:val="both"/>
        <w:rPr>
          <w:rFonts w:cs="Verdana"/>
          <w:szCs w:val="20"/>
        </w:rPr>
      </w:pPr>
      <w:r w:rsidRPr="002C6A8D">
        <w:rPr>
          <w:rFonts w:cs="Verdana"/>
          <w:szCs w:val="20"/>
        </w:rPr>
        <w:t>Upon completion of the course, students will be able to read and write the Arabic alphabet. Students learn to handle a variety of uncomplicated, basic communicative tasks, including understanding spoken Modern Standard Arabic, answering questions and reading texts.</w:t>
      </w:r>
    </w:p>
    <w:p w14:paraId="7AFF952D" w14:textId="77777777" w:rsidR="00A77C19" w:rsidRPr="002C6A8D" w:rsidRDefault="00A77C19" w:rsidP="005B11A8">
      <w:pPr>
        <w:autoSpaceDE w:val="0"/>
        <w:autoSpaceDN w:val="0"/>
        <w:adjustRightInd w:val="0"/>
        <w:jc w:val="both"/>
        <w:rPr>
          <w:rFonts w:cs="Verdana-Italic"/>
          <w:i/>
          <w:iCs/>
          <w:szCs w:val="20"/>
        </w:rPr>
      </w:pPr>
    </w:p>
    <w:p w14:paraId="3A0AD330" w14:textId="77777777" w:rsidR="00A77C19" w:rsidRPr="002C6A8D" w:rsidRDefault="00A77C19" w:rsidP="005B11A8">
      <w:pPr>
        <w:jc w:val="both"/>
      </w:pPr>
    </w:p>
    <w:p w14:paraId="4C54AB62" w14:textId="77777777" w:rsidR="0034238E" w:rsidRPr="002C6A8D" w:rsidRDefault="0034238E" w:rsidP="005B11A8">
      <w:pPr>
        <w:jc w:val="both"/>
      </w:pPr>
    </w:p>
    <w:p w14:paraId="673FAB5C" w14:textId="77777777" w:rsidR="00D84884" w:rsidRPr="002C6A8D" w:rsidRDefault="00E67C46" w:rsidP="005B11A8">
      <w:pPr>
        <w:pStyle w:val="Heading1"/>
        <w:jc w:val="both"/>
      </w:pPr>
      <w:bookmarkStart w:id="82" w:name="_Toc194388664"/>
      <w:bookmarkStart w:id="83" w:name="_Toc196217586"/>
      <w:bookmarkStart w:id="84" w:name="_Toc196218934"/>
      <w:bookmarkStart w:id="85" w:name="_Toc196815172"/>
      <w:bookmarkStart w:id="86" w:name="_Toc196886230"/>
      <w:bookmarkStart w:id="87" w:name="_Toc202859913"/>
      <w:bookmarkStart w:id="88" w:name="_Toc354671603"/>
      <w:bookmarkEnd w:id="25"/>
      <w:bookmarkEnd w:id="26"/>
      <w:bookmarkEnd w:id="27"/>
      <w:bookmarkEnd w:id="28"/>
      <w:bookmarkEnd w:id="29"/>
      <w:bookmarkEnd w:id="30"/>
      <w:r w:rsidRPr="002C6A8D">
        <w:t>900</w:t>
      </w:r>
      <w:r w:rsidR="00080275" w:rsidRPr="002C6A8D">
        <w:t>141</w:t>
      </w:r>
      <w:r w:rsidRPr="002C6A8D">
        <w:t>ACC</w:t>
      </w:r>
      <w:r w:rsidR="00D84884" w:rsidRPr="002C6A8D">
        <w:tab/>
      </w:r>
      <w:bookmarkEnd w:id="82"/>
      <w:bookmarkEnd w:id="83"/>
      <w:bookmarkEnd w:id="84"/>
      <w:bookmarkEnd w:id="85"/>
      <w:bookmarkEnd w:id="86"/>
      <w:bookmarkEnd w:id="87"/>
      <w:r w:rsidR="00B17F57" w:rsidRPr="002C6A8D">
        <w:t>The Global Identity Experience</w:t>
      </w:r>
      <w:bookmarkEnd w:id="88"/>
    </w:p>
    <w:tbl>
      <w:tblPr>
        <w:tblW w:w="0" w:type="auto"/>
        <w:tblLook w:val="01E0" w:firstRow="1" w:lastRow="1" w:firstColumn="1" w:lastColumn="1" w:noHBand="0" w:noVBand="0"/>
      </w:tblPr>
      <w:tblGrid>
        <w:gridCol w:w="2217"/>
        <w:gridCol w:w="2218"/>
      </w:tblGrid>
      <w:tr w:rsidR="00DC538D" w:rsidRPr="002C6A8D" w14:paraId="37C705B7" w14:textId="77777777" w:rsidTr="006F615E">
        <w:trPr>
          <w:trHeight w:val="255"/>
        </w:trPr>
        <w:tc>
          <w:tcPr>
            <w:tcW w:w="2217" w:type="dxa"/>
            <w:shd w:val="clear" w:color="auto" w:fill="auto"/>
          </w:tcPr>
          <w:p w14:paraId="109DE3AF" w14:textId="77777777" w:rsidR="00DC538D" w:rsidRPr="002C6A8D" w:rsidRDefault="00DC538D" w:rsidP="005B11A8">
            <w:pPr>
              <w:jc w:val="both"/>
              <w:rPr>
                <w:i/>
                <w:szCs w:val="20"/>
              </w:rPr>
            </w:pPr>
            <w:r w:rsidRPr="002C6A8D">
              <w:rPr>
                <w:i/>
                <w:szCs w:val="20"/>
              </w:rPr>
              <w:t>Credit points</w:t>
            </w:r>
          </w:p>
        </w:tc>
        <w:tc>
          <w:tcPr>
            <w:tcW w:w="2218" w:type="dxa"/>
            <w:shd w:val="clear" w:color="auto" w:fill="auto"/>
          </w:tcPr>
          <w:p w14:paraId="14345C56" w14:textId="77777777" w:rsidR="00DC538D" w:rsidRPr="002C6A8D" w:rsidRDefault="00DC538D" w:rsidP="005B11A8">
            <w:pPr>
              <w:jc w:val="both"/>
              <w:rPr>
                <w:i/>
                <w:szCs w:val="20"/>
              </w:rPr>
            </w:pPr>
            <w:r w:rsidRPr="002C6A8D">
              <w:rPr>
                <w:i/>
                <w:szCs w:val="20"/>
              </w:rPr>
              <w:t>6 ecp</w:t>
            </w:r>
          </w:p>
        </w:tc>
      </w:tr>
      <w:tr w:rsidR="00DC538D" w:rsidRPr="002C6A8D" w14:paraId="48C4914E" w14:textId="77777777" w:rsidTr="006F615E">
        <w:trPr>
          <w:trHeight w:val="255"/>
        </w:trPr>
        <w:tc>
          <w:tcPr>
            <w:tcW w:w="2217" w:type="dxa"/>
            <w:shd w:val="clear" w:color="auto" w:fill="auto"/>
          </w:tcPr>
          <w:p w14:paraId="69331957" w14:textId="77777777" w:rsidR="00DC538D" w:rsidRPr="002C6A8D" w:rsidRDefault="00DC538D" w:rsidP="005B11A8">
            <w:pPr>
              <w:jc w:val="both"/>
              <w:rPr>
                <w:i/>
                <w:szCs w:val="20"/>
              </w:rPr>
            </w:pPr>
            <w:r w:rsidRPr="002C6A8D">
              <w:rPr>
                <w:i/>
                <w:szCs w:val="20"/>
              </w:rPr>
              <w:t>Theme</w:t>
            </w:r>
          </w:p>
        </w:tc>
        <w:tc>
          <w:tcPr>
            <w:tcW w:w="2218" w:type="dxa"/>
            <w:shd w:val="clear" w:color="auto" w:fill="auto"/>
          </w:tcPr>
          <w:p w14:paraId="686012F8" w14:textId="77777777" w:rsidR="00DC538D" w:rsidRPr="002C6A8D" w:rsidRDefault="00DC538D" w:rsidP="005B11A8">
            <w:pPr>
              <w:jc w:val="both"/>
              <w:rPr>
                <w:i/>
                <w:szCs w:val="20"/>
              </w:rPr>
            </w:pPr>
            <w:r w:rsidRPr="002C6A8D">
              <w:rPr>
                <w:i/>
                <w:szCs w:val="20"/>
              </w:rPr>
              <w:t>n/a</w:t>
            </w:r>
          </w:p>
        </w:tc>
      </w:tr>
      <w:tr w:rsidR="00DC538D" w:rsidRPr="002C6A8D" w14:paraId="154DD265" w14:textId="77777777" w:rsidTr="006F615E">
        <w:trPr>
          <w:trHeight w:val="267"/>
        </w:trPr>
        <w:tc>
          <w:tcPr>
            <w:tcW w:w="2217" w:type="dxa"/>
            <w:shd w:val="clear" w:color="auto" w:fill="auto"/>
          </w:tcPr>
          <w:p w14:paraId="380735AD" w14:textId="77777777" w:rsidR="00DC538D" w:rsidRPr="002C6A8D" w:rsidRDefault="00DC538D" w:rsidP="005B11A8">
            <w:pPr>
              <w:jc w:val="both"/>
              <w:rPr>
                <w:i/>
                <w:szCs w:val="20"/>
              </w:rPr>
            </w:pPr>
            <w:r w:rsidRPr="002C6A8D">
              <w:rPr>
                <w:i/>
                <w:szCs w:val="20"/>
              </w:rPr>
              <w:t>Track</w:t>
            </w:r>
          </w:p>
        </w:tc>
        <w:tc>
          <w:tcPr>
            <w:tcW w:w="2218" w:type="dxa"/>
            <w:shd w:val="clear" w:color="auto" w:fill="auto"/>
          </w:tcPr>
          <w:p w14:paraId="07A30D9C" w14:textId="77777777" w:rsidR="00DC538D" w:rsidRPr="002C6A8D" w:rsidRDefault="00DC538D" w:rsidP="005B11A8">
            <w:pPr>
              <w:jc w:val="both"/>
              <w:rPr>
                <w:i/>
                <w:szCs w:val="20"/>
              </w:rPr>
            </w:pPr>
            <w:r w:rsidRPr="002C6A8D">
              <w:rPr>
                <w:i/>
                <w:szCs w:val="20"/>
              </w:rPr>
              <w:t>n/a</w:t>
            </w:r>
          </w:p>
        </w:tc>
      </w:tr>
    </w:tbl>
    <w:p w14:paraId="658D336C" w14:textId="77777777" w:rsidR="00D84884" w:rsidRPr="002C6A8D" w:rsidRDefault="00D84884" w:rsidP="005B11A8">
      <w:pPr>
        <w:jc w:val="both"/>
      </w:pPr>
    </w:p>
    <w:p w14:paraId="74FAA20E" w14:textId="77777777" w:rsidR="00D84884" w:rsidRPr="002C6A8D" w:rsidRDefault="00D84884" w:rsidP="005B11A8">
      <w:pPr>
        <w:pStyle w:val="Heading2"/>
        <w:jc w:val="both"/>
      </w:pPr>
      <w:r w:rsidRPr="002C6A8D">
        <w:t>Prerequisites</w:t>
      </w:r>
    </w:p>
    <w:p w14:paraId="4E27DB89" w14:textId="77777777" w:rsidR="00D84884" w:rsidRPr="002C6A8D" w:rsidRDefault="00FF2EF8" w:rsidP="005B11A8">
      <w:pPr>
        <w:jc w:val="both"/>
      </w:pPr>
      <w:r w:rsidRPr="002C6A8D">
        <w:t>None</w:t>
      </w:r>
    </w:p>
    <w:p w14:paraId="6A1DF8B3" w14:textId="77777777" w:rsidR="00D84884" w:rsidRPr="002C6A8D" w:rsidRDefault="00D84884" w:rsidP="005B11A8">
      <w:pPr>
        <w:jc w:val="both"/>
      </w:pPr>
    </w:p>
    <w:p w14:paraId="1ADAD461" w14:textId="77777777" w:rsidR="00CB18B1" w:rsidRPr="002C6A8D" w:rsidRDefault="00AF5A52" w:rsidP="005B11A8">
      <w:pPr>
        <w:jc w:val="both"/>
        <w:rPr>
          <w:i/>
        </w:rPr>
      </w:pPr>
      <w:bookmarkStart w:id="89" w:name="_Toc194388665"/>
      <w:bookmarkStart w:id="90" w:name="_Toc196217587"/>
      <w:bookmarkStart w:id="91" w:name="_Toc196218935"/>
      <w:bookmarkStart w:id="92" w:name="_Toc196815173"/>
      <w:bookmarkStart w:id="93" w:name="_Toc196886231"/>
      <w:bookmarkStart w:id="94" w:name="_Toc202859914"/>
      <w:r w:rsidRPr="002C6A8D">
        <w:rPr>
          <w:i/>
        </w:rPr>
        <w:t>Course Description</w:t>
      </w:r>
    </w:p>
    <w:p w14:paraId="58124F8C" w14:textId="77777777" w:rsidR="001F1D1C" w:rsidRPr="002C6A8D" w:rsidRDefault="001F1D1C" w:rsidP="005B11A8">
      <w:pPr>
        <w:jc w:val="both"/>
      </w:pPr>
      <w:r w:rsidRPr="002C6A8D">
        <w:t xml:space="preserve">The world is composed of a large variety of peoples and cultures, some constituting large majorities (in number, or merely in terms of power), others forming small minorities. In a sense, multicultural diversity is of all times. Relatively new is the emergence of modern nation states and ensuing, </w:t>
      </w:r>
      <w:r w:rsidR="00987F29" w:rsidRPr="002C6A8D">
        <w:t>often official</w:t>
      </w:r>
      <w:r w:rsidRPr="002C6A8D">
        <w:t xml:space="preserve"> cultural communities with clearly articulated boundaries. There is, however, nothing static about this situation. Group-formation processes a</w:t>
      </w:r>
      <w:r w:rsidR="00987F29" w:rsidRPr="002C6A8D">
        <w:t xml:space="preserve">re </w:t>
      </w:r>
      <w:r w:rsidR="00050646" w:rsidRPr="002C6A8D">
        <w:t>on-going</w:t>
      </w:r>
      <w:r w:rsidR="00987F29" w:rsidRPr="002C6A8D">
        <w:t xml:space="preserve"> historical processes which include</w:t>
      </w:r>
      <w:r w:rsidRPr="002C6A8D">
        <w:t xml:space="preserve"> outcomes of continuing political struggle, economic development,</w:t>
      </w:r>
      <w:r w:rsidR="00987F29" w:rsidRPr="002C6A8D">
        <w:t xml:space="preserve"> modernization and various</w:t>
      </w:r>
      <w:r w:rsidRPr="002C6A8D">
        <w:t xml:space="preserve"> globalisation processes (influence of mass media, migration, etc). </w:t>
      </w:r>
    </w:p>
    <w:p w14:paraId="5182A48C" w14:textId="77777777" w:rsidR="001F1D1C" w:rsidRPr="002C6A8D" w:rsidRDefault="001F1D1C" w:rsidP="005B11A8">
      <w:pPr>
        <w:jc w:val="both"/>
      </w:pPr>
    </w:p>
    <w:p w14:paraId="1BEF5DE9" w14:textId="77777777" w:rsidR="001F1D1C" w:rsidRPr="002C6A8D" w:rsidRDefault="001F1D1C" w:rsidP="005B11A8">
      <w:pPr>
        <w:jc w:val="both"/>
      </w:pPr>
      <w:r w:rsidRPr="002C6A8D">
        <w:t xml:space="preserve">The aim of this introductory course is to familiarize students with academic views and debates about the aforementioned matters. The course addresses various topics in relation to identity in a multicultural context, such as the politics of identity, transnationalism and migration, state-formation and nationalism, self-organization, politics of religion, globalisation and ‘creolisation’. </w:t>
      </w:r>
    </w:p>
    <w:p w14:paraId="48F27F52" w14:textId="77777777" w:rsidR="001F1D1C" w:rsidRPr="002C6A8D" w:rsidRDefault="001F1D1C" w:rsidP="005B11A8">
      <w:pPr>
        <w:jc w:val="both"/>
      </w:pPr>
    </w:p>
    <w:p w14:paraId="1A0B582A" w14:textId="77777777" w:rsidR="001F1D1C" w:rsidRPr="002C6A8D" w:rsidRDefault="001F1D1C" w:rsidP="005B11A8">
      <w:pPr>
        <w:jc w:val="both"/>
      </w:pPr>
      <w:r w:rsidRPr="002C6A8D">
        <w:t>The following themes are included:</w:t>
      </w:r>
    </w:p>
    <w:p w14:paraId="404201E6" w14:textId="77777777" w:rsidR="001F1D1C" w:rsidRPr="002C6A8D" w:rsidRDefault="001F1D1C" w:rsidP="005B11A8">
      <w:pPr>
        <w:jc w:val="both"/>
      </w:pPr>
    </w:p>
    <w:p w14:paraId="3F4FA8B3" w14:textId="77777777" w:rsidR="001F1D1C" w:rsidRPr="002C6A8D" w:rsidRDefault="001F1D1C" w:rsidP="00911A39">
      <w:pPr>
        <w:numPr>
          <w:ilvl w:val="0"/>
          <w:numId w:val="21"/>
        </w:numPr>
        <w:jc w:val="both"/>
      </w:pPr>
      <w:r w:rsidRPr="002C6A8D">
        <w:t>The relation between culture and ethnicity</w:t>
      </w:r>
    </w:p>
    <w:p w14:paraId="6E07B431" w14:textId="77777777" w:rsidR="001F1D1C" w:rsidRPr="002C6A8D" w:rsidRDefault="001F1D1C" w:rsidP="00911A39">
      <w:pPr>
        <w:numPr>
          <w:ilvl w:val="0"/>
          <w:numId w:val="21"/>
        </w:numPr>
        <w:jc w:val="both"/>
      </w:pPr>
      <w:r w:rsidRPr="002C6A8D">
        <w:t>Nationalism and long-distance nationalism</w:t>
      </w:r>
    </w:p>
    <w:p w14:paraId="38989B7C" w14:textId="77777777" w:rsidR="001F1D1C" w:rsidRPr="002C6A8D" w:rsidRDefault="001F1D1C" w:rsidP="00911A39">
      <w:pPr>
        <w:numPr>
          <w:ilvl w:val="0"/>
          <w:numId w:val="21"/>
        </w:numPr>
        <w:jc w:val="both"/>
      </w:pPr>
      <w:r w:rsidRPr="002C6A8D">
        <w:t xml:space="preserve">Colonisation and decolonisation </w:t>
      </w:r>
    </w:p>
    <w:p w14:paraId="5191BC3D" w14:textId="77777777" w:rsidR="001F1D1C" w:rsidRPr="002C6A8D" w:rsidRDefault="001F1D1C" w:rsidP="00911A39">
      <w:pPr>
        <w:numPr>
          <w:ilvl w:val="0"/>
          <w:numId w:val="21"/>
        </w:numPr>
        <w:jc w:val="both"/>
      </w:pPr>
      <w:r w:rsidRPr="002C6A8D">
        <w:t>Migration and transnationalism</w:t>
      </w:r>
    </w:p>
    <w:p w14:paraId="5EEF41FB" w14:textId="77777777" w:rsidR="001F1D1C" w:rsidRPr="002C6A8D" w:rsidRDefault="001F1D1C" w:rsidP="00911A39">
      <w:pPr>
        <w:numPr>
          <w:ilvl w:val="0"/>
          <w:numId w:val="21"/>
        </w:numPr>
        <w:jc w:val="both"/>
      </w:pPr>
      <w:r w:rsidRPr="002C6A8D">
        <w:t>Identity politics and the politics of religion</w:t>
      </w:r>
    </w:p>
    <w:p w14:paraId="1BC32183" w14:textId="77777777" w:rsidR="001F1D1C" w:rsidRPr="002C6A8D" w:rsidRDefault="001F1D1C" w:rsidP="00911A39">
      <w:pPr>
        <w:numPr>
          <w:ilvl w:val="0"/>
          <w:numId w:val="21"/>
        </w:numPr>
        <w:jc w:val="both"/>
      </w:pPr>
      <w:r w:rsidRPr="002C6A8D">
        <w:t>Identity and gender</w:t>
      </w:r>
    </w:p>
    <w:p w14:paraId="27E96493" w14:textId="77777777" w:rsidR="001F1D1C" w:rsidRPr="002C6A8D" w:rsidRDefault="001F1D1C" w:rsidP="00911A39">
      <w:pPr>
        <w:numPr>
          <w:ilvl w:val="0"/>
          <w:numId w:val="21"/>
        </w:numPr>
        <w:jc w:val="both"/>
      </w:pPr>
      <w:r w:rsidRPr="002C6A8D">
        <w:t>Processes of inclusion and exclusion</w:t>
      </w:r>
    </w:p>
    <w:p w14:paraId="3FC427E8" w14:textId="77777777" w:rsidR="001F1D1C" w:rsidRPr="002C6A8D" w:rsidRDefault="001F1D1C" w:rsidP="00911A39">
      <w:pPr>
        <w:numPr>
          <w:ilvl w:val="0"/>
          <w:numId w:val="21"/>
        </w:numPr>
        <w:jc w:val="both"/>
      </w:pPr>
      <w:r w:rsidRPr="002C6A8D">
        <w:lastRenderedPageBreak/>
        <w:t>Processes of labelling, classification and categorization</w:t>
      </w:r>
    </w:p>
    <w:p w14:paraId="633BB437" w14:textId="77777777" w:rsidR="001F1D1C" w:rsidRPr="002C6A8D" w:rsidRDefault="001F1D1C" w:rsidP="00911A39">
      <w:pPr>
        <w:numPr>
          <w:ilvl w:val="0"/>
          <w:numId w:val="21"/>
        </w:numPr>
        <w:jc w:val="both"/>
      </w:pPr>
      <w:r w:rsidRPr="002C6A8D">
        <w:t>Minority politics</w:t>
      </w:r>
    </w:p>
    <w:p w14:paraId="047D8005" w14:textId="77777777" w:rsidR="001F1D1C" w:rsidRPr="002C6A8D" w:rsidRDefault="001F1D1C" w:rsidP="00911A39">
      <w:pPr>
        <w:numPr>
          <w:ilvl w:val="0"/>
          <w:numId w:val="21"/>
        </w:numPr>
        <w:jc w:val="both"/>
      </w:pPr>
      <w:r w:rsidRPr="002C6A8D">
        <w:t>Politics of commodification and cultural representation</w:t>
      </w:r>
    </w:p>
    <w:p w14:paraId="5DA4F1B8" w14:textId="77777777" w:rsidR="003D6A0B" w:rsidRPr="002C6A8D" w:rsidRDefault="003D6A0B" w:rsidP="005B11A8">
      <w:pPr>
        <w:jc w:val="both"/>
        <w:rPr>
          <w:bCs/>
        </w:rPr>
      </w:pPr>
    </w:p>
    <w:p w14:paraId="1BD9F8A3" w14:textId="77777777" w:rsidR="003D6A0B" w:rsidRPr="002C6A8D" w:rsidRDefault="003D6A0B" w:rsidP="005B11A8">
      <w:pPr>
        <w:jc w:val="both"/>
        <w:rPr>
          <w:bCs/>
        </w:rPr>
      </w:pPr>
      <w:r w:rsidRPr="002C6A8D">
        <w:rPr>
          <w:bCs/>
        </w:rPr>
        <w:t xml:space="preserve">Students are theoretically sensitized to and prepared for issues arising from a multicultural context at the societal level in general as well as referring to their particular situation as students at an international college in a specific multicultural society. This will help them, on the one hand, to understand the main issues of world politics nowadays (e.g., terrorism and polarization) and, on the other hand, to cope with multicultural issues,  and function academically, personally, and socially. </w:t>
      </w:r>
    </w:p>
    <w:p w14:paraId="1424420F" w14:textId="77777777" w:rsidR="001064B4" w:rsidRPr="002C6A8D" w:rsidRDefault="001064B4" w:rsidP="005B11A8">
      <w:pPr>
        <w:ind w:left="720"/>
        <w:jc w:val="both"/>
        <w:rPr>
          <w:bCs/>
        </w:rPr>
      </w:pPr>
    </w:p>
    <w:p w14:paraId="4E06FFCE" w14:textId="77777777" w:rsidR="003D6A0B" w:rsidRPr="002C6A8D" w:rsidRDefault="003D6A0B" w:rsidP="00911A39">
      <w:pPr>
        <w:numPr>
          <w:ilvl w:val="0"/>
          <w:numId w:val="21"/>
        </w:numPr>
        <w:jc w:val="both"/>
        <w:rPr>
          <w:bCs/>
        </w:rPr>
      </w:pPr>
      <w:r w:rsidRPr="002C6A8D">
        <w:rPr>
          <w:bCs/>
        </w:rPr>
        <w:t xml:space="preserve">Students are provided with a brief (cultural, social, and political) orientation regarding the Netherlands. </w:t>
      </w:r>
    </w:p>
    <w:p w14:paraId="7D90712D" w14:textId="77777777" w:rsidR="003D6A0B" w:rsidRPr="002C6A8D" w:rsidRDefault="003D6A0B" w:rsidP="00911A39">
      <w:pPr>
        <w:numPr>
          <w:ilvl w:val="0"/>
          <w:numId w:val="21"/>
        </w:numPr>
        <w:jc w:val="both"/>
        <w:rPr>
          <w:bCs/>
        </w:rPr>
      </w:pPr>
      <w:r w:rsidRPr="002C6A8D">
        <w:rPr>
          <w:bCs/>
        </w:rPr>
        <w:t xml:space="preserve">The students’ academic skill of critical self-reflection is developed. </w:t>
      </w:r>
    </w:p>
    <w:p w14:paraId="2952C868" w14:textId="77777777" w:rsidR="003D6A0B" w:rsidRPr="002C6A8D" w:rsidRDefault="003D6A0B" w:rsidP="00911A39">
      <w:pPr>
        <w:numPr>
          <w:ilvl w:val="0"/>
          <w:numId w:val="21"/>
        </w:numPr>
        <w:jc w:val="both"/>
        <w:rPr>
          <w:bCs/>
        </w:rPr>
      </w:pPr>
      <w:r w:rsidRPr="002C6A8D">
        <w:rPr>
          <w:bCs/>
        </w:rPr>
        <w:t xml:space="preserve">The students’ knowledge about and skills with respect to successful intercultural communication are developed. This will assist their academic performance.  </w:t>
      </w:r>
    </w:p>
    <w:p w14:paraId="67DEF766" w14:textId="77777777" w:rsidR="003D6A0B" w:rsidRPr="002C6A8D" w:rsidRDefault="003D6A0B" w:rsidP="00911A39">
      <w:pPr>
        <w:numPr>
          <w:ilvl w:val="0"/>
          <w:numId w:val="21"/>
        </w:numPr>
        <w:jc w:val="both"/>
        <w:rPr>
          <w:bCs/>
        </w:rPr>
      </w:pPr>
      <w:r w:rsidRPr="002C6A8D">
        <w:rPr>
          <w:bCs/>
        </w:rPr>
        <w:t xml:space="preserve">Students are introduced to dialectical, multi-level, and multi-method thinking </w:t>
      </w:r>
    </w:p>
    <w:p w14:paraId="6FC5F80B" w14:textId="77777777" w:rsidR="003D6A0B" w:rsidRPr="002C6A8D" w:rsidRDefault="003D6A0B" w:rsidP="00911A39">
      <w:pPr>
        <w:numPr>
          <w:ilvl w:val="0"/>
          <w:numId w:val="21"/>
        </w:numPr>
        <w:jc w:val="both"/>
        <w:rPr>
          <w:bCs/>
        </w:rPr>
      </w:pPr>
      <w:r w:rsidRPr="002C6A8D">
        <w:rPr>
          <w:bCs/>
        </w:rPr>
        <w:t xml:space="preserve">Students are provided with a platform where they can share and discuss their own experiences with culture and identity. </w:t>
      </w:r>
    </w:p>
    <w:p w14:paraId="18C99EBB" w14:textId="77777777" w:rsidR="00F87051" w:rsidRPr="002C6A8D" w:rsidRDefault="00F87051" w:rsidP="005B11A8">
      <w:pPr>
        <w:jc w:val="both"/>
      </w:pPr>
    </w:p>
    <w:p w14:paraId="09DB3298" w14:textId="77777777" w:rsidR="00F87051" w:rsidRPr="002C6A8D" w:rsidRDefault="00F87051" w:rsidP="005B11A8">
      <w:pPr>
        <w:jc w:val="both"/>
      </w:pPr>
      <w:r w:rsidRPr="002C6A8D">
        <w:t>Throughout the course the link to students’ academic and personal life and to their professional future will be emphasized.</w:t>
      </w:r>
    </w:p>
    <w:p w14:paraId="3930AFB6" w14:textId="77777777" w:rsidR="006A5B2D" w:rsidRPr="002C6A8D" w:rsidRDefault="006A5B2D" w:rsidP="005B11A8">
      <w:pPr>
        <w:jc w:val="both"/>
      </w:pPr>
    </w:p>
    <w:p w14:paraId="1BD19F54" w14:textId="77777777" w:rsidR="006A5B2D" w:rsidRPr="002C6A8D" w:rsidRDefault="006A5B2D" w:rsidP="005B11A8">
      <w:pPr>
        <w:jc w:val="both"/>
        <w:rPr>
          <w:i/>
        </w:rPr>
      </w:pPr>
    </w:p>
    <w:p w14:paraId="53DA148F" w14:textId="77777777" w:rsidR="00A77C19" w:rsidRPr="002C6A8D" w:rsidRDefault="00A77C19" w:rsidP="005B11A8">
      <w:pPr>
        <w:jc w:val="both"/>
        <w:rPr>
          <w:i/>
        </w:rPr>
      </w:pPr>
    </w:p>
    <w:p w14:paraId="705390E1" w14:textId="77777777" w:rsidR="00A77C19" w:rsidRPr="002C6A8D" w:rsidRDefault="00E67C46" w:rsidP="005B11A8">
      <w:pPr>
        <w:pStyle w:val="Heading1"/>
        <w:ind w:left="0" w:firstLine="0"/>
        <w:jc w:val="both"/>
      </w:pPr>
      <w:bookmarkStart w:id="95" w:name="_Toc194388677"/>
      <w:bookmarkStart w:id="96" w:name="_Toc196217599"/>
      <w:bookmarkStart w:id="97" w:name="_Toc196218947"/>
      <w:bookmarkStart w:id="98" w:name="_Toc196815185"/>
      <w:bookmarkStart w:id="99" w:name="_Toc196886243"/>
      <w:bookmarkStart w:id="100" w:name="_Toc202859923"/>
      <w:bookmarkStart w:id="101" w:name="_Toc354671604"/>
      <w:r w:rsidRPr="002C6A8D">
        <w:t>900</w:t>
      </w:r>
      <w:r w:rsidR="00A77C19" w:rsidRPr="002C6A8D">
        <w:t>142</w:t>
      </w:r>
      <w:r w:rsidRPr="002C6A8D">
        <w:t>ACC</w:t>
      </w:r>
      <w:r w:rsidR="00D014DC" w:rsidRPr="002C6A8D">
        <w:t>/HUM</w:t>
      </w:r>
      <w:r w:rsidR="00A77C19" w:rsidRPr="002C6A8D">
        <w:tab/>
      </w:r>
      <w:bookmarkEnd w:id="95"/>
      <w:bookmarkEnd w:id="96"/>
      <w:bookmarkEnd w:id="97"/>
      <w:bookmarkEnd w:id="98"/>
      <w:bookmarkEnd w:id="99"/>
      <w:bookmarkEnd w:id="100"/>
      <w:r w:rsidR="00A77C19" w:rsidRPr="002C6A8D">
        <w:t>Performing Arts</w:t>
      </w:r>
      <w:bookmarkEnd w:id="101"/>
    </w:p>
    <w:tbl>
      <w:tblPr>
        <w:tblW w:w="0" w:type="auto"/>
        <w:tblLook w:val="01E0" w:firstRow="1" w:lastRow="1" w:firstColumn="1" w:lastColumn="1" w:noHBand="0" w:noVBand="0"/>
      </w:tblPr>
      <w:tblGrid>
        <w:gridCol w:w="2459"/>
        <w:gridCol w:w="2460"/>
      </w:tblGrid>
      <w:tr w:rsidR="002948DF" w:rsidRPr="002C6A8D" w14:paraId="5CCDD413" w14:textId="77777777" w:rsidTr="00EE3482">
        <w:trPr>
          <w:trHeight w:val="360"/>
        </w:trPr>
        <w:tc>
          <w:tcPr>
            <w:tcW w:w="2459" w:type="dxa"/>
            <w:shd w:val="clear" w:color="auto" w:fill="auto"/>
          </w:tcPr>
          <w:p w14:paraId="50EA0D43" w14:textId="77777777" w:rsidR="002948DF" w:rsidRPr="002C6A8D" w:rsidRDefault="002948DF" w:rsidP="005B11A8">
            <w:pPr>
              <w:jc w:val="both"/>
              <w:rPr>
                <w:i/>
                <w:szCs w:val="20"/>
              </w:rPr>
            </w:pPr>
            <w:r w:rsidRPr="002C6A8D">
              <w:rPr>
                <w:i/>
                <w:szCs w:val="20"/>
              </w:rPr>
              <w:t>Credit points</w:t>
            </w:r>
          </w:p>
        </w:tc>
        <w:tc>
          <w:tcPr>
            <w:tcW w:w="2460" w:type="dxa"/>
            <w:shd w:val="clear" w:color="auto" w:fill="auto"/>
          </w:tcPr>
          <w:p w14:paraId="3E0B9131" w14:textId="77777777" w:rsidR="002948DF" w:rsidRPr="002C6A8D" w:rsidRDefault="002948DF" w:rsidP="005B11A8">
            <w:pPr>
              <w:jc w:val="both"/>
              <w:rPr>
                <w:i/>
                <w:szCs w:val="20"/>
              </w:rPr>
            </w:pPr>
            <w:r w:rsidRPr="002C6A8D">
              <w:rPr>
                <w:i/>
                <w:szCs w:val="20"/>
              </w:rPr>
              <w:t>6 ecp</w:t>
            </w:r>
          </w:p>
        </w:tc>
      </w:tr>
      <w:tr w:rsidR="002948DF" w:rsidRPr="002C6A8D" w14:paraId="5C468836" w14:textId="77777777" w:rsidTr="00EE3482">
        <w:trPr>
          <w:trHeight w:val="360"/>
        </w:trPr>
        <w:tc>
          <w:tcPr>
            <w:tcW w:w="2459" w:type="dxa"/>
            <w:shd w:val="clear" w:color="auto" w:fill="auto"/>
          </w:tcPr>
          <w:p w14:paraId="5F4DBD7C" w14:textId="77777777" w:rsidR="002948DF" w:rsidRPr="002C6A8D" w:rsidRDefault="002948DF" w:rsidP="005B11A8">
            <w:pPr>
              <w:jc w:val="both"/>
              <w:rPr>
                <w:i/>
                <w:szCs w:val="20"/>
              </w:rPr>
            </w:pPr>
            <w:r w:rsidRPr="002C6A8D">
              <w:rPr>
                <w:i/>
                <w:szCs w:val="20"/>
              </w:rPr>
              <w:t>Theme</w:t>
            </w:r>
          </w:p>
        </w:tc>
        <w:tc>
          <w:tcPr>
            <w:tcW w:w="2460" w:type="dxa"/>
            <w:shd w:val="clear" w:color="auto" w:fill="auto"/>
          </w:tcPr>
          <w:p w14:paraId="446B1D0E" w14:textId="77777777" w:rsidR="002948DF" w:rsidRPr="002C6A8D" w:rsidRDefault="002948DF" w:rsidP="005B11A8">
            <w:pPr>
              <w:jc w:val="both"/>
              <w:rPr>
                <w:i/>
                <w:szCs w:val="20"/>
              </w:rPr>
            </w:pPr>
            <w:r w:rsidRPr="002C6A8D">
              <w:rPr>
                <w:i/>
                <w:szCs w:val="20"/>
              </w:rPr>
              <w:t>n/a</w:t>
            </w:r>
          </w:p>
        </w:tc>
      </w:tr>
      <w:tr w:rsidR="002948DF" w:rsidRPr="002C6A8D" w14:paraId="1199307C" w14:textId="77777777" w:rsidTr="00EE3482">
        <w:trPr>
          <w:trHeight w:val="377"/>
        </w:trPr>
        <w:tc>
          <w:tcPr>
            <w:tcW w:w="2459" w:type="dxa"/>
            <w:shd w:val="clear" w:color="auto" w:fill="auto"/>
          </w:tcPr>
          <w:p w14:paraId="18E46F90" w14:textId="77777777" w:rsidR="002948DF" w:rsidRPr="002C6A8D" w:rsidRDefault="002948DF" w:rsidP="005B11A8">
            <w:pPr>
              <w:jc w:val="both"/>
              <w:rPr>
                <w:i/>
                <w:szCs w:val="20"/>
              </w:rPr>
            </w:pPr>
            <w:r w:rsidRPr="002C6A8D">
              <w:rPr>
                <w:i/>
                <w:szCs w:val="20"/>
              </w:rPr>
              <w:t>Track</w:t>
            </w:r>
          </w:p>
        </w:tc>
        <w:tc>
          <w:tcPr>
            <w:tcW w:w="2460" w:type="dxa"/>
            <w:shd w:val="clear" w:color="auto" w:fill="auto"/>
          </w:tcPr>
          <w:p w14:paraId="0E98A907" w14:textId="77777777" w:rsidR="002948DF" w:rsidRPr="002C6A8D" w:rsidRDefault="002948DF" w:rsidP="005B11A8">
            <w:pPr>
              <w:jc w:val="both"/>
              <w:rPr>
                <w:i/>
                <w:szCs w:val="20"/>
              </w:rPr>
            </w:pPr>
            <w:r w:rsidRPr="002C6A8D">
              <w:rPr>
                <w:i/>
                <w:szCs w:val="20"/>
              </w:rPr>
              <w:t>Literature</w:t>
            </w:r>
            <w:r w:rsidR="00562011" w:rsidRPr="002C6A8D">
              <w:rPr>
                <w:i/>
                <w:szCs w:val="20"/>
              </w:rPr>
              <w:t>,</w:t>
            </w:r>
            <w:r w:rsidR="00C6442A" w:rsidRPr="002C6A8D">
              <w:rPr>
                <w:i/>
                <w:szCs w:val="20"/>
                <w:lang w:eastAsia="zh-TW"/>
              </w:rPr>
              <w:t>Culture</w:t>
            </w:r>
            <w:r w:rsidR="00EE3482" w:rsidRPr="002C6A8D">
              <w:rPr>
                <w:i/>
                <w:szCs w:val="20"/>
              </w:rPr>
              <w:t xml:space="preserve"> </w:t>
            </w:r>
            <w:r w:rsidRPr="002C6A8D">
              <w:rPr>
                <w:i/>
                <w:szCs w:val="20"/>
              </w:rPr>
              <w:t>(HUM)</w:t>
            </w:r>
          </w:p>
        </w:tc>
      </w:tr>
    </w:tbl>
    <w:p w14:paraId="3CE5CEB4" w14:textId="77777777" w:rsidR="00E20013" w:rsidRDefault="00E20013" w:rsidP="005B11A8">
      <w:pPr>
        <w:pStyle w:val="Heading2"/>
        <w:jc w:val="both"/>
      </w:pPr>
    </w:p>
    <w:p w14:paraId="57379812" w14:textId="77777777" w:rsidR="00A77C19" w:rsidRPr="002C6A8D" w:rsidRDefault="00A77C19" w:rsidP="005B11A8">
      <w:pPr>
        <w:pStyle w:val="Heading2"/>
        <w:jc w:val="both"/>
      </w:pPr>
      <w:r w:rsidRPr="002C6A8D">
        <w:t>Prerequisites</w:t>
      </w:r>
    </w:p>
    <w:p w14:paraId="0AD1CBBA" w14:textId="77777777" w:rsidR="00A77C19" w:rsidRPr="002C6A8D" w:rsidRDefault="00A77C19" w:rsidP="005B11A8">
      <w:pPr>
        <w:jc w:val="both"/>
      </w:pPr>
      <w:r w:rsidRPr="002C6A8D">
        <w:t>None</w:t>
      </w:r>
    </w:p>
    <w:p w14:paraId="2D81423D" w14:textId="77777777" w:rsidR="00A77C19" w:rsidRPr="002C6A8D" w:rsidRDefault="00A77C19" w:rsidP="005B11A8">
      <w:pPr>
        <w:jc w:val="both"/>
      </w:pPr>
    </w:p>
    <w:p w14:paraId="52D6E351" w14:textId="77777777" w:rsidR="00A77C19" w:rsidRPr="002C6A8D" w:rsidRDefault="00A77C19" w:rsidP="005B11A8">
      <w:pPr>
        <w:pStyle w:val="Heading2"/>
        <w:jc w:val="both"/>
      </w:pPr>
      <w:r w:rsidRPr="002C6A8D">
        <w:t>Course description</w:t>
      </w:r>
    </w:p>
    <w:p w14:paraId="18DB8D5E" w14:textId="77777777" w:rsidR="00475B72" w:rsidRPr="002C6A8D" w:rsidRDefault="00475B72" w:rsidP="005B11A8">
      <w:pPr>
        <w:jc w:val="both"/>
        <w:rPr>
          <w:szCs w:val="32"/>
          <w:lang w:val="en-US"/>
        </w:rPr>
      </w:pPr>
      <w:r w:rsidRPr="002C6A8D">
        <w:rPr>
          <w:szCs w:val="32"/>
          <w:lang w:val="en-US"/>
        </w:rPr>
        <w:t>Performing Arts</w:t>
      </w:r>
      <w:r w:rsidR="00D90AF9" w:rsidRPr="002C6A8D">
        <w:rPr>
          <w:szCs w:val="32"/>
          <w:lang w:val="en-US" w:eastAsia="zh-TW"/>
        </w:rPr>
        <w:t xml:space="preserve"> (</w:t>
      </w:r>
      <w:r w:rsidR="00D90AF9" w:rsidRPr="002C6A8D">
        <w:rPr>
          <w:b/>
          <w:szCs w:val="32"/>
          <w:lang w:val="en-US" w:eastAsia="zh-TW"/>
        </w:rPr>
        <w:t>theatre version</w:t>
      </w:r>
      <w:r w:rsidR="00C81258" w:rsidRPr="002C6A8D">
        <w:rPr>
          <w:b/>
          <w:szCs w:val="32"/>
          <w:lang w:val="en-US" w:eastAsia="zh-TW"/>
        </w:rPr>
        <w:t>, semester one</w:t>
      </w:r>
      <w:r w:rsidR="00D90AF9" w:rsidRPr="002C6A8D">
        <w:rPr>
          <w:szCs w:val="32"/>
          <w:lang w:val="en-US" w:eastAsia="zh-TW"/>
        </w:rPr>
        <w:t>)</w:t>
      </w:r>
      <w:r w:rsidRPr="002C6A8D">
        <w:rPr>
          <w:i/>
          <w:szCs w:val="32"/>
          <w:lang w:val="en-US"/>
        </w:rPr>
        <w:t xml:space="preserve"> </w:t>
      </w:r>
      <w:r w:rsidRPr="002C6A8D">
        <w:rPr>
          <w:szCs w:val="32"/>
          <w:lang w:val="en-US"/>
        </w:rPr>
        <w:t xml:space="preserve">has two principal objectives: </w:t>
      </w:r>
    </w:p>
    <w:p w14:paraId="39CB1B0D" w14:textId="77777777" w:rsidR="00475B72" w:rsidRPr="002C6A8D" w:rsidRDefault="00475B72" w:rsidP="005B11A8">
      <w:pPr>
        <w:jc w:val="both"/>
        <w:rPr>
          <w:szCs w:val="32"/>
          <w:lang w:val="en-US"/>
        </w:rPr>
      </w:pPr>
    </w:p>
    <w:p w14:paraId="3FD99BA3" w14:textId="77777777" w:rsidR="00475B72" w:rsidRPr="002C6A8D" w:rsidRDefault="00475B72" w:rsidP="00911A39">
      <w:pPr>
        <w:numPr>
          <w:ilvl w:val="0"/>
          <w:numId w:val="36"/>
        </w:numPr>
        <w:jc w:val="both"/>
        <w:rPr>
          <w:szCs w:val="32"/>
          <w:lang w:val="en-US"/>
        </w:rPr>
      </w:pPr>
      <w:r w:rsidRPr="002C6A8D">
        <w:rPr>
          <w:szCs w:val="32"/>
          <w:lang w:val="en-US"/>
        </w:rPr>
        <w:t xml:space="preserve">Using a play text as a focus, we study from various angles the ideas of a number of practitioners of </w:t>
      </w:r>
      <w:r w:rsidRPr="002C6A8D">
        <w:rPr>
          <w:i/>
          <w:szCs w:val="32"/>
          <w:lang w:val="en-US"/>
        </w:rPr>
        <w:t>performance</w:t>
      </w:r>
      <w:r w:rsidRPr="002C6A8D">
        <w:rPr>
          <w:szCs w:val="32"/>
          <w:lang w:val="en-US"/>
        </w:rPr>
        <w:t xml:space="preserve"> over the past 100 years. How would their varying approaches to ‘performance’ determine a final production of our chosen play text?</w:t>
      </w:r>
    </w:p>
    <w:p w14:paraId="1A3494DC" w14:textId="77777777" w:rsidR="00475B72" w:rsidRPr="002C6A8D" w:rsidRDefault="00475B72" w:rsidP="005B11A8">
      <w:pPr>
        <w:ind w:left="360"/>
        <w:jc w:val="both"/>
        <w:rPr>
          <w:szCs w:val="32"/>
          <w:lang w:val="en-US"/>
        </w:rPr>
      </w:pPr>
      <w:r w:rsidRPr="002C6A8D">
        <w:rPr>
          <w:szCs w:val="32"/>
          <w:lang w:val="en-US"/>
        </w:rPr>
        <w:t xml:space="preserve">  </w:t>
      </w:r>
    </w:p>
    <w:p w14:paraId="6E3F6AD3" w14:textId="77777777" w:rsidR="00475B72" w:rsidRPr="002C6A8D" w:rsidRDefault="00475B72" w:rsidP="00911A39">
      <w:pPr>
        <w:numPr>
          <w:ilvl w:val="0"/>
          <w:numId w:val="36"/>
        </w:numPr>
        <w:jc w:val="both"/>
        <w:rPr>
          <w:szCs w:val="32"/>
          <w:lang w:val="en-US"/>
        </w:rPr>
      </w:pPr>
      <w:r w:rsidRPr="002C6A8D">
        <w:rPr>
          <w:szCs w:val="32"/>
          <w:lang w:val="en-US"/>
        </w:rPr>
        <w:t xml:space="preserve">Using this academic knowledge and awareness of text and performance in action, we (write and) put on a theatre production before an audience. </w:t>
      </w:r>
    </w:p>
    <w:p w14:paraId="11F2159E" w14:textId="77777777" w:rsidR="00475B72" w:rsidRPr="002C6A8D" w:rsidRDefault="00475B72" w:rsidP="005B11A8">
      <w:pPr>
        <w:jc w:val="both"/>
        <w:rPr>
          <w:szCs w:val="32"/>
          <w:lang w:val="en-US"/>
        </w:rPr>
      </w:pPr>
    </w:p>
    <w:p w14:paraId="0F3416B5" w14:textId="77777777" w:rsidR="00475B72" w:rsidRPr="002C6A8D" w:rsidRDefault="00475B72" w:rsidP="005B11A8">
      <w:pPr>
        <w:jc w:val="both"/>
        <w:rPr>
          <w:szCs w:val="32"/>
          <w:lang w:val="en-US"/>
        </w:rPr>
      </w:pPr>
      <w:r w:rsidRPr="002C6A8D">
        <w:rPr>
          <w:szCs w:val="32"/>
          <w:lang w:val="en-US"/>
        </w:rPr>
        <w:t xml:space="preserve">Thus, the theorized position of performance is brought to a practical manifestation. </w:t>
      </w:r>
    </w:p>
    <w:p w14:paraId="5C57DC18" w14:textId="77777777" w:rsidR="00475B72" w:rsidRPr="002C6A8D" w:rsidRDefault="00475B72" w:rsidP="005B11A8">
      <w:pPr>
        <w:jc w:val="both"/>
        <w:rPr>
          <w:szCs w:val="32"/>
          <w:lang w:val="en-US"/>
        </w:rPr>
      </w:pPr>
    </w:p>
    <w:p w14:paraId="31A3635B" w14:textId="77777777" w:rsidR="00475B72" w:rsidRPr="002C6A8D" w:rsidRDefault="00475B72" w:rsidP="005B11A8">
      <w:pPr>
        <w:jc w:val="both"/>
        <w:rPr>
          <w:szCs w:val="32"/>
          <w:lang w:val="en-US" w:eastAsia="zh-TW"/>
        </w:rPr>
      </w:pPr>
      <w:r w:rsidRPr="002C6A8D">
        <w:rPr>
          <w:szCs w:val="32"/>
          <w:lang w:val="en-US"/>
        </w:rPr>
        <w:t xml:space="preserve">The course covers the ideas of Artaud, Bausch, Beckett, Brook, Copeau, Craig, Grotowski, Lepage, Meyerhold, Piscator, Schechner, Stanislavski &amp; Robert Wilson. Each of these practitioners of performance has been seminal in defining our understanding of the diversity of the act of performance. In studying their contributions to the field, we might establish from what theoretical positions they </w:t>
      </w:r>
      <w:r w:rsidRPr="002C6A8D">
        <w:rPr>
          <w:szCs w:val="32"/>
          <w:lang w:val="en-US"/>
        </w:rPr>
        <w:lastRenderedPageBreak/>
        <w:t>work(ed), and under what circumstances their ideas are appropriate to performance today, and relevant to our own final performance.</w:t>
      </w:r>
    </w:p>
    <w:p w14:paraId="64275D58" w14:textId="77777777" w:rsidR="007C7C4E" w:rsidRPr="002C6A8D" w:rsidRDefault="007C7C4E" w:rsidP="005B11A8">
      <w:pPr>
        <w:jc w:val="both"/>
        <w:rPr>
          <w:szCs w:val="32"/>
          <w:lang w:val="en-US" w:eastAsia="zh-TW"/>
        </w:rPr>
      </w:pPr>
    </w:p>
    <w:p w14:paraId="5534D727" w14:textId="77777777" w:rsidR="007C7C4E" w:rsidRPr="002C6A8D" w:rsidRDefault="00D90AF9" w:rsidP="005B11A8">
      <w:pPr>
        <w:jc w:val="both"/>
        <w:rPr>
          <w:szCs w:val="32"/>
          <w:lang w:val="en-US"/>
        </w:rPr>
      </w:pPr>
      <w:r w:rsidRPr="002C6A8D">
        <w:rPr>
          <w:b/>
          <w:szCs w:val="32"/>
          <w:lang w:val="en-US"/>
        </w:rPr>
        <w:t>A</w:t>
      </w:r>
      <w:r w:rsidR="007C7C4E" w:rsidRPr="002C6A8D">
        <w:rPr>
          <w:b/>
          <w:szCs w:val="32"/>
          <w:lang w:val="en-US"/>
        </w:rPr>
        <w:t xml:space="preserve"> music</w:t>
      </w:r>
      <w:r w:rsidR="00334139" w:rsidRPr="002C6A8D">
        <w:rPr>
          <w:b/>
          <w:szCs w:val="32"/>
          <w:lang w:val="en-US"/>
        </w:rPr>
        <w:t>al</w:t>
      </w:r>
      <w:r w:rsidR="007C7C4E" w:rsidRPr="002C6A8D">
        <w:rPr>
          <w:b/>
          <w:szCs w:val="32"/>
          <w:lang w:val="en-US"/>
        </w:rPr>
        <w:t xml:space="preserve"> variation</w:t>
      </w:r>
      <w:r w:rsidR="00C81258" w:rsidRPr="002C6A8D">
        <w:rPr>
          <w:b/>
          <w:szCs w:val="32"/>
          <w:lang w:val="en-US" w:eastAsia="zh-TW"/>
        </w:rPr>
        <w:t xml:space="preserve"> (semester 2)</w:t>
      </w:r>
      <w:r w:rsidR="007C7C4E" w:rsidRPr="002C6A8D">
        <w:rPr>
          <w:szCs w:val="32"/>
          <w:lang w:val="en-US"/>
        </w:rPr>
        <w:t xml:space="preserve"> of this course will</w:t>
      </w:r>
      <w:r w:rsidRPr="002C6A8D">
        <w:rPr>
          <w:szCs w:val="32"/>
          <w:lang w:val="en-US" w:eastAsia="zh-TW"/>
        </w:rPr>
        <w:t xml:space="preserve"> also</w:t>
      </w:r>
      <w:r w:rsidR="007C7C4E" w:rsidRPr="002C6A8D">
        <w:rPr>
          <w:szCs w:val="32"/>
          <w:lang w:val="en-US"/>
        </w:rPr>
        <w:t xml:space="preserve"> be given. Students are asked to compose short examples of rap, film and video game scores, sound installations, imitate the style of other composers and accompany their music compositions with original paintings, poetry or journal writing amongst others.   The goal at the end of the semester is the production of a multi-art extravaganza, which includes a concert of original music compositions, an art-video exhibition, and live improvisation involving audience participation.</w:t>
      </w:r>
    </w:p>
    <w:p w14:paraId="672ED95E" w14:textId="77777777" w:rsidR="00A77C19" w:rsidRPr="002C6A8D" w:rsidRDefault="00A77C19" w:rsidP="005B11A8">
      <w:pPr>
        <w:jc w:val="both"/>
        <w:rPr>
          <w:lang w:val="en-US"/>
        </w:rPr>
      </w:pPr>
    </w:p>
    <w:p w14:paraId="0B55E210" w14:textId="77777777" w:rsidR="00A77C19" w:rsidRPr="002C6A8D" w:rsidRDefault="00E67C46" w:rsidP="005B11A8">
      <w:pPr>
        <w:pStyle w:val="Heading1"/>
        <w:ind w:left="0" w:firstLine="0"/>
        <w:jc w:val="both"/>
      </w:pPr>
      <w:bookmarkStart w:id="102" w:name="_Toc354671605"/>
      <w:r w:rsidRPr="002C6A8D">
        <w:t>900</w:t>
      </w:r>
      <w:r w:rsidR="00A77C19" w:rsidRPr="002C6A8D">
        <w:t>143</w:t>
      </w:r>
      <w:r w:rsidRPr="002C6A8D">
        <w:t>ACC</w:t>
      </w:r>
      <w:r w:rsidR="00A77C19" w:rsidRPr="002C6A8D">
        <w:t>/SSC</w:t>
      </w:r>
      <w:r w:rsidR="00F739AC" w:rsidRPr="002C6A8D">
        <w:t>/HUM</w:t>
      </w:r>
      <w:r w:rsidR="00A77C19" w:rsidRPr="002C6A8D">
        <w:t xml:space="preserve"> </w:t>
      </w:r>
      <w:r w:rsidR="00A77C19" w:rsidRPr="002C6A8D">
        <w:tab/>
        <w:t>Chinese Studies</w:t>
      </w:r>
      <w:bookmarkEnd w:id="102"/>
    </w:p>
    <w:tbl>
      <w:tblPr>
        <w:tblW w:w="0" w:type="auto"/>
        <w:tblLook w:val="01E0" w:firstRow="1" w:lastRow="1" w:firstColumn="1" w:lastColumn="1" w:noHBand="0" w:noVBand="0"/>
      </w:tblPr>
      <w:tblGrid>
        <w:gridCol w:w="2217"/>
        <w:gridCol w:w="4011"/>
      </w:tblGrid>
      <w:tr w:rsidR="002948DF" w:rsidRPr="002C6A8D" w14:paraId="48F04B4A" w14:textId="77777777" w:rsidTr="006F615E">
        <w:trPr>
          <w:trHeight w:val="255"/>
        </w:trPr>
        <w:tc>
          <w:tcPr>
            <w:tcW w:w="2217" w:type="dxa"/>
            <w:shd w:val="clear" w:color="auto" w:fill="auto"/>
          </w:tcPr>
          <w:p w14:paraId="78CE3D67" w14:textId="77777777" w:rsidR="002948DF" w:rsidRPr="002C6A8D" w:rsidRDefault="002948DF" w:rsidP="005B11A8">
            <w:pPr>
              <w:jc w:val="both"/>
              <w:rPr>
                <w:i/>
                <w:szCs w:val="20"/>
              </w:rPr>
            </w:pPr>
            <w:r w:rsidRPr="002C6A8D">
              <w:rPr>
                <w:i/>
                <w:szCs w:val="20"/>
              </w:rPr>
              <w:t>Credit points</w:t>
            </w:r>
          </w:p>
        </w:tc>
        <w:tc>
          <w:tcPr>
            <w:tcW w:w="4011" w:type="dxa"/>
            <w:shd w:val="clear" w:color="auto" w:fill="auto"/>
          </w:tcPr>
          <w:p w14:paraId="1B167E19" w14:textId="77777777" w:rsidR="002948DF" w:rsidRPr="002C6A8D" w:rsidRDefault="002948DF" w:rsidP="005B11A8">
            <w:pPr>
              <w:jc w:val="both"/>
              <w:rPr>
                <w:i/>
                <w:szCs w:val="20"/>
              </w:rPr>
            </w:pPr>
            <w:r w:rsidRPr="002C6A8D">
              <w:rPr>
                <w:i/>
                <w:szCs w:val="20"/>
              </w:rPr>
              <w:t>6 ecp</w:t>
            </w:r>
          </w:p>
        </w:tc>
      </w:tr>
      <w:tr w:rsidR="002948DF" w:rsidRPr="002C6A8D" w14:paraId="79716115" w14:textId="77777777" w:rsidTr="006F615E">
        <w:trPr>
          <w:trHeight w:val="255"/>
        </w:trPr>
        <w:tc>
          <w:tcPr>
            <w:tcW w:w="2217" w:type="dxa"/>
            <w:shd w:val="clear" w:color="auto" w:fill="auto"/>
          </w:tcPr>
          <w:p w14:paraId="4585374A" w14:textId="77777777" w:rsidR="002948DF" w:rsidRPr="002C6A8D" w:rsidRDefault="002948DF" w:rsidP="005B11A8">
            <w:pPr>
              <w:jc w:val="both"/>
              <w:rPr>
                <w:i/>
                <w:szCs w:val="20"/>
              </w:rPr>
            </w:pPr>
            <w:r w:rsidRPr="002C6A8D">
              <w:rPr>
                <w:i/>
                <w:szCs w:val="20"/>
              </w:rPr>
              <w:t>Theme</w:t>
            </w:r>
          </w:p>
        </w:tc>
        <w:tc>
          <w:tcPr>
            <w:tcW w:w="4011" w:type="dxa"/>
            <w:shd w:val="clear" w:color="auto" w:fill="auto"/>
          </w:tcPr>
          <w:p w14:paraId="22A6F0D2" w14:textId="77777777" w:rsidR="002948DF" w:rsidRPr="002C6A8D" w:rsidRDefault="002948DF" w:rsidP="005B11A8">
            <w:pPr>
              <w:jc w:val="both"/>
              <w:rPr>
                <w:i/>
                <w:szCs w:val="20"/>
              </w:rPr>
            </w:pPr>
            <w:r w:rsidRPr="002C6A8D">
              <w:rPr>
                <w:i/>
                <w:szCs w:val="20"/>
              </w:rPr>
              <w:t>n/a</w:t>
            </w:r>
          </w:p>
        </w:tc>
      </w:tr>
      <w:tr w:rsidR="002948DF" w:rsidRPr="002C6A8D" w14:paraId="01CE44B3" w14:textId="77777777" w:rsidTr="006F615E">
        <w:trPr>
          <w:trHeight w:val="267"/>
        </w:trPr>
        <w:tc>
          <w:tcPr>
            <w:tcW w:w="2217" w:type="dxa"/>
            <w:shd w:val="clear" w:color="auto" w:fill="auto"/>
          </w:tcPr>
          <w:p w14:paraId="0DA656B2" w14:textId="77777777" w:rsidR="002948DF" w:rsidRPr="002C6A8D" w:rsidRDefault="002948DF" w:rsidP="005B11A8">
            <w:pPr>
              <w:jc w:val="both"/>
              <w:rPr>
                <w:i/>
                <w:szCs w:val="20"/>
              </w:rPr>
            </w:pPr>
            <w:r w:rsidRPr="002C6A8D">
              <w:rPr>
                <w:i/>
                <w:szCs w:val="20"/>
              </w:rPr>
              <w:t>Track</w:t>
            </w:r>
          </w:p>
        </w:tc>
        <w:tc>
          <w:tcPr>
            <w:tcW w:w="4011" w:type="dxa"/>
            <w:shd w:val="clear" w:color="auto" w:fill="auto"/>
          </w:tcPr>
          <w:p w14:paraId="4158AC14" w14:textId="77777777" w:rsidR="002948DF" w:rsidRPr="002C6A8D" w:rsidRDefault="009B2D82" w:rsidP="005B11A8">
            <w:pPr>
              <w:jc w:val="both"/>
              <w:rPr>
                <w:i/>
              </w:rPr>
            </w:pPr>
            <w:r w:rsidRPr="002C6A8D">
              <w:rPr>
                <w:i/>
              </w:rPr>
              <w:t>C</w:t>
            </w:r>
            <w:r w:rsidRPr="002C6A8D">
              <w:rPr>
                <w:i/>
                <w:lang w:eastAsia="zh-TW"/>
              </w:rPr>
              <w:t>ommunication</w:t>
            </w:r>
            <w:r w:rsidR="002948DF" w:rsidRPr="002C6A8D">
              <w:rPr>
                <w:i/>
              </w:rPr>
              <w:t xml:space="preserve"> (HUM)</w:t>
            </w:r>
          </w:p>
        </w:tc>
      </w:tr>
    </w:tbl>
    <w:p w14:paraId="612E3ACD" w14:textId="77777777" w:rsidR="00A77C19" w:rsidRPr="002C6A8D" w:rsidRDefault="00A77C19" w:rsidP="005B11A8">
      <w:pPr>
        <w:jc w:val="both"/>
      </w:pPr>
    </w:p>
    <w:p w14:paraId="4592B805" w14:textId="77777777" w:rsidR="00A77C19" w:rsidRPr="002C6A8D" w:rsidRDefault="00A77C19" w:rsidP="005B11A8">
      <w:pPr>
        <w:pStyle w:val="Heading2"/>
        <w:jc w:val="both"/>
      </w:pPr>
      <w:r w:rsidRPr="002C6A8D">
        <w:t>Prerequisites</w:t>
      </w:r>
    </w:p>
    <w:p w14:paraId="28AA77BA" w14:textId="77777777" w:rsidR="00A77C19" w:rsidRPr="002C6A8D" w:rsidRDefault="00A77C19" w:rsidP="005B11A8">
      <w:pPr>
        <w:jc w:val="both"/>
      </w:pPr>
      <w:r w:rsidRPr="002C6A8D">
        <w:t>None</w:t>
      </w:r>
    </w:p>
    <w:p w14:paraId="2EBFE13B" w14:textId="77777777" w:rsidR="00A77C19" w:rsidRPr="002C6A8D" w:rsidRDefault="00A77C19" w:rsidP="005B11A8">
      <w:pPr>
        <w:jc w:val="both"/>
      </w:pPr>
    </w:p>
    <w:p w14:paraId="123052ED" w14:textId="77777777" w:rsidR="00A77C19" w:rsidRPr="002C6A8D" w:rsidRDefault="00A77C19" w:rsidP="005B11A8">
      <w:pPr>
        <w:jc w:val="both"/>
        <w:rPr>
          <w:i/>
        </w:rPr>
      </w:pPr>
      <w:bookmarkStart w:id="103" w:name="_Toc236045963"/>
      <w:bookmarkStart w:id="104" w:name="_Toc236046134"/>
      <w:bookmarkStart w:id="105" w:name="_Toc242613317"/>
      <w:bookmarkStart w:id="106" w:name="_Toc242613514"/>
      <w:bookmarkStart w:id="107" w:name="_Toc242680045"/>
      <w:bookmarkStart w:id="108" w:name="_Toc242776240"/>
      <w:bookmarkStart w:id="109" w:name="_Toc243212955"/>
      <w:bookmarkStart w:id="110" w:name="_Toc262565041"/>
      <w:bookmarkStart w:id="111" w:name="_Toc263169156"/>
      <w:r w:rsidRPr="002C6A8D">
        <w:rPr>
          <w:i/>
        </w:rPr>
        <w:t>Course Description</w:t>
      </w:r>
      <w:bookmarkEnd w:id="103"/>
      <w:bookmarkEnd w:id="104"/>
      <w:bookmarkEnd w:id="105"/>
      <w:bookmarkEnd w:id="106"/>
      <w:bookmarkEnd w:id="107"/>
      <w:bookmarkEnd w:id="108"/>
      <w:bookmarkEnd w:id="109"/>
      <w:bookmarkEnd w:id="110"/>
      <w:bookmarkEnd w:id="111"/>
    </w:p>
    <w:p w14:paraId="62EA144E" w14:textId="77777777" w:rsidR="00310401" w:rsidRPr="002C6A8D" w:rsidRDefault="00A77C19" w:rsidP="005B11A8">
      <w:pPr>
        <w:jc w:val="both"/>
        <w:rPr>
          <w:szCs w:val="20"/>
        </w:rPr>
      </w:pPr>
      <w:r w:rsidRPr="002C6A8D">
        <w:rPr>
          <w:szCs w:val="20"/>
        </w:rPr>
        <w:t xml:space="preserve">Over the past three plus decades, Chinese culture has undergone tremendous changes.  Starting with a historical approach to contemporary China and a short introduction to its main language Mandarin, this course will subsequently zoom in on the cultural developments in China.  While focusing on contemporary culture, the course readings will remain sensitive to the political and economic context.  Examples of important cultural developments that will be further analysed in this course include the rise of the avant-garde visual arts movement from the 1980s onwards, the emergence of a vivid rock and pop culture and the development of a transnational Chinese cinema.  Not only global but also regional cultural flows, most notably from Japan and South-Korea to China, will be analysed.  The material implications of the changes will be scrutinized. </w:t>
      </w:r>
    </w:p>
    <w:p w14:paraId="4919D5BE" w14:textId="77777777" w:rsidR="00310401" w:rsidRPr="002C6A8D" w:rsidRDefault="00310401" w:rsidP="005B11A8">
      <w:pPr>
        <w:jc w:val="both"/>
        <w:rPr>
          <w:szCs w:val="20"/>
        </w:rPr>
      </w:pPr>
    </w:p>
    <w:p w14:paraId="7F29B8F4" w14:textId="77777777" w:rsidR="00BB3A12" w:rsidRPr="002C6A8D" w:rsidRDefault="00310401" w:rsidP="005B11A8">
      <w:pPr>
        <w:jc w:val="both"/>
      </w:pPr>
      <w:r w:rsidRPr="002C6A8D">
        <w:t>After this course, students will have acquainted themselves with what is by many perceived as an upcoming global power, be aware of its histories (multiple, indeed), its politics, its economy and, particularly, its varied cultures both old and new. Most of all, they will become sensitive to the contradictions, contestations, inequalities and ambiguities that are always part and parcel of any understanding of Chinese cultures.</w:t>
      </w:r>
      <w:r w:rsidR="00A77C19" w:rsidRPr="002C6A8D">
        <w:rPr>
          <w:szCs w:val="20"/>
        </w:rPr>
        <w:t xml:space="preserve"> </w:t>
      </w:r>
    </w:p>
    <w:p w14:paraId="7EA96E29" w14:textId="77777777" w:rsidR="00BB3A12" w:rsidRPr="002C6A8D" w:rsidRDefault="00BB3A12" w:rsidP="005B11A8">
      <w:pPr>
        <w:jc w:val="both"/>
        <w:rPr>
          <w:i/>
        </w:rPr>
      </w:pPr>
    </w:p>
    <w:p w14:paraId="44F40F1C" w14:textId="77777777" w:rsidR="0007473F" w:rsidRPr="002C6A8D" w:rsidRDefault="0007473F" w:rsidP="005B11A8">
      <w:pPr>
        <w:pStyle w:val="Heading1"/>
        <w:jc w:val="both"/>
      </w:pPr>
      <w:bookmarkStart w:id="112" w:name="_Toc194388668"/>
      <w:bookmarkStart w:id="113" w:name="_Toc196217590"/>
      <w:bookmarkStart w:id="114" w:name="_Toc196218938"/>
      <w:bookmarkStart w:id="115" w:name="_Toc196815176"/>
      <w:bookmarkStart w:id="116" w:name="_Toc196886234"/>
      <w:bookmarkStart w:id="117" w:name="_Toc202859915"/>
      <w:bookmarkEnd w:id="89"/>
      <w:bookmarkEnd w:id="90"/>
      <w:bookmarkEnd w:id="91"/>
      <w:bookmarkEnd w:id="92"/>
      <w:bookmarkEnd w:id="93"/>
      <w:bookmarkEnd w:id="94"/>
    </w:p>
    <w:p w14:paraId="61F47485" w14:textId="77777777" w:rsidR="0007473F" w:rsidRPr="002C6A8D" w:rsidRDefault="0007473F" w:rsidP="005B11A8">
      <w:pPr>
        <w:pStyle w:val="Heading1"/>
        <w:jc w:val="both"/>
      </w:pPr>
    </w:p>
    <w:p w14:paraId="7A26F9DD" w14:textId="77777777" w:rsidR="00D84884" w:rsidRPr="002C6A8D" w:rsidRDefault="00E67C46" w:rsidP="005B11A8">
      <w:pPr>
        <w:pStyle w:val="Heading1"/>
        <w:jc w:val="both"/>
      </w:pPr>
      <w:bookmarkStart w:id="118" w:name="_Toc354671606"/>
      <w:r w:rsidRPr="002C6A8D">
        <w:t>900</w:t>
      </w:r>
      <w:r w:rsidR="00080275" w:rsidRPr="002C6A8D">
        <w:t>151</w:t>
      </w:r>
      <w:r w:rsidRPr="002C6A8D">
        <w:t>ACC</w:t>
      </w:r>
      <w:r w:rsidR="005D54E9" w:rsidRPr="002C6A8D">
        <w:t>/SCI</w:t>
      </w:r>
      <w:r w:rsidR="00D84884" w:rsidRPr="002C6A8D">
        <w:tab/>
        <w:t>Big Questions in Science</w:t>
      </w:r>
      <w:bookmarkEnd w:id="112"/>
      <w:bookmarkEnd w:id="113"/>
      <w:bookmarkEnd w:id="114"/>
      <w:bookmarkEnd w:id="115"/>
      <w:bookmarkEnd w:id="116"/>
      <w:bookmarkEnd w:id="117"/>
      <w:bookmarkEnd w:id="118"/>
    </w:p>
    <w:tbl>
      <w:tblPr>
        <w:tblW w:w="0" w:type="auto"/>
        <w:tblLook w:val="01E0" w:firstRow="1" w:lastRow="1" w:firstColumn="1" w:lastColumn="1" w:noHBand="0" w:noVBand="0"/>
      </w:tblPr>
      <w:tblGrid>
        <w:gridCol w:w="2217"/>
        <w:gridCol w:w="2218"/>
      </w:tblGrid>
      <w:tr w:rsidR="002948DF" w:rsidRPr="002C6A8D" w14:paraId="01F74D5D" w14:textId="77777777" w:rsidTr="006F615E">
        <w:trPr>
          <w:trHeight w:val="255"/>
        </w:trPr>
        <w:tc>
          <w:tcPr>
            <w:tcW w:w="2217" w:type="dxa"/>
            <w:shd w:val="clear" w:color="auto" w:fill="auto"/>
          </w:tcPr>
          <w:p w14:paraId="444C9489"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48EB3259" w14:textId="77777777" w:rsidR="002948DF" w:rsidRPr="002C6A8D" w:rsidRDefault="002948DF" w:rsidP="005B11A8">
            <w:pPr>
              <w:jc w:val="both"/>
              <w:rPr>
                <w:i/>
                <w:szCs w:val="20"/>
              </w:rPr>
            </w:pPr>
            <w:r w:rsidRPr="002C6A8D">
              <w:rPr>
                <w:i/>
                <w:szCs w:val="20"/>
              </w:rPr>
              <w:t>6 ecp</w:t>
            </w:r>
          </w:p>
        </w:tc>
      </w:tr>
      <w:tr w:rsidR="002948DF" w:rsidRPr="002C6A8D" w14:paraId="4CBEE2C8" w14:textId="77777777" w:rsidTr="006F615E">
        <w:trPr>
          <w:trHeight w:val="255"/>
        </w:trPr>
        <w:tc>
          <w:tcPr>
            <w:tcW w:w="2217" w:type="dxa"/>
            <w:shd w:val="clear" w:color="auto" w:fill="auto"/>
          </w:tcPr>
          <w:p w14:paraId="075F91C6"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78681A1E" w14:textId="77777777" w:rsidR="002948DF" w:rsidRPr="002C6A8D" w:rsidRDefault="002948DF" w:rsidP="005B11A8">
            <w:pPr>
              <w:jc w:val="both"/>
              <w:rPr>
                <w:i/>
                <w:szCs w:val="20"/>
              </w:rPr>
            </w:pPr>
            <w:r w:rsidRPr="002C6A8D">
              <w:rPr>
                <w:i/>
                <w:szCs w:val="20"/>
              </w:rPr>
              <w:t>n/a</w:t>
            </w:r>
          </w:p>
        </w:tc>
      </w:tr>
      <w:tr w:rsidR="002948DF" w:rsidRPr="002C6A8D" w14:paraId="5F8B4C6D" w14:textId="77777777" w:rsidTr="006F615E">
        <w:trPr>
          <w:trHeight w:val="267"/>
        </w:trPr>
        <w:tc>
          <w:tcPr>
            <w:tcW w:w="2217" w:type="dxa"/>
            <w:shd w:val="clear" w:color="auto" w:fill="auto"/>
          </w:tcPr>
          <w:p w14:paraId="520EE0F5"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1FD8E9BA" w14:textId="77777777" w:rsidR="002948DF" w:rsidRPr="002C6A8D" w:rsidRDefault="002948DF" w:rsidP="005B11A8">
            <w:pPr>
              <w:jc w:val="both"/>
              <w:rPr>
                <w:i/>
                <w:szCs w:val="20"/>
              </w:rPr>
            </w:pPr>
            <w:r w:rsidRPr="002C6A8D">
              <w:rPr>
                <w:i/>
                <w:szCs w:val="20"/>
              </w:rPr>
              <w:t>n/a</w:t>
            </w:r>
          </w:p>
        </w:tc>
      </w:tr>
    </w:tbl>
    <w:p w14:paraId="7DFFD2DA" w14:textId="77777777" w:rsidR="00BD60C8" w:rsidRPr="002C6A8D" w:rsidRDefault="00BD60C8" w:rsidP="005B11A8">
      <w:pPr>
        <w:pStyle w:val="Heading2"/>
        <w:jc w:val="both"/>
      </w:pPr>
    </w:p>
    <w:p w14:paraId="5A48EC8E" w14:textId="77777777" w:rsidR="00D84884" w:rsidRPr="002C6A8D" w:rsidRDefault="00D84884" w:rsidP="005B11A8">
      <w:pPr>
        <w:pStyle w:val="Heading2"/>
        <w:jc w:val="both"/>
      </w:pPr>
      <w:r w:rsidRPr="002C6A8D">
        <w:t>Prerequisites</w:t>
      </w:r>
    </w:p>
    <w:p w14:paraId="3AA7EB10" w14:textId="77777777" w:rsidR="000220B2" w:rsidRPr="002C6A8D" w:rsidRDefault="00BF737E" w:rsidP="005B11A8">
      <w:pPr>
        <w:jc w:val="both"/>
      </w:pPr>
      <w:r w:rsidRPr="002C6A8D">
        <w:t>None</w:t>
      </w:r>
    </w:p>
    <w:p w14:paraId="56F198BB" w14:textId="77777777" w:rsidR="00310401" w:rsidRPr="002C6A8D" w:rsidRDefault="00310401" w:rsidP="005B11A8">
      <w:pPr>
        <w:pStyle w:val="NormalWeb"/>
        <w:spacing w:before="0" w:beforeAutospacing="0" w:after="0" w:afterAutospacing="0"/>
        <w:jc w:val="both"/>
        <w:rPr>
          <w:rFonts w:ascii="Verdana" w:hAnsi="Verdana"/>
          <w:i/>
          <w:sz w:val="20"/>
          <w:szCs w:val="20"/>
          <w:lang w:val="en-GB"/>
        </w:rPr>
      </w:pPr>
    </w:p>
    <w:p w14:paraId="0D7D288F" w14:textId="77777777" w:rsidR="00540606" w:rsidRPr="002C6A8D" w:rsidRDefault="00ED315F" w:rsidP="005B11A8">
      <w:pPr>
        <w:pStyle w:val="NormalWeb"/>
        <w:spacing w:before="0" w:beforeAutospacing="0" w:after="0" w:afterAutospacing="0"/>
        <w:jc w:val="both"/>
        <w:rPr>
          <w:rFonts w:ascii="Verdana" w:hAnsi="Verdana"/>
          <w:i/>
          <w:sz w:val="20"/>
          <w:szCs w:val="20"/>
          <w:lang w:val="en-GB"/>
        </w:rPr>
      </w:pPr>
      <w:r w:rsidRPr="002C6A8D">
        <w:rPr>
          <w:rFonts w:ascii="Verdana" w:hAnsi="Verdana"/>
          <w:i/>
          <w:sz w:val="20"/>
          <w:szCs w:val="20"/>
          <w:lang w:val="en-GB"/>
        </w:rPr>
        <w:t>Course Description</w:t>
      </w:r>
    </w:p>
    <w:p w14:paraId="1589BBA3" w14:textId="77777777" w:rsidR="00F573CA" w:rsidRPr="002C6A8D" w:rsidRDefault="00F573CA" w:rsidP="005B11A8">
      <w:pPr>
        <w:pStyle w:val="NormalWeb"/>
        <w:spacing w:before="0" w:beforeAutospacing="0" w:after="0" w:afterAutospacing="0"/>
        <w:jc w:val="both"/>
        <w:rPr>
          <w:rFonts w:ascii="Verdana" w:hAnsi="Verdana"/>
          <w:i/>
          <w:sz w:val="20"/>
          <w:szCs w:val="20"/>
          <w:lang w:val="en-GB"/>
        </w:rPr>
      </w:pPr>
      <w:r w:rsidRPr="002C6A8D">
        <w:rPr>
          <w:rFonts w:ascii="Verdana" w:hAnsi="Verdana"/>
          <w:sz w:val="20"/>
          <w:szCs w:val="20"/>
          <w:lang w:val="en-GB"/>
        </w:rPr>
        <w:t>This course introduces students to exciting ideas at the forefront of scientific research, and develops the attitude characteristic of a scientific approach to the world. The course will start from the Big Questions which are curr</w:t>
      </w:r>
      <w:r w:rsidR="0023797E" w:rsidRPr="002C6A8D">
        <w:rPr>
          <w:rFonts w:ascii="Verdana" w:hAnsi="Verdana"/>
          <w:sz w:val="20"/>
          <w:szCs w:val="20"/>
          <w:lang w:val="en-GB"/>
        </w:rPr>
        <w:t xml:space="preserve">ently in the news: </w:t>
      </w:r>
      <w:r w:rsidRPr="002C6A8D">
        <w:rPr>
          <w:rFonts w:ascii="Verdana" w:hAnsi="Verdana"/>
          <w:sz w:val="20"/>
          <w:szCs w:val="20"/>
          <w:lang w:val="en-GB"/>
        </w:rPr>
        <w:t xml:space="preserve"> the scientific theory necessary to analyse and discuss these big questions effectively should derive from the different questions put forward in class. The content will cover the three broad areas of Physics, Earth Sciences and Life Sciences with clear overriding themes throughout the course.  </w:t>
      </w:r>
    </w:p>
    <w:p w14:paraId="5FF00CD7" w14:textId="77777777" w:rsidR="00F573CA" w:rsidRPr="002C6A8D" w:rsidRDefault="00F573CA" w:rsidP="005B11A8">
      <w:pPr>
        <w:pStyle w:val="Lijstalinea1"/>
        <w:ind w:left="0"/>
        <w:jc w:val="both"/>
        <w:rPr>
          <w:rFonts w:ascii="Verdana" w:hAnsi="Verdana"/>
          <w:sz w:val="20"/>
          <w:szCs w:val="20"/>
          <w:lang w:val="en-GB"/>
        </w:rPr>
      </w:pPr>
      <w:r w:rsidRPr="002C6A8D">
        <w:rPr>
          <w:rFonts w:ascii="Verdana" w:hAnsi="Verdana"/>
          <w:sz w:val="20"/>
          <w:szCs w:val="20"/>
          <w:lang w:val="en-GB"/>
        </w:rPr>
        <w:lastRenderedPageBreak/>
        <w:t>Some topics to be covered in the course are:</w:t>
      </w:r>
    </w:p>
    <w:p w14:paraId="17298FE4" w14:textId="77777777" w:rsidR="00F573CA" w:rsidRPr="002C6A8D" w:rsidRDefault="00F573CA" w:rsidP="005B11A8">
      <w:pPr>
        <w:pStyle w:val="Lijstalinea1"/>
        <w:numPr>
          <w:ilvl w:val="1"/>
          <w:numId w:val="15"/>
        </w:numPr>
        <w:jc w:val="both"/>
        <w:rPr>
          <w:rFonts w:ascii="Verdana" w:hAnsi="Verdana"/>
          <w:sz w:val="20"/>
          <w:szCs w:val="20"/>
          <w:lang w:val="en-GB"/>
        </w:rPr>
      </w:pPr>
      <w:r w:rsidRPr="002C6A8D">
        <w:rPr>
          <w:rFonts w:ascii="Verdana" w:hAnsi="Verdana"/>
          <w:sz w:val="20"/>
          <w:szCs w:val="20"/>
          <w:lang w:val="en-GB"/>
        </w:rPr>
        <w:t>Physics: the Big Bang theory, radiation and nuclear energy, nuclear waste, the nature of science.</w:t>
      </w:r>
    </w:p>
    <w:p w14:paraId="3081D401" w14:textId="77777777" w:rsidR="00F573CA" w:rsidRPr="002C6A8D" w:rsidRDefault="00F573CA" w:rsidP="005B11A8">
      <w:pPr>
        <w:pStyle w:val="Lijstalinea1"/>
        <w:numPr>
          <w:ilvl w:val="1"/>
          <w:numId w:val="15"/>
        </w:numPr>
        <w:jc w:val="both"/>
        <w:rPr>
          <w:rFonts w:ascii="Verdana" w:hAnsi="Verdana"/>
          <w:sz w:val="20"/>
          <w:szCs w:val="20"/>
          <w:lang w:val="en-GB"/>
        </w:rPr>
      </w:pPr>
      <w:r w:rsidRPr="002C6A8D">
        <w:rPr>
          <w:rFonts w:ascii="Verdana" w:hAnsi="Verdana"/>
          <w:sz w:val="20"/>
          <w:szCs w:val="20"/>
          <w:lang w:val="en-GB"/>
        </w:rPr>
        <w:t>Earth Sciences: volcanoes and earthquakes, global climate change, rise in sea-level, managing environmental change.</w:t>
      </w:r>
    </w:p>
    <w:p w14:paraId="7FAEEA59" w14:textId="77777777" w:rsidR="00F573CA" w:rsidRPr="002C6A8D" w:rsidRDefault="00F573CA" w:rsidP="005B11A8">
      <w:pPr>
        <w:pStyle w:val="Lijstalinea1"/>
        <w:numPr>
          <w:ilvl w:val="1"/>
          <w:numId w:val="15"/>
        </w:numPr>
        <w:jc w:val="both"/>
        <w:rPr>
          <w:rFonts w:ascii="Verdana" w:hAnsi="Verdana"/>
          <w:sz w:val="20"/>
          <w:szCs w:val="20"/>
          <w:lang w:val="en-GB"/>
        </w:rPr>
      </w:pPr>
      <w:r w:rsidRPr="002C6A8D">
        <w:rPr>
          <w:rFonts w:ascii="Verdana" w:hAnsi="Verdana"/>
          <w:sz w:val="20"/>
          <w:szCs w:val="20"/>
          <w:lang w:val="en-GB"/>
        </w:rPr>
        <w:t xml:space="preserve">Life Sciences: genetic </w:t>
      </w:r>
      <w:r w:rsidR="00310401" w:rsidRPr="002C6A8D">
        <w:rPr>
          <w:rFonts w:ascii="Verdana" w:hAnsi="Verdana"/>
          <w:sz w:val="20"/>
          <w:szCs w:val="20"/>
          <w:lang w:val="en-GB"/>
        </w:rPr>
        <w:t>counselling</w:t>
      </w:r>
      <w:r w:rsidRPr="002C6A8D">
        <w:rPr>
          <w:rFonts w:ascii="Verdana" w:hAnsi="Verdana"/>
          <w:sz w:val="20"/>
          <w:szCs w:val="20"/>
          <w:lang w:val="en-GB"/>
        </w:rPr>
        <w:t xml:space="preserve"> and engineering, GM-foods, evolution, cells and cancer, cognition and language.</w:t>
      </w:r>
    </w:p>
    <w:p w14:paraId="74615D2D" w14:textId="77777777" w:rsidR="00310401" w:rsidRPr="002C6A8D" w:rsidRDefault="00310401" w:rsidP="005B11A8">
      <w:pPr>
        <w:pStyle w:val="Lijstalinea1"/>
        <w:ind w:left="0"/>
        <w:jc w:val="both"/>
        <w:rPr>
          <w:rFonts w:ascii="Verdana" w:hAnsi="Verdana"/>
          <w:sz w:val="20"/>
          <w:szCs w:val="20"/>
          <w:lang w:val="en-GB"/>
        </w:rPr>
      </w:pPr>
    </w:p>
    <w:p w14:paraId="5640897F" w14:textId="77777777" w:rsidR="00310401" w:rsidRPr="002C6A8D" w:rsidRDefault="00310401" w:rsidP="005B11A8">
      <w:pPr>
        <w:pStyle w:val="Lijstalinea1"/>
        <w:ind w:left="0"/>
        <w:jc w:val="both"/>
        <w:rPr>
          <w:rFonts w:ascii="Verdana" w:hAnsi="Verdana"/>
          <w:sz w:val="20"/>
          <w:szCs w:val="20"/>
          <w:lang w:val="en-GB"/>
        </w:rPr>
      </w:pPr>
      <w:r w:rsidRPr="002C6A8D">
        <w:rPr>
          <w:rFonts w:ascii="Verdana" w:hAnsi="Verdana"/>
          <w:sz w:val="20"/>
          <w:szCs w:val="20"/>
          <w:lang w:val="en-GB"/>
        </w:rPr>
        <w:t>At the end of the course the following aims will have been realised.</w:t>
      </w:r>
    </w:p>
    <w:p w14:paraId="04E7BA9C" w14:textId="77777777" w:rsidR="00310401" w:rsidRPr="002C6A8D" w:rsidRDefault="00310401" w:rsidP="00911A39">
      <w:pPr>
        <w:pStyle w:val="NormalWeb"/>
        <w:numPr>
          <w:ilvl w:val="0"/>
          <w:numId w:val="38"/>
        </w:numPr>
        <w:jc w:val="both"/>
        <w:rPr>
          <w:rFonts w:ascii="Verdana" w:hAnsi="Verdana"/>
          <w:sz w:val="20"/>
          <w:szCs w:val="20"/>
          <w:lang w:val="en-GB"/>
        </w:rPr>
      </w:pPr>
      <w:r w:rsidRPr="002C6A8D">
        <w:rPr>
          <w:rFonts w:ascii="Verdana" w:hAnsi="Verdana"/>
          <w:sz w:val="20"/>
          <w:szCs w:val="20"/>
          <w:lang w:val="en-GB"/>
        </w:rPr>
        <w:t>Students</w:t>
      </w:r>
      <w:r w:rsidRPr="002C6A8D">
        <w:rPr>
          <w:rFonts w:ascii="Verdana" w:hAnsi="Verdana"/>
          <w:i/>
          <w:sz w:val="20"/>
          <w:szCs w:val="20"/>
          <w:lang w:val="en-GB"/>
        </w:rPr>
        <w:t xml:space="preserve"> </w:t>
      </w:r>
      <w:r w:rsidRPr="002C6A8D">
        <w:rPr>
          <w:rFonts w:ascii="Verdana" w:hAnsi="Verdana"/>
          <w:sz w:val="20"/>
          <w:szCs w:val="20"/>
          <w:lang w:val="en-GB"/>
        </w:rPr>
        <w:t>appreciate the basic human drive for scientific enquiry.</w:t>
      </w:r>
    </w:p>
    <w:p w14:paraId="48EEB49C" w14:textId="77777777" w:rsidR="00310401" w:rsidRPr="002C6A8D" w:rsidRDefault="00310401" w:rsidP="00911A39">
      <w:pPr>
        <w:pStyle w:val="NormalWeb"/>
        <w:numPr>
          <w:ilvl w:val="0"/>
          <w:numId w:val="38"/>
        </w:numPr>
        <w:jc w:val="both"/>
        <w:rPr>
          <w:rFonts w:ascii="Verdana" w:hAnsi="Verdana"/>
          <w:sz w:val="20"/>
          <w:szCs w:val="20"/>
          <w:lang w:val="en-GB"/>
        </w:rPr>
      </w:pPr>
      <w:r w:rsidRPr="002C6A8D">
        <w:rPr>
          <w:rFonts w:ascii="Verdana" w:hAnsi="Verdana"/>
          <w:sz w:val="20"/>
          <w:szCs w:val="20"/>
          <w:lang w:val="en-GB"/>
        </w:rPr>
        <w:t>Students understand the connection between sciences and their meaning.</w:t>
      </w:r>
    </w:p>
    <w:p w14:paraId="08939885" w14:textId="77777777" w:rsidR="00310401" w:rsidRPr="002C6A8D" w:rsidRDefault="00310401" w:rsidP="00911A39">
      <w:pPr>
        <w:pStyle w:val="NormalWeb"/>
        <w:numPr>
          <w:ilvl w:val="0"/>
          <w:numId w:val="38"/>
        </w:numPr>
        <w:jc w:val="both"/>
        <w:rPr>
          <w:rFonts w:ascii="Verdana" w:hAnsi="Verdana"/>
          <w:sz w:val="20"/>
          <w:szCs w:val="20"/>
          <w:lang w:val="en-GB"/>
        </w:rPr>
      </w:pPr>
      <w:r w:rsidRPr="002C6A8D">
        <w:rPr>
          <w:rFonts w:ascii="Verdana" w:hAnsi="Verdana"/>
          <w:sz w:val="20"/>
          <w:szCs w:val="20"/>
          <w:lang w:val="en-GB"/>
        </w:rPr>
        <w:t>Students will be aware of the spatial sizes and time scales of natural phenomena.</w:t>
      </w:r>
    </w:p>
    <w:p w14:paraId="214EE39C" w14:textId="77777777" w:rsidR="00310401" w:rsidRPr="002C6A8D" w:rsidRDefault="00310401" w:rsidP="00911A39">
      <w:pPr>
        <w:pStyle w:val="NormalWeb"/>
        <w:numPr>
          <w:ilvl w:val="0"/>
          <w:numId w:val="38"/>
        </w:numPr>
        <w:jc w:val="both"/>
        <w:rPr>
          <w:rFonts w:ascii="Verdana" w:hAnsi="Verdana"/>
          <w:sz w:val="20"/>
          <w:szCs w:val="20"/>
          <w:lang w:val="en-GB"/>
        </w:rPr>
      </w:pPr>
      <w:r w:rsidRPr="002C6A8D">
        <w:rPr>
          <w:rFonts w:ascii="Verdana" w:hAnsi="Verdana"/>
          <w:sz w:val="20"/>
          <w:szCs w:val="20"/>
          <w:lang w:val="en-GB"/>
        </w:rPr>
        <w:t>Students understand the most important turning points in science and technology.</w:t>
      </w:r>
    </w:p>
    <w:p w14:paraId="6A7EA179" w14:textId="77777777" w:rsidR="00310401" w:rsidRPr="002C6A8D" w:rsidRDefault="00310401" w:rsidP="00911A39">
      <w:pPr>
        <w:pStyle w:val="NormalWeb"/>
        <w:numPr>
          <w:ilvl w:val="0"/>
          <w:numId w:val="38"/>
        </w:numPr>
        <w:jc w:val="both"/>
        <w:rPr>
          <w:rFonts w:ascii="Verdana" w:hAnsi="Verdana"/>
          <w:sz w:val="20"/>
          <w:szCs w:val="20"/>
          <w:lang w:val="en-GB"/>
        </w:rPr>
      </w:pPr>
      <w:r w:rsidRPr="002C6A8D">
        <w:rPr>
          <w:rFonts w:ascii="Verdana" w:hAnsi="Verdana"/>
          <w:sz w:val="20"/>
          <w:szCs w:val="20"/>
          <w:lang w:val="en-GB"/>
        </w:rPr>
        <w:t>Students become conversant with the interplay of science, technology and society.</w:t>
      </w:r>
    </w:p>
    <w:p w14:paraId="17059BF1" w14:textId="77777777" w:rsidR="00F573CA" w:rsidRPr="002C6A8D" w:rsidRDefault="000C18A0" w:rsidP="005B11A8">
      <w:pPr>
        <w:pStyle w:val="Lijstalinea1"/>
        <w:ind w:left="0"/>
        <w:jc w:val="both"/>
        <w:rPr>
          <w:rFonts w:ascii="Verdana" w:hAnsi="Verdana"/>
          <w:sz w:val="20"/>
          <w:szCs w:val="20"/>
          <w:lang w:val="en-GB"/>
        </w:rPr>
      </w:pPr>
      <w:r w:rsidRPr="002C6A8D">
        <w:rPr>
          <w:rFonts w:ascii="Verdana" w:hAnsi="Verdana"/>
          <w:sz w:val="20"/>
          <w:szCs w:val="20"/>
          <w:lang w:val="en-GB"/>
        </w:rPr>
        <w:t>This course is suitable for</w:t>
      </w:r>
      <w:r w:rsidR="00F573CA" w:rsidRPr="002C6A8D">
        <w:rPr>
          <w:rFonts w:ascii="Verdana" w:hAnsi="Verdana"/>
          <w:sz w:val="20"/>
          <w:szCs w:val="20"/>
          <w:lang w:val="en-GB"/>
        </w:rPr>
        <w:t xml:space="preserve"> students planning to major in either the Social Sciences or the Humanities.</w:t>
      </w:r>
    </w:p>
    <w:p w14:paraId="4D3C1F20" w14:textId="77777777" w:rsidR="00D51AC2" w:rsidRPr="002C6A8D" w:rsidRDefault="00D51AC2" w:rsidP="005B11A8">
      <w:pPr>
        <w:jc w:val="both"/>
      </w:pPr>
    </w:p>
    <w:p w14:paraId="1682FFC5" w14:textId="77777777" w:rsidR="00BE7F91" w:rsidRPr="002C6A8D" w:rsidRDefault="00BE7F91" w:rsidP="005B11A8">
      <w:pPr>
        <w:autoSpaceDE w:val="0"/>
        <w:jc w:val="both"/>
        <w:rPr>
          <w:rFonts w:cs="Verdana"/>
          <w:szCs w:val="20"/>
          <w:lang w:eastAsia="ar-SA"/>
        </w:rPr>
      </w:pPr>
    </w:p>
    <w:p w14:paraId="3A9AE6AF" w14:textId="77777777" w:rsidR="005D54E9" w:rsidRPr="002C6A8D" w:rsidRDefault="005D54E9" w:rsidP="005B11A8">
      <w:pPr>
        <w:pStyle w:val="Heading1"/>
        <w:jc w:val="both"/>
      </w:pPr>
      <w:bookmarkStart w:id="119" w:name="_Toc194388670"/>
      <w:bookmarkStart w:id="120" w:name="_Toc196217592"/>
      <w:bookmarkStart w:id="121" w:name="_Toc196218940"/>
      <w:bookmarkStart w:id="122" w:name="_Toc196815178"/>
      <w:bookmarkStart w:id="123" w:name="_Toc196886236"/>
      <w:bookmarkStart w:id="124" w:name="_Toc202859917"/>
    </w:p>
    <w:p w14:paraId="6390914D" w14:textId="77777777" w:rsidR="00C97E0D" w:rsidRPr="002C6A8D" w:rsidRDefault="00E67C46" w:rsidP="005B11A8">
      <w:pPr>
        <w:pStyle w:val="Heading1"/>
        <w:jc w:val="both"/>
      </w:pPr>
      <w:bookmarkStart w:id="125" w:name="_Toc354671607"/>
      <w:r w:rsidRPr="002C6A8D">
        <w:t>900</w:t>
      </w:r>
      <w:r w:rsidR="00080275" w:rsidRPr="002C6A8D">
        <w:t>1</w:t>
      </w:r>
      <w:r w:rsidR="00D1302B" w:rsidRPr="002C6A8D">
        <w:t>53</w:t>
      </w:r>
      <w:r w:rsidRPr="002C6A8D">
        <w:t>ACC</w:t>
      </w:r>
      <w:r w:rsidR="00BD60C8" w:rsidRPr="002C6A8D">
        <w:t>/HUM</w:t>
      </w:r>
      <w:r w:rsidR="00D1302B" w:rsidRPr="002C6A8D">
        <w:tab/>
      </w:r>
      <w:r w:rsidR="00080275" w:rsidRPr="002C6A8D">
        <w:t>Big</w:t>
      </w:r>
      <w:r w:rsidR="00C97E0D" w:rsidRPr="002C6A8D">
        <w:t xml:space="preserve"> History</w:t>
      </w:r>
      <w:bookmarkEnd w:id="125"/>
    </w:p>
    <w:tbl>
      <w:tblPr>
        <w:tblW w:w="0" w:type="auto"/>
        <w:tblLook w:val="01E0" w:firstRow="1" w:lastRow="1" w:firstColumn="1" w:lastColumn="1" w:noHBand="0" w:noVBand="0"/>
      </w:tblPr>
      <w:tblGrid>
        <w:gridCol w:w="2217"/>
        <w:gridCol w:w="2218"/>
      </w:tblGrid>
      <w:tr w:rsidR="002948DF" w:rsidRPr="002C6A8D" w14:paraId="0361D714" w14:textId="77777777" w:rsidTr="006F615E">
        <w:trPr>
          <w:trHeight w:val="255"/>
        </w:trPr>
        <w:tc>
          <w:tcPr>
            <w:tcW w:w="2217" w:type="dxa"/>
            <w:shd w:val="clear" w:color="auto" w:fill="auto"/>
          </w:tcPr>
          <w:p w14:paraId="3C232CFC"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2C819C9C" w14:textId="77777777" w:rsidR="002948DF" w:rsidRPr="002C6A8D" w:rsidRDefault="002948DF" w:rsidP="005B11A8">
            <w:pPr>
              <w:jc w:val="both"/>
              <w:rPr>
                <w:i/>
                <w:szCs w:val="20"/>
              </w:rPr>
            </w:pPr>
            <w:r w:rsidRPr="002C6A8D">
              <w:rPr>
                <w:i/>
                <w:szCs w:val="20"/>
              </w:rPr>
              <w:t>6 ecp</w:t>
            </w:r>
          </w:p>
        </w:tc>
      </w:tr>
      <w:tr w:rsidR="002948DF" w:rsidRPr="002C6A8D" w14:paraId="5DBD8A63" w14:textId="77777777" w:rsidTr="006F615E">
        <w:trPr>
          <w:trHeight w:val="255"/>
        </w:trPr>
        <w:tc>
          <w:tcPr>
            <w:tcW w:w="2217" w:type="dxa"/>
            <w:shd w:val="clear" w:color="auto" w:fill="auto"/>
          </w:tcPr>
          <w:p w14:paraId="5B84DBE7"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12F50B41" w14:textId="77777777" w:rsidR="002948DF" w:rsidRPr="002C6A8D" w:rsidRDefault="002948DF" w:rsidP="005B11A8">
            <w:pPr>
              <w:jc w:val="both"/>
              <w:rPr>
                <w:i/>
                <w:szCs w:val="20"/>
              </w:rPr>
            </w:pPr>
            <w:r w:rsidRPr="002C6A8D">
              <w:rPr>
                <w:i/>
                <w:szCs w:val="20"/>
              </w:rPr>
              <w:t>n/a</w:t>
            </w:r>
          </w:p>
        </w:tc>
      </w:tr>
      <w:tr w:rsidR="002948DF" w:rsidRPr="002C6A8D" w14:paraId="27095B39" w14:textId="77777777" w:rsidTr="006F615E">
        <w:trPr>
          <w:trHeight w:val="267"/>
        </w:trPr>
        <w:tc>
          <w:tcPr>
            <w:tcW w:w="2217" w:type="dxa"/>
            <w:shd w:val="clear" w:color="auto" w:fill="auto"/>
          </w:tcPr>
          <w:p w14:paraId="4B72E6A2"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1206B98F" w14:textId="77777777" w:rsidR="002948DF" w:rsidRPr="002C6A8D" w:rsidRDefault="002948DF" w:rsidP="005B11A8">
            <w:pPr>
              <w:jc w:val="both"/>
              <w:rPr>
                <w:i/>
                <w:szCs w:val="20"/>
              </w:rPr>
            </w:pPr>
            <w:r w:rsidRPr="002C6A8D">
              <w:rPr>
                <w:i/>
                <w:szCs w:val="20"/>
              </w:rPr>
              <w:t>History (HUM)</w:t>
            </w:r>
          </w:p>
        </w:tc>
      </w:tr>
    </w:tbl>
    <w:p w14:paraId="2CFD5CFE" w14:textId="77777777" w:rsidR="000273C3" w:rsidRPr="002C6A8D" w:rsidRDefault="000273C3" w:rsidP="005B11A8">
      <w:pPr>
        <w:jc w:val="both"/>
      </w:pPr>
    </w:p>
    <w:p w14:paraId="0EE55A76" w14:textId="77777777" w:rsidR="000273C3" w:rsidRPr="002C6A8D" w:rsidRDefault="000273C3" w:rsidP="005B11A8">
      <w:pPr>
        <w:pStyle w:val="Heading2"/>
        <w:jc w:val="both"/>
      </w:pPr>
      <w:r w:rsidRPr="002C6A8D">
        <w:t>Prerequisites</w:t>
      </w:r>
    </w:p>
    <w:p w14:paraId="0FCC20B6" w14:textId="77777777" w:rsidR="000273C3" w:rsidRPr="002C6A8D" w:rsidRDefault="00FF2EF8" w:rsidP="005B11A8">
      <w:pPr>
        <w:jc w:val="both"/>
      </w:pPr>
      <w:r w:rsidRPr="002C6A8D">
        <w:t>None</w:t>
      </w:r>
    </w:p>
    <w:p w14:paraId="250F904E" w14:textId="77777777" w:rsidR="00C97E0D" w:rsidRPr="002C6A8D" w:rsidRDefault="00C97E0D" w:rsidP="005B11A8">
      <w:pPr>
        <w:jc w:val="both"/>
      </w:pPr>
    </w:p>
    <w:p w14:paraId="611FBDED" w14:textId="77777777" w:rsidR="00C97E0D" w:rsidRPr="002C6A8D" w:rsidRDefault="000273C3" w:rsidP="005B11A8">
      <w:pPr>
        <w:jc w:val="both"/>
        <w:rPr>
          <w:i/>
          <w:iCs/>
        </w:rPr>
      </w:pPr>
      <w:r w:rsidRPr="002C6A8D">
        <w:rPr>
          <w:i/>
          <w:iCs/>
        </w:rPr>
        <w:t xml:space="preserve">Course </w:t>
      </w:r>
      <w:r w:rsidR="00C97E0D" w:rsidRPr="002C6A8D">
        <w:rPr>
          <w:i/>
          <w:iCs/>
        </w:rPr>
        <w:t>Description</w:t>
      </w:r>
    </w:p>
    <w:p w14:paraId="19C612C7" w14:textId="77777777" w:rsidR="0040202F" w:rsidRPr="002C6A8D" w:rsidRDefault="0040202F" w:rsidP="005B11A8">
      <w:pPr>
        <w:autoSpaceDE w:val="0"/>
        <w:jc w:val="both"/>
        <w:rPr>
          <w:rFonts w:cs="Verdana"/>
          <w:szCs w:val="20"/>
          <w:lang w:eastAsia="ar-SA"/>
        </w:rPr>
      </w:pPr>
      <w:r w:rsidRPr="002C6A8D">
        <w:rPr>
          <w:rFonts w:cs="Verdana"/>
          <w:szCs w:val="20"/>
          <w:lang w:eastAsia="ar-SA"/>
        </w:rPr>
        <w:t>This course offers an overview of human history placed within the context of the much longer history of life, the Earth, the solar system and the universe as a whole. This approach to human history is known as Big History. More information on big history can easily be found by surfing the Internet.</w:t>
      </w:r>
    </w:p>
    <w:p w14:paraId="5ECB226D" w14:textId="77777777" w:rsidR="0040202F" w:rsidRPr="002C6A8D" w:rsidRDefault="0040202F" w:rsidP="005B11A8">
      <w:pPr>
        <w:autoSpaceDE w:val="0"/>
        <w:jc w:val="both"/>
        <w:rPr>
          <w:rFonts w:cs="Verdana"/>
          <w:szCs w:val="20"/>
          <w:lang w:eastAsia="ar-SA"/>
        </w:rPr>
      </w:pPr>
    </w:p>
    <w:p w14:paraId="31F48A0A" w14:textId="77777777" w:rsidR="0040202F" w:rsidRPr="002C6A8D" w:rsidRDefault="0040202F" w:rsidP="005B11A8">
      <w:pPr>
        <w:autoSpaceDE w:val="0"/>
        <w:jc w:val="both"/>
        <w:rPr>
          <w:rFonts w:cs="Verdana"/>
          <w:szCs w:val="20"/>
          <w:lang w:eastAsia="ar-SA"/>
        </w:rPr>
      </w:pPr>
      <w:r w:rsidRPr="002C6A8D">
        <w:rPr>
          <w:rFonts w:cs="Verdana"/>
          <w:szCs w:val="20"/>
          <w:lang w:eastAsia="ar-SA"/>
        </w:rPr>
        <w:t>Special attention will be paid to the last 10,000 years of human history, when culture took over as the main adaptive mechanism. This period witnessed the worldwide emergence of agriculture as well as the rise of state societies, while during the past five hundred years, globalization, science, industrialization, urbanization and democratization have all contributed to deeply transform human societies. During all the human history lectures we will systematically focus on how humans have been transforming their natural environment. The last lecture will deal with the question of what we may expect from the future.</w:t>
      </w:r>
    </w:p>
    <w:p w14:paraId="0D605E54" w14:textId="77777777" w:rsidR="0040202F" w:rsidRPr="002C6A8D" w:rsidRDefault="0040202F" w:rsidP="005B11A8">
      <w:pPr>
        <w:autoSpaceDE w:val="0"/>
        <w:jc w:val="both"/>
        <w:rPr>
          <w:rFonts w:cs="Verdana"/>
          <w:szCs w:val="20"/>
          <w:lang w:eastAsia="ar-SA"/>
        </w:rPr>
      </w:pPr>
    </w:p>
    <w:p w14:paraId="450F74F0" w14:textId="77777777" w:rsidR="0040202F" w:rsidRPr="002C6A8D" w:rsidRDefault="0040202F" w:rsidP="005B11A8">
      <w:pPr>
        <w:autoSpaceDE w:val="0"/>
        <w:jc w:val="both"/>
        <w:rPr>
          <w:rFonts w:cs="Verdana"/>
          <w:szCs w:val="20"/>
          <w:lang w:eastAsia="ar-SA"/>
        </w:rPr>
      </w:pPr>
      <w:r w:rsidRPr="002C6A8D">
        <w:rPr>
          <w:rFonts w:cs="Verdana"/>
          <w:szCs w:val="20"/>
          <w:lang w:eastAsia="ar-SA"/>
        </w:rPr>
        <w:t>Our claim is that by looking at human history from a big history perspective, it becomes possible to understand both yourself and the world around you better in a way no other approach to history offers. Furthermore, by contemplating the grand sweep of history simple general theoretical principles emerge which would otherwise have remained unnoticed. These guiding principles will hopefully help you to better understand how everything has become the way it is now, as well as what the future may bring.</w:t>
      </w:r>
    </w:p>
    <w:p w14:paraId="7D05EC68" w14:textId="77777777" w:rsidR="0040202F" w:rsidRPr="002C6A8D" w:rsidRDefault="0040202F" w:rsidP="005B11A8">
      <w:pPr>
        <w:autoSpaceDE w:val="0"/>
        <w:jc w:val="both"/>
        <w:rPr>
          <w:rFonts w:cs="Verdana"/>
          <w:szCs w:val="20"/>
          <w:lang w:eastAsia="ar-SA"/>
        </w:rPr>
      </w:pPr>
    </w:p>
    <w:p w14:paraId="674B4E16" w14:textId="77777777" w:rsidR="0040202F" w:rsidRPr="002C6A8D" w:rsidRDefault="0040202F" w:rsidP="005B11A8">
      <w:pPr>
        <w:autoSpaceDE w:val="0"/>
        <w:jc w:val="both"/>
        <w:rPr>
          <w:rFonts w:cs="Verdana"/>
          <w:szCs w:val="20"/>
          <w:lang w:eastAsia="ar-SA"/>
        </w:rPr>
      </w:pPr>
      <w:r w:rsidRPr="002C6A8D">
        <w:rPr>
          <w:rFonts w:cs="Verdana"/>
          <w:szCs w:val="20"/>
          <w:lang w:eastAsia="ar-SA"/>
        </w:rPr>
        <w:t>The course consists of a series of about 25 lectures, followed by interactive sessions during which students will discuss important points of view and engage in challenging assignments. The required reading consists of one textbook as well as a few seminal articles.</w:t>
      </w:r>
    </w:p>
    <w:p w14:paraId="4EFF8905" w14:textId="77777777" w:rsidR="0007473F" w:rsidRPr="002C6A8D" w:rsidRDefault="0007473F" w:rsidP="005B11A8">
      <w:pPr>
        <w:autoSpaceDE w:val="0"/>
        <w:jc w:val="both"/>
        <w:rPr>
          <w:rFonts w:cs="Verdana"/>
          <w:szCs w:val="20"/>
          <w:lang w:eastAsia="ar-SA"/>
        </w:rPr>
      </w:pPr>
    </w:p>
    <w:p w14:paraId="3C38554A" w14:textId="77777777" w:rsidR="003F78C4" w:rsidRPr="002C6A8D" w:rsidRDefault="003F78C4" w:rsidP="005B11A8">
      <w:pPr>
        <w:autoSpaceDE w:val="0"/>
        <w:jc w:val="both"/>
        <w:rPr>
          <w:rFonts w:cs="Verdana"/>
          <w:szCs w:val="20"/>
          <w:lang w:eastAsia="ar-SA"/>
        </w:rPr>
      </w:pPr>
    </w:p>
    <w:p w14:paraId="582CD4DE" w14:textId="77777777" w:rsidR="00D84884" w:rsidRPr="002C6A8D" w:rsidRDefault="00E67C46" w:rsidP="005B11A8">
      <w:pPr>
        <w:pStyle w:val="Heading1"/>
        <w:jc w:val="both"/>
      </w:pPr>
      <w:bookmarkStart w:id="126" w:name="_Toc354671608"/>
      <w:r w:rsidRPr="002C6A8D">
        <w:t>900</w:t>
      </w:r>
      <w:r w:rsidR="00080275" w:rsidRPr="002C6A8D">
        <w:t>154</w:t>
      </w:r>
      <w:r w:rsidRPr="002C6A8D">
        <w:t>ACC</w:t>
      </w:r>
      <w:r w:rsidR="005D54E9" w:rsidRPr="002C6A8D">
        <w:t>/HUM</w:t>
      </w:r>
      <w:r w:rsidR="00D84884" w:rsidRPr="002C6A8D">
        <w:tab/>
        <w:t>Big Books</w:t>
      </w:r>
      <w:bookmarkEnd w:id="119"/>
      <w:bookmarkEnd w:id="120"/>
      <w:bookmarkEnd w:id="121"/>
      <w:bookmarkEnd w:id="122"/>
      <w:bookmarkEnd w:id="123"/>
      <w:bookmarkEnd w:id="124"/>
      <w:bookmarkEnd w:id="126"/>
    </w:p>
    <w:tbl>
      <w:tblPr>
        <w:tblW w:w="0" w:type="auto"/>
        <w:tblLook w:val="01E0" w:firstRow="1" w:lastRow="1" w:firstColumn="1" w:lastColumn="1" w:noHBand="0" w:noVBand="0"/>
      </w:tblPr>
      <w:tblGrid>
        <w:gridCol w:w="2217"/>
        <w:gridCol w:w="2218"/>
      </w:tblGrid>
      <w:tr w:rsidR="002948DF" w:rsidRPr="002C6A8D" w14:paraId="24E604BB" w14:textId="77777777" w:rsidTr="006F615E">
        <w:trPr>
          <w:trHeight w:val="255"/>
        </w:trPr>
        <w:tc>
          <w:tcPr>
            <w:tcW w:w="2217" w:type="dxa"/>
            <w:shd w:val="clear" w:color="auto" w:fill="auto"/>
          </w:tcPr>
          <w:p w14:paraId="4AEF3272"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556F2B89" w14:textId="77777777" w:rsidR="002948DF" w:rsidRPr="002C6A8D" w:rsidRDefault="002948DF" w:rsidP="005B11A8">
            <w:pPr>
              <w:jc w:val="both"/>
              <w:rPr>
                <w:i/>
                <w:szCs w:val="20"/>
              </w:rPr>
            </w:pPr>
            <w:r w:rsidRPr="002C6A8D">
              <w:rPr>
                <w:i/>
                <w:szCs w:val="20"/>
              </w:rPr>
              <w:t>6 ecp</w:t>
            </w:r>
          </w:p>
        </w:tc>
      </w:tr>
      <w:tr w:rsidR="002948DF" w:rsidRPr="002C6A8D" w14:paraId="451E59CD" w14:textId="77777777" w:rsidTr="006F615E">
        <w:trPr>
          <w:trHeight w:val="255"/>
        </w:trPr>
        <w:tc>
          <w:tcPr>
            <w:tcW w:w="2217" w:type="dxa"/>
            <w:shd w:val="clear" w:color="auto" w:fill="auto"/>
          </w:tcPr>
          <w:p w14:paraId="27504B3C"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4E62F358" w14:textId="77777777" w:rsidR="002948DF" w:rsidRPr="002C6A8D" w:rsidRDefault="002948DF" w:rsidP="005B11A8">
            <w:pPr>
              <w:jc w:val="both"/>
              <w:rPr>
                <w:i/>
                <w:szCs w:val="20"/>
              </w:rPr>
            </w:pPr>
            <w:r w:rsidRPr="002C6A8D">
              <w:rPr>
                <w:i/>
                <w:szCs w:val="20"/>
              </w:rPr>
              <w:t>n/a</w:t>
            </w:r>
          </w:p>
        </w:tc>
      </w:tr>
      <w:tr w:rsidR="002948DF" w:rsidRPr="002C6A8D" w14:paraId="39491FFA" w14:textId="77777777" w:rsidTr="006F615E">
        <w:trPr>
          <w:trHeight w:val="267"/>
        </w:trPr>
        <w:tc>
          <w:tcPr>
            <w:tcW w:w="2217" w:type="dxa"/>
            <w:shd w:val="clear" w:color="auto" w:fill="auto"/>
          </w:tcPr>
          <w:p w14:paraId="3867D75A"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02BD7549" w14:textId="77777777" w:rsidR="002948DF" w:rsidRPr="002C6A8D" w:rsidRDefault="002948DF" w:rsidP="005B11A8">
            <w:pPr>
              <w:jc w:val="both"/>
              <w:rPr>
                <w:i/>
                <w:szCs w:val="20"/>
              </w:rPr>
            </w:pPr>
            <w:r w:rsidRPr="002C6A8D">
              <w:rPr>
                <w:i/>
                <w:szCs w:val="20"/>
              </w:rPr>
              <w:t>Literature (HUM)</w:t>
            </w:r>
          </w:p>
        </w:tc>
      </w:tr>
    </w:tbl>
    <w:p w14:paraId="455C84FA" w14:textId="77777777" w:rsidR="00D84884" w:rsidRPr="002C6A8D" w:rsidRDefault="00D84884" w:rsidP="005B11A8">
      <w:pPr>
        <w:jc w:val="both"/>
      </w:pPr>
    </w:p>
    <w:p w14:paraId="09663C6C" w14:textId="77777777" w:rsidR="00D84884" w:rsidRPr="002C6A8D" w:rsidRDefault="00D84884" w:rsidP="005B11A8">
      <w:pPr>
        <w:pStyle w:val="Heading2"/>
        <w:jc w:val="both"/>
      </w:pPr>
      <w:r w:rsidRPr="002C6A8D">
        <w:t>Prerequisites</w:t>
      </w:r>
    </w:p>
    <w:p w14:paraId="3228A74B" w14:textId="77777777" w:rsidR="00D84884" w:rsidRPr="002C6A8D" w:rsidRDefault="00FF2EF8" w:rsidP="005B11A8">
      <w:pPr>
        <w:jc w:val="both"/>
      </w:pPr>
      <w:r w:rsidRPr="002C6A8D">
        <w:t>None</w:t>
      </w:r>
    </w:p>
    <w:p w14:paraId="5CA6BA97" w14:textId="77777777" w:rsidR="00D84884" w:rsidRPr="002C6A8D" w:rsidRDefault="00D84884" w:rsidP="005B11A8">
      <w:pPr>
        <w:jc w:val="both"/>
      </w:pPr>
    </w:p>
    <w:p w14:paraId="0351249A" w14:textId="77777777" w:rsidR="00D84884" w:rsidRPr="002C6A8D" w:rsidRDefault="00D84884" w:rsidP="005B11A8">
      <w:pPr>
        <w:pStyle w:val="Heading2"/>
        <w:jc w:val="both"/>
      </w:pPr>
      <w:r w:rsidRPr="002C6A8D">
        <w:t>Course description</w:t>
      </w:r>
    </w:p>
    <w:p w14:paraId="5AF5D114" w14:textId="77777777" w:rsidR="000273C3" w:rsidRPr="002C6A8D" w:rsidRDefault="00D84884" w:rsidP="005B11A8">
      <w:pPr>
        <w:jc w:val="both"/>
      </w:pPr>
      <w:r w:rsidRPr="002C6A8D">
        <w:t>The book is one of the strongest and most lasting bearers of intellectual heritage. For centuries human life, social debate, great ideas and revolutions have been codified in books to be activated by readers near and far in time and space.</w:t>
      </w:r>
      <w:r w:rsidR="002519EC" w:rsidRPr="002C6A8D">
        <w:t xml:space="preserve"> </w:t>
      </w:r>
      <w:r w:rsidRPr="002C6A8D">
        <w:rPr>
          <w:iCs/>
        </w:rPr>
        <w:t>Big Books</w:t>
      </w:r>
      <w:r w:rsidR="00F15DC7" w:rsidRPr="002C6A8D">
        <w:t xml:space="preserve"> examines</w:t>
      </w:r>
      <w:r w:rsidRPr="002C6A8D">
        <w:t xml:space="preserve"> works of paramount importance in Western history and explores their possible meanings. We will ask questions such as who reads and has read big books? What are the effects of these books on art, society or history in general? What do these works tell us about our past and present culture? And why are big books relevant to our future? These texts of major significance from literature, philosophy, the human sciences, and politics will all be approached from a cultural and historical perspective. </w:t>
      </w:r>
    </w:p>
    <w:p w14:paraId="2362E1C2" w14:textId="77777777" w:rsidR="002551F5" w:rsidRPr="002C6A8D" w:rsidRDefault="002551F5" w:rsidP="005B11A8">
      <w:pPr>
        <w:jc w:val="both"/>
      </w:pPr>
    </w:p>
    <w:p w14:paraId="237B92C4" w14:textId="77777777" w:rsidR="002551F5" w:rsidRPr="002C6A8D" w:rsidRDefault="002551F5" w:rsidP="005B11A8">
      <w:pPr>
        <w:jc w:val="both"/>
      </w:pPr>
      <w:r w:rsidRPr="002C6A8D">
        <w:t xml:space="preserve">This course introduces students to a number of important books in the Western tradition and will acquaint students with the historical, cultural, political and economic context of these works. In discussing these works, students will develop a keener appreciation of the various influences that we are subject to when we think about what it means to be human. </w:t>
      </w:r>
    </w:p>
    <w:p w14:paraId="56BA2106" w14:textId="77777777" w:rsidR="002551F5" w:rsidRPr="002C6A8D" w:rsidRDefault="002551F5" w:rsidP="005B11A8">
      <w:pPr>
        <w:pStyle w:val="BodyTextIndent"/>
        <w:ind w:left="0" w:firstLine="0"/>
        <w:jc w:val="both"/>
        <w:rPr>
          <w:b w:val="0"/>
          <w:bCs w:val="0"/>
          <w:lang w:val="en-GB"/>
        </w:rPr>
      </w:pPr>
    </w:p>
    <w:p w14:paraId="3D91C962" w14:textId="77777777" w:rsidR="0041752B" w:rsidRPr="002C6A8D" w:rsidRDefault="0041752B" w:rsidP="005B11A8">
      <w:pPr>
        <w:pStyle w:val="Heading1"/>
        <w:jc w:val="both"/>
      </w:pPr>
      <w:bookmarkStart w:id="127" w:name="_Toc354671609"/>
      <w:r w:rsidRPr="002C6A8D">
        <w:t>900155ACC/SSC</w:t>
      </w:r>
      <w:r w:rsidRPr="002C6A8D">
        <w:tab/>
        <w:t>Big Questions in Future Society</w:t>
      </w:r>
      <w:bookmarkEnd w:id="127"/>
    </w:p>
    <w:tbl>
      <w:tblPr>
        <w:tblW w:w="0" w:type="auto"/>
        <w:tblLook w:val="01E0" w:firstRow="1" w:lastRow="1" w:firstColumn="1" w:lastColumn="1" w:noHBand="0" w:noVBand="0"/>
      </w:tblPr>
      <w:tblGrid>
        <w:gridCol w:w="2217"/>
        <w:gridCol w:w="2218"/>
      </w:tblGrid>
      <w:tr w:rsidR="0041752B" w:rsidRPr="002C6A8D" w14:paraId="0D008628" w14:textId="77777777" w:rsidTr="0041752B">
        <w:trPr>
          <w:trHeight w:val="255"/>
        </w:trPr>
        <w:tc>
          <w:tcPr>
            <w:tcW w:w="2217" w:type="dxa"/>
            <w:shd w:val="clear" w:color="auto" w:fill="auto"/>
          </w:tcPr>
          <w:p w14:paraId="1CE78527" w14:textId="77777777" w:rsidR="0041752B" w:rsidRPr="002C6A8D" w:rsidRDefault="0041752B" w:rsidP="005B11A8">
            <w:pPr>
              <w:jc w:val="both"/>
              <w:rPr>
                <w:i/>
                <w:szCs w:val="20"/>
              </w:rPr>
            </w:pPr>
            <w:r w:rsidRPr="002C6A8D">
              <w:rPr>
                <w:i/>
                <w:szCs w:val="20"/>
              </w:rPr>
              <w:t>Credit points</w:t>
            </w:r>
          </w:p>
        </w:tc>
        <w:tc>
          <w:tcPr>
            <w:tcW w:w="2218" w:type="dxa"/>
            <w:shd w:val="clear" w:color="auto" w:fill="auto"/>
          </w:tcPr>
          <w:p w14:paraId="78EBE6C2" w14:textId="77777777" w:rsidR="0041752B" w:rsidRPr="002C6A8D" w:rsidRDefault="0041752B" w:rsidP="005B11A8">
            <w:pPr>
              <w:jc w:val="both"/>
              <w:rPr>
                <w:i/>
                <w:szCs w:val="20"/>
              </w:rPr>
            </w:pPr>
            <w:r w:rsidRPr="002C6A8D">
              <w:rPr>
                <w:i/>
                <w:szCs w:val="20"/>
              </w:rPr>
              <w:t>6 ecp</w:t>
            </w:r>
          </w:p>
        </w:tc>
      </w:tr>
      <w:tr w:rsidR="0041752B" w:rsidRPr="002C6A8D" w14:paraId="0AE1D11D" w14:textId="77777777" w:rsidTr="0041752B">
        <w:trPr>
          <w:trHeight w:val="255"/>
        </w:trPr>
        <w:tc>
          <w:tcPr>
            <w:tcW w:w="2217" w:type="dxa"/>
            <w:shd w:val="clear" w:color="auto" w:fill="auto"/>
          </w:tcPr>
          <w:p w14:paraId="682772BD" w14:textId="77777777" w:rsidR="0041752B" w:rsidRPr="002C6A8D" w:rsidRDefault="0041752B" w:rsidP="005B11A8">
            <w:pPr>
              <w:jc w:val="both"/>
              <w:rPr>
                <w:i/>
                <w:szCs w:val="20"/>
              </w:rPr>
            </w:pPr>
            <w:r w:rsidRPr="002C6A8D">
              <w:rPr>
                <w:i/>
                <w:szCs w:val="20"/>
              </w:rPr>
              <w:t>Theme</w:t>
            </w:r>
          </w:p>
        </w:tc>
        <w:tc>
          <w:tcPr>
            <w:tcW w:w="2218" w:type="dxa"/>
            <w:shd w:val="clear" w:color="auto" w:fill="auto"/>
          </w:tcPr>
          <w:p w14:paraId="4C699E11" w14:textId="77777777" w:rsidR="0041752B" w:rsidRPr="002C6A8D" w:rsidRDefault="0041752B" w:rsidP="005B11A8">
            <w:pPr>
              <w:jc w:val="both"/>
              <w:rPr>
                <w:i/>
                <w:szCs w:val="20"/>
              </w:rPr>
            </w:pPr>
            <w:r w:rsidRPr="002C6A8D">
              <w:rPr>
                <w:i/>
                <w:szCs w:val="20"/>
              </w:rPr>
              <w:t>n/a</w:t>
            </w:r>
          </w:p>
        </w:tc>
      </w:tr>
      <w:tr w:rsidR="0041752B" w:rsidRPr="002C6A8D" w14:paraId="2B8AA578" w14:textId="77777777" w:rsidTr="0041752B">
        <w:trPr>
          <w:trHeight w:val="267"/>
        </w:trPr>
        <w:tc>
          <w:tcPr>
            <w:tcW w:w="2217" w:type="dxa"/>
            <w:shd w:val="clear" w:color="auto" w:fill="auto"/>
          </w:tcPr>
          <w:p w14:paraId="141FFE55" w14:textId="77777777" w:rsidR="0041752B" w:rsidRPr="002C6A8D" w:rsidRDefault="0041752B" w:rsidP="005B11A8">
            <w:pPr>
              <w:jc w:val="both"/>
              <w:rPr>
                <w:i/>
                <w:szCs w:val="20"/>
              </w:rPr>
            </w:pPr>
            <w:r w:rsidRPr="002C6A8D">
              <w:rPr>
                <w:i/>
                <w:szCs w:val="20"/>
              </w:rPr>
              <w:t>Track</w:t>
            </w:r>
          </w:p>
        </w:tc>
        <w:tc>
          <w:tcPr>
            <w:tcW w:w="2218" w:type="dxa"/>
            <w:shd w:val="clear" w:color="auto" w:fill="auto"/>
          </w:tcPr>
          <w:p w14:paraId="2A6CD095" w14:textId="77777777" w:rsidR="0041752B" w:rsidRPr="002C6A8D" w:rsidRDefault="0041752B" w:rsidP="005B11A8">
            <w:pPr>
              <w:jc w:val="both"/>
              <w:rPr>
                <w:i/>
                <w:szCs w:val="20"/>
              </w:rPr>
            </w:pPr>
            <w:r w:rsidRPr="002C6A8D">
              <w:rPr>
                <w:i/>
                <w:szCs w:val="20"/>
              </w:rPr>
              <w:t>n/a</w:t>
            </w:r>
          </w:p>
        </w:tc>
      </w:tr>
    </w:tbl>
    <w:p w14:paraId="00FAAF0F" w14:textId="77777777" w:rsidR="0041752B" w:rsidRPr="002C6A8D" w:rsidRDefault="0041752B" w:rsidP="005B11A8">
      <w:pPr>
        <w:pStyle w:val="Heading2"/>
        <w:jc w:val="both"/>
      </w:pPr>
    </w:p>
    <w:p w14:paraId="2C1A8A59" w14:textId="77777777" w:rsidR="0041752B" w:rsidRPr="002C6A8D" w:rsidRDefault="0041752B" w:rsidP="005B11A8">
      <w:pPr>
        <w:jc w:val="both"/>
        <w:rPr>
          <w:i/>
          <w:szCs w:val="20"/>
        </w:rPr>
      </w:pPr>
      <w:r w:rsidRPr="002C6A8D">
        <w:rPr>
          <w:i/>
          <w:szCs w:val="20"/>
        </w:rPr>
        <w:t>Prerequisites</w:t>
      </w:r>
    </w:p>
    <w:p w14:paraId="113A3F25" w14:textId="77777777" w:rsidR="0041752B" w:rsidRPr="002C6A8D" w:rsidRDefault="0041752B" w:rsidP="005B11A8">
      <w:pPr>
        <w:jc w:val="both"/>
      </w:pPr>
      <w:r w:rsidRPr="002C6A8D">
        <w:t>None</w:t>
      </w:r>
    </w:p>
    <w:p w14:paraId="02952003" w14:textId="77777777" w:rsidR="0041752B" w:rsidRPr="002C6A8D" w:rsidRDefault="0041752B" w:rsidP="005B11A8">
      <w:pPr>
        <w:jc w:val="both"/>
        <w:rPr>
          <w:lang w:eastAsia="zh-TW"/>
        </w:rPr>
      </w:pPr>
    </w:p>
    <w:p w14:paraId="2DF9B958" w14:textId="77777777" w:rsidR="0041752B" w:rsidRPr="002C6A8D" w:rsidRDefault="0041752B" w:rsidP="005B11A8">
      <w:pPr>
        <w:jc w:val="both"/>
        <w:rPr>
          <w:i/>
          <w:szCs w:val="20"/>
        </w:rPr>
      </w:pPr>
      <w:r w:rsidRPr="002C6A8D">
        <w:rPr>
          <w:i/>
          <w:szCs w:val="20"/>
        </w:rPr>
        <w:t>Course description</w:t>
      </w:r>
    </w:p>
    <w:p w14:paraId="6048212D" w14:textId="77777777" w:rsidR="0041752B" w:rsidRPr="002C6A8D" w:rsidRDefault="0041752B" w:rsidP="005B11A8">
      <w:pPr>
        <w:jc w:val="both"/>
        <w:rPr>
          <w:lang w:eastAsia="zh-TW"/>
        </w:rPr>
      </w:pPr>
      <w:r w:rsidRPr="002C6A8D">
        <w:rPr>
          <w:lang w:eastAsia="zh-TW"/>
        </w:rPr>
        <w:t xml:space="preserve">We live in a rapidly changing society as </w:t>
      </w:r>
      <w:r w:rsidR="00CE40B5" w:rsidRPr="002C6A8D">
        <w:rPr>
          <w:lang w:eastAsia="zh-TW"/>
        </w:rPr>
        <w:t xml:space="preserve">is </w:t>
      </w:r>
      <w:r w:rsidRPr="002C6A8D">
        <w:rPr>
          <w:lang w:eastAsia="zh-TW"/>
        </w:rPr>
        <w:t>evidenced when we consider the digital revolution, global urbanization, and the shift in the balance of (economic and political) power between East and West.  In this course we will consider the main developments and challenges facing our (global) society at the moment and what this may mean for future society.  We will start with changes and developments which are apparent in present-day society and consider the political, sociological and economic consequences for these in the future.  This course enables students to study these Big Questions from many different perspectives which link up to the various disciplines in the Social Sciences.</w:t>
      </w:r>
    </w:p>
    <w:p w14:paraId="4A2D9706" w14:textId="77777777" w:rsidR="00D84884" w:rsidRPr="002C6A8D" w:rsidRDefault="00D84884" w:rsidP="005B11A8">
      <w:pPr>
        <w:jc w:val="both"/>
      </w:pPr>
    </w:p>
    <w:p w14:paraId="520790E7" w14:textId="77777777" w:rsidR="00A77C19" w:rsidRPr="002C6A8D" w:rsidRDefault="00E67C46" w:rsidP="005B11A8">
      <w:pPr>
        <w:pStyle w:val="Heading1"/>
        <w:jc w:val="both"/>
      </w:pPr>
      <w:bookmarkStart w:id="128" w:name="_Toc194388678"/>
      <w:bookmarkStart w:id="129" w:name="_Toc196217600"/>
      <w:bookmarkStart w:id="130" w:name="_Toc196218948"/>
      <w:bookmarkStart w:id="131" w:name="_Toc196815186"/>
      <w:bookmarkStart w:id="132" w:name="_Toc196886244"/>
      <w:bookmarkStart w:id="133" w:name="_Toc202859924"/>
      <w:bookmarkStart w:id="134" w:name="_Toc216841680"/>
      <w:bookmarkStart w:id="135" w:name="_Toc354671610"/>
      <w:r w:rsidRPr="002C6A8D">
        <w:t>900</w:t>
      </w:r>
      <w:r w:rsidR="00A77C19" w:rsidRPr="002C6A8D">
        <w:t>161</w:t>
      </w:r>
      <w:r w:rsidRPr="002C6A8D">
        <w:t>ACC</w:t>
      </w:r>
      <w:r w:rsidR="00A77C19" w:rsidRPr="002C6A8D">
        <w:tab/>
        <w:t>Logic, Information Flow and Argumentation</w:t>
      </w:r>
      <w:bookmarkEnd w:id="134"/>
      <w:bookmarkEnd w:id="135"/>
    </w:p>
    <w:tbl>
      <w:tblPr>
        <w:tblW w:w="0" w:type="auto"/>
        <w:tblLook w:val="01E0" w:firstRow="1" w:lastRow="1" w:firstColumn="1" w:lastColumn="1" w:noHBand="0" w:noVBand="0"/>
      </w:tblPr>
      <w:tblGrid>
        <w:gridCol w:w="2217"/>
        <w:gridCol w:w="2218"/>
      </w:tblGrid>
      <w:tr w:rsidR="002948DF" w:rsidRPr="002C6A8D" w14:paraId="254FDF54" w14:textId="77777777" w:rsidTr="006F615E">
        <w:trPr>
          <w:trHeight w:val="255"/>
        </w:trPr>
        <w:tc>
          <w:tcPr>
            <w:tcW w:w="2217" w:type="dxa"/>
            <w:shd w:val="clear" w:color="auto" w:fill="auto"/>
          </w:tcPr>
          <w:p w14:paraId="074ED1F3"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75D91D8F" w14:textId="77777777" w:rsidR="002948DF" w:rsidRPr="002C6A8D" w:rsidRDefault="002948DF" w:rsidP="005B11A8">
            <w:pPr>
              <w:jc w:val="both"/>
              <w:rPr>
                <w:i/>
                <w:szCs w:val="20"/>
              </w:rPr>
            </w:pPr>
            <w:r w:rsidRPr="002C6A8D">
              <w:rPr>
                <w:i/>
                <w:szCs w:val="20"/>
              </w:rPr>
              <w:t>6 ecp</w:t>
            </w:r>
          </w:p>
        </w:tc>
      </w:tr>
      <w:tr w:rsidR="002948DF" w:rsidRPr="002C6A8D" w14:paraId="687350C5" w14:textId="77777777" w:rsidTr="006F615E">
        <w:trPr>
          <w:trHeight w:val="255"/>
        </w:trPr>
        <w:tc>
          <w:tcPr>
            <w:tcW w:w="2217" w:type="dxa"/>
            <w:shd w:val="clear" w:color="auto" w:fill="auto"/>
          </w:tcPr>
          <w:p w14:paraId="04374E0B"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58B9BC22" w14:textId="77777777" w:rsidR="002948DF" w:rsidRPr="002C6A8D" w:rsidRDefault="002948DF" w:rsidP="005B11A8">
            <w:pPr>
              <w:jc w:val="both"/>
              <w:rPr>
                <w:i/>
                <w:szCs w:val="20"/>
              </w:rPr>
            </w:pPr>
            <w:r w:rsidRPr="002C6A8D">
              <w:rPr>
                <w:i/>
                <w:szCs w:val="20"/>
              </w:rPr>
              <w:t>n/a</w:t>
            </w:r>
          </w:p>
        </w:tc>
      </w:tr>
      <w:tr w:rsidR="002948DF" w:rsidRPr="002C6A8D" w14:paraId="29546CD8" w14:textId="77777777" w:rsidTr="006F615E">
        <w:trPr>
          <w:trHeight w:val="267"/>
        </w:trPr>
        <w:tc>
          <w:tcPr>
            <w:tcW w:w="2217" w:type="dxa"/>
            <w:shd w:val="clear" w:color="auto" w:fill="auto"/>
          </w:tcPr>
          <w:p w14:paraId="2AEE8F67"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1D00233C" w14:textId="77777777" w:rsidR="002948DF" w:rsidRPr="002C6A8D" w:rsidRDefault="002948DF" w:rsidP="005B11A8">
            <w:pPr>
              <w:jc w:val="both"/>
              <w:rPr>
                <w:i/>
                <w:szCs w:val="20"/>
              </w:rPr>
            </w:pPr>
            <w:r w:rsidRPr="002C6A8D">
              <w:rPr>
                <w:i/>
                <w:szCs w:val="20"/>
              </w:rPr>
              <w:t>n/a</w:t>
            </w:r>
          </w:p>
        </w:tc>
      </w:tr>
    </w:tbl>
    <w:p w14:paraId="26E06F37" w14:textId="77777777" w:rsidR="002948DF" w:rsidRPr="002C6A8D" w:rsidRDefault="002948DF" w:rsidP="005B11A8">
      <w:pPr>
        <w:pStyle w:val="Heading2"/>
        <w:jc w:val="both"/>
      </w:pPr>
    </w:p>
    <w:p w14:paraId="0B17552B" w14:textId="77777777" w:rsidR="00A77C19" w:rsidRPr="002C6A8D" w:rsidRDefault="00A77C19" w:rsidP="005B11A8">
      <w:pPr>
        <w:pStyle w:val="Heading2"/>
        <w:jc w:val="both"/>
      </w:pPr>
      <w:r w:rsidRPr="002C6A8D">
        <w:t>Prerequisites</w:t>
      </w:r>
    </w:p>
    <w:p w14:paraId="192B1157" w14:textId="77777777" w:rsidR="00A77C19" w:rsidRPr="002C6A8D" w:rsidRDefault="00A77C19" w:rsidP="005B11A8">
      <w:pPr>
        <w:jc w:val="both"/>
      </w:pPr>
      <w:r w:rsidRPr="002C6A8D">
        <w:t>None</w:t>
      </w:r>
    </w:p>
    <w:p w14:paraId="2444EB5B" w14:textId="77777777" w:rsidR="00A77C19" w:rsidRPr="002C6A8D" w:rsidRDefault="00A77C19" w:rsidP="005B11A8">
      <w:pPr>
        <w:jc w:val="both"/>
      </w:pPr>
    </w:p>
    <w:p w14:paraId="0305D71B" w14:textId="77777777" w:rsidR="00A77C19" w:rsidRPr="002C6A8D" w:rsidRDefault="00A77C19" w:rsidP="005B11A8">
      <w:pPr>
        <w:pStyle w:val="Heading2"/>
        <w:jc w:val="both"/>
      </w:pPr>
      <w:r w:rsidRPr="002C6A8D">
        <w:t>Course description</w:t>
      </w:r>
    </w:p>
    <w:p w14:paraId="1219E082" w14:textId="77777777" w:rsidR="00A77C19" w:rsidRPr="002C6A8D" w:rsidRDefault="00A77C19" w:rsidP="005B11A8">
      <w:pPr>
        <w:jc w:val="both"/>
      </w:pPr>
      <w:r w:rsidRPr="002C6A8D">
        <w:t>The course offers a new style of introducing logic, bringing in basic ideas from</w:t>
      </w:r>
    </w:p>
    <w:p w14:paraId="05C68977" w14:textId="77777777" w:rsidR="00A77C19" w:rsidRPr="002C6A8D" w:rsidRDefault="00A77C19" w:rsidP="005B11A8">
      <w:pPr>
        <w:jc w:val="both"/>
      </w:pPr>
      <w:r w:rsidRPr="002C6A8D">
        <w:t>(a) Argumentation theory,</w:t>
      </w:r>
    </w:p>
    <w:p w14:paraId="2C94411F" w14:textId="77777777" w:rsidR="00A77C19" w:rsidRPr="002C6A8D" w:rsidRDefault="00A77C19" w:rsidP="005B11A8">
      <w:pPr>
        <w:jc w:val="both"/>
      </w:pPr>
      <w:r w:rsidRPr="002C6A8D">
        <w:t>(b) “Information dynamics”,</w:t>
      </w:r>
    </w:p>
    <w:p w14:paraId="4E930027" w14:textId="77777777" w:rsidR="00A77C19" w:rsidRPr="002C6A8D" w:rsidRDefault="00A77C19" w:rsidP="005B11A8">
      <w:pPr>
        <w:jc w:val="both"/>
      </w:pPr>
      <w:r w:rsidRPr="002C6A8D">
        <w:t>(c) Complexity and computation,</w:t>
      </w:r>
    </w:p>
    <w:p w14:paraId="7879B35A" w14:textId="77777777" w:rsidR="00A77C19" w:rsidRPr="002C6A8D" w:rsidRDefault="00A77C19" w:rsidP="005B11A8">
      <w:pPr>
        <w:jc w:val="both"/>
      </w:pPr>
      <w:r w:rsidRPr="002C6A8D">
        <w:t>(d) Cognitive psychology, and</w:t>
      </w:r>
    </w:p>
    <w:p w14:paraId="6FE28611" w14:textId="77777777" w:rsidR="00A77C19" w:rsidRPr="002C6A8D" w:rsidRDefault="00755265" w:rsidP="005B11A8">
      <w:pPr>
        <w:jc w:val="both"/>
      </w:pPr>
      <w:r w:rsidRPr="002C6A8D">
        <w:t>(e) Game theory.</w:t>
      </w:r>
    </w:p>
    <w:p w14:paraId="603E3C79" w14:textId="77777777" w:rsidR="00A77C19" w:rsidRPr="002C6A8D" w:rsidRDefault="00A77C19" w:rsidP="005B11A8">
      <w:pPr>
        <w:jc w:val="both"/>
      </w:pPr>
    </w:p>
    <w:p w14:paraId="4EA2E95D" w14:textId="77777777" w:rsidR="00A77C19" w:rsidRPr="002C6A8D" w:rsidRDefault="00A77C19" w:rsidP="005B11A8">
      <w:pPr>
        <w:jc w:val="both"/>
      </w:pPr>
      <w:r w:rsidRPr="002C6A8D">
        <w:t>Topics covered:</w:t>
      </w:r>
    </w:p>
    <w:p w14:paraId="5ADF74D8" w14:textId="77777777" w:rsidR="00A77C19" w:rsidRPr="002C6A8D" w:rsidRDefault="00A77C19" w:rsidP="00911A39">
      <w:pPr>
        <w:numPr>
          <w:ilvl w:val="0"/>
          <w:numId w:val="22"/>
        </w:numPr>
        <w:jc w:val="both"/>
      </w:pPr>
      <w:r w:rsidRPr="002C6A8D">
        <w:t>Basic structures in argumentation: valid and invalid patterns</w:t>
      </w:r>
    </w:p>
    <w:p w14:paraId="49925710" w14:textId="77777777" w:rsidR="00A77C19" w:rsidRPr="002C6A8D" w:rsidRDefault="00A77C19" w:rsidP="00911A39">
      <w:pPr>
        <w:numPr>
          <w:ilvl w:val="0"/>
          <w:numId w:val="22"/>
        </w:numPr>
        <w:jc w:val="both"/>
      </w:pPr>
      <w:r w:rsidRPr="002C6A8D">
        <w:rPr>
          <w:i/>
        </w:rPr>
        <w:t>Propositional logic</w:t>
      </w:r>
      <w:r w:rsidRPr="002C6A8D">
        <w:t>: classification, information update, understanding the mathematical system behind reasoning patterns</w:t>
      </w:r>
    </w:p>
    <w:p w14:paraId="0E22DD6D" w14:textId="77777777" w:rsidR="00A77C19" w:rsidRPr="002C6A8D" w:rsidRDefault="00A77C19" w:rsidP="00911A39">
      <w:pPr>
        <w:numPr>
          <w:ilvl w:val="0"/>
          <w:numId w:val="22"/>
        </w:numPr>
        <w:jc w:val="both"/>
      </w:pPr>
      <w:r w:rsidRPr="002C6A8D">
        <w:t>Difficulties with propositional reasoning in practice: key psychological experiments, and new logic models for these</w:t>
      </w:r>
    </w:p>
    <w:p w14:paraId="6A95658D" w14:textId="77777777" w:rsidR="00A77C19" w:rsidRPr="002C6A8D" w:rsidRDefault="00A77C19" w:rsidP="00911A39">
      <w:pPr>
        <w:numPr>
          <w:ilvl w:val="0"/>
          <w:numId w:val="22"/>
        </w:numPr>
        <w:jc w:val="both"/>
      </w:pPr>
      <w:r w:rsidRPr="002C6A8D">
        <w:t>Information flow in questions and answers; agents and mutual knowledge</w:t>
      </w:r>
    </w:p>
    <w:p w14:paraId="0065D2F4" w14:textId="77777777" w:rsidR="00A77C19" w:rsidRPr="002C6A8D" w:rsidRDefault="00A77C19" w:rsidP="00911A39">
      <w:pPr>
        <w:numPr>
          <w:ilvl w:val="0"/>
          <w:numId w:val="22"/>
        </w:numPr>
        <w:jc w:val="both"/>
      </w:pPr>
      <w:r w:rsidRPr="002C6A8D">
        <w:t>Connections with natural language and linguistics</w:t>
      </w:r>
    </w:p>
    <w:p w14:paraId="5D5A905D" w14:textId="77777777" w:rsidR="00A77C19" w:rsidRPr="002C6A8D" w:rsidRDefault="00A77C19" w:rsidP="00911A39">
      <w:pPr>
        <w:numPr>
          <w:ilvl w:val="0"/>
          <w:numId w:val="22"/>
        </w:numPr>
        <w:jc w:val="both"/>
      </w:pPr>
      <w:r w:rsidRPr="002C6A8D">
        <w:rPr>
          <w:i/>
        </w:rPr>
        <w:t>Epistemic logic</w:t>
      </w:r>
      <w:r w:rsidRPr="002C6A8D">
        <w:t xml:space="preserve"> as a practical system for interactive reasoning, solving puzzles, and connections to information exchange, security, etc.</w:t>
      </w:r>
    </w:p>
    <w:p w14:paraId="766122B0" w14:textId="77777777" w:rsidR="00A77C19" w:rsidRPr="002C6A8D" w:rsidRDefault="00A77C19" w:rsidP="00911A39">
      <w:pPr>
        <w:numPr>
          <w:ilvl w:val="0"/>
          <w:numId w:val="22"/>
        </w:numPr>
        <w:jc w:val="both"/>
        <w:rPr>
          <w:i/>
        </w:rPr>
      </w:pPr>
      <w:r w:rsidRPr="002C6A8D">
        <w:rPr>
          <w:i/>
        </w:rPr>
        <w:t>Dynamic logic</w:t>
      </w:r>
      <w:r w:rsidRPr="002C6A8D">
        <w:t xml:space="preserve"> and computation: control structures in conversation, argumentation, and action in general</w:t>
      </w:r>
    </w:p>
    <w:p w14:paraId="077CBF8A" w14:textId="77777777" w:rsidR="00A77C19" w:rsidRPr="002C6A8D" w:rsidRDefault="00A77C19" w:rsidP="00911A39">
      <w:pPr>
        <w:numPr>
          <w:ilvl w:val="0"/>
          <w:numId w:val="22"/>
        </w:numPr>
        <w:jc w:val="both"/>
      </w:pPr>
      <w:r w:rsidRPr="002C6A8D">
        <w:t xml:space="preserve">Complexity: </w:t>
      </w:r>
      <w:r w:rsidR="002519EC" w:rsidRPr="002C6A8D">
        <w:t xml:space="preserve">a </w:t>
      </w:r>
      <w:r w:rsidRPr="002C6A8D">
        <w:t>sense for different levels of difficulty in (logical) tasks</w:t>
      </w:r>
    </w:p>
    <w:p w14:paraId="57CCBF83" w14:textId="77777777" w:rsidR="00A77C19" w:rsidRPr="002C6A8D" w:rsidRDefault="00A77C19" w:rsidP="00911A39">
      <w:pPr>
        <w:numPr>
          <w:ilvl w:val="0"/>
          <w:numId w:val="22"/>
        </w:numPr>
        <w:jc w:val="both"/>
      </w:pPr>
      <w:r w:rsidRPr="002C6A8D">
        <w:t>Interaction and games</w:t>
      </w:r>
    </w:p>
    <w:p w14:paraId="64DBEF23" w14:textId="77777777" w:rsidR="00383573" w:rsidRPr="002C6A8D" w:rsidRDefault="00F87051" w:rsidP="005B11A8">
      <w:pPr>
        <w:jc w:val="both"/>
      </w:pPr>
      <w:r w:rsidRPr="002C6A8D">
        <w:t>The skills aspects of the course will be balanced with lectures placing logic in a histor</w:t>
      </w:r>
      <w:r w:rsidR="00383573" w:rsidRPr="002C6A8D">
        <w:t>ical and philosophical context. Students acquire basic knowledge of logic, argumentation, computation, and information, and become acquainted with applications in other disciplines.</w:t>
      </w:r>
    </w:p>
    <w:p w14:paraId="6471F6CB" w14:textId="77777777" w:rsidR="00A77C19" w:rsidRPr="002C6A8D" w:rsidRDefault="00A77C19" w:rsidP="005B11A8">
      <w:pPr>
        <w:jc w:val="both"/>
      </w:pPr>
    </w:p>
    <w:p w14:paraId="0315A4DD" w14:textId="77777777" w:rsidR="003B0D63" w:rsidRPr="002C6A8D" w:rsidRDefault="003B0D63" w:rsidP="005B11A8">
      <w:pPr>
        <w:jc w:val="both"/>
        <w:rPr>
          <w:i/>
          <w:lang w:eastAsia="zh-TW"/>
        </w:rPr>
      </w:pPr>
    </w:p>
    <w:p w14:paraId="706260F6" w14:textId="77777777" w:rsidR="003B0D63" w:rsidRPr="002C6A8D" w:rsidRDefault="003B0D63" w:rsidP="005B11A8">
      <w:pPr>
        <w:jc w:val="both"/>
        <w:rPr>
          <w:i/>
          <w:lang w:eastAsia="zh-TW"/>
        </w:rPr>
      </w:pPr>
    </w:p>
    <w:p w14:paraId="092EC3CB" w14:textId="77777777" w:rsidR="00A77C19" w:rsidRPr="002C6A8D" w:rsidRDefault="00383573" w:rsidP="005B11A8">
      <w:pPr>
        <w:jc w:val="both"/>
        <w:rPr>
          <w:i/>
        </w:rPr>
      </w:pPr>
      <w:r w:rsidRPr="002C6A8D">
        <w:rPr>
          <w:i/>
        </w:rPr>
        <w:t>Special Interest</w:t>
      </w:r>
    </w:p>
    <w:p w14:paraId="621A080E" w14:textId="77777777" w:rsidR="00A77C19" w:rsidRPr="002C6A8D" w:rsidRDefault="0007473F" w:rsidP="005B11A8">
      <w:pPr>
        <w:jc w:val="both"/>
      </w:pPr>
      <w:r w:rsidRPr="002C6A8D">
        <w:t>The course will</w:t>
      </w:r>
      <w:r w:rsidR="00A77C19" w:rsidRPr="002C6A8D">
        <w:t xml:space="preserve"> be internet-based, with various supporting tools, and it is part of a worldwide experiment in creating a new open course approach to logic, sponsored by the Dutch Ministry of Education. For the team behind this, see</w:t>
      </w:r>
    </w:p>
    <w:p w14:paraId="1BB3DB9A" w14:textId="77777777" w:rsidR="00A77C19" w:rsidRPr="002C6A8D" w:rsidRDefault="00A77C19" w:rsidP="005B11A8">
      <w:pPr>
        <w:jc w:val="both"/>
        <w:rPr>
          <w:color w:val="000000"/>
        </w:rPr>
      </w:pPr>
      <w:hyperlink r:id="rId9" w:history="1">
        <w:r w:rsidRPr="002C6A8D">
          <w:rPr>
            <w:rStyle w:val="Hyperlink"/>
            <w:color w:val="000000"/>
            <w:u w:val="none"/>
          </w:rPr>
          <w:t>http://science.uva.nl/~jasparas/LIA/LO</w:t>
        </w:r>
      </w:hyperlink>
    </w:p>
    <w:p w14:paraId="5DFC669B" w14:textId="77777777" w:rsidR="00A77C19" w:rsidRPr="002C6A8D" w:rsidRDefault="00A77C19" w:rsidP="005B11A8">
      <w:pPr>
        <w:jc w:val="both"/>
      </w:pPr>
    </w:p>
    <w:p w14:paraId="36F922F9" w14:textId="77777777" w:rsidR="00A77C19" w:rsidRPr="002C6A8D" w:rsidRDefault="00A77C19" w:rsidP="005B11A8">
      <w:pPr>
        <w:jc w:val="both"/>
      </w:pPr>
    </w:p>
    <w:p w14:paraId="0EBF7C0F" w14:textId="77777777" w:rsidR="00D84884" w:rsidRPr="002C6A8D" w:rsidRDefault="00E67C46" w:rsidP="005B11A8">
      <w:pPr>
        <w:pStyle w:val="Heading1"/>
        <w:jc w:val="both"/>
      </w:pPr>
      <w:bookmarkStart w:id="136" w:name="_Toc354671611"/>
      <w:r w:rsidRPr="002C6A8D">
        <w:t>900</w:t>
      </w:r>
      <w:r w:rsidR="00501017" w:rsidRPr="002C6A8D">
        <w:t>211</w:t>
      </w:r>
      <w:r w:rsidRPr="002C6A8D">
        <w:t>ACC</w:t>
      </w:r>
      <w:r w:rsidR="00D84884" w:rsidRPr="002C6A8D">
        <w:tab/>
        <w:t>Academic English II</w:t>
      </w:r>
      <w:bookmarkEnd w:id="128"/>
      <w:bookmarkEnd w:id="129"/>
      <w:bookmarkEnd w:id="130"/>
      <w:bookmarkEnd w:id="131"/>
      <w:bookmarkEnd w:id="132"/>
      <w:bookmarkEnd w:id="133"/>
      <w:bookmarkEnd w:id="136"/>
    </w:p>
    <w:tbl>
      <w:tblPr>
        <w:tblW w:w="0" w:type="auto"/>
        <w:tblLook w:val="01E0" w:firstRow="1" w:lastRow="1" w:firstColumn="1" w:lastColumn="1" w:noHBand="0" w:noVBand="0"/>
      </w:tblPr>
      <w:tblGrid>
        <w:gridCol w:w="2217"/>
        <w:gridCol w:w="2218"/>
      </w:tblGrid>
      <w:tr w:rsidR="002948DF" w:rsidRPr="002C6A8D" w14:paraId="6F1FBAC7" w14:textId="77777777" w:rsidTr="006F615E">
        <w:trPr>
          <w:trHeight w:val="255"/>
        </w:trPr>
        <w:tc>
          <w:tcPr>
            <w:tcW w:w="2217" w:type="dxa"/>
            <w:shd w:val="clear" w:color="auto" w:fill="auto"/>
          </w:tcPr>
          <w:p w14:paraId="6306F781"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1D520893" w14:textId="77777777" w:rsidR="002948DF" w:rsidRPr="002C6A8D" w:rsidRDefault="002948DF" w:rsidP="005B11A8">
            <w:pPr>
              <w:jc w:val="both"/>
              <w:rPr>
                <w:i/>
                <w:szCs w:val="20"/>
              </w:rPr>
            </w:pPr>
            <w:r w:rsidRPr="002C6A8D">
              <w:rPr>
                <w:i/>
                <w:szCs w:val="20"/>
              </w:rPr>
              <w:t>6 ecp</w:t>
            </w:r>
          </w:p>
        </w:tc>
      </w:tr>
      <w:tr w:rsidR="002948DF" w:rsidRPr="002C6A8D" w14:paraId="2099028D" w14:textId="77777777" w:rsidTr="006F615E">
        <w:trPr>
          <w:trHeight w:val="255"/>
        </w:trPr>
        <w:tc>
          <w:tcPr>
            <w:tcW w:w="2217" w:type="dxa"/>
            <w:shd w:val="clear" w:color="auto" w:fill="auto"/>
          </w:tcPr>
          <w:p w14:paraId="2F4D5A28"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45887FBB" w14:textId="77777777" w:rsidR="002948DF" w:rsidRPr="002C6A8D" w:rsidRDefault="002948DF" w:rsidP="005B11A8">
            <w:pPr>
              <w:jc w:val="both"/>
              <w:rPr>
                <w:i/>
                <w:szCs w:val="20"/>
              </w:rPr>
            </w:pPr>
            <w:r w:rsidRPr="002C6A8D">
              <w:rPr>
                <w:i/>
                <w:szCs w:val="20"/>
              </w:rPr>
              <w:t>n/a</w:t>
            </w:r>
          </w:p>
        </w:tc>
      </w:tr>
      <w:tr w:rsidR="002948DF" w:rsidRPr="002C6A8D" w14:paraId="0AA208DD" w14:textId="77777777" w:rsidTr="006F615E">
        <w:trPr>
          <w:trHeight w:val="267"/>
        </w:trPr>
        <w:tc>
          <w:tcPr>
            <w:tcW w:w="2217" w:type="dxa"/>
            <w:shd w:val="clear" w:color="auto" w:fill="auto"/>
          </w:tcPr>
          <w:p w14:paraId="290397FE"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09EAAAAB" w14:textId="77777777" w:rsidR="002948DF" w:rsidRPr="002C6A8D" w:rsidRDefault="002948DF" w:rsidP="005B11A8">
            <w:pPr>
              <w:jc w:val="both"/>
              <w:rPr>
                <w:i/>
                <w:szCs w:val="20"/>
              </w:rPr>
            </w:pPr>
            <w:r w:rsidRPr="002C6A8D">
              <w:rPr>
                <w:i/>
                <w:szCs w:val="20"/>
              </w:rPr>
              <w:t>n/a</w:t>
            </w:r>
          </w:p>
        </w:tc>
      </w:tr>
    </w:tbl>
    <w:p w14:paraId="053AB63E" w14:textId="77777777" w:rsidR="00D84884" w:rsidRPr="002C6A8D" w:rsidRDefault="00D84884" w:rsidP="005B11A8">
      <w:pPr>
        <w:jc w:val="both"/>
      </w:pPr>
    </w:p>
    <w:p w14:paraId="386E2597" w14:textId="77777777" w:rsidR="00935A56" w:rsidRPr="002C6A8D" w:rsidRDefault="00935A56" w:rsidP="005B11A8">
      <w:pPr>
        <w:pStyle w:val="Heading2"/>
        <w:jc w:val="both"/>
        <w:rPr>
          <w:szCs w:val="20"/>
        </w:rPr>
      </w:pPr>
      <w:r w:rsidRPr="002C6A8D">
        <w:rPr>
          <w:szCs w:val="20"/>
        </w:rPr>
        <w:t>Prerequisites</w:t>
      </w:r>
    </w:p>
    <w:p w14:paraId="74A4ED1E" w14:textId="77777777" w:rsidR="00935A56" w:rsidRPr="002C6A8D" w:rsidRDefault="005D149B" w:rsidP="005B11A8">
      <w:pPr>
        <w:jc w:val="both"/>
        <w:rPr>
          <w:szCs w:val="20"/>
        </w:rPr>
      </w:pPr>
      <w:r w:rsidRPr="002C6A8D">
        <w:rPr>
          <w:szCs w:val="20"/>
        </w:rPr>
        <w:t>Academic English 1</w:t>
      </w:r>
    </w:p>
    <w:p w14:paraId="76297AE0" w14:textId="77777777" w:rsidR="00D84884" w:rsidRPr="002C6A8D" w:rsidRDefault="00D84884" w:rsidP="005B11A8">
      <w:pPr>
        <w:jc w:val="both"/>
        <w:rPr>
          <w:szCs w:val="20"/>
        </w:rPr>
      </w:pPr>
    </w:p>
    <w:p w14:paraId="305BE1A1" w14:textId="77777777" w:rsidR="00935A56" w:rsidRPr="002C6A8D" w:rsidRDefault="00935A56" w:rsidP="005B11A8">
      <w:pPr>
        <w:jc w:val="both"/>
        <w:rPr>
          <w:i/>
          <w:szCs w:val="20"/>
        </w:rPr>
      </w:pPr>
      <w:r w:rsidRPr="002C6A8D">
        <w:rPr>
          <w:i/>
          <w:szCs w:val="20"/>
        </w:rPr>
        <w:t>Course description</w:t>
      </w:r>
    </w:p>
    <w:p w14:paraId="4FEBB9E0" w14:textId="77777777" w:rsidR="008F0971" w:rsidRPr="002C6A8D" w:rsidRDefault="008F0971" w:rsidP="005B11A8">
      <w:pPr>
        <w:jc w:val="both"/>
      </w:pPr>
      <w:r w:rsidRPr="002C6A8D">
        <w:t xml:space="preserve">Academic English II is designed to consolidate and further develop the academic skills addressed in the foundation course Academic English I. The primary focus of the programme is to support students through an extended period of research and writing that reflects the experience of preparing and producing the undergraduate ‘capstone’ dissertation. Students will investigate and evaluate the quality and content of professional academic writing within their discipline in order to write a research proposal and a formal journal article that engages with their own (inter)disciplinary interests and expertise. As students produce their </w:t>
      </w:r>
      <w:r w:rsidRPr="002C6A8D">
        <w:lastRenderedPageBreak/>
        <w:t xml:space="preserve">individual written assignments, they will also be encouraged and enabled to work collaboratively with peers. The course culminates in an event </w:t>
      </w:r>
      <w:r w:rsidR="00C5294B" w:rsidRPr="002C6A8D">
        <w:t>modelled</w:t>
      </w:r>
      <w:r w:rsidRPr="002C6A8D">
        <w:t xml:space="preserve"> on a particular genre of academic conference experience, in which participants share their individual and collaborative research activities in the form of a professional poster presentation. The final research article will be published in a series of periodicals, designed by the class, which will be placed in the AUC library for consultation by students and faculty</w:t>
      </w:r>
      <w:r w:rsidRPr="002C6A8D">
        <w:rPr>
          <w:lang w:eastAsia="zh-TW"/>
        </w:rPr>
        <w:t>,</w:t>
      </w:r>
      <w:r w:rsidRPr="002C6A8D">
        <w:t xml:space="preserve"> and which will be eligible for inclusion in AUC’s annual journal publication.</w:t>
      </w:r>
    </w:p>
    <w:p w14:paraId="21469ECB" w14:textId="77777777" w:rsidR="00935A56" w:rsidRPr="002C6A8D" w:rsidRDefault="00935A56" w:rsidP="005B11A8">
      <w:pPr>
        <w:jc w:val="both"/>
        <w:rPr>
          <w:szCs w:val="20"/>
        </w:rPr>
      </w:pPr>
    </w:p>
    <w:p w14:paraId="2D46921C" w14:textId="77777777" w:rsidR="00D84884" w:rsidRPr="002C6A8D" w:rsidRDefault="00D84884" w:rsidP="005B11A8">
      <w:pPr>
        <w:jc w:val="both"/>
      </w:pPr>
    </w:p>
    <w:p w14:paraId="07601723" w14:textId="77777777" w:rsidR="00FF2EF8" w:rsidRPr="002C6A8D" w:rsidRDefault="00FF2EF8" w:rsidP="005B11A8">
      <w:pPr>
        <w:jc w:val="both"/>
      </w:pPr>
    </w:p>
    <w:p w14:paraId="0C6460D3" w14:textId="77777777" w:rsidR="00D84884" w:rsidRPr="002C6A8D" w:rsidRDefault="00EE21DE" w:rsidP="005B11A8">
      <w:pPr>
        <w:pStyle w:val="Heading1"/>
        <w:jc w:val="both"/>
      </w:pPr>
      <w:bookmarkStart w:id="137" w:name="_Toc194388679"/>
      <w:bookmarkStart w:id="138" w:name="_Toc196217601"/>
      <w:bookmarkStart w:id="139" w:name="_Toc196218949"/>
      <w:bookmarkStart w:id="140" w:name="_Toc196815187"/>
      <w:bookmarkStart w:id="141" w:name="_Toc196886245"/>
      <w:bookmarkStart w:id="142" w:name="_Toc202859925"/>
      <w:bookmarkStart w:id="143" w:name="_Toc354671612"/>
      <w:r w:rsidRPr="002C6A8D">
        <w:t>900</w:t>
      </w:r>
      <w:r w:rsidR="002C22B9" w:rsidRPr="002C6A8D">
        <w:t>2</w:t>
      </w:r>
      <w:r w:rsidR="00501017" w:rsidRPr="002C6A8D">
        <w:t>21</w:t>
      </w:r>
      <w:r w:rsidRPr="002C6A8D">
        <w:t>ACC</w:t>
      </w:r>
      <w:r w:rsidR="00D84884" w:rsidRPr="002C6A8D">
        <w:tab/>
      </w:r>
      <w:bookmarkEnd w:id="137"/>
      <w:bookmarkEnd w:id="138"/>
      <w:bookmarkEnd w:id="139"/>
      <w:bookmarkEnd w:id="140"/>
      <w:bookmarkEnd w:id="141"/>
      <w:bookmarkEnd w:id="142"/>
      <w:r w:rsidR="00910391" w:rsidRPr="002C6A8D">
        <w:t>Basic Research Methods and Statistics II</w:t>
      </w:r>
      <w:bookmarkEnd w:id="143"/>
    </w:p>
    <w:tbl>
      <w:tblPr>
        <w:tblW w:w="0" w:type="auto"/>
        <w:tblLook w:val="01E0" w:firstRow="1" w:lastRow="1" w:firstColumn="1" w:lastColumn="1" w:noHBand="0" w:noVBand="0"/>
      </w:tblPr>
      <w:tblGrid>
        <w:gridCol w:w="2217"/>
        <w:gridCol w:w="2218"/>
      </w:tblGrid>
      <w:tr w:rsidR="002948DF" w:rsidRPr="002C6A8D" w14:paraId="3BEE1AAF" w14:textId="77777777" w:rsidTr="006F615E">
        <w:trPr>
          <w:trHeight w:val="255"/>
        </w:trPr>
        <w:tc>
          <w:tcPr>
            <w:tcW w:w="2217" w:type="dxa"/>
            <w:shd w:val="clear" w:color="auto" w:fill="auto"/>
          </w:tcPr>
          <w:p w14:paraId="01E34098"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0631B4B4" w14:textId="77777777" w:rsidR="002948DF" w:rsidRPr="002C6A8D" w:rsidRDefault="002948DF" w:rsidP="005B11A8">
            <w:pPr>
              <w:jc w:val="both"/>
              <w:rPr>
                <w:i/>
                <w:szCs w:val="20"/>
              </w:rPr>
            </w:pPr>
            <w:r w:rsidRPr="002C6A8D">
              <w:rPr>
                <w:i/>
                <w:szCs w:val="20"/>
              </w:rPr>
              <w:t>6 ecp</w:t>
            </w:r>
          </w:p>
        </w:tc>
      </w:tr>
      <w:tr w:rsidR="002948DF" w:rsidRPr="002C6A8D" w14:paraId="2EAF25BF" w14:textId="77777777" w:rsidTr="006F615E">
        <w:trPr>
          <w:trHeight w:val="255"/>
        </w:trPr>
        <w:tc>
          <w:tcPr>
            <w:tcW w:w="2217" w:type="dxa"/>
            <w:shd w:val="clear" w:color="auto" w:fill="auto"/>
          </w:tcPr>
          <w:p w14:paraId="38828C5F"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034FFD25" w14:textId="77777777" w:rsidR="002948DF" w:rsidRPr="002C6A8D" w:rsidRDefault="002948DF" w:rsidP="005B11A8">
            <w:pPr>
              <w:jc w:val="both"/>
              <w:rPr>
                <w:i/>
                <w:szCs w:val="20"/>
              </w:rPr>
            </w:pPr>
            <w:r w:rsidRPr="002C6A8D">
              <w:rPr>
                <w:i/>
                <w:szCs w:val="20"/>
              </w:rPr>
              <w:t>n/a</w:t>
            </w:r>
          </w:p>
        </w:tc>
      </w:tr>
      <w:tr w:rsidR="002948DF" w:rsidRPr="002C6A8D" w14:paraId="2546FD9C" w14:textId="77777777" w:rsidTr="006F615E">
        <w:trPr>
          <w:trHeight w:val="267"/>
        </w:trPr>
        <w:tc>
          <w:tcPr>
            <w:tcW w:w="2217" w:type="dxa"/>
            <w:shd w:val="clear" w:color="auto" w:fill="auto"/>
          </w:tcPr>
          <w:p w14:paraId="1047D7CD"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2F2E7B90" w14:textId="77777777" w:rsidR="002948DF" w:rsidRPr="002C6A8D" w:rsidRDefault="002948DF" w:rsidP="005B11A8">
            <w:pPr>
              <w:jc w:val="both"/>
              <w:rPr>
                <w:i/>
                <w:szCs w:val="20"/>
              </w:rPr>
            </w:pPr>
            <w:r w:rsidRPr="002C6A8D">
              <w:rPr>
                <w:i/>
                <w:szCs w:val="20"/>
              </w:rPr>
              <w:t>n/a</w:t>
            </w:r>
          </w:p>
        </w:tc>
      </w:tr>
    </w:tbl>
    <w:p w14:paraId="2F7C094A" w14:textId="77777777" w:rsidR="00D84884" w:rsidRPr="002C6A8D" w:rsidRDefault="00D84884" w:rsidP="005B11A8">
      <w:pPr>
        <w:jc w:val="both"/>
      </w:pPr>
    </w:p>
    <w:p w14:paraId="447D1787" w14:textId="77777777" w:rsidR="004F1F9D" w:rsidRPr="002C6A8D" w:rsidRDefault="004F1F9D" w:rsidP="005B11A8">
      <w:pPr>
        <w:pStyle w:val="Heading2"/>
        <w:jc w:val="both"/>
        <w:rPr>
          <w:szCs w:val="20"/>
        </w:rPr>
      </w:pPr>
      <w:r w:rsidRPr="002C6A8D">
        <w:rPr>
          <w:szCs w:val="20"/>
        </w:rPr>
        <w:t>Prerequisites</w:t>
      </w:r>
    </w:p>
    <w:p w14:paraId="0DFC6000" w14:textId="77777777" w:rsidR="004F1F9D" w:rsidRPr="002C6A8D" w:rsidRDefault="004F1F9D" w:rsidP="005B11A8">
      <w:pPr>
        <w:jc w:val="both"/>
        <w:rPr>
          <w:szCs w:val="20"/>
        </w:rPr>
      </w:pPr>
      <w:r w:rsidRPr="002C6A8D">
        <w:rPr>
          <w:szCs w:val="20"/>
        </w:rPr>
        <w:t xml:space="preserve">Basic </w:t>
      </w:r>
      <w:r w:rsidR="005D149B" w:rsidRPr="002C6A8D">
        <w:rPr>
          <w:szCs w:val="20"/>
        </w:rPr>
        <w:t>Research Methods and Statistics</w:t>
      </w:r>
    </w:p>
    <w:p w14:paraId="25FB9E31" w14:textId="77777777" w:rsidR="005A3523" w:rsidRPr="002C6A8D" w:rsidRDefault="005A3523" w:rsidP="005B11A8">
      <w:pPr>
        <w:spacing w:line="240" w:lineRule="exact"/>
        <w:jc w:val="both"/>
      </w:pPr>
    </w:p>
    <w:p w14:paraId="40F08E80" w14:textId="77777777" w:rsidR="00ED1EA6" w:rsidRPr="002C6A8D" w:rsidRDefault="00ED1EA6" w:rsidP="005B11A8">
      <w:pPr>
        <w:spacing w:line="240" w:lineRule="exact"/>
        <w:jc w:val="both"/>
        <w:rPr>
          <w:i/>
        </w:rPr>
      </w:pPr>
      <w:r w:rsidRPr="002C6A8D">
        <w:rPr>
          <w:i/>
        </w:rPr>
        <w:t>Course content</w:t>
      </w:r>
    </w:p>
    <w:p w14:paraId="67979007" w14:textId="77777777" w:rsidR="005A3523" w:rsidRPr="002C6A8D" w:rsidRDefault="005A3523" w:rsidP="005B11A8">
      <w:pPr>
        <w:spacing w:line="240" w:lineRule="exact"/>
        <w:jc w:val="both"/>
      </w:pPr>
      <w:r w:rsidRPr="002C6A8D">
        <w:t>This course builds on the</w:t>
      </w:r>
      <w:r w:rsidR="005D149B" w:rsidRPr="002C6A8D">
        <w:t xml:space="preserve"> skills developed through BRMS</w:t>
      </w:r>
      <w:r w:rsidRPr="002C6A8D">
        <w:t xml:space="preserve"> (1</w:t>
      </w:r>
      <w:r w:rsidRPr="002C6A8D">
        <w:rPr>
          <w:vertAlign w:val="superscript"/>
        </w:rPr>
        <w:t>st</w:t>
      </w:r>
      <w:r w:rsidRPr="002C6A8D">
        <w:t xml:space="preserve"> year course).  The students will learn various quantitative approaches which are commonly used in social science research.</w:t>
      </w:r>
    </w:p>
    <w:p w14:paraId="3C7D39FB" w14:textId="77777777" w:rsidR="00ED1EA6" w:rsidRPr="002C6A8D" w:rsidRDefault="00ED1EA6" w:rsidP="005B11A8">
      <w:pPr>
        <w:spacing w:line="240" w:lineRule="exact"/>
        <w:jc w:val="both"/>
      </w:pPr>
    </w:p>
    <w:p w14:paraId="2B261911" w14:textId="77777777" w:rsidR="005A3523" w:rsidRPr="002C6A8D" w:rsidRDefault="005A3523" w:rsidP="005B11A8">
      <w:pPr>
        <w:spacing w:line="240" w:lineRule="exact"/>
        <w:jc w:val="both"/>
      </w:pPr>
      <w:r w:rsidRPr="002C6A8D">
        <w:t>The main aim of the course will be to teach students the ability to understand, conduct and interpret quantitative analyses of various empirical studies. Students will also conduct their own research project and regularly read and discuss method and results sections of empirical research articles from various disciplines.</w:t>
      </w:r>
    </w:p>
    <w:p w14:paraId="6F9C7492" w14:textId="77777777" w:rsidR="005A3523" w:rsidRPr="002C6A8D" w:rsidRDefault="005A3523" w:rsidP="005B11A8">
      <w:pPr>
        <w:spacing w:line="240" w:lineRule="exact"/>
        <w:jc w:val="both"/>
      </w:pPr>
    </w:p>
    <w:p w14:paraId="6030E53F" w14:textId="77777777" w:rsidR="005A3523" w:rsidRPr="002C6A8D" w:rsidRDefault="005D149B" w:rsidP="005B11A8">
      <w:pPr>
        <w:spacing w:line="240" w:lineRule="exact"/>
        <w:jc w:val="both"/>
      </w:pPr>
      <w:r w:rsidRPr="002C6A8D">
        <w:t>As in BRMS</w:t>
      </w:r>
      <w:r w:rsidR="005A3523" w:rsidRPr="002C6A8D">
        <w:t>, we will continue to cover all discipline-independent aspects of creating new knowledge:</w:t>
      </w:r>
    </w:p>
    <w:p w14:paraId="4ED7846B" w14:textId="77777777" w:rsidR="005A3523" w:rsidRPr="002C6A8D" w:rsidRDefault="005A3523" w:rsidP="005B11A8">
      <w:pPr>
        <w:numPr>
          <w:ilvl w:val="0"/>
          <w:numId w:val="9"/>
        </w:numPr>
        <w:spacing w:line="240" w:lineRule="exact"/>
        <w:jc w:val="both"/>
      </w:pPr>
      <w:r w:rsidRPr="002C6A8D">
        <w:t>How to formulate a scientific question</w:t>
      </w:r>
    </w:p>
    <w:p w14:paraId="3CFFD13E" w14:textId="77777777" w:rsidR="005A3523" w:rsidRPr="002C6A8D" w:rsidRDefault="005A3523" w:rsidP="005B11A8">
      <w:pPr>
        <w:numPr>
          <w:ilvl w:val="0"/>
          <w:numId w:val="9"/>
        </w:numPr>
        <w:spacing w:line="240" w:lineRule="exact"/>
        <w:jc w:val="both"/>
      </w:pPr>
      <w:r w:rsidRPr="002C6A8D">
        <w:t>How to plan an investigation bearing on that question</w:t>
      </w:r>
    </w:p>
    <w:p w14:paraId="3D0AFF3B" w14:textId="77777777" w:rsidR="005A3523" w:rsidRPr="002C6A8D" w:rsidRDefault="005A3523" w:rsidP="005B11A8">
      <w:pPr>
        <w:numPr>
          <w:ilvl w:val="0"/>
          <w:numId w:val="9"/>
        </w:numPr>
        <w:spacing w:line="240" w:lineRule="exact"/>
        <w:jc w:val="both"/>
      </w:pPr>
      <w:r w:rsidRPr="002C6A8D">
        <w:t>How to conduct the inquiry</w:t>
      </w:r>
    </w:p>
    <w:p w14:paraId="69EE4DC0" w14:textId="77777777" w:rsidR="005A3523" w:rsidRPr="002C6A8D" w:rsidRDefault="005A3523" w:rsidP="005B11A8">
      <w:pPr>
        <w:numPr>
          <w:ilvl w:val="0"/>
          <w:numId w:val="9"/>
        </w:numPr>
        <w:spacing w:line="240" w:lineRule="exact"/>
        <w:jc w:val="both"/>
      </w:pPr>
      <w:r w:rsidRPr="002C6A8D">
        <w:t>How to present the data that result from your research</w:t>
      </w:r>
    </w:p>
    <w:p w14:paraId="7629BE5A" w14:textId="77777777" w:rsidR="005A3523" w:rsidRPr="002C6A8D" w:rsidRDefault="005A3523" w:rsidP="005B11A8">
      <w:pPr>
        <w:numPr>
          <w:ilvl w:val="0"/>
          <w:numId w:val="9"/>
        </w:numPr>
        <w:spacing w:line="240" w:lineRule="exact"/>
        <w:jc w:val="both"/>
      </w:pPr>
      <w:r w:rsidRPr="002C6A8D">
        <w:t>How to interpret your results, and extrapolate beyond your data</w:t>
      </w:r>
    </w:p>
    <w:p w14:paraId="3A786959" w14:textId="77777777" w:rsidR="005A3523" w:rsidRPr="002C6A8D" w:rsidRDefault="005A3523" w:rsidP="005B11A8">
      <w:pPr>
        <w:numPr>
          <w:ilvl w:val="0"/>
          <w:numId w:val="9"/>
        </w:numPr>
        <w:spacing w:line="240" w:lineRule="exact"/>
        <w:jc w:val="both"/>
      </w:pPr>
      <w:r w:rsidRPr="002C6A8D">
        <w:t>How to report the results in an appropriate way</w:t>
      </w:r>
    </w:p>
    <w:p w14:paraId="386E4F7A" w14:textId="77777777" w:rsidR="005A3523" w:rsidRPr="002C6A8D" w:rsidRDefault="005A3523" w:rsidP="005B11A8">
      <w:pPr>
        <w:spacing w:line="240" w:lineRule="exact"/>
        <w:jc w:val="both"/>
      </w:pPr>
    </w:p>
    <w:p w14:paraId="7AEBD47B" w14:textId="77777777" w:rsidR="005A3523" w:rsidRPr="002C6A8D" w:rsidRDefault="005A3523" w:rsidP="005B11A8">
      <w:pPr>
        <w:spacing w:line="240" w:lineRule="exact"/>
        <w:jc w:val="both"/>
      </w:pPr>
      <w:r w:rsidRPr="002C6A8D">
        <w:t>The central question we will address in this course is: How do I design and analyse research so that it will yield conclusions that are acceptable to critical peers?</w:t>
      </w:r>
    </w:p>
    <w:p w14:paraId="444378BB" w14:textId="77777777" w:rsidR="005A3523" w:rsidRPr="002C6A8D" w:rsidRDefault="005A3523" w:rsidP="005B11A8">
      <w:pPr>
        <w:spacing w:line="240" w:lineRule="exact"/>
        <w:jc w:val="both"/>
      </w:pPr>
    </w:p>
    <w:p w14:paraId="6B7B761F" w14:textId="77777777" w:rsidR="00ED1EA6" w:rsidRPr="002C6A8D" w:rsidRDefault="00ED1EA6" w:rsidP="005B11A8">
      <w:pPr>
        <w:jc w:val="both"/>
      </w:pPr>
      <w:r w:rsidRPr="002C6A8D">
        <w:t>At the end of the course the student can;</w:t>
      </w:r>
    </w:p>
    <w:p w14:paraId="7A6F7B72" w14:textId="77777777" w:rsidR="00ED1EA6" w:rsidRPr="002C6A8D" w:rsidRDefault="00ED1EA6" w:rsidP="005B11A8">
      <w:pPr>
        <w:numPr>
          <w:ilvl w:val="0"/>
          <w:numId w:val="7"/>
        </w:numPr>
        <w:jc w:val="both"/>
      </w:pPr>
      <w:r w:rsidRPr="002C6A8D">
        <w:t xml:space="preserve">Explain the basic ideas of item-response theory. </w:t>
      </w:r>
    </w:p>
    <w:p w14:paraId="21DFABBE" w14:textId="77777777" w:rsidR="00ED1EA6" w:rsidRPr="002C6A8D" w:rsidRDefault="00ED1EA6" w:rsidP="005B11A8">
      <w:pPr>
        <w:numPr>
          <w:ilvl w:val="0"/>
          <w:numId w:val="7"/>
        </w:numPr>
        <w:jc w:val="both"/>
      </w:pPr>
      <w:r w:rsidRPr="002C6A8D">
        <w:t xml:space="preserve">Understand the conceptual meaning of reliability and validity </w:t>
      </w:r>
    </w:p>
    <w:p w14:paraId="1CCC5E15" w14:textId="77777777" w:rsidR="00ED1EA6" w:rsidRPr="002C6A8D" w:rsidRDefault="00ED1EA6" w:rsidP="005B11A8">
      <w:pPr>
        <w:numPr>
          <w:ilvl w:val="0"/>
          <w:numId w:val="10"/>
        </w:numPr>
        <w:jc w:val="both"/>
      </w:pPr>
      <w:r w:rsidRPr="002C6A8D">
        <w:t>Understand the meanings of and relationships between p-value, effect size and sample size.</w:t>
      </w:r>
    </w:p>
    <w:p w14:paraId="67421F19" w14:textId="77777777" w:rsidR="00ED1EA6" w:rsidRPr="002C6A8D" w:rsidRDefault="00ED1EA6" w:rsidP="005B11A8">
      <w:pPr>
        <w:numPr>
          <w:ilvl w:val="0"/>
          <w:numId w:val="10"/>
        </w:numPr>
        <w:jc w:val="both"/>
      </w:pPr>
      <w:r w:rsidRPr="002C6A8D">
        <w:t xml:space="preserve">Choose an appropriate technique to </w:t>
      </w:r>
      <w:r w:rsidR="005527C7" w:rsidRPr="002C6A8D">
        <w:t>analyse</w:t>
      </w:r>
      <w:r w:rsidRPr="002C6A8D">
        <w:t xml:space="preserve"> data, based on a short description of a research design and question</w:t>
      </w:r>
    </w:p>
    <w:p w14:paraId="6EAFE941" w14:textId="77777777" w:rsidR="00ED1EA6" w:rsidRPr="002C6A8D" w:rsidRDefault="00ED1EA6" w:rsidP="005B11A8">
      <w:pPr>
        <w:numPr>
          <w:ilvl w:val="0"/>
          <w:numId w:val="10"/>
        </w:numPr>
        <w:jc w:val="both"/>
      </w:pPr>
      <w:r w:rsidRPr="002C6A8D">
        <w:t>Understand and can apply the following statistical analyses using SPSS:  correlation, linear regression (simple and multiple), mediation analysis, 1-way &amp; 2-way ANOVA, post hoc procedures,  and interaction analyses</w:t>
      </w:r>
    </w:p>
    <w:p w14:paraId="6D946762" w14:textId="77777777" w:rsidR="00ED1EA6" w:rsidRPr="002C6A8D" w:rsidRDefault="00ED1EA6" w:rsidP="005B11A8">
      <w:pPr>
        <w:numPr>
          <w:ilvl w:val="0"/>
          <w:numId w:val="10"/>
        </w:numPr>
        <w:jc w:val="both"/>
      </w:pPr>
      <w:r w:rsidRPr="002C6A8D">
        <w:t xml:space="preserve">Critically read and understand the basics of methods and results sections in empirical papers from different fields. </w:t>
      </w:r>
    </w:p>
    <w:p w14:paraId="714F15B5" w14:textId="77777777" w:rsidR="00ED1EA6" w:rsidRPr="002C6A8D" w:rsidRDefault="00ED1EA6" w:rsidP="005B11A8">
      <w:pPr>
        <w:numPr>
          <w:ilvl w:val="0"/>
          <w:numId w:val="10"/>
        </w:numPr>
        <w:jc w:val="both"/>
      </w:pPr>
      <w:r w:rsidRPr="002C6A8D">
        <w:t>Design and conduct independent research to solve basic research questions</w:t>
      </w:r>
    </w:p>
    <w:p w14:paraId="0200AB62" w14:textId="77777777" w:rsidR="00ED1EA6" w:rsidRPr="002C6A8D" w:rsidRDefault="00ED1EA6" w:rsidP="005B11A8">
      <w:pPr>
        <w:spacing w:line="240" w:lineRule="exact"/>
        <w:jc w:val="both"/>
      </w:pPr>
    </w:p>
    <w:p w14:paraId="6EBB6DFE" w14:textId="77777777" w:rsidR="005A3523" w:rsidRPr="002C6A8D" w:rsidRDefault="005A3523" w:rsidP="005B11A8">
      <w:pPr>
        <w:spacing w:line="240" w:lineRule="exact"/>
        <w:jc w:val="both"/>
      </w:pPr>
      <w:r w:rsidRPr="002C6A8D">
        <w:t xml:space="preserve">The course will be an alternating series of interactive lectures and practicals in which students learn the theoretical background as well as the application of several statistical techniques, including correlations, regressions, Chi-Square tests, t-tests, and ANOVAs. The practicals will mostly be used to learn coding, analysing, reporting and interpreting data using SPSS. </w:t>
      </w:r>
    </w:p>
    <w:p w14:paraId="2777AD9A" w14:textId="77777777" w:rsidR="005A3523" w:rsidRPr="002C6A8D" w:rsidRDefault="005A3523" w:rsidP="005B11A8">
      <w:pPr>
        <w:spacing w:line="240" w:lineRule="exact"/>
        <w:jc w:val="both"/>
      </w:pPr>
    </w:p>
    <w:p w14:paraId="354BAEF5" w14:textId="77777777" w:rsidR="002C22B9" w:rsidRPr="002C6A8D" w:rsidRDefault="002C22B9" w:rsidP="005B11A8">
      <w:pPr>
        <w:jc w:val="both"/>
      </w:pPr>
    </w:p>
    <w:p w14:paraId="3383C7D1" w14:textId="77777777" w:rsidR="00654A46" w:rsidRPr="002C6A8D" w:rsidRDefault="00654A46" w:rsidP="005B11A8">
      <w:pPr>
        <w:jc w:val="both"/>
      </w:pPr>
    </w:p>
    <w:p w14:paraId="61957C75" w14:textId="77777777" w:rsidR="002B4616" w:rsidRPr="002C6A8D" w:rsidRDefault="00EE21DE" w:rsidP="005B11A8">
      <w:pPr>
        <w:pStyle w:val="Heading1"/>
        <w:jc w:val="both"/>
      </w:pPr>
      <w:bookmarkStart w:id="144" w:name="_Toc354671613"/>
      <w:r w:rsidRPr="002C6A8D">
        <w:t>900</w:t>
      </w:r>
      <w:r w:rsidR="002B4616" w:rsidRPr="002C6A8D">
        <w:t>222</w:t>
      </w:r>
      <w:r w:rsidRPr="002C6A8D">
        <w:t>ACC</w:t>
      </w:r>
      <w:r w:rsidR="00F739AC" w:rsidRPr="002C6A8D">
        <w:t>/SSC</w:t>
      </w:r>
      <w:r w:rsidR="002B4616" w:rsidRPr="002C6A8D">
        <w:tab/>
        <w:t>Qualitative Research Methods</w:t>
      </w:r>
      <w:bookmarkEnd w:id="144"/>
    </w:p>
    <w:tbl>
      <w:tblPr>
        <w:tblW w:w="0" w:type="auto"/>
        <w:tblLook w:val="01E0" w:firstRow="1" w:lastRow="1" w:firstColumn="1" w:lastColumn="1" w:noHBand="0" w:noVBand="0"/>
      </w:tblPr>
      <w:tblGrid>
        <w:gridCol w:w="2217"/>
        <w:gridCol w:w="2218"/>
      </w:tblGrid>
      <w:tr w:rsidR="002948DF" w:rsidRPr="002C6A8D" w14:paraId="11157CD7" w14:textId="77777777" w:rsidTr="006F615E">
        <w:trPr>
          <w:trHeight w:val="255"/>
        </w:trPr>
        <w:tc>
          <w:tcPr>
            <w:tcW w:w="2217" w:type="dxa"/>
            <w:shd w:val="clear" w:color="auto" w:fill="auto"/>
          </w:tcPr>
          <w:p w14:paraId="3ED4850C"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7A00F074" w14:textId="77777777" w:rsidR="002948DF" w:rsidRPr="002C6A8D" w:rsidRDefault="002948DF" w:rsidP="005B11A8">
            <w:pPr>
              <w:jc w:val="both"/>
              <w:rPr>
                <w:i/>
                <w:szCs w:val="20"/>
              </w:rPr>
            </w:pPr>
            <w:r w:rsidRPr="002C6A8D">
              <w:rPr>
                <w:i/>
                <w:szCs w:val="20"/>
              </w:rPr>
              <w:t>6 ecp</w:t>
            </w:r>
          </w:p>
        </w:tc>
      </w:tr>
      <w:tr w:rsidR="002948DF" w:rsidRPr="002C6A8D" w14:paraId="11E7ED21" w14:textId="77777777" w:rsidTr="006F615E">
        <w:trPr>
          <w:trHeight w:val="255"/>
        </w:trPr>
        <w:tc>
          <w:tcPr>
            <w:tcW w:w="2217" w:type="dxa"/>
            <w:shd w:val="clear" w:color="auto" w:fill="auto"/>
          </w:tcPr>
          <w:p w14:paraId="006310C3"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7386B558" w14:textId="77777777" w:rsidR="002948DF" w:rsidRPr="002C6A8D" w:rsidRDefault="002948DF" w:rsidP="005B11A8">
            <w:pPr>
              <w:jc w:val="both"/>
              <w:rPr>
                <w:i/>
                <w:szCs w:val="20"/>
              </w:rPr>
            </w:pPr>
            <w:r w:rsidRPr="002C6A8D">
              <w:rPr>
                <w:i/>
                <w:szCs w:val="20"/>
              </w:rPr>
              <w:t>n/a</w:t>
            </w:r>
          </w:p>
        </w:tc>
      </w:tr>
      <w:tr w:rsidR="002948DF" w:rsidRPr="002C6A8D" w14:paraId="2C603B69" w14:textId="77777777" w:rsidTr="006F615E">
        <w:trPr>
          <w:trHeight w:val="267"/>
        </w:trPr>
        <w:tc>
          <w:tcPr>
            <w:tcW w:w="2217" w:type="dxa"/>
            <w:shd w:val="clear" w:color="auto" w:fill="auto"/>
          </w:tcPr>
          <w:p w14:paraId="0980CC1B"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2D22D55E" w14:textId="77777777" w:rsidR="002948DF" w:rsidRPr="002C6A8D" w:rsidRDefault="002948DF" w:rsidP="005B11A8">
            <w:pPr>
              <w:jc w:val="both"/>
              <w:rPr>
                <w:i/>
                <w:szCs w:val="20"/>
              </w:rPr>
            </w:pPr>
            <w:r w:rsidRPr="002C6A8D">
              <w:rPr>
                <w:i/>
                <w:szCs w:val="20"/>
              </w:rPr>
              <w:t>n/a</w:t>
            </w:r>
          </w:p>
        </w:tc>
      </w:tr>
    </w:tbl>
    <w:p w14:paraId="02D3F0D5" w14:textId="77777777" w:rsidR="006E0FFB" w:rsidRPr="002C6A8D" w:rsidRDefault="006E0FFB" w:rsidP="005B11A8">
      <w:pPr>
        <w:jc w:val="both"/>
        <w:rPr>
          <w:b/>
        </w:rPr>
      </w:pPr>
    </w:p>
    <w:p w14:paraId="17CACC03" w14:textId="77777777" w:rsidR="006E0FFB" w:rsidRPr="002C6A8D" w:rsidRDefault="006E0FFB" w:rsidP="005B11A8">
      <w:pPr>
        <w:pStyle w:val="Heading2"/>
        <w:jc w:val="both"/>
        <w:rPr>
          <w:szCs w:val="20"/>
        </w:rPr>
      </w:pPr>
      <w:r w:rsidRPr="002C6A8D">
        <w:rPr>
          <w:szCs w:val="20"/>
        </w:rPr>
        <w:t>Prerequisites</w:t>
      </w:r>
    </w:p>
    <w:p w14:paraId="5A013E25" w14:textId="77777777" w:rsidR="006E0FFB" w:rsidRPr="002C6A8D" w:rsidRDefault="006E0FFB" w:rsidP="005B11A8">
      <w:pPr>
        <w:jc w:val="both"/>
        <w:rPr>
          <w:szCs w:val="20"/>
        </w:rPr>
      </w:pPr>
      <w:r w:rsidRPr="002C6A8D">
        <w:rPr>
          <w:szCs w:val="20"/>
        </w:rPr>
        <w:t>Students are required to have completed at least one 100-level course in the social sciences.</w:t>
      </w:r>
    </w:p>
    <w:p w14:paraId="7CBA04FA" w14:textId="77777777" w:rsidR="00736A2A" w:rsidRPr="002C6A8D" w:rsidRDefault="00736A2A" w:rsidP="005B11A8">
      <w:pPr>
        <w:jc w:val="both"/>
        <w:rPr>
          <w:szCs w:val="20"/>
        </w:rPr>
      </w:pPr>
    </w:p>
    <w:p w14:paraId="075DEE79" w14:textId="77777777" w:rsidR="006E0FFB" w:rsidRPr="002C6A8D" w:rsidRDefault="006E0FFB" w:rsidP="005B11A8">
      <w:pPr>
        <w:jc w:val="both"/>
        <w:rPr>
          <w:i/>
          <w:szCs w:val="20"/>
        </w:rPr>
      </w:pPr>
      <w:r w:rsidRPr="002C6A8D">
        <w:rPr>
          <w:i/>
          <w:szCs w:val="20"/>
        </w:rPr>
        <w:t>Course description</w:t>
      </w:r>
    </w:p>
    <w:p w14:paraId="399250FA" w14:textId="77777777" w:rsidR="005F2BFC" w:rsidRPr="002C6A8D" w:rsidRDefault="005F2BFC" w:rsidP="005B11A8">
      <w:pPr>
        <w:spacing w:line="240" w:lineRule="exact"/>
        <w:jc w:val="both"/>
      </w:pPr>
      <w:r w:rsidRPr="002C6A8D">
        <w:t>Qualitative methods in empirical research can be considered a craft to be studied and trained. All senses are used, consciously or not, to make sense of (social) realities encountered in the field and in trying to construct research data and to give theoretical meaning, i.e interpret, them in order to try and answer a pre-formulated research question. This course will cover subjects like:</w:t>
      </w:r>
    </w:p>
    <w:p w14:paraId="3D39696D" w14:textId="77777777" w:rsidR="005F2BFC" w:rsidRPr="002C6A8D" w:rsidRDefault="005F2BFC" w:rsidP="005B11A8">
      <w:pPr>
        <w:numPr>
          <w:ilvl w:val="0"/>
          <w:numId w:val="9"/>
        </w:numPr>
        <w:spacing w:line="240" w:lineRule="exact"/>
        <w:jc w:val="both"/>
      </w:pPr>
      <w:r w:rsidRPr="002C6A8D">
        <w:t>Qualitative research methods in empirical research;</w:t>
      </w:r>
    </w:p>
    <w:p w14:paraId="5E8E55EF" w14:textId="77777777" w:rsidR="005F2BFC" w:rsidRPr="002C6A8D" w:rsidRDefault="005F2BFC" w:rsidP="005B11A8">
      <w:pPr>
        <w:numPr>
          <w:ilvl w:val="0"/>
          <w:numId w:val="9"/>
        </w:numPr>
        <w:spacing w:line="240" w:lineRule="exact"/>
        <w:jc w:val="both"/>
      </w:pPr>
      <w:r w:rsidRPr="002C6A8D">
        <w:t>Empathy and qualitative research methods;</w:t>
      </w:r>
    </w:p>
    <w:p w14:paraId="15839BC7" w14:textId="77777777" w:rsidR="005F2BFC" w:rsidRPr="002C6A8D" w:rsidRDefault="005F2BFC" w:rsidP="005B11A8">
      <w:pPr>
        <w:numPr>
          <w:ilvl w:val="0"/>
          <w:numId w:val="9"/>
        </w:numPr>
        <w:spacing w:line="240" w:lineRule="exact"/>
        <w:jc w:val="both"/>
      </w:pPr>
      <w:r w:rsidRPr="002C6A8D">
        <w:t>Senses in qualitative research methods;</w:t>
      </w:r>
    </w:p>
    <w:p w14:paraId="74FBCE9F" w14:textId="77777777" w:rsidR="005F2BFC" w:rsidRPr="002C6A8D" w:rsidRDefault="005F2BFC" w:rsidP="005B11A8">
      <w:pPr>
        <w:numPr>
          <w:ilvl w:val="0"/>
          <w:numId w:val="9"/>
        </w:numPr>
        <w:spacing w:line="240" w:lineRule="exact"/>
        <w:jc w:val="both"/>
      </w:pPr>
      <w:r w:rsidRPr="002C6A8D">
        <w:t>Sensory experiences and theoretical interpretation;</w:t>
      </w:r>
    </w:p>
    <w:p w14:paraId="7B32A5D7" w14:textId="77777777" w:rsidR="005F2BFC" w:rsidRPr="002C6A8D" w:rsidRDefault="005F2BFC" w:rsidP="005B11A8">
      <w:pPr>
        <w:numPr>
          <w:ilvl w:val="0"/>
          <w:numId w:val="9"/>
        </w:numPr>
        <w:spacing w:line="240" w:lineRule="exact"/>
        <w:jc w:val="both"/>
      </w:pPr>
      <w:r w:rsidRPr="002C6A8D">
        <w:t>Sensing what is not noticed;</w:t>
      </w:r>
    </w:p>
    <w:p w14:paraId="61112183" w14:textId="77777777" w:rsidR="005F2BFC" w:rsidRPr="002C6A8D" w:rsidRDefault="005F2BFC" w:rsidP="005B11A8">
      <w:pPr>
        <w:numPr>
          <w:ilvl w:val="0"/>
          <w:numId w:val="9"/>
        </w:numPr>
        <w:spacing w:line="240" w:lineRule="exact"/>
        <w:jc w:val="both"/>
      </w:pPr>
      <w:r w:rsidRPr="002C6A8D">
        <w:t>Reflexivity and the senses.</w:t>
      </w:r>
    </w:p>
    <w:p w14:paraId="693F9AE5" w14:textId="77777777" w:rsidR="005F2BFC" w:rsidRPr="002C6A8D" w:rsidRDefault="005F2BFC" w:rsidP="005B11A8">
      <w:pPr>
        <w:spacing w:line="240" w:lineRule="exact"/>
        <w:jc w:val="both"/>
      </w:pPr>
    </w:p>
    <w:p w14:paraId="48262A25" w14:textId="77777777" w:rsidR="0071141C" w:rsidRPr="002C6A8D" w:rsidRDefault="005F2BFC" w:rsidP="005B11A8">
      <w:pPr>
        <w:spacing w:line="240" w:lineRule="exact"/>
        <w:jc w:val="both"/>
      </w:pPr>
      <w:r w:rsidRPr="002C6A8D">
        <w:t>In order to try and understand the Other, empathy is considered a foundational skill. But how far does empathy reach? What is its potential and what are its limitations in qualitative research? Sensory experiences are essential to accessing empirical data.  But how do you use your senses in qualitative research and how ‘scientific’ is it? Qualitative research data need theoretically informed interpretation for meaningful analysis. Being aware of theoretical orientations and paradigms is crucial to this process</w:t>
      </w:r>
      <w:r w:rsidRPr="002C6A8D">
        <w:rPr>
          <w:b/>
        </w:rPr>
        <w:t xml:space="preserve">. </w:t>
      </w:r>
      <w:r w:rsidRPr="002C6A8D">
        <w:t xml:space="preserve">Reflexivity is trying to make sense of the interrelated conscious and unconscious processes of data construction in qualitative research. Ethnographic texts are one way of reporting on the outcomes of qualitative research methods. What are the criteria for writing good ethnography? </w:t>
      </w:r>
    </w:p>
    <w:p w14:paraId="7B2B96F1" w14:textId="77777777" w:rsidR="0071141C" w:rsidRPr="002C6A8D" w:rsidRDefault="0071141C" w:rsidP="005B11A8">
      <w:pPr>
        <w:spacing w:line="240" w:lineRule="exact"/>
        <w:jc w:val="both"/>
      </w:pPr>
    </w:p>
    <w:p w14:paraId="524AA305" w14:textId="77777777" w:rsidR="0071141C" w:rsidRPr="002C6A8D" w:rsidRDefault="0071141C" w:rsidP="005B11A8">
      <w:pPr>
        <w:jc w:val="both"/>
      </w:pPr>
      <w:r w:rsidRPr="002C6A8D">
        <w:t>At the end of the course the student can;</w:t>
      </w:r>
    </w:p>
    <w:p w14:paraId="145CE03E" w14:textId="77777777" w:rsidR="0071141C" w:rsidRPr="002C6A8D" w:rsidRDefault="0071141C" w:rsidP="005B11A8">
      <w:pPr>
        <w:numPr>
          <w:ilvl w:val="0"/>
          <w:numId w:val="7"/>
        </w:numPr>
        <w:jc w:val="both"/>
      </w:pPr>
      <w:r w:rsidRPr="002C6A8D">
        <w:t>Use ‘the full body’ of qualitative research methods in empirical research;</w:t>
      </w:r>
    </w:p>
    <w:p w14:paraId="4A1373CE" w14:textId="77777777" w:rsidR="0071141C" w:rsidRPr="002C6A8D" w:rsidRDefault="0071141C" w:rsidP="005B11A8">
      <w:pPr>
        <w:numPr>
          <w:ilvl w:val="0"/>
          <w:numId w:val="7"/>
        </w:numPr>
        <w:jc w:val="both"/>
      </w:pPr>
      <w:r w:rsidRPr="002C6A8D">
        <w:t>Note down qualitative data in empirical / fieldwork research;</w:t>
      </w:r>
    </w:p>
    <w:p w14:paraId="674E7209" w14:textId="77777777" w:rsidR="0071141C" w:rsidRPr="002C6A8D" w:rsidRDefault="0071141C" w:rsidP="005B11A8">
      <w:pPr>
        <w:numPr>
          <w:ilvl w:val="0"/>
          <w:numId w:val="7"/>
        </w:numPr>
        <w:jc w:val="both"/>
      </w:pPr>
      <w:r w:rsidRPr="002C6A8D">
        <w:t xml:space="preserve">Can reflect critically upon his or her own use of qualitative research methods; </w:t>
      </w:r>
    </w:p>
    <w:p w14:paraId="4779B90F" w14:textId="77777777" w:rsidR="0071141C" w:rsidRPr="002C6A8D" w:rsidRDefault="0071141C" w:rsidP="005B11A8">
      <w:pPr>
        <w:numPr>
          <w:ilvl w:val="0"/>
          <w:numId w:val="7"/>
        </w:numPr>
        <w:jc w:val="both"/>
      </w:pPr>
      <w:r w:rsidRPr="002C6A8D">
        <w:t>Develop experiments to train the various senses in qualitative research methods;</w:t>
      </w:r>
    </w:p>
    <w:p w14:paraId="23BD3C9B" w14:textId="77777777" w:rsidR="0071141C" w:rsidRPr="002C6A8D" w:rsidRDefault="0071141C" w:rsidP="005B11A8">
      <w:pPr>
        <w:numPr>
          <w:ilvl w:val="0"/>
          <w:numId w:val="7"/>
        </w:numPr>
        <w:jc w:val="both"/>
      </w:pPr>
      <w:r w:rsidRPr="002C6A8D">
        <w:t>Theoretically interpret and analyse empirical data;</w:t>
      </w:r>
    </w:p>
    <w:p w14:paraId="2DCADD14" w14:textId="77777777" w:rsidR="0071141C" w:rsidRPr="002C6A8D" w:rsidRDefault="0071141C" w:rsidP="005B11A8">
      <w:pPr>
        <w:numPr>
          <w:ilvl w:val="0"/>
          <w:numId w:val="7"/>
        </w:numPr>
        <w:jc w:val="both"/>
      </w:pPr>
      <w:r w:rsidRPr="002C6A8D">
        <w:t>Critically assess texts on qualitative research methods;</w:t>
      </w:r>
    </w:p>
    <w:p w14:paraId="5A9008C7" w14:textId="77777777" w:rsidR="0071141C" w:rsidRPr="002C6A8D" w:rsidRDefault="0071141C" w:rsidP="005B11A8">
      <w:pPr>
        <w:numPr>
          <w:ilvl w:val="0"/>
          <w:numId w:val="7"/>
        </w:numPr>
        <w:jc w:val="both"/>
      </w:pPr>
      <w:r w:rsidRPr="002C6A8D">
        <w:t>Critically debate methodological issues in empirical research.</w:t>
      </w:r>
    </w:p>
    <w:p w14:paraId="62ADA331" w14:textId="77777777" w:rsidR="005F2BFC" w:rsidRPr="002C6A8D" w:rsidRDefault="005F2BFC" w:rsidP="005B11A8">
      <w:pPr>
        <w:spacing w:line="240" w:lineRule="exact"/>
        <w:jc w:val="both"/>
      </w:pPr>
      <w:r w:rsidRPr="002C6A8D">
        <w:t xml:space="preserve"> </w:t>
      </w:r>
      <w:r w:rsidRPr="002C6A8D">
        <w:rPr>
          <w:b/>
        </w:rPr>
        <w:t xml:space="preserve"> </w:t>
      </w:r>
    </w:p>
    <w:p w14:paraId="3A5A7408" w14:textId="77777777" w:rsidR="005F2BFC" w:rsidRPr="002C6A8D" w:rsidRDefault="005F2BFC" w:rsidP="005B11A8">
      <w:pPr>
        <w:jc w:val="both"/>
        <w:rPr>
          <w:szCs w:val="20"/>
        </w:rPr>
      </w:pPr>
    </w:p>
    <w:p w14:paraId="3B221998" w14:textId="77777777" w:rsidR="00FA0780" w:rsidRPr="002C6A8D" w:rsidRDefault="00FA0780" w:rsidP="005B11A8">
      <w:pPr>
        <w:jc w:val="both"/>
        <w:rPr>
          <w:b/>
        </w:rPr>
      </w:pPr>
    </w:p>
    <w:p w14:paraId="263CA906" w14:textId="77777777" w:rsidR="00FA0780" w:rsidRPr="002C6A8D" w:rsidRDefault="00EE21DE" w:rsidP="005B11A8">
      <w:pPr>
        <w:pStyle w:val="Heading1"/>
        <w:jc w:val="both"/>
        <w:rPr>
          <w:lang w:eastAsia="zh-TW"/>
        </w:rPr>
      </w:pPr>
      <w:bookmarkStart w:id="145" w:name="_Toc194388682"/>
      <w:bookmarkStart w:id="146" w:name="_Toc196217604"/>
      <w:bookmarkStart w:id="147" w:name="_Toc196218952"/>
      <w:bookmarkStart w:id="148" w:name="_Toc196815190"/>
      <w:bookmarkStart w:id="149" w:name="_Toc196886248"/>
      <w:bookmarkStart w:id="150" w:name="_Toc202859928"/>
      <w:bookmarkStart w:id="151" w:name="_Toc354671614"/>
      <w:r w:rsidRPr="002C6A8D">
        <w:lastRenderedPageBreak/>
        <w:t>900</w:t>
      </w:r>
      <w:r w:rsidR="009B1448" w:rsidRPr="002C6A8D">
        <w:t>2</w:t>
      </w:r>
      <w:r w:rsidR="009B1448" w:rsidRPr="002C6A8D">
        <w:rPr>
          <w:lang w:eastAsia="zh-TW"/>
        </w:rPr>
        <w:t>7</w:t>
      </w:r>
      <w:r w:rsidR="00FA0780" w:rsidRPr="002C6A8D">
        <w:t>1</w:t>
      </w:r>
      <w:r w:rsidRPr="002C6A8D">
        <w:t>ACC</w:t>
      </w:r>
      <w:r w:rsidR="00FA0780" w:rsidRPr="002C6A8D">
        <w:tab/>
        <w:t xml:space="preserve">Dutch </w:t>
      </w:r>
      <w:bookmarkEnd w:id="145"/>
      <w:bookmarkEnd w:id="146"/>
      <w:bookmarkEnd w:id="147"/>
      <w:bookmarkEnd w:id="148"/>
      <w:bookmarkEnd w:id="149"/>
      <w:bookmarkEnd w:id="150"/>
      <w:r w:rsidR="00484098" w:rsidRPr="002C6A8D">
        <w:t>B1</w:t>
      </w:r>
      <w:r w:rsidR="009B1448" w:rsidRPr="002C6A8D">
        <w:rPr>
          <w:lang w:eastAsia="zh-TW"/>
        </w:rPr>
        <w:t>.1</w:t>
      </w:r>
      <w:bookmarkEnd w:id="151"/>
    </w:p>
    <w:p w14:paraId="002D05A1" w14:textId="77777777" w:rsidR="00484098" w:rsidRPr="002C6A8D" w:rsidRDefault="009B1448" w:rsidP="005B11A8">
      <w:pPr>
        <w:pStyle w:val="Heading1"/>
        <w:jc w:val="both"/>
        <w:rPr>
          <w:lang w:eastAsia="zh-TW"/>
        </w:rPr>
      </w:pPr>
      <w:bookmarkStart w:id="152" w:name="_Toc354671615"/>
      <w:r w:rsidRPr="002C6A8D">
        <w:t>9002</w:t>
      </w:r>
      <w:r w:rsidRPr="002C6A8D">
        <w:rPr>
          <w:lang w:eastAsia="zh-TW"/>
        </w:rPr>
        <w:t>7</w:t>
      </w:r>
      <w:r w:rsidR="00484098" w:rsidRPr="002C6A8D">
        <w:t>2ACC  Dutch B</w:t>
      </w:r>
      <w:r w:rsidRPr="002C6A8D">
        <w:rPr>
          <w:lang w:eastAsia="zh-TW"/>
        </w:rPr>
        <w:t>1.2</w:t>
      </w:r>
      <w:bookmarkEnd w:id="152"/>
    </w:p>
    <w:tbl>
      <w:tblPr>
        <w:tblW w:w="0" w:type="auto"/>
        <w:tblLook w:val="01E0" w:firstRow="1" w:lastRow="1" w:firstColumn="1" w:lastColumn="1" w:noHBand="0" w:noVBand="0"/>
      </w:tblPr>
      <w:tblGrid>
        <w:gridCol w:w="2217"/>
        <w:gridCol w:w="2218"/>
      </w:tblGrid>
      <w:tr w:rsidR="002948DF" w:rsidRPr="002C6A8D" w14:paraId="7532A61F" w14:textId="77777777" w:rsidTr="006F615E">
        <w:trPr>
          <w:trHeight w:val="255"/>
        </w:trPr>
        <w:tc>
          <w:tcPr>
            <w:tcW w:w="2217" w:type="dxa"/>
            <w:shd w:val="clear" w:color="auto" w:fill="auto"/>
          </w:tcPr>
          <w:p w14:paraId="5A3D98AD" w14:textId="77777777" w:rsidR="002948DF" w:rsidRPr="002C6A8D" w:rsidRDefault="002948DF" w:rsidP="005B11A8">
            <w:pPr>
              <w:jc w:val="both"/>
              <w:rPr>
                <w:i/>
                <w:szCs w:val="20"/>
              </w:rPr>
            </w:pPr>
            <w:r w:rsidRPr="002C6A8D">
              <w:rPr>
                <w:i/>
                <w:szCs w:val="20"/>
              </w:rPr>
              <w:t>Credit points</w:t>
            </w:r>
          </w:p>
        </w:tc>
        <w:tc>
          <w:tcPr>
            <w:tcW w:w="2218" w:type="dxa"/>
            <w:shd w:val="clear" w:color="auto" w:fill="auto"/>
          </w:tcPr>
          <w:p w14:paraId="0816FE9E" w14:textId="77777777" w:rsidR="002948DF" w:rsidRPr="002C6A8D" w:rsidRDefault="002948DF" w:rsidP="005B11A8">
            <w:pPr>
              <w:jc w:val="both"/>
              <w:rPr>
                <w:i/>
                <w:szCs w:val="20"/>
              </w:rPr>
            </w:pPr>
            <w:r w:rsidRPr="002C6A8D">
              <w:rPr>
                <w:i/>
                <w:szCs w:val="20"/>
              </w:rPr>
              <w:t>6 ecp</w:t>
            </w:r>
          </w:p>
        </w:tc>
      </w:tr>
      <w:tr w:rsidR="002948DF" w:rsidRPr="002C6A8D" w14:paraId="1C2E5BF3" w14:textId="77777777" w:rsidTr="006F615E">
        <w:trPr>
          <w:trHeight w:val="255"/>
        </w:trPr>
        <w:tc>
          <w:tcPr>
            <w:tcW w:w="2217" w:type="dxa"/>
            <w:shd w:val="clear" w:color="auto" w:fill="auto"/>
          </w:tcPr>
          <w:p w14:paraId="331BF257" w14:textId="77777777" w:rsidR="002948DF" w:rsidRPr="002C6A8D" w:rsidRDefault="002948DF" w:rsidP="005B11A8">
            <w:pPr>
              <w:jc w:val="both"/>
              <w:rPr>
                <w:i/>
                <w:szCs w:val="20"/>
              </w:rPr>
            </w:pPr>
            <w:r w:rsidRPr="002C6A8D">
              <w:rPr>
                <w:i/>
                <w:szCs w:val="20"/>
              </w:rPr>
              <w:t>Theme</w:t>
            </w:r>
          </w:p>
        </w:tc>
        <w:tc>
          <w:tcPr>
            <w:tcW w:w="2218" w:type="dxa"/>
            <w:shd w:val="clear" w:color="auto" w:fill="auto"/>
          </w:tcPr>
          <w:p w14:paraId="522CCFD7" w14:textId="77777777" w:rsidR="002948DF" w:rsidRPr="002C6A8D" w:rsidRDefault="002948DF" w:rsidP="005B11A8">
            <w:pPr>
              <w:jc w:val="both"/>
              <w:rPr>
                <w:i/>
                <w:szCs w:val="20"/>
              </w:rPr>
            </w:pPr>
            <w:r w:rsidRPr="002C6A8D">
              <w:rPr>
                <w:i/>
                <w:szCs w:val="20"/>
              </w:rPr>
              <w:t>n/a</w:t>
            </w:r>
          </w:p>
        </w:tc>
      </w:tr>
      <w:tr w:rsidR="002948DF" w:rsidRPr="002C6A8D" w14:paraId="28EBD294" w14:textId="77777777" w:rsidTr="006F615E">
        <w:trPr>
          <w:trHeight w:val="267"/>
        </w:trPr>
        <w:tc>
          <w:tcPr>
            <w:tcW w:w="2217" w:type="dxa"/>
            <w:shd w:val="clear" w:color="auto" w:fill="auto"/>
          </w:tcPr>
          <w:p w14:paraId="398A41E2" w14:textId="77777777" w:rsidR="002948DF" w:rsidRPr="002C6A8D" w:rsidRDefault="002948DF" w:rsidP="005B11A8">
            <w:pPr>
              <w:jc w:val="both"/>
              <w:rPr>
                <w:i/>
                <w:szCs w:val="20"/>
              </w:rPr>
            </w:pPr>
            <w:r w:rsidRPr="002C6A8D">
              <w:rPr>
                <w:i/>
                <w:szCs w:val="20"/>
              </w:rPr>
              <w:t>Track</w:t>
            </w:r>
          </w:p>
        </w:tc>
        <w:tc>
          <w:tcPr>
            <w:tcW w:w="2218" w:type="dxa"/>
            <w:shd w:val="clear" w:color="auto" w:fill="auto"/>
          </w:tcPr>
          <w:p w14:paraId="080E5552" w14:textId="77777777" w:rsidR="002948DF" w:rsidRPr="002C6A8D" w:rsidRDefault="002948DF" w:rsidP="005B11A8">
            <w:pPr>
              <w:jc w:val="both"/>
              <w:rPr>
                <w:i/>
                <w:szCs w:val="20"/>
              </w:rPr>
            </w:pPr>
            <w:r w:rsidRPr="002C6A8D">
              <w:rPr>
                <w:i/>
                <w:szCs w:val="20"/>
              </w:rPr>
              <w:t>n/a</w:t>
            </w:r>
          </w:p>
        </w:tc>
      </w:tr>
    </w:tbl>
    <w:p w14:paraId="79FA3C8C" w14:textId="77777777" w:rsidR="00FA0780" w:rsidRPr="002C6A8D" w:rsidRDefault="00FA0780" w:rsidP="005B11A8">
      <w:pPr>
        <w:jc w:val="both"/>
      </w:pPr>
    </w:p>
    <w:p w14:paraId="0FF1BD53" w14:textId="77777777" w:rsidR="00FA0780" w:rsidRPr="002C6A8D" w:rsidRDefault="00FA0780" w:rsidP="005B11A8">
      <w:pPr>
        <w:pStyle w:val="Heading2"/>
        <w:jc w:val="both"/>
        <w:rPr>
          <w:szCs w:val="20"/>
        </w:rPr>
      </w:pPr>
      <w:r w:rsidRPr="002C6A8D">
        <w:rPr>
          <w:szCs w:val="20"/>
        </w:rPr>
        <w:t>Prerequisites</w:t>
      </w:r>
    </w:p>
    <w:p w14:paraId="47F8D35F" w14:textId="77777777" w:rsidR="00FA0780" w:rsidRPr="002C6A8D" w:rsidRDefault="00B52F00" w:rsidP="005B11A8">
      <w:pPr>
        <w:jc w:val="both"/>
        <w:rPr>
          <w:szCs w:val="20"/>
          <w:lang w:eastAsia="zh-TW"/>
        </w:rPr>
      </w:pPr>
      <w:r w:rsidRPr="002C6A8D">
        <w:rPr>
          <w:szCs w:val="20"/>
        </w:rPr>
        <w:t>Dutc</w:t>
      </w:r>
      <w:r w:rsidRPr="002C6A8D">
        <w:rPr>
          <w:szCs w:val="20"/>
          <w:lang w:eastAsia="zh-TW"/>
        </w:rPr>
        <w:t>h</w:t>
      </w:r>
      <w:r w:rsidRPr="002C6A8D">
        <w:rPr>
          <w:szCs w:val="20"/>
        </w:rPr>
        <w:t xml:space="preserve"> A2</w:t>
      </w:r>
    </w:p>
    <w:p w14:paraId="2FD1C286" w14:textId="77777777" w:rsidR="00926A47" w:rsidRPr="002C6A8D" w:rsidRDefault="00926A47" w:rsidP="005B11A8">
      <w:pPr>
        <w:jc w:val="both"/>
        <w:rPr>
          <w:i/>
          <w:szCs w:val="20"/>
        </w:rPr>
      </w:pPr>
    </w:p>
    <w:p w14:paraId="1D204E72" w14:textId="77777777" w:rsidR="00926A47" w:rsidRPr="002C6A8D" w:rsidRDefault="00926A47" w:rsidP="005B11A8">
      <w:pPr>
        <w:jc w:val="both"/>
        <w:rPr>
          <w:i/>
          <w:szCs w:val="20"/>
        </w:rPr>
      </w:pPr>
      <w:r w:rsidRPr="002C6A8D">
        <w:rPr>
          <w:i/>
          <w:szCs w:val="20"/>
        </w:rPr>
        <w:t>Course description</w:t>
      </w:r>
    </w:p>
    <w:p w14:paraId="7B6E34FE" w14:textId="77777777" w:rsidR="00FA0780" w:rsidRPr="002C6A8D" w:rsidRDefault="00FA0780" w:rsidP="005B11A8">
      <w:pPr>
        <w:jc w:val="both"/>
        <w:rPr>
          <w:szCs w:val="20"/>
        </w:rPr>
      </w:pPr>
      <w:r w:rsidRPr="002C6A8D">
        <w:rPr>
          <w:szCs w:val="20"/>
        </w:rPr>
        <w:t>This course aims at improving and developing skills and strategies to enable students to handle successfully more complicated oral and written tasks in Dutch.</w:t>
      </w:r>
    </w:p>
    <w:p w14:paraId="4DF3DC59" w14:textId="77777777" w:rsidR="00926A47" w:rsidRPr="002C6A8D" w:rsidRDefault="00926A47" w:rsidP="005B11A8">
      <w:pPr>
        <w:jc w:val="both"/>
        <w:rPr>
          <w:szCs w:val="20"/>
        </w:rPr>
      </w:pPr>
    </w:p>
    <w:p w14:paraId="1F5927B6" w14:textId="77777777" w:rsidR="00FA0780" w:rsidRPr="002C6A8D" w:rsidRDefault="00444DEE" w:rsidP="005B11A8">
      <w:pPr>
        <w:jc w:val="both"/>
        <w:rPr>
          <w:szCs w:val="20"/>
          <w:lang w:eastAsia="zh-TW"/>
        </w:rPr>
      </w:pPr>
      <w:r w:rsidRPr="002C6A8D">
        <w:rPr>
          <w:szCs w:val="20"/>
        </w:rPr>
        <w:t>Common European Framework of Reference for languages levels B1</w:t>
      </w:r>
      <w:r w:rsidR="003E2F13" w:rsidRPr="002C6A8D">
        <w:rPr>
          <w:szCs w:val="20"/>
          <w:lang w:eastAsia="zh-TW"/>
        </w:rPr>
        <w:t>.1</w:t>
      </w:r>
      <w:r w:rsidR="003E2F13" w:rsidRPr="002C6A8D">
        <w:rPr>
          <w:szCs w:val="20"/>
        </w:rPr>
        <w:t xml:space="preserve"> and B</w:t>
      </w:r>
      <w:r w:rsidR="003E2F13" w:rsidRPr="002C6A8D">
        <w:rPr>
          <w:szCs w:val="20"/>
          <w:lang w:eastAsia="zh-TW"/>
        </w:rPr>
        <w:t>1.2 (Intermediate)</w:t>
      </w:r>
    </w:p>
    <w:p w14:paraId="3A5541BE" w14:textId="77777777" w:rsidR="00444DEE" w:rsidRPr="002C6A8D" w:rsidRDefault="00444DEE" w:rsidP="005B11A8">
      <w:pPr>
        <w:jc w:val="both"/>
        <w:rPr>
          <w:szCs w:val="20"/>
          <w:lang w:eastAsia="zh-TW"/>
        </w:rPr>
      </w:pPr>
    </w:p>
    <w:p w14:paraId="73C7DA94" w14:textId="77777777" w:rsidR="00CC150B" w:rsidRPr="002C6A8D" w:rsidRDefault="00724DFC" w:rsidP="005B11A8">
      <w:pPr>
        <w:jc w:val="both"/>
        <w:rPr>
          <w:szCs w:val="20"/>
          <w:lang w:eastAsia="zh-TW"/>
        </w:rPr>
      </w:pPr>
      <w:r w:rsidRPr="002C6A8D">
        <w:rPr>
          <w:szCs w:val="20"/>
          <w:lang w:eastAsia="zh-TW"/>
        </w:rPr>
        <w:t xml:space="preserve"> </w:t>
      </w:r>
      <w:r w:rsidR="00CC150B" w:rsidRPr="002C6A8D">
        <w:rPr>
          <w:szCs w:val="20"/>
          <w:lang w:eastAsia="zh-TW"/>
        </w:rPr>
        <w:t>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444DEE" w:rsidRPr="002C6A8D" w14:paraId="32FD5913" w14:textId="77777777" w:rsidTr="00444DEE">
        <w:trPr>
          <w:tblCellSpacing w:w="15" w:type="dxa"/>
        </w:trPr>
        <w:tc>
          <w:tcPr>
            <w:tcW w:w="0" w:type="auto"/>
            <w:vAlign w:val="center"/>
          </w:tcPr>
          <w:p w14:paraId="551967AF" w14:textId="77777777" w:rsidR="00444DEE" w:rsidRPr="002C6A8D" w:rsidRDefault="00444DEE" w:rsidP="005B11A8">
            <w:pPr>
              <w:jc w:val="both"/>
              <w:rPr>
                <w:rFonts w:eastAsia="SimSun" w:cs="Times New Roman"/>
                <w:szCs w:val="20"/>
                <w:lang w:eastAsia="zh-CN"/>
              </w:rPr>
            </w:pPr>
          </w:p>
        </w:tc>
        <w:tc>
          <w:tcPr>
            <w:tcW w:w="0" w:type="auto"/>
            <w:vAlign w:val="center"/>
          </w:tcPr>
          <w:p w14:paraId="4AAB9198" w14:textId="77777777" w:rsidR="00444DEE" w:rsidRPr="002C6A8D" w:rsidRDefault="00444DEE" w:rsidP="005B11A8">
            <w:pPr>
              <w:jc w:val="both"/>
              <w:rPr>
                <w:rFonts w:eastAsia="SimSun" w:cs="Times New Roman"/>
                <w:szCs w:val="20"/>
                <w:lang w:eastAsia="zh-CN"/>
              </w:rPr>
            </w:pPr>
            <w:r w:rsidRPr="002C6A8D">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2C6A8D" w14:paraId="294A87B4" w14:textId="77777777" w:rsidTr="00444DEE">
        <w:trPr>
          <w:tblCellSpacing w:w="15" w:type="dxa"/>
        </w:trPr>
        <w:tc>
          <w:tcPr>
            <w:tcW w:w="0" w:type="auto"/>
            <w:vAlign w:val="center"/>
          </w:tcPr>
          <w:p w14:paraId="3C4EF41C" w14:textId="77777777" w:rsidR="00444DEE" w:rsidRPr="002C6A8D" w:rsidRDefault="00444DEE" w:rsidP="005B11A8">
            <w:pPr>
              <w:jc w:val="both"/>
              <w:rPr>
                <w:rFonts w:eastAsia="SimSun" w:cs="Times New Roman"/>
                <w:szCs w:val="20"/>
                <w:lang w:eastAsia="zh-CN"/>
              </w:rPr>
            </w:pPr>
          </w:p>
        </w:tc>
        <w:tc>
          <w:tcPr>
            <w:tcW w:w="0" w:type="auto"/>
            <w:vAlign w:val="center"/>
          </w:tcPr>
          <w:p w14:paraId="3BF7B794" w14:textId="77777777" w:rsidR="00444DEE" w:rsidRPr="002C6A8D" w:rsidRDefault="00444DEE" w:rsidP="005B11A8">
            <w:pPr>
              <w:jc w:val="both"/>
              <w:rPr>
                <w:rFonts w:eastAsia="SimSun" w:cs="Times New Roman"/>
                <w:szCs w:val="20"/>
                <w:lang w:eastAsia="zh-CN"/>
              </w:rPr>
            </w:pPr>
          </w:p>
        </w:tc>
      </w:tr>
    </w:tbl>
    <w:p w14:paraId="2B44BD30" w14:textId="77777777" w:rsidR="00FA0780" w:rsidRPr="002C6A8D" w:rsidRDefault="00FA0780" w:rsidP="005B11A8">
      <w:pPr>
        <w:jc w:val="both"/>
        <w:rPr>
          <w:szCs w:val="20"/>
        </w:rPr>
      </w:pPr>
      <w:r w:rsidRPr="002C6A8D">
        <w:rPr>
          <w:szCs w:val="20"/>
        </w:rPr>
        <w:t>Students will increase their general vocabulary of verbs, nouns, articles and prepositions while gaining a greater knowledge of complex problems in Dutch grammar and syntax. Students will continue to learn about Dutch culture through short stories, novellas, films and TV programmes. Students will also be required to submit book reports and short essays.</w:t>
      </w:r>
    </w:p>
    <w:p w14:paraId="071AA824" w14:textId="77777777" w:rsidR="00FA0780" w:rsidRPr="002C6A8D" w:rsidRDefault="00FA0780" w:rsidP="005B11A8">
      <w:pPr>
        <w:jc w:val="both"/>
      </w:pPr>
    </w:p>
    <w:p w14:paraId="24B12E6B" w14:textId="77777777" w:rsidR="00FA0780" w:rsidRPr="002C6A8D" w:rsidRDefault="00FA0780" w:rsidP="005B11A8">
      <w:pPr>
        <w:jc w:val="both"/>
      </w:pPr>
    </w:p>
    <w:p w14:paraId="3C4E8155" w14:textId="77777777" w:rsidR="00654A46" w:rsidRPr="002C6A8D" w:rsidRDefault="00654A46" w:rsidP="005B11A8">
      <w:pPr>
        <w:pStyle w:val="Heading1"/>
        <w:jc w:val="both"/>
      </w:pPr>
      <w:bookmarkStart w:id="153" w:name="_Toc194388683"/>
      <w:bookmarkStart w:id="154" w:name="_Toc196217605"/>
      <w:bookmarkStart w:id="155" w:name="_Toc196218953"/>
      <w:bookmarkStart w:id="156" w:name="_Toc196815191"/>
      <w:bookmarkStart w:id="157" w:name="_Toc196886249"/>
      <w:bookmarkStart w:id="158" w:name="_Toc202859929"/>
    </w:p>
    <w:p w14:paraId="2AC47824" w14:textId="77777777" w:rsidR="00FA0780" w:rsidRPr="002C6A8D" w:rsidRDefault="00EE21DE" w:rsidP="005B11A8">
      <w:pPr>
        <w:pStyle w:val="Heading1"/>
        <w:jc w:val="both"/>
        <w:rPr>
          <w:lang w:eastAsia="zh-TW"/>
        </w:rPr>
      </w:pPr>
      <w:bookmarkStart w:id="159" w:name="_Toc354671616"/>
      <w:r w:rsidRPr="002C6A8D">
        <w:t>900</w:t>
      </w:r>
      <w:r w:rsidR="009B1448" w:rsidRPr="002C6A8D">
        <w:t>2</w:t>
      </w:r>
      <w:r w:rsidR="009B1448" w:rsidRPr="002C6A8D">
        <w:rPr>
          <w:lang w:eastAsia="zh-TW"/>
        </w:rPr>
        <w:t>7</w:t>
      </w:r>
      <w:r w:rsidR="00484098" w:rsidRPr="002C6A8D">
        <w:t>3</w:t>
      </w:r>
      <w:r w:rsidRPr="002C6A8D">
        <w:t>ACC</w:t>
      </w:r>
      <w:r w:rsidR="00FA0780" w:rsidRPr="002C6A8D">
        <w:tab/>
        <w:t xml:space="preserve">French </w:t>
      </w:r>
      <w:bookmarkEnd w:id="153"/>
      <w:bookmarkEnd w:id="154"/>
      <w:bookmarkEnd w:id="155"/>
      <w:bookmarkEnd w:id="156"/>
      <w:bookmarkEnd w:id="157"/>
      <w:bookmarkEnd w:id="158"/>
      <w:r w:rsidR="00484098" w:rsidRPr="002C6A8D">
        <w:t>B1</w:t>
      </w:r>
      <w:r w:rsidR="009B1448" w:rsidRPr="002C6A8D">
        <w:rPr>
          <w:lang w:eastAsia="zh-TW"/>
        </w:rPr>
        <w:t>.1</w:t>
      </w:r>
      <w:bookmarkEnd w:id="159"/>
    </w:p>
    <w:p w14:paraId="4E41C3E3" w14:textId="77777777" w:rsidR="00484098" w:rsidRPr="002C6A8D" w:rsidRDefault="009B1448" w:rsidP="005B11A8">
      <w:pPr>
        <w:pStyle w:val="Heading1"/>
        <w:jc w:val="both"/>
        <w:rPr>
          <w:lang w:eastAsia="zh-TW"/>
        </w:rPr>
      </w:pPr>
      <w:bookmarkStart w:id="160" w:name="_Toc354671617"/>
      <w:r w:rsidRPr="002C6A8D">
        <w:t>9002</w:t>
      </w:r>
      <w:r w:rsidRPr="002C6A8D">
        <w:rPr>
          <w:lang w:eastAsia="zh-TW"/>
        </w:rPr>
        <w:t>7</w:t>
      </w:r>
      <w:r w:rsidR="00484098" w:rsidRPr="002C6A8D">
        <w:t>4ACC  French B</w:t>
      </w:r>
      <w:r w:rsidRPr="002C6A8D">
        <w:rPr>
          <w:lang w:eastAsia="zh-TW"/>
        </w:rPr>
        <w:t>1.2</w:t>
      </w:r>
      <w:bookmarkEnd w:id="160"/>
    </w:p>
    <w:tbl>
      <w:tblPr>
        <w:tblW w:w="0" w:type="auto"/>
        <w:tblLook w:val="01E0" w:firstRow="1" w:lastRow="1" w:firstColumn="1" w:lastColumn="1" w:noHBand="0" w:noVBand="0"/>
      </w:tblPr>
      <w:tblGrid>
        <w:gridCol w:w="2217"/>
        <w:gridCol w:w="2218"/>
      </w:tblGrid>
      <w:tr w:rsidR="004C1201" w:rsidRPr="002C6A8D" w14:paraId="2F5772B0" w14:textId="77777777" w:rsidTr="006F615E">
        <w:trPr>
          <w:trHeight w:val="255"/>
        </w:trPr>
        <w:tc>
          <w:tcPr>
            <w:tcW w:w="2217" w:type="dxa"/>
            <w:shd w:val="clear" w:color="auto" w:fill="auto"/>
          </w:tcPr>
          <w:p w14:paraId="4C04A7E4"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69A9BA28" w14:textId="77777777" w:rsidR="004C1201" w:rsidRPr="002C6A8D" w:rsidRDefault="004C1201" w:rsidP="005B11A8">
            <w:pPr>
              <w:jc w:val="both"/>
              <w:rPr>
                <w:i/>
                <w:szCs w:val="20"/>
              </w:rPr>
            </w:pPr>
            <w:r w:rsidRPr="002C6A8D">
              <w:rPr>
                <w:i/>
                <w:szCs w:val="20"/>
              </w:rPr>
              <w:t>6 ecp</w:t>
            </w:r>
          </w:p>
        </w:tc>
      </w:tr>
      <w:tr w:rsidR="004C1201" w:rsidRPr="002C6A8D" w14:paraId="1C604DF7" w14:textId="77777777" w:rsidTr="006F615E">
        <w:trPr>
          <w:trHeight w:val="255"/>
        </w:trPr>
        <w:tc>
          <w:tcPr>
            <w:tcW w:w="2217" w:type="dxa"/>
            <w:shd w:val="clear" w:color="auto" w:fill="auto"/>
          </w:tcPr>
          <w:p w14:paraId="48D7A1D4"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13681E55" w14:textId="77777777" w:rsidR="004C1201" w:rsidRPr="002C6A8D" w:rsidRDefault="004C1201" w:rsidP="005B11A8">
            <w:pPr>
              <w:jc w:val="both"/>
              <w:rPr>
                <w:i/>
                <w:szCs w:val="20"/>
              </w:rPr>
            </w:pPr>
            <w:r w:rsidRPr="002C6A8D">
              <w:rPr>
                <w:i/>
                <w:szCs w:val="20"/>
              </w:rPr>
              <w:t>n/a</w:t>
            </w:r>
          </w:p>
        </w:tc>
      </w:tr>
      <w:tr w:rsidR="004C1201" w:rsidRPr="002C6A8D" w14:paraId="2723ECAB" w14:textId="77777777" w:rsidTr="006F615E">
        <w:trPr>
          <w:trHeight w:val="267"/>
        </w:trPr>
        <w:tc>
          <w:tcPr>
            <w:tcW w:w="2217" w:type="dxa"/>
            <w:shd w:val="clear" w:color="auto" w:fill="auto"/>
          </w:tcPr>
          <w:p w14:paraId="359BC137"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33503592" w14:textId="77777777" w:rsidR="004C1201" w:rsidRPr="002C6A8D" w:rsidRDefault="004C1201" w:rsidP="005B11A8">
            <w:pPr>
              <w:jc w:val="both"/>
              <w:rPr>
                <w:i/>
                <w:szCs w:val="20"/>
              </w:rPr>
            </w:pPr>
            <w:r w:rsidRPr="002C6A8D">
              <w:rPr>
                <w:i/>
                <w:szCs w:val="20"/>
              </w:rPr>
              <w:t>n/a</w:t>
            </w:r>
          </w:p>
        </w:tc>
      </w:tr>
    </w:tbl>
    <w:p w14:paraId="283B32AA" w14:textId="77777777" w:rsidR="00FA0780" w:rsidRPr="002C6A8D" w:rsidRDefault="00FA0780" w:rsidP="005B11A8">
      <w:pPr>
        <w:jc w:val="both"/>
      </w:pPr>
    </w:p>
    <w:p w14:paraId="021375BC" w14:textId="77777777" w:rsidR="00FA0780" w:rsidRPr="002C6A8D" w:rsidRDefault="00FA0780" w:rsidP="005B11A8">
      <w:pPr>
        <w:pStyle w:val="Heading2"/>
        <w:jc w:val="both"/>
        <w:rPr>
          <w:szCs w:val="20"/>
        </w:rPr>
      </w:pPr>
      <w:r w:rsidRPr="002C6A8D">
        <w:rPr>
          <w:szCs w:val="20"/>
        </w:rPr>
        <w:t>Prerequisites</w:t>
      </w:r>
    </w:p>
    <w:p w14:paraId="3F9855D5" w14:textId="77777777" w:rsidR="00FA0780" w:rsidRPr="002C6A8D" w:rsidRDefault="005527C7" w:rsidP="005B11A8">
      <w:pPr>
        <w:jc w:val="both"/>
        <w:rPr>
          <w:szCs w:val="20"/>
          <w:lang w:eastAsia="zh-TW"/>
        </w:rPr>
      </w:pPr>
      <w:r w:rsidRPr="002C6A8D">
        <w:rPr>
          <w:szCs w:val="20"/>
        </w:rPr>
        <w:t xml:space="preserve">French </w:t>
      </w:r>
      <w:r w:rsidR="001B4EBB" w:rsidRPr="002C6A8D">
        <w:rPr>
          <w:szCs w:val="20"/>
        </w:rPr>
        <w:t>A2</w:t>
      </w:r>
    </w:p>
    <w:p w14:paraId="5221B07C" w14:textId="77777777" w:rsidR="00FA0780" w:rsidRPr="002C6A8D" w:rsidRDefault="00FA0780" w:rsidP="005B11A8">
      <w:pPr>
        <w:jc w:val="both"/>
        <w:rPr>
          <w:i/>
          <w:szCs w:val="20"/>
        </w:rPr>
      </w:pPr>
    </w:p>
    <w:p w14:paraId="717C694C" w14:textId="77777777" w:rsidR="00926A47" w:rsidRPr="002C6A8D" w:rsidRDefault="00926A47" w:rsidP="005B11A8">
      <w:pPr>
        <w:jc w:val="both"/>
        <w:rPr>
          <w:i/>
          <w:szCs w:val="20"/>
        </w:rPr>
      </w:pPr>
      <w:r w:rsidRPr="002C6A8D">
        <w:rPr>
          <w:i/>
          <w:szCs w:val="20"/>
        </w:rPr>
        <w:t>Course description</w:t>
      </w:r>
    </w:p>
    <w:p w14:paraId="4CE08A29" w14:textId="77777777" w:rsidR="00926A47" w:rsidRPr="002C6A8D" w:rsidRDefault="00FA0780" w:rsidP="005B11A8">
      <w:pPr>
        <w:jc w:val="both"/>
        <w:rPr>
          <w:szCs w:val="20"/>
        </w:rPr>
      </w:pPr>
      <w:r w:rsidRPr="002C6A8D">
        <w:rPr>
          <w:szCs w:val="20"/>
        </w:rPr>
        <w:t>This course aims at improving and developing skills and strategies to enable students to handle successfully more complicated oral and written tasks in French.</w:t>
      </w:r>
      <w:r w:rsidR="00444DEE" w:rsidRPr="002C6A8D">
        <w:rPr>
          <w:szCs w:val="20"/>
        </w:rPr>
        <w:t xml:space="preserve"> </w:t>
      </w:r>
    </w:p>
    <w:p w14:paraId="5D2122FB" w14:textId="77777777" w:rsidR="00926A47" w:rsidRPr="002C6A8D" w:rsidRDefault="00926A47" w:rsidP="005B11A8">
      <w:pPr>
        <w:jc w:val="both"/>
        <w:rPr>
          <w:szCs w:val="20"/>
        </w:rPr>
      </w:pPr>
    </w:p>
    <w:p w14:paraId="5B47DA16" w14:textId="77777777" w:rsidR="00444DEE" w:rsidRPr="002C6A8D" w:rsidRDefault="00444DEE" w:rsidP="005B11A8">
      <w:pPr>
        <w:jc w:val="both"/>
        <w:rPr>
          <w:szCs w:val="20"/>
          <w:lang w:eastAsia="zh-TW"/>
        </w:rPr>
      </w:pPr>
      <w:r w:rsidRPr="002C6A8D">
        <w:rPr>
          <w:szCs w:val="20"/>
        </w:rPr>
        <w:t>Common European Framework of Reference for Languages levels  B1</w:t>
      </w:r>
      <w:r w:rsidR="003E2F13" w:rsidRPr="002C6A8D">
        <w:rPr>
          <w:szCs w:val="20"/>
          <w:lang w:eastAsia="zh-TW"/>
        </w:rPr>
        <w:t>.1</w:t>
      </w:r>
      <w:r w:rsidR="003E2F13" w:rsidRPr="002C6A8D">
        <w:rPr>
          <w:szCs w:val="20"/>
        </w:rPr>
        <w:t xml:space="preserve"> and B</w:t>
      </w:r>
      <w:r w:rsidR="003E2F13" w:rsidRPr="002C6A8D">
        <w:rPr>
          <w:szCs w:val="20"/>
          <w:lang w:eastAsia="zh-TW"/>
        </w:rPr>
        <w:t>1.2</w:t>
      </w:r>
      <w:r w:rsidR="00C66A66" w:rsidRPr="002C6A8D">
        <w:rPr>
          <w:szCs w:val="20"/>
          <w:lang w:eastAsia="zh-TW"/>
        </w:rPr>
        <w:t xml:space="preserve"> (Intermediate)</w:t>
      </w:r>
    </w:p>
    <w:p w14:paraId="6E867533" w14:textId="77777777" w:rsidR="00444DEE" w:rsidRPr="002C6A8D" w:rsidRDefault="00444DEE" w:rsidP="005B11A8">
      <w:pPr>
        <w:jc w:val="both"/>
        <w:rPr>
          <w:szCs w:val="20"/>
          <w:lang w:eastAsia="zh-TW"/>
        </w:rPr>
      </w:pPr>
    </w:p>
    <w:p w14:paraId="374B255B" w14:textId="77777777" w:rsidR="00CC150B" w:rsidRPr="002C6A8D" w:rsidRDefault="00724DFC" w:rsidP="005B11A8">
      <w:pPr>
        <w:jc w:val="both"/>
        <w:rPr>
          <w:szCs w:val="20"/>
          <w:lang w:eastAsia="zh-TW"/>
        </w:rPr>
      </w:pPr>
      <w:r w:rsidRPr="002C6A8D">
        <w:rPr>
          <w:szCs w:val="20"/>
          <w:lang w:eastAsia="zh-TW"/>
        </w:rPr>
        <w:t xml:space="preserve"> </w:t>
      </w:r>
      <w:r w:rsidR="00CC150B" w:rsidRPr="002C6A8D">
        <w:rPr>
          <w:szCs w:val="20"/>
          <w:lang w:eastAsia="zh-TW"/>
        </w:rPr>
        <w:t>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444DEE" w:rsidRPr="002C6A8D" w14:paraId="494F5305" w14:textId="77777777" w:rsidTr="00E762B7">
        <w:trPr>
          <w:tblCellSpacing w:w="15" w:type="dxa"/>
        </w:trPr>
        <w:tc>
          <w:tcPr>
            <w:tcW w:w="0" w:type="auto"/>
            <w:vAlign w:val="center"/>
          </w:tcPr>
          <w:p w14:paraId="58E4E967" w14:textId="77777777" w:rsidR="00444DEE" w:rsidRPr="002C6A8D" w:rsidRDefault="00444DEE" w:rsidP="005B11A8">
            <w:pPr>
              <w:jc w:val="both"/>
              <w:rPr>
                <w:rFonts w:eastAsia="SimSun" w:cs="Times New Roman"/>
                <w:szCs w:val="20"/>
                <w:lang w:eastAsia="zh-CN"/>
              </w:rPr>
            </w:pPr>
          </w:p>
        </w:tc>
        <w:tc>
          <w:tcPr>
            <w:tcW w:w="0" w:type="auto"/>
            <w:vAlign w:val="center"/>
          </w:tcPr>
          <w:p w14:paraId="60DAE9FC" w14:textId="77777777" w:rsidR="00444DEE" w:rsidRPr="002C6A8D" w:rsidRDefault="00444DEE" w:rsidP="005B11A8">
            <w:pPr>
              <w:jc w:val="both"/>
              <w:rPr>
                <w:rFonts w:eastAsia="SimSun" w:cs="Times New Roman"/>
                <w:szCs w:val="20"/>
                <w:lang w:eastAsia="zh-CN"/>
              </w:rPr>
            </w:pPr>
            <w:r w:rsidRPr="002C6A8D">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2C6A8D" w14:paraId="685D6C8C" w14:textId="77777777" w:rsidTr="00E762B7">
        <w:trPr>
          <w:tblCellSpacing w:w="15" w:type="dxa"/>
        </w:trPr>
        <w:tc>
          <w:tcPr>
            <w:tcW w:w="0" w:type="auto"/>
            <w:vAlign w:val="center"/>
          </w:tcPr>
          <w:p w14:paraId="0330C4EE" w14:textId="77777777" w:rsidR="00444DEE" w:rsidRPr="002C6A8D" w:rsidRDefault="00444DEE" w:rsidP="005B11A8">
            <w:pPr>
              <w:jc w:val="both"/>
              <w:rPr>
                <w:rFonts w:eastAsia="SimSun" w:cs="Times New Roman"/>
                <w:szCs w:val="20"/>
                <w:lang w:eastAsia="zh-CN"/>
              </w:rPr>
            </w:pPr>
          </w:p>
        </w:tc>
        <w:tc>
          <w:tcPr>
            <w:tcW w:w="0" w:type="auto"/>
            <w:vAlign w:val="center"/>
          </w:tcPr>
          <w:p w14:paraId="00FF9756" w14:textId="77777777" w:rsidR="00444DEE" w:rsidRPr="002C6A8D" w:rsidRDefault="00444DEE" w:rsidP="005B11A8">
            <w:pPr>
              <w:jc w:val="both"/>
              <w:rPr>
                <w:rFonts w:eastAsia="SimSun" w:cs="Times New Roman"/>
                <w:szCs w:val="20"/>
                <w:lang w:eastAsia="zh-CN"/>
              </w:rPr>
            </w:pPr>
          </w:p>
        </w:tc>
      </w:tr>
    </w:tbl>
    <w:p w14:paraId="631A316F" w14:textId="77777777" w:rsidR="00FA0780" w:rsidRPr="002C6A8D" w:rsidRDefault="00FA0780" w:rsidP="005B11A8">
      <w:pPr>
        <w:jc w:val="both"/>
        <w:rPr>
          <w:szCs w:val="20"/>
        </w:rPr>
      </w:pPr>
      <w:r w:rsidRPr="002C6A8D">
        <w:rPr>
          <w:szCs w:val="20"/>
        </w:rPr>
        <w:t>Students will increase their general vocabulary of verbs, nouns, articles and prepositions while gaining a greater knowledge of complex problems in French grammar and syntax. Students will continue to learn about French culture through short stories, novellas, films and TV programmes. Students will also be required to submit book reports and short essays.</w:t>
      </w:r>
    </w:p>
    <w:p w14:paraId="7EE762B6" w14:textId="77777777" w:rsidR="00FA0780" w:rsidRPr="002C6A8D" w:rsidRDefault="00FA0780" w:rsidP="005B11A8">
      <w:pPr>
        <w:jc w:val="both"/>
      </w:pPr>
    </w:p>
    <w:p w14:paraId="0DC2D5D5" w14:textId="77777777" w:rsidR="00654A46" w:rsidRPr="002C6A8D" w:rsidRDefault="00654A46" w:rsidP="005B11A8">
      <w:pPr>
        <w:jc w:val="both"/>
      </w:pPr>
    </w:p>
    <w:p w14:paraId="06920DA5" w14:textId="77777777" w:rsidR="00FA0780" w:rsidRPr="002C6A8D" w:rsidRDefault="00FA0780" w:rsidP="005B11A8">
      <w:pPr>
        <w:jc w:val="both"/>
      </w:pPr>
    </w:p>
    <w:p w14:paraId="2C222E70" w14:textId="77777777" w:rsidR="00FA0780" w:rsidRPr="002C6A8D" w:rsidRDefault="00EE21DE" w:rsidP="005B11A8">
      <w:pPr>
        <w:pStyle w:val="Heading1"/>
        <w:jc w:val="both"/>
        <w:rPr>
          <w:lang w:eastAsia="zh-TW"/>
        </w:rPr>
      </w:pPr>
      <w:bookmarkStart w:id="161" w:name="_Toc194388684"/>
      <w:bookmarkStart w:id="162" w:name="_Toc196217606"/>
      <w:bookmarkStart w:id="163" w:name="_Toc196218954"/>
      <w:bookmarkStart w:id="164" w:name="_Toc196815192"/>
      <w:bookmarkStart w:id="165" w:name="_Toc196886250"/>
      <w:bookmarkStart w:id="166" w:name="_Toc202859930"/>
      <w:bookmarkStart w:id="167" w:name="_Toc354671618"/>
      <w:r w:rsidRPr="002C6A8D">
        <w:t>900</w:t>
      </w:r>
      <w:r w:rsidR="009B1448" w:rsidRPr="002C6A8D">
        <w:t>2</w:t>
      </w:r>
      <w:r w:rsidR="009B1448" w:rsidRPr="002C6A8D">
        <w:rPr>
          <w:lang w:eastAsia="zh-TW"/>
        </w:rPr>
        <w:t>7</w:t>
      </w:r>
      <w:r w:rsidR="007442C3" w:rsidRPr="002C6A8D">
        <w:t>5</w:t>
      </w:r>
      <w:r w:rsidRPr="002C6A8D">
        <w:t>ACC</w:t>
      </w:r>
      <w:r w:rsidR="00FA0780" w:rsidRPr="002C6A8D">
        <w:tab/>
        <w:t xml:space="preserve">German </w:t>
      </w:r>
      <w:bookmarkEnd w:id="161"/>
      <w:bookmarkEnd w:id="162"/>
      <w:bookmarkEnd w:id="163"/>
      <w:bookmarkEnd w:id="164"/>
      <w:bookmarkEnd w:id="165"/>
      <w:bookmarkEnd w:id="166"/>
      <w:r w:rsidR="007442C3" w:rsidRPr="002C6A8D">
        <w:t>B1</w:t>
      </w:r>
      <w:r w:rsidR="009B1448" w:rsidRPr="002C6A8D">
        <w:rPr>
          <w:lang w:eastAsia="zh-TW"/>
        </w:rPr>
        <w:t>.1</w:t>
      </w:r>
      <w:bookmarkEnd w:id="167"/>
    </w:p>
    <w:p w14:paraId="365C3AB5" w14:textId="77777777" w:rsidR="007442C3" w:rsidRPr="002C6A8D" w:rsidRDefault="009B1448" w:rsidP="005B11A8">
      <w:pPr>
        <w:pStyle w:val="Heading1"/>
        <w:jc w:val="both"/>
        <w:rPr>
          <w:lang w:eastAsia="zh-TW"/>
        </w:rPr>
      </w:pPr>
      <w:bookmarkStart w:id="168" w:name="_Toc354671619"/>
      <w:r w:rsidRPr="002C6A8D">
        <w:t>9002</w:t>
      </w:r>
      <w:r w:rsidRPr="002C6A8D">
        <w:rPr>
          <w:lang w:eastAsia="zh-TW"/>
        </w:rPr>
        <w:t>7</w:t>
      </w:r>
      <w:r w:rsidR="007442C3" w:rsidRPr="002C6A8D">
        <w:t>6ACC  German B</w:t>
      </w:r>
      <w:r w:rsidRPr="002C6A8D">
        <w:rPr>
          <w:lang w:eastAsia="zh-TW"/>
        </w:rPr>
        <w:t>1.2</w:t>
      </w:r>
      <w:bookmarkEnd w:id="168"/>
    </w:p>
    <w:tbl>
      <w:tblPr>
        <w:tblW w:w="0" w:type="auto"/>
        <w:tblLook w:val="01E0" w:firstRow="1" w:lastRow="1" w:firstColumn="1" w:lastColumn="1" w:noHBand="0" w:noVBand="0"/>
      </w:tblPr>
      <w:tblGrid>
        <w:gridCol w:w="2217"/>
        <w:gridCol w:w="2218"/>
      </w:tblGrid>
      <w:tr w:rsidR="004C1201" w:rsidRPr="002C6A8D" w14:paraId="35C4BD89" w14:textId="77777777" w:rsidTr="006F615E">
        <w:trPr>
          <w:trHeight w:val="255"/>
        </w:trPr>
        <w:tc>
          <w:tcPr>
            <w:tcW w:w="2217" w:type="dxa"/>
            <w:shd w:val="clear" w:color="auto" w:fill="auto"/>
          </w:tcPr>
          <w:p w14:paraId="0B44F831"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6FF21962" w14:textId="77777777" w:rsidR="004C1201" w:rsidRPr="002C6A8D" w:rsidRDefault="004C1201" w:rsidP="005B11A8">
            <w:pPr>
              <w:jc w:val="both"/>
              <w:rPr>
                <w:i/>
                <w:szCs w:val="20"/>
              </w:rPr>
            </w:pPr>
            <w:r w:rsidRPr="002C6A8D">
              <w:rPr>
                <w:i/>
                <w:szCs w:val="20"/>
              </w:rPr>
              <w:t>6 ecp</w:t>
            </w:r>
          </w:p>
        </w:tc>
      </w:tr>
      <w:tr w:rsidR="004C1201" w:rsidRPr="002C6A8D" w14:paraId="173273BD" w14:textId="77777777" w:rsidTr="006F615E">
        <w:trPr>
          <w:trHeight w:val="255"/>
        </w:trPr>
        <w:tc>
          <w:tcPr>
            <w:tcW w:w="2217" w:type="dxa"/>
            <w:shd w:val="clear" w:color="auto" w:fill="auto"/>
          </w:tcPr>
          <w:p w14:paraId="57A81133"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65A8C8F6" w14:textId="77777777" w:rsidR="004C1201" w:rsidRPr="002C6A8D" w:rsidRDefault="004C1201" w:rsidP="005B11A8">
            <w:pPr>
              <w:jc w:val="both"/>
              <w:rPr>
                <w:i/>
                <w:szCs w:val="20"/>
              </w:rPr>
            </w:pPr>
            <w:r w:rsidRPr="002C6A8D">
              <w:rPr>
                <w:i/>
                <w:szCs w:val="20"/>
              </w:rPr>
              <w:t>n/a</w:t>
            </w:r>
          </w:p>
        </w:tc>
      </w:tr>
      <w:tr w:rsidR="004C1201" w:rsidRPr="002C6A8D" w14:paraId="20E75732" w14:textId="77777777" w:rsidTr="006F615E">
        <w:trPr>
          <w:trHeight w:val="267"/>
        </w:trPr>
        <w:tc>
          <w:tcPr>
            <w:tcW w:w="2217" w:type="dxa"/>
            <w:shd w:val="clear" w:color="auto" w:fill="auto"/>
          </w:tcPr>
          <w:p w14:paraId="058EE27F"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5593C487" w14:textId="77777777" w:rsidR="004C1201" w:rsidRPr="002C6A8D" w:rsidRDefault="004C1201" w:rsidP="005B11A8">
            <w:pPr>
              <w:jc w:val="both"/>
              <w:rPr>
                <w:i/>
                <w:szCs w:val="20"/>
              </w:rPr>
            </w:pPr>
            <w:r w:rsidRPr="002C6A8D">
              <w:rPr>
                <w:i/>
                <w:szCs w:val="20"/>
              </w:rPr>
              <w:t>n/a</w:t>
            </w:r>
          </w:p>
        </w:tc>
      </w:tr>
    </w:tbl>
    <w:p w14:paraId="6608DF12" w14:textId="77777777" w:rsidR="00755265" w:rsidRPr="002C6A8D" w:rsidRDefault="00755265" w:rsidP="005B11A8">
      <w:pPr>
        <w:pStyle w:val="Heading2"/>
        <w:jc w:val="both"/>
        <w:rPr>
          <w:szCs w:val="20"/>
        </w:rPr>
      </w:pPr>
    </w:p>
    <w:p w14:paraId="7D62A16F" w14:textId="77777777" w:rsidR="00FA0780" w:rsidRPr="002C6A8D" w:rsidRDefault="00FA0780" w:rsidP="005B11A8">
      <w:pPr>
        <w:pStyle w:val="Heading2"/>
        <w:jc w:val="both"/>
        <w:rPr>
          <w:szCs w:val="20"/>
        </w:rPr>
      </w:pPr>
      <w:r w:rsidRPr="002C6A8D">
        <w:rPr>
          <w:szCs w:val="20"/>
        </w:rPr>
        <w:t>Prerequisites</w:t>
      </w:r>
    </w:p>
    <w:p w14:paraId="4BD80EBE" w14:textId="77777777" w:rsidR="00FA0780" w:rsidRPr="002C6A8D" w:rsidRDefault="008C0858" w:rsidP="005B11A8">
      <w:pPr>
        <w:pStyle w:val="Heading2"/>
        <w:jc w:val="both"/>
        <w:rPr>
          <w:i w:val="0"/>
          <w:szCs w:val="20"/>
        </w:rPr>
      </w:pPr>
      <w:r w:rsidRPr="002C6A8D">
        <w:rPr>
          <w:i w:val="0"/>
          <w:szCs w:val="20"/>
        </w:rPr>
        <w:t>German</w:t>
      </w:r>
      <w:r w:rsidR="00444DEE" w:rsidRPr="002C6A8D">
        <w:rPr>
          <w:i w:val="0"/>
          <w:szCs w:val="20"/>
        </w:rPr>
        <w:t xml:space="preserve"> A2.</w:t>
      </w:r>
    </w:p>
    <w:p w14:paraId="3ABA6CC2" w14:textId="77777777" w:rsidR="00926A47" w:rsidRPr="002C6A8D" w:rsidRDefault="00926A47" w:rsidP="005B11A8">
      <w:pPr>
        <w:jc w:val="both"/>
        <w:rPr>
          <w:i/>
          <w:szCs w:val="20"/>
        </w:rPr>
      </w:pPr>
    </w:p>
    <w:p w14:paraId="1CEB313C" w14:textId="77777777" w:rsidR="00926A47" w:rsidRPr="002C6A8D" w:rsidRDefault="00926A47" w:rsidP="005B11A8">
      <w:pPr>
        <w:jc w:val="both"/>
        <w:rPr>
          <w:i/>
          <w:szCs w:val="20"/>
        </w:rPr>
      </w:pPr>
      <w:r w:rsidRPr="002C6A8D">
        <w:rPr>
          <w:i/>
          <w:szCs w:val="20"/>
        </w:rPr>
        <w:t>Course description</w:t>
      </w:r>
    </w:p>
    <w:p w14:paraId="05CC8DB6" w14:textId="77777777" w:rsidR="00926A47" w:rsidRPr="002C6A8D" w:rsidRDefault="00FA0780" w:rsidP="005B11A8">
      <w:pPr>
        <w:jc w:val="both"/>
        <w:rPr>
          <w:szCs w:val="20"/>
        </w:rPr>
      </w:pPr>
      <w:r w:rsidRPr="002C6A8D">
        <w:rPr>
          <w:szCs w:val="20"/>
        </w:rPr>
        <w:t>This course aims at improving and developing skills and strategies to enable students to handle successfully more complicated oral and written tasks in German.</w:t>
      </w:r>
      <w:r w:rsidR="00444DEE" w:rsidRPr="002C6A8D">
        <w:rPr>
          <w:szCs w:val="20"/>
        </w:rPr>
        <w:t xml:space="preserve">  </w:t>
      </w:r>
    </w:p>
    <w:p w14:paraId="13653A77" w14:textId="77777777" w:rsidR="00926A47" w:rsidRPr="002C6A8D" w:rsidRDefault="00926A47" w:rsidP="005B11A8">
      <w:pPr>
        <w:jc w:val="both"/>
        <w:rPr>
          <w:szCs w:val="20"/>
        </w:rPr>
      </w:pPr>
    </w:p>
    <w:p w14:paraId="2D809550" w14:textId="77777777" w:rsidR="00444DEE" w:rsidRPr="002C6A8D" w:rsidRDefault="00444DEE" w:rsidP="005B11A8">
      <w:pPr>
        <w:jc w:val="both"/>
        <w:rPr>
          <w:szCs w:val="20"/>
          <w:lang w:eastAsia="zh-TW"/>
        </w:rPr>
      </w:pPr>
      <w:r w:rsidRPr="002C6A8D">
        <w:rPr>
          <w:szCs w:val="20"/>
        </w:rPr>
        <w:t>Common European Framework of Reference for Languages levels B1</w:t>
      </w:r>
      <w:r w:rsidR="00C66A66" w:rsidRPr="002C6A8D">
        <w:rPr>
          <w:szCs w:val="20"/>
          <w:lang w:eastAsia="zh-TW"/>
        </w:rPr>
        <w:t>.1</w:t>
      </w:r>
      <w:r w:rsidR="00C66A66" w:rsidRPr="002C6A8D">
        <w:rPr>
          <w:szCs w:val="20"/>
        </w:rPr>
        <w:t xml:space="preserve"> and B</w:t>
      </w:r>
      <w:r w:rsidR="00C66A66" w:rsidRPr="002C6A8D">
        <w:rPr>
          <w:szCs w:val="20"/>
          <w:lang w:eastAsia="zh-TW"/>
        </w:rPr>
        <w:t>1.2 (Intermediate)</w:t>
      </w:r>
    </w:p>
    <w:p w14:paraId="38ECECBD" w14:textId="77777777" w:rsidR="00444DEE" w:rsidRPr="002C6A8D" w:rsidRDefault="00444DEE" w:rsidP="005B11A8">
      <w:pPr>
        <w:jc w:val="both"/>
        <w:rPr>
          <w:szCs w:val="20"/>
          <w:lang w:eastAsia="zh-TW"/>
        </w:rPr>
      </w:pPr>
    </w:p>
    <w:p w14:paraId="7442DDDB" w14:textId="77777777" w:rsidR="00724DFC" w:rsidRPr="002C6A8D" w:rsidRDefault="00724DFC" w:rsidP="005B11A8">
      <w:pPr>
        <w:jc w:val="both"/>
        <w:rPr>
          <w:szCs w:val="20"/>
          <w:lang w:eastAsia="zh-TW"/>
        </w:rPr>
      </w:pPr>
      <w:r w:rsidRPr="002C6A8D">
        <w:rPr>
          <w:szCs w:val="20"/>
          <w:lang w:eastAsia="zh-TW"/>
        </w:rPr>
        <w:t xml:space="preserve"> 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444DEE" w:rsidRPr="002C6A8D" w14:paraId="2E4B494F" w14:textId="77777777" w:rsidTr="00E762B7">
        <w:trPr>
          <w:tblCellSpacing w:w="15" w:type="dxa"/>
        </w:trPr>
        <w:tc>
          <w:tcPr>
            <w:tcW w:w="0" w:type="auto"/>
            <w:vAlign w:val="center"/>
          </w:tcPr>
          <w:p w14:paraId="44461A89" w14:textId="77777777" w:rsidR="00444DEE" w:rsidRPr="002C6A8D" w:rsidRDefault="00444DEE" w:rsidP="005B11A8">
            <w:pPr>
              <w:jc w:val="both"/>
              <w:rPr>
                <w:rFonts w:eastAsia="SimSun" w:cs="Times New Roman"/>
                <w:szCs w:val="20"/>
                <w:lang w:eastAsia="zh-CN"/>
              </w:rPr>
            </w:pPr>
          </w:p>
        </w:tc>
        <w:tc>
          <w:tcPr>
            <w:tcW w:w="0" w:type="auto"/>
            <w:vAlign w:val="center"/>
          </w:tcPr>
          <w:p w14:paraId="5074DCE6" w14:textId="77777777" w:rsidR="00444DEE" w:rsidRPr="002C6A8D" w:rsidRDefault="00444DEE" w:rsidP="005B11A8">
            <w:pPr>
              <w:jc w:val="both"/>
              <w:rPr>
                <w:rFonts w:eastAsia="SimSun" w:cs="Times New Roman"/>
                <w:szCs w:val="20"/>
                <w:lang w:eastAsia="zh-CN"/>
              </w:rPr>
            </w:pPr>
            <w:r w:rsidRPr="002C6A8D">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2C6A8D" w14:paraId="684126CF" w14:textId="77777777" w:rsidTr="00E762B7">
        <w:trPr>
          <w:tblCellSpacing w:w="15" w:type="dxa"/>
        </w:trPr>
        <w:tc>
          <w:tcPr>
            <w:tcW w:w="0" w:type="auto"/>
            <w:vAlign w:val="center"/>
          </w:tcPr>
          <w:p w14:paraId="194828CE" w14:textId="77777777" w:rsidR="00444DEE" w:rsidRPr="002C6A8D" w:rsidRDefault="00444DEE" w:rsidP="005B11A8">
            <w:pPr>
              <w:jc w:val="both"/>
              <w:rPr>
                <w:rFonts w:eastAsia="SimSun" w:cs="Times New Roman"/>
                <w:szCs w:val="20"/>
                <w:lang w:eastAsia="zh-CN"/>
              </w:rPr>
            </w:pPr>
          </w:p>
        </w:tc>
        <w:tc>
          <w:tcPr>
            <w:tcW w:w="0" w:type="auto"/>
            <w:vAlign w:val="center"/>
          </w:tcPr>
          <w:p w14:paraId="005216CB" w14:textId="77777777" w:rsidR="00444DEE" w:rsidRPr="002C6A8D" w:rsidRDefault="00444DEE" w:rsidP="005B11A8">
            <w:pPr>
              <w:jc w:val="both"/>
              <w:rPr>
                <w:rFonts w:eastAsia="SimSun" w:cs="Times New Roman"/>
                <w:szCs w:val="20"/>
                <w:lang w:eastAsia="zh-CN"/>
              </w:rPr>
            </w:pPr>
          </w:p>
        </w:tc>
      </w:tr>
    </w:tbl>
    <w:p w14:paraId="267AD4D4" w14:textId="77777777" w:rsidR="00FA0780" w:rsidRPr="002C6A8D" w:rsidRDefault="00FA0780" w:rsidP="005B11A8">
      <w:pPr>
        <w:jc w:val="both"/>
        <w:rPr>
          <w:szCs w:val="20"/>
        </w:rPr>
      </w:pPr>
      <w:r w:rsidRPr="002C6A8D">
        <w:rPr>
          <w:szCs w:val="20"/>
        </w:rPr>
        <w:t>Students will increase their general vocabulary of verbs, nouns, articles and prepositions while gaining a greater knowledge of complex problems in German grammar and syntax. Students will continue to learn about German culture through short stories, novellas, films and TV programmes. Students will also be required to submit book reports and short essays.</w:t>
      </w:r>
    </w:p>
    <w:p w14:paraId="51439405" w14:textId="77777777" w:rsidR="00FA0780" w:rsidRPr="002C6A8D" w:rsidRDefault="00FA0780" w:rsidP="005B11A8">
      <w:pPr>
        <w:jc w:val="both"/>
      </w:pPr>
    </w:p>
    <w:p w14:paraId="289256D7" w14:textId="77777777" w:rsidR="00654A46" w:rsidRPr="002C6A8D" w:rsidRDefault="00654A46" w:rsidP="005B11A8">
      <w:pPr>
        <w:jc w:val="both"/>
      </w:pPr>
    </w:p>
    <w:p w14:paraId="111A337A" w14:textId="77777777" w:rsidR="00654A46" w:rsidRPr="002C6A8D" w:rsidRDefault="00654A46" w:rsidP="005B11A8">
      <w:pPr>
        <w:jc w:val="both"/>
      </w:pPr>
    </w:p>
    <w:p w14:paraId="353579BB" w14:textId="77777777" w:rsidR="00FA0780" w:rsidRPr="002C6A8D" w:rsidRDefault="00EE21DE" w:rsidP="005B11A8">
      <w:pPr>
        <w:pStyle w:val="Heading1"/>
        <w:jc w:val="both"/>
        <w:rPr>
          <w:lang w:eastAsia="zh-TW"/>
        </w:rPr>
      </w:pPr>
      <w:bookmarkStart w:id="169" w:name="_Toc194388685"/>
      <w:bookmarkStart w:id="170" w:name="_Toc196217607"/>
      <w:bookmarkStart w:id="171" w:name="_Toc196218955"/>
      <w:bookmarkStart w:id="172" w:name="_Toc196815193"/>
      <w:bookmarkStart w:id="173" w:name="_Toc196886251"/>
      <w:bookmarkStart w:id="174" w:name="_Toc202859931"/>
      <w:bookmarkStart w:id="175" w:name="_Toc354671620"/>
      <w:r w:rsidRPr="002C6A8D">
        <w:t>900</w:t>
      </w:r>
      <w:r w:rsidR="009B1448" w:rsidRPr="002C6A8D">
        <w:t>2</w:t>
      </w:r>
      <w:r w:rsidR="009B1448" w:rsidRPr="002C6A8D">
        <w:rPr>
          <w:lang w:eastAsia="zh-TW"/>
        </w:rPr>
        <w:t>7</w:t>
      </w:r>
      <w:r w:rsidR="007442C3" w:rsidRPr="002C6A8D">
        <w:t>7</w:t>
      </w:r>
      <w:r w:rsidRPr="002C6A8D">
        <w:t>ACC</w:t>
      </w:r>
      <w:r w:rsidR="00FA0780" w:rsidRPr="002C6A8D">
        <w:tab/>
        <w:t xml:space="preserve">Spanish </w:t>
      </w:r>
      <w:bookmarkEnd w:id="169"/>
      <w:bookmarkEnd w:id="170"/>
      <w:bookmarkEnd w:id="171"/>
      <w:bookmarkEnd w:id="172"/>
      <w:bookmarkEnd w:id="173"/>
      <w:bookmarkEnd w:id="174"/>
      <w:r w:rsidR="007442C3" w:rsidRPr="002C6A8D">
        <w:t>B1</w:t>
      </w:r>
      <w:r w:rsidR="009B1448" w:rsidRPr="002C6A8D">
        <w:rPr>
          <w:lang w:eastAsia="zh-TW"/>
        </w:rPr>
        <w:t>.1</w:t>
      </w:r>
      <w:bookmarkEnd w:id="175"/>
    </w:p>
    <w:p w14:paraId="5F8BCD6E" w14:textId="77777777" w:rsidR="007442C3" w:rsidRPr="002C6A8D" w:rsidRDefault="009B1448" w:rsidP="005B11A8">
      <w:pPr>
        <w:pStyle w:val="Heading1"/>
        <w:jc w:val="both"/>
        <w:rPr>
          <w:lang w:eastAsia="zh-TW"/>
        </w:rPr>
      </w:pPr>
      <w:bookmarkStart w:id="176" w:name="_Toc354671621"/>
      <w:r w:rsidRPr="002C6A8D">
        <w:t>9002</w:t>
      </w:r>
      <w:r w:rsidRPr="002C6A8D">
        <w:rPr>
          <w:lang w:eastAsia="zh-TW"/>
        </w:rPr>
        <w:t>7</w:t>
      </w:r>
      <w:r w:rsidR="007442C3" w:rsidRPr="002C6A8D">
        <w:t>8ACC  Spanish B</w:t>
      </w:r>
      <w:r w:rsidRPr="002C6A8D">
        <w:rPr>
          <w:lang w:eastAsia="zh-TW"/>
        </w:rPr>
        <w:t>1.2</w:t>
      </w:r>
      <w:bookmarkEnd w:id="176"/>
    </w:p>
    <w:tbl>
      <w:tblPr>
        <w:tblW w:w="0" w:type="auto"/>
        <w:tblLook w:val="01E0" w:firstRow="1" w:lastRow="1" w:firstColumn="1" w:lastColumn="1" w:noHBand="0" w:noVBand="0"/>
      </w:tblPr>
      <w:tblGrid>
        <w:gridCol w:w="2217"/>
        <w:gridCol w:w="2218"/>
      </w:tblGrid>
      <w:tr w:rsidR="004C1201" w:rsidRPr="002C6A8D" w14:paraId="561E5F98" w14:textId="77777777" w:rsidTr="006F615E">
        <w:trPr>
          <w:trHeight w:val="255"/>
        </w:trPr>
        <w:tc>
          <w:tcPr>
            <w:tcW w:w="2217" w:type="dxa"/>
            <w:shd w:val="clear" w:color="auto" w:fill="auto"/>
          </w:tcPr>
          <w:p w14:paraId="1154CE47"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7D7A410C" w14:textId="77777777" w:rsidR="004C1201" w:rsidRPr="002C6A8D" w:rsidRDefault="004C1201" w:rsidP="005B11A8">
            <w:pPr>
              <w:jc w:val="both"/>
              <w:rPr>
                <w:i/>
                <w:szCs w:val="20"/>
              </w:rPr>
            </w:pPr>
            <w:r w:rsidRPr="002C6A8D">
              <w:rPr>
                <w:i/>
                <w:szCs w:val="20"/>
              </w:rPr>
              <w:t>6 ecp</w:t>
            </w:r>
          </w:p>
        </w:tc>
      </w:tr>
      <w:tr w:rsidR="004C1201" w:rsidRPr="002C6A8D" w14:paraId="2ED4F43A" w14:textId="77777777" w:rsidTr="006F615E">
        <w:trPr>
          <w:trHeight w:val="255"/>
        </w:trPr>
        <w:tc>
          <w:tcPr>
            <w:tcW w:w="2217" w:type="dxa"/>
            <w:shd w:val="clear" w:color="auto" w:fill="auto"/>
          </w:tcPr>
          <w:p w14:paraId="66463C55"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2F857B39" w14:textId="77777777" w:rsidR="004C1201" w:rsidRPr="002C6A8D" w:rsidRDefault="004C1201" w:rsidP="005B11A8">
            <w:pPr>
              <w:jc w:val="both"/>
              <w:rPr>
                <w:i/>
                <w:szCs w:val="20"/>
              </w:rPr>
            </w:pPr>
            <w:r w:rsidRPr="002C6A8D">
              <w:rPr>
                <w:i/>
                <w:szCs w:val="20"/>
              </w:rPr>
              <w:t>n/a</w:t>
            </w:r>
          </w:p>
        </w:tc>
      </w:tr>
      <w:tr w:rsidR="004C1201" w:rsidRPr="002C6A8D" w14:paraId="01650895" w14:textId="77777777" w:rsidTr="006F615E">
        <w:trPr>
          <w:trHeight w:val="267"/>
        </w:trPr>
        <w:tc>
          <w:tcPr>
            <w:tcW w:w="2217" w:type="dxa"/>
            <w:shd w:val="clear" w:color="auto" w:fill="auto"/>
          </w:tcPr>
          <w:p w14:paraId="3AAA2997"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2D0A5B80" w14:textId="77777777" w:rsidR="004C1201" w:rsidRPr="002C6A8D" w:rsidRDefault="004C1201" w:rsidP="005B11A8">
            <w:pPr>
              <w:jc w:val="both"/>
              <w:rPr>
                <w:i/>
                <w:szCs w:val="20"/>
              </w:rPr>
            </w:pPr>
            <w:r w:rsidRPr="002C6A8D">
              <w:rPr>
                <w:i/>
                <w:szCs w:val="20"/>
              </w:rPr>
              <w:t>n/a</w:t>
            </w:r>
          </w:p>
        </w:tc>
      </w:tr>
    </w:tbl>
    <w:p w14:paraId="1C06EFC2" w14:textId="77777777" w:rsidR="00FA0780" w:rsidRPr="002C6A8D" w:rsidRDefault="00FA0780" w:rsidP="005B11A8">
      <w:pPr>
        <w:jc w:val="both"/>
      </w:pPr>
    </w:p>
    <w:p w14:paraId="51289EB9" w14:textId="77777777" w:rsidR="00FA0780" w:rsidRPr="002C6A8D" w:rsidRDefault="00FA0780" w:rsidP="005B11A8">
      <w:pPr>
        <w:pStyle w:val="Heading2"/>
        <w:jc w:val="both"/>
      </w:pPr>
      <w:r w:rsidRPr="002C6A8D">
        <w:t>Prerequisites</w:t>
      </w:r>
    </w:p>
    <w:p w14:paraId="1E5DFBDC" w14:textId="77777777" w:rsidR="00FA0780" w:rsidRPr="002C6A8D" w:rsidRDefault="008C0858" w:rsidP="005B11A8">
      <w:pPr>
        <w:jc w:val="both"/>
        <w:rPr>
          <w:szCs w:val="20"/>
        </w:rPr>
      </w:pPr>
      <w:r w:rsidRPr="002C6A8D">
        <w:rPr>
          <w:szCs w:val="20"/>
        </w:rPr>
        <w:t>Spanish</w:t>
      </w:r>
      <w:r w:rsidR="00444DEE" w:rsidRPr="002C6A8D">
        <w:rPr>
          <w:szCs w:val="20"/>
        </w:rPr>
        <w:t xml:space="preserve"> A2.</w:t>
      </w:r>
    </w:p>
    <w:p w14:paraId="1693DE39" w14:textId="77777777" w:rsidR="00FA0780" w:rsidRPr="002C6A8D" w:rsidRDefault="00FA0780" w:rsidP="005B11A8">
      <w:pPr>
        <w:jc w:val="both"/>
        <w:rPr>
          <w:szCs w:val="20"/>
        </w:rPr>
      </w:pPr>
    </w:p>
    <w:p w14:paraId="41C0E622" w14:textId="77777777" w:rsidR="007448FF" w:rsidRPr="002C6A8D" w:rsidRDefault="007448FF" w:rsidP="005B11A8">
      <w:pPr>
        <w:jc w:val="both"/>
        <w:rPr>
          <w:i/>
          <w:szCs w:val="20"/>
        </w:rPr>
      </w:pPr>
      <w:r w:rsidRPr="002C6A8D">
        <w:rPr>
          <w:i/>
          <w:szCs w:val="20"/>
        </w:rPr>
        <w:t>Course description</w:t>
      </w:r>
    </w:p>
    <w:p w14:paraId="20496D63" w14:textId="77777777" w:rsidR="007448FF" w:rsidRPr="002C6A8D" w:rsidRDefault="00FA0780" w:rsidP="005B11A8">
      <w:pPr>
        <w:jc w:val="both"/>
        <w:rPr>
          <w:szCs w:val="20"/>
        </w:rPr>
      </w:pPr>
      <w:r w:rsidRPr="002C6A8D">
        <w:rPr>
          <w:szCs w:val="20"/>
        </w:rPr>
        <w:t>This course aims at improving and developing skills and strategies to enable students to handle successfully more complicated oral and written tasks in Spanish.</w:t>
      </w:r>
      <w:r w:rsidR="00444DEE" w:rsidRPr="002C6A8D">
        <w:rPr>
          <w:szCs w:val="20"/>
        </w:rPr>
        <w:t xml:space="preserve">  </w:t>
      </w:r>
    </w:p>
    <w:p w14:paraId="3BF629EF" w14:textId="77777777" w:rsidR="007448FF" w:rsidRPr="002C6A8D" w:rsidRDefault="007448FF" w:rsidP="005B11A8">
      <w:pPr>
        <w:jc w:val="both"/>
        <w:rPr>
          <w:szCs w:val="20"/>
        </w:rPr>
      </w:pPr>
    </w:p>
    <w:p w14:paraId="6DB38DCA" w14:textId="77777777" w:rsidR="00444DEE" w:rsidRPr="002C6A8D" w:rsidRDefault="00444DEE" w:rsidP="005B11A8">
      <w:pPr>
        <w:jc w:val="both"/>
        <w:rPr>
          <w:szCs w:val="20"/>
          <w:lang w:eastAsia="zh-TW"/>
        </w:rPr>
      </w:pPr>
      <w:r w:rsidRPr="002C6A8D">
        <w:rPr>
          <w:szCs w:val="20"/>
        </w:rPr>
        <w:lastRenderedPageBreak/>
        <w:t>Common European Framework of Reference for Languages levels B1</w:t>
      </w:r>
      <w:r w:rsidR="00C66A66" w:rsidRPr="002C6A8D">
        <w:rPr>
          <w:szCs w:val="20"/>
          <w:lang w:eastAsia="zh-TW"/>
        </w:rPr>
        <w:t>.1</w:t>
      </w:r>
      <w:r w:rsidR="00C66A66" w:rsidRPr="002C6A8D">
        <w:rPr>
          <w:szCs w:val="20"/>
        </w:rPr>
        <w:t xml:space="preserve"> and B</w:t>
      </w:r>
      <w:r w:rsidR="00C66A66" w:rsidRPr="002C6A8D">
        <w:rPr>
          <w:szCs w:val="20"/>
          <w:lang w:eastAsia="zh-TW"/>
        </w:rPr>
        <w:t>1.2 (Intermediate)</w:t>
      </w:r>
    </w:p>
    <w:p w14:paraId="1C5361AA" w14:textId="77777777" w:rsidR="00444DEE" w:rsidRPr="002C6A8D" w:rsidRDefault="00444DEE" w:rsidP="005B11A8">
      <w:pPr>
        <w:jc w:val="both"/>
        <w:rPr>
          <w:szCs w:val="20"/>
          <w:lang w:eastAsia="zh-TW"/>
        </w:rPr>
      </w:pPr>
    </w:p>
    <w:p w14:paraId="45D68429" w14:textId="77777777" w:rsidR="00724DFC" w:rsidRPr="002C6A8D" w:rsidRDefault="00724DFC" w:rsidP="005B11A8">
      <w:pPr>
        <w:jc w:val="both"/>
        <w:rPr>
          <w:szCs w:val="20"/>
          <w:lang w:eastAsia="zh-TW"/>
        </w:rPr>
      </w:pPr>
      <w:r w:rsidRPr="002C6A8D">
        <w:rPr>
          <w:szCs w:val="20"/>
          <w:lang w:eastAsia="zh-TW"/>
        </w:rPr>
        <w:t xml:space="preserve"> 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444DEE" w:rsidRPr="002C6A8D" w14:paraId="0AF494EF" w14:textId="77777777" w:rsidTr="00E762B7">
        <w:trPr>
          <w:tblCellSpacing w:w="15" w:type="dxa"/>
        </w:trPr>
        <w:tc>
          <w:tcPr>
            <w:tcW w:w="0" w:type="auto"/>
            <w:vAlign w:val="center"/>
          </w:tcPr>
          <w:p w14:paraId="5198E4B9" w14:textId="77777777" w:rsidR="00444DEE" w:rsidRPr="002C6A8D" w:rsidRDefault="00444DEE" w:rsidP="005B11A8">
            <w:pPr>
              <w:jc w:val="both"/>
              <w:rPr>
                <w:rFonts w:eastAsia="SimSun" w:cs="Times New Roman"/>
                <w:szCs w:val="20"/>
                <w:lang w:eastAsia="zh-CN"/>
              </w:rPr>
            </w:pPr>
          </w:p>
        </w:tc>
        <w:tc>
          <w:tcPr>
            <w:tcW w:w="0" w:type="auto"/>
            <w:vAlign w:val="center"/>
          </w:tcPr>
          <w:p w14:paraId="718B6026" w14:textId="77777777" w:rsidR="00444DEE" w:rsidRPr="002C6A8D" w:rsidRDefault="00444DEE" w:rsidP="005B11A8">
            <w:pPr>
              <w:jc w:val="both"/>
              <w:rPr>
                <w:rFonts w:eastAsia="SimSun" w:cs="Times New Roman"/>
                <w:szCs w:val="20"/>
                <w:lang w:eastAsia="zh-CN"/>
              </w:rPr>
            </w:pPr>
            <w:r w:rsidRPr="002C6A8D">
              <w:rPr>
                <w:rFonts w:eastAsia="SimSun" w:cs="Times New Roman"/>
                <w:szCs w:val="20"/>
                <w:lang w:eastAsia="zh-CN"/>
              </w:rPr>
              <w:t>Can understand the main points of clear standard input on familiar matters regularly encountered in work, school, leisure, etc. Can deal with most situations likely to arise whilst travelling in an area where the language is spoken. Can produce simple connected text on topics which are familiar or of personal interest. Can describe experiences and events, dreams, hopes &amp; ambitions and briefly give reasons and explanations for opinions and plans.</w:t>
            </w:r>
          </w:p>
        </w:tc>
      </w:tr>
      <w:tr w:rsidR="00444DEE" w:rsidRPr="002C6A8D" w14:paraId="6BD8B153" w14:textId="77777777" w:rsidTr="00E762B7">
        <w:trPr>
          <w:tblCellSpacing w:w="15" w:type="dxa"/>
        </w:trPr>
        <w:tc>
          <w:tcPr>
            <w:tcW w:w="0" w:type="auto"/>
            <w:vAlign w:val="center"/>
          </w:tcPr>
          <w:p w14:paraId="64024381" w14:textId="77777777" w:rsidR="00444DEE" w:rsidRPr="002C6A8D" w:rsidRDefault="00444DEE" w:rsidP="005B11A8">
            <w:pPr>
              <w:jc w:val="both"/>
              <w:rPr>
                <w:rFonts w:eastAsia="SimSun" w:cs="Times New Roman"/>
                <w:szCs w:val="20"/>
                <w:lang w:eastAsia="zh-CN"/>
              </w:rPr>
            </w:pPr>
          </w:p>
        </w:tc>
        <w:tc>
          <w:tcPr>
            <w:tcW w:w="0" w:type="auto"/>
            <w:vAlign w:val="center"/>
          </w:tcPr>
          <w:p w14:paraId="45E48BEC" w14:textId="77777777" w:rsidR="00444DEE" w:rsidRPr="002C6A8D" w:rsidRDefault="00444DEE" w:rsidP="005B11A8">
            <w:pPr>
              <w:jc w:val="both"/>
              <w:rPr>
                <w:rFonts w:eastAsia="SimSun" w:cs="Times New Roman"/>
                <w:szCs w:val="20"/>
                <w:lang w:eastAsia="zh-CN"/>
              </w:rPr>
            </w:pPr>
          </w:p>
        </w:tc>
      </w:tr>
    </w:tbl>
    <w:p w14:paraId="7317C020" w14:textId="77777777" w:rsidR="00FA0780" w:rsidRPr="002C6A8D" w:rsidRDefault="00FA0780" w:rsidP="005B11A8">
      <w:pPr>
        <w:jc w:val="both"/>
        <w:rPr>
          <w:szCs w:val="20"/>
        </w:rPr>
      </w:pPr>
      <w:r w:rsidRPr="002C6A8D">
        <w:rPr>
          <w:szCs w:val="20"/>
        </w:rPr>
        <w:t>Students will increase their general vocabulary of verbs, nouns, articles and prepositions while gaining a greater knowledge of complex problems in Spanish grammar and syntax. Students will continue to learn about Spanish culture through short stories, novellas, films and TV programmes. Students will also be required to submit book reports and short essays.</w:t>
      </w:r>
    </w:p>
    <w:p w14:paraId="713278F1" w14:textId="77777777" w:rsidR="00DE5019" w:rsidRPr="002C6A8D" w:rsidRDefault="00DE5019" w:rsidP="005B11A8">
      <w:pPr>
        <w:pStyle w:val="Heading1"/>
        <w:jc w:val="both"/>
      </w:pPr>
    </w:p>
    <w:p w14:paraId="3856B65A" w14:textId="77777777" w:rsidR="00654A46" w:rsidRPr="002C6A8D" w:rsidRDefault="00654A46" w:rsidP="005B11A8">
      <w:pPr>
        <w:jc w:val="both"/>
      </w:pPr>
    </w:p>
    <w:p w14:paraId="719E7DD3" w14:textId="77777777" w:rsidR="00DE5019" w:rsidRPr="002C6A8D" w:rsidRDefault="00DE5019" w:rsidP="005B11A8">
      <w:pPr>
        <w:pStyle w:val="Heading1"/>
        <w:jc w:val="both"/>
      </w:pPr>
    </w:p>
    <w:p w14:paraId="684DED67" w14:textId="77777777" w:rsidR="000D28B3" w:rsidRPr="002C6A8D" w:rsidRDefault="00EE21DE" w:rsidP="005B11A8">
      <w:pPr>
        <w:pStyle w:val="Heading1"/>
        <w:jc w:val="both"/>
      </w:pPr>
      <w:bookmarkStart w:id="177" w:name="_Toc354671622"/>
      <w:r w:rsidRPr="002C6A8D">
        <w:t>900</w:t>
      </w:r>
      <w:r w:rsidR="007442C3" w:rsidRPr="002C6A8D">
        <w:t>239</w:t>
      </w:r>
      <w:r w:rsidRPr="002C6A8D">
        <w:t>ACC</w:t>
      </w:r>
      <w:r w:rsidR="000D28B3" w:rsidRPr="002C6A8D">
        <w:tab/>
        <w:t>Arabic II</w:t>
      </w:r>
      <w:bookmarkEnd w:id="177"/>
    </w:p>
    <w:tbl>
      <w:tblPr>
        <w:tblW w:w="0" w:type="auto"/>
        <w:tblLook w:val="01E0" w:firstRow="1" w:lastRow="1" w:firstColumn="1" w:lastColumn="1" w:noHBand="0" w:noVBand="0"/>
      </w:tblPr>
      <w:tblGrid>
        <w:gridCol w:w="2217"/>
        <w:gridCol w:w="2218"/>
      </w:tblGrid>
      <w:tr w:rsidR="004C1201" w:rsidRPr="002C6A8D" w14:paraId="63A9B715" w14:textId="77777777" w:rsidTr="006F615E">
        <w:trPr>
          <w:trHeight w:val="255"/>
        </w:trPr>
        <w:tc>
          <w:tcPr>
            <w:tcW w:w="2217" w:type="dxa"/>
            <w:shd w:val="clear" w:color="auto" w:fill="auto"/>
          </w:tcPr>
          <w:p w14:paraId="10997C09"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6B382328" w14:textId="77777777" w:rsidR="004C1201" w:rsidRPr="002C6A8D" w:rsidRDefault="004C1201" w:rsidP="005B11A8">
            <w:pPr>
              <w:jc w:val="both"/>
              <w:rPr>
                <w:i/>
                <w:szCs w:val="20"/>
              </w:rPr>
            </w:pPr>
            <w:r w:rsidRPr="002C6A8D">
              <w:rPr>
                <w:i/>
                <w:szCs w:val="20"/>
              </w:rPr>
              <w:t>6 ecp</w:t>
            </w:r>
          </w:p>
        </w:tc>
      </w:tr>
      <w:tr w:rsidR="004C1201" w:rsidRPr="002C6A8D" w14:paraId="2210B5D1" w14:textId="77777777" w:rsidTr="006F615E">
        <w:trPr>
          <w:trHeight w:val="255"/>
        </w:trPr>
        <w:tc>
          <w:tcPr>
            <w:tcW w:w="2217" w:type="dxa"/>
            <w:shd w:val="clear" w:color="auto" w:fill="auto"/>
          </w:tcPr>
          <w:p w14:paraId="00E17CB8"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657A5B62" w14:textId="77777777" w:rsidR="004C1201" w:rsidRPr="002C6A8D" w:rsidRDefault="004C1201" w:rsidP="005B11A8">
            <w:pPr>
              <w:jc w:val="both"/>
              <w:rPr>
                <w:i/>
                <w:szCs w:val="20"/>
              </w:rPr>
            </w:pPr>
            <w:r w:rsidRPr="002C6A8D">
              <w:rPr>
                <w:i/>
                <w:szCs w:val="20"/>
              </w:rPr>
              <w:t>n/a</w:t>
            </w:r>
          </w:p>
        </w:tc>
      </w:tr>
      <w:tr w:rsidR="004C1201" w:rsidRPr="002C6A8D" w14:paraId="5DAB96B6" w14:textId="77777777" w:rsidTr="006F615E">
        <w:trPr>
          <w:trHeight w:val="267"/>
        </w:trPr>
        <w:tc>
          <w:tcPr>
            <w:tcW w:w="2217" w:type="dxa"/>
            <w:shd w:val="clear" w:color="auto" w:fill="auto"/>
          </w:tcPr>
          <w:p w14:paraId="761BD17D"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24409BF4" w14:textId="77777777" w:rsidR="004C1201" w:rsidRPr="002C6A8D" w:rsidRDefault="004C1201" w:rsidP="005B11A8">
            <w:pPr>
              <w:jc w:val="both"/>
              <w:rPr>
                <w:i/>
                <w:szCs w:val="20"/>
              </w:rPr>
            </w:pPr>
            <w:r w:rsidRPr="002C6A8D">
              <w:rPr>
                <w:i/>
                <w:szCs w:val="20"/>
              </w:rPr>
              <w:t>n/a</w:t>
            </w:r>
          </w:p>
        </w:tc>
      </w:tr>
    </w:tbl>
    <w:p w14:paraId="1AC1B15D" w14:textId="77777777" w:rsidR="000D28B3" w:rsidRPr="002C6A8D" w:rsidRDefault="000D28B3" w:rsidP="005B11A8">
      <w:pPr>
        <w:autoSpaceDE w:val="0"/>
        <w:autoSpaceDN w:val="0"/>
        <w:adjustRightInd w:val="0"/>
        <w:jc w:val="both"/>
        <w:rPr>
          <w:rFonts w:cs="Verdana-Italic"/>
          <w:szCs w:val="20"/>
        </w:rPr>
      </w:pPr>
    </w:p>
    <w:p w14:paraId="13BE102F" w14:textId="77777777" w:rsidR="00724DFC" w:rsidRPr="002C6A8D" w:rsidRDefault="00724DFC" w:rsidP="005B11A8">
      <w:pPr>
        <w:autoSpaceDE w:val="0"/>
        <w:autoSpaceDN w:val="0"/>
        <w:adjustRightInd w:val="0"/>
        <w:jc w:val="both"/>
        <w:rPr>
          <w:rFonts w:cs="Verdana-Italic"/>
          <w:i/>
          <w:iCs/>
          <w:szCs w:val="20"/>
          <w:lang w:eastAsia="zh-TW"/>
        </w:rPr>
      </w:pPr>
    </w:p>
    <w:p w14:paraId="7D7F94EA" w14:textId="77777777" w:rsidR="000D28B3" w:rsidRPr="002C6A8D" w:rsidRDefault="000D28B3" w:rsidP="005B11A8">
      <w:pPr>
        <w:autoSpaceDE w:val="0"/>
        <w:autoSpaceDN w:val="0"/>
        <w:adjustRightInd w:val="0"/>
        <w:jc w:val="both"/>
        <w:rPr>
          <w:rFonts w:cs="Verdana-Italic"/>
          <w:i/>
          <w:iCs/>
          <w:szCs w:val="20"/>
        </w:rPr>
      </w:pPr>
      <w:r w:rsidRPr="002C6A8D">
        <w:rPr>
          <w:rFonts w:cs="Verdana-Italic"/>
          <w:i/>
          <w:iCs/>
          <w:szCs w:val="20"/>
        </w:rPr>
        <w:t>Prerequisites</w:t>
      </w:r>
    </w:p>
    <w:p w14:paraId="2280DDE7" w14:textId="77777777" w:rsidR="00FA0780" w:rsidRPr="002C6A8D" w:rsidRDefault="005D54E9" w:rsidP="005B11A8">
      <w:pPr>
        <w:jc w:val="both"/>
      </w:pPr>
      <w:r w:rsidRPr="002C6A8D">
        <w:t>Arabic I</w:t>
      </w:r>
    </w:p>
    <w:p w14:paraId="44CDBB5D"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lang w:bidi="en-US"/>
        </w:rPr>
        <w:t> </w:t>
      </w:r>
    </w:p>
    <w:p w14:paraId="2399AD76"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i/>
          <w:iCs/>
          <w:lang w:bidi="en-US"/>
        </w:rPr>
        <w:t>Course description</w:t>
      </w:r>
    </w:p>
    <w:p w14:paraId="59A05711"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lang w:bidi="en-US"/>
        </w:rPr>
        <w:t xml:space="preserve">In this course, students will learn new grammatical structures, syntax and vocabulary. The course will focus on the four language skills: reading, writing, speaking and understanding Arabic. Students will continue to learn about the culture of the Arab world through watching television programmes and reading articles from newspapers and magazines. Students will complete a number of assignments, including writing exercises and listening exercises. </w:t>
      </w:r>
    </w:p>
    <w:p w14:paraId="773900C9" w14:textId="77777777" w:rsidR="000D28B3" w:rsidRPr="002C6A8D" w:rsidRDefault="000D28B3" w:rsidP="005B11A8">
      <w:pPr>
        <w:jc w:val="both"/>
      </w:pPr>
    </w:p>
    <w:p w14:paraId="60E02883" w14:textId="77777777" w:rsidR="000D28B3" w:rsidRPr="002C6A8D" w:rsidRDefault="000D28B3" w:rsidP="005B11A8">
      <w:pPr>
        <w:jc w:val="both"/>
      </w:pPr>
    </w:p>
    <w:p w14:paraId="127F0F6C" w14:textId="77777777" w:rsidR="008D5076" w:rsidRPr="002C6A8D" w:rsidRDefault="008D5076" w:rsidP="005B11A8">
      <w:pPr>
        <w:pStyle w:val="Heading1"/>
        <w:jc w:val="both"/>
        <w:rPr>
          <w:lang w:eastAsia="zh-TW"/>
        </w:rPr>
      </w:pPr>
    </w:p>
    <w:p w14:paraId="2F7F4FF1" w14:textId="77777777" w:rsidR="00FA0780" w:rsidRPr="002C6A8D" w:rsidRDefault="00EE21DE" w:rsidP="005B11A8">
      <w:pPr>
        <w:pStyle w:val="Heading1"/>
        <w:jc w:val="both"/>
      </w:pPr>
      <w:bookmarkStart w:id="178" w:name="_Toc354671623"/>
      <w:r w:rsidRPr="002C6A8D">
        <w:t>900</w:t>
      </w:r>
      <w:r w:rsidR="00FA0780" w:rsidRPr="002C6A8D">
        <w:t>241</w:t>
      </w:r>
      <w:r w:rsidRPr="002C6A8D">
        <w:t>ACC</w:t>
      </w:r>
      <w:r w:rsidR="00FA0780" w:rsidRPr="002C6A8D">
        <w:t>/HUM</w:t>
      </w:r>
      <w:r w:rsidR="00FA0780" w:rsidRPr="002C6A8D">
        <w:tab/>
        <w:t>Amsterdam in the Golden Age</w:t>
      </w:r>
      <w:bookmarkEnd w:id="178"/>
    </w:p>
    <w:tbl>
      <w:tblPr>
        <w:tblW w:w="0" w:type="auto"/>
        <w:tblLook w:val="01E0" w:firstRow="1" w:lastRow="1" w:firstColumn="1" w:lastColumn="1" w:noHBand="0" w:noVBand="0"/>
      </w:tblPr>
      <w:tblGrid>
        <w:gridCol w:w="2217"/>
        <w:gridCol w:w="2218"/>
      </w:tblGrid>
      <w:tr w:rsidR="004C1201" w:rsidRPr="002C6A8D" w14:paraId="6DADF88A" w14:textId="77777777" w:rsidTr="006F615E">
        <w:trPr>
          <w:trHeight w:val="255"/>
        </w:trPr>
        <w:tc>
          <w:tcPr>
            <w:tcW w:w="2217" w:type="dxa"/>
            <w:shd w:val="clear" w:color="auto" w:fill="auto"/>
          </w:tcPr>
          <w:p w14:paraId="422AA2BF"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78B25D30" w14:textId="77777777" w:rsidR="004C1201" w:rsidRPr="002C6A8D" w:rsidRDefault="004C1201" w:rsidP="005B11A8">
            <w:pPr>
              <w:jc w:val="both"/>
              <w:rPr>
                <w:i/>
                <w:szCs w:val="20"/>
              </w:rPr>
            </w:pPr>
            <w:r w:rsidRPr="002C6A8D">
              <w:rPr>
                <w:i/>
                <w:szCs w:val="20"/>
              </w:rPr>
              <w:t>6 ecp</w:t>
            </w:r>
          </w:p>
        </w:tc>
      </w:tr>
      <w:tr w:rsidR="004C1201" w:rsidRPr="002C6A8D" w14:paraId="3D7FC4E3" w14:textId="77777777" w:rsidTr="006F615E">
        <w:trPr>
          <w:trHeight w:val="255"/>
        </w:trPr>
        <w:tc>
          <w:tcPr>
            <w:tcW w:w="2217" w:type="dxa"/>
            <w:shd w:val="clear" w:color="auto" w:fill="auto"/>
          </w:tcPr>
          <w:p w14:paraId="4624BAF2"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0A24B6A6" w14:textId="77777777" w:rsidR="004C1201" w:rsidRPr="002C6A8D" w:rsidRDefault="004C1201" w:rsidP="005B11A8">
            <w:pPr>
              <w:jc w:val="both"/>
              <w:rPr>
                <w:i/>
                <w:szCs w:val="20"/>
              </w:rPr>
            </w:pPr>
            <w:r w:rsidRPr="002C6A8D">
              <w:rPr>
                <w:i/>
                <w:szCs w:val="20"/>
              </w:rPr>
              <w:t>n/a</w:t>
            </w:r>
          </w:p>
        </w:tc>
      </w:tr>
      <w:tr w:rsidR="004C1201" w:rsidRPr="002C6A8D" w14:paraId="7D6BD835" w14:textId="77777777" w:rsidTr="006F615E">
        <w:trPr>
          <w:trHeight w:val="267"/>
        </w:trPr>
        <w:tc>
          <w:tcPr>
            <w:tcW w:w="2217" w:type="dxa"/>
            <w:shd w:val="clear" w:color="auto" w:fill="auto"/>
          </w:tcPr>
          <w:p w14:paraId="69B11659"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49B34506" w14:textId="77777777" w:rsidR="004C1201" w:rsidRPr="002C6A8D" w:rsidRDefault="004C1201" w:rsidP="005B11A8">
            <w:pPr>
              <w:jc w:val="both"/>
              <w:rPr>
                <w:i/>
                <w:szCs w:val="20"/>
              </w:rPr>
            </w:pPr>
            <w:r w:rsidRPr="002C6A8D">
              <w:rPr>
                <w:i/>
                <w:szCs w:val="20"/>
              </w:rPr>
              <w:t>History</w:t>
            </w:r>
            <w:r w:rsidR="009B2D82" w:rsidRPr="002C6A8D">
              <w:rPr>
                <w:i/>
                <w:szCs w:val="20"/>
              </w:rPr>
              <w:t>,</w:t>
            </w:r>
            <w:r w:rsidRPr="002C6A8D">
              <w:rPr>
                <w:i/>
                <w:szCs w:val="20"/>
              </w:rPr>
              <w:t xml:space="preserve"> (HUM)</w:t>
            </w:r>
          </w:p>
        </w:tc>
      </w:tr>
    </w:tbl>
    <w:p w14:paraId="2D527213" w14:textId="77777777" w:rsidR="00FA0780" w:rsidRPr="002C6A8D" w:rsidRDefault="00FA0780" w:rsidP="005B11A8">
      <w:pPr>
        <w:jc w:val="both"/>
        <w:rPr>
          <w:szCs w:val="20"/>
        </w:rPr>
      </w:pPr>
    </w:p>
    <w:p w14:paraId="4EEF1074" w14:textId="77777777" w:rsidR="00FA0780" w:rsidRPr="002C6A8D" w:rsidRDefault="00FA0780" w:rsidP="005B11A8">
      <w:pPr>
        <w:jc w:val="both"/>
        <w:rPr>
          <w:bCs/>
          <w:i/>
          <w:szCs w:val="20"/>
        </w:rPr>
      </w:pPr>
      <w:r w:rsidRPr="002C6A8D">
        <w:rPr>
          <w:bCs/>
          <w:i/>
          <w:szCs w:val="20"/>
        </w:rPr>
        <w:t>Prerequisites</w:t>
      </w:r>
    </w:p>
    <w:p w14:paraId="44570BE8" w14:textId="77777777" w:rsidR="00FA0780" w:rsidRPr="002C6A8D" w:rsidRDefault="00FA0780" w:rsidP="005B11A8">
      <w:pPr>
        <w:jc w:val="both"/>
        <w:rPr>
          <w:szCs w:val="20"/>
        </w:rPr>
      </w:pPr>
      <w:r w:rsidRPr="002C6A8D">
        <w:rPr>
          <w:bCs/>
          <w:szCs w:val="20"/>
        </w:rPr>
        <w:t>None</w:t>
      </w:r>
    </w:p>
    <w:p w14:paraId="5A708DFC" w14:textId="77777777" w:rsidR="00FA0780" w:rsidRPr="002C6A8D" w:rsidRDefault="00FA0780" w:rsidP="005B11A8">
      <w:pPr>
        <w:jc w:val="both"/>
        <w:rPr>
          <w:i/>
          <w:szCs w:val="20"/>
        </w:rPr>
      </w:pPr>
    </w:p>
    <w:p w14:paraId="2B03DA0F" w14:textId="77777777" w:rsidR="00FA0780" w:rsidRPr="002C6A8D" w:rsidRDefault="00FA0780" w:rsidP="005B11A8">
      <w:pPr>
        <w:jc w:val="both"/>
        <w:rPr>
          <w:i/>
          <w:szCs w:val="20"/>
        </w:rPr>
      </w:pPr>
      <w:r w:rsidRPr="002C6A8D">
        <w:rPr>
          <w:i/>
          <w:szCs w:val="20"/>
        </w:rPr>
        <w:t>Course description</w:t>
      </w:r>
    </w:p>
    <w:p w14:paraId="4DD13F4D" w14:textId="77777777" w:rsidR="00FA0780" w:rsidRPr="002C6A8D" w:rsidRDefault="00FA0780" w:rsidP="005B11A8">
      <w:pPr>
        <w:jc w:val="both"/>
        <w:rPr>
          <w:b/>
        </w:rPr>
      </w:pPr>
      <w:r w:rsidRPr="002C6A8D">
        <w:rPr>
          <w:szCs w:val="20"/>
        </w:rPr>
        <w:t>The Golden Age, which corresponds roughly with the 17</w:t>
      </w:r>
      <w:r w:rsidRPr="002C6A8D">
        <w:rPr>
          <w:szCs w:val="20"/>
          <w:vertAlign w:val="superscript"/>
        </w:rPr>
        <w:t>th</w:t>
      </w:r>
      <w:r w:rsidRPr="002C6A8D">
        <w:rPr>
          <w:szCs w:val="20"/>
        </w:rPr>
        <w:t xml:space="preserve"> century, was an extremely important period in Dutch history.  The enormous increase in trading activity at that time not only increased social mobility but produced a wealthy merchant class.  This merchant class was important for patronage of the arts, literature and science and the merchants were also in a position to influence urban planning and architecture of that time. Topics to be covered in the course include colonialism and trade; scientific discoveries; navigation; the Dutch East India Company and the Amsterdam Bank; tulip fever; the perceived tradition of </w:t>
      </w:r>
      <w:r w:rsidRPr="002C6A8D">
        <w:rPr>
          <w:szCs w:val="20"/>
        </w:rPr>
        <w:lastRenderedPageBreak/>
        <w:t>religious tolerance in the Netherlands; still-life painting; the Dutch political scene and the Dutch Republic in 17</w:t>
      </w:r>
      <w:r w:rsidRPr="002C6A8D">
        <w:rPr>
          <w:szCs w:val="20"/>
          <w:vertAlign w:val="superscript"/>
        </w:rPr>
        <w:t>th</w:t>
      </w:r>
      <w:r w:rsidRPr="002C6A8D">
        <w:rPr>
          <w:szCs w:val="20"/>
        </w:rPr>
        <w:t xml:space="preserve"> century Europe.</w:t>
      </w:r>
    </w:p>
    <w:p w14:paraId="6F763C3F" w14:textId="77777777" w:rsidR="00C573BE" w:rsidRPr="002C6A8D" w:rsidRDefault="00C573BE" w:rsidP="005B11A8">
      <w:pPr>
        <w:jc w:val="both"/>
        <w:rPr>
          <w:szCs w:val="20"/>
        </w:rPr>
      </w:pPr>
    </w:p>
    <w:p w14:paraId="25F21D79" w14:textId="77777777" w:rsidR="00C573BE" w:rsidRPr="002C6A8D" w:rsidRDefault="00C573BE" w:rsidP="005B11A8">
      <w:pPr>
        <w:jc w:val="both"/>
        <w:rPr>
          <w:szCs w:val="20"/>
        </w:rPr>
      </w:pPr>
      <w:r w:rsidRPr="002C6A8D">
        <w:rPr>
          <w:szCs w:val="20"/>
        </w:rPr>
        <w:t>Students will learn about historical developments in the Dutch Republic that made the 17th century such an important period for The Netherlands, the ‘Golden Age’, and will trace the significance of these developments to the present day.</w:t>
      </w:r>
    </w:p>
    <w:p w14:paraId="546163AD" w14:textId="77777777" w:rsidR="00FA0780" w:rsidRPr="002C6A8D" w:rsidRDefault="00FA0780" w:rsidP="005B11A8">
      <w:pPr>
        <w:jc w:val="both"/>
        <w:rPr>
          <w:b/>
        </w:rPr>
      </w:pPr>
    </w:p>
    <w:p w14:paraId="3739D0F2" w14:textId="77777777" w:rsidR="00654A46" w:rsidRPr="002C6A8D" w:rsidRDefault="00654A46" w:rsidP="005B11A8">
      <w:pPr>
        <w:pStyle w:val="Heading1"/>
        <w:jc w:val="both"/>
      </w:pPr>
    </w:p>
    <w:p w14:paraId="4011995F" w14:textId="77777777" w:rsidR="00654A46" w:rsidRPr="002C6A8D" w:rsidRDefault="00654A46" w:rsidP="005B11A8">
      <w:pPr>
        <w:pStyle w:val="Heading1"/>
        <w:jc w:val="both"/>
      </w:pPr>
    </w:p>
    <w:p w14:paraId="7E35B9F5" w14:textId="77777777" w:rsidR="00D64B96" w:rsidRPr="002C6A8D" w:rsidRDefault="00D64B96" w:rsidP="005B11A8">
      <w:pPr>
        <w:pStyle w:val="Heading1"/>
        <w:jc w:val="both"/>
      </w:pPr>
      <w:bookmarkStart w:id="179" w:name="_Toc354671624"/>
      <w:r w:rsidRPr="002C6A8D">
        <w:t>900242ACC/SSC      Global Leadership</w:t>
      </w:r>
      <w:bookmarkEnd w:id="179"/>
      <w:r w:rsidRPr="002C6A8D">
        <w:t xml:space="preserve"> </w:t>
      </w:r>
    </w:p>
    <w:tbl>
      <w:tblPr>
        <w:tblW w:w="0" w:type="auto"/>
        <w:tblLook w:val="01E0" w:firstRow="1" w:lastRow="1" w:firstColumn="1" w:lastColumn="1" w:noHBand="0" w:noVBand="0"/>
      </w:tblPr>
      <w:tblGrid>
        <w:gridCol w:w="2217"/>
        <w:gridCol w:w="2218"/>
      </w:tblGrid>
      <w:tr w:rsidR="00D64B96" w:rsidRPr="002C6A8D" w14:paraId="3169DBD8" w14:textId="77777777" w:rsidTr="001331BD">
        <w:trPr>
          <w:trHeight w:val="255"/>
        </w:trPr>
        <w:tc>
          <w:tcPr>
            <w:tcW w:w="2217" w:type="dxa"/>
            <w:shd w:val="clear" w:color="auto" w:fill="auto"/>
          </w:tcPr>
          <w:p w14:paraId="6E2BF425" w14:textId="77777777" w:rsidR="00D64B96" w:rsidRPr="002C6A8D" w:rsidRDefault="00D64B96" w:rsidP="005B11A8">
            <w:pPr>
              <w:jc w:val="both"/>
              <w:rPr>
                <w:i/>
                <w:szCs w:val="20"/>
              </w:rPr>
            </w:pPr>
            <w:r w:rsidRPr="002C6A8D">
              <w:rPr>
                <w:i/>
                <w:szCs w:val="20"/>
              </w:rPr>
              <w:t>Credit points</w:t>
            </w:r>
          </w:p>
        </w:tc>
        <w:tc>
          <w:tcPr>
            <w:tcW w:w="2218" w:type="dxa"/>
            <w:shd w:val="clear" w:color="auto" w:fill="auto"/>
          </w:tcPr>
          <w:p w14:paraId="2742314B" w14:textId="77777777" w:rsidR="00D64B96" w:rsidRPr="002C6A8D" w:rsidRDefault="00D64B96" w:rsidP="005B11A8">
            <w:pPr>
              <w:jc w:val="both"/>
              <w:rPr>
                <w:i/>
                <w:szCs w:val="20"/>
              </w:rPr>
            </w:pPr>
            <w:r w:rsidRPr="002C6A8D">
              <w:rPr>
                <w:i/>
                <w:szCs w:val="20"/>
              </w:rPr>
              <w:t>6 ecp</w:t>
            </w:r>
          </w:p>
        </w:tc>
      </w:tr>
      <w:tr w:rsidR="00D64B96" w:rsidRPr="002C6A8D" w14:paraId="22C769BA" w14:textId="77777777" w:rsidTr="001331BD">
        <w:trPr>
          <w:trHeight w:val="255"/>
        </w:trPr>
        <w:tc>
          <w:tcPr>
            <w:tcW w:w="2217" w:type="dxa"/>
            <w:shd w:val="clear" w:color="auto" w:fill="auto"/>
          </w:tcPr>
          <w:p w14:paraId="4523BFE4" w14:textId="77777777" w:rsidR="00D64B96" w:rsidRPr="002C6A8D" w:rsidRDefault="00D64B96" w:rsidP="005B11A8">
            <w:pPr>
              <w:jc w:val="both"/>
              <w:rPr>
                <w:i/>
                <w:szCs w:val="20"/>
              </w:rPr>
            </w:pPr>
            <w:r w:rsidRPr="002C6A8D">
              <w:rPr>
                <w:i/>
                <w:szCs w:val="20"/>
              </w:rPr>
              <w:t>Theme</w:t>
            </w:r>
          </w:p>
        </w:tc>
        <w:tc>
          <w:tcPr>
            <w:tcW w:w="2218" w:type="dxa"/>
            <w:shd w:val="clear" w:color="auto" w:fill="auto"/>
          </w:tcPr>
          <w:p w14:paraId="0785602E" w14:textId="77777777" w:rsidR="00D64B96" w:rsidRPr="002C6A8D" w:rsidRDefault="00D64B96" w:rsidP="005B11A8">
            <w:pPr>
              <w:jc w:val="both"/>
              <w:rPr>
                <w:i/>
                <w:szCs w:val="20"/>
              </w:rPr>
            </w:pPr>
            <w:r w:rsidRPr="002C6A8D">
              <w:rPr>
                <w:i/>
                <w:szCs w:val="20"/>
              </w:rPr>
              <w:t>n/a</w:t>
            </w:r>
          </w:p>
        </w:tc>
      </w:tr>
      <w:tr w:rsidR="00D64B96" w:rsidRPr="002C6A8D" w14:paraId="2CFF9D68" w14:textId="77777777" w:rsidTr="001331BD">
        <w:trPr>
          <w:trHeight w:val="267"/>
        </w:trPr>
        <w:tc>
          <w:tcPr>
            <w:tcW w:w="2217" w:type="dxa"/>
            <w:shd w:val="clear" w:color="auto" w:fill="auto"/>
          </w:tcPr>
          <w:p w14:paraId="572FD411" w14:textId="77777777" w:rsidR="00D64B96" w:rsidRPr="002C6A8D" w:rsidRDefault="00D64B96" w:rsidP="005B11A8">
            <w:pPr>
              <w:jc w:val="both"/>
              <w:rPr>
                <w:i/>
                <w:szCs w:val="20"/>
              </w:rPr>
            </w:pPr>
            <w:r w:rsidRPr="002C6A8D">
              <w:rPr>
                <w:i/>
                <w:szCs w:val="20"/>
              </w:rPr>
              <w:t>Track</w:t>
            </w:r>
          </w:p>
        </w:tc>
        <w:tc>
          <w:tcPr>
            <w:tcW w:w="2218" w:type="dxa"/>
            <w:shd w:val="clear" w:color="auto" w:fill="auto"/>
          </w:tcPr>
          <w:p w14:paraId="60E785A9" w14:textId="77777777" w:rsidR="00D64B96" w:rsidRPr="002C6A8D" w:rsidRDefault="00D64B96" w:rsidP="005B11A8">
            <w:pPr>
              <w:jc w:val="both"/>
              <w:rPr>
                <w:i/>
                <w:szCs w:val="20"/>
              </w:rPr>
            </w:pPr>
            <w:r w:rsidRPr="002C6A8D">
              <w:rPr>
                <w:i/>
                <w:szCs w:val="20"/>
              </w:rPr>
              <w:t>n/a</w:t>
            </w:r>
          </w:p>
        </w:tc>
      </w:tr>
    </w:tbl>
    <w:p w14:paraId="65465FAB" w14:textId="77777777" w:rsidR="00D64B96" w:rsidRPr="002C6A8D" w:rsidRDefault="00D64B96" w:rsidP="005B11A8">
      <w:pPr>
        <w:pStyle w:val="Heading2"/>
        <w:jc w:val="both"/>
        <w:rPr>
          <w:szCs w:val="20"/>
        </w:rPr>
      </w:pPr>
    </w:p>
    <w:p w14:paraId="57D1087F" w14:textId="77777777" w:rsidR="00D64B96" w:rsidRPr="002C6A8D" w:rsidRDefault="00D64B96" w:rsidP="005B11A8">
      <w:pPr>
        <w:jc w:val="both"/>
        <w:rPr>
          <w:i/>
          <w:szCs w:val="20"/>
        </w:rPr>
      </w:pPr>
      <w:r w:rsidRPr="002C6A8D">
        <w:rPr>
          <w:i/>
          <w:szCs w:val="20"/>
        </w:rPr>
        <w:t>Prerequisites</w:t>
      </w:r>
    </w:p>
    <w:p w14:paraId="093FE720" w14:textId="77777777" w:rsidR="00D64B96" w:rsidRPr="002C6A8D" w:rsidRDefault="00D64B96" w:rsidP="005B11A8">
      <w:pPr>
        <w:jc w:val="both"/>
        <w:rPr>
          <w:szCs w:val="20"/>
        </w:rPr>
      </w:pPr>
      <w:r w:rsidRPr="002C6A8D">
        <w:rPr>
          <w:szCs w:val="20"/>
        </w:rPr>
        <w:t>100-level course The Global Identity Experience</w:t>
      </w:r>
    </w:p>
    <w:p w14:paraId="73927B2E" w14:textId="77777777" w:rsidR="00D64B96" w:rsidRPr="002C6A8D" w:rsidRDefault="00D64B96" w:rsidP="005B11A8">
      <w:pPr>
        <w:jc w:val="both"/>
        <w:rPr>
          <w:i/>
          <w:szCs w:val="20"/>
        </w:rPr>
      </w:pPr>
    </w:p>
    <w:p w14:paraId="558C9BA1" w14:textId="77777777" w:rsidR="00D64B96" w:rsidRPr="002C6A8D" w:rsidRDefault="00D64B96" w:rsidP="005B11A8">
      <w:pPr>
        <w:jc w:val="both"/>
        <w:rPr>
          <w:i/>
          <w:szCs w:val="20"/>
        </w:rPr>
      </w:pPr>
      <w:r w:rsidRPr="002C6A8D">
        <w:rPr>
          <w:i/>
          <w:szCs w:val="20"/>
        </w:rPr>
        <w:t>Course Description</w:t>
      </w:r>
    </w:p>
    <w:p w14:paraId="0E3B5C83" w14:textId="77777777" w:rsidR="000B2E44" w:rsidRPr="002C6A8D" w:rsidRDefault="000B2E44" w:rsidP="005B11A8">
      <w:pPr>
        <w:spacing w:line="240" w:lineRule="exact"/>
        <w:jc w:val="both"/>
        <w:rPr>
          <w:lang w:eastAsia="zh-TW"/>
        </w:rPr>
      </w:pPr>
      <w:r w:rsidRPr="002C6A8D">
        <w:rPr>
          <w:lang w:eastAsia="zh-TW"/>
        </w:rPr>
        <w:t>This course follows up on the 100-level Global Identity Experience course and will look at the interdisciplinary study of the important elements of global leadership such as  cross-cultural awareness, power distance indices etc. A key competency for global leaders is cultural self-awareness which is the realisation that one’s own leadership practices are shaped by a particular environment and that there are other equally, or perhaps more viable ways of getting things done in a different context.  The</w:t>
      </w:r>
      <w:r w:rsidR="00CF41DD" w:rsidRPr="002C6A8D">
        <w:rPr>
          <w:lang w:eastAsia="zh-TW"/>
        </w:rPr>
        <w:t xml:space="preserve"> GLOBE dimensions (which follow</w:t>
      </w:r>
      <w:r w:rsidRPr="002C6A8D">
        <w:rPr>
          <w:lang w:eastAsia="zh-TW"/>
        </w:rPr>
        <w:t xml:space="preserve"> on from Geert Hofstede’s research) of culturally endorsed </w:t>
      </w:r>
      <w:r w:rsidR="00751F19" w:rsidRPr="002C6A8D">
        <w:rPr>
          <w:lang w:eastAsia="zh-TW"/>
        </w:rPr>
        <w:t xml:space="preserve">implicit </w:t>
      </w:r>
      <w:r w:rsidRPr="002C6A8D">
        <w:rPr>
          <w:lang w:eastAsia="zh-TW"/>
        </w:rPr>
        <w:t>leadership will be studied. This course will also link into civic engagement and ethical leadership questions and increase understanding of how human behaviour affects the functioning of an organisation in complex and dynamic environments.</w:t>
      </w:r>
    </w:p>
    <w:p w14:paraId="1658CC15" w14:textId="77777777" w:rsidR="000B2E44" w:rsidRPr="002C6A8D" w:rsidRDefault="000B2E44" w:rsidP="005B11A8">
      <w:pPr>
        <w:spacing w:line="240" w:lineRule="exact"/>
        <w:jc w:val="both"/>
      </w:pPr>
    </w:p>
    <w:p w14:paraId="679A07D6" w14:textId="77777777" w:rsidR="00654A46" w:rsidRDefault="00417B09" w:rsidP="00417B09">
      <w:pPr>
        <w:pStyle w:val="Heading1"/>
        <w:jc w:val="both"/>
        <w:rPr>
          <w:rFonts w:hint="eastAsia"/>
        </w:rPr>
      </w:pPr>
      <w:bookmarkStart w:id="180" w:name="_Toc354671625"/>
      <w:r>
        <w:rPr>
          <w:rFonts w:hint="eastAsia"/>
        </w:rPr>
        <w:t>900243ACC/SCI/SSC/HUM Gastronomy: the Arts and Sciences of Cooking</w:t>
      </w:r>
      <w:bookmarkEnd w:id="180"/>
    </w:p>
    <w:tbl>
      <w:tblPr>
        <w:tblW w:w="0" w:type="auto"/>
        <w:tblLook w:val="01E0" w:firstRow="1" w:lastRow="1" w:firstColumn="1" w:lastColumn="1" w:noHBand="0" w:noVBand="0"/>
      </w:tblPr>
      <w:tblGrid>
        <w:gridCol w:w="2217"/>
        <w:gridCol w:w="2218"/>
      </w:tblGrid>
      <w:tr w:rsidR="00417B09" w:rsidRPr="002C6A8D" w14:paraId="25736FD2" w14:textId="77777777" w:rsidTr="00352598">
        <w:trPr>
          <w:trHeight w:val="255"/>
        </w:trPr>
        <w:tc>
          <w:tcPr>
            <w:tcW w:w="2217" w:type="dxa"/>
            <w:shd w:val="clear" w:color="auto" w:fill="auto"/>
          </w:tcPr>
          <w:p w14:paraId="1B2B7E27" w14:textId="77777777" w:rsidR="00417B09" w:rsidRPr="002C6A8D" w:rsidRDefault="00417B09" w:rsidP="00352598">
            <w:pPr>
              <w:jc w:val="both"/>
              <w:rPr>
                <w:i/>
                <w:szCs w:val="20"/>
              </w:rPr>
            </w:pPr>
            <w:r w:rsidRPr="002C6A8D">
              <w:rPr>
                <w:i/>
                <w:szCs w:val="20"/>
              </w:rPr>
              <w:t>Credit points</w:t>
            </w:r>
          </w:p>
        </w:tc>
        <w:tc>
          <w:tcPr>
            <w:tcW w:w="2218" w:type="dxa"/>
            <w:shd w:val="clear" w:color="auto" w:fill="auto"/>
          </w:tcPr>
          <w:p w14:paraId="6E9356BC" w14:textId="77777777" w:rsidR="00417B09" w:rsidRPr="002C6A8D" w:rsidRDefault="00417B09" w:rsidP="00352598">
            <w:pPr>
              <w:jc w:val="both"/>
              <w:rPr>
                <w:i/>
                <w:szCs w:val="20"/>
              </w:rPr>
            </w:pPr>
            <w:r w:rsidRPr="002C6A8D">
              <w:rPr>
                <w:i/>
                <w:szCs w:val="20"/>
              </w:rPr>
              <w:t>6 ecp</w:t>
            </w:r>
          </w:p>
        </w:tc>
      </w:tr>
      <w:tr w:rsidR="00417B09" w:rsidRPr="002C6A8D" w14:paraId="4AD96247" w14:textId="77777777" w:rsidTr="00352598">
        <w:trPr>
          <w:trHeight w:val="255"/>
        </w:trPr>
        <w:tc>
          <w:tcPr>
            <w:tcW w:w="2217" w:type="dxa"/>
            <w:shd w:val="clear" w:color="auto" w:fill="auto"/>
          </w:tcPr>
          <w:p w14:paraId="58959923" w14:textId="77777777" w:rsidR="00417B09" w:rsidRPr="002C6A8D" w:rsidRDefault="00417B09" w:rsidP="00352598">
            <w:pPr>
              <w:jc w:val="both"/>
              <w:rPr>
                <w:i/>
                <w:szCs w:val="20"/>
              </w:rPr>
            </w:pPr>
            <w:r w:rsidRPr="002C6A8D">
              <w:rPr>
                <w:i/>
                <w:szCs w:val="20"/>
              </w:rPr>
              <w:t>Theme</w:t>
            </w:r>
          </w:p>
        </w:tc>
        <w:tc>
          <w:tcPr>
            <w:tcW w:w="2218" w:type="dxa"/>
            <w:shd w:val="clear" w:color="auto" w:fill="auto"/>
          </w:tcPr>
          <w:p w14:paraId="7E20C959" w14:textId="77777777" w:rsidR="00417B09" w:rsidRPr="002C6A8D" w:rsidRDefault="00417B09" w:rsidP="00352598">
            <w:pPr>
              <w:jc w:val="both"/>
              <w:rPr>
                <w:i/>
                <w:szCs w:val="20"/>
              </w:rPr>
            </w:pPr>
            <w:r w:rsidRPr="002C6A8D">
              <w:rPr>
                <w:i/>
                <w:szCs w:val="20"/>
              </w:rPr>
              <w:t>n/a</w:t>
            </w:r>
          </w:p>
        </w:tc>
      </w:tr>
      <w:tr w:rsidR="00417B09" w:rsidRPr="002C6A8D" w14:paraId="10F4A96B" w14:textId="77777777" w:rsidTr="00352598">
        <w:trPr>
          <w:trHeight w:val="267"/>
        </w:trPr>
        <w:tc>
          <w:tcPr>
            <w:tcW w:w="2217" w:type="dxa"/>
            <w:shd w:val="clear" w:color="auto" w:fill="auto"/>
          </w:tcPr>
          <w:p w14:paraId="109C1CE1" w14:textId="77777777" w:rsidR="00417B09" w:rsidRPr="002C6A8D" w:rsidRDefault="00417B09" w:rsidP="00352598">
            <w:pPr>
              <w:jc w:val="both"/>
              <w:rPr>
                <w:i/>
                <w:szCs w:val="20"/>
              </w:rPr>
            </w:pPr>
            <w:r w:rsidRPr="002C6A8D">
              <w:rPr>
                <w:i/>
                <w:szCs w:val="20"/>
              </w:rPr>
              <w:t>Track</w:t>
            </w:r>
          </w:p>
        </w:tc>
        <w:tc>
          <w:tcPr>
            <w:tcW w:w="2218" w:type="dxa"/>
            <w:shd w:val="clear" w:color="auto" w:fill="auto"/>
          </w:tcPr>
          <w:p w14:paraId="500CAA78" w14:textId="77777777" w:rsidR="00417B09" w:rsidRPr="002C6A8D" w:rsidRDefault="00417B09" w:rsidP="00352598">
            <w:pPr>
              <w:jc w:val="both"/>
              <w:rPr>
                <w:i/>
                <w:szCs w:val="20"/>
              </w:rPr>
            </w:pPr>
            <w:r w:rsidRPr="002C6A8D">
              <w:rPr>
                <w:i/>
                <w:szCs w:val="20"/>
              </w:rPr>
              <w:t>n/a</w:t>
            </w:r>
          </w:p>
        </w:tc>
      </w:tr>
    </w:tbl>
    <w:p w14:paraId="15142FF6" w14:textId="77777777" w:rsidR="00417B09" w:rsidRDefault="00417B09" w:rsidP="00417B09">
      <w:pPr>
        <w:rPr>
          <w:rFonts w:hint="eastAsia"/>
          <w:lang w:eastAsia="zh-TW"/>
        </w:rPr>
      </w:pPr>
    </w:p>
    <w:p w14:paraId="4280ABC9" w14:textId="77777777" w:rsidR="00417B09" w:rsidRPr="002C6A8D" w:rsidRDefault="00417B09" w:rsidP="00417B09">
      <w:pPr>
        <w:jc w:val="both"/>
        <w:rPr>
          <w:i/>
          <w:szCs w:val="20"/>
        </w:rPr>
      </w:pPr>
      <w:r w:rsidRPr="002C6A8D">
        <w:rPr>
          <w:i/>
          <w:szCs w:val="20"/>
        </w:rPr>
        <w:t>Prerequisites</w:t>
      </w:r>
    </w:p>
    <w:p w14:paraId="5D4B196E" w14:textId="77777777" w:rsidR="009015D7" w:rsidRPr="009015D7" w:rsidRDefault="009015D7" w:rsidP="009015D7">
      <w:pPr>
        <w:rPr>
          <w:lang w:eastAsia="zh-TW"/>
        </w:rPr>
      </w:pPr>
      <w:r w:rsidRPr="009015D7">
        <w:rPr>
          <w:lang w:eastAsia="zh-TW"/>
        </w:rPr>
        <w:t>At least one 100-level</w:t>
      </w:r>
      <w:r w:rsidRPr="009015D7">
        <w:rPr>
          <w:rFonts w:hint="eastAsia"/>
          <w:lang w:eastAsia="zh-TW"/>
        </w:rPr>
        <w:t xml:space="preserve"> (non-cross-listed)</w:t>
      </w:r>
      <w:r w:rsidRPr="009015D7">
        <w:rPr>
          <w:lang w:eastAsia="zh-TW"/>
        </w:rPr>
        <w:t xml:space="preserve"> science course. Only for second and third year students.</w:t>
      </w:r>
    </w:p>
    <w:p w14:paraId="251B81E1" w14:textId="77777777" w:rsidR="00417B09" w:rsidRDefault="00417B09" w:rsidP="00417B09">
      <w:pPr>
        <w:rPr>
          <w:rFonts w:hint="eastAsia"/>
          <w:lang w:eastAsia="zh-TW"/>
        </w:rPr>
      </w:pPr>
    </w:p>
    <w:p w14:paraId="2B526450" w14:textId="77777777" w:rsidR="009015D7" w:rsidRPr="002C6A8D" w:rsidRDefault="009015D7" w:rsidP="009015D7">
      <w:pPr>
        <w:jc w:val="both"/>
        <w:rPr>
          <w:i/>
          <w:szCs w:val="20"/>
        </w:rPr>
      </w:pPr>
      <w:r w:rsidRPr="002C6A8D">
        <w:rPr>
          <w:i/>
          <w:szCs w:val="20"/>
        </w:rPr>
        <w:t>Course Description</w:t>
      </w:r>
    </w:p>
    <w:p w14:paraId="12DF2728" w14:textId="77777777" w:rsidR="009015D7" w:rsidRPr="009015D7" w:rsidRDefault="009015D7" w:rsidP="009015D7">
      <w:pPr>
        <w:jc w:val="both"/>
        <w:rPr>
          <w:lang w:eastAsia="zh-TW"/>
        </w:rPr>
      </w:pPr>
      <w:r w:rsidRPr="009015D7">
        <w:rPr>
          <w:lang w:eastAsia="zh-TW"/>
        </w:rPr>
        <w:t xml:space="preserve">Gastronomy: The Arts &amp; Sciences of Cooking epitomizes the liberal arts and sciences philosophy, because it focuses on the applications of sciences </w:t>
      </w:r>
      <w:r w:rsidRPr="009015D7">
        <w:rPr>
          <w:rFonts w:hint="eastAsia"/>
          <w:lang w:eastAsia="zh-TW"/>
        </w:rPr>
        <w:t>(</w:t>
      </w:r>
      <w:r w:rsidRPr="009015D7">
        <w:rPr>
          <w:lang w:eastAsia="zh-TW"/>
        </w:rPr>
        <w:t>physics, chemistry &amp; biology</w:t>
      </w:r>
      <w:r w:rsidRPr="009015D7">
        <w:rPr>
          <w:rFonts w:hint="eastAsia"/>
          <w:lang w:eastAsia="zh-TW"/>
        </w:rPr>
        <w:t>)</w:t>
      </w:r>
      <w:r w:rsidRPr="009015D7">
        <w:rPr>
          <w:lang w:eastAsia="zh-TW"/>
        </w:rPr>
        <w:t xml:space="preserve"> in one of the most basic life skills, </w:t>
      </w:r>
      <w:r w:rsidRPr="009015D7">
        <w:rPr>
          <w:rFonts w:hint="eastAsia"/>
          <w:lang w:eastAsia="zh-TW"/>
        </w:rPr>
        <w:t xml:space="preserve">that of </w:t>
      </w:r>
      <w:r w:rsidRPr="009015D7">
        <w:rPr>
          <w:lang w:eastAsia="zh-TW"/>
        </w:rPr>
        <w:t>cooking</w:t>
      </w:r>
      <w:r w:rsidRPr="009015D7">
        <w:rPr>
          <w:rFonts w:hint="eastAsia"/>
          <w:lang w:eastAsia="zh-TW"/>
        </w:rPr>
        <w:t>.</w:t>
      </w:r>
      <w:r w:rsidRPr="009015D7">
        <w:rPr>
          <w:lang w:eastAsia="zh-TW"/>
        </w:rPr>
        <w:t xml:space="preserve"> </w:t>
      </w:r>
      <w:r w:rsidRPr="009015D7">
        <w:rPr>
          <w:rFonts w:hint="eastAsia"/>
          <w:lang w:eastAsia="zh-TW"/>
        </w:rPr>
        <w:t>The course</w:t>
      </w:r>
      <w:r w:rsidRPr="009015D7">
        <w:rPr>
          <w:lang w:eastAsia="zh-TW"/>
        </w:rPr>
        <w:t xml:space="preserve"> puts </w:t>
      </w:r>
      <w:r w:rsidRPr="009015D7">
        <w:rPr>
          <w:rFonts w:hint="eastAsia"/>
          <w:lang w:eastAsia="zh-TW"/>
        </w:rPr>
        <w:t>cooking</w:t>
      </w:r>
      <w:r w:rsidRPr="009015D7">
        <w:rPr>
          <w:lang w:eastAsia="zh-TW"/>
        </w:rPr>
        <w:t xml:space="preserve"> into a broader societal and cultural perspective by using insights and theories from the social sciences and humanities. Among the topics covered are physics of heat, (micro)biology of foods, the chemistry of flavours, neuro</w:t>
      </w:r>
      <w:r w:rsidRPr="009015D7">
        <w:rPr>
          <w:rFonts w:hint="eastAsia"/>
          <w:lang w:eastAsia="zh-TW"/>
        </w:rPr>
        <w:t>-</w:t>
      </w:r>
      <w:r w:rsidRPr="009015D7">
        <w:rPr>
          <w:lang w:eastAsia="zh-TW"/>
        </w:rPr>
        <w:t xml:space="preserve">gastronomy, food culture and history, and food in arts. This course will not only be theoretical and discursive, but will also contain cooking exercises and lab sessions. </w:t>
      </w:r>
    </w:p>
    <w:p w14:paraId="15EDF80F" w14:textId="77777777" w:rsidR="009015D7" w:rsidRPr="00417B09" w:rsidRDefault="009015D7" w:rsidP="00417B09">
      <w:pPr>
        <w:rPr>
          <w:lang w:eastAsia="zh-TW"/>
        </w:rPr>
      </w:pPr>
    </w:p>
    <w:p w14:paraId="655218B6" w14:textId="77777777" w:rsidR="00654A46" w:rsidRPr="002C6A8D" w:rsidRDefault="00654A46" w:rsidP="005B11A8">
      <w:pPr>
        <w:pStyle w:val="Heading1"/>
        <w:tabs>
          <w:tab w:val="left" w:pos="2160"/>
        </w:tabs>
        <w:jc w:val="both"/>
      </w:pPr>
    </w:p>
    <w:p w14:paraId="198ADFFA" w14:textId="77777777" w:rsidR="00D84884" w:rsidRPr="002C6A8D" w:rsidRDefault="00EE21DE" w:rsidP="005B11A8">
      <w:pPr>
        <w:pStyle w:val="Heading1"/>
        <w:tabs>
          <w:tab w:val="left" w:pos="2160"/>
        </w:tabs>
        <w:jc w:val="both"/>
      </w:pPr>
      <w:bookmarkStart w:id="181" w:name="_Toc354671626"/>
      <w:r w:rsidRPr="002C6A8D">
        <w:t>900</w:t>
      </w:r>
      <w:r w:rsidR="00501017" w:rsidRPr="002C6A8D">
        <w:t>261</w:t>
      </w:r>
      <w:r w:rsidRPr="002C6A8D">
        <w:t>ACC</w:t>
      </w:r>
      <w:r w:rsidR="0042439C" w:rsidRPr="002C6A8D">
        <w:t>/</w:t>
      </w:r>
      <w:r w:rsidR="00266EE4" w:rsidRPr="002C6A8D">
        <w:t>HUM</w:t>
      </w:r>
      <w:r w:rsidR="008F7CBA" w:rsidRPr="002C6A8D">
        <w:tab/>
        <w:t>Philosophy</w:t>
      </w:r>
      <w:bookmarkEnd w:id="181"/>
    </w:p>
    <w:tbl>
      <w:tblPr>
        <w:tblW w:w="0" w:type="auto"/>
        <w:tblLook w:val="01E0" w:firstRow="1" w:lastRow="1" w:firstColumn="1" w:lastColumn="1" w:noHBand="0" w:noVBand="0"/>
      </w:tblPr>
      <w:tblGrid>
        <w:gridCol w:w="2217"/>
        <w:gridCol w:w="2218"/>
      </w:tblGrid>
      <w:tr w:rsidR="004C1201" w:rsidRPr="002C6A8D" w14:paraId="2A6F6115" w14:textId="77777777" w:rsidTr="006F615E">
        <w:trPr>
          <w:trHeight w:val="255"/>
        </w:trPr>
        <w:tc>
          <w:tcPr>
            <w:tcW w:w="2217" w:type="dxa"/>
            <w:shd w:val="clear" w:color="auto" w:fill="auto"/>
          </w:tcPr>
          <w:p w14:paraId="7FBF35D6" w14:textId="77777777" w:rsidR="004C1201" w:rsidRPr="002C6A8D" w:rsidRDefault="004C1201" w:rsidP="005B11A8">
            <w:pPr>
              <w:jc w:val="both"/>
              <w:rPr>
                <w:i/>
                <w:szCs w:val="20"/>
              </w:rPr>
            </w:pPr>
            <w:bookmarkStart w:id="182" w:name="_Toc194388681"/>
            <w:bookmarkStart w:id="183" w:name="_Toc196217603"/>
            <w:bookmarkStart w:id="184" w:name="_Toc196218951"/>
            <w:bookmarkStart w:id="185" w:name="_Toc196815189"/>
            <w:bookmarkStart w:id="186" w:name="_Toc196886247"/>
            <w:bookmarkStart w:id="187" w:name="_Toc202859927"/>
            <w:r w:rsidRPr="002C6A8D">
              <w:rPr>
                <w:i/>
                <w:szCs w:val="20"/>
              </w:rPr>
              <w:t>Credit points</w:t>
            </w:r>
          </w:p>
        </w:tc>
        <w:tc>
          <w:tcPr>
            <w:tcW w:w="2218" w:type="dxa"/>
            <w:shd w:val="clear" w:color="auto" w:fill="auto"/>
          </w:tcPr>
          <w:p w14:paraId="65813F89" w14:textId="77777777" w:rsidR="004C1201" w:rsidRPr="002C6A8D" w:rsidRDefault="004C1201" w:rsidP="005B11A8">
            <w:pPr>
              <w:jc w:val="both"/>
              <w:rPr>
                <w:i/>
                <w:szCs w:val="20"/>
              </w:rPr>
            </w:pPr>
            <w:r w:rsidRPr="002C6A8D">
              <w:rPr>
                <w:i/>
                <w:szCs w:val="20"/>
              </w:rPr>
              <w:t>6 ecp</w:t>
            </w:r>
          </w:p>
        </w:tc>
      </w:tr>
      <w:tr w:rsidR="004C1201" w:rsidRPr="002C6A8D" w14:paraId="59CE7FB2" w14:textId="77777777" w:rsidTr="006F615E">
        <w:trPr>
          <w:trHeight w:val="255"/>
        </w:trPr>
        <w:tc>
          <w:tcPr>
            <w:tcW w:w="2217" w:type="dxa"/>
            <w:shd w:val="clear" w:color="auto" w:fill="auto"/>
          </w:tcPr>
          <w:p w14:paraId="0DEC3534"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39C1C5D0" w14:textId="77777777" w:rsidR="004C1201" w:rsidRPr="002C6A8D" w:rsidRDefault="004C1201" w:rsidP="005B11A8">
            <w:pPr>
              <w:jc w:val="both"/>
              <w:rPr>
                <w:i/>
                <w:szCs w:val="20"/>
              </w:rPr>
            </w:pPr>
            <w:r w:rsidRPr="002C6A8D">
              <w:rPr>
                <w:i/>
                <w:szCs w:val="20"/>
              </w:rPr>
              <w:t>n/a</w:t>
            </w:r>
          </w:p>
        </w:tc>
      </w:tr>
      <w:tr w:rsidR="004C1201" w:rsidRPr="002C6A8D" w14:paraId="6048B62C" w14:textId="77777777" w:rsidTr="006F615E">
        <w:trPr>
          <w:trHeight w:val="267"/>
        </w:trPr>
        <w:tc>
          <w:tcPr>
            <w:tcW w:w="2217" w:type="dxa"/>
            <w:shd w:val="clear" w:color="auto" w:fill="auto"/>
          </w:tcPr>
          <w:p w14:paraId="6205C646"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129459E1" w14:textId="77777777" w:rsidR="004C1201" w:rsidRPr="002C6A8D" w:rsidRDefault="004C1201" w:rsidP="005B11A8">
            <w:pPr>
              <w:jc w:val="both"/>
              <w:rPr>
                <w:i/>
                <w:szCs w:val="20"/>
              </w:rPr>
            </w:pPr>
            <w:r w:rsidRPr="002C6A8D">
              <w:rPr>
                <w:i/>
                <w:szCs w:val="20"/>
              </w:rPr>
              <w:t>n/a</w:t>
            </w:r>
          </w:p>
        </w:tc>
      </w:tr>
    </w:tbl>
    <w:p w14:paraId="6081A0FB" w14:textId="77777777" w:rsidR="004C1201" w:rsidRPr="002C6A8D" w:rsidRDefault="004C1201" w:rsidP="005B11A8">
      <w:pPr>
        <w:pStyle w:val="Heading2"/>
        <w:jc w:val="both"/>
        <w:rPr>
          <w:szCs w:val="20"/>
        </w:rPr>
      </w:pPr>
    </w:p>
    <w:p w14:paraId="6809A5B5" w14:textId="77777777" w:rsidR="00F22BDF" w:rsidRPr="002C6A8D" w:rsidRDefault="00F22BDF" w:rsidP="005B11A8">
      <w:pPr>
        <w:pStyle w:val="Heading2"/>
        <w:jc w:val="both"/>
        <w:rPr>
          <w:szCs w:val="20"/>
        </w:rPr>
      </w:pPr>
      <w:r w:rsidRPr="002C6A8D">
        <w:rPr>
          <w:szCs w:val="20"/>
        </w:rPr>
        <w:t>Prerequisites</w:t>
      </w:r>
    </w:p>
    <w:p w14:paraId="5526F981" w14:textId="77777777" w:rsidR="00FF2EF8" w:rsidRPr="002C6A8D" w:rsidRDefault="00F22BDF" w:rsidP="005B11A8">
      <w:pPr>
        <w:jc w:val="both"/>
        <w:rPr>
          <w:szCs w:val="20"/>
        </w:rPr>
      </w:pPr>
      <w:r w:rsidRPr="002C6A8D">
        <w:rPr>
          <w:szCs w:val="20"/>
        </w:rPr>
        <w:t>None</w:t>
      </w:r>
    </w:p>
    <w:p w14:paraId="533EA127" w14:textId="77777777" w:rsidR="00A23EBD" w:rsidRPr="002C6A8D" w:rsidRDefault="00A23EBD" w:rsidP="005B11A8">
      <w:pPr>
        <w:jc w:val="both"/>
        <w:rPr>
          <w:i/>
          <w:szCs w:val="20"/>
        </w:rPr>
      </w:pPr>
    </w:p>
    <w:p w14:paraId="24B94676" w14:textId="77777777" w:rsidR="00F22BDF" w:rsidRPr="002C6A8D" w:rsidRDefault="00F22BDF" w:rsidP="005B11A8">
      <w:pPr>
        <w:jc w:val="both"/>
        <w:rPr>
          <w:i/>
          <w:szCs w:val="20"/>
        </w:rPr>
      </w:pPr>
      <w:r w:rsidRPr="002C6A8D">
        <w:rPr>
          <w:i/>
          <w:szCs w:val="20"/>
        </w:rPr>
        <w:t>Course Description</w:t>
      </w:r>
    </w:p>
    <w:p w14:paraId="72D0E8EB" w14:textId="77777777" w:rsidR="00F22BDF" w:rsidRPr="002C6A8D" w:rsidRDefault="00F22BDF" w:rsidP="005B11A8">
      <w:pPr>
        <w:jc w:val="both"/>
      </w:pPr>
      <w:bookmarkStart w:id="188" w:name="_Toc247965809"/>
      <w:bookmarkStart w:id="189" w:name="_Toc262565045"/>
      <w:bookmarkStart w:id="190" w:name="_Toc262654556"/>
      <w:bookmarkStart w:id="191" w:name="_Toc263169160"/>
      <w:r w:rsidRPr="002C6A8D">
        <w:t>In this course, which will consist of lectures and thematic workshops, students will be introduced to great philosophical questions and will be made aware of how some of history’s greatest philosophers have approached these questions.  Students will also learn how to frame philosophical questions of their own and use philosophical methods to address them.  Topics will include human function and moral virtue, the nature of good and evil, the nature of freedom and free will and personal identity.  Some questions to be considered are:</w:t>
      </w:r>
      <w:bookmarkEnd w:id="188"/>
      <w:bookmarkEnd w:id="189"/>
      <w:bookmarkEnd w:id="190"/>
      <w:bookmarkEnd w:id="191"/>
    </w:p>
    <w:p w14:paraId="53846739" w14:textId="77777777" w:rsidR="00F22BDF" w:rsidRPr="002C6A8D" w:rsidRDefault="00A23EBD" w:rsidP="00911A39">
      <w:pPr>
        <w:numPr>
          <w:ilvl w:val="0"/>
          <w:numId w:val="40"/>
        </w:numPr>
        <w:jc w:val="both"/>
      </w:pPr>
      <w:r w:rsidRPr="002C6A8D">
        <w:t>What is knowledge?</w:t>
      </w:r>
    </w:p>
    <w:p w14:paraId="1978C642" w14:textId="77777777" w:rsidR="00F22BDF" w:rsidRPr="002C6A8D" w:rsidRDefault="00F22BDF" w:rsidP="00911A39">
      <w:pPr>
        <w:numPr>
          <w:ilvl w:val="0"/>
          <w:numId w:val="40"/>
        </w:numPr>
        <w:jc w:val="both"/>
      </w:pPr>
      <w:r w:rsidRPr="002C6A8D">
        <w:t>If God exists, why do bad things happen in the world?</w:t>
      </w:r>
    </w:p>
    <w:p w14:paraId="495A8F91" w14:textId="77777777" w:rsidR="00F22BDF" w:rsidRPr="002C6A8D" w:rsidRDefault="00F22BDF" w:rsidP="00911A39">
      <w:pPr>
        <w:numPr>
          <w:ilvl w:val="0"/>
          <w:numId w:val="40"/>
        </w:numPr>
        <w:jc w:val="both"/>
      </w:pPr>
      <w:r w:rsidRPr="002C6A8D">
        <w:t>Do we have free will?</w:t>
      </w:r>
    </w:p>
    <w:p w14:paraId="3242935B" w14:textId="77777777" w:rsidR="00F22BDF" w:rsidRPr="002C6A8D" w:rsidRDefault="00A23EBD" w:rsidP="00911A39">
      <w:pPr>
        <w:numPr>
          <w:ilvl w:val="0"/>
          <w:numId w:val="40"/>
        </w:numPr>
        <w:jc w:val="both"/>
      </w:pPr>
      <w:r w:rsidRPr="002C6A8D">
        <w:t>What to do (in a moral sense)?</w:t>
      </w:r>
    </w:p>
    <w:p w14:paraId="3F1BD031" w14:textId="77777777" w:rsidR="005E34F4" w:rsidRPr="002C6A8D" w:rsidRDefault="005E34F4" w:rsidP="005B11A8">
      <w:pPr>
        <w:jc w:val="both"/>
        <w:rPr>
          <w:lang w:eastAsia="zh-TW"/>
        </w:rPr>
      </w:pPr>
    </w:p>
    <w:p w14:paraId="290EC23E" w14:textId="77777777" w:rsidR="00C573BE" w:rsidRPr="002C6A8D" w:rsidRDefault="00C573BE" w:rsidP="005B11A8">
      <w:pPr>
        <w:jc w:val="both"/>
      </w:pPr>
      <w:r w:rsidRPr="002C6A8D">
        <w:t>At the end of this course;</w:t>
      </w:r>
    </w:p>
    <w:p w14:paraId="363E8137" w14:textId="77777777" w:rsidR="00C573BE" w:rsidRPr="002C6A8D" w:rsidRDefault="00C573BE" w:rsidP="00911A39">
      <w:pPr>
        <w:numPr>
          <w:ilvl w:val="0"/>
          <w:numId w:val="39"/>
        </w:numPr>
        <w:jc w:val="both"/>
      </w:pPr>
      <w:r w:rsidRPr="002C6A8D">
        <w:t>The student is able to understand a number of important philosophical concepts and arguments.</w:t>
      </w:r>
    </w:p>
    <w:p w14:paraId="16EFF9C5" w14:textId="77777777" w:rsidR="00C573BE" w:rsidRPr="002C6A8D" w:rsidRDefault="00C573BE" w:rsidP="00911A39">
      <w:pPr>
        <w:numPr>
          <w:ilvl w:val="0"/>
          <w:numId w:val="39"/>
        </w:numPr>
        <w:jc w:val="both"/>
      </w:pPr>
      <w:r w:rsidRPr="002C6A8D">
        <w:t>The student is able to locate these arguments and concepts in a broad picture of western intellectual history.</w:t>
      </w:r>
    </w:p>
    <w:p w14:paraId="0F4DA56E" w14:textId="77777777" w:rsidR="00C573BE" w:rsidRPr="002C6A8D" w:rsidRDefault="00C573BE" w:rsidP="00911A39">
      <w:pPr>
        <w:numPr>
          <w:ilvl w:val="0"/>
          <w:numId w:val="39"/>
        </w:numPr>
        <w:jc w:val="both"/>
      </w:pPr>
      <w:r w:rsidRPr="002C6A8D">
        <w:t>The student is able to analyse the arguments and engage critically with them.</w:t>
      </w:r>
    </w:p>
    <w:p w14:paraId="30D01C8B" w14:textId="77777777" w:rsidR="00C573BE" w:rsidRPr="002C6A8D" w:rsidRDefault="00C573BE" w:rsidP="00911A39">
      <w:pPr>
        <w:numPr>
          <w:ilvl w:val="0"/>
          <w:numId w:val="39"/>
        </w:numPr>
        <w:jc w:val="both"/>
      </w:pPr>
      <w:r w:rsidRPr="002C6A8D">
        <w:t>The student is able to present and discuss philosophical arguments systematically.</w:t>
      </w:r>
    </w:p>
    <w:p w14:paraId="3AE3C116" w14:textId="77777777" w:rsidR="00C573BE" w:rsidRPr="002C6A8D" w:rsidRDefault="00C573BE" w:rsidP="00911A39">
      <w:pPr>
        <w:numPr>
          <w:ilvl w:val="0"/>
          <w:numId w:val="39"/>
        </w:numPr>
        <w:jc w:val="both"/>
        <w:rPr>
          <w:szCs w:val="20"/>
        </w:rPr>
      </w:pPr>
      <w:r w:rsidRPr="002C6A8D">
        <w:t>The student is able to write short philosophical papers.</w:t>
      </w:r>
    </w:p>
    <w:p w14:paraId="4E73327F" w14:textId="77777777" w:rsidR="00C573BE" w:rsidRPr="002C6A8D" w:rsidRDefault="00C573BE" w:rsidP="005B11A8">
      <w:pPr>
        <w:jc w:val="both"/>
      </w:pPr>
    </w:p>
    <w:p w14:paraId="3465133F" w14:textId="77777777" w:rsidR="00FF2EF8" w:rsidRPr="002C6A8D" w:rsidRDefault="00FF2EF8" w:rsidP="005B11A8">
      <w:pPr>
        <w:jc w:val="both"/>
      </w:pPr>
    </w:p>
    <w:p w14:paraId="24A01AF3" w14:textId="77777777" w:rsidR="00CC1D90" w:rsidRPr="002C6A8D" w:rsidRDefault="00CC1D90" w:rsidP="005B11A8">
      <w:pPr>
        <w:jc w:val="both"/>
      </w:pPr>
    </w:p>
    <w:p w14:paraId="2D36A58F" w14:textId="77777777" w:rsidR="00D84884" w:rsidRPr="002C6A8D" w:rsidRDefault="00EE21DE" w:rsidP="005B11A8">
      <w:pPr>
        <w:pStyle w:val="Heading1"/>
        <w:jc w:val="both"/>
      </w:pPr>
      <w:bookmarkStart w:id="192" w:name="_Toc354671627"/>
      <w:r w:rsidRPr="002C6A8D">
        <w:t>900</w:t>
      </w:r>
      <w:r w:rsidR="00501017" w:rsidRPr="002C6A8D">
        <w:t>262</w:t>
      </w:r>
      <w:r w:rsidRPr="002C6A8D">
        <w:t>ACC</w:t>
      </w:r>
      <w:r w:rsidR="0042439C" w:rsidRPr="002C6A8D">
        <w:t>/</w:t>
      </w:r>
      <w:r w:rsidR="00266EE4" w:rsidRPr="002C6A8D">
        <w:t>HUM</w:t>
      </w:r>
      <w:r w:rsidR="00D84884" w:rsidRPr="002C6A8D">
        <w:tab/>
        <w:t>Philosophy of Science</w:t>
      </w:r>
      <w:bookmarkEnd w:id="182"/>
      <w:bookmarkEnd w:id="183"/>
      <w:bookmarkEnd w:id="184"/>
      <w:bookmarkEnd w:id="185"/>
      <w:bookmarkEnd w:id="186"/>
      <w:bookmarkEnd w:id="187"/>
      <w:bookmarkEnd w:id="192"/>
    </w:p>
    <w:tbl>
      <w:tblPr>
        <w:tblW w:w="0" w:type="auto"/>
        <w:tblLook w:val="01E0" w:firstRow="1" w:lastRow="1" w:firstColumn="1" w:lastColumn="1" w:noHBand="0" w:noVBand="0"/>
      </w:tblPr>
      <w:tblGrid>
        <w:gridCol w:w="2217"/>
        <w:gridCol w:w="2218"/>
      </w:tblGrid>
      <w:tr w:rsidR="004C1201" w:rsidRPr="002C6A8D" w14:paraId="205EFD61" w14:textId="77777777" w:rsidTr="006F615E">
        <w:trPr>
          <w:trHeight w:val="255"/>
        </w:trPr>
        <w:tc>
          <w:tcPr>
            <w:tcW w:w="2217" w:type="dxa"/>
            <w:shd w:val="clear" w:color="auto" w:fill="auto"/>
          </w:tcPr>
          <w:p w14:paraId="247A2B27"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7DD64697" w14:textId="77777777" w:rsidR="004C1201" w:rsidRPr="002C6A8D" w:rsidRDefault="004C1201" w:rsidP="005B11A8">
            <w:pPr>
              <w:jc w:val="both"/>
              <w:rPr>
                <w:i/>
                <w:szCs w:val="20"/>
              </w:rPr>
            </w:pPr>
            <w:r w:rsidRPr="002C6A8D">
              <w:rPr>
                <w:i/>
                <w:szCs w:val="20"/>
              </w:rPr>
              <w:t>6 ecp</w:t>
            </w:r>
          </w:p>
        </w:tc>
      </w:tr>
      <w:tr w:rsidR="004C1201" w:rsidRPr="002C6A8D" w14:paraId="3D15B915" w14:textId="77777777" w:rsidTr="006F615E">
        <w:trPr>
          <w:trHeight w:val="255"/>
        </w:trPr>
        <w:tc>
          <w:tcPr>
            <w:tcW w:w="2217" w:type="dxa"/>
            <w:shd w:val="clear" w:color="auto" w:fill="auto"/>
          </w:tcPr>
          <w:p w14:paraId="772B22B7"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4CDFB453" w14:textId="77777777" w:rsidR="004C1201" w:rsidRPr="002C6A8D" w:rsidRDefault="004C1201" w:rsidP="005B11A8">
            <w:pPr>
              <w:jc w:val="both"/>
              <w:rPr>
                <w:i/>
                <w:szCs w:val="20"/>
              </w:rPr>
            </w:pPr>
            <w:r w:rsidRPr="002C6A8D">
              <w:rPr>
                <w:i/>
                <w:szCs w:val="20"/>
              </w:rPr>
              <w:t>n/a</w:t>
            </w:r>
          </w:p>
        </w:tc>
      </w:tr>
      <w:tr w:rsidR="004C1201" w:rsidRPr="002C6A8D" w14:paraId="30006F92" w14:textId="77777777" w:rsidTr="006F615E">
        <w:trPr>
          <w:trHeight w:val="267"/>
        </w:trPr>
        <w:tc>
          <w:tcPr>
            <w:tcW w:w="2217" w:type="dxa"/>
            <w:shd w:val="clear" w:color="auto" w:fill="auto"/>
          </w:tcPr>
          <w:p w14:paraId="056A27CF"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5485E71F" w14:textId="77777777" w:rsidR="004C1201" w:rsidRPr="002C6A8D" w:rsidRDefault="004C1201" w:rsidP="005B11A8">
            <w:pPr>
              <w:jc w:val="both"/>
              <w:rPr>
                <w:i/>
                <w:szCs w:val="20"/>
              </w:rPr>
            </w:pPr>
            <w:r w:rsidRPr="002C6A8D">
              <w:rPr>
                <w:i/>
                <w:szCs w:val="20"/>
              </w:rPr>
              <w:t>n/a</w:t>
            </w:r>
          </w:p>
        </w:tc>
      </w:tr>
    </w:tbl>
    <w:p w14:paraId="1BC50FAE" w14:textId="77777777" w:rsidR="00D84884" w:rsidRPr="002C6A8D" w:rsidRDefault="00D84884" w:rsidP="005B11A8">
      <w:pPr>
        <w:jc w:val="both"/>
      </w:pPr>
    </w:p>
    <w:p w14:paraId="71F73F4E" w14:textId="77777777" w:rsidR="00F22BDF" w:rsidRPr="002C6A8D" w:rsidRDefault="00F22BDF" w:rsidP="005B11A8">
      <w:pPr>
        <w:pStyle w:val="Heading2"/>
        <w:jc w:val="both"/>
        <w:rPr>
          <w:szCs w:val="20"/>
        </w:rPr>
      </w:pPr>
      <w:bookmarkStart w:id="193" w:name="OLE_LINK5"/>
      <w:bookmarkStart w:id="194" w:name="OLE_LINK6"/>
      <w:r w:rsidRPr="002C6A8D">
        <w:rPr>
          <w:szCs w:val="20"/>
        </w:rPr>
        <w:t>Prerequisites</w:t>
      </w:r>
    </w:p>
    <w:p w14:paraId="35447CE9" w14:textId="77777777" w:rsidR="00F22BDF" w:rsidRPr="002C6A8D" w:rsidRDefault="00CC5FBD" w:rsidP="005B11A8">
      <w:pPr>
        <w:jc w:val="both"/>
        <w:rPr>
          <w:szCs w:val="20"/>
        </w:rPr>
      </w:pPr>
      <w:r w:rsidRPr="002C6A8D">
        <w:rPr>
          <w:szCs w:val="20"/>
        </w:rPr>
        <w:t>Students are recommended</w:t>
      </w:r>
      <w:r w:rsidR="00647704" w:rsidRPr="002C6A8D">
        <w:rPr>
          <w:szCs w:val="20"/>
        </w:rPr>
        <w:t xml:space="preserve"> to have comp</w:t>
      </w:r>
      <w:r w:rsidRPr="002C6A8D">
        <w:rPr>
          <w:szCs w:val="20"/>
        </w:rPr>
        <w:t>leted</w:t>
      </w:r>
      <w:r w:rsidR="00C6478B" w:rsidRPr="002C6A8D">
        <w:rPr>
          <w:szCs w:val="20"/>
        </w:rPr>
        <w:t xml:space="preserve"> at least</w:t>
      </w:r>
      <w:r w:rsidR="00E47358" w:rsidRPr="002C6A8D">
        <w:rPr>
          <w:szCs w:val="20"/>
        </w:rPr>
        <w:t xml:space="preserve"> two</w:t>
      </w:r>
      <w:r w:rsidR="00647704" w:rsidRPr="002C6A8D">
        <w:rPr>
          <w:szCs w:val="20"/>
        </w:rPr>
        <w:t xml:space="preserve"> courses</w:t>
      </w:r>
      <w:r w:rsidR="00F22BDF" w:rsidRPr="002C6A8D">
        <w:rPr>
          <w:szCs w:val="20"/>
        </w:rPr>
        <w:t xml:space="preserve"> in their major.</w:t>
      </w:r>
    </w:p>
    <w:p w14:paraId="1F78CDF0" w14:textId="77777777" w:rsidR="00647704" w:rsidRPr="002C6A8D" w:rsidRDefault="00647704" w:rsidP="005B11A8">
      <w:pPr>
        <w:jc w:val="both"/>
        <w:rPr>
          <w:i/>
        </w:rPr>
      </w:pPr>
    </w:p>
    <w:p w14:paraId="78813B1D" w14:textId="77777777" w:rsidR="00647704" w:rsidRPr="002C6A8D" w:rsidRDefault="00647704" w:rsidP="005B11A8">
      <w:pPr>
        <w:jc w:val="both"/>
        <w:rPr>
          <w:i/>
          <w:szCs w:val="20"/>
        </w:rPr>
      </w:pPr>
      <w:r w:rsidRPr="002C6A8D">
        <w:rPr>
          <w:i/>
          <w:szCs w:val="20"/>
        </w:rPr>
        <w:t>Course description</w:t>
      </w:r>
    </w:p>
    <w:p w14:paraId="10C5B9F4" w14:textId="77777777" w:rsidR="00647704" w:rsidRPr="002C6A8D" w:rsidRDefault="00647704" w:rsidP="005B11A8">
      <w:pPr>
        <w:jc w:val="both"/>
        <w:rPr>
          <w:szCs w:val="20"/>
        </w:rPr>
      </w:pPr>
      <w:r w:rsidRPr="002C6A8D">
        <w:rPr>
          <w:szCs w:val="20"/>
        </w:rPr>
        <w:t>In this course students will become acquainted with the most important ideas and analytical tools of philosophy of science, and they will develop the skills to use these tools and ideas for reflecting on the nature of contemporary scientific knowledge and its role in today’s culture and society.</w:t>
      </w:r>
    </w:p>
    <w:p w14:paraId="0C7B8735" w14:textId="77777777" w:rsidR="00647704" w:rsidRPr="002C6A8D" w:rsidRDefault="00647704" w:rsidP="005B11A8">
      <w:pPr>
        <w:jc w:val="both"/>
        <w:rPr>
          <w:szCs w:val="20"/>
        </w:rPr>
      </w:pPr>
    </w:p>
    <w:p w14:paraId="79FEAD41" w14:textId="77777777" w:rsidR="00647704" w:rsidRPr="002C6A8D" w:rsidRDefault="00647704" w:rsidP="005B11A8">
      <w:pPr>
        <w:jc w:val="both"/>
        <w:rPr>
          <w:szCs w:val="20"/>
        </w:rPr>
      </w:pPr>
      <w:r w:rsidRPr="002C6A8D">
        <w:rPr>
          <w:szCs w:val="20"/>
        </w:rPr>
        <w:t>After a brief introduction in which the aims and the significance of philosophy of science will be discussed, and its historical origins sketched, the course will focus on the issue of the unity of science. While traditional philosophy of science, in particular the logical-positivist movement, regarded science as essentially unified, this idea has been challenged in recent times. We will study the question of whether contemporary science is unified or dis-unified from three different perspectives. First, the methodological point of view: Are disciplinary methods fundamentally different or are they species of a single</w:t>
      </w:r>
      <w:r w:rsidRPr="002C6A8D">
        <w:rPr>
          <w:i/>
          <w:szCs w:val="20"/>
        </w:rPr>
        <w:t xml:space="preserve"> </w:t>
      </w:r>
      <w:r w:rsidRPr="002C6A8D">
        <w:rPr>
          <w:szCs w:val="20"/>
        </w:rPr>
        <w:t xml:space="preserve">scientific method? Second, the issue of reductionism: Are the different sciences autonomous or is there a (hierarchical) relation between them? What does this imply for our view of the world and for the ways in which societal problems can be approached scientifically? Third, the debate about the nature of scientific explanation: Is there </w:t>
      </w:r>
      <w:r w:rsidRPr="002C6A8D">
        <w:rPr>
          <w:szCs w:val="20"/>
        </w:rPr>
        <w:lastRenderedPageBreak/>
        <w:t>an essential difference between types of explanation and understanding in the natural sciences, social sciences, and humanities?</w:t>
      </w:r>
    </w:p>
    <w:p w14:paraId="3A498EE0" w14:textId="77777777" w:rsidR="00647704" w:rsidRPr="002C6A8D" w:rsidRDefault="00647704" w:rsidP="005B11A8">
      <w:pPr>
        <w:jc w:val="both"/>
        <w:rPr>
          <w:szCs w:val="20"/>
        </w:rPr>
      </w:pPr>
      <w:r w:rsidRPr="002C6A8D">
        <w:rPr>
          <w:szCs w:val="20"/>
        </w:rPr>
        <w:tab/>
      </w:r>
    </w:p>
    <w:p w14:paraId="32FAEF62" w14:textId="77777777" w:rsidR="00647704" w:rsidRPr="002C6A8D" w:rsidRDefault="00647704" w:rsidP="005B11A8">
      <w:pPr>
        <w:jc w:val="both"/>
        <w:rPr>
          <w:szCs w:val="20"/>
        </w:rPr>
      </w:pPr>
      <w:r w:rsidRPr="002C6A8D">
        <w:rPr>
          <w:szCs w:val="20"/>
        </w:rPr>
        <w:t>Subsequently, we will apply our findings to the theme of interdisciplinarity. What does an interdisciplinary approach consist of, and what are the conditions for fruitful interdisciplinary research? We will apply our analysis of interdisciplinarity to concrete cases from the six themes in the AUC curriculum. Finally, we will investigate the impact of science on contemporary society and culture. Throughout the course we will draw on examples from the physical and biological sciences, as well as the social sciences and humanities. Students will be encouraged to relate the philosophical ideas and tools to their own specific fields of interest.</w:t>
      </w:r>
      <w:r w:rsidR="004B1864" w:rsidRPr="002C6A8D">
        <w:rPr>
          <w:szCs w:val="20"/>
        </w:rPr>
        <w:t xml:space="preserve"> </w:t>
      </w:r>
    </w:p>
    <w:p w14:paraId="5FBE4B6E" w14:textId="77777777" w:rsidR="004B1864" w:rsidRPr="002C6A8D" w:rsidRDefault="004B1864" w:rsidP="005B11A8">
      <w:pPr>
        <w:jc w:val="both"/>
        <w:rPr>
          <w:szCs w:val="20"/>
        </w:rPr>
      </w:pPr>
    </w:p>
    <w:p w14:paraId="2260AA15" w14:textId="77777777" w:rsidR="004B1864" w:rsidRPr="002C6A8D" w:rsidRDefault="004B1864" w:rsidP="005B11A8">
      <w:pPr>
        <w:jc w:val="both"/>
      </w:pPr>
      <w:r w:rsidRPr="002C6A8D">
        <w:t>Students will be provided with key concepts and approaches in contemporary philosophy of science and with the analytical tools needed for a considered reflection on the nature of scientific knowledge and its roles in today’s culture and society.</w:t>
      </w:r>
    </w:p>
    <w:p w14:paraId="7169A96A" w14:textId="77777777" w:rsidR="004B1864" w:rsidRPr="002C6A8D" w:rsidRDefault="004B1864" w:rsidP="005B11A8">
      <w:pPr>
        <w:jc w:val="both"/>
        <w:rPr>
          <w:szCs w:val="20"/>
        </w:rPr>
      </w:pPr>
    </w:p>
    <w:p w14:paraId="7D9533C7" w14:textId="77777777" w:rsidR="00647704" w:rsidRPr="002C6A8D" w:rsidRDefault="00647704" w:rsidP="005B11A8">
      <w:pPr>
        <w:jc w:val="both"/>
      </w:pPr>
    </w:p>
    <w:bookmarkEnd w:id="193"/>
    <w:bookmarkEnd w:id="194"/>
    <w:p w14:paraId="5FF04543" w14:textId="77777777" w:rsidR="00FF2EF8" w:rsidRPr="002C6A8D" w:rsidRDefault="00FF2EF8" w:rsidP="005B11A8">
      <w:pPr>
        <w:jc w:val="both"/>
      </w:pPr>
    </w:p>
    <w:p w14:paraId="1F9E11CE" w14:textId="77777777" w:rsidR="00C12589" w:rsidRPr="002C6A8D" w:rsidRDefault="00EE21DE" w:rsidP="005B11A8">
      <w:pPr>
        <w:pStyle w:val="Heading1"/>
        <w:jc w:val="both"/>
      </w:pPr>
      <w:bookmarkStart w:id="195" w:name="_Toc354671628"/>
      <w:r w:rsidRPr="002C6A8D">
        <w:t>900</w:t>
      </w:r>
      <w:r w:rsidR="00C12589" w:rsidRPr="002C6A8D">
        <w:t>263</w:t>
      </w:r>
      <w:r w:rsidRPr="002C6A8D">
        <w:t>ACC</w:t>
      </w:r>
      <w:r w:rsidR="00C12589" w:rsidRPr="002C6A8D">
        <w:t>/SSC/HUM</w:t>
      </w:r>
      <w:r w:rsidR="00C12589" w:rsidRPr="002C6A8D">
        <w:tab/>
        <w:t>Ethics</w:t>
      </w:r>
      <w:bookmarkEnd w:id="195"/>
    </w:p>
    <w:tbl>
      <w:tblPr>
        <w:tblW w:w="0" w:type="auto"/>
        <w:tblLook w:val="01E0" w:firstRow="1" w:lastRow="1" w:firstColumn="1" w:lastColumn="1" w:noHBand="0" w:noVBand="0"/>
      </w:tblPr>
      <w:tblGrid>
        <w:gridCol w:w="2217"/>
        <w:gridCol w:w="2218"/>
      </w:tblGrid>
      <w:tr w:rsidR="004C1201" w:rsidRPr="002C6A8D" w14:paraId="0498A2F6" w14:textId="77777777" w:rsidTr="006F615E">
        <w:trPr>
          <w:trHeight w:val="255"/>
        </w:trPr>
        <w:tc>
          <w:tcPr>
            <w:tcW w:w="2217" w:type="dxa"/>
            <w:shd w:val="clear" w:color="auto" w:fill="auto"/>
          </w:tcPr>
          <w:p w14:paraId="0E1DC5FC"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2741063A" w14:textId="77777777" w:rsidR="004C1201" w:rsidRPr="002C6A8D" w:rsidRDefault="004C1201" w:rsidP="005B11A8">
            <w:pPr>
              <w:jc w:val="both"/>
              <w:rPr>
                <w:i/>
                <w:szCs w:val="20"/>
              </w:rPr>
            </w:pPr>
            <w:r w:rsidRPr="002C6A8D">
              <w:rPr>
                <w:i/>
                <w:szCs w:val="20"/>
              </w:rPr>
              <w:t>6 ecp</w:t>
            </w:r>
          </w:p>
        </w:tc>
      </w:tr>
      <w:tr w:rsidR="004C1201" w:rsidRPr="002C6A8D" w14:paraId="4B5214BD" w14:textId="77777777" w:rsidTr="006F615E">
        <w:trPr>
          <w:trHeight w:val="255"/>
        </w:trPr>
        <w:tc>
          <w:tcPr>
            <w:tcW w:w="2217" w:type="dxa"/>
            <w:shd w:val="clear" w:color="auto" w:fill="auto"/>
          </w:tcPr>
          <w:p w14:paraId="6EB05A35"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7E818ED9" w14:textId="77777777" w:rsidR="004C1201" w:rsidRPr="002C6A8D" w:rsidRDefault="004C1201" w:rsidP="005B11A8">
            <w:pPr>
              <w:jc w:val="both"/>
              <w:rPr>
                <w:i/>
                <w:szCs w:val="20"/>
              </w:rPr>
            </w:pPr>
            <w:r w:rsidRPr="002C6A8D">
              <w:rPr>
                <w:i/>
                <w:szCs w:val="20"/>
              </w:rPr>
              <w:t>n/a</w:t>
            </w:r>
          </w:p>
        </w:tc>
      </w:tr>
      <w:tr w:rsidR="004C1201" w:rsidRPr="002C6A8D" w14:paraId="018DE3A3" w14:textId="77777777" w:rsidTr="006F615E">
        <w:trPr>
          <w:trHeight w:val="267"/>
        </w:trPr>
        <w:tc>
          <w:tcPr>
            <w:tcW w:w="2217" w:type="dxa"/>
            <w:shd w:val="clear" w:color="auto" w:fill="auto"/>
          </w:tcPr>
          <w:p w14:paraId="26F284E2"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40E08CFF" w14:textId="77777777" w:rsidR="004C1201" w:rsidRPr="002C6A8D" w:rsidRDefault="004C1201" w:rsidP="005B11A8">
            <w:pPr>
              <w:jc w:val="both"/>
              <w:rPr>
                <w:i/>
                <w:szCs w:val="20"/>
              </w:rPr>
            </w:pPr>
            <w:r w:rsidRPr="002C6A8D">
              <w:rPr>
                <w:i/>
                <w:szCs w:val="20"/>
              </w:rPr>
              <w:t>n/a</w:t>
            </w:r>
          </w:p>
        </w:tc>
      </w:tr>
    </w:tbl>
    <w:p w14:paraId="3B62A541" w14:textId="77777777" w:rsidR="00752AA3" w:rsidRPr="002C6A8D" w:rsidRDefault="00752AA3" w:rsidP="005B11A8">
      <w:pPr>
        <w:pStyle w:val="Heading1"/>
        <w:jc w:val="both"/>
        <w:rPr>
          <w:szCs w:val="20"/>
        </w:rPr>
      </w:pPr>
    </w:p>
    <w:p w14:paraId="526A7B91" w14:textId="77777777" w:rsidR="00C12589" w:rsidRPr="002C6A8D" w:rsidRDefault="00C12589" w:rsidP="005B11A8">
      <w:pPr>
        <w:pStyle w:val="Heading2"/>
        <w:jc w:val="both"/>
        <w:rPr>
          <w:szCs w:val="20"/>
        </w:rPr>
      </w:pPr>
      <w:r w:rsidRPr="002C6A8D">
        <w:rPr>
          <w:szCs w:val="20"/>
        </w:rPr>
        <w:t>Prerequisites</w:t>
      </w:r>
    </w:p>
    <w:p w14:paraId="5A133D85" w14:textId="77777777" w:rsidR="00C12589" w:rsidRPr="002C6A8D" w:rsidRDefault="00C12589" w:rsidP="005B11A8">
      <w:pPr>
        <w:jc w:val="both"/>
        <w:rPr>
          <w:szCs w:val="20"/>
        </w:rPr>
      </w:pPr>
      <w:r w:rsidRPr="002C6A8D">
        <w:rPr>
          <w:szCs w:val="20"/>
        </w:rPr>
        <w:t>Stud</w:t>
      </w:r>
      <w:r w:rsidR="00C6478B" w:rsidRPr="002C6A8D">
        <w:rPr>
          <w:szCs w:val="20"/>
        </w:rPr>
        <w:t>ents are recommended</w:t>
      </w:r>
      <w:r w:rsidRPr="002C6A8D">
        <w:rPr>
          <w:szCs w:val="20"/>
        </w:rPr>
        <w:t xml:space="preserve"> to have </w:t>
      </w:r>
      <w:r w:rsidR="00C6478B" w:rsidRPr="002C6A8D">
        <w:rPr>
          <w:szCs w:val="20"/>
        </w:rPr>
        <w:t>completed at least two</w:t>
      </w:r>
      <w:r w:rsidRPr="002C6A8D">
        <w:rPr>
          <w:szCs w:val="20"/>
        </w:rPr>
        <w:t xml:space="preserve"> courses in their major.</w:t>
      </w:r>
    </w:p>
    <w:p w14:paraId="2F2BFAF9" w14:textId="77777777" w:rsidR="00C12589" w:rsidRPr="002C6A8D" w:rsidRDefault="00C12589" w:rsidP="005B11A8">
      <w:pPr>
        <w:jc w:val="both"/>
        <w:rPr>
          <w:rFonts w:eastAsia="SimSun"/>
          <w:b/>
          <w:szCs w:val="20"/>
          <w:lang w:eastAsia="zh-CN"/>
        </w:rPr>
      </w:pPr>
    </w:p>
    <w:p w14:paraId="4547EC43" w14:textId="77777777" w:rsidR="00A07AE9" w:rsidRPr="002C6A8D" w:rsidRDefault="00A07AE9" w:rsidP="005B11A8">
      <w:pPr>
        <w:jc w:val="both"/>
        <w:rPr>
          <w:i/>
          <w:szCs w:val="20"/>
        </w:rPr>
      </w:pPr>
      <w:bookmarkStart w:id="196" w:name="OLE_LINK10"/>
      <w:r w:rsidRPr="002C6A8D">
        <w:rPr>
          <w:i/>
          <w:szCs w:val="20"/>
        </w:rPr>
        <w:t>Course description</w:t>
      </w:r>
    </w:p>
    <w:bookmarkEnd w:id="196"/>
    <w:p w14:paraId="733F9CF4" w14:textId="77777777" w:rsidR="00A07AE9" w:rsidRPr="002C6A8D" w:rsidRDefault="00A07AE9" w:rsidP="005B11A8">
      <w:pPr>
        <w:jc w:val="both"/>
        <w:rPr>
          <w:szCs w:val="20"/>
        </w:rPr>
      </w:pPr>
      <w:r w:rsidRPr="002C6A8D">
        <w:rPr>
          <w:szCs w:val="20"/>
        </w:rPr>
        <w:t>What is the right thing to do? Do I really have a moral responsibility to others? Are there good reasons to act morally? Does morality have any foundation? This course in ethics will not only explore these questions in a systematic manner, but also engage with some of the most pressing problems in society today. Students will have the opportunity to develop familiarity with important ethical theories such as deontology, utilitarianism, virtue ethics and ethical relativism. They will be introduced to central philosophers such as Aristotle, Kant and Nietzsche and more modern writers such as Singer, Nussbaum and Neiman. Topics may include but are not limited to:</w:t>
      </w:r>
    </w:p>
    <w:p w14:paraId="6A753BF1" w14:textId="77777777" w:rsidR="00A07AE9" w:rsidRPr="002C6A8D" w:rsidRDefault="00A07AE9" w:rsidP="005B11A8">
      <w:pPr>
        <w:jc w:val="both"/>
        <w:rPr>
          <w:szCs w:val="20"/>
        </w:rPr>
      </w:pPr>
    </w:p>
    <w:p w14:paraId="2E897DC5" w14:textId="77777777" w:rsidR="00A07AE9" w:rsidRPr="002C6A8D" w:rsidRDefault="00A07AE9" w:rsidP="005B11A8">
      <w:pPr>
        <w:numPr>
          <w:ilvl w:val="0"/>
          <w:numId w:val="8"/>
        </w:numPr>
        <w:jc w:val="both"/>
        <w:rPr>
          <w:szCs w:val="20"/>
        </w:rPr>
      </w:pPr>
      <w:r w:rsidRPr="002C6A8D">
        <w:rPr>
          <w:szCs w:val="20"/>
        </w:rPr>
        <w:t>Euthanasia, human experimentation and other issues in medical ethics.</w:t>
      </w:r>
    </w:p>
    <w:p w14:paraId="6BAAB3A6" w14:textId="77777777" w:rsidR="00A07AE9" w:rsidRPr="002C6A8D" w:rsidRDefault="00A07AE9" w:rsidP="005B11A8">
      <w:pPr>
        <w:numPr>
          <w:ilvl w:val="0"/>
          <w:numId w:val="8"/>
        </w:numPr>
        <w:jc w:val="both"/>
        <w:rPr>
          <w:szCs w:val="20"/>
        </w:rPr>
      </w:pPr>
      <w:r w:rsidRPr="002C6A8D">
        <w:rPr>
          <w:szCs w:val="20"/>
        </w:rPr>
        <w:t>Terrorism, violence, equality and the limits of justice.</w:t>
      </w:r>
    </w:p>
    <w:p w14:paraId="0EBAD348" w14:textId="77777777" w:rsidR="00A07AE9" w:rsidRPr="002C6A8D" w:rsidRDefault="00A07AE9" w:rsidP="005B11A8">
      <w:pPr>
        <w:numPr>
          <w:ilvl w:val="0"/>
          <w:numId w:val="8"/>
        </w:numPr>
        <w:jc w:val="both"/>
        <w:rPr>
          <w:szCs w:val="20"/>
        </w:rPr>
      </w:pPr>
      <w:r w:rsidRPr="002C6A8D">
        <w:rPr>
          <w:szCs w:val="20"/>
        </w:rPr>
        <w:t>Animal rights, sustainability, and eco-radicalism.</w:t>
      </w:r>
    </w:p>
    <w:p w14:paraId="30481AE5" w14:textId="77777777" w:rsidR="00A07AE9" w:rsidRPr="002C6A8D" w:rsidRDefault="00A07AE9" w:rsidP="005B11A8">
      <w:pPr>
        <w:numPr>
          <w:ilvl w:val="0"/>
          <w:numId w:val="8"/>
        </w:numPr>
        <w:jc w:val="both"/>
        <w:rPr>
          <w:szCs w:val="20"/>
        </w:rPr>
      </w:pPr>
      <w:r w:rsidRPr="002C6A8D">
        <w:rPr>
          <w:szCs w:val="20"/>
        </w:rPr>
        <w:t>Diversity and discrimination.</w:t>
      </w:r>
    </w:p>
    <w:p w14:paraId="593C7D56" w14:textId="77777777" w:rsidR="00A07AE9" w:rsidRPr="002C6A8D" w:rsidRDefault="00A07AE9" w:rsidP="005B11A8">
      <w:pPr>
        <w:jc w:val="both"/>
        <w:rPr>
          <w:szCs w:val="20"/>
        </w:rPr>
      </w:pPr>
    </w:p>
    <w:p w14:paraId="00A1244A" w14:textId="77777777" w:rsidR="00A07AE9" w:rsidRPr="002C6A8D" w:rsidRDefault="00A07AE9" w:rsidP="005B11A8">
      <w:pPr>
        <w:jc w:val="both"/>
        <w:rPr>
          <w:szCs w:val="20"/>
        </w:rPr>
      </w:pPr>
      <w:r w:rsidRPr="002C6A8D">
        <w:rPr>
          <w:szCs w:val="20"/>
        </w:rPr>
        <w:t>This course will provide students with an excellent introduction to the ethical dimension of many of the themes that they are studying at AUC: social systems, health and well-being, and energy, climate and sustainability.</w:t>
      </w:r>
    </w:p>
    <w:p w14:paraId="40F9C868" w14:textId="77777777" w:rsidR="00A07AE9" w:rsidRPr="002C6A8D" w:rsidRDefault="00A07AE9" w:rsidP="005B11A8">
      <w:pPr>
        <w:jc w:val="both"/>
      </w:pPr>
    </w:p>
    <w:p w14:paraId="498A06FD" w14:textId="77777777" w:rsidR="00654A46" w:rsidRPr="002C6A8D" w:rsidRDefault="00654A46" w:rsidP="005B11A8">
      <w:pPr>
        <w:pStyle w:val="Heading1"/>
        <w:jc w:val="both"/>
      </w:pPr>
    </w:p>
    <w:p w14:paraId="4F3AE89B" w14:textId="77777777" w:rsidR="00654A46" w:rsidRPr="002C6A8D" w:rsidRDefault="00654A46" w:rsidP="005B11A8">
      <w:pPr>
        <w:pStyle w:val="Heading1"/>
        <w:jc w:val="both"/>
      </w:pPr>
    </w:p>
    <w:p w14:paraId="21FA7434" w14:textId="77777777" w:rsidR="009D7DE1" w:rsidRPr="002C6A8D" w:rsidRDefault="0042439C" w:rsidP="005B11A8">
      <w:pPr>
        <w:pStyle w:val="Heading1"/>
        <w:jc w:val="both"/>
      </w:pPr>
      <w:bookmarkStart w:id="197" w:name="_Toc354671629"/>
      <w:r w:rsidRPr="002C6A8D">
        <w:t>900264ACC</w:t>
      </w:r>
      <w:r w:rsidR="0068151B" w:rsidRPr="002C6A8D">
        <w:t>/</w:t>
      </w:r>
      <w:r w:rsidR="00A01274" w:rsidRPr="002C6A8D">
        <w:t>HUM Modern</w:t>
      </w:r>
      <w:r w:rsidR="0068151B" w:rsidRPr="002C6A8D">
        <w:t xml:space="preserve"> Philosophical Texts</w:t>
      </w:r>
      <w:bookmarkEnd w:id="197"/>
    </w:p>
    <w:tbl>
      <w:tblPr>
        <w:tblW w:w="0" w:type="auto"/>
        <w:tblLook w:val="01E0" w:firstRow="1" w:lastRow="1" w:firstColumn="1" w:lastColumn="1" w:noHBand="0" w:noVBand="0"/>
      </w:tblPr>
      <w:tblGrid>
        <w:gridCol w:w="2217"/>
        <w:gridCol w:w="2218"/>
      </w:tblGrid>
      <w:tr w:rsidR="004C1201" w:rsidRPr="002C6A8D" w14:paraId="7611496D" w14:textId="77777777" w:rsidTr="006F615E">
        <w:trPr>
          <w:trHeight w:val="255"/>
        </w:trPr>
        <w:tc>
          <w:tcPr>
            <w:tcW w:w="2217" w:type="dxa"/>
            <w:shd w:val="clear" w:color="auto" w:fill="auto"/>
          </w:tcPr>
          <w:p w14:paraId="2048A5F7"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1E13BB9D" w14:textId="77777777" w:rsidR="004C1201" w:rsidRPr="002C6A8D" w:rsidRDefault="004C1201" w:rsidP="005B11A8">
            <w:pPr>
              <w:jc w:val="both"/>
              <w:rPr>
                <w:i/>
                <w:szCs w:val="20"/>
              </w:rPr>
            </w:pPr>
            <w:r w:rsidRPr="002C6A8D">
              <w:rPr>
                <w:i/>
                <w:szCs w:val="20"/>
              </w:rPr>
              <w:t>6 ecp</w:t>
            </w:r>
          </w:p>
        </w:tc>
      </w:tr>
      <w:tr w:rsidR="004C1201" w:rsidRPr="002C6A8D" w14:paraId="64E7D989" w14:textId="77777777" w:rsidTr="006F615E">
        <w:trPr>
          <w:trHeight w:val="255"/>
        </w:trPr>
        <w:tc>
          <w:tcPr>
            <w:tcW w:w="2217" w:type="dxa"/>
            <w:shd w:val="clear" w:color="auto" w:fill="auto"/>
          </w:tcPr>
          <w:p w14:paraId="103AE12C"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3DDD1127" w14:textId="77777777" w:rsidR="004C1201" w:rsidRPr="002C6A8D" w:rsidRDefault="004C1201" w:rsidP="005B11A8">
            <w:pPr>
              <w:jc w:val="both"/>
              <w:rPr>
                <w:i/>
                <w:szCs w:val="20"/>
              </w:rPr>
            </w:pPr>
            <w:r w:rsidRPr="002C6A8D">
              <w:rPr>
                <w:i/>
                <w:szCs w:val="20"/>
              </w:rPr>
              <w:t>n/a</w:t>
            </w:r>
          </w:p>
        </w:tc>
      </w:tr>
      <w:tr w:rsidR="004C1201" w:rsidRPr="002C6A8D" w14:paraId="6AD147D6" w14:textId="77777777" w:rsidTr="006F615E">
        <w:trPr>
          <w:trHeight w:val="267"/>
        </w:trPr>
        <w:tc>
          <w:tcPr>
            <w:tcW w:w="2217" w:type="dxa"/>
            <w:shd w:val="clear" w:color="auto" w:fill="auto"/>
          </w:tcPr>
          <w:p w14:paraId="2D914AD7"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39F0ED6D" w14:textId="77777777" w:rsidR="004C1201" w:rsidRPr="002C6A8D" w:rsidRDefault="004C1201" w:rsidP="005B11A8">
            <w:pPr>
              <w:jc w:val="both"/>
              <w:rPr>
                <w:i/>
                <w:szCs w:val="20"/>
              </w:rPr>
            </w:pPr>
            <w:r w:rsidRPr="002C6A8D">
              <w:rPr>
                <w:i/>
                <w:szCs w:val="20"/>
              </w:rPr>
              <w:t>n/a</w:t>
            </w:r>
          </w:p>
        </w:tc>
      </w:tr>
    </w:tbl>
    <w:p w14:paraId="79BDC364" w14:textId="77777777" w:rsidR="0068151B" w:rsidRPr="002C6A8D" w:rsidRDefault="0068151B" w:rsidP="005B11A8">
      <w:pPr>
        <w:pStyle w:val="Heading2"/>
        <w:jc w:val="both"/>
        <w:rPr>
          <w:szCs w:val="20"/>
        </w:rPr>
      </w:pPr>
    </w:p>
    <w:p w14:paraId="7FFDCDD5" w14:textId="77777777" w:rsidR="0068151B" w:rsidRPr="002C6A8D" w:rsidRDefault="0068151B" w:rsidP="005B11A8">
      <w:pPr>
        <w:pStyle w:val="Heading2"/>
        <w:jc w:val="both"/>
        <w:rPr>
          <w:szCs w:val="20"/>
        </w:rPr>
      </w:pPr>
      <w:r w:rsidRPr="002C6A8D">
        <w:rPr>
          <w:szCs w:val="20"/>
        </w:rPr>
        <w:t>Prerequisites</w:t>
      </w:r>
    </w:p>
    <w:p w14:paraId="46CE63FB" w14:textId="77777777" w:rsidR="0068151B" w:rsidRPr="002C6A8D" w:rsidRDefault="0068151B" w:rsidP="005B11A8">
      <w:pPr>
        <w:jc w:val="both"/>
        <w:rPr>
          <w:szCs w:val="20"/>
        </w:rPr>
      </w:pPr>
      <w:r w:rsidRPr="002C6A8D">
        <w:rPr>
          <w:szCs w:val="20"/>
        </w:rPr>
        <w:t>Students are recommended to have completed at least two courses in their major.</w:t>
      </w:r>
    </w:p>
    <w:p w14:paraId="76DE7AE8" w14:textId="77777777" w:rsidR="0068151B" w:rsidRPr="002C6A8D" w:rsidRDefault="0068151B" w:rsidP="005B11A8">
      <w:pPr>
        <w:jc w:val="both"/>
        <w:rPr>
          <w:i/>
          <w:szCs w:val="20"/>
        </w:rPr>
      </w:pPr>
    </w:p>
    <w:p w14:paraId="501E179B" w14:textId="77777777" w:rsidR="00A01274" w:rsidRPr="002C6A8D" w:rsidRDefault="0068151B" w:rsidP="005B11A8">
      <w:pPr>
        <w:jc w:val="both"/>
        <w:rPr>
          <w:i/>
          <w:szCs w:val="20"/>
        </w:rPr>
      </w:pPr>
      <w:r w:rsidRPr="002C6A8D">
        <w:rPr>
          <w:i/>
          <w:szCs w:val="20"/>
        </w:rPr>
        <w:t>Course description</w:t>
      </w:r>
    </w:p>
    <w:p w14:paraId="2D7C82EE" w14:textId="77777777" w:rsidR="00A01274" w:rsidRPr="002C6A8D" w:rsidRDefault="00A01274" w:rsidP="005B11A8">
      <w:pPr>
        <w:jc w:val="both"/>
        <w:rPr>
          <w:i/>
          <w:szCs w:val="20"/>
        </w:rPr>
      </w:pPr>
      <w:r w:rsidRPr="002C6A8D">
        <w:rPr>
          <w:szCs w:val="20"/>
        </w:rPr>
        <w:t xml:space="preserve">This intensive course will focus on Friedrich Nietzsche’s (1844-1900) most famous book: </w:t>
      </w:r>
      <w:r w:rsidRPr="002C6A8D">
        <w:rPr>
          <w:i/>
          <w:szCs w:val="20"/>
        </w:rPr>
        <w:t>Thus Spoke Zarathustra: A Book for All and None</w:t>
      </w:r>
      <w:r w:rsidRPr="002C6A8D">
        <w:rPr>
          <w:szCs w:val="20"/>
        </w:rPr>
        <w:t xml:space="preserve"> (1883-1885). </w:t>
      </w:r>
      <w:r w:rsidRPr="002C6A8D">
        <w:rPr>
          <w:i/>
          <w:szCs w:val="20"/>
        </w:rPr>
        <w:t>TSZ</w:t>
      </w:r>
      <w:r w:rsidRPr="002C6A8D">
        <w:rPr>
          <w:szCs w:val="20"/>
        </w:rPr>
        <w:t xml:space="preserve"> is written in a fictional form, full of paradoxes and metaphors, much to the annoyance of Nietzsche’s colleague philosophers, who feel this is not the way philosophical concepts should be expressed. </w:t>
      </w:r>
      <w:r w:rsidRPr="002C6A8D">
        <w:rPr>
          <w:i/>
          <w:szCs w:val="20"/>
        </w:rPr>
        <w:t xml:space="preserve">TSZ </w:t>
      </w:r>
      <w:r w:rsidRPr="002C6A8D">
        <w:rPr>
          <w:szCs w:val="20"/>
        </w:rPr>
        <w:t xml:space="preserve">consists of speeches on a lot of philosophical themes. Nietzsche himself called </w:t>
      </w:r>
      <w:r w:rsidRPr="002C6A8D">
        <w:rPr>
          <w:i/>
          <w:szCs w:val="20"/>
        </w:rPr>
        <w:t xml:space="preserve">TSZ </w:t>
      </w:r>
      <w:r w:rsidRPr="002C6A8D">
        <w:rPr>
          <w:szCs w:val="20"/>
        </w:rPr>
        <w:t>a ‘5</w:t>
      </w:r>
      <w:r w:rsidRPr="002C6A8D">
        <w:rPr>
          <w:szCs w:val="20"/>
          <w:vertAlign w:val="superscript"/>
        </w:rPr>
        <w:t>th</w:t>
      </w:r>
      <w:r w:rsidRPr="002C6A8D">
        <w:rPr>
          <w:szCs w:val="20"/>
        </w:rPr>
        <w:t xml:space="preserve"> gospel’. In a biblical style ideas are presented that are fiercely critical of western (Platonic) philosophy and Christian morality. </w:t>
      </w:r>
    </w:p>
    <w:p w14:paraId="1CB7B456" w14:textId="77777777" w:rsidR="00A01274" w:rsidRPr="002C6A8D" w:rsidRDefault="00A01274" w:rsidP="005B11A8">
      <w:pPr>
        <w:pStyle w:val="NormalWeb"/>
        <w:jc w:val="both"/>
        <w:rPr>
          <w:rFonts w:ascii="Verdana" w:hAnsi="Verdana"/>
          <w:bCs/>
          <w:iCs/>
          <w:sz w:val="20"/>
          <w:szCs w:val="20"/>
        </w:rPr>
      </w:pPr>
      <w:r w:rsidRPr="002C6A8D">
        <w:rPr>
          <w:rFonts w:ascii="Verdana" w:hAnsi="Verdana"/>
          <w:bCs/>
          <w:iCs/>
          <w:sz w:val="20"/>
          <w:szCs w:val="20"/>
        </w:rPr>
        <w:t xml:space="preserve">In the course we will go through this bewildering, controversial text. We will address central themes, including, among others: </w:t>
      </w:r>
    </w:p>
    <w:p w14:paraId="4E8E12D8" w14:textId="77777777" w:rsidR="00A01274" w:rsidRPr="002C6A8D" w:rsidRDefault="00A01274" w:rsidP="00911A39">
      <w:pPr>
        <w:pStyle w:val="NormalWeb"/>
        <w:numPr>
          <w:ilvl w:val="0"/>
          <w:numId w:val="33"/>
        </w:numPr>
        <w:jc w:val="both"/>
        <w:rPr>
          <w:rFonts w:ascii="Verdana" w:hAnsi="Verdana"/>
          <w:bCs/>
          <w:iCs/>
          <w:sz w:val="20"/>
          <w:szCs w:val="20"/>
        </w:rPr>
      </w:pPr>
      <w:r w:rsidRPr="002C6A8D">
        <w:rPr>
          <w:rFonts w:ascii="Verdana" w:hAnsi="Verdana"/>
          <w:bCs/>
          <w:iCs/>
          <w:sz w:val="20"/>
          <w:szCs w:val="20"/>
        </w:rPr>
        <w:t xml:space="preserve">The ‘death of God’ (proclaimed in the parable of the ‘Madman’ in </w:t>
      </w:r>
      <w:r w:rsidRPr="002C6A8D">
        <w:rPr>
          <w:rFonts w:ascii="Verdana" w:hAnsi="Verdana"/>
          <w:bCs/>
          <w:i/>
          <w:iCs/>
          <w:sz w:val="20"/>
          <w:szCs w:val="20"/>
        </w:rPr>
        <w:t>The Gay Science</w:t>
      </w:r>
      <w:r w:rsidRPr="002C6A8D">
        <w:rPr>
          <w:rFonts w:ascii="Verdana" w:hAnsi="Verdana"/>
          <w:bCs/>
          <w:iCs/>
          <w:sz w:val="20"/>
          <w:szCs w:val="20"/>
        </w:rPr>
        <w:t xml:space="preserve">, and referred to in the Prologue of </w:t>
      </w:r>
      <w:r w:rsidRPr="002C6A8D">
        <w:rPr>
          <w:rFonts w:ascii="Verdana" w:hAnsi="Verdana"/>
          <w:bCs/>
          <w:i/>
          <w:iCs/>
          <w:sz w:val="20"/>
          <w:szCs w:val="20"/>
        </w:rPr>
        <w:t>TSZ</w:t>
      </w:r>
      <w:r w:rsidRPr="002C6A8D">
        <w:rPr>
          <w:rFonts w:ascii="Verdana" w:hAnsi="Verdana"/>
          <w:bCs/>
          <w:iCs/>
          <w:sz w:val="20"/>
          <w:szCs w:val="20"/>
        </w:rPr>
        <w:t>)</w:t>
      </w:r>
    </w:p>
    <w:p w14:paraId="3B75CCE0" w14:textId="77777777" w:rsidR="00A01274" w:rsidRPr="002C6A8D" w:rsidRDefault="00A01274" w:rsidP="00911A39">
      <w:pPr>
        <w:pStyle w:val="NormalWeb"/>
        <w:numPr>
          <w:ilvl w:val="0"/>
          <w:numId w:val="33"/>
        </w:numPr>
        <w:jc w:val="both"/>
        <w:rPr>
          <w:rFonts w:ascii="Verdana" w:hAnsi="Verdana"/>
          <w:bCs/>
          <w:iCs/>
          <w:sz w:val="20"/>
          <w:szCs w:val="20"/>
        </w:rPr>
      </w:pPr>
      <w:r w:rsidRPr="002C6A8D">
        <w:rPr>
          <w:rFonts w:ascii="Verdana" w:hAnsi="Verdana"/>
          <w:bCs/>
          <w:iCs/>
          <w:sz w:val="20"/>
          <w:szCs w:val="20"/>
        </w:rPr>
        <w:t>Stages of development: the ‘overman’</w:t>
      </w:r>
    </w:p>
    <w:p w14:paraId="31417023" w14:textId="77777777" w:rsidR="00A01274" w:rsidRPr="002C6A8D" w:rsidRDefault="00A01274" w:rsidP="00911A39">
      <w:pPr>
        <w:pStyle w:val="NormalWeb"/>
        <w:numPr>
          <w:ilvl w:val="0"/>
          <w:numId w:val="33"/>
        </w:numPr>
        <w:jc w:val="both"/>
        <w:rPr>
          <w:rFonts w:ascii="Verdana" w:hAnsi="Verdana"/>
          <w:bCs/>
          <w:iCs/>
          <w:sz w:val="20"/>
          <w:szCs w:val="20"/>
        </w:rPr>
      </w:pPr>
      <w:r w:rsidRPr="002C6A8D">
        <w:rPr>
          <w:rFonts w:ascii="Verdana" w:hAnsi="Verdana"/>
          <w:bCs/>
          <w:iCs/>
          <w:sz w:val="20"/>
          <w:szCs w:val="20"/>
        </w:rPr>
        <w:t>Teaching and learning</w:t>
      </w:r>
    </w:p>
    <w:p w14:paraId="3677C27C" w14:textId="77777777" w:rsidR="00A01274" w:rsidRPr="002C6A8D" w:rsidRDefault="00A01274" w:rsidP="00911A39">
      <w:pPr>
        <w:pStyle w:val="NormalWeb"/>
        <w:numPr>
          <w:ilvl w:val="0"/>
          <w:numId w:val="33"/>
        </w:numPr>
        <w:jc w:val="both"/>
        <w:rPr>
          <w:rFonts w:ascii="Verdana" w:hAnsi="Verdana"/>
          <w:bCs/>
          <w:iCs/>
          <w:sz w:val="20"/>
          <w:szCs w:val="20"/>
        </w:rPr>
      </w:pPr>
      <w:r w:rsidRPr="002C6A8D">
        <w:rPr>
          <w:rFonts w:ascii="Verdana" w:hAnsi="Verdana"/>
          <w:bCs/>
          <w:iCs/>
          <w:sz w:val="20"/>
          <w:szCs w:val="20"/>
        </w:rPr>
        <w:t>Philosophy of time: the doctrine of eternal recurrence</w:t>
      </w:r>
    </w:p>
    <w:p w14:paraId="2B6CEBBC" w14:textId="77777777" w:rsidR="00A01274" w:rsidRPr="002C6A8D" w:rsidRDefault="00A01274" w:rsidP="00911A39">
      <w:pPr>
        <w:pStyle w:val="NormalWeb"/>
        <w:numPr>
          <w:ilvl w:val="0"/>
          <w:numId w:val="33"/>
        </w:numPr>
        <w:jc w:val="both"/>
        <w:rPr>
          <w:rFonts w:ascii="Verdana" w:hAnsi="Verdana"/>
          <w:bCs/>
          <w:iCs/>
          <w:sz w:val="20"/>
          <w:szCs w:val="20"/>
        </w:rPr>
      </w:pPr>
      <w:r w:rsidRPr="002C6A8D">
        <w:rPr>
          <w:rFonts w:ascii="Verdana" w:hAnsi="Verdana"/>
          <w:bCs/>
          <w:iCs/>
          <w:sz w:val="20"/>
          <w:szCs w:val="20"/>
        </w:rPr>
        <w:t>Friendship, compassion and ‘love of neighbor’: repudiation of Christian morality.</w:t>
      </w:r>
    </w:p>
    <w:p w14:paraId="0C9C593A" w14:textId="77777777" w:rsidR="00A01274" w:rsidRPr="002C6A8D" w:rsidRDefault="00A01274" w:rsidP="00911A39">
      <w:pPr>
        <w:pStyle w:val="NormalWeb"/>
        <w:numPr>
          <w:ilvl w:val="0"/>
          <w:numId w:val="33"/>
        </w:numPr>
        <w:jc w:val="both"/>
        <w:rPr>
          <w:rFonts w:ascii="Verdana" w:hAnsi="Verdana"/>
          <w:bCs/>
          <w:iCs/>
          <w:sz w:val="20"/>
          <w:szCs w:val="20"/>
        </w:rPr>
      </w:pPr>
      <w:r w:rsidRPr="002C6A8D">
        <w:rPr>
          <w:rFonts w:ascii="Verdana" w:hAnsi="Verdana"/>
          <w:bCs/>
          <w:iCs/>
          <w:sz w:val="20"/>
          <w:szCs w:val="20"/>
        </w:rPr>
        <w:t>Knowledge and truth: Zarathustra’s/Nietzsche’s ‘perspectivism’</w:t>
      </w:r>
    </w:p>
    <w:p w14:paraId="6517B5F3" w14:textId="77777777" w:rsidR="00A01274" w:rsidRPr="002C6A8D" w:rsidRDefault="00A01274" w:rsidP="00911A39">
      <w:pPr>
        <w:pStyle w:val="NormalWeb"/>
        <w:numPr>
          <w:ilvl w:val="0"/>
          <w:numId w:val="33"/>
        </w:numPr>
        <w:jc w:val="both"/>
        <w:rPr>
          <w:rFonts w:ascii="Verdana" w:hAnsi="Verdana"/>
          <w:bCs/>
          <w:iCs/>
          <w:sz w:val="20"/>
          <w:szCs w:val="20"/>
        </w:rPr>
      </w:pPr>
      <w:r w:rsidRPr="002C6A8D">
        <w:rPr>
          <w:rFonts w:ascii="Verdana" w:hAnsi="Verdana"/>
          <w:bCs/>
          <w:iCs/>
          <w:sz w:val="20"/>
          <w:szCs w:val="20"/>
        </w:rPr>
        <w:t>Will to power</w:t>
      </w:r>
    </w:p>
    <w:p w14:paraId="59AC07BD" w14:textId="77777777" w:rsidR="00A01274" w:rsidRPr="002C6A8D" w:rsidRDefault="00A01274" w:rsidP="005B11A8">
      <w:pPr>
        <w:pStyle w:val="NormalWeb"/>
        <w:jc w:val="both"/>
        <w:rPr>
          <w:rFonts w:ascii="Verdana" w:hAnsi="Verdana"/>
          <w:bCs/>
          <w:i/>
          <w:iCs/>
          <w:sz w:val="20"/>
          <w:szCs w:val="20"/>
          <w:lang w:eastAsia="zh-TW"/>
        </w:rPr>
      </w:pPr>
      <w:r w:rsidRPr="002C6A8D">
        <w:rPr>
          <w:rFonts w:ascii="Verdana" w:hAnsi="Verdana"/>
          <w:bCs/>
          <w:iCs/>
          <w:sz w:val="20"/>
          <w:szCs w:val="20"/>
        </w:rPr>
        <w:t xml:space="preserve">At the end of the course we will have a look at how Nietzsche’s work has affected contemporary western thought. We will also consider Nietzsche’s impact upon the Nazi ideology and ask ourselves to what extent this impact can be explained by or blamed on </w:t>
      </w:r>
      <w:r w:rsidRPr="002C6A8D">
        <w:rPr>
          <w:rFonts w:ascii="Verdana" w:hAnsi="Verdana"/>
          <w:bCs/>
          <w:i/>
          <w:iCs/>
          <w:sz w:val="20"/>
          <w:szCs w:val="20"/>
        </w:rPr>
        <w:t>TSZ.</w:t>
      </w:r>
    </w:p>
    <w:p w14:paraId="37B1BD0B" w14:textId="77777777" w:rsidR="00654A46" w:rsidRPr="002C6A8D" w:rsidRDefault="00654A46" w:rsidP="005B11A8">
      <w:pPr>
        <w:pStyle w:val="Heading1"/>
        <w:jc w:val="both"/>
      </w:pPr>
    </w:p>
    <w:p w14:paraId="38AE319A" w14:textId="77777777" w:rsidR="00654A46" w:rsidRPr="002C6A8D" w:rsidRDefault="00654A46" w:rsidP="005B11A8">
      <w:pPr>
        <w:pStyle w:val="Heading1"/>
        <w:jc w:val="both"/>
      </w:pPr>
    </w:p>
    <w:p w14:paraId="0DB1BC49" w14:textId="77777777" w:rsidR="00226FC4" w:rsidRPr="002C6A8D" w:rsidRDefault="00226FC4" w:rsidP="005B11A8">
      <w:pPr>
        <w:pStyle w:val="Heading1"/>
        <w:jc w:val="both"/>
        <w:rPr>
          <w:lang w:eastAsia="zh-TW"/>
        </w:rPr>
      </w:pPr>
      <w:bookmarkStart w:id="198" w:name="_Toc354671630"/>
      <w:r w:rsidRPr="002C6A8D">
        <w:t>900265ACC/SCI</w:t>
      </w:r>
      <w:r w:rsidR="00A40460" w:rsidRPr="002C6A8D">
        <w:rPr>
          <w:lang w:eastAsia="zh-TW"/>
        </w:rPr>
        <w:t>/HUM</w:t>
      </w:r>
      <w:r w:rsidRPr="002C6A8D">
        <w:t xml:space="preserve"> Advanced Logic</w:t>
      </w:r>
      <w:bookmarkEnd w:id="198"/>
    </w:p>
    <w:tbl>
      <w:tblPr>
        <w:tblW w:w="0" w:type="auto"/>
        <w:tblLook w:val="01E0" w:firstRow="1" w:lastRow="1" w:firstColumn="1" w:lastColumn="1" w:noHBand="0" w:noVBand="0"/>
      </w:tblPr>
      <w:tblGrid>
        <w:gridCol w:w="2217"/>
        <w:gridCol w:w="2218"/>
      </w:tblGrid>
      <w:tr w:rsidR="00226FC4" w:rsidRPr="002C6A8D" w14:paraId="16342DA9" w14:textId="77777777" w:rsidTr="002E32B1">
        <w:trPr>
          <w:trHeight w:val="255"/>
        </w:trPr>
        <w:tc>
          <w:tcPr>
            <w:tcW w:w="2217" w:type="dxa"/>
            <w:shd w:val="clear" w:color="auto" w:fill="auto"/>
          </w:tcPr>
          <w:p w14:paraId="7691001A" w14:textId="77777777" w:rsidR="00226FC4" w:rsidRPr="002C6A8D" w:rsidRDefault="00226FC4" w:rsidP="005B11A8">
            <w:pPr>
              <w:jc w:val="both"/>
              <w:rPr>
                <w:i/>
                <w:szCs w:val="20"/>
              </w:rPr>
            </w:pPr>
            <w:r w:rsidRPr="002C6A8D">
              <w:rPr>
                <w:i/>
                <w:szCs w:val="20"/>
              </w:rPr>
              <w:t>Credit points</w:t>
            </w:r>
          </w:p>
        </w:tc>
        <w:tc>
          <w:tcPr>
            <w:tcW w:w="2218" w:type="dxa"/>
            <w:shd w:val="clear" w:color="auto" w:fill="auto"/>
          </w:tcPr>
          <w:p w14:paraId="33BDDF81" w14:textId="77777777" w:rsidR="00226FC4" w:rsidRPr="002C6A8D" w:rsidRDefault="00226FC4" w:rsidP="005B11A8">
            <w:pPr>
              <w:jc w:val="both"/>
              <w:rPr>
                <w:i/>
                <w:szCs w:val="20"/>
              </w:rPr>
            </w:pPr>
            <w:r w:rsidRPr="002C6A8D">
              <w:rPr>
                <w:i/>
                <w:szCs w:val="20"/>
              </w:rPr>
              <w:t>6 ecp</w:t>
            </w:r>
          </w:p>
        </w:tc>
      </w:tr>
      <w:tr w:rsidR="00226FC4" w:rsidRPr="002C6A8D" w14:paraId="4149E93E" w14:textId="77777777" w:rsidTr="002E32B1">
        <w:trPr>
          <w:trHeight w:val="255"/>
        </w:trPr>
        <w:tc>
          <w:tcPr>
            <w:tcW w:w="2217" w:type="dxa"/>
            <w:shd w:val="clear" w:color="auto" w:fill="auto"/>
          </w:tcPr>
          <w:p w14:paraId="6AC85F0B" w14:textId="77777777" w:rsidR="00226FC4" w:rsidRPr="002C6A8D" w:rsidRDefault="00226FC4" w:rsidP="005B11A8">
            <w:pPr>
              <w:jc w:val="both"/>
              <w:rPr>
                <w:i/>
                <w:szCs w:val="20"/>
              </w:rPr>
            </w:pPr>
            <w:r w:rsidRPr="002C6A8D">
              <w:rPr>
                <w:i/>
                <w:szCs w:val="20"/>
              </w:rPr>
              <w:t>Theme</w:t>
            </w:r>
          </w:p>
        </w:tc>
        <w:tc>
          <w:tcPr>
            <w:tcW w:w="2218" w:type="dxa"/>
            <w:shd w:val="clear" w:color="auto" w:fill="auto"/>
          </w:tcPr>
          <w:p w14:paraId="23F3211C" w14:textId="77777777" w:rsidR="00226FC4" w:rsidRPr="002C6A8D" w:rsidRDefault="00226FC4" w:rsidP="005B11A8">
            <w:pPr>
              <w:jc w:val="both"/>
              <w:rPr>
                <w:i/>
                <w:szCs w:val="20"/>
              </w:rPr>
            </w:pPr>
            <w:r w:rsidRPr="002C6A8D">
              <w:rPr>
                <w:i/>
                <w:szCs w:val="20"/>
              </w:rPr>
              <w:t>n/a</w:t>
            </w:r>
          </w:p>
        </w:tc>
      </w:tr>
      <w:tr w:rsidR="00226FC4" w:rsidRPr="002C6A8D" w14:paraId="272FB074" w14:textId="77777777" w:rsidTr="002E32B1">
        <w:trPr>
          <w:trHeight w:val="267"/>
        </w:trPr>
        <w:tc>
          <w:tcPr>
            <w:tcW w:w="2217" w:type="dxa"/>
            <w:shd w:val="clear" w:color="auto" w:fill="auto"/>
          </w:tcPr>
          <w:p w14:paraId="4B85C098" w14:textId="77777777" w:rsidR="00226FC4" w:rsidRPr="002C6A8D" w:rsidRDefault="00226FC4" w:rsidP="005B11A8">
            <w:pPr>
              <w:jc w:val="both"/>
              <w:rPr>
                <w:i/>
                <w:szCs w:val="20"/>
              </w:rPr>
            </w:pPr>
            <w:r w:rsidRPr="002C6A8D">
              <w:rPr>
                <w:i/>
                <w:szCs w:val="20"/>
              </w:rPr>
              <w:t>Track</w:t>
            </w:r>
          </w:p>
        </w:tc>
        <w:tc>
          <w:tcPr>
            <w:tcW w:w="2218" w:type="dxa"/>
            <w:shd w:val="clear" w:color="auto" w:fill="auto"/>
          </w:tcPr>
          <w:p w14:paraId="653A7596" w14:textId="77777777" w:rsidR="00226FC4" w:rsidRPr="002C6A8D" w:rsidRDefault="00226FC4" w:rsidP="005B11A8">
            <w:pPr>
              <w:jc w:val="both"/>
              <w:rPr>
                <w:i/>
                <w:szCs w:val="20"/>
                <w:lang w:eastAsia="zh-TW"/>
              </w:rPr>
            </w:pPr>
            <w:r w:rsidRPr="002C6A8D">
              <w:rPr>
                <w:i/>
                <w:szCs w:val="20"/>
                <w:lang w:eastAsia="zh-TW"/>
              </w:rPr>
              <w:t>Mathematics (SCI)</w:t>
            </w:r>
          </w:p>
          <w:p w14:paraId="0EBDEAB0" w14:textId="77777777" w:rsidR="00226FC4" w:rsidRPr="002C6A8D" w:rsidRDefault="00226FC4" w:rsidP="005B11A8">
            <w:pPr>
              <w:jc w:val="both"/>
              <w:rPr>
                <w:i/>
                <w:szCs w:val="20"/>
                <w:lang w:eastAsia="zh-TW"/>
              </w:rPr>
            </w:pPr>
          </w:p>
          <w:p w14:paraId="26E12AB2" w14:textId="77777777" w:rsidR="00226FC4" w:rsidRPr="002C6A8D" w:rsidRDefault="00226FC4" w:rsidP="005B11A8">
            <w:pPr>
              <w:jc w:val="both"/>
              <w:rPr>
                <w:i/>
                <w:szCs w:val="20"/>
                <w:lang w:eastAsia="zh-TW"/>
              </w:rPr>
            </w:pPr>
          </w:p>
        </w:tc>
      </w:tr>
    </w:tbl>
    <w:p w14:paraId="6B91180C" w14:textId="77777777" w:rsidR="00226FC4" w:rsidRPr="002C6A8D" w:rsidRDefault="00226FC4" w:rsidP="005B11A8">
      <w:pPr>
        <w:widowControl w:val="0"/>
        <w:autoSpaceDE w:val="0"/>
        <w:autoSpaceDN w:val="0"/>
        <w:adjustRightInd w:val="0"/>
        <w:jc w:val="both"/>
        <w:rPr>
          <w:i/>
          <w:szCs w:val="20"/>
        </w:rPr>
      </w:pPr>
      <w:r w:rsidRPr="002C6A8D">
        <w:rPr>
          <w:i/>
          <w:szCs w:val="20"/>
        </w:rPr>
        <w:t>Prerequisites</w:t>
      </w:r>
    </w:p>
    <w:p w14:paraId="38547042" w14:textId="77777777" w:rsidR="00226FC4" w:rsidRPr="002C6A8D" w:rsidRDefault="00226FC4" w:rsidP="005B11A8">
      <w:pPr>
        <w:widowControl w:val="0"/>
        <w:autoSpaceDE w:val="0"/>
        <w:autoSpaceDN w:val="0"/>
        <w:adjustRightInd w:val="0"/>
        <w:jc w:val="both"/>
        <w:rPr>
          <w:i/>
          <w:szCs w:val="20"/>
          <w:lang w:eastAsia="zh-TW"/>
        </w:rPr>
      </w:pPr>
      <w:r w:rsidRPr="002C6A8D">
        <w:rPr>
          <w:szCs w:val="20"/>
        </w:rPr>
        <w:t>Logic, Information Flow and Argumentation</w:t>
      </w:r>
      <w:r w:rsidRPr="002C6A8D">
        <w:rPr>
          <w:szCs w:val="20"/>
          <w:lang w:eastAsia="zh-TW"/>
        </w:rPr>
        <w:t>, 100-level course</w:t>
      </w:r>
    </w:p>
    <w:p w14:paraId="1A635D09" w14:textId="77777777" w:rsidR="00226FC4" w:rsidRPr="002C6A8D" w:rsidRDefault="00226FC4" w:rsidP="005B11A8">
      <w:pPr>
        <w:jc w:val="both"/>
        <w:rPr>
          <w:lang w:eastAsia="zh-TW"/>
        </w:rPr>
      </w:pPr>
    </w:p>
    <w:p w14:paraId="70F4D990" w14:textId="77777777" w:rsidR="00226FC4" w:rsidRPr="002C6A8D" w:rsidRDefault="00226FC4" w:rsidP="005B11A8">
      <w:pPr>
        <w:jc w:val="both"/>
        <w:rPr>
          <w:i/>
          <w:szCs w:val="20"/>
        </w:rPr>
      </w:pPr>
      <w:r w:rsidRPr="002C6A8D">
        <w:rPr>
          <w:i/>
          <w:szCs w:val="20"/>
        </w:rPr>
        <w:t>Course description</w:t>
      </w:r>
    </w:p>
    <w:p w14:paraId="7C4B6B76" w14:textId="77777777" w:rsidR="00226FC4" w:rsidRPr="002C6A8D" w:rsidRDefault="00226FC4" w:rsidP="005B11A8">
      <w:pPr>
        <w:widowControl w:val="0"/>
        <w:autoSpaceDE w:val="0"/>
        <w:autoSpaceDN w:val="0"/>
        <w:adjustRightInd w:val="0"/>
        <w:jc w:val="both"/>
        <w:rPr>
          <w:szCs w:val="20"/>
        </w:rPr>
      </w:pPr>
      <w:r w:rsidRPr="002C6A8D">
        <w:rPr>
          <w:szCs w:val="20"/>
        </w:rPr>
        <w:t>The aim of the 200-level advanced logic course is to provide the students with a deeper understanding of what logic is about. The course is a continuation of the introductory course `Logic, Information flow and Argumentation'. As such, it maintains an interdisciplinary character and it draws connections with a variety of fields such as: philosophy of language, cognitive science, psychology of reasoning, mathematics, linguistics and natural language semantics, computer science, artificial intelligence, philosophy and history of logic. </w:t>
      </w:r>
    </w:p>
    <w:p w14:paraId="74667B56" w14:textId="77777777" w:rsidR="00226FC4" w:rsidRPr="002C6A8D" w:rsidRDefault="00226FC4" w:rsidP="005B11A8">
      <w:pPr>
        <w:widowControl w:val="0"/>
        <w:autoSpaceDE w:val="0"/>
        <w:autoSpaceDN w:val="0"/>
        <w:adjustRightInd w:val="0"/>
        <w:jc w:val="both"/>
        <w:rPr>
          <w:szCs w:val="20"/>
        </w:rPr>
      </w:pPr>
    </w:p>
    <w:p w14:paraId="1A967A9F" w14:textId="77777777" w:rsidR="00226FC4" w:rsidRPr="002C6A8D" w:rsidRDefault="00226FC4" w:rsidP="005B11A8">
      <w:pPr>
        <w:widowControl w:val="0"/>
        <w:autoSpaceDE w:val="0"/>
        <w:autoSpaceDN w:val="0"/>
        <w:adjustRightInd w:val="0"/>
        <w:jc w:val="both"/>
        <w:rPr>
          <w:szCs w:val="20"/>
        </w:rPr>
      </w:pPr>
      <w:r w:rsidRPr="002C6A8D">
        <w:rPr>
          <w:szCs w:val="20"/>
        </w:rPr>
        <w:t xml:space="preserve">We will expand on the logics covered in the introductory course, namely, classical propositional and predicate logic, as well as dynamic epistemic logic. We will also motivate and introduce new systems, prominent in one or more of the fields </w:t>
      </w:r>
      <w:r w:rsidRPr="002C6A8D">
        <w:rPr>
          <w:szCs w:val="20"/>
        </w:rPr>
        <w:lastRenderedPageBreak/>
        <w:t>mentioned above; for example, the students will be familiarised with intuitionistic logic, set theory, many-valued logics, tense logic, non-monotonic logic and game theory.  </w:t>
      </w:r>
    </w:p>
    <w:p w14:paraId="19EADA4A" w14:textId="77777777" w:rsidR="00226FC4" w:rsidRPr="002C6A8D" w:rsidRDefault="00226FC4" w:rsidP="005B11A8">
      <w:pPr>
        <w:widowControl w:val="0"/>
        <w:autoSpaceDE w:val="0"/>
        <w:autoSpaceDN w:val="0"/>
        <w:adjustRightInd w:val="0"/>
        <w:jc w:val="both"/>
        <w:rPr>
          <w:szCs w:val="20"/>
        </w:rPr>
      </w:pPr>
    </w:p>
    <w:p w14:paraId="61C50905" w14:textId="77777777" w:rsidR="00226FC4" w:rsidRPr="002C6A8D" w:rsidRDefault="00226FC4" w:rsidP="005B11A8">
      <w:pPr>
        <w:widowControl w:val="0"/>
        <w:autoSpaceDE w:val="0"/>
        <w:autoSpaceDN w:val="0"/>
        <w:adjustRightInd w:val="0"/>
        <w:jc w:val="both"/>
        <w:rPr>
          <w:szCs w:val="20"/>
        </w:rPr>
      </w:pPr>
      <w:r w:rsidRPr="002C6A8D">
        <w:rPr>
          <w:szCs w:val="20"/>
        </w:rPr>
        <w:t xml:space="preserve">In each case the students will learn to work within the respective logical </w:t>
      </w:r>
      <w:r w:rsidR="005031DB" w:rsidRPr="002C6A8D">
        <w:rPr>
          <w:szCs w:val="20"/>
        </w:rPr>
        <w:t xml:space="preserve">systems and use their </w:t>
      </w:r>
      <w:r w:rsidR="005031DB" w:rsidRPr="002C6A8D">
        <w:rPr>
          <w:szCs w:val="20"/>
          <w:lang w:eastAsia="zh-TW"/>
        </w:rPr>
        <w:t>expressive powers</w:t>
      </w:r>
      <w:r w:rsidRPr="002C6A8D">
        <w:rPr>
          <w:szCs w:val="20"/>
        </w:rPr>
        <w:t>, while asking critical questions about these systems and investigating their applications to various fields. We will explore the difference between the model theoretic and the proof theoretic approaches to logic, as well as study some interesting axiomatisations. In a few cases, a number of meta-logical results will be proven, such as the completeness theorem for classical propositional logic. Special attention will be devoted to philosophical questions surrounding the technical results.  </w:t>
      </w:r>
    </w:p>
    <w:p w14:paraId="5EF7F13C" w14:textId="77777777" w:rsidR="00226FC4" w:rsidRPr="002C6A8D" w:rsidRDefault="00226FC4" w:rsidP="005B11A8">
      <w:pPr>
        <w:widowControl w:val="0"/>
        <w:autoSpaceDE w:val="0"/>
        <w:autoSpaceDN w:val="0"/>
        <w:adjustRightInd w:val="0"/>
        <w:jc w:val="both"/>
        <w:rPr>
          <w:szCs w:val="20"/>
        </w:rPr>
      </w:pPr>
    </w:p>
    <w:p w14:paraId="68EE84A1" w14:textId="77777777" w:rsidR="00654A46" w:rsidRPr="002C6A8D" w:rsidRDefault="00654A46" w:rsidP="005B11A8">
      <w:pPr>
        <w:pStyle w:val="Heading1"/>
        <w:jc w:val="both"/>
      </w:pPr>
    </w:p>
    <w:p w14:paraId="2162FBAB" w14:textId="77777777" w:rsidR="00654A46" w:rsidRPr="002C6A8D" w:rsidRDefault="00654A46" w:rsidP="005B11A8">
      <w:pPr>
        <w:pStyle w:val="Heading1"/>
        <w:jc w:val="both"/>
      </w:pPr>
    </w:p>
    <w:p w14:paraId="6D5D872A" w14:textId="77777777" w:rsidR="00814A06" w:rsidRPr="002C6A8D" w:rsidRDefault="00814A06" w:rsidP="005B11A8">
      <w:pPr>
        <w:pStyle w:val="Heading1"/>
        <w:jc w:val="both"/>
      </w:pPr>
      <w:bookmarkStart w:id="199" w:name="_Toc354671631"/>
      <w:r w:rsidRPr="002C6A8D">
        <w:t>900266ACC/HUM Ancient Philosophical Texts</w:t>
      </w:r>
      <w:bookmarkEnd w:id="199"/>
    </w:p>
    <w:tbl>
      <w:tblPr>
        <w:tblW w:w="0" w:type="auto"/>
        <w:tblLook w:val="01E0" w:firstRow="1" w:lastRow="1" w:firstColumn="1" w:lastColumn="1" w:noHBand="0" w:noVBand="0"/>
      </w:tblPr>
      <w:tblGrid>
        <w:gridCol w:w="2217"/>
        <w:gridCol w:w="2218"/>
      </w:tblGrid>
      <w:tr w:rsidR="00814A06" w:rsidRPr="002C6A8D" w14:paraId="20554CD5" w14:textId="77777777" w:rsidTr="001331BD">
        <w:trPr>
          <w:trHeight w:val="255"/>
        </w:trPr>
        <w:tc>
          <w:tcPr>
            <w:tcW w:w="2217" w:type="dxa"/>
            <w:shd w:val="clear" w:color="auto" w:fill="auto"/>
          </w:tcPr>
          <w:p w14:paraId="3817515E" w14:textId="77777777" w:rsidR="00814A06" w:rsidRPr="002C6A8D" w:rsidRDefault="00814A06" w:rsidP="005B11A8">
            <w:pPr>
              <w:jc w:val="both"/>
              <w:rPr>
                <w:i/>
                <w:szCs w:val="20"/>
              </w:rPr>
            </w:pPr>
            <w:r w:rsidRPr="002C6A8D">
              <w:rPr>
                <w:i/>
                <w:szCs w:val="20"/>
              </w:rPr>
              <w:t>Credit points</w:t>
            </w:r>
          </w:p>
        </w:tc>
        <w:tc>
          <w:tcPr>
            <w:tcW w:w="2218" w:type="dxa"/>
            <w:shd w:val="clear" w:color="auto" w:fill="auto"/>
          </w:tcPr>
          <w:p w14:paraId="71994768" w14:textId="77777777" w:rsidR="00814A06" w:rsidRPr="002C6A8D" w:rsidRDefault="00814A06" w:rsidP="005B11A8">
            <w:pPr>
              <w:jc w:val="both"/>
              <w:rPr>
                <w:i/>
                <w:szCs w:val="20"/>
              </w:rPr>
            </w:pPr>
            <w:r w:rsidRPr="002C6A8D">
              <w:rPr>
                <w:i/>
                <w:szCs w:val="20"/>
              </w:rPr>
              <w:t>6 ecp</w:t>
            </w:r>
          </w:p>
        </w:tc>
      </w:tr>
      <w:tr w:rsidR="00814A06" w:rsidRPr="002C6A8D" w14:paraId="50AD8DC2" w14:textId="77777777" w:rsidTr="001331BD">
        <w:trPr>
          <w:trHeight w:val="255"/>
        </w:trPr>
        <w:tc>
          <w:tcPr>
            <w:tcW w:w="2217" w:type="dxa"/>
            <w:shd w:val="clear" w:color="auto" w:fill="auto"/>
          </w:tcPr>
          <w:p w14:paraId="03713829" w14:textId="77777777" w:rsidR="00814A06" w:rsidRPr="002C6A8D" w:rsidRDefault="00814A06" w:rsidP="005B11A8">
            <w:pPr>
              <w:jc w:val="both"/>
              <w:rPr>
                <w:i/>
                <w:szCs w:val="20"/>
              </w:rPr>
            </w:pPr>
            <w:r w:rsidRPr="002C6A8D">
              <w:rPr>
                <w:i/>
                <w:szCs w:val="20"/>
              </w:rPr>
              <w:t>Theme</w:t>
            </w:r>
          </w:p>
        </w:tc>
        <w:tc>
          <w:tcPr>
            <w:tcW w:w="2218" w:type="dxa"/>
            <w:shd w:val="clear" w:color="auto" w:fill="auto"/>
          </w:tcPr>
          <w:p w14:paraId="298439E3" w14:textId="77777777" w:rsidR="00814A06" w:rsidRPr="002C6A8D" w:rsidRDefault="00814A06" w:rsidP="005B11A8">
            <w:pPr>
              <w:jc w:val="both"/>
              <w:rPr>
                <w:i/>
                <w:szCs w:val="20"/>
              </w:rPr>
            </w:pPr>
            <w:r w:rsidRPr="002C6A8D">
              <w:rPr>
                <w:i/>
                <w:szCs w:val="20"/>
              </w:rPr>
              <w:t>n/a</w:t>
            </w:r>
          </w:p>
        </w:tc>
      </w:tr>
      <w:tr w:rsidR="00814A06" w:rsidRPr="002C6A8D" w14:paraId="05AF4525" w14:textId="77777777" w:rsidTr="001331BD">
        <w:trPr>
          <w:trHeight w:val="267"/>
        </w:trPr>
        <w:tc>
          <w:tcPr>
            <w:tcW w:w="2217" w:type="dxa"/>
            <w:shd w:val="clear" w:color="auto" w:fill="auto"/>
          </w:tcPr>
          <w:p w14:paraId="2D243294" w14:textId="77777777" w:rsidR="00814A06" w:rsidRPr="002C6A8D" w:rsidRDefault="00814A06" w:rsidP="005B11A8">
            <w:pPr>
              <w:jc w:val="both"/>
              <w:rPr>
                <w:i/>
                <w:szCs w:val="20"/>
              </w:rPr>
            </w:pPr>
            <w:r w:rsidRPr="002C6A8D">
              <w:rPr>
                <w:i/>
                <w:szCs w:val="20"/>
              </w:rPr>
              <w:t>Track</w:t>
            </w:r>
          </w:p>
        </w:tc>
        <w:tc>
          <w:tcPr>
            <w:tcW w:w="2218" w:type="dxa"/>
            <w:shd w:val="clear" w:color="auto" w:fill="auto"/>
          </w:tcPr>
          <w:p w14:paraId="60B52F35" w14:textId="77777777" w:rsidR="00814A06" w:rsidRPr="002C6A8D" w:rsidRDefault="00814A06" w:rsidP="005B11A8">
            <w:pPr>
              <w:jc w:val="both"/>
              <w:rPr>
                <w:i/>
                <w:szCs w:val="20"/>
                <w:lang w:eastAsia="zh-TW"/>
              </w:rPr>
            </w:pPr>
            <w:r w:rsidRPr="002C6A8D">
              <w:rPr>
                <w:i/>
                <w:szCs w:val="20"/>
                <w:lang w:eastAsia="zh-TW"/>
              </w:rPr>
              <w:t>Philosophy</w:t>
            </w:r>
          </w:p>
          <w:p w14:paraId="21E0DD1F" w14:textId="77777777" w:rsidR="00814A06" w:rsidRPr="002C6A8D" w:rsidRDefault="00814A06" w:rsidP="005B11A8">
            <w:pPr>
              <w:jc w:val="both"/>
              <w:rPr>
                <w:i/>
                <w:szCs w:val="20"/>
                <w:lang w:eastAsia="zh-TW"/>
              </w:rPr>
            </w:pPr>
          </w:p>
          <w:p w14:paraId="4A8FB212" w14:textId="77777777" w:rsidR="00814A06" w:rsidRPr="002C6A8D" w:rsidRDefault="00814A06" w:rsidP="005B11A8">
            <w:pPr>
              <w:jc w:val="both"/>
              <w:rPr>
                <w:i/>
                <w:szCs w:val="20"/>
                <w:lang w:eastAsia="zh-TW"/>
              </w:rPr>
            </w:pPr>
          </w:p>
        </w:tc>
      </w:tr>
    </w:tbl>
    <w:p w14:paraId="2FFC3F6F" w14:textId="77777777" w:rsidR="00814A06" w:rsidRPr="002C6A8D" w:rsidRDefault="00814A06" w:rsidP="005B11A8">
      <w:pPr>
        <w:widowControl w:val="0"/>
        <w:autoSpaceDE w:val="0"/>
        <w:autoSpaceDN w:val="0"/>
        <w:adjustRightInd w:val="0"/>
        <w:jc w:val="both"/>
        <w:rPr>
          <w:i/>
          <w:szCs w:val="20"/>
          <w:lang w:eastAsia="zh-TW"/>
        </w:rPr>
      </w:pPr>
      <w:r w:rsidRPr="002C6A8D">
        <w:rPr>
          <w:i/>
          <w:szCs w:val="20"/>
        </w:rPr>
        <w:t>Prerequisites</w:t>
      </w:r>
    </w:p>
    <w:p w14:paraId="7B1A587E" w14:textId="77777777" w:rsidR="00226FC4" w:rsidRPr="002C6A8D" w:rsidRDefault="00814A06" w:rsidP="005B11A8">
      <w:pPr>
        <w:widowControl w:val="0"/>
        <w:autoSpaceDE w:val="0"/>
        <w:autoSpaceDN w:val="0"/>
        <w:adjustRightInd w:val="0"/>
        <w:jc w:val="both"/>
        <w:rPr>
          <w:i/>
          <w:szCs w:val="20"/>
        </w:rPr>
      </w:pPr>
      <w:r w:rsidRPr="002C6A8D">
        <w:rPr>
          <w:bCs/>
          <w:iCs/>
          <w:szCs w:val="20"/>
          <w:lang w:eastAsia="zh-TW"/>
        </w:rPr>
        <w:t>100-level Logic, Information Flow and Argumentation</w:t>
      </w:r>
    </w:p>
    <w:p w14:paraId="3CC1CB71" w14:textId="77777777" w:rsidR="00814A06" w:rsidRPr="002C6A8D" w:rsidRDefault="00814A06" w:rsidP="005B11A8">
      <w:pPr>
        <w:jc w:val="both"/>
        <w:rPr>
          <w:i/>
          <w:szCs w:val="20"/>
          <w:lang w:eastAsia="zh-TW"/>
        </w:rPr>
      </w:pPr>
    </w:p>
    <w:p w14:paraId="71A676A7" w14:textId="77777777" w:rsidR="00814A06" w:rsidRPr="002C6A8D" w:rsidRDefault="00814A06" w:rsidP="005B11A8">
      <w:pPr>
        <w:jc w:val="both"/>
        <w:rPr>
          <w:i/>
          <w:szCs w:val="20"/>
          <w:lang w:eastAsia="zh-TW"/>
        </w:rPr>
      </w:pPr>
      <w:r w:rsidRPr="002C6A8D">
        <w:rPr>
          <w:i/>
          <w:szCs w:val="20"/>
        </w:rPr>
        <w:t>Course description</w:t>
      </w:r>
    </w:p>
    <w:p w14:paraId="1A22E53F" w14:textId="77777777" w:rsidR="00814A06" w:rsidRPr="002C6A8D" w:rsidRDefault="00814A06" w:rsidP="005B11A8">
      <w:pPr>
        <w:jc w:val="both"/>
        <w:rPr>
          <w:szCs w:val="20"/>
        </w:rPr>
      </w:pPr>
      <w:r w:rsidRPr="002C6A8D">
        <w:rPr>
          <w:szCs w:val="20"/>
        </w:rPr>
        <w:t xml:space="preserve">Socrates famously claimed that the “unexamined life is not worth living”. In this course we will read several ancient philosophical texts by Plato, Aristotle and Cicero, focusing on philosophical questions of metaphysics, epistemology, ethics, and politics. Students will acquire an understanding of how – for the ancients –answering questions about ethics or the good life, and about metaphysics and epistemology is a prerequisite for a healthy political system. All three philosophers start with a theory about the good life for human beings, and they challenge us to examine our own lives, views and opinions. Plato articulates his view of the good life in the first four books of the Republic. Aristotle expands on the ancient view of the good life in the Nicomachean Ethics, and Cicero gives the ancient Greek view a ‘Roman twist’ in On Duties. We will analyze the implications of the ancient view of the good life for politics by reading sections of Plato’s Republic and Plato’s Laws, Aristotle’s Politics and Cicero’s On the Commonwealth. We conclude the course with several articles discussing the relevance of ancient thought for ethical and political questions today. </w:t>
      </w:r>
    </w:p>
    <w:p w14:paraId="47C17009" w14:textId="77777777" w:rsidR="00814A06" w:rsidRPr="002C6A8D" w:rsidRDefault="00814A06" w:rsidP="005B11A8">
      <w:pPr>
        <w:jc w:val="both"/>
        <w:rPr>
          <w:lang w:val="en-US"/>
        </w:rPr>
      </w:pPr>
    </w:p>
    <w:p w14:paraId="62F3F46A" w14:textId="77777777" w:rsidR="00654A46" w:rsidRPr="002C6A8D" w:rsidRDefault="00654A46" w:rsidP="005B11A8">
      <w:pPr>
        <w:jc w:val="both"/>
        <w:rPr>
          <w:lang w:val="en-US"/>
        </w:rPr>
      </w:pPr>
    </w:p>
    <w:p w14:paraId="43F47CF8" w14:textId="77777777" w:rsidR="00814A06" w:rsidRPr="002C6A8D" w:rsidRDefault="00814A06" w:rsidP="005B11A8">
      <w:pPr>
        <w:jc w:val="both"/>
        <w:rPr>
          <w:i/>
          <w:szCs w:val="20"/>
          <w:lang w:val="en-US" w:eastAsia="zh-TW"/>
        </w:rPr>
      </w:pPr>
    </w:p>
    <w:p w14:paraId="156B169B" w14:textId="77777777" w:rsidR="00D84884" w:rsidRPr="002C6A8D" w:rsidRDefault="00EE21DE" w:rsidP="005B11A8">
      <w:pPr>
        <w:pStyle w:val="Heading1"/>
        <w:ind w:left="0" w:firstLine="0"/>
        <w:jc w:val="both"/>
      </w:pPr>
      <w:bookmarkStart w:id="200" w:name="_Toc194388687"/>
      <w:bookmarkStart w:id="201" w:name="_Toc196217609"/>
      <w:bookmarkStart w:id="202" w:name="_Toc196218957"/>
      <w:bookmarkStart w:id="203" w:name="_Toc196815195"/>
      <w:bookmarkStart w:id="204" w:name="_Toc196886253"/>
      <w:bookmarkStart w:id="205" w:name="_Toc202859932"/>
      <w:bookmarkStart w:id="206" w:name="_Toc354671632"/>
      <w:r w:rsidRPr="002C6A8D">
        <w:t>900</w:t>
      </w:r>
      <w:r w:rsidR="00501017" w:rsidRPr="002C6A8D">
        <w:t>311</w:t>
      </w:r>
      <w:r w:rsidRPr="002C6A8D">
        <w:t>ACC</w:t>
      </w:r>
      <w:r w:rsidR="00266EE4" w:rsidRPr="002C6A8D">
        <w:t>/HUM</w:t>
      </w:r>
      <w:r w:rsidR="00D84884" w:rsidRPr="002C6A8D">
        <w:tab/>
        <w:t>Creative Writing</w:t>
      </w:r>
      <w:bookmarkEnd w:id="200"/>
      <w:bookmarkEnd w:id="201"/>
      <w:bookmarkEnd w:id="202"/>
      <w:bookmarkEnd w:id="203"/>
      <w:bookmarkEnd w:id="204"/>
      <w:bookmarkEnd w:id="205"/>
      <w:bookmarkEnd w:id="206"/>
    </w:p>
    <w:tbl>
      <w:tblPr>
        <w:tblW w:w="0" w:type="auto"/>
        <w:tblLook w:val="01E0" w:firstRow="1" w:lastRow="1" w:firstColumn="1" w:lastColumn="1" w:noHBand="0" w:noVBand="0"/>
      </w:tblPr>
      <w:tblGrid>
        <w:gridCol w:w="2217"/>
        <w:gridCol w:w="2218"/>
      </w:tblGrid>
      <w:tr w:rsidR="004C1201" w:rsidRPr="002C6A8D" w14:paraId="613C2550" w14:textId="77777777" w:rsidTr="006F615E">
        <w:trPr>
          <w:trHeight w:val="255"/>
        </w:trPr>
        <w:tc>
          <w:tcPr>
            <w:tcW w:w="2217" w:type="dxa"/>
            <w:shd w:val="clear" w:color="auto" w:fill="auto"/>
          </w:tcPr>
          <w:p w14:paraId="484EE9FC"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167352CC" w14:textId="77777777" w:rsidR="004C1201" w:rsidRPr="002C6A8D" w:rsidRDefault="004C1201" w:rsidP="005B11A8">
            <w:pPr>
              <w:jc w:val="both"/>
              <w:rPr>
                <w:i/>
                <w:szCs w:val="20"/>
              </w:rPr>
            </w:pPr>
            <w:r w:rsidRPr="002C6A8D">
              <w:rPr>
                <w:i/>
                <w:szCs w:val="20"/>
              </w:rPr>
              <w:t>6 ecp</w:t>
            </w:r>
          </w:p>
        </w:tc>
      </w:tr>
      <w:tr w:rsidR="004C1201" w:rsidRPr="002C6A8D" w14:paraId="459B9455" w14:textId="77777777" w:rsidTr="006F615E">
        <w:trPr>
          <w:trHeight w:val="255"/>
        </w:trPr>
        <w:tc>
          <w:tcPr>
            <w:tcW w:w="2217" w:type="dxa"/>
            <w:shd w:val="clear" w:color="auto" w:fill="auto"/>
          </w:tcPr>
          <w:p w14:paraId="5B7059A8"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002C7BF2" w14:textId="77777777" w:rsidR="004C1201" w:rsidRPr="002C6A8D" w:rsidRDefault="004C1201" w:rsidP="005B11A8">
            <w:pPr>
              <w:jc w:val="both"/>
              <w:rPr>
                <w:i/>
                <w:szCs w:val="20"/>
              </w:rPr>
            </w:pPr>
            <w:r w:rsidRPr="002C6A8D">
              <w:rPr>
                <w:i/>
                <w:szCs w:val="20"/>
              </w:rPr>
              <w:t>n/a</w:t>
            </w:r>
          </w:p>
        </w:tc>
      </w:tr>
      <w:tr w:rsidR="004C1201" w:rsidRPr="002C6A8D" w14:paraId="07F201DC" w14:textId="77777777" w:rsidTr="006F615E">
        <w:trPr>
          <w:trHeight w:val="267"/>
        </w:trPr>
        <w:tc>
          <w:tcPr>
            <w:tcW w:w="2217" w:type="dxa"/>
            <w:shd w:val="clear" w:color="auto" w:fill="auto"/>
          </w:tcPr>
          <w:p w14:paraId="7C965B2A"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2F346421" w14:textId="77777777" w:rsidR="004C1201" w:rsidRPr="002C6A8D" w:rsidRDefault="004C1201" w:rsidP="005B11A8">
            <w:pPr>
              <w:jc w:val="both"/>
              <w:rPr>
                <w:i/>
                <w:szCs w:val="20"/>
              </w:rPr>
            </w:pPr>
            <w:r w:rsidRPr="002C6A8D">
              <w:rPr>
                <w:i/>
                <w:szCs w:val="20"/>
              </w:rPr>
              <w:t>Literature (HUM)</w:t>
            </w:r>
          </w:p>
        </w:tc>
      </w:tr>
    </w:tbl>
    <w:p w14:paraId="6A3E0D6A" w14:textId="77777777" w:rsidR="00D84884" w:rsidRPr="002C6A8D" w:rsidRDefault="00D84884" w:rsidP="005B11A8">
      <w:pPr>
        <w:jc w:val="both"/>
      </w:pPr>
    </w:p>
    <w:p w14:paraId="69959A0F" w14:textId="77777777" w:rsidR="00D84884" w:rsidRPr="002C6A8D" w:rsidRDefault="00D84884" w:rsidP="005B11A8">
      <w:pPr>
        <w:pStyle w:val="Heading2"/>
        <w:jc w:val="both"/>
      </w:pPr>
      <w:r w:rsidRPr="002C6A8D">
        <w:t>Prerequisites</w:t>
      </w:r>
    </w:p>
    <w:p w14:paraId="2B4429A3" w14:textId="77777777" w:rsidR="00D84884" w:rsidRPr="002C6A8D" w:rsidRDefault="00D84884" w:rsidP="005B11A8">
      <w:pPr>
        <w:jc w:val="both"/>
      </w:pPr>
      <w:r w:rsidRPr="002C6A8D">
        <w:t>Academic English I</w:t>
      </w:r>
    </w:p>
    <w:p w14:paraId="70FE132D" w14:textId="77777777" w:rsidR="00016B95" w:rsidRPr="002C6A8D" w:rsidRDefault="00016B95" w:rsidP="005B11A8">
      <w:pPr>
        <w:jc w:val="both"/>
        <w:rPr>
          <w:i/>
        </w:rPr>
      </w:pPr>
    </w:p>
    <w:p w14:paraId="5E3291B1" w14:textId="77777777" w:rsidR="00D84884" w:rsidRPr="002C6A8D" w:rsidRDefault="00D84884" w:rsidP="005B11A8">
      <w:pPr>
        <w:pStyle w:val="Heading2"/>
        <w:jc w:val="both"/>
      </w:pPr>
      <w:r w:rsidRPr="002C6A8D">
        <w:t>Course description</w:t>
      </w:r>
    </w:p>
    <w:p w14:paraId="550C2651" w14:textId="77777777" w:rsidR="00441393" w:rsidRPr="002C6A8D" w:rsidRDefault="00D84884" w:rsidP="005B11A8">
      <w:pPr>
        <w:jc w:val="both"/>
      </w:pPr>
      <w:r w:rsidRPr="002C6A8D">
        <w:t>S</w:t>
      </w:r>
      <w:r w:rsidR="002409AD" w:rsidRPr="002C6A8D">
        <w:t>tudents explore the practice and theory of creative writing</w:t>
      </w:r>
      <w:r w:rsidRPr="002C6A8D">
        <w:t xml:space="preserve"> before embarking on fully-fledged exercises in prose.</w:t>
      </w:r>
      <w:r w:rsidR="002409AD" w:rsidRPr="002C6A8D">
        <w:t xml:space="preserve">  Students will develop their skills in writing poetry, fiction and creative non-fiction.  Journals, free-writing, guided writing, structured exercises and revision strategies will make up the course.  Students will be encouraged to submit samples of their work from rough drafts to</w:t>
      </w:r>
      <w:r w:rsidR="0007473F" w:rsidRPr="002C6A8D">
        <w:t xml:space="preserve"> the</w:t>
      </w:r>
      <w:r w:rsidR="002409AD" w:rsidRPr="002C6A8D">
        <w:t xml:space="preserve"> final </w:t>
      </w:r>
      <w:r w:rsidR="002409AD" w:rsidRPr="002C6A8D">
        <w:lastRenderedPageBreak/>
        <w:t>product.  Students will also be encouraged to read in order to develop an eye and ear for form, tone, structure and style.  At the end of the course students should have built up a portfolio of the different genres in creative writing.</w:t>
      </w:r>
      <w:r w:rsidR="00441393" w:rsidRPr="002C6A8D">
        <w:t xml:space="preserve"> This course aims to further students’ writing proficiency in English and familiarise them with techniques used in English prose writing and other genres.</w:t>
      </w:r>
    </w:p>
    <w:p w14:paraId="4E26C44C" w14:textId="77777777" w:rsidR="00D84884" w:rsidRPr="002C6A8D" w:rsidRDefault="00D84884" w:rsidP="005B11A8">
      <w:pPr>
        <w:jc w:val="both"/>
      </w:pPr>
    </w:p>
    <w:p w14:paraId="40456D67" w14:textId="77777777" w:rsidR="00D84884" w:rsidRPr="002C6A8D" w:rsidRDefault="00D84884" w:rsidP="005B11A8">
      <w:pPr>
        <w:jc w:val="both"/>
      </w:pPr>
    </w:p>
    <w:p w14:paraId="4282E16F" w14:textId="77777777" w:rsidR="009D7DE1" w:rsidRPr="002C6A8D" w:rsidRDefault="009D7DE1" w:rsidP="005B11A8">
      <w:pPr>
        <w:jc w:val="both"/>
      </w:pPr>
    </w:p>
    <w:p w14:paraId="320F3112" w14:textId="77777777" w:rsidR="00D84884" w:rsidRPr="002C6A8D" w:rsidRDefault="00654A46" w:rsidP="005B11A8">
      <w:pPr>
        <w:pStyle w:val="Heading1"/>
        <w:jc w:val="both"/>
      </w:pPr>
      <w:bookmarkStart w:id="207" w:name="_Toc194388688"/>
      <w:bookmarkStart w:id="208" w:name="_Toc196217610"/>
      <w:bookmarkStart w:id="209" w:name="_Toc196218958"/>
      <w:bookmarkStart w:id="210" w:name="_Toc196815196"/>
      <w:bookmarkStart w:id="211" w:name="_Toc196886254"/>
      <w:bookmarkStart w:id="212" w:name="_Toc202859933"/>
      <w:bookmarkStart w:id="213" w:name="OLE_LINK1"/>
      <w:bookmarkStart w:id="214" w:name="OLE_LINK7"/>
      <w:r w:rsidRPr="002C6A8D">
        <w:br w:type="page"/>
      </w:r>
      <w:bookmarkStart w:id="215" w:name="_Toc354671633"/>
      <w:r w:rsidR="00EE21DE" w:rsidRPr="002C6A8D">
        <w:lastRenderedPageBreak/>
        <w:t>900</w:t>
      </w:r>
      <w:r w:rsidR="00152409" w:rsidRPr="002C6A8D">
        <w:t>321</w:t>
      </w:r>
      <w:r w:rsidR="00EE21DE" w:rsidRPr="002C6A8D">
        <w:t>ACC</w:t>
      </w:r>
      <w:r w:rsidR="00F739AC" w:rsidRPr="002C6A8D">
        <w:t>/SSC</w:t>
      </w:r>
      <w:r w:rsidR="00D84884" w:rsidRPr="002C6A8D">
        <w:tab/>
      </w:r>
      <w:bookmarkEnd w:id="207"/>
      <w:bookmarkEnd w:id="208"/>
      <w:bookmarkEnd w:id="209"/>
      <w:bookmarkEnd w:id="210"/>
      <w:bookmarkEnd w:id="211"/>
      <w:bookmarkEnd w:id="212"/>
      <w:r w:rsidR="00992B43" w:rsidRPr="002C6A8D">
        <w:t>Advanced</w:t>
      </w:r>
      <w:r w:rsidR="00DF276A" w:rsidRPr="002C6A8D">
        <w:t xml:space="preserve"> Research Methods and</w:t>
      </w:r>
      <w:r w:rsidR="00992B43" w:rsidRPr="002C6A8D">
        <w:t xml:space="preserve"> Statistics</w:t>
      </w:r>
      <w:bookmarkEnd w:id="215"/>
    </w:p>
    <w:tbl>
      <w:tblPr>
        <w:tblW w:w="0" w:type="auto"/>
        <w:tblLook w:val="01E0" w:firstRow="1" w:lastRow="1" w:firstColumn="1" w:lastColumn="1" w:noHBand="0" w:noVBand="0"/>
      </w:tblPr>
      <w:tblGrid>
        <w:gridCol w:w="2217"/>
        <w:gridCol w:w="2218"/>
      </w:tblGrid>
      <w:tr w:rsidR="004C1201" w:rsidRPr="002C6A8D" w14:paraId="668E5385" w14:textId="77777777" w:rsidTr="006F615E">
        <w:trPr>
          <w:trHeight w:val="255"/>
        </w:trPr>
        <w:tc>
          <w:tcPr>
            <w:tcW w:w="2217" w:type="dxa"/>
            <w:shd w:val="clear" w:color="auto" w:fill="auto"/>
          </w:tcPr>
          <w:p w14:paraId="0BDA5FE6"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539DC4A8" w14:textId="77777777" w:rsidR="004C1201" w:rsidRPr="002C6A8D" w:rsidRDefault="004C1201" w:rsidP="005B11A8">
            <w:pPr>
              <w:jc w:val="both"/>
              <w:rPr>
                <w:i/>
                <w:szCs w:val="20"/>
              </w:rPr>
            </w:pPr>
            <w:r w:rsidRPr="002C6A8D">
              <w:rPr>
                <w:i/>
                <w:szCs w:val="20"/>
              </w:rPr>
              <w:t>6 ecp</w:t>
            </w:r>
          </w:p>
        </w:tc>
      </w:tr>
      <w:tr w:rsidR="004C1201" w:rsidRPr="002C6A8D" w14:paraId="2BD2ACD1" w14:textId="77777777" w:rsidTr="006F615E">
        <w:trPr>
          <w:trHeight w:val="255"/>
        </w:trPr>
        <w:tc>
          <w:tcPr>
            <w:tcW w:w="2217" w:type="dxa"/>
            <w:shd w:val="clear" w:color="auto" w:fill="auto"/>
          </w:tcPr>
          <w:p w14:paraId="7D270422"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5CD67EFE" w14:textId="77777777" w:rsidR="004C1201" w:rsidRPr="002C6A8D" w:rsidRDefault="004C1201" w:rsidP="005B11A8">
            <w:pPr>
              <w:jc w:val="both"/>
              <w:rPr>
                <w:i/>
                <w:szCs w:val="20"/>
              </w:rPr>
            </w:pPr>
            <w:r w:rsidRPr="002C6A8D">
              <w:rPr>
                <w:i/>
                <w:szCs w:val="20"/>
              </w:rPr>
              <w:t>n/a</w:t>
            </w:r>
          </w:p>
        </w:tc>
      </w:tr>
      <w:tr w:rsidR="004C1201" w:rsidRPr="002C6A8D" w14:paraId="3DAA8B3F" w14:textId="77777777" w:rsidTr="006F615E">
        <w:trPr>
          <w:trHeight w:val="267"/>
        </w:trPr>
        <w:tc>
          <w:tcPr>
            <w:tcW w:w="2217" w:type="dxa"/>
            <w:shd w:val="clear" w:color="auto" w:fill="auto"/>
          </w:tcPr>
          <w:p w14:paraId="4C3C9FE6"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4CCF0974" w14:textId="77777777" w:rsidR="004C1201" w:rsidRPr="002C6A8D" w:rsidRDefault="004C1201" w:rsidP="005B11A8">
            <w:pPr>
              <w:jc w:val="both"/>
              <w:rPr>
                <w:i/>
                <w:szCs w:val="20"/>
              </w:rPr>
            </w:pPr>
            <w:r w:rsidRPr="002C6A8D">
              <w:rPr>
                <w:i/>
                <w:szCs w:val="20"/>
              </w:rPr>
              <w:t>n/a</w:t>
            </w:r>
          </w:p>
        </w:tc>
      </w:tr>
    </w:tbl>
    <w:p w14:paraId="52ACBD23" w14:textId="77777777" w:rsidR="009A7E08" w:rsidRPr="002C6A8D" w:rsidRDefault="009A7E08" w:rsidP="005B11A8">
      <w:pPr>
        <w:autoSpaceDE w:val="0"/>
        <w:autoSpaceDN w:val="0"/>
        <w:adjustRightInd w:val="0"/>
        <w:jc w:val="both"/>
        <w:rPr>
          <w:rFonts w:cs="Verdana"/>
          <w:i/>
          <w:iCs/>
          <w:szCs w:val="20"/>
        </w:rPr>
      </w:pPr>
    </w:p>
    <w:p w14:paraId="47E0CBF8" w14:textId="77777777" w:rsidR="009A7E08" w:rsidRPr="002C6A8D" w:rsidRDefault="009A7E08" w:rsidP="005B11A8">
      <w:pPr>
        <w:autoSpaceDE w:val="0"/>
        <w:autoSpaceDN w:val="0"/>
        <w:adjustRightInd w:val="0"/>
        <w:jc w:val="both"/>
        <w:rPr>
          <w:rFonts w:cs="Verdana"/>
          <w:i/>
          <w:iCs/>
          <w:szCs w:val="20"/>
        </w:rPr>
      </w:pPr>
      <w:r w:rsidRPr="002C6A8D">
        <w:rPr>
          <w:rFonts w:cs="Verdana"/>
          <w:i/>
          <w:iCs/>
          <w:szCs w:val="20"/>
        </w:rPr>
        <w:t>Prerequisites</w:t>
      </w:r>
    </w:p>
    <w:p w14:paraId="15FDC449" w14:textId="77777777" w:rsidR="009A7E08" w:rsidRPr="002C6A8D" w:rsidRDefault="00774524" w:rsidP="005B11A8">
      <w:pPr>
        <w:autoSpaceDE w:val="0"/>
        <w:autoSpaceDN w:val="0"/>
        <w:adjustRightInd w:val="0"/>
        <w:jc w:val="both"/>
        <w:rPr>
          <w:rFonts w:cs="Verdana"/>
          <w:szCs w:val="20"/>
        </w:rPr>
      </w:pPr>
      <w:r w:rsidRPr="002C6A8D">
        <w:rPr>
          <w:rFonts w:cs="Verdana"/>
          <w:szCs w:val="20"/>
        </w:rPr>
        <w:t>BRMS</w:t>
      </w:r>
      <w:r w:rsidR="009A7E08" w:rsidRPr="002C6A8D">
        <w:rPr>
          <w:rFonts w:cs="Verdana"/>
          <w:szCs w:val="20"/>
        </w:rPr>
        <w:t>; BRMS II is strongly recommended</w:t>
      </w:r>
    </w:p>
    <w:p w14:paraId="435FDA2B" w14:textId="77777777" w:rsidR="009A7E08" w:rsidRPr="002C6A8D" w:rsidRDefault="009A7E08" w:rsidP="005B11A8">
      <w:pPr>
        <w:autoSpaceDE w:val="0"/>
        <w:autoSpaceDN w:val="0"/>
        <w:adjustRightInd w:val="0"/>
        <w:jc w:val="both"/>
        <w:rPr>
          <w:rFonts w:cs="Verdana"/>
          <w:i/>
          <w:iCs/>
          <w:szCs w:val="20"/>
        </w:rPr>
      </w:pPr>
    </w:p>
    <w:p w14:paraId="4F417F8F" w14:textId="77777777" w:rsidR="009A7E08" w:rsidRPr="002C6A8D" w:rsidRDefault="009A7E08" w:rsidP="005B11A8">
      <w:pPr>
        <w:autoSpaceDE w:val="0"/>
        <w:autoSpaceDN w:val="0"/>
        <w:adjustRightInd w:val="0"/>
        <w:jc w:val="both"/>
        <w:rPr>
          <w:rFonts w:cs="Verdana"/>
          <w:i/>
          <w:iCs/>
          <w:szCs w:val="20"/>
        </w:rPr>
      </w:pPr>
      <w:r w:rsidRPr="002C6A8D">
        <w:rPr>
          <w:rFonts w:cs="Verdana"/>
          <w:i/>
          <w:iCs/>
          <w:szCs w:val="20"/>
        </w:rPr>
        <w:t>Course description</w:t>
      </w:r>
    </w:p>
    <w:p w14:paraId="1EC765EC" w14:textId="77777777" w:rsidR="009A7E08" w:rsidRPr="002C6A8D" w:rsidRDefault="009A7E08" w:rsidP="005B11A8">
      <w:pPr>
        <w:autoSpaceDE w:val="0"/>
        <w:autoSpaceDN w:val="0"/>
        <w:adjustRightInd w:val="0"/>
        <w:jc w:val="both"/>
        <w:rPr>
          <w:rFonts w:cs="Verdana"/>
          <w:szCs w:val="20"/>
        </w:rPr>
      </w:pPr>
      <w:r w:rsidRPr="002C6A8D">
        <w:rPr>
          <w:rFonts w:cs="Verdana"/>
          <w:szCs w:val="20"/>
        </w:rPr>
        <w:t>In this course we will cover a series of techniques that go more into de</w:t>
      </w:r>
      <w:r w:rsidR="00774524" w:rsidRPr="002C6A8D">
        <w:rPr>
          <w:rFonts w:cs="Verdana"/>
          <w:szCs w:val="20"/>
        </w:rPr>
        <w:t>pth than those covered in BRMS</w:t>
      </w:r>
      <w:r w:rsidRPr="002C6A8D">
        <w:rPr>
          <w:rFonts w:cs="Verdana"/>
          <w:szCs w:val="20"/>
        </w:rPr>
        <w:t xml:space="preserve"> and BRMS II. We will work extensively with data and learn how to analyze and interpret data at an advanced level. The course covers the following topics:</w:t>
      </w:r>
    </w:p>
    <w:p w14:paraId="629DC176"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recap multivariate linear regression and ANOVA</w:t>
      </w:r>
    </w:p>
    <w:p w14:paraId="5913A495"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complex regression models (e.g. mediated moderation) and MANOVA</w:t>
      </w:r>
    </w:p>
    <w:p w14:paraId="619DC45D"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dealing with violated regression assumptions</w:t>
      </w:r>
    </w:p>
    <w:p w14:paraId="7C8314A0"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generalized linear models, i.e. regression models for categorical and limited dependent variables</w:t>
      </w:r>
    </w:p>
    <w:p w14:paraId="4BBB2D18"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methods of data reduction and scaling (e.g. PCA, correspondence analysis)</w:t>
      </w:r>
    </w:p>
    <w:p w14:paraId="66BDCC01" w14:textId="77777777" w:rsidR="009A7E08" w:rsidRPr="002C6A8D" w:rsidRDefault="009A7E08" w:rsidP="005B11A8">
      <w:pPr>
        <w:pStyle w:val="ListParagraph"/>
        <w:numPr>
          <w:ilvl w:val="0"/>
          <w:numId w:val="16"/>
        </w:numPr>
        <w:autoSpaceDE w:val="0"/>
        <w:autoSpaceDN w:val="0"/>
        <w:adjustRightInd w:val="0"/>
        <w:contextualSpacing/>
        <w:jc w:val="both"/>
        <w:rPr>
          <w:rFonts w:ascii="Verdana" w:hAnsi="Verdana" w:cs="Verdana"/>
          <w:sz w:val="20"/>
          <w:szCs w:val="20"/>
          <w:lang w:val="en-GB"/>
        </w:rPr>
      </w:pPr>
      <w:r w:rsidRPr="002C6A8D">
        <w:rPr>
          <w:rFonts w:ascii="Verdana" w:hAnsi="Verdana" w:cs="Verdana"/>
          <w:sz w:val="20"/>
          <w:szCs w:val="20"/>
          <w:lang w:val="en-GB"/>
        </w:rPr>
        <w:t xml:space="preserve">If time permits: introduction to structural equation </w:t>
      </w:r>
      <w:r w:rsidR="0027484A" w:rsidRPr="002C6A8D">
        <w:rPr>
          <w:rFonts w:ascii="Verdana" w:hAnsi="Verdana" w:cs="Verdana"/>
          <w:sz w:val="20"/>
          <w:szCs w:val="20"/>
          <w:lang w:val="en-GB"/>
        </w:rPr>
        <w:t>modelling</w:t>
      </w:r>
      <w:r w:rsidRPr="002C6A8D">
        <w:rPr>
          <w:rFonts w:ascii="Verdana" w:hAnsi="Verdana" w:cs="Verdana"/>
          <w:sz w:val="20"/>
          <w:szCs w:val="20"/>
          <w:lang w:val="en-GB"/>
        </w:rPr>
        <w:t xml:space="preserve"> and multilevel analysis</w:t>
      </w:r>
    </w:p>
    <w:p w14:paraId="1A483DD9" w14:textId="77777777" w:rsidR="009A7E08" w:rsidRPr="002C6A8D" w:rsidRDefault="009A7E08" w:rsidP="005B11A8">
      <w:pPr>
        <w:autoSpaceDE w:val="0"/>
        <w:autoSpaceDN w:val="0"/>
        <w:adjustRightInd w:val="0"/>
        <w:jc w:val="both"/>
        <w:rPr>
          <w:rFonts w:cs="Verdana"/>
          <w:szCs w:val="20"/>
        </w:rPr>
      </w:pPr>
    </w:p>
    <w:p w14:paraId="60796E7E" w14:textId="77777777" w:rsidR="009A7E08" w:rsidRPr="002C6A8D" w:rsidRDefault="009A7E08" w:rsidP="005B11A8">
      <w:pPr>
        <w:autoSpaceDE w:val="0"/>
        <w:autoSpaceDN w:val="0"/>
        <w:adjustRightInd w:val="0"/>
        <w:jc w:val="both"/>
        <w:rPr>
          <w:rFonts w:cs="Verdana"/>
          <w:szCs w:val="20"/>
        </w:rPr>
      </w:pPr>
      <w:r w:rsidRPr="002C6A8D">
        <w:rPr>
          <w:rFonts w:cs="Verdana"/>
          <w:szCs w:val="20"/>
        </w:rPr>
        <w:t xml:space="preserve">Advanced Statistics will be an essential preparation for those who are planning to do a </w:t>
      </w:r>
      <w:r w:rsidR="00053195" w:rsidRPr="002C6A8D">
        <w:rPr>
          <w:rFonts w:cs="Verdana"/>
          <w:szCs w:val="20"/>
        </w:rPr>
        <w:t>Master’s</w:t>
      </w:r>
      <w:r w:rsidRPr="002C6A8D">
        <w:rPr>
          <w:rFonts w:cs="Verdana"/>
          <w:szCs w:val="20"/>
        </w:rPr>
        <w:t xml:space="preserve"> program in one of the quantitative social sciences such as Psychology, Economics, Sociology, Political Science, or Health Science.</w:t>
      </w:r>
    </w:p>
    <w:p w14:paraId="2D90CE9C" w14:textId="77777777" w:rsidR="009A7E08" w:rsidRPr="002C6A8D" w:rsidRDefault="009A7E08" w:rsidP="005B11A8">
      <w:pPr>
        <w:autoSpaceDE w:val="0"/>
        <w:autoSpaceDN w:val="0"/>
        <w:adjustRightInd w:val="0"/>
        <w:jc w:val="both"/>
        <w:rPr>
          <w:rFonts w:cs="Verdana"/>
          <w:szCs w:val="20"/>
        </w:rPr>
      </w:pPr>
    </w:p>
    <w:p w14:paraId="275313A9" w14:textId="77777777" w:rsidR="009A7E08" w:rsidRPr="002C6A8D" w:rsidRDefault="009A7E08" w:rsidP="005B11A8">
      <w:pPr>
        <w:pStyle w:val="Heading2"/>
        <w:jc w:val="both"/>
        <w:rPr>
          <w:i w:val="0"/>
        </w:rPr>
      </w:pPr>
    </w:p>
    <w:p w14:paraId="3925FDD5" w14:textId="77777777" w:rsidR="00654A46" w:rsidRPr="002C6A8D" w:rsidRDefault="00654A46" w:rsidP="005B11A8">
      <w:pPr>
        <w:jc w:val="both"/>
      </w:pPr>
    </w:p>
    <w:p w14:paraId="01879A24" w14:textId="77777777" w:rsidR="00152409" w:rsidRPr="002C6A8D" w:rsidRDefault="00EE21DE" w:rsidP="005B11A8">
      <w:pPr>
        <w:pStyle w:val="Heading1"/>
        <w:ind w:left="0" w:firstLine="0"/>
        <w:jc w:val="both"/>
      </w:pPr>
      <w:bookmarkStart w:id="216" w:name="_Toc354671634"/>
      <w:bookmarkEnd w:id="213"/>
      <w:bookmarkEnd w:id="214"/>
      <w:r w:rsidRPr="002C6A8D">
        <w:t>900</w:t>
      </w:r>
      <w:r w:rsidR="00152409" w:rsidRPr="002C6A8D">
        <w:t>322</w:t>
      </w:r>
      <w:r w:rsidRPr="002C6A8D">
        <w:t>ACC</w:t>
      </w:r>
      <w:r w:rsidR="00F739AC" w:rsidRPr="002C6A8D">
        <w:t>/SSC</w:t>
      </w:r>
      <w:r w:rsidR="00152409" w:rsidRPr="002C6A8D">
        <w:tab/>
        <w:t>Advanced Qualitative Research Methods</w:t>
      </w:r>
      <w:bookmarkEnd w:id="216"/>
    </w:p>
    <w:tbl>
      <w:tblPr>
        <w:tblW w:w="0" w:type="auto"/>
        <w:tblLook w:val="01E0" w:firstRow="1" w:lastRow="1" w:firstColumn="1" w:lastColumn="1" w:noHBand="0" w:noVBand="0"/>
      </w:tblPr>
      <w:tblGrid>
        <w:gridCol w:w="2217"/>
        <w:gridCol w:w="2218"/>
      </w:tblGrid>
      <w:tr w:rsidR="004C1201" w:rsidRPr="002C6A8D" w14:paraId="223377D2" w14:textId="77777777" w:rsidTr="006F615E">
        <w:trPr>
          <w:trHeight w:val="255"/>
        </w:trPr>
        <w:tc>
          <w:tcPr>
            <w:tcW w:w="2217" w:type="dxa"/>
            <w:shd w:val="clear" w:color="auto" w:fill="auto"/>
          </w:tcPr>
          <w:p w14:paraId="4A310EAD"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570CD425" w14:textId="77777777" w:rsidR="004C1201" w:rsidRPr="002C6A8D" w:rsidRDefault="004C1201" w:rsidP="005B11A8">
            <w:pPr>
              <w:jc w:val="both"/>
              <w:rPr>
                <w:i/>
                <w:szCs w:val="20"/>
              </w:rPr>
            </w:pPr>
            <w:r w:rsidRPr="002C6A8D">
              <w:rPr>
                <w:i/>
                <w:szCs w:val="20"/>
              </w:rPr>
              <w:t>6 ecp</w:t>
            </w:r>
          </w:p>
        </w:tc>
      </w:tr>
      <w:tr w:rsidR="004C1201" w:rsidRPr="002C6A8D" w14:paraId="519B5158" w14:textId="77777777" w:rsidTr="006F615E">
        <w:trPr>
          <w:trHeight w:val="255"/>
        </w:trPr>
        <w:tc>
          <w:tcPr>
            <w:tcW w:w="2217" w:type="dxa"/>
            <w:shd w:val="clear" w:color="auto" w:fill="auto"/>
          </w:tcPr>
          <w:p w14:paraId="2B8867BE"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2B009D32" w14:textId="77777777" w:rsidR="004C1201" w:rsidRPr="002C6A8D" w:rsidRDefault="004C1201" w:rsidP="005B11A8">
            <w:pPr>
              <w:jc w:val="both"/>
              <w:rPr>
                <w:i/>
                <w:szCs w:val="20"/>
              </w:rPr>
            </w:pPr>
            <w:r w:rsidRPr="002C6A8D">
              <w:rPr>
                <w:i/>
                <w:szCs w:val="20"/>
              </w:rPr>
              <w:t>n/a</w:t>
            </w:r>
          </w:p>
        </w:tc>
      </w:tr>
      <w:tr w:rsidR="004C1201" w:rsidRPr="002C6A8D" w14:paraId="20846E3E" w14:textId="77777777" w:rsidTr="006F615E">
        <w:trPr>
          <w:trHeight w:val="267"/>
        </w:trPr>
        <w:tc>
          <w:tcPr>
            <w:tcW w:w="2217" w:type="dxa"/>
            <w:shd w:val="clear" w:color="auto" w:fill="auto"/>
          </w:tcPr>
          <w:p w14:paraId="4E8C7010"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7CB40082" w14:textId="77777777" w:rsidR="004C1201" w:rsidRPr="002C6A8D" w:rsidRDefault="004C1201" w:rsidP="005B11A8">
            <w:pPr>
              <w:jc w:val="both"/>
              <w:rPr>
                <w:i/>
                <w:szCs w:val="20"/>
              </w:rPr>
            </w:pPr>
            <w:r w:rsidRPr="002C6A8D">
              <w:rPr>
                <w:i/>
                <w:szCs w:val="20"/>
              </w:rPr>
              <w:t>n/a</w:t>
            </w:r>
          </w:p>
        </w:tc>
      </w:tr>
    </w:tbl>
    <w:p w14:paraId="13861379" w14:textId="77777777" w:rsidR="00152409" w:rsidRPr="002C6A8D" w:rsidRDefault="00152409" w:rsidP="005B11A8">
      <w:pPr>
        <w:jc w:val="both"/>
        <w:rPr>
          <w:szCs w:val="20"/>
          <w:highlight w:val="yellow"/>
        </w:rPr>
      </w:pPr>
    </w:p>
    <w:p w14:paraId="19A5BF5C" w14:textId="77777777" w:rsidR="00152409" w:rsidRPr="002C6A8D" w:rsidRDefault="00152409" w:rsidP="005B11A8">
      <w:pPr>
        <w:pStyle w:val="Heading2"/>
        <w:jc w:val="both"/>
        <w:rPr>
          <w:szCs w:val="20"/>
        </w:rPr>
      </w:pPr>
      <w:r w:rsidRPr="002C6A8D">
        <w:rPr>
          <w:szCs w:val="20"/>
        </w:rPr>
        <w:t>Prerequisites</w:t>
      </w:r>
    </w:p>
    <w:p w14:paraId="06AADAF5" w14:textId="77777777" w:rsidR="00152409" w:rsidRPr="002C6A8D" w:rsidRDefault="00195421" w:rsidP="005B11A8">
      <w:pPr>
        <w:jc w:val="both"/>
        <w:rPr>
          <w:szCs w:val="20"/>
          <w:lang w:eastAsia="zh-TW"/>
        </w:rPr>
      </w:pPr>
      <w:r w:rsidRPr="002C6A8D">
        <w:rPr>
          <w:szCs w:val="20"/>
          <w:lang w:eastAsia="zh-TW"/>
        </w:rPr>
        <w:t>This course is limited to 300-level students</w:t>
      </w:r>
    </w:p>
    <w:p w14:paraId="639E94C3" w14:textId="77777777" w:rsidR="00D01C4A" w:rsidRPr="002C6A8D" w:rsidRDefault="00D01C4A" w:rsidP="005B11A8">
      <w:pPr>
        <w:widowControl w:val="0"/>
        <w:autoSpaceDE w:val="0"/>
        <w:autoSpaceDN w:val="0"/>
        <w:adjustRightInd w:val="0"/>
        <w:jc w:val="both"/>
        <w:rPr>
          <w:rFonts w:cs="Helvetica"/>
        </w:rPr>
      </w:pPr>
    </w:p>
    <w:p w14:paraId="55BDD9AD" w14:textId="77777777" w:rsidR="00D01C4A" w:rsidRPr="002C6A8D" w:rsidRDefault="00D01C4A" w:rsidP="005B11A8">
      <w:pPr>
        <w:widowControl w:val="0"/>
        <w:autoSpaceDE w:val="0"/>
        <w:autoSpaceDN w:val="0"/>
        <w:adjustRightInd w:val="0"/>
        <w:jc w:val="both"/>
        <w:rPr>
          <w:rFonts w:cs="Helvetica"/>
          <w:i/>
        </w:rPr>
      </w:pPr>
      <w:r w:rsidRPr="002C6A8D">
        <w:rPr>
          <w:rFonts w:cs="Helvetica"/>
          <w:i/>
        </w:rPr>
        <w:t>Course description</w:t>
      </w:r>
    </w:p>
    <w:p w14:paraId="6F549DB5" w14:textId="77777777" w:rsidR="00D01C4A" w:rsidRPr="002C6A8D" w:rsidRDefault="00D01C4A" w:rsidP="005B11A8">
      <w:pPr>
        <w:jc w:val="both"/>
      </w:pPr>
      <w:r w:rsidRPr="002C6A8D">
        <w:t>The course will build on the 200-level Qualitative Research Methods course.   Central to the course is students’ in-depth exploration of the topic of their intended Capstone research. They will use a grounded theory approach, where the research process takes the form of a dialogue between theoretical ideas and empirical findings. In the process, students will learn to make use of naturalistic research methods, such as qualitative interviews and ethnographic observations. Additional methods are the use of visual media, the analysis of literary (non) fiction, and analysis of social networks. Students will perform the first round of qualitative analysis, and based on their preliminary findings formulate new questions to be addressed in their Capstone research. The course will furthermore provide guidance in the craft of writing up qualitative research.</w:t>
      </w:r>
    </w:p>
    <w:p w14:paraId="1C331D1F" w14:textId="77777777" w:rsidR="00D01C4A" w:rsidRPr="002C6A8D" w:rsidRDefault="00D01C4A" w:rsidP="005B11A8">
      <w:pPr>
        <w:jc w:val="both"/>
      </w:pPr>
    </w:p>
    <w:p w14:paraId="6FF0E52E" w14:textId="77777777" w:rsidR="009D7DE1" w:rsidRPr="002C6A8D" w:rsidRDefault="009D7DE1" w:rsidP="005B11A8">
      <w:pPr>
        <w:jc w:val="both"/>
      </w:pPr>
    </w:p>
    <w:p w14:paraId="07951B63" w14:textId="77777777" w:rsidR="00654A46" w:rsidRPr="002C6A8D" w:rsidRDefault="00654A46" w:rsidP="005B11A8">
      <w:pPr>
        <w:pStyle w:val="Heading1"/>
        <w:ind w:left="0" w:firstLine="0"/>
        <w:jc w:val="both"/>
      </w:pPr>
      <w:bookmarkStart w:id="217" w:name="_Toc194388689"/>
      <w:bookmarkStart w:id="218" w:name="_Toc196217611"/>
      <w:bookmarkStart w:id="219" w:name="_Toc196218959"/>
      <w:bookmarkStart w:id="220" w:name="_Toc196815197"/>
      <w:bookmarkStart w:id="221" w:name="_Toc196886255"/>
      <w:bookmarkStart w:id="222" w:name="_Toc202859934"/>
    </w:p>
    <w:p w14:paraId="7E485A3C" w14:textId="77777777" w:rsidR="00D84884" w:rsidRPr="002C6A8D" w:rsidRDefault="00EE21DE" w:rsidP="005B11A8">
      <w:pPr>
        <w:pStyle w:val="Heading1"/>
        <w:ind w:left="0" w:firstLine="0"/>
        <w:jc w:val="both"/>
        <w:rPr>
          <w:lang w:eastAsia="zh-TW"/>
        </w:rPr>
      </w:pPr>
      <w:bookmarkStart w:id="223" w:name="_Toc354671635"/>
      <w:r w:rsidRPr="002C6A8D">
        <w:t>900</w:t>
      </w:r>
      <w:r w:rsidR="003632CD" w:rsidRPr="002C6A8D">
        <w:t>3</w:t>
      </w:r>
      <w:r w:rsidR="003632CD" w:rsidRPr="002C6A8D">
        <w:rPr>
          <w:lang w:eastAsia="zh-TW"/>
        </w:rPr>
        <w:t>7</w:t>
      </w:r>
      <w:r w:rsidR="00840C7E" w:rsidRPr="002C6A8D">
        <w:t>1</w:t>
      </w:r>
      <w:r w:rsidRPr="002C6A8D">
        <w:t>ACC</w:t>
      </w:r>
      <w:r w:rsidR="00D84884" w:rsidRPr="002C6A8D">
        <w:tab/>
        <w:t xml:space="preserve">Dutch </w:t>
      </w:r>
      <w:bookmarkEnd w:id="217"/>
      <w:bookmarkEnd w:id="218"/>
      <w:bookmarkEnd w:id="219"/>
      <w:bookmarkEnd w:id="220"/>
      <w:bookmarkEnd w:id="221"/>
      <w:bookmarkEnd w:id="222"/>
      <w:r w:rsidR="003632CD" w:rsidRPr="002C6A8D">
        <w:rPr>
          <w:lang w:eastAsia="zh-TW"/>
        </w:rPr>
        <w:t>B2.1</w:t>
      </w:r>
      <w:bookmarkEnd w:id="223"/>
    </w:p>
    <w:p w14:paraId="38BAB59F" w14:textId="77777777" w:rsidR="007442C3" w:rsidRPr="002C6A8D" w:rsidRDefault="003632CD" w:rsidP="005B11A8">
      <w:pPr>
        <w:pStyle w:val="Heading1"/>
        <w:jc w:val="both"/>
        <w:rPr>
          <w:lang w:eastAsia="zh-TW"/>
        </w:rPr>
      </w:pPr>
      <w:bookmarkStart w:id="224" w:name="_Toc354671636"/>
      <w:r w:rsidRPr="002C6A8D">
        <w:t>9003</w:t>
      </w:r>
      <w:r w:rsidRPr="002C6A8D">
        <w:rPr>
          <w:lang w:eastAsia="zh-TW"/>
        </w:rPr>
        <w:t>7</w:t>
      </w:r>
      <w:r w:rsidR="007442C3" w:rsidRPr="002C6A8D">
        <w:t xml:space="preserve">2ACC  Dutch </w:t>
      </w:r>
      <w:r w:rsidRPr="002C6A8D">
        <w:rPr>
          <w:lang w:eastAsia="zh-TW"/>
        </w:rPr>
        <w:t>B2.2</w:t>
      </w:r>
      <w:bookmarkEnd w:id="224"/>
    </w:p>
    <w:tbl>
      <w:tblPr>
        <w:tblW w:w="0" w:type="auto"/>
        <w:tblLook w:val="01E0" w:firstRow="1" w:lastRow="1" w:firstColumn="1" w:lastColumn="1" w:noHBand="0" w:noVBand="0"/>
      </w:tblPr>
      <w:tblGrid>
        <w:gridCol w:w="2217"/>
        <w:gridCol w:w="2218"/>
      </w:tblGrid>
      <w:tr w:rsidR="004C1201" w:rsidRPr="002C6A8D" w14:paraId="2F3AFEBD" w14:textId="77777777" w:rsidTr="006F615E">
        <w:trPr>
          <w:trHeight w:val="255"/>
        </w:trPr>
        <w:tc>
          <w:tcPr>
            <w:tcW w:w="2217" w:type="dxa"/>
            <w:shd w:val="clear" w:color="auto" w:fill="auto"/>
          </w:tcPr>
          <w:p w14:paraId="6DD6581F"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52FF826A" w14:textId="77777777" w:rsidR="004C1201" w:rsidRPr="002C6A8D" w:rsidRDefault="004C1201" w:rsidP="005B11A8">
            <w:pPr>
              <w:jc w:val="both"/>
              <w:rPr>
                <w:i/>
                <w:szCs w:val="20"/>
              </w:rPr>
            </w:pPr>
            <w:r w:rsidRPr="002C6A8D">
              <w:rPr>
                <w:i/>
                <w:szCs w:val="20"/>
              </w:rPr>
              <w:t>6 ecp</w:t>
            </w:r>
          </w:p>
        </w:tc>
      </w:tr>
      <w:tr w:rsidR="004C1201" w:rsidRPr="002C6A8D" w14:paraId="7B87AA0C" w14:textId="77777777" w:rsidTr="006F615E">
        <w:trPr>
          <w:trHeight w:val="255"/>
        </w:trPr>
        <w:tc>
          <w:tcPr>
            <w:tcW w:w="2217" w:type="dxa"/>
            <w:shd w:val="clear" w:color="auto" w:fill="auto"/>
          </w:tcPr>
          <w:p w14:paraId="054B7786"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3B350182" w14:textId="77777777" w:rsidR="004C1201" w:rsidRPr="002C6A8D" w:rsidRDefault="004C1201" w:rsidP="005B11A8">
            <w:pPr>
              <w:jc w:val="both"/>
              <w:rPr>
                <w:i/>
                <w:szCs w:val="20"/>
              </w:rPr>
            </w:pPr>
            <w:r w:rsidRPr="002C6A8D">
              <w:rPr>
                <w:i/>
                <w:szCs w:val="20"/>
              </w:rPr>
              <w:t>n/a</w:t>
            </w:r>
          </w:p>
        </w:tc>
      </w:tr>
      <w:tr w:rsidR="004C1201" w:rsidRPr="002C6A8D" w14:paraId="7211581B" w14:textId="77777777" w:rsidTr="006F615E">
        <w:trPr>
          <w:trHeight w:val="267"/>
        </w:trPr>
        <w:tc>
          <w:tcPr>
            <w:tcW w:w="2217" w:type="dxa"/>
            <w:shd w:val="clear" w:color="auto" w:fill="auto"/>
          </w:tcPr>
          <w:p w14:paraId="1E9375B0"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1A16A700" w14:textId="77777777" w:rsidR="004C1201" w:rsidRPr="002C6A8D" w:rsidRDefault="004C1201" w:rsidP="005B11A8">
            <w:pPr>
              <w:jc w:val="both"/>
              <w:rPr>
                <w:i/>
                <w:szCs w:val="20"/>
              </w:rPr>
            </w:pPr>
            <w:r w:rsidRPr="002C6A8D">
              <w:rPr>
                <w:i/>
                <w:szCs w:val="20"/>
              </w:rPr>
              <w:t>n/a</w:t>
            </w:r>
          </w:p>
        </w:tc>
      </w:tr>
    </w:tbl>
    <w:p w14:paraId="1E6DEAFD" w14:textId="77777777" w:rsidR="00D84884" w:rsidRPr="002C6A8D" w:rsidRDefault="00D84884" w:rsidP="005B11A8">
      <w:pPr>
        <w:jc w:val="both"/>
      </w:pPr>
    </w:p>
    <w:p w14:paraId="79DCA407" w14:textId="77777777" w:rsidR="00D84884" w:rsidRPr="002C6A8D" w:rsidRDefault="00D84884" w:rsidP="005B11A8">
      <w:pPr>
        <w:pStyle w:val="Heading2"/>
        <w:jc w:val="both"/>
      </w:pPr>
      <w:r w:rsidRPr="002C6A8D">
        <w:t>Prerequisites</w:t>
      </w:r>
    </w:p>
    <w:p w14:paraId="208DA29F" w14:textId="77777777" w:rsidR="00D84884" w:rsidRPr="002C6A8D" w:rsidRDefault="00903C26" w:rsidP="005B11A8">
      <w:pPr>
        <w:jc w:val="both"/>
        <w:rPr>
          <w:lang w:eastAsia="zh-TW"/>
        </w:rPr>
      </w:pPr>
      <w:r w:rsidRPr="002C6A8D">
        <w:t>Dutch</w:t>
      </w:r>
      <w:r w:rsidR="00EB1145" w:rsidRPr="002C6A8D">
        <w:t xml:space="preserve"> B</w:t>
      </w:r>
      <w:r w:rsidR="00EB1145" w:rsidRPr="002C6A8D">
        <w:rPr>
          <w:lang w:eastAsia="zh-TW"/>
        </w:rPr>
        <w:t>1.2</w:t>
      </w:r>
    </w:p>
    <w:p w14:paraId="74A46DD3" w14:textId="77777777" w:rsidR="00441393" w:rsidRPr="002C6A8D" w:rsidRDefault="00441393" w:rsidP="005B11A8">
      <w:pPr>
        <w:pStyle w:val="Heading2"/>
        <w:jc w:val="both"/>
      </w:pPr>
    </w:p>
    <w:p w14:paraId="63161D1A" w14:textId="77777777" w:rsidR="00441393" w:rsidRPr="002C6A8D" w:rsidRDefault="00441393" w:rsidP="005B11A8">
      <w:pPr>
        <w:pStyle w:val="Heading2"/>
        <w:jc w:val="both"/>
      </w:pPr>
      <w:r w:rsidRPr="002C6A8D">
        <w:t>Course description</w:t>
      </w:r>
    </w:p>
    <w:p w14:paraId="62676C8C" w14:textId="77777777" w:rsidR="00441393" w:rsidRPr="002C6A8D" w:rsidRDefault="00D84884" w:rsidP="005B11A8">
      <w:pPr>
        <w:jc w:val="both"/>
      </w:pPr>
      <w:r w:rsidRPr="002C6A8D">
        <w:t>Students develop skills that enable them to handle a wide variety of communication tasks. This course also provides understanding of cultural aspects of the Netherlands.</w:t>
      </w:r>
      <w:r w:rsidR="0026718B" w:rsidRPr="002C6A8D">
        <w:t xml:space="preserve"> </w:t>
      </w:r>
    </w:p>
    <w:p w14:paraId="34BC2B99" w14:textId="77777777" w:rsidR="00441393" w:rsidRPr="002C6A8D" w:rsidRDefault="00441393" w:rsidP="005B11A8">
      <w:pPr>
        <w:jc w:val="both"/>
      </w:pPr>
    </w:p>
    <w:p w14:paraId="31E16646" w14:textId="77777777" w:rsidR="00D84884" w:rsidRPr="002C6A8D" w:rsidRDefault="0026718B" w:rsidP="005B11A8">
      <w:pPr>
        <w:jc w:val="both"/>
        <w:rPr>
          <w:lang w:eastAsia="zh-TW"/>
        </w:rPr>
      </w:pPr>
      <w:r w:rsidRPr="002C6A8D">
        <w:t>Common European Framework of R</w:t>
      </w:r>
      <w:r w:rsidR="001B67D3" w:rsidRPr="002C6A8D">
        <w:t xml:space="preserve">eference for Languages levels </w:t>
      </w:r>
      <w:r w:rsidR="00DD7819" w:rsidRPr="002C6A8D">
        <w:rPr>
          <w:lang w:eastAsia="zh-TW"/>
        </w:rPr>
        <w:t>B2.1</w:t>
      </w:r>
      <w:r w:rsidR="001B67D3" w:rsidRPr="002C6A8D">
        <w:t xml:space="preserve"> and </w:t>
      </w:r>
      <w:r w:rsidR="00DD7819" w:rsidRPr="002C6A8D">
        <w:rPr>
          <w:lang w:eastAsia="zh-TW"/>
        </w:rPr>
        <w:t>B2.2</w:t>
      </w:r>
    </w:p>
    <w:p w14:paraId="2F1D4F2B" w14:textId="77777777" w:rsidR="00DD7819" w:rsidRPr="002C6A8D" w:rsidRDefault="00DD7819" w:rsidP="005B11A8">
      <w:pPr>
        <w:jc w:val="both"/>
        <w:rPr>
          <w:lang w:eastAsia="zh-TW"/>
        </w:rPr>
      </w:pPr>
      <w:r w:rsidRPr="002C6A8D">
        <w:rPr>
          <w:lang w:eastAsia="zh-TW"/>
        </w:rPr>
        <w:t>(Upper Intermediate)</w:t>
      </w:r>
    </w:p>
    <w:p w14:paraId="1272DFE4" w14:textId="77777777" w:rsidR="00DD7819" w:rsidRPr="002C6A8D" w:rsidRDefault="00DD7819" w:rsidP="005B11A8">
      <w:pPr>
        <w:jc w:val="both"/>
        <w:rPr>
          <w:lang w:eastAsia="zh-TW"/>
        </w:rPr>
      </w:pPr>
    </w:p>
    <w:p w14:paraId="5C03FB4D" w14:textId="77777777" w:rsidR="00856886" w:rsidRPr="002C6A8D" w:rsidRDefault="00856886" w:rsidP="005B11A8">
      <w:pPr>
        <w:jc w:val="both"/>
        <w:rPr>
          <w:lang w:eastAsia="zh-TW"/>
        </w:rPr>
      </w:pPr>
      <w:r w:rsidRPr="002C6A8D">
        <w:rPr>
          <w:lang w:eastAsia="zh-TW"/>
        </w:rPr>
        <w:t>Course outcomes:</w:t>
      </w:r>
    </w:p>
    <w:p w14:paraId="1FCCB222" w14:textId="77777777" w:rsidR="00DD7819" w:rsidRPr="002C6A8D" w:rsidRDefault="00DD7819" w:rsidP="005B11A8">
      <w:pPr>
        <w:jc w:val="both"/>
        <w:rPr>
          <w:lang w:eastAsia="zh-TW"/>
        </w:rPr>
      </w:pPr>
      <w:r w:rsidRPr="002C6A8D">
        <w:rPr>
          <w:lang w:eastAsia="zh-TW"/>
        </w:rPr>
        <w:t>Can understand the main ideas of complex text on both concrete and abstract topics, including technical discussions in his or her field of specialisation.</w:t>
      </w:r>
    </w:p>
    <w:p w14:paraId="0ADA912E" w14:textId="77777777" w:rsidR="00DD7819" w:rsidRPr="002C6A8D" w:rsidRDefault="00DD7819" w:rsidP="005B11A8">
      <w:pPr>
        <w:jc w:val="both"/>
        <w:rPr>
          <w:lang w:eastAsia="zh-TW"/>
        </w:rPr>
      </w:pPr>
      <w:r w:rsidRPr="002C6A8D">
        <w:rPr>
          <w:lang w:eastAsia="zh-TW"/>
        </w:rPr>
        <w:t>Can interact with a degree of fluency and spontaneity that makes regular interaction with native speakers quite possible without strain for either parties.</w:t>
      </w:r>
    </w:p>
    <w:p w14:paraId="7E00487B" w14:textId="77777777" w:rsidR="00DD7819" w:rsidRPr="002C6A8D" w:rsidRDefault="00DD7819" w:rsidP="005B11A8">
      <w:pPr>
        <w:jc w:val="both"/>
        <w:rPr>
          <w:lang w:eastAsia="zh-TW"/>
        </w:rPr>
      </w:pPr>
      <w:r w:rsidRPr="002C6A8D">
        <w:rPr>
          <w:lang w:eastAsia="zh-TW"/>
        </w:rPr>
        <w:t>Can produce clear, detailed text on a wide range of subjects and explain a viewpoint on a topical issue giving the advantages and disadvantages of various options.</w:t>
      </w:r>
    </w:p>
    <w:tbl>
      <w:tblPr>
        <w:tblW w:w="16226" w:type="dxa"/>
        <w:tblCellSpacing w:w="15" w:type="dxa"/>
        <w:tblCellMar>
          <w:top w:w="15" w:type="dxa"/>
          <w:left w:w="15" w:type="dxa"/>
          <w:bottom w:w="15" w:type="dxa"/>
          <w:right w:w="15" w:type="dxa"/>
        </w:tblCellMar>
        <w:tblLook w:val="0000" w:firstRow="0" w:lastRow="0" w:firstColumn="0" w:lastColumn="0" w:noHBand="0" w:noVBand="0"/>
      </w:tblPr>
      <w:tblGrid>
        <w:gridCol w:w="4064"/>
        <w:gridCol w:w="4049"/>
        <w:gridCol w:w="4049"/>
        <w:gridCol w:w="4064"/>
      </w:tblGrid>
      <w:tr w:rsidR="00C66A66" w:rsidRPr="002C6A8D" w14:paraId="5380AC7E" w14:textId="77777777" w:rsidTr="00C66A66">
        <w:trPr>
          <w:tblCellSpacing w:w="15" w:type="dxa"/>
        </w:trPr>
        <w:tc>
          <w:tcPr>
            <w:tcW w:w="0" w:type="auto"/>
            <w:vAlign w:val="center"/>
          </w:tcPr>
          <w:p w14:paraId="6BE98E6B" w14:textId="77777777" w:rsidR="00C66A66" w:rsidRPr="002C6A8D" w:rsidRDefault="00C66A66" w:rsidP="005B11A8">
            <w:pPr>
              <w:jc w:val="both"/>
              <w:rPr>
                <w:rFonts w:cs="Times New Roman"/>
                <w:szCs w:val="20"/>
                <w:lang w:val="en-US" w:eastAsia="zh-TW"/>
              </w:rPr>
            </w:pPr>
          </w:p>
        </w:tc>
        <w:tc>
          <w:tcPr>
            <w:tcW w:w="0" w:type="auto"/>
            <w:vAlign w:val="center"/>
          </w:tcPr>
          <w:p w14:paraId="7A0982E6" w14:textId="77777777" w:rsidR="00C66A66" w:rsidRPr="002C6A8D" w:rsidRDefault="00C66A66" w:rsidP="005B11A8">
            <w:pPr>
              <w:jc w:val="both"/>
              <w:rPr>
                <w:rFonts w:eastAsia="SimSun" w:cs="Times New Roman"/>
                <w:szCs w:val="20"/>
                <w:lang w:eastAsia="zh-CN"/>
              </w:rPr>
            </w:pPr>
          </w:p>
        </w:tc>
        <w:tc>
          <w:tcPr>
            <w:tcW w:w="0" w:type="auto"/>
            <w:vAlign w:val="center"/>
          </w:tcPr>
          <w:p w14:paraId="59EF9E46" w14:textId="77777777" w:rsidR="00C66A66" w:rsidRPr="002C6A8D" w:rsidRDefault="00C66A66" w:rsidP="005B11A8">
            <w:pPr>
              <w:jc w:val="both"/>
              <w:rPr>
                <w:rFonts w:eastAsia="SimSun" w:cs="Times New Roman"/>
                <w:szCs w:val="20"/>
                <w:lang w:eastAsia="zh-CN"/>
              </w:rPr>
            </w:pPr>
          </w:p>
        </w:tc>
        <w:tc>
          <w:tcPr>
            <w:tcW w:w="0" w:type="auto"/>
            <w:vAlign w:val="center"/>
          </w:tcPr>
          <w:p w14:paraId="5897D2D9" w14:textId="77777777" w:rsidR="00C66A66" w:rsidRPr="002C6A8D" w:rsidRDefault="00C66A66" w:rsidP="005B11A8">
            <w:pPr>
              <w:jc w:val="both"/>
              <w:rPr>
                <w:rFonts w:eastAsia="SimSun" w:cs="Times New Roman"/>
                <w:szCs w:val="20"/>
                <w:lang w:eastAsia="zh-CN"/>
              </w:rPr>
            </w:pPr>
          </w:p>
        </w:tc>
      </w:tr>
    </w:tbl>
    <w:p w14:paraId="0A663990" w14:textId="77777777" w:rsidR="00D84884" w:rsidRPr="002C6A8D" w:rsidRDefault="00D84884" w:rsidP="005B11A8">
      <w:pPr>
        <w:jc w:val="both"/>
      </w:pPr>
      <w:r w:rsidRPr="002C6A8D">
        <w:t xml:space="preserve">Students build on elements of vocabulary and syntax. Students learn the basics of academic writing and debate in Dutch and continue to learn about Dutch culture by reading short stories and one novel, as well as viewing and reporting on films and TV programmes. </w:t>
      </w:r>
    </w:p>
    <w:p w14:paraId="0EBB1059" w14:textId="77777777" w:rsidR="009D7DE1" w:rsidRPr="002C6A8D" w:rsidRDefault="009D7DE1" w:rsidP="005B11A8">
      <w:pPr>
        <w:jc w:val="both"/>
      </w:pPr>
    </w:p>
    <w:p w14:paraId="396EE14D" w14:textId="77777777" w:rsidR="00654A46" w:rsidRPr="002C6A8D" w:rsidRDefault="00654A46" w:rsidP="005B11A8">
      <w:pPr>
        <w:pStyle w:val="Heading1"/>
        <w:jc w:val="both"/>
      </w:pPr>
      <w:bookmarkStart w:id="225" w:name="_Toc194388690"/>
      <w:bookmarkStart w:id="226" w:name="_Toc196217612"/>
      <w:bookmarkStart w:id="227" w:name="_Toc196218960"/>
      <w:bookmarkStart w:id="228" w:name="_Toc196815198"/>
      <w:bookmarkStart w:id="229" w:name="_Toc196886256"/>
      <w:bookmarkStart w:id="230" w:name="_Toc202859935"/>
    </w:p>
    <w:p w14:paraId="6DC61EF0" w14:textId="77777777" w:rsidR="00654A46" w:rsidRPr="002C6A8D" w:rsidRDefault="00654A46" w:rsidP="005B11A8">
      <w:pPr>
        <w:pStyle w:val="Heading1"/>
        <w:jc w:val="both"/>
      </w:pPr>
    </w:p>
    <w:p w14:paraId="649DC077" w14:textId="77777777" w:rsidR="00D84884" w:rsidRPr="002C6A8D" w:rsidRDefault="00EE21DE" w:rsidP="005B11A8">
      <w:pPr>
        <w:pStyle w:val="Heading1"/>
        <w:jc w:val="both"/>
        <w:rPr>
          <w:lang w:eastAsia="zh-TW"/>
        </w:rPr>
      </w:pPr>
      <w:bookmarkStart w:id="231" w:name="_Toc354671637"/>
      <w:r w:rsidRPr="002C6A8D">
        <w:t>900</w:t>
      </w:r>
      <w:r w:rsidR="003632CD" w:rsidRPr="002C6A8D">
        <w:t>3</w:t>
      </w:r>
      <w:r w:rsidR="003632CD" w:rsidRPr="002C6A8D">
        <w:rPr>
          <w:lang w:eastAsia="zh-TW"/>
        </w:rPr>
        <w:t>7</w:t>
      </w:r>
      <w:r w:rsidR="007442C3" w:rsidRPr="002C6A8D">
        <w:t>3</w:t>
      </w:r>
      <w:r w:rsidRPr="002C6A8D">
        <w:t>ACC</w:t>
      </w:r>
      <w:r w:rsidR="00D84884" w:rsidRPr="002C6A8D">
        <w:tab/>
        <w:t xml:space="preserve">French </w:t>
      </w:r>
      <w:bookmarkEnd w:id="225"/>
      <w:bookmarkEnd w:id="226"/>
      <w:bookmarkEnd w:id="227"/>
      <w:bookmarkEnd w:id="228"/>
      <w:bookmarkEnd w:id="229"/>
      <w:bookmarkEnd w:id="230"/>
      <w:r w:rsidR="003632CD" w:rsidRPr="002C6A8D">
        <w:rPr>
          <w:lang w:eastAsia="zh-TW"/>
        </w:rPr>
        <w:t>B2.1</w:t>
      </w:r>
      <w:bookmarkEnd w:id="231"/>
    </w:p>
    <w:p w14:paraId="12ED88FF" w14:textId="77777777" w:rsidR="007442C3" w:rsidRPr="002C6A8D" w:rsidRDefault="003632CD" w:rsidP="005B11A8">
      <w:pPr>
        <w:pStyle w:val="Heading1"/>
        <w:jc w:val="both"/>
        <w:rPr>
          <w:lang w:eastAsia="zh-TW"/>
        </w:rPr>
      </w:pPr>
      <w:bookmarkStart w:id="232" w:name="_Toc354671638"/>
      <w:r w:rsidRPr="002C6A8D">
        <w:t>9003</w:t>
      </w:r>
      <w:r w:rsidRPr="002C6A8D">
        <w:rPr>
          <w:lang w:eastAsia="zh-TW"/>
        </w:rPr>
        <w:t>7</w:t>
      </w:r>
      <w:r w:rsidR="0059385F" w:rsidRPr="002C6A8D">
        <w:t xml:space="preserve">4ACC  </w:t>
      </w:r>
      <w:r w:rsidR="007442C3" w:rsidRPr="002C6A8D">
        <w:t xml:space="preserve">French </w:t>
      </w:r>
      <w:r w:rsidRPr="002C6A8D">
        <w:rPr>
          <w:lang w:eastAsia="zh-TW"/>
        </w:rPr>
        <w:t>B2.2</w:t>
      </w:r>
      <w:bookmarkEnd w:id="232"/>
    </w:p>
    <w:tbl>
      <w:tblPr>
        <w:tblW w:w="0" w:type="auto"/>
        <w:tblLook w:val="01E0" w:firstRow="1" w:lastRow="1" w:firstColumn="1" w:lastColumn="1" w:noHBand="0" w:noVBand="0"/>
      </w:tblPr>
      <w:tblGrid>
        <w:gridCol w:w="2217"/>
        <w:gridCol w:w="2218"/>
      </w:tblGrid>
      <w:tr w:rsidR="004C1201" w:rsidRPr="002C6A8D" w14:paraId="0C90DD1D" w14:textId="77777777" w:rsidTr="006F615E">
        <w:trPr>
          <w:trHeight w:val="255"/>
        </w:trPr>
        <w:tc>
          <w:tcPr>
            <w:tcW w:w="2217" w:type="dxa"/>
            <w:shd w:val="clear" w:color="auto" w:fill="auto"/>
          </w:tcPr>
          <w:p w14:paraId="3DAD6A77"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40DA2A2D" w14:textId="77777777" w:rsidR="004C1201" w:rsidRPr="002C6A8D" w:rsidRDefault="004C1201" w:rsidP="005B11A8">
            <w:pPr>
              <w:jc w:val="both"/>
              <w:rPr>
                <w:i/>
                <w:szCs w:val="20"/>
              </w:rPr>
            </w:pPr>
            <w:r w:rsidRPr="002C6A8D">
              <w:rPr>
                <w:i/>
                <w:szCs w:val="20"/>
              </w:rPr>
              <w:t>6 ecp</w:t>
            </w:r>
          </w:p>
        </w:tc>
      </w:tr>
      <w:tr w:rsidR="004C1201" w:rsidRPr="002C6A8D" w14:paraId="55A73672" w14:textId="77777777" w:rsidTr="006F615E">
        <w:trPr>
          <w:trHeight w:val="255"/>
        </w:trPr>
        <w:tc>
          <w:tcPr>
            <w:tcW w:w="2217" w:type="dxa"/>
            <w:shd w:val="clear" w:color="auto" w:fill="auto"/>
          </w:tcPr>
          <w:p w14:paraId="2C7F5011"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2B2F6E4C" w14:textId="77777777" w:rsidR="004C1201" w:rsidRPr="002C6A8D" w:rsidRDefault="004C1201" w:rsidP="005B11A8">
            <w:pPr>
              <w:jc w:val="both"/>
              <w:rPr>
                <w:i/>
                <w:szCs w:val="20"/>
              </w:rPr>
            </w:pPr>
            <w:r w:rsidRPr="002C6A8D">
              <w:rPr>
                <w:i/>
                <w:szCs w:val="20"/>
              </w:rPr>
              <w:t>n/a</w:t>
            </w:r>
          </w:p>
        </w:tc>
      </w:tr>
      <w:tr w:rsidR="004C1201" w:rsidRPr="002C6A8D" w14:paraId="72589CF4" w14:textId="77777777" w:rsidTr="006F615E">
        <w:trPr>
          <w:trHeight w:val="267"/>
        </w:trPr>
        <w:tc>
          <w:tcPr>
            <w:tcW w:w="2217" w:type="dxa"/>
            <w:shd w:val="clear" w:color="auto" w:fill="auto"/>
          </w:tcPr>
          <w:p w14:paraId="0AE08F48"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63E564CB" w14:textId="77777777" w:rsidR="004C1201" w:rsidRPr="002C6A8D" w:rsidRDefault="004C1201" w:rsidP="005B11A8">
            <w:pPr>
              <w:jc w:val="both"/>
              <w:rPr>
                <w:i/>
                <w:szCs w:val="20"/>
              </w:rPr>
            </w:pPr>
            <w:r w:rsidRPr="002C6A8D">
              <w:rPr>
                <w:i/>
                <w:szCs w:val="20"/>
              </w:rPr>
              <w:t>n/a</w:t>
            </w:r>
          </w:p>
        </w:tc>
      </w:tr>
    </w:tbl>
    <w:p w14:paraId="4C8A3B58" w14:textId="77777777" w:rsidR="00D84884" w:rsidRPr="002C6A8D" w:rsidRDefault="00D84884" w:rsidP="005B11A8">
      <w:pPr>
        <w:jc w:val="both"/>
      </w:pPr>
    </w:p>
    <w:p w14:paraId="6E137ECD" w14:textId="77777777" w:rsidR="00D84884" w:rsidRPr="002C6A8D" w:rsidRDefault="00D84884" w:rsidP="005B11A8">
      <w:pPr>
        <w:pStyle w:val="Heading2"/>
        <w:jc w:val="both"/>
      </w:pPr>
      <w:r w:rsidRPr="002C6A8D">
        <w:t>Prerequisites</w:t>
      </w:r>
    </w:p>
    <w:p w14:paraId="7CF46486" w14:textId="77777777" w:rsidR="00D84884" w:rsidRPr="002C6A8D" w:rsidRDefault="008C0858" w:rsidP="005B11A8">
      <w:pPr>
        <w:jc w:val="both"/>
        <w:rPr>
          <w:lang w:eastAsia="zh-TW"/>
        </w:rPr>
      </w:pPr>
      <w:r w:rsidRPr="002C6A8D">
        <w:t>French</w:t>
      </w:r>
      <w:r w:rsidR="00DD7819" w:rsidRPr="002C6A8D">
        <w:t xml:space="preserve"> B</w:t>
      </w:r>
      <w:r w:rsidR="00DD7819" w:rsidRPr="002C6A8D">
        <w:rPr>
          <w:lang w:eastAsia="zh-TW"/>
        </w:rPr>
        <w:t>1.2</w:t>
      </w:r>
    </w:p>
    <w:p w14:paraId="46C151CE" w14:textId="77777777" w:rsidR="00D84884" w:rsidRPr="002C6A8D" w:rsidRDefault="00D84884" w:rsidP="005B11A8">
      <w:pPr>
        <w:jc w:val="both"/>
      </w:pPr>
    </w:p>
    <w:p w14:paraId="016C1FAF" w14:textId="77777777" w:rsidR="00441393" w:rsidRPr="002C6A8D" w:rsidRDefault="00441393" w:rsidP="005B11A8">
      <w:pPr>
        <w:pStyle w:val="Heading2"/>
        <w:jc w:val="both"/>
      </w:pPr>
      <w:r w:rsidRPr="002C6A8D">
        <w:t>Course description</w:t>
      </w:r>
    </w:p>
    <w:p w14:paraId="2C0839DE" w14:textId="77777777" w:rsidR="00441393" w:rsidRPr="002C6A8D" w:rsidRDefault="00D84884" w:rsidP="005B11A8">
      <w:pPr>
        <w:jc w:val="both"/>
      </w:pPr>
      <w:r w:rsidRPr="002C6A8D">
        <w:t>Students develop skills that enable them to handle a wide variety of communication tasks. This course also provides understanding of cultural aspects of France and other French speaking countries.</w:t>
      </w:r>
      <w:r w:rsidR="0048680A" w:rsidRPr="002C6A8D">
        <w:t xml:space="preserve">  </w:t>
      </w:r>
    </w:p>
    <w:p w14:paraId="52A0C374" w14:textId="77777777" w:rsidR="00441393" w:rsidRPr="002C6A8D" w:rsidRDefault="00441393" w:rsidP="005B11A8">
      <w:pPr>
        <w:jc w:val="both"/>
      </w:pPr>
    </w:p>
    <w:p w14:paraId="7C771B41" w14:textId="77777777" w:rsidR="0048680A" w:rsidRPr="002C6A8D" w:rsidRDefault="0048680A" w:rsidP="005B11A8">
      <w:pPr>
        <w:jc w:val="both"/>
        <w:rPr>
          <w:lang w:eastAsia="zh-TW"/>
        </w:rPr>
      </w:pPr>
      <w:r w:rsidRPr="002C6A8D">
        <w:t>Common European Framework of R</w:t>
      </w:r>
      <w:r w:rsidR="001B67D3" w:rsidRPr="002C6A8D">
        <w:t xml:space="preserve">eference for Languages levels </w:t>
      </w:r>
      <w:r w:rsidR="00DD7819" w:rsidRPr="002C6A8D">
        <w:rPr>
          <w:lang w:eastAsia="zh-TW"/>
        </w:rPr>
        <w:t>B2.1</w:t>
      </w:r>
      <w:r w:rsidR="001B67D3" w:rsidRPr="002C6A8D">
        <w:t xml:space="preserve"> and </w:t>
      </w:r>
      <w:r w:rsidR="00DD7819" w:rsidRPr="002C6A8D">
        <w:rPr>
          <w:lang w:eastAsia="zh-TW"/>
        </w:rPr>
        <w:t>B2.2</w:t>
      </w:r>
    </w:p>
    <w:p w14:paraId="005D9A88" w14:textId="77777777" w:rsidR="00DD7819" w:rsidRPr="002C6A8D" w:rsidRDefault="00DD7819" w:rsidP="005B11A8">
      <w:pPr>
        <w:jc w:val="both"/>
        <w:rPr>
          <w:lang w:eastAsia="zh-TW"/>
        </w:rPr>
      </w:pPr>
      <w:r w:rsidRPr="002C6A8D">
        <w:rPr>
          <w:lang w:eastAsia="zh-TW"/>
        </w:rPr>
        <w:t>(Upper Intermediate)</w:t>
      </w:r>
    </w:p>
    <w:p w14:paraId="21FE0815" w14:textId="77777777" w:rsidR="00D84884" w:rsidRPr="002C6A8D" w:rsidRDefault="00D84884" w:rsidP="005B11A8">
      <w:pPr>
        <w:jc w:val="both"/>
        <w:rPr>
          <w:lang w:eastAsia="zh-TW"/>
        </w:rPr>
      </w:pPr>
    </w:p>
    <w:p w14:paraId="2988DBB5" w14:textId="77777777" w:rsidR="00856886" w:rsidRPr="002C6A8D" w:rsidRDefault="00856886" w:rsidP="005B11A8">
      <w:pPr>
        <w:jc w:val="both"/>
        <w:rPr>
          <w:lang w:eastAsia="zh-TW"/>
        </w:rPr>
      </w:pPr>
      <w:r w:rsidRPr="002C6A8D">
        <w:rPr>
          <w:lang w:eastAsia="zh-TW"/>
        </w:rPr>
        <w:t xml:space="preserve"> 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DD7819" w:rsidRPr="002C6A8D" w14:paraId="3199BC1F" w14:textId="77777777" w:rsidTr="005B2BF2">
        <w:trPr>
          <w:tblCellSpacing w:w="15" w:type="dxa"/>
        </w:trPr>
        <w:tc>
          <w:tcPr>
            <w:tcW w:w="0" w:type="auto"/>
            <w:vAlign w:val="center"/>
          </w:tcPr>
          <w:p w14:paraId="02617AF6" w14:textId="77777777" w:rsidR="00DD7819" w:rsidRPr="002C6A8D" w:rsidRDefault="00DD7819" w:rsidP="005B11A8">
            <w:pPr>
              <w:jc w:val="both"/>
              <w:rPr>
                <w:rFonts w:eastAsia="SimSun" w:cs="Times New Roman"/>
                <w:szCs w:val="20"/>
                <w:lang w:eastAsia="zh-CN"/>
              </w:rPr>
            </w:pPr>
          </w:p>
        </w:tc>
        <w:tc>
          <w:tcPr>
            <w:tcW w:w="0" w:type="auto"/>
          </w:tcPr>
          <w:p w14:paraId="70B6D86D" w14:textId="77777777" w:rsidR="00DD7819" w:rsidRPr="002C6A8D" w:rsidRDefault="00DD7819" w:rsidP="005B11A8">
            <w:pPr>
              <w:jc w:val="both"/>
            </w:pPr>
            <w:r w:rsidRPr="002C6A8D">
              <w:rPr>
                <w:lang w:eastAsia="zh-TW"/>
              </w:rPr>
              <w:t>Can understand the main ideas of complex text on both concrete and abstract topics, including technical discussions in his or her field of specialisation.</w:t>
            </w:r>
          </w:p>
        </w:tc>
      </w:tr>
      <w:tr w:rsidR="00DD7819" w:rsidRPr="002C6A8D" w14:paraId="6704752F" w14:textId="77777777" w:rsidTr="005B2BF2">
        <w:trPr>
          <w:tblCellSpacing w:w="15" w:type="dxa"/>
        </w:trPr>
        <w:tc>
          <w:tcPr>
            <w:tcW w:w="0" w:type="auto"/>
            <w:vAlign w:val="center"/>
          </w:tcPr>
          <w:p w14:paraId="71D2B8AA" w14:textId="77777777" w:rsidR="00DD7819" w:rsidRPr="002C6A8D" w:rsidRDefault="00DD7819" w:rsidP="005B11A8">
            <w:pPr>
              <w:jc w:val="both"/>
              <w:rPr>
                <w:rFonts w:cs="Times New Roman"/>
                <w:szCs w:val="20"/>
                <w:lang w:eastAsia="zh-TW"/>
              </w:rPr>
            </w:pPr>
          </w:p>
        </w:tc>
        <w:tc>
          <w:tcPr>
            <w:tcW w:w="0" w:type="auto"/>
          </w:tcPr>
          <w:p w14:paraId="3C0355EF" w14:textId="77777777" w:rsidR="00DD7819" w:rsidRPr="002C6A8D" w:rsidRDefault="00DD7819" w:rsidP="005B11A8">
            <w:pPr>
              <w:jc w:val="both"/>
            </w:pPr>
            <w:r w:rsidRPr="002C6A8D">
              <w:rPr>
                <w:lang w:eastAsia="zh-TW"/>
              </w:rPr>
              <w:t>Can interact with a degree of fluency and spontaneity that makes regular interaction with native speakers quite possible without strain for either parties.</w:t>
            </w:r>
          </w:p>
        </w:tc>
      </w:tr>
    </w:tbl>
    <w:p w14:paraId="3110713B" w14:textId="77777777" w:rsidR="00DD7819" w:rsidRPr="002C6A8D" w:rsidRDefault="00DD7819" w:rsidP="005B11A8">
      <w:pPr>
        <w:jc w:val="both"/>
        <w:rPr>
          <w:lang w:eastAsia="zh-TW"/>
        </w:rPr>
      </w:pPr>
      <w:r w:rsidRPr="002C6A8D">
        <w:rPr>
          <w:lang w:eastAsia="zh-TW"/>
        </w:rPr>
        <w:t>Can produce clear, detailed text on a wide range of subjects and explain a viewpoint on a topical issue giving the advantages and disadvantages of various options.</w:t>
      </w:r>
    </w:p>
    <w:p w14:paraId="5ED4A026" w14:textId="77777777" w:rsidR="0048680A" w:rsidRPr="002C6A8D" w:rsidRDefault="0048680A" w:rsidP="005B11A8">
      <w:pPr>
        <w:jc w:val="both"/>
      </w:pPr>
    </w:p>
    <w:p w14:paraId="1E10C918" w14:textId="77777777" w:rsidR="00D84884" w:rsidRPr="002C6A8D" w:rsidRDefault="00D84884" w:rsidP="005B11A8">
      <w:pPr>
        <w:jc w:val="both"/>
      </w:pPr>
    </w:p>
    <w:p w14:paraId="04FF57CB" w14:textId="77777777" w:rsidR="00D84884" w:rsidRPr="002C6A8D" w:rsidRDefault="00D84884" w:rsidP="005B11A8">
      <w:pPr>
        <w:jc w:val="both"/>
      </w:pPr>
      <w:r w:rsidRPr="002C6A8D">
        <w:lastRenderedPageBreak/>
        <w:t xml:space="preserve">Students build on elements of vocabulary and syntax. Students learn the basics of academic writing and debate in French and continue to learn about French culture by reading short stories and one novel, as well as viewing and reporting on films and TV programmes. </w:t>
      </w:r>
    </w:p>
    <w:p w14:paraId="52D7B174" w14:textId="77777777" w:rsidR="00CD2222" w:rsidRPr="002C6A8D" w:rsidRDefault="00CD2222" w:rsidP="005B11A8">
      <w:pPr>
        <w:jc w:val="both"/>
      </w:pPr>
    </w:p>
    <w:p w14:paraId="37BF9D83" w14:textId="77777777" w:rsidR="00654A46" w:rsidRPr="002C6A8D" w:rsidRDefault="00654A46" w:rsidP="005B11A8">
      <w:pPr>
        <w:pStyle w:val="Heading1"/>
        <w:ind w:left="0" w:firstLine="0"/>
        <w:jc w:val="both"/>
      </w:pPr>
      <w:bookmarkStart w:id="233" w:name="_Toc194388691"/>
      <w:bookmarkStart w:id="234" w:name="_Toc196217613"/>
      <w:bookmarkStart w:id="235" w:name="_Toc196218961"/>
      <w:bookmarkStart w:id="236" w:name="_Toc196815199"/>
      <w:bookmarkStart w:id="237" w:name="_Toc196886257"/>
      <w:bookmarkStart w:id="238" w:name="_Toc202859936"/>
    </w:p>
    <w:p w14:paraId="4D0A736B" w14:textId="77777777" w:rsidR="00654A46" w:rsidRPr="002C6A8D" w:rsidRDefault="00654A46" w:rsidP="005B11A8">
      <w:pPr>
        <w:pStyle w:val="Heading1"/>
        <w:ind w:left="0" w:firstLine="0"/>
        <w:jc w:val="both"/>
      </w:pPr>
    </w:p>
    <w:p w14:paraId="24FABEFE" w14:textId="77777777" w:rsidR="00D84884" w:rsidRPr="002C6A8D" w:rsidRDefault="00EE21DE" w:rsidP="005B11A8">
      <w:pPr>
        <w:pStyle w:val="Heading1"/>
        <w:ind w:left="0" w:firstLine="0"/>
        <w:jc w:val="both"/>
        <w:rPr>
          <w:lang w:eastAsia="zh-TW"/>
        </w:rPr>
      </w:pPr>
      <w:bookmarkStart w:id="239" w:name="_Toc354671639"/>
      <w:r w:rsidRPr="002C6A8D">
        <w:t>900</w:t>
      </w:r>
      <w:r w:rsidR="003632CD" w:rsidRPr="002C6A8D">
        <w:t>3</w:t>
      </w:r>
      <w:r w:rsidR="003632CD" w:rsidRPr="002C6A8D">
        <w:rPr>
          <w:lang w:eastAsia="zh-TW"/>
        </w:rPr>
        <w:t>7</w:t>
      </w:r>
      <w:r w:rsidR="007442C3" w:rsidRPr="002C6A8D">
        <w:t>5</w:t>
      </w:r>
      <w:r w:rsidRPr="002C6A8D">
        <w:t>ACC</w:t>
      </w:r>
      <w:r w:rsidR="00D84884" w:rsidRPr="002C6A8D">
        <w:tab/>
        <w:t xml:space="preserve">German </w:t>
      </w:r>
      <w:bookmarkEnd w:id="233"/>
      <w:bookmarkEnd w:id="234"/>
      <w:bookmarkEnd w:id="235"/>
      <w:bookmarkEnd w:id="236"/>
      <w:bookmarkEnd w:id="237"/>
      <w:bookmarkEnd w:id="238"/>
      <w:r w:rsidR="003632CD" w:rsidRPr="002C6A8D">
        <w:rPr>
          <w:lang w:eastAsia="zh-TW"/>
        </w:rPr>
        <w:t>B2.1</w:t>
      </w:r>
      <w:bookmarkEnd w:id="239"/>
    </w:p>
    <w:p w14:paraId="427DD810" w14:textId="77777777" w:rsidR="007442C3" w:rsidRPr="002C6A8D" w:rsidRDefault="003632CD" w:rsidP="005B11A8">
      <w:pPr>
        <w:pStyle w:val="Heading1"/>
        <w:ind w:left="0" w:firstLine="0"/>
        <w:jc w:val="both"/>
        <w:rPr>
          <w:lang w:eastAsia="zh-TW"/>
        </w:rPr>
      </w:pPr>
      <w:bookmarkStart w:id="240" w:name="_Toc354671640"/>
      <w:r w:rsidRPr="002C6A8D">
        <w:t>9003</w:t>
      </w:r>
      <w:r w:rsidRPr="002C6A8D">
        <w:rPr>
          <w:lang w:eastAsia="zh-TW"/>
        </w:rPr>
        <w:t>7</w:t>
      </w:r>
      <w:r w:rsidR="007442C3" w:rsidRPr="002C6A8D">
        <w:t xml:space="preserve">6ACC  German </w:t>
      </w:r>
      <w:r w:rsidRPr="002C6A8D">
        <w:rPr>
          <w:lang w:eastAsia="zh-TW"/>
        </w:rPr>
        <w:t>B2.2</w:t>
      </w:r>
      <w:bookmarkEnd w:id="240"/>
    </w:p>
    <w:tbl>
      <w:tblPr>
        <w:tblW w:w="0" w:type="auto"/>
        <w:tblLook w:val="01E0" w:firstRow="1" w:lastRow="1" w:firstColumn="1" w:lastColumn="1" w:noHBand="0" w:noVBand="0"/>
      </w:tblPr>
      <w:tblGrid>
        <w:gridCol w:w="2217"/>
        <w:gridCol w:w="2218"/>
      </w:tblGrid>
      <w:tr w:rsidR="004C1201" w:rsidRPr="002C6A8D" w14:paraId="27700315" w14:textId="77777777" w:rsidTr="006F615E">
        <w:trPr>
          <w:trHeight w:val="255"/>
        </w:trPr>
        <w:tc>
          <w:tcPr>
            <w:tcW w:w="2217" w:type="dxa"/>
            <w:shd w:val="clear" w:color="auto" w:fill="auto"/>
          </w:tcPr>
          <w:p w14:paraId="70D6A3B8"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7553B5BD" w14:textId="77777777" w:rsidR="004C1201" w:rsidRPr="002C6A8D" w:rsidRDefault="004C1201" w:rsidP="005B11A8">
            <w:pPr>
              <w:jc w:val="both"/>
              <w:rPr>
                <w:i/>
                <w:szCs w:val="20"/>
              </w:rPr>
            </w:pPr>
            <w:r w:rsidRPr="002C6A8D">
              <w:rPr>
                <w:i/>
                <w:szCs w:val="20"/>
              </w:rPr>
              <w:t>6 ecp</w:t>
            </w:r>
          </w:p>
        </w:tc>
      </w:tr>
      <w:tr w:rsidR="004C1201" w:rsidRPr="002C6A8D" w14:paraId="71898363" w14:textId="77777777" w:rsidTr="006F615E">
        <w:trPr>
          <w:trHeight w:val="255"/>
        </w:trPr>
        <w:tc>
          <w:tcPr>
            <w:tcW w:w="2217" w:type="dxa"/>
            <w:shd w:val="clear" w:color="auto" w:fill="auto"/>
          </w:tcPr>
          <w:p w14:paraId="0F32F401"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30C786C2" w14:textId="77777777" w:rsidR="004C1201" w:rsidRPr="002C6A8D" w:rsidRDefault="004C1201" w:rsidP="005B11A8">
            <w:pPr>
              <w:jc w:val="both"/>
              <w:rPr>
                <w:i/>
                <w:szCs w:val="20"/>
              </w:rPr>
            </w:pPr>
            <w:r w:rsidRPr="002C6A8D">
              <w:rPr>
                <w:i/>
                <w:szCs w:val="20"/>
              </w:rPr>
              <w:t>n/a</w:t>
            </w:r>
          </w:p>
        </w:tc>
      </w:tr>
      <w:tr w:rsidR="004C1201" w:rsidRPr="002C6A8D" w14:paraId="19F7A923" w14:textId="77777777" w:rsidTr="006F615E">
        <w:trPr>
          <w:trHeight w:val="267"/>
        </w:trPr>
        <w:tc>
          <w:tcPr>
            <w:tcW w:w="2217" w:type="dxa"/>
            <w:shd w:val="clear" w:color="auto" w:fill="auto"/>
          </w:tcPr>
          <w:p w14:paraId="43824EAC"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7910F0ED" w14:textId="77777777" w:rsidR="004C1201" w:rsidRPr="002C6A8D" w:rsidRDefault="004C1201" w:rsidP="005B11A8">
            <w:pPr>
              <w:jc w:val="both"/>
              <w:rPr>
                <w:i/>
                <w:szCs w:val="20"/>
              </w:rPr>
            </w:pPr>
            <w:r w:rsidRPr="002C6A8D">
              <w:rPr>
                <w:i/>
                <w:szCs w:val="20"/>
              </w:rPr>
              <w:t>n/a</w:t>
            </w:r>
          </w:p>
        </w:tc>
      </w:tr>
    </w:tbl>
    <w:p w14:paraId="4D207310" w14:textId="77777777" w:rsidR="00D84884" w:rsidRPr="002C6A8D" w:rsidRDefault="00D84884" w:rsidP="005B11A8">
      <w:pPr>
        <w:jc w:val="both"/>
      </w:pPr>
    </w:p>
    <w:p w14:paraId="70EB145C" w14:textId="77777777" w:rsidR="00D84884" w:rsidRPr="002C6A8D" w:rsidRDefault="00D84884" w:rsidP="005B11A8">
      <w:pPr>
        <w:pStyle w:val="Heading2"/>
        <w:jc w:val="both"/>
      </w:pPr>
      <w:r w:rsidRPr="002C6A8D">
        <w:t>Prerequisites</w:t>
      </w:r>
    </w:p>
    <w:p w14:paraId="05790EAD" w14:textId="77777777" w:rsidR="00D84884" w:rsidRPr="002C6A8D" w:rsidRDefault="008C0858" w:rsidP="005B11A8">
      <w:pPr>
        <w:jc w:val="both"/>
        <w:rPr>
          <w:lang w:eastAsia="zh-TW"/>
        </w:rPr>
      </w:pPr>
      <w:r w:rsidRPr="002C6A8D">
        <w:t xml:space="preserve">German </w:t>
      </w:r>
      <w:r w:rsidR="00DD7819" w:rsidRPr="002C6A8D">
        <w:t xml:space="preserve"> B</w:t>
      </w:r>
      <w:r w:rsidR="00DD7819" w:rsidRPr="002C6A8D">
        <w:rPr>
          <w:lang w:eastAsia="zh-TW"/>
        </w:rPr>
        <w:t>1.2</w:t>
      </w:r>
    </w:p>
    <w:p w14:paraId="1034C310" w14:textId="77777777" w:rsidR="00441393" w:rsidRPr="002C6A8D" w:rsidRDefault="00441393" w:rsidP="005B11A8">
      <w:pPr>
        <w:pStyle w:val="Heading2"/>
        <w:jc w:val="both"/>
      </w:pPr>
    </w:p>
    <w:p w14:paraId="532C09D7" w14:textId="77777777" w:rsidR="00441393" w:rsidRPr="002C6A8D" w:rsidRDefault="00441393" w:rsidP="005B11A8">
      <w:pPr>
        <w:pStyle w:val="Heading2"/>
        <w:jc w:val="both"/>
      </w:pPr>
      <w:r w:rsidRPr="002C6A8D">
        <w:t>Course description</w:t>
      </w:r>
    </w:p>
    <w:p w14:paraId="5B824C74" w14:textId="77777777" w:rsidR="00441393" w:rsidRPr="002C6A8D" w:rsidRDefault="008C131D" w:rsidP="005B11A8">
      <w:pPr>
        <w:jc w:val="both"/>
      </w:pPr>
      <w:r w:rsidRPr="002C6A8D">
        <w:t>Students develop skills that enable them to handle a wide variety of communication tasks. This course also provides understanding of cultural aspects of Germany and other German speaking countries.</w:t>
      </w:r>
      <w:r w:rsidR="0048680A" w:rsidRPr="002C6A8D">
        <w:t xml:space="preserve">  </w:t>
      </w:r>
    </w:p>
    <w:p w14:paraId="30BBE5B1" w14:textId="77777777" w:rsidR="00441393" w:rsidRPr="002C6A8D" w:rsidRDefault="00441393" w:rsidP="005B11A8">
      <w:pPr>
        <w:jc w:val="both"/>
      </w:pPr>
    </w:p>
    <w:p w14:paraId="33679231" w14:textId="77777777" w:rsidR="0048680A" w:rsidRPr="002C6A8D" w:rsidRDefault="0048680A" w:rsidP="005B11A8">
      <w:pPr>
        <w:jc w:val="both"/>
        <w:rPr>
          <w:lang w:eastAsia="zh-TW"/>
        </w:rPr>
      </w:pPr>
      <w:r w:rsidRPr="002C6A8D">
        <w:t>Common European Framework of R</w:t>
      </w:r>
      <w:r w:rsidR="001B67D3" w:rsidRPr="002C6A8D">
        <w:t xml:space="preserve">eference for Languages levels </w:t>
      </w:r>
      <w:r w:rsidR="00DD7819" w:rsidRPr="002C6A8D">
        <w:rPr>
          <w:lang w:eastAsia="zh-TW"/>
        </w:rPr>
        <w:t>B2.1</w:t>
      </w:r>
      <w:r w:rsidRPr="002C6A8D">
        <w:t xml:space="preserve"> and </w:t>
      </w:r>
      <w:r w:rsidR="00DD7819" w:rsidRPr="002C6A8D">
        <w:rPr>
          <w:lang w:eastAsia="zh-TW"/>
        </w:rPr>
        <w:t>B2.2</w:t>
      </w:r>
    </w:p>
    <w:p w14:paraId="276021F1" w14:textId="77777777" w:rsidR="00DD7819" w:rsidRPr="002C6A8D" w:rsidRDefault="00DD7819" w:rsidP="005B11A8">
      <w:pPr>
        <w:jc w:val="both"/>
        <w:rPr>
          <w:lang w:eastAsia="zh-TW"/>
        </w:rPr>
      </w:pPr>
      <w:r w:rsidRPr="002C6A8D">
        <w:rPr>
          <w:lang w:eastAsia="zh-TW"/>
        </w:rPr>
        <w:t>(Upper Intermediate)</w:t>
      </w:r>
    </w:p>
    <w:p w14:paraId="2E02E09C" w14:textId="77777777" w:rsidR="0048680A" w:rsidRPr="002C6A8D" w:rsidRDefault="0048680A" w:rsidP="005B11A8">
      <w:pPr>
        <w:jc w:val="both"/>
        <w:rPr>
          <w:lang w:eastAsia="zh-TW"/>
        </w:rPr>
      </w:pPr>
    </w:p>
    <w:p w14:paraId="3F6F9424" w14:textId="77777777" w:rsidR="00856886" w:rsidRPr="002C6A8D" w:rsidRDefault="00856886" w:rsidP="005B11A8">
      <w:pPr>
        <w:jc w:val="both"/>
        <w:rPr>
          <w:lang w:eastAsia="zh-TW"/>
        </w:rPr>
      </w:pPr>
      <w:r w:rsidRPr="002C6A8D">
        <w:rPr>
          <w:lang w:eastAsia="zh-TW"/>
        </w:rPr>
        <w:t xml:space="preserve"> 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DD7819" w:rsidRPr="002C6A8D" w14:paraId="29B3F6ED" w14:textId="77777777" w:rsidTr="005B2BF2">
        <w:trPr>
          <w:tblCellSpacing w:w="15" w:type="dxa"/>
        </w:trPr>
        <w:tc>
          <w:tcPr>
            <w:tcW w:w="0" w:type="auto"/>
            <w:vAlign w:val="center"/>
          </w:tcPr>
          <w:p w14:paraId="36931041" w14:textId="77777777" w:rsidR="00DD7819" w:rsidRPr="002C6A8D" w:rsidRDefault="00DD7819" w:rsidP="005B11A8">
            <w:pPr>
              <w:jc w:val="both"/>
              <w:rPr>
                <w:rFonts w:eastAsia="SimSun" w:cs="Times New Roman"/>
                <w:szCs w:val="20"/>
                <w:lang w:eastAsia="zh-CN"/>
              </w:rPr>
            </w:pPr>
          </w:p>
        </w:tc>
        <w:tc>
          <w:tcPr>
            <w:tcW w:w="0" w:type="auto"/>
          </w:tcPr>
          <w:p w14:paraId="42E36C06" w14:textId="77777777" w:rsidR="00DD7819" w:rsidRPr="002C6A8D" w:rsidRDefault="00DD7819" w:rsidP="005B11A8">
            <w:pPr>
              <w:jc w:val="both"/>
            </w:pPr>
            <w:r w:rsidRPr="002C6A8D">
              <w:rPr>
                <w:lang w:eastAsia="zh-TW"/>
              </w:rPr>
              <w:t>Can understand the main ideas of complex text on both concrete and abstract topics, including technical discussions in his or her field of specialisation.</w:t>
            </w:r>
          </w:p>
        </w:tc>
      </w:tr>
      <w:tr w:rsidR="00DD7819" w:rsidRPr="002C6A8D" w14:paraId="576EC1FC" w14:textId="77777777" w:rsidTr="005B2BF2">
        <w:trPr>
          <w:tblCellSpacing w:w="15" w:type="dxa"/>
        </w:trPr>
        <w:tc>
          <w:tcPr>
            <w:tcW w:w="0" w:type="auto"/>
            <w:vAlign w:val="center"/>
          </w:tcPr>
          <w:p w14:paraId="7814A648" w14:textId="77777777" w:rsidR="00DD7819" w:rsidRPr="002C6A8D" w:rsidRDefault="00DD7819" w:rsidP="005B11A8">
            <w:pPr>
              <w:jc w:val="both"/>
              <w:rPr>
                <w:rFonts w:cs="Times New Roman"/>
                <w:szCs w:val="20"/>
                <w:lang w:eastAsia="zh-TW"/>
              </w:rPr>
            </w:pPr>
          </w:p>
        </w:tc>
        <w:tc>
          <w:tcPr>
            <w:tcW w:w="0" w:type="auto"/>
          </w:tcPr>
          <w:p w14:paraId="4B3BFD3C" w14:textId="77777777" w:rsidR="00DD7819" w:rsidRPr="002C6A8D" w:rsidRDefault="00DD7819" w:rsidP="005B11A8">
            <w:pPr>
              <w:jc w:val="both"/>
            </w:pPr>
            <w:r w:rsidRPr="002C6A8D">
              <w:rPr>
                <w:lang w:eastAsia="zh-TW"/>
              </w:rPr>
              <w:t>Can interact with a degree of fluency and spontaneity that makes regular interaction with native speakers quite possible without strain for either parties.</w:t>
            </w:r>
          </w:p>
        </w:tc>
      </w:tr>
    </w:tbl>
    <w:p w14:paraId="4F14BC8F" w14:textId="77777777" w:rsidR="00DD7819" w:rsidRPr="002C6A8D" w:rsidRDefault="00DD7819" w:rsidP="005B11A8">
      <w:pPr>
        <w:jc w:val="both"/>
        <w:rPr>
          <w:lang w:eastAsia="zh-TW"/>
        </w:rPr>
      </w:pPr>
      <w:r w:rsidRPr="002C6A8D">
        <w:rPr>
          <w:lang w:eastAsia="zh-TW"/>
        </w:rPr>
        <w:t>Can produce clear, detailed text on a wide range of subjects and explain a viewpoint on a topical issue giving the advantages and disadvantages of various options.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360"/>
        <w:gridCol w:w="360"/>
      </w:tblGrid>
      <w:tr w:rsidR="0048680A" w:rsidRPr="002C6A8D" w14:paraId="36704D6A" w14:textId="77777777" w:rsidTr="00654A46">
        <w:trPr>
          <w:tblCellSpacing w:w="15" w:type="dxa"/>
        </w:trPr>
        <w:tc>
          <w:tcPr>
            <w:tcW w:w="315" w:type="dxa"/>
            <w:vAlign w:val="center"/>
          </w:tcPr>
          <w:p w14:paraId="699295E2" w14:textId="77777777" w:rsidR="0048680A" w:rsidRPr="002C6A8D" w:rsidRDefault="0048680A" w:rsidP="005B11A8">
            <w:pPr>
              <w:jc w:val="both"/>
              <w:rPr>
                <w:rFonts w:eastAsia="SimSun" w:cs="Times New Roman"/>
                <w:szCs w:val="20"/>
                <w:lang w:eastAsia="zh-CN"/>
              </w:rPr>
            </w:pPr>
          </w:p>
        </w:tc>
        <w:tc>
          <w:tcPr>
            <w:tcW w:w="315" w:type="dxa"/>
            <w:vAlign w:val="center"/>
          </w:tcPr>
          <w:p w14:paraId="378CFA6F" w14:textId="77777777" w:rsidR="0048680A" w:rsidRPr="002C6A8D" w:rsidRDefault="0048680A" w:rsidP="005B11A8">
            <w:pPr>
              <w:jc w:val="both"/>
              <w:rPr>
                <w:rFonts w:eastAsia="SimSun" w:cs="Times New Roman"/>
                <w:szCs w:val="20"/>
                <w:lang w:eastAsia="zh-CN"/>
              </w:rPr>
            </w:pPr>
          </w:p>
        </w:tc>
      </w:tr>
    </w:tbl>
    <w:p w14:paraId="0D56B43A" w14:textId="77777777" w:rsidR="008C131D" w:rsidRPr="002C6A8D" w:rsidRDefault="008C131D" w:rsidP="005B11A8">
      <w:pPr>
        <w:jc w:val="both"/>
      </w:pPr>
      <w:r w:rsidRPr="002C6A8D">
        <w:t xml:space="preserve">Students build on elements of vocabulary and syntax. Students learn the basics of academic writing and debate in German and continue to learn about German culture by reading short stories and one novel, as well as viewing and reporting on films and TV programmes. </w:t>
      </w:r>
    </w:p>
    <w:p w14:paraId="524CCAF1" w14:textId="77777777" w:rsidR="00CD2222" w:rsidRPr="002C6A8D" w:rsidRDefault="00CD2222" w:rsidP="005B11A8">
      <w:pPr>
        <w:jc w:val="both"/>
      </w:pPr>
    </w:p>
    <w:p w14:paraId="67127064" w14:textId="77777777" w:rsidR="00654A46" w:rsidRPr="002C6A8D" w:rsidRDefault="00654A46" w:rsidP="005B11A8">
      <w:pPr>
        <w:pStyle w:val="Heading1"/>
        <w:ind w:left="0" w:firstLine="0"/>
        <w:jc w:val="both"/>
      </w:pPr>
      <w:bookmarkStart w:id="241" w:name="_Toc194388692"/>
      <w:bookmarkStart w:id="242" w:name="_Toc196217614"/>
      <w:bookmarkStart w:id="243" w:name="_Toc196218962"/>
      <w:bookmarkStart w:id="244" w:name="_Toc196815200"/>
      <w:bookmarkStart w:id="245" w:name="_Toc196886258"/>
      <w:bookmarkStart w:id="246" w:name="_Toc202859937"/>
    </w:p>
    <w:p w14:paraId="496E9B4C" w14:textId="77777777" w:rsidR="00654A46" w:rsidRPr="002C6A8D" w:rsidRDefault="00654A46" w:rsidP="005B11A8">
      <w:pPr>
        <w:pStyle w:val="Heading1"/>
        <w:ind w:left="0" w:firstLine="0"/>
        <w:jc w:val="both"/>
      </w:pPr>
    </w:p>
    <w:p w14:paraId="33488CD3" w14:textId="77777777" w:rsidR="008C131D" w:rsidRPr="002C6A8D" w:rsidRDefault="00EE21DE" w:rsidP="005B11A8">
      <w:pPr>
        <w:pStyle w:val="Heading1"/>
        <w:ind w:left="0" w:firstLine="0"/>
        <w:jc w:val="both"/>
        <w:rPr>
          <w:lang w:eastAsia="zh-TW"/>
        </w:rPr>
      </w:pPr>
      <w:bookmarkStart w:id="247" w:name="_Toc354671641"/>
      <w:r w:rsidRPr="002C6A8D">
        <w:t>900</w:t>
      </w:r>
      <w:r w:rsidR="003632CD" w:rsidRPr="002C6A8D">
        <w:t>3</w:t>
      </w:r>
      <w:r w:rsidR="003632CD" w:rsidRPr="002C6A8D">
        <w:rPr>
          <w:lang w:eastAsia="zh-TW"/>
        </w:rPr>
        <w:t>7</w:t>
      </w:r>
      <w:r w:rsidR="007442C3" w:rsidRPr="002C6A8D">
        <w:t>7</w:t>
      </w:r>
      <w:r w:rsidRPr="002C6A8D">
        <w:t>ACC</w:t>
      </w:r>
      <w:r w:rsidR="008C131D" w:rsidRPr="002C6A8D">
        <w:tab/>
        <w:t xml:space="preserve">Spanish </w:t>
      </w:r>
      <w:bookmarkEnd w:id="241"/>
      <w:bookmarkEnd w:id="242"/>
      <w:bookmarkEnd w:id="243"/>
      <w:bookmarkEnd w:id="244"/>
      <w:bookmarkEnd w:id="245"/>
      <w:bookmarkEnd w:id="246"/>
      <w:r w:rsidR="003632CD" w:rsidRPr="002C6A8D">
        <w:rPr>
          <w:lang w:eastAsia="zh-TW"/>
        </w:rPr>
        <w:t>B2.1</w:t>
      </w:r>
      <w:bookmarkEnd w:id="247"/>
    </w:p>
    <w:p w14:paraId="014F48CF" w14:textId="77777777" w:rsidR="007442C3" w:rsidRPr="002C6A8D" w:rsidRDefault="003632CD" w:rsidP="005B11A8">
      <w:pPr>
        <w:pStyle w:val="Heading1"/>
        <w:ind w:left="0" w:firstLine="0"/>
        <w:jc w:val="both"/>
        <w:rPr>
          <w:lang w:eastAsia="zh-TW"/>
        </w:rPr>
      </w:pPr>
      <w:bookmarkStart w:id="248" w:name="_Toc354671642"/>
      <w:r w:rsidRPr="002C6A8D">
        <w:t>9003</w:t>
      </w:r>
      <w:r w:rsidRPr="002C6A8D">
        <w:rPr>
          <w:lang w:eastAsia="zh-TW"/>
        </w:rPr>
        <w:t>7</w:t>
      </w:r>
      <w:r w:rsidR="007442C3" w:rsidRPr="002C6A8D">
        <w:t xml:space="preserve">8ACC  Spanish </w:t>
      </w:r>
      <w:r w:rsidRPr="002C6A8D">
        <w:rPr>
          <w:lang w:eastAsia="zh-TW"/>
        </w:rPr>
        <w:t>B2.2</w:t>
      </w:r>
      <w:bookmarkEnd w:id="248"/>
    </w:p>
    <w:tbl>
      <w:tblPr>
        <w:tblW w:w="0" w:type="auto"/>
        <w:tblLook w:val="01E0" w:firstRow="1" w:lastRow="1" w:firstColumn="1" w:lastColumn="1" w:noHBand="0" w:noVBand="0"/>
      </w:tblPr>
      <w:tblGrid>
        <w:gridCol w:w="2217"/>
        <w:gridCol w:w="2218"/>
      </w:tblGrid>
      <w:tr w:rsidR="004C1201" w:rsidRPr="002C6A8D" w14:paraId="60157DE4" w14:textId="77777777" w:rsidTr="006F615E">
        <w:trPr>
          <w:trHeight w:val="255"/>
        </w:trPr>
        <w:tc>
          <w:tcPr>
            <w:tcW w:w="2217" w:type="dxa"/>
            <w:shd w:val="clear" w:color="auto" w:fill="auto"/>
          </w:tcPr>
          <w:p w14:paraId="59A8CB9E"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3B9862DD" w14:textId="77777777" w:rsidR="004C1201" w:rsidRPr="002C6A8D" w:rsidRDefault="004C1201" w:rsidP="005B11A8">
            <w:pPr>
              <w:jc w:val="both"/>
              <w:rPr>
                <w:i/>
                <w:szCs w:val="20"/>
              </w:rPr>
            </w:pPr>
            <w:r w:rsidRPr="002C6A8D">
              <w:rPr>
                <w:i/>
                <w:szCs w:val="20"/>
              </w:rPr>
              <w:t>6 ecp</w:t>
            </w:r>
          </w:p>
        </w:tc>
      </w:tr>
      <w:tr w:rsidR="004C1201" w:rsidRPr="002C6A8D" w14:paraId="06A57F7B" w14:textId="77777777" w:rsidTr="006F615E">
        <w:trPr>
          <w:trHeight w:val="255"/>
        </w:trPr>
        <w:tc>
          <w:tcPr>
            <w:tcW w:w="2217" w:type="dxa"/>
            <w:shd w:val="clear" w:color="auto" w:fill="auto"/>
          </w:tcPr>
          <w:p w14:paraId="338B8A37"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0B423986" w14:textId="77777777" w:rsidR="004C1201" w:rsidRPr="002C6A8D" w:rsidRDefault="004C1201" w:rsidP="005B11A8">
            <w:pPr>
              <w:jc w:val="both"/>
              <w:rPr>
                <w:i/>
                <w:szCs w:val="20"/>
              </w:rPr>
            </w:pPr>
            <w:r w:rsidRPr="002C6A8D">
              <w:rPr>
                <w:i/>
                <w:szCs w:val="20"/>
              </w:rPr>
              <w:t>n/a</w:t>
            </w:r>
          </w:p>
        </w:tc>
      </w:tr>
      <w:tr w:rsidR="004C1201" w:rsidRPr="002C6A8D" w14:paraId="2F65A3AB" w14:textId="77777777" w:rsidTr="006F615E">
        <w:trPr>
          <w:trHeight w:val="267"/>
        </w:trPr>
        <w:tc>
          <w:tcPr>
            <w:tcW w:w="2217" w:type="dxa"/>
            <w:shd w:val="clear" w:color="auto" w:fill="auto"/>
          </w:tcPr>
          <w:p w14:paraId="16185532"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3E892BE4" w14:textId="77777777" w:rsidR="004C1201" w:rsidRPr="002C6A8D" w:rsidRDefault="004C1201" w:rsidP="005B11A8">
            <w:pPr>
              <w:jc w:val="both"/>
              <w:rPr>
                <w:i/>
                <w:szCs w:val="20"/>
              </w:rPr>
            </w:pPr>
            <w:r w:rsidRPr="002C6A8D">
              <w:rPr>
                <w:i/>
                <w:szCs w:val="20"/>
              </w:rPr>
              <w:t>n/a</w:t>
            </w:r>
          </w:p>
        </w:tc>
      </w:tr>
    </w:tbl>
    <w:p w14:paraId="6944A8CA" w14:textId="77777777" w:rsidR="008C131D" w:rsidRPr="002C6A8D" w:rsidRDefault="008C131D" w:rsidP="005B11A8">
      <w:pPr>
        <w:jc w:val="both"/>
      </w:pPr>
    </w:p>
    <w:p w14:paraId="0A0C4D24" w14:textId="77777777" w:rsidR="008C131D" w:rsidRPr="002C6A8D" w:rsidRDefault="008C131D" w:rsidP="005B11A8">
      <w:pPr>
        <w:pStyle w:val="Heading2"/>
        <w:jc w:val="both"/>
      </w:pPr>
      <w:r w:rsidRPr="002C6A8D">
        <w:t>Prerequisites</w:t>
      </w:r>
    </w:p>
    <w:p w14:paraId="14F805F1" w14:textId="77777777" w:rsidR="008C131D" w:rsidRPr="002C6A8D" w:rsidRDefault="008C131D" w:rsidP="005B11A8">
      <w:pPr>
        <w:jc w:val="both"/>
        <w:rPr>
          <w:lang w:eastAsia="zh-TW"/>
        </w:rPr>
      </w:pPr>
      <w:r w:rsidRPr="002C6A8D">
        <w:t>Span</w:t>
      </w:r>
      <w:r w:rsidR="00903C26" w:rsidRPr="002C6A8D">
        <w:t>ish</w:t>
      </w:r>
      <w:r w:rsidR="001B67D3" w:rsidRPr="002C6A8D">
        <w:t xml:space="preserve"> </w:t>
      </w:r>
      <w:r w:rsidR="005B2BF2" w:rsidRPr="002C6A8D">
        <w:rPr>
          <w:lang w:eastAsia="zh-TW"/>
        </w:rPr>
        <w:t>B1.2</w:t>
      </w:r>
    </w:p>
    <w:p w14:paraId="0A08BA4F" w14:textId="77777777" w:rsidR="00441393" w:rsidRPr="002C6A8D" w:rsidRDefault="00441393" w:rsidP="005B11A8">
      <w:pPr>
        <w:pStyle w:val="Heading2"/>
        <w:jc w:val="both"/>
      </w:pPr>
    </w:p>
    <w:p w14:paraId="0BE00E51" w14:textId="77777777" w:rsidR="00441393" w:rsidRPr="002C6A8D" w:rsidRDefault="00441393" w:rsidP="005B11A8">
      <w:pPr>
        <w:pStyle w:val="Heading2"/>
        <w:jc w:val="both"/>
      </w:pPr>
      <w:r w:rsidRPr="002C6A8D">
        <w:t>Course description</w:t>
      </w:r>
    </w:p>
    <w:p w14:paraId="2D91F3F2" w14:textId="77777777" w:rsidR="00441393" w:rsidRPr="002C6A8D" w:rsidRDefault="008C131D" w:rsidP="005B11A8">
      <w:pPr>
        <w:jc w:val="both"/>
      </w:pPr>
      <w:r w:rsidRPr="002C6A8D">
        <w:t>Students develop skills that enable them to handle a wide variety of communication tasks. This course also provides understanding of cultural aspects of Spain and other Spanish speaking countries.</w:t>
      </w:r>
      <w:r w:rsidR="0048680A" w:rsidRPr="002C6A8D">
        <w:t xml:space="preserve">  </w:t>
      </w:r>
    </w:p>
    <w:p w14:paraId="53485F6F" w14:textId="77777777" w:rsidR="00441393" w:rsidRPr="002C6A8D" w:rsidRDefault="00441393" w:rsidP="005B11A8">
      <w:pPr>
        <w:jc w:val="both"/>
      </w:pPr>
    </w:p>
    <w:p w14:paraId="1A81FAF8" w14:textId="77777777" w:rsidR="0048680A" w:rsidRPr="002C6A8D" w:rsidRDefault="0048680A" w:rsidP="005B11A8">
      <w:pPr>
        <w:jc w:val="both"/>
        <w:rPr>
          <w:lang w:eastAsia="zh-TW"/>
        </w:rPr>
      </w:pPr>
      <w:r w:rsidRPr="002C6A8D">
        <w:t>Common European Framework of R</w:t>
      </w:r>
      <w:r w:rsidR="001B67D3" w:rsidRPr="002C6A8D">
        <w:t xml:space="preserve">eference for Languages levels </w:t>
      </w:r>
      <w:r w:rsidR="005B2BF2" w:rsidRPr="002C6A8D">
        <w:rPr>
          <w:lang w:eastAsia="zh-TW"/>
        </w:rPr>
        <w:t>B2.1</w:t>
      </w:r>
      <w:r w:rsidR="001B67D3" w:rsidRPr="002C6A8D">
        <w:t xml:space="preserve"> and </w:t>
      </w:r>
      <w:r w:rsidR="005B2BF2" w:rsidRPr="002C6A8D">
        <w:rPr>
          <w:lang w:eastAsia="zh-TW"/>
        </w:rPr>
        <w:t>B2.2</w:t>
      </w:r>
    </w:p>
    <w:p w14:paraId="0785C72D" w14:textId="77777777" w:rsidR="005B2BF2" w:rsidRPr="002C6A8D" w:rsidRDefault="005B2BF2" w:rsidP="005B11A8">
      <w:pPr>
        <w:jc w:val="both"/>
        <w:rPr>
          <w:lang w:eastAsia="zh-TW"/>
        </w:rPr>
      </w:pPr>
      <w:r w:rsidRPr="002C6A8D">
        <w:rPr>
          <w:lang w:eastAsia="zh-TW"/>
        </w:rPr>
        <w:t>(Upper Intermediate)</w:t>
      </w:r>
    </w:p>
    <w:p w14:paraId="3236BCF9" w14:textId="77777777" w:rsidR="005B2BF2" w:rsidRPr="002C6A8D" w:rsidRDefault="005B2BF2" w:rsidP="005B11A8">
      <w:pPr>
        <w:jc w:val="both"/>
        <w:rPr>
          <w:lang w:eastAsia="zh-TW"/>
        </w:rPr>
      </w:pPr>
    </w:p>
    <w:p w14:paraId="78FC7C10" w14:textId="77777777" w:rsidR="00856886" w:rsidRPr="002C6A8D" w:rsidRDefault="00856886" w:rsidP="005B11A8">
      <w:pPr>
        <w:jc w:val="both"/>
        <w:rPr>
          <w:lang w:eastAsia="zh-TW"/>
        </w:rPr>
      </w:pPr>
      <w:r w:rsidRPr="002C6A8D">
        <w:rPr>
          <w:lang w:eastAsia="zh-TW"/>
        </w:rPr>
        <w:t>Course outcomes: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81"/>
        <w:gridCol w:w="8315"/>
      </w:tblGrid>
      <w:tr w:rsidR="005B2BF2" w:rsidRPr="002C6A8D" w14:paraId="7E21EA91" w14:textId="77777777" w:rsidTr="005B2BF2">
        <w:trPr>
          <w:tblCellSpacing w:w="15" w:type="dxa"/>
        </w:trPr>
        <w:tc>
          <w:tcPr>
            <w:tcW w:w="0" w:type="auto"/>
            <w:vAlign w:val="center"/>
          </w:tcPr>
          <w:p w14:paraId="09306954" w14:textId="77777777" w:rsidR="005B2BF2" w:rsidRPr="002C6A8D" w:rsidRDefault="005B2BF2" w:rsidP="005B11A8">
            <w:pPr>
              <w:jc w:val="both"/>
              <w:rPr>
                <w:rFonts w:eastAsia="SimSun" w:cs="Times New Roman"/>
                <w:szCs w:val="20"/>
                <w:lang w:eastAsia="zh-CN"/>
              </w:rPr>
            </w:pPr>
          </w:p>
        </w:tc>
        <w:tc>
          <w:tcPr>
            <w:tcW w:w="0" w:type="auto"/>
          </w:tcPr>
          <w:p w14:paraId="21456434" w14:textId="77777777" w:rsidR="005B2BF2" w:rsidRPr="002C6A8D" w:rsidRDefault="005B2BF2" w:rsidP="005B11A8">
            <w:pPr>
              <w:jc w:val="both"/>
            </w:pPr>
            <w:r w:rsidRPr="002C6A8D">
              <w:rPr>
                <w:lang w:eastAsia="zh-TW"/>
              </w:rPr>
              <w:t>Can understand the main ideas of complex text on both concrete and abstract topics, including technical discussions in his or her field of specialisation.</w:t>
            </w:r>
          </w:p>
        </w:tc>
      </w:tr>
      <w:tr w:rsidR="005B2BF2" w:rsidRPr="002C6A8D" w14:paraId="2DF5D8E0" w14:textId="77777777" w:rsidTr="005B2BF2">
        <w:trPr>
          <w:tblCellSpacing w:w="15" w:type="dxa"/>
        </w:trPr>
        <w:tc>
          <w:tcPr>
            <w:tcW w:w="0" w:type="auto"/>
            <w:vAlign w:val="center"/>
          </w:tcPr>
          <w:p w14:paraId="7630A80C" w14:textId="77777777" w:rsidR="005B2BF2" w:rsidRPr="002C6A8D" w:rsidRDefault="005B2BF2" w:rsidP="005B11A8">
            <w:pPr>
              <w:jc w:val="both"/>
              <w:rPr>
                <w:rFonts w:cs="Times New Roman"/>
                <w:szCs w:val="20"/>
                <w:lang w:eastAsia="zh-TW"/>
              </w:rPr>
            </w:pPr>
          </w:p>
        </w:tc>
        <w:tc>
          <w:tcPr>
            <w:tcW w:w="0" w:type="auto"/>
          </w:tcPr>
          <w:p w14:paraId="43ABB970" w14:textId="77777777" w:rsidR="005B2BF2" w:rsidRPr="002C6A8D" w:rsidRDefault="005B2BF2" w:rsidP="005B11A8">
            <w:pPr>
              <w:jc w:val="both"/>
            </w:pPr>
            <w:r w:rsidRPr="002C6A8D">
              <w:rPr>
                <w:lang w:eastAsia="zh-TW"/>
              </w:rPr>
              <w:t>Can interact with a degree of fluency and spontaneity that makes regular interaction with native speakers quite possible without strain for either parties.</w:t>
            </w:r>
          </w:p>
        </w:tc>
      </w:tr>
    </w:tbl>
    <w:p w14:paraId="4B8DE563" w14:textId="77777777" w:rsidR="005B2BF2" w:rsidRPr="002C6A8D" w:rsidRDefault="005B2BF2" w:rsidP="005B11A8">
      <w:pPr>
        <w:jc w:val="both"/>
        <w:rPr>
          <w:lang w:eastAsia="zh-TW"/>
        </w:rPr>
      </w:pPr>
      <w:r w:rsidRPr="002C6A8D">
        <w:rPr>
          <w:lang w:eastAsia="zh-TW"/>
        </w:rPr>
        <w:t>Can produce clear, detailed text on a wide range of subjects and explain a viewpoint on a topical issue giving the advantages and disadvantages of various options.</w:t>
      </w:r>
    </w:p>
    <w:p w14:paraId="1DA5E2E7" w14:textId="77777777" w:rsidR="005B2BF2" w:rsidRPr="002C6A8D" w:rsidRDefault="005B2BF2" w:rsidP="005B11A8">
      <w:pPr>
        <w:jc w:val="both"/>
        <w:rPr>
          <w:lang w:eastAsia="zh-TW"/>
        </w:rPr>
      </w:pPr>
    </w:p>
    <w:p w14:paraId="7FFE8CE2" w14:textId="77777777" w:rsidR="001B4EBB" w:rsidRPr="002C6A8D" w:rsidRDefault="001B4EBB" w:rsidP="005B11A8">
      <w:pPr>
        <w:jc w:val="both"/>
      </w:pPr>
      <w:r w:rsidRPr="002C6A8D">
        <w:t xml:space="preserve">Students build on elements of vocabulary and syntax. Students learn the basics of academic writing and debate in Spain and continue to learn about Spanish culture by reading short stories and one novel, as well as viewing and reporting on films and TV programmes. </w:t>
      </w:r>
    </w:p>
    <w:p w14:paraId="636FB98E" w14:textId="77777777" w:rsidR="00155881" w:rsidRPr="002C6A8D" w:rsidRDefault="00155881" w:rsidP="005B11A8">
      <w:pPr>
        <w:jc w:val="both"/>
      </w:pPr>
    </w:p>
    <w:p w14:paraId="502E5560" w14:textId="77777777" w:rsidR="00D84884" w:rsidRPr="002C6A8D" w:rsidRDefault="00D84884" w:rsidP="005B11A8">
      <w:pPr>
        <w:jc w:val="both"/>
      </w:pPr>
    </w:p>
    <w:p w14:paraId="1C8E2715" w14:textId="77777777" w:rsidR="00654A46" w:rsidRPr="002C6A8D" w:rsidRDefault="00654A46" w:rsidP="005B11A8">
      <w:pPr>
        <w:jc w:val="both"/>
      </w:pPr>
    </w:p>
    <w:p w14:paraId="147E16FD" w14:textId="77777777" w:rsidR="00CA559A" w:rsidRPr="002C6A8D" w:rsidRDefault="00EE21DE" w:rsidP="005B11A8">
      <w:pPr>
        <w:pStyle w:val="Heading1"/>
        <w:jc w:val="both"/>
      </w:pPr>
      <w:bookmarkStart w:id="249" w:name="_Toc354671643"/>
      <w:r w:rsidRPr="002C6A8D">
        <w:t>900</w:t>
      </w:r>
      <w:r w:rsidR="007442C3" w:rsidRPr="002C6A8D">
        <w:t>339</w:t>
      </w:r>
      <w:r w:rsidRPr="002C6A8D">
        <w:t>ACC</w:t>
      </w:r>
      <w:r w:rsidR="00CA559A" w:rsidRPr="002C6A8D">
        <w:tab/>
        <w:t>Arabic III</w:t>
      </w:r>
      <w:bookmarkEnd w:id="249"/>
    </w:p>
    <w:tbl>
      <w:tblPr>
        <w:tblW w:w="0" w:type="auto"/>
        <w:tblLook w:val="01E0" w:firstRow="1" w:lastRow="1" w:firstColumn="1" w:lastColumn="1" w:noHBand="0" w:noVBand="0"/>
      </w:tblPr>
      <w:tblGrid>
        <w:gridCol w:w="2217"/>
        <w:gridCol w:w="2218"/>
      </w:tblGrid>
      <w:tr w:rsidR="004C1201" w:rsidRPr="002C6A8D" w14:paraId="15385B3A" w14:textId="77777777" w:rsidTr="006F615E">
        <w:trPr>
          <w:trHeight w:val="255"/>
        </w:trPr>
        <w:tc>
          <w:tcPr>
            <w:tcW w:w="2217" w:type="dxa"/>
            <w:shd w:val="clear" w:color="auto" w:fill="auto"/>
          </w:tcPr>
          <w:p w14:paraId="4444B0E4"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1A42F186" w14:textId="77777777" w:rsidR="004C1201" w:rsidRPr="002C6A8D" w:rsidRDefault="004C1201" w:rsidP="005B11A8">
            <w:pPr>
              <w:jc w:val="both"/>
              <w:rPr>
                <w:i/>
                <w:szCs w:val="20"/>
              </w:rPr>
            </w:pPr>
            <w:r w:rsidRPr="002C6A8D">
              <w:rPr>
                <w:i/>
                <w:szCs w:val="20"/>
              </w:rPr>
              <w:t>6 ecp</w:t>
            </w:r>
          </w:p>
        </w:tc>
      </w:tr>
      <w:tr w:rsidR="004C1201" w:rsidRPr="002C6A8D" w14:paraId="5DEB85CE" w14:textId="77777777" w:rsidTr="006F615E">
        <w:trPr>
          <w:trHeight w:val="255"/>
        </w:trPr>
        <w:tc>
          <w:tcPr>
            <w:tcW w:w="2217" w:type="dxa"/>
            <w:shd w:val="clear" w:color="auto" w:fill="auto"/>
          </w:tcPr>
          <w:p w14:paraId="2E1086BB"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4B0D726C" w14:textId="77777777" w:rsidR="004C1201" w:rsidRPr="002C6A8D" w:rsidRDefault="004C1201" w:rsidP="005B11A8">
            <w:pPr>
              <w:jc w:val="both"/>
              <w:rPr>
                <w:i/>
                <w:szCs w:val="20"/>
              </w:rPr>
            </w:pPr>
            <w:r w:rsidRPr="002C6A8D">
              <w:rPr>
                <w:i/>
                <w:szCs w:val="20"/>
              </w:rPr>
              <w:t>n/a</w:t>
            </w:r>
          </w:p>
        </w:tc>
      </w:tr>
      <w:tr w:rsidR="004C1201" w:rsidRPr="002C6A8D" w14:paraId="12DCA5AA" w14:textId="77777777" w:rsidTr="006F615E">
        <w:trPr>
          <w:trHeight w:val="267"/>
        </w:trPr>
        <w:tc>
          <w:tcPr>
            <w:tcW w:w="2217" w:type="dxa"/>
            <w:shd w:val="clear" w:color="auto" w:fill="auto"/>
          </w:tcPr>
          <w:p w14:paraId="2F79113E"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52975675" w14:textId="77777777" w:rsidR="004C1201" w:rsidRPr="002C6A8D" w:rsidRDefault="004C1201" w:rsidP="005B11A8">
            <w:pPr>
              <w:jc w:val="both"/>
              <w:rPr>
                <w:i/>
                <w:szCs w:val="20"/>
              </w:rPr>
            </w:pPr>
            <w:r w:rsidRPr="002C6A8D">
              <w:rPr>
                <w:i/>
                <w:szCs w:val="20"/>
              </w:rPr>
              <w:t>n/a</w:t>
            </w:r>
          </w:p>
        </w:tc>
      </w:tr>
    </w:tbl>
    <w:p w14:paraId="35CC3876" w14:textId="77777777" w:rsidR="00B9743C" w:rsidRPr="002C6A8D" w:rsidRDefault="00B9743C" w:rsidP="005B11A8">
      <w:pPr>
        <w:jc w:val="both"/>
      </w:pPr>
    </w:p>
    <w:p w14:paraId="769EC834"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i/>
          <w:iCs/>
          <w:lang w:bidi="en-US"/>
        </w:rPr>
        <w:t>Prerequisites</w:t>
      </w:r>
    </w:p>
    <w:p w14:paraId="44735BB7" w14:textId="77777777" w:rsidR="00B9743C" w:rsidRPr="002C6A8D" w:rsidRDefault="005D54E9" w:rsidP="005B11A8">
      <w:pPr>
        <w:widowControl w:val="0"/>
        <w:autoSpaceDE w:val="0"/>
        <w:autoSpaceDN w:val="0"/>
        <w:adjustRightInd w:val="0"/>
        <w:jc w:val="both"/>
        <w:rPr>
          <w:rFonts w:cs="Helvetica"/>
          <w:sz w:val="24"/>
          <w:lang w:bidi="en-US"/>
        </w:rPr>
      </w:pPr>
      <w:r w:rsidRPr="002C6A8D">
        <w:rPr>
          <w:rFonts w:cs="Verdana"/>
          <w:lang w:bidi="en-US"/>
        </w:rPr>
        <w:t>Arabic II</w:t>
      </w:r>
    </w:p>
    <w:p w14:paraId="189259D1"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lang w:bidi="en-US"/>
        </w:rPr>
        <w:t> </w:t>
      </w:r>
    </w:p>
    <w:p w14:paraId="418C74B4" w14:textId="77777777" w:rsidR="00B9743C" w:rsidRPr="002C6A8D" w:rsidRDefault="00B9743C" w:rsidP="005B11A8">
      <w:pPr>
        <w:widowControl w:val="0"/>
        <w:autoSpaceDE w:val="0"/>
        <w:autoSpaceDN w:val="0"/>
        <w:adjustRightInd w:val="0"/>
        <w:jc w:val="both"/>
        <w:rPr>
          <w:rFonts w:cs="Helvetica"/>
          <w:sz w:val="24"/>
          <w:lang w:bidi="en-US"/>
        </w:rPr>
      </w:pPr>
      <w:r w:rsidRPr="002C6A8D">
        <w:rPr>
          <w:rFonts w:cs="Verdana"/>
          <w:i/>
          <w:iCs/>
          <w:lang w:bidi="en-US"/>
        </w:rPr>
        <w:t>Course description</w:t>
      </w:r>
    </w:p>
    <w:p w14:paraId="4465E5B2" w14:textId="77777777" w:rsidR="00B9743C" w:rsidRPr="002C6A8D" w:rsidRDefault="00B9743C" w:rsidP="005B11A8">
      <w:pPr>
        <w:widowControl w:val="0"/>
        <w:autoSpaceDE w:val="0"/>
        <w:autoSpaceDN w:val="0"/>
        <w:adjustRightInd w:val="0"/>
        <w:jc w:val="both"/>
        <w:rPr>
          <w:rFonts w:cs="Helvetica"/>
          <w:lang w:bidi="en-US"/>
        </w:rPr>
      </w:pPr>
      <w:r w:rsidRPr="002C6A8D">
        <w:rPr>
          <w:rFonts w:cs="Helvetica"/>
          <w:lang w:bidi="en-US"/>
        </w:rPr>
        <w:t xml:space="preserve">In this course, students will gain a greater knowledge of complex grammatical structures and will increase their vocabulary. Students will continue to learn about the culture of the Arab world through short stories, newspaper articles and television programmes. </w:t>
      </w:r>
    </w:p>
    <w:p w14:paraId="1429C25F" w14:textId="77777777" w:rsidR="00B9743C" w:rsidRPr="002C6A8D" w:rsidRDefault="00B9743C" w:rsidP="005B11A8">
      <w:pPr>
        <w:jc w:val="both"/>
      </w:pPr>
    </w:p>
    <w:p w14:paraId="21126EC9" w14:textId="77777777" w:rsidR="00654A46" w:rsidRPr="002C6A8D" w:rsidRDefault="00654A46" w:rsidP="005B11A8">
      <w:pPr>
        <w:pStyle w:val="Heading1"/>
        <w:jc w:val="both"/>
      </w:pPr>
    </w:p>
    <w:p w14:paraId="5B30D84E" w14:textId="77777777" w:rsidR="00654A46" w:rsidRPr="002C6A8D" w:rsidRDefault="00654A46" w:rsidP="005B11A8">
      <w:pPr>
        <w:pStyle w:val="Heading1"/>
        <w:jc w:val="both"/>
      </w:pPr>
    </w:p>
    <w:p w14:paraId="7BE70684" w14:textId="77777777" w:rsidR="00155881" w:rsidRPr="002C6A8D" w:rsidRDefault="00F47897" w:rsidP="005B11A8">
      <w:pPr>
        <w:pStyle w:val="Heading1"/>
        <w:jc w:val="both"/>
        <w:rPr>
          <w:lang w:eastAsia="zh-TW"/>
        </w:rPr>
      </w:pPr>
      <w:bookmarkStart w:id="250" w:name="_Toc354671644"/>
      <w:r w:rsidRPr="002C6A8D">
        <w:t>900341ACC/SSC/HUM</w:t>
      </w:r>
      <w:r w:rsidRPr="002C6A8D">
        <w:tab/>
        <w:t>Religion and Democracy</w:t>
      </w:r>
      <w:bookmarkEnd w:id="250"/>
    </w:p>
    <w:tbl>
      <w:tblPr>
        <w:tblW w:w="0" w:type="auto"/>
        <w:tblLook w:val="01E0" w:firstRow="1" w:lastRow="1" w:firstColumn="1" w:lastColumn="1" w:noHBand="0" w:noVBand="0"/>
      </w:tblPr>
      <w:tblGrid>
        <w:gridCol w:w="2217"/>
        <w:gridCol w:w="2218"/>
      </w:tblGrid>
      <w:tr w:rsidR="00F47897" w:rsidRPr="002C6A8D" w14:paraId="61C49A3D" w14:textId="77777777" w:rsidTr="00801389">
        <w:trPr>
          <w:trHeight w:val="255"/>
        </w:trPr>
        <w:tc>
          <w:tcPr>
            <w:tcW w:w="2217" w:type="dxa"/>
            <w:shd w:val="clear" w:color="auto" w:fill="auto"/>
          </w:tcPr>
          <w:p w14:paraId="68F20284" w14:textId="77777777" w:rsidR="00F47897" w:rsidRPr="002C6A8D" w:rsidRDefault="00F47897" w:rsidP="005B11A8">
            <w:pPr>
              <w:jc w:val="both"/>
              <w:rPr>
                <w:i/>
                <w:szCs w:val="20"/>
              </w:rPr>
            </w:pPr>
            <w:r w:rsidRPr="002C6A8D">
              <w:rPr>
                <w:i/>
                <w:szCs w:val="20"/>
              </w:rPr>
              <w:t>Credit points</w:t>
            </w:r>
          </w:p>
        </w:tc>
        <w:tc>
          <w:tcPr>
            <w:tcW w:w="2218" w:type="dxa"/>
            <w:shd w:val="clear" w:color="auto" w:fill="auto"/>
          </w:tcPr>
          <w:p w14:paraId="275778DE" w14:textId="77777777" w:rsidR="00F47897" w:rsidRPr="002C6A8D" w:rsidRDefault="00F47897" w:rsidP="005B11A8">
            <w:pPr>
              <w:jc w:val="both"/>
              <w:rPr>
                <w:i/>
                <w:szCs w:val="20"/>
              </w:rPr>
            </w:pPr>
            <w:r w:rsidRPr="002C6A8D">
              <w:rPr>
                <w:i/>
                <w:szCs w:val="20"/>
              </w:rPr>
              <w:t>6 ecp</w:t>
            </w:r>
          </w:p>
        </w:tc>
      </w:tr>
      <w:tr w:rsidR="00F47897" w:rsidRPr="002C6A8D" w14:paraId="573B5799" w14:textId="77777777" w:rsidTr="00801389">
        <w:trPr>
          <w:trHeight w:val="255"/>
        </w:trPr>
        <w:tc>
          <w:tcPr>
            <w:tcW w:w="2217" w:type="dxa"/>
            <w:shd w:val="clear" w:color="auto" w:fill="auto"/>
          </w:tcPr>
          <w:p w14:paraId="4E5DFBD6" w14:textId="77777777" w:rsidR="00F47897" w:rsidRPr="002C6A8D" w:rsidRDefault="00F47897" w:rsidP="005B11A8">
            <w:pPr>
              <w:jc w:val="both"/>
              <w:rPr>
                <w:i/>
                <w:szCs w:val="20"/>
              </w:rPr>
            </w:pPr>
            <w:r w:rsidRPr="002C6A8D">
              <w:rPr>
                <w:i/>
                <w:szCs w:val="20"/>
              </w:rPr>
              <w:t>Theme</w:t>
            </w:r>
          </w:p>
        </w:tc>
        <w:tc>
          <w:tcPr>
            <w:tcW w:w="2218" w:type="dxa"/>
            <w:shd w:val="clear" w:color="auto" w:fill="auto"/>
          </w:tcPr>
          <w:p w14:paraId="06932D3E" w14:textId="77777777" w:rsidR="00F47897" w:rsidRPr="002C6A8D" w:rsidRDefault="00F47897" w:rsidP="005B11A8">
            <w:pPr>
              <w:jc w:val="both"/>
              <w:rPr>
                <w:i/>
                <w:szCs w:val="20"/>
              </w:rPr>
            </w:pPr>
            <w:r w:rsidRPr="002C6A8D">
              <w:rPr>
                <w:i/>
                <w:szCs w:val="20"/>
              </w:rPr>
              <w:t>n/a</w:t>
            </w:r>
          </w:p>
        </w:tc>
      </w:tr>
      <w:tr w:rsidR="00F47897" w:rsidRPr="002C6A8D" w14:paraId="35B07039" w14:textId="77777777" w:rsidTr="00801389">
        <w:trPr>
          <w:trHeight w:val="267"/>
        </w:trPr>
        <w:tc>
          <w:tcPr>
            <w:tcW w:w="2217" w:type="dxa"/>
            <w:shd w:val="clear" w:color="auto" w:fill="auto"/>
          </w:tcPr>
          <w:p w14:paraId="1A9C6BA4" w14:textId="77777777" w:rsidR="00F47897" w:rsidRPr="002C6A8D" w:rsidRDefault="00F47897" w:rsidP="005B11A8">
            <w:pPr>
              <w:jc w:val="both"/>
              <w:rPr>
                <w:i/>
                <w:szCs w:val="20"/>
              </w:rPr>
            </w:pPr>
            <w:r w:rsidRPr="002C6A8D">
              <w:rPr>
                <w:i/>
                <w:szCs w:val="20"/>
              </w:rPr>
              <w:t>Track</w:t>
            </w:r>
          </w:p>
        </w:tc>
        <w:tc>
          <w:tcPr>
            <w:tcW w:w="2218" w:type="dxa"/>
            <w:shd w:val="clear" w:color="auto" w:fill="auto"/>
          </w:tcPr>
          <w:p w14:paraId="7DDA2AFF" w14:textId="77777777" w:rsidR="00F47897" w:rsidRPr="002C6A8D" w:rsidRDefault="00F47897" w:rsidP="005B11A8">
            <w:pPr>
              <w:jc w:val="both"/>
              <w:rPr>
                <w:i/>
                <w:szCs w:val="20"/>
              </w:rPr>
            </w:pPr>
            <w:r w:rsidRPr="002C6A8D">
              <w:rPr>
                <w:i/>
                <w:szCs w:val="20"/>
              </w:rPr>
              <w:t>n/a</w:t>
            </w:r>
          </w:p>
        </w:tc>
      </w:tr>
    </w:tbl>
    <w:p w14:paraId="4CCE10A6" w14:textId="77777777" w:rsidR="00F47897" w:rsidRPr="002C6A8D" w:rsidRDefault="00F47897" w:rsidP="005B11A8">
      <w:pPr>
        <w:jc w:val="both"/>
        <w:rPr>
          <w:lang w:eastAsia="zh-TW"/>
        </w:rPr>
      </w:pPr>
    </w:p>
    <w:p w14:paraId="18619742" w14:textId="77777777" w:rsidR="00F47897" w:rsidRPr="002C6A8D" w:rsidRDefault="00F47897" w:rsidP="005B11A8">
      <w:pPr>
        <w:jc w:val="both"/>
        <w:rPr>
          <w:i/>
          <w:lang w:eastAsia="zh-TW"/>
        </w:rPr>
      </w:pPr>
      <w:r w:rsidRPr="002C6A8D">
        <w:rPr>
          <w:i/>
          <w:lang w:eastAsia="zh-TW"/>
        </w:rPr>
        <w:t>Prerequisites</w:t>
      </w:r>
    </w:p>
    <w:p w14:paraId="72F4887A" w14:textId="77777777" w:rsidR="00F47897" w:rsidRPr="002C6A8D" w:rsidRDefault="00F47897" w:rsidP="005B11A8">
      <w:pPr>
        <w:jc w:val="both"/>
        <w:rPr>
          <w:lang w:eastAsia="zh-TW"/>
        </w:rPr>
      </w:pPr>
      <w:r w:rsidRPr="002C6A8D">
        <w:rPr>
          <w:lang w:eastAsia="zh-TW"/>
        </w:rPr>
        <w:t>T.b.a.</w:t>
      </w:r>
    </w:p>
    <w:p w14:paraId="2A24B7CB" w14:textId="77777777" w:rsidR="00F47897" w:rsidRPr="002C6A8D" w:rsidRDefault="00F47897" w:rsidP="005B11A8">
      <w:pPr>
        <w:jc w:val="both"/>
        <w:rPr>
          <w:lang w:eastAsia="zh-TW"/>
        </w:rPr>
      </w:pPr>
    </w:p>
    <w:p w14:paraId="5DABA9CE" w14:textId="77777777" w:rsidR="00F47897" w:rsidRPr="002C6A8D" w:rsidRDefault="00F47897" w:rsidP="005B11A8">
      <w:pPr>
        <w:jc w:val="both"/>
        <w:rPr>
          <w:i/>
          <w:lang w:eastAsia="zh-TW"/>
        </w:rPr>
      </w:pPr>
      <w:r w:rsidRPr="002C6A8D">
        <w:rPr>
          <w:i/>
          <w:lang w:eastAsia="zh-TW"/>
        </w:rPr>
        <w:t>Course description</w:t>
      </w:r>
    </w:p>
    <w:p w14:paraId="1D9E337B" w14:textId="77777777" w:rsidR="006A3AB6" w:rsidRPr="002C6A8D" w:rsidRDefault="006A3AB6" w:rsidP="005B11A8">
      <w:pPr>
        <w:jc w:val="both"/>
        <w:rPr>
          <w:lang w:val="en-US"/>
        </w:rPr>
      </w:pPr>
      <w:r w:rsidRPr="002C6A8D">
        <w:rPr>
          <w:lang w:val="en-US"/>
        </w:rPr>
        <w:t xml:space="preserve">Compared to the centuries </w:t>
      </w:r>
      <w:r w:rsidRPr="002C6A8D">
        <w:rPr>
          <w:lang w:val="en-US" w:eastAsia="zh-TW"/>
        </w:rPr>
        <w:t>when</w:t>
      </w:r>
      <w:r w:rsidRPr="002C6A8D">
        <w:rPr>
          <w:lang w:val="en-US"/>
        </w:rPr>
        <w:t xml:space="preserve"> religion ruled supreme, modern democracy is a recent phenomenon.  Once the transition to democracy had been made, however, religion found itself in an entirely new context. Religion and democracy are not natural allies. Religion is at home in hierarchical societies; religion endows the hierarchical order with legitimacy; in fact, religion embodies the very principle of hierarchy since it postulates an ultimate authority. The democratic order is flat. Rulers have the mandate of the voters instead of a mandate by God. How does religion survive in the environment of the modern democracy? This course looks at the new faces of religion in India, Turkey, France, and the US. Different democracies and different religions. But the processes of religious change, triggered by the dynamics of democracy, show striking similarities between different religions in different contexts.</w:t>
      </w:r>
    </w:p>
    <w:p w14:paraId="5929C1E2" w14:textId="77777777" w:rsidR="00F47897" w:rsidRPr="002C6A8D" w:rsidRDefault="00F47897" w:rsidP="005B11A8">
      <w:pPr>
        <w:jc w:val="both"/>
        <w:rPr>
          <w:lang w:val="en-US" w:eastAsia="zh-TW"/>
        </w:rPr>
      </w:pPr>
    </w:p>
    <w:p w14:paraId="31FFF0E4" w14:textId="77777777" w:rsidR="00486A07" w:rsidRPr="002C6A8D" w:rsidRDefault="00486A07" w:rsidP="005B11A8">
      <w:pPr>
        <w:pStyle w:val="Heading1"/>
        <w:jc w:val="both"/>
      </w:pPr>
      <w:bookmarkStart w:id="251" w:name="_Toc354671645"/>
      <w:r w:rsidRPr="002C6A8D">
        <w:lastRenderedPageBreak/>
        <w:t>900361ACC/SCI</w:t>
      </w:r>
      <w:r w:rsidR="0068151B" w:rsidRPr="002C6A8D">
        <w:t>/</w:t>
      </w:r>
      <w:r w:rsidR="0042439C" w:rsidRPr="002C6A8D">
        <w:rPr>
          <w:lang w:eastAsia="zh-TW"/>
        </w:rPr>
        <w:t>SSC/</w:t>
      </w:r>
      <w:r w:rsidR="0068151B" w:rsidRPr="002C6A8D">
        <w:t>HUM</w:t>
      </w:r>
      <w:r w:rsidRPr="002C6A8D">
        <w:tab/>
        <w:t>Moral Dilemmas in Medical Practice</w:t>
      </w:r>
      <w:bookmarkEnd w:id="251"/>
    </w:p>
    <w:tbl>
      <w:tblPr>
        <w:tblW w:w="0" w:type="auto"/>
        <w:tblLook w:val="01E0" w:firstRow="1" w:lastRow="1" w:firstColumn="1" w:lastColumn="1" w:noHBand="0" w:noVBand="0"/>
      </w:tblPr>
      <w:tblGrid>
        <w:gridCol w:w="2217"/>
        <w:gridCol w:w="2218"/>
      </w:tblGrid>
      <w:tr w:rsidR="004C1201" w:rsidRPr="002C6A8D" w14:paraId="4B5C87F0" w14:textId="77777777" w:rsidTr="006F615E">
        <w:trPr>
          <w:trHeight w:val="255"/>
        </w:trPr>
        <w:tc>
          <w:tcPr>
            <w:tcW w:w="2217" w:type="dxa"/>
            <w:shd w:val="clear" w:color="auto" w:fill="auto"/>
          </w:tcPr>
          <w:p w14:paraId="42C922FC" w14:textId="77777777" w:rsidR="004C1201" w:rsidRPr="002C6A8D" w:rsidRDefault="004C1201" w:rsidP="005B11A8">
            <w:pPr>
              <w:jc w:val="both"/>
              <w:rPr>
                <w:i/>
                <w:szCs w:val="20"/>
              </w:rPr>
            </w:pPr>
            <w:r w:rsidRPr="002C6A8D">
              <w:rPr>
                <w:i/>
                <w:szCs w:val="20"/>
              </w:rPr>
              <w:t>Credit points</w:t>
            </w:r>
          </w:p>
        </w:tc>
        <w:tc>
          <w:tcPr>
            <w:tcW w:w="2218" w:type="dxa"/>
            <w:shd w:val="clear" w:color="auto" w:fill="auto"/>
          </w:tcPr>
          <w:p w14:paraId="394FF451" w14:textId="77777777" w:rsidR="004C1201" w:rsidRPr="002C6A8D" w:rsidRDefault="004C1201" w:rsidP="005B11A8">
            <w:pPr>
              <w:jc w:val="both"/>
              <w:rPr>
                <w:i/>
                <w:szCs w:val="20"/>
              </w:rPr>
            </w:pPr>
            <w:r w:rsidRPr="002C6A8D">
              <w:rPr>
                <w:i/>
                <w:szCs w:val="20"/>
              </w:rPr>
              <w:t>6 ecp</w:t>
            </w:r>
          </w:p>
        </w:tc>
      </w:tr>
      <w:tr w:rsidR="004C1201" w:rsidRPr="002C6A8D" w14:paraId="6D439D64" w14:textId="77777777" w:rsidTr="006F615E">
        <w:trPr>
          <w:trHeight w:val="255"/>
        </w:trPr>
        <w:tc>
          <w:tcPr>
            <w:tcW w:w="2217" w:type="dxa"/>
            <w:shd w:val="clear" w:color="auto" w:fill="auto"/>
          </w:tcPr>
          <w:p w14:paraId="37D7EB17" w14:textId="77777777" w:rsidR="004C1201" w:rsidRPr="002C6A8D" w:rsidRDefault="004C1201" w:rsidP="005B11A8">
            <w:pPr>
              <w:jc w:val="both"/>
              <w:rPr>
                <w:i/>
                <w:szCs w:val="20"/>
              </w:rPr>
            </w:pPr>
            <w:r w:rsidRPr="002C6A8D">
              <w:rPr>
                <w:i/>
                <w:szCs w:val="20"/>
              </w:rPr>
              <w:t>Theme</w:t>
            </w:r>
          </w:p>
        </w:tc>
        <w:tc>
          <w:tcPr>
            <w:tcW w:w="2218" w:type="dxa"/>
            <w:shd w:val="clear" w:color="auto" w:fill="auto"/>
          </w:tcPr>
          <w:p w14:paraId="71629038" w14:textId="77777777" w:rsidR="004C1201" w:rsidRPr="002C6A8D" w:rsidRDefault="004C1201" w:rsidP="005B11A8">
            <w:pPr>
              <w:jc w:val="both"/>
              <w:rPr>
                <w:i/>
                <w:szCs w:val="20"/>
              </w:rPr>
            </w:pPr>
            <w:r w:rsidRPr="002C6A8D">
              <w:rPr>
                <w:i/>
                <w:szCs w:val="20"/>
              </w:rPr>
              <w:t xml:space="preserve">HW </w:t>
            </w:r>
          </w:p>
        </w:tc>
      </w:tr>
      <w:tr w:rsidR="004C1201" w:rsidRPr="002C6A8D" w14:paraId="1E640756" w14:textId="77777777" w:rsidTr="006F615E">
        <w:trPr>
          <w:trHeight w:val="267"/>
        </w:trPr>
        <w:tc>
          <w:tcPr>
            <w:tcW w:w="2217" w:type="dxa"/>
            <w:shd w:val="clear" w:color="auto" w:fill="auto"/>
          </w:tcPr>
          <w:p w14:paraId="55F9F8A4" w14:textId="77777777" w:rsidR="004C1201" w:rsidRPr="002C6A8D" w:rsidRDefault="004C1201" w:rsidP="005B11A8">
            <w:pPr>
              <w:jc w:val="both"/>
              <w:rPr>
                <w:i/>
                <w:szCs w:val="20"/>
              </w:rPr>
            </w:pPr>
            <w:r w:rsidRPr="002C6A8D">
              <w:rPr>
                <w:i/>
                <w:szCs w:val="20"/>
              </w:rPr>
              <w:t>Track</w:t>
            </w:r>
          </w:p>
        </w:tc>
        <w:tc>
          <w:tcPr>
            <w:tcW w:w="2218" w:type="dxa"/>
            <w:shd w:val="clear" w:color="auto" w:fill="auto"/>
          </w:tcPr>
          <w:p w14:paraId="71C49A65" w14:textId="77777777" w:rsidR="004C1201" w:rsidRPr="002C6A8D" w:rsidRDefault="004C1201" w:rsidP="005B11A8">
            <w:pPr>
              <w:jc w:val="both"/>
              <w:rPr>
                <w:i/>
                <w:szCs w:val="20"/>
              </w:rPr>
            </w:pPr>
            <w:r w:rsidRPr="002C6A8D">
              <w:rPr>
                <w:i/>
                <w:szCs w:val="20"/>
              </w:rPr>
              <w:t>Health (SCI)</w:t>
            </w:r>
          </w:p>
        </w:tc>
      </w:tr>
    </w:tbl>
    <w:p w14:paraId="7E7A1E6B" w14:textId="77777777" w:rsidR="00486A07" w:rsidRPr="002C6A8D" w:rsidRDefault="00486A07" w:rsidP="005B11A8">
      <w:pPr>
        <w:jc w:val="both"/>
      </w:pPr>
    </w:p>
    <w:p w14:paraId="2DEDE735" w14:textId="77777777" w:rsidR="00486A07" w:rsidRPr="002C6A8D" w:rsidRDefault="00486A07" w:rsidP="005B11A8">
      <w:pPr>
        <w:widowControl w:val="0"/>
        <w:autoSpaceDE w:val="0"/>
        <w:autoSpaceDN w:val="0"/>
        <w:adjustRightInd w:val="0"/>
        <w:jc w:val="both"/>
        <w:rPr>
          <w:rFonts w:cs="Verdana"/>
          <w:i/>
          <w:iCs/>
          <w:lang w:bidi="en-US"/>
        </w:rPr>
      </w:pPr>
      <w:r w:rsidRPr="002C6A8D">
        <w:rPr>
          <w:rFonts w:cs="Verdana"/>
          <w:i/>
          <w:iCs/>
          <w:lang w:bidi="en-US"/>
        </w:rPr>
        <w:t>Prerequisites</w:t>
      </w:r>
    </w:p>
    <w:p w14:paraId="1ACBAB4E" w14:textId="77777777" w:rsidR="0068151B" w:rsidRPr="002C6A8D" w:rsidRDefault="0068151B" w:rsidP="005B11A8">
      <w:pPr>
        <w:widowControl w:val="0"/>
        <w:autoSpaceDE w:val="0"/>
        <w:autoSpaceDN w:val="0"/>
        <w:adjustRightInd w:val="0"/>
        <w:jc w:val="both"/>
        <w:rPr>
          <w:rFonts w:cs="Helvetica"/>
          <w:sz w:val="24"/>
          <w:lang w:bidi="en-US"/>
        </w:rPr>
      </w:pPr>
      <w:r w:rsidRPr="002C6A8D">
        <w:rPr>
          <w:rFonts w:eastAsia="Cambria" w:cs="Verdana"/>
          <w:color w:val="000000"/>
          <w:szCs w:val="20"/>
          <w:lang w:val="en-US"/>
        </w:rPr>
        <w:t>Students are required to have completed at least two 200-level courses in their major.</w:t>
      </w:r>
    </w:p>
    <w:p w14:paraId="12779B04" w14:textId="77777777" w:rsidR="00486A07" w:rsidRPr="002C6A8D" w:rsidRDefault="00486A07" w:rsidP="005B11A8">
      <w:pPr>
        <w:widowControl w:val="0"/>
        <w:autoSpaceDE w:val="0"/>
        <w:autoSpaceDN w:val="0"/>
        <w:adjustRightInd w:val="0"/>
        <w:jc w:val="both"/>
        <w:rPr>
          <w:rFonts w:cs="Verdana"/>
          <w:lang w:bidi="en-US"/>
        </w:rPr>
      </w:pPr>
    </w:p>
    <w:p w14:paraId="1182AD77" w14:textId="77777777" w:rsidR="00486A07" w:rsidRPr="002C6A8D" w:rsidRDefault="00486A07" w:rsidP="005B11A8">
      <w:pPr>
        <w:widowControl w:val="0"/>
        <w:autoSpaceDE w:val="0"/>
        <w:autoSpaceDN w:val="0"/>
        <w:adjustRightInd w:val="0"/>
        <w:jc w:val="both"/>
        <w:rPr>
          <w:rFonts w:cs="Helvetica"/>
          <w:sz w:val="24"/>
          <w:lang w:bidi="en-US"/>
        </w:rPr>
      </w:pPr>
      <w:r w:rsidRPr="002C6A8D">
        <w:rPr>
          <w:rFonts w:cs="Verdana"/>
          <w:i/>
          <w:iCs/>
          <w:lang w:bidi="en-US"/>
        </w:rPr>
        <w:t>Course description</w:t>
      </w:r>
    </w:p>
    <w:p w14:paraId="5D456CDE" w14:textId="77777777" w:rsidR="00EE3482" w:rsidRPr="002C6A8D" w:rsidRDefault="00486A07" w:rsidP="005B11A8">
      <w:pPr>
        <w:widowControl w:val="0"/>
        <w:autoSpaceDE w:val="0"/>
        <w:autoSpaceDN w:val="0"/>
        <w:adjustRightInd w:val="0"/>
        <w:jc w:val="both"/>
        <w:rPr>
          <w:szCs w:val="20"/>
        </w:rPr>
      </w:pPr>
      <w:r w:rsidRPr="002C6A8D">
        <w:rPr>
          <w:szCs w:val="20"/>
        </w:rPr>
        <w:t>Medical practice is characterised by moral dilemmas. What should a physician do when a patient asks for active termination of life because of unbearable suffering? What should professional caregivers do when an elderly patient refuses a diagnostic procedure which might help to determine the cause of physical problems? What should a nurse do when a psychiatric patient might become dangerous to himself or others? What should a genetic counsellor do when a person does not want her family to know that she has a hereditary condition which may be relevant for her relatives?</w:t>
      </w:r>
    </w:p>
    <w:p w14:paraId="4B6E7B28" w14:textId="77777777" w:rsidR="00EE3482" w:rsidRPr="002C6A8D" w:rsidRDefault="00486A07" w:rsidP="005B11A8">
      <w:pPr>
        <w:widowControl w:val="0"/>
        <w:autoSpaceDE w:val="0"/>
        <w:autoSpaceDN w:val="0"/>
        <w:adjustRightInd w:val="0"/>
        <w:jc w:val="both"/>
        <w:rPr>
          <w:szCs w:val="20"/>
        </w:rPr>
      </w:pPr>
      <w:r w:rsidRPr="002C6A8D">
        <w:rPr>
          <w:szCs w:val="20"/>
        </w:rPr>
        <w:t>In this course, these dilemmas will be studied from a theoretical perspective and investigated using methods for ethical case analysis.</w:t>
      </w:r>
    </w:p>
    <w:p w14:paraId="687786B2" w14:textId="77777777" w:rsidR="00486A07" w:rsidRPr="002C6A8D" w:rsidRDefault="00486A07" w:rsidP="005B11A8">
      <w:pPr>
        <w:widowControl w:val="0"/>
        <w:autoSpaceDE w:val="0"/>
        <w:autoSpaceDN w:val="0"/>
        <w:adjustRightInd w:val="0"/>
        <w:jc w:val="both"/>
        <w:rPr>
          <w:szCs w:val="20"/>
        </w:rPr>
      </w:pPr>
      <w:r w:rsidRPr="002C6A8D">
        <w:rPr>
          <w:szCs w:val="20"/>
        </w:rPr>
        <w:br/>
        <w:t>Topics include:</w:t>
      </w:r>
    </w:p>
    <w:p w14:paraId="4C773A59" w14:textId="77777777" w:rsidR="00486A07" w:rsidRPr="002C6A8D" w:rsidRDefault="0068151B" w:rsidP="00911A39">
      <w:pPr>
        <w:widowControl w:val="0"/>
        <w:numPr>
          <w:ilvl w:val="0"/>
          <w:numId w:val="23"/>
        </w:numPr>
        <w:autoSpaceDE w:val="0"/>
        <w:autoSpaceDN w:val="0"/>
        <w:adjustRightInd w:val="0"/>
        <w:jc w:val="both"/>
        <w:rPr>
          <w:szCs w:val="20"/>
        </w:rPr>
      </w:pPr>
      <w:r w:rsidRPr="002C6A8D">
        <w:rPr>
          <w:szCs w:val="20"/>
        </w:rPr>
        <w:t>e</w:t>
      </w:r>
      <w:r w:rsidR="00486A07" w:rsidRPr="002C6A8D">
        <w:rPr>
          <w:szCs w:val="20"/>
        </w:rPr>
        <w:t>nd of life decisions</w:t>
      </w:r>
    </w:p>
    <w:p w14:paraId="15064073" w14:textId="77777777" w:rsidR="00486A07" w:rsidRPr="002C6A8D" w:rsidRDefault="0068151B" w:rsidP="00911A39">
      <w:pPr>
        <w:widowControl w:val="0"/>
        <w:numPr>
          <w:ilvl w:val="0"/>
          <w:numId w:val="23"/>
        </w:numPr>
        <w:autoSpaceDE w:val="0"/>
        <w:autoSpaceDN w:val="0"/>
        <w:adjustRightInd w:val="0"/>
        <w:jc w:val="both"/>
        <w:rPr>
          <w:szCs w:val="20"/>
        </w:rPr>
      </w:pPr>
      <w:r w:rsidRPr="002C6A8D">
        <w:rPr>
          <w:szCs w:val="20"/>
        </w:rPr>
        <w:t>r</w:t>
      </w:r>
      <w:r w:rsidR="00486A07" w:rsidRPr="002C6A8D">
        <w:rPr>
          <w:szCs w:val="20"/>
        </w:rPr>
        <w:t>esponsibility in elderly care</w:t>
      </w:r>
    </w:p>
    <w:p w14:paraId="2BE346A2" w14:textId="77777777" w:rsidR="00486A07" w:rsidRPr="002C6A8D" w:rsidRDefault="0068151B" w:rsidP="00911A39">
      <w:pPr>
        <w:widowControl w:val="0"/>
        <w:numPr>
          <w:ilvl w:val="0"/>
          <w:numId w:val="23"/>
        </w:numPr>
        <w:autoSpaceDE w:val="0"/>
        <w:autoSpaceDN w:val="0"/>
        <w:adjustRightInd w:val="0"/>
        <w:jc w:val="both"/>
        <w:rPr>
          <w:szCs w:val="20"/>
        </w:rPr>
      </w:pPr>
      <w:r w:rsidRPr="002C6A8D">
        <w:rPr>
          <w:szCs w:val="20"/>
        </w:rPr>
        <w:t>c</w:t>
      </w:r>
      <w:r w:rsidR="00486A07" w:rsidRPr="002C6A8D">
        <w:rPr>
          <w:szCs w:val="20"/>
        </w:rPr>
        <w:t>oercion in psychiatry</w:t>
      </w:r>
    </w:p>
    <w:p w14:paraId="491979EF" w14:textId="77777777" w:rsidR="00486A07" w:rsidRPr="002C6A8D" w:rsidRDefault="0068151B" w:rsidP="00911A39">
      <w:pPr>
        <w:widowControl w:val="0"/>
        <w:numPr>
          <w:ilvl w:val="0"/>
          <w:numId w:val="23"/>
        </w:numPr>
        <w:autoSpaceDE w:val="0"/>
        <w:autoSpaceDN w:val="0"/>
        <w:adjustRightInd w:val="0"/>
        <w:jc w:val="both"/>
        <w:rPr>
          <w:szCs w:val="20"/>
        </w:rPr>
      </w:pPr>
      <w:r w:rsidRPr="002C6A8D">
        <w:rPr>
          <w:szCs w:val="20"/>
        </w:rPr>
        <w:t>g</w:t>
      </w:r>
      <w:r w:rsidR="00486A07" w:rsidRPr="002C6A8D">
        <w:rPr>
          <w:szCs w:val="20"/>
        </w:rPr>
        <w:t>enetics.</w:t>
      </w:r>
    </w:p>
    <w:p w14:paraId="7167B1CB" w14:textId="77777777" w:rsidR="0068151B" w:rsidRPr="002C6A8D" w:rsidRDefault="0068151B" w:rsidP="005B11A8">
      <w:pPr>
        <w:pStyle w:val="Kleurrijkelijst-accent11"/>
        <w:ind w:left="0"/>
        <w:jc w:val="both"/>
        <w:rPr>
          <w:rFonts w:ascii="Verdana" w:hAnsi="Verdana"/>
          <w:i/>
          <w:sz w:val="20"/>
        </w:rPr>
      </w:pPr>
      <w:r w:rsidRPr="002C6A8D">
        <w:rPr>
          <w:rFonts w:ascii="Verdana" w:hAnsi="Verdana"/>
          <w:sz w:val="20"/>
        </w:rPr>
        <w:t>The student will acquire knowledge of:</w:t>
      </w:r>
    </w:p>
    <w:p w14:paraId="321CAF22" w14:textId="77777777" w:rsidR="0068151B" w:rsidRPr="002C6A8D" w:rsidRDefault="0068151B" w:rsidP="00911A39">
      <w:pPr>
        <w:pStyle w:val="Kleurrijkelijst-accent11"/>
        <w:numPr>
          <w:ilvl w:val="0"/>
          <w:numId w:val="32"/>
        </w:numPr>
        <w:jc w:val="both"/>
        <w:rPr>
          <w:rFonts w:ascii="Verdana" w:hAnsi="Verdana"/>
          <w:sz w:val="20"/>
        </w:rPr>
      </w:pPr>
      <w:r w:rsidRPr="002C6A8D">
        <w:rPr>
          <w:rFonts w:ascii="Verdana" w:hAnsi="Verdana"/>
          <w:sz w:val="20"/>
        </w:rPr>
        <w:t>theories on medical ethics</w:t>
      </w:r>
    </w:p>
    <w:p w14:paraId="117784E5" w14:textId="77777777" w:rsidR="0068151B" w:rsidRPr="002C6A8D" w:rsidRDefault="0068151B" w:rsidP="00911A39">
      <w:pPr>
        <w:pStyle w:val="Kleurrijkelijst-accent11"/>
        <w:numPr>
          <w:ilvl w:val="0"/>
          <w:numId w:val="32"/>
        </w:numPr>
        <w:jc w:val="both"/>
        <w:rPr>
          <w:rFonts w:ascii="Verdana" w:hAnsi="Verdana"/>
          <w:sz w:val="20"/>
        </w:rPr>
      </w:pPr>
      <w:r w:rsidRPr="002C6A8D">
        <w:rPr>
          <w:rFonts w:ascii="Verdana" w:hAnsi="Verdana"/>
          <w:sz w:val="20"/>
        </w:rPr>
        <w:t xml:space="preserve">moral dilemmas in health care </w:t>
      </w:r>
    </w:p>
    <w:p w14:paraId="3131FAFE" w14:textId="77777777" w:rsidR="0068151B" w:rsidRPr="002C6A8D" w:rsidRDefault="0068151B" w:rsidP="00911A39">
      <w:pPr>
        <w:pStyle w:val="Kleurrijkelijst-accent11"/>
        <w:numPr>
          <w:ilvl w:val="0"/>
          <w:numId w:val="32"/>
        </w:numPr>
        <w:jc w:val="both"/>
        <w:rPr>
          <w:rFonts w:ascii="Verdana" w:hAnsi="Verdana"/>
          <w:sz w:val="20"/>
        </w:rPr>
      </w:pPr>
      <w:r w:rsidRPr="002C6A8D">
        <w:rPr>
          <w:rFonts w:ascii="Verdana" w:hAnsi="Verdana"/>
          <w:sz w:val="20"/>
        </w:rPr>
        <w:t xml:space="preserve">methods of case analysis </w:t>
      </w:r>
    </w:p>
    <w:p w14:paraId="6576A5C8" w14:textId="77777777" w:rsidR="0068151B" w:rsidRPr="002C6A8D" w:rsidRDefault="0068151B" w:rsidP="00911A39">
      <w:pPr>
        <w:pStyle w:val="Kleurrijkelijst-accent11"/>
        <w:numPr>
          <w:ilvl w:val="0"/>
          <w:numId w:val="32"/>
        </w:numPr>
        <w:jc w:val="both"/>
        <w:rPr>
          <w:rFonts w:ascii="Verdana" w:hAnsi="Verdana"/>
          <w:sz w:val="20"/>
        </w:rPr>
      </w:pPr>
      <w:r w:rsidRPr="002C6A8D">
        <w:rPr>
          <w:rFonts w:ascii="Verdana" w:hAnsi="Verdana"/>
          <w:sz w:val="20"/>
        </w:rPr>
        <w:t>the practice of the ethical consultant</w:t>
      </w:r>
    </w:p>
    <w:p w14:paraId="13C2DCC0" w14:textId="77777777" w:rsidR="0068151B" w:rsidRPr="002C6A8D" w:rsidRDefault="0068151B" w:rsidP="005B11A8">
      <w:pPr>
        <w:widowControl w:val="0"/>
        <w:autoSpaceDE w:val="0"/>
        <w:autoSpaceDN w:val="0"/>
        <w:adjustRightInd w:val="0"/>
        <w:jc w:val="both"/>
        <w:rPr>
          <w:szCs w:val="20"/>
        </w:rPr>
      </w:pPr>
    </w:p>
    <w:p w14:paraId="359B653A" w14:textId="77777777" w:rsidR="0068151B" w:rsidRPr="002C6A8D" w:rsidRDefault="0068151B" w:rsidP="005B11A8">
      <w:pPr>
        <w:pStyle w:val="Kleurrijkelijst-accent11"/>
        <w:ind w:left="0"/>
        <w:jc w:val="both"/>
        <w:rPr>
          <w:rFonts w:ascii="Verdana" w:hAnsi="Verdana"/>
          <w:sz w:val="20"/>
        </w:rPr>
      </w:pPr>
      <w:r w:rsidRPr="002C6A8D">
        <w:rPr>
          <w:rFonts w:ascii="Verdana" w:hAnsi="Verdana"/>
          <w:sz w:val="20"/>
        </w:rPr>
        <w:t xml:space="preserve">The student is able to: </w:t>
      </w:r>
    </w:p>
    <w:p w14:paraId="258733BE" w14:textId="77777777" w:rsidR="0068151B" w:rsidRPr="002C6A8D" w:rsidRDefault="0068151B" w:rsidP="00911A39">
      <w:pPr>
        <w:pStyle w:val="Kleurrijkelijst-accent11"/>
        <w:numPr>
          <w:ilvl w:val="0"/>
          <w:numId w:val="31"/>
        </w:numPr>
        <w:jc w:val="both"/>
        <w:rPr>
          <w:rFonts w:ascii="Verdana" w:hAnsi="Verdana"/>
          <w:sz w:val="20"/>
        </w:rPr>
      </w:pPr>
      <w:r w:rsidRPr="002C6A8D">
        <w:rPr>
          <w:rFonts w:ascii="Verdana" w:hAnsi="Verdana"/>
          <w:sz w:val="20"/>
        </w:rPr>
        <w:t>understand the significance of moral dilemmas in medical practice.</w:t>
      </w:r>
    </w:p>
    <w:p w14:paraId="4ED8D96A" w14:textId="77777777" w:rsidR="0068151B" w:rsidRPr="002C6A8D" w:rsidRDefault="0068151B" w:rsidP="00911A39">
      <w:pPr>
        <w:pStyle w:val="Kleurrijkelijst-accent11"/>
        <w:numPr>
          <w:ilvl w:val="0"/>
          <w:numId w:val="31"/>
        </w:numPr>
        <w:jc w:val="both"/>
        <w:rPr>
          <w:rFonts w:ascii="Verdana" w:hAnsi="Verdana"/>
          <w:sz w:val="20"/>
        </w:rPr>
      </w:pPr>
      <w:r w:rsidRPr="002C6A8D">
        <w:rPr>
          <w:rFonts w:ascii="Verdana" w:hAnsi="Verdana"/>
          <w:sz w:val="20"/>
        </w:rPr>
        <w:t xml:space="preserve">place these  dilemmas in a theoretical perspective and analyse them methodically (discussions, paper). </w:t>
      </w:r>
    </w:p>
    <w:p w14:paraId="701985BB" w14:textId="77777777" w:rsidR="0068151B" w:rsidRPr="002C6A8D" w:rsidRDefault="0068151B" w:rsidP="00911A39">
      <w:pPr>
        <w:pStyle w:val="Kleurrijkelijst-accent11"/>
        <w:numPr>
          <w:ilvl w:val="0"/>
          <w:numId w:val="31"/>
        </w:numPr>
        <w:jc w:val="both"/>
        <w:rPr>
          <w:rFonts w:ascii="Verdana" w:hAnsi="Verdana"/>
          <w:sz w:val="20"/>
        </w:rPr>
      </w:pPr>
      <w:r w:rsidRPr="002C6A8D">
        <w:rPr>
          <w:rFonts w:ascii="Verdana" w:hAnsi="Verdana"/>
          <w:sz w:val="20"/>
        </w:rPr>
        <w:t>interview a healthcare professional on ethical issues and analyse the transcript.</w:t>
      </w:r>
    </w:p>
    <w:p w14:paraId="1E2C490D" w14:textId="77777777" w:rsidR="00486A07" w:rsidRPr="002C6A8D" w:rsidRDefault="00486A07" w:rsidP="005B11A8">
      <w:pPr>
        <w:jc w:val="both"/>
      </w:pPr>
    </w:p>
    <w:p w14:paraId="23FB43C7" w14:textId="77777777" w:rsidR="00654A46" w:rsidRPr="002C6A8D" w:rsidRDefault="00654A46" w:rsidP="005B11A8">
      <w:pPr>
        <w:pStyle w:val="Heading1"/>
        <w:jc w:val="both"/>
      </w:pPr>
    </w:p>
    <w:p w14:paraId="7963EAC7" w14:textId="77777777" w:rsidR="00654A46" w:rsidRPr="002C6A8D" w:rsidRDefault="00654A46" w:rsidP="005B11A8">
      <w:pPr>
        <w:pStyle w:val="Heading1"/>
        <w:jc w:val="both"/>
      </w:pPr>
    </w:p>
    <w:p w14:paraId="0932CB0F" w14:textId="77777777" w:rsidR="00B9743C" w:rsidRPr="002C6A8D" w:rsidRDefault="003F2FC5" w:rsidP="005B11A8">
      <w:pPr>
        <w:pStyle w:val="Heading1"/>
        <w:jc w:val="both"/>
      </w:pPr>
      <w:bookmarkStart w:id="252" w:name="_Toc354671646"/>
      <w:r w:rsidRPr="002C6A8D">
        <w:t>900362ACC/SSC</w:t>
      </w:r>
      <w:r w:rsidRPr="002C6A8D">
        <w:tab/>
        <w:t>Legal and Social Philosophy</w:t>
      </w:r>
      <w:bookmarkEnd w:id="252"/>
    </w:p>
    <w:tbl>
      <w:tblPr>
        <w:tblW w:w="0" w:type="auto"/>
        <w:tblLook w:val="01E0" w:firstRow="1" w:lastRow="1" w:firstColumn="1" w:lastColumn="1" w:noHBand="0" w:noVBand="0"/>
      </w:tblPr>
      <w:tblGrid>
        <w:gridCol w:w="2217"/>
        <w:gridCol w:w="2218"/>
      </w:tblGrid>
      <w:tr w:rsidR="003F2FC5" w:rsidRPr="002C6A8D" w14:paraId="21928A6D" w14:textId="77777777" w:rsidTr="002E32B1">
        <w:trPr>
          <w:trHeight w:val="255"/>
        </w:trPr>
        <w:tc>
          <w:tcPr>
            <w:tcW w:w="2217" w:type="dxa"/>
            <w:shd w:val="clear" w:color="auto" w:fill="auto"/>
          </w:tcPr>
          <w:p w14:paraId="7CA4AE2D" w14:textId="77777777" w:rsidR="003F2FC5" w:rsidRPr="002C6A8D" w:rsidRDefault="003F2FC5" w:rsidP="005B11A8">
            <w:pPr>
              <w:jc w:val="both"/>
              <w:rPr>
                <w:i/>
                <w:szCs w:val="20"/>
              </w:rPr>
            </w:pPr>
            <w:r w:rsidRPr="002C6A8D">
              <w:rPr>
                <w:i/>
                <w:szCs w:val="20"/>
              </w:rPr>
              <w:t>Credit points</w:t>
            </w:r>
          </w:p>
        </w:tc>
        <w:tc>
          <w:tcPr>
            <w:tcW w:w="2218" w:type="dxa"/>
            <w:shd w:val="clear" w:color="auto" w:fill="auto"/>
          </w:tcPr>
          <w:p w14:paraId="54BAE93C" w14:textId="77777777" w:rsidR="003F2FC5" w:rsidRPr="002C6A8D" w:rsidRDefault="003F2FC5" w:rsidP="005B11A8">
            <w:pPr>
              <w:jc w:val="both"/>
              <w:rPr>
                <w:i/>
                <w:szCs w:val="20"/>
              </w:rPr>
            </w:pPr>
            <w:r w:rsidRPr="002C6A8D">
              <w:rPr>
                <w:i/>
                <w:szCs w:val="20"/>
              </w:rPr>
              <w:t>6 ecp</w:t>
            </w:r>
          </w:p>
        </w:tc>
      </w:tr>
      <w:tr w:rsidR="003F2FC5" w:rsidRPr="002C6A8D" w14:paraId="2C9BA818" w14:textId="77777777" w:rsidTr="002E32B1">
        <w:trPr>
          <w:trHeight w:val="255"/>
        </w:trPr>
        <w:tc>
          <w:tcPr>
            <w:tcW w:w="2217" w:type="dxa"/>
            <w:shd w:val="clear" w:color="auto" w:fill="auto"/>
          </w:tcPr>
          <w:p w14:paraId="0DD53318" w14:textId="77777777" w:rsidR="003F2FC5" w:rsidRPr="002C6A8D" w:rsidRDefault="003F2FC5" w:rsidP="005B11A8">
            <w:pPr>
              <w:jc w:val="both"/>
              <w:rPr>
                <w:i/>
                <w:szCs w:val="20"/>
              </w:rPr>
            </w:pPr>
            <w:r w:rsidRPr="002C6A8D">
              <w:rPr>
                <w:i/>
                <w:szCs w:val="20"/>
              </w:rPr>
              <w:t>Theme</w:t>
            </w:r>
          </w:p>
        </w:tc>
        <w:tc>
          <w:tcPr>
            <w:tcW w:w="2218" w:type="dxa"/>
            <w:shd w:val="clear" w:color="auto" w:fill="auto"/>
          </w:tcPr>
          <w:p w14:paraId="4715DBBC" w14:textId="77777777" w:rsidR="003F2FC5" w:rsidRPr="002C6A8D" w:rsidRDefault="003F2FC5" w:rsidP="005B11A8">
            <w:pPr>
              <w:jc w:val="both"/>
              <w:rPr>
                <w:i/>
                <w:szCs w:val="20"/>
              </w:rPr>
            </w:pPr>
            <w:r w:rsidRPr="002C6A8D">
              <w:rPr>
                <w:i/>
                <w:szCs w:val="20"/>
                <w:lang w:eastAsia="zh-TW"/>
              </w:rPr>
              <w:t>n/a</w:t>
            </w:r>
            <w:r w:rsidRPr="002C6A8D">
              <w:rPr>
                <w:i/>
                <w:szCs w:val="20"/>
              </w:rPr>
              <w:t xml:space="preserve"> </w:t>
            </w:r>
          </w:p>
        </w:tc>
      </w:tr>
      <w:tr w:rsidR="003F2FC5" w:rsidRPr="002C6A8D" w14:paraId="13FEC096" w14:textId="77777777" w:rsidTr="002E32B1">
        <w:trPr>
          <w:trHeight w:val="267"/>
        </w:trPr>
        <w:tc>
          <w:tcPr>
            <w:tcW w:w="2217" w:type="dxa"/>
            <w:shd w:val="clear" w:color="auto" w:fill="auto"/>
          </w:tcPr>
          <w:p w14:paraId="6A8C70AA" w14:textId="77777777" w:rsidR="003F2FC5" w:rsidRPr="002C6A8D" w:rsidRDefault="003F2FC5" w:rsidP="005B11A8">
            <w:pPr>
              <w:jc w:val="both"/>
              <w:rPr>
                <w:i/>
                <w:szCs w:val="20"/>
              </w:rPr>
            </w:pPr>
            <w:r w:rsidRPr="002C6A8D">
              <w:rPr>
                <w:i/>
                <w:szCs w:val="20"/>
              </w:rPr>
              <w:t>Track</w:t>
            </w:r>
          </w:p>
        </w:tc>
        <w:tc>
          <w:tcPr>
            <w:tcW w:w="2218" w:type="dxa"/>
            <w:shd w:val="clear" w:color="auto" w:fill="auto"/>
          </w:tcPr>
          <w:p w14:paraId="28CB22B2" w14:textId="77777777" w:rsidR="003F2FC5" w:rsidRPr="002C6A8D" w:rsidRDefault="003F2FC5" w:rsidP="005B11A8">
            <w:pPr>
              <w:jc w:val="both"/>
              <w:rPr>
                <w:i/>
                <w:szCs w:val="20"/>
              </w:rPr>
            </w:pPr>
            <w:r w:rsidRPr="002C6A8D">
              <w:rPr>
                <w:i/>
                <w:szCs w:val="20"/>
                <w:lang w:eastAsia="zh-TW"/>
              </w:rPr>
              <w:t>Law</w:t>
            </w:r>
            <w:r w:rsidRPr="002C6A8D">
              <w:rPr>
                <w:i/>
                <w:szCs w:val="20"/>
              </w:rPr>
              <w:t xml:space="preserve"> (S</w:t>
            </w:r>
            <w:r w:rsidRPr="002C6A8D">
              <w:rPr>
                <w:i/>
                <w:szCs w:val="20"/>
                <w:lang w:eastAsia="zh-TW"/>
              </w:rPr>
              <w:t>SC</w:t>
            </w:r>
            <w:r w:rsidRPr="002C6A8D">
              <w:rPr>
                <w:i/>
                <w:szCs w:val="20"/>
              </w:rPr>
              <w:t>)</w:t>
            </w:r>
          </w:p>
        </w:tc>
      </w:tr>
    </w:tbl>
    <w:p w14:paraId="2F2EFDA1" w14:textId="77777777" w:rsidR="00CA559A" w:rsidRPr="002C6A8D" w:rsidRDefault="00CA559A" w:rsidP="005B11A8">
      <w:pPr>
        <w:jc w:val="both"/>
      </w:pPr>
    </w:p>
    <w:p w14:paraId="38C4D9BD" w14:textId="77777777" w:rsidR="001E5A03" w:rsidRPr="002C6A8D" w:rsidRDefault="001E5A03" w:rsidP="005B11A8">
      <w:pPr>
        <w:widowControl w:val="0"/>
        <w:autoSpaceDE w:val="0"/>
        <w:autoSpaceDN w:val="0"/>
        <w:adjustRightInd w:val="0"/>
        <w:jc w:val="both"/>
        <w:rPr>
          <w:rFonts w:cs="Verdana"/>
          <w:i/>
          <w:iCs/>
          <w:lang w:eastAsia="zh-TW" w:bidi="en-US"/>
        </w:rPr>
      </w:pPr>
      <w:bookmarkStart w:id="253" w:name="_Toc194388699"/>
      <w:bookmarkStart w:id="254" w:name="_Toc196217621"/>
      <w:bookmarkStart w:id="255" w:name="_Toc196218969"/>
      <w:bookmarkStart w:id="256" w:name="_Toc196815207"/>
      <w:bookmarkStart w:id="257" w:name="_Toc196886265"/>
      <w:r w:rsidRPr="002C6A8D">
        <w:rPr>
          <w:rFonts w:cs="Verdana"/>
          <w:i/>
          <w:iCs/>
          <w:lang w:bidi="en-US"/>
        </w:rPr>
        <w:t>Prerequisites</w:t>
      </w:r>
    </w:p>
    <w:p w14:paraId="72E1EFBD" w14:textId="77777777" w:rsidR="001E5A03" w:rsidRPr="002C6A8D" w:rsidRDefault="001E5A03" w:rsidP="005B11A8">
      <w:pPr>
        <w:widowControl w:val="0"/>
        <w:autoSpaceDE w:val="0"/>
        <w:autoSpaceDN w:val="0"/>
        <w:adjustRightInd w:val="0"/>
        <w:jc w:val="both"/>
        <w:rPr>
          <w:rFonts w:cs="Verdana"/>
          <w:i/>
          <w:iCs/>
          <w:lang w:eastAsia="zh-TW" w:bidi="en-US"/>
        </w:rPr>
      </w:pPr>
      <w:r w:rsidRPr="002C6A8D">
        <w:rPr>
          <w:rFonts w:cs="Verdana"/>
          <w:i/>
          <w:iCs/>
          <w:lang w:eastAsia="zh-TW" w:bidi="en-US"/>
        </w:rPr>
        <w:t>Law and Society, 100-level SSC course.</w:t>
      </w:r>
    </w:p>
    <w:p w14:paraId="60B71BD2" w14:textId="77777777" w:rsidR="001E5A03" w:rsidRPr="002C6A8D" w:rsidRDefault="001E5A03" w:rsidP="005B11A8">
      <w:pPr>
        <w:widowControl w:val="0"/>
        <w:autoSpaceDE w:val="0"/>
        <w:autoSpaceDN w:val="0"/>
        <w:adjustRightInd w:val="0"/>
        <w:jc w:val="both"/>
        <w:rPr>
          <w:rFonts w:cs="Verdana"/>
          <w:i/>
          <w:iCs/>
          <w:lang w:eastAsia="zh-TW" w:bidi="en-US"/>
        </w:rPr>
      </w:pPr>
    </w:p>
    <w:p w14:paraId="6BB3325C" w14:textId="77777777" w:rsidR="001E5A03" w:rsidRPr="002C6A8D" w:rsidRDefault="001E5A03" w:rsidP="005B11A8">
      <w:pPr>
        <w:widowControl w:val="0"/>
        <w:autoSpaceDE w:val="0"/>
        <w:autoSpaceDN w:val="0"/>
        <w:adjustRightInd w:val="0"/>
        <w:jc w:val="both"/>
        <w:rPr>
          <w:rFonts w:cs="Helvetica"/>
          <w:sz w:val="24"/>
          <w:lang w:bidi="en-US"/>
        </w:rPr>
      </w:pPr>
      <w:r w:rsidRPr="002C6A8D">
        <w:rPr>
          <w:rFonts w:cs="Verdana"/>
          <w:i/>
          <w:iCs/>
          <w:lang w:bidi="en-US"/>
        </w:rPr>
        <w:t>Course description</w:t>
      </w:r>
    </w:p>
    <w:p w14:paraId="549FE2EA" w14:textId="77777777" w:rsidR="00502B49" w:rsidRPr="002C6A8D" w:rsidRDefault="00502B49" w:rsidP="005B11A8">
      <w:pPr>
        <w:jc w:val="both"/>
        <w:rPr>
          <w:szCs w:val="20"/>
        </w:rPr>
      </w:pPr>
      <w:r w:rsidRPr="002C6A8D">
        <w:rPr>
          <w:szCs w:val="20"/>
        </w:rPr>
        <w:t>This course offers a philosophical exploration of the use of law in society (legal ordering), from both a historical and a thematic perspective. Part I starts in classical philosophy: how did philosophers such as Plato and Aristotle conceive of law? Moving forward in time, the Roman conception of law will be discussed, and how this conception undergoes cha</w:t>
      </w:r>
      <w:r w:rsidR="00D65D3C" w:rsidRPr="002C6A8D">
        <w:rPr>
          <w:szCs w:val="20"/>
        </w:rPr>
        <w:t xml:space="preserve">nge in the work of influential </w:t>
      </w:r>
      <w:r w:rsidR="00D65D3C" w:rsidRPr="002C6A8D">
        <w:rPr>
          <w:szCs w:val="20"/>
          <w:lang w:eastAsia="zh-TW"/>
        </w:rPr>
        <w:t>m</w:t>
      </w:r>
      <w:r w:rsidRPr="002C6A8D">
        <w:rPr>
          <w:szCs w:val="20"/>
        </w:rPr>
        <w:t>edieval thinkers.  As it represents such an important innovation, ample attention is paid to the positiv</w:t>
      </w:r>
      <w:r w:rsidRPr="002C6A8D">
        <w:rPr>
          <w:szCs w:val="20"/>
          <w:lang w:eastAsia="zh-TW"/>
        </w:rPr>
        <w:t>is</w:t>
      </w:r>
      <w:r w:rsidRPr="002C6A8D">
        <w:rPr>
          <w:szCs w:val="20"/>
        </w:rPr>
        <w:t xml:space="preserve">ation of legal thinking in the nineteenth and twentieth century. The </w:t>
      </w:r>
      <w:r w:rsidRPr="002C6A8D">
        <w:rPr>
          <w:szCs w:val="20"/>
        </w:rPr>
        <w:lastRenderedPageBreak/>
        <w:t xml:space="preserve">main proponents of legal positivism are introduced, and their philosophical positions are </w:t>
      </w:r>
      <w:r w:rsidR="008065C7" w:rsidRPr="002C6A8D">
        <w:rPr>
          <w:szCs w:val="20"/>
        </w:rPr>
        <w:t>analys</w:t>
      </w:r>
      <w:r w:rsidR="001968F0" w:rsidRPr="002C6A8D">
        <w:rPr>
          <w:szCs w:val="20"/>
          <w:lang w:eastAsia="zh-TW"/>
        </w:rPr>
        <w:t>ed</w:t>
      </w:r>
      <w:r w:rsidRPr="002C6A8D">
        <w:rPr>
          <w:szCs w:val="20"/>
        </w:rPr>
        <w:t xml:space="preserve"> in light of actual legal ordering.</w:t>
      </w:r>
    </w:p>
    <w:p w14:paraId="14D10FA4" w14:textId="77777777" w:rsidR="00502B49" w:rsidRPr="002C6A8D" w:rsidRDefault="00502B49" w:rsidP="005B11A8">
      <w:pPr>
        <w:jc w:val="both"/>
        <w:rPr>
          <w:szCs w:val="20"/>
          <w:lang w:eastAsia="zh-TW"/>
        </w:rPr>
      </w:pPr>
    </w:p>
    <w:p w14:paraId="3351B7E2" w14:textId="77777777" w:rsidR="00502B49" w:rsidRPr="002C6A8D" w:rsidRDefault="00502B49" w:rsidP="005B11A8">
      <w:pPr>
        <w:jc w:val="both"/>
        <w:rPr>
          <w:szCs w:val="20"/>
        </w:rPr>
      </w:pPr>
      <w:r w:rsidRPr="002C6A8D">
        <w:rPr>
          <w:szCs w:val="20"/>
        </w:rPr>
        <w:t xml:space="preserve">Part II engages in a multifaceted reflection on both the concept of law and the function of legal ordering in society. Firstly, theories that challenge the positivist account of law are addressed: the Critical Legal Studies movement, modern natural law theory and Ronald Dworkin’s  interpretation theory. Secondly, we shall explore ways to overcome the long lasting positivism/anti-positivism controversy: are there alternative ways to conceive of legal ordering? Thirdly and finally, the course presents a number of philosophical viewpoints with regard to the actual meaning and purpose of legal ordering for society and its members. Keywords: moral development, legal consciousness, narrative identity, citizenship and public deliberation.      </w:t>
      </w:r>
    </w:p>
    <w:p w14:paraId="61082082" w14:textId="77777777" w:rsidR="001E5A03" w:rsidRPr="002C6A8D" w:rsidRDefault="001E5A03" w:rsidP="005B11A8">
      <w:pPr>
        <w:widowControl w:val="0"/>
        <w:autoSpaceDE w:val="0"/>
        <w:autoSpaceDN w:val="0"/>
        <w:adjustRightInd w:val="0"/>
        <w:jc w:val="both"/>
        <w:rPr>
          <w:rFonts w:cs="Verdana"/>
          <w:i/>
          <w:iCs/>
          <w:lang w:eastAsia="zh-TW" w:bidi="en-US"/>
        </w:rPr>
      </w:pPr>
    </w:p>
    <w:p w14:paraId="0FD3F90A" w14:textId="77777777" w:rsidR="007E7022" w:rsidRPr="002C6A8D" w:rsidRDefault="001E5A03" w:rsidP="005B11A8">
      <w:pPr>
        <w:jc w:val="both"/>
        <w:rPr>
          <w:b/>
        </w:rPr>
      </w:pPr>
      <w:r w:rsidRPr="002C6A8D">
        <w:rPr>
          <w:lang w:eastAsia="zh-TW"/>
        </w:rPr>
        <w:t xml:space="preserve"> </w:t>
      </w:r>
      <w:r w:rsidR="00D84884" w:rsidRPr="002C6A8D">
        <w:br w:type="page"/>
      </w:r>
      <w:bookmarkStart w:id="258" w:name="_Toc194388726"/>
      <w:bookmarkStart w:id="259" w:name="_Toc196217648"/>
      <w:bookmarkStart w:id="260" w:name="_Toc196218996"/>
      <w:bookmarkStart w:id="261" w:name="_Toc196815234"/>
      <w:bookmarkStart w:id="262" w:name="_Toc196886292"/>
      <w:bookmarkStart w:id="263" w:name="_Toc202859938"/>
      <w:bookmarkEnd w:id="253"/>
      <w:bookmarkEnd w:id="254"/>
      <w:bookmarkEnd w:id="255"/>
      <w:bookmarkEnd w:id="256"/>
      <w:bookmarkEnd w:id="257"/>
      <w:r w:rsidR="009F6710" w:rsidRPr="002C6A8D">
        <w:rPr>
          <w:b/>
        </w:rPr>
        <w:lastRenderedPageBreak/>
        <w:t>Description of courses in the Humanities</w:t>
      </w:r>
    </w:p>
    <w:p w14:paraId="5205B7FE" w14:textId="77777777" w:rsidR="009F6710" w:rsidRPr="002C6A8D" w:rsidRDefault="009F6710" w:rsidP="005B11A8">
      <w:pPr>
        <w:pStyle w:val="Heading1"/>
        <w:jc w:val="both"/>
      </w:pPr>
    </w:p>
    <w:p w14:paraId="4070706D" w14:textId="77777777" w:rsidR="007E7022" w:rsidRPr="002C6A8D" w:rsidRDefault="00EE21DE" w:rsidP="005B11A8">
      <w:pPr>
        <w:pStyle w:val="Heading1"/>
        <w:ind w:left="2160" w:hanging="2160"/>
        <w:jc w:val="both"/>
      </w:pPr>
      <w:bookmarkStart w:id="264" w:name="_Toc354671647"/>
      <w:r w:rsidRPr="002C6A8D">
        <w:t>900</w:t>
      </w:r>
      <w:r w:rsidR="007E7022" w:rsidRPr="002C6A8D">
        <w:t>111</w:t>
      </w:r>
      <w:r w:rsidRPr="002C6A8D">
        <w:t>HUM</w:t>
      </w:r>
      <w:r w:rsidR="007E7022" w:rsidRPr="002C6A8D">
        <w:tab/>
        <w:t>Theme Course I Introd</w:t>
      </w:r>
      <w:r w:rsidR="007333DC" w:rsidRPr="002C6A8D">
        <w:t>uction to Cities and Cultures</w:t>
      </w:r>
      <w:bookmarkEnd w:id="264"/>
      <w:r w:rsidR="007333DC" w:rsidRPr="002C6A8D">
        <w:t xml:space="preserve"> </w:t>
      </w:r>
      <w:r w:rsidR="007E7022" w:rsidRPr="002C6A8D">
        <w:br/>
      </w:r>
    </w:p>
    <w:p w14:paraId="3495E7AE" w14:textId="77777777" w:rsidR="007E7022" w:rsidRPr="002C6A8D" w:rsidRDefault="007E7022" w:rsidP="005B11A8">
      <w:pPr>
        <w:pStyle w:val="Heading2"/>
        <w:jc w:val="both"/>
      </w:pPr>
      <w:r w:rsidRPr="002C6A8D">
        <w:t>Credit points</w:t>
      </w:r>
      <w:r w:rsidR="0088483F" w:rsidRPr="002C6A8D">
        <w:tab/>
      </w:r>
      <w:r w:rsidR="0088483F" w:rsidRPr="002C6A8D">
        <w:tab/>
      </w:r>
      <w:r w:rsidR="000F35BE" w:rsidRPr="002C6A8D">
        <w:t xml:space="preserve"> </w:t>
      </w:r>
      <w:r w:rsidRPr="002C6A8D">
        <w:t>6 ecp</w:t>
      </w:r>
    </w:p>
    <w:tbl>
      <w:tblPr>
        <w:tblW w:w="0" w:type="auto"/>
        <w:tblLook w:val="01E0" w:firstRow="1" w:lastRow="1" w:firstColumn="1" w:lastColumn="1" w:noHBand="0" w:noVBand="0"/>
      </w:tblPr>
      <w:tblGrid>
        <w:gridCol w:w="2217"/>
        <w:gridCol w:w="2218"/>
      </w:tblGrid>
      <w:tr w:rsidR="0088483F" w:rsidRPr="002C6A8D" w14:paraId="47C48F2B" w14:textId="77777777" w:rsidTr="006F615E">
        <w:trPr>
          <w:trHeight w:val="255"/>
        </w:trPr>
        <w:tc>
          <w:tcPr>
            <w:tcW w:w="2217" w:type="dxa"/>
            <w:shd w:val="clear" w:color="auto" w:fill="auto"/>
          </w:tcPr>
          <w:p w14:paraId="75E5CF21" w14:textId="77777777" w:rsidR="0088483F" w:rsidRPr="002C6A8D" w:rsidRDefault="0088483F" w:rsidP="005B11A8">
            <w:pPr>
              <w:jc w:val="both"/>
              <w:rPr>
                <w:i/>
                <w:szCs w:val="20"/>
              </w:rPr>
            </w:pPr>
            <w:r w:rsidRPr="002C6A8D">
              <w:rPr>
                <w:i/>
                <w:szCs w:val="20"/>
              </w:rPr>
              <w:t>Theme</w:t>
            </w:r>
          </w:p>
        </w:tc>
        <w:tc>
          <w:tcPr>
            <w:tcW w:w="2218" w:type="dxa"/>
            <w:shd w:val="clear" w:color="auto" w:fill="auto"/>
          </w:tcPr>
          <w:p w14:paraId="0C482BCA" w14:textId="77777777" w:rsidR="0088483F" w:rsidRPr="002C6A8D" w:rsidRDefault="0088483F" w:rsidP="005B11A8">
            <w:pPr>
              <w:jc w:val="both"/>
              <w:rPr>
                <w:i/>
                <w:szCs w:val="20"/>
              </w:rPr>
            </w:pPr>
            <w:r w:rsidRPr="002C6A8D">
              <w:rPr>
                <w:i/>
                <w:szCs w:val="20"/>
              </w:rPr>
              <w:t>Cities &amp; Cultures</w:t>
            </w:r>
          </w:p>
        </w:tc>
      </w:tr>
      <w:tr w:rsidR="0088483F" w:rsidRPr="002C6A8D" w14:paraId="4F67BB60" w14:textId="77777777" w:rsidTr="006F615E">
        <w:trPr>
          <w:trHeight w:val="267"/>
        </w:trPr>
        <w:tc>
          <w:tcPr>
            <w:tcW w:w="2217" w:type="dxa"/>
            <w:shd w:val="clear" w:color="auto" w:fill="auto"/>
          </w:tcPr>
          <w:p w14:paraId="5AB53398" w14:textId="77777777" w:rsidR="0088483F" w:rsidRPr="002C6A8D" w:rsidRDefault="0088483F" w:rsidP="005B11A8">
            <w:pPr>
              <w:jc w:val="both"/>
              <w:rPr>
                <w:i/>
                <w:szCs w:val="20"/>
              </w:rPr>
            </w:pPr>
            <w:r w:rsidRPr="002C6A8D">
              <w:rPr>
                <w:i/>
                <w:szCs w:val="20"/>
              </w:rPr>
              <w:t>Track</w:t>
            </w:r>
          </w:p>
        </w:tc>
        <w:tc>
          <w:tcPr>
            <w:tcW w:w="2218" w:type="dxa"/>
            <w:shd w:val="clear" w:color="auto" w:fill="auto"/>
          </w:tcPr>
          <w:p w14:paraId="7489394A" w14:textId="77777777" w:rsidR="0088483F" w:rsidRPr="002C6A8D" w:rsidRDefault="0088483F" w:rsidP="005B11A8">
            <w:pPr>
              <w:jc w:val="both"/>
              <w:rPr>
                <w:i/>
                <w:szCs w:val="20"/>
              </w:rPr>
            </w:pPr>
            <w:r w:rsidRPr="002C6A8D">
              <w:rPr>
                <w:i/>
                <w:szCs w:val="20"/>
              </w:rPr>
              <w:t>n/a</w:t>
            </w:r>
          </w:p>
        </w:tc>
      </w:tr>
    </w:tbl>
    <w:p w14:paraId="598C3681" w14:textId="77777777" w:rsidR="007E7022" w:rsidRPr="002C6A8D" w:rsidRDefault="007E7022" w:rsidP="005B11A8">
      <w:pPr>
        <w:jc w:val="both"/>
      </w:pPr>
    </w:p>
    <w:p w14:paraId="7313CA87" w14:textId="77777777" w:rsidR="007E7022" w:rsidRPr="002C6A8D" w:rsidRDefault="007E7022" w:rsidP="005B11A8">
      <w:pPr>
        <w:pStyle w:val="Heading2"/>
        <w:jc w:val="both"/>
      </w:pPr>
      <w:r w:rsidRPr="002C6A8D">
        <w:t>Prerequisites</w:t>
      </w:r>
    </w:p>
    <w:p w14:paraId="594D8AD0" w14:textId="77777777" w:rsidR="007E7022" w:rsidRPr="002C6A8D" w:rsidRDefault="007E7022" w:rsidP="005B11A8">
      <w:pPr>
        <w:jc w:val="both"/>
      </w:pPr>
      <w:r w:rsidRPr="002C6A8D">
        <w:t>None</w:t>
      </w:r>
    </w:p>
    <w:p w14:paraId="0ED32B73" w14:textId="77777777" w:rsidR="007E7022" w:rsidRPr="002C6A8D" w:rsidRDefault="007E7022" w:rsidP="005B11A8">
      <w:pPr>
        <w:jc w:val="both"/>
      </w:pPr>
    </w:p>
    <w:p w14:paraId="5636A51B" w14:textId="77777777" w:rsidR="00706419" w:rsidRPr="002C6A8D" w:rsidRDefault="00706419" w:rsidP="005B11A8">
      <w:pPr>
        <w:pStyle w:val="Heading2"/>
        <w:jc w:val="both"/>
        <w:rPr>
          <w:lang w:eastAsia="zh-TW"/>
        </w:rPr>
      </w:pPr>
      <w:r w:rsidRPr="002C6A8D">
        <w:t>Course description</w:t>
      </w:r>
    </w:p>
    <w:p w14:paraId="0968DDD8" w14:textId="77777777" w:rsidR="007333DC" w:rsidRPr="002C6A8D" w:rsidRDefault="007333DC" w:rsidP="005B11A8">
      <w:pPr>
        <w:pStyle w:val="Heading2"/>
        <w:jc w:val="both"/>
        <w:rPr>
          <w:i w:val="0"/>
          <w:lang w:val="en-US"/>
        </w:rPr>
      </w:pPr>
      <w:r w:rsidRPr="002C6A8D">
        <w:rPr>
          <w:i w:val="0"/>
          <w:lang w:val="en-US"/>
        </w:rPr>
        <w:t xml:space="preserve">This course will offer an introduction to theoretical concepts and practices in the field of humanities by examining the complex connections between cultural and urban life. In the modern age, city life has increasingly come to shape our understanding of culture and social interaction, while the ‘global village’ of digital culture can be viewed both as an extension of this urban paradigm and as a potential way of breaking free of the alienation associated with modern cities. Examples and case studies will draw from a range of fields and media, including literature, film, comics, art history, and architecture, </w:t>
      </w:r>
    </w:p>
    <w:p w14:paraId="17136390" w14:textId="77777777" w:rsidR="007333DC" w:rsidRPr="002C6A8D" w:rsidRDefault="007333DC" w:rsidP="005B11A8">
      <w:pPr>
        <w:pStyle w:val="Heading2"/>
        <w:jc w:val="both"/>
        <w:rPr>
          <w:i w:val="0"/>
        </w:rPr>
      </w:pPr>
    </w:p>
    <w:p w14:paraId="5DDF58B6" w14:textId="77777777" w:rsidR="007333DC" w:rsidRPr="002C6A8D" w:rsidRDefault="007333DC" w:rsidP="005B11A8">
      <w:pPr>
        <w:pStyle w:val="Heading2"/>
        <w:jc w:val="both"/>
        <w:rPr>
          <w:i w:val="0"/>
          <w:lang w:val="en-US"/>
        </w:rPr>
      </w:pPr>
      <w:r w:rsidRPr="002C6A8D">
        <w:rPr>
          <w:i w:val="0"/>
          <w:lang w:val="en-US"/>
        </w:rPr>
        <w:t>Throughout the course, we will investigate and debate the relationship between cities and cultures: is cultural life the same thing as cosmopolitan life? Does being “cultured” also mean being “urban”? How have cities shaped our understanding of art, history, identity, and popular culture? And how do our media and artworks in turn shape our understanding of cities? How can a broad humanities perspective help us understand the complex relationship between cities and cultures?</w:t>
      </w:r>
    </w:p>
    <w:p w14:paraId="5C5B304E" w14:textId="77777777" w:rsidR="007333DC" w:rsidRPr="002C6A8D" w:rsidRDefault="007333DC" w:rsidP="005B11A8">
      <w:pPr>
        <w:pStyle w:val="Heading2"/>
        <w:jc w:val="both"/>
        <w:rPr>
          <w:i w:val="0"/>
        </w:rPr>
      </w:pPr>
    </w:p>
    <w:p w14:paraId="315919A5" w14:textId="77777777" w:rsidR="007333DC" w:rsidRPr="002C6A8D" w:rsidRDefault="007333DC" w:rsidP="005B11A8">
      <w:pPr>
        <w:pStyle w:val="Heading2"/>
        <w:jc w:val="both"/>
        <w:rPr>
          <w:i w:val="0"/>
          <w:lang w:val="en-US"/>
        </w:rPr>
      </w:pPr>
      <w:r w:rsidRPr="002C6A8D">
        <w:rPr>
          <w:i w:val="0"/>
          <w:lang w:val="en-US"/>
        </w:rPr>
        <w:t>The course will be structured by a series of key theoretical concepts that bring together our understanding of both cities and cultures, and which can help us formulate answers as well as introduce new questions:</w:t>
      </w:r>
    </w:p>
    <w:p w14:paraId="4239ABB4" w14:textId="77777777" w:rsidR="007333DC" w:rsidRPr="002C6A8D" w:rsidRDefault="007333DC" w:rsidP="00911A39">
      <w:pPr>
        <w:pStyle w:val="Heading2"/>
        <w:numPr>
          <w:ilvl w:val="0"/>
          <w:numId w:val="53"/>
        </w:numPr>
        <w:jc w:val="both"/>
        <w:rPr>
          <w:i w:val="0"/>
          <w:lang w:val="en-US"/>
        </w:rPr>
      </w:pPr>
      <w:r w:rsidRPr="002C6A8D">
        <w:rPr>
          <w:i w:val="0"/>
          <w:lang w:val="en-US"/>
        </w:rPr>
        <w:t>History and narrative</w:t>
      </w:r>
    </w:p>
    <w:p w14:paraId="397CED49" w14:textId="77777777" w:rsidR="007333DC" w:rsidRPr="002C6A8D" w:rsidRDefault="007333DC" w:rsidP="00911A39">
      <w:pPr>
        <w:pStyle w:val="Heading2"/>
        <w:numPr>
          <w:ilvl w:val="0"/>
          <w:numId w:val="53"/>
        </w:numPr>
        <w:jc w:val="both"/>
        <w:rPr>
          <w:i w:val="0"/>
          <w:lang w:val="en-US"/>
        </w:rPr>
      </w:pPr>
      <w:r w:rsidRPr="002C6A8D">
        <w:rPr>
          <w:i w:val="0"/>
          <w:lang w:val="en-US"/>
        </w:rPr>
        <w:t>Power and agency</w:t>
      </w:r>
    </w:p>
    <w:p w14:paraId="08A7DBA5" w14:textId="77777777" w:rsidR="007333DC" w:rsidRPr="002C6A8D" w:rsidRDefault="007333DC" w:rsidP="00911A39">
      <w:pPr>
        <w:pStyle w:val="Heading2"/>
        <w:numPr>
          <w:ilvl w:val="0"/>
          <w:numId w:val="53"/>
        </w:numPr>
        <w:jc w:val="both"/>
        <w:rPr>
          <w:i w:val="0"/>
          <w:lang w:val="en-US"/>
        </w:rPr>
      </w:pPr>
      <w:r w:rsidRPr="002C6A8D">
        <w:rPr>
          <w:i w:val="0"/>
          <w:lang w:val="en-US"/>
        </w:rPr>
        <w:t>Space and place</w:t>
      </w:r>
    </w:p>
    <w:p w14:paraId="2AA1FF6A" w14:textId="77777777" w:rsidR="007333DC" w:rsidRPr="002C6A8D" w:rsidRDefault="007333DC" w:rsidP="00911A39">
      <w:pPr>
        <w:pStyle w:val="Heading2"/>
        <w:numPr>
          <w:ilvl w:val="0"/>
          <w:numId w:val="53"/>
        </w:numPr>
        <w:jc w:val="both"/>
        <w:rPr>
          <w:i w:val="0"/>
          <w:lang w:val="en-US"/>
        </w:rPr>
      </w:pPr>
      <w:r w:rsidRPr="002C6A8D">
        <w:rPr>
          <w:i w:val="0"/>
          <w:lang w:val="en-US"/>
        </w:rPr>
        <w:t>Industry and labor</w:t>
      </w:r>
    </w:p>
    <w:p w14:paraId="23D0615F" w14:textId="77777777" w:rsidR="007333DC" w:rsidRPr="002C6A8D" w:rsidRDefault="007333DC" w:rsidP="00911A39">
      <w:pPr>
        <w:pStyle w:val="Heading2"/>
        <w:numPr>
          <w:ilvl w:val="0"/>
          <w:numId w:val="53"/>
        </w:numPr>
        <w:jc w:val="both"/>
        <w:rPr>
          <w:i w:val="0"/>
          <w:lang w:val="en-US"/>
        </w:rPr>
      </w:pPr>
      <w:r w:rsidRPr="002C6A8D">
        <w:rPr>
          <w:i w:val="0"/>
          <w:lang w:val="en-US"/>
        </w:rPr>
        <w:t>Branding and image</w:t>
      </w:r>
    </w:p>
    <w:p w14:paraId="0C344784" w14:textId="77777777" w:rsidR="007333DC" w:rsidRPr="002C6A8D" w:rsidRDefault="007333DC" w:rsidP="00911A39">
      <w:pPr>
        <w:pStyle w:val="Heading2"/>
        <w:numPr>
          <w:ilvl w:val="0"/>
          <w:numId w:val="53"/>
        </w:numPr>
        <w:jc w:val="both"/>
        <w:rPr>
          <w:i w:val="0"/>
          <w:lang w:val="en-US"/>
        </w:rPr>
      </w:pPr>
      <w:r w:rsidRPr="002C6A8D">
        <w:rPr>
          <w:i w:val="0"/>
          <w:lang w:val="en-US"/>
        </w:rPr>
        <w:t>Digitization and globalization</w:t>
      </w:r>
    </w:p>
    <w:p w14:paraId="4CA849CD" w14:textId="77777777" w:rsidR="007333DC" w:rsidRPr="002C6A8D" w:rsidRDefault="007333DC" w:rsidP="00911A39">
      <w:pPr>
        <w:pStyle w:val="Heading2"/>
        <w:numPr>
          <w:ilvl w:val="0"/>
          <w:numId w:val="53"/>
        </w:numPr>
        <w:jc w:val="both"/>
        <w:rPr>
          <w:i w:val="0"/>
          <w:lang w:val="en-US"/>
        </w:rPr>
      </w:pPr>
      <w:r w:rsidRPr="002C6A8D">
        <w:rPr>
          <w:i w:val="0"/>
          <w:lang w:val="en-US"/>
        </w:rPr>
        <w:t>Power and resistance</w:t>
      </w:r>
    </w:p>
    <w:p w14:paraId="6F2415D0" w14:textId="77777777" w:rsidR="007333DC" w:rsidRPr="002C6A8D" w:rsidRDefault="007333DC" w:rsidP="005B11A8">
      <w:pPr>
        <w:pStyle w:val="Heading2"/>
        <w:jc w:val="both"/>
        <w:rPr>
          <w:i w:val="0"/>
        </w:rPr>
      </w:pPr>
    </w:p>
    <w:p w14:paraId="5665AC52" w14:textId="77777777" w:rsidR="007333DC" w:rsidRPr="002C6A8D" w:rsidRDefault="007333DC" w:rsidP="005B11A8">
      <w:pPr>
        <w:pStyle w:val="Heading2"/>
        <w:jc w:val="both"/>
        <w:rPr>
          <w:i w:val="0"/>
        </w:rPr>
      </w:pPr>
      <w:r w:rsidRPr="002C6A8D">
        <w:rPr>
          <w:i w:val="0"/>
        </w:rPr>
        <w:t xml:space="preserve"> </w:t>
      </w:r>
    </w:p>
    <w:p w14:paraId="1590A507" w14:textId="77777777" w:rsidR="007333DC" w:rsidRPr="002C6A8D" w:rsidRDefault="007333DC" w:rsidP="005B11A8">
      <w:pPr>
        <w:jc w:val="both"/>
        <w:rPr>
          <w:lang w:eastAsia="zh-TW"/>
        </w:rPr>
      </w:pPr>
      <w:r w:rsidRPr="002C6A8D">
        <w:rPr>
          <w:lang w:val="en-US"/>
        </w:rPr>
        <w:t>Students will use a variety of methods and theoretical frameworks from the humanities. The joint disciplines of cultural theory and urban studies will occupy a central position throughout, and we will use a variety of case studies to introduce methods and practices from literary theory, film and television studies, gender studies and queer theory, human geography and popular geopolitics, art history, postcolonial theory, and globalization studies.</w:t>
      </w:r>
    </w:p>
    <w:p w14:paraId="6917ABD9" w14:textId="77777777" w:rsidR="007E7022" w:rsidRPr="002C6A8D" w:rsidRDefault="007E7022" w:rsidP="005B11A8">
      <w:pPr>
        <w:jc w:val="both"/>
        <w:rPr>
          <w:szCs w:val="20"/>
        </w:rPr>
      </w:pPr>
    </w:p>
    <w:p w14:paraId="4C288769" w14:textId="77777777" w:rsidR="007333DC" w:rsidRPr="002C6A8D" w:rsidRDefault="00755265" w:rsidP="005B11A8">
      <w:pPr>
        <w:jc w:val="both"/>
        <w:rPr>
          <w:szCs w:val="20"/>
          <w:lang w:eastAsia="zh-TW"/>
        </w:rPr>
      </w:pPr>
      <w:r w:rsidRPr="002C6A8D">
        <w:br w:type="page"/>
      </w:r>
      <w:r w:rsidR="007333DC" w:rsidRPr="002C6A8D">
        <w:rPr>
          <w:szCs w:val="20"/>
        </w:rPr>
        <w:lastRenderedPageBreak/>
        <w:t xml:space="preserve"> </w:t>
      </w:r>
    </w:p>
    <w:p w14:paraId="49DFB058" w14:textId="77777777" w:rsidR="00340320" w:rsidRPr="002C6A8D" w:rsidRDefault="00EE21DE" w:rsidP="005B11A8">
      <w:pPr>
        <w:pStyle w:val="Heading1"/>
        <w:ind w:left="2160" w:hanging="2160"/>
        <w:jc w:val="both"/>
      </w:pPr>
      <w:bookmarkStart w:id="265" w:name="_Toc354671648"/>
      <w:r w:rsidRPr="002C6A8D">
        <w:t>900</w:t>
      </w:r>
      <w:r w:rsidR="008739A8" w:rsidRPr="002C6A8D">
        <w:t>122</w:t>
      </w:r>
      <w:r w:rsidRPr="002C6A8D">
        <w:t>HUM</w:t>
      </w:r>
      <w:r w:rsidR="00456D5B" w:rsidRPr="002C6A8D">
        <w:t xml:space="preserve"> </w:t>
      </w:r>
      <w:r w:rsidR="00EE3482" w:rsidRPr="002C6A8D">
        <w:tab/>
      </w:r>
      <w:r w:rsidR="00456D5B" w:rsidRPr="002C6A8D">
        <w:t>Modernism and Postmodernism in Theory and Fiction</w:t>
      </w:r>
      <w:bookmarkEnd w:id="265"/>
    </w:p>
    <w:p w14:paraId="257CFAB5" w14:textId="77777777" w:rsidR="00456D5B" w:rsidRPr="002C6A8D" w:rsidRDefault="00456D5B" w:rsidP="005B11A8">
      <w:pPr>
        <w:pStyle w:val="Heading2"/>
        <w:jc w:val="both"/>
        <w:rPr>
          <w:szCs w:val="20"/>
        </w:rPr>
      </w:pPr>
      <w:r w:rsidRPr="002C6A8D">
        <w:t>Credit points</w:t>
      </w:r>
      <w:r w:rsidR="0088483F" w:rsidRPr="002C6A8D">
        <w:tab/>
      </w:r>
      <w:r w:rsidR="0088483F" w:rsidRPr="002C6A8D">
        <w:tab/>
      </w:r>
      <w:r w:rsidR="000F35BE" w:rsidRPr="002C6A8D">
        <w:t xml:space="preserve"> </w:t>
      </w:r>
      <w:r w:rsidRPr="002C6A8D">
        <w:t>6 ecp</w:t>
      </w:r>
    </w:p>
    <w:tbl>
      <w:tblPr>
        <w:tblW w:w="0" w:type="auto"/>
        <w:tblLook w:val="01E0" w:firstRow="1" w:lastRow="1" w:firstColumn="1" w:lastColumn="1" w:noHBand="0" w:noVBand="0"/>
      </w:tblPr>
      <w:tblGrid>
        <w:gridCol w:w="2217"/>
        <w:gridCol w:w="2218"/>
      </w:tblGrid>
      <w:tr w:rsidR="0088483F" w:rsidRPr="002C6A8D" w14:paraId="75F89713" w14:textId="77777777" w:rsidTr="006F615E">
        <w:trPr>
          <w:trHeight w:val="255"/>
        </w:trPr>
        <w:tc>
          <w:tcPr>
            <w:tcW w:w="2217" w:type="dxa"/>
            <w:shd w:val="clear" w:color="auto" w:fill="auto"/>
          </w:tcPr>
          <w:p w14:paraId="46AACA52" w14:textId="77777777" w:rsidR="0088483F" w:rsidRPr="002C6A8D" w:rsidRDefault="0088483F" w:rsidP="005B11A8">
            <w:pPr>
              <w:jc w:val="both"/>
              <w:rPr>
                <w:i/>
                <w:szCs w:val="20"/>
              </w:rPr>
            </w:pPr>
            <w:r w:rsidRPr="002C6A8D">
              <w:rPr>
                <w:i/>
                <w:szCs w:val="20"/>
              </w:rPr>
              <w:t>Theme</w:t>
            </w:r>
          </w:p>
        </w:tc>
        <w:tc>
          <w:tcPr>
            <w:tcW w:w="2218" w:type="dxa"/>
            <w:shd w:val="clear" w:color="auto" w:fill="auto"/>
          </w:tcPr>
          <w:p w14:paraId="21207A17" w14:textId="77777777" w:rsidR="0088483F" w:rsidRPr="002C6A8D" w:rsidRDefault="0088483F" w:rsidP="005B11A8">
            <w:pPr>
              <w:jc w:val="both"/>
              <w:rPr>
                <w:i/>
                <w:szCs w:val="20"/>
              </w:rPr>
            </w:pPr>
            <w:r w:rsidRPr="002C6A8D">
              <w:rPr>
                <w:i/>
                <w:szCs w:val="20"/>
              </w:rPr>
              <w:t>Cities &amp; Cultures</w:t>
            </w:r>
          </w:p>
        </w:tc>
      </w:tr>
      <w:tr w:rsidR="0088483F" w:rsidRPr="002C6A8D" w14:paraId="61867F2F" w14:textId="77777777" w:rsidTr="006F615E">
        <w:trPr>
          <w:trHeight w:val="267"/>
        </w:trPr>
        <w:tc>
          <w:tcPr>
            <w:tcW w:w="2217" w:type="dxa"/>
            <w:shd w:val="clear" w:color="auto" w:fill="auto"/>
          </w:tcPr>
          <w:p w14:paraId="5CC8A21F" w14:textId="77777777" w:rsidR="0088483F" w:rsidRPr="002C6A8D" w:rsidRDefault="0088483F" w:rsidP="005B11A8">
            <w:pPr>
              <w:jc w:val="both"/>
              <w:rPr>
                <w:i/>
                <w:szCs w:val="20"/>
              </w:rPr>
            </w:pPr>
            <w:r w:rsidRPr="002C6A8D">
              <w:rPr>
                <w:i/>
                <w:szCs w:val="20"/>
              </w:rPr>
              <w:t>Track</w:t>
            </w:r>
          </w:p>
        </w:tc>
        <w:tc>
          <w:tcPr>
            <w:tcW w:w="2218" w:type="dxa"/>
            <w:shd w:val="clear" w:color="auto" w:fill="auto"/>
          </w:tcPr>
          <w:p w14:paraId="18006099" w14:textId="77777777" w:rsidR="0088483F" w:rsidRPr="002C6A8D" w:rsidRDefault="0088483F" w:rsidP="005B11A8">
            <w:pPr>
              <w:jc w:val="both"/>
              <w:rPr>
                <w:i/>
                <w:szCs w:val="20"/>
              </w:rPr>
            </w:pPr>
            <w:r w:rsidRPr="002C6A8D">
              <w:rPr>
                <w:i/>
                <w:szCs w:val="20"/>
              </w:rPr>
              <w:t>Li</w:t>
            </w:r>
            <w:r w:rsidR="004C1201" w:rsidRPr="002C6A8D">
              <w:rPr>
                <w:i/>
                <w:szCs w:val="20"/>
              </w:rPr>
              <w:t>terature</w:t>
            </w:r>
          </w:p>
        </w:tc>
      </w:tr>
    </w:tbl>
    <w:p w14:paraId="7FCA115A" w14:textId="77777777" w:rsidR="00456D5B" w:rsidRPr="002C6A8D" w:rsidRDefault="00456D5B" w:rsidP="005B11A8">
      <w:pPr>
        <w:jc w:val="both"/>
        <w:rPr>
          <w:i/>
          <w:iCs/>
          <w:szCs w:val="20"/>
        </w:rPr>
      </w:pPr>
    </w:p>
    <w:p w14:paraId="06089D63" w14:textId="77777777" w:rsidR="00456D5B" w:rsidRPr="002C6A8D" w:rsidRDefault="00456D5B" w:rsidP="005B11A8">
      <w:pPr>
        <w:jc w:val="both"/>
        <w:rPr>
          <w:i/>
          <w:iCs/>
          <w:szCs w:val="20"/>
        </w:rPr>
      </w:pPr>
      <w:r w:rsidRPr="002C6A8D">
        <w:rPr>
          <w:i/>
          <w:iCs/>
          <w:szCs w:val="20"/>
        </w:rPr>
        <w:t>Prerequisites</w:t>
      </w:r>
    </w:p>
    <w:p w14:paraId="138AA3D4" w14:textId="77777777" w:rsidR="00456D5B" w:rsidRPr="002C6A8D" w:rsidRDefault="00456D5B" w:rsidP="005B11A8">
      <w:pPr>
        <w:jc w:val="both"/>
        <w:rPr>
          <w:szCs w:val="20"/>
        </w:rPr>
      </w:pPr>
      <w:r w:rsidRPr="002C6A8D">
        <w:rPr>
          <w:szCs w:val="20"/>
        </w:rPr>
        <w:t>None</w:t>
      </w:r>
    </w:p>
    <w:p w14:paraId="48BBACB8" w14:textId="77777777" w:rsidR="00456D5B" w:rsidRPr="002C6A8D" w:rsidRDefault="00456D5B" w:rsidP="005B11A8">
      <w:pPr>
        <w:jc w:val="both"/>
        <w:rPr>
          <w:i/>
          <w:szCs w:val="20"/>
        </w:rPr>
      </w:pPr>
    </w:p>
    <w:p w14:paraId="62DDEB3B" w14:textId="77777777" w:rsidR="00456D5B" w:rsidRPr="002C6A8D" w:rsidRDefault="00456D5B" w:rsidP="005B11A8">
      <w:pPr>
        <w:pStyle w:val="Heading2"/>
        <w:jc w:val="both"/>
        <w:rPr>
          <w:szCs w:val="20"/>
        </w:rPr>
      </w:pPr>
      <w:r w:rsidRPr="002C6A8D">
        <w:rPr>
          <w:szCs w:val="20"/>
        </w:rPr>
        <w:t>Course description</w:t>
      </w:r>
    </w:p>
    <w:p w14:paraId="76960ED9" w14:textId="77777777" w:rsidR="00A01358" w:rsidRPr="002C6A8D" w:rsidRDefault="00A01358" w:rsidP="005B11A8">
      <w:pPr>
        <w:pStyle w:val="Heading2"/>
        <w:jc w:val="both"/>
        <w:rPr>
          <w:i w:val="0"/>
          <w:iCs w:val="0"/>
          <w:szCs w:val="20"/>
        </w:rPr>
      </w:pPr>
      <w:r w:rsidRPr="002C6A8D">
        <w:rPr>
          <w:i w:val="0"/>
          <w:iCs w:val="0"/>
          <w:szCs w:val="20"/>
        </w:rPr>
        <w:t xml:space="preserve">In this course we will read some of the major texts that define literary modernism by authors such as Proust, James, Woolf, Joyce, Eliot, Pound, Hemingway, Hughes and Stein while being mindful of the historical, political and economic contexts in which they were written.  Students will learn to identify formal and thematic features of typically modernist texts such as fragmentation and alienation and how these features were articulated in the criticism and print culture of the period. We will also be drawing on selected texts by authors such as Veblen, Benjamin, Lukacs, Simmel, Levi-Strauss and Todorov in examining these features in a theoretical light. </w:t>
      </w:r>
    </w:p>
    <w:p w14:paraId="75C4818E" w14:textId="77777777" w:rsidR="00A01358" w:rsidRPr="002C6A8D" w:rsidRDefault="00A01358" w:rsidP="005B11A8">
      <w:pPr>
        <w:pStyle w:val="Heading2"/>
        <w:jc w:val="both"/>
        <w:rPr>
          <w:i w:val="0"/>
          <w:iCs w:val="0"/>
          <w:szCs w:val="20"/>
        </w:rPr>
      </w:pPr>
    </w:p>
    <w:p w14:paraId="0EAB25FE" w14:textId="77777777" w:rsidR="00A01358" w:rsidRPr="002C6A8D" w:rsidRDefault="00A01358" w:rsidP="005B11A8">
      <w:pPr>
        <w:pStyle w:val="Heading2"/>
        <w:jc w:val="both"/>
        <w:rPr>
          <w:i w:val="0"/>
          <w:iCs w:val="0"/>
          <w:szCs w:val="20"/>
        </w:rPr>
      </w:pPr>
      <w:r w:rsidRPr="002C6A8D">
        <w:rPr>
          <w:i w:val="0"/>
          <w:iCs w:val="0"/>
          <w:szCs w:val="20"/>
        </w:rPr>
        <w:t>The course will then move on to address the paradigm shift to postmodernism through the work of authors such as Beckett, Pinter, Nabokov and Borges.  This part of the course will be framed by a look at the work of theoreticians who have addressed or defined this shift, including Barthes, Foucault, Harvey, Lyotard, Baudrillard, and Jameson.  We will then move on to consider postmodern fiction by authors such as Barth, Pynchon, DeLillo, Winterson, Burroughs, Ellis, Aker and Reed, and look more closely at ideas of ‘reading postmodernism’ in the work of McHale, Waugh, and Hutcheon.</w:t>
      </w:r>
    </w:p>
    <w:p w14:paraId="56DD290F" w14:textId="77777777" w:rsidR="00A01358" w:rsidRPr="002C6A8D" w:rsidRDefault="00A01358" w:rsidP="005B11A8">
      <w:pPr>
        <w:pStyle w:val="Heading2"/>
        <w:jc w:val="both"/>
        <w:rPr>
          <w:i w:val="0"/>
          <w:iCs w:val="0"/>
          <w:szCs w:val="20"/>
        </w:rPr>
      </w:pPr>
    </w:p>
    <w:p w14:paraId="7D7D0F98" w14:textId="77777777" w:rsidR="00456D5B" w:rsidRPr="002C6A8D" w:rsidRDefault="00A01358" w:rsidP="005B11A8">
      <w:pPr>
        <w:jc w:val="both"/>
        <w:rPr>
          <w:szCs w:val="20"/>
          <w:lang w:eastAsia="zh-TW"/>
        </w:rPr>
      </w:pPr>
      <w:r w:rsidRPr="002C6A8D">
        <w:rPr>
          <w:szCs w:val="20"/>
        </w:rPr>
        <w:t>Students will learn to identify the characteristics of literary modernism and postmodernism and their narrative representation, while discovering the deeper philosophical, cultural, and economic implications of this major paradigm shift.  Students will also become acquainted with the basic tenets of theories that define modernism and postmodernism and a consideration of attendant issues such as modern and postmodern constructions of subjectivity</w:t>
      </w:r>
      <w:r w:rsidRPr="002C6A8D">
        <w:rPr>
          <w:szCs w:val="20"/>
          <w:lang w:eastAsia="zh-TW"/>
        </w:rPr>
        <w:t>.</w:t>
      </w:r>
    </w:p>
    <w:p w14:paraId="41CC30AE" w14:textId="77777777" w:rsidR="00456D5B" w:rsidRPr="002C6A8D" w:rsidRDefault="00456D5B" w:rsidP="005B11A8">
      <w:pPr>
        <w:jc w:val="both"/>
      </w:pPr>
    </w:p>
    <w:p w14:paraId="517463CB" w14:textId="77777777" w:rsidR="008F6E49" w:rsidRPr="002C6A8D" w:rsidRDefault="008F6E49" w:rsidP="005B11A8">
      <w:pPr>
        <w:jc w:val="both"/>
      </w:pPr>
    </w:p>
    <w:p w14:paraId="792541C1" w14:textId="77777777" w:rsidR="00654A46" w:rsidRPr="002C6A8D" w:rsidRDefault="00654A46" w:rsidP="005B11A8">
      <w:pPr>
        <w:pStyle w:val="Heading1"/>
        <w:ind w:left="0" w:firstLine="0"/>
        <w:jc w:val="both"/>
      </w:pPr>
    </w:p>
    <w:p w14:paraId="25586F3E" w14:textId="77777777" w:rsidR="00340320" w:rsidRPr="002C6A8D" w:rsidRDefault="00EE21DE" w:rsidP="005B11A8">
      <w:pPr>
        <w:pStyle w:val="Heading1"/>
        <w:ind w:left="0" w:firstLine="0"/>
        <w:jc w:val="both"/>
      </w:pPr>
      <w:bookmarkStart w:id="266" w:name="_Toc354671649"/>
      <w:r w:rsidRPr="002C6A8D">
        <w:t>900</w:t>
      </w:r>
      <w:r w:rsidR="00340320" w:rsidRPr="002C6A8D">
        <w:t>131</w:t>
      </w:r>
      <w:r w:rsidRPr="002C6A8D">
        <w:t>HUM</w:t>
      </w:r>
      <w:r w:rsidR="00340320" w:rsidRPr="002C6A8D">
        <w:tab/>
      </w:r>
      <w:r w:rsidR="00EE3482" w:rsidRPr="002C6A8D">
        <w:tab/>
        <w:t xml:space="preserve"> </w:t>
      </w:r>
      <w:r w:rsidR="00340320" w:rsidRPr="002C6A8D">
        <w:t>Film History</w:t>
      </w:r>
      <w:bookmarkEnd w:id="266"/>
    </w:p>
    <w:p w14:paraId="4CB0672D" w14:textId="77777777" w:rsidR="00340320" w:rsidRPr="002C6A8D" w:rsidRDefault="00340320" w:rsidP="005B11A8">
      <w:pPr>
        <w:pStyle w:val="Heading2"/>
        <w:jc w:val="both"/>
      </w:pPr>
      <w:r w:rsidRPr="002C6A8D">
        <w:t>Credit points</w:t>
      </w:r>
      <w:r w:rsidR="0088483F" w:rsidRPr="002C6A8D">
        <w:tab/>
      </w:r>
      <w:r w:rsidR="0088483F" w:rsidRPr="002C6A8D">
        <w:tab/>
      </w:r>
      <w:r w:rsidR="000F35BE" w:rsidRPr="002C6A8D">
        <w:t xml:space="preserve"> </w:t>
      </w:r>
      <w:r w:rsidRPr="002C6A8D">
        <w:t>6 ecp</w:t>
      </w:r>
    </w:p>
    <w:tbl>
      <w:tblPr>
        <w:tblW w:w="0" w:type="auto"/>
        <w:tblLook w:val="01E0" w:firstRow="1" w:lastRow="1" w:firstColumn="1" w:lastColumn="1" w:noHBand="0" w:noVBand="0"/>
      </w:tblPr>
      <w:tblGrid>
        <w:gridCol w:w="2217"/>
        <w:gridCol w:w="2218"/>
      </w:tblGrid>
      <w:tr w:rsidR="0088483F" w:rsidRPr="002C6A8D" w14:paraId="28238C9F" w14:textId="77777777" w:rsidTr="006F615E">
        <w:trPr>
          <w:trHeight w:val="255"/>
        </w:trPr>
        <w:tc>
          <w:tcPr>
            <w:tcW w:w="2217" w:type="dxa"/>
            <w:shd w:val="clear" w:color="auto" w:fill="auto"/>
          </w:tcPr>
          <w:p w14:paraId="26731865" w14:textId="77777777" w:rsidR="0088483F" w:rsidRPr="002C6A8D" w:rsidRDefault="0088483F" w:rsidP="005B11A8">
            <w:pPr>
              <w:jc w:val="both"/>
              <w:rPr>
                <w:i/>
                <w:szCs w:val="20"/>
              </w:rPr>
            </w:pPr>
            <w:r w:rsidRPr="002C6A8D">
              <w:rPr>
                <w:i/>
                <w:szCs w:val="20"/>
              </w:rPr>
              <w:t>Theme</w:t>
            </w:r>
          </w:p>
        </w:tc>
        <w:tc>
          <w:tcPr>
            <w:tcW w:w="2218" w:type="dxa"/>
            <w:shd w:val="clear" w:color="auto" w:fill="auto"/>
          </w:tcPr>
          <w:p w14:paraId="287B9583" w14:textId="77777777" w:rsidR="0088483F" w:rsidRPr="002C6A8D" w:rsidRDefault="0088483F" w:rsidP="005B11A8">
            <w:pPr>
              <w:jc w:val="both"/>
              <w:rPr>
                <w:i/>
                <w:szCs w:val="20"/>
              </w:rPr>
            </w:pPr>
            <w:r w:rsidRPr="002C6A8D">
              <w:rPr>
                <w:i/>
                <w:szCs w:val="20"/>
              </w:rPr>
              <w:t>Cities &amp; Cultures</w:t>
            </w:r>
          </w:p>
        </w:tc>
      </w:tr>
      <w:tr w:rsidR="0088483F" w:rsidRPr="002C6A8D" w14:paraId="4FD91F1D" w14:textId="77777777" w:rsidTr="006F615E">
        <w:trPr>
          <w:trHeight w:val="267"/>
        </w:trPr>
        <w:tc>
          <w:tcPr>
            <w:tcW w:w="2217" w:type="dxa"/>
            <w:shd w:val="clear" w:color="auto" w:fill="auto"/>
          </w:tcPr>
          <w:p w14:paraId="76D674EB" w14:textId="77777777" w:rsidR="0088483F" w:rsidRPr="002C6A8D" w:rsidRDefault="0088483F" w:rsidP="005B11A8">
            <w:pPr>
              <w:jc w:val="both"/>
              <w:rPr>
                <w:i/>
                <w:szCs w:val="20"/>
              </w:rPr>
            </w:pPr>
            <w:r w:rsidRPr="002C6A8D">
              <w:rPr>
                <w:i/>
                <w:szCs w:val="20"/>
              </w:rPr>
              <w:t>Track</w:t>
            </w:r>
          </w:p>
        </w:tc>
        <w:tc>
          <w:tcPr>
            <w:tcW w:w="2218" w:type="dxa"/>
            <w:shd w:val="clear" w:color="auto" w:fill="auto"/>
          </w:tcPr>
          <w:p w14:paraId="1C504E50" w14:textId="77777777" w:rsidR="0088483F" w:rsidRPr="002C6A8D" w:rsidRDefault="004C1201" w:rsidP="005B11A8">
            <w:pPr>
              <w:jc w:val="both"/>
              <w:rPr>
                <w:i/>
                <w:szCs w:val="20"/>
              </w:rPr>
            </w:pPr>
            <w:r w:rsidRPr="002C6A8D">
              <w:rPr>
                <w:i/>
                <w:szCs w:val="20"/>
              </w:rPr>
              <w:t>Film</w:t>
            </w:r>
          </w:p>
        </w:tc>
      </w:tr>
    </w:tbl>
    <w:p w14:paraId="578B8362" w14:textId="77777777" w:rsidR="00340320" w:rsidRPr="002C6A8D" w:rsidRDefault="00340320" w:rsidP="005B11A8">
      <w:pPr>
        <w:jc w:val="both"/>
      </w:pPr>
    </w:p>
    <w:p w14:paraId="1E3C3D5E" w14:textId="77777777" w:rsidR="00340320" w:rsidRPr="002C6A8D" w:rsidRDefault="00340320" w:rsidP="005B11A8">
      <w:pPr>
        <w:pStyle w:val="Heading2"/>
        <w:jc w:val="both"/>
      </w:pPr>
      <w:r w:rsidRPr="002C6A8D">
        <w:t>Prerequisites</w:t>
      </w:r>
    </w:p>
    <w:p w14:paraId="080AEECE" w14:textId="77777777" w:rsidR="00340320" w:rsidRPr="002C6A8D" w:rsidRDefault="00340320" w:rsidP="005B11A8">
      <w:pPr>
        <w:jc w:val="both"/>
      </w:pPr>
      <w:r w:rsidRPr="002C6A8D">
        <w:t>None</w:t>
      </w:r>
    </w:p>
    <w:p w14:paraId="26781C65" w14:textId="77777777" w:rsidR="00340320" w:rsidRPr="002C6A8D" w:rsidRDefault="00340320" w:rsidP="005B11A8">
      <w:pPr>
        <w:jc w:val="both"/>
        <w:rPr>
          <w:i/>
          <w:szCs w:val="20"/>
        </w:rPr>
      </w:pPr>
    </w:p>
    <w:p w14:paraId="68E61413" w14:textId="77777777" w:rsidR="00340320" w:rsidRPr="002C6A8D" w:rsidRDefault="00340320" w:rsidP="005B11A8">
      <w:pPr>
        <w:pStyle w:val="Heading3"/>
        <w:rPr>
          <w:szCs w:val="20"/>
        </w:rPr>
      </w:pPr>
      <w:r w:rsidRPr="002C6A8D">
        <w:rPr>
          <w:szCs w:val="20"/>
        </w:rPr>
        <w:t>Course description</w:t>
      </w:r>
    </w:p>
    <w:p w14:paraId="5D9CFE62" w14:textId="77777777" w:rsidR="00535A09" w:rsidRPr="002C6A8D" w:rsidRDefault="00535A09" w:rsidP="005B11A8">
      <w:pPr>
        <w:jc w:val="both"/>
        <w:rPr>
          <w:szCs w:val="20"/>
          <w:lang w:val="en-US"/>
        </w:rPr>
      </w:pPr>
      <w:r w:rsidRPr="002C6A8D">
        <w:rPr>
          <w:szCs w:val="20"/>
          <w:lang w:val="en-CA"/>
        </w:rPr>
        <w:t>This course introduces students to both the concept and the phenomenon of Film History.  Approaching the subject from various disciplines (philosophy, politics, aesthetics, science and technology, etc.), students will be required to confront a central question that will reappear throughout the semester, namely, “what is cinema?”  Beginning with the prehistory of film in the 18</w:t>
      </w:r>
      <w:r w:rsidRPr="002C6A8D">
        <w:rPr>
          <w:szCs w:val="20"/>
          <w:vertAlign w:val="superscript"/>
          <w:lang w:val="en-CA"/>
        </w:rPr>
        <w:t>th</w:t>
      </w:r>
      <w:r w:rsidRPr="002C6A8D">
        <w:rPr>
          <w:szCs w:val="20"/>
          <w:lang w:val="en-CA"/>
        </w:rPr>
        <w:t xml:space="preserve"> century (magic lantern shows, visual toys, etc.), the course will critically follow film’s social, aesthetic, and technological developments up until the present day.  In doing so, we will examine the close relationship between cinema and society, especially in relation to key historical events of the 20</w:t>
      </w:r>
      <w:r w:rsidRPr="002C6A8D">
        <w:rPr>
          <w:szCs w:val="20"/>
          <w:vertAlign w:val="superscript"/>
          <w:lang w:val="en-CA"/>
        </w:rPr>
        <w:t>th</w:t>
      </w:r>
      <w:r w:rsidRPr="002C6A8D">
        <w:rPr>
          <w:szCs w:val="20"/>
          <w:lang w:val="en-CA"/>
        </w:rPr>
        <w:t xml:space="preserve"> century, such as WWI and WWII.  Additionally, students will be asked to analyze the political and ideological uses of </w:t>
      </w:r>
      <w:r w:rsidRPr="002C6A8D">
        <w:rPr>
          <w:szCs w:val="20"/>
          <w:lang w:val="en-CA"/>
        </w:rPr>
        <w:lastRenderedPageBreak/>
        <w:t xml:space="preserve">documentary and narrative cinema, at various historical junctures, and in specific cultural contexts (national, postcolonial, queer, etc.). Special attention will be paid to concepts in film studies, such as the ‘cinema of attractions,’ the ‘language of cinema’, and ‘auteur theory,’ in addition to important film genres and aesthetic movements (German- expressionism, Italian neo-realism, </w:t>
      </w:r>
      <w:r w:rsidRPr="002C6A8D">
        <w:rPr>
          <w:i/>
          <w:szCs w:val="20"/>
          <w:lang w:val="en-CA"/>
        </w:rPr>
        <w:t>la Nouvelle Vague</w:t>
      </w:r>
      <w:r w:rsidRPr="002C6A8D">
        <w:rPr>
          <w:szCs w:val="20"/>
          <w:lang w:val="en-CA"/>
        </w:rPr>
        <w:t>, etc.).</w:t>
      </w:r>
      <w:r w:rsidRPr="002C6A8D">
        <w:rPr>
          <w:lang w:val="en-CA"/>
        </w:rPr>
        <w:t xml:space="preserve"> </w:t>
      </w:r>
      <w:r w:rsidRPr="002C6A8D">
        <w:rPr>
          <w:szCs w:val="20"/>
          <w:lang w:val="en-US"/>
        </w:rPr>
        <w:t>During the final weeks of the course, we will look at the current state and future of cinema, where digital modes of production and distribution, as well as participatory audiences, might be fundamentally transforming the very concept of film itself.</w:t>
      </w:r>
    </w:p>
    <w:p w14:paraId="6AD7DB80" w14:textId="77777777" w:rsidR="00535A09" w:rsidRPr="002C6A8D" w:rsidRDefault="00535A09" w:rsidP="005B11A8">
      <w:pPr>
        <w:jc w:val="both"/>
      </w:pPr>
    </w:p>
    <w:p w14:paraId="760CBEE6" w14:textId="77777777" w:rsidR="00535A09" w:rsidRPr="002C6A8D" w:rsidRDefault="00535A09" w:rsidP="005B11A8">
      <w:pPr>
        <w:jc w:val="both"/>
      </w:pPr>
    </w:p>
    <w:p w14:paraId="62047211" w14:textId="77777777" w:rsidR="00535A09" w:rsidRPr="002C6A8D" w:rsidRDefault="00535A09" w:rsidP="005B11A8">
      <w:pPr>
        <w:jc w:val="both"/>
        <w:rPr>
          <w:b/>
        </w:rPr>
      </w:pPr>
    </w:p>
    <w:p w14:paraId="5F98E166" w14:textId="77777777" w:rsidR="00340320" w:rsidRPr="002C6A8D" w:rsidRDefault="00EE21DE" w:rsidP="005B11A8">
      <w:pPr>
        <w:pStyle w:val="Heading1"/>
        <w:jc w:val="both"/>
      </w:pPr>
      <w:bookmarkStart w:id="267" w:name="_Toc354671650"/>
      <w:r w:rsidRPr="002C6A8D">
        <w:t>900</w:t>
      </w:r>
      <w:r w:rsidR="0015411F" w:rsidRPr="002C6A8D">
        <w:t>14</w:t>
      </w:r>
      <w:r w:rsidR="0015411F" w:rsidRPr="002C6A8D">
        <w:rPr>
          <w:lang w:eastAsia="zh-TW"/>
        </w:rPr>
        <w:t>3</w:t>
      </w:r>
      <w:r w:rsidRPr="002C6A8D">
        <w:t>HUM</w:t>
      </w:r>
      <w:r w:rsidR="00951D44" w:rsidRPr="002C6A8D">
        <w:t xml:space="preserve"> </w:t>
      </w:r>
      <w:r w:rsidR="00340320" w:rsidRPr="002C6A8D">
        <w:tab/>
        <w:t xml:space="preserve">Periods and </w:t>
      </w:r>
      <w:r w:rsidR="000C4449" w:rsidRPr="002C6A8D">
        <w:t>Genres: Early</w:t>
      </w:r>
      <w:bookmarkEnd w:id="267"/>
    </w:p>
    <w:p w14:paraId="070BDD20" w14:textId="77777777" w:rsidR="00340320" w:rsidRPr="002C6A8D" w:rsidRDefault="00340320" w:rsidP="005B11A8">
      <w:pPr>
        <w:pStyle w:val="Heading2"/>
        <w:jc w:val="both"/>
        <w:rPr>
          <w:rFonts w:cs="Times New Roman"/>
          <w:szCs w:val="20"/>
        </w:rPr>
      </w:pPr>
      <w:r w:rsidRPr="002C6A8D">
        <w:t>Credit points</w:t>
      </w:r>
      <w:r w:rsidR="0088483F" w:rsidRPr="002C6A8D">
        <w:tab/>
      </w:r>
      <w:r w:rsidR="0088483F" w:rsidRPr="002C6A8D">
        <w:tab/>
      </w:r>
      <w:r w:rsidR="000F35BE" w:rsidRPr="002C6A8D">
        <w:t xml:space="preserve"> </w:t>
      </w:r>
      <w:r w:rsidR="0088483F" w:rsidRPr="002C6A8D">
        <w:t>6 ecp</w:t>
      </w:r>
    </w:p>
    <w:tbl>
      <w:tblPr>
        <w:tblW w:w="0" w:type="auto"/>
        <w:tblLook w:val="01E0" w:firstRow="1" w:lastRow="1" w:firstColumn="1" w:lastColumn="1" w:noHBand="0" w:noVBand="0"/>
      </w:tblPr>
      <w:tblGrid>
        <w:gridCol w:w="2217"/>
        <w:gridCol w:w="2218"/>
      </w:tblGrid>
      <w:tr w:rsidR="0088483F" w:rsidRPr="002C6A8D" w14:paraId="0C0AEB93" w14:textId="77777777" w:rsidTr="006F615E">
        <w:trPr>
          <w:trHeight w:val="255"/>
        </w:trPr>
        <w:tc>
          <w:tcPr>
            <w:tcW w:w="2217" w:type="dxa"/>
            <w:shd w:val="clear" w:color="auto" w:fill="auto"/>
          </w:tcPr>
          <w:p w14:paraId="6D2ECAA5" w14:textId="77777777" w:rsidR="0088483F" w:rsidRPr="002C6A8D" w:rsidRDefault="0088483F" w:rsidP="005B11A8">
            <w:pPr>
              <w:jc w:val="both"/>
              <w:rPr>
                <w:i/>
                <w:szCs w:val="20"/>
              </w:rPr>
            </w:pPr>
            <w:r w:rsidRPr="002C6A8D">
              <w:rPr>
                <w:i/>
                <w:szCs w:val="20"/>
              </w:rPr>
              <w:t>Theme</w:t>
            </w:r>
          </w:p>
        </w:tc>
        <w:tc>
          <w:tcPr>
            <w:tcW w:w="2218" w:type="dxa"/>
            <w:shd w:val="clear" w:color="auto" w:fill="auto"/>
          </w:tcPr>
          <w:p w14:paraId="37211AB9" w14:textId="77777777" w:rsidR="0088483F" w:rsidRPr="002C6A8D" w:rsidRDefault="0088483F" w:rsidP="005B11A8">
            <w:pPr>
              <w:jc w:val="both"/>
              <w:rPr>
                <w:i/>
                <w:szCs w:val="20"/>
              </w:rPr>
            </w:pPr>
            <w:r w:rsidRPr="002C6A8D">
              <w:rPr>
                <w:i/>
                <w:szCs w:val="20"/>
              </w:rPr>
              <w:t>Cities &amp; Cultures</w:t>
            </w:r>
          </w:p>
        </w:tc>
      </w:tr>
      <w:tr w:rsidR="0088483F" w:rsidRPr="002C6A8D" w14:paraId="05DF2FE6" w14:textId="77777777" w:rsidTr="006F615E">
        <w:trPr>
          <w:trHeight w:val="267"/>
        </w:trPr>
        <w:tc>
          <w:tcPr>
            <w:tcW w:w="2217" w:type="dxa"/>
            <w:shd w:val="clear" w:color="auto" w:fill="auto"/>
          </w:tcPr>
          <w:p w14:paraId="19FC1B01" w14:textId="77777777" w:rsidR="0088483F" w:rsidRPr="002C6A8D" w:rsidRDefault="0088483F" w:rsidP="005B11A8">
            <w:pPr>
              <w:jc w:val="both"/>
              <w:rPr>
                <w:i/>
                <w:szCs w:val="20"/>
              </w:rPr>
            </w:pPr>
            <w:r w:rsidRPr="002C6A8D">
              <w:rPr>
                <w:i/>
                <w:szCs w:val="20"/>
              </w:rPr>
              <w:t>Track</w:t>
            </w:r>
          </w:p>
        </w:tc>
        <w:tc>
          <w:tcPr>
            <w:tcW w:w="2218" w:type="dxa"/>
            <w:shd w:val="clear" w:color="auto" w:fill="auto"/>
          </w:tcPr>
          <w:p w14:paraId="77A4BC78" w14:textId="77777777" w:rsidR="0088483F" w:rsidRPr="002C6A8D" w:rsidRDefault="004C1201" w:rsidP="005B11A8">
            <w:pPr>
              <w:jc w:val="both"/>
              <w:rPr>
                <w:i/>
                <w:szCs w:val="20"/>
              </w:rPr>
            </w:pPr>
            <w:r w:rsidRPr="002C6A8D">
              <w:rPr>
                <w:i/>
                <w:szCs w:val="20"/>
              </w:rPr>
              <w:t xml:space="preserve">Art History </w:t>
            </w:r>
          </w:p>
        </w:tc>
      </w:tr>
    </w:tbl>
    <w:p w14:paraId="5E3D3809" w14:textId="77777777" w:rsidR="00340320" w:rsidRPr="002C6A8D" w:rsidRDefault="00340320" w:rsidP="005B11A8">
      <w:pPr>
        <w:pStyle w:val="Heading2"/>
        <w:jc w:val="both"/>
        <w:rPr>
          <w:rFonts w:cs="Times New Roman"/>
          <w:szCs w:val="20"/>
        </w:rPr>
      </w:pPr>
    </w:p>
    <w:p w14:paraId="6D9B94EC" w14:textId="77777777" w:rsidR="00340320" w:rsidRPr="002C6A8D" w:rsidRDefault="00340320" w:rsidP="005B11A8">
      <w:pPr>
        <w:pStyle w:val="Heading2"/>
        <w:jc w:val="both"/>
        <w:rPr>
          <w:rFonts w:cs="Times New Roman"/>
          <w:szCs w:val="20"/>
        </w:rPr>
      </w:pPr>
      <w:r w:rsidRPr="002C6A8D">
        <w:rPr>
          <w:rFonts w:cs="Times New Roman"/>
          <w:szCs w:val="20"/>
        </w:rPr>
        <w:t>Prerequisites</w:t>
      </w:r>
    </w:p>
    <w:p w14:paraId="04AD11E8" w14:textId="77777777" w:rsidR="00340320" w:rsidRPr="002C6A8D" w:rsidRDefault="00340320" w:rsidP="005B11A8">
      <w:pPr>
        <w:jc w:val="both"/>
        <w:rPr>
          <w:szCs w:val="20"/>
        </w:rPr>
      </w:pPr>
      <w:r w:rsidRPr="002C6A8D">
        <w:rPr>
          <w:szCs w:val="20"/>
        </w:rPr>
        <w:t>None</w:t>
      </w:r>
    </w:p>
    <w:p w14:paraId="7E94A19B" w14:textId="77777777" w:rsidR="00951D44" w:rsidRPr="002C6A8D" w:rsidRDefault="00951D44" w:rsidP="005B11A8">
      <w:pPr>
        <w:jc w:val="both"/>
        <w:rPr>
          <w:i/>
          <w:szCs w:val="20"/>
        </w:rPr>
      </w:pPr>
    </w:p>
    <w:p w14:paraId="2708BD95" w14:textId="77777777" w:rsidR="000C4449" w:rsidRPr="002C6A8D" w:rsidRDefault="000C4449" w:rsidP="005B11A8">
      <w:pPr>
        <w:jc w:val="both"/>
        <w:rPr>
          <w:rFonts w:eastAsia="Times New Roman"/>
          <w:i/>
          <w:szCs w:val="20"/>
        </w:rPr>
      </w:pPr>
      <w:r w:rsidRPr="002C6A8D">
        <w:rPr>
          <w:rFonts w:eastAsia="Times New Roman"/>
          <w:i/>
          <w:szCs w:val="20"/>
        </w:rPr>
        <w:t>Course description</w:t>
      </w:r>
    </w:p>
    <w:p w14:paraId="155DC3CA" w14:textId="77777777" w:rsidR="000C4449" w:rsidRPr="002C6A8D" w:rsidRDefault="000C4449" w:rsidP="005B11A8">
      <w:pPr>
        <w:jc w:val="both"/>
        <w:rPr>
          <w:szCs w:val="20"/>
        </w:rPr>
      </w:pPr>
      <w:r w:rsidRPr="002C6A8D">
        <w:rPr>
          <w:szCs w:val="20"/>
        </w:rPr>
        <w:t xml:space="preserve">This course introduces students to the study of art using examples that range from the earliest cave paintings through to the Middle Ages. It will emphasise visual literacy in a historical context and, by the end of the semester, students should be able to recognize and analyse the differences among the major periods, artists, genres, and theories of art. The course will also help students develop a familiarity with the art and broader cultural background of several non-western traditions. Students will develop the basic vocabulary for the formal analysis of art objects, and gain an understanding of the variety of social and historical contexts that have shaped artistic production in the periods discussed. Examples will include the visual arts of the Near East, Egypt, Greece, Ancient Rome, Byzantium, Islam, and northern Europe during the medieval period. </w:t>
      </w:r>
      <w:r w:rsidRPr="002C6A8D">
        <w:rPr>
          <w:i/>
          <w:szCs w:val="20"/>
        </w:rPr>
        <w:t>Periods and Genres: Early</w:t>
      </w:r>
      <w:r w:rsidRPr="002C6A8D">
        <w:rPr>
          <w:szCs w:val="20"/>
        </w:rPr>
        <w:t xml:space="preserve"> will complement studies in philosophy, the classics, and religion, with a serious engagement in visual production of related fields. </w:t>
      </w:r>
    </w:p>
    <w:p w14:paraId="492CDADF" w14:textId="77777777" w:rsidR="000C4449" w:rsidRPr="002C6A8D" w:rsidRDefault="000C4449" w:rsidP="005B11A8">
      <w:pPr>
        <w:jc w:val="both"/>
        <w:rPr>
          <w:szCs w:val="20"/>
        </w:rPr>
      </w:pPr>
      <w:r w:rsidRPr="002C6A8D">
        <w:rPr>
          <w:i/>
          <w:szCs w:val="20"/>
        </w:rPr>
        <w:t>Periods and Genres: Early</w:t>
      </w:r>
      <w:r w:rsidRPr="002C6A8D">
        <w:rPr>
          <w:szCs w:val="20"/>
        </w:rPr>
        <w:t xml:space="preserve"> is complemented by the second introductory art history course, </w:t>
      </w:r>
      <w:r w:rsidRPr="002C6A8D">
        <w:rPr>
          <w:i/>
          <w:szCs w:val="20"/>
        </w:rPr>
        <w:t>Periods and Genres: Modern</w:t>
      </w:r>
      <w:r w:rsidRPr="002C6A8D">
        <w:rPr>
          <w:szCs w:val="20"/>
        </w:rPr>
        <w:t xml:space="preserve">, and the combination provides a comprehensive overview of the field of art history. It is important to note, however, that both courses also function independently and it is not necessary to take both or to take them consecutively. </w:t>
      </w:r>
    </w:p>
    <w:p w14:paraId="58D58995" w14:textId="77777777" w:rsidR="008F6E49" w:rsidRPr="002C6A8D" w:rsidRDefault="008F6E49" w:rsidP="005B11A8">
      <w:pPr>
        <w:jc w:val="both"/>
      </w:pPr>
    </w:p>
    <w:p w14:paraId="130BFA8A" w14:textId="77777777" w:rsidR="00654A46" w:rsidRPr="002C6A8D" w:rsidRDefault="00654A46" w:rsidP="005B11A8">
      <w:pPr>
        <w:pStyle w:val="Heading1"/>
        <w:jc w:val="both"/>
      </w:pPr>
    </w:p>
    <w:p w14:paraId="4D9738B4" w14:textId="77777777" w:rsidR="00654A46" w:rsidRPr="002C6A8D" w:rsidRDefault="00654A46" w:rsidP="005B11A8">
      <w:pPr>
        <w:pStyle w:val="Heading1"/>
        <w:jc w:val="both"/>
      </w:pPr>
    </w:p>
    <w:p w14:paraId="3D67308D" w14:textId="77777777" w:rsidR="000C4449" w:rsidRPr="002C6A8D" w:rsidRDefault="000C4449" w:rsidP="005B11A8">
      <w:pPr>
        <w:pStyle w:val="Heading1"/>
        <w:jc w:val="both"/>
      </w:pPr>
      <w:bookmarkStart w:id="268" w:name="_Toc354671651"/>
      <w:r w:rsidRPr="002C6A8D">
        <w:t>900142HUM</w:t>
      </w:r>
      <w:r w:rsidRPr="002C6A8D">
        <w:tab/>
      </w:r>
      <w:r w:rsidRPr="002C6A8D">
        <w:tab/>
        <w:t xml:space="preserve"> Periods &amp; Genres: Modern</w:t>
      </w:r>
      <w:bookmarkEnd w:id="268"/>
      <w:r w:rsidRPr="002C6A8D">
        <w:t xml:space="preserve"> </w:t>
      </w:r>
    </w:p>
    <w:tbl>
      <w:tblPr>
        <w:tblW w:w="0" w:type="auto"/>
        <w:tblLook w:val="01E0" w:firstRow="1" w:lastRow="1" w:firstColumn="1" w:lastColumn="1" w:noHBand="0" w:noVBand="0"/>
      </w:tblPr>
      <w:tblGrid>
        <w:gridCol w:w="2217"/>
        <w:gridCol w:w="2218"/>
      </w:tblGrid>
      <w:tr w:rsidR="000C4449" w:rsidRPr="002C6A8D" w14:paraId="72C26A25" w14:textId="77777777" w:rsidTr="00E24848">
        <w:trPr>
          <w:trHeight w:val="255"/>
        </w:trPr>
        <w:tc>
          <w:tcPr>
            <w:tcW w:w="2217" w:type="dxa"/>
            <w:shd w:val="clear" w:color="auto" w:fill="auto"/>
          </w:tcPr>
          <w:p w14:paraId="3ABE5EED" w14:textId="77777777" w:rsidR="000C4449" w:rsidRPr="002C6A8D" w:rsidRDefault="000C4449" w:rsidP="005B11A8">
            <w:pPr>
              <w:jc w:val="both"/>
              <w:rPr>
                <w:rFonts w:eastAsia="Times New Roman"/>
                <w:i/>
                <w:szCs w:val="20"/>
              </w:rPr>
            </w:pPr>
            <w:r w:rsidRPr="002C6A8D">
              <w:rPr>
                <w:rFonts w:eastAsia="Times New Roman"/>
                <w:i/>
                <w:szCs w:val="20"/>
              </w:rPr>
              <w:t>Credit points</w:t>
            </w:r>
          </w:p>
        </w:tc>
        <w:tc>
          <w:tcPr>
            <w:tcW w:w="2218" w:type="dxa"/>
            <w:shd w:val="clear" w:color="auto" w:fill="auto"/>
          </w:tcPr>
          <w:p w14:paraId="344C6B70" w14:textId="77777777" w:rsidR="000C4449" w:rsidRPr="002C6A8D" w:rsidRDefault="000C4449" w:rsidP="005B11A8">
            <w:pPr>
              <w:jc w:val="both"/>
              <w:rPr>
                <w:rFonts w:eastAsia="Times New Roman"/>
                <w:i/>
                <w:szCs w:val="20"/>
              </w:rPr>
            </w:pPr>
            <w:r w:rsidRPr="002C6A8D">
              <w:rPr>
                <w:rFonts w:eastAsia="Times New Roman"/>
                <w:i/>
                <w:szCs w:val="20"/>
              </w:rPr>
              <w:t>6 ecp</w:t>
            </w:r>
          </w:p>
        </w:tc>
      </w:tr>
      <w:tr w:rsidR="000C4449" w:rsidRPr="002C6A8D" w14:paraId="1A743BB8" w14:textId="77777777" w:rsidTr="00E24848">
        <w:trPr>
          <w:trHeight w:val="255"/>
        </w:trPr>
        <w:tc>
          <w:tcPr>
            <w:tcW w:w="2217" w:type="dxa"/>
            <w:shd w:val="clear" w:color="auto" w:fill="auto"/>
          </w:tcPr>
          <w:p w14:paraId="276F1211" w14:textId="77777777" w:rsidR="000C4449" w:rsidRPr="002C6A8D" w:rsidRDefault="000C4449" w:rsidP="005B11A8">
            <w:pPr>
              <w:jc w:val="both"/>
              <w:rPr>
                <w:rFonts w:eastAsia="Times New Roman"/>
                <w:i/>
                <w:szCs w:val="20"/>
              </w:rPr>
            </w:pPr>
            <w:r w:rsidRPr="002C6A8D">
              <w:rPr>
                <w:rFonts w:eastAsia="Times New Roman"/>
                <w:i/>
                <w:szCs w:val="20"/>
              </w:rPr>
              <w:t>Theme</w:t>
            </w:r>
          </w:p>
        </w:tc>
        <w:tc>
          <w:tcPr>
            <w:tcW w:w="2218" w:type="dxa"/>
            <w:shd w:val="clear" w:color="auto" w:fill="auto"/>
          </w:tcPr>
          <w:p w14:paraId="6B14DD21" w14:textId="77777777" w:rsidR="000C4449" w:rsidRPr="002C6A8D" w:rsidRDefault="000C4449" w:rsidP="005B11A8">
            <w:pPr>
              <w:jc w:val="both"/>
              <w:rPr>
                <w:rFonts w:eastAsia="Times New Roman"/>
                <w:i/>
                <w:szCs w:val="20"/>
              </w:rPr>
            </w:pPr>
            <w:r w:rsidRPr="002C6A8D">
              <w:rPr>
                <w:rFonts w:eastAsia="Times New Roman"/>
                <w:i/>
                <w:szCs w:val="20"/>
              </w:rPr>
              <w:t>Cities &amp; Cultures</w:t>
            </w:r>
          </w:p>
        </w:tc>
      </w:tr>
      <w:tr w:rsidR="000C4449" w:rsidRPr="002C6A8D" w14:paraId="31B6B0E9" w14:textId="77777777" w:rsidTr="00E24848">
        <w:trPr>
          <w:trHeight w:val="267"/>
        </w:trPr>
        <w:tc>
          <w:tcPr>
            <w:tcW w:w="2217" w:type="dxa"/>
            <w:shd w:val="clear" w:color="auto" w:fill="auto"/>
          </w:tcPr>
          <w:p w14:paraId="7823B7B7" w14:textId="77777777" w:rsidR="000C4449" w:rsidRPr="002C6A8D" w:rsidRDefault="000C4449" w:rsidP="005B11A8">
            <w:pPr>
              <w:jc w:val="both"/>
              <w:rPr>
                <w:rFonts w:eastAsia="Times New Roman"/>
                <w:i/>
                <w:szCs w:val="20"/>
              </w:rPr>
            </w:pPr>
            <w:r w:rsidRPr="002C6A8D">
              <w:rPr>
                <w:rFonts w:eastAsia="Times New Roman"/>
                <w:i/>
                <w:szCs w:val="20"/>
              </w:rPr>
              <w:t>Track</w:t>
            </w:r>
          </w:p>
        </w:tc>
        <w:tc>
          <w:tcPr>
            <w:tcW w:w="2218" w:type="dxa"/>
            <w:shd w:val="clear" w:color="auto" w:fill="auto"/>
          </w:tcPr>
          <w:p w14:paraId="0D4BD853" w14:textId="77777777" w:rsidR="000C4449" w:rsidRPr="002C6A8D" w:rsidRDefault="000C4449" w:rsidP="005B11A8">
            <w:pPr>
              <w:jc w:val="both"/>
              <w:rPr>
                <w:rFonts w:eastAsia="Times New Roman"/>
                <w:i/>
                <w:szCs w:val="20"/>
              </w:rPr>
            </w:pPr>
            <w:r w:rsidRPr="002C6A8D">
              <w:rPr>
                <w:rFonts w:eastAsia="Times New Roman"/>
                <w:i/>
                <w:szCs w:val="20"/>
              </w:rPr>
              <w:t>Art History</w:t>
            </w:r>
          </w:p>
        </w:tc>
      </w:tr>
    </w:tbl>
    <w:p w14:paraId="48AD9C6E" w14:textId="77777777" w:rsidR="000C4449" w:rsidRPr="002C6A8D" w:rsidRDefault="000C4449" w:rsidP="005B11A8">
      <w:pPr>
        <w:jc w:val="both"/>
        <w:rPr>
          <w:rFonts w:eastAsia="Times New Roman"/>
        </w:rPr>
      </w:pPr>
    </w:p>
    <w:p w14:paraId="4757143B" w14:textId="77777777" w:rsidR="000C4449" w:rsidRPr="002C6A8D" w:rsidRDefault="000C4449" w:rsidP="005B11A8">
      <w:pPr>
        <w:keepNext/>
        <w:jc w:val="both"/>
        <w:outlineLvl w:val="1"/>
        <w:rPr>
          <w:rFonts w:eastAsia="Times New Roman"/>
          <w:i/>
          <w:iCs/>
          <w:szCs w:val="20"/>
        </w:rPr>
      </w:pPr>
      <w:r w:rsidRPr="002C6A8D">
        <w:rPr>
          <w:rFonts w:eastAsia="Times New Roman"/>
          <w:i/>
          <w:iCs/>
          <w:szCs w:val="20"/>
        </w:rPr>
        <w:t>Prerequisites</w:t>
      </w:r>
    </w:p>
    <w:p w14:paraId="72B00754" w14:textId="77777777" w:rsidR="000C4449" w:rsidRPr="002C6A8D" w:rsidRDefault="000C4449" w:rsidP="005B11A8">
      <w:pPr>
        <w:jc w:val="both"/>
        <w:rPr>
          <w:rFonts w:eastAsia="Times New Roman"/>
          <w:szCs w:val="20"/>
        </w:rPr>
      </w:pPr>
      <w:r w:rsidRPr="002C6A8D">
        <w:rPr>
          <w:rFonts w:eastAsia="Times New Roman"/>
          <w:szCs w:val="20"/>
        </w:rPr>
        <w:t>None</w:t>
      </w:r>
    </w:p>
    <w:p w14:paraId="661610EF" w14:textId="77777777" w:rsidR="000C4449" w:rsidRPr="002C6A8D" w:rsidRDefault="000C4449" w:rsidP="005B11A8">
      <w:pPr>
        <w:jc w:val="both"/>
        <w:rPr>
          <w:rFonts w:eastAsia="Times New Roman"/>
          <w:i/>
          <w:szCs w:val="20"/>
        </w:rPr>
      </w:pPr>
    </w:p>
    <w:p w14:paraId="77947E8E" w14:textId="77777777" w:rsidR="000C4449" w:rsidRPr="002C6A8D" w:rsidRDefault="000C4449" w:rsidP="005B11A8">
      <w:pPr>
        <w:jc w:val="both"/>
        <w:rPr>
          <w:rFonts w:eastAsia="Times New Roman"/>
          <w:i/>
          <w:szCs w:val="20"/>
        </w:rPr>
      </w:pPr>
      <w:r w:rsidRPr="002C6A8D">
        <w:rPr>
          <w:rFonts w:eastAsia="Times New Roman"/>
          <w:i/>
          <w:szCs w:val="20"/>
        </w:rPr>
        <w:t>Course description</w:t>
      </w:r>
    </w:p>
    <w:p w14:paraId="16C816B5" w14:textId="77777777" w:rsidR="000C4449" w:rsidRPr="002C6A8D" w:rsidRDefault="000C4449" w:rsidP="005B11A8">
      <w:pPr>
        <w:widowControl w:val="0"/>
        <w:autoSpaceDE w:val="0"/>
        <w:autoSpaceDN w:val="0"/>
        <w:adjustRightInd w:val="0"/>
        <w:jc w:val="both"/>
        <w:rPr>
          <w:szCs w:val="20"/>
        </w:rPr>
      </w:pPr>
      <w:r w:rsidRPr="002C6A8D">
        <w:rPr>
          <w:i/>
          <w:szCs w:val="20"/>
        </w:rPr>
        <w:t>Periods and Genres: Modern</w:t>
      </w:r>
      <w:r w:rsidRPr="002C6A8D">
        <w:rPr>
          <w:szCs w:val="20"/>
        </w:rPr>
        <w:t xml:space="preserve"> is an introduction to art starting in the early Renaissance and continuing up to the present day. The course emphasizes visual literacy in a historical context. The material includes works of art and architecture drawn from a range of world cultures. By the end of the semester students should be able to recognize and analyse the differences among the major periods, artists, genres, and theories of art. The course will help students develop a </w:t>
      </w:r>
      <w:r w:rsidRPr="002C6A8D">
        <w:rPr>
          <w:szCs w:val="20"/>
        </w:rPr>
        <w:lastRenderedPageBreak/>
        <w:t>familiarity with the art and broader cultural background of several non-western traditions. Students will develop the basic vocabulary for the formal analysis of art objects, and gain an understanding of the variety of social and historical contexts that have shaped artistic production in the periods discussed. Examples will include the visual arts of Africa and Asia, the Renaissance in Italy and the Dutch Republic, the Baroque period in France, the advent of modernity in the 19</w:t>
      </w:r>
      <w:r w:rsidRPr="002C6A8D">
        <w:rPr>
          <w:szCs w:val="20"/>
          <w:vertAlign w:val="superscript"/>
        </w:rPr>
        <w:t>th</w:t>
      </w:r>
      <w:r w:rsidRPr="002C6A8D">
        <w:rPr>
          <w:szCs w:val="20"/>
        </w:rPr>
        <w:t xml:space="preserve"> century, the 20</w:t>
      </w:r>
      <w:r w:rsidRPr="002C6A8D">
        <w:rPr>
          <w:szCs w:val="20"/>
          <w:vertAlign w:val="superscript"/>
        </w:rPr>
        <w:t>th</w:t>
      </w:r>
      <w:r w:rsidRPr="002C6A8D">
        <w:rPr>
          <w:szCs w:val="20"/>
        </w:rPr>
        <w:t>-century avant-gardes, and postmodernism.</w:t>
      </w:r>
    </w:p>
    <w:p w14:paraId="151BE0D1" w14:textId="77777777" w:rsidR="000C4449" w:rsidRPr="002C6A8D" w:rsidRDefault="000C4449" w:rsidP="005B11A8">
      <w:pPr>
        <w:jc w:val="both"/>
        <w:rPr>
          <w:szCs w:val="20"/>
        </w:rPr>
      </w:pPr>
      <w:r w:rsidRPr="002C6A8D">
        <w:rPr>
          <w:i/>
          <w:szCs w:val="20"/>
        </w:rPr>
        <w:t>Periods and Genres: Modern</w:t>
      </w:r>
      <w:r w:rsidRPr="002C6A8D">
        <w:rPr>
          <w:szCs w:val="20"/>
        </w:rPr>
        <w:t xml:space="preserve"> is complemented by the other introductory art history course, </w:t>
      </w:r>
      <w:r w:rsidRPr="002C6A8D">
        <w:rPr>
          <w:i/>
          <w:szCs w:val="20"/>
        </w:rPr>
        <w:t>Periods and Genres: Early</w:t>
      </w:r>
      <w:r w:rsidRPr="002C6A8D">
        <w:rPr>
          <w:szCs w:val="20"/>
        </w:rPr>
        <w:t xml:space="preserve">. The combination provides a comprehensive overview of the field of art history. It is important to note, however, that both courses also function independently and it is not necessary to take both or to take them consecutively. </w:t>
      </w:r>
    </w:p>
    <w:p w14:paraId="698C7B34" w14:textId="77777777" w:rsidR="008F6E49" w:rsidRPr="002C6A8D" w:rsidRDefault="008F6E49" w:rsidP="005B11A8">
      <w:pPr>
        <w:jc w:val="both"/>
      </w:pPr>
    </w:p>
    <w:p w14:paraId="4D5F6C75" w14:textId="77777777" w:rsidR="008F6E49" w:rsidRPr="002C6A8D" w:rsidRDefault="008F6E49" w:rsidP="005B11A8">
      <w:pPr>
        <w:jc w:val="both"/>
      </w:pPr>
    </w:p>
    <w:p w14:paraId="60D093ED" w14:textId="77777777" w:rsidR="00654A46" w:rsidRPr="002C6A8D" w:rsidRDefault="00654A46" w:rsidP="005B11A8">
      <w:pPr>
        <w:jc w:val="both"/>
      </w:pPr>
    </w:p>
    <w:p w14:paraId="3CC7D99E" w14:textId="77777777" w:rsidR="007E7022" w:rsidRPr="002C6A8D" w:rsidRDefault="00EE21DE" w:rsidP="005B11A8">
      <w:pPr>
        <w:pStyle w:val="Heading1"/>
        <w:jc w:val="both"/>
      </w:pPr>
      <w:bookmarkStart w:id="269" w:name="_Toc354671652"/>
      <w:r w:rsidRPr="002C6A8D">
        <w:t>900</w:t>
      </w:r>
      <w:r w:rsidR="007E7022" w:rsidRPr="002C6A8D">
        <w:t>151</w:t>
      </w:r>
      <w:r w:rsidRPr="002C6A8D">
        <w:t>HUM</w:t>
      </w:r>
      <w:r w:rsidR="00951D44" w:rsidRPr="002C6A8D">
        <w:t xml:space="preserve"> </w:t>
      </w:r>
      <w:r w:rsidR="007E7022" w:rsidRPr="002C6A8D">
        <w:tab/>
      </w:r>
      <w:r w:rsidR="00EE3482" w:rsidRPr="002C6A8D">
        <w:t xml:space="preserve"> </w:t>
      </w:r>
      <w:r w:rsidR="007E7022" w:rsidRPr="002C6A8D">
        <w:t>Communication</w:t>
      </w:r>
      <w:bookmarkEnd w:id="269"/>
    </w:p>
    <w:p w14:paraId="59F4592A" w14:textId="77777777" w:rsidR="007E7022" w:rsidRPr="002C6A8D" w:rsidRDefault="0088483F" w:rsidP="005B11A8">
      <w:pPr>
        <w:pStyle w:val="Heading2"/>
        <w:jc w:val="both"/>
      </w:pPr>
      <w:r w:rsidRPr="002C6A8D">
        <w:t>Credit points</w:t>
      </w:r>
      <w:r w:rsidRPr="002C6A8D">
        <w:tab/>
      </w:r>
      <w:r w:rsidRPr="002C6A8D">
        <w:tab/>
      </w:r>
      <w:r w:rsidR="000F35BE" w:rsidRPr="002C6A8D">
        <w:t xml:space="preserve"> </w:t>
      </w:r>
      <w:r w:rsidR="007E7022" w:rsidRPr="002C6A8D">
        <w:t>6 ecp</w:t>
      </w:r>
    </w:p>
    <w:tbl>
      <w:tblPr>
        <w:tblW w:w="0" w:type="auto"/>
        <w:tblLook w:val="01E0" w:firstRow="1" w:lastRow="1" w:firstColumn="1" w:lastColumn="1" w:noHBand="0" w:noVBand="0"/>
      </w:tblPr>
      <w:tblGrid>
        <w:gridCol w:w="2217"/>
        <w:gridCol w:w="5271"/>
      </w:tblGrid>
      <w:tr w:rsidR="0088483F" w:rsidRPr="002C6A8D" w14:paraId="5B10D87A" w14:textId="77777777" w:rsidTr="006F615E">
        <w:trPr>
          <w:trHeight w:val="255"/>
        </w:trPr>
        <w:tc>
          <w:tcPr>
            <w:tcW w:w="2217" w:type="dxa"/>
            <w:shd w:val="clear" w:color="auto" w:fill="auto"/>
          </w:tcPr>
          <w:p w14:paraId="0E0D8723" w14:textId="77777777" w:rsidR="0088483F" w:rsidRPr="002C6A8D" w:rsidRDefault="0088483F" w:rsidP="005B11A8">
            <w:pPr>
              <w:jc w:val="both"/>
              <w:rPr>
                <w:i/>
                <w:szCs w:val="20"/>
              </w:rPr>
            </w:pPr>
            <w:r w:rsidRPr="002C6A8D">
              <w:rPr>
                <w:i/>
                <w:szCs w:val="20"/>
              </w:rPr>
              <w:t>Theme</w:t>
            </w:r>
          </w:p>
        </w:tc>
        <w:tc>
          <w:tcPr>
            <w:tcW w:w="5271" w:type="dxa"/>
            <w:shd w:val="clear" w:color="auto" w:fill="auto"/>
          </w:tcPr>
          <w:p w14:paraId="38060C41" w14:textId="77777777" w:rsidR="0088483F" w:rsidRPr="002C6A8D" w:rsidRDefault="0088483F" w:rsidP="005B11A8">
            <w:pPr>
              <w:ind w:right="-821"/>
              <w:jc w:val="both"/>
              <w:rPr>
                <w:i/>
                <w:szCs w:val="20"/>
              </w:rPr>
            </w:pPr>
            <w:r w:rsidRPr="002C6A8D">
              <w:rPr>
                <w:i/>
                <w:szCs w:val="20"/>
              </w:rPr>
              <w:t>Information, Communication, and Cognition</w:t>
            </w:r>
          </w:p>
        </w:tc>
      </w:tr>
      <w:tr w:rsidR="0088483F" w:rsidRPr="002C6A8D" w14:paraId="50FFD3DF" w14:textId="77777777" w:rsidTr="006F615E">
        <w:trPr>
          <w:trHeight w:val="267"/>
        </w:trPr>
        <w:tc>
          <w:tcPr>
            <w:tcW w:w="2217" w:type="dxa"/>
            <w:shd w:val="clear" w:color="auto" w:fill="auto"/>
          </w:tcPr>
          <w:p w14:paraId="304DA95F" w14:textId="77777777" w:rsidR="0088483F" w:rsidRPr="002C6A8D" w:rsidRDefault="0088483F" w:rsidP="005B11A8">
            <w:pPr>
              <w:jc w:val="both"/>
              <w:rPr>
                <w:i/>
                <w:szCs w:val="20"/>
              </w:rPr>
            </w:pPr>
            <w:r w:rsidRPr="002C6A8D">
              <w:rPr>
                <w:i/>
                <w:szCs w:val="20"/>
              </w:rPr>
              <w:t>Track</w:t>
            </w:r>
          </w:p>
        </w:tc>
        <w:tc>
          <w:tcPr>
            <w:tcW w:w="5271" w:type="dxa"/>
            <w:shd w:val="clear" w:color="auto" w:fill="auto"/>
          </w:tcPr>
          <w:p w14:paraId="2E676E51" w14:textId="77777777" w:rsidR="0088483F" w:rsidRPr="002C6A8D" w:rsidRDefault="00BF7300" w:rsidP="005B11A8">
            <w:pPr>
              <w:jc w:val="both"/>
              <w:rPr>
                <w:i/>
                <w:szCs w:val="20"/>
              </w:rPr>
            </w:pPr>
            <w:r w:rsidRPr="002C6A8D">
              <w:rPr>
                <w:i/>
                <w:szCs w:val="20"/>
              </w:rPr>
              <w:t>Communication</w:t>
            </w:r>
            <w:r w:rsidR="004C1201" w:rsidRPr="002C6A8D">
              <w:rPr>
                <w:i/>
                <w:szCs w:val="20"/>
              </w:rPr>
              <w:t xml:space="preserve"> </w:t>
            </w:r>
          </w:p>
        </w:tc>
      </w:tr>
    </w:tbl>
    <w:p w14:paraId="016FDF91" w14:textId="77777777" w:rsidR="007E7022" w:rsidRPr="002C6A8D" w:rsidRDefault="007E7022" w:rsidP="005B11A8">
      <w:pPr>
        <w:jc w:val="both"/>
      </w:pPr>
    </w:p>
    <w:p w14:paraId="3BE07114" w14:textId="77777777" w:rsidR="007E7022" w:rsidRPr="002C6A8D" w:rsidRDefault="007E7022" w:rsidP="005B11A8">
      <w:pPr>
        <w:pStyle w:val="Heading2"/>
        <w:jc w:val="both"/>
      </w:pPr>
      <w:r w:rsidRPr="002C6A8D">
        <w:t>Prerequisites</w:t>
      </w:r>
    </w:p>
    <w:p w14:paraId="2C5ED6F9" w14:textId="77777777" w:rsidR="007E7022" w:rsidRPr="002C6A8D" w:rsidRDefault="007E7022" w:rsidP="005B11A8">
      <w:pPr>
        <w:jc w:val="both"/>
      </w:pPr>
      <w:r w:rsidRPr="002C6A8D">
        <w:t>None</w:t>
      </w:r>
    </w:p>
    <w:p w14:paraId="4D69D111" w14:textId="77777777" w:rsidR="007E7022" w:rsidRPr="002C6A8D" w:rsidRDefault="007E7022" w:rsidP="005B11A8">
      <w:pPr>
        <w:jc w:val="both"/>
      </w:pPr>
    </w:p>
    <w:p w14:paraId="6F86655F" w14:textId="77777777" w:rsidR="007E7022" w:rsidRPr="002C6A8D" w:rsidRDefault="007E7022" w:rsidP="005B11A8">
      <w:pPr>
        <w:pStyle w:val="Heading2"/>
        <w:jc w:val="both"/>
      </w:pPr>
      <w:r w:rsidRPr="002C6A8D">
        <w:t>Course description</w:t>
      </w:r>
    </w:p>
    <w:p w14:paraId="11EBD271" w14:textId="77777777" w:rsidR="008F6E49" w:rsidRPr="002C6A8D" w:rsidRDefault="008F6E49" w:rsidP="005B11A8">
      <w:pPr>
        <w:autoSpaceDE w:val="0"/>
        <w:autoSpaceDN w:val="0"/>
        <w:adjustRightInd w:val="0"/>
        <w:spacing w:after="180"/>
        <w:jc w:val="both"/>
        <w:rPr>
          <w:color w:val="000000"/>
          <w:szCs w:val="20"/>
          <w:lang w:val="en-US"/>
        </w:rPr>
      </w:pPr>
      <w:r w:rsidRPr="002C6A8D">
        <w:rPr>
          <w:color w:val="000000"/>
          <w:szCs w:val="20"/>
          <w:lang w:val="en-US"/>
        </w:rPr>
        <w:t>This course is a broad survey of and introduction to the field of mass media and mass communication</w:t>
      </w:r>
      <w:r w:rsidRPr="002C6A8D">
        <w:rPr>
          <w:b/>
          <w:color w:val="000000"/>
          <w:szCs w:val="20"/>
          <w:lang w:val="en-US"/>
        </w:rPr>
        <w:t xml:space="preserve">. </w:t>
      </w:r>
      <w:r w:rsidRPr="002C6A8D">
        <w:rPr>
          <w:color w:val="000000"/>
          <w:szCs w:val="20"/>
          <w:lang w:val="en-US"/>
        </w:rPr>
        <w:t xml:space="preserve">Students will not only recognize the role of media in changing political, social and cultural dynamics on the </w:t>
      </w:r>
      <w:r w:rsidR="004355B8" w:rsidRPr="002C6A8D">
        <w:rPr>
          <w:color w:val="000000"/>
          <w:szCs w:val="20"/>
          <w:lang w:val="en-US"/>
        </w:rPr>
        <w:t xml:space="preserve">local, regional, and </w:t>
      </w:r>
      <w:r w:rsidRPr="002C6A8D">
        <w:rPr>
          <w:color w:val="000000"/>
          <w:szCs w:val="20"/>
          <w:lang w:val="en-US"/>
        </w:rPr>
        <w:t>global stage</w:t>
      </w:r>
      <w:r w:rsidR="004355B8" w:rsidRPr="002C6A8D">
        <w:rPr>
          <w:color w:val="000000"/>
          <w:szCs w:val="20"/>
          <w:lang w:val="en-US"/>
        </w:rPr>
        <w:t>,</w:t>
      </w:r>
      <w:r w:rsidRPr="002C6A8D">
        <w:rPr>
          <w:color w:val="000000"/>
          <w:szCs w:val="20"/>
          <w:lang w:val="en-US"/>
        </w:rPr>
        <w:t xml:space="preserve"> but </w:t>
      </w:r>
      <w:r w:rsidR="004355B8" w:rsidRPr="002C6A8D">
        <w:rPr>
          <w:color w:val="000000"/>
          <w:szCs w:val="20"/>
          <w:lang w:val="en-US"/>
        </w:rPr>
        <w:t xml:space="preserve">will </w:t>
      </w:r>
      <w:r w:rsidRPr="002C6A8D">
        <w:rPr>
          <w:color w:val="000000"/>
          <w:szCs w:val="20"/>
          <w:lang w:val="en-US"/>
        </w:rPr>
        <w:t>also critique and analyze the variety of relationships between media and their audiences. Its main aim is to introduce students to the various dimensions of the media so that they can independently and competently  consider and criticize mass media content and policy.</w:t>
      </w:r>
      <w:r w:rsidRPr="002C6A8D">
        <w:rPr>
          <w:b/>
          <w:color w:val="000000"/>
          <w:szCs w:val="20"/>
          <w:lang w:val="en-US"/>
        </w:rPr>
        <w:t xml:space="preserve"> </w:t>
      </w:r>
      <w:r w:rsidRPr="002C6A8D">
        <w:rPr>
          <w:color w:val="000000"/>
          <w:szCs w:val="20"/>
          <w:lang w:val="en-US"/>
        </w:rPr>
        <w:t xml:space="preserve">It will focus on three primary elements: </w:t>
      </w:r>
    </w:p>
    <w:p w14:paraId="1EF5064E" w14:textId="77777777" w:rsidR="008F6E49" w:rsidRPr="002C6A8D" w:rsidRDefault="008F6E49" w:rsidP="00911A39">
      <w:pPr>
        <w:numPr>
          <w:ilvl w:val="1"/>
          <w:numId w:val="45"/>
        </w:numPr>
        <w:spacing w:before="100" w:beforeAutospacing="1" w:after="100" w:afterAutospacing="1" w:line="240" w:lineRule="exact"/>
        <w:jc w:val="both"/>
        <w:rPr>
          <w:rFonts w:eastAsia="Cambria"/>
          <w:szCs w:val="20"/>
          <w:lang w:eastAsia="nl-NL"/>
        </w:rPr>
      </w:pPr>
      <w:r w:rsidRPr="002C6A8D">
        <w:rPr>
          <w:rFonts w:eastAsia="Cambria"/>
          <w:bCs/>
          <w:szCs w:val="20"/>
          <w:lang w:eastAsia="nl-NL"/>
        </w:rPr>
        <w:t xml:space="preserve">Theories </w:t>
      </w:r>
      <w:r w:rsidRPr="002C6A8D">
        <w:rPr>
          <w:rFonts w:eastAsia="Cambria"/>
          <w:szCs w:val="20"/>
          <w:lang w:eastAsia="nl-NL"/>
        </w:rPr>
        <w:t xml:space="preserve">: How information is processed, perceived and communicated; how information impacts individuals and societies. </w:t>
      </w:r>
    </w:p>
    <w:p w14:paraId="38FF9C3A" w14:textId="77777777" w:rsidR="008F6E49" w:rsidRPr="002C6A8D" w:rsidRDefault="008F6E49" w:rsidP="00911A39">
      <w:pPr>
        <w:numPr>
          <w:ilvl w:val="1"/>
          <w:numId w:val="45"/>
        </w:numPr>
        <w:spacing w:before="100" w:beforeAutospacing="1" w:after="100" w:afterAutospacing="1" w:line="240" w:lineRule="exact"/>
        <w:jc w:val="both"/>
        <w:rPr>
          <w:rFonts w:eastAsia="Cambria"/>
          <w:szCs w:val="20"/>
          <w:lang w:eastAsia="nl-NL"/>
        </w:rPr>
      </w:pPr>
      <w:r w:rsidRPr="002C6A8D">
        <w:rPr>
          <w:rFonts w:eastAsia="Cambria"/>
          <w:bCs/>
          <w:szCs w:val="20"/>
          <w:lang w:eastAsia="nl-NL"/>
        </w:rPr>
        <w:t>Medium:</w:t>
      </w:r>
      <w:r w:rsidRPr="002C6A8D">
        <w:rPr>
          <w:rFonts w:eastAsia="Cambria"/>
          <w:szCs w:val="20"/>
          <w:lang w:eastAsia="nl-NL"/>
        </w:rPr>
        <w:t xml:space="preserve"> The history, structure, organization, distribution and control of individual media: print and electronic. </w:t>
      </w:r>
    </w:p>
    <w:p w14:paraId="41193842" w14:textId="77777777" w:rsidR="004355B8" w:rsidRPr="002C6A8D" w:rsidRDefault="008F6E49" w:rsidP="00911A39">
      <w:pPr>
        <w:numPr>
          <w:ilvl w:val="1"/>
          <w:numId w:val="45"/>
        </w:numPr>
        <w:spacing w:before="100" w:beforeAutospacing="1" w:after="100" w:afterAutospacing="1" w:line="240" w:lineRule="exact"/>
        <w:jc w:val="both"/>
        <w:rPr>
          <w:rFonts w:eastAsia="Cambria"/>
          <w:szCs w:val="20"/>
          <w:lang w:eastAsia="nl-NL"/>
        </w:rPr>
      </w:pPr>
      <w:r w:rsidRPr="002C6A8D">
        <w:rPr>
          <w:rFonts w:eastAsia="Cambria"/>
          <w:bCs/>
          <w:szCs w:val="20"/>
          <w:lang w:eastAsia="nl-NL"/>
        </w:rPr>
        <w:t xml:space="preserve">Influence: </w:t>
      </w:r>
      <w:r w:rsidRPr="002C6A8D">
        <w:rPr>
          <w:rFonts w:eastAsia="Cambria"/>
          <w:szCs w:val="20"/>
          <w:lang w:eastAsia="nl-NL"/>
        </w:rPr>
        <w:t xml:space="preserve">How media are consumed and how they impact society and its institutions </w:t>
      </w:r>
    </w:p>
    <w:p w14:paraId="7F9017FC" w14:textId="77777777" w:rsidR="004355B8" w:rsidRPr="002C6A8D" w:rsidRDefault="004355B8" w:rsidP="005B11A8">
      <w:pPr>
        <w:spacing w:before="100" w:beforeAutospacing="1" w:after="100" w:afterAutospacing="1" w:line="240" w:lineRule="exact"/>
        <w:ind w:left="786"/>
        <w:jc w:val="both"/>
        <w:rPr>
          <w:rFonts w:eastAsia="Cambria"/>
          <w:szCs w:val="20"/>
          <w:lang w:eastAsia="nl-NL"/>
        </w:rPr>
      </w:pPr>
    </w:p>
    <w:p w14:paraId="55F520D9" w14:textId="77777777" w:rsidR="007E7022" w:rsidRPr="002C6A8D" w:rsidRDefault="008B6397" w:rsidP="005B11A8">
      <w:pPr>
        <w:pStyle w:val="Heading1"/>
        <w:jc w:val="both"/>
      </w:pPr>
      <w:bookmarkStart w:id="270" w:name="_Toc354671653"/>
      <w:r w:rsidRPr="002C6A8D">
        <w:t>900</w:t>
      </w:r>
      <w:r w:rsidR="007E7022" w:rsidRPr="002C6A8D">
        <w:t>152</w:t>
      </w:r>
      <w:r w:rsidRPr="002C6A8D">
        <w:t>HUM</w:t>
      </w:r>
      <w:r w:rsidR="00951D44" w:rsidRPr="002C6A8D">
        <w:t xml:space="preserve"> </w:t>
      </w:r>
      <w:r w:rsidR="007E7022" w:rsidRPr="002C6A8D">
        <w:tab/>
      </w:r>
      <w:r w:rsidR="00EE3482" w:rsidRPr="002C6A8D">
        <w:t xml:space="preserve"> </w:t>
      </w:r>
      <w:r w:rsidR="007E7022" w:rsidRPr="002C6A8D">
        <w:t>Multimedia</w:t>
      </w:r>
      <w:bookmarkEnd w:id="270"/>
    </w:p>
    <w:p w14:paraId="37F9F9E0" w14:textId="77777777" w:rsidR="00BF7300" w:rsidRPr="002C6A8D" w:rsidRDefault="00BF7300" w:rsidP="005B11A8">
      <w:pPr>
        <w:pStyle w:val="Heading2"/>
        <w:jc w:val="both"/>
      </w:pPr>
      <w:r w:rsidRPr="002C6A8D">
        <w:t>Credit points</w:t>
      </w:r>
      <w:r w:rsidRPr="002C6A8D">
        <w:tab/>
      </w:r>
      <w:r w:rsidRPr="002C6A8D">
        <w:tab/>
      </w:r>
      <w:r w:rsidR="000F35BE" w:rsidRPr="002C6A8D">
        <w:t xml:space="preserve"> </w:t>
      </w:r>
      <w:r w:rsidRPr="002C6A8D">
        <w:t>6 ecp</w:t>
      </w:r>
    </w:p>
    <w:tbl>
      <w:tblPr>
        <w:tblW w:w="0" w:type="auto"/>
        <w:tblLook w:val="01E0" w:firstRow="1" w:lastRow="1" w:firstColumn="1" w:lastColumn="1" w:noHBand="0" w:noVBand="0"/>
      </w:tblPr>
      <w:tblGrid>
        <w:gridCol w:w="2217"/>
        <w:gridCol w:w="5271"/>
      </w:tblGrid>
      <w:tr w:rsidR="00BF7300" w:rsidRPr="002C6A8D" w14:paraId="61B587FB" w14:textId="77777777" w:rsidTr="006F615E">
        <w:trPr>
          <w:trHeight w:val="255"/>
        </w:trPr>
        <w:tc>
          <w:tcPr>
            <w:tcW w:w="2217" w:type="dxa"/>
            <w:shd w:val="clear" w:color="auto" w:fill="auto"/>
          </w:tcPr>
          <w:p w14:paraId="0BF3E670"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26DC04EC" w14:textId="77777777" w:rsidR="00BF7300" w:rsidRPr="002C6A8D" w:rsidRDefault="00BF7300" w:rsidP="005B11A8">
            <w:pPr>
              <w:ind w:right="-821"/>
              <w:jc w:val="both"/>
              <w:rPr>
                <w:i/>
                <w:szCs w:val="20"/>
              </w:rPr>
            </w:pPr>
            <w:r w:rsidRPr="002C6A8D">
              <w:rPr>
                <w:i/>
                <w:szCs w:val="20"/>
              </w:rPr>
              <w:t>Information, Communication, and Cognition</w:t>
            </w:r>
          </w:p>
        </w:tc>
      </w:tr>
      <w:tr w:rsidR="00BF7300" w:rsidRPr="002C6A8D" w14:paraId="5C549D28" w14:textId="77777777" w:rsidTr="006F615E">
        <w:trPr>
          <w:trHeight w:val="267"/>
        </w:trPr>
        <w:tc>
          <w:tcPr>
            <w:tcW w:w="2217" w:type="dxa"/>
            <w:shd w:val="clear" w:color="auto" w:fill="auto"/>
          </w:tcPr>
          <w:p w14:paraId="0C2E9582"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722A5039" w14:textId="77777777" w:rsidR="00BF7300" w:rsidRPr="002C6A8D" w:rsidRDefault="004C1201" w:rsidP="005B11A8">
            <w:pPr>
              <w:jc w:val="both"/>
              <w:rPr>
                <w:i/>
                <w:szCs w:val="20"/>
              </w:rPr>
            </w:pPr>
            <w:r w:rsidRPr="002C6A8D">
              <w:rPr>
                <w:i/>
                <w:szCs w:val="20"/>
              </w:rPr>
              <w:t>Communication</w:t>
            </w:r>
          </w:p>
        </w:tc>
      </w:tr>
    </w:tbl>
    <w:p w14:paraId="351DEA83" w14:textId="77777777" w:rsidR="007E7022" w:rsidRPr="002C6A8D" w:rsidRDefault="007E7022" w:rsidP="005B11A8">
      <w:pPr>
        <w:jc w:val="both"/>
      </w:pPr>
    </w:p>
    <w:p w14:paraId="57BA7B68" w14:textId="77777777" w:rsidR="007E7022" w:rsidRPr="002C6A8D" w:rsidRDefault="007E7022" w:rsidP="005B11A8">
      <w:pPr>
        <w:pStyle w:val="Heading2"/>
        <w:jc w:val="both"/>
      </w:pPr>
      <w:r w:rsidRPr="002C6A8D">
        <w:t>Prerequisites</w:t>
      </w:r>
    </w:p>
    <w:p w14:paraId="281D1A20" w14:textId="77777777" w:rsidR="007E7022" w:rsidRPr="002C6A8D" w:rsidRDefault="007E7022" w:rsidP="005B11A8">
      <w:pPr>
        <w:jc w:val="both"/>
      </w:pPr>
      <w:r w:rsidRPr="002C6A8D">
        <w:t>None</w:t>
      </w:r>
    </w:p>
    <w:p w14:paraId="7F801331" w14:textId="77777777" w:rsidR="007E7022" w:rsidRPr="002C6A8D" w:rsidRDefault="007E7022" w:rsidP="005B11A8">
      <w:pPr>
        <w:jc w:val="both"/>
      </w:pPr>
    </w:p>
    <w:p w14:paraId="6F6D2945" w14:textId="77777777" w:rsidR="004355B8" w:rsidRPr="002C6A8D" w:rsidRDefault="004355B8" w:rsidP="005B11A8">
      <w:pPr>
        <w:pStyle w:val="Heading2"/>
        <w:jc w:val="both"/>
      </w:pPr>
      <w:r w:rsidRPr="002C6A8D">
        <w:lastRenderedPageBreak/>
        <w:t>Course description</w:t>
      </w:r>
    </w:p>
    <w:p w14:paraId="49D5409D" w14:textId="77777777" w:rsidR="004355B8" w:rsidRPr="002C6A8D" w:rsidRDefault="004355B8" w:rsidP="005B11A8">
      <w:pPr>
        <w:pStyle w:val="Heading2"/>
        <w:jc w:val="both"/>
        <w:rPr>
          <w:rFonts w:cs="Times New Roman"/>
          <w:i w:val="0"/>
          <w:kern w:val="36"/>
          <w:szCs w:val="20"/>
          <w:lang w:eastAsia="ko-KR"/>
        </w:rPr>
      </w:pPr>
      <w:r w:rsidRPr="002C6A8D">
        <w:rPr>
          <w:rFonts w:cs="Times New Roman"/>
          <w:i w:val="0"/>
          <w:kern w:val="36"/>
          <w:szCs w:val="20"/>
          <w:lang w:eastAsia="ko-KR"/>
        </w:rPr>
        <w:t>In an environment saturated by multimedia this course will look at tools by which to become critical designers. We will look at how multimedia design is changing the world, demystifying the process, and learning how to become designers by making things. Starting from the assumption that everyone is a kind of expert in multimedia already, we'll work on developing critical tools and practical skills. </w:t>
      </w:r>
    </w:p>
    <w:p w14:paraId="151CAD51" w14:textId="77777777" w:rsidR="004355B8" w:rsidRPr="002C6A8D" w:rsidRDefault="004355B8" w:rsidP="005B11A8">
      <w:pPr>
        <w:jc w:val="both"/>
        <w:rPr>
          <w:lang w:eastAsia="ko-KR"/>
        </w:rPr>
      </w:pPr>
    </w:p>
    <w:p w14:paraId="0831AD95" w14:textId="77777777" w:rsidR="004355B8" w:rsidRPr="002C6A8D" w:rsidRDefault="004355B8" w:rsidP="005B11A8">
      <w:pPr>
        <w:jc w:val="both"/>
        <w:outlineLvl w:val="0"/>
        <w:rPr>
          <w:rFonts w:cs="Times New Roman"/>
          <w:b/>
          <w:bCs/>
          <w:kern w:val="36"/>
          <w:szCs w:val="20"/>
          <w:lang w:eastAsia="ko-KR"/>
        </w:rPr>
      </w:pPr>
      <w:bookmarkStart w:id="271" w:name="_Toc315355707"/>
      <w:bookmarkStart w:id="272" w:name="_Toc315356200"/>
      <w:bookmarkStart w:id="273" w:name="_Toc317256272"/>
      <w:bookmarkStart w:id="274" w:name="_Toc322358646"/>
      <w:bookmarkStart w:id="275" w:name="_Toc322945983"/>
      <w:bookmarkStart w:id="276" w:name="_Toc323207009"/>
      <w:bookmarkStart w:id="277" w:name="_Toc328485140"/>
      <w:bookmarkStart w:id="278" w:name="_Toc329006206"/>
      <w:bookmarkStart w:id="279" w:name="_Toc336851749"/>
      <w:bookmarkStart w:id="280" w:name="_Toc347743352"/>
      <w:bookmarkStart w:id="281" w:name="_Toc348080303"/>
      <w:bookmarkStart w:id="282" w:name="_Toc348435318"/>
      <w:bookmarkStart w:id="283" w:name="_Toc348439576"/>
      <w:bookmarkStart w:id="284" w:name="_Toc348955345"/>
      <w:bookmarkStart w:id="285" w:name="_Toc350781469"/>
      <w:bookmarkStart w:id="286" w:name="_Toc354671654"/>
      <w:r w:rsidRPr="002C6A8D">
        <w:rPr>
          <w:rFonts w:cs="Times New Roman"/>
          <w:kern w:val="36"/>
          <w:szCs w:val="20"/>
          <w:lang w:eastAsia="ko-KR"/>
        </w:rPr>
        <w:t>Each week will be divided between a short lecture and discussion of the readings and practical design training. Drawing from a broad spectrum, our readings and assignments will deal with: critical thought on multimedia, the history of multimedia in terms of cybernetics and the future of multimedia in terms of ubiquitous computing. Each week students will be expected to make a substantial contribution through their blogs and comments. These ideas will be used as inspiration for design ideas, presentations and longer form argumentation.</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p>
    <w:p w14:paraId="74DCE699" w14:textId="77777777" w:rsidR="004355B8" w:rsidRPr="002C6A8D" w:rsidRDefault="004355B8" w:rsidP="005B11A8">
      <w:pPr>
        <w:jc w:val="both"/>
        <w:outlineLvl w:val="0"/>
        <w:rPr>
          <w:rFonts w:cs="Times New Roman"/>
          <w:kern w:val="36"/>
          <w:szCs w:val="20"/>
          <w:lang w:eastAsia="ko-KR"/>
        </w:rPr>
      </w:pPr>
    </w:p>
    <w:p w14:paraId="598761A2" w14:textId="77777777" w:rsidR="004355B8" w:rsidRPr="002C6A8D" w:rsidRDefault="004355B8" w:rsidP="005B11A8">
      <w:pPr>
        <w:jc w:val="both"/>
        <w:rPr>
          <w:rFonts w:cs="Times New Roman"/>
          <w:b/>
          <w:bCs/>
          <w:kern w:val="36"/>
          <w:szCs w:val="20"/>
          <w:lang w:eastAsia="ko-KR"/>
        </w:rPr>
      </w:pPr>
      <w:r w:rsidRPr="002C6A8D">
        <w:rPr>
          <w:rFonts w:cs="Times New Roman"/>
          <w:kern w:val="36"/>
          <w:szCs w:val="20"/>
          <w:lang w:eastAsia="ko-KR"/>
        </w:rPr>
        <w:t>There will generally be two types of classes each week, a seminar and workshop. Seminars will begin with a presentation by the instructor on selected themes, followed by an in-depth discussion of the readings for which students are expected to prepare a list of points in order to participate in a discussion —active participation by students is required. Workshops will deal with the acquisition and development of practical design skills, for which students are not expected to have any background. Students will move at their own pace through online tutorials and progress will graded accordingly. Skills acquired in the workshops will be used to reflect upon concepts discussed in the seminars. The specific outcome of project work can be relatively open to accommodate student's interests, so long as it addresses the overlap between "real" and "digital", and critically engages with those ideas discussed in the readings.</w:t>
      </w:r>
    </w:p>
    <w:p w14:paraId="39B96CFA" w14:textId="77777777" w:rsidR="004355B8" w:rsidRPr="002C6A8D" w:rsidRDefault="004355B8" w:rsidP="005B11A8">
      <w:pPr>
        <w:jc w:val="both"/>
        <w:rPr>
          <w:rFonts w:cs="Times New Roman"/>
          <w:kern w:val="36"/>
          <w:szCs w:val="20"/>
          <w:lang w:eastAsia="ko-KR"/>
        </w:rPr>
      </w:pPr>
    </w:p>
    <w:p w14:paraId="19968698" w14:textId="77777777" w:rsidR="004355B8" w:rsidRPr="002C6A8D" w:rsidRDefault="004355B8" w:rsidP="005B11A8">
      <w:pPr>
        <w:jc w:val="both"/>
        <w:rPr>
          <w:rFonts w:cs="Times New Roman"/>
          <w:b/>
          <w:bCs/>
          <w:kern w:val="36"/>
          <w:szCs w:val="20"/>
          <w:lang w:eastAsia="ko-KR"/>
        </w:rPr>
      </w:pPr>
      <w:r w:rsidRPr="002C6A8D">
        <w:rPr>
          <w:rFonts w:cs="Times New Roman"/>
          <w:kern w:val="36"/>
          <w:szCs w:val="20"/>
          <w:lang w:eastAsia="ko-KR"/>
        </w:rPr>
        <w:t>We will read texts in order to question assumptions about how things are, and how else they could be, as the inspiration for critical design projects. No prior digital design skills are required for this class. In fact students are encouraged to acquire new skills in this course. Over the duration of the course students are expected to develop their own skills in terms of design and critical thought, as well as work collaboratively.</w:t>
      </w:r>
    </w:p>
    <w:p w14:paraId="3EB62B8B" w14:textId="77777777" w:rsidR="004355B8" w:rsidRPr="002C6A8D" w:rsidRDefault="004355B8" w:rsidP="005B11A8">
      <w:pPr>
        <w:jc w:val="both"/>
        <w:rPr>
          <w:rFonts w:cs="Times New Roman"/>
          <w:kern w:val="36"/>
          <w:szCs w:val="20"/>
          <w:lang w:eastAsia="ko-KR"/>
        </w:rPr>
      </w:pPr>
    </w:p>
    <w:p w14:paraId="6DB1416B" w14:textId="77777777" w:rsidR="004355B8" w:rsidRPr="002C6A8D" w:rsidRDefault="004355B8" w:rsidP="005B11A8">
      <w:pPr>
        <w:jc w:val="both"/>
        <w:rPr>
          <w:rFonts w:cs="Times New Roman"/>
          <w:b/>
          <w:bCs/>
          <w:kern w:val="36"/>
          <w:szCs w:val="20"/>
          <w:lang w:eastAsia="ko-KR"/>
        </w:rPr>
      </w:pPr>
      <w:r w:rsidRPr="002C6A8D">
        <w:rPr>
          <w:rFonts w:cs="Times New Roman"/>
          <w:kern w:val="36"/>
          <w:szCs w:val="20"/>
          <w:lang w:eastAsia="ko-KR"/>
        </w:rPr>
        <w:t>In addition to the readings, the course will focus on practical design projects. These will explore topics related to the subject matter from the readings with both a written and visual component. Students will learn skills in-class, and as part of their homework assignments, which will be used towards this project. Both design and scholarship are integral to this work.</w:t>
      </w:r>
    </w:p>
    <w:p w14:paraId="4427A27A" w14:textId="77777777" w:rsidR="007E7022" w:rsidRPr="002C6A8D" w:rsidRDefault="007E7022" w:rsidP="005B11A8">
      <w:pPr>
        <w:jc w:val="both"/>
      </w:pPr>
    </w:p>
    <w:p w14:paraId="3F90FEDB" w14:textId="77777777" w:rsidR="007E7022" w:rsidRPr="002C6A8D" w:rsidRDefault="007E7022" w:rsidP="005B11A8">
      <w:pPr>
        <w:jc w:val="both"/>
      </w:pPr>
    </w:p>
    <w:p w14:paraId="388DFDE9" w14:textId="77777777" w:rsidR="004355B8" w:rsidRPr="002C6A8D" w:rsidRDefault="004355B8" w:rsidP="005B11A8">
      <w:pPr>
        <w:jc w:val="both"/>
      </w:pPr>
    </w:p>
    <w:p w14:paraId="3A52B221" w14:textId="77777777" w:rsidR="00340320" w:rsidRPr="002C6A8D" w:rsidRDefault="008B6397" w:rsidP="005B11A8">
      <w:pPr>
        <w:pStyle w:val="Heading1"/>
        <w:jc w:val="both"/>
      </w:pPr>
      <w:bookmarkStart w:id="287" w:name="_Toc354671655"/>
      <w:r w:rsidRPr="002C6A8D">
        <w:t>900</w:t>
      </w:r>
      <w:r w:rsidR="00340320" w:rsidRPr="002C6A8D">
        <w:t>161</w:t>
      </w:r>
      <w:r w:rsidRPr="002C6A8D">
        <w:t>HUM</w:t>
      </w:r>
      <w:r w:rsidR="00340320" w:rsidRPr="002C6A8D">
        <w:tab/>
      </w:r>
      <w:r w:rsidR="00EE3482" w:rsidRPr="002C6A8D">
        <w:tab/>
        <w:t xml:space="preserve"> </w:t>
      </w:r>
      <w:r w:rsidR="009F1778" w:rsidRPr="002C6A8D">
        <w:t>Introduction to Literary and Cultural Theory</w:t>
      </w:r>
      <w:bookmarkEnd w:id="287"/>
    </w:p>
    <w:p w14:paraId="118877B4"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2A14FDD0" w14:textId="77777777" w:rsidTr="006F615E">
        <w:trPr>
          <w:trHeight w:val="255"/>
        </w:trPr>
        <w:tc>
          <w:tcPr>
            <w:tcW w:w="2217" w:type="dxa"/>
            <w:shd w:val="clear" w:color="auto" w:fill="auto"/>
          </w:tcPr>
          <w:p w14:paraId="3B64F474"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2B02EB98"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6E0D8DCF" w14:textId="77777777" w:rsidTr="006F615E">
        <w:trPr>
          <w:trHeight w:val="267"/>
        </w:trPr>
        <w:tc>
          <w:tcPr>
            <w:tcW w:w="2217" w:type="dxa"/>
            <w:shd w:val="clear" w:color="auto" w:fill="auto"/>
          </w:tcPr>
          <w:p w14:paraId="0259D501"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4B4D42EE" w14:textId="77777777" w:rsidR="00BF7300" w:rsidRPr="002C6A8D" w:rsidRDefault="004C1201" w:rsidP="005B11A8">
            <w:pPr>
              <w:jc w:val="both"/>
              <w:rPr>
                <w:i/>
                <w:szCs w:val="20"/>
              </w:rPr>
            </w:pPr>
            <w:r w:rsidRPr="002C6A8D">
              <w:rPr>
                <w:i/>
                <w:szCs w:val="20"/>
              </w:rPr>
              <w:t>Literature,</w:t>
            </w:r>
            <w:r w:rsidR="00BF7300" w:rsidRPr="002C6A8D">
              <w:rPr>
                <w:i/>
                <w:szCs w:val="20"/>
              </w:rPr>
              <w:t xml:space="preserve"> if taken by non-HUM majors</w:t>
            </w:r>
          </w:p>
        </w:tc>
      </w:tr>
    </w:tbl>
    <w:p w14:paraId="19063DE1" w14:textId="77777777" w:rsidR="00340320" w:rsidRPr="002C6A8D" w:rsidRDefault="00340320" w:rsidP="005B11A8">
      <w:pPr>
        <w:jc w:val="both"/>
      </w:pPr>
    </w:p>
    <w:p w14:paraId="1F80A7FF" w14:textId="77777777" w:rsidR="00340320" w:rsidRPr="002C6A8D" w:rsidRDefault="00340320" w:rsidP="005B11A8">
      <w:pPr>
        <w:pStyle w:val="Heading2"/>
        <w:jc w:val="both"/>
      </w:pPr>
      <w:r w:rsidRPr="002C6A8D">
        <w:t>Prerequisites</w:t>
      </w:r>
    </w:p>
    <w:p w14:paraId="25B9B183" w14:textId="77777777" w:rsidR="00340320" w:rsidRPr="002C6A8D" w:rsidRDefault="00340320" w:rsidP="005B11A8">
      <w:pPr>
        <w:jc w:val="both"/>
      </w:pPr>
      <w:r w:rsidRPr="002C6A8D">
        <w:t>None</w:t>
      </w:r>
    </w:p>
    <w:p w14:paraId="5FDBBA31" w14:textId="77777777" w:rsidR="00951D44" w:rsidRPr="002C6A8D" w:rsidRDefault="00951D44" w:rsidP="005B11A8">
      <w:pPr>
        <w:jc w:val="both"/>
      </w:pPr>
    </w:p>
    <w:p w14:paraId="0B82CE35" w14:textId="77777777" w:rsidR="00951D44" w:rsidRPr="002C6A8D" w:rsidRDefault="00951D44" w:rsidP="005B11A8">
      <w:pPr>
        <w:pStyle w:val="Heading2"/>
        <w:jc w:val="both"/>
      </w:pPr>
      <w:r w:rsidRPr="002C6A8D">
        <w:t>Course description</w:t>
      </w:r>
    </w:p>
    <w:p w14:paraId="342D8A04" w14:textId="77777777" w:rsidR="004355B8" w:rsidRPr="002C6A8D" w:rsidRDefault="004355B8" w:rsidP="005B11A8">
      <w:pPr>
        <w:autoSpaceDE w:val="0"/>
        <w:autoSpaceDN w:val="0"/>
        <w:adjustRightInd w:val="0"/>
        <w:jc w:val="both"/>
        <w:rPr>
          <w:szCs w:val="20"/>
          <w:lang w:eastAsia="ko-KR"/>
        </w:rPr>
      </w:pPr>
      <w:r w:rsidRPr="002C6A8D">
        <w:rPr>
          <w:szCs w:val="20"/>
          <w:lang w:eastAsia="ko-KR"/>
        </w:rPr>
        <w:t xml:space="preserve">This course introduces students to the history, theory, and practice of various methods of interpretation </w:t>
      </w:r>
      <w:r w:rsidR="00B45C8E" w:rsidRPr="002C6A8D">
        <w:rPr>
          <w:szCs w:val="20"/>
          <w:lang w:eastAsia="ko-KR"/>
        </w:rPr>
        <w:t>th</w:t>
      </w:r>
      <w:r w:rsidR="00B45C8E" w:rsidRPr="002C6A8D">
        <w:rPr>
          <w:szCs w:val="20"/>
          <w:lang w:eastAsia="zh-TW"/>
        </w:rPr>
        <w:t>at are</w:t>
      </w:r>
      <w:r w:rsidRPr="002C6A8D">
        <w:rPr>
          <w:szCs w:val="20"/>
          <w:lang w:eastAsia="ko-KR"/>
        </w:rPr>
        <w:t xml:space="preserve"> used across the Humanities disciplines for the study of literary texts and other artefacts. The schools and methods of interpretation that are covered in the course include: New Criticism, Russian formalism, (post-)structuralism, narratology, deconstruction, psychoanalysis, </w:t>
      </w:r>
      <w:r w:rsidRPr="002C6A8D">
        <w:rPr>
          <w:szCs w:val="20"/>
          <w:lang w:eastAsia="ko-KR"/>
        </w:rPr>
        <w:lastRenderedPageBreak/>
        <w:t>feminism and gender studies, Marxist criticism, historicism and cultural studies, postcolonial theory, and reader response theory.</w:t>
      </w:r>
    </w:p>
    <w:p w14:paraId="52148F39" w14:textId="77777777" w:rsidR="004355B8" w:rsidRPr="002C6A8D" w:rsidRDefault="004355B8" w:rsidP="005B11A8">
      <w:pPr>
        <w:autoSpaceDE w:val="0"/>
        <w:autoSpaceDN w:val="0"/>
        <w:adjustRightInd w:val="0"/>
        <w:jc w:val="both"/>
        <w:rPr>
          <w:szCs w:val="20"/>
          <w:lang w:eastAsia="ko-KR"/>
        </w:rPr>
      </w:pPr>
    </w:p>
    <w:p w14:paraId="79C75A64" w14:textId="77777777" w:rsidR="004355B8" w:rsidRPr="002C6A8D" w:rsidRDefault="004355B8" w:rsidP="005B11A8">
      <w:pPr>
        <w:autoSpaceDE w:val="0"/>
        <w:autoSpaceDN w:val="0"/>
        <w:adjustRightInd w:val="0"/>
        <w:jc w:val="both"/>
        <w:rPr>
          <w:szCs w:val="20"/>
          <w:lang w:eastAsia="ko-KR"/>
        </w:rPr>
      </w:pPr>
      <w:r w:rsidRPr="002C6A8D">
        <w:rPr>
          <w:szCs w:val="20"/>
          <w:lang w:eastAsia="ko-KR"/>
        </w:rPr>
        <w:t>As the course progresses, you will become familiar with the main principles and ideas of each of those schools of interpretation, both through the first-hand study of some central theoretical texts and through the reflective development of your own interpretative skills and practices. Strategic use will be made of short stories and other primary texts, which will be discussed and analysed in class in order to illustrate, examine, and critically interrogate the theories and methods of interpretation under discussion. By the end of the course, you will be able to read literary and cultural theory independently, with a keen understanding of the different schools of thought feeding into it. You will be able to analyse primary literary texts in terms of their internal features and make-up, their social and cultural functions, and their ideological implications. And you will be able to express opinions and develop arguments about those texts and their role in society and culture that are informed by a critical and reflective use of interpretative principles and tools.</w:t>
      </w:r>
    </w:p>
    <w:p w14:paraId="6FE3A29D" w14:textId="77777777" w:rsidR="004355B8" w:rsidRPr="002C6A8D" w:rsidRDefault="004355B8" w:rsidP="005B11A8">
      <w:pPr>
        <w:autoSpaceDE w:val="0"/>
        <w:autoSpaceDN w:val="0"/>
        <w:adjustRightInd w:val="0"/>
        <w:jc w:val="both"/>
        <w:rPr>
          <w:szCs w:val="20"/>
          <w:lang w:eastAsia="ko-KR"/>
        </w:rPr>
      </w:pPr>
    </w:p>
    <w:p w14:paraId="0AE25DA5" w14:textId="77777777" w:rsidR="00340320" w:rsidRPr="002C6A8D" w:rsidRDefault="004355B8" w:rsidP="005B11A8">
      <w:pPr>
        <w:autoSpaceDE w:val="0"/>
        <w:autoSpaceDN w:val="0"/>
        <w:adjustRightInd w:val="0"/>
        <w:jc w:val="both"/>
        <w:rPr>
          <w:szCs w:val="20"/>
          <w:lang w:eastAsia="ko-KR"/>
        </w:rPr>
      </w:pPr>
      <w:r w:rsidRPr="002C6A8D">
        <w:rPr>
          <w:szCs w:val="20"/>
          <w:lang w:eastAsia="ko-KR"/>
        </w:rPr>
        <w:t>While the course places a significant emphasis on theoretical debates emerging from the field of literary studies, it also lays the foundations for your conversance with the more theoretical debates within film studies, visual studies, media theory, and other areas of Humanities scholarship.</w:t>
      </w:r>
    </w:p>
    <w:p w14:paraId="292F391E" w14:textId="77777777" w:rsidR="004355B8" w:rsidRPr="002C6A8D" w:rsidRDefault="004355B8" w:rsidP="005B11A8">
      <w:pPr>
        <w:pStyle w:val="Heading1"/>
        <w:ind w:left="0" w:firstLine="0"/>
        <w:jc w:val="both"/>
      </w:pPr>
    </w:p>
    <w:p w14:paraId="13AEF3E4" w14:textId="77777777" w:rsidR="004355B8" w:rsidRPr="002C6A8D" w:rsidRDefault="004355B8" w:rsidP="005B11A8">
      <w:pPr>
        <w:pStyle w:val="Heading1"/>
        <w:ind w:left="0" w:firstLine="0"/>
        <w:jc w:val="both"/>
      </w:pPr>
    </w:p>
    <w:p w14:paraId="39CF29F3" w14:textId="77777777" w:rsidR="004355B8" w:rsidRPr="002C6A8D" w:rsidRDefault="004355B8" w:rsidP="005B11A8">
      <w:pPr>
        <w:jc w:val="both"/>
      </w:pPr>
    </w:p>
    <w:p w14:paraId="5B892AFD" w14:textId="77777777" w:rsidR="00340320" w:rsidRPr="002C6A8D" w:rsidRDefault="008B6397" w:rsidP="005B11A8">
      <w:pPr>
        <w:pStyle w:val="Heading1"/>
        <w:ind w:left="0" w:firstLine="0"/>
        <w:jc w:val="both"/>
      </w:pPr>
      <w:bookmarkStart w:id="288" w:name="_Toc354671656"/>
      <w:r w:rsidRPr="002C6A8D">
        <w:t>900</w:t>
      </w:r>
      <w:r w:rsidR="00340320" w:rsidRPr="002C6A8D">
        <w:t>162</w:t>
      </w:r>
      <w:r w:rsidRPr="002C6A8D">
        <w:t>HUM</w:t>
      </w:r>
      <w:r w:rsidR="00340320" w:rsidRPr="002C6A8D">
        <w:tab/>
      </w:r>
      <w:r w:rsidR="00EE3482" w:rsidRPr="002C6A8D">
        <w:tab/>
        <w:t xml:space="preserve"> </w:t>
      </w:r>
      <w:r w:rsidR="00340320" w:rsidRPr="002C6A8D">
        <w:t>Standard Methods in Historical Analysis</w:t>
      </w:r>
      <w:bookmarkEnd w:id="288"/>
    </w:p>
    <w:p w14:paraId="38431257"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334EFA6B" w14:textId="77777777" w:rsidTr="006F615E">
        <w:trPr>
          <w:trHeight w:val="255"/>
        </w:trPr>
        <w:tc>
          <w:tcPr>
            <w:tcW w:w="2217" w:type="dxa"/>
            <w:shd w:val="clear" w:color="auto" w:fill="auto"/>
          </w:tcPr>
          <w:p w14:paraId="002352B3"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66284E41"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16381D1B" w14:textId="77777777" w:rsidTr="006F615E">
        <w:trPr>
          <w:trHeight w:val="267"/>
        </w:trPr>
        <w:tc>
          <w:tcPr>
            <w:tcW w:w="2217" w:type="dxa"/>
            <w:shd w:val="clear" w:color="auto" w:fill="auto"/>
          </w:tcPr>
          <w:p w14:paraId="77E9A4D2"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59651734" w14:textId="77777777" w:rsidR="00BF7300" w:rsidRPr="002C6A8D" w:rsidRDefault="004C1201" w:rsidP="005B11A8">
            <w:pPr>
              <w:jc w:val="both"/>
              <w:rPr>
                <w:i/>
                <w:szCs w:val="20"/>
              </w:rPr>
            </w:pPr>
            <w:r w:rsidRPr="002C6A8D">
              <w:rPr>
                <w:i/>
                <w:szCs w:val="20"/>
              </w:rPr>
              <w:t xml:space="preserve">History </w:t>
            </w:r>
          </w:p>
        </w:tc>
      </w:tr>
    </w:tbl>
    <w:p w14:paraId="01C147EA" w14:textId="77777777" w:rsidR="00340320" w:rsidRPr="002C6A8D" w:rsidRDefault="00340320" w:rsidP="005B11A8">
      <w:pPr>
        <w:jc w:val="both"/>
      </w:pPr>
    </w:p>
    <w:p w14:paraId="6EF08AD6" w14:textId="77777777" w:rsidR="00340320" w:rsidRPr="002C6A8D" w:rsidRDefault="00340320" w:rsidP="005B11A8">
      <w:pPr>
        <w:pStyle w:val="Heading2"/>
        <w:jc w:val="both"/>
      </w:pPr>
      <w:r w:rsidRPr="002C6A8D">
        <w:t>Prerequisites</w:t>
      </w:r>
    </w:p>
    <w:p w14:paraId="1D0B21BE" w14:textId="77777777" w:rsidR="00340320" w:rsidRPr="002C6A8D" w:rsidRDefault="00340320" w:rsidP="005B11A8">
      <w:pPr>
        <w:jc w:val="both"/>
      </w:pPr>
      <w:r w:rsidRPr="002C6A8D">
        <w:t>None</w:t>
      </w:r>
    </w:p>
    <w:p w14:paraId="4F1A3317" w14:textId="77777777" w:rsidR="00340320" w:rsidRPr="002C6A8D" w:rsidRDefault="00340320" w:rsidP="005B11A8">
      <w:pPr>
        <w:jc w:val="both"/>
      </w:pPr>
    </w:p>
    <w:p w14:paraId="3B26D49E" w14:textId="77777777" w:rsidR="00340320" w:rsidRPr="002C6A8D" w:rsidRDefault="00340320" w:rsidP="005B11A8">
      <w:pPr>
        <w:jc w:val="both"/>
        <w:rPr>
          <w:i/>
          <w:szCs w:val="20"/>
          <w:lang w:eastAsia="zh-TW"/>
        </w:rPr>
      </w:pPr>
      <w:r w:rsidRPr="002C6A8D">
        <w:rPr>
          <w:i/>
          <w:szCs w:val="20"/>
        </w:rPr>
        <w:t>Course description</w:t>
      </w:r>
    </w:p>
    <w:p w14:paraId="5BB79461" w14:textId="77777777" w:rsidR="00A53B75" w:rsidRPr="002C6A8D" w:rsidRDefault="00A53B75" w:rsidP="005B11A8">
      <w:pPr>
        <w:jc w:val="both"/>
        <w:rPr>
          <w:color w:val="000000"/>
        </w:rPr>
      </w:pPr>
      <w:r w:rsidRPr="002C6A8D">
        <w:rPr>
          <w:color w:val="000000"/>
        </w:rPr>
        <w:t>Can you blame the outbreak of the Great War on a single incident (the assassination of the Archduke Franz Ferdinand)? What can 164 diaries from Nazi-occupied The Netherlands reveal about the beliefs and intentions of the 9 million Dutch people who lived through the deportation of the Jews during that time? Why do people and societies continue to fiercely disagree about such events long passed? Why does history matter so much? And what does it take in our day and age to write a valid and compelling account of the past? Do you have what it takes to become the Edward Gibbon, Fernand Braudel or E.P. Thompson of our own time and completely transform the way we approach the study of the past? This and other stimulating issues will be taken up during this course.</w:t>
      </w:r>
    </w:p>
    <w:p w14:paraId="2CC4250E" w14:textId="77777777" w:rsidR="00A53B75" w:rsidRPr="002C6A8D" w:rsidRDefault="00A53B75" w:rsidP="005B11A8">
      <w:pPr>
        <w:jc w:val="both"/>
        <w:rPr>
          <w:color w:val="000000"/>
        </w:rPr>
      </w:pPr>
    </w:p>
    <w:p w14:paraId="7BCE5F6D" w14:textId="77777777" w:rsidR="00A53B75" w:rsidRPr="002C6A8D" w:rsidRDefault="00A53B75" w:rsidP="005B11A8">
      <w:pPr>
        <w:jc w:val="both"/>
        <w:rPr>
          <w:color w:val="000000"/>
        </w:rPr>
      </w:pPr>
      <w:r w:rsidRPr="002C6A8D">
        <w:rPr>
          <w:color w:val="000000"/>
        </w:rPr>
        <w:t>You will not only better understand the evolution of History as an academic pursuit but also gain plenty of experience in working with different objects and documents from the past and applying theoretical perspectives that continue to shape the way we see history.</w:t>
      </w:r>
    </w:p>
    <w:p w14:paraId="372FD488" w14:textId="77777777" w:rsidR="00A53B75" w:rsidRPr="002C6A8D" w:rsidRDefault="00A53B75" w:rsidP="005B11A8">
      <w:pPr>
        <w:jc w:val="both"/>
        <w:rPr>
          <w:color w:val="000000"/>
        </w:rPr>
      </w:pPr>
    </w:p>
    <w:p w14:paraId="40F929AB" w14:textId="77777777" w:rsidR="00A53B75" w:rsidRPr="002C6A8D" w:rsidRDefault="00A53B75" w:rsidP="005B11A8">
      <w:pPr>
        <w:jc w:val="both"/>
        <w:rPr>
          <w:color w:val="000000"/>
        </w:rPr>
      </w:pPr>
      <w:r w:rsidRPr="002C6A8D">
        <w:rPr>
          <w:color w:val="000000"/>
        </w:rPr>
        <w:t>The first part of the course focuses on the raw materials that allow historians to formulate their accounts of the past – ranging from biographies, letters and administrative records to cartoons, maps and material culture. Which sources have captured their interest, why are these historical materials still around today and what are the specific challenges when using these documents?</w:t>
      </w:r>
    </w:p>
    <w:p w14:paraId="31C04ACE" w14:textId="77777777" w:rsidR="00A53B75" w:rsidRPr="002C6A8D" w:rsidRDefault="00A53B75" w:rsidP="005B11A8">
      <w:pPr>
        <w:jc w:val="both"/>
        <w:rPr>
          <w:color w:val="000000"/>
        </w:rPr>
      </w:pPr>
      <w:r w:rsidRPr="002C6A8D">
        <w:rPr>
          <w:color w:val="000000"/>
        </w:rPr>
        <w:t xml:space="preserve">The second part focuses on the methods used by historians to formulate their stories – ranging from the statistical analysis of slavery by Fogel to the literary </w:t>
      </w:r>
      <w:r w:rsidRPr="002C6A8D">
        <w:rPr>
          <w:color w:val="000000"/>
        </w:rPr>
        <w:lastRenderedPageBreak/>
        <w:t>analysis of the French revolution by Darnton. Why were they able to reveal new truths about the past? Why was their handling of the sources so appreciated – as well as challenged – by fellow historians at the time? How far were they influenced by developments taking place in society at the time? And how were they able to influence contemporaries’ mind-sets?</w:t>
      </w:r>
    </w:p>
    <w:p w14:paraId="390297D4" w14:textId="77777777" w:rsidR="00A53B75" w:rsidRPr="002C6A8D" w:rsidRDefault="00A53B75" w:rsidP="005B11A8">
      <w:pPr>
        <w:pStyle w:val="NormalWeb"/>
        <w:spacing w:before="0" w:beforeAutospacing="0" w:after="0" w:afterAutospacing="0"/>
        <w:jc w:val="both"/>
        <w:rPr>
          <w:rFonts w:ascii="Verdana" w:hAnsi="Verdana" w:cs="Arial"/>
          <w:color w:val="000000"/>
          <w:sz w:val="20"/>
          <w:lang w:val="en-GB"/>
        </w:rPr>
      </w:pPr>
    </w:p>
    <w:p w14:paraId="3387756F" w14:textId="77777777" w:rsidR="00A53B75" w:rsidRPr="002C6A8D" w:rsidRDefault="00A53B75" w:rsidP="005B11A8">
      <w:pPr>
        <w:jc w:val="both"/>
        <w:rPr>
          <w:i/>
          <w:szCs w:val="20"/>
          <w:lang w:eastAsia="zh-TW"/>
        </w:rPr>
      </w:pPr>
      <w:r w:rsidRPr="002C6A8D">
        <w:rPr>
          <w:color w:val="000000"/>
          <w:szCs w:val="20"/>
        </w:rPr>
        <w:t>During the final part of the course you will apply the insights gained to formulate and conduct your own original research.</w:t>
      </w:r>
    </w:p>
    <w:p w14:paraId="6EB0FFDC" w14:textId="77777777" w:rsidR="000F4B2A" w:rsidRPr="002C6A8D" w:rsidRDefault="000F4B2A" w:rsidP="005B11A8">
      <w:pPr>
        <w:pStyle w:val="NormalWeb"/>
        <w:spacing w:before="0" w:beforeAutospacing="0" w:after="0" w:afterAutospacing="0"/>
        <w:jc w:val="both"/>
        <w:rPr>
          <w:rFonts w:ascii="Verdana" w:hAnsi="Verdana"/>
          <w:lang w:eastAsia="zh-TW"/>
        </w:rPr>
      </w:pPr>
    </w:p>
    <w:p w14:paraId="17548147" w14:textId="77777777" w:rsidR="00617B29" w:rsidRPr="002C6A8D" w:rsidRDefault="00617B29" w:rsidP="005B11A8">
      <w:pPr>
        <w:pStyle w:val="NormalWeb"/>
        <w:spacing w:before="0" w:beforeAutospacing="0" w:after="0" w:afterAutospacing="0"/>
        <w:jc w:val="both"/>
        <w:rPr>
          <w:rFonts w:ascii="Verdana" w:hAnsi="Verdana"/>
          <w:lang w:eastAsia="zh-TW"/>
        </w:rPr>
      </w:pPr>
    </w:p>
    <w:p w14:paraId="1FF03911" w14:textId="77777777" w:rsidR="00617B29" w:rsidRPr="002C6A8D" w:rsidRDefault="00617B29" w:rsidP="005B11A8">
      <w:pPr>
        <w:pStyle w:val="NormalWeb"/>
        <w:spacing w:before="0" w:beforeAutospacing="0" w:after="0" w:afterAutospacing="0"/>
        <w:jc w:val="both"/>
        <w:rPr>
          <w:rFonts w:ascii="Verdana" w:hAnsi="Verdana"/>
          <w:lang w:eastAsia="zh-TW"/>
        </w:rPr>
      </w:pPr>
    </w:p>
    <w:p w14:paraId="5DCA0476" w14:textId="77777777" w:rsidR="00340320" w:rsidRPr="002C6A8D" w:rsidRDefault="008B6397" w:rsidP="005B11A8">
      <w:pPr>
        <w:pStyle w:val="Heading1"/>
        <w:ind w:left="0" w:firstLine="0"/>
        <w:jc w:val="both"/>
      </w:pPr>
      <w:bookmarkStart w:id="289" w:name="_Toc354671657"/>
      <w:r w:rsidRPr="002C6A8D">
        <w:t>900</w:t>
      </w:r>
      <w:r w:rsidR="00340320" w:rsidRPr="002C6A8D">
        <w:t>221</w:t>
      </w:r>
      <w:r w:rsidR="00456D5B" w:rsidRPr="002C6A8D">
        <w:t>/233</w:t>
      </w:r>
      <w:r w:rsidRPr="002C6A8D">
        <w:t>HUM</w:t>
      </w:r>
      <w:r w:rsidR="00340320" w:rsidRPr="002C6A8D">
        <w:tab/>
      </w:r>
      <w:r w:rsidR="00C154A7" w:rsidRPr="002C6A8D">
        <w:t xml:space="preserve"> </w:t>
      </w:r>
      <w:r w:rsidR="00340320" w:rsidRPr="002C6A8D">
        <w:t>Adaptation Studies</w:t>
      </w:r>
      <w:bookmarkEnd w:id="289"/>
      <w:r w:rsidR="00340320" w:rsidRPr="002C6A8D">
        <w:t xml:space="preserve"> </w:t>
      </w:r>
    </w:p>
    <w:p w14:paraId="2A1A010E"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7A95BEE4" w14:textId="77777777" w:rsidTr="006F615E">
        <w:trPr>
          <w:trHeight w:val="255"/>
        </w:trPr>
        <w:tc>
          <w:tcPr>
            <w:tcW w:w="2217" w:type="dxa"/>
            <w:shd w:val="clear" w:color="auto" w:fill="auto"/>
          </w:tcPr>
          <w:p w14:paraId="42A735ED"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23CC95A6"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4E6F2EC0" w14:textId="77777777" w:rsidTr="006F615E">
        <w:trPr>
          <w:trHeight w:val="267"/>
        </w:trPr>
        <w:tc>
          <w:tcPr>
            <w:tcW w:w="2217" w:type="dxa"/>
            <w:shd w:val="clear" w:color="auto" w:fill="auto"/>
          </w:tcPr>
          <w:p w14:paraId="5DC93CDE"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0C30FD39" w14:textId="77777777" w:rsidR="00BF7300" w:rsidRPr="002C6A8D" w:rsidRDefault="00C154A7" w:rsidP="005B11A8">
            <w:pPr>
              <w:jc w:val="both"/>
              <w:rPr>
                <w:i/>
                <w:szCs w:val="20"/>
              </w:rPr>
            </w:pPr>
            <w:r w:rsidRPr="002C6A8D">
              <w:rPr>
                <w:i/>
                <w:szCs w:val="20"/>
              </w:rPr>
              <w:t xml:space="preserve">Literature, </w:t>
            </w:r>
            <w:r w:rsidR="000F35BE" w:rsidRPr="002C6A8D">
              <w:rPr>
                <w:i/>
                <w:szCs w:val="20"/>
              </w:rPr>
              <w:t>Film</w:t>
            </w:r>
          </w:p>
        </w:tc>
      </w:tr>
    </w:tbl>
    <w:p w14:paraId="1A615AB0" w14:textId="77777777" w:rsidR="00456D5B" w:rsidRPr="002C6A8D" w:rsidRDefault="00456D5B" w:rsidP="005B11A8">
      <w:pPr>
        <w:jc w:val="both"/>
        <w:rPr>
          <w:szCs w:val="20"/>
        </w:rPr>
      </w:pPr>
    </w:p>
    <w:p w14:paraId="23E0CABC" w14:textId="77777777" w:rsidR="00456D5B" w:rsidRPr="002C6A8D" w:rsidRDefault="00456D5B" w:rsidP="005B11A8">
      <w:pPr>
        <w:pStyle w:val="Heading2"/>
        <w:jc w:val="both"/>
        <w:rPr>
          <w:szCs w:val="20"/>
        </w:rPr>
      </w:pPr>
      <w:r w:rsidRPr="002C6A8D">
        <w:rPr>
          <w:szCs w:val="20"/>
        </w:rPr>
        <w:t>Prerequisites</w:t>
      </w:r>
    </w:p>
    <w:p w14:paraId="01CE5C00" w14:textId="77777777" w:rsidR="009F1778" w:rsidRPr="002C6A8D" w:rsidRDefault="009F1778" w:rsidP="005B11A8">
      <w:pPr>
        <w:jc w:val="both"/>
        <w:rPr>
          <w:szCs w:val="20"/>
        </w:rPr>
      </w:pPr>
      <w:r w:rsidRPr="002C6A8D">
        <w:rPr>
          <w:szCs w:val="20"/>
        </w:rPr>
        <w:t>Introduction to Literary and Cultural Theory for Humanities majors</w:t>
      </w:r>
    </w:p>
    <w:p w14:paraId="64AC2D56" w14:textId="77777777" w:rsidR="00456D5B" w:rsidRPr="002C6A8D" w:rsidRDefault="00456D5B" w:rsidP="005B11A8">
      <w:pPr>
        <w:jc w:val="both"/>
        <w:rPr>
          <w:szCs w:val="20"/>
        </w:rPr>
      </w:pPr>
      <w:r w:rsidRPr="002C6A8D">
        <w:rPr>
          <w:szCs w:val="20"/>
        </w:rPr>
        <w:t>Any 100-level Humanities course for students from SSC or SCI majors.</w:t>
      </w:r>
    </w:p>
    <w:p w14:paraId="3C542512" w14:textId="77777777" w:rsidR="00456D5B" w:rsidRPr="002C6A8D" w:rsidRDefault="00456D5B" w:rsidP="005B11A8">
      <w:pPr>
        <w:jc w:val="both"/>
        <w:rPr>
          <w:szCs w:val="20"/>
        </w:rPr>
      </w:pPr>
    </w:p>
    <w:p w14:paraId="031EF271" w14:textId="77777777" w:rsidR="00456D5B" w:rsidRPr="002C6A8D" w:rsidRDefault="00456D5B" w:rsidP="005B11A8">
      <w:pPr>
        <w:pStyle w:val="Heading2"/>
        <w:jc w:val="both"/>
        <w:rPr>
          <w:szCs w:val="20"/>
          <w:lang w:eastAsia="zh-TW"/>
        </w:rPr>
      </w:pPr>
      <w:r w:rsidRPr="002C6A8D">
        <w:rPr>
          <w:szCs w:val="20"/>
        </w:rPr>
        <w:t>Course description</w:t>
      </w:r>
    </w:p>
    <w:p w14:paraId="554796CA"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 xml:space="preserve">Although the originality of a work of literature or art has often been privileged as the main criterion for evaluation, writers, playwrights, filmmakers and artists have always looked to previous works for inspiration. Adaptation, in other words, has always played a leading role within literature and culture as a primary mode of creative transfer and production. Arguably, globalization and advancing technologies have made (and are making) processes of adaptation increasingly complex, by increasing the scope and modes of reception and interaction across cultures and genres. </w:t>
      </w:r>
    </w:p>
    <w:p w14:paraId="3670B700" w14:textId="77777777" w:rsidR="007750FC" w:rsidRPr="002C6A8D" w:rsidRDefault="007750FC" w:rsidP="005B11A8">
      <w:pPr>
        <w:pStyle w:val="Heading2"/>
        <w:jc w:val="both"/>
        <w:rPr>
          <w:rFonts w:cs="Times New Roman"/>
          <w:bCs/>
          <w:i w:val="0"/>
          <w:iCs w:val="0"/>
          <w:szCs w:val="20"/>
          <w:lang w:eastAsia="nl-NL"/>
        </w:rPr>
      </w:pPr>
    </w:p>
    <w:p w14:paraId="1D294FE5"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 xml:space="preserve">This class examines the theory and the practice of adaptation. We will consider adaptation as a cultural product (primarily from literature and film, but also including theatre, art, media, etc) and as a cultural process, in which an existing work is adapted to another medium or form, or to another context or culture. We do so from an interdisciplinary and international perspective. </w:t>
      </w:r>
    </w:p>
    <w:p w14:paraId="54EAD650" w14:textId="77777777" w:rsidR="007750FC" w:rsidRPr="002C6A8D" w:rsidRDefault="007750FC" w:rsidP="005B11A8">
      <w:pPr>
        <w:pStyle w:val="Heading2"/>
        <w:jc w:val="both"/>
        <w:rPr>
          <w:rFonts w:cs="Times New Roman"/>
          <w:bCs/>
          <w:i w:val="0"/>
          <w:iCs w:val="0"/>
          <w:szCs w:val="20"/>
          <w:lang w:eastAsia="nl-NL"/>
        </w:rPr>
      </w:pPr>
    </w:p>
    <w:p w14:paraId="502C97E6"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 xml:space="preserve">In the introductory part of the course, we will explore possible frameworks for analysing adaptation. Students will be introduced to a) the main issues and debates involved in adaptation studies and b) some of the primary “tools” that have been proposed for the study of adaptations. </w:t>
      </w:r>
    </w:p>
    <w:p w14:paraId="59CC2E6A"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Throughout the course we will:</w:t>
      </w:r>
    </w:p>
    <w:p w14:paraId="091D8CE0"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1. attempt to move beyond (i) the idea that adaptations and their ‘source’ texts represent a singular and one-directional line of influence from past to present; and (ii) the kind of comparative reviews that focus on ‘good’ originals and ‘bad’ adaptations;</w:t>
      </w:r>
      <w:r w:rsidRPr="002C6A8D">
        <w:rPr>
          <w:rFonts w:cs="Times New Roman"/>
          <w:bCs/>
          <w:i w:val="0"/>
          <w:iCs w:val="0"/>
          <w:szCs w:val="20"/>
          <w:lang w:eastAsia="nl-NL"/>
        </w:rPr>
        <w:cr/>
      </w:r>
    </w:p>
    <w:p w14:paraId="4DB22439" w14:textId="77777777" w:rsidR="007750FC" w:rsidRPr="002C6A8D" w:rsidRDefault="007750FC" w:rsidP="005B11A8">
      <w:pPr>
        <w:pStyle w:val="Heading2"/>
        <w:jc w:val="both"/>
        <w:rPr>
          <w:rFonts w:cs="Times New Roman"/>
          <w:bCs/>
          <w:i w:val="0"/>
          <w:iCs w:val="0"/>
          <w:szCs w:val="20"/>
          <w:lang w:eastAsia="nl-NL"/>
        </w:rPr>
      </w:pPr>
      <w:r w:rsidRPr="002C6A8D">
        <w:rPr>
          <w:rFonts w:cs="Times New Roman"/>
          <w:bCs/>
          <w:i w:val="0"/>
          <w:iCs w:val="0"/>
          <w:szCs w:val="20"/>
          <w:lang w:eastAsia="nl-NL"/>
        </w:rPr>
        <w:t xml:space="preserve">2. interrogate the dialogue between multiple versions of a narrative ‘pre-text’ (i.e. our case studies): how and why do adaptations modify their sources in a particular way? How are stories adapted to particular aesthetic, commercial, social, or political demands – and are particular modes (e.g. film, novels, games…) more suited than others for these purposes? How do adaptations move across different cultures, genres, and time periods? </w:t>
      </w:r>
    </w:p>
    <w:p w14:paraId="4624770C" w14:textId="77777777" w:rsidR="007750FC" w:rsidRPr="002C6A8D" w:rsidRDefault="007750FC" w:rsidP="005B11A8">
      <w:pPr>
        <w:pStyle w:val="Heading2"/>
        <w:jc w:val="both"/>
        <w:rPr>
          <w:rFonts w:cs="Times New Roman"/>
          <w:bCs/>
          <w:i w:val="0"/>
          <w:iCs w:val="0"/>
          <w:szCs w:val="20"/>
          <w:lang w:eastAsia="nl-NL"/>
        </w:rPr>
      </w:pPr>
    </w:p>
    <w:p w14:paraId="7FF7E71D" w14:textId="77777777" w:rsidR="007750FC" w:rsidRPr="002C6A8D" w:rsidRDefault="007750FC" w:rsidP="005B11A8">
      <w:pPr>
        <w:jc w:val="both"/>
        <w:rPr>
          <w:lang w:eastAsia="zh-TW"/>
        </w:rPr>
      </w:pPr>
      <w:r w:rsidRPr="002C6A8D">
        <w:rPr>
          <w:rFonts w:cs="Times New Roman"/>
          <w:bCs/>
          <w:szCs w:val="20"/>
          <w:lang w:eastAsia="nl-NL"/>
        </w:rPr>
        <w:t xml:space="preserve">With the case study adaptations as our points of departure, we will consider different approaches to and theorisations of adaptation and examine various relevant notions, such as originality, fidelity, authenticity, universality, history, </w:t>
      </w:r>
      <w:r w:rsidRPr="002C6A8D">
        <w:rPr>
          <w:rFonts w:cs="Times New Roman"/>
          <w:bCs/>
          <w:szCs w:val="20"/>
          <w:lang w:eastAsia="nl-NL"/>
        </w:rPr>
        <w:lastRenderedPageBreak/>
        <w:t>myth, canon, and genre. Throughout the course, students will be asked to bring in their own examples of adaptations to discuss in class.</w:t>
      </w:r>
    </w:p>
    <w:p w14:paraId="646A48FB" w14:textId="77777777" w:rsidR="00456D5B" w:rsidRPr="002C6A8D" w:rsidRDefault="00456D5B" w:rsidP="005B11A8">
      <w:pPr>
        <w:pStyle w:val="Heading2"/>
        <w:jc w:val="both"/>
        <w:rPr>
          <w:i w:val="0"/>
        </w:rPr>
      </w:pPr>
    </w:p>
    <w:p w14:paraId="5C7EB25A" w14:textId="77777777" w:rsidR="000F4B2A" w:rsidRPr="002C6A8D" w:rsidRDefault="000F4B2A" w:rsidP="005B11A8">
      <w:pPr>
        <w:jc w:val="both"/>
      </w:pPr>
    </w:p>
    <w:p w14:paraId="038D197D" w14:textId="77777777" w:rsidR="000F4B2A" w:rsidRPr="002C6A8D" w:rsidRDefault="000F4B2A" w:rsidP="005B11A8">
      <w:pPr>
        <w:jc w:val="both"/>
      </w:pPr>
    </w:p>
    <w:p w14:paraId="57178E60" w14:textId="77777777" w:rsidR="00340320" w:rsidRPr="002C6A8D" w:rsidRDefault="008B6397" w:rsidP="005B11A8">
      <w:pPr>
        <w:pStyle w:val="Heading1"/>
        <w:ind w:left="0" w:firstLine="0"/>
        <w:jc w:val="both"/>
        <w:rPr>
          <w:lang w:eastAsia="zh-TW"/>
        </w:rPr>
      </w:pPr>
      <w:bookmarkStart w:id="290" w:name="_Toc354671658"/>
      <w:r w:rsidRPr="002C6A8D">
        <w:t>900</w:t>
      </w:r>
      <w:r w:rsidR="007D419F" w:rsidRPr="002C6A8D">
        <w:t>22</w:t>
      </w:r>
      <w:r w:rsidR="007D419F" w:rsidRPr="002C6A8D">
        <w:rPr>
          <w:lang w:eastAsia="zh-TW"/>
        </w:rPr>
        <w:t>4</w:t>
      </w:r>
      <w:r w:rsidRPr="002C6A8D">
        <w:t>HUM</w:t>
      </w:r>
      <w:r w:rsidR="008065C7" w:rsidRPr="002C6A8D">
        <w:t>/SSC</w:t>
      </w:r>
      <w:r w:rsidR="008065C7" w:rsidRPr="002C6A8D">
        <w:tab/>
        <w:t>Political Shakespeare</w:t>
      </w:r>
      <w:bookmarkEnd w:id="290"/>
      <w:r w:rsidR="00951D44" w:rsidRPr="002C6A8D">
        <w:rPr>
          <w:b w:val="0"/>
          <w:szCs w:val="20"/>
        </w:rPr>
        <w:t xml:space="preserve"> </w:t>
      </w:r>
      <w:r w:rsidR="00340320" w:rsidRPr="002C6A8D">
        <w:rPr>
          <w:b w:val="0"/>
          <w:szCs w:val="20"/>
        </w:rPr>
        <w:tab/>
      </w:r>
      <w:r w:rsidR="00C154A7" w:rsidRPr="002C6A8D">
        <w:t xml:space="preserve"> </w:t>
      </w:r>
    </w:p>
    <w:p w14:paraId="3DBDDB08"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066D17AF" w14:textId="77777777" w:rsidTr="006F615E">
        <w:trPr>
          <w:trHeight w:val="255"/>
        </w:trPr>
        <w:tc>
          <w:tcPr>
            <w:tcW w:w="2217" w:type="dxa"/>
            <w:shd w:val="clear" w:color="auto" w:fill="auto"/>
          </w:tcPr>
          <w:p w14:paraId="378899CC"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0E81036D"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19A39D44" w14:textId="77777777" w:rsidTr="006F615E">
        <w:trPr>
          <w:trHeight w:val="267"/>
        </w:trPr>
        <w:tc>
          <w:tcPr>
            <w:tcW w:w="2217" w:type="dxa"/>
            <w:shd w:val="clear" w:color="auto" w:fill="auto"/>
          </w:tcPr>
          <w:p w14:paraId="22325910"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008F6F0B" w14:textId="77777777" w:rsidR="00BF7300" w:rsidRPr="002C6A8D" w:rsidRDefault="004C1201" w:rsidP="005B11A8">
            <w:pPr>
              <w:jc w:val="both"/>
              <w:rPr>
                <w:i/>
                <w:szCs w:val="20"/>
              </w:rPr>
            </w:pPr>
            <w:r w:rsidRPr="002C6A8D">
              <w:rPr>
                <w:i/>
                <w:szCs w:val="20"/>
              </w:rPr>
              <w:t>Literature</w:t>
            </w:r>
          </w:p>
        </w:tc>
      </w:tr>
    </w:tbl>
    <w:p w14:paraId="34D4E9E2" w14:textId="77777777" w:rsidR="008065C7" w:rsidRPr="002C6A8D" w:rsidRDefault="008065C7" w:rsidP="005B11A8">
      <w:pPr>
        <w:keepNext/>
        <w:jc w:val="both"/>
        <w:outlineLvl w:val="1"/>
        <w:rPr>
          <w:i/>
          <w:iCs/>
          <w:szCs w:val="20"/>
          <w:lang w:eastAsia="zh-TW"/>
        </w:rPr>
      </w:pPr>
    </w:p>
    <w:p w14:paraId="671D6093" w14:textId="77777777" w:rsidR="008065C7" w:rsidRPr="002C6A8D" w:rsidRDefault="008065C7" w:rsidP="005B11A8">
      <w:pPr>
        <w:keepNext/>
        <w:jc w:val="both"/>
        <w:outlineLvl w:val="1"/>
        <w:rPr>
          <w:rFonts w:eastAsia="Times New Roman"/>
          <w:i/>
          <w:iCs/>
          <w:szCs w:val="20"/>
        </w:rPr>
      </w:pPr>
      <w:r w:rsidRPr="002C6A8D">
        <w:rPr>
          <w:rFonts w:eastAsia="Times New Roman"/>
          <w:i/>
          <w:iCs/>
          <w:szCs w:val="20"/>
        </w:rPr>
        <w:t>Prerequisites</w:t>
      </w:r>
    </w:p>
    <w:p w14:paraId="6D0EC4F3" w14:textId="77777777" w:rsidR="008065C7" w:rsidRPr="002C6A8D" w:rsidRDefault="008065C7" w:rsidP="005B11A8">
      <w:pPr>
        <w:jc w:val="both"/>
        <w:rPr>
          <w:rFonts w:eastAsia="Times New Roman"/>
          <w:szCs w:val="20"/>
        </w:rPr>
      </w:pPr>
      <w:r w:rsidRPr="002C6A8D">
        <w:rPr>
          <w:rFonts w:eastAsia="Times New Roman"/>
          <w:szCs w:val="20"/>
        </w:rPr>
        <w:t>Introduction to Literary &amp; Cultural Theory, or Big Books, or Standard Methods in Historical Analysis, or Classical and Modern Political Thought.</w:t>
      </w:r>
    </w:p>
    <w:p w14:paraId="6AA682D4" w14:textId="77777777" w:rsidR="008065C7" w:rsidRPr="002C6A8D" w:rsidRDefault="008065C7" w:rsidP="005B11A8">
      <w:pPr>
        <w:jc w:val="both"/>
        <w:rPr>
          <w:rFonts w:eastAsia="Times New Roman"/>
          <w:szCs w:val="20"/>
        </w:rPr>
      </w:pPr>
    </w:p>
    <w:p w14:paraId="10F5F63B" w14:textId="77777777" w:rsidR="008065C7" w:rsidRPr="002C6A8D" w:rsidRDefault="008065C7" w:rsidP="005B11A8">
      <w:pPr>
        <w:jc w:val="both"/>
        <w:rPr>
          <w:rFonts w:eastAsia="Times New Roman"/>
          <w:i/>
          <w:szCs w:val="20"/>
        </w:rPr>
      </w:pPr>
      <w:r w:rsidRPr="002C6A8D">
        <w:rPr>
          <w:rFonts w:eastAsia="Times New Roman"/>
          <w:i/>
          <w:szCs w:val="20"/>
        </w:rPr>
        <w:t>Course description</w:t>
      </w:r>
    </w:p>
    <w:p w14:paraId="46F3E889" w14:textId="77777777" w:rsidR="008065C7" w:rsidRPr="002C6A8D" w:rsidRDefault="008065C7" w:rsidP="005B11A8">
      <w:pPr>
        <w:pStyle w:val="CommentText"/>
        <w:jc w:val="both"/>
        <w:rPr>
          <w:lang w:val="en-US"/>
        </w:rPr>
      </w:pPr>
      <w:r w:rsidRPr="002C6A8D">
        <w:rPr>
          <w:lang w:val="en-US"/>
        </w:rPr>
        <w:t xml:space="preserve">Shakespeare lived in times of turbulent cultural and political change. In this historical context, it is not surprising that Shakespeare’s plays are saturated with political themes. </w:t>
      </w:r>
      <w:r w:rsidRPr="002C6A8D">
        <w:t xml:space="preserve">In his ‘history plays,’ Roman plays, and tragedies we encounter a range of monarchs, statesmen, and citizens, who are depicted in situations that challenge their most deeply held beliefs and which often throw their identity as social and political actors into crisis. </w:t>
      </w:r>
      <w:r w:rsidRPr="002C6A8D">
        <w:rPr>
          <w:lang w:val="en-US"/>
        </w:rPr>
        <w:t xml:space="preserve">Taken together these plays constitute a profound inquiry into such issues as the divine right of kings, republican virtue and citizenship, the relationship between church and state, and the nature of the political life. What is more, the early-modern theatre in which Shakespeare was such a leading figure was itself deeply politicized as a social institution. </w:t>
      </w:r>
      <w:r w:rsidRPr="002C6A8D">
        <w:t xml:space="preserve">The role of the theatre in early-modern urban culture, and in relation to the Elizabethan and Jacobean courts, makes for a vibrant cultural context in which each play is saturated with political meaning and resonance. </w:t>
      </w:r>
    </w:p>
    <w:p w14:paraId="162CA4F7" w14:textId="77777777" w:rsidR="008065C7" w:rsidRPr="002C6A8D" w:rsidRDefault="008065C7" w:rsidP="005B11A8">
      <w:pPr>
        <w:pStyle w:val="NoSpacing"/>
        <w:jc w:val="both"/>
        <w:rPr>
          <w:rFonts w:ascii="Verdana" w:hAnsi="Verdana"/>
          <w:sz w:val="20"/>
          <w:szCs w:val="20"/>
        </w:rPr>
      </w:pPr>
    </w:p>
    <w:p w14:paraId="49C15F5D" w14:textId="77777777" w:rsidR="008065C7" w:rsidRPr="002C6A8D" w:rsidRDefault="008065C7" w:rsidP="005B11A8">
      <w:pPr>
        <w:pStyle w:val="NoSpacing"/>
        <w:jc w:val="both"/>
        <w:rPr>
          <w:rFonts w:ascii="Verdana" w:hAnsi="Verdana"/>
          <w:sz w:val="20"/>
          <w:szCs w:val="20"/>
        </w:rPr>
      </w:pPr>
      <w:r w:rsidRPr="002C6A8D">
        <w:rPr>
          <w:rFonts w:ascii="Verdana" w:hAnsi="Verdana"/>
          <w:sz w:val="20"/>
          <w:szCs w:val="20"/>
        </w:rPr>
        <w:t xml:space="preserve">In this course, we will study the political dimensions of Shakespeare’s work by bringing it into dialogue with insights from political theory, intellectual history, and comparative literature. We will address questions such as: How did Shakespeare think about kingship and statesmanship between ca. 1580 and 1620? By what kind of thinking about (civic) virtue and citizenship was his work informed? How did he respond to new historical, political, and intellectual developments in the course of his long career as a playwright? How do his plays </w:t>
      </w:r>
      <w:r w:rsidRPr="002C6A8D">
        <w:rPr>
          <w:rFonts w:ascii="Verdana" w:hAnsi="Verdana"/>
          <w:i/>
          <w:sz w:val="20"/>
          <w:szCs w:val="20"/>
        </w:rPr>
        <w:t>problematise</w:t>
      </w:r>
      <w:r w:rsidRPr="002C6A8D">
        <w:rPr>
          <w:rFonts w:ascii="Verdana" w:hAnsi="Verdana"/>
          <w:sz w:val="20"/>
          <w:szCs w:val="20"/>
        </w:rPr>
        <w:t xml:space="preserve"> or </w:t>
      </w:r>
      <w:r w:rsidRPr="002C6A8D">
        <w:rPr>
          <w:rFonts w:ascii="Verdana" w:hAnsi="Verdana"/>
          <w:i/>
          <w:sz w:val="20"/>
          <w:szCs w:val="20"/>
        </w:rPr>
        <w:t xml:space="preserve">intervene </w:t>
      </w:r>
      <w:r w:rsidRPr="002C6A8D">
        <w:rPr>
          <w:rFonts w:ascii="Verdana" w:hAnsi="Verdana"/>
          <w:sz w:val="20"/>
          <w:szCs w:val="20"/>
        </w:rPr>
        <w:t>in the many political debates of the period – an important era of transition in which nothing seemed certain and everything was held up for debate? And, last but not least, are the dilemma’s that confront Shakespeare’s characters still relevant for readers today and, if so, how?</w:t>
      </w:r>
    </w:p>
    <w:p w14:paraId="1A743F24" w14:textId="77777777" w:rsidR="008065C7" w:rsidRPr="002C6A8D" w:rsidRDefault="008065C7" w:rsidP="005B11A8">
      <w:pPr>
        <w:pStyle w:val="NoSpacing"/>
        <w:jc w:val="both"/>
        <w:rPr>
          <w:rFonts w:ascii="Verdana" w:eastAsia="PMingLiU" w:hAnsi="Verdana"/>
          <w:sz w:val="20"/>
          <w:szCs w:val="20"/>
          <w:lang w:eastAsia="zh-TW"/>
        </w:rPr>
      </w:pPr>
    </w:p>
    <w:p w14:paraId="78A6FF13" w14:textId="77777777" w:rsidR="0054556D" w:rsidRPr="002C6A8D" w:rsidRDefault="0054556D" w:rsidP="005B11A8">
      <w:pPr>
        <w:jc w:val="both"/>
        <w:rPr>
          <w:rFonts w:eastAsia="Times New Roman" w:cs="Times New Roman"/>
          <w:szCs w:val="20"/>
          <w:lang w:val="en-US"/>
        </w:rPr>
      </w:pPr>
      <w:r w:rsidRPr="002C6A8D">
        <w:rPr>
          <w:rFonts w:eastAsia="Times New Roman" w:cs="Times New Roman"/>
          <w:szCs w:val="20"/>
          <w:lang w:val="en-US"/>
        </w:rPr>
        <w:t>Plays to be read in this course may include: Shakespeare’s Richard II, Henry IV (part 1), Henry V, Coriolanus, Antony &amp; Cleopatra, Measure for Measure, Merchant of Venice, Othello, King Lear, The Tempest.</w:t>
      </w:r>
    </w:p>
    <w:p w14:paraId="3994622E" w14:textId="77777777" w:rsidR="0054556D" w:rsidRPr="002C6A8D" w:rsidRDefault="0054556D" w:rsidP="005B11A8">
      <w:pPr>
        <w:pStyle w:val="NoSpacing"/>
        <w:jc w:val="both"/>
        <w:rPr>
          <w:rFonts w:ascii="Verdana" w:eastAsia="PMingLiU" w:hAnsi="Verdana"/>
          <w:sz w:val="20"/>
          <w:szCs w:val="20"/>
          <w:lang w:eastAsia="zh-TW"/>
        </w:rPr>
      </w:pPr>
    </w:p>
    <w:p w14:paraId="0C87564E" w14:textId="77777777" w:rsidR="008065C7" w:rsidRPr="002C6A8D" w:rsidRDefault="008065C7" w:rsidP="005B11A8">
      <w:pPr>
        <w:pStyle w:val="NoSpacing"/>
        <w:jc w:val="both"/>
        <w:rPr>
          <w:rFonts w:ascii="Verdana" w:hAnsi="Verdana"/>
          <w:sz w:val="22"/>
          <w:szCs w:val="22"/>
        </w:rPr>
      </w:pPr>
    </w:p>
    <w:p w14:paraId="3F06AEC6" w14:textId="77777777" w:rsidR="00654A46" w:rsidRPr="002C6A8D" w:rsidRDefault="00654A46" w:rsidP="005B11A8">
      <w:pPr>
        <w:pStyle w:val="NoSpacing"/>
        <w:jc w:val="both"/>
        <w:rPr>
          <w:rFonts w:ascii="Verdana" w:hAnsi="Verdana"/>
          <w:sz w:val="22"/>
          <w:szCs w:val="22"/>
        </w:rPr>
      </w:pPr>
    </w:p>
    <w:p w14:paraId="7E6BC3DC" w14:textId="77777777" w:rsidR="00340320" w:rsidRPr="002C6A8D" w:rsidRDefault="008B6397" w:rsidP="005B11A8">
      <w:pPr>
        <w:pStyle w:val="Heading1"/>
        <w:ind w:left="0" w:firstLine="0"/>
        <w:jc w:val="both"/>
        <w:rPr>
          <w:rFonts w:eastAsia="Arial Unicode MS"/>
        </w:rPr>
      </w:pPr>
      <w:bookmarkStart w:id="291" w:name="_Toc354671659"/>
      <w:r w:rsidRPr="002C6A8D">
        <w:t>900</w:t>
      </w:r>
      <w:r w:rsidR="00DB5EC1" w:rsidRPr="002C6A8D">
        <w:t>225</w:t>
      </w:r>
      <w:r w:rsidRPr="002C6A8D">
        <w:t>HUM</w:t>
      </w:r>
      <w:r w:rsidR="00831704" w:rsidRPr="002C6A8D">
        <w:tab/>
      </w:r>
      <w:r w:rsidR="00340320" w:rsidRPr="002C6A8D">
        <w:tab/>
      </w:r>
      <w:r w:rsidR="00C154A7" w:rsidRPr="002C6A8D">
        <w:t xml:space="preserve"> </w:t>
      </w:r>
      <w:r w:rsidR="00340320" w:rsidRPr="002C6A8D">
        <w:t>Literature and</w:t>
      </w:r>
      <w:r w:rsidR="00DB5EC1" w:rsidRPr="002C6A8D">
        <w:t xml:space="preserve"> Science</w:t>
      </w:r>
      <w:bookmarkEnd w:id="291"/>
      <w:r w:rsidR="00340320" w:rsidRPr="002C6A8D">
        <w:rPr>
          <w:rFonts w:eastAsia="Arial Unicode MS"/>
        </w:rPr>
        <w:tab/>
      </w:r>
    </w:p>
    <w:p w14:paraId="0745B846"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2A5C8D2A" w14:textId="77777777" w:rsidTr="006F615E">
        <w:trPr>
          <w:trHeight w:val="255"/>
        </w:trPr>
        <w:tc>
          <w:tcPr>
            <w:tcW w:w="2217" w:type="dxa"/>
            <w:shd w:val="clear" w:color="auto" w:fill="auto"/>
          </w:tcPr>
          <w:p w14:paraId="18BB17E5"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5C906416" w14:textId="77777777" w:rsidR="00BF7300" w:rsidRPr="002C6A8D" w:rsidRDefault="00BF7300" w:rsidP="005B11A8">
            <w:pPr>
              <w:ind w:right="-821"/>
              <w:jc w:val="both"/>
              <w:rPr>
                <w:i/>
                <w:szCs w:val="20"/>
              </w:rPr>
            </w:pPr>
            <w:r w:rsidRPr="002C6A8D">
              <w:rPr>
                <w:i/>
                <w:szCs w:val="20"/>
              </w:rPr>
              <w:t>Cities &amp; Cultures</w:t>
            </w:r>
            <w:r w:rsidR="000F35BE" w:rsidRPr="002C6A8D">
              <w:rPr>
                <w:i/>
                <w:szCs w:val="20"/>
              </w:rPr>
              <w:t>, Social Systems</w:t>
            </w:r>
          </w:p>
        </w:tc>
      </w:tr>
      <w:tr w:rsidR="00BF7300" w:rsidRPr="002C6A8D" w14:paraId="22A1D913" w14:textId="77777777" w:rsidTr="006F615E">
        <w:trPr>
          <w:trHeight w:val="267"/>
        </w:trPr>
        <w:tc>
          <w:tcPr>
            <w:tcW w:w="2217" w:type="dxa"/>
            <w:shd w:val="clear" w:color="auto" w:fill="auto"/>
          </w:tcPr>
          <w:p w14:paraId="3BA050AF"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10442DE8" w14:textId="77777777" w:rsidR="00BF7300" w:rsidRPr="002C6A8D" w:rsidRDefault="00C154A7" w:rsidP="005B11A8">
            <w:pPr>
              <w:jc w:val="both"/>
              <w:rPr>
                <w:i/>
                <w:szCs w:val="20"/>
              </w:rPr>
            </w:pPr>
            <w:r w:rsidRPr="002C6A8D">
              <w:rPr>
                <w:i/>
                <w:szCs w:val="20"/>
              </w:rPr>
              <w:t>Literature</w:t>
            </w:r>
          </w:p>
        </w:tc>
      </w:tr>
    </w:tbl>
    <w:p w14:paraId="361185CB" w14:textId="77777777" w:rsidR="00340320" w:rsidRPr="002C6A8D" w:rsidRDefault="00340320" w:rsidP="005B11A8">
      <w:pPr>
        <w:jc w:val="both"/>
      </w:pPr>
    </w:p>
    <w:p w14:paraId="5946990E" w14:textId="77777777" w:rsidR="00340320" w:rsidRPr="002C6A8D" w:rsidRDefault="00340320" w:rsidP="005B11A8">
      <w:pPr>
        <w:pStyle w:val="Heading2"/>
        <w:jc w:val="both"/>
        <w:rPr>
          <w:szCs w:val="20"/>
        </w:rPr>
      </w:pPr>
      <w:r w:rsidRPr="002C6A8D">
        <w:rPr>
          <w:szCs w:val="20"/>
        </w:rPr>
        <w:t>Prerequisites</w:t>
      </w:r>
    </w:p>
    <w:p w14:paraId="046AA5E6" w14:textId="77777777" w:rsidR="005D54E9" w:rsidRPr="002C6A8D" w:rsidRDefault="009F1778" w:rsidP="005B11A8">
      <w:pPr>
        <w:jc w:val="both"/>
        <w:rPr>
          <w:szCs w:val="20"/>
        </w:rPr>
      </w:pPr>
      <w:r w:rsidRPr="002C6A8D">
        <w:rPr>
          <w:szCs w:val="20"/>
        </w:rPr>
        <w:t>Introduction to Literary and Cultural Theory</w:t>
      </w:r>
      <w:r w:rsidR="00340320" w:rsidRPr="002C6A8D">
        <w:rPr>
          <w:szCs w:val="20"/>
        </w:rPr>
        <w:t xml:space="preserve"> for Humanities majors. </w:t>
      </w:r>
    </w:p>
    <w:p w14:paraId="0A6B2D0B" w14:textId="77777777" w:rsidR="00340320" w:rsidRPr="002C6A8D" w:rsidRDefault="00340320" w:rsidP="005B11A8">
      <w:pPr>
        <w:jc w:val="both"/>
        <w:rPr>
          <w:szCs w:val="20"/>
        </w:rPr>
      </w:pPr>
      <w:r w:rsidRPr="002C6A8D">
        <w:rPr>
          <w:szCs w:val="20"/>
        </w:rPr>
        <w:t>Any 100-level Humanities course for students from SSC or SCI majors.</w:t>
      </w:r>
    </w:p>
    <w:p w14:paraId="4CABB338" w14:textId="77777777" w:rsidR="00340320" w:rsidRPr="002C6A8D" w:rsidRDefault="00340320" w:rsidP="005B11A8">
      <w:pPr>
        <w:jc w:val="both"/>
      </w:pPr>
    </w:p>
    <w:p w14:paraId="72075C55" w14:textId="77777777" w:rsidR="00340320" w:rsidRPr="002C6A8D" w:rsidRDefault="00654A46" w:rsidP="005B11A8">
      <w:pPr>
        <w:jc w:val="both"/>
        <w:rPr>
          <w:i/>
          <w:lang w:eastAsia="zh-TW"/>
        </w:rPr>
      </w:pPr>
      <w:r w:rsidRPr="002C6A8D">
        <w:rPr>
          <w:i/>
        </w:rPr>
        <w:br w:type="column"/>
      </w:r>
      <w:r w:rsidR="00340320" w:rsidRPr="002C6A8D">
        <w:rPr>
          <w:i/>
        </w:rPr>
        <w:lastRenderedPageBreak/>
        <w:t>Course description</w:t>
      </w:r>
    </w:p>
    <w:p w14:paraId="1F6E25C9" w14:textId="77777777" w:rsidR="0054556D" w:rsidRPr="002C6A8D" w:rsidRDefault="0054556D" w:rsidP="005B11A8">
      <w:pPr>
        <w:jc w:val="both"/>
        <w:rPr>
          <w:rFonts w:eastAsia="Arial Unicode MS"/>
          <w:szCs w:val="20"/>
        </w:rPr>
      </w:pPr>
      <w:r w:rsidRPr="002C6A8D">
        <w:rPr>
          <w:rFonts w:eastAsia="Arial Unicode MS"/>
          <w:szCs w:val="20"/>
        </w:rPr>
        <w:t xml:space="preserve">This course will explore the relationships between scientific discovery and cultural imagination, production, and representation. We will consider the ways in which imaginative literature in particular, but also art cinema, and the media,  addresses, responds to, and creates popular science, while also considering works of science which make use of literary strategies. Together, this collection of texts will encourage us to re-examine the relationships between scientific and literary communities in order to draw conclusions about the role of creativity in scientific discourse and the part literature has to play in reflecting critically on scientific developments in a range of historical and cultural contexts.   </w:t>
      </w:r>
    </w:p>
    <w:p w14:paraId="5FAC6210" w14:textId="77777777" w:rsidR="0054556D" w:rsidRPr="002C6A8D" w:rsidRDefault="0054556D" w:rsidP="005B11A8">
      <w:pPr>
        <w:jc w:val="both"/>
        <w:rPr>
          <w:rFonts w:eastAsia="Arial Unicode MS"/>
          <w:szCs w:val="20"/>
        </w:rPr>
      </w:pPr>
    </w:p>
    <w:p w14:paraId="733AFC0A" w14:textId="77777777" w:rsidR="0054556D" w:rsidRPr="002C6A8D" w:rsidRDefault="0054556D" w:rsidP="005B11A8">
      <w:pPr>
        <w:jc w:val="both"/>
        <w:rPr>
          <w:i/>
          <w:lang w:eastAsia="zh-TW"/>
        </w:rPr>
      </w:pPr>
      <w:r w:rsidRPr="002C6A8D">
        <w:rPr>
          <w:rFonts w:eastAsia="Arial Unicode MS"/>
          <w:szCs w:val="20"/>
        </w:rPr>
        <w:t>From Renaissance explorations of the relationship between science, magic, the imagination, to the emergence of ‘science fiction’ and evolutionary Darwinism in the nineteenth century, to the development of late-twentieth century cyberpunk and beyond, this course will  analyse the treatment of such recurring themes as the ‘mad’ scientist, utopian and dystopian visions, intelligent machines and monsters, travel through time and space, science fantasy and prophesy, science and crime fiction, and science and the mind.</w:t>
      </w:r>
    </w:p>
    <w:p w14:paraId="38E411FB" w14:textId="77777777" w:rsidR="00340320" w:rsidRPr="002C6A8D" w:rsidRDefault="00340320" w:rsidP="005B11A8">
      <w:pPr>
        <w:jc w:val="both"/>
        <w:rPr>
          <w:szCs w:val="20"/>
        </w:rPr>
      </w:pPr>
    </w:p>
    <w:p w14:paraId="209297E3" w14:textId="77777777" w:rsidR="00340320" w:rsidRPr="002C6A8D" w:rsidRDefault="00340320" w:rsidP="005B11A8">
      <w:pPr>
        <w:jc w:val="both"/>
      </w:pPr>
    </w:p>
    <w:p w14:paraId="32D9A0CE" w14:textId="77777777" w:rsidR="00CC4F6F" w:rsidRPr="002C6A8D" w:rsidRDefault="00CC4F6F" w:rsidP="005B11A8">
      <w:pPr>
        <w:jc w:val="both"/>
      </w:pPr>
    </w:p>
    <w:p w14:paraId="61FAC14C" w14:textId="77777777" w:rsidR="00340320" w:rsidRPr="002C6A8D" w:rsidRDefault="008B6397" w:rsidP="005B11A8">
      <w:pPr>
        <w:pStyle w:val="Heading1"/>
        <w:jc w:val="both"/>
      </w:pPr>
      <w:bookmarkStart w:id="292" w:name="_Toc354671660"/>
      <w:r w:rsidRPr="002C6A8D">
        <w:t>900</w:t>
      </w:r>
      <w:r w:rsidR="00340320" w:rsidRPr="002C6A8D">
        <w:t>231</w:t>
      </w:r>
      <w:r w:rsidRPr="002C6A8D">
        <w:t>HUM</w:t>
      </w:r>
      <w:r w:rsidR="00340320" w:rsidRPr="002C6A8D">
        <w:tab/>
      </w:r>
      <w:r w:rsidR="00336ADD" w:rsidRPr="002C6A8D">
        <w:tab/>
      </w:r>
      <w:r w:rsidR="00951D44" w:rsidRPr="002C6A8D">
        <w:t xml:space="preserve"> </w:t>
      </w:r>
      <w:r w:rsidR="00340320" w:rsidRPr="002C6A8D">
        <w:t>The Cinematic City</w:t>
      </w:r>
      <w:bookmarkEnd w:id="292"/>
    </w:p>
    <w:p w14:paraId="6BD65EDE"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1B6933AF" w14:textId="77777777" w:rsidTr="006F615E">
        <w:trPr>
          <w:trHeight w:val="255"/>
        </w:trPr>
        <w:tc>
          <w:tcPr>
            <w:tcW w:w="2217" w:type="dxa"/>
            <w:shd w:val="clear" w:color="auto" w:fill="auto"/>
          </w:tcPr>
          <w:p w14:paraId="1A0257D2"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66EFDFCA"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63676DF5" w14:textId="77777777" w:rsidTr="006F615E">
        <w:trPr>
          <w:trHeight w:val="267"/>
        </w:trPr>
        <w:tc>
          <w:tcPr>
            <w:tcW w:w="2217" w:type="dxa"/>
            <w:shd w:val="clear" w:color="auto" w:fill="auto"/>
          </w:tcPr>
          <w:p w14:paraId="2DF0783F"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7D41E126" w14:textId="77777777" w:rsidR="00BF7300" w:rsidRPr="002C6A8D" w:rsidRDefault="004C1201" w:rsidP="005B11A8">
            <w:pPr>
              <w:jc w:val="both"/>
              <w:rPr>
                <w:i/>
                <w:szCs w:val="20"/>
              </w:rPr>
            </w:pPr>
            <w:r w:rsidRPr="002C6A8D">
              <w:rPr>
                <w:i/>
                <w:szCs w:val="20"/>
              </w:rPr>
              <w:t xml:space="preserve">Film </w:t>
            </w:r>
          </w:p>
        </w:tc>
      </w:tr>
    </w:tbl>
    <w:p w14:paraId="11F23349" w14:textId="77777777" w:rsidR="00340320" w:rsidRPr="002C6A8D" w:rsidRDefault="00340320" w:rsidP="005B11A8">
      <w:pPr>
        <w:jc w:val="both"/>
      </w:pPr>
    </w:p>
    <w:p w14:paraId="13A644D9" w14:textId="77777777" w:rsidR="00340320" w:rsidRPr="002C6A8D" w:rsidRDefault="00340320" w:rsidP="005B11A8">
      <w:pPr>
        <w:pStyle w:val="Heading2"/>
        <w:jc w:val="both"/>
        <w:rPr>
          <w:szCs w:val="20"/>
        </w:rPr>
      </w:pPr>
      <w:r w:rsidRPr="002C6A8D">
        <w:rPr>
          <w:szCs w:val="20"/>
        </w:rPr>
        <w:t>Prerequisites</w:t>
      </w:r>
    </w:p>
    <w:p w14:paraId="6CABFDB0" w14:textId="77777777" w:rsidR="005D54E9" w:rsidRPr="002C6A8D" w:rsidRDefault="009F1778" w:rsidP="005B11A8">
      <w:pPr>
        <w:jc w:val="both"/>
        <w:rPr>
          <w:szCs w:val="20"/>
          <w:lang w:eastAsia="zh-TW"/>
        </w:rPr>
      </w:pPr>
      <w:r w:rsidRPr="002C6A8D">
        <w:rPr>
          <w:szCs w:val="20"/>
        </w:rPr>
        <w:t>Introduction to Literary and Cultural Theory</w:t>
      </w:r>
      <w:r w:rsidR="005D54E9" w:rsidRPr="002C6A8D">
        <w:rPr>
          <w:szCs w:val="20"/>
        </w:rPr>
        <w:t xml:space="preserve"> </w:t>
      </w:r>
      <w:r w:rsidR="001926F4" w:rsidRPr="002C6A8D">
        <w:rPr>
          <w:szCs w:val="20"/>
          <w:lang w:eastAsia="zh-TW"/>
        </w:rPr>
        <w:t>for Humanities majors.</w:t>
      </w:r>
    </w:p>
    <w:p w14:paraId="1D30465F" w14:textId="77777777" w:rsidR="00340320" w:rsidRPr="002C6A8D" w:rsidRDefault="00340320" w:rsidP="005B11A8">
      <w:pPr>
        <w:jc w:val="both"/>
        <w:rPr>
          <w:szCs w:val="20"/>
        </w:rPr>
      </w:pPr>
      <w:r w:rsidRPr="002C6A8D">
        <w:rPr>
          <w:szCs w:val="20"/>
        </w:rPr>
        <w:t>Any 100-level Humanities course for students from SSC or SCI majors.</w:t>
      </w:r>
    </w:p>
    <w:p w14:paraId="600860AF" w14:textId="77777777" w:rsidR="00340320" w:rsidRPr="002C6A8D" w:rsidRDefault="00340320" w:rsidP="005B11A8">
      <w:pPr>
        <w:jc w:val="both"/>
        <w:rPr>
          <w:szCs w:val="20"/>
        </w:rPr>
      </w:pPr>
    </w:p>
    <w:p w14:paraId="3C71FFED" w14:textId="77777777" w:rsidR="00340320" w:rsidRPr="002C6A8D" w:rsidRDefault="00340320" w:rsidP="005B11A8">
      <w:pPr>
        <w:pStyle w:val="Heading2"/>
        <w:jc w:val="both"/>
        <w:rPr>
          <w:szCs w:val="20"/>
        </w:rPr>
      </w:pPr>
      <w:r w:rsidRPr="002C6A8D">
        <w:rPr>
          <w:szCs w:val="20"/>
        </w:rPr>
        <w:t>Course description</w:t>
      </w:r>
    </w:p>
    <w:p w14:paraId="7C740594" w14:textId="77777777" w:rsidR="00951D44" w:rsidRPr="002C6A8D" w:rsidRDefault="00CC4F6F" w:rsidP="005B11A8">
      <w:pPr>
        <w:jc w:val="both"/>
        <w:rPr>
          <w:szCs w:val="20"/>
        </w:rPr>
      </w:pPr>
      <w:r w:rsidRPr="002C6A8D">
        <w:rPr>
          <w:rFonts w:cs="Times New Roman"/>
          <w:szCs w:val="20"/>
        </w:rPr>
        <w:t xml:space="preserve">Twenty-two set films, cinematic representations of eighteen cities, eleven genres and five thematic foci form the cornerstones of Cinematic Cities. Between them, they provide the material which allows us to discuss both the roles urban settlements play in film, and the roles cinema plays for the cultural identity of a city. We shall be concentrating both on the ‘what’ and ‘how’ of cinematic representation, practicing formal analysis as well as interpretation enriched by theory. You will be able to acquire, hone and test your skills at scrutinising images, scenes, narrative patterns, sonic signs and cinematic techniques, ask questions about the viewing the diegetic and extra-diegetic visual scenarios (gaze, look, audience, cinema as space, film as medium) and explore movies as part of a larger discursive network which includes texts, images, sounds, histories, institutions and practices. As cities are social spaces, the filmic use of categories of diversity (class, gender, race, desire, religion, age, (dis)ability) will come under scrutiny. So will the philosophical foundations on which these categories rest, as we look at the representation of politics, love &amp; desire, crime &amp; pathology and poverty. </w:t>
      </w:r>
    </w:p>
    <w:p w14:paraId="0A0700D8" w14:textId="77777777" w:rsidR="00340320" w:rsidRPr="002C6A8D" w:rsidRDefault="00340320" w:rsidP="005B11A8">
      <w:pPr>
        <w:jc w:val="both"/>
      </w:pPr>
    </w:p>
    <w:p w14:paraId="49B81E88" w14:textId="77777777" w:rsidR="00CC4F6F" w:rsidRPr="002C6A8D" w:rsidRDefault="00CC4F6F" w:rsidP="005B11A8">
      <w:pPr>
        <w:jc w:val="both"/>
      </w:pPr>
    </w:p>
    <w:p w14:paraId="37782CDC" w14:textId="77777777" w:rsidR="00CC4F6F" w:rsidRPr="002C6A8D" w:rsidRDefault="00CC4F6F" w:rsidP="005B11A8">
      <w:pPr>
        <w:jc w:val="both"/>
      </w:pPr>
    </w:p>
    <w:p w14:paraId="185DCB84" w14:textId="77777777" w:rsidR="00340320" w:rsidRPr="002C6A8D" w:rsidRDefault="008B6397" w:rsidP="005B11A8">
      <w:pPr>
        <w:pStyle w:val="Heading1"/>
        <w:jc w:val="both"/>
      </w:pPr>
      <w:bookmarkStart w:id="293" w:name="_Toc354671661"/>
      <w:r w:rsidRPr="002C6A8D">
        <w:t>900</w:t>
      </w:r>
      <w:r w:rsidR="00340320" w:rsidRPr="002C6A8D">
        <w:t>232</w:t>
      </w:r>
      <w:r w:rsidRPr="002C6A8D">
        <w:t>HUM</w:t>
      </w:r>
      <w:r w:rsidR="00C2042C" w:rsidRPr="002C6A8D">
        <w:t xml:space="preserve"> </w:t>
      </w:r>
      <w:r w:rsidR="00340320" w:rsidRPr="002C6A8D">
        <w:tab/>
      </w:r>
      <w:r w:rsidR="00CC4F6F" w:rsidRPr="002C6A8D">
        <w:t xml:space="preserve"> </w:t>
      </w:r>
      <w:r w:rsidR="00340320" w:rsidRPr="002C6A8D">
        <w:t>Film and the Body</w:t>
      </w:r>
      <w:bookmarkEnd w:id="293"/>
    </w:p>
    <w:p w14:paraId="61554764" w14:textId="77777777" w:rsidR="00BF7300" w:rsidRPr="002C6A8D" w:rsidRDefault="00CC4F6F" w:rsidP="005B11A8">
      <w:pPr>
        <w:pStyle w:val="Heading2"/>
        <w:jc w:val="both"/>
      </w:pPr>
      <w:r w:rsidRPr="002C6A8D">
        <w:t>Credit points</w:t>
      </w:r>
      <w:r w:rsidRPr="002C6A8D">
        <w:tab/>
      </w:r>
      <w:r w:rsidRPr="002C6A8D">
        <w:tab/>
        <w:t xml:space="preserve"> </w:t>
      </w:r>
      <w:r w:rsidR="00BF7300" w:rsidRPr="002C6A8D">
        <w:t>6 ecp</w:t>
      </w:r>
    </w:p>
    <w:tbl>
      <w:tblPr>
        <w:tblW w:w="0" w:type="auto"/>
        <w:tblLook w:val="01E0" w:firstRow="1" w:lastRow="1" w:firstColumn="1" w:lastColumn="1" w:noHBand="0" w:noVBand="0"/>
      </w:tblPr>
      <w:tblGrid>
        <w:gridCol w:w="2217"/>
        <w:gridCol w:w="5271"/>
      </w:tblGrid>
      <w:tr w:rsidR="00BF7300" w:rsidRPr="002C6A8D" w14:paraId="5DB982D3" w14:textId="77777777" w:rsidTr="006F615E">
        <w:trPr>
          <w:trHeight w:val="255"/>
        </w:trPr>
        <w:tc>
          <w:tcPr>
            <w:tcW w:w="2217" w:type="dxa"/>
            <w:shd w:val="clear" w:color="auto" w:fill="auto"/>
          </w:tcPr>
          <w:p w14:paraId="1FA0A943"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718A3253"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0B11619A" w14:textId="77777777" w:rsidTr="006F615E">
        <w:trPr>
          <w:trHeight w:val="267"/>
        </w:trPr>
        <w:tc>
          <w:tcPr>
            <w:tcW w:w="2217" w:type="dxa"/>
            <w:shd w:val="clear" w:color="auto" w:fill="auto"/>
          </w:tcPr>
          <w:p w14:paraId="30DCCF6A"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220DEB87" w14:textId="77777777" w:rsidR="00BF7300" w:rsidRPr="002C6A8D" w:rsidRDefault="004C1201" w:rsidP="005B11A8">
            <w:pPr>
              <w:jc w:val="both"/>
              <w:rPr>
                <w:i/>
                <w:szCs w:val="20"/>
              </w:rPr>
            </w:pPr>
            <w:r w:rsidRPr="002C6A8D">
              <w:rPr>
                <w:i/>
                <w:szCs w:val="20"/>
              </w:rPr>
              <w:t xml:space="preserve">Film </w:t>
            </w:r>
          </w:p>
        </w:tc>
      </w:tr>
    </w:tbl>
    <w:p w14:paraId="34DA1654" w14:textId="77777777" w:rsidR="00340320" w:rsidRPr="002C6A8D" w:rsidRDefault="00340320" w:rsidP="005B11A8">
      <w:pPr>
        <w:pStyle w:val="Heading2"/>
        <w:jc w:val="both"/>
        <w:rPr>
          <w:szCs w:val="20"/>
        </w:rPr>
      </w:pPr>
    </w:p>
    <w:p w14:paraId="2D977600" w14:textId="77777777" w:rsidR="00340320" w:rsidRPr="002C6A8D" w:rsidRDefault="00340320" w:rsidP="005B11A8">
      <w:pPr>
        <w:pStyle w:val="Heading2"/>
        <w:jc w:val="both"/>
        <w:rPr>
          <w:szCs w:val="20"/>
        </w:rPr>
      </w:pPr>
      <w:r w:rsidRPr="002C6A8D">
        <w:rPr>
          <w:szCs w:val="20"/>
        </w:rPr>
        <w:t>Prerequisites</w:t>
      </w:r>
    </w:p>
    <w:p w14:paraId="26969D8B" w14:textId="77777777" w:rsidR="00340320" w:rsidRPr="002C6A8D" w:rsidRDefault="009F1778" w:rsidP="005B11A8">
      <w:pPr>
        <w:jc w:val="both"/>
        <w:rPr>
          <w:szCs w:val="20"/>
        </w:rPr>
      </w:pPr>
      <w:r w:rsidRPr="002C6A8D">
        <w:rPr>
          <w:szCs w:val="20"/>
        </w:rPr>
        <w:t>Introduction to Literary and Cultural Theory for Humanities majors.</w:t>
      </w:r>
    </w:p>
    <w:p w14:paraId="7B26922B" w14:textId="77777777" w:rsidR="00340320" w:rsidRPr="002C6A8D" w:rsidRDefault="00340320" w:rsidP="005B11A8">
      <w:pPr>
        <w:jc w:val="both"/>
        <w:rPr>
          <w:szCs w:val="20"/>
        </w:rPr>
      </w:pPr>
      <w:r w:rsidRPr="002C6A8D">
        <w:rPr>
          <w:szCs w:val="20"/>
        </w:rPr>
        <w:lastRenderedPageBreak/>
        <w:t>Any 100-level Humanities course for students from SSC or SCI majors.</w:t>
      </w:r>
    </w:p>
    <w:p w14:paraId="11C27010" w14:textId="77777777" w:rsidR="00340320" w:rsidRPr="002C6A8D" w:rsidRDefault="00340320" w:rsidP="005B11A8">
      <w:pPr>
        <w:jc w:val="both"/>
        <w:rPr>
          <w:szCs w:val="20"/>
        </w:rPr>
      </w:pPr>
    </w:p>
    <w:p w14:paraId="6B51D3C7" w14:textId="77777777" w:rsidR="00340320" w:rsidRPr="002C6A8D" w:rsidRDefault="00340320" w:rsidP="005B11A8">
      <w:pPr>
        <w:pStyle w:val="Heading2"/>
        <w:jc w:val="both"/>
        <w:rPr>
          <w:szCs w:val="20"/>
        </w:rPr>
      </w:pPr>
      <w:r w:rsidRPr="002C6A8D">
        <w:rPr>
          <w:szCs w:val="20"/>
        </w:rPr>
        <w:t>Course description</w:t>
      </w:r>
    </w:p>
    <w:p w14:paraId="3D365B73" w14:textId="77777777" w:rsidR="00C2042C" w:rsidRPr="002C6A8D" w:rsidRDefault="00C2042C" w:rsidP="005B11A8">
      <w:pPr>
        <w:jc w:val="both"/>
        <w:rPr>
          <w:szCs w:val="20"/>
        </w:rPr>
      </w:pPr>
      <w:r w:rsidRPr="002C6A8D">
        <w:rPr>
          <w:szCs w:val="20"/>
        </w:rPr>
        <w:t xml:space="preserve">The body is the focal point of cinema, whether as the implied but absent observer behind the camera, or as the </w:t>
      </w:r>
      <w:r w:rsidR="00CC4F6F" w:rsidRPr="002C6A8D">
        <w:rPr>
          <w:szCs w:val="20"/>
        </w:rPr>
        <w:t>fetishized</w:t>
      </w:r>
      <w:r w:rsidRPr="002C6A8D">
        <w:rPr>
          <w:szCs w:val="20"/>
        </w:rPr>
        <w:t xml:space="preserve"> object of the gaze. This course examines how film deals with various kinds of bodies</w:t>
      </w:r>
      <w:r w:rsidRPr="002C6A8D">
        <w:rPr>
          <w:szCs w:val="20"/>
        </w:rPr>
        <w:sym w:font="Symbol" w:char="F0BE"/>
      </w:r>
      <w:r w:rsidRPr="002C6A8D">
        <w:rPr>
          <w:szCs w:val="20"/>
        </w:rPr>
        <w:t>the female body, the pathological body, the macho body, the child’s body</w:t>
      </w:r>
      <w:r w:rsidRPr="002C6A8D">
        <w:rPr>
          <w:szCs w:val="20"/>
        </w:rPr>
        <w:sym w:font="Symbol" w:char="F0BE"/>
      </w:r>
      <w:r w:rsidRPr="002C6A8D">
        <w:rPr>
          <w:szCs w:val="20"/>
        </w:rPr>
        <w:t>and the relationship of these kinds of bodies to film genres such as horror, melodrama, comedy, film noir and heritage film. The course also examines how film represents various conceptualisations of bodies at key historical junctures, such as the plague-ridden early modern body in comedy; the pathological, mechanised body (i.e. Frankenstein) late in Enlightenment melodrama; the female body as fetish in film noir; the corseted female body in heritage film; or the surgically and prosthetically enhanced contemporary body in blockbuster adventure films.</w:t>
      </w:r>
    </w:p>
    <w:p w14:paraId="695F22D1" w14:textId="77777777" w:rsidR="00340320" w:rsidRPr="002C6A8D" w:rsidRDefault="00340320" w:rsidP="005B11A8">
      <w:pPr>
        <w:pStyle w:val="Heading1"/>
        <w:jc w:val="both"/>
      </w:pPr>
    </w:p>
    <w:p w14:paraId="01C7962E" w14:textId="77777777" w:rsidR="00340320" w:rsidRPr="002C6A8D" w:rsidRDefault="00340320" w:rsidP="005B11A8">
      <w:pPr>
        <w:jc w:val="both"/>
      </w:pPr>
    </w:p>
    <w:p w14:paraId="60D9058D" w14:textId="77777777" w:rsidR="005B02A9" w:rsidRPr="002C6A8D" w:rsidRDefault="005B02A9" w:rsidP="005B11A8">
      <w:pPr>
        <w:pStyle w:val="Heading1"/>
        <w:jc w:val="both"/>
        <w:rPr>
          <w:lang w:eastAsia="zh-TW"/>
        </w:rPr>
      </w:pPr>
    </w:p>
    <w:p w14:paraId="00B6DDD4" w14:textId="77777777" w:rsidR="005B02A9" w:rsidRPr="002C6A8D" w:rsidRDefault="005B02A9" w:rsidP="005B11A8">
      <w:pPr>
        <w:pStyle w:val="Heading1"/>
        <w:jc w:val="both"/>
      </w:pPr>
      <w:bookmarkStart w:id="294" w:name="_Toc354671662"/>
      <w:r w:rsidRPr="002C6A8D">
        <w:t xml:space="preserve">900233HUM </w:t>
      </w:r>
      <w:r w:rsidRPr="002C6A8D">
        <w:tab/>
        <w:t xml:space="preserve"> National Cinemas</w:t>
      </w:r>
      <w:bookmarkEnd w:id="294"/>
    </w:p>
    <w:p w14:paraId="0268ABD7" w14:textId="77777777" w:rsidR="005B02A9" w:rsidRPr="002C6A8D" w:rsidRDefault="005B02A9"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5B02A9" w:rsidRPr="002C6A8D" w14:paraId="64D00D9D" w14:textId="77777777" w:rsidTr="00010CCA">
        <w:trPr>
          <w:trHeight w:val="255"/>
        </w:trPr>
        <w:tc>
          <w:tcPr>
            <w:tcW w:w="2217" w:type="dxa"/>
            <w:shd w:val="clear" w:color="auto" w:fill="auto"/>
          </w:tcPr>
          <w:p w14:paraId="049515D3" w14:textId="77777777" w:rsidR="005B02A9" w:rsidRPr="002C6A8D" w:rsidRDefault="005B02A9" w:rsidP="005B11A8">
            <w:pPr>
              <w:jc w:val="both"/>
              <w:rPr>
                <w:i/>
                <w:szCs w:val="20"/>
              </w:rPr>
            </w:pPr>
            <w:r w:rsidRPr="002C6A8D">
              <w:rPr>
                <w:i/>
                <w:szCs w:val="20"/>
              </w:rPr>
              <w:t>Theme</w:t>
            </w:r>
          </w:p>
        </w:tc>
        <w:tc>
          <w:tcPr>
            <w:tcW w:w="5271" w:type="dxa"/>
            <w:shd w:val="clear" w:color="auto" w:fill="auto"/>
          </w:tcPr>
          <w:p w14:paraId="6672FFE6" w14:textId="77777777" w:rsidR="005B02A9" w:rsidRPr="002C6A8D" w:rsidRDefault="005B02A9" w:rsidP="005B11A8">
            <w:pPr>
              <w:ind w:right="-821"/>
              <w:jc w:val="both"/>
              <w:rPr>
                <w:i/>
                <w:szCs w:val="20"/>
              </w:rPr>
            </w:pPr>
            <w:r w:rsidRPr="002C6A8D">
              <w:rPr>
                <w:i/>
                <w:szCs w:val="20"/>
              </w:rPr>
              <w:t>Cities &amp; Cultures</w:t>
            </w:r>
          </w:p>
        </w:tc>
      </w:tr>
      <w:tr w:rsidR="005B02A9" w:rsidRPr="002C6A8D" w14:paraId="48DB1298" w14:textId="77777777" w:rsidTr="00010CCA">
        <w:trPr>
          <w:trHeight w:val="267"/>
        </w:trPr>
        <w:tc>
          <w:tcPr>
            <w:tcW w:w="2217" w:type="dxa"/>
            <w:shd w:val="clear" w:color="auto" w:fill="auto"/>
          </w:tcPr>
          <w:p w14:paraId="1CA738D2" w14:textId="77777777" w:rsidR="005B02A9" w:rsidRPr="002C6A8D" w:rsidRDefault="005B02A9" w:rsidP="005B11A8">
            <w:pPr>
              <w:jc w:val="both"/>
              <w:rPr>
                <w:i/>
                <w:szCs w:val="20"/>
              </w:rPr>
            </w:pPr>
            <w:r w:rsidRPr="002C6A8D">
              <w:rPr>
                <w:i/>
                <w:szCs w:val="20"/>
              </w:rPr>
              <w:t>Track</w:t>
            </w:r>
          </w:p>
        </w:tc>
        <w:tc>
          <w:tcPr>
            <w:tcW w:w="5271" w:type="dxa"/>
            <w:shd w:val="clear" w:color="auto" w:fill="auto"/>
          </w:tcPr>
          <w:p w14:paraId="563BA2A2" w14:textId="77777777" w:rsidR="005B02A9" w:rsidRPr="002C6A8D" w:rsidRDefault="005B02A9" w:rsidP="005B11A8">
            <w:pPr>
              <w:jc w:val="both"/>
              <w:rPr>
                <w:i/>
                <w:szCs w:val="20"/>
              </w:rPr>
            </w:pPr>
            <w:r w:rsidRPr="002C6A8D">
              <w:rPr>
                <w:i/>
                <w:szCs w:val="20"/>
              </w:rPr>
              <w:t xml:space="preserve">Film </w:t>
            </w:r>
          </w:p>
        </w:tc>
      </w:tr>
    </w:tbl>
    <w:p w14:paraId="176520B8" w14:textId="77777777" w:rsidR="005B02A9" w:rsidRPr="002C6A8D" w:rsidRDefault="005B02A9" w:rsidP="005B11A8">
      <w:pPr>
        <w:pStyle w:val="Heading2"/>
        <w:jc w:val="both"/>
        <w:rPr>
          <w:szCs w:val="20"/>
        </w:rPr>
      </w:pPr>
    </w:p>
    <w:p w14:paraId="1DA501F8" w14:textId="77777777" w:rsidR="005B02A9" w:rsidRPr="002C6A8D" w:rsidRDefault="005B02A9" w:rsidP="005B11A8">
      <w:pPr>
        <w:pStyle w:val="Heading2"/>
        <w:jc w:val="both"/>
        <w:rPr>
          <w:szCs w:val="20"/>
        </w:rPr>
      </w:pPr>
      <w:r w:rsidRPr="002C6A8D">
        <w:rPr>
          <w:szCs w:val="20"/>
        </w:rPr>
        <w:t>Prerequisites</w:t>
      </w:r>
    </w:p>
    <w:p w14:paraId="5E4959BD" w14:textId="77777777" w:rsidR="005B02A9" w:rsidRPr="002C6A8D" w:rsidRDefault="005B02A9" w:rsidP="005B11A8">
      <w:pPr>
        <w:jc w:val="both"/>
        <w:rPr>
          <w:szCs w:val="20"/>
        </w:rPr>
      </w:pPr>
      <w:r w:rsidRPr="002C6A8D">
        <w:rPr>
          <w:szCs w:val="20"/>
        </w:rPr>
        <w:t>Introduction to Literary and Cultural Theory for Humanities majors.</w:t>
      </w:r>
    </w:p>
    <w:p w14:paraId="3F048EE9" w14:textId="77777777" w:rsidR="005B02A9" w:rsidRPr="002C6A8D" w:rsidRDefault="005B02A9" w:rsidP="005B11A8">
      <w:pPr>
        <w:jc w:val="both"/>
        <w:rPr>
          <w:szCs w:val="20"/>
        </w:rPr>
      </w:pPr>
      <w:r w:rsidRPr="002C6A8D">
        <w:rPr>
          <w:szCs w:val="20"/>
        </w:rPr>
        <w:t>Any 100-level Humanities course for students from SSC or SCI majors.</w:t>
      </w:r>
    </w:p>
    <w:p w14:paraId="2CEB6606" w14:textId="77777777" w:rsidR="005B02A9" w:rsidRPr="002C6A8D" w:rsidRDefault="005B02A9" w:rsidP="005B11A8">
      <w:pPr>
        <w:jc w:val="both"/>
        <w:rPr>
          <w:szCs w:val="20"/>
        </w:rPr>
      </w:pPr>
    </w:p>
    <w:p w14:paraId="5DB5C4CD" w14:textId="77777777" w:rsidR="005B02A9" w:rsidRPr="002C6A8D" w:rsidRDefault="005B02A9" w:rsidP="005B11A8">
      <w:pPr>
        <w:pStyle w:val="Heading2"/>
        <w:jc w:val="both"/>
        <w:rPr>
          <w:szCs w:val="20"/>
        </w:rPr>
      </w:pPr>
      <w:r w:rsidRPr="002C6A8D">
        <w:rPr>
          <w:szCs w:val="20"/>
        </w:rPr>
        <w:t>Course description</w:t>
      </w:r>
    </w:p>
    <w:p w14:paraId="214BD766" w14:textId="77777777" w:rsidR="00763FF7" w:rsidRPr="002C6A8D" w:rsidRDefault="00763FF7" w:rsidP="005B11A8">
      <w:pPr>
        <w:jc w:val="both"/>
        <w:rPr>
          <w:rFonts w:eastAsia="Times New Roman"/>
        </w:rPr>
      </w:pPr>
      <w:r w:rsidRPr="002C6A8D">
        <w:rPr>
          <w:rFonts w:eastAsia="Times New Roman"/>
        </w:rPr>
        <w:t>If a nation, like an individual, derives its identity in large part through the stories it tells about itself, then cinema is the medium par excellence to narrate those stories to mass audiences on a global scale. This course will study the cinema of a particular nation/region and its domestic and international reception, in order to examine its influence in shaping ideas about what it means to be, for instance, Cuban or Singaporean, Latin American or Southeast Asian. The focus of analysis will be those films considered landmarks of the nation’s/region’s cinema which helped to frame a sense of identity both at home and abroad. In cases where the cinema being studied is Non-Western, films made in the Western world about that nation/region will also be examined since in these cases, identity is often a process not only of defining oneself, but also of being defined.</w:t>
      </w:r>
    </w:p>
    <w:p w14:paraId="75931F3F" w14:textId="77777777" w:rsidR="005B02A9" w:rsidRPr="002C6A8D" w:rsidRDefault="005B02A9" w:rsidP="005B11A8">
      <w:pPr>
        <w:pStyle w:val="Heading1"/>
        <w:jc w:val="both"/>
        <w:rPr>
          <w:lang w:eastAsia="zh-TW"/>
        </w:rPr>
      </w:pPr>
    </w:p>
    <w:p w14:paraId="2822A0C2" w14:textId="77777777" w:rsidR="005B02A9" w:rsidRPr="002C6A8D" w:rsidRDefault="005B02A9" w:rsidP="005B11A8">
      <w:pPr>
        <w:pStyle w:val="Heading1"/>
        <w:jc w:val="both"/>
        <w:rPr>
          <w:lang w:eastAsia="zh-TW"/>
        </w:rPr>
      </w:pPr>
    </w:p>
    <w:p w14:paraId="537E0978" w14:textId="77777777" w:rsidR="005B02A9" w:rsidRPr="002C6A8D" w:rsidRDefault="005B02A9" w:rsidP="005B11A8">
      <w:pPr>
        <w:pStyle w:val="Heading1"/>
        <w:jc w:val="both"/>
        <w:rPr>
          <w:lang w:eastAsia="zh-TW"/>
        </w:rPr>
      </w:pPr>
    </w:p>
    <w:p w14:paraId="253E1604" w14:textId="77777777" w:rsidR="00340320" w:rsidRPr="002C6A8D" w:rsidRDefault="008B6397" w:rsidP="005B11A8">
      <w:pPr>
        <w:pStyle w:val="Heading1"/>
        <w:jc w:val="both"/>
      </w:pPr>
      <w:bookmarkStart w:id="295" w:name="_Toc354671663"/>
      <w:r w:rsidRPr="002C6A8D">
        <w:t>900</w:t>
      </w:r>
      <w:r w:rsidR="00A50EEF" w:rsidRPr="002C6A8D">
        <w:t>243</w:t>
      </w:r>
      <w:r w:rsidRPr="002C6A8D">
        <w:t>HUM</w:t>
      </w:r>
      <w:r w:rsidR="00340320" w:rsidRPr="002C6A8D">
        <w:tab/>
      </w:r>
      <w:r w:rsidR="00D10679" w:rsidRPr="002C6A8D">
        <w:t xml:space="preserve"> </w:t>
      </w:r>
      <w:r w:rsidR="00CC4F6F" w:rsidRPr="002C6A8D">
        <w:tab/>
        <w:t xml:space="preserve"> </w:t>
      </w:r>
      <w:r w:rsidR="00B27DA9" w:rsidRPr="002C6A8D">
        <w:t>Urban Utopias</w:t>
      </w:r>
      <w:bookmarkEnd w:id="295"/>
    </w:p>
    <w:p w14:paraId="59DF4DA0" w14:textId="77777777" w:rsidR="00BF7300" w:rsidRPr="002C6A8D" w:rsidRDefault="00CC4F6F" w:rsidP="005B11A8">
      <w:pPr>
        <w:pStyle w:val="Heading2"/>
        <w:jc w:val="both"/>
      </w:pPr>
      <w:r w:rsidRPr="002C6A8D">
        <w:t>Credit points</w:t>
      </w:r>
      <w:r w:rsidRPr="002C6A8D">
        <w:tab/>
        <w:t xml:space="preserve"> </w:t>
      </w:r>
      <w:r w:rsidRPr="002C6A8D">
        <w:tab/>
        <w:t xml:space="preserve"> </w:t>
      </w:r>
      <w:r w:rsidR="00BF7300" w:rsidRPr="002C6A8D">
        <w:t>6 ecp</w:t>
      </w:r>
    </w:p>
    <w:tbl>
      <w:tblPr>
        <w:tblW w:w="0" w:type="auto"/>
        <w:tblLook w:val="01E0" w:firstRow="1" w:lastRow="1" w:firstColumn="1" w:lastColumn="1" w:noHBand="0" w:noVBand="0"/>
      </w:tblPr>
      <w:tblGrid>
        <w:gridCol w:w="2217"/>
        <w:gridCol w:w="5271"/>
      </w:tblGrid>
      <w:tr w:rsidR="00BF7300" w:rsidRPr="002C6A8D" w14:paraId="6AF8E98C" w14:textId="77777777" w:rsidTr="006F615E">
        <w:trPr>
          <w:trHeight w:val="255"/>
        </w:trPr>
        <w:tc>
          <w:tcPr>
            <w:tcW w:w="2217" w:type="dxa"/>
            <w:shd w:val="clear" w:color="auto" w:fill="auto"/>
          </w:tcPr>
          <w:p w14:paraId="66B1D97A"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4FF0FBCE"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44169EEB" w14:textId="77777777" w:rsidTr="006F615E">
        <w:trPr>
          <w:trHeight w:val="267"/>
        </w:trPr>
        <w:tc>
          <w:tcPr>
            <w:tcW w:w="2217" w:type="dxa"/>
            <w:shd w:val="clear" w:color="auto" w:fill="auto"/>
          </w:tcPr>
          <w:p w14:paraId="6A248649"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1640840D" w14:textId="77777777" w:rsidR="00BF7300" w:rsidRPr="002C6A8D" w:rsidRDefault="004C1201" w:rsidP="005B11A8">
            <w:pPr>
              <w:jc w:val="both"/>
              <w:rPr>
                <w:i/>
                <w:szCs w:val="20"/>
              </w:rPr>
            </w:pPr>
            <w:r w:rsidRPr="002C6A8D">
              <w:rPr>
                <w:i/>
                <w:szCs w:val="20"/>
              </w:rPr>
              <w:t xml:space="preserve">Art History </w:t>
            </w:r>
          </w:p>
        </w:tc>
      </w:tr>
    </w:tbl>
    <w:p w14:paraId="32DB800E" w14:textId="77777777" w:rsidR="00340320" w:rsidRPr="002C6A8D" w:rsidRDefault="00340320" w:rsidP="005B11A8">
      <w:pPr>
        <w:jc w:val="both"/>
      </w:pPr>
    </w:p>
    <w:p w14:paraId="29CC5508" w14:textId="77777777" w:rsidR="00340320" w:rsidRPr="002C6A8D" w:rsidRDefault="00340320" w:rsidP="005B11A8">
      <w:pPr>
        <w:pStyle w:val="Heading2"/>
        <w:jc w:val="both"/>
        <w:rPr>
          <w:szCs w:val="20"/>
        </w:rPr>
      </w:pPr>
      <w:r w:rsidRPr="002C6A8D">
        <w:rPr>
          <w:szCs w:val="20"/>
        </w:rPr>
        <w:t>Prerequisites</w:t>
      </w:r>
    </w:p>
    <w:p w14:paraId="1EE6D35F" w14:textId="77777777" w:rsidR="00340320" w:rsidRPr="002C6A8D" w:rsidRDefault="009F1778" w:rsidP="005B11A8">
      <w:pPr>
        <w:jc w:val="both"/>
        <w:rPr>
          <w:szCs w:val="20"/>
        </w:rPr>
      </w:pPr>
      <w:r w:rsidRPr="002C6A8D">
        <w:rPr>
          <w:szCs w:val="20"/>
        </w:rPr>
        <w:t>Introduction to Literary and Cultural Theory</w:t>
      </w:r>
      <w:r w:rsidR="00340320" w:rsidRPr="002C6A8D">
        <w:rPr>
          <w:szCs w:val="20"/>
        </w:rPr>
        <w:t xml:space="preserve"> for Humanities majors.</w:t>
      </w:r>
    </w:p>
    <w:p w14:paraId="1847B796" w14:textId="77777777" w:rsidR="00340320" w:rsidRPr="002C6A8D" w:rsidRDefault="00340320" w:rsidP="005B11A8">
      <w:pPr>
        <w:jc w:val="both"/>
        <w:rPr>
          <w:szCs w:val="20"/>
        </w:rPr>
      </w:pPr>
      <w:r w:rsidRPr="002C6A8D">
        <w:rPr>
          <w:szCs w:val="20"/>
        </w:rPr>
        <w:t>Any 100-level Humanities course for students from SSC or SCI majors</w:t>
      </w:r>
      <w:r w:rsidR="00CC4F6F" w:rsidRPr="002C6A8D">
        <w:rPr>
          <w:szCs w:val="20"/>
        </w:rPr>
        <w:t xml:space="preserve"> (Periods &amp; Genres is recommended)</w:t>
      </w:r>
      <w:r w:rsidRPr="002C6A8D">
        <w:rPr>
          <w:szCs w:val="20"/>
        </w:rPr>
        <w:t>.</w:t>
      </w:r>
    </w:p>
    <w:p w14:paraId="125AA154" w14:textId="77777777" w:rsidR="00510CA0" w:rsidRPr="002C6A8D" w:rsidRDefault="00510CA0" w:rsidP="005B11A8">
      <w:pPr>
        <w:tabs>
          <w:tab w:val="left" w:pos="4620"/>
        </w:tabs>
        <w:jc w:val="both"/>
        <w:rPr>
          <w:i/>
          <w:iCs/>
          <w:szCs w:val="20"/>
        </w:rPr>
      </w:pPr>
    </w:p>
    <w:p w14:paraId="39EBD0F5" w14:textId="77777777" w:rsidR="00CC4F6F" w:rsidRPr="002C6A8D" w:rsidRDefault="00CC4F6F" w:rsidP="005B11A8">
      <w:pPr>
        <w:tabs>
          <w:tab w:val="left" w:pos="4620"/>
        </w:tabs>
        <w:jc w:val="both"/>
        <w:rPr>
          <w:i/>
          <w:iCs/>
          <w:szCs w:val="20"/>
        </w:rPr>
      </w:pPr>
      <w:r w:rsidRPr="002C6A8D">
        <w:rPr>
          <w:i/>
          <w:iCs/>
          <w:szCs w:val="20"/>
        </w:rPr>
        <w:t>Course description</w:t>
      </w:r>
    </w:p>
    <w:p w14:paraId="26BC1EBF" w14:textId="77777777" w:rsidR="008957C0" w:rsidRPr="002C6A8D" w:rsidRDefault="008957C0" w:rsidP="005B11A8">
      <w:pPr>
        <w:spacing w:before="100" w:beforeAutospacing="1" w:after="100" w:afterAutospacing="1"/>
        <w:jc w:val="both"/>
        <w:rPr>
          <w:szCs w:val="20"/>
        </w:rPr>
      </w:pPr>
      <w:r w:rsidRPr="002C6A8D">
        <w:rPr>
          <w:szCs w:val="20"/>
        </w:rPr>
        <w:t xml:space="preserve">Assuming that a well-designed environment results in the social, political and economic advance of society at large, mankind has always looked for ways to improve his surroundings. The founding of new cities and the restructuring of </w:t>
      </w:r>
      <w:r w:rsidRPr="002C6A8D">
        <w:rPr>
          <w:szCs w:val="20"/>
        </w:rPr>
        <w:lastRenderedPageBreak/>
        <w:t>existing ones as a rule implies a desire for a new, better society. Architects and architectural theorists have thus shaped the way communities have lived, worked and interacted with one another.</w:t>
      </w:r>
    </w:p>
    <w:p w14:paraId="19F453C4" w14:textId="77777777" w:rsidR="008957C0" w:rsidRPr="002C6A8D" w:rsidRDefault="008957C0" w:rsidP="005B11A8">
      <w:pPr>
        <w:spacing w:before="100" w:beforeAutospacing="1" w:after="100" w:afterAutospacing="1"/>
        <w:jc w:val="both"/>
        <w:rPr>
          <w:szCs w:val="20"/>
        </w:rPr>
      </w:pPr>
      <w:r w:rsidRPr="002C6A8D">
        <w:rPr>
          <w:szCs w:val="20"/>
        </w:rPr>
        <w:t>Through recourse to architectural history and theory, anthropology, sociology, and philosophy, this course investigates a range of concepts and ideologies of planning and shaping urban environments. We will assess the conditions under which a variety of design visions were conceived, and view them in terms of the varying patterns of territorial orientation (local, regional, national, imperial, and global).</w:t>
      </w:r>
    </w:p>
    <w:p w14:paraId="4D3E3987" w14:textId="77777777" w:rsidR="008957C0" w:rsidRPr="002C6A8D" w:rsidRDefault="008957C0" w:rsidP="005B11A8">
      <w:pPr>
        <w:spacing w:before="100" w:beforeAutospacing="1" w:after="100" w:afterAutospacing="1"/>
        <w:jc w:val="both"/>
        <w:rPr>
          <w:szCs w:val="20"/>
        </w:rPr>
      </w:pPr>
      <w:r w:rsidRPr="002C6A8D">
        <w:rPr>
          <w:szCs w:val="20"/>
        </w:rPr>
        <w:t>After a brief introduction in the history and theory of ideal cities and communities, we will focus on a number of key design concepts and theorists, from the royal palace and gardens of Versailles to the modernist ideas of Baron Haussmann (the renovation of 19th-century Paris), from the vision of Albert Speer and Adolf Hitler for Berlin and Linz, to modernist architects, such as Henri Le Corbusier and how his ideas were put into practice in various social housing projects, among them the Bijlmer in Amsterdam.</w:t>
      </w:r>
    </w:p>
    <w:p w14:paraId="6731DA24" w14:textId="77777777" w:rsidR="008957C0" w:rsidRPr="002C6A8D" w:rsidRDefault="008957C0" w:rsidP="005B11A8">
      <w:pPr>
        <w:spacing w:before="100" w:beforeAutospacing="1" w:after="100" w:afterAutospacing="1"/>
        <w:jc w:val="both"/>
        <w:rPr>
          <w:szCs w:val="20"/>
        </w:rPr>
      </w:pPr>
      <w:r w:rsidRPr="002C6A8D">
        <w:rPr>
          <w:szCs w:val="20"/>
        </w:rPr>
        <w:t>The course will also address the influence of non-permanent architecture, such as that of the World Exhibitions, on the planning of theme parks and shopping malls. Finally, we will also look at alternative utopias, such as the Amish communities in Pennsylvania, the Free City of Christiniana in Copenhagen and Ruigoord in Amsterdam Noord. Ultimately, students will be encouraged to think critically about future prospects of cities and visions that might reflect these new dynamics, such as the Urban Framework 2030 for Abu Dhabi.</w:t>
      </w:r>
    </w:p>
    <w:p w14:paraId="7E8A78B5" w14:textId="77777777" w:rsidR="00CC4F6F" w:rsidRPr="002C6A8D" w:rsidRDefault="00CC4F6F" w:rsidP="005B11A8">
      <w:pPr>
        <w:jc w:val="both"/>
        <w:rPr>
          <w:color w:val="FF0000"/>
        </w:rPr>
      </w:pPr>
    </w:p>
    <w:p w14:paraId="2145AB98" w14:textId="77777777" w:rsidR="00CC4F6F" w:rsidRPr="002C6A8D" w:rsidRDefault="00CC4F6F" w:rsidP="005B11A8">
      <w:pPr>
        <w:jc w:val="both"/>
        <w:rPr>
          <w:lang w:val="en-US"/>
        </w:rPr>
      </w:pPr>
    </w:p>
    <w:p w14:paraId="08D4B92B" w14:textId="77777777" w:rsidR="00340320" w:rsidRPr="002C6A8D" w:rsidRDefault="008B6397" w:rsidP="005B11A8">
      <w:pPr>
        <w:pStyle w:val="Heading1"/>
        <w:jc w:val="both"/>
      </w:pPr>
      <w:bookmarkStart w:id="296" w:name="_Toc354671664"/>
      <w:r w:rsidRPr="002C6A8D">
        <w:t>900</w:t>
      </w:r>
      <w:r w:rsidR="00997D7D" w:rsidRPr="002C6A8D">
        <w:t>244</w:t>
      </w:r>
      <w:r w:rsidRPr="002C6A8D">
        <w:t>HUM</w:t>
      </w:r>
      <w:r w:rsidR="00340320" w:rsidRPr="002C6A8D">
        <w:tab/>
      </w:r>
      <w:r w:rsidR="00D10679" w:rsidRPr="002C6A8D">
        <w:t xml:space="preserve"> </w:t>
      </w:r>
      <w:r w:rsidR="00EE3482" w:rsidRPr="002C6A8D">
        <w:tab/>
      </w:r>
      <w:r w:rsidR="00340320" w:rsidRPr="002C6A8D">
        <w:t xml:space="preserve">Art and the </w:t>
      </w:r>
      <w:r w:rsidR="00997D7D" w:rsidRPr="002C6A8D">
        <w:t>Body</w:t>
      </w:r>
      <w:bookmarkEnd w:id="296"/>
    </w:p>
    <w:p w14:paraId="63D05D04"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7EDDBDFE" w14:textId="77777777" w:rsidTr="006F615E">
        <w:trPr>
          <w:trHeight w:val="255"/>
        </w:trPr>
        <w:tc>
          <w:tcPr>
            <w:tcW w:w="2217" w:type="dxa"/>
            <w:shd w:val="clear" w:color="auto" w:fill="auto"/>
          </w:tcPr>
          <w:p w14:paraId="4B8D5DB6"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0950E13E"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2F8C2A74" w14:textId="77777777" w:rsidTr="006F615E">
        <w:trPr>
          <w:trHeight w:val="267"/>
        </w:trPr>
        <w:tc>
          <w:tcPr>
            <w:tcW w:w="2217" w:type="dxa"/>
            <w:shd w:val="clear" w:color="auto" w:fill="auto"/>
          </w:tcPr>
          <w:p w14:paraId="1BCEBB80"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64FBEBA6" w14:textId="77777777" w:rsidR="00BF7300" w:rsidRPr="002C6A8D" w:rsidRDefault="004C1201" w:rsidP="005B11A8">
            <w:pPr>
              <w:jc w:val="both"/>
              <w:rPr>
                <w:i/>
                <w:szCs w:val="20"/>
              </w:rPr>
            </w:pPr>
            <w:r w:rsidRPr="002C6A8D">
              <w:rPr>
                <w:i/>
                <w:szCs w:val="20"/>
              </w:rPr>
              <w:t xml:space="preserve">Art History </w:t>
            </w:r>
          </w:p>
        </w:tc>
      </w:tr>
    </w:tbl>
    <w:p w14:paraId="2F45743E" w14:textId="77777777" w:rsidR="00340320" w:rsidRPr="002C6A8D" w:rsidRDefault="00340320" w:rsidP="005B11A8">
      <w:pPr>
        <w:jc w:val="both"/>
      </w:pPr>
    </w:p>
    <w:p w14:paraId="168928AC" w14:textId="77777777" w:rsidR="00340320" w:rsidRPr="002C6A8D" w:rsidRDefault="00340320" w:rsidP="005B11A8">
      <w:pPr>
        <w:pStyle w:val="Heading2"/>
        <w:jc w:val="both"/>
        <w:rPr>
          <w:szCs w:val="20"/>
        </w:rPr>
      </w:pPr>
      <w:r w:rsidRPr="002C6A8D">
        <w:rPr>
          <w:szCs w:val="20"/>
        </w:rPr>
        <w:t>Prerequisites</w:t>
      </w:r>
    </w:p>
    <w:p w14:paraId="26EA002A" w14:textId="77777777" w:rsidR="00340320" w:rsidRPr="002C6A8D" w:rsidRDefault="009F1778" w:rsidP="005B11A8">
      <w:pPr>
        <w:jc w:val="both"/>
        <w:rPr>
          <w:szCs w:val="20"/>
        </w:rPr>
      </w:pPr>
      <w:r w:rsidRPr="002C6A8D">
        <w:rPr>
          <w:szCs w:val="20"/>
        </w:rPr>
        <w:t xml:space="preserve">Introduction to Literary and Cultural Theory </w:t>
      </w:r>
      <w:r w:rsidR="00340320" w:rsidRPr="002C6A8D">
        <w:rPr>
          <w:szCs w:val="20"/>
        </w:rPr>
        <w:t>for Humanities majors.</w:t>
      </w:r>
    </w:p>
    <w:p w14:paraId="7A150F24" w14:textId="77777777" w:rsidR="00340320" w:rsidRPr="002C6A8D" w:rsidRDefault="00340320" w:rsidP="005B11A8">
      <w:pPr>
        <w:jc w:val="both"/>
        <w:rPr>
          <w:szCs w:val="20"/>
        </w:rPr>
      </w:pPr>
      <w:r w:rsidRPr="002C6A8D">
        <w:rPr>
          <w:szCs w:val="20"/>
        </w:rPr>
        <w:t>Any 100-level Humanities course for students from SSC or SCI majors.</w:t>
      </w:r>
    </w:p>
    <w:p w14:paraId="14F2C7A6" w14:textId="77777777" w:rsidR="00340320" w:rsidRPr="002C6A8D" w:rsidRDefault="00340320" w:rsidP="005B11A8">
      <w:pPr>
        <w:jc w:val="both"/>
        <w:rPr>
          <w:szCs w:val="20"/>
        </w:rPr>
      </w:pPr>
    </w:p>
    <w:p w14:paraId="40E1F09D" w14:textId="77777777" w:rsidR="00340320" w:rsidRPr="002C6A8D" w:rsidRDefault="00340320" w:rsidP="005B11A8">
      <w:pPr>
        <w:pStyle w:val="Heading3"/>
        <w:rPr>
          <w:szCs w:val="20"/>
          <w:lang w:eastAsia="zh-TW"/>
        </w:rPr>
      </w:pPr>
      <w:r w:rsidRPr="002C6A8D">
        <w:rPr>
          <w:szCs w:val="20"/>
        </w:rPr>
        <w:t>Course description</w:t>
      </w:r>
    </w:p>
    <w:p w14:paraId="36D8918D" w14:textId="77777777" w:rsidR="00997D7D" w:rsidRPr="002C6A8D" w:rsidRDefault="00997D7D" w:rsidP="005B11A8">
      <w:pPr>
        <w:spacing w:line="276" w:lineRule="auto"/>
        <w:jc w:val="both"/>
        <w:rPr>
          <w:szCs w:val="20"/>
        </w:rPr>
      </w:pPr>
      <w:r w:rsidRPr="002C6A8D">
        <w:rPr>
          <w:szCs w:val="20"/>
        </w:rPr>
        <w:t xml:space="preserve">This course considers how visual images of the human body have been produced and perceived across times and cultures. Our point of departure in the course is that the human body may well be seen as the first “art object.” From the earliest civilizations onwards, individuals have altered their bodies using tattoos, body paint, and other modifications (think of ritual mutilation, or the wearing of corsets and wigs) to underscore their individuality or identity, while also making clear that they belonged to a specific social or religious group. Consequently, cultures have attached great importance to the way that bodies are represented in painting or sculpture. The ancient Egyptians believed that the preservation of their mortal body was essential to their well-being in the afterlife. Some religions, such as Judaism or Islam, plainly prohibit the making of images of human bodies. And what to think of simulacra of bodies, such as the waxes on display at Madame Tussauds? </w:t>
      </w:r>
    </w:p>
    <w:p w14:paraId="2D5491E2" w14:textId="77777777" w:rsidR="00997D7D" w:rsidRPr="002C6A8D" w:rsidRDefault="00997D7D" w:rsidP="005B11A8">
      <w:pPr>
        <w:spacing w:line="276" w:lineRule="auto"/>
        <w:jc w:val="both"/>
        <w:rPr>
          <w:szCs w:val="20"/>
        </w:rPr>
      </w:pPr>
      <w:r w:rsidRPr="002C6A8D">
        <w:rPr>
          <w:szCs w:val="20"/>
        </w:rPr>
        <w:t xml:space="preserve">In this course, we will look at the ways in which bodies were constructed and disciplined in various historical periods, from primitive man to the ideal classical </w:t>
      </w:r>
      <w:r w:rsidRPr="002C6A8D">
        <w:rPr>
          <w:szCs w:val="20"/>
        </w:rPr>
        <w:lastRenderedPageBreak/>
        <w:t xml:space="preserve">Greek body; from the body of female martyr saints to the medieval monster; from that of King Louis XVI to Arnold Schwarzenegger. Using perspectives from a range of disciplines, we will look at functions and definitions of these and other bodies, their articulations in art, and their impact on visual culture. In doing so, we will work with critical terms such as embodiment and bodily materiality, and we will analyse artworks and their relationship with viewers in terms of performativity, spectatorship, ritual, gender, and race. </w:t>
      </w:r>
    </w:p>
    <w:p w14:paraId="206D65C4" w14:textId="77777777" w:rsidR="00997D7D" w:rsidRPr="002C6A8D" w:rsidRDefault="00997D7D" w:rsidP="005B11A8">
      <w:pPr>
        <w:jc w:val="both"/>
        <w:rPr>
          <w:lang w:eastAsia="zh-TW"/>
        </w:rPr>
      </w:pPr>
    </w:p>
    <w:p w14:paraId="1FE5E1CD" w14:textId="77777777" w:rsidR="00340320" w:rsidRPr="002C6A8D" w:rsidRDefault="00340320" w:rsidP="005B11A8">
      <w:pPr>
        <w:jc w:val="both"/>
        <w:rPr>
          <w:szCs w:val="20"/>
        </w:rPr>
      </w:pPr>
    </w:p>
    <w:p w14:paraId="511447E5" w14:textId="77777777" w:rsidR="00940711" w:rsidRPr="002C6A8D" w:rsidRDefault="00940711" w:rsidP="005B11A8">
      <w:pPr>
        <w:jc w:val="both"/>
        <w:rPr>
          <w:szCs w:val="20"/>
        </w:rPr>
      </w:pPr>
    </w:p>
    <w:p w14:paraId="1216EE8A" w14:textId="77777777" w:rsidR="002B4616" w:rsidRPr="002C6A8D" w:rsidRDefault="008B6397" w:rsidP="005B11A8">
      <w:pPr>
        <w:pStyle w:val="Heading1"/>
        <w:jc w:val="both"/>
      </w:pPr>
      <w:bookmarkStart w:id="297" w:name="_Toc354671665"/>
      <w:r w:rsidRPr="002C6A8D">
        <w:t>900</w:t>
      </w:r>
      <w:r w:rsidR="002B4616" w:rsidRPr="002C6A8D">
        <w:t>251</w:t>
      </w:r>
      <w:r w:rsidRPr="002C6A8D">
        <w:t>HUM</w:t>
      </w:r>
      <w:r w:rsidR="00D10679" w:rsidRPr="002C6A8D">
        <w:t xml:space="preserve"> </w:t>
      </w:r>
      <w:r w:rsidR="002B4616" w:rsidRPr="002C6A8D">
        <w:tab/>
      </w:r>
      <w:r w:rsidR="00940711" w:rsidRPr="002C6A8D">
        <w:t xml:space="preserve"> </w:t>
      </w:r>
      <w:r w:rsidR="002B4616" w:rsidRPr="002C6A8D">
        <w:t>Perspectives on Games</w:t>
      </w:r>
      <w:bookmarkEnd w:id="297"/>
    </w:p>
    <w:p w14:paraId="14C9EF83"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103C4255" w14:textId="77777777" w:rsidTr="006F615E">
        <w:trPr>
          <w:trHeight w:val="255"/>
        </w:trPr>
        <w:tc>
          <w:tcPr>
            <w:tcW w:w="2217" w:type="dxa"/>
            <w:shd w:val="clear" w:color="auto" w:fill="auto"/>
          </w:tcPr>
          <w:p w14:paraId="21F64417"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7F9EF57A" w14:textId="77777777" w:rsidR="00BF7300" w:rsidRPr="002C6A8D" w:rsidRDefault="00BF7300" w:rsidP="005B11A8">
            <w:pPr>
              <w:ind w:right="-821"/>
              <w:jc w:val="both"/>
              <w:rPr>
                <w:i/>
                <w:szCs w:val="20"/>
              </w:rPr>
            </w:pPr>
            <w:r w:rsidRPr="002C6A8D">
              <w:rPr>
                <w:i/>
                <w:szCs w:val="20"/>
              </w:rPr>
              <w:t>Information, Communication and Cognition</w:t>
            </w:r>
          </w:p>
        </w:tc>
      </w:tr>
      <w:tr w:rsidR="00BF7300" w:rsidRPr="002C6A8D" w14:paraId="53E5B1CB" w14:textId="77777777" w:rsidTr="006F615E">
        <w:trPr>
          <w:trHeight w:val="267"/>
        </w:trPr>
        <w:tc>
          <w:tcPr>
            <w:tcW w:w="2217" w:type="dxa"/>
            <w:shd w:val="clear" w:color="auto" w:fill="auto"/>
          </w:tcPr>
          <w:p w14:paraId="72C977D7"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36075F74" w14:textId="77777777" w:rsidR="00BF7300" w:rsidRPr="002C6A8D" w:rsidRDefault="004C1201" w:rsidP="005B11A8">
            <w:pPr>
              <w:jc w:val="both"/>
              <w:rPr>
                <w:i/>
                <w:szCs w:val="20"/>
              </w:rPr>
            </w:pPr>
            <w:r w:rsidRPr="002C6A8D">
              <w:rPr>
                <w:i/>
                <w:szCs w:val="20"/>
              </w:rPr>
              <w:t>Communication</w:t>
            </w:r>
          </w:p>
        </w:tc>
      </w:tr>
    </w:tbl>
    <w:p w14:paraId="2DE28B9E" w14:textId="77777777" w:rsidR="00340320" w:rsidRPr="002C6A8D" w:rsidRDefault="00340320" w:rsidP="005B11A8">
      <w:pPr>
        <w:pStyle w:val="Heading2"/>
        <w:jc w:val="both"/>
        <w:rPr>
          <w:szCs w:val="20"/>
        </w:rPr>
      </w:pPr>
    </w:p>
    <w:p w14:paraId="67130230" w14:textId="77777777" w:rsidR="00340320" w:rsidRPr="002C6A8D" w:rsidRDefault="00340320" w:rsidP="005B11A8">
      <w:pPr>
        <w:pStyle w:val="Heading2"/>
        <w:jc w:val="both"/>
        <w:rPr>
          <w:szCs w:val="20"/>
        </w:rPr>
      </w:pPr>
      <w:r w:rsidRPr="002C6A8D">
        <w:rPr>
          <w:szCs w:val="20"/>
        </w:rPr>
        <w:t>Prerequisites</w:t>
      </w:r>
    </w:p>
    <w:p w14:paraId="5F47EAD0" w14:textId="77777777" w:rsidR="00340320" w:rsidRPr="002C6A8D" w:rsidRDefault="00340320" w:rsidP="005B11A8">
      <w:pPr>
        <w:jc w:val="both"/>
        <w:rPr>
          <w:szCs w:val="20"/>
        </w:rPr>
      </w:pPr>
      <w:r w:rsidRPr="002C6A8D">
        <w:rPr>
          <w:szCs w:val="20"/>
        </w:rPr>
        <w:t>None</w:t>
      </w:r>
    </w:p>
    <w:p w14:paraId="650825AC" w14:textId="77777777" w:rsidR="00340320" w:rsidRPr="002C6A8D" w:rsidRDefault="00340320" w:rsidP="005B11A8">
      <w:pPr>
        <w:jc w:val="both"/>
        <w:rPr>
          <w:szCs w:val="20"/>
        </w:rPr>
      </w:pPr>
    </w:p>
    <w:p w14:paraId="049A17D9" w14:textId="77777777" w:rsidR="00340320" w:rsidRPr="002C6A8D" w:rsidRDefault="00340320" w:rsidP="005B11A8">
      <w:pPr>
        <w:jc w:val="both"/>
        <w:rPr>
          <w:i/>
          <w:iCs/>
          <w:szCs w:val="20"/>
        </w:rPr>
      </w:pPr>
      <w:r w:rsidRPr="002C6A8D">
        <w:rPr>
          <w:i/>
          <w:iCs/>
          <w:szCs w:val="20"/>
        </w:rPr>
        <w:t>Course description</w:t>
      </w:r>
    </w:p>
    <w:p w14:paraId="26918393" w14:textId="77777777" w:rsidR="00340320" w:rsidRPr="002C6A8D" w:rsidRDefault="00340320" w:rsidP="005B11A8">
      <w:pPr>
        <w:jc w:val="both"/>
        <w:rPr>
          <w:szCs w:val="20"/>
        </w:rPr>
      </w:pPr>
      <w:r w:rsidRPr="002C6A8D">
        <w:rPr>
          <w:szCs w:val="20"/>
        </w:rPr>
        <w:t xml:space="preserve">This course will examine video games from a number of critical perspectives, beginning with the issue of game playing subjectivity and how the subject at play has been, and continues to be, discursively constructed. The course will include an historical look at how digital games have developed from and alongside other games, such as card and board games, as well as how games came of age by remediating and being remediated by film and TV. The course will probe into the future, looking at developments such as group and clan formation in the field of online gaming, mobile gaming and pervasive gaming. Students will also be asked to analyse how war, gender, violence and ethnicity are represented in games, and further how these representations impact on subjective engagement. Finally, the question of subjective engagement in video games will be approached through theories of narrative and interactivity that address structural elements such as first and third person shooters, time manipulation and representation, open-endedness and linearity. While discussing a wide range of texts from different fields of study, students will also return to the question of how the interaction of technology, culture and the marketplace impact on our experience of games. </w:t>
      </w:r>
    </w:p>
    <w:p w14:paraId="37716A88" w14:textId="77777777" w:rsidR="00340320" w:rsidRPr="002C6A8D" w:rsidRDefault="00340320" w:rsidP="005B11A8">
      <w:pPr>
        <w:pStyle w:val="Heading1"/>
        <w:jc w:val="both"/>
      </w:pPr>
    </w:p>
    <w:p w14:paraId="1510ABDD" w14:textId="77777777" w:rsidR="00654A46" w:rsidRPr="002C6A8D" w:rsidRDefault="00654A46" w:rsidP="005B11A8">
      <w:pPr>
        <w:jc w:val="both"/>
      </w:pPr>
    </w:p>
    <w:p w14:paraId="3B9E0990" w14:textId="77777777" w:rsidR="00340320" w:rsidRPr="002C6A8D" w:rsidRDefault="00340320" w:rsidP="005B11A8">
      <w:pPr>
        <w:pStyle w:val="Heading1"/>
        <w:jc w:val="both"/>
      </w:pPr>
    </w:p>
    <w:p w14:paraId="38E1AFB5" w14:textId="77777777" w:rsidR="007E7022" w:rsidRPr="002C6A8D" w:rsidRDefault="008B6397" w:rsidP="005B11A8">
      <w:pPr>
        <w:pStyle w:val="Heading1"/>
        <w:jc w:val="both"/>
      </w:pPr>
      <w:bookmarkStart w:id="298" w:name="_Toc354671666"/>
      <w:r w:rsidRPr="002C6A8D">
        <w:t>900</w:t>
      </w:r>
      <w:r w:rsidR="00726CBD" w:rsidRPr="002C6A8D">
        <w:t>252</w:t>
      </w:r>
      <w:r w:rsidRPr="002C6A8D">
        <w:t>HUM</w:t>
      </w:r>
      <w:r w:rsidR="007E7022" w:rsidRPr="002C6A8D">
        <w:tab/>
      </w:r>
      <w:r w:rsidR="00D10679" w:rsidRPr="002C6A8D">
        <w:t xml:space="preserve"> </w:t>
      </w:r>
      <w:r w:rsidR="00940711" w:rsidRPr="002C6A8D">
        <w:tab/>
        <w:t xml:space="preserve"> </w:t>
      </w:r>
      <w:r w:rsidR="007E7022" w:rsidRPr="002C6A8D">
        <w:t>Information Visualisation</w:t>
      </w:r>
      <w:bookmarkEnd w:id="298"/>
    </w:p>
    <w:p w14:paraId="451E76CA"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4F258F90" w14:textId="77777777" w:rsidTr="006F615E">
        <w:trPr>
          <w:trHeight w:val="255"/>
        </w:trPr>
        <w:tc>
          <w:tcPr>
            <w:tcW w:w="2217" w:type="dxa"/>
            <w:shd w:val="clear" w:color="auto" w:fill="auto"/>
          </w:tcPr>
          <w:p w14:paraId="3CBFFA86"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2BFACA09" w14:textId="77777777" w:rsidR="00BF7300" w:rsidRPr="002C6A8D" w:rsidRDefault="00BF7300" w:rsidP="005B11A8">
            <w:pPr>
              <w:ind w:right="-821"/>
              <w:jc w:val="both"/>
              <w:rPr>
                <w:i/>
                <w:szCs w:val="20"/>
              </w:rPr>
            </w:pPr>
            <w:r w:rsidRPr="002C6A8D">
              <w:rPr>
                <w:i/>
                <w:szCs w:val="20"/>
              </w:rPr>
              <w:t>Information, Communication and Cognition</w:t>
            </w:r>
          </w:p>
        </w:tc>
      </w:tr>
      <w:tr w:rsidR="00BF7300" w:rsidRPr="002C6A8D" w14:paraId="006BD639" w14:textId="77777777" w:rsidTr="006F615E">
        <w:trPr>
          <w:trHeight w:val="267"/>
        </w:trPr>
        <w:tc>
          <w:tcPr>
            <w:tcW w:w="2217" w:type="dxa"/>
            <w:shd w:val="clear" w:color="auto" w:fill="auto"/>
          </w:tcPr>
          <w:p w14:paraId="6F016E69"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24F5AFF3" w14:textId="77777777" w:rsidR="00BF7300" w:rsidRPr="002C6A8D" w:rsidRDefault="004C1201" w:rsidP="005B11A8">
            <w:pPr>
              <w:jc w:val="both"/>
              <w:rPr>
                <w:i/>
                <w:szCs w:val="20"/>
              </w:rPr>
            </w:pPr>
            <w:r w:rsidRPr="002C6A8D">
              <w:rPr>
                <w:i/>
                <w:szCs w:val="20"/>
              </w:rPr>
              <w:t xml:space="preserve">Communication </w:t>
            </w:r>
          </w:p>
        </w:tc>
      </w:tr>
    </w:tbl>
    <w:p w14:paraId="4405ED1F" w14:textId="77777777" w:rsidR="007E7022" w:rsidRPr="002C6A8D" w:rsidRDefault="007E7022" w:rsidP="005B11A8">
      <w:pPr>
        <w:jc w:val="both"/>
        <w:rPr>
          <w:i/>
          <w:iCs/>
          <w:szCs w:val="20"/>
        </w:rPr>
      </w:pPr>
    </w:p>
    <w:p w14:paraId="3266A2BE" w14:textId="77777777" w:rsidR="007E7022" w:rsidRPr="002C6A8D" w:rsidRDefault="007E7022" w:rsidP="005B11A8">
      <w:pPr>
        <w:jc w:val="both"/>
        <w:rPr>
          <w:i/>
          <w:iCs/>
          <w:szCs w:val="20"/>
        </w:rPr>
      </w:pPr>
      <w:r w:rsidRPr="002C6A8D">
        <w:rPr>
          <w:i/>
          <w:iCs/>
          <w:szCs w:val="20"/>
        </w:rPr>
        <w:t>Prerequisites</w:t>
      </w:r>
    </w:p>
    <w:p w14:paraId="267E2838" w14:textId="77777777" w:rsidR="007E7022" w:rsidRPr="002C6A8D" w:rsidRDefault="007E7022" w:rsidP="005B11A8">
      <w:pPr>
        <w:jc w:val="both"/>
        <w:rPr>
          <w:rFonts w:cs="Courier New"/>
        </w:rPr>
      </w:pPr>
      <w:r w:rsidRPr="002C6A8D">
        <w:t>None</w:t>
      </w:r>
      <w:r w:rsidRPr="002C6A8D">
        <w:rPr>
          <w:rFonts w:cs="Courier New"/>
        </w:rPr>
        <w:cr/>
      </w:r>
    </w:p>
    <w:p w14:paraId="50D9B3F9" w14:textId="77777777" w:rsidR="007E7022" w:rsidRPr="002C6A8D" w:rsidRDefault="007E7022" w:rsidP="005B11A8">
      <w:pPr>
        <w:jc w:val="both"/>
        <w:rPr>
          <w:i/>
        </w:rPr>
      </w:pPr>
      <w:r w:rsidRPr="002C6A8D">
        <w:rPr>
          <w:i/>
        </w:rPr>
        <w:t>Course Description</w:t>
      </w:r>
      <w:r w:rsidRPr="002C6A8D">
        <w:rPr>
          <w:i/>
        </w:rPr>
        <w:cr/>
      </w:r>
      <w:r w:rsidRPr="002C6A8D">
        <w:t xml:space="preserve">This course will focus on methods for visualizing large collections of multivariate data (numbers, symbols), textual data, and multimedia data (images, video) to reveal patterns and gain new insights </w:t>
      </w:r>
      <w:r w:rsidR="00A848DE" w:rsidRPr="002C6A8D">
        <w:t>into massive</w:t>
      </w:r>
      <w:r w:rsidRPr="002C6A8D">
        <w:t xml:space="preserve">, dynamic, ambiguous, and sometimes conflicting data. Students will also </w:t>
      </w:r>
      <w:r w:rsidR="00A848DE" w:rsidRPr="002C6A8D">
        <w:t>learn to</w:t>
      </w:r>
      <w:r w:rsidRPr="002C6A8D">
        <w:t xml:space="preserve"> detect the expected and to discover the unexpected. </w:t>
      </w:r>
    </w:p>
    <w:p w14:paraId="4ADA4A2C" w14:textId="77777777" w:rsidR="007E7022" w:rsidRPr="002C6A8D" w:rsidRDefault="007E7022" w:rsidP="005B11A8">
      <w:pPr>
        <w:pStyle w:val="PlainText"/>
        <w:jc w:val="both"/>
        <w:rPr>
          <w:rFonts w:ascii="Verdana" w:hAnsi="Verdana" w:cs="Courier New"/>
          <w:sz w:val="20"/>
          <w:szCs w:val="20"/>
          <w:lang w:val="en-GB"/>
        </w:rPr>
      </w:pPr>
      <w:r w:rsidRPr="002C6A8D">
        <w:rPr>
          <w:rFonts w:ascii="Verdana" w:hAnsi="Verdana" w:cs="Courier New"/>
          <w:sz w:val="20"/>
          <w:szCs w:val="20"/>
          <w:lang w:val="en-GB"/>
        </w:rPr>
        <w:t xml:space="preserve">Students will learn how analytical reasoning is facilitated by interactive visual interfaces with diverse applications in science and business and how the results </w:t>
      </w:r>
      <w:r w:rsidRPr="002C6A8D">
        <w:rPr>
          <w:rFonts w:ascii="Verdana" w:hAnsi="Verdana" w:cs="Courier New"/>
          <w:sz w:val="20"/>
          <w:szCs w:val="20"/>
          <w:lang w:val="en-GB"/>
        </w:rPr>
        <w:lastRenderedPageBreak/>
        <w:t>are effectively communicated, by studying literature, by critically evaluating existing visualizations and by designing and developing their own models. Special emphasis will also be placed on techniques that are optimally geared towards the qualities and limitations of the human perceptual system.</w:t>
      </w:r>
    </w:p>
    <w:p w14:paraId="335C5759" w14:textId="77777777" w:rsidR="007E7022" w:rsidRPr="002C6A8D" w:rsidRDefault="007E7022" w:rsidP="005B11A8">
      <w:pPr>
        <w:jc w:val="both"/>
        <w:rPr>
          <w:szCs w:val="20"/>
        </w:rPr>
      </w:pPr>
    </w:p>
    <w:p w14:paraId="788FB13E" w14:textId="77777777" w:rsidR="00654A46" w:rsidRPr="002C6A8D" w:rsidRDefault="00654A46" w:rsidP="005B11A8">
      <w:pPr>
        <w:pStyle w:val="Heading1"/>
        <w:ind w:left="0" w:firstLine="0"/>
        <w:jc w:val="both"/>
      </w:pPr>
    </w:p>
    <w:p w14:paraId="3B8F9567" w14:textId="77777777" w:rsidR="007E7022" w:rsidRPr="002C6A8D" w:rsidRDefault="008B6397" w:rsidP="005B11A8">
      <w:pPr>
        <w:pStyle w:val="Heading1"/>
        <w:ind w:left="0" w:firstLine="0"/>
        <w:jc w:val="both"/>
      </w:pPr>
      <w:bookmarkStart w:id="299" w:name="_Toc354671667"/>
      <w:r w:rsidRPr="002C6A8D">
        <w:t>900</w:t>
      </w:r>
      <w:r w:rsidR="00726CBD" w:rsidRPr="002C6A8D">
        <w:t>253</w:t>
      </w:r>
      <w:r w:rsidRPr="002C6A8D">
        <w:t>HUM</w:t>
      </w:r>
      <w:r w:rsidR="007E7022" w:rsidRPr="002C6A8D">
        <w:tab/>
      </w:r>
      <w:r w:rsidR="00C154A7" w:rsidRPr="002C6A8D">
        <w:tab/>
        <w:t xml:space="preserve"> </w:t>
      </w:r>
      <w:r w:rsidR="007E7022" w:rsidRPr="002C6A8D">
        <w:t>Narrative across Media</w:t>
      </w:r>
      <w:bookmarkEnd w:id="299"/>
    </w:p>
    <w:p w14:paraId="0E637041"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8568" w:type="dxa"/>
        <w:tblLook w:val="01E0" w:firstRow="1" w:lastRow="1" w:firstColumn="1" w:lastColumn="1" w:noHBand="0" w:noVBand="0"/>
      </w:tblPr>
      <w:tblGrid>
        <w:gridCol w:w="2217"/>
        <w:gridCol w:w="6351"/>
      </w:tblGrid>
      <w:tr w:rsidR="00BF7300" w:rsidRPr="002C6A8D" w14:paraId="7D60EF1B" w14:textId="77777777" w:rsidTr="006F615E">
        <w:trPr>
          <w:trHeight w:val="255"/>
        </w:trPr>
        <w:tc>
          <w:tcPr>
            <w:tcW w:w="2217" w:type="dxa"/>
            <w:shd w:val="clear" w:color="auto" w:fill="auto"/>
          </w:tcPr>
          <w:p w14:paraId="17D62D4E" w14:textId="77777777" w:rsidR="00BF7300" w:rsidRPr="002C6A8D" w:rsidRDefault="00BF7300" w:rsidP="005B11A8">
            <w:pPr>
              <w:jc w:val="both"/>
              <w:rPr>
                <w:i/>
                <w:szCs w:val="20"/>
              </w:rPr>
            </w:pPr>
            <w:r w:rsidRPr="002C6A8D">
              <w:rPr>
                <w:i/>
                <w:szCs w:val="20"/>
              </w:rPr>
              <w:t>Theme</w:t>
            </w:r>
          </w:p>
        </w:tc>
        <w:tc>
          <w:tcPr>
            <w:tcW w:w="6351" w:type="dxa"/>
            <w:shd w:val="clear" w:color="auto" w:fill="auto"/>
          </w:tcPr>
          <w:p w14:paraId="0E94CBF3" w14:textId="77777777" w:rsidR="00BF7300" w:rsidRPr="002C6A8D" w:rsidRDefault="00BF7300" w:rsidP="005B11A8">
            <w:pPr>
              <w:ind w:right="-821"/>
              <w:jc w:val="both"/>
              <w:rPr>
                <w:i/>
                <w:szCs w:val="20"/>
              </w:rPr>
            </w:pPr>
            <w:r w:rsidRPr="002C6A8D">
              <w:rPr>
                <w:i/>
                <w:szCs w:val="20"/>
              </w:rPr>
              <w:t>Information, Communication and Cognition/Cities &amp; Cultures</w:t>
            </w:r>
          </w:p>
        </w:tc>
      </w:tr>
      <w:tr w:rsidR="00BF7300" w:rsidRPr="002C6A8D" w14:paraId="1CA6F4EC" w14:textId="77777777" w:rsidTr="006F615E">
        <w:trPr>
          <w:trHeight w:val="267"/>
        </w:trPr>
        <w:tc>
          <w:tcPr>
            <w:tcW w:w="2217" w:type="dxa"/>
            <w:shd w:val="clear" w:color="auto" w:fill="auto"/>
          </w:tcPr>
          <w:p w14:paraId="0AC1EA1B" w14:textId="77777777" w:rsidR="00BF7300" w:rsidRPr="002C6A8D" w:rsidRDefault="00BF7300" w:rsidP="005B11A8">
            <w:pPr>
              <w:jc w:val="both"/>
              <w:rPr>
                <w:i/>
                <w:szCs w:val="20"/>
              </w:rPr>
            </w:pPr>
            <w:r w:rsidRPr="002C6A8D">
              <w:rPr>
                <w:i/>
                <w:szCs w:val="20"/>
              </w:rPr>
              <w:t>Track</w:t>
            </w:r>
          </w:p>
        </w:tc>
        <w:tc>
          <w:tcPr>
            <w:tcW w:w="6351" w:type="dxa"/>
            <w:shd w:val="clear" w:color="auto" w:fill="auto"/>
          </w:tcPr>
          <w:p w14:paraId="4C3EB4B2" w14:textId="77777777" w:rsidR="00BF7300" w:rsidRPr="002C6A8D" w:rsidRDefault="00C154A7" w:rsidP="005B11A8">
            <w:pPr>
              <w:jc w:val="both"/>
              <w:rPr>
                <w:i/>
                <w:szCs w:val="20"/>
              </w:rPr>
            </w:pPr>
            <w:r w:rsidRPr="002C6A8D">
              <w:rPr>
                <w:i/>
                <w:szCs w:val="20"/>
              </w:rPr>
              <w:t>Communication,</w:t>
            </w:r>
            <w:r w:rsidR="004C1201" w:rsidRPr="002C6A8D">
              <w:rPr>
                <w:i/>
                <w:szCs w:val="20"/>
              </w:rPr>
              <w:t xml:space="preserve"> Literature</w:t>
            </w:r>
          </w:p>
        </w:tc>
      </w:tr>
    </w:tbl>
    <w:p w14:paraId="4C0EB68F" w14:textId="77777777" w:rsidR="007E7022" w:rsidRPr="002C6A8D" w:rsidRDefault="007E7022" w:rsidP="005B11A8">
      <w:pPr>
        <w:jc w:val="both"/>
      </w:pPr>
    </w:p>
    <w:p w14:paraId="6B7E67F5" w14:textId="77777777" w:rsidR="005D54E9" w:rsidRPr="002C6A8D" w:rsidRDefault="007E7022" w:rsidP="005B11A8">
      <w:pPr>
        <w:pStyle w:val="Heading2"/>
        <w:jc w:val="both"/>
        <w:rPr>
          <w:i w:val="0"/>
          <w:szCs w:val="20"/>
        </w:rPr>
      </w:pPr>
      <w:r w:rsidRPr="002C6A8D">
        <w:rPr>
          <w:szCs w:val="20"/>
        </w:rPr>
        <w:t>Prerequisites</w:t>
      </w:r>
      <w:r w:rsidRPr="002C6A8D">
        <w:rPr>
          <w:i w:val="0"/>
          <w:szCs w:val="20"/>
        </w:rPr>
        <w:t xml:space="preserve"> </w:t>
      </w:r>
    </w:p>
    <w:p w14:paraId="6B67244D" w14:textId="77777777" w:rsidR="00C154A7" w:rsidRPr="002C6A8D" w:rsidRDefault="00C154A7" w:rsidP="005B11A8">
      <w:pPr>
        <w:jc w:val="both"/>
        <w:rPr>
          <w:szCs w:val="20"/>
        </w:rPr>
      </w:pPr>
      <w:r w:rsidRPr="002C6A8D">
        <w:rPr>
          <w:szCs w:val="20"/>
        </w:rPr>
        <w:t>Introduction to Literary and Cultural Theory for Humanities majors.</w:t>
      </w:r>
    </w:p>
    <w:p w14:paraId="6EE89961" w14:textId="77777777" w:rsidR="007E7022" w:rsidRPr="002C6A8D" w:rsidRDefault="007E7022" w:rsidP="005B11A8">
      <w:pPr>
        <w:jc w:val="both"/>
        <w:rPr>
          <w:szCs w:val="20"/>
        </w:rPr>
      </w:pPr>
    </w:p>
    <w:p w14:paraId="6C50FE5E" w14:textId="77777777" w:rsidR="007E7022" w:rsidRPr="002C6A8D" w:rsidRDefault="007E7022" w:rsidP="005B11A8">
      <w:pPr>
        <w:jc w:val="both"/>
        <w:rPr>
          <w:i/>
        </w:rPr>
      </w:pPr>
      <w:r w:rsidRPr="002C6A8D">
        <w:rPr>
          <w:i/>
        </w:rPr>
        <w:t>Course description</w:t>
      </w:r>
    </w:p>
    <w:p w14:paraId="7A3B5E25" w14:textId="77777777" w:rsidR="00270ED5" w:rsidRPr="002C6A8D" w:rsidRDefault="00270ED5" w:rsidP="005B11A8">
      <w:pPr>
        <w:jc w:val="both"/>
        <w:rPr>
          <w:rFonts w:cs="Times New Roman"/>
          <w:szCs w:val="20"/>
          <w:lang w:eastAsia="en-GB"/>
        </w:rPr>
      </w:pPr>
      <w:r w:rsidRPr="002C6A8D">
        <w:rPr>
          <w:rFonts w:cs="Times New Roman"/>
          <w:szCs w:val="20"/>
          <w:lang w:eastAsia="en-GB"/>
        </w:rPr>
        <w:t>Telling stories is the most important activity by which human beings make sense of their lives. Narratology is therefore a crucial discipline not just within the humanities, but also one with important ramifications in disciplines beyond it. Many important concepts in the analysis of stories (e.g., narrative agency, focalisation, characterisation, temporal structuring) were first developed in literary studies, and proved to be adaptable to other media. However, as Marshall McLuhan famously emphasized some 50 years ago, “the medium is the message”: the medium affects the form of a story, and thereby inevitably its contents.</w:t>
      </w:r>
    </w:p>
    <w:p w14:paraId="5297B756" w14:textId="77777777" w:rsidR="00270ED5" w:rsidRPr="002C6A8D" w:rsidRDefault="00270ED5" w:rsidP="005B11A8">
      <w:pPr>
        <w:jc w:val="both"/>
        <w:rPr>
          <w:rFonts w:cs="Times New Roman"/>
          <w:szCs w:val="20"/>
          <w:lang w:eastAsia="en-GB"/>
        </w:rPr>
      </w:pPr>
    </w:p>
    <w:p w14:paraId="21614EDD" w14:textId="77777777" w:rsidR="00270ED5" w:rsidRPr="002C6A8D" w:rsidRDefault="00270ED5" w:rsidP="005B11A8">
      <w:pPr>
        <w:jc w:val="both"/>
        <w:rPr>
          <w:rFonts w:cs="Times New Roman"/>
          <w:szCs w:val="20"/>
          <w:lang w:eastAsia="en-GB"/>
        </w:rPr>
      </w:pPr>
      <w:r w:rsidRPr="002C6A8D">
        <w:rPr>
          <w:rFonts w:cs="Times New Roman"/>
          <w:szCs w:val="20"/>
          <w:lang w:eastAsia="en-GB"/>
        </w:rPr>
        <w:t>In this course, which will alternate between lectures, seminars, and viewings, we will study narration in various media, including written fiction, film, comics, painting, poetry, and games, in order to assess whether, and if so how, central elements of narration are recruited for stories in different media. We will also pay some attention to how imposing narrative coherence on reality can have both beneficial effects (for instance in overcoming personal crises) and dangerou</w:t>
      </w:r>
      <w:r w:rsidRPr="002C6A8D">
        <w:rPr>
          <w:rFonts w:cs="Times New Roman"/>
          <w:i/>
          <w:szCs w:val="20"/>
          <w:lang w:eastAsia="en-GB"/>
        </w:rPr>
        <w:t>s</w:t>
      </w:r>
      <w:r w:rsidRPr="002C6A8D">
        <w:rPr>
          <w:rFonts w:cs="Times New Roman"/>
          <w:szCs w:val="20"/>
          <w:lang w:eastAsia="en-GB"/>
        </w:rPr>
        <w:t xml:space="preserve"> ones (for instance in economic theory).</w:t>
      </w:r>
    </w:p>
    <w:p w14:paraId="2D1B27FD" w14:textId="77777777" w:rsidR="002B254E" w:rsidRPr="002C6A8D" w:rsidRDefault="002B254E" w:rsidP="005B11A8">
      <w:pPr>
        <w:jc w:val="both"/>
      </w:pPr>
    </w:p>
    <w:p w14:paraId="05D9D521" w14:textId="77777777" w:rsidR="002B254E" w:rsidRPr="002C6A8D" w:rsidRDefault="002B254E" w:rsidP="005B11A8">
      <w:pPr>
        <w:jc w:val="both"/>
      </w:pPr>
    </w:p>
    <w:p w14:paraId="10D1F9A8" w14:textId="77777777" w:rsidR="00C154A7" w:rsidRPr="002C6A8D" w:rsidRDefault="00C154A7" w:rsidP="005B11A8">
      <w:pPr>
        <w:jc w:val="both"/>
      </w:pPr>
    </w:p>
    <w:p w14:paraId="62634B04" w14:textId="77777777" w:rsidR="007E7022" w:rsidRPr="002C6A8D" w:rsidRDefault="008B6397" w:rsidP="005B11A8">
      <w:pPr>
        <w:pStyle w:val="Heading1"/>
        <w:ind w:left="0" w:firstLine="0"/>
        <w:jc w:val="both"/>
      </w:pPr>
      <w:bookmarkStart w:id="300" w:name="_Toc354671668"/>
      <w:r w:rsidRPr="002C6A8D">
        <w:rPr>
          <w:rFonts w:eastAsia="Arial Unicode MS"/>
        </w:rPr>
        <w:t>900</w:t>
      </w:r>
      <w:r w:rsidR="0013529B" w:rsidRPr="002C6A8D">
        <w:rPr>
          <w:rFonts w:eastAsia="Arial Unicode MS"/>
        </w:rPr>
        <w:t>261</w:t>
      </w:r>
      <w:r w:rsidRPr="002C6A8D">
        <w:rPr>
          <w:rFonts w:eastAsia="Arial Unicode MS"/>
        </w:rPr>
        <w:t>HUM</w:t>
      </w:r>
      <w:r w:rsidR="007E7022" w:rsidRPr="002C6A8D">
        <w:rPr>
          <w:rFonts w:eastAsia="Arial Unicode MS"/>
        </w:rPr>
        <w:tab/>
      </w:r>
      <w:r w:rsidR="00D10679" w:rsidRPr="002C6A8D">
        <w:t xml:space="preserve"> </w:t>
      </w:r>
      <w:r w:rsidR="001F3921" w:rsidRPr="002C6A8D">
        <w:tab/>
        <w:t xml:space="preserve"> </w:t>
      </w:r>
      <w:r w:rsidR="00D10679" w:rsidRPr="002C6A8D">
        <w:t>Introduction to Visual Methodologies</w:t>
      </w:r>
      <w:bookmarkEnd w:id="300"/>
    </w:p>
    <w:p w14:paraId="1641C002"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6C1EA42B" w14:textId="77777777" w:rsidTr="006F615E">
        <w:trPr>
          <w:trHeight w:val="255"/>
        </w:trPr>
        <w:tc>
          <w:tcPr>
            <w:tcW w:w="2217" w:type="dxa"/>
            <w:shd w:val="clear" w:color="auto" w:fill="auto"/>
          </w:tcPr>
          <w:p w14:paraId="736FC140"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21559AC1"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209D4324" w14:textId="77777777" w:rsidTr="006F615E">
        <w:trPr>
          <w:trHeight w:val="267"/>
        </w:trPr>
        <w:tc>
          <w:tcPr>
            <w:tcW w:w="2217" w:type="dxa"/>
            <w:shd w:val="clear" w:color="auto" w:fill="auto"/>
          </w:tcPr>
          <w:p w14:paraId="6E8CFF74"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3230EC78" w14:textId="77777777" w:rsidR="00BF7300" w:rsidRPr="002C6A8D" w:rsidRDefault="00BF7300" w:rsidP="005B11A8">
            <w:pPr>
              <w:jc w:val="both"/>
              <w:rPr>
                <w:i/>
                <w:szCs w:val="20"/>
              </w:rPr>
            </w:pPr>
            <w:r w:rsidRPr="002C6A8D">
              <w:rPr>
                <w:i/>
                <w:szCs w:val="20"/>
              </w:rPr>
              <w:t>Ar</w:t>
            </w:r>
            <w:r w:rsidR="004C1201" w:rsidRPr="002C6A8D">
              <w:rPr>
                <w:i/>
                <w:szCs w:val="20"/>
              </w:rPr>
              <w:t>t History</w:t>
            </w:r>
            <w:r w:rsidR="001F3921" w:rsidRPr="002C6A8D">
              <w:rPr>
                <w:i/>
                <w:szCs w:val="20"/>
              </w:rPr>
              <w:t>,</w:t>
            </w:r>
            <w:r w:rsidR="004C1201" w:rsidRPr="002C6A8D">
              <w:rPr>
                <w:i/>
                <w:szCs w:val="20"/>
              </w:rPr>
              <w:t xml:space="preserve"> or Communication (HUM)</w:t>
            </w:r>
            <w:r w:rsidRPr="002C6A8D">
              <w:rPr>
                <w:i/>
                <w:szCs w:val="20"/>
              </w:rPr>
              <w:t xml:space="preserve"> if taken by non-HUM majors</w:t>
            </w:r>
          </w:p>
          <w:p w14:paraId="19EC7DA8" w14:textId="77777777" w:rsidR="00BF7300" w:rsidRPr="002C6A8D" w:rsidRDefault="00BF7300" w:rsidP="005B11A8">
            <w:pPr>
              <w:jc w:val="both"/>
              <w:rPr>
                <w:i/>
                <w:szCs w:val="20"/>
              </w:rPr>
            </w:pPr>
          </w:p>
        </w:tc>
      </w:tr>
    </w:tbl>
    <w:p w14:paraId="4C257CE4" w14:textId="77777777" w:rsidR="007E7022" w:rsidRPr="002C6A8D" w:rsidRDefault="007E7022" w:rsidP="005B11A8">
      <w:pPr>
        <w:pStyle w:val="Heading2"/>
        <w:jc w:val="both"/>
        <w:rPr>
          <w:szCs w:val="20"/>
        </w:rPr>
      </w:pPr>
      <w:r w:rsidRPr="002C6A8D">
        <w:rPr>
          <w:szCs w:val="20"/>
        </w:rPr>
        <w:t>Prerequisites</w:t>
      </w:r>
    </w:p>
    <w:p w14:paraId="5535153D" w14:textId="77777777" w:rsidR="007E7022" w:rsidRPr="002C6A8D" w:rsidRDefault="009F1778" w:rsidP="005B11A8">
      <w:pPr>
        <w:jc w:val="both"/>
        <w:rPr>
          <w:szCs w:val="20"/>
          <w:lang w:eastAsia="zh-TW"/>
        </w:rPr>
      </w:pPr>
      <w:r w:rsidRPr="002C6A8D">
        <w:rPr>
          <w:szCs w:val="20"/>
        </w:rPr>
        <w:t>Introduction to Literary and Cultural Theory</w:t>
      </w:r>
      <w:r w:rsidR="0060497B" w:rsidRPr="002C6A8D">
        <w:rPr>
          <w:szCs w:val="20"/>
          <w:lang w:eastAsia="zh-TW"/>
        </w:rPr>
        <w:t xml:space="preserve"> for Humanities majors</w:t>
      </w:r>
    </w:p>
    <w:p w14:paraId="707C99E7" w14:textId="77777777" w:rsidR="007E7022" w:rsidRPr="002C6A8D" w:rsidRDefault="007E7022" w:rsidP="005B11A8">
      <w:pPr>
        <w:autoSpaceDE w:val="0"/>
        <w:autoSpaceDN w:val="0"/>
        <w:adjustRightInd w:val="0"/>
        <w:jc w:val="both"/>
        <w:rPr>
          <w:rFonts w:cs="Verdana-Italic"/>
          <w:i/>
          <w:iCs/>
          <w:szCs w:val="20"/>
        </w:rPr>
      </w:pPr>
    </w:p>
    <w:p w14:paraId="77291D77" w14:textId="77777777" w:rsidR="007E7022" w:rsidRPr="002C6A8D" w:rsidRDefault="007E7022" w:rsidP="005B11A8">
      <w:pPr>
        <w:autoSpaceDE w:val="0"/>
        <w:autoSpaceDN w:val="0"/>
        <w:adjustRightInd w:val="0"/>
        <w:jc w:val="both"/>
        <w:rPr>
          <w:rFonts w:cs="Verdana-Italic"/>
          <w:i/>
          <w:iCs/>
          <w:szCs w:val="20"/>
        </w:rPr>
      </w:pPr>
      <w:r w:rsidRPr="002C6A8D">
        <w:rPr>
          <w:rFonts w:cs="Verdana-Italic"/>
          <w:i/>
          <w:iCs/>
          <w:szCs w:val="20"/>
        </w:rPr>
        <w:t>Course description</w:t>
      </w:r>
    </w:p>
    <w:p w14:paraId="7F5C4374" w14:textId="77777777" w:rsidR="00D10679" w:rsidRPr="002C6A8D" w:rsidRDefault="00D10679" w:rsidP="005B11A8">
      <w:pPr>
        <w:autoSpaceDE w:val="0"/>
        <w:autoSpaceDN w:val="0"/>
        <w:adjustRightInd w:val="0"/>
        <w:jc w:val="both"/>
        <w:rPr>
          <w:rFonts w:cs="Verdana"/>
          <w:szCs w:val="20"/>
        </w:rPr>
      </w:pPr>
      <w:r w:rsidRPr="002C6A8D">
        <w:rPr>
          <w:rFonts w:cs="Verdana"/>
          <w:szCs w:val="20"/>
        </w:rPr>
        <w:t xml:space="preserve">This course will offer an introduction to the range of methodologies that have been developed in order to analyse works of art and other visual media. Students will examine texts that address a variety of objects, including Renaissance altarpieces, seventeenth-century portraiture, photography, architecture, and contemporary film and video. The course will help develop students’ skills in looking, researching, writing and argumentation. Topics to be addressed include formalism, semiotics, structuralism, post-structuralism, feminism and queer theory, visual culture, psychoanalysis, and post-colonial theory. By the end of the course, students should have an understanding of the pros and cons of various methodological approaches. Ultimately, this course will help students become </w:t>
      </w:r>
      <w:r w:rsidRPr="002C6A8D">
        <w:rPr>
          <w:rFonts w:cs="Verdana"/>
          <w:szCs w:val="20"/>
        </w:rPr>
        <w:lastRenderedPageBreak/>
        <w:t xml:space="preserve">more aware of their own methodological choices as well as those of other researchers. </w:t>
      </w:r>
    </w:p>
    <w:p w14:paraId="1194C8A2" w14:textId="77777777" w:rsidR="007E7022" w:rsidRPr="002C6A8D" w:rsidRDefault="007E7022" w:rsidP="005B11A8">
      <w:pPr>
        <w:jc w:val="both"/>
        <w:rPr>
          <w:szCs w:val="20"/>
          <w:lang w:val="en-US"/>
        </w:rPr>
      </w:pPr>
    </w:p>
    <w:p w14:paraId="13E19C56" w14:textId="77777777" w:rsidR="001F3921" w:rsidRPr="002C6A8D" w:rsidRDefault="001F3921" w:rsidP="005B11A8">
      <w:pPr>
        <w:jc w:val="both"/>
        <w:rPr>
          <w:szCs w:val="20"/>
          <w:lang w:val="en-US"/>
        </w:rPr>
      </w:pPr>
    </w:p>
    <w:p w14:paraId="51374C88" w14:textId="77777777" w:rsidR="007E7022" w:rsidRPr="002C6A8D" w:rsidRDefault="007E7022" w:rsidP="005B11A8">
      <w:pPr>
        <w:jc w:val="both"/>
      </w:pPr>
    </w:p>
    <w:p w14:paraId="517FED93" w14:textId="77777777" w:rsidR="007E7022" w:rsidRPr="002C6A8D" w:rsidRDefault="008B6397" w:rsidP="005B11A8">
      <w:pPr>
        <w:pStyle w:val="Heading1"/>
        <w:ind w:left="0" w:firstLine="0"/>
        <w:jc w:val="both"/>
        <w:rPr>
          <w:lang w:eastAsia="zh-TW"/>
        </w:rPr>
      </w:pPr>
      <w:bookmarkStart w:id="301" w:name="_Toc354671669"/>
      <w:r w:rsidRPr="002C6A8D">
        <w:t>900</w:t>
      </w:r>
      <w:r w:rsidR="0013529B" w:rsidRPr="002C6A8D">
        <w:t>262</w:t>
      </w:r>
      <w:r w:rsidRPr="002C6A8D">
        <w:t>HUM</w:t>
      </w:r>
      <w:r w:rsidR="007E7022" w:rsidRPr="002C6A8D">
        <w:tab/>
      </w:r>
      <w:r w:rsidR="003758D8" w:rsidRPr="002C6A8D">
        <w:t xml:space="preserve"> </w:t>
      </w:r>
      <w:r w:rsidR="00EE3482" w:rsidRPr="002C6A8D">
        <w:tab/>
        <w:t xml:space="preserve"> </w:t>
      </w:r>
      <w:r w:rsidR="003758D8" w:rsidRPr="002C6A8D">
        <w:t>Early to Modern History</w:t>
      </w:r>
      <w:bookmarkEnd w:id="301"/>
    </w:p>
    <w:p w14:paraId="33C9F705"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3FE81618" w14:textId="77777777" w:rsidTr="006F615E">
        <w:trPr>
          <w:trHeight w:val="255"/>
        </w:trPr>
        <w:tc>
          <w:tcPr>
            <w:tcW w:w="2217" w:type="dxa"/>
            <w:shd w:val="clear" w:color="auto" w:fill="auto"/>
          </w:tcPr>
          <w:p w14:paraId="661653C1"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01980442"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15505DE0" w14:textId="77777777" w:rsidTr="006F615E">
        <w:trPr>
          <w:trHeight w:val="267"/>
        </w:trPr>
        <w:tc>
          <w:tcPr>
            <w:tcW w:w="2217" w:type="dxa"/>
            <w:shd w:val="clear" w:color="auto" w:fill="auto"/>
          </w:tcPr>
          <w:p w14:paraId="45A46073"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4E14F6E4" w14:textId="77777777" w:rsidR="00BF7300" w:rsidRPr="002C6A8D" w:rsidRDefault="00BF7300" w:rsidP="005B11A8">
            <w:pPr>
              <w:jc w:val="both"/>
              <w:rPr>
                <w:i/>
                <w:szCs w:val="20"/>
              </w:rPr>
            </w:pPr>
            <w:r w:rsidRPr="002C6A8D">
              <w:rPr>
                <w:i/>
                <w:szCs w:val="20"/>
              </w:rPr>
              <w:t>His</w:t>
            </w:r>
            <w:r w:rsidR="004C1201" w:rsidRPr="002C6A8D">
              <w:rPr>
                <w:i/>
                <w:szCs w:val="20"/>
              </w:rPr>
              <w:t xml:space="preserve">tory </w:t>
            </w:r>
          </w:p>
        </w:tc>
      </w:tr>
    </w:tbl>
    <w:p w14:paraId="472E1412" w14:textId="77777777" w:rsidR="007E7022" w:rsidRPr="002C6A8D" w:rsidRDefault="007E7022" w:rsidP="005B11A8">
      <w:pPr>
        <w:jc w:val="both"/>
      </w:pPr>
    </w:p>
    <w:p w14:paraId="4DC4CB22" w14:textId="77777777" w:rsidR="007E7022" w:rsidRPr="002C6A8D" w:rsidRDefault="007E7022" w:rsidP="005B11A8">
      <w:pPr>
        <w:pStyle w:val="Heading2"/>
        <w:jc w:val="both"/>
        <w:rPr>
          <w:szCs w:val="20"/>
        </w:rPr>
      </w:pPr>
      <w:r w:rsidRPr="002C6A8D">
        <w:rPr>
          <w:szCs w:val="20"/>
        </w:rPr>
        <w:t>Prerequisites</w:t>
      </w:r>
    </w:p>
    <w:p w14:paraId="11B1B3F7" w14:textId="77777777" w:rsidR="007E7022" w:rsidRPr="002C6A8D" w:rsidRDefault="0060497B" w:rsidP="005B11A8">
      <w:pPr>
        <w:jc w:val="both"/>
        <w:rPr>
          <w:szCs w:val="20"/>
          <w:lang w:eastAsia="zh-TW"/>
        </w:rPr>
      </w:pPr>
      <w:r w:rsidRPr="002C6A8D">
        <w:rPr>
          <w:szCs w:val="20"/>
          <w:lang w:eastAsia="zh-TW"/>
        </w:rPr>
        <w:t xml:space="preserve">None though </w:t>
      </w:r>
      <w:r w:rsidR="007E7022" w:rsidRPr="002C6A8D">
        <w:rPr>
          <w:szCs w:val="20"/>
        </w:rPr>
        <w:t>Standard Methods in Historical Analy</w:t>
      </w:r>
      <w:r w:rsidR="00060705" w:rsidRPr="002C6A8D">
        <w:rPr>
          <w:szCs w:val="20"/>
        </w:rPr>
        <w:t xml:space="preserve">sis </w:t>
      </w:r>
      <w:r w:rsidRPr="002C6A8D">
        <w:rPr>
          <w:szCs w:val="20"/>
          <w:lang w:eastAsia="zh-TW"/>
        </w:rPr>
        <w:t>would be helpful</w:t>
      </w:r>
    </w:p>
    <w:p w14:paraId="6951D1AF" w14:textId="77777777" w:rsidR="007E7022" w:rsidRPr="002C6A8D" w:rsidRDefault="007E7022" w:rsidP="005B11A8">
      <w:pPr>
        <w:pStyle w:val="Heading3"/>
        <w:rPr>
          <w:szCs w:val="20"/>
        </w:rPr>
      </w:pPr>
    </w:p>
    <w:p w14:paraId="02E6274E" w14:textId="77777777" w:rsidR="007E7022" w:rsidRPr="002C6A8D" w:rsidRDefault="007E7022" w:rsidP="005B11A8">
      <w:pPr>
        <w:pStyle w:val="Heading3"/>
        <w:rPr>
          <w:szCs w:val="20"/>
        </w:rPr>
      </w:pPr>
      <w:r w:rsidRPr="002C6A8D">
        <w:rPr>
          <w:szCs w:val="20"/>
        </w:rPr>
        <w:t>Course description</w:t>
      </w:r>
    </w:p>
    <w:p w14:paraId="527E910F" w14:textId="77777777" w:rsidR="0060497B" w:rsidRPr="002C6A8D" w:rsidRDefault="0060497B" w:rsidP="005B11A8">
      <w:pPr>
        <w:jc w:val="both"/>
        <w:rPr>
          <w:rFonts w:eastAsia="Times New Roman"/>
          <w:i/>
          <w:iCs/>
          <w:lang w:val="en-US"/>
        </w:rPr>
      </w:pPr>
      <w:r w:rsidRPr="002C6A8D">
        <w:rPr>
          <w:rFonts w:eastAsia="Times New Roman"/>
          <w:lang w:val="en-US"/>
        </w:rPr>
        <w:t>With complex and far-reaching developments like the Renaissance, the Reformation, the Scientific Revolution, the Agricultural Revolution, Tulipmania and the South Sea Bubble, the Commercial Revolution, the Transport Revolution, the development of the public sphere, and the political revolutions at the end of the eighteenth century, the early modern era (1450-1850) seems a period full of dramatic revolutions and crises. This course will study those moments of crisis, change and revolt, introducing the students to the major political, religious, economic, social and scientific developments in Europe. It encourages students to connect events and phenomena from the early modern period to recent developments. How, for instance, can we compare the 1720’s South Sea Bubble to the recent financial crisis? Can we compare early modern interest in gossip and slander with modern blog practices? What revolutions are remembered, what revolutions forgotten?</w:t>
      </w:r>
    </w:p>
    <w:p w14:paraId="5C8FCF5B" w14:textId="77777777" w:rsidR="0060497B" w:rsidRPr="002C6A8D" w:rsidRDefault="0060497B" w:rsidP="005B11A8">
      <w:pPr>
        <w:jc w:val="both"/>
        <w:rPr>
          <w:rFonts w:eastAsia="Times New Roman"/>
          <w:lang w:val="en-US"/>
        </w:rPr>
      </w:pPr>
    </w:p>
    <w:p w14:paraId="1412BDEA" w14:textId="77777777" w:rsidR="003A3861" w:rsidRPr="002C6A8D" w:rsidRDefault="0060497B" w:rsidP="005B11A8">
      <w:pPr>
        <w:jc w:val="both"/>
        <w:rPr>
          <w:rFonts w:cs="Times New Roman"/>
          <w:lang w:val="en-US" w:eastAsia="zh-TW"/>
        </w:rPr>
      </w:pPr>
      <w:r w:rsidRPr="002C6A8D">
        <w:rPr>
          <w:rFonts w:eastAsia="Times New Roman"/>
          <w:lang w:val="en-US"/>
        </w:rPr>
        <w:t>Students will explore how ideas and practices concerning power, knowledge, truth, and beauty; material wealth and ‘progress’; social morality and justice; cultural, national, and European identities;</w:t>
      </w:r>
      <w:r w:rsidRPr="002C6A8D" w:rsidDel="00C4338C">
        <w:rPr>
          <w:rFonts w:eastAsia="Times New Roman"/>
          <w:lang w:val="en-US"/>
        </w:rPr>
        <w:t xml:space="preserve"> </w:t>
      </w:r>
      <w:r w:rsidRPr="002C6A8D">
        <w:rPr>
          <w:rFonts w:eastAsia="Times New Roman"/>
          <w:lang w:val="en-US"/>
        </w:rPr>
        <w:t>God and mankind; and everyday life shifted at different times.</w:t>
      </w:r>
      <w:r w:rsidRPr="002C6A8D" w:rsidDel="00C4338C">
        <w:rPr>
          <w:rFonts w:eastAsia="Times New Roman"/>
          <w:lang w:val="en-US"/>
        </w:rPr>
        <w:t xml:space="preserve"> </w:t>
      </w:r>
      <w:r w:rsidRPr="002C6A8D">
        <w:rPr>
          <w:rFonts w:eastAsia="Times New Roman"/>
          <w:lang w:val="en-US"/>
        </w:rPr>
        <w:t>Students will develop their own critiques about these historical developments, and will also be actively encouraged to assess how the ideas and practices that developed in the early modern period are still used (and perhaps abused) today. The course will also incorporate visits to various cultural heritage institutions and places of cultural memory (like the Boerhaave Museum in Leiden, the Amsterdam Museum, or the Amsterdam Stock Exchange).</w:t>
      </w:r>
    </w:p>
    <w:p w14:paraId="2E0C640B" w14:textId="77777777" w:rsidR="00214252" w:rsidRPr="002C6A8D" w:rsidRDefault="00214252" w:rsidP="005B11A8">
      <w:pPr>
        <w:pStyle w:val="Heading1"/>
        <w:jc w:val="both"/>
        <w:rPr>
          <w:lang w:eastAsia="zh-TW"/>
        </w:rPr>
      </w:pPr>
    </w:p>
    <w:p w14:paraId="2C66D004" w14:textId="77777777" w:rsidR="007E7022" w:rsidRPr="002C6A8D" w:rsidRDefault="008B6397" w:rsidP="005B11A8">
      <w:pPr>
        <w:pStyle w:val="Heading1"/>
        <w:ind w:left="0" w:firstLine="0"/>
        <w:jc w:val="both"/>
      </w:pPr>
      <w:bookmarkStart w:id="302" w:name="_Toc354671670"/>
      <w:r w:rsidRPr="002C6A8D">
        <w:t>900</w:t>
      </w:r>
      <w:r w:rsidR="0013529B" w:rsidRPr="002C6A8D">
        <w:t>263</w:t>
      </w:r>
      <w:r w:rsidRPr="002C6A8D">
        <w:t>HUM</w:t>
      </w:r>
      <w:r w:rsidR="007E7022" w:rsidRPr="002C6A8D">
        <w:t>/SSC</w:t>
      </w:r>
      <w:r w:rsidR="007E7022" w:rsidRPr="002C6A8D">
        <w:tab/>
      </w:r>
      <w:r w:rsidR="001F3921" w:rsidRPr="002C6A8D">
        <w:t xml:space="preserve"> </w:t>
      </w:r>
      <w:r w:rsidR="007E7022" w:rsidRPr="002C6A8D">
        <w:t>Addiction and the Modern Subject</w:t>
      </w:r>
      <w:bookmarkEnd w:id="302"/>
    </w:p>
    <w:p w14:paraId="7F46F102"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633D3254" w14:textId="77777777" w:rsidTr="006F615E">
        <w:trPr>
          <w:trHeight w:val="255"/>
        </w:trPr>
        <w:tc>
          <w:tcPr>
            <w:tcW w:w="2217" w:type="dxa"/>
            <w:shd w:val="clear" w:color="auto" w:fill="auto"/>
          </w:tcPr>
          <w:p w14:paraId="5F98C579"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02DC9498"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07534BEC" w14:textId="77777777" w:rsidTr="006F615E">
        <w:trPr>
          <w:trHeight w:val="267"/>
        </w:trPr>
        <w:tc>
          <w:tcPr>
            <w:tcW w:w="2217" w:type="dxa"/>
            <w:shd w:val="clear" w:color="auto" w:fill="auto"/>
          </w:tcPr>
          <w:p w14:paraId="3DC0B9AD"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25A007AD" w14:textId="77777777" w:rsidR="00BF7300" w:rsidRPr="002C6A8D" w:rsidRDefault="001F3921" w:rsidP="005B11A8">
            <w:pPr>
              <w:jc w:val="both"/>
              <w:rPr>
                <w:i/>
                <w:szCs w:val="20"/>
              </w:rPr>
            </w:pPr>
            <w:r w:rsidRPr="002C6A8D">
              <w:rPr>
                <w:i/>
                <w:szCs w:val="20"/>
              </w:rPr>
              <w:t>History</w:t>
            </w:r>
          </w:p>
        </w:tc>
      </w:tr>
    </w:tbl>
    <w:p w14:paraId="21944892" w14:textId="77777777" w:rsidR="007E7022" w:rsidRPr="002C6A8D" w:rsidRDefault="007E7022" w:rsidP="005B11A8">
      <w:pPr>
        <w:jc w:val="both"/>
      </w:pPr>
    </w:p>
    <w:p w14:paraId="50B0C67B" w14:textId="77777777" w:rsidR="007E7022" w:rsidRPr="002C6A8D" w:rsidRDefault="007E7022" w:rsidP="005B11A8">
      <w:pPr>
        <w:pStyle w:val="Heading2"/>
        <w:jc w:val="both"/>
        <w:rPr>
          <w:i w:val="0"/>
          <w:szCs w:val="20"/>
        </w:rPr>
      </w:pPr>
      <w:r w:rsidRPr="002C6A8D">
        <w:rPr>
          <w:szCs w:val="20"/>
        </w:rPr>
        <w:t>Prerequisites</w:t>
      </w:r>
    </w:p>
    <w:p w14:paraId="28BB346D" w14:textId="77777777" w:rsidR="007E7022" w:rsidRPr="002C6A8D" w:rsidRDefault="007E7022" w:rsidP="005B11A8">
      <w:pPr>
        <w:jc w:val="both"/>
        <w:rPr>
          <w:szCs w:val="20"/>
        </w:rPr>
      </w:pPr>
      <w:r w:rsidRPr="002C6A8D">
        <w:rPr>
          <w:szCs w:val="20"/>
        </w:rPr>
        <w:t>None</w:t>
      </w:r>
    </w:p>
    <w:p w14:paraId="30D707F9" w14:textId="77777777" w:rsidR="007E7022" w:rsidRPr="002C6A8D" w:rsidRDefault="007E7022" w:rsidP="005B11A8">
      <w:pPr>
        <w:jc w:val="both"/>
        <w:rPr>
          <w:i/>
          <w:iCs/>
          <w:szCs w:val="20"/>
        </w:rPr>
      </w:pPr>
    </w:p>
    <w:p w14:paraId="4459B525" w14:textId="77777777" w:rsidR="007E7022" w:rsidRPr="002C6A8D" w:rsidRDefault="007E7022" w:rsidP="005B11A8">
      <w:pPr>
        <w:jc w:val="both"/>
        <w:rPr>
          <w:i/>
          <w:iCs/>
          <w:szCs w:val="20"/>
          <w:lang w:eastAsia="zh-TW"/>
        </w:rPr>
      </w:pPr>
      <w:r w:rsidRPr="002C6A8D">
        <w:rPr>
          <w:i/>
          <w:iCs/>
          <w:szCs w:val="20"/>
        </w:rPr>
        <w:t>Course description</w:t>
      </w:r>
    </w:p>
    <w:p w14:paraId="4087368A" w14:textId="77777777" w:rsidR="008721A4" w:rsidRPr="002C6A8D" w:rsidRDefault="008721A4" w:rsidP="005B11A8">
      <w:pPr>
        <w:autoSpaceDE w:val="0"/>
        <w:autoSpaceDN w:val="0"/>
        <w:adjustRightInd w:val="0"/>
        <w:jc w:val="both"/>
        <w:rPr>
          <w:rFonts w:eastAsia="Times New Roman" w:cs="Times New Roman"/>
          <w:lang w:val="en-US" w:eastAsia="nl-NL"/>
        </w:rPr>
      </w:pPr>
      <w:r w:rsidRPr="002C6A8D">
        <w:rPr>
          <w:rFonts w:eastAsia="Times New Roman" w:cs="Times New Roman"/>
          <w:lang w:val="en-US" w:eastAsia="nl-NL"/>
        </w:rPr>
        <w:t xml:space="preserve">Over the last centuries a </w:t>
      </w:r>
      <w:r w:rsidRPr="002C6A8D">
        <w:rPr>
          <w:rFonts w:eastAsia="Times New Roman" w:cs="Times New Roman"/>
          <w:i/>
          <w:iCs/>
          <w:lang w:val="en-US" w:eastAsia="nl-NL"/>
        </w:rPr>
        <w:t xml:space="preserve">psychoactive revolution </w:t>
      </w:r>
      <w:r w:rsidRPr="002C6A8D">
        <w:rPr>
          <w:rFonts w:eastAsia="Times New Roman" w:cs="Times New Roman"/>
          <w:lang w:val="en-US" w:eastAsia="nl-NL"/>
        </w:rPr>
        <w:t xml:space="preserve">has taken place in the world. A broad variety of psychoactive substances have become widely available via global commerce and the development of medicine, psychiatry and chemistry. Many of us are engaging – less or more - in altering our ordinary waking consciousness using alcohol, tranquilizers, antidepressants, or illegal ‘drugs’ like cocaine and cannabis. Meanwhile, increasingly the discourse on addiction has expanded to include behaviours such as shoplifting, internet addiction, eating disorders, obsessive consumption and the like that seems to belie the notion that any positivistic reliance on psychoactive substances existing in nature suffices to </w:t>
      </w:r>
      <w:r w:rsidRPr="002C6A8D">
        <w:rPr>
          <w:rFonts w:eastAsia="Times New Roman" w:cs="Times New Roman"/>
          <w:lang w:val="en-US" w:eastAsia="nl-NL"/>
        </w:rPr>
        <w:lastRenderedPageBreak/>
        <w:t xml:space="preserve">grasp the phenomenon of addictive behaviour in all of its cultural and subjective complexities. </w:t>
      </w:r>
    </w:p>
    <w:p w14:paraId="1E442DC4" w14:textId="77777777" w:rsidR="008721A4" w:rsidRPr="002C6A8D" w:rsidRDefault="008721A4" w:rsidP="005B11A8">
      <w:pPr>
        <w:autoSpaceDE w:val="0"/>
        <w:autoSpaceDN w:val="0"/>
        <w:adjustRightInd w:val="0"/>
        <w:jc w:val="both"/>
        <w:rPr>
          <w:rFonts w:eastAsia="Times New Roman" w:cs="Times New Roman"/>
          <w:lang w:val="en-US" w:eastAsia="nl-NL"/>
        </w:rPr>
      </w:pPr>
    </w:p>
    <w:p w14:paraId="389C85AE" w14:textId="77777777" w:rsidR="008721A4" w:rsidRPr="002C6A8D" w:rsidRDefault="008721A4" w:rsidP="005B11A8">
      <w:pPr>
        <w:autoSpaceDE w:val="0"/>
        <w:autoSpaceDN w:val="0"/>
        <w:adjustRightInd w:val="0"/>
        <w:jc w:val="both"/>
        <w:rPr>
          <w:rFonts w:eastAsia="Times New Roman" w:cs="Times New Roman"/>
          <w:lang w:val="en-US" w:eastAsia="nl-NL"/>
        </w:rPr>
      </w:pPr>
      <w:r w:rsidRPr="002C6A8D">
        <w:rPr>
          <w:rFonts w:eastAsia="Times New Roman" w:cs="Times New Roman"/>
          <w:lang w:val="en-US" w:eastAsia="nl-NL"/>
        </w:rPr>
        <w:t>Taking a clue from this proliferation, this course will look into both the history and actuality of an increasingly urgent discussion starting in the early nineteenth century—one out of which the figure of the “addict” emerged—on the dangers of a wide range of forms addiction, from alcohol addiction to the subjective investment in artificial paradises and virtual realities, in order to grasp some of the most complex crucibles of the predicament we often designate as modernity. All along we will be exploring different views on the nature of addiction and its possible cultural constitution as a site where some of the most crucial stakes of what we call modernity, from the constitution of the modern subject and his or her desire to the kinds of political investments that go into the definition of what we hold as “normal” and what as “deviant” or “pathological” in the world we live in are urgently played out. Special attention will be given to the so-called “war on drugs” as a domain where all these issues may be productively explored.</w:t>
      </w:r>
    </w:p>
    <w:p w14:paraId="67C13701" w14:textId="77777777" w:rsidR="008721A4" w:rsidRPr="002C6A8D" w:rsidRDefault="008721A4" w:rsidP="005B11A8">
      <w:pPr>
        <w:jc w:val="both"/>
        <w:rPr>
          <w:i/>
          <w:iCs/>
          <w:szCs w:val="20"/>
          <w:lang w:val="en-US" w:eastAsia="zh-TW"/>
        </w:rPr>
      </w:pPr>
    </w:p>
    <w:p w14:paraId="7A68168C" w14:textId="77777777" w:rsidR="008721A4" w:rsidRPr="002C6A8D" w:rsidRDefault="008721A4" w:rsidP="005B11A8">
      <w:pPr>
        <w:jc w:val="both"/>
        <w:rPr>
          <w:rFonts w:eastAsia="Arial Unicode MS"/>
          <w:i/>
          <w:iCs/>
          <w:szCs w:val="20"/>
          <w:lang w:eastAsia="zh-TW"/>
        </w:rPr>
      </w:pPr>
    </w:p>
    <w:p w14:paraId="0635FC5D" w14:textId="77777777" w:rsidR="00D07974" w:rsidRPr="002C6A8D" w:rsidRDefault="00D07974" w:rsidP="005B11A8">
      <w:pPr>
        <w:pStyle w:val="Heading1"/>
        <w:ind w:left="0" w:firstLine="0"/>
        <w:jc w:val="both"/>
        <w:rPr>
          <w:lang w:eastAsia="zh-TW"/>
        </w:rPr>
      </w:pPr>
    </w:p>
    <w:p w14:paraId="601F26DE" w14:textId="77777777" w:rsidR="00D07974" w:rsidRPr="002C6A8D" w:rsidRDefault="00D07974" w:rsidP="005B11A8">
      <w:pPr>
        <w:pStyle w:val="Heading1"/>
        <w:jc w:val="both"/>
      </w:pPr>
      <w:bookmarkStart w:id="303" w:name="_Toc354671671"/>
      <w:r w:rsidRPr="002C6A8D">
        <w:t xml:space="preserve">900264HUM/SSC </w:t>
      </w:r>
      <w:r w:rsidRPr="002C6A8D">
        <w:tab/>
        <w:t xml:space="preserve"> World Religions: History and Politics</w:t>
      </w:r>
      <w:bookmarkEnd w:id="303"/>
    </w:p>
    <w:p w14:paraId="2622FD80" w14:textId="77777777" w:rsidR="00D07974" w:rsidRPr="002C6A8D" w:rsidRDefault="00D07974"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D07974" w:rsidRPr="002C6A8D" w14:paraId="114FA013" w14:textId="77777777" w:rsidTr="00010CCA">
        <w:trPr>
          <w:trHeight w:val="255"/>
        </w:trPr>
        <w:tc>
          <w:tcPr>
            <w:tcW w:w="2217" w:type="dxa"/>
            <w:shd w:val="clear" w:color="auto" w:fill="auto"/>
          </w:tcPr>
          <w:p w14:paraId="2763CBBA" w14:textId="77777777" w:rsidR="00D07974" w:rsidRPr="002C6A8D" w:rsidRDefault="00D07974" w:rsidP="005B11A8">
            <w:pPr>
              <w:jc w:val="both"/>
              <w:rPr>
                <w:i/>
                <w:szCs w:val="20"/>
              </w:rPr>
            </w:pPr>
            <w:r w:rsidRPr="002C6A8D">
              <w:rPr>
                <w:i/>
                <w:szCs w:val="20"/>
              </w:rPr>
              <w:t>Theme</w:t>
            </w:r>
          </w:p>
        </w:tc>
        <w:tc>
          <w:tcPr>
            <w:tcW w:w="5271" w:type="dxa"/>
            <w:shd w:val="clear" w:color="auto" w:fill="auto"/>
          </w:tcPr>
          <w:p w14:paraId="3A8B6933" w14:textId="77777777" w:rsidR="00D07974" w:rsidRPr="002C6A8D" w:rsidRDefault="00D07974" w:rsidP="005B11A8">
            <w:pPr>
              <w:ind w:right="-821"/>
              <w:jc w:val="both"/>
              <w:rPr>
                <w:i/>
                <w:szCs w:val="20"/>
              </w:rPr>
            </w:pPr>
            <w:r w:rsidRPr="002C6A8D">
              <w:rPr>
                <w:i/>
                <w:szCs w:val="20"/>
              </w:rPr>
              <w:t>Cities &amp; Cultures, Social Systems</w:t>
            </w:r>
          </w:p>
        </w:tc>
      </w:tr>
      <w:tr w:rsidR="00D07974" w:rsidRPr="002C6A8D" w14:paraId="61B91383" w14:textId="77777777" w:rsidTr="00010CCA">
        <w:trPr>
          <w:trHeight w:val="267"/>
        </w:trPr>
        <w:tc>
          <w:tcPr>
            <w:tcW w:w="2217" w:type="dxa"/>
            <w:shd w:val="clear" w:color="auto" w:fill="auto"/>
          </w:tcPr>
          <w:p w14:paraId="36BCA483" w14:textId="77777777" w:rsidR="00D07974" w:rsidRPr="002C6A8D" w:rsidRDefault="00D07974" w:rsidP="005B11A8">
            <w:pPr>
              <w:jc w:val="both"/>
              <w:rPr>
                <w:i/>
                <w:szCs w:val="20"/>
              </w:rPr>
            </w:pPr>
            <w:r w:rsidRPr="002C6A8D">
              <w:rPr>
                <w:i/>
                <w:szCs w:val="20"/>
              </w:rPr>
              <w:t>Track</w:t>
            </w:r>
          </w:p>
        </w:tc>
        <w:tc>
          <w:tcPr>
            <w:tcW w:w="5271" w:type="dxa"/>
            <w:shd w:val="clear" w:color="auto" w:fill="auto"/>
          </w:tcPr>
          <w:p w14:paraId="7E00047C" w14:textId="77777777" w:rsidR="00D07974" w:rsidRPr="002C6A8D" w:rsidRDefault="00D07974" w:rsidP="005B11A8">
            <w:pPr>
              <w:jc w:val="both"/>
              <w:rPr>
                <w:i/>
                <w:szCs w:val="20"/>
              </w:rPr>
            </w:pPr>
            <w:r w:rsidRPr="002C6A8D">
              <w:rPr>
                <w:i/>
                <w:szCs w:val="20"/>
              </w:rPr>
              <w:t>History, Philosophy</w:t>
            </w:r>
          </w:p>
        </w:tc>
      </w:tr>
    </w:tbl>
    <w:p w14:paraId="142E7C35" w14:textId="77777777" w:rsidR="00D07974" w:rsidRPr="002C6A8D" w:rsidRDefault="00D07974" w:rsidP="005B11A8">
      <w:pPr>
        <w:jc w:val="both"/>
      </w:pPr>
    </w:p>
    <w:p w14:paraId="565FBB25" w14:textId="77777777" w:rsidR="00D07974" w:rsidRPr="002C6A8D" w:rsidRDefault="00D07974" w:rsidP="005B11A8">
      <w:pPr>
        <w:pStyle w:val="Heading2"/>
        <w:jc w:val="both"/>
      </w:pPr>
      <w:r w:rsidRPr="002C6A8D">
        <w:t>Prerequisites</w:t>
      </w:r>
    </w:p>
    <w:p w14:paraId="319B55A1" w14:textId="77777777" w:rsidR="00D07974" w:rsidRPr="002C6A8D" w:rsidRDefault="00D07974"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bidi="en-US"/>
        </w:rPr>
      </w:pPr>
      <w:r w:rsidRPr="002C6A8D">
        <w:rPr>
          <w:rFonts w:cs="Verdana"/>
          <w:szCs w:val="20"/>
          <w:lang w:bidi="en-US"/>
        </w:rPr>
        <w:t>Standard Methods i</w:t>
      </w:r>
      <w:r w:rsidR="008721A4" w:rsidRPr="002C6A8D">
        <w:rPr>
          <w:rFonts w:cs="Verdana"/>
          <w:szCs w:val="20"/>
          <w:lang w:bidi="en-US"/>
        </w:rPr>
        <w:t>n Historical Analysis</w:t>
      </w:r>
      <w:r w:rsidR="008721A4" w:rsidRPr="002C6A8D">
        <w:rPr>
          <w:rFonts w:cs="Verdana"/>
          <w:szCs w:val="20"/>
          <w:lang w:eastAsia="zh-TW" w:bidi="en-US"/>
        </w:rPr>
        <w:t xml:space="preserve"> recommended </w:t>
      </w:r>
      <w:r w:rsidRPr="002C6A8D">
        <w:rPr>
          <w:rFonts w:cs="Verdana"/>
          <w:szCs w:val="20"/>
          <w:lang w:bidi="en-US"/>
        </w:rPr>
        <w:t>for Humanities majors.</w:t>
      </w:r>
    </w:p>
    <w:p w14:paraId="2F30DD80" w14:textId="77777777" w:rsidR="001401C7" w:rsidRPr="002C6A8D" w:rsidRDefault="00D07974"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zh-TW" w:bidi="en-US"/>
        </w:rPr>
      </w:pPr>
      <w:r w:rsidRPr="002C6A8D">
        <w:rPr>
          <w:rFonts w:cs="Verdana"/>
          <w:szCs w:val="20"/>
          <w:lang w:bidi="en-US"/>
        </w:rPr>
        <w:t xml:space="preserve">Classical &amp; Modern Political Thought or </w:t>
      </w:r>
      <w:r w:rsidR="00AC3BE3" w:rsidRPr="002C6A8D">
        <w:rPr>
          <w:rFonts w:cs="Verdana"/>
          <w:szCs w:val="20"/>
          <w:lang w:bidi="en-US"/>
        </w:rPr>
        <w:t xml:space="preserve">Classical </w:t>
      </w:r>
      <w:r w:rsidR="001401C7" w:rsidRPr="002C6A8D">
        <w:rPr>
          <w:rFonts w:cs="Verdana"/>
          <w:szCs w:val="20"/>
          <w:lang w:eastAsia="zh-TW" w:bidi="en-US"/>
        </w:rPr>
        <w:t>&amp;</w:t>
      </w:r>
      <w:r w:rsidRPr="002C6A8D">
        <w:rPr>
          <w:rFonts w:cs="Verdana"/>
          <w:szCs w:val="20"/>
          <w:lang w:bidi="en-US"/>
        </w:rPr>
        <w:t xml:space="preserve"> Modern Sociological Thought</w:t>
      </w:r>
    </w:p>
    <w:p w14:paraId="00AE5371" w14:textId="77777777" w:rsidR="00D07974" w:rsidRPr="002C6A8D" w:rsidRDefault="001401C7"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lang w:bidi="en-US"/>
        </w:rPr>
      </w:pPr>
      <w:r w:rsidRPr="002C6A8D">
        <w:rPr>
          <w:rFonts w:cs="Verdana"/>
          <w:szCs w:val="20"/>
          <w:lang w:eastAsia="zh-TW" w:bidi="en-US"/>
        </w:rPr>
        <w:t xml:space="preserve">Or </w:t>
      </w:r>
      <w:r w:rsidRPr="002C6A8D">
        <w:rPr>
          <w:rFonts w:cs="Verdana"/>
          <w:szCs w:val="20"/>
          <w:lang w:bidi="en-US"/>
        </w:rPr>
        <w:t>Classical &amp; Modern Anthropological Thought</w:t>
      </w:r>
      <w:r w:rsidR="00D07974" w:rsidRPr="002C6A8D">
        <w:rPr>
          <w:rFonts w:cs="Verdana"/>
          <w:szCs w:val="20"/>
          <w:lang w:bidi="en-US"/>
        </w:rPr>
        <w:t xml:space="preserve"> for SSC or SCI majors. </w:t>
      </w:r>
    </w:p>
    <w:p w14:paraId="3AC3C4A8" w14:textId="77777777" w:rsidR="00D07974" w:rsidRPr="002C6A8D" w:rsidRDefault="00D07974" w:rsidP="005B11A8">
      <w:pPr>
        <w:jc w:val="both"/>
      </w:pPr>
    </w:p>
    <w:p w14:paraId="035C3A20" w14:textId="77777777" w:rsidR="00D07974" w:rsidRPr="002C6A8D" w:rsidRDefault="00D07974" w:rsidP="005B11A8">
      <w:pPr>
        <w:jc w:val="both"/>
        <w:rPr>
          <w:i/>
        </w:rPr>
      </w:pPr>
      <w:r w:rsidRPr="002C6A8D">
        <w:rPr>
          <w:i/>
        </w:rPr>
        <w:t>Course description</w:t>
      </w:r>
    </w:p>
    <w:p w14:paraId="042E9B72" w14:textId="77777777" w:rsidR="00D07974" w:rsidRPr="002C6A8D" w:rsidRDefault="00D07974" w:rsidP="005B11A8">
      <w:pPr>
        <w:jc w:val="both"/>
        <w:rPr>
          <w:rFonts w:cs="Comic Sans MS"/>
        </w:rPr>
      </w:pPr>
      <w:r w:rsidRPr="002C6A8D">
        <w:rPr>
          <w:rFonts w:cs="Comic Sans MS"/>
        </w:rPr>
        <w:t xml:space="preserve">This course introduces students to the spectrum of world’s religions (drawing from shamanism and </w:t>
      </w:r>
      <w:r w:rsidR="002A07C9" w:rsidRPr="002C6A8D">
        <w:rPr>
          <w:rFonts w:cs="Comic Sans MS"/>
        </w:rPr>
        <w:t>Shintoism</w:t>
      </w:r>
      <w:r w:rsidRPr="002C6A8D">
        <w:rPr>
          <w:rFonts w:cs="Comic Sans MS"/>
        </w:rPr>
        <w:t xml:space="preserve">, </w:t>
      </w:r>
      <w:r w:rsidR="002A07C9" w:rsidRPr="002C6A8D">
        <w:rPr>
          <w:rFonts w:cs="Comic Sans MS"/>
        </w:rPr>
        <w:t>Confucianism</w:t>
      </w:r>
      <w:r w:rsidRPr="002C6A8D">
        <w:rPr>
          <w:rFonts w:cs="Comic Sans MS"/>
        </w:rPr>
        <w:t xml:space="preserve"> and </w:t>
      </w:r>
      <w:r w:rsidR="002A07C9" w:rsidRPr="002C6A8D">
        <w:rPr>
          <w:rFonts w:cs="Comic Sans MS"/>
        </w:rPr>
        <w:t>Islam</w:t>
      </w:r>
      <w:r w:rsidRPr="002C6A8D">
        <w:rPr>
          <w:rFonts w:cs="Comic Sans MS"/>
        </w:rPr>
        <w:t xml:space="preserve">, to </w:t>
      </w:r>
      <w:r w:rsidR="002A07C9" w:rsidRPr="002C6A8D">
        <w:rPr>
          <w:rFonts w:cs="Comic Sans MS"/>
        </w:rPr>
        <w:t>Hinduism</w:t>
      </w:r>
      <w:r w:rsidRPr="002C6A8D">
        <w:rPr>
          <w:rFonts w:cs="Comic Sans MS"/>
        </w:rPr>
        <w:t xml:space="preserve"> and </w:t>
      </w:r>
      <w:r w:rsidR="002A07C9" w:rsidRPr="002C6A8D">
        <w:rPr>
          <w:rFonts w:cs="Comic Sans MS"/>
        </w:rPr>
        <w:t>Buddhism</w:t>
      </w:r>
      <w:r w:rsidRPr="002C6A8D">
        <w:rPr>
          <w:rFonts w:cs="Comic Sans MS"/>
        </w:rPr>
        <w:t xml:space="preserve">, </w:t>
      </w:r>
      <w:r w:rsidR="002A07C9" w:rsidRPr="002C6A8D">
        <w:rPr>
          <w:rFonts w:cs="Comic Sans MS"/>
        </w:rPr>
        <w:t>Egyptian</w:t>
      </w:r>
      <w:r w:rsidRPr="002C6A8D">
        <w:rPr>
          <w:rFonts w:cs="Comic Sans MS"/>
        </w:rPr>
        <w:t xml:space="preserve"> and </w:t>
      </w:r>
      <w:r w:rsidR="002A07C9" w:rsidRPr="002C6A8D">
        <w:rPr>
          <w:rFonts w:cs="Comic Sans MS"/>
        </w:rPr>
        <w:t>Islam</w:t>
      </w:r>
      <w:r w:rsidRPr="002C6A8D">
        <w:rPr>
          <w:rFonts w:cs="Comic Sans MS"/>
        </w:rPr>
        <w:t xml:space="preserve">, </w:t>
      </w:r>
      <w:r w:rsidR="002A07C9" w:rsidRPr="002C6A8D">
        <w:rPr>
          <w:rFonts w:cs="Comic Sans MS"/>
        </w:rPr>
        <w:t>Judaism</w:t>
      </w:r>
      <w:r w:rsidRPr="002C6A8D">
        <w:rPr>
          <w:rFonts w:cs="Comic Sans MS"/>
        </w:rPr>
        <w:t xml:space="preserve"> and </w:t>
      </w:r>
      <w:r w:rsidR="002A07C9" w:rsidRPr="002C6A8D">
        <w:rPr>
          <w:rFonts w:cs="Comic Sans MS"/>
        </w:rPr>
        <w:t>Christianity</w:t>
      </w:r>
      <w:r w:rsidRPr="002C6A8D">
        <w:rPr>
          <w:rFonts w:cs="Comic Sans MS"/>
        </w:rPr>
        <w:t xml:space="preserve">, </w:t>
      </w:r>
      <w:r w:rsidR="002A07C9" w:rsidRPr="002C6A8D">
        <w:rPr>
          <w:rFonts w:cs="Comic Sans MS"/>
        </w:rPr>
        <w:t>African</w:t>
      </w:r>
      <w:r w:rsidRPr="002C6A8D">
        <w:rPr>
          <w:rFonts w:cs="Comic Sans MS"/>
        </w:rPr>
        <w:t xml:space="preserve"> and </w:t>
      </w:r>
      <w:r w:rsidR="002A07C9" w:rsidRPr="002C6A8D">
        <w:rPr>
          <w:rFonts w:cs="Comic Sans MS"/>
        </w:rPr>
        <w:t>Aztec</w:t>
      </w:r>
      <w:r w:rsidRPr="002C6A8D">
        <w:rPr>
          <w:rFonts w:cs="Comic Sans MS"/>
        </w:rPr>
        <w:t>), their historical transformations, some of their main issues and their interactions with politics. Certain issues will be combined with certain religions, thus shifting the focus each class. In order to cover the variety of religions, the different issues and the historical transformations worldwide, attention will be paid to</w:t>
      </w:r>
    </w:p>
    <w:p w14:paraId="0B0E1246" w14:textId="77777777" w:rsidR="00D07974" w:rsidRPr="002C6A8D" w:rsidRDefault="00D07974" w:rsidP="005B11A8">
      <w:pPr>
        <w:jc w:val="both"/>
        <w:rPr>
          <w:rFonts w:cs="Comic Sans MS"/>
        </w:rPr>
      </w:pPr>
    </w:p>
    <w:p w14:paraId="35DFC133" w14:textId="77777777" w:rsidR="00D07974" w:rsidRPr="002C6A8D" w:rsidRDefault="00D07974" w:rsidP="005B11A8">
      <w:pPr>
        <w:jc w:val="both"/>
        <w:rPr>
          <w:rFonts w:cs="Comic Sans MS"/>
        </w:rPr>
      </w:pPr>
      <w:r w:rsidRPr="002C6A8D">
        <w:rPr>
          <w:rFonts w:cs="Comic Sans MS"/>
        </w:rPr>
        <w:t xml:space="preserve">- theories on the origins of religion </w:t>
      </w:r>
      <w:r w:rsidRPr="002C6A8D">
        <w:rPr>
          <w:rFonts w:cs="Comic Sans MS"/>
        </w:rPr>
        <w:tab/>
      </w:r>
      <w:r w:rsidRPr="002C6A8D">
        <w:rPr>
          <w:rFonts w:cs="Comic Sans MS"/>
        </w:rPr>
        <w:tab/>
        <w:t>- religion &amp; the state</w:t>
      </w:r>
    </w:p>
    <w:p w14:paraId="64039D16" w14:textId="77777777" w:rsidR="00D07974" w:rsidRPr="002C6A8D" w:rsidRDefault="00D07974" w:rsidP="005B11A8">
      <w:pPr>
        <w:jc w:val="both"/>
        <w:rPr>
          <w:rFonts w:cs="Comic Sans MS"/>
        </w:rPr>
      </w:pPr>
      <w:r w:rsidRPr="002C6A8D">
        <w:rPr>
          <w:rFonts w:cs="Comic Sans MS"/>
        </w:rPr>
        <w:t xml:space="preserve">- shamanism and mysticism          </w:t>
      </w:r>
      <w:r w:rsidRPr="002C6A8D">
        <w:rPr>
          <w:rFonts w:cs="Comic Sans MS"/>
        </w:rPr>
        <w:tab/>
      </w:r>
      <w:r w:rsidRPr="002C6A8D">
        <w:rPr>
          <w:rFonts w:cs="Comic Sans MS"/>
        </w:rPr>
        <w:tab/>
        <w:t>- religion &amp; conflict</w:t>
      </w:r>
    </w:p>
    <w:p w14:paraId="79AE53D8" w14:textId="77777777" w:rsidR="00D07974" w:rsidRPr="002C6A8D" w:rsidRDefault="00D07974" w:rsidP="005B11A8">
      <w:pPr>
        <w:jc w:val="both"/>
        <w:rPr>
          <w:rFonts w:cs="Comic Sans MS"/>
        </w:rPr>
      </w:pPr>
      <w:r w:rsidRPr="002C6A8D">
        <w:rPr>
          <w:rFonts w:cs="Comic Sans MS"/>
        </w:rPr>
        <w:t xml:space="preserve">- ancestor worship                        </w:t>
      </w:r>
      <w:r w:rsidRPr="002C6A8D">
        <w:rPr>
          <w:rFonts w:cs="Comic Sans MS"/>
        </w:rPr>
        <w:tab/>
      </w:r>
      <w:r w:rsidRPr="002C6A8D">
        <w:rPr>
          <w:rFonts w:cs="Comic Sans MS"/>
        </w:rPr>
        <w:tab/>
        <w:t>- religious fundamentalism</w:t>
      </w:r>
    </w:p>
    <w:p w14:paraId="2FD3732A" w14:textId="77777777" w:rsidR="00D07974" w:rsidRPr="002C6A8D" w:rsidRDefault="00D07974" w:rsidP="005B11A8">
      <w:pPr>
        <w:jc w:val="both"/>
        <w:rPr>
          <w:rFonts w:cs="Comic Sans MS"/>
        </w:rPr>
      </w:pPr>
      <w:r w:rsidRPr="002C6A8D">
        <w:rPr>
          <w:rFonts w:cs="Comic Sans MS"/>
        </w:rPr>
        <w:t xml:space="preserve">- polytheism                                 </w:t>
      </w:r>
      <w:r w:rsidRPr="002C6A8D">
        <w:rPr>
          <w:rFonts w:cs="Comic Sans MS"/>
        </w:rPr>
        <w:tab/>
      </w:r>
      <w:r w:rsidRPr="002C6A8D">
        <w:rPr>
          <w:rFonts w:cs="Comic Sans MS"/>
        </w:rPr>
        <w:tab/>
        <w:t>- religion &amp; nationalism</w:t>
      </w:r>
    </w:p>
    <w:p w14:paraId="5DF5E919" w14:textId="77777777" w:rsidR="00D07974" w:rsidRPr="002C6A8D" w:rsidRDefault="00D07974" w:rsidP="005B11A8">
      <w:pPr>
        <w:jc w:val="both"/>
        <w:rPr>
          <w:rFonts w:cs="Comic Sans MS"/>
        </w:rPr>
      </w:pPr>
      <w:r w:rsidRPr="002C6A8D">
        <w:rPr>
          <w:rFonts w:cs="Comic Sans MS"/>
        </w:rPr>
        <w:t xml:space="preserve">- monotheism                               </w:t>
      </w:r>
      <w:r w:rsidRPr="002C6A8D">
        <w:rPr>
          <w:rFonts w:cs="Comic Sans MS"/>
        </w:rPr>
        <w:tab/>
      </w:r>
      <w:r w:rsidRPr="002C6A8D">
        <w:rPr>
          <w:rFonts w:cs="Comic Sans MS"/>
        </w:rPr>
        <w:tab/>
        <w:t>- religion &amp; concepts of harmony</w:t>
      </w:r>
    </w:p>
    <w:p w14:paraId="3DFC51ED" w14:textId="77777777" w:rsidR="00D07974" w:rsidRPr="002C6A8D" w:rsidRDefault="00D07974" w:rsidP="005B11A8">
      <w:pPr>
        <w:jc w:val="both"/>
        <w:rPr>
          <w:rFonts w:cs="Comic Sans MS"/>
        </w:rPr>
      </w:pPr>
      <w:r w:rsidRPr="002C6A8D">
        <w:rPr>
          <w:rFonts w:cs="Comic Sans MS"/>
        </w:rPr>
        <w:t xml:space="preserve">- monism                                     </w:t>
      </w:r>
      <w:r w:rsidRPr="002C6A8D">
        <w:rPr>
          <w:rFonts w:cs="Comic Sans MS"/>
        </w:rPr>
        <w:tab/>
      </w:r>
      <w:r w:rsidRPr="002C6A8D">
        <w:rPr>
          <w:rFonts w:cs="Comic Sans MS"/>
        </w:rPr>
        <w:tab/>
        <w:t>- religion &amp; globalization</w:t>
      </w:r>
    </w:p>
    <w:p w14:paraId="13DFD5E1" w14:textId="77777777" w:rsidR="00D07974" w:rsidRPr="002C6A8D" w:rsidRDefault="00D07974" w:rsidP="005B11A8">
      <w:pPr>
        <w:jc w:val="both"/>
        <w:rPr>
          <w:rFonts w:cs="Comic Sans MS"/>
        </w:rPr>
      </w:pPr>
      <w:r w:rsidRPr="002C6A8D">
        <w:rPr>
          <w:rFonts w:cs="Comic Sans MS"/>
        </w:rPr>
        <w:t xml:space="preserve">- religion &amp; the Axial Age               </w:t>
      </w:r>
      <w:r w:rsidRPr="002C6A8D">
        <w:rPr>
          <w:rFonts w:cs="Comic Sans MS"/>
        </w:rPr>
        <w:tab/>
      </w:r>
      <w:r w:rsidRPr="002C6A8D">
        <w:rPr>
          <w:rFonts w:cs="Comic Sans MS"/>
        </w:rPr>
        <w:tab/>
        <w:t>- religion &amp; concepts of time.</w:t>
      </w:r>
    </w:p>
    <w:p w14:paraId="0D1CD7FB" w14:textId="77777777" w:rsidR="00D07974" w:rsidRPr="002C6A8D" w:rsidRDefault="00D07974" w:rsidP="005B11A8">
      <w:pPr>
        <w:pStyle w:val="Heading1"/>
        <w:jc w:val="both"/>
      </w:pPr>
      <w:bookmarkStart w:id="304" w:name="_Toc304463632"/>
      <w:bookmarkStart w:id="305" w:name="_Toc305490679"/>
      <w:bookmarkStart w:id="306" w:name="_Toc305511562"/>
      <w:bookmarkStart w:id="307" w:name="_Toc306193585"/>
      <w:bookmarkStart w:id="308" w:name="_Toc306698642"/>
      <w:bookmarkStart w:id="309" w:name="_Toc315356227"/>
      <w:bookmarkStart w:id="310" w:name="_Toc317256299"/>
      <w:bookmarkStart w:id="311" w:name="_Toc322358673"/>
      <w:bookmarkStart w:id="312" w:name="_Toc322946010"/>
      <w:bookmarkStart w:id="313" w:name="_Toc323207036"/>
      <w:bookmarkStart w:id="314" w:name="_Toc328485167"/>
      <w:bookmarkStart w:id="315" w:name="_Toc329006233"/>
      <w:bookmarkStart w:id="316" w:name="_Toc336851776"/>
      <w:bookmarkStart w:id="317" w:name="_Toc347743370"/>
      <w:bookmarkStart w:id="318" w:name="_Toc348080321"/>
      <w:bookmarkStart w:id="319" w:name="_Toc348435336"/>
      <w:bookmarkStart w:id="320" w:name="_Toc348439594"/>
      <w:bookmarkStart w:id="321" w:name="_Toc348955363"/>
      <w:bookmarkStart w:id="322" w:name="_Toc350781487"/>
      <w:bookmarkStart w:id="323" w:name="_Toc354671672"/>
      <w:r w:rsidRPr="002C6A8D">
        <w:rPr>
          <w:rFonts w:cs="Comic Sans MS"/>
        </w:rPr>
        <w:t xml:space="preserve">- </w:t>
      </w:r>
      <w:r w:rsidRPr="002C6A8D">
        <w:rPr>
          <w:rFonts w:cs="Comic Sans MS"/>
          <w:b w:val="0"/>
        </w:rPr>
        <w:t xml:space="preserve">religion &amp; the Modern Age           </w:t>
      </w:r>
      <w:r w:rsidRPr="002C6A8D">
        <w:rPr>
          <w:rFonts w:cs="Comic Sans MS"/>
          <w:b w:val="0"/>
        </w:rPr>
        <w:tab/>
      </w:r>
      <w:r w:rsidRPr="002C6A8D">
        <w:rPr>
          <w:rFonts w:cs="Comic Sans MS"/>
          <w:b w:val="0"/>
        </w:rPr>
        <w:tab/>
        <w:t>- religion &amp; identity</w:t>
      </w:r>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p>
    <w:p w14:paraId="2696775A" w14:textId="77777777" w:rsidR="00D07974" w:rsidRPr="002C6A8D" w:rsidRDefault="00D07974" w:rsidP="005B11A8">
      <w:pPr>
        <w:pStyle w:val="Heading1"/>
        <w:jc w:val="both"/>
      </w:pPr>
    </w:p>
    <w:p w14:paraId="756D6FE3" w14:textId="77777777" w:rsidR="00D07974" w:rsidRPr="002C6A8D" w:rsidRDefault="00D07974" w:rsidP="005B11A8">
      <w:pPr>
        <w:pStyle w:val="Heading1"/>
        <w:jc w:val="both"/>
      </w:pPr>
    </w:p>
    <w:p w14:paraId="026A6083" w14:textId="77777777" w:rsidR="002C6A8D" w:rsidRPr="002C6A8D" w:rsidRDefault="002C6A8D" w:rsidP="005B11A8">
      <w:pPr>
        <w:pStyle w:val="Heading1"/>
        <w:jc w:val="both"/>
      </w:pPr>
    </w:p>
    <w:p w14:paraId="46053D9B" w14:textId="77777777" w:rsidR="00FE2EF7" w:rsidRPr="002C6A8D" w:rsidRDefault="00FE2EF7" w:rsidP="005B11A8">
      <w:pPr>
        <w:pStyle w:val="Heading1"/>
        <w:jc w:val="both"/>
      </w:pPr>
      <w:bookmarkStart w:id="324" w:name="_Toc354671673"/>
      <w:r w:rsidRPr="002C6A8D">
        <w:t>900265</w:t>
      </w:r>
      <w:r w:rsidR="00EA4162" w:rsidRPr="002C6A8D">
        <w:t>HUM</w:t>
      </w:r>
      <w:r w:rsidRPr="002C6A8D">
        <w:t xml:space="preserve"> </w:t>
      </w:r>
      <w:r w:rsidRPr="002C6A8D">
        <w:tab/>
        <w:t xml:space="preserve"> Counterculture</w:t>
      </w:r>
      <w:bookmarkEnd w:id="324"/>
    </w:p>
    <w:p w14:paraId="5219501B" w14:textId="77777777" w:rsidR="00FE2EF7" w:rsidRPr="002C6A8D" w:rsidRDefault="00FE2EF7"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FE2EF7" w:rsidRPr="002C6A8D" w14:paraId="579F5D13" w14:textId="77777777" w:rsidTr="002B0716">
        <w:trPr>
          <w:trHeight w:val="255"/>
        </w:trPr>
        <w:tc>
          <w:tcPr>
            <w:tcW w:w="2217" w:type="dxa"/>
            <w:shd w:val="clear" w:color="auto" w:fill="auto"/>
          </w:tcPr>
          <w:p w14:paraId="302302C3" w14:textId="77777777" w:rsidR="00FE2EF7" w:rsidRPr="002C6A8D" w:rsidRDefault="00FE2EF7" w:rsidP="005B11A8">
            <w:pPr>
              <w:jc w:val="both"/>
              <w:rPr>
                <w:i/>
                <w:szCs w:val="20"/>
              </w:rPr>
            </w:pPr>
            <w:r w:rsidRPr="002C6A8D">
              <w:rPr>
                <w:i/>
                <w:szCs w:val="20"/>
              </w:rPr>
              <w:t>Theme</w:t>
            </w:r>
          </w:p>
        </w:tc>
        <w:tc>
          <w:tcPr>
            <w:tcW w:w="5271" w:type="dxa"/>
            <w:shd w:val="clear" w:color="auto" w:fill="auto"/>
          </w:tcPr>
          <w:p w14:paraId="4A2DBC58" w14:textId="77777777" w:rsidR="00FE2EF7" w:rsidRPr="002C6A8D" w:rsidRDefault="00FE2EF7" w:rsidP="005B11A8">
            <w:pPr>
              <w:ind w:right="-821"/>
              <w:jc w:val="both"/>
              <w:rPr>
                <w:i/>
                <w:szCs w:val="20"/>
                <w:lang w:eastAsia="zh-TW"/>
              </w:rPr>
            </w:pPr>
            <w:r w:rsidRPr="002C6A8D">
              <w:rPr>
                <w:i/>
                <w:szCs w:val="20"/>
              </w:rPr>
              <w:t>C</w:t>
            </w:r>
            <w:r w:rsidR="00EA4162" w:rsidRPr="002C6A8D">
              <w:rPr>
                <w:i/>
                <w:szCs w:val="20"/>
              </w:rPr>
              <w:t>ities &amp; Cultures</w:t>
            </w:r>
          </w:p>
        </w:tc>
      </w:tr>
      <w:tr w:rsidR="00FE2EF7" w:rsidRPr="002C6A8D" w14:paraId="34DB0450" w14:textId="77777777" w:rsidTr="002B0716">
        <w:trPr>
          <w:trHeight w:val="267"/>
        </w:trPr>
        <w:tc>
          <w:tcPr>
            <w:tcW w:w="2217" w:type="dxa"/>
            <w:shd w:val="clear" w:color="auto" w:fill="auto"/>
          </w:tcPr>
          <w:p w14:paraId="17C28B54" w14:textId="77777777" w:rsidR="00FE2EF7" w:rsidRPr="002C6A8D" w:rsidRDefault="00FE2EF7" w:rsidP="005B11A8">
            <w:pPr>
              <w:jc w:val="both"/>
              <w:rPr>
                <w:i/>
                <w:szCs w:val="20"/>
              </w:rPr>
            </w:pPr>
            <w:r w:rsidRPr="002C6A8D">
              <w:rPr>
                <w:i/>
                <w:szCs w:val="20"/>
              </w:rPr>
              <w:t>Track</w:t>
            </w:r>
          </w:p>
        </w:tc>
        <w:tc>
          <w:tcPr>
            <w:tcW w:w="5271" w:type="dxa"/>
            <w:shd w:val="clear" w:color="auto" w:fill="auto"/>
          </w:tcPr>
          <w:p w14:paraId="1D67DECC" w14:textId="77777777" w:rsidR="00FE2EF7" w:rsidRPr="002C6A8D" w:rsidRDefault="00FE2EF7" w:rsidP="005B11A8">
            <w:pPr>
              <w:jc w:val="both"/>
              <w:rPr>
                <w:i/>
                <w:szCs w:val="20"/>
                <w:lang w:eastAsia="zh-TW"/>
              </w:rPr>
            </w:pPr>
            <w:r w:rsidRPr="002C6A8D">
              <w:rPr>
                <w:i/>
                <w:szCs w:val="20"/>
              </w:rPr>
              <w:t xml:space="preserve">History, </w:t>
            </w:r>
            <w:r w:rsidRPr="002C6A8D">
              <w:rPr>
                <w:i/>
                <w:szCs w:val="20"/>
                <w:lang w:eastAsia="zh-TW"/>
              </w:rPr>
              <w:t>Culture</w:t>
            </w:r>
          </w:p>
        </w:tc>
      </w:tr>
    </w:tbl>
    <w:p w14:paraId="5141407C" w14:textId="77777777" w:rsidR="001F3921" w:rsidRPr="002C6A8D" w:rsidRDefault="001F3921" w:rsidP="005B11A8">
      <w:pPr>
        <w:jc w:val="both"/>
        <w:rPr>
          <w:color w:val="C00000"/>
          <w:lang w:eastAsia="zh-TW"/>
        </w:rPr>
      </w:pPr>
    </w:p>
    <w:p w14:paraId="4F53C391" w14:textId="77777777" w:rsidR="00FE2EF7" w:rsidRPr="002C6A8D" w:rsidRDefault="00FE2EF7" w:rsidP="005B11A8">
      <w:pPr>
        <w:pStyle w:val="Heading2"/>
        <w:jc w:val="both"/>
        <w:rPr>
          <w:szCs w:val="20"/>
          <w:lang w:eastAsia="zh-TW"/>
        </w:rPr>
      </w:pPr>
      <w:r w:rsidRPr="002C6A8D">
        <w:rPr>
          <w:szCs w:val="20"/>
        </w:rPr>
        <w:lastRenderedPageBreak/>
        <w:t>Prerequisites</w:t>
      </w:r>
    </w:p>
    <w:p w14:paraId="5B826871" w14:textId="77777777" w:rsidR="00EA4162" w:rsidRPr="002C6A8D" w:rsidRDefault="00EA4162" w:rsidP="005B11A8">
      <w:pPr>
        <w:jc w:val="both"/>
        <w:rPr>
          <w:rFonts w:eastAsia="Times New Roman"/>
          <w:szCs w:val="20"/>
        </w:rPr>
      </w:pPr>
      <w:r w:rsidRPr="002C6A8D">
        <w:rPr>
          <w:rFonts w:eastAsia="Times New Roman"/>
          <w:szCs w:val="20"/>
        </w:rPr>
        <w:t>Introduction to Literary &amp; Cultural Theory, or Big Books, or Standard Methods in Historical Analysis, or Classical &amp; Modern Political Thought, or Classical &amp; Modern Sociological Thought, or Classical &amp; Modern Anthropological Thought.</w:t>
      </w:r>
    </w:p>
    <w:p w14:paraId="34ED9DEE" w14:textId="77777777" w:rsidR="00EA4162" w:rsidRPr="002C6A8D" w:rsidRDefault="00EA4162" w:rsidP="005B11A8">
      <w:pPr>
        <w:jc w:val="both"/>
        <w:rPr>
          <w:lang w:eastAsia="zh-TW"/>
        </w:rPr>
      </w:pPr>
    </w:p>
    <w:p w14:paraId="1AD07600" w14:textId="77777777" w:rsidR="00FE2EF7" w:rsidRPr="002C6A8D" w:rsidRDefault="00FE2EF7" w:rsidP="005B11A8">
      <w:pPr>
        <w:pStyle w:val="Heading2"/>
        <w:jc w:val="both"/>
        <w:rPr>
          <w:szCs w:val="20"/>
        </w:rPr>
      </w:pPr>
      <w:r w:rsidRPr="002C6A8D">
        <w:rPr>
          <w:szCs w:val="20"/>
        </w:rPr>
        <w:t>Course description</w:t>
      </w:r>
    </w:p>
    <w:p w14:paraId="4A4B9CDD" w14:textId="77777777" w:rsidR="00FE2EF7" w:rsidRPr="002C6A8D" w:rsidRDefault="00FE2EF7" w:rsidP="005B11A8">
      <w:pPr>
        <w:jc w:val="both"/>
        <w:rPr>
          <w:rFonts w:eastAsia="Times New Roman"/>
        </w:rPr>
      </w:pPr>
      <w:r w:rsidRPr="002C6A8D">
        <w:rPr>
          <w:rFonts w:eastAsia="Times New Roman"/>
        </w:rPr>
        <w:t>This course investigates the counterculture of the period known as “The Long 1960s” by looking at the literature, film, music, and art of the period from a social and political history perspective.  This turbulent era, which spans the Korean and Vietnam wars, and whose influence on contemporary is constantly being renewed and re-evaluated, is only now being considered in scholarly contexts, with the result that the following questions are only recently being asked and answered.  </w:t>
      </w:r>
    </w:p>
    <w:p w14:paraId="51CDB355" w14:textId="77777777" w:rsidR="00FE2EF7" w:rsidRPr="002C6A8D" w:rsidRDefault="00FE2EF7" w:rsidP="005B11A8">
      <w:pPr>
        <w:jc w:val="both"/>
        <w:rPr>
          <w:rFonts w:eastAsia="Times New Roman"/>
        </w:rPr>
      </w:pPr>
    </w:p>
    <w:p w14:paraId="5B65B70B" w14:textId="77777777" w:rsidR="00FE2EF7" w:rsidRPr="002C6A8D" w:rsidRDefault="00FE2EF7" w:rsidP="00911A39">
      <w:pPr>
        <w:numPr>
          <w:ilvl w:val="0"/>
          <w:numId w:val="54"/>
        </w:numPr>
        <w:jc w:val="both"/>
        <w:rPr>
          <w:rFonts w:eastAsia="Times New Roman"/>
        </w:rPr>
      </w:pPr>
      <w:r w:rsidRPr="002C6A8D">
        <w:rPr>
          <w:rFonts w:eastAsia="Times New Roman"/>
        </w:rPr>
        <w:t>Is this period best understood as a revolutionary, rupturing moment in history, or an evolutionary moment?</w:t>
      </w:r>
    </w:p>
    <w:p w14:paraId="682C01CD" w14:textId="77777777" w:rsidR="00FE2EF7" w:rsidRPr="002C6A8D" w:rsidRDefault="00FE2EF7" w:rsidP="00911A39">
      <w:pPr>
        <w:numPr>
          <w:ilvl w:val="0"/>
          <w:numId w:val="54"/>
        </w:numPr>
        <w:jc w:val="both"/>
        <w:rPr>
          <w:rFonts w:eastAsia="Times New Roman"/>
        </w:rPr>
      </w:pPr>
      <w:r w:rsidRPr="002C6A8D">
        <w:rPr>
          <w:rFonts w:eastAsia="Times New Roman"/>
        </w:rPr>
        <w:t>What is the most effective theoretical model for collectively understanding the various liberation movements (national, gender, racial, sexual, ethnic, etc.) of the period?</w:t>
      </w:r>
    </w:p>
    <w:p w14:paraId="7B4E0962" w14:textId="77777777" w:rsidR="00FE2EF7" w:rsidRPr="002C6A8D" w:rsidRDefault="00FE2EF7" w:rsidP="00911A39">
      <w:pPr>
        <w:numPr>
          <w:ilvl w:val="0"/>
          <w:numId w:val="54"/>
        </w:numPr>
        <w:jc w:val="both"/>
        <w:rPr>
          <w:rFonts w:eastAsia="Times New Roman"/>
        </w:rPr>
      </w:pPr>
      <w:r w:rsidRPr="002C6A8D">
        <w:rPr>
          <w:rFonts w:eastAsia="Times New Roman"/>
        </w:rPr>
        <w:t>What is the relation between the political and the personal, between social movements based on individual identity and social change, during this era?</w:t>
      </w:r>
    </w:p>
    <w:p w14:paraId="7BCAF4BA" w14:textId="77777777" w:rsidR="00FE2EF7" w:rsidRPr="002C6A8D" w:rsidRDefault="00FE2EF7" w:rsidP="00911A39">
      <w:pPr>
        <w:numPr>
          <w:ilvl w:val="0"/>
          <w:numId w:val="54"/>
        </w:numPr>
        <w:jc w:val="both"/>
        <w:rPr>
          <w:rFonts w:eastAsia="Times New Roman"/>
        </w:rPr>
      </w:pPr>
      <w:r w:rsidRPr="002C6A8D">
        <w:rPr>
          <w:rFonts w:eastAsia="Times New Roman"/>
        </w:rPr>
        <w:t>What accounts for the rise and fall of non-violent protest during this period?</w:t>
      </w:r>
    </w:p>
    <w:p w14:paraId="341B74CA" w14:textId="77777777" w:rsidR="00FE2EF7" w:rsidRPr="002C6A8D" w:rsidRDefault="00FE2EF7" w:rsidP="00911A39">
      <w:pPr>
        <w:numPr>
          <w:ilvl w:val="0"/>
          <w:numId w:val="54"/>
        </w:numPr>
        <w:jc w:val="both"/>
        <w:rPr>
          <w:rFonts w:eastAsia="Times New Roman"/>
        </w:rPr>
      </w:pPr>
      <w:r w:rsidRPr="002C6A8D">
        <w:rPr>
          <w:rFonts w:eastAsia="Times New Roman"/>
        </w:rPr>
        <w:t>How can we characterize the attractions</w:t>
      </w:r>
      <w:r w:rsidR="00EA4162" w:rsidRPr="002C6A8D">
        <w:rPr>
          <w:rFonts w:eastAsia="Times New Roman"/>
        </w:rPr>
        <w:t xml:space="preserve"> of socialism during this era: </w:t>
      </w:r>
      <w:r w:rsidR="00EA4162" w:rsidRPr="002C6A8D">
        <w:rPr>
          <w:lang w:eastAsia="zh-TW"/>
        </w:rPr>
        <w:t>a</w:t>
      </w:r>
      <w:r w:rsidRPr="002C6A8D">
        <w:rPr>
          <w:rFonts w:eastAsia="Times New Roman"/>
        </w:rPr>
        <w:t>s a temporary fashion or a genuine political and economic alternative?</w:t>
      </w:r>
    </w:p>
    <w:p w14:paraId="1C5C2E8B" w14:textId="77777777" w:rsidR="00D2111D" w:rsidRPr="002C6A8D" w:rsidRDefault="00D2111D" w:rsidP="005B11A8">
      <w:pPr>
        <w:pStyle w:val="Heading1"/>
        <w:jc w:val="both"/>
      </w:pPr>
    </w:p>
    <w:p w14:paraId="17725713" w14:textId="77777777" w:rsidR="002C6A8D" w:rsidRPr="002C6A8D" w:rsidRDefault="002C6A8D" w:rsidP="005B11A8">
      <w:pPr>
        <w:pStyle w:val="Heading1"/>
        <w:ind w:left="2160" w:hanging="2160"/>
        <w:jc w:val="both"/>
      </w:pPr>
    </w:p>
    <w:p w14:paraId="18833FCF" w14:textId="77777777" w:rsidR="002C6A8D" w:rsidRPr="002C6A8D" w:rsidRDefault="002C6A8D" w:rsidP="005B11A8">
      <w:pPr>
        <w:pStyle w:val="Heading1"/>
        <w:ind w:left="2160" w:hanging="2160"/>
        <w:jc w:val="both"/>
      </w:pPr>
    </w:p>
    <w:p w14:paraId="7E339BBF" w14:textId="77777777" w:rsidR="007E7022" w:rsidRPr="002C6A8D" w:rsidRDefault="008B6397" w:rsidP="005B11A8">
      <w:pPr>
        <w:pStyle w:val="Heading1"/>
        <w:ind w:left="2160" w:hanging="2160"/>
        <w:jc w:val="both"/>
      </w:pPr>
      <w:bookmarkStart w:id="325" w:name="_Toc354671674"/>
      <w:r w:rsidRPr="002C6A8D">
        <w:t>900</w:t>
      </w:r>
      <w:r w:rsidR="007E7022" w:rsidRPr="002C6A8D">
        <w:t>311</w:t>
      </w:r>
      <w:r w:rsidRPr="002C6A8D">
        <w:t>HUM</w:t>
      </w:r>
      <w:r w:rsidR="007E7022" w:rsidRPr="002C6A8D">
        <w:tab/>
        <w:t xml:space="preserve">Theme course: </w:t>
      </w:r>
      <w:r w:rsidR="00456D5B" w:rsidRPr="002C6A8D">
        <w:t xml:space="preserve">The Global City and its Problems </w:t>
      </w:r>
      <w:r w:rsidR="007E7022" w:rsidRPr="002C6A8D">
        <w:t>(Cities and Cultures)</w:t>
      </w:r>
      <w:bookmarkEnd w:id="325"/>
    </w:p>
    <w:p w14:paraId="1CEAED65"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65204358" w14:textId="77777777" w:rsidTr="006F615E">
        <w:trPr>
          <w:trHeight w:val="255"/>
        </w:trPr>
        <w:tc>
          <w:tcPr>
            <w:tcW w:w="2217" w:type="dxa"/>
            <w:shd w:val="clear" w:color="auto" w:fill="auto"/>
          </w:tcPr>
          <w:p w14:paraId="7BA1EAAB"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0DB49E0E"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46C4E5D5" w14:textId="77777777" w:rsidTr="006F615E">
        <w:trPr>
          <w:trHeight w:val="267"/>
        </w:trPr>
        <w:tc>
          <w:tcPr>
            <w:tcW w:w="2217" w:type="dxa"/>
            <w:shd w:val="clear" w:color="auto" w:fill="auto"/>
          </w:tcPr>
          <w:p w14:paraId="21C47304"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087D3773" w14:textId="77777777" w:rsidR="00BF7300" w:rsidRPr="002C6A8D" w:rsidRDefault="00336ADD" w:rsidP="005B11A8">
            <w:pPr>
              <w:jc w:val="both"/>
              <w:rPr>
                <w:i/>
                <w:szCs w:val="20"/>
              </w:rPr>
            </w:pPr>
            <w:r w:rsidRPr="002C6A8D">
              <w:rPr>
                <w:i/>
                <w:szCs w:val="20"/>
              </w:rPr>
              <w:t>n/</w:t>
            </w:r>
            <w:r w:rsidR="00BF7300" w:rsidRPr="002C6A8D">
              <w:rPr>
                <w:i/>
                <w:szCs w:val="20"/>
              </w:rPr>
              <w:t>a</w:t>
            </w:r>
          </w:p>
        </w:tc>
      </w:tr>
    </w:tbl>
    <w:p w14:paraId="0AB1F8EB" w14:textId="77777777" w:rsidR="00456D5B" w:rsidRPr="002C6A8D" w:rsidRDefault="00456D5B" w:rsidP="005B11A8">
      <w:pPr>
        <w:jc w:val="both"/>
        <w:rPr>
          <w:szCs w:val="20"/>
        </w:rPr>
      </w:pPr>
    </w:p>
    <w:p w14:paraId="68A70F5C" w14:textId="77777777" w:rsidR="00456D5B" w:rsidRPr="002C6A8D" w:rsidRDefault="00456D5B" w:rsidP="005B11A8">
      <w:pPr>
        <w:pStyle w:val="Heading2"/>
        <w:jc w:val="both"/>
        <w:rPr>
          <w:szCs w:val="20"/>
        </w:rPr>
      </w:pPr>
      <w:r w:rsidRPr="002C6A8D">
        <w:rPr>
          <w:szCs w:val="20"/>
        </w:rPr>
        <w:t>Prerequisites</w:t>
      </w:r>
    </w:p>
    <w:p w14:paraId="6C051AE7" w14:textId="77777777" w:rsidR="00456D5B" w:rsidRPr="002C6A8D" w:rsidRDefault="003A2236" w:rsidP="005B11A8">
      <w:pPr>
        <w:jc w:val="both"/>
        <w:rPr>
          <w:szCs w:val="20"/>
          <w:lang w:eastAsia="zh-TW"/>
        </w:rPr>
      </w:pPr>
      <w:r w:rsidRPr="002C6A8D">
        <w:rPr>
          <w:color w:val="000000"/>
        </w:rPr>
        <w:t>Introduction to Literary and Cultural Theory</w:t>
      </w:r>
    </w:p>
    <w:p w14:paraId="1AE611FF" w14:textId="77777777" w:rsidR="00456D5B" w:rsidRPr="002C6A8D" w:rsidRDefault="00456D5B" w:rsidP="005B11A8">
      <w:pPr>
        <w:jc w:val="both"/>
        <w:rPr>
          <w:szCs w:val="20"/>
        </w:rPr>
      </w:pPr>
    </w:p>
    <w:p w14:paraId="074D23B4" w14:textId="77777777" w:rsidR="00456D5B" w:rsidRPr="002C6A8D" w:rsidRDefault="00456D5B" w:rsidP="005B11A8">
      <w:pPr>
        <w:pStyle w:val="Heading2"/>
        <w:jc w:val="both"/>
        <w:rPr>
          <w:szCs w:val="20"/>
        </w:rPr>
      </w:pPr>
      <w:r w:rsidRPr="002C6A8D">
        <w:rPr>
          <w:szCs w:val="20"/>
        </w:rPr>
        <w:t>Course description</w:t>
      </w:r>
    </w:p>
    <w:p w14:paraId="355F6F7B" w14:textId="77777777" w:rsidR="003A2236" w:rsidRPr="002C6A8D" w:rsidRDefault="003A2236" w:rsidP="005B11A8">
      <w:pPr>
        <w:spacing w:before="100" w:beforeAutospacing="1" w:after="100" w:afterAutospacing="1"/>
        <w:jc w:val="both"/>
        <w:rPr>
          <w:color w:val="000000"/>
        </w:rPr>
      </w:pPr>
      <w:r w:rsidRPr="002C6A8D">
        <w:rPr>
          <w:color w:val="000000"/>
        </w:rPr>
        <w:t xml:space="preserve">This course studies the phenomenon of the “global city” in relation to the social, political, and aesthetic formations which characterise the current era of late-capitalist modernity. The course assumes throughout that received and established models for thinking about (post)modernity may have become inadequate for understanding the defining problems which affect – and constitute – the cultural life of global cities today. Special emphasis, therefore, will be placed on the challenges involved in re-conceptualising urbanism and the global city under present-day conditions. To this aim, the course will revisit inherited critical models for thinking about urbanism, modernity, and globalisation; it will bring them into dialogue with the reality and imaginary of global cities as articulated in contemporary media, literature, film, and visual art; and it will seek to challenge, update, and revise those models in the process. By the end of the course, students should have obtained a thorough acquaintance with state-of-the-art scholarship and critical theory on urbanism and modernity as an exciting, urgent, and highly interdisciplinary area of humanities research. </w:t>
      </w:r>
    </w:p>
    <w:p w14:paraId="29449947" w14:textId="77777777" w:rsidR="00BA77D5" w:rsidRPr="002C6A8D" w:rsidRDefault="00BA77D5" w:rsidP="005B11A8">
      <w:pPr>
        <w:jc w:val="both"/>
        <w:rPr>
          <w:szCs w:val="20"/>
          <w:lang w:eastAsia="zh-TW"/>
        </w:rPr>
      </w:pPr>
    </w:p>
    <w:p w14:paraId="47B8F93B" w14:textId="77777777" w:rsidR="00456D5B" w:rsidRPr="002C6A8D" w:rsidRDefault="00456D5B" w:rsidP="005B11A8">
      <w:pPr>
        <w:jc w:val="both"/>
      </w:pPr>
    </w:p>
    <w:p w14:paraId="1E3E2E5E" w14:textId="77777777" w:rsidR="00511946" w:rsidRPr="002C6A8D" w:rsidRDefault="008B6397" w:rsidP="005B11A8">
      <w:pPr>
        <w:pStyle w:val="Heading1"/>
        <w:ind w:left="0" w:firstLine="0"/>
        <w:jc w:val="both"/>
        <w:rPr>
          <w:szCs w:val="20"/>
        </w:rPr>
      </w:pPr>
      <w:bookmarkStart w:id="326" w:name="_Toc242776258"/>
      <w:bookmarkStart w:id="327" w:name="_Toc354671675"/>
      <w:r w:rsidRPr="002C6A8D">
        <w:t>900</w:t>
      </w:r>
      <w:r w:rsidR="00340320" w:rsidRPr="002C6A8D">
        <w:t>321</w:t>
      </w:r>
      <w:r w:rsidRPr="002C6A8D">
        <w:t>HUM</w:t>
      </w:r>
      <w:r w:rsidR="00340320" w:rsidRPr="002C6A8D">
        <w:tab/>
      </w:r>
      <w:r w:rsidR="0041688D" w:rsidRPr="002C6A8D">
        <w:tab/>
        <w:t xml:space="preserve"> </w:t>
      </w:r>
      <w:r w:rsidR="00511946" w:rsidRPr="002C6A8D">
        <w:rPr>
          <w:szCs w:val="20"/>
        </w:rPr>
        <w:t>Literature in the Age of Globalisation</w:t>
      </w:r>
      <w:bookmarkEnd w:id="327"/>
    </w:p>
    <w:p w14:paraId="52858F22"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1A1293B3" w14:textId="77777777" w:rsidTr="006F615E">
        <w:trPr>
          <w:trHeight w:val="255"/>
        </w:trPr>
        <w:tc>
          <w:tcPr>
            <w:tcW w:w="2217" w:type="dxa"/>
            <w:shd w:val="clear" w:color="auto" w:fill="auto"/>
          </w:tcPr>
          <w:p w14:paraId="68D0F406"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332E80DE" w14:textId="77777777" w:rsidR="00BF7300" w:rsidRPr="002C6A8D" w:rsidRDefault="00BF7300" w:rsidP="005B11A8">
            <w:pPr>
              <w:ind w:right="-821"/>
              <w:jc w:val="both"/>
              <w:rPr>
                <w:i/>
                <w:szCs w:val="20"/>
              </w:rPr>
            </w:pPr>
            <w:r w:rsidRPr="002C6A8D">
              <w:rPr>
                <w:i/>
                <w:szCs w:val="20"/>
              </w:rPr>
              <w:t>Cities &amp; Cultures</w:t>
            </w:r>
          </w:p>
        </w:tc>
      </w:tr>
      <w:tr w:rsidR="00BF7300" w:rsidRPr="002C6A8D" w14:paraId="0675DED9" w14:textId="77777777" w:rsidTr="006F615E">
        <w:trPr>
          <w:trHeight w:val="267"/>
        </w:trPr>
        <w:tc>
          <w:tcPr>
            <w:tcW w:w="2217" w:type="dxa"/>
            <w:shd w:val="clear" w:color="auto" w:fill="auto"/>
          </w:tcPr>
          <w:p w14:paraId="55B905B4"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361CB5C4" w14:textId="77777777" w:rsidR="00BF7300" w:rsidRPr="002C6A8D" w:rsidRDefault="00BF7300" w:rsidP="005B11A8">
            <w:pPr>
              <w:jc w:val="both"/>
              <w:rPr>
                <w:i/>
                <w:szCs w:val="20"/>
              </w:rPr>
            </w:pPr>
            <w:r w:rsidRPr="002C6A8D">
              <w:rPr>
                <w:i/>
                <w:szCs w:val="20"/>
              </w:rPr>
              <w:t>Literatu</w:t>
            </w:r>
            <w:r w:rsidR="00B13D38" w:rsidRPr="002C6A8D">
              <w:rPr>
                <w:i/>
                <w:szCs w:val="20"/>
              </w:rPr>
              <w:t>re</w:t>
            </w:r>
          </w:p>
        </w:tc>
      </w:tr>
    </w:tbl>
    <w:p w14:paraId="72F2D89C" w14:textId="77777777" w:rsidR="00511946" w:rsidRPr="002C6A8D" w:rsidRDefault="00511946" w:rsidP="005B11A8">
      <w:pPr>
        <w:jc w:val="both"/>
        <w:rPr>
          <w:szCs w:val="20"/>
        </w:rPr>
      </w:pPr>
    </w:p>
    <w:p w14:paraId="696CD833" w14:textId="77777777" w:rsidR="00511946" w:rsidRPr="002C6A8D" w:rsidRDefault="00511946" w:rsidP="005B11A8">
      <w:pPr>
        <w:pStyle w:val="Heading2"/>
        <w:jc w:val="both"/>
        <w:rPr>
          <w:szCs w:val="20"/>
        </w:rPr>
      </w:pPr>
      <w:r w:rsidRPr="002C6A8D">
        <w:rPr>
          <w:szCs w:val="20"/>
        </w:rPr>
        <w:t>Prerequisites</w:t>
      </w:r>
    </w:p>
    <w:p w14:paraId="0FAEFC5D" w14:textId="77777777" w:rsidR="0041688D" w:rsidRPr="002C6A8D" w:rsidRDefault="00D2111D" w:rsidP="005B11A8">
      <w:pPr>
        <w:jc w:val="both"/>
        <w:rPr>
          <w:szCs w:val="20"/>
          <w:lang w:eastAsia="zh-TW"/>
        </w:rPr>
      </w:pPr>
      <w:r w:rsidRPr="002C6A8D">
        <w:rPr>
          <w:szCs w:val="20"/>
        </w:rPr>
        <w:t>Introduction to Litera</w:t>
      </w:r>
      <w:r w:rsidR="00BA77D5" w:rsidRPr="002C6A8D">
        <w:rPr>
          <w:szCs w:val="20"/>
        </w:rPr>
        <w:t>ry and Cultural Theory</w:t>
      </w:r>
      <w:r w:rsidR="00BA77D5" w:rsidRPr="002C6A8D">
        <w:rPr>
          <w:szCs w:val="20"/>
          <w:lang w:eastAsia="zh-TW"/>
        </w:rPr>
        <w:t xml:space="preserve"> </w:t>
      </w:r>
      <w:r w:rsidRPr="002C6A8D">
        <w:rPr>
          <w:szCs w:val="20"/>
        </w:rPr>
        <w:t>and at least one 200-level course from the Literature track</w:t>
      </w:r>
      <w:r w:rsidR="00BA77D5" w:rsidRPr="002C6A8D">
        <w:rPr>
          <w:szCs w:val="20"/>
          <w:lang w:eastAsia="zh-TW"/>
        </w:rPr>
        <w:t xml:space="preserve"> for Humanities majors.</w:t>
      </w:r>
    </w:p>
    <w:p w14:paraId="47143B79" w14:textId="77777777" w:rsidR="0041688D" w:rsidRPr="002C6A8D" w:rsidRDefault="0041688D" w:rsidP="005B11A8">
      <w:pPr>
        <w:jc w:val="both"/>
        <w:rPr>
          <w:szCs w:val="20"/>
        </w:rPr>
      </w:pPr>
    </w:p>
    <w:p w14:paraId="6E3A79EE" w14:textId="77777777" w:rsidR="00D2111D" w:rsidRPr="002C6A8D" w:rsidRDefault="00D2111D" w:rsidP="005B11A8">
      <w:pPr>
        <w:jc w:val="both"/>
        <w:rPr>
          <w:szCs w:val="20"/>
        </w:rPr>
      </w:pPr>
      <w:r w:rsidRPr="002C6A8D">
        <w:rPr>
          <w:szCs w:val="20"/>
        </w:rPr>
        <w:t>Classical &amp; Modern Socio</w:t>
      </w:r>
      <w:r w:rsidR="0041688D" w:rsidRPr="002C6A8D">
        <w:rPr>
          <w:szCs w:val="20"/>
        </w:rPr>
        <w:t>logical Thought or Classical &amp;</w:t>
      </w:r>
      <w:r w:rsidRPr="002C6A8D">
        <w:rPr>
          <w:szCs w:val="20"/>
        </w:rPr>
        <w:t xml:space="preserve"> Modern Anthropological Thought, and at least one 200-level Social Systems course (preferably Community and Society in a Globalised World)</w:t>
      </w:r>
      <w:r w:rsidR="00BA77D5" w:rsidRPr="002C6A8D">
        <w:rPr>
          <w:szCs w:val="20"/>
          <w:lang w:eastAsia="zh-TW"/>
        </w:rPr>
        <w:t xml:space="preserve"> for SSC or SCI majors</w:t>
      </w:r>
      <w:r w:rsidRPr="002C6A8D">
        <w:rPr>
          <w:szCs w:val="20"/>
        </w:rPr>
        <w:t>.</w:t>
      </w:r>
    </w:p>
    <w:p w14:paraId="54648BA8" w14:textId="77777777" w:rsidR="00511946" w:rsidRPr="002C6A8D" w:rsidRDefault="00511946" w:rsidP="005B11A8">
      <w:pPr>
        <w:jc w:val="both"/>
        <w:rPr>
          <w:szCs w:val="20"/>
        </w:rPr>
      </w:pPr>
    </w:p>
    <w:p w14:paraId="304E90F6" w14:textId="77777777" w:rsidR="00511946" w:rsidRPr="002C6A8D" w:rsidRDefault="00511946" w:rsidP="005B11A8">
      <w:pPr>
        <w:pStyle w:val="Heading2"/>
        <w:jc w:val="both"/>
        <w:rPr>
          <w:szCs w:val="20"/>
        </w:rPr>
      </w:pPr>
      <w:r w:rsidRPr="002C6A8D">
        <w:rPr>
          <w:szCs w:val="20"/>
        </w:rPr>
        <w:t>Course description</w:t>
      </w:r>
    </w:p>
    <w:bookmarkEnd w:id="326"/>
    <w:p w14:paraId="511BFA8B" w14:textId="77777777" w:rsidR="00D55626" w:rsidRPr="002C6A8D" w:rsidRDefault="00D55626" w:rsidP="005B11A8">
      <w:pPr>
        <w:jc w:val="both"/>
        <w:rPr>
          <w:color w:val="000000"/>
        </w:rPr>
      </w:pPr>
      <w:r w:rsidRPr="002C6A8D">
        <w:rPr>
          <w:color w:val="000000"/>
        </w:rPr>
        <w:t xml:space="preserve">Globalisation holds out many new challenges for thinking about literature and culture: the dynamics of cultural markets, the construction of cultural difference and cultural agency, and the ever-changing forms of cultural translation and transculturation which emerge under “globalising” conditions all invite us to rethink some of the most deeply held assumptions of literary scholarship today, leading to new conceptualisations of culture and literature in relation to politics and the social. </w:t>
      </w:r>
    </w:p>
    <w:p w14:paraId="396783C8" w14:textId="77777777" w:rsidR="00D55626" w:rsidRPr="002C6A8D" w:rsidRDefault="00D55626" w:rsidP="005B11A8">
      <w:pPr>
        <w:jc w:val="both"/>
        <w:rPr>
          <w:color w:val="000000"/>
        </w:rPr>
      </w:pPr>
      <w:r w:rsidRPr="002C6A8D">
        <w:rPr>
          <w:color w:val="000000"/>
        </w:rPr>
        <w:t xml:space="preserve">The principal aim of this course is to clarify the place and role of literary studies within the larger domain of globalisation scholarship, and to consider how the study of literature – both as a scholarly practice that is focused on literary case studies, and as a scholarly tradition with its own schools and legacy of critical thought – is integral to a better understanding of our global modernity. In so doing, the course builds on the 100-level course </w:t>
      </w:r>
      <w:r w:rsidRPr="002C6A8D">
        <w:rPr>
          <w:i/>
          <w:iCs/>
          <w:color w:val="000000"/>
        </w:rPr>
        <w:t>Introduction to Literary and Cultural Theory</w:t>
      </w:r>
      <w:r w:rsidRPr="002C6A8D">
        <w:rPr>
          <w:color w:val="000000"/>
        </w:rPr>
        <w:t xml:space="preserve"> (ILCT), bringing your knowledge of some of the critical schools and theories which are covered in that course further up-to-date. </w:t>
      </w:r>
    </w:p>
    <w:p w14:paraId="53376EF7" w14:textId="77777777" w:rsidR="00D55626" w:rsidRPr="002C6A8D" w:rsidRDefault="00D55626" w:rsidP="005B11A8">
      <w:pPr>
        <w:jc w:val="both"/>
        <w:rPr>
          <w:color w:val="000000"/>
        </w:rPr>
      </w:pPr>
      <w:r w:rsidRPr="002C6A8D">
        <w:rPr>
          <w:color w:val="000000"/>
        </w:rPr>
        <w:t xml:space="preserve">Case studies that will receive in-depth consideration over the course of the semester include: Goethe’s collection of poems </w:t>
      </w:r>
      <w:r w:rsidRPr="002C6A8D">
        <w:rPr>
          <w:i/>
          <w:iCs/>
          <w:color w:val="000000"/>
        </w:rPr>
        <w:t>West-Eastern Divan</w:t>
      </w:r>
      <w:r w:rsidRPr="002C6A8D">
        <w:rPr>
          <w:color w:val="000000"/>
        </w:rPr>
        <w:t xml:space="preserve">, </w:t>
      </w:r>
      <w:r w:rsidRPr="002C6A8D">
        <w:rPr>
          <w:i/>
          <w:iCs/>
          <w:color w:val="000000"/>
        </w:rPr>
        <w:t xml:space="preserve">The Epic of Gilgamesh </w:t>
      </w:r>
      <w:r w:rsidRPr="002C6A8D">
        <w:rPr>
          <w:color w:val="000000"/>
        </w:rPr>
        <w:t xml:space="preserve">and its 19th-century (re)discovery, Edward FitzGerald’s </w:t>
      </w:r>
      <w:r w:rsidRPr="002C6A8D">
        <w:rPr>
          <w:i/>
          <w:iCs/>
          <w:color w:val="000000"/>
        </w:rPr>
        <w:t>Rubáiyát of Omar Khayyám</w:t>
      </w:r>
      <w:r w:rsidRPr="002C6A8D">
        <w:rPr>
          <w:color w:val="000000"/>
        </w:rPr>
        <w:t xml:space="preserve">, the classic Chinese writer Lu Xun, Joseph Conrad’s </w:t>
      </w:r>
      <w:r w:rsidRPr="002C6A8D">
        <w:rPr>
          <w:i/>
          <w:iCs/>
          <w:color w:val="000000"/>
        </w:rPr>
        <w:t>Heart of Darkness</w:t>
      </w:r>
      <w:r w:rsidRPr="002C6A8D">
        <w:rPr>
          <w:color w:val="000000"/>
        </w:rPr>
        <w:t xml:space="preserve">, and David Mitchell’s novel </w:t>
      </w:r>
      <w:r w:rsidRPr="002C6A8D">
        <w:rPr>
          <w:i/>
          <w:iCs/>
          <w:color w:val="000000"/>
        </w:rPr>
        <w:t>Cloud Atlas</w:t>
      </w:r>
      <w:r w:rsidRPr="002C6A8D">
        <w:rPr>
          <w:color w:val="000000"/>
        </w:rPr>
        <w:t>.</w:t>
      </w:r>
    </w:p>
    <w:p w14:paraId="10A8D55F" w14:textId="77777777" w:rsidR="00B834C5" w:rsidRPr="002C6A8D" w:rsidRDefault="00D55626" w:rsidP="005B11A8">
      <w:pPr>
        <w:pStyle w:val="Heading1"/>
        <w:jc w:val="both"/>
      </w:pPr>
      <w:r w:rsidRPr="002C6A8D">
        <w:rPr>
          <w:rFonts w:eastAsia="Times New Roman"/>
          <w:color w:val="000000"/>
        </w:rPr>
        <w:br/>
      </w:r>
    </w:p>
    <w:p w14:paraId="380E569C" w14:textId="77777777" w:rsidR="0041688D" w:rsidRPr="002C6A8D" w:rsidRDefault="0041688D" w:rsidP="005B11A8">
      <w:pPr>
        <w:jc w:val="both"/>
      </w:pPr>
    </w:p>
    <w:p w14:paraId="191D61E3" w14:textId="77777777" w:rsidR="00053373" w:rsidRPr="002C6A8D" w:rsidRDefault="00B834C5" w:rsidP="005B11A8">
      <w:pPr>
        <w:pStyle w:val="Heading1"/>
        <w:jc w:val="both"/>
      </w:pPr>
      <w:bookmarkStart w:id="328" w:name="_Toc354671676"/>
      <w:r w:rsidRPr="002C6A8D">
        <w:t xml:space="preserve">900322HUM/SSC </w:t>
      </w:r>
      <w:r w:rsidR="0041688D" w:rsidRPr="002C6A8D">
        <w:tab/>
      </w:r>
      <w:r w:rsidRPr="002C6A8D">
        <w:t>The Literature of Social Exclusion</w:t>
      </w:r>
      <w:bookmarkEnd w:id="328"/>
    </w:p>
    <w:p w14:paraId="1740F252" w14:textId="77777777" w:rsidR="00BF7300" w:rsidRPr="002C6A8D" w:rsidRDefault="00BF7300"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BF7300" w:rsidRPr="002C6A8D" w14:paraId="45025536" w14:textId="77777777" w:rsidTr="006F615E">
        <w:trPr>
          <w:trHeight w:val="255"/>
        </w:trPr>
        <w:tc>
          <w:tcPr>
            <w:tcW w:w="2217" w:type="dxa"/>
            <w:shd w:val="clear" w:color="auto" w:fill="auto"/>
          </w:tcPr>
          <w:p w14:paraId="319CF7C0" w14:textId="77777777" w:rsidR="00BF7300" w:rsidRPr="002C6A8D" w:rsidRDefault="00BF7300" w:rsidP="005B11A8">
            <w:pPr>
              <w:jc w:val="both"/>
              <w:rPr>
                <w:i/>
                <w:szCs w:val="20"/>
              </w:rPr>
            </w:pPr>
            <w:r w:rsidRPr="002C6A8D">
              <w:rPr>
                <w:i/>
                <w:szCs w:val="20"/>
              </w:rPr>
              <w:t>Theme</w:t>
            </w:r>
          </w:p>
        </w:tc>
        <w:tc>
          <w:tcPr>
            <w:tcW w:w="5271" w:type="dxa"/>
            <w:shd w:val="clear" w:color="auto" w:fill="auto"/>
          </w:tcPr>
          <w:p w14:paraId="6DD950EC" w14:textId="77777777" w:rsidR="00BF7300" w:rsidRPr="002C6A8D" w:rsidRDefault="00BF7300" w:rsidP="005B11A8">
            <w:pPr>
              <w:ind w:right="-821"/>
              <w:jc w:val="both"/>
              <w:rPr>
                <w:i/>
                <w:szCs w:val="20"/>
              </w:rPr>
            </w:pPr>
            <w:r w:rsidRPr="002C6A8D">
              <w:rPr>
                <w:i/>
                <w:szCs w:val="20"/>
              </w:rPr>
              <w:t>Cities &amp; Cultures</w:t>
            </w:r>
            <w:r w:rsidR="00336ADD" w:rsidRPr="002C6A8D">
              <w:rPr>
                <w:i/>
                <w:szCs w:val="20"/>
              </w:rPr>
              <w:t>/Social Systems</w:t>
            </w:r>
          </w:p>
        </w:tc>
      </w:tr>
      <w:tr w:rsidR="00BF7300" w:rsidRPr="002C6A8D" w14:paraId="1FD3E845" w14:textId="77777777" w:rsidTr="006F615E">
        <w:trPr>
          <w:trHeight w:val="267"/>
        </w:trPr>
        <w:tc>
          <w:tcPr>
            <w:tcW w:w="2217" w:type="dxa"/>
            <w:shd w:val="clear" w:color="auto" w:fill="auto"/>
          </w:tcPr>
          <w:p w14:paraId="058BCC9E" w14:textId="77777777" w:rsidR="00BF7300" w:rsidRPr="002C6A8D" w:rsidRDefault="00BF7300" w:rsidP="005B11A8">
            <w:pPr>
              <w:jc w:val="both"/>
              <w:rPr>
                <w:i/>
                <w:szCs w:val="20"/>
              </w:rPr>
            </w:pPr>
            <w:r w:rsidRPr="002C6A8D">
              <w:rPr>
                <w:i/>
                <w:szCs w:val="20"/>
              </w:rPr>
              <w:t>Track</w:t>
            </w:r>
          </w:p>
        </w:tc>
        <w:tc>
          <w:tcPr>
            <w:tcW w:w="5271" w:type="dxa"/>
            <w:shd w:val="clear" w:color="auto" w:fill="auto"/>
          </w:tcPr>
          <w:p w14:paraId="5F356E43" w14:textId="77777777" w:rsidR="00BF7300" w:rsidRPr="002C6A8D" w:rsidRDefault="0041688D" w:rsidP="005B11A8">
            <w:pPr>
              <w:jc w:val="both"/>
              <w:rPr>
                <w:i/>
                <w:szCs w:val="20"/>
              </w:rPr>
            </w:pPr>
            <w:r w:rsidRPr="002C6A8D">
              <w:rPr>
                <w:i/>
                <w:szCs w:val="20"/>
              </w:rPr>
              <w:t xml:space="preserve">Literature (HUM), </w:t>
            </w:r>
            <w:r w:rsidR="000F35BE" w:rsidRPr="002C6A8D">
              <w:rPr>
                <w:i/>
                <w:szCs w:val="20"/>
              </w:rPr>
              <w:t>Sociology (SSC)</w:t>
            </w:r>
          </w:p>
        </w:tc>
      </w:tr>
    </w:tbl>
    <w:p w14:paraId="1F825012" w14:textId="77777777" w:rsidR="004E035E" w:rsidRPr="002C6A8D" w:rsidRDefault="004E035E" w:rsidP="005B11A8">
      <w:pPr>
        <w:pStyle w:val="Heading2"/>
        <w:jc w:val="both"/>
      </w:pPr>
    </w:p>
    <w:p w14:paraId="6546946F" w14:textId="77777777" w:rsidR="004E035E" w:rsidRPr="002C6A8D" w:rsidRDefault="004E035E" w:rsidP="005B11A8">
      <w:pPr>
        <w:pStyle w:val="Heading2"/>
        <w:jc w:val="both"/>
      </w:pPr>
      <w:r w:rsidRPr="002C6A8D">
        <w:t>Prerequisites</w:t>
      </w:r>
    </w:p>
    <w:p w14:paraId="5FB9549E" w14:textId="77777777" w:rsidR="00270D39" w:rsidRPr="002C6A8D" w:rsidRDefault="004E035E" w:rsidP="005B11A8">
      <w:pPr>
        <w:jc w:val="both"/>
        <w:rPr>
          <w:szCs w:val="20"/>
        </w:rPr>
      </w:pPr>
      <w:r w:rsidRPr="002C6A8D">
        <w:rPr>
          <w:rFonts w:cs="Verdana"/>
          <w:szCs w:val="20"/>
          <w:lang w:bidi="en-US"/>
        </w:rPr>
        <w:t>Introduction to Literary and Cultural Theory and</w:t>
      </w:r>
      <w:r w:rsidR="00270D39" w:rsidRPr="002C6A8D">
        <w:rPr>
          <w:szCs w:val="20"/>
          <w:lang w:eastAsia="zh-TW"/>
        </w:rPr>
        <w:t xml:space="preserve"> </w:t>
      </w:r>
      <w:r w:rsidR="00270D39" w:rsidRPr="002C6A8D">
        <w:rPr>
          <w:szCs w:val="20"/>
        </w:rPr>
        <w:t>at least one 200-level course from the Literature track for Humanities majors;</w:t>
      </w:r>
    </w:p>
    <w:p w14:paraId="63F0199F" w14:textId="77777777" w:rsidR="00270D39" w:rsidRPr="002C6A8D" w:rsidRDefault="00270D39"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zh-TW" w:bidi="en-US"/>
        </w:rPr>
      </w:pPr>
    </w:p>
    <w:p w14:paraId="0D13DC01" w14:textId="77777777" w:rsidR="004E035E" w:rsidRPr="002C6A8D" w:rsidRDefault="004E035E"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lang w:bidi="en-US"/>
        </w:rPr>
      </w:pPr>
      <w:r w:rsidRPr="002C6A8D">
        <w:rPr>
          <w:rFonts w:cs="Verdana"/>
          <w:szCs w:val="20"/>
          <w:lang w:bidi="en-US"/>
        </w:rPr>
        <w:t>Any 200-level Hum</w:t>
      </w:r>
      <w:r w:rsidR="00270D39" w:rsidRPr="002C6A8D">
        <w:rPr>
          <w:rFonts w:cs="Verdana"/>
          <w:szCs w:val="20"/>
          <w:lang w:bidi="en-US"/>
        </w:rPr>
        <w:t>anities course for</w:t>
      </w:r>
      <w:r w:rsidR="00270D39" w:rsidRPr="002C6A8D">
        <w:rPr>
          <w:rFonts w:cs="Verdana"/>
          <w:szCs w:val="20"/>
          <w:lang w:eastAsia="zh-TW" w:bidi="en-US"/>
        </w:rPr>
        <w:t xml:space="preserve"> </w:t>
      </w:r>
      <w:r w:rsidRPr="002C6A8D">
        <w:rPr>
          <w:rFonts w:cs="Verdana"/>
          <w:szCs w:val="20"/>
          <w:lang w:bidi="en-US"/>
        </w:rPr>
        <w:t xml:space="preserve"> SSC or SCI majors  </w:t>
      </w:r>
    </w:p>
    <w:p w14:paraId="4DEBD3C6" w14:textId="77777777" w:rsidR="004E035E" w:rsidRPr="002C6A8D" w:rsidRDefault="004E035E" w:rsidP="005B11A8">
      <w:pPr>
        <w:pStyle w:val="Heading2"/>
        <w:jc w:val="both"/>
      </w:pPr>
    </w:p>
    <w:p w14:paraId="6B2842B8" w14:textId="77777777" w:rsidR="004E035E" w:rsidRPr="002C6A8D" w:rsidRDefault="004E035E" w:rsidP="005B11A8">
      <w:pPr>
        <w:pStyle w:val="Heading2"/>
        <w:jc w:val="both"/>
      </w:pPr>
      <w:r w:rsidRPr="002C6A8D">
        <w:t>Course description</w:t>
      </w:r>
    </w:p>
    <w:p w14:paraId="02948D5A" w14:textId="77777777" w:rsidR="00053373" w:rsidRPr="002C6A8D" w:rsidRDefault="0041688D" w:rsidP="005B11A8">
      <w:pPr>
        <w:pStyle w:val="Heading1"/>
        <w:ind w:left="0" w:firstLine="0"/>
        <w:jc w:val="both"/>
        <w:rPr>
          <w:b w:val="0"/>
          <w:szCs w:val="20"/>
        </w:rPr>
      </w:pPr>
      <w:bookmarkStart w:id="329" w:name="_Toc315356219"/>
      <w:bookmarkStart w:id="330" w:name="_Toc317256291"/>
      <w:bookmarkStart w:id="331" w:name="_Toc322358665"/>
      <w:bookmarkStart w:id="332" w:name="_Toc322946002"/>
      <w:bookmarkStart w:id="333" w:name="_Toc323207028"/>
      <w:bookmarkStart w:id="334" w:name="_Toc328485159"/>
      <w:bookmarkStart w:id="335" w:name="_Toc329006225"/>
      <w:bookmarkStart w:id="336" w:name="_Toc336851768"/>
      <w:bookmarkStart w:id="337" w:name="_Toc347743375"/>
      <w:bookmarkStart w:id="338" w:name="_Toc348080326"/>
      <w:bookmarkStart w:id="339" w:name="_Toc348435341"/>
      <w:bookmarkStart w:id="340" w:name="_Toc348439599"/>
      <w:bookmarkStart w:id="341" w:name="_Toc348955368"/>
      <w:bookmarkStart w:id="342" w:name="_Toc350781492"/>
      <w:bookmarkStart w:id="343" w:name="_Toc354671677"/>
      <w:r w:rsidRPr="002C6A8D">
        <w:rPr>
          <w:b w:val="0"/>
          <w:szCs w:val="20"/>
        </w:rPr>
        <w:t xml:space="preserve">This seminar explores literary engagements with the topic of social exclusion. In doing so, it draws on sociological and anthropological theories of globalization, transculturality, cosmopolitanism, social conflict and group membership. At the same time, close examination of literary texts uncovers that theoretical concepts sometimes fail to account for the intricacies of individual experience. The literary texts explored in this seminar portray diverse experiences of exclusion, stigmatization and discrimination but in some cases also of emancipation and </w:t>
      </w:r>
      <w:r w:rsidRPr="002C6A8D">
        <w:rPr>
          <w:b w:val="0"/>
          <w:szCs w:val="20"/>
        </w:rPr>
        <w:lastRenderedPageBreak/>
        <w:t>agency. The seminar engages with diverse areas of human experience such as diaspora and exile, war and political conflict, hierarchies of caste, class, race and gender, anti- and postcolonialism, new poverty and HIV/Aids. Literary texts, however, are not read as mere illustrations of ‘real life’ but also as aesthetic specimens in their own right. In addition to this, the seminar explores the aestheticization of social exclusion (for example in the stylized ‘ghetto culture’ prevalent in hip hop music) and its strategic uses in what Graham Huggan has called the “marketing of the margins”.</w:t>
      </w:r>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7FF5697" w14:textId="77777777" w:rsidR="00B834C5" w:rsidRPr="002C6A8D" w:rsidRDefault="00B834C5" w:rsidP="005B11A8">
      <w:pPr>
        <w:jc w:val="both"/>
      </w:pPr>
    </w:p>
    <w:p w14:paraId="39A9AEBB" w14:textId="77777777" w:rsidR="0041688D" w:rsidRPr="002C6A8D" w:rsidRDefault="0041688D" w:rsidP="005B11A8">
      <w:pPr>
        <w:jc w:val="both"/>
      </w:pPr>
    </w:p>
    <w:p w14:paraId="3DA11E8A" w14:textId="77777777" w:rsidR="0041688D" w:rsidRPr="002C6A8D" w:rsidRDefault="0041688D" w:rsidP="005B11A8">
      <w:pPr>
        <w:jc w:val="both"/>
      </w:pPr>
    </w:p>
    <w:p w14:paraId="691D6F78" w14:textId="77777777" w:rsidR="00340320" w:rsidRPr="002C6A8D" w:rsidRDefault="003C43D3" w:rsidP="005B11A8">
      <w:pPr>
        <w:pStyle w:val="Heading1"/>
        <w:jc w:val="both"/>
        <w:rPr>
          <w:i/>
        </w:rPr>
      </w:pPr>
      <w:bookmarkStart w:id="344" w:name="_Toc354671678"/>
      <w:r w:rsidRPr="002C6A8D">
        <w:t>900</w:t>
      </w:r>
      <w:r w:rsidR="00340320" w:rsidRPr="002C6A8D">
        <w:t>331</w:t>
      </w:r>
      <w:r w:rsidRPr="002C6A8D">
        <w:t>HUM</w:t>
      </w:r>
      <w:r w:rsidR="001004D5" w:rsidRPr="002C6A8D">
        <w:t xml:space="preserve"> </w:t>
      </w:r>
      <w:r w:rsidR="00340320" w:rsidRPr="002C6A8D">
        <w:tab/>
      </w:r>
      <w:r w:rsidR="0041688D" w:rsidRPr="002C6A8D">
        <w:t xml:space="preserve"> </w:t>
      </w:r>
      <w:r w:rsidR="00340320" w:rsidRPr="002C6A8D">
        <w:t xml:space="preserve">Film </w:t>
      </w:r>
      <w:r w:rsidR="00340320" w:rsidRPr="002C6A8D">
        <w:rPr>
          <w:iCs/>
        </w:rPr>
        <w:t>Auteurs</w:t>
      </w:r>
      <w:bookmarkEnd w:id="344"/>
    </w:p>
    <w:p w14:paraId="294A388B"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60CB195C" w14:textId="77777777" w:rsidTr="006F615E">
        <w:trPr>
          <w:trHeight w:val="255"/>
        </w:trPr>
        <w:tc>
          <w:tcPr>
            <w:tcW w:w="2217" w:type="dxa"/>
            <w:shd w:val="clear" w:color="auto" w:fill="auto"/>
          </w:tcPr>
          <w:p w14:paraId="1F680031"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73DC2D84" w14:textId="77777777" w:rsidR="000F35BE" w:rsidRPr="002C6A8D" w:rsidRDefault="000F35BE" w:rsidP="005B11A8">
            <w:pPr>
              <w:ind w:right="-821"/>
              <w:jc w:val="both"/>
              <w:rPr>
                <w:i/>
                <w:szCs w:val="20"/>
              </w:rPr>
            </w:pPr>
            <w:r w:rsidRPr="002C6A8D">
              <w:rPr>
                <w:i/>
                <w:szCs w:val="20"/>
              </w:rPr>
              <w:t>Cities &amp; Cultures</w:t>
            </w:r>
          </w:p>
        </w:tc>
      </w:tr>
      <w:tr w:rsidR="000F35BE" w:rsidRPr="002C6A8D" w14:paraId="3749F62F" w14:textId="77777777" w:rsidTr="006F615E">
        <w:trPr>
          <w:trHeight w:val="267"/>
        </w:trPr>
        <w:tc>
          <w:tcPr>
            <w:tcW w:w="2217" w:type="dxa"/>
            <w:shd w:val="clear" w:color="auto" w:fill="auto"/>
          </w:tcPr>
          <w:p w14:paraId="6A98DABA"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050BF887" w14:textId="77777777" w:rsidR="000F35BE" w:rsidRPr="002C6A8D" w:rsidRDefault="00B13D38" w:rsidP="005B11A8">
            <w:pPr>
              <w:jc w:val="both"/>
              <w:rPr>
                <w:i/>
                <w:szCs w:val="20"/>
              </w:rPr>
            </w:pPr>
            <w:r w:rsidRPr="002C6A8D">
              <w:rPr>
                <w:i/>
                <w:szCs w:val="20"/>
              </w:rPr>
              <w:t>Film</w:t>
            </w:r>
          </w:p>
        </w:tc>
      </w:tr>
    </w:tbl>
    <w:p w14:paraId="2B764A2F" w14:textId="77777777" w:rsidR="00340320" w:rsidRPr="002C6A8D" w:rsidRDefault="00340320" w:rsidP="005B11A8">
      <w:pPr>
        <w:jc w:val="both"/>
        <w:rPr>
          <w:i/>
        </w:rPr>
      </w:pPr>
    </w:p>
    <w:p w14:paraId="7408B022" w14:textId="77777777" w:rsidR="00340320" w:rsidRPr="002C6A8D" w:rsidRDefault="00340320" w:rsidP="005B11A8">
      <w:pPr>
        <w:jc w:val="both"/>
      </w:pPr>
    </w:p>
    <w:p w14:paraId="0C59F800" w14:textId="77777777" w:rsidR="00340320" w:rsidRPr="002C6A8D" w:rsidRDefault="00340320" w:rsidP="005B11A8">
      <w:pPr>
        <w:pStyle w:val="Heading2"/>
        <w:jc w:val="both"/>
      </w:pPr>
      <w:r w:rsidRPr="002C6A8D">
        <w:t>Prerequisites</w:t>
      </w:r>
    </w:p>
    <w:p w14:paraId="728BBDFC" w14:textId="77777777" w:rsidR="000156FF" w:rsidRPr="002C6A8D" w:rsidRDefault="001004D5"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bidi="en-US"/>
        </w:rPr>
      </w:pPr>
      <w:r w:rsidRPr="002C6A8D">
        <w:rPr>
          <w:rFonts w:cs="Verdana"/>
          <w:szCs w:val="20"/>
          <w:lang w:bidi="en-US"/>
        </w:rPr>
        <w:t>Introduction to Literary a</w:t>
      </w:r>
      <w:r w:rsidR="000156FF" w:rsidRPr="002C6A8D">
        <w:rPr>
          <w:rFonts w:cs="Verdana"/>
          <w:szCs w:val="20"/>
          <w:lang w:bidi="en-US"/>
        </w:rPr>
        <w:t>nd Cultural Theor</w:t>
      </w:r>
      <w:r w:rsidR="000156FF" w:rsidRPr="002C6A8D">
        <w:rPr>
          <w:rFonts w:cs="Verdana"/>
          <w:szCs w:val="20"/>
          <w:lang w:eastAsia="zh-TW" w:bidi="en-US"/>
        </w:rPr>
        <w:t>y,</w:t>
      </w:r>
      <w:r w:rsidRPr="002C6A8D">
        <w:rPr>
          <w:rFonts w:cs="Verdana"/>
          <w:szCs w:val="20"/>
          <w:lang w:bidi="en-US"/>
        </w:rPr>
        <w:t xml:space="preserve"> Introduction to Visual Metho</w:t>
      </w:r>
      <w:r w:rsidR="0041688D" w:rsidRPr="002C6A8D">
        <w:rPr>
          <w:rFonts w:cs="Verdana"/>
          <w:szCs w:val="20"/>
          <w:lang w:bidi="en-US"/>
        </w:rPr>
        <w:t xml:space="preserve">dologies </w:t>
      </w:r>
      <w:r w:rsidR="000156FF" w:rsidRPr="002C6A8D">
        <w:rPr>
          <w:rFonts w:cs="Verdana"/>
          <w:szCs w:val="20"/>
          <w:lang w:bidi="en-US"/>
        </w:rPr>
        <w:t xml:space="preserve">and at least one Film track course for Humanities majors . </w:t>
      </w:r>
    </w:p>
    <w:p w14:paraId="76047045" w14:textId="77777777" w:rsidR="001004D5" w:rsidRPr="002C6A8D" w:rsidRDefault="0041688D"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bidi="en-US"/>
        </w:rPr>
      </w:pPr>
      <w:r w:rsidRPr="002C6A8D">
        <w:rPr>
          <w:rFonts w:cs="Verdana"/>
          <w:szCs w:val="20"/>
          <w:lang w:bidi="en-US"/>
        </w:rPr>
        <w:t>Any 200-level Film track</w:t>
      </w:r>
      <w:r w:rsidR="001004D5" w:rsidRPr="002C6A8D">
        <w:rPr>
          <w:rFonts w:cs="Verdana"/>
          <w:szCs w:val="20"/>
          <w:lang w:bidi="en-US"/>
        </w:rPr>
        <w:t xml:space="preserve"> course for students from SSC or SCI majors  </w:t>
      </w:r>
    </w:p>
    <w:p w14:paraId="2353ED7F" w14:textId="77777777" w:rsidR="00340320" w:rsidRPr="002C6A8D" w:rsidRDefault="00340320" w:rsidP="005B11A8">
      <w:pPr>
        <w:jc w:val="both"/>
      </w:pPr>
    </w:p>
    <w:p w14:paraId="65CAE04D" w14:textId="77777777" w:rsidR="00340320" w:rsidRPr="002C6A8D" w:rsidRDefault="00340320" w:rsidP="005B11A8">
      <w:pPr>
        <w:pStyle w:val="Heading2"/>
        <w:jc w:val="both"/>
      </w:pPr>
      <w:r w:rsidRPr="002C6A8D">
        <w:t>Course description</w:t>
      </w:r>
    </w:p>
    <w:p w14:paraId="330BC889" w14:textId="77777777" w:rsidR="0041688D" w:rsidRPr="002C6A8D" w:rsidRDefault="0041688D" w:rsidP="005B11A8">
      <w:pPr>
        <w:jc w:val="both"/>
        <w:rPr>
          <w:rFonts w:cs="Times New Roman"/>
          <w:szCs w:val="20"/>
        </w:rPr>
      </w:pPr>
      <w:r w:rsidRPr="002C6A8D">
        <w:rPr>
          <w:rFonts w:cs="Times New Roman"/>
          <w:szCs w:val="20"/>
        </w:rPr>
        <w:t xml:space="preserve">The ‘auteur’ is a key concept in film studies. Defining it, criticising it, defending it, dismissing it, re-inventing it, and criticising it </w:t>
      </w:r>
      <w:r w:rsidRPr="002C6A8D">
        <w:rPr>
          <w:rFonts w:cs="Times New Roman"/>
          <w:i/>
          <w:szCs w:val="20"/>
        </w:rPr>
        <w:t>again</w:t>
      </w:r>
      <w:r w:rsidRPr="002C6A8D">
        <w:rPr>
          <w:rFonts w:cs="Times New Roman"/>
          <w:szCs w:val="20"/>
        </w:rPr>
        <w:t xml:space="preserve">, without being able to get totally rid of it, has shaped film studies as a discipline. Originating in the era of silent film, the ‘auteur’ as a concept supported the distinction of ‘film as avant-garde/art’ vs. ‘film as entertainment’. Decades later, during the 1950s, this debate flared up again in changed form, fuelled by the writing of French filmmakers and critics, who published their ideas in the </w:t>
      </w:r>
      <w:r w:rsidRPr="002C6A8D">
        <w:rPr>
          <w:rFonts w:cs="Times New Roman"/>
          <w:i/>
          <w:szCs w:val="20"/>
        </w:rPr>
        <w:t>Cahiers du cinema</w:t>
      </w:r>
      <w:r w:rsidRPr="002C6A8D">
        <w:rPr>
          <w:rFonts w:cs="Times New Roman"/>
          <w:szCs w:val="20"/>
        </w:rPr>
        <w:t xml:space="preserve">. During the 1960s, under the influence of structuralism, and then again in the wake of post-structuralism, it came under heavy attack. </w:t>
      </w:r>
    </w:p>
    <w:p w14:paraId="6618EC16" w14:textId="77777777" w:rsidR="0041688D" w:rsidRPr="002C6A8D" w:rsidRDefault="0041688D" w:rsidP="005B11A8">
      <w:pPr>
        <w:jc w:val="both"/>
        <w:rPr>
          <w:rFonts w:cs="Times New Roman"/>
          <w:szCs w:val="20"/>
        </w:rPr>
      </w:pPr>
    </w:p>
    <w:p w14:paraId="6525EA4C" w14:textId="77777777" w:rsidR="0041688D" w:rsidRPr="002C6A8D" w:rsidRDefault="0041688D" w:rsidP="005B11A8">
      <w:pPr>
        <w:jc w:val="both"/>
        <w:rPr>
          <w:rFonts w:cs="Times New Roman"/>
          <w:szCs w:val="20"/>
        </w:rPr>
      </w:pPr>
      <w:r w:rsidRPr="002C6A8D">
        <w:rPr>
          <w:rFonts w:cs="Times New Roman"/>
          <w:szCs w:val="20"/>
        </w:rPr>
        <w:t xml:space="preserve">This course combines a text-based element with a film-based one, which will start off side-by-side, but then part company (historically). We are going to look closely at the polemical debate around ‘auteurism’, at films by ‘auteurs’ and at the history of film studies. We will read and discuss the major articles which formed the debate on ‘auteurism’ in France, the UK and the US. We also contextualise the ‘auteur’ by looking closely at concepts such as ‘genre’, ‘mise-en-scène’, ‘style’ and ‘signature’. Since controversy forms an important element of the debate, we also look at theoretical positions which consider ‘auteurism’ loaded with ideology, and want to explode or discard the concept of the ‘author’ altogether. </w:t>
      </w:r>
    </w:p>
    <w:p w14:paraId="7A9A4B6F" w14:textId="77777777" w:rsidR="00CF7811" w:rsidRPr="002C6A8D" w:rsidRDefault="00CF7811" w:rsidP="005B11A8">
      <w:pPr>
        <w:jc w:val="both"/>
        <w:rPr>
          <w:rFonts w:cs="Times New Roman"/>
          <w:szCs w:val="20"/>
        </w:rPr>
      </w:pPr>
    </w:p>
    <w:p w14:paraId="0C4CDBC3" w14:textId="77777777" w:rsidR="001004D5" w:rsidRPr="002C6A8D" w:rsidRDefault="00CF7811" w:rsidP="005B11A8">
      <w:pPr>
        <w:jc w:val="both"/>
        <w:rPr>
          <w:szCs w:val="20"/>
        </w:rPr>
      </w:pPr>
      <w:r w:rsidRPr="002C6A8D">
        <w:rPr>
          <w:rFonts w:cs="Times New Roman"/>
          <w:szCs w:val="20"/>
        </w:rPr>
        <w:t>Part of the course will focus on</w:t>
      </w:r>
      <w:r w:rsidR="0041688D" w:rsidRPr="002C6A8D">
        <w:rPr>
          <w:rFonts w:cs="Times New Roman"/>
          <w:szCs w:val="20"/>
        </w:rPr>
        <w:t xml:space="preserve"> film-makers who worked </w:t>
      </w:r>
      <w:r w:rsidR="0041688D" w:rsidRPr="002C6A8D">
        <w:rPr>
          <w:rFonts w:cs="Times New Roman"/>
          <w:i/>
          <w:szCs w:val="20"/>
        </w:rPr>
        <w:t xml:space="preserve">inside </w:t>
      </w:r>
      <w:r w:rsidR="0041688D" w:rsidRPr="002C6A8D">
        <w:rPr>
          <w:rFonts w:cs="Times New Roman"/>
          <w:szCs w:val="20"/>
        </w:rPr>
        <w:t xml:space="preserve">Hollywood’s studio system, but </w:t>
      </w:r>
      <w:r w:rsidR="0041688D" w:rsidRPr="002C6A8D">
        <w:rPr>
          <w:rFonts w:cs="Times New Roman"/>
          <w:i/>
          <w:szCs w:val="20"/>
        </w:rPr>
        <w:t>still</w:t>
      </w:r>
      <w:r w:rsidR="0041688D" w:rsidRPr="002C6A8D">
        <w:rPr>
          <w:rFonts w:cs="Times New Roman"/>
          <w:szCs w:val="20"/>
        </w:rPr>
        <w:t xml:space="preserve"> managed to get acknowledgme</w:t>
      </w:r>
      <w:r w:rsidRPr="002C6A8D">
        <w:rPr>
          <w:rFonts w:cs="Times New Roman"/>
          <w:szCs w:val="20"/>
        </w:rPr>
        <w:t>nt as film auteurs. Next,</w:t>
      </w:r>
      <w:r w:rsidR="0041688D" w:rsidRPr="002C6A8D">
        <w:rPr>
          <w:rFonts w:cs="Times New Roman"/>
          <w:szCs w:val="20"/>
        </w:rPr>
        <w:t xml:space="preserve"> </w:t>
      </w:r>
      <w:r w:rsidRPr="002C6A8D">
        <w:rPr>
          <w:rFonts w:cs="Times New Roman"/>
          <w:szCs w:val="20"/>
        </w:rPr>
        <w:t>we</w:t>
      </w:r>
      <w:r w:rsidR="0041688D" w:rsidRPr="002C6A8D">
        <w:rPr>
          <w:rFonts w:cs="Times New Roman"/>
          <w:szCs w:val="20"/>
        </w:rPr>
        <w:t xml:space="preserve"> move on to films which are considered auteurs’ products in the strict sense of the word (in France, Germany, US). Having looked a</w:t>
      </w:r>
      <w:r w:rsidRPr="002C6A8D">
        <w:rPr>
          <w:rFonts w:cs="Times New Roman"/>
          <w:szCs w:val="20"/>
        </w:rPr>
        <w:t>t independent directors, we then</w:t>
      </w:r>
      <w:r w:rsidR="0041688D" w:rsidRPr="002C6A8D">
        <w:rPr>
          <w:rFonts w:cs="Times New Roman"/>
          <w:szCs w:val="20"/>
        </w:rPr>
        <w:t xml:space="preserve"> problematise the gendering of ‘auteurism’, by looking at film ‘autrices’, and, finally, turn to what might be called ‘world’-auteurs.</w:t>
      </w:r>
    </w:p>
    <w:p w14:paraId="7B9773D2" w14:textId="77777777" w:rsidR="00340320" w:rsidRPr="002C6A8D" w:rsidRDefault="00340320" w:rsidP="005B11A8">
      <w:pPr>
        <w:jc w:val="both"/>
      </w:pPr>
    </w:p>
    <w:p w14:paraId="7C433107" w14:textId="77777777" w:rsidR="00824DCF" w:rsidRPr="002C6A8D" w:rsidRDefault="002C6A8D" w:rsidP="005B11A8">
      <w:pPr>
        <w:pStyle w:val="Heading1"/>
        <w:jc w:val="both"/>
      </w:pPr>
      <w:r w:rsidRPr="002C6A8D">
        <w:br w:type="page"/>
      </w:r>
      <w:bookmarkStart w:id="345" w:name="_Toc354671679"/>
      <w:r w:rsidR="00824DCF" w:rsidRPr="002C6A8D">
        <w:lastRenderedPageBreak/>
        <w:t xml:space="preserve">900332HUM </w:t>
      </w:r>
      <w:r w:rsidR="00824DCF" w:rsidRPr="002C6A8D">
        <w:tab/>
        <w:t xml:space="preserve"> Film Philosophy</w:t>
      </w:r>
      <w:bookmarkEnd w:id="345"/>
    </w:p>
    <w:p w14:paraId="38BCCF8E" w14:textId="77777777" w:rsidR="00824DCF" w:rsidRPr="002C6A8D" w:rsidRDefault="00824DCF"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824DCF" w:rsidRPr="002C6A8D" w14:paraId="162382A6" w14:textId="77777777" w:rsidTr="00010CCA">
        <w:trPr>
          <w:trHeight w:val="255"/>
        </w:trPr>
        <w:tc>
          <w:tcPr>
            <w:tcW w:w="2217" w:type="dxa"/>
            <w:shd w:val="clear" w:color="auto" w:fill="auto"/>
          </w:tcPr>
          <w:p w14:paraId="3E7357B9" w14:textId="77777777" w:rsidR="00824DCF" w:rsidRPr="002C6A8D" w:rsidRDefault="00824DCF" w:rsidP="005B11A8">
            <w:pPr>
              <w:jc w:val="both"/>
              <w:rPr>
                <w:i/>
                <w:szCs w:val="20"/>
              </w:rPr>
            </w:pPr>
            <w:r w:rsidRPr="002C6A8D">
              <w:rPr>
                <w:i/>
                <w:szCs w:val="20"/>
              </w:rPr>
              <w:t>Theme</w:t>
            </w:r>
          </w:p>
        </w:tc>
        <w:tc>
          <w:tcPr>
            <w:tcW w:w="5271" w:type="dxa"/>
            <w:shd w:val="clear" w:color="auto" w:fill="auto"/>
          </w:tcPr>
          <w:p w14:paraId="69F92594" w14:textId="77777777" w:rsidR="00824DCF" w:rsidRPr="002C6A8D" w:rsidRDefault="00824DCF" w:rsidP="005B11A8">
            <w:pPr>
              <w:ind w:right="-821"/>
              <w:jc w:val="both"/>
              <w:rPr>
                <w:i/>
                <w:szCs w:val="20"/>
              </w:rPr>
            </w:pPr>
            <w:r w:rsidRPr="002C6A8D">
              <w:rPr>
                <w:i/>
                <w:szCs w:val="20"/>
              </w:rPr>
              <w:t>Cities &amp; Cultures</w:t>
            </w:r>
          </w:p>
        </w:tc>
      </w:tr>
      <w:tr w:rsidR="00824DCF" w:rsidRPr="002C6A8D" w14:paraId="60CAA9DF" w14:textId="77777777" w:rsidTr="00010CCA">
        <w:trPr>
          <w:trHeight w:val="267"/>
        </w:trPr>
        <w:tc>
          <w:tcPr>
            <w:tcW w:w="2217" w:type="dxa"/>
            <w:shd w:val="clear" w:color="auto" w:fill="auto"/>
          </w:tcPr>
          <w:p w14:paraId="6B57D2A6" w14:textId="77777777" w:rsidR="00824DCF" w:rsidRPr="002C6A8D" w:rsidRDefault="00824DCF" w:rsidP="005B11A8">
            <w:pPr>
              <w:jc w:val="both"/>
              <w:rPr>
                <w:i/>
                <w:szCs w:val="20"/>
              </w:rPr>
            </w:pPr>
            <w:r w:rsidRPr="002C6A8D">
              <w:rPr>
                <w:i/>
                <w:szCs w:val="20"/>
              </w:rPr>
              <w:t>Track</w:t>
            </w:r>
          </w:p>
        </w:tc>
        <w:tc>
          <w:tcPr>
            <w:tcW w:w="5271" w:type="dxa"/>
            <w:shd w:val="clear" w:color="auto" w:fill="auto"/>
          </w:tcPr>
          <w:p w14:paraId="23391AED" w14:textId="77777777" w:rsidR="00824DCF" w:rsidRPr="002C6A8D" w:rsidRDefault="00824DCF" w:rsidP="005B11A8">
            <w:pPr>
              <w:jc w:val="both"/>
              <w:rPr>
                <w:i/>
                <w:szCs w:val="20"/>
                <w:lang w:eastAsia="zh-TW"/>
              </w:rPr>
            </w:pPr>
            <w:r w:rsidRPr="002C6A8D">
              <w:rPr>
                <w:i/>
                <w:szCs w:val="20"/>
              </w:rPr>
              <w:t>Film</w:t>
            </w:r>
            <w:r w:rsidR="00CD0A62" w:rsidRPr="002C6A8D">
              <w:rPr>
                <w:i/>
                <w:szCs w:val="20"/>
                <w:lang w:eastAsia="zh-TW"/>
              </w:rPr>
              <w:t>, Philosophy</w:t>
            </w:r>
          </w:p>
        </w:tc>
      </w:tr>
    </w:tbl>
    <w:p w14:paraId="59E3BD8E" w14:textId="77777777" w:rsidR="00824DCF" w:rsidRPr="002C6A8D" w:rsidRDefault="00824DCF" w:rsidP="005B11A8">
      <w:pPr>
        <w:jc w:val="both"/>
        <w:rPr>
          <w:i/>
        </w:rPr>
      </w:pPr>
    </w:p>
    <w:p w14:paraId="10EBDFDC" w14:textId="77777777" w:rsidR="00824DCF" w:rsidRPr="002C6A8D" w:rsidRDefault="00824DCF" w:rsidP="005B11A8">
      <w:pPr>
        <w:jc w:val="both"/>
      </w:pPr>
    </w:p>
    <w:p w14:paraId="43F7A448" w14:textId="77777777" w:rsidR="00824DCF" w:rsidRPr="002C6A8D" w:rsidRDefault="00824DCF" w:rsidP="005B11A8">
      <w:pPr>
        <w:pStyle w:val="Heading2"/>
        <w:jc w:val="both"/>
      </w:pPr>
      <w:r w:rsidRPr="002C6A8D">
        <w:t>Prerequisites</w:t>
      </w:r>
    </w:p>
    <w:p w14:paraId="0E664230" w14:textId="77777777" w:rsidR="00824DCF" w:rsidRPr="002C6A8D" w:rsidRDefault="00824DCF"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bidi="en-US"/>
        </w:rPr>
      </w:pPr>
      <w:r w:rsidRPr="002C6A8D">
        <w:rPr>
          <w:rFonts w:cs="Verdana"/>
          <w:szCs w:val="20"/>
          <w:lang w:bidi="en-US"/>
        </w:rPr>
        <w:t>Introduction to Literary and Cultural Theory and Introduction to Visual Methodologies</w:t>
      </w:r>
      <w:r w:rsidR="00CD0A62" w:rsidRPr="002C6A8D">
        <w:rPr>
          <w:rFonts w:cs="Verdana"/>
          <w:szCs w:val="20"/>
          <w:lang w:bidi="en-US"/>
        </w:rPr>
        <w:t xml:space="preserve"> and at least one Film track course for Humanities majors</w:t>
      </w:r>
      <w:r w:rsidR="00CD0A62" w:rsidRPr="002C6A8D">
        <w:rPr>
          <w:rFonts w:cs="Verdana"/>
          <w:szCs w:val="20"/>
          <w:lang w:eastAsia="zh-TW" w:bidi="en-US"/>
        </w:rPr>
        <w:t>.</w:t>
      </w:r>
      <w:r w:rsidRPr="002C6A8D">
        <w:rPr>
          <w:rFonts w:cs="Verdana"/>
          <w:szCs w:val="20"/>
          <w:lang w:bidi="en-US"/>
        </w:rPr>
        <w:t xml:space="preserve"> </w:t>
      </w:r>
    </w:p>
    <w:p w14:paraId="0405F1B9" w14:textId="77777777" w:rsidR="00824DCF" w:rsidRPr="002C6A8D" w:rsidRDefault="00CD0A62"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lang w:bidi="en-US"/>
        </w:rPr>
      </w:pPr>
      <w:r w:rsidRPr="002C6A8D">
        <w:rPr>
          <w:rFonts w:cs="Verdana"/>
          <w:szCs w:val="20"/>
          <w:lang w:bidi="en-US"/>
        </w:rPr>
        <w:t>Any</w:t>
      </w:r>
      <w:r w:rsidRPr="002C6A8D">
        <w:rPr>
          <w:rFonts w:cs="Verdana"/>
          <w:szCs w:val="20"/>
          <w:lang w:eastAsia="zh-TW" w:bidi="en-US"/>
        </w:rPr>
        <w:t xml:space="preserve"> </w:t>
      </w:r>
      <w:r w:rsidR="00824DCF" w:rsidRPr="002C6A8D">
        <w:rPr>
          <w:rFonts w:cs="Verdana"/>
          <w:szCs w:val="20"/>
          <w:lang w:bidi="en-US"/>
        </w:rPr>
        <w:t>Film track course</w:t>
      </w:r>
      <w:r w:rsidRPr="002C6A8D">
        <w:rPr>
          <w:rFonts w:cs="Verdana"/>
          <w:szCs w:val="20"/>
          <w:lang w:eastAsia="zh-TW" w:bidi="en-US"/>
        </w:rPr>
        <w:t>, or Philosophy</w:t>
      </w:r>
      <w:r w:rsidRPr="002C6A8D">
        <w:rPr>
          <w:rFonts w:cs="Verdana"/>
          <w:szCs w:val="20"/>
          <w:lang w:bidi="en-US"/>
        </w:rPr>
        <w:t xml:space="preserve"> for</w:t>
      </w:r>
      <w:r w:rsidR="00824DCF" w:rsidRPr="002C6A8D">
        <w:rPr>
          <w:rFonts w:cs="Verdana"/>
          <w:szCs w:val="20"/>
          <w:lang w:bidi="en-US"/>
        </w:rPr>
        <w:t xml:space="preserve"> SSC or SCI majors </w:t>
      </w:r>
      <w:r w:rsidRPr="002C6A8D">
        <w:rPr>
          <w:rFonts w:cs="Verdana"/>
          <w:szCs w:val="20"/>
          <w:lang w:eastAsia="zh-TW" w:bidi="en-US"/>
        </w:rPr>
        <w:t>.</w:t>
      </w:r>
      <w:r w:rsidR="00824DCF" w:rsidRPr="002C6A8D">
        <w:rPr>
          <w:rFonts w:cs="Verdana"/>
          <w:szCs w:val="20"/>
          <w:lang w:bidi="en-US"/>
        </w:rPr>
        <w:t xml:space="preserve"> </w:t>
      </w:r>
    </w:p>
    <w:p w14:paraId="73170837" w14:textId="77777777" w:rsidR="00824DCF" w:rsidRPr="002C6A8D" w:rsidRDefault="00824DCF" w:rsidP="005B11A8">
      <w:pPr>
        <w:jc w:val="both"/>
      </w:pPr>
    </w:p>
    <w:p w14:paraId="55A32728" w14:textId="77777777" w:rsidR="00824DCF" w:rsidRPr="002C6A8D" w:rsidRDefault="00824DCF" w:rsidP="005B11A8">
      <w:pPr>
        <w:pStyle w:val="Heading2"/>
        <w:jc w:val="both"/>
      </w:pPr>
      <w:r w:rsidRPr="002C6A8D">
        <w:t>Course description</w:t>
      </w:r>
    </w:p>
    <w:p w14:paraId="6F220910" w14:textId="77777777" w:rsidR="00FD737B" w:rsidRPr="002C6A8D" w:rsidRDefault="00FD737B" w:rsidP="005B11A8">
      <w:pPr>
        <w:jc w:val="both"/>
        <w:rPr>
          <w:rFonts w:eastAsia="Times New Roman"/>
        </w:rPr>
      </w:pPr>
      <w:r w:rsidRPr="002C6A8D">
        <w:rPr>
          <w:rFonts w:eastAsia="Times New Roman"/>
        </w:rPr>
        <w:t>Film is an object of philosophical reflection, but also a vehicle for and of reflection. Accordingly, this course takes a three-pronged approach to the study of film and philosophy. First, we will examine film theory, which can be regarded as a branch of philosophy (more, specifically, of aesthetics): core themes such as cinematic representation, spectatorship, interpretation and ideology will be addressed. Second, the discussion of these film theoretical topics will then be placed in a broader philosophical context through close readings of key philosophical texts, illustrated with the help of specific films (for example, the film-theoretical theme of cinematic realism will be viewed in light of the broader discussion of reality and representation in Plato’s “Allegory of the Cave”, and highlighted through the film The Matrix). Finally, the discussion of the relation between film and philosophy will lead to the question of whether (and if so, how) films can be judged to be philosophical in themselves.  In other words, can films offer thoughts, reflections and arguments on their own? These questions will be posed in relation to ‘philosophical films’ such as The Seventh Seal, 8½, Der Himmel über Berlin, Funny Games, Dogville, Memento, etcetera).</w:t>
      </w:r>
    </w:p>
    <w:p w14:paraId="07C29B5C" w14:textId="77777777" w:rsidR="00CF7811" w:rsidRPr="002C6A8D" w:rsidRDefault="00CF7811" w:rsidP="005B11A8">
      <w:pPr>
        <w:jc w:val="both"/>
        <w:rPr>
          <w:lang w:eastAsia="zh-TW"/>
        </w:rPr>
      </w:pPr>
    </w:p>
    <w:p w14:paraId="4FCEC54E" w14:textId="77777777" w:rsidR="00824DCF" w:rsidRPr="002C6A8D" w:rsidRDefault="00824DCF" w:rsidP="005B11A8">
      <w:pPr>
        <w:jc w:val="both"/>
        <w:rPr>
          <w:lang w:eastAsia="zh-TW"/>
        </w:rPr>
      </w:pPr>
    </w:p>
    <w:p w14:paraId="4A74139B" w14:textId="77777777" w:rsidR="00CF7811" w:rsidRPr="002C6A8D" w:rsidRDefault="00CF7811" w:rsidP="005B11A8">
      <w:pPr>
        <w:jc w:val="both"/>
      </w:pPr>
    </w:p>
    <w:p w14:paraId="62210C14" w14:textId="77777777" w:rsidR="00340320" w:rsidRPr="002C6A8D" w:rsidRDefault="003C43D3" w:rsidP="005B11A8">
      <w:pPr>
        <w:pStyle w:val="Heading1"/>
        <w:jc w:val="both"/>
      </w:pPr>
      <w:bookmarkStart w:id="346" w:name="_Toc354671680"/>
      <w:r w:rsidRPr="002C6A8D">
        <w:t>900</w:t>
      </w:r>
      <w:r w:rsidR="00340320" w:rsidRPr="002C6A8D">
        <w:t>341</w:t>
      </w:r>
      <w:r w:rsidRPr="002C6A8D">
        <w:t>HUM</w:t>
      </w:r>
      <w:r w:rsidR="00340320" w:rsidRPr="002C6A8D">
        <w:tab/>
      </w:r>
      <w:r w:rsidR="00CF7811" w:rsidRPr="002C6A8D">
        <w:tab/>
        <w:t xml:space="preserve"> </w:t>
      </w:r>
      <w:r w:rsidR="00425447" w:rsidRPr="002C6A8D">
        <w:rPr>
          <w:szCs w:val="20"/>
        </w:rPr>
        <w:t>The Art Market and Culture Industry</w:t>
      </w:r>
      <w:bookmarkEnd w:id="346"/>
    </w:p>
    <w:p w14:paraId="28D95540"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640BC41D" w14:textId="77777777" w:rsidTr="006F615E">
        <w:trPr>
          <w:trHeight w:val="255"/>
        </w:trPr>
        <w:tc>
          <w:tcPr>
            <w:tcW w:w="2217" w:type="dxa"/>
            <w:shd w:val="clear" w:color="auto" w:fill="auto"/>
          </w:tcPr>
          <w:p w14:paraId="34A84700"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36B8A12B" w14:textId="77777777" w:rsidR="000F35BE" w:rsidRPr="002C6A8D" w:rsidRDefault="000F35BE" w:rsidP="005B11A8">
            <w:pPr>
              <w:ind w:right="-821"/>
              <w:jc w:val="both"/>
              <w:rPr>
                <w:i/>
                <w:szCs w:val="20"/>
              </w:rPr>
            </w:pPr>
            <w:r w:rsidRPr="002C6A8D">
              <w:rPr>
                <w:i/>
                <w:szCs w:val="20"/>
              </w:rPr>
              <w:t>Cities &amp; Cultures</w:t>
            </w:r>
          </w:p>
        </w:tc>
      </w:tr>
      <w:tr w:rsidR="000F35BE" w:rsidRPr="002C6A8D" w14:paraId="00FC2A26" w14:textId="77777777" w:rsidTr="006F615E">
        <w:trPr>
          <w:trHeight w:val="267"/>
        </w:trPr>
        <w:tc>
          <w:tcPr>
            <w:tcW w:w="2217" w:type="dxa"/>
            <w:shd w:val="clear" w:color="auto" w:fill="auto"/>
          </w:tcPr>
          <w:p w14:paraId="326F700B"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782A11DC" w14:textId="77777777" w:rsidR="000F35BE" w:rsidRPr="002C6A8D" w:rsidRDefault="00B13D38" w:rsidP="005B11A8">
            <w:pPr>
              <w:jc w:val="both"/>
              <w:rPr>
                <w:i/>
                <w:szCs w:val="20"/>
              </w:rPr>
            </w:pPr>
            <w:r w:rsidRPr="002C6A8D">
              <w:rPr>
                <w:i/>
                <w:szCs w:val="20"/>
              </w:rPr>
              <w:t>Art History</w:t>
            </w:r>
            <w:r w:rsidR="00CF7811" w:rsidRPr="002C6A8D">
              <w:rPr>
                <w:i/>
                <w:szCs w:val="20"/>
              </w:rPr>
              <w:t>, Culture</w:t>
            </w:r>
          </w:p>
        </w:tc>
      </w:tr>
    </w:tbl>
    <w:p w14:paraId="64E9A5C8" w14:textId="77777777" w:rsidR="00340320" w:rsidRPr="002C6A8D" w:rsidRDefault="00340320" w:rsidP="005B11A8">
      <w:pPr>
        <w:jc w:val="both"/>
      </w:pPr>
    </w:p>
    <w:p w14:paraId="7289C96A" w14:textId="77777777" w:rsidR="00340320" w:rsidRPr="002C6A8D" w:rsidRDefault="00340320" w:rsidP="005B11A8">
      <w:pPr>
        <w:pStyle w:val="Heading2"/>
        <w:jc w:val="both"/>
      </w:pPr>
      <w:r w:rsidRPr="002C6A8D">
        <w:t>Prerequisites</w:t>
      </w:r>
    </w:p>
    <w:p w14:paraId="2B00D20F" w14:textId="77777777" w:rsidR="00060705" w:rsidRPr="002C6A8D" w:rsidRDefault="005E068A" w:rsidP="005B11A8">
      <w:pPr>
        <w:jc w:val="both"/>
      </w:pPr>
      <w:r w:rsidRPr="002C6A8D">
        <w:rPr>
          <w:szCs w:val="20"/>
        </w:rPr>
        <w:t xml:space="preserve">Any 200-level Art History track course </w:t>
      </w:r>
      <w:r w:rsidR="00060705" w:rsidRPr="002C6A8D">
        <w:rPr>
          <w:szCs w:val="20"/>
        </w:rPr>
        <w:t>for Humanities majors</w:t>
      </w:r>
      <w:r w:rsidR="00CF7811" w:rsidRPr="002C6A8D">
        <w:rPr>
          <w:szCs w:val="20"/>
        </w:rPr>
        <w:t>.</w:t>
      </w:r>
    </w:p>
    <w:p w14:paraId="59874850" w14:textId="77777777" w:rsidR="00340320" w:rsidRPr="002C6A8D" w:rsidRDefault="00425447" w:rsidP="005B11A8">
      <w:pPr>
        <w:jc w:val="both"/>
      </w:pPr>
      <w:r w:rsidRPr="002C6A8D">
        <w:rPr>
          <w:szCs w:val="20"/>
        </w:rPr>
        <w:t>Any 2</w:t>
      </w:r>
      <w:r w:rsidR="00340320" w:rsidRPr="002C6A8D">
        <w:rPr>
          <w:szCs w:val="20"/>
        </w:rPr>
        <w:t>00-level Humanities cours</w:t>
      </w:r>
      <w:r w:rsidR="00BF6133" w:rsidRPr="002C6A8D">
        <w:rPr>
          <w:szCs w:val="20"/>
        </w:rPr>
        <w:t>e for</w:t>
      </w:r>
      <w:r w:rsidR="00340320" w:rsidRPr="002C6A8D">
        <w:rPr>
          <w:szCs w:val="20"/>
        </w:rPr>
        <w:t xml:space="preserve"> SSC or SCI majors</w:t>
      </w:r>
      <w:r w:rsidR="00CF7811" w:rsidRPr="002C6A8D">
        <w:rPr>
          <w:szCs w:val="20"/>
        </w:rPr>
        <w:t>.</w:t>
      </w:r>
    </w:p>
    <w:p w14:paraId="35EE0E1D" w14:textId="77777777" w:rsidR="00340320" w:rsidRPr="002C6A8D" w:rsidRDefault="00340320" w:rsidP="005B11A8">
      <w:pPr>
        <w:jc w:val="both"/>
      </w:pPr>
    </w:p>
    <w:p w14:paraId="08A03B57" w14:textId="77777777" w:rsidR="00340320" w:rsidRPr="002C6A8D" w:rsidRDefault="00340320" w:rsidP="005B11A8">
      <w:pPr>
        <w:pStyle w:val="Heading2"/>
        <w:jc w:val="both"/>
        <w:rPr>
          <w:lang w:eastAsia="zh-TW"/>
        </w:rPr>
      </w:pPr>
      <w:r w:rsidRPr="002C6A8D">
        <w:t>Course description</w:t>
      </w:r>
    </w:p>
    <w:p w14:paraId="0611330E" w14:textId="77777777" w:rsidR="00BF6133" w:rsidRPr="002C6A8D" w:rsidRDefault="00BF6133" w:rsidP="005B11A8">
      <w:pPr>
        <w:jc w:val="both"/>
        <w:rPr>
          <w:rFonts w:eastAsia="Calibri" w:cs="Times New Roman"/>
          <w:szCs w:val="20"/>
        </w:rPr>
      </w:pPr>
      <w:r w:rsidRPr="002C6A8D">
        <w:rPr>
          <w:rFonts w:eastAsia="Calibri" w:cs="Times New Roman"/>
          <w:szCs w:val="20"/>
        </w:rPr>
        <w:t xml:space="preserve">Although the definition of what art is remains open, we can safely state that art works, their makers and public are part of society and its social, political, cultural, religious and economic networks. In this respect, the 19th-century concept of “Art for art’s sake” may be unmasked as a typically western invention: it tells us perhaps more about the much-desired emancipation of “artists” from the whims of patrons, guilds and art academies, than about the art itself. </w:t>
      </w:r>
    </w:p>
    <w:p w14:paraId="5CE04746" w14:textId="77777777" w:rsidR="00BF6133" w:rsidRPr="002C6A8D" w:rsidRDefault="00BF6133" w:rsidP="005B11A8">
      <w:pPr>
        <w:jc w:val="both"/>
        <w:rPr>
          <w:rFonts w:eastAsia="Calibri" w:cs="Times New Roman"/>
          <w:szCs w:val="20"/>
        </w:rPr>
      </w:pPr>
    </w:p>
    <w:p w14:paraId="231B2232" w14:textId="77777777" w:rsidR="00BF6133" w:rsidRPr="002C6A8D" w:rsidRDefault="00BF6133" w:rsidP="005B11A8">
      <w:pPr>
        <w:jc w:val="both"/>
        <w:rPr>
          <w:rFonts w:eastAsia="Calibri" w:cs="Times New Roman"/>
          <w:szCs w:val="20"/>
        </w:rPr>
      </w:pPr>
      <w:r w:rsidRPr="002C6A8D">
        <w:rPr>
          <w:rFonts w:eastAsia="Calibri" w:cs="Times New Roman"/>
          <w:szCs w:val="20"/>
        </w:rPr>
        <w:t xml:space="preserve">Drawing from a wide range of historical and present-day examples, this course will investigate relations between art, artists and the market. How has the profession of the artist and artistic education changed over the centuries? How can we define the relationship between artists and patrons, then and now? What is the institutional role of art academies, art dealers, museums and the government? Case studies will range from late medieval commissions of altarpieces to the rise of the art dealer in seventeenth-century Dutch cities, from the Salon in nineteenth-century Paris to the present-day phenomenon of art fairs and the branding of cities. Students will look at these processes with an </w:t>
      </w:r>
      <w:r w:rsidRPr="002C6A8D">
        <w:rPr>
          <w:rFonts w:eastAsia="Calibri" w:cs="Times New Roman"/>
          <w:szCs w:val="20"/>
        </w:rPr>
        <w:lastRenderedPageBreak/>
        <w:t xml:space="preserve">interdisciplinary approach, making use of art-historical, historical and sociological methodologies. They will work with key concepts such as low and high art, social distinction, cultural capital, the commodification of culture and cultural imperialism to capture the (changing) social significance given to art and the culture industry, and the relationships between art and the economy. </w:t>
      </w:r>
    </w:p>
    <w:p w14:paraId="62FBA2DE" w14:textId="77777777" w:rsidR="00340320" w:rsidRPr="002C6A8D" w:rsidRDefault="00340320" w:rsidP="005B11A8">
      <w:pPr>
        <w:jc w:val="both"/>
      </w:pPr>
    </w:p>
    <w:p w14:paraId="6AA3FC28" w14:textId="77777777" w:rsidR="00CF7811" w:rsidRPr="002C6A8D" w:rsidRDefault="00CF7811" w:rsidP="005B11A8">
      <w:pPr>
        <w:jc w:val="both"/>
      </w:pPr>
    </w:p>
    <w:p w14:paraId="300D7EBF" w14:textId="77777777" w:rsidR="00CF7811" w:rsidRPr="002C6A8D" w:rsidRDefault="00CF7811" w:rsidP="005B11A8">
      <w:pPr>
        <w:jc w:val="both"/>
      </w:pPr>
    </w:p>
    <w:p w14:paraId="10C434AA" w14:textId="77777777" w:rsidR="00B834C5" w:rsidRPr="002C6A8D" w:rsidRDefault="006D1F68" w:rsidP="005B11A8">
      <w:pPr>
        <w:pStyle w:val="Heading1"/>
        <w:jc w:val="both"/>
      </w:pPr>
      <w:bookmarkStart w:id="347" w:name="_Toc354671681"/>
      <w:r w:rsidRPr="002C6A8D">
        <w:t>900342HUM</w:t>
      </w:r>
      <w:r w:rsidRPr="002C6A8D">
        <w:tab/>
      </w:r>
      <w:r w:rsidR="00FA0677" w:rsidRPr="002C6A8D">
        <w:t xml:space="preserve"> </w:t>
      </w:r>
      <w:r w:rsidR="00CF7811" w:rsidRPr="002C6A8D">
        <w:tab/>
        <w:t xml:space="preserve"> </w:t>
      </w:r>
      <w:r w:rsidR="00FA0677" w:rsidRPr="002C6A8D">
        <w:t>Photograph</w:t>
      </w:r>
      <w:r w:rsidR="00281011" w:rsidRPr="002C6A8D">
        <w:t xml:space="preserve"> as</w:t>
      </w:r>
      <w:r w:rsidR="00B834C5" w:rsidRPr="002C6A8D">
        <w:t xml:space="preserve"> Socio-Political Document</w:t>
      </w:r>
      <w:bookmarkEnd w:id="347"/>
    </w:p>
    <w:p w14:paraId="522517FA"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8568" w:type="dxa"/>
        <w:tblLook w:val="01E0" w:firstRow="1" w:lastRow="1" w:firstColumn="1" w:lastColumn="1" w:noHBand="0" w:noVBand="0"/>
      </w:tblPr>
      <w:tblGrid>
        <w:gridCol w:w="2217"/>
        <w:gridCol w:w="6351"/>
      </w:tblGrid>
      <w:tr w:rsidR="000F35BE" w:rsidRPr="002C6A8D" w14:paraId="13A5A419" w14:textId="77777777" w:rsidTr="006F615E">
        <w:trPr>
          <w:trHeight w:val="255"/>
        </w:trPr>
        <w:tc>
          <w:tcPr>
            <w:tcW w:w="2217" w:type="dxa"/>
            <w:shd w:val="clear" w:color="auto" w:fill="auto"/>
          </w:tcPr>
          <w:p w14:paraId="7415B0D4" w14:textId="77777777" w:rsidR="000F35BE" w:rsidRPr="002C6A8D" w:rsidRDefault="000F35BE" w:rsidP="005B11A8">
            <w:pPr>
              <w:jc w:val="both"/>
              <w:rPr>
                <w:i/>
                <w:szCs w:val="20"/>
              </w:rPr>
            </w:pPr>
            <w:r w:rsidRPr="002C6A8D">
              <w:rPr>
                <w:i/>
                <w:szCs w:val="20"/>
              </w:rPr>
              <w:t>Theme</w:t>
            </w:r>
          </w:p>
        </w:tc>
        <w:tc>
          <w:tcPr>
            <w:tcW w:w="6351" w:type="dxa"/>
            <w:shd w:val="clear" w:color="auto" w:fill="auto"/>
          </w:tcPr>
          <w:p w14:paraId="7F2D9B24" w14:textId="77777777" w:rsidR="000F35BE" w:rsidRPr="002C6A8D" w:rsidRDefault="000F35BE" w:rsidP="005B11A8">
            <w:pPr>
              <w:ind w:right="-821"/>
              <w:jc w:val="both"/>
              <w:rPr>
                <w:i/>
                <w:szCs w:val="20"/>
              </w:rPr>
            </w:pPr>
            <w:r w:rsidRPr="002C6A8D">
              <w:rPr>
                <w:i/>
                <w:szCs w:val="20"/>
              </w:rPr>
              <w:t>Cities &amp; Cultures/Information, Communication and Cognition</w:t>
            </w:r>
          </w:p>
        </w:tc>
      </w:tr>
      <w:tr w:rsidR="000F35BE" w:rsidRPr="002C6A8D" w14:paraId="4A7CBF19" w14:textId="77777777" w:rsidTr="006F615E">
        <w:trPr>
          <w:trHeight w:val="267"/>
        </w:trPr>
        <w:tc>
          <w:tcPr>
            <w:tcW w:w="2217" w:type="dxa"/>
            <w:shd w:val="clear" w:color="auto" w:fill="auto"/>
          </w:tcPr>
          <w:p w14:paraId="54951BD6" w14:textId="77777777" w:rsidR="000F35BE" w:rsidRPr="002C6A8D" w:rsidRDefault="000F35BE" w:rsidP="005B11A8">
            <w:pPr>
              <w:jc w:val="both"/>
              <w:rPr>
                <w:i/>
                <w:szCs w:val="20"/>
              </w:rPr>
            </w:pPr>
            <w:r w:rsidRPr="002C6A8D">
              <w:rPr>
                <w:i/>
                <w:szCs w:val="20"/>
              </w:rPr>
              <w:t>Track</w:t>
            </w:r>
          </w:p>
        </w:tc>
        <w:tc>
          <w:tcPr>
            <w:tcW w:w="6351" w:type="dxa"/>
            <w:shd w:val="clear" w:color="auto" w:fill="auto"/>
          </w:tcPr>
          <w:p w14:paraId="7759C8E4" w14:textId="77777777" w:rsidR="000F35BE" w:rsidRPr="002C6A8D" w:rsidRDefault="000F35BE" w:rsidP="005B11A8">
            <w:pPr>
              <w:jc w:val="both"/>
              <w:rPr>
                <w:i/>
                <w:szCs w:val="20"/>
              </w:rPr>
            </w:pPr>
            <w:r w:rsidRPr="002C6A8D">
              <w:rPr>
                <w:i/>
                <w:szCs w:val="20"/>
              </w:rPr>
              <w:t>Art His</w:t>
            </w:r>
            <w:r w:rsidR="00CF7811" w:rsidRPr="002C6A8D">
              <w:rPr>
                <w:i/>
                <w:szCs w:val="20"/>
              </w:rPr>
              <w:t>tory, Culture</w:t>
            </w:r>
            <w:r w:rsidR="00AF0411" w:rsidRPr="002C6A8D">
              <w:rPr>
                <w:i/>
                <w:szCs w:val="20"/>
              </w:rPr>
              <w:t>, Anthropology</w:t>
            </w:r>
          </w:p>
        </w:tc>
      </w:tr>
    </w:tbl>
    <w:p w14:paraId="2EBC0E0E" w14:textId="77777777" w:rsidR="006F1FCA" w:rsidRPr="002C6A8D" w:rsidRDefault="006F1FCA" w:rsidP="005B11A8">
      <w:pPr>
        <w:jc w:val="both"/>
      </w:pPr>
    </w:p>
    <w:p w14:paraId="7F73FF1B" w14:textId="77777777" w:rsidR="006F1FCA" w:rsidRPr="002C6A8D" w:rsidRDefault="006F1FCA" w:rsidP="005B11A8">
      <w:pPr>
        <w:pStyle w:val="Heading2"/>
        <w:jc w:val="both"/>
      </w:pPr>
      <w:r w:rsidRPr="002C6A8D">
        <w:t>Prerequisites</w:t>
      </w:r>
    </w:p>
    <w:p w14:paraId="200EAEB7" w14:textId="77777777" w:rsidR="006F1FCA" w:rsidRPr="002C6A8D" w:rsidRDefault="00541ECF" w:rsidP="005B11A8">
      <w:pPr>
        <w:jc w:val="both"/>
      </w:pPr>
      <w:r w:rsidRPr="002C6A8D">
        <w:rPr>
          <w:szCs w:val="20"/>
        </w:rPr>
        <w:t>Introduction to Visual Methodologies</w:t>
      </w:r>
      <w:r w:rsidR="006F1FCA" w:rsidRPr="002C6A8D">
        <w:rPr>
          <w:szCs w:val="20"/>
        </w:rPr>
        <w:t xml:space="preserve"> for Humanities majors</w:t>
      </w:r>
      <w:r w:rsidR="00CF7811" w:rsidRPr="002C6A8D">
        <w:rPr>
          <w:szCs w:val="20"/>
        </w:rPr>
        <w:t>.</w:t>
      </w:r>
    </w:p>
    <w:p w14:paraId="6E51585A" w14:textId="77777777" w:rsidR="006F1FCA" w:rsidRPr="002C6A8D" w:rsidRDefault="007F2C8A" w:rsidP="005B11A8">
      <w:pPr>
        <w:jc w:val="both"/>
      </w:pPr>
      <w:r w:rsidRPr="002C6A8D">
        <w:rPr>
          <w:szCs w:val="20"/>
        </w:rPr>
        <w:t>Introduction to Literary and Cultural Theory, or any</w:t>
      </w:r>
      <w:r w:rsidR="006F1FCA" w:rsidRPr="002C6A8D">
        <w:rPr>
          <w:szCs w:val="20"/>
        </w:rPr>
        <w:t xml:space="preserve"> 200-level Hum</w:t>
      </w:r>
      <w:r w:rsidR="004E73B8" w:rsidRPr="002C6A8D">
        <w:rPr>
          <w:szCs w:val="20"/>
        </w:rPr>
        <w:t>anities course for</w:t>
      </w:r>
      <w:r w:rsidR="006F1FCA" w:rsidRPr="002C6A8D">
        <w:rPr>
          <w:szCs w:val="20"/>
        </w:rPr>
        <w:t xml:space="preserve"> SSC or SCI majors</w:t>
      </w:r>
      <w:r w:rsidR="00CF7811" w:rsidRPr="002C6A8D">
        <w:rPr>
          <w:szCs w:val="20"/>
        </w:rPr>
        <w:t>.</w:t>
      </w:r>
    </w:p>
    <w:p w14:paraId="41B7658A" w14:textId="77777777" w:rsidR="006F1FCA" w:rsidRPr="002C6A8D" w:rsidRDefault="006F1FCA" w:rsidP="005B11A8">
      <w:pPr>
        <w:jc w:val="both"/>
        <w:rPr>
          <w:i/>
          <w:iCs/>
        </w:rPr>
      </w:pPr>
    </w:p>
    <w:p w14:paraId="33BF27E4" w14:textId="77777777" w:rsidR="006F1FCA" w:rsidRPr="002C6A8D" w:rsidRDefault="006F1FCA" w:rsidP="005B11A8">
      <w:pPr>
        <w:jc w:val="both"/>
        <w:rPr>
          <w:i/>
          <w:iCs/>
          <w:szCs w:val="20"/>
        </w:rPr>
      </w:pPr>
      <w:r w:rsidRPr="002C6A8D">
        <w:rPr>
          <w:i/>
          <w:iCs/>
        </w:rPr>
        <w:t>Course description</w:t>
      </w:r>
    </w:p>
    <w:p w14:paraId="476A179D" w14:textId="77777777" w:rsidR="00CF7811" w:rsidRPr="002C6A8D" w:rsidRDefault="006F1FCA" w:rsidP="005B11A8">
      <w:pPr>
        <w:jc w:val="both"/>
        <w:rPr>
          <w:lang w:val="en-US"/>
        </w:rPr>
      </w:pPr>
      <w:r w:rsidRPr="002C6A8D">
        <w:rPr>
          <w:lang w:val="en-US"/>
        </w:rPr>
        <w:t>The photograph, as proof of what has been according to Roland Barthes, is inextricably tied to claims of truth. What some might view merely as an art object has had the power to change labor laws (photographs of children in factories), label people and objects (anthropologists and biologists utilization of photography), create national parks (photos from expeditions in the American west), garnered support for environmental activists (manipulated image of the earth taken from space), set off debates on abortion (image of fetus on the cover of Life magazine), send people to jail (photograph as evidence, most recently in apprehending suspects involved in riots in England), just to name a few examples. This course will examine the history of photographs as they have functioned in the scientist's laboratory, courtroom, and media. We will question the assumed veracity of the photograph and discuss how the photograph has been used as a tool in argumentation.</w:t>
      </w:r>
    </w:p>
    <w:p w14:paraId="4C18CE4E" w14:textId="77777777" w:rsidR="006F1FCA" w:rsidRPr="002C6A8D" w:rsidRDefault="006F1FCA" w:rsidP="005B11A8">
      <w:pPr>
        <w:jc w:val="both"/>
        <w:rPr>
          <w:lang w:val="en-US"/>
        </w:rPr>
      </w:pPr>
      <w:r w:rsidRPr="002C6A8D">
        <w:rPr>
          <w:lang w:val="en-US"/>
        </w:rPr>
        <w:br/>
        <w:t>Methods will include visual analysis, which will help train students in various disciplines in the interpretation of images. We will look at texts from various fields in the sciences and social sciences and discuss photographs by thoroughly examining the social, historical and political contexts in which they were made. Since the focus is photography and representation, this course should be considered in the field of art history, however the well-rounded approach will appeal to students in political science, anthropology, sociology, law, and biology. Ultimately, we will address how images influence the creation of knowledge.</w:t>
      </w:r>
    </w:p>
    <w:p w14:paraId="6EAF723B" w14:textId="77777777" w:rsidR="006F1FCA" w:rsidRPr="002C6A8D" w:rsidRDefault="006F1FCA" w:rsidP="005B11A8">
      <w:pPr>
        <w:jc w:val="both"/>
        <w:rPr>
          <w:lang w:val="en-US"/>
        </w:rPr>
      </w:pPr>
    </w:p>
    <w:p w14:paraId="5BBE30DA" w14:textId="77777777" w:rsidR="00B834C5" w:rsidRPr="002C6A8D" w:rsidRDefault="00B834C5" w:rsidP="005B11A8">
      <w:pPr>
        <w:jc w:val="both"/>
        <w:rPr>
          <w:lang w:val="en-US"/>
        </w:rPr>
      </w:pPr>
    </w:p>
    <w:p w14:paraId="2A64F8EF" w14:textId="77777777" w:rsidR="00B834C5" w:rsidRPr="002C6A8D" w:rsidRDefault="00B834C5" w:rsidP="005B11A8">
      <w:pPr>
        <w:pStyle w:val="Heading1"/>
        <w:jc w:val="both"/>
      </w:pPr>
    </w:p>
    <w:p w14:paraId="7EAEA537" w14:textId="77777777" w:rsidR="007E7022" w:rsidRPr="002C6A8D" w:rsidRDefault="003C43D3" w:rsidP="005B11A8">
      <w:pPr>
        <w:pStyle w:val="Heading1"/>
        <w:jc w:val="both"/>
      </w:pPr>
      <w:bookmarkStart w:id="348" w:name="_Toc354671682"/>
      <w:r w:rsidRPr="002C6A8D">
        <w:t>900</w:t>
      </w:r>
      <w:r w:rsidR="007E7022" w:rsidRPr="002C6A8D">
        <w:t>351</w:t>
      </w:r>
      <w:r w:rsidRPr="002C6A8D">
        <w:t>HUM</w:t>
      </w:r>
      <w:r w:rsidR="00CB7BC0" w:rsidRPr="002C6A8D">
        <w:t xml:space="preserve"> </w:t>
      </w:r>
      <w:r w:rsidR="007E7022" w:rsidRPr="002C6A8D">
        <w:tab/>
      </w:r>
      <w:r w:rsidR="00CF7811" w:rsidRPr="002C6A8D">
        <w:t xml:space="preserve"> </w:t>
      </w:r>
      <w:r w:rsidR="007E7022" w:rsidRPr="002C6A8D">
        <w:t>Mediated Communication and Games</w:t>
      </w:r>
      <w:bookmarkEnd w:id="348"/>
      <w:r w:rsidR="007E7022" w:rsidRPr="002C6A8D">
        <w:tab/>
      </w:r>
    </w:p>
    <w:p w14:paraId="0D051842"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38EF6B5D" w14:textId="77777777" w:rsidTr="006F615E">
        <w:trPr>
          <w:trHeight w:val="255"/>
        </w:trPr>
        <w:tc>
          <w:tcPr>
            <w:tcW w:w="2217" w:type="dxa"/>
            <w:shd w:val="clear" w:color="auto" w:fill="auto"/>
          </w:tcPr>
          <w:p w14:paraId="17805766"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31A5991B" w14:textId="77777777" w:rsidR="000F35BE" w:rsidRPr="002C6A8D" w:rsidRDefault="000F35BE" w:rsidP="005B11A8">
            <w:pPr>
              <w:ind w:right="-821"/>
              <w:jc w:val="both"/>
              <w:rPr>
                <w:i/>
                <w:szCs w:val="20"/>
              </w:rPr>
            </w:pPr>
            <w:r w:rsidRPr="002C6A8D">
              <w:rPr>
                <w:i/>
                <w:szCs w:val="20"/>
              </w:rPr>
              <w:t>Information, Communication and Cognition</w:t>
            </w:r>
          </w:p>
        </w:tc>
      </w:tr>
      <w:tr w:rsidR="000F35BE" w:rsidRPr="002C6A8D" w14:paraId="48AE677A" w14:textId="77777777" w:rsidTr="006F615E">
        <w:trPr>
          <w:trHeight w:val="267"/>
        </w:trPr>
        <w:tc>
          <w:tcPr>
            <w:tcW w:w="2217" w:type="dxa"/>
            <w:shd w:val="clear" w:color="auto" w:fill="auto"/>
          </w:tcPr>
          <w:p w14:paraId="53F69E5C"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37260584" w14:textId="77777777" w:rsidR="000F35BE" w:rsidRPr="002C6A8D" w:rsidRDefault="00B13D38" w:rsidP="005B11A8">
            <w:pPr>
              <w:jc w:val="both"/>
              <w:rPr>
                <w:i/>
                <w:szCs w:val="20"/>
              </w:rPr>
            </w:pPr>
            <w:r w:rsidRPr="002C6A8D">
              <w:rPr>
                <w:i/>
                <w:szCs w:val="20"/>
              </w:rPr>
              <w:t>Communication</w:t>
            </w:r>
          </w:p>
        </w:tc>
      </w:tr>
    </w:tbl>
    <w:p w14:paraId="65C49AF2" w14:textId="77777777" w:rsidR="007E7022" w:rsidRPr="002C6A8D" w:rsidRDefault="007E7022" w:rsidP="005B11A8">
      <w:pPr>
        <w:jc w:val="both"/>
      </w:pPr>
    </w:p>
    <w:p w14:paraId="427917C5" w14:textId="77777777" w:rsidR="007E7022" w:rsidRPr="002C6A8D" w:rsidRDefault="007E7022" w:rsidP="005B11A8">
      <w:pPr>
        <w:pStyle w:val="Heading2"/>
        <w:jc w:val="both"/>
      </w:pPr>
      <w:r w:rsidRPr="002C6A8D">
        <w:t>Prerequisites</w:t>
      </w:r>
    </w:p>
    <w:p w14:paraId="3A91C2F3" w14:textId="77777777" w:rsidR="007E7022" w:rsidRPr="002C6A8D" w:rsidRDefault="00CF7811" w:rsidP="005B11A8">
      <w:pPr>
        <w:jc w:val="both"/>
      </w:pPr>
      <w:r w:rsidRPr="002C6A8D">
        <w:t xml:space="preserve">Any 100- or 200-level course in the Communication track, or the </w:t>
      </w:r>
      <w:r w:rsidR="007E7022" w:rsidRPr="002C6A8D">
        <w:t>Introduction to Information, Communication,</w:t>
      </w:r>
      <w:r w:rsidRPr="002C6A8D">
        <w:t xml:space="preserve"> Cognition theme course. </w:t>
      </w:r>
    </w:p>
    <w:p w14:paraId="04F0AAB7" w14:textId="77777777" w:rsidR="00CF7811" w:rsidRPr="002C6A8D" w:rsidRDefault="00CF7811" w:rsidP="005B11A8">
      <w:pPr>
        <w:jc w:val="both"/>
      </w:pPr>
    </w:p>
    <w:p w14:paraId="1FD1D811" w14:textId="77777777" w:rsidR="007E7022" w:rsidRPr="002C6A8D" w:rsidRDefault="007E7022" w:rsidP="005B11A8">
      <w:pPr>
        <w:jc w:val="both"/>
        <w:rPr>
          <w:i/>
          <w:iCs/>
          <w:szCs w:val="20"/>
        </w:rPr>
      </w:pPr>
      <w:r w:rsidRPr="002C6A8D">
        <w:rPr>
          <w:i/>
          <w:iCs/>
        </w:rPr>
        <w:t>Course description</w:t>
      </w:r>
    </w:p>
    <w:p w14:paraId="505AD6BF" w14:textId="77777777" w:rsidR="00CF7811" w:rsidRPr="002C6A8D" w:rsidRDefault="00CF7811" w:rsidP="005B11A8">
      <w:pPr>
        <w:jc w:val="both"/>
      </w:pPr>
      <w:r w:rsidRPr="002C6A8D">
        <w:t xml:space="preserve">Video games have become an integral part of global media culture that rivals Hollywood in cultural dominance. This class will consider this fact from the perspective of cultural studies and political economy through a number </w:t>
      </w:r>
      <w:r w:rsidRPr="002C6A8D">
        <w:lastRenderedPageBreak/>
        <w:t>of recent critical texts and in-depth class discussions. Students are thus expected to read all texts assigned and participate actively in the discussions. The course texts will help us consider how vast narratives and interactive experiences developed within the game industry are coming to impact both the marketing and entertainment fields. Rejecting either moral panic or glib enthusiasm, we will consider the profound impact of games on cultural, economic and political forces of global capital.</w:t>
      </w:r>
    </w:p>
    <w:p w14:paraId="47ED3DAB" w14:textId="77777777" w:rsidR="00B86B5F" w:rsidRPr="002C6A8D" w:rsidRDefault="00B86B5F" w:rsidP="005B11A8">
      <w:pPr>
        <w:pStyle w:val="Heading1"/>
        <w:jc w:val="both"/>
      </w:pPr>
    </w:p>
    <w:p w14:paraId="7363B29E" w14:textId="77777777" w:rsidR="00B86B5F" w:rsidRPr="002C6A8D" w:rsidRDefault="00B86B5F" w:rsidP="005B11A8">
      <w:pPr>
        <w:pStyle w:val="Heading1"/>
        <w:jc w:val="both"/>
      </w:pPr>
    </w:p>
    <w:p w14:paraId="52C84E02" w14:textId="77777777" w:rsidR="00B86B5F" w:rsidRPr="002C6A8D" w:rsidRDefault="003C43D3" w:rsidP="005B11A8">
      <w:pPr>
        <w:pStyle w:val="Heading1"/>
        <w:jc w:val="both"/>
      </w:pPr>
      <w:bookmarkStart w:id="349" w:name="_Toc354671683"/>
      <w:r w:rsidRPr="002C6A8D">
        <w:t>900</w:t>
      </w:r>
      <w:r w:rsidR="00B86B5F" w:rsidRPr="002C6A8D">
        <w:t>352</w:t>
      </w:r>
      <w:r w:rsidRPr="002C6A8D">
        <w:t>HUM</w:t>
      </w:r>
      <w:r w:rsidR="00B86B5F" w:rsidRPr="002C6A8D">
        <w:t>/SSC</w:t>
      </w:r>
      <w:r w:rsidR="00B86B5F" w:rsidRPr="002C6A8D">
        <w:tab/>
      </w:r>
      <w:r w:rsidR="00D557BB" w:rsidRPr="002C6A8D">
        <w:t xml:space="preserve"> </w:t>
      </w:r>
      <w:r w:rsidR="00B86B5F" w:rsidRPr="002C6A8D">
        <w:t>Media Psychology</w:t>
      </w:r>
      <w:bookmarkEnd w:id="349"/>
    </w:p>
    <w:p w14:paraId="6965913E"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34436A79" w14:textId="77777777" w:rsidTr="006F615E">
        <w:trPr>
          <w:trHeight w:val="255"/>
        </w:trPr>
        <w:tc>
          <w:tcPr>
            <w:tcW w:w="2217" w:type="dxa"/>
            <w:shd w:val="clear" w:color="auto" w:fill="auto"/>
          </w:tcPr>
          <w:p w14:paraId="7881F4A7"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2C93918C" w14:textId="77777777" w:rsidR="000F35BE" w:rsidRPr="002C6A8D" w:rsidRDefault="000F35BE" w:rsidP="005B11A8">
            <w:pPr>
              <w:ind w:right="-821"/>
              <w:jc w:val="both"/>
              <w:rPr>
                <w:i/>
                <w:szCs w:val="20"/>
              </w:rPr>
            </w:pPr>
            <w:r w:rsidRPr="002C6A8D">
              <w:rPr>
                <w:i/>
                <w:szCs w:val="20"/>
              </w:rPr>
              <w:t>Information, Communication and Cognition</w:t>
            </w:r>
          </w:p>
        </w:tc>
      </w:tr>
      <w:tr w:rsidR="000F35BE" w:rsidRPr="002C6A8D" w14:paraId="64F27D3D" w14:textId="77777777" w:rsidTr="006F615E">
        <w:trPr>
          <w:trHeight w:val="267"/>
        </w:trPr>
        <w:tc>
          <w:tcPr>
            <w:tcW w:w="2217" w:type="dxa"/>
            <w:shd w:val="clear" w:color="auto" w:fill="auto"/>
          </w:tcPr>
          <w:p w14:paraId="195869CB"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6FDF4F4F" w14:textId="77777777" w:rsidR="000F35BE" w:rsidRPr="002C6A8D" w:rsidRDefault="000F35BE" w:rsidP="005B11A8">
            <w:pPr>
              <w:jc w:val="both"/>
              <w:rPr>
                <w:i/>
                <w:szCs w:val="20"/>
              </w:rPr>
            </w:pPr>
            <w:r w:rsidRPr="002C6A8D">
              <w:rPr>
                <w:i/>
                <w:szCs w:val="20"/>
              </w:rPr>
              <w:t>Communication (HUM)</w:t>
            </w:r>
            <w:r w:rsidR="00D557BB" w:rsidRPr="002C6A8D">
              <w:rPr>
                <w:i/>
                <w:szCs w:val="20"/>
              </w:rPr>
              <w:t xml:space="preserve">, </w:t>
            </w:r>
            <w:r w:rsidRPr="002C6A8D">
              <w:rPr>
                <w:i/>
                <w:szCs w:val="20"/>
              </w:rPr>
              <w:t>Cognition (SSC)</w:t>
            </w:r>
          </w:p>
        </w:tc>
      </w:tr>
    </w:tbl>
    <w:p w14:paraId="45BB6A99" w14:textId="77777777" w:rsidR="00B86B5F" w:rsidRPr="002C6A8D" w:rsidRDefault="00B86B5F" w:rsidP="005B11A8">
      <w:pPr>
        <w:jc w:val="both"/>
      </w:pPr>
    </w:p>
    <w:p w14:paraId="41F53677" w14:textId="77777777" w:rsidR="00B86B5F" w:rsidRPr="002C6A8D" w:rsidRDefault="00B86B5F" w:rsidP="005B11A8">
      <w:pPr>
        <w:pStyle w:val="Heading2"/>
        <w:jc w:val="both"/>
      </w:pPr>
      <w:r w:rsidRPr="002C6A8D">
        <w:t>Prerequisites</w:t>
      </w:r>
    </w:p>
    <w:p w14:paraId="7737469F" w14:textId="77777777" w:rsidR="00B86B5F" w:rsidRPr="002C6A8D" w:rsidRDefault="00B86B5F" w:rsidP="005B11A8">
      <w:pPr>
        <w:jc w:val="both"/>
        <w:rPr>
          <w:lang w:eastAsia="zh-TW"/>
        </w:rPr>
      </w:pPr>
      <w:r w:rsidRPr="002C6A8D">
        <w:t>Psychology</w:t>
      </w:r>
      <w:r w:rsidR="00D24537" w:rsidRPr="002C6A8D">
        <w:rPr>
          <w:lang w:eastAsia="zh-TW"/>
        </w:rPr>
        <w:t xml:space="preserve"> and Communication</w:t>
      </w:r>
    </w:p>
    <w:p w14:paraId="1E9D4856" w14:textId="77777777" w:rsidR="00B86B5F" w:rsidRPr="002C6A8D" w:rsidRDefault="00B86B5F" w:rsidP="005B11A8">
      <w:pPr>
        <w:jc w:val="both"/>
      </w:pPr>
    </w:p>
    <w:p w14:paraId="12ECC76A" w14:textId="77777777" w:rsidR="00B86B5F" w:rsidRPr="002C6A8D" w:rsidRDefault="00B86B5F" w:rsidP="005B11A8">
      <w:pPr>
        <w:pStyle w:val="Heading3"/>
      </w:pPr>
      <w:r w:rsidRPr="002C6A8D">
        <w:t>Course description</w:t>
      </w:r>
    </w:p>
    <w:p w14:paraId="20AADB84" w14:textId="77777777" w:rsidR="00D557BB" w:rsidRPr="002C6A8D" w:rsidRDefault="00D557BB" w:rsidP="005B11A8">
      <w:pPr>
        <w:jc w:val="both"/>
        <w:rPr>
          <w:rFonts w:eastAsia="Cambria" w:cs="Times New Roman"/>
        </w:rPr>
      </w:pPr>
      <w:r w:rsidRPr="002C6A8D">
        <w:rPr>
          <w:rFonts w:eastAsia="Cambria" w:cs="Times New Roman"/>
        </w:rPr>
        <w:t>Media Psychology is an autonomous field of study within the science of psychology, but also a domain of intersection between two large knowledge fields, the one of psychology and the other of media studies. What does this intersection mean today, how is it pertinent, and what new directions are opening with the development of new and social media? This course aims at familiarizing students with the basic areas of interest for media psychology, enabling them to reflect upon the evolvement of media-psychological debates though the field’s history, and to critically engage with the contemporary psychological aspects and implications of media use. Among the topics that will be covered are: political communication, reality TV and mediated surveillance, branding and advertising, media representations of psychopathologies, individual responses to violence, and issues of cognition and perception in videogames and new media.</w:t>
      </w:r>
      <w:r w:rsidRPr="002C6A8D">
        <w:rPr>
          <w:rFonts w:eastAsia="Cambria" w:cs="Times New Roman"/>
        </w:rPr>
        <w:br/>
      </w:r>
    </w:p>
    <w:p w14:paraId="55B41EA9" w14:textId="77777777" w:rsidR="00D557BB" w:rsidRPr="002C6A8D" w:rsidRDefault="00D557BB" w:rsidP="005B11A8">
      <w:pPr>
        <w:jc w:val="both"/>
        <w:rPr>
          <w:rFonts w:eastAsia="Cambria" w:cs="Times New Roman"/>
        </w:rPr>
      </w:pPr>
    </w:p>
    <w:p w14:paraId="7A090CB6" w14:textId="77777777" w:rsidR="002919E4" w:rsidRPr="002C6A8D" w:rsidRDefault="002919E4" w:rsidP="005B11A8">
      <w:pPr>
        <w:jc w:val="both"/>
        <w:rPr>
          <w:b/>
          <w:lang w:eastAsia="zh-TW"/>
        </w:rPr>
      </w:pPr>
    </w:p>
    <w:p w14:paraId="4839A1B8" w14:textId="77777777" w:rsidR="002919E4" w:rsidRPr="002C6A8D" w:rsidRDefault="002919E4" w:rsidP="005B11A8">
      <w:pPr>
        <w:jc w:val="both"/>
        <w:rPr>
          <w:b/>
          <w:lang w:eastAsia="zh-TW"/>
        </w:rPr>
      </w:pPr>
    </w:p>
    <w:p w14:paraId="65FDF692" w14:textId="77777777" w:rsidR="00425447" w:rsidRPr="002C6A8D" w:rsidRDefault="003379AE" w:rsidP="005B11A8">
      <w:pPr>
        <w:pStyle w:val="Heading1"/>
        <w:jc w:val="both"/>
      </w:pPr>
      <w:bookmarkStart w:id="350" w:name="_Toc354671684"/>
      <w:r w:rsidRPr="002C6A8D">
        <w:t>900</w:t>
      </w:r>
      <w:r w:rsidR="00425447" w:rsidRPr="002C6A8D">
        <w:t>353</w:t>
      </w:r>
      <w:r w:rsidRPr="002C6A8D">
        <w:t>HUM</w:t>
      </w:r>
      <w:r w:rsidR="00425447" w:rsidRPr="002C6A8D">
        <w:t>/SSC</w:t>
      </w:r>
      <w:r w:rsidR="00425447" w:rsidRPr="002C6A8D">
        <w:tab/>
      </w:r>
      <w:r w:rsidR="00D557BB" w:rsidRPr="002C6A8D">
        <w:t xml:space="preserve"> </w:t>
      </w:r>
      <w:r w:rsidR="00425447" w:rsidRPr="002C6A8D">
        <w:t>Journalism</w:t>
      </w:r>
      <w:bookmarkEnd w:id="350"/>
    </w:p>
    <w:p w14:paraId="5AE91A00"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77163308" w14:textId="77777777" w:rsidTr="006F615E">
        <w:trPr>
          <w:trHeight w:val="255"/>
        </w:trPr>
        <w:tc>
          <w:tcPr>
            <w:tcW w:w="2217" w:type="dxa"/>
            <w:shd w:val="clear" w:color="auto" w:fill="auto"/>
          </w:tcPr>
          <w:p w14:paraId="3B975F79"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393666E5" w14:textId="77777777" w:rsidR="000F35BE" w:rsidRPr="002C6A8D" w:rsidRDefault="000F35BE" w:rsidP="005B11A8">
            <w:pPr>
              <w:ind w:right="-821"/>
              <w:jc w:val="both"/>
              <w:rPr>
                <w:i/>
                <w:szCs w:val="20"/>
              </w:rPr>
            </w:pPr>
            <w:r w:rsidRPr="002C6A8D">
              <w:rPr>
                <w:i/>
                <w:szCs w:val="20"/>
              </w:rPr>
              <w:t>Information, Communication and Cognition</w:t>
            </w:r>
          </w:p>
        </w:tc>
      </w:tr>
      <w:tr w:rsidR="000F35BE" w:rsidRPr="002C6A8D" w14:paraId="5FEF4846" w14:textId="77777777" w:rsidTr="006F615E">
        <w:trPr>
          <w:trHeight w:val="267"/>
        </w:trPr>
        <w:tc>
          <w:tcPr>
            <w:tcW w:w="2217" w:type="dxa"/>
            <w:shd w:val="clear" w:color="auto" w:fill="auto"/>
          </w:tcPr>
          <w:p w14:paraId="29B0C3ED"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7D59250C" w14:textId="77777777" w:rsidR="000F35BE" w:rsidRPr="002C6A8D" w:rsidRDefault="000F35BE" w:rsidP="005B11A8">
            <w:pPr>
              <w:jc w:val="both"/>
              <w:rPr>
                <w:i/>
                <w:szCs w:val="20"/>
              </w:rPr>
            </w:pPr>
            <w:r w:rsidRPr="002C6A8D">
              <w:rPr>
                <w:i/>
                <w:szCs w:val="20"/>
              </w:rPr>
              <w:t>Communication (HUM)</w:t>
            </w:r>
          </w:p>
        </w:tc>
      </w:tr>
    </w:tbl>
    <w:p w14:paraId="79B49CA3" w14:textId="77777777" w:rsidR="00425447" w:rsidRPr="002C6A8D" w:rsidRDefault="00425447" w:rsidP="005B11A8">
      <w:pPr>
        <w:jc w:val="both"/>
        <w:rPr>
          <w:szCs w:val="20"/>
        </w:rPr>
      </w:pPr>
    </w:p>
    <w:p w14:paraId="20EA190B" w14:textId="77777777" w:rsidR="00425447" w:rsidRPr="002C6A8D" w:rsidRDefault="00425447" w:rsidP="005B11A8">
      <w:pPr>
        <w:jc w:val="both"/>
        <w:rPr>
          <w:szCs w:val="20"/>
        </w:rPr>
      </w:pPr>
      <w:r w:rsidRPr="002C6A8D">
        <w:rPr>
          <w:i/>
          <w:szCs w:val="20"/>
        </w:rPr>
        <w:t>Prerequisites</w:t>
      </w:r>
      <w:r w:rsidRPr="002C6A8D">
        <w:rPr>
          <w:szCs w:val="20"/>
        </w:rPr>
        <w:br/>
        <w:t>Introduction to Information, Communication and C</w:t>
      </w:r>
      <w:r w:rsidR="00CB7BC0" w:rsidRPr="002C6A8D">
        <w:rPr>
          <w:szCs w:val="20"/>
        </w:rPr>
        <w:t xml:space="preserve">ognition theme course, </w:t>
      </w:r>
      <w:r w:rsidR="00D557BB" w:rsidRPr="002C6A8D">
        <w:rPr>
          <w:szCs w:val="20"/>
        </w:rPr>
        <w:t>or</w:t>
      </w:r>
      <w:r w:rsidRPr="002C6A8D">
        <w:rPr>
          <w:szCs w:val="20"/>
        </w:rPr>
        <w:t xml:space="preserve"> Communication for Humanities majors; any</w:t>
      </w:r>
      <w:r w:rsidR="00D24537" w:rsidRPr="002C6A8D">
        <w:rPr>
          <w:szCs w:val="20"/>
          <w:lang w:eastAsia="zh-TW"/>
        </w:rPr>
        <w:t xml:space="preserve"> 100- or</w:t>
      </w:r>
      <w:r w:rsidR="00D24537" w:rsidRPr="002C6A8D">
        <w:rPr>
          <w:szCs w:val="20"/>
        </w:rPr>
        <w:t xml:space="preserve"> 200-level </w:t>
      </w:r>
      <w:r w:rsidRPr="002C6A8D">
        <w:rPr>
          <w:szCs w:val="20"/>
        </w:rPr>
        <w:t xml:space="preserve"> course</w:t>
      </w:r>
      <w:r w:rsidR="00D24537" w:rsidRPr="002C6A8D">
        <w:rPr>
          <w:szCs w:val="20"/>
          <w:lang w:eastAsia="zh-TW"/>
        </w:rPr>
        <w:t xml:space="preserve"> in the communication track</w:t>
      </w:r>
      <w:r w:rsidRPr="002C6A8D">
        <w:rPr>
          <w:szCs w:val="20"/>
        </w:rPr>
        <w:t xml:space="preserve"> for SSC and SCI majors. </w:t>
      </w:r>
    </w:p>
    <w:p w14:paraId="4FCF9057" w14:textId="77777777" w:rsidR="00425447" w:rsidRPr="002C6A8D" w:rsidRDefault="00425447"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nl-NL"/>
        </w:rPr>
      </w:pPr>
    </w:p>
    <w:p w14:paraId="68E12F2C" w14:textId="77777777" w:rsidR="00425447" w:rsidRPr="002C6A8D" w:rsidRDefault="00425447"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i/>
          <w:iCs/>
          <w:szCs w:val="20"/>
          <w:lang w:eastAsia="nl-NL"/>
        </w:rPr>
      </w:pPr>
      <w:r w:rsidRPr="002C6A8D">
        <w:rPr>
          <w:rFonts w:cs="Verdana"/>
          <w:i/>
          <w:iCs/>
          <w:szCs w:val="20"/>
          <w:lang w:eastAsia="nl-NL"/>
        </w:rPr>
        <w:t>Course Description</w:t>
      </w:r>
    </w:p>
    <w:p w14:paraId="21DB9576" w14:textId="77777777" w:rsidR="004967E8" w:rsidRPr="002C6A8D" w:rsidRDefault="004967E8" w:rsidP="005B11A8">
      <w:pPr>
        <w:shd w:val="clear" w:color="auto" w:fill="FFFFFF"/>
        <w:spacing w:line="255" w:lineRule="atLeast"/>
        <w:jc w:val="both"/>
      </w:pPr>
      <w:r w:rsidRPr="002C6A8D">
        <w:t xml:space="preserve">This course will introduce students to the mechanisms and dynamics of news writing and reporting. Students will learn techniques for identifying critical sources, recognizing good story angles as well as developing versatile interviewing and networking skills for a wide range of Amsterdam beats including sports, courts, the arts, lifestyle, travel, politics and business.  Students will not only write hard and enterprising news stories for specific beats but they are expected to develop and critique ethical challenges in contemporary journalism. </w:t>
      </w:r>
    </w:p>
    <w:p w14:paraId="0001879E" w14:textId="77777777" w:rsidR="004967E8" w:rsidRPr="002C6A8D" w:rsidRDefault="004967E8" w:rsidP="005B11A8">
      <w:pPr>
        <w:shd w:val="clear" w:color="auto" w:fill="FFFFFF"/>
        <w:spacing w:line="255" w:lineRule="atLeast"/>
        <w:jc w:val="both"/>
        <w:rPr>
          <w:b/>
        </w:rPr>
      </w:pPr>
    </w:p>
    <w:p w14:paraId="55BC7145" w14:textId="77777777" w:rsidR="004967E8" w:rsidRPr="002C6A8D" w:rsidRDefault="004967E8"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nl-NL"/>
        </w:rPr>
      </w:pPr>
      <w:r w:rsidRPr="002C6A8D">
        <w:t xml:space="preserve">Students are expected to investigate, generate, report and write news stories during class sessions. All stories will be </w:t>
      </w:r>
      <w:r w:rsidRPr="002C6A8D">
        <w:rPr>
          <w:rFonts w:cs="Verdana"/>
          <w:szCs w:val="20"/>
          <w:lang w:eastAsia="nl-NL"/>
        </w:rPr>
        <w:t xml:space="preserve">broader historical, political, economic, social and cultural contexts, at local, regional and global levels. In this part </w:t>
      </w:r>
      <w:r w:rsidRPr="002C6A8D">
        <w:rPr>
          <w:rFonts w:cs="Verdana"/>
          <w:szCs w:val="20"/>
          <w:lang w:eastAsia="nl-NL"/>
        </w:rPr>
        <w:lastRenderedPageBreak/>
        <w:t>students will be made familiar with the various sub-disciplines within the field by means of field trips and guest lectures.</w:t>
      </w:r>
    </w:p>
    <w:p w14:paraId="395238BD" w14:textId="77777777" w:rsidR="004967E8" w:rsidRPr="002C6A8D" w:rsidRDefault="004967E8"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szCs w:val="20"/>
          <w:lang w:eastAsia="nl-NL"/>
        </w:rPr>
      </w:pPr>
      <w:r w:rsidRPr="002C6A8D">
        <w:rPr>
          <w:rFonts w:cs="Verdana"/>
          <w:szCs w:val="20"/>
          <w:lang w:eastAsia="nl-NL"/>
        </w:rPr>
        <w:t>The third and final part of the course will concentrate on writing within the new media and on producing an actual digital newspaper. This will be presented in the form of a project, in which the students together produce a digital newspaper</w:t>
      </w:r>
      <w:r w:rsidR="000F35BE" w:rsidRPr="002C6A8D">
        <w:rPr>
          <w:rFonts w:cs="Verdana"/>
          <w:szCs w:val="20"/>
          <w:lang w:eastAsia="nl-NL"/>
        </w:rPr>
        <w:t>.</w:t>
      </w:r>
      <w:r w:rsidRPr="002C6A8D">
        <w:rPr>
          <w:rFonts w:cs="Verdana"/>
          <w:szCs w:val="20"/>
          <w:lang w:eastAsia="nl-NL"/>
        </w:rPr>
        <w:t xml:space="preserve"> </w:t>
      </w:r>
    </w:p>
    <w:p w14:paraId="225775BE" w14:textId="77777777" w:rsidR="007E7022" w:rsidRPr="002C6A8D" w:rsidRDefault="007E7022" w:rsidP="005B11A8">
      <w:pPr>
        <w:jc w:val="both"/>
        <w:rPr>
          <w:szCs w:val="20"/>
          <w:lang w:eastAsia="zh-TW"/>
        </w:rPr>
      </w:pPr>
    </w:p>
    <w:p w14:paraId="104CADA7" w14:textId="77777777" w:rsidR="00976E89" w:rsidRPr="002C6A8D" w:rsidRDefault="00976E89" w:rsidP="005B11A8">
      <w:pPr>
        <w:jc w:val="both"/>
        <w:rPr>
          <w:szCs w:val="20"/>
          <w:lang w:eastAsia="zh-TW"/>
        </w:rPr>
      </w:pPr>
    </w:p>
    <w:p w14:paraId="68AE98E9" w14:textId="77777777" w:rsidR="007E7022" w:rsidRPr="002C6A8D" w:rsidRDefault="003C43D3" w:rsidP="005B11A8">
      <w:pPr>
        <w:pStyle w:val="Heading1"/>
        <w:jc w:val="both"/>
      </w:pPr>
      <w:bookmarkStart w:id="351" w:name="_Toc354671685"/>
      <w:r w:rsidRPr="002C6A8D">
        <w:t>900</w:t>
      </w:r>
      <w:r w:rsidR="00256CB5" w:rsidRPr="002C6A8D">
        <w:t>361</w:t>
      </w:r>
      <w:r w:rsidRPr="002C6A8D">
        <w:t>HUM</w:t>
      </w:r>
      <w:r w:rsidR="00256CB5" w:rsidRPr="002C6A8D">
        <w:tab/>
      </w:r>
      <w:r w:rsidR="00D557BB" w:rsidRPr="002C6A8D">
        <w:tab/>
        <w:t xml:space="preserve"> </w:t>
      </w:r>
      <w:r w:rsidR="00425447" w:rsidRPr="002C6A8D">
        <w:rPr>
          <w:szCs w:val="20"/>
        </w:rPr>
        <w:t>The History of Ideas: Power and Change</w:t>
      </w:r>
      <w:bookmarkEnd w:id="351"/>
    </w:p>
    <w:p w14:paraId="0D2D1A29"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418F1A51" w14:textId="77777777" w:rsidTr="006F615E">
        <w:trPr>
          <w:trHeight w:val="255"/>
        </w:trPr>
        <w:tc>
          <w:tcPr>
            <w:tcW w:w="2217" w:type="dxa"/>
            <w:shd w:val="clear" w:color="auto" w:fill="auto"/>
          </w:tcPr>
          <w:p w14:paraId="16513F82"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45FE22F0" w14:textId="77777777" w:rsidR="000F35BE" w:rsidRPr="002C6A8D" w:rsidRDefault="000F35BE" w:rsidP="005B11A8">
            <w:pPr>
              <w:ind w:right="-821"/>
              <w:jc w:val="both"/>
              <w:rPr>
                <w:i/>
                <w:szCs w:val="20"/>
              </w:rPr>
            </w:pPr>
            <w:r w:rsidRPr="002C6A8D">
              <w:rPr>
                <w:i/>
                <w:szCs w:val="20"/>
              </w:rPr>
              <w:t>Cities &amp; Cultures</w:t>
            </w:r>
          </w:p>
        </w:tc>
      </w:tr>
      <w:tr w:rsidR="000F35BE" w:rsidRPr="002C6A8D" w14:paraId="62E1AD85" w14:textId="77777777" w:rsidTr="006F615E">
        <w:trPr>
          <w:trHeight w:val="267"/>
        </w:trPr>
        <w:tc>
          <w:tcPr>
            <w:tcW w:w="2217" w:type="dxa"/>
            <w:shd w:val="clear" w:color="auto" w:fill="auto"/>
          </w:tcPr>
          <w:p w14:paraId="29F17A0E"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2FE442C1" w14:textId="77777777" w:rsidR="000F35BE" w:rsidRPr="002C6A8D" w:rsidRDefault="00B13D38" w:rsidP="005B11A8">
            <w:pPr>
              <w:jc w:val="both"/>
              <w:rPr>
                <w:i/>
                <w:szCs w:val="20"/>
              </w:rPr>
            </w:pPr>
            <w:r w:rsidRPr="002C6A8D">
              <w:rPr>
                <w:i/>
                <w:szCs w:val="20"/>
              </w:rPr>
              <w:t>History</w:t>
            </w:r>
            <w:r w:rsidR="00D557BB" w:rsidRPr="002C6A8D">
              <w:rPr>
                <w:i/>
                <w:szCs w:val="20"/>
              </w:rPr>
              <w:t>, Philosophy</w:t>
            </w:r>
          </w:p>
        </w:tc>
      </w:tr>
    </w:tbl>
    <w:p w14:paraId="06CAA521" w14:textId="77777777" w:rsidR="007E7022" w:rsidRPr="002C6A8D" w:rsidRDefault="007E7022" w:rsidP="005B11A8">
      <w:pPr>
        <w:jc w:val="both"/>
      </w:pPr>
    </w:p>
    <w:p w14:paraId="272DA65A" w14:textId="77777777" w:rsidR="007E7022" w:rsidRPr="002C6A8D" w:rsidRDefault="007E7022" w:rsidP="005B11A8">
      <w:pPr>
        <w:pStyle w:val="Heading2"/>
        <w:jc w:val="both"/>
      </w:pPr>
      <w:r w:rsidRPr="002C6A8D">
        <w:t>Prerequisites</w:t>
      </w:r>
    </w:p>
    <w:p w14:paraId="1D53897D" w14:textId="77777777" w:rsidR="00E67A31" w:rsidRPr="002C6A8D" w:rsidRDefault="007E7022" w:rsidP="005B11A8">
      <w:pPr>
        <w:jc w:val="both"/>
        <w:rPr>
          <w:lang w:eastAsia="zh-TW"/>
        </w:rPr>
      </w:pPr>
      <w:r w:rsidRPr="002C6A8D">
        <w:t>Standard Methods in Historical Analysis</w:t>
      </w:r>
      <w:r w:rsidR="00483B8B" w:rsidRPr="002C6A8D">
        <w:rPr>
          <w:lang w:eastAsia="zh-TW"/>
        </w:rPr>
        <w:t xml:space="preserve"> or Early to Modern History</w:t>
      </w:r>
      <w:r w:rsidR="00E67A31" w:rsidRPr="002C6A8D">
        <w:rPr>
          <w:lang w:eastAsia="zh-TW"/>
        </w:rPr>
        <w:t xml:space="preserve"> are recommended for Humanities majors.</w:t>
      </w:r>
    </w:p>
    <w:p w14:paraId="28CE3C21" w14:textId="77777777" w:rsidR="00E67A31" w:rsidRPr="002C6A8D" w:rsidRDefault="00E67A31" w:rsidP="005B11A8">
      <w:pPr>
        <w:jc w:val="both"/>
        <w:rPr>
          <w:lang w:eastAsia="zh-TW"/>
        </w:rPr>
      </w:pPr>
      <w:r w:rsidRPr="002C6A8D">
        <w:rPr>
          <w:lang w:eastAsia="zh-TW"/>
        </w:rPr>
        <w:t>A 200-level course in the Sociology, or Political Science, or Anthropology track is recommended for SSC and SCI majors.</w:t>
      </w:r>
    </w:p>
    <w:p w14:paraId="0AE58EEA" w14:textId="77777777" w:rsidR="007E7022" w:rsidRPr="002C6A8D" w:rsidRDefault="007E7022" w:rsidP="005B11A8">
      <w:pPr>
        <w:jc w:val="both"/>
      </w:pPr>
    </w:p>
    <w:p w14:paraId="23A86114" w14:textId="77777777" w:rsidR="007E7022" w:rsidRPr="002C6A8D" w:rsidRDefault="007E7022" w:rsidP="005B11A8">
      <w:pPr>
        <w:pStyle w:val="Heading2"/>
        <w:jc w:val="both"/>
      </w:pPr>
      <w:r w:rsidRPr="002C6A8D">
        <w:t>Course description</w:t>
      </w:r>
    </w:p>
    <w:p w14:paraId="0DA10D57" w14:textId="77777777" w:rsidR="00D557BB" w:rsidRPr="002C6A8D" w:rsidRDefault="00D557BB" w:rsidP="005B11A8">
      <w:pPr>
        <w:jc w:val="both"/>
        <w:rPr>
          <w:rFonts w:cs="Times New Roman"/>
          <w:szCs w:val="20"/>
          <w:lang w:eastAsia="nl-NL"/>
        </w:rPr>
      </w:pPr>
      <w:r w:rsidRPr="002C6A8D">
        <w:rPr>
          <w:rFonts w:cs="Times New Roman"/>
          <w:szCs w:val="20"/>
          <w:lang w:eastAsia="nl-NL"/>
        </w:rPr>
        <w:t>This course will familiarize students with major political, social and cultural developments in European thought from the Enlightenment till the present. It takes two core ideas – the nation and democracy - as the key concepts that will navigate us through the relatively peaceful 19</w:t>
      </w:r>
      <w:r w:rsidRPr="002C6A8D">
        <w:rPr>
          <w:rFonts w:cs="Times New Roman"/>
          <w:szCs w:val="20"/>
          <w:vertAlign w:val="superscript"/>
          <w:lang w:eastAsia="nl-NL"/>
        </w:rPr>
        <w:t>th</w:t>
      </w:r>
      <w:r w:rsidRPr="002C6A8D">
        <w:rPr>
          <w:rFonts w:cs="Times New Roman"/>
          <w:szCs w:val="20"/>
          <w:lang w:eastAsia="nl-NL"/>
        </w:rPr>
        <w:t>. century and the catastrophic 20</w:t>
      </w:r>
      <w:r w:rsidRPr="002C6A8D">
        <w:rPr>
          <w:rFonts w:cs="Times New Roman"/>
          <w:szCs w:val="20"/>
          <w:vertAlign w:val="superscript"/>
          <w:lang w:eastAsia="nl-NL"/>
        </w:rPr>
        <w:t>th</w:t>
      </w:r>
      <w:r w:rsidRPr="002C6A8D">
        <w:rPr>
          <w:rFonts w:cs="Times New Roman"/>
          <w:szCs w:val="20"/>
          <w:lang w:eastAsia="nl-NL"/>
        </w:rPr>
        <w:t xml:space="preserve"> century. A focus on these two ideas is helpful because these twin-concepts are fundamental for all political and historical thinking from 1800 onwards:  the simple fact is that they have developed into the sole ideas underpinning all forms of modern political legitimacy. Questions of inclusion and exclusion are central to both ideas.</w:t>
      </w:r>
    </w:p>
    <w:p w14:paraId="76898A9C" w14:textId="77777777" w:rsidR="00D557BB" w:rsidRPr="002C6A8D" w:rsidRDefault="00D557BB" w:rsidP="005B11A8">
      <w:pPr>
        <w:jc w:val="both"/>
        <w:rPr>
          <w:rFonts w:cs="Times New Roman"/>
          <w:szCs w:val="20"/>
          <w:lang w:eastAsia="nl-NL"/>
        </w:rPr>
      </w:pPr>
    </w:p>
    <w:p w14:paraId="159771DE" w14:textId="77777777" w:rsidR="00D557BB" w:rsidRPr="002C6A8D" w:rsidRDefault="00D557BB" w:rsidP="005B11A8">
      <w:pPr>
        <w:jc w:val="both"/>
        <w:rPr>
          <w:rFonts w:cs="Times New Roman"/>
          <w:szCs w:val="20"/>
          <w:lang w:eastAsia="nl-NL"/>
        </w:rPr>
      </w:pPr>
      <w:r w:rsidRPr="002C6A8D">
        <w:rPr>
          <w:rFonts w:cs="Times New Roman"/>
          <w:szCs w:val="20"/>
          <w:lang w:eastAsia="nl-NL"/>
        </w:rPr>
        <w:t xml:space="preserve">The course covers both Western and Eastern Europe and students will be asked to analyse general developments and particular events, authors and conceptions in the history of ideas. Through studying the development of a variety of contested concepts of the nation and of democracy, as well as their practical consequences in terms of political action and everyday life, the students will acquire knowledge and insight in the political and historical condition of our 21st century. </w:t>
      </w:r>
    </w:p>
    <w:p w14:paraId="6DF81A67" w14:textId="77777777" w:rsidR="00D557BB" w:rsidRPr="002C6A8D" w:rsidRDefault="00D557BB" w:rsidP="005B11A8">
      <w:pPr>
        <w:jc w:val="both"/>
        <w:rPr>
          <w:rFonts w:cs="Times New Roman"/>
          <w:szCs w:val="20"/>
          <w:lang w:eastAsia="nl-NL"/>
        </w:rPr>
      </w:pPr>
    </w:p>
    <w:p w14:paraId="6219C991" w14:textId="77777777" w:rsidR="00D557BB" w:rsidRPr="002C6A8D" w:rsidRDefault="00D557BB" w:rsidP="005B11A8">
      <w:pPr>
        <w:jc w:val="both"/>
        <w:rPr>
          <w:rFonts w:cs="Times New Roman"/>
          <w:szCs w:val="20"/>
          <w:lang w:eastAsia="nl-NL"/>
        </w:rPr>
      </w:pPr>
      <w:r w:rsidRPr="002C6A8D">
        <w:rPr>
          <w:rFonts w:cs="Times New Roman"/>
          <w:szCs w:val="20"/>
          <w:lang w:eastAsia="nl-NL"/>
        </w:rPr>
        <w:t xml:space="preserve">In the first half of the course we will focus on ideas of nationhood in their relationship with ideas of ethnicity, religion, class and gender as they materialized in the works of historians. Starting from some general analyses of the nation and nationalism we will systematically chart how these different forms of collective identity have developed since around 1800 and how they were connected to each other, that is in which ways they interacted, overlapped or excluded each other. In this way the multi-layeredness of concepts of ‘the nation’ will be fleshed out, both in general terms and in specific cases. </w:t>
      </w:r>
    </w:p>
    <w:p w14:paraId="1256AC1A" w14:textId="77777777" w:rsidR="00D557BB" w:rsidRPr="002C6A8D" w:rsidRDefault="00D557BB" w:rsidP="005B11A8">
      <w:pPr>
        <w:jc w:val="both"/>
        <w:rPr>
          <w:rFonts w:cs="Times New Roman"/>
          <w:szCs w:val="20"/>
          <w:lang w:eastAsia="nl-NL"/>
        </w:rPr>
      </w:pPr>
    </w:p>
    <w:p w14:paraId="22150E8E" w14:textId="77777777" w:rsidR="00D557BB" w:rsidRPr="002C6A8D" w:rsidRDefault="00D557BB" w:rsidP="005B11A8">
      <w:pPr>
        <w:jc w:val="both"/>
        <w:rPr>
          <w:rFonts w:cs="Times New Roman"/>
          <w:szCs w:val="20"/>
          <w:lang w:eastAsia="nl-NL"/>
        </w:rPr>
      </w:pPr>
      <w:r w:rsidRPr="002C6A8D">
        <w:rPr>
          <w:rFonts w:cs="Times New Roman"/>
          <w:szCs w:val="20"/>
          <w:lang w:eastAsia="nl-NL"/>
        </w:rPr>
        <w:t>In the second half of the course we will focus on contesting ideas of democracy, from the French Revolution onwards and especially in the 20</w:t>
      </w:r>
      <w:r w:rsidRPr="002C6A8D">
        <w:rPr>
          <w:rFonts w:cs="Times New Roman"/>
          <w:szCs w:val="20"/>
          <w:vertAlign w:val="superscript"/>
          <w:lang w:eastAsia="nl-NL"/>
        </w:rPr>
        <w:t>th</w:t>
      </w:r>
      <w:r w:rsidRPr="002C6A8D">
        <w:rPr>
          <w:rFonts w:cs="Times New Roman"/>
          <w:szCs w:val="20"/>
          <w:lang w:eastAsia="nl-NL"/>
        </w:rPr>
        <w:t xml:space="preserve"> century. Because over this period democracy basically was (and still is) interpreted as the ‘sovereignty’ and the ’self-rule’ of ‘the nation’, the notions of democracy and of nationhood are intertwined. </w:t>
      </w:r>
    </w:p>
    <w:p w14:paraId="1CDC1E67" w14:textId="77777777" w:rsidR="00D557BB" w:rsidRPr="002C6A8D" w:rsidRDefault="00D557BB" w:rsidP="005B11A8">
      <w:pPr>
        <w:jc w:val="both"/>
        <w:rPr>
          <w:rFonts w:cs="Times New Roman"/>
          <w:szCs w:val="20"/>
          <w:lang w:eastAsia="nl-NL"/>
        </w:rPr>
      </w:pPr>
    </w:p>
    <w:p w14:paraId="43870D77" w14:textId="77777777" w:rsidR="00D557BB" w:rsidRPr="002C6A8D" w:rsidRDefault="00D557BB" w:rsidP="005B11A8">
      <w:pPr>
        <w:jc w:val="both"/>
        <w:rPr>
          <w:rFonts w:cs="Times New Roman"/>
          <w:szCs w:val="20"/>
          <w:lang w:eastAsia="nl-NL"/>
        </w:rPr>
      </w:pPr>
      <w:r w:rsidRPr="002C6A8D">
        <w:rPr>
          <w:rFonts w:cs="Times New Roman"/>
          <w:szCs w:val="20"/>
          <w:lang w:eastAsia="nl-NL"/>
        </w:rPr>
        <w:t>Departing from 18</w:t>
      </w:r>
      <w:r w:rsidRPr="002C6A8D">
        <w:rPr>
          <w:rFonts w:cs="Times New Roman"/>
          <w:szCs w:val="20"/>
          <w:vertAlign w:val="superscript"/>
          <w:lang w:eastAsia="nl-NL"/>
        </w:rPr>
        <w:t>th</w:t>
      </w:r>
      <w:r w:rsidRPr="002C6A8D">
        <w:rPr>
          <w:rFonts w:cs="Times New Roman"/>
          <w:szCs w:val="20"/>
          <w:lang w:eastAsia="nl-NL"/>
        </w:rPr>
        <w:t xml:space="preserve"> and 19</w:t>
      </w:r>
      <w:r w:rsidRPr="002C6A8D">
        <w:rPr>
          <w:rFonts w:cs="Times New Roman"/>
          <w:szCs w:val="20"/>
          <w:vertAlign w:val="superscript"/>
          <w:lang w:eastAsia="nl-NL"/>
        </w:rPr>
        <w:t>th</w:t>
      </w:r>
      <w:r w:rsidRPr="002C6A8D">
        <w:rPr>
          <w:rFonts w:cs="Times New Roman"/>
          <w:szCs w:val="20"/>
          <w:lang w:eastAsia="nl-NL"/>
        </w:rPr>
        <w:t xml:space="preserve"> century liberal understandings of democracy, we will follow the rise of ‘mass democracy’ in Europe and its problems - following Max Weber’s classical diagnosis. We will then explore the consequences of World War One in the world of political ideas, in which the main competitors of the liberal idea of democracy originated. This will lead us to the rise of communist, rightist-</w:t>
      </w:r>
      <w:r w:rsidRPr="002C6A8D">
        <w:rPr>
          <w:rFonts w:cs="Times New Roman"/>
          <w:szCs w:val="20"/>
          <w:lang w:eastAsia="nl-NL"/>
        </w:rPr>
        <w:lastRenderedPageBreak/>
        <w:t>authoritarian and fascist ideas of democracy and nationhood, that became dominant in the 1920s and 1930s and that resulted in World War Two and in the Cold War. Due to its pivotal role in Europe’s history Germany will occupy a special place in this course.</w:t>
      </w:r>
    </w:p>
    <w:p w14:paraId="2F1C62FA" w14:textId="77777777" w:rsidR="00D557BB" w:rsidRPr="002C6A8D" w:rsidRDefault="00D557BB" w:rsidP="005B11A8">
      <w:pPr>
        <w:jc w:val="both"/>
        <w:rPr>
          <w:rFonts w:cs="Times New Roman"/>
          <w:szCs w:val="20"/>
          <w:lang w:eastAsia="nl-NL"/>
        </w:rPr>
      </w:pPr>
    </w:p>
    <w:p w14:paraId="6F0DD501" w14:textId="77777777" w:rsidR="00D557BB" w:rsidRPr="002C6A8D" w:rsidRDefault="00D557BB" w:rsidP="005B11A8">
      <w:pPr>
        <w:jc w:val="both"/>
        <w:rPr>
          <w:rFonts w:cs="Times New Roman"/>
          <w:szCs w:val="20"/>
          <w:lang w:eastAsia="nl-NL"/>
        </w:rPr>
      </w:pPr>
      <w:r w:rsidRPr="002C6A8D">
        <w:rPr>
          <w:rFonts w:cs="Times New Roman"/>
          <w:szCs w:val="20"/>
          <w:lang w:eastAsia="nl-NL"/>
        </w:rPr>
        <w:t>After the Cold War ended in 1990 we will land in ‘the present’. We will deal with the present condition of political thinking, including the neoliberal attempt to present itself as an ‘the end of politics’ (and of history).</w:t>
      </w:r>
    </w:p>
    <w:p w14:paraId="00B16C72" w14:textId="77777777" w:rsidR="00D557BB" w:rsidRPr="002C6A8D" w:rsidRDefault="00D557BB" w:rsidP="005B11A8">
      <w:pPr>
        <w:jc w:val="both"/>
        <w:rPr>
          <w:rFonts w:cs="Times New Roman"/>
          <w:szCs w:val="20"/>
          <w:lang w:eastAsia="nl-NL"/>
        </w:rPr>
      </w:pPr>
    </w:p>
    <w:p w14:paraId="319A063D" w14:textId="77777777" w:rsidR="00D557BB" w:rsidRPr="002C6A8D" w:rsidRDefault="00D557BB" w:rsidP="005B11A8">
      <w:pPr>
        <w:jc w:val="both"/>
        <w:rPr>
          <w:rFonts w:cs="Times New Roman"/>
          <w:szCs w:val="20"/>
          <w:lang w:eastAsia="nl-NL"/>
        </w:rPr>
      </w:pPr>
      <w:r w:rsidRPr="002C6A8D">
        <w:rPr>
          <w:rFonts w:cs="Times New Roman"/>
          <w:szCs w:val="20"/>
          <w:lang w:eastAsia="nl-NL"/>
        </w:rPr>
        <w:t>The course is mainly text-based but it also includes working with some filmic, visual and documentary source materials.</w:t>
      </w:r>
    </w:p>
    <w:p w14:paraId="7CEE2E2B" w14:textId="77777777" w:rsidR="00425447" w:rsidRPr="002C6A8D" w:rsidRDefault="00425447" w:rsidP="005B11A8">
      <w:pPr>
        <w:jc w:val="both"/>
        <w:rPr>
          <w:szCs w:val="20"/>
        </w:rPr>
      </w:pPr>
    </w:p>
    <w:p w14:paraId="586E356C" w14:textId="77777777" w:rsidR="00425447" w:rsidRPr="002C6A8D" w:rsidRDefault="00425447" w:rsidP="005B11A8">
      <w:pPr>
        <w:jc w:val="both"/>
        <w:rPr>
          <w:szCs w:val="20"/>
        </w:rPr>
      </w:pPr>
    </w:p>
    <w:p w14:paraId="170453F7" w14:textId="77777777" w:rsidR="00D557BB" w:rsidRPr="002C6A8D" w:rsidRDefault="00D557BB" w:rsidP="005B11A8">
      <w:pPr>
        <w:jc w:val="both"/>
        <w:rPr>
          <w:szCs w:val="20"/>
        </w:rPr>
      </w:pPr>
    </w:p>
    <w:p w14:paraId="1C15FB81" w14:textId="77777777" w:rsidR="00D557BB" w:rsidRPr="002C6A8D" w:rsidRDefault="00D557BB" w:rsidP="005B11A8">
      <w:pPr>
        <w:jc w:val="both"/>
      </w:pPr>
    </w:p>
    <w:p w14:paraId="125E565D" w14:textId="77777777" w:rsidR="007E7022" w:rsidRPr="002C6A8D" w:rsidRDefault="006B6854" w:rsidP="005B11A8">
      <w:pPr>
        <w:pStyle w:val="Heading1"/>
        <w:jc w:val="both"/>
      </w:pPr>
      <w:bookmarkStart w:id="352" w:name="_Toc354671686"/>
      <w:r w:rsidRPr="002C6A8D">
        <w:t xml:space="preserve">900363HUM/SSC </w:t>
      </w:r>
      <w:r w:rsidR="00D557BB" w:rsidRPr="002C6A8D">
        <w:tab/>
        <w:t xml:space="preserve"> </w:t>
      </w:r>
      <w:r w:rsidRPr="002C6A8D">
        <w:t xml:space="preserve">Religion and </w:t>
      </w:r>
      <w:r w:rsidR="005A4FFE" w:rsidRPr="002C6A8D">
        <w:t>Violence</w:t>
      </w:r>
      <w:bookmarkEnd w:id="352"/>
    </w:p>
    <w:p w14:paraId="4823E0BC" w14:textId="77777777" w:rsidR="000F35BE" w:rsidRPr="002C6A8D" w:rsidRDefault="000F35BE"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0F35BE" w:rsidRPr="002C6A8D" w14:paraId="7DFFC87C" w14:textId="77777777" w:rsidTr="006F615E">
        <w:trPr>
          <w:trHeight w:val="255"/>
        </w:trPr>
        <w:tc>
          <w:tcPr>
            <w:tcW w:w="2217" w:type="dxa"/>
            <w:shd w:val="clear" w:color="auto" w:fill="auto"/>
          </w:tcPr>
          <w:p w14:paraId="237179EB" w14:textId="77777777" w:rsidR="000F35BE" w:rsidRPr="002C6A8D" w:rsidRDefault="000F35BE" w:rsidP="005B11A8">
            <w:pPr>
              <w:jc w:val="both"/>
              <w:rPr>
                <w:i/>
                <w:szCs w:val="20"/>
              </w:rPr>
            </w:pPr>
            <w:r w:rsidRPr="002C6A8D">
              <w:rPr>
                <w:i/>
                <w:szCs w:val="20"/>
              </w:rPr>
              <w:t>Theme</w:t>
            </w:r>
          </w:p>
        </w:tc>
        <w:tc>
          <w:tcPr>
            <w:tcW w:w="5271" w:type="dxa"/>
            <w:shd w:val="clear" w:color="auto" w:fill="auto"/>
          </w:tcPr>
          <w:p w14:paraId="535EFC3E" w14:textId="77777777" w:rsidR="000F35BE" w:rsidRPr="002C6A8D" w:rsidRDefault="000F35BE" w:rsidP="005B11A8">
            <w:pPr>
              <w:ind w:right="-821"/>
              <w:jc w:val="both"/>
              <w:rPr>
                <w:i/>
                <w:szCs w:val="20"/>
              </w:rPr>
            </w:pPr>
            <w:r w:rsidRPr="002C6A8D">
              <w:rPr>
                <w:i/>
                <w:szCs w:val="20"/>
              </w:rPr>
              <w:t>Cities &amp; Cultures</w:t>
            </w:r>
            <w:r w:rsidR="00336ADD" w:rsidRPr="002C6A8D">
              <w:rPr>
                <w:i/>
                <w:szCs w:val="20"/>
              </w:rPr>
              <w:t>, Social Systems</w:t>
            </w:r>
          </w:p>
        </w:tc>
      </w:tr>
      <w:tr w:rsidR="000F35BE" w:rsidRPr="002C6A8D" w14:paraId="6C9836B4" w14:textId="77777777" w:rsidTr="006F615E">
        <w:trPr>
          <w:trHeight w:val="267"/>
        </w:trPr>
        <w:tc>
          <w:tcPr>
            <w:tcW w:w="2217" w:type="dxa"/>
            <w:shd w:val="clear" w:color="auto" w:fill="auto"/>
          </w:tcPr>
          <w:p w14:paraId="58BB47D0" w14:textId="77777777" w:rsidR="000F35BE" w:rsidRPr="002C6A8D" w:rsidRDefault="000F35BE" w:rsidP="005B11A8">
            <w:pPr>
              <w:jc w:val="both"/>
              <w:rPr>
                <w:i/>
                <w:szCs w:val="20"/>
              </w:rPr>
            </w:pPr>
            <w:r w:rsidRPr="002C6A8D">
              <w:rPr>
                <w:i/>
                <w:szCs w:val="20"/>
              </w:rPr>
              <w:t>Track</w:t>
            </w:r>
          </w:p>
        </w:tc>
        <w:tc>
          <w:tcPr>
            <w:tcW w:w="5271" w:type="dxa"/>
            <w:shd w:val="clear" w:color="auto" w:fill="auto"/>
          </w:tcPr>
          <w:p w14:paraId="23BEDFB0" w14:textId="77777777" w:rsidR="000F35BE" w:rsidRPr="002C6A8D" w:rsidRDefault="000F35BE" w:rsidP="005B11A8">
            <w:pPr>
              <w:jc w:val="both"/>
              <w:rPr>
                <w:i/>
                <w:szCs w:val="20"/>
                <w:lang w:eastAsia="zh-TW"/>
              </w:rPr>
            </w:pPr>
            <w:r w:rsidRPr="002C6A8D">
              <w:rPr>
                <w:i/>
                <w:szCs w:val="20"/>
              </w:rPr>
              <w:t>History</w:t>
            </w:r>
            <w:r w:rsidR="007A03AA" w:rsidRPr="002C6A8D">
              <w:rPr>
                <w:i/>
                <w:szCs w:val="20"/>
              </w:rPr>
              <w:t>, Anthropology</w:t>
            </w:r>
          </w:p>
        </w:tc>
      </w:tr>
    </w:tbl>
    <w:p w14:paraId="26779A71" w14:textId="77777777" w:rsidR="000F35BE" w:rsidRPr="002C6A8D" w:rsidRDefault="000F35BE" w:rsidP="005B11A8">
      <w:pPr>
        <w:jc w:val="both"/>
        <w:rPr>
          <w:i/>
          <w:lang w:val="en-US"/>
        </w:rPr>
      </w:pPr>
      <w:r w:rsidRPr="002C6A8D">
        <w:rPr>
          <w:i/>
          <w:lang w:val="en-US"/>
        </w:rPr>
        <w:tab/>
      </w:r>
      <w:r w:rsidRPr="002C6A8D">
        <w:rPr>
          <w:i/>
          <w:lang w:val="en-US"/>
        </w:rPr>
        <w:tab/>
      </w:r>
      <w:r w:rsidRPr="002C6A8D">
        <w:rPr>
          <w:i/>
          <w:lang w:val="en-US"/>
        </w:rPr>
        <w:tab/>
      </w:r>
    </w:p>
    <w:p w14:paraId="556CAF0D" w14:textId="77777777" w:rsidR="005A4FFE" w:rsidRPr="002C6A8D" w:rsidRDefault="005A4FFE" w:rsidP="005B11A8">
      <w:pPr>
        <w:jc w:val="both"/>
        <w:rPr>
          <w:i/>
          <w:lang w:val="en-US"/>
        </w:rPr>
      </w:pPr>
      <w:r w:rsidRPr="002C6A8D">
        <w:rPr>
          <w:i/>
          <w:lang w:val="en-US"/>
        </w:rPr>
        <w:t>Prerequisites</w:t>
      </w:r>
    </w:p>
    <w:p w14:paraId="458462EF" w14:textId="77777777" w:rsidR="005A4FFE" w:rsidRPr="002C6A8D" w:rsidRDefault="00EE3482" w:rsidP="005B11A8">
      <w:pPr>
        <w:jc w:val="both"/>
        <w:rPr>
          <w:lang w:val="en-US"/>
        </w:rPr>
      </w:pPr>
      <w:r w:rsidRPr="002C6A8D">
        <w:rPr>
          <w:lang w:val="en-US"/>
        </w:rPr>
        <w:t>The c</w:t>
      </w:r>
      <w:r w:rsidR="00DD65DA" w:rsidRPr="002C6A8D">
        <w:rPr>
          <w:lang w:val="en-US"/>
        </w:rPr>
        <w:t>ourse is limited to third-</w:t>
      </w:r>
      <w:r w:rsidR="005A4FFE" w:rsidRPr="002C6A8D">
        <w:rPr>
          <w:lang w:val="en-US"/>
        </w:rPr>
        <w:t>year HUM or SSC majors. </w:t>
      </w:r>
    </w:p>
    <w:p w14:paraId="02D4432B" w14:textId="77777777" w:rsidR="005A4FFE" w:rsidRPr="002C6A8D" w:rsidRDefault="005A4FFE" w:rsidP="005B11A8">
      <w:pPr>
        <w:jc w:val="both"/>
        <w:rPr>
          <w:lang w:val="en-US"/>
        </w:rPr>
      </w:pPr>
    </w:p>
    <w:p w14:paraId="24218205" w14:textId="77777777" w:rsidR="005A4FFE" w:rsidRPr="002C6A8D" w:rsidRDefault="00EE3482" w:rsidP="005B11A8">
      <w:pPr>
        <w:jc w:val="both"/>
        <w:rPr>
          <w:i/>
          <w:lang w:val="en-US"/>
        </w:rPr>
      </w:pPr>
      <w:r w:rsidRPr="002C6A8D">
        <w:rPr>
          <w:i/>
          <w:lang w:val="en-US"/>
        </w:rPr>
        <w:t>Course Description</w:t>
      </w:r>
    </w:p>
    <w:p w14:paraId="3485B28A" w14:textId="77777777" w:rsidR="005A4FFE" w:rsidRPr="002C6A8D" w:rsidRDefault="005A4FFE" w:rsidP="005B11A8">
      <w:pPr>
        <w:jc w:val="both"/>
      </w:pPr>
      <w:r w:rsidRPr="002C6A8D">
        <w:rPr>
          <w:lang w:val="en-US"/>
        </w:rPr>
        <w:t xml:space="preserve">In recent years talk of the “return of religion” has become ubiquitous in everyday conversations, scholarly publications and conferences, and in the front pages of newspapers all over the globe. </w:t>
      </w:r>
      <w:r w:rsidRPr="002C6A8D">
        <w:t xml:space="preserve">Mention of religion’s newly gained public and political prominence frequently arises in connection with the eruption of violent conflict in trouble spots across the world, with religious convictions, practices and beliefs often identified by scholars and experts as the major source of most of the violence nowadays going on between and among individuals, groups, nations and even entire civilizations. This course investigates the current resurgence of religion against a theoretical background—Political Theology—for which, rather than recent, the relations between “Religion” and “Violence” have always been quite intimate and intrinsic. Indeed, for this perspective, religiously inflected forms </w:t>
      </w:r>
      <w:r w:rsidR="00394333" w:rsidRPr="002C6A8D">
        <w:t>of violence may be said to be at</w:t>
      </w:r>
      <w:r w:rsidRPr="002C6A8D">
        <w:t xml:space="preserve"> all times, not just today, the necessary underpinnings of both personal and collective identities; as such these forms are responsible for these identities' constitution, perpetuation and reformulation over time. After the first introductory weeks aimed at familiarizing students with the relevant theoretical literature, we will then examine a series of empirical instances—communalism in India, religious warfare in Southern Indonesia, the role of Evangelical fundamentalism in American politics, or, to mention one more instance, the appeal to mystical foundations and forces on the part of </w:t>
      </w:r>
      <w:r w:rsidR="00873EA8" w:rsidRPr="002C6A8D">
        <w:t>socio-political</w:t>
      </w:r>
      <w:r w:rsidRPr="002C6A8D">
        <w:t xml:space="preserve"> movements and criminal organizations such as drug cartels and gangs whose members often tattoo these mystical forces on their bodies —where “religion” and “violence” saliently come together with both powerfully constructive and deconstructive consequences.  </w:t>
      </w:r>
    </w:p>
    <w:p w14:paraId="081F35DF" w14:textId="77777777" w:rsidR="005A4FFE" w:rsidRPr="002C6A8D" w:rsidRDefault="005A4FFE" w:rsidP="005B11A8">
      <w:pPr>
        <w:jc w:val="both"/>
      </w:pPr>
      <w:r w:rsidRPr="002C6A8D">
        <w:t> </w:t>
      </w:r>
    </w:p>
    <w:p w14:paraId="30626868" w14:textId="77777777" w:rsidR="009A05DC" w:rsidRPr="002C6A8D" w:rsidRDefault="002C6A8D" w:rsidP="005B11A8">
      <w:pPr>
        <w:pStyle w:val="Heading1"/>
        <w:jc w:val="both"/>
      </w:pPr>
      <w:r w:rsidRPr="002C6A8D">
        <w:br w:type="page"/>
      </w:r>
      <w:bookmarkStart w:id="353" w:name="_Toc354671687"/>
      <w:r w:rsidR="009A05DC" w:rsidRPr="002C6A8D">
        <w:lastRenderedPageBreak/>
        <w:t>900364HUM</w:t>
      </w:r>
      <w:r w:rsidR="009A05DC" w:rsidRPr="002C6A8D">
        <w:tab/>
        <w:t xml:space="preserve"> </w:t>
      </w:r>
      <w:r w:rsidR="009A05DC" w:rsidRPr="002C6A8D">
        <w:tab/>
        <w:t>Cultural Memory Studies</w:t>
      </w:r>
      <w:bookmarkEnd w:id="353"/>
    </w:p>
    <w:p w14:paraId="4A4C20B1" w14:textId="77777777" w:rsidR="009A05DC" w:rsidRPr="002C6A8D" w:rsidRDefault="009A05DC" w:rsidP="005B11A8">
      <w:pPr>
        <w:pStyle w:val="Heading2"/>
        <w:jc w:val="both"/>
      </w:pPr>
      <w:r w:rsidRPr="002C6A8D">
        <w:t>Credit points</w:t>
      </w:r>
      <w:r w:rsidRPr="002C6A8D">
        <w:tab/>
      </w:r>
      <w:r w:rsidRPr="002C6A8D">
        <w:tab/>
        <w:t xml:space="preserve"> 6 ecp</w:t>
      </w:r>
    </w:p>
    <w:tbl>
      <w:tblPr>
        <w:tblW w:w="0" w:type="auto"/>
        <w:tblLook w:val="01E0" w:firstRow="1" w:lastRow="1" w:firstColumn="1" w:lastColumn="1" w:noHBand="0" w:noVBand="0"/>
      </w:tblPr>
      <w:tblGrid>
        <w:gridCol w:w="2217"/>
        <w:gridCol w:w="5271"/>
      </w:tblGrid>
      <w:tr w:rsidR="009A05DC" w:rsidRPr="002C6A8D" w14:paraId="2FF3ABA9" w14:textId="77777777" w:rsidTr="002B0716">
        <w:trPr>
          <w:trHeight w:val="255"/>
        </w:trPr>
        <w:tc>
          <w:tcPr>
            <w:tcW w:w="2217" w:type="dxa"/>
            <w:shd w:val="clear" w:color="auto" w:fill="auto"/>
          </w:tcPr>
          <w:p w14:paraId="658F0801" w14:textId="77777777" w:rsidR="009A05DC" w:rsidRPr="002C6A8D" w:rsidRDefault="009A05DC" w:rsidP="005B11A8">
            <w:pPr>
              <w:jc w:val="both"/>
              <w:rPr>
                <w:i/>
                <w:szCs w:val="20"/>
              </w:rPr>
            </w:pPr>
            <w:r w:rsidRPr="002C6A8D">
              <w:rPr>
                <w:i/>
                <w:szCs w:val="20"/>
              </w:rPr>
              <w:t>Theme</w:t>
            </w:r>
          </w:p>
        </w:tc>
        <w:tc>
          <w:tcPr>
            <w:tcW w:w="5271" w:type="dxa"/>
            <w:shd w:val="clear" w:color="auto" w:fill="auto"/>
          </w:tcPr>
          <w:p w14:paraId="3B33092C" w14:textId="77777777" w:rsidR="009A05DC" w:rsidRPr="002C6A8D" w:rsidRDefault="009A05DC" w:rsidP="005B11A8">
            <w:pPr>
              <w:ind w:right="-821"/>
              <w:jc w:val="both"/>
              <w:rPr>
                <w:i/>
                <w:szCs w:val="20"/>
                <w:lang w:eastAsia="zh-TW"/>
              </w:rPr>
            </w:pPr>
            <w:r w:rsidRPr="002C6A8D">
              <w:rPr>
                <w:i/>
                <w:szCs w:val="20"/>
                <w:lang w:eastAsia="zh-TW"/>
              </w:rPr>
              <w:t>Cities and Cultures</w:t>
            </w:r>
          </w:p>
        </w:tc>
      </w:tr>
      <w:tr w:rsidR="009A05DC" w:rsidRPr="002C6A8D" w14:paraId="5542F782" w14:textId="77777777" w:rsidTr="002B0716">
        <w:trPr>
          <w:trHeight w:val="267"/>
        </w:trPr>
        <w:tc>
          <w:tcPr>
            <w:tcW w:w="2217" w:type="dxa"/>
            <w:shd w:val="clear" w:color="auto" w:fill="auto"/>
          </w:tcPr>
          <w:p w14:paraId="320D4198" w14:textId="77777777" w:rsidR="009A05DC" w:rsidRPr="002C6A8D" w:rsidRDefault="009A05DC" w:rsidP="005B11A8">
            <w:pPr>
              <w:jc w:val="both"/>
              <w:rPr>
                <w:i/>
                <w:szCs w:val="20"/>
              </w:rPr>
            </w:pPr>
            <w:r w:rsidRPr="002C6A8D">
              <w:rPr>
                <w:i/>
                <w:szCs w:val="20"/>
              </w:rPr>
              <w:t>Track</w:t>
            </w:r>
          </w:p>
        </w:tc>
        <w:tc>
          <w:tcPr>
            <w:tcW w:w="5271" w:type="dxa"/>
            <w:shd w:val="clear" w:color="auto" w:fill="auto"/>
          </w:tcPr>
          <w:p w14:paraId="419A3DD5" w14:textId="77777777" w:rsidR="009A05DC" w:rsidRPr="002C6A8D" w:rsidRDefault="009A05DC" w:rsidP="005B11A8">
            <w:pPr>
              <w:jc w:val="both"/>
              <w:rPr>
                <w:i/>
                <w:szCs w:val="20"/>
                <w:lang w:eastAsia="zh-TW"/>
              </w:rPr>
            </w:pPr>
            <w:r w:rsidRPr="002C6A8D">
              <w:rPr>
                <w:i/>
                <w:szCs w:val="20"/>
                <w:lang w:eastAsia="zh-TW"/>
              </w:rPr>
              <w:t>History/Culture</w:t>
            </w:r>
          </w:p>
        </w:tc>
      </w:tr>
    </w:tbl>
    <w:p w14:paraId="051E1BFC" w14:textId="77777777" w:rsidR="009A05DC" w:rsidRPr="002C6A8D" w:rsidRDefault="009A05DC" w:rsidP="005B11A8">
      <w:pPr>
        <w:jc w:val="both"/>
        <w:rPr>
          <w:b/>
          <w:lang w:eastAsia="zh-TW"/>
        </w:rPr>
      </w:pPr>
    </w:p>
    <w:p w14:paraId="6F243948" w14:textId="77777777" w:rsidR="009A05DC" w:rsidRPr="002C6A8D" w:rsidRDefault="009A05DC" w:rsidP="005B11A8">
      <w:pPr>
        <w:jc w:val="both"/>
        <w:rPr>
          <w:i/>
          <w:lang w:eastAsia="zh-TW"/>
        </w:rPr>
      </w:pPr>
      <w:r w:rsidRPr="002C6A8D">
        <w:rPr>
          <w:i/>
          <w:lang w:eastAsia="zh-TW"/>
        </w:rPr>
        <w:t>Prerequisites</w:t>
      </w:r>
    </w:p>
    <w:p w14:paraId="5BB67BD6" w14:textId="77777777" w:rsidR="007A03AA" w:rsidRPr="002C6A8D" w:rsidRDefault="007A03AA" w:rsidP="005B11A8">
      <w:pPr>
        <w:jc w:val="both"/>
        <w:rPr>
          <w:lang w:eastAsia="zh-TW"/>
        </w:rPr>
      </w:pPr>
      <w:r w:rsidRPr="002C6A8D">
        <w:rPr>
          <w:lang w:eastAsia="zh-TW"/>
        </w:rPr>
        <w:t>Introduction to Literary and Cultural Theory and at least 2 200-level courses in the Humanities programme.</w:t>
      </w:r>
    </w:p>
    <w:p w14:paraId="02B9A42D" w14:textId="77777777" w:rsidR="007A03AA" w:rsidRPr="002C6A8D" w:rsidRDefault="007A03AA" w:rsidP="005B11A8">
      <w:pPr>
        <w:jc w:val="both"/>
        <w:rPr>
          <w:lang w:eastAsia="zh-TW"/>
        </w:rPr>
      </w:pPr>
      <w:r w:rsidRPr="002C6A8D">
        <w:rPr>
          <w:lang w:eastAsia="zh-TW"/>
        </w:rPr>
        <w:t>Any two 200-level courses from the Sociology, or Political Science, or Anthropology track for SSC and SCI majors.</w:t>
      </w:r>
    </w:p>
    <w:p w14:paraId="26DC0740" w14:textId="77777777" w:rsidR="009A05DC" w:rsidRPr="002C6A8D" w:rsidRDefault="009A05DC" w:rsidP="005B11A8">
      <w:pPr>
        <w:jc w:val="both"/>
        <w:rPr>
          <w:color w:val="C00000"/>
          <w:szCs w:val="20"/>
          <w:lang w:eastAsia="zh-TW"/>
        </w:rPr>
      </w:pPr>
    </w:p>
    <w:p w14:paraId="620EDEDE" w14:textId="77777777" w:rsidR="009A05DC" w:rsidRPr="002C6A8D" w:rsidRDefault="009A05DC" w:rsidP="005B11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Verdana"/>
          <w:i/>
          <w:iCs/>
          <w:szCs w:val="20"/>
          <w:lang w:eastAsia="nl-NL"/>
        </w:rPr>
      </w:pPr>
      <w:r w:rsidRPr="002C6A8D">
        <w:rPr>
          <w:rFonts w:cs="Verdana"/>
          <w:i/>
          <w:iCs/>
          <w:szCs w:val="20"/>
          <w:lang w:eastAsia="nl-NL"/>
        </w:rPr>
        <w:t>Course Description</w:t>
      </w:r>
    </w:p>
    <w:p w14:paraId="6F88D977" w14:textId="77777777" w:rsidR="009A05DC" w:rsidRPr="002C6A8D" w:rsidRDefault="009A05DC" w:rsidP="005B11A8">
      <w:pPr>
        <w:jc w:val="both"/>
        <w:rPr>
          <w:rFonts w:eastAsia="Times New Roman"/>
        </w:rPr>
      </w:pPr>
      <w:r w:rsidRPr="002C6A8D">
        <w:rPr>
          <w:rFonts w:eastAsia="Times New Roman"/>
        </w:rPr>
        <w:t>This course offers an introduction to the international – and highly interdisciplinary – field of cultural memory studies. Through strategically chosen case studies, a number of fundamental questions will be explored about cultural memory in all its forms:</w:t>
      </w:r>
    </w:p>
    <w:p w14:paraId="700B9CDE" w14:textId="77777777" w:rsidR="009A05DC" w:rsidRPr="002C6A8D" w:rsidRDefault="009A05DC" w:rsidP="005B11A8">
      <w:pPr>
        <w:jc w:val="both"/>
        <w:rPr>
          <w:rFonts w:eastAsia="Times New Roman"/>
        </w:rPr>
      </w:pPr>
      <w:r w:rsidRPr="002C6A8D">
        <w:rPr>
          <w:rFonts w:eastAsia="Times New Roman"/>
        </w:rPr>
        <w:t xml:space="preserve">-  What is the role of (collective) memories in society and culture? What forms of </w:t>
      </w:r>
      <w:r w:rsidR="002C6A8D" w:rsidRPr="002C6A8D">
        <w:rPr>
          <w:rFonts w:eastAsia="Times New Roman"/>
        </w:rPr>
        <w:t xml:space="preserve"> </w:t>
      </w:r>
      <w:r w:rsidRPr="002C6A8D">
        <w:rPr>
          <w:rFonts w:eastAsia="Times New Roman"/>
        </w:rPr>
        <w:t>remembrance and commemoration can be seen to be at work in them? How do cultural memories contribute to the creation of social consensus, to the demarcation of conflicting identities and interests, and to the questioning of painful episodes from the past?</w:t>
      </w:r>
    </w:p>
    <w:p w14:paraId="088DED8F" w14:textId="77777777" w:rsidR="009A05DC" w:rsidRPr="002C6A8D" w:rsidRDefault="009A05DC" w:rsidP="005B11A8">
      <w:pPr>
        <w:jc w:val="both"/>
        <w:rPr>
          <w:rFonts w:eastAsia="Times New Roman"/>
        </w:rPr>
      </w:pPr>
      <w:r w:rsidRPr="002C6A8D">
        <w:rPr>
          <w:rFonts w:eastAsia="Times New Roman"/>
        </w:rPr>
        <w:t>-  What are the media through which cultural memories are circulated and maintained? What is the role of literature, film, and the visual arts in transmitting cultural memories? How do new media and new communication technologies impact on the material transmission of memories, both geographically (across countries and cultures) and historically (across generations or even centuries)?</w:t>
      </w:r>
    </w:p>
    <w:p w14:paraId="47DF32A2" w14:textId="77777777" w:rsidR="009A05DC" w:rsidRPr="002C6A8D" w:rsidRDefault="009A05DC" w:rsidP="005B11A8">
      <w:pPr>
        <w:jc w:val="both"/>
        <w:rPr>
          <w:rFonts w:eastAsia="Times New Roman"/>
        </w:rPr>
      </w:pPr>
      <w:r w:rsidRPr="002C6A8D">
        <w:rPr>
          <w:rFonts w:eastAsia="Times New Roman"/>
        </w:rPr>
        <w:t>- What explains the contemporary “memory boom”? Why are readers, museumgoers, and film and theatre audiences so obsessed with the past? And what is the role of the culture industry and the so-called “heritage business” in promoting, selecting, and defining cultural memories?</w:t>
      </w:r>
    </w:p>
    <w:p w14:paraId="58A646B8" w14:textId="77777777" w:rsidR="009A05DC" w:rsidRPr="002C6A8D" w:rsidRDefault="009A05DC" w:rsidP="005B11A8">
      <w:pPr>
        <w:jc w:val="both"/>
        <w:rPr>
          <w:rFonts w:eastAsia="Times New Roman"/>
        </w:rPr>
      </w:pPr>
      <w:r w:rsidRPr="002C6A8D">
        <w:rPr>
          <w:rFonts w:eastAsia="Times New Roman"/>
        </w:rPr>
        <w:t>Cases studies may include: Holocaust narratives; narratives of trauma and testimony; urban memory sites; “world heritage” sites; art and history museums; commemorative spaces and practices. Key theorists and critics whose work will be considered in the course include: Aleida Assmann, Maurice Halbwachs, Andreas Huyssen, Pierre Nora, Ann Rigney, Michael Rothberg, and Jay Winter.</w:t>
      </w:r>
    </w:p>
    <w:p w14:paraId="7DF3E0D3" w14:textId="77777777" w:rsidR="009A05DC" w:rsidRPr="002C6A8D" w:rsidRDefault="009A05DC" w:rsidP="005B11A8">
      <w:pPr>
        <w:jc w:val="both"/>
        <w:rPr>
          <w:color w:val="C00000"/>
          <w:szCs w:val="20"/>
          <w:lang w:eastAsia="zh-TW"/>
        </w:rPr>
      </w:pPr>
    </w:p>
    <w:p w14:paraId="1004F2A5" w14:textId="77777777" w:rsidR="00D84884" w:rsidRPr="002C6A8D" w:rsidRDefault="002C6A8D" w:rsidP="005B11A8">
      <w:pPr>
        <w:pStyle w:val="Heading4"/>
        <w:jc w:val="both"/>
        <w:rPr>
          <w:sz w:val="20"/>
          <w:szCs w:val="20"/>
        </w:rPr>
      </w:pPr>
      <w:bookmarkStart w:id="354" w:name="_Toc194388751"/>
      <w:bookmarkStart w:id="355" w:name="_Toc196217673"/>
      <w:bookmarkStart w:id="356" w:name="_Toc196219021"/>
      <w:bookmarkStart w:id="357" w:name="_Toc196815259"/>
      <w:bookmarkStart w:id="358" w:name="_Toc196886317"/>
      <w:bookmarkStart w:id="359" w:name="_Toc202859970"/>
      <w:bookmarkStart w:id="360" w:name="OLE_LINK4"/>
      <w:bookmarkEnd w:id="258"/>
      <w:bookmarkEnd w:id="259"/>
      <w:bookmarkEnd w:id="260"/>
      <w:bookmarkEnd w:id="261"/>
      <w:bookmarkEnd w:id="262"/>
      <w:bookmarkEnd w:id="263"/>
      <w:r w:rsidRPr="002C6A8D">
        <w:rPr>
          <w:sz w:val="20"/>
          <w:szCs w:val="20"/>
        </w:rPr>
        <w:br w:type="page"/>
      </w:r>
      <w:r w:rsidR="009D7DE1" w:rsidRPr="002C6A8D">
        <w:rPr>
          <w:sz w:val="20"/>
          <w:szCs w:val="20"/>
        </w:rPr>
        <w:lastRenderedPageBreak/>
        <w:t>Description of C</w:t>
      </w:r>
      <w:r w:rsidR="00D84884" w:rsidRPr="002C6A8D">
        <w:rPr>
          <w:sz w:val="20"/>
          <w:szCs w:val="20"/>
        </w:rPr>
        <w:t>ourses in the Social Sciences</w:t>
      </w:r>
      <w:bookmarkEnd w:id="354"/>
      <w:bookmarkEnd w:id="355"/>
      <w:bookmarkEnd w:id="356"/>
      <w:bookmarkEnd w:id="357"/>
      <w:bookmarkEnd w:id="358"/>
      <w:bookmarkEnd w:id="359"/>
    </w:p>
    <w:p w14:paraId="28DD5E50" w14:textId="77777777" w:rsidR="008D1255" w:rsidRPr="002C6A8D" w:rsidRDefault="008D1255" w:rsidP="005B11A8">
      <w:pPr>
        <w:pStyle w:val="Heading1"/>
        <w:jc w:val="both"/>
        <w:rPr>
          <w:lang w:eastAsia="zh-TW"/>
        </w:rPr>
      </w:pPr>
      <w:bookmarkStart w:id="361" w:name="_Toc336851778"/>
    </w:p>
    <w:p w14:paraId="4F77E9A5" w14:textId="77777777" w:rsidR="008D1255" w:rsidRPr="002C6A8D" w:rsidRDefault="008D1255" w:rsidP="005B11A8">
      <w:pPr>
        <w:pStyle w:val="Heading1"/>
        <w:jc w:val="both"/>
      </w:pPr>
      <w:bookmarkStart w:id="362" w:name="_Toc354671688"/>
      <w:r w:rsidRPr="002C6A8D">
        <w:t>900003SSC</w:t>
      </w:r>
      <w:r w:rsidRPr="002C6A8D">
        <w:tab/>
        <w:t>Mass Violence: On Genocidal Regimes and their Killers</w:t>
      </w:r>
      <w:bookmarkEnd w:id="361"/>
      <w:bookmarkEnd w:id="362"/>
    </w:p>
    <w:tbl>
      <w:tblPr>
        <w:tblW w:w="0" w:type="auto"/>
        <w:tblLook w:val="01E0" w:firstRow="1" w:lastRow="1" w:firstColumn="1" w:lastColumn="1" w:noHBand="0" w:noVBand="0"/>
      </w:tblPr>
      <w:tblGrid>
        <w:gridCol w:w="2217"/>
        <w:gridCol w:w="2218"/>
      </w:tblGrid>
      <w:tr w:rsidR="008D1255" w:rsidRPr="002C6A8D" w14:paraId="17E22001" w14:textId="77777777" w:rsidTr="00116000">
        <w:trPr>
          <w:trHeight w:val="255"/>
        </w:trPr>
        <w:tc>
          <w:tcPr>
            <w:tcW w:w="2217" w:type="dxa"/>
            <w:shd w:val="clear" w:color="auto" w:fill="auto"/>
          </w:tcPr>
          <w:p w14:paraId="464B3CD4" w14:textId="77777777" w:rsidR="008D1255" w:rsidRPr="002C6A8D" w:rsidRDefault="008D1255" w:rsidP="005B11A8">
            <w:pPr>
              <w:jc w:val="both"/>
              <w:rPr>
                <w:i/>
                <w:szCs w:val="20"/>
                <w:lang w:eastAsia="zh-TW"/>
              </w:rPr>
            </w:pPr>
            <w:r w:rsidRPr="002C6A8D">
              <w:rPr>
                <w:i/>
                <w:szCs w:val="20"/>
              </w:rPr>
              <w:t>Credit points</w:t>
            </w:r>
          </w:p>
        </w:tc>
        <w:tc>
          <w:tcPr>
            <w:tcW w:w="2218" w:type="dxa"/>
            <w:shd w:val="clear" w:color="auto" w:fill="auto"/>
          </w:tcPr>
          <w:p w14:paraId="4F695B58" w14:textId="77777777" w:rsidR="008D1255" w:rsidRPr="002C6A8D" w:rsidRDefault="008D1255" w:rsidP="005B11A8">
            <w:pPr>
              <w:jc w:val="both"/>
              <w:rPr>
                <w:i/>
                <w:szCs w:val="20"/>
                <w:lang w:eastAsia="zh-TW"/>
              </w:rPr>
            </w:pPr>
            <w:r w:rsidRPr="002C6A8D">
              <w:rPr>
                <w:i/>
                <w:szCs w:val="20"/>
                <w:lang w:eastAsia="zh-TW"/>
              </w:rPr>
              <w:t>3</w:t>
            </w:r>
            <w:r w:rsidRPr="002C6A8D">
              <w:rPr>
                <w:i/>
                <w:szCs w:val="20"/>
              </w:rPr>
              <w:t xml:space="preserve"> ecp</w:t>
            </w:r>
          </w:p>
        </w:tc>
      </w:tr>
      <w:tr w:rsidR="008D1255" w:rsidRPr="002C6A8D" w14:paraId="5434831C" w14:textId="77777777" w:rsidTr="00116000">
        <w:trPr>
          <w:trHeight w:val="255"/>
        </w:trPr>
        <w:tc>
          <w:tcPr>
            <w:tcW w:w="2217" w:type="dxa"/>
            <w:shd w:val="clear" w:color="auto" w:fill="auto"/>
          </w:tcPr>
          <w:p w14:paraId="58F28274" w14:textId="77777777" w:rsidR="008D1255" w:rsidRPr="002C6A8D" w:rsidRDefault="008D1255" w:rsidP="005B11A8">
            <w:pPr>
              <w:jc w:val="both"/>
              <w:rPr>
                <w:i/>
                <w:szCs w:val="20"/>
              </w:rPr>
            </w:pPr>
            <w:r w:rsidRPr="002C6A8D">
              <w:rPr>
                <w:i/>
                <w:szCs w:val="20"/>
              </w:rPr>
              <w:t>Theme</w:t>
            </w:r>
          </w:p>
        </w:tc>
        <w:tc>
          <w:tcPr>
            <w:tcW w:w="2218" w:type="dxa"/>
            <w:shd w:val="clear" w:color="auto" w:fill="auto"/>
          </w:tcPr>
          <w:p w14:paraId="6A838FE7" w14:textId="77777777" w:rsidR="008D1255" w:rsidRPr="002C6A8D" w:rsidRDefault="008D1255" w:rsidP="005B11A8">
            <w:pPr>
              <w:jc w:val="both"/>
              <w:rPr>
                <w:i/>
                <w:szCs w:val="20"/>
              </w:rPr>
            </w:pPr>
            <w:r w:rsidRPr="002C6A8D">
              <w:rPr>
                <w:i/>
                <w:szCs w:val="20"/>
              </w:rPr>
              <w:t>SS</w:t>
            </w:r>
          </w:p>
        </w:tc>
      </w:tr>
      <w:tr w:rsidR="008D1255" w:rsidRPr="002C6A8D" w14:paraId="3462B370" w14:textId="77777777" w:rsidTr="00116000">
        <w:trPr>
          <w:trHeight w:val="267"/>
        </w:trPr>
        <w:tc>
          <w:tcPr>
            <w:tcW w:w="2217" w:type="dxa"/>
            <w:shd w:val="clear" w:color="auto" w:fill="auto"/>
          </w:tcPr>
          <w:p w14:paraId="7D969C1D" w14:textId="77777777" w:rsidR="008D1255" w:rsidRPr="002C6A8D" w:rsidRDefault="008D1255" w:rsidP="005B11A8">
            <w:pPr>
              <w:jc w:val="both"/>
              <w:rPr>
                <w:i/>
                <w:szCs w:val="20"/>
              </w:rPr>
            </w:pPr>
            <w:r w:rsidRPr="002C6A8D">
              <w:rPr>
                <w:i/>
                <w:szCs w:val="20"/>
              </w:rPr>
              <w:t>Track</w:t>
            </w:r>
          </w:p>
        </w:tc>
        <w:tc>
          <w:tcPr>
            <w:tcW w:w="2218" w:type="dxa"/>
            <w:shd w:val="clear" w:color="auto" w:fill="auto"/>
          </w:tcPr>
          <w:p w14:paraId="15F007AA" w14:textId="77777777" w:rsidR="008D1255" w:rsidRPr="002C6A8D" w:rsidRDefault="008D1255" w:rsidP="005B11A8">
            <w:pPr>
              <w:jc w:val="both"/>
              <w:rPr>
                <w:i/>
                <w:szCs w:val="20"/>
              </w:rPr>
            </w:pPr>
            <w:r w:rsidRPr="002C6A8D">
              <w:rPr>
                <w:i/>
                <w:szCs w:val="20"/>
              </w:rPr>
              <w:t>n/a</w:t>
            </w:r>
          </w:p>
        </w:tc>
      </w:tr>
    </w:tbl>
    <w:p w14:paraId="498AAFBF" w14:textId="77777777" w:rsidR="008D1255" w:rsidRPr="002C6A8D" w:rsidRDefault="008D1255" w:rsidP="005B11A8">
      <w:pPr>
        <w:jc w:val="both"/>
        <w:rPr>
          <w:lang w:eastAsia="zh-TW"/>
        </w:rPr>
      </w:pPr>
    </w:p>
    <w:p w14:paraId="688506FB" w14:textId="77777777" w:rsidR="008D1255" w:rsidRPr="002C6A8D" w:rsidRDefault="008D1255" w:rsidP="005B11A8">
      <w:pPr>
        <w:jc w:val="both"/>
        <w:rPr>
          <w:lang w:eastAsia="zh-TW"/>
        </w:rPr>
      </w:pPr>
      <w:r w:rsidRPr="002C6A8D">
        <w:rPr>
          <w:lang w:eastAsia="zh-TW"/>
        </w:rPr>
        <w:t>Master Class.  Description will follow.  This course will be 8 weeks long and there will be an application process to take the course.</w:t>
      </w:r>
    </w:p>
    <w:p w14:paraId="5269A7CB" w14:textId="77777777" w:rsidR="004E3A74" w:rsidRPr="002C6A8D" w:rsidRDefault="004E3A74" w:rsidP="005B11A8">
      <w:pPr>
        <w:jc w:val="both"/>
      </w:pPr>
    </w:p>
    <w:p w14:paraId="3A570411" w14:textId="77777777" w:rsidR="00DB5127" w:rsidRPr="002C6A8D" w:rsidRDefault="00601152" w:rsidP="005B11A8">
      <w:pPr>
        <w:pStyle w:val="Heading1"/>
        <w:jc w:val="both"/>
      </w:pPr>
      <w:bookmarkStart w:id="363" w:name="_Toc354671689"/>
      <w:r w:rsidRPr="002C6A8D">
        <w:t>900005SSC</w:t>
      </w:r>
      <w:r w:rsidRPr="002C6A8D">
        <w:tab/>
        <w:t>Master Class in Development</w:t>
      </w:r>
      <w:bookmarkEnd w:id="363"/>
    </w:p>
    <w:tbl>
      <w:tblPr>
        <w:tblW w:w="0" w:type="auto"/>
        <w:tblLook w:val="01E0" w:firstRow="1" w:lastRow="1" w:firstColumn="1" w:lastColumn="1" w:noHBand="0" w:noVBand="0"/>
      </w:tblPr>
      <w:tblGrid>
        <w:gridCol w:w="2217"/>
        <w:gridCol w:w="2218"/>
      </w:tblGrid>
      <w:tr w:rsidR="008D1255" w:rsidRPr="002C6A8D" w14:paraId="12F89341" w14:textId="77777777" w:rsidTr="00116000">
        <w:trPr>
          <w:trHeight w:val="255"/>
        </w:trPr>
        <w:tc>
          <w:tcPr>
            <w:tcW w:w="2217" w:type="dxa"/>
            <w:shd w:val="clear" w:color="auto" w:fill="auto"/>
          </w:tcPr>
          <w:p w14:paraId="3743DA8A" w14:textId="77777777" w:rsidR="008D1255" w:rsidRPr="002C6A8D" w:rsidRDefault="008D1255" w:rsidP="005B11A8">
            <w:pPr>
              <w:jc w:val="both"/>
              <w:rPr>
                <w:i/>
                <w:szCs w:val="20"/>
                <w:lang w:eastAsia="zh-TW"/>
              </w:rPr>
            </w:pPr>
            <w:r w:rsidRPr="002C6A8D">
              <w:rPr>
                <w:i/>
                <w:szCs w:val="20"/>
              </w:rPr>
              <w:t>Credit points</w:t>
            </w:r>
          </w:p>
        </w:tc>
        <w:tc>
          <w:tcPr>
            <w:tcW w:w="2218" w:type="dxa"/>
            <w:shd w:val="clear" w:color="auto" w:fill="auto"/>
          </w:tcPr>
          <w:p w14:paraId="4123BC38" w14:textId="77777777" w:rsidR="008D1255" w:rsidRPr="002C6A8D" w:rsidRDefault="008D1255" w:rsidP="005B11A8">
            <w:pPr>
              <w:jc w:val="both"/>
              <w:rPr>
                <w:i/>
                <w:szCs w:val="20"/>
                <w:lang w:eastAsia="zh-TW"/>
              </w:rPr>
            </w:pPr>
            <w:r w:rsidRPr="002C6A8D">
              <w:rPr>
                <w:i/>
                <w:szCs w:val="20"/>
                <w:lang w:eastAsia="zh-TW"/>
              </w:rPr>
              <w:t>3</w:t>
            </w:r>
            <w:r w:rsidRPr="002C6A8D">
              <w:rPr>
                <w:i/>
                <w:szCs w:val="20"/>
              </w:rPr>
              <w:t xml:space="preserve"> ecp</w:t>
            </w:r>
          </w:p>
        </w:tc>
      </w:tr>
      <w:tr w:rsidR="008D1255" w:rsidRPr="002C6A8D" w14:paraId="08CB8F0E" w14:textId="77777777" w:rsidTr="00116000">
        <w:trPr>
          <w:trHeight w:val="255"/>
        </w:trPr>
        <w:tc>
          <w:tcPr>
            <w:tcW w:w="2217" w:type="dxa"/>
            <w:shd w:val="clear" w:color="auto" w:fill="auto"/>
          </w:tcPr>
          <w:p w14:paraId="6535CF18" w14:textId="77777777" w:rsidR="008D1255" w:rsidRPr="002C6A8D" w:rsidRDefault="008D1255" w:rsidP="005B11A8">
            <w:pPr>
              <w:jc w:val="both"/>
              <w:rPr>
                <w:i/>
                <w:szCs w:val="20"/>
              </w:rPr>
            </w:pPr>
            <w:r w:rsidRPr="002C6A8D">
              <w:rPr>
                <w:i/>
                <w:szCs w:val="20"/>
              </w:rPr>
              <w:t>Theme</w:t>
            </w:r>
          </w:p>
        </w:tc>
        <w:tc>
          <w:tcPr>
            <w:tcW w:w="2218" w:type="dxa"/>
            <w:shd w:val="clear" w:color="auto" w:fill="auto"/>
          </w:tcPr>
          <w:p w14:paraId="5C56CB8C" w14:textId="77777777" w:rsidR="008D1255" w:rsidRPr="002C6A8D" w:rsidRDefault="008D1255" w:rsidP="005B11A8">
            <w:pPr>
              <w:jc w:val="both"/>
              <w:rPr>
                <w:i/>
                <w:szCs w:val="20"/>
              </w:rPr>
            </w:pPr>
            <w:r w:rsidRPr="002C6A8D">
              <w:rPr>
                <w:i/>
                <w:szCs w:val="20"/>
              </w:rPr>
              <w:t>SS</w:t>
            </w:r>
          </w:p>
        </w:tc>
      </w:tr>
      <w:tr w:rsidR="008D1255" w:rsidRPr="002C6A8D" w14:paraId="61988986" w14:textId="77777777" w:rsidTr="00116000">
        <w:trPr>
          <w:trHeight w:val="267"/>
        </w:trPr>
        <w:tc>
          <w:tcPr>
            <w:tcW w:w="2217" w:type="dxa"/>
            <w:shd w:val="clear" w:color="auto" w:fill="auto"/>
          </w:tcPr>
          <w:p w14:paraId="043BD3B9" w14:textId="77777777" w:rsidR="008D1255" w:rsidRPr="002C6A8D" w:rsidRDefault="008D1255" w:rsidP="005B11A8">
            <w:pPr>
              <w:jc w:val="both"/>
              <w:rPr>
                <w:i/>
                <w:szCs w:val="20"/>
              </w:rPr>
            </w:pPr>
            <w:r w:rsidRPr="002C6A8D">
              <w:rPr>
                <w:i/>
                <w:szCs w:val="20"/>
              </w:rPr>
              <w:t>Track</w:t>
            </w:r>
          </w:p>
        </w:tc>
        <w:tc>
          <w:tcPr>
            <w:tcW w:w="2218" w:type="dxa"/>
            <w:shd w:val="clear" w:color="auto" w:fill="auto"/>
          </w:tcPr>
          <w:p w14:paraId="06360633" w14:textId="77777777" w:rsidR="008D1255" w:rsidRPr="002C6A8D" w:rsidRDefault="008D1255" w:rsidP="005B11A8">
            <w:pPr>
              <w:jc w:val="both"/>
              <w:rPr>
                <w:i/>
                <w:szCs w:val="20"/>
              </w:rPr>
            </w:pPr>
            <w:r w:rsidRPr="002C6A8D">
              <w:rPr>
                <w:i/>
                <w:szCs w:val="20"/>
              </w:rPr>
              <w:t>n/a</w:t>
            </w:r>
          </w:p>
        </w:tc>
      </w:tr>
    </w:tbl>
    <w:p w14:paraId="33E0BFF5" w14:textId="77777777" w:rsidR="008D1255" w:rsidRPr="002C6A8D" w:rsidRDefault="008D1255" w:rsidP="005B11A8">
      <w:pPr>
        <w:jc w:val="both"/>
        <w:rPr>
          <w:lang w:eastAsia="zh-TW"/>
        </w:rPr>
      </w:pPr>
    </w:p>
    <w:p w14:paraId="5030F185" w14:textId="77777777" w:rsidR="008D1255" w:rsidRPr="002C6A8D" w:rsidRDefault="008D1255" w:rsidP="005B11A8">
      <w:pPr>
        <w:jc w:val="both"/>
        <w:rPr>
          <w:lang w:eastAsia="zh-TW"/>
        </w:rPr>
      </w:pPr>
      <w:r w:rsidRPr="002C6A8D">
        <w:rPr>
          <w:lang w:eastAsia="zh-TW"/>
        </w:rPr>
        <w:t>Master Class.  Description will follow.  This course will be 8 weeks long and there will be an application process to take the course.</w:t>
      </w:r>
    </w:p>
    <w:p w14:paraId="00AE5B27" w14:textId="77777777" w:rsidR="00DB5127" w:rsidRPr="002C6A8D" w:rsidRDefault="00DB5127" w:rsidP="005B11A8">
      <w:pPr>
        <w:jc w:val="both"/>
        <w:rPr>
          <w:lang w:eastAsia="zh-TW"/>
        </w:rPr>
      </w:pPr>
    </w:p>
    <w:p w14:paraId="3BEBA6DC" w14:textId="77777777" w:rsidR="00AA7B1A" w:rsidRPr="002C6A8D" w:rsidRDefault="00AA7B1A" w:rsidP="005B11A8">
      <w:pPr>
        <w:jc w:val="both"/>
        <w:rPr>
          <w:lang w:eastAsia="zh-TW"/>
        </w:rPr>
      </w:pPr>
    </w:p>
    <w:p w14:paraId="5A6D0888" w14:textId="77777777" w:rsidR="002C6A8D" w:rsidRPr="002C6A8D" w:rsidRDefault="002C6A8D" w:rsidP="005B11A8">
      <w:pPr>
        <w:pStyle w:val="Heading1"/>
        <w:jc w:val="both"/>
      </w:pPr>
    </w:p>
    <w:p w14:paraId="23ED4112" w14:textId="77777777" w:rsidR="004E3A74" w:rsidRPr="002C6A8D" w:rsidRDefault="003A5CB4" w:rsidP="005B11A8">
      <w:pPr>
        <w:pStyle w:val="Heading1"/>
        <w:jc w:val="both"/>
      </w:pPr>
      <w:bookmarkStart w:id="364" w:name="_Toc354671690"/>
      <w:r w:rsidRPr="002C6A8D">
        <w:t>900</w:t>
      </w:r>
      <w:r w:rsidR="00BE3A5B" w:rsidRPr="002C6A8D">
        <w:t>112</w:t>
      </w:r>
      <w:r w:rsidRPr="002C6A8D">
        <w:t>SSC</w:t>
      </w:r>
      <w:r w:rsidR="004E3A74" w:rsidRPr="002C6A8D">
        <w:t xml:space="preserve"> </w:t>
      </w:r>
      <w:r w:rsidR="007A5DA5" w:rsidRPr="002C6A8D">
        <w:tab/>
      </w:r>
      <w:r w:rsidR="004E3A74" w:rsidRPr="002C6A8D">
        <w:t xml:space="preserve">Theme course: Introduction to Social </w:t>
      </w:r>
      <w:r w:rsidR="00E84253" w:rsidRPr="002C6A8D">
        <w:t>Systems (1)</w:t>
      </w:r>
      <w:bookmarkEnd w:id="364"/>
    </w:p>
    <w:p w14:paraId="5FE60616" w14:textId="77777777" w:rsidR="001E1CA4" w:rsidRPr="002C6A8D" w:rsidRDefault="001E1CA4" w:rsidP="005B11A8">
      <w:pPr>
        <w:autoSpaceDE w:val="0"/>
        <w:jc w:val="both"/>
        <w:rPr>
          <w:rFonts w:cs="Verdana"/>
          <w:b/>
          <w:bCs/>
          <w:szCs w:val="20"/>
          <w:lang w:val="en-US"/>
        </w:rPr>
      </w:pPr>
    </w:p>
    <w:tbl>
      <w:tblPr>
        <w:tblW w:w="0" w:type="auto"/>
        <w:tblLook w:val="01E0" w:firstRow="1" w:lastRow="1" w:firstColumn="1" w:lastColumn="1" w:noHBand="0" w:noVBand="0"/>
      </w:tblPr>
      <w:tblGrid>
        <w:gridCol w:w="2217"/>
        <w:gridCol w:w="2218"/>
      </w:tblGrid>
      <w:tr w:rsidR="00C108E6" w:rsidRPr="002C6A8D" w14:paraId="1B8B42FF" w14:textId="77777777" w:rsidTr="006F615E">
        <w:trPr>
          <w:trHeight w:val="255"/>
        </w:trPr>
        <w:tc>
          <w:tcPr>
            <w:tcW w:w="2217" w:type="dxa"/>
            <w:shd w:val="clear" w:color="auto" w:fill="auto"/>
          </w:tcPr>
          <w:p w14:paraId="16845CD3" w14:textId="77777777" w:rsidR="00C108E6" w:rsidRPr="002C6A8D" w:rsidRDefault="00C108E6" w:rsidP="005B11A8">
            <w:pPr>
              <w:jc w:val="both"/>
              <w:rPr>
                <w:i/>
                <w:szCs w:val="20"/>
              </w:rPr>
            </w:pPr>
            <w:r w:rsidRPr="002C6A8D">
              <w:rPr>
                <w:i/>
                <w:szCs w:val="20"/>
              </w:rPr>
              <w:t>Credit points</w:t>
            </w:r>
          </w:p>
        </w:tc>
        <w:tc>
          <w:tcPr>
            <w:tcW w:w="2218" w:type="dxa"/>
            <w:shd w:val="clear" w:color="auto" w:fill="auto"/>
          </w:tcPr>
          <w:p w14:paraId="6EE9D487" w14:textId="77777777" w:rsidR="00C108E6" w:rsidRPr="002C6A8D" w:rsidRDefault="00C108E6" w:rsidP="005B11A8">
            <w:pPr>
              <w:jc w:val="both"/>
              <w:rPr>
                <w:i/>
                <w:szCs w:val="20"/>
              </w:rPr>
            </w:pPr>
            <w:r w:rsidRPr="002C6A8D">
              <w:rPr>
                <w:i/>
                <w:szCs w:val="20"/>
              </w:rPr>
              <w:t>6 ecp</w:t>
            </w:r>
          </w:p>
        </w:tc>
      </w:tr>
      <w:tr w:rsidR="00C108E6" w:rsidRPr="002C6A8D" w14:paraId="5169C3DC" w14:textId="77777777" w:rsidTr="006F615E">
        <w:trPr>
          <w:trHeight w:val="255"/>
        </w:trPr>
        <w:tc>
          <w:tcPr>
            <w:tcW w:w="2217" w:type="dxa"/>
            <w:shd w:val="clear" w:color="auto" w:fill="auto"/>
          </w:tcPr>
          <w:p w14:paraId="4895DF2B" w14:textId="77777777" w:rsidR="00C108E6" w:rsidRPr="002C6A8D" w:rsidRDefault="00C108E6" w:rsidP="005B11A8">
            <w:pPr>
              <w:jc w:val="both"/>
              <w:rPr>
                <w:i/>
                <w:szCs w:val="20"/>
              </w:rPr>
            </w:pPr>
            <w:r w:rsidRPr="002C6A8D">
              <w:rPr>
                <w:i/>
                <w:szCs w:val="20"/>
              </w:rPr>
              <w:t>Theme</w:t>
            </w:r>
          </w:p>
        </w:tc>
        <w:tc>
          <w:tcPr>
            <w:tcW w:w="2218" w:type="dxa"/>
            <w:shd w:val="clear" w:color="auto" w:fill="auto"/>
          </w:tcPr>
          <w:p w14:paraId="389F46BE" w14:textId="77777777" w:rsidR="00C108E6" w:rsidRPr="002C6A8D" w:rsidRDefault="00C108E6" w:rsidP="005B11A8">
            <w:pPr>
              <w:jc w:val="both"/>
              <w:rPr>
                <w:i/>
                <w:szCs w:val="20"/>
              </w:rPr>
            </w:pPr>
            <w:r w:rsidRPr="002C6A8D">
              <w:rPr>
                <w:i/>
                <w:szCs w:val="20"/>
              </w:rPr>
              <w:t>SS</w:t>
            </w:r>
          </w:p>
        </w:tc>
      </w:tr>
      <w:tr w:rsidR="00C108E6" w:rsidRPr="002C6A8D" w14:paraId="61FE3007" w14:textId="77777777" w:rsidTr="006F615E">
        <w:trPr>
          <w:trHeight w:val="267"/>
        </w:trPr>
        <w:tc>
          <w:tcPr>
            <w:tcW w:w="2217" w:type="dxa"/>
            <w:shd w:val="clear" w:color="auto" w:fill="auto"/>
          </w:tcPr>
          <w:p w14:paraId="618BAAC8" w14:textId="77777777" w:rsidR="00C108E6" w:rsidRPr="002C6A8D" w:rsidRDefault="00C108E6" w:rsidP="005B11A8">
            <w:pPr>
              <w:jc w:val="both"/>
              <w:rPr>
                <w:i/>
                <w:szCs w:val="20"/>
              </w:rPr>
            </w:pPr>
            <w:r w:rsidRPr="002C6A8D">
              <w:rPr>
                <w:i/>
                <w:szCs w:val="20"/>
              </w:rPr>
              <w:t>Track</w:t>
            </w:r>
          </w:p>
        </w:tc>
        <w:tc>
          <w:tcPr>
            <w:tcW w:w="2218" w:type="dxa"/>
            <w:shd w:val="clear" w:color="auto" w:fill="auto"/>
          </w:tcPr>
          <w:p w14:paraId="4623AF05" w14:textId="77777777" w:rsidR="00C108E6" w:rsidRPr="002C6A8D" w:rsidRDefault="00C108E6" w:rsidP="005B11A8">
            <w:pPr>
              <w:jc w:val="both"/>
              <w:rPr>
                <w:i/>
                <w:szCs w:val="20"/>
              </w:rPr>
            </w:pPr>
            <w:r w:rsidRPr="002C6A8D">
              <w:rPr>
                <w:i/>
                <w:szCs w:val="20"/>
              </w:rPr>
              <w:t>n/a</w:t>
            </w:r>
          </w:p>
        </w:tc>
      </w:tr>
    </w:tbl>
    <w:p w14:paraId="6F8554E1" w14:textId="77777777" w:rsidR="00C108E6" w:rsidRPr="002C6A8D" w:rsidRDefault="00C108E6" w:rsidP="005B11A8">
      <w:pPr>
        <w:autoSpaceDE w:val="0"/>
        <w:jc w:val="both"/>
        <w:rPr>
          <w:rFonts w:cs="Verdana"/>
          <w:i/>
          <w:iCs/>
          <w:szCs w:val="20"/>
          <w:lang w:val="en-US"/>
        </w:rPr>
      </w:pPr>
    </w:p>
    <w:p w14:paraId="691641DC" w14:textId="77777777" w:rsidR="001E1CA4" w:rsidRPr="002C6A8D" w:rsidRDefault="001E1CA4" w:rsidP="005B11A8">
      <w:pPr>
        <w:autoSpaceDE w:val="0"/>
        <w:jc w:val="both"/>
        <w:rPr>
          <w:rFonts w:cs="Verdana"/>
          <w:i/>
          <w:iCs/>
          <w:szCs w:val="20"/>
          <w:lang w:val="en-US"/>
        </w:rPr>
      </w:pPr>
      <w:r w:rsidRPr="002C6A8D">
        <w:rPr>
          <w:rFonts w:cs="Verdana"/>
          <w:i/>
          <w:iCs/>
          <w:szCs w:val="20"/>
          <w:lang w:val="en-US"/>
        </w:rPr>
        <w:t>Prerequisites</w:t>
      </w:r>
    </w:p>
    <w:p w14:paraId="15E97429" w14:textId="77777777" w:rsidR="001E1CA4" w:rsidRPr="002C6A8D" w:rsidRDefault="00C108E6" w:rsidP="005B11A8">
      <w:pPr>
        <w:autoSpaceDE w:val="0"/>
        <w:jc w:val="both"/>
        <w:rPr>
          <w:rFonts w:cs="Verdana"/>
          <w:szCs w:val="20"/>
          <w:lang w:val="en-US"/>
        </w:rPr>
      </w:pPr>
      <w:r w:rsidRPr="002C6A8D">
        <w:rPr>
          <w:rFonts w:cs="Verdana"/>
          <w:szCs w:val="20"/>
          <w:lang w:val="en-US"/>
        </w:rPr>
        <w:t>None</w:t>
      </w:r>
    </w:p>
    <w:p w14:paraId="3819F733" w14:textId="77777777" w:rsidR="00C108E6" w:rsidRPr="002C6A8D" w:rsidRDefault="00C108E6" w:rsidP="005B11A8">
      <w:pPr>
        <w:autoSpaceDE w:val="0"/>
        <w:jc w:val="both"/>
        <w:rPr>
          <w:rFonts w:cs="Verdana"/>
          <w:i/>
          <w:iCs/>
          <w:szCs w:val="20"/>
          <w:lang w:val="en-US"/>
        </w:rPr>
      </w:pPr>
    </w:p>
    <w:p w14:paraId="572D431B" w14:textId="77777777" w:rsidR="001E1CA4" w:rsidRPr="002C6A8D" w:rsidRDefault="001E1CA4" w:rsidP="005B11A8">
      <w:pPr>
        <w:autoSpaceDE w:val="0"/>
        <w:jc w:val="both"/>
        <w:rPr>
          <w:rFonts w:cs="Verdana"/>
          <w:i/>
          <w:iCs/>
          <w:szCs w:val="20"/>
          <w:lang w:val="en-US"/>
        </w:rPr>
      </w:pPr>
      <w:r w:rsidRPr="002C6A8D">
        <w:rPr>
          <w:rFonts w:cs="Verdana"/>
          <w:i/>
          <w:iCs/>
          <w:szCs w:val="20"/>
          <w:lang w:val="en-US"/>
        </w:rPr>
        <w:t>Course Description</w:t>
      </w:r>
    </w:p>
    <w:p w14:paraId="7E744C01" w14:textId="77777777" w:rsidR="00E84253" w:rsidRPr="002C6A8D" w:rsidRDefault="00E84253" w:rsidP="005B11A8">
      <w:pPr>
        <w:pStyle w:val="NoSpacing"/>
        <w:jc w:val="both"/>
        <w:rPr>
          <w:rFonts w:ascii="Verdana" w:hAnsi="Verdana" w:cs="Verdana"/>
          <w:sz w:val="20"/>
          <w:szCs w:val="20"/>
        </w:rPr>
      </w:pPr>
      <w:r w:rsidRPr="002C6A8D">
        <w:rPr>
          <w:rFonts w:ascii="Verdana" w:hAnsi="Verdana"/>
          <w:sz w:val="20"/>
          <w:szCs w:val="20"/>
        </w:rPr>
        <w:t xml:space="preserve">In this introductory theme course students will explore two fundamental questions of the social systems theme: 1) How are modern societies organized?; 2) And why? We will respond to these questions from the perspectives of law, political science, and economics. </w:t>
      </w:r>
      <w:r w:rsidRPr="002C6A8D">
        <w:rPr>
          <w:rFonts w:ascii="Verdana" w:hAnsi="Verdana" w:cs="Verdana"/>
          <w:sz w:val="20"/>
          <w:szCs w:val="20"/>
        </w:rPr>
        <w:t>Students will be introduced to each respective discipline, emphasizing the specific ways in which it both frames these questions and responds. In addition to a basic introduction to the methodology and theory of each discipline, examples of current challenges and problems in society will be discussed, illustrating both the similarities and differences between the approaches. Examples of topics that may be covered include the social welfare state, anti-discrimination law, and international trade.</w:t>
      </w:r>
    </w:p>
    <w:p w14:paraId="4E94C377" w14:textId="77777777" w:rsidR="001E1CA4" w:rsidRPr="002C6A8D" w:rsidRDefault="001E1CA4" w:rsidP="005B11A8">
      <w:pPr>
        <w:autoSpaceDE w:val="0"/>
        <w:jc w:val="both"/>
        <w:rPr>
          <w:rFonts w:cs="Verdana"/>
          <w:szCs w:val="20"/>
          <w:lang w:val="en-US"/>
        </w:rPr>
      </w:pPr>
    </w:p>
    <w:p w14:paraId="3C1B84DF" w14:textId="77777777" w:rsidR="00AB69F9" w:rsidRPr="002C6A8D" w:rsidRDefault="00AB69F9" w:rsidP="005B11A8">
      <w:pPr>
        <w:pStyle w:val="Heading1"/>
        <w:jc w:val="both"/>
        <w:rPr>
          <w:szCs w:val="20"/>
        </w:rPr>
      </w:pPr>
      <w:bookmarkStart w:id="365" w:name="_Toc354671691"/>
      <w:r w:rsidRPr="002C6A8D">
        <w:rPr>
          <w:szCs w:val="20"/>
        </w:rPr>
        <w:t>90011</w:t>
      </w:r>
      <w:r w:rsidR="00BE3A5B" w:rsidRPr="002C6A8D">
        <w:rPr>
          <w:szCs w:val="20"/>
        </w:rPr>
        <w:t>3</w:t>
      </w:r>
      <w:r w:rsidRPr="002C6A8D">
        <w:rPr>
          <w:szCs w:val="20"/>
        </w:rPr>
        <w:t xml:space="preserve">SSC </w:t>
      </w:r>
      <w:r w:rsidRPr="002C6A8D">
        <w:rPr>
          <w:szCs w:val="20"/>
        </w:rPr>
        <w:tab/>
        <w:t>Theme course: Introduct</w:t>
      </w:r>
      <w:r w:rsidR="00011DA5" w:rsidRPr="002C6A8D">
        <w:rPr>
          <w:szCs w:val="20"/>
        </w:rPr>
        <w:t>ion to Social Systems</w:t>
      </w:r>
      <w:r w:rsidR="00E84253" w:rsidRPr="002C6A8D">
        <w:rPr>
          <w:szCs w:val="20"/>
        </w:rPr>
        <w:t xml:space="preserve"> (2)</w:t>
      </w:r>
      <w:bookmarkEnd w:id="365"/>
    </w:p>
    <w:p w14:paraId="06C53449" w14:textId="77777777" w:rsidR="00E84253" w:rsidRPr="002C6A8D" w:rsidRDefault="00E84253" w:rsidP="005B11A8">
      <w:pPr>
        <w:jc w:val="both"/>
        <w:rPr>
          <w:szCs w:val="20"/>
          <w:lang w:eastAsia="zh-TW"/>
        </w:rPr>
      </w:pPr>
    </w:p>
    <w:tbl>
      <w:tblPr>
        <w:tblW w:w="0" w:type="auto"/>
        <w:tblLook w:val="01E0" w:firstRow="1" w:lastRow="1" w:firstColumn="1" w:lastColumn="1" w:noHBand="0" w:noVBand="0"/>
      </w:tblPr>
      <w:tblGrid>
        <w:gridCol w:w="2217"/>
        <w:gridCol w:w="2218"/>
      </w:tblGrid>
      <w:tr w:rsidR="00E84253" w:rsidRPr="002C6A8D" w14:paraId="56F08B7D" w14:textId="77777777" w:rsidTr="00F96764">
        <w:trPr>
          <w:trHeight w:val="255"/>
        </w:trPr>
        <w:tc>
          <w:tcPr>
            <w:tcW w:w="2217" w:type="dxa"/>
            <w:shd w:val="clear" w:color="auto" w:fill="auto"/>
          </w:tcPr>
          <w:p w14:paraId="56737CC1"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Credit points</w:t>
            </w:r>
          </w:p>
        </w:tc>
        <w:tc>
          <w:tcPr>
            <w:tcW w:w="2218" w:type="dxa"/>
            <w:shd w:val="clear" w:color="auto" w:fill="auto"/>
          </w:tcPr>
          <w:p w14:paraId="2785E6B6"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6 ecp</w:t>
            </w:r>
          </w:p>
        </w:tc>
      </w:tr>
      <w:tr w:rsidR="00E84253" w:rsidRPr="002C6A8D" w14:paraId="0096EC1E" w14:textId="77777777" w:rsidTr="00F96764">
        <w:trPr>
          <w:trHeight w:val="255"/>
        </w:trPr>
        <w:tc>
          <w:tcPr>
            <w:tcW w:w="2217" w:type="dxa"/>
            <w:shd w:val="clear" w:color="auto" w:fill="auto"/>
          </w:tcPr>
          <w:p w14:paraId="65241D2A"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Theme</w:t>
            </w:r>
          </w:p>
        </w:tc>
        <w:tc>
          <w:tcPr>
            <w:tcW w:w="2218" w:type="dxa"/>
            <w:shd w:val="clear" w:color="auto" w:fill="auto"/>
          </w:tcPr>
          <w:p w14:paraId="357FBD88"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SS</w:t>
            </w:r>
          </w:p>
        </w:tc>
      </w:tr>
      <w:tr w:rsidR="00E84253" w:rsidRPr="002C6A8D" w14:paraId="29AAD996" w14:textId="77777777" w:rsidTr="00F96764">
        <w:trPr>
          <w:trHeight w:val="267"/>
        </w:trPr>
        <w:tc>
          <w:tcPr>
            <w:tcW w:w="2217" w:type="dxa"/>
            <w:shd w:val="clear" w:color="auto" w:fill="auto"/>
          </w:tcPr>
          <w:p w14:paraId="38ECE8FB"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Track</w:t>
            </w:r>
          </w:p>
        </w:tc>
        <w:tc>
          <w:tcPr>
            <w:tcW w:w="2218" w:type="dxa"/>
            <w:shd w:val="clear" w:color="auto" w:fill="auto"/>
          </w:tcPr>
          <w:p w14:paraId="73B2B3DB"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n/a</w:t>
            </w:r>
          </w:p>
        </w:tc>
      </w:tr>
    </w:tbl>
    <w:p w14:paraId="1A6A213E" w14:textId="77777777" w:rsidR="00E84253" w:rsidRPr="002C6A8D" w:rsidRDefault="00E84253" w:rsidP="005B11A8">
      <w:pPr>
        <w:pStyle w:val="NoSpacing"/>
        <w:jc w:val="both"/>
        <w:rPr>
          <w:rFonts w:ascii="Verdana" w:hAnsi="Verdana"/>
          <w:sz w:val="20"/>
          <w:szCs w:val="20"/>
        </w:rPr>
      </w:pPr>
    </w:p>
    <w:p w14:paraId="748A0184"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Prerequisites</w:t>
      </w:r>
    </w:p>
    <w:p w14:paraId="6D69156B" w14:textId="77777777" w:rsidR="00E84253" w:rsidRPr="002C6A8D" w:rsidRDefault="00E84253" w:rsidP="005B11A8">
      <w:pPr>
        <w:pStyle w:val="NoSpacing"/>
        <w:jc w:val="both"/>
        <w:rPr>
          <w:rFonts w:ascii="Verdana" w:hAnsi="Verdana"/>
          <w:sz w:val="20"/>
          <w:szCs w:val="20"/>
        </w:rPr>
      </w:pPr>
      <w:r w:rsidRPr="002C6A8D">
        <w:rPr>
          <w:rFonts w:ascii="Verdana" w:hAnsi="Verdana"/>
          <w:sz w:val="20"/>
          <w:szCs w:val="20"/>
        </w:rPr>
        <w:t>None</w:t>
      </w:r>
    </w:p>
    <w:p w14:paraId="73679C6F" w14:textId="77777777" w:rsidR="00E84253" w:rsidRPr="002C6A8D" w:rsidRDefault="00E84253" w:rsidP="005B11A8">
      <w:pPr>
        <w:autoSpaceDE w:val="0"/>
        <w:jc w:val="both"/>
        <w:rPr>
          <w:rFonts w:cs="Verdana"/>
          <w:i/>
          <w:iCs/>
          <w:szCs w:val="20"/>
        </w:rPr>
      </w:pPr>
    </w:p>
    <w:p w14:paraId="68E9442F" w14:textId="77777777" w:rsidR="00E84253" w:rsidRPr="002C6A8D" w:rsidRDefault="00E84253" w:rsidP="005B11A8">
      <w:pPr>
        <w:autoSpaceDE w:val="0"/>
        <w:jc w:val="both"/>
        <w:rPr>
          <w:rFonts w:cs="Verdana"/>
          <w:i/>
          <w:iCs/>
          <w:szCs w:val="20"/>
        </w:rPr>
      </w:pPr>
      <w:r w:rsidRPr="002C6A8D">
        <w:rPr>
          <w:rFonts w:cs="Verdana"/>
          <w:i/>
          <w:iCs/>
          <w:szCs w:val="20"/>
        </w:rPr>
        <w:t>Course Description</w:t>
      </w:r>
    </w:p>
    <w:p w14:paraId="57E9B4A3" w14:textId="77777777" w:rsidR="00E84253" w:rsidRPr="002C6A8D" w:rsidRDefault="00E84253" w:rsidP="005B11A8">
      <w:pPr>
        <w:pStyle w:val="NoSpacing"/>
        <w:jc w:val="both"/>
        <w:rPr>
          <w:rFonts w:ascii="Verdana" w:hAnsi="Verdana" w:cs="Verdana"/>
          <w:sz w:val="20"/>
          <w:szCs w:val="20"/>
        </w:rPr>
      </w:pPr>
      <w:r w:rsidRPr="002C6A8D">
        <w:rPr>
          <w:rFonts w:ascii="Verdana" w:hAnsi="Verdana"/>
          <w:sz w:val="20"/>
          <w:szCs w:val="20"/>
        </w:rPr>
        <w:t xml:space="preserve">In this introductory theme course students will explore two fundamental questions of the social systems theme: 1) How are modern societies organized?; 2) And why? We will respond to these questions from the perspectives of sociology and anthropology. </w:t>
      </w:r>
      <w:r w:rsidRPr="002C6A8D">
        <w:rPr>
          <w:rFonts w:ascii="Verdana" w:hAnsi="Verdana" w:cs="Verdana"/>
          <w:sz w:val="20"/>
          <w:szCs w:val="20"/>
        </w:rPr>
        <w:t xml:space="preserve">Students will be introduced to each respective discipline, emphasizing the specific ways in which it both frames these questions </w:t>
      </w:r>
      <w:r w:rsidRPr="002C6A8D">
        <w:rPr>
          <w:rFonts w:ascii="Verdana" w:hAnsi="Verdana" w:cs="Verdana"/>
          <w:sz w:val="20"/>
          <w:szCs w:val="20"/>
        </w:rPr>
        <w:lastRenderedPageBreak/>
        <w:t>and responds. In addition to a basic introduction to the methodology and theory of each discipline, examples of current challenges and problems in society will be discussed, illustrating both the similarities and differences between the approaches. Examples of topics that may be covered include the social welfare state, poverty and ecological disasters .</w:t>
      </w:r>
    </w:p>
    <w:p w14:paraId="3BC3AAD4" w14:textId="77777777" w:rsidR="00E84253" w:rsidRPr="002C6A8D" w:rsidRDefault="00E84253" w:rsidP="005B11A8">
      <w:pPr>
        <w:pStyle w:val="NoSpacing"/>
        <w:jc w:val="both"/>
        <w:rPr>
          <w:rFonts w:ascii="Verdana" w:hAnsi="Verdana"/>
          <w:sz w:val="20"/>
          <w:szCs w:val="20"/>
        </w:rPr>
      </w:pPr>
    </w:p>
    <w:p w14:paraId="5C7D6A25" w14:textId="77777777" w:rsidR="00E84253" w:rsidRPr="002C6A8D" w:rsidRDefault="00E84253" w:rsidP="005B11A8">
      <w:pPr>
        <w:jc w:val="both"/>
        <w:rPr>
          <w:szCs w:val="20"/>
          <w:lang w:val="en-US" w:eastAsia="zh-TW"/>
        </w:rPr>
      </w:pPr>
    </w:p>
    <w:p w14:paraId="525DF331" w14:textId="77777777" w:rsidR="001E1CA4" w:rsidRPr="002C6A8D" w:rsidRDefault="001E1CA4" w:rsidP="005B11A8">
      <w:pPr>
        <w:jc w:val="both"/>
        <w:rPr>
          <w:i/>
          <w:iCs/>
          <w:color w:val="FF0000"/>
          <w:szCs w:val="20"/>
        </w:rPr>
      </w:pPr>
    </w:p>
    <w:p w14:paraId="79479243" w14:textId="77777777" w:rsidR="00155881" w:rsidRPr="002C6A8D" w:rsidRDefault="00155881" w:rsidP="005B11A8">
      <w:pPr>
        <w:pStyle w:val="Heading1"/>
        <w:jc w:val="both"/>
        <w:rPr>
          <w:szCs w:val="20"/>
        </w:rPr>
      </w:pPr>
    </w:p>
    <w:p w14:paraId="49C31105" w14:textId="77777777" w:rsidR="00970F18" w:rsidRPr="002C6A8D" w:rsidRDefault="00970F18" w:rsidP="005B11A8">
      <w:pPr>
        <w:pStyle w:val="Heading1"/>
        <w:jc w:val="both"/>
        <w:rPr>
          <w:szCs w:val="20"/>
          <w:lang w:eastAsia="zh-TW"/>
        </w:rPr>
      </w:pPr>
      <w:bookmarkStart w:id="366" w:name="_Toc194388761"/>
      <w:bookmarkStart w:id="367" w:name="_Toc196217683"/>
      <w:bookmarkStart w:id="368" w:name="_Toc196219031"/>
      <w:bookmarkStart w:id="369" w:name="_Toc196815269"/>
      <w:bookmarkStart w:id="370" w:name="_Toc196886327"/>
      <w:bookmarkStart w:id="371" w:name="_Toc202859984"/>
    </w:p>
    <w:p w14:paraId="5B70D03F" w14:textId="77777777" w:rsidR="0074107B" w:rsidRPr="002C6A8D" w:rsidRDefault="0074107B" w:rsidP="005B11A8">
      <w:pPr>
        <w:pStyle w:val="Heading1"/>
        <w:jc w:val="both"/>
        <w:rPr>
          <w:szCs w:val="20"/>
        </w:rPr>
      </w:pPr>
      <w:bookmarkStart w:id="372" w:name="_Toc354671692"/>
      <w:r w:rsidRPr="002C6A8D">
        <w:rPr>
          <w:szCs w:val="20"/>
        </w:rPr>
        <w:t>900</w:t>
      </w:r>
      <w:r w:rsidRPr="002C6A8D">
        <w:rPr>
          <w:szCs w:val="20"/>
          <w:lang w:eastAsia="zh-TW"/>
        </w:rPr>
        <w:t>122</w:t>
      </w:r>
      <w:r w:rsidRPr="002C6A8D">
        <w:rPr>
          <w:szCs w:val="20"/>
        </w:rPr>
        <w:t>SSC</w:t>
      </w:r>
      <w:r w:rsidRPr="002C6A8D">
        <w:rPr>
          <w:szCs w:val="20"/>
        </w:rPr>
        <w:tab/>
        <w:t xml:space="preserve">Environmental </w:t>
      </w:r>
      <w:r w:rsidRPr="002C6A8D">
        <w:rPr>
          <w:szCs w:val="20"/>
          <w:lang w:eastAsia="zh-TW"/>
        </w:rPr>
        <w:t>Economics</w:t>
      </w:r>
      <w:bookmarkEnd w:id="372"/>
      <w:r w:rsidRPr="002C6A8D">
        <w:rPr>
          <w:szCs w:val="20"/>
        </w:rPr>
        <w:t xml:space="preserve"> </w:t>
      </w:r>
      <w:bookmarkEnd w:id="366"/>
      <w:bookmarkEnd w:id="367"/>
      <w:bookmarkEnd w:id="368"/>
      <w:bookmarkEnd w:id="369"/>
      <w:bookmarkEnd w:id="370"/>
      <w:bookmarkEnd w:id="371"/>
    </w:p>
    <w:p w14:paraId="11F1DC27" w14:textId="77777777" w:rsidR="0074107B" w:rsidRPr="002C6A8D" w:rsidRDefault="0074107B" w:rsidP="005B11A8">
      <w:pPr>
        <w:jc w:val="both"/>
        <w:rPr>
          <w:szCs w:val="20"/>
        </w:rPr>
      </w:pPr>
    </w:p>
    <w:tbl>
      <w:tblPr>
        <w:tblW w:w="0" w:type="auto"/>
        <w:tblLook w:val="01E0" w:firstRow="1" w:lastRow="1" w:firstColumn="1" w:lastColumn="1" w:noHBand="0" w:noVBand="0"/>
      </w:tblPr>
      <w:tblGrid>
        <w:gridCol w:w="2217"/>
        <w:gridCol w:w="2218"/>
      </w:tblGrid>
      <w:tr w:rsidR="0074107B" w:rsidRPr="002C6A8D" w14:paraId="60BFC515" w14:textId="77777777" w:rsidTr="00F96764">
        <w:trPr>
          <w:trHeight w:val="255"/>
        </w:trPr>
        <w:tc>
          <w:tcPr>
            <w:tcW w:w="2217" w:type="dxa"/>
            <w:shd w:val="clear" w:color="auto" w:fill="auto"/>
          </w:tcPr>
          <w:p w14:paraId="069780CA" w14:textId="77777777" w:rsidR="0074107B" w:rsidRPr="002C6A8D" w:rsidRDefault="0074107B" w:rsidP="005B11A8">
            <w:pPr>
              <w:jc w:val="both"/>
              <w:rPr>
                <w:i/>
                <w:szCs w:val="20"/>
              </w:rPr>
            </w:pPr>
            <w:r w:rsidRPr="002C6A8D">
              <w:rPr>
                <w:i/>
                <w:szCs w:val="20"/>
              </w:rPr>
              <w:t>Credit points</w:t>
            </w:r>
          </w:p>
        </w:tc>
        <w:tc>
          <w:tcPr>
            <w:tcW w:w="2218" w:type="dxa"/>
            <w:shd w:val="clear" w:color="auto" w:fill="auto"/>
          </w:tcPr>
          <w:p w14:paraId="7D3476D5" w14:textId="77777777" w:rsidR="0074107B" w:rsidRPr="002C6A8D" w:rsidRDefault="0074107B" w:rsidP="005B11A8">
            <w:pPr>
              <w:jc w:val="both"/>
              <w:rPr>
                <w:i/>
                <w:szCs w:val="20"/>
              </w:rPr>
            </w:pPr>
            <w:r w:rsidRPr="002C6A8D">
              <w:rPr>
                <w:i/>
                <w:szCs w:val="20"/>
              </w:rPr>
              <w:t>6 ecp</w:t>
            </w:r>
          </w:p>
        </w:tc>
      </w:tr>
      <w:tr w:rsidR="0074107B" w:rsidRPr="002C6A8D" w14:paraId="599B313C" w14:textId="77777777" w:rsidTr="00F96764">
        <w:trPr>
          <w:trHeight w:val="255"/>
        </w:trPr>
        <w:tc>
          <w:tcPr>
            <w:tcW w:w="2217" w:type="dxa"/>
            <w:shd w:val="clear" w:color="auto" w:fill="auto"/>
          </w:tcPr>
          <w:p w14:paraId="37F8B2A3" w14:textId="77777777" w:rsidR="0074107B" w:rsidRPr="002C6A8D" w:rsidRDefault="0074107B" w:rsidP="005B11A8">
            <w:pPr>
              <w:jc w:val="both"/>
              <w:rPr>
                <w:i/>
                <w:szCs w:val="20"/>
              </w:rPr>
            </w:pPr>
            <w:r w:rsidRPr="002C6A8D">
              <w:rPr>
                <w:i/>
                <w:szCs w:val="20"/>
              </w:rPr>
              <w:t>Theme</w:t>
            </w:r>
          </w:p>
        </w:tc>
        <w:tc>
          <w:tcPr>
            <w:tcW w:w="2218" w:type="dxa"/>
            <w:shd w:val="clear" w:color="auto" w:fill="auto"/>
          </w:tcPr>
          <w:p w14:paraId="5AE9E24B" w14:textId="77777777" w:rsidR="0074107B" w:rsidRPr="002C6A8D" w:rsidRDefault="0074107B" w:rsidP="005B11A8">
            <w:pPr>
              <w:jc w:val="both"/>
              <w:rPr>
                <w:i/>
                <w:szCs w:val="20"/>
              </w:rPr>
            </w:pPr>
            <w:r w:rsidRPr="002C6A8D">
              <w:rPr>
                <w:i/>
                <w:szCs w:val="20"/>
              </w:rPr>
              <w:t>SS</w:t>
            </w:r>
          </w:p>
        </w:tc>
      </w:tr>
      <w:tr w:rsidR="0074107B" w:rsidRPr="002C6A8D" w14:paraId="5849016F" w14:textId="77777777" w:rsidTr="00F96764">
        <w:trPr>
          <w:trHeight w:val="267"/>
        </w:trPr>
        <w:tc>
          <w:tcPr>
            <w:tcW w:w="2217" w:type="dxa"/>
            <w:shd w:val="clear" w:color="auto" w:fill="auto"/>
          </w:tcPr>
          <w:p w14:paraId="31BCAA68" w14:textId="77777777" w:rsidR="0074107B" w:rsidRPr="002C6A8D" w:rsidRDefault="0074107B" w:rsidP="005B11A8">
            <w:pPr>
              <w:jc w:val="both"/>
              <w:rPr>
                <w:i/>
                <w:szCs w:val="20"/>
              </w:rPr>
            </w:pPr>
            <w:r w:rsidRPr="002C6A8D">
              <w:rPr>
                <w:i/>
                <w:szCs w:val="20"/>
              </w:rPr>
              <w:t>Track</w:t>
            </w:r>
          </w:p>
        </w:tc>
        <w:tc>
          <w:tcPr>
            <w:tcW w:w="2218" w:type="dxa"/>
            <w:shd w:val="clear" w:color="auto" w:fill="auto"/>
          </w:tcPr>
          <w:p w14:paraId="2DE228EE" w14:textId="77777777" w:rsidR="0074107B" w:rsidRPr="002C6A8D" w:rsidRDefault="0074107B" w:rsidP="005B11A8">
            <w:pPr>
              <w:jc w:val="both"/>
              <w:rPr>
                <w:i/>
                <w:szCs w:val="20"/>
              </w:rPr>
            </w:pPr>
            <w:r w:rsidRPr="002C6A8D">
              <w:rPr>
                <w:i/>
                <w:szCs w:val="20"/>
              </w:rPr>
              <w:t>Env. Economics</w:t>
            </w:r>
          </w:p>
        </w:tc>
      </w:tr>
    </w:tbl>
    <w:p w14:paraId="03C8EA67" w14:textId="77777777" w:rsidR="0074107B" w:rsidRPr="002C6A8D" w:rsidRDefault="0074107B" w:rsidP="005B11A8">
      <w:pPr>
        <w:jc w:val="both"/>
        <w:rPr>
          <w:szCs w:val="20"/>
        </w:rPr>
      </w:pPr>
    </w:p>
    <w:p w14:paraId="4DD5142F" w14:textId="77777777" w:rsidR="0074107B" w:rsidRPr="002C6A8D" w:rsidRDefault="0074107B" w:rsidP="005B11A8">
      <w:pPr>
        <w:pStyle w:val="Heading2"/>
        <w:jc w:val="both"/>
        <w:rPr>
          <w:szCs w:val="20"/>
        </w:rPr>
      </w:pPr>
      <w:r w:rsidRPr="002C6A8D">
        <w:rPr>
          <w:szCs w:val="20"/>
        </w:rPr>
        <w:t>Prerequisites</w:t>
      </w:r>
    </w:p>
    <w:p w14:paraId="027433B5" w14:textId="77777777" w:rsidR="0074107B" w:rsidRPr="002C6A8D" w:rsidRDefault="0074107B" w:rsidP="005B11A8">
      <w:pPr>
        <w:jc w:val="both"/>
        <w:rPr>
          <w:rFonts w:eastAsia="SimSun"/>
          <w:szCs w:val="20"/>
          <w:lang w:eastAsia="zh-TW"/>
        </w:rPr>
      </w:pPr>
      <w:r w:rsidRPr="002C6A8D">
        <w:rPr>
          <w:szCs w:val="20"/>
          <w:lang w:eastAsia="zh-TW"/>
        </w:rPr>
        <w:t>None</w:t>
      </w:r>
    </w:p>
    <w:p w14:paraId="3EF0580F" w14:textId="77777777" w:rsidR="0074107B" w:rsidRPr="002C6A8D" w:rsidRDefault="0074107B" w:rsidP="005B11A8">
      <w:pPr>
        <w:jc w:val="both"/>
        <w:rPr>
          <w:rFonts w:eastAsia="SimSun"/>
          <w:szCs w:val="20"/>
        </w:rPr>
      </w:pPr>
    </w:p>
    <w:p w14:paraId="256EFEDC" w14:textId="77777777" w:rsidR="0074107B" w:rsidRPr="002C6A8D" w:rsidRDefault="0074107B" w:rsidP="005B11A8">
      <w:pPr>
        <w:jc w:val="both"/>
        <w:rPr>
          <w:szCs w:val="20"/>
        </w:rPr>
      </w:pPr>
      <w:r w:rsidRPr="002C6A8D">
        <w:rPr>
          <w:i/>
          <w:iCs/>
          <w:szCs w:val="20"/>
        </w:rPr>
        <w:t>Course description</w:t>
      </w:r>
    </w:p>
    <w:p w14:paraId="2E340C60" w14:textId="77777777" w:rsidR="0074107B" w:rsidRPr="002C6A8D" w:rsidRDefault="0074107B" w:rsidP="005B11A8">
      <w:pPr>
        <w:jc w:val="both"/>
        <w:rPr>
          <w:szCs w:val="20"/>
        </w:rPr>
      </w:pPr>
      <w:r w:rsidRPr="002C6A8D">
        <w:rPr>
          <w:szCs w:val="20"/>
        </w:rPr>
        <w:t>The course offers a treatment of modern economic theories and methods to study the relationship between natural resources, environmental quality, economic structure, economic change, and environmental policy. The student is expected to develop a thorough understanding of relevant economic, environmental and ethical aspects, and of the link between theory, methods and empirical analysis. The approach will focus on setting the stage for the application of methods, such as modelling and valuation techniques. The following topics will be dealt with:</w:t>
      </w:r>
    </w:p>
    <w:p w14:paraId="1DCB792C" w14:textId="77777777" w:rsidR="0074107B" w:rsidRPr="002C6A8D" w:rsidRDefault="0074107B" w:rsidP="00911A39">
      <w:pPr>
        <w:numPr>
          <w:ilvl w:val="0"/>
          <w:numId w:val="47"/>
        </w:numPr>
        <w:jc w:val="both"/>
        <w:rPr>
          <w:szCs w:val="20"/>
        </w:rPr>
      </w:pPr>
      <w:r w:rsidRPr="002C6A8D">
        <w:rPr>
          <w:szCs w:val="20"/>
        </w:rPr>
        <w:t>biological and physical aspects of environmental processes and problems;</w:t>
      </w:r>
    </w:p>
    <w:p w14:paraId="21F44C9A" w14:textId="77777777" w:rsidR="0074107B" w:rsidRPr="002C6A8D" w:rsidRDefault="0074107B" w:rsidP="00911A39">
      <w:pPr>
        <w:numPr>
          <w:ilvl w:val="0"/>
          <w:numId w:val="47"/>
        </w:numPr>
        <w:jc w:val="both"/>
        <w:rPr>
          <w:szCs w:val="20"/>
        </w:rPr>
      </w:pPr>
      <w:r w:rsidRPr="002C6A8D">
        <w:rPr>
          <w:szCs w:val="20"/>
        </w:rPr>
        <w:t>environmental ethics and welfare economics;</w:t>
      </w:r>
    </w:p>
    <w:p w14:paraId="342B6B97" w14:textId="77777777" w:rsidR="0074107B" w:rsidRPr="002C6A8D" w:rsidRDefault="0074107B" w:rsidP="00911A39">
      <w:pPr>
        <w:numPr>
          <w:ilvl w:val="0"/>
          <w:numId w:val="47"/>
        </w:numPr>
        <w:jc w:val="both"/>
        <w:rPr>
          <w:szCs w:val="20"/>
        </w:rPr>
      </w:pPr>
      <w:r w:rsidRPr="002C6A8D">
        <w:rPr>
          <w:szCs w:val="20"/>
        </w:rPr>
        <w:t>the economics of non-renewable and renewable resources;</w:t>
      </w:r>
    </w:p>
    <w:p w14:paraId="00CB49D0" w14:textId="77777777" w:rsidR="0074107B" w:rsidRPr="002C6A8D" w:rsidRDefault="0074107B" w:rsidP="00911A39">
      <w:pPr>
        <w:numPr>
          <w:ilvl w:val="0"/>
          <w:numId w:val="47"/>
        </w:numPr>
        <w:jc w:val="both"/>
        <w:rPr>
          <w:szCs w:val="20"/>
        </w:rPr>
      </w:pPr>
      <w:r w:rsidRPr="002C6A8D">
        <w:rPr>
          <w:szCs w:val="20"/>
        </w:rPr>
        <w:t>advanced topics in environmental policy theory (including instrument selection);</w:t>
      </w:r>
    </w:p>
    <w:p w14:paraId="11DB6EC2" w14:textId="77777777" w:rsidR="0074107B" w:rsidRPr="002C6A8D" w:rsidRDefault="0074107B" w:rsidP="00911A39">
      <w:pPr>
        <w:numPr>
          <w:ilvl w:val="0"/>
          <w:numId w:val="47"/>
        </w:numPr>
        <w:jc w:val="both"/>
        <w:rPr>
          <w:szCs w:val="20"/>
        </w:rPr>
      </w:pPr>
      <w:r w:rsidRPr="002C6A8D">
        <w:rPr>
          <w:szCs w:val="20"/>
        </w:rPr>
        <w:t>theory and methods of monetary valuation of environmental change;</w:t>
      </w:r>
    </w:p>
    <w:p w14:paraId="2A34B2D0" w14:textId="77777777" w:rsidR="0074107B" w:rsidRPr="002C6A8D" w:rsidRDefault="0074107B" w:rsidP="00911A39">
      <w:pPr>
        <w:numPr>
          <w:ilvl w:val="0"/>
          <w:numId w:val="47"/>
        </w:numPr>
        <w:jc w:val="both"/>
        <w:rPr>
          <w:szCs w:val="20"/>
        </w:rPr>
      </w:pPr>
      <w:r w:rsidRPr="002C6A8D">
        <w:rPr>
          <w:szCs w:val="20"/>
        </w:rPr>
        <w:t>models for the analysis of environmental policy;</w:t>
      </w:r>
    </w:p>
    <w:p w14:paraId="42BCAC98" w14:textId="77777777" w:rsidR="0074107B" w:rsidRPr="002C6A8D" w:rsidRDefault="0074107B" w:rsidP="00911A39">
      <w:pPr>
        <w:numPr>
          <w:ilvl w:val="0"/>
          <w:numId w:val="47"/>
        </w:numPr>
        <w:jc w:val="both"/>
        <w:rPr>
          <w:szCs w:val="20"/>
        </w:rPr>
      </w:pPr>
      <w:r w:rsidRPr="002C6A8D">
        <w:rPr>
          <w:szCs w:val="20"/>
        </w:rPr>
        <w:t>international environmental problems.</w:t>
      </w:r>
    </w:p>
    <w:p w14:paraId="5B3608F0" w14:textId="77777777" w:rsidR="0074107B" w:rsidRPr="002C6A8D" w:rsidRDefault="0074107B" w:rsidP="005B11A8">
      <w:pPr>
        <w:jc w:val="both"/>
        <w:rPr>
          <w:szCs w:val="20"/>
        </w:rPr>
      </w:pPr>
    </w:p>
    <w:p w14:paraId="4301CCE2" w14:textId="77777777" w:rsidR="00E24848" w:rsidRPr="002C6A8D" w:rsidRDefault="00E24848" w:rsidP="005B11A8">
      <w:pPr>
        <w:pStyle w:val="Heading1"/>
        <w:jc w:val="both"/>
        <w:rPr>
          <w:szCs w:val="20"/>
          <w:lang w:eastAsia="zh-TW"/>
        </w:rPr>
      </w:pPr>
    </w:p>
    <w:p w14:paraId="371DD0F2" w14:textId="77777777" w:rsidR="00E24848" w:rsidRPr="002C6A8D" w:rsidRDefault="00E24848" w:rsidP="005B11A8">
      <w:pPr>
        <w:pStyle w:val="Heading1"/>
        <w:jc w:val="both"/>
        <w:rPr>
          <w:szCs w:val="20"/>
          <w:lang w:eastAsia="zh-TW"/>
        </w:rPr>
      </w:pPr>
    </w:p>
    <w:p w14:paraId="0DE59B66" w14:textId="77777777" w:rsidR="00E24848" w:rsidRPr="002C6A8D" w:rsidRDefault="00E24848" w:rsidP="005B11A8">
      <w:pPr>
        <w:pStyle w:val="Heading1"/>
        <w:jc w:val="both"/>
        <w:rPr>
          <w:szCs w:val="20"/>
          <w:lang w:eastAsia="zh-TW"/>
        </w:rPr>
      </w:pPr>
    </w:p>
    <w:p w14:paraId="3C875678" w14:textId="77777777" w:rsidR="000A747C" w:rsidRPr="002C6A8D" w:rsidRDefault="003A5CB4" w:rsidP="005B11A8">
      <w:pPr>
        <w:pStyle w:val="Heading1"/>
        <w:jc w:val="both"/>
        <w:rPr>
          <w:szCs w:val="20"/>
        </w:rPr>
      </w:pPr>
      <w:bookmarkStart w:id="373" w:name="_Toc354671693"/>
      <w:r w:rsidRPr="002C6A8D">
        <w:rPr>
          <w:szCs w:val="20"/>
        </w:rPr>
        <w:t>900</w:t>
      </w:r>
      <w:r w:rsidR="000A747C" w:rsidRPr="002C6A8D">
        <w:rPr>
          <w:szCs w:val="20"/>
        </w:rPr>
        <w:t>131</w:t>
      </w:r>
      <w:r w:rsidRPr="002C6A8D">
        <w:rPr>
          <w:szCs w:val="20"/>
        </w:rPr>
        <w:t>SSC</w:t>
      </w:r>
      <w:r w:rsidR="000A747C" w:rsidRPr="002C6A8D">
        <w:rPr>
          <w:szCs w:val="20"/>
        </w:rPr>
        <w:tab/>
        <w:t>Economic Thought in a Historical Perspective</w:t>
      </w:r>
      <w:bookmarkEnd w:id="373"/>
    </w:p>
    <w:p w14:paraId="2F0D1F33" w14:textId="77777777" w:rsidR="000A747C" w:rsidRPr="002C6A8D" w:rsidRDefault="000A747C" w:rsidP="005B11A8">
      <w:pPr>
        <w:jc w:val="both"/>
        <w:rPr>
          <w:i/>
          <w:szCs w:val="20"/>
        </w:rPr>
      </w:pPr>
    </w:p>
    <w:tbl>
      <w:tblPr>
        <w:tblW w:w="0" w:type="auto"/>
        <w:tblLook w:val="01E0" w:firstRow="1" w:lastRow="1" w:firstColumn="1" w:lastColumn="1" w:noHBand="0" w:noVBand="0"/>
      </w:tblPr>
      <w:tblGrid>
        <w:gridCol w:w="2217"/>
        <w:gridCol w:w="2218"/>
      </w:tblGrid>
      <w:tr w:rsidR="00C108E6" w:rsidRPr="002C6A8D" w14:paraId="36E7849A" w14:textId="77777777" w:rsidTr="006F615E">
        <w:trPr>
          <w:trHeight w:val="255"/>
        </w:trPr>
        <w:tc>
          <w:tcPr>
            <w:tcW w:w="2217" w:type="dxa"/>
            <w:shd w:val="clear" w:color="auto" w:fill="auto"/>
          </w:tcPr>
          <w:p w14:paraId="2572A6B2" w14:textId="77777777" w:rsidR="00C108E6" w:rsidRPr="002C6A8D" w:rsidRDefault="00C108E6" w:rsidP="005B11A8">
            <w:pPr>
              <w:jc w:val="both"/>
              <w:rPr>
                <w:i/>
                <w:szCs w:val="20"/>
              </w:rPr>
            </w:pPr>
            <w:r w:rsidRPr="002C6A8D">
              <w:rPr>
                <w:i/>
                <w:szCs w:val="20"/>
              </w:rPr>
              <w:t>Credit points</w:t>
            </w:r>
          </w:p>
        </w:tc>
        <w:tc>
          <w:tcPr>
            <w:tcW w:w="2218" w:type="dxa"/>
            <w:shd w:val="clear" w:color="auto" w:fill="auto"/>
          </w:tcPr>
          <w:p w14:paraId="3A71B2DC" w14:textId="77777777" w:rsidR="00C108E6" w:rsidRPr="002C6A8D" w:rsidRDefault="00C108E6" w:rsidP="005B11A8">
            <w:pPr>
              <w:jc w:val="both"/>
              <w:rPr>
                <w:i/>
                <w:szCs w:val="20"/>
              </w:rPr>
            </w:pPr>
            <w:r w:rsidRPr="002C6A8D">
              <w:rPr>
                <w:i/>
                <w:szCs w:val="20"/>
              </w:rPr>
              <w:t>6 ecp</w:t>
            </w:r>
          </w:p>
        </w:tc>
      </w:tr>
      <w:tr w:rsidR="00C108E6" w:rsidRPr="002C6A8D" w14:paraId="6C48F668" w14:textId="77777777" w:rsidTr="006F615E">
        <w:trPr>
          <w:trHeight w:val="255"/>
        </w:trPr>
        <w:tc>
          <w:tcPr>
            <w:tcW w:w="2217" w:type="dxa"/>
            <w:shd w:val="clear" w:color="auto" w:fill="auto"/>
          </w:tcPr>
          <w:p w14:paraId="6AD6EA40" w14:textId="77777777" w:rsidR="00C108E6" w:rsidRPr="002C6A8D" w:rsidRDefault="00C108E6" w:rsidP="005B11A8">
            <w:pPr>
              <w:jc w:val="both"/>
              <w:rPr>
                <w:i/>
                <w:szCs w:val="20"/>
              </w:rPr>
            </w:pPr>
            <w:r w:rsidRPr="002C6A8D">
              <w:rPr>
                <w:i/>
                <w:szCs w:val="20"/>
              </w:rPr>
              <w:t>Theme</w:t>
            </w:r>
          </w:p>
        </w:tc>
        <w:tc>
          <w:tcPr>
            <w:tcW w:w="2218" w:type="dxa"/>
            <w:shd w:val="clear" w:color="auto" w:fill="auto"/>
          </w:tcPr>
          <w:p w14:paraId="51E57F14" w14:textId="77777777" w:rsidR="00C108E6" w:rsidRPr="002C6A8D" w:rsidRDefault="00C108E6" w:rsidP="005B11A8">
            <w:pPr>
              <w:jc w:val="both"/>
              <w:rPr>
                <w:i/>
                <w:szCs w:val="20"/>
              </w:rPr>
            </w:pPr>
            <w:r w:rsidRPr="002C6A8D">
              <w:rPr>
                <w:i/>
                <w:szCs w:val="20"/>
              </w:rPr>
              <w:t>SS</w:t>
            </w:r>
          </w:p>
        </w:tc>
      </w:tr>
      <w:tr w:rsidR="00C108E6" w:rsidRPr="002C6A8D" w14:paraId="0C2E3076" w14:textId="77777777" w:rsidTr="006F615E">
        <w:trPr>
          <w:trHeight w:val="267"/>
        </w:trPr>
        <w:tc>
          <w:tcPr>
            <w:tcW w:w="2217" w:type="dxa"/>
            <w:shd w:val="clear" w:color="auto" w:fill="auto"/>
          </w:tcPr>
          <w:p w14:paraId="4621F34F" w14:textId="77777777" w:rsidR="00C108E6" w:rsidRPr="002C6A8D" w:rsidRDefault="00C108E6" w:rsidP="005B11A8">
            <w:pPr>
              <w:jc w:val="both"/>
              <w:rPr>
                <w:i/>
                <w:szCs w:val="20"/>
              </w:rPr>
            </w:pPr>
            <w:r w:rsidRPr="002C6A8D">
              <w:rPr>
                <w:i/>
                <w:szCs w:val="20"/>
              </w:rPr>
              <w:t>Track</w:t>
            </w:r>
          </w:p>
        </w:tc>
        <w:tc>
          <w:tcPr>
            <w:tcW w:w="2218" w:type="dxa"/>
            <w:shd w:val="clear" w:color="auto" w:fill="auto"/>
          </w:tcPr>
          <w:p w14:paraId="1F7FFD89" w14:textId="77777777" w:rsidR="00C108E6" w:rsidRPr="002C6A8D" w:rsidRDefault="00C108E6" w:rsidP="005B11A8">
            <w:pPr>
              <w:jc w:val="both"/>
              <w:rPr>
                <w:i/>
                <w:szCs w:val="20"/>
              </w:rPr>
            </w:pPr>
            <w:r w:rsidRPr="002C6A8D">
              <w:rPr>
                <w:i/>
                <w:szCs w:val="20"/>
              </w:rPr>
              <w:t>Economics</w:t>
            </w:r>
          </w:p>
        </w:tc>
      </w:tr>
    </w:tbl>
    <w:p w14:paraId="6305E17A" w14:textId="77777777" w:rsidR="00C108E6" w:rsidRPr="002C6A8D" w:rsidRDefault="00C108E6" w:rsidP="005B11A8">
      <w:pPr>
        <w:jc w:val="both"/>
        <w:rPr>
          <w:szCs w:val="20"/>
        </w:rPr>
      </w:pPr>
    </w:p>
    <w:p w14:paraId="73A7F184" w14:textId="77777777" w:rsidR="000A747C" w:rsidRPr="002C6A8D" w:rsidRDefault="000A747C" w:rsidP="005B11A8">
      <w:pPr>
        <w:pStyle w:val="Heading2"/>
        <w:jc w:val="both"/>
        <w:rPr>
          <w:szCs w:val="20"/>
        </w:rPr>
      </w:pPr>
      <w:r w:rsidRPr="002C6A8D">
        <w:rPr>
          <w:szCs w:val="20"/>
        </w:rPr>
        <w:t>Prerequisites</w:t>
      </w:r>
    </w:p>
    <w:p w14:paraId="0CE939E3" w14:textId="77777777" w:rsidR="000A747C" w:rsidRPr="002C6A8D" w:rsidRDefault="000A747C" w:rsidP="005B11A8">
      <w:pPr>
        <w:jc w:val="both"/>
        <w:rPr>
          <w:szCs w:val="20"/>
        </w:rPr>
      </w:pPr>
      <w:r w:rsidRPr="002C6A8D">
        <w:rPr>
          <w:szCs w:val="20"/>
        </w:rPr>
        <w:t>None</w:t>
      </w:r>
    </w:p>
    <w:p w14:paraId="6A5E605A" w14:textId="77777777" w:rsidR="00062C3B" w:rsidRPr="002C6A8D" w:rsidRDefault="00062C3B" w:rsidP="005B11A8">
      <w:pPr>
        <w:jc w:val="both"/>
        <w:rPr>
          <w:i/>
          <w:szCs w:val="20"/>
        </w:rPr>
      </w:pPr>
    </w:p>
    <w:p w14:paraId="41A340F3" w14:textId="77777777" w:rsidR="00062C3B" w:rsidRPr="002C6A8D" w:rsidRDefault="00062C3B" w:rsidP="005B11A8">
      <w:pPr>
        <w:jc w:val="both"/>
        <w:rPr>
          <w:i/>
          <w:szCs w:val="20"/>
        </w:rPr>
      </w:pPr>
      <w:r w:rsidRPr="002C6A8D">
        <w:rPr>
          <w:i/>
          <w:szCs w:val="20"/>
        </w:rPr>
        <w:t>Course Description</w:t>
      </w:r>
    </w:p>
    <w:p w14:paraId="2EFF8577" w14:textId="77777777" w:rsidR="00062C3B" w:rsidRPr="002C6A8D" w:rsidRDefault="00062C3B" w:rsidP="005B11A8">
      <w:pPr>
        <w:jc w:val="both"/>
        <w:rPr>
          <w:szCs w:val="20"/>
        </w:rPr>
      </w:pPr>
      <w:r w:rsidRPr="002C6A8D">
        <w:rPr>
          <w:szCs w:val="20"/>
        </w:rPr>
        <w:t xml:space="preserve">This course presents an introduction to economic thought seen from a historical perspective. The rationale for taking this perspective is that economic theories did not develop in a vacuum. Indeed, economics was once named the science of political economy, to indicate the close connection between political interests and economic inquiry. The key to this course is the insight that economists of the past and present responded to the social and economic circumstances of their times. Moreover their answers were not unequivocal; similar problems called forth </w:t>
      </w:r>
      <w:r w:rsidRPr="002C6A8D">
        <w:rPr>
          <w:szCs w:val="20"/>
        </w:rPr>
        <w:lastRenderedPageBreak/>
        <w:t xml:space="preserve">different solutions giving rise to competing paradigms and schools of thought. Studying the development of economics in its historical context is the best way to learn appreciate the richness of economics as a scientific tradition.  </w:t>
      </w:r>
    </w:p>
    <w:p w14:paraId="1BB0023F" w14:textId="77777777" w:rsidR="00062C3B" w:rsidRPr="002C6A8D" w:rsidRDefault="00062C3B" w:rsidP="005B11A8">
      <w:pPr>
        <w:jc w:val="both"/>
        <w:rPr>
          <w:szCs w:val="20"/>
        </w:rPr>
      </w:pPr>
    </w:p>
    <w:p w14:paraId="4A52E076" w14:textId="77777777" w:rsidR="00062C3B" w:rsidRPr="002C6A8D" w:rsidRDefault="00062C3B" w:rsidP="005B11A8">
      <w:pPr>
        <w:jc w:val="both"/>
        <w:rPr>
          <w:szCs w:val="20"/>
        </w:rPr>
      </w:pPr>
      <w:r w:rsidRPr="002C6A8D">
        <w:rPr>
          <w:szCs w:val="20"/>
        </w:rPr>
        <w:t xml:space="preserve">To this purpose, we shall discuss economic thinking from the days of the Greeks in classical Antiquity to modern times. This course aims to demonstrate how methods and tools emerged in their proper historical context and how they relate to economic policy. This requires an elementary introduction to some of the tools of economics, which will be done in a non-technical manner. Applied economic questions relate to major issues in society, such as the issue whether economic science has a solid case in supporting either a free market society or active government involvement in economic problems. We also introduce the work of major thinkers in economics such as Adam Smith, Karl Marx, John Maynard Keynes and Milton Friedman, minds not always in agreement about the proper way to conduct economic research and policy, to say the least. The philosophy of this course is that tackling similar questions from different angles furthers understanding of what economics is all about.  </w:t>
      </w:r>
    </w:p>
    <w:p w14:paraId="6879E3D5" w14:textId="77777777" w:rsidR="000A747C" w:rsidRPr="002C6A8D" w:rsidRDefault="000A747C" w:rsidP="005B11A8">
      <w:pPr>
        <w:pStyle w:val="BodyText"/>
        <w:jc w:val="both"/>
        <w:rPr>
          <w:szCs w:val="20"/>
        </w:rPr>
      </w:pPr>
    </w:p>
    <w:p w14:paraId="272661D5" w14:textId="77777777" w:rsidR="00155881" w:rsidRPr="002C6A8D" w:rsidRDefault="00155881" w:rsidP="005B11A8">
      <w:pPr>
        <w:pStyle w:val="BodyText"/>
        <w:jc w:val="both"/>
        <w:rPr>
          <w:szCs w:val="20"/>
        </w:rPr>
      </w:pPr>
    </w:p>
    <w:p w14:paraId="06840119" w14:textId="77777777" w:rsidR="000A747C" w:rsidRPr="002C6A8D" w:rsidRDefault="003A5CB4" w:rsidP="005B11A8">
      <w:pPr>
        <w:pStyle w:val="Heading1"/>
        <w:ind w:left="0" w:firstLine="0"/>
        <w:jc w:val="both"/>
        <w:rPr>
          <w:szCs w:val="20"/>
        </w:rPr>
      </w:pPr>
      <w:bookmarkStart w:id="374" w:name="_Toc354671694"/>
      <w:r w:rsidRPr="002C6A8D">
        <w:rPr>
          <w:szCs w:val="20"/>
        </w:rPr>
        <w:t>900</w:t>
      </w:r>
      <w:r w:rsidR="000A747C" w:rsidRPr="002C6A8D">
        <w:rPr>
          <w:szCs w:val="20"/>
        </w:rPr>
        <w:t>141</w:t>
      </w:r>
      <w:r w:rsidR="00993F4B" w:rsidRPr="002C6A8D">
        <w:rPr>
          <w:szCs w:val="20"/>
        </w:rPr>
        <w:t>S</w:t>
      </w:r>
      <w:r w:rsidR="00993F4B" w:rsidRPr="002C6A8D">
        <w:rPr>
          <w:szCs w:val="20"/>
          <w:lang w:eastAsia="zh-TW"/>
        </w:rPr>
        <w:t>S</w:t>
      </w:r>
      <w:r w:rsidRPr="002C6A8D">
        <w:rPr>
          <w:szCs w:val="20"/>
        </w:rPr>
        <w:t>C</w:t>
      </w:r>
      <w:r w:rsidR="000A747C" w:rsidRPr="002C6A8D">
        <w:rPr>
          <w:szCs w:val="20"/>
        </w:rPr>
        <w:tab/>
        <w:t>Law and Society</w:t>
      </w:r>
      <w:bookmarkEnd w:id="374"/>
    </w:p>
    <w:p w14:paraId="112AD1F5" w14:textId="77777777" w:rsidR="000A747C" w:rsidRPr="002C6A8D" w:rsidRDefault="000A747C" w:rsidP="005B11A8">
      <w:pPr>
        <w:jc w:val="both"/>
        <w:rPr>
          <w:i/>
          <w:szCs w:val="20"/>
        </w:rPr>
      </w:pPr>
    </w:p>
    <w:tbl>
      <w:tblPr>
        <w:tblW w:w="0" w:type="auto"/>
        <w:tblLook w:val="01E0" w:firstRow="1" w:lastRow="1" w:firstColumn="1" w:lastColumn="1" w:noHBand="0" w:noVBand="0"/>
      </w:tblPr>
      <w:tblGrid>
        <w:gridCol w:w="2217"/>
        <w:gridCol w:w="2218"/>
      </w:tblGrid>
      <w:tr w:rsidR="00C108E6" w:rsidRPr="002C6A8D" w14:paraId="4E9207E2" w14:textId="77777777" w:rsidTr="006F615E">
        <w:trPr>
          <w:trHeight w:val="255"/>
        </w:trPr>
        <w:tc>
          <w:tcPr>
            <w:tcW w:w="2217" w:type="dxa"/>
            <w:shd w:val="clear" w:color="auto" w:fill="auto"/>
          </w:tcPr>
          <w:p w14:paraId="32C56E7C" w14:textId="77777777" w:rsidR="00C108E6" w:rsidRPr="002C6A8D" w:rsidRDefault="00C108E6" w:rsidP="005B11A8">
            <w:pPr>
              <w:jc w:val="both"/>
              <w:rPr>
                <w:i/>
                <w:szCs w:val="20"/>
              </w:rPr>
            </w:pPr>
            <w:r w:rsidRPr="002C6A8D">
              <w:rPr>
                <w:i/>
                <w:szCs w:val="20"/>
              </w:rPr>
              <w:t>Credit points</w:t>
            </w:r>
          </w:p>
        </w:tc>
        <w:tc>
          <w:tcPr>
            <w:tcW w:w="2218" w:type="dxa"/>
            <w:shd w:val="clear" w:color="auto" w:fill="auto"/>
          </w:tcPr>
          <w:p w14:paraId="5B2C53A7" w14:textId="77777777" w:rsidR="00C108E6" w:rsidRPr="002C6A8D" w:rsidRDefault="00C108E6" w:rsidP="005B11A8">
            <w:pPr>
              <w:jc w:val="both"/>
              <w:rPr>
                <w:i/>
                <w:szCs w:val="20"/>
              </w:rPr>
            </w:pPr>
            <w:r w:rsidRPr="002C6A8D">
              <w:rPr>
                <w:i/>
                <w:szCs w:val="20"/>
              </w:rPr>
              <w:t>6 ecp</w:t>
            </w:r>
          </w:p>
        </w:tc>
      </w:tr>
      <w:tr w:rsidR="00C108E6" w:rsidRPr="002C6A8D" w14:paraId="4D888227" w14:textId="77777777" w:rsidTr="006F615E">
        <w:trPr>
          <w:trHeight w:val="255"/>
        </w:trPr>
        <w:tc>
          <w:tcPr>
            <w:tcW w:w="2217" w:type="dxa"/>
            <w:shd w:val="clear" w:color="auto" w:fill="auto"/>
          </w:tcPr>
          <w:p w14:paraId="53453740" w14:textId="77777777" w:rsidR="00C108E6" w:rsidRPr="002C6A8D" w:rsidRDefault="00C108E6" w:rsidP="005B11A8">
            <w:pPr>
              <w:jc w:val="both"/>
              <w:rPr>
                <w:i/>
                <w:szCs w:val="20"/>
              </w:rPr>
            </w:pPr>
            <w:r w:rsidRPr="002C6A8D">
              <w:rPr>
                <w:i/>
                <w:szCs w:val="20"/>
              </w:rPr>
              <w:t>Theme</w:t>
            </w:r>
          </w:p>
        </w:tc>
        <w:tc>
          <w:tcPr>
            <w:tcW w:w="2218" w:type="dxa"/>
            <w:shd w:val="clear" w:color="auto" w:fill="auto"/>
          </w:tcPr>
          <w:p w14:paraId="21657D66" w14:textId="77777777" w:rsidR="00C108E6" w:rsidRPr="002C6A8D" w:rsidRDefault="00C108E6" w:rsidP="005B11A8">
            <w:pPr>
              <w:jc w:val="both"/>
              <w:rPr>
                <w:i/>
                <w:szCs w:val="20"/>
              </w:rPr>
            </w:pPr>
            <w:r w:rsidRPr="002C6A8D">
              <w:rPr>
                <w:i/>
                <w:szCs w:val="20"/>
              </w:rPr>
              <w:t>SS</w:t>
            </w:r>
          </w:p>
        </w:tc>
      </w:tr>
      <w:tr w:rsidR="00C108E6" w:rsidRPr="002C6A8D" w14:paraId="642124B6" w14:textId="77777777" w:rsidTr="006F615E">
        <w:trPr>
          <w:trHeight w:val="267"/>
        </w:trPr>
        <w:tc>
          <w:tcPr>
            <w:tcW w:w="2217" w:type="dxa"/>
            <w:shd w:val="clear" w:color="auto" w:fill="auto"/>
          </w:tcPr>
          <w:p w14:paraId="08F5F2AE" w14:textId="77777777" w:rsidR="00C108E6" w:rsidRPr="002C6A8D" w:rsidRDefault="00C108E6" w:rsidP="005B11A8">
            <w:pPr>
              <w:jc w:val="both"/>
              <w:rPr>
                <w:i/>
                <w:szCs w:val="20"/>
              </w:rPr>
            </w:pPr>
            <w:r w:rsidRPr="002C6A8D">
              <w:rPr>
                <w:i/>
                <w:szCs w:val="20"/>
              </w:rPr>
              <w:t>Track</w:t>
            </w:r>
          </w:p>
        </w:tc>
        <w:tc>
          <w:tcPr>
            <w:tcW w:w="2218" w:type="dxa"/>
            <w:shd w:val="clear" w:color="auto" w:fill="auto"/>
          </w:tcPr>
          <w:p w14:paraId="5E6BAEE3" w14:textId="77777777" w:rsidR="00C108E6" w:rsidRPr="002C6A8D" w:rsidRDefault="00C108E6" w:rsidP="005B11A8">
            <w:pPr>
              <w:jc w:val="both"/>
              <w:rPr>
                <w:i/>
                <w:szCs w:val="20"/>
              </w:rPr>
            </w:pPr>
            <w:r w:rsidRPr="002C6A8D">
              <w:rPr>
                <w:i/>
                <w:szCs w:val="20"/>
              </w:rPr>
              <w:t>Law</w:t>
            </w:r>
          </w:p>
        </w:tc>
      </w:tr>
    </w:tbl>
    <w:p w14:paraId="668A49AF" w14:textId="77777777" w:rsidR="00C108E6" w:rsidRPr="002C6A8D" w:rsidRDefault="00C108E6" w:rsidP="005B11A8">
      <w:pPr>
        <w:jc w:val="both"/>
        <w:rPr>
          <w:szCs w:val="20"/>
        </w:rPr>
      </w:pPr>
    </w:p>
    <w:p w14:paraId="6239AA2B" w14:textId="77777777" w:rsidR="000A747C" w:rsidRPr="002C6A8D" w:rsidRDefault="000A747C" w:rsidP="005B11A8">
      <w:pPr>
        <w:jc w:val="both"/>
        <w:rPr>
          <w:i/>
          <w:szCs w:val="20"/>
        </w:rPr>
      </w:pPr>
      <w:r w:rsidRPr="002C6A8D">
        <w:rPr>
          <w:i/>
          <w:szCs w:val="20"/>
        </w:rPr>
        <w:t>Prerequisites</w:t>
      </w:r>
    </w:p>
    <w:p w14:paraId="59422D87" w14:textId="77777777" w:rsidR="000A747C" w:rsidRPr="002C6A8D" w:rsidRDefault="000A747C" w:rsidP="005B11A8">
      <w:pPr>
        <w:jc w:val="both"/>
        <w:rPr>
          <w:szCs w:val="20"/>
        </w:rPr>
      </w:pPr>
      <w:r w:rsidRPr="002C6A8D">
        <w:rPr>
          <w:szCs w:val="20"/>
        </w:rPr>
        <w:t>None</w:t>
      </w:r>
    </w:p>
    <w:p w14:paraId="5AD98230" w14:textId="77777777" w:rsidR="000A747C" w:rsidRPr="002C6A8D" w:rsidRDefault="000A747C" w:rsidP="005B11A8">
      <w:pPr>
        <w:jc w:val="both"/>
        <w:rPr>
          <w:szCs w:val="20"/>
        </w:rPr>
      </w:pPr>
    </w:p>
    <w:p w14:paraId="656445B9" w14:textId="77777777" w:rsidR="000A747C" w:rsidRPr="002C6A8D" w:rsidRDefault="000A747C" w:rsidP="005B11A8">
      <w:pPr>
        <w:jc w:val="both"/>
        <w:rPr>
          <w:i/>
          <w:szCs w:val="20"/>
        </w:rPr>
      </w:pPr>
      <w:r w:rsidRPr="002C6A8D">
        <w:rPr>
          <w:i/>
          <w:szCs w:val="20"/>
        </w:rPr>
        <w:t>Course description</w:t>
      </w:r>
    </w:p>
    <w:p w14:paraId="52D3C5B0" w14:textId="77777777" w:rsidR="000A747C" w:rsidRPr="002C6A8D" w:rsidRDefault="000A747C" w:rsidP="005B11A8">
      <w:pPr>
        <w:jc w:val="both"/>
        <w:rPr>
          <w:rFonts w:eastAsia="SimSun" w:cs="Times New Roman"/>
          <w:color w:val="1F497D"/>
          <w:szCs w:val="20"/>
          <w:lang w:eastAsia="zh-CN"/>
        </w:rPr>
      </w:pPr>
      <w:r w:rsidRPr="002C6A8D">
        <w:rPr>
          <w:rFonts w:eastAsia="SimSun"/>
          <w:color w:val="000000"/>
          <w:szCs w:val="20"/>
          <w:lang w:eastAsia="zh-CN"/>
        </w:rPr>
        <w:t>This course introduces law as a human artifact that is used to establish order in society. This use of law - also called ‘legal ordering’ - will be addressed in three perspectives. In the first part of the course the essence of legal ordering will be studied by tracing its historical development. How did communities first start to use legal rules and concepts? Why is this often associated with the term ‘formalisation’? What is the purpose of the ongoing attempt to codify and systemise legal rules in the form of written constitutions, statutes, treaties and regulations? Following Max Weber’s sociology, it will be argued that the concept ‘rationalisation’ is crucial to understand all this. Law itself will be introduced in the second part of the course. A body of basic legal knowledge will be presented, answering questions such as: What is the basic structure of a modern legal system? What types of law do exist? How are lawyers supposed to find law? What is the basic structure of international law, and what are the specific features of the legal system of the European Union? Furthermore, students will be trained in a number of basic legal skills: consulting the sources of law, reading a judicial decision, interpreting legal rules and arguing to defend a legal claim.</w:t>
      </w:r>
      <w:r w:rsidR="00CA2F64" w:rsidRPr="002C6A8D">
        <w:rPr>
          <w:rFonts w:eastAsia="SimSun"/>
          <w:color w:val="000000"/>
          <w:szCs w:val="20"/>
          <w:lang w:eastAsia="zh-CN"/>
        </w:rPr>
        <w:t xml:space="preserve"> </w:t>
      </w:r>
      <w:r w:rsidRPr="002C6A8D">
        <w:rPr>
          <w:rFonts w:eastAsia="SimSun"/>
          <w:color w:val="000000"/>
          <w:szCs w:val="20"/>
          <w:lang w:eastAsia="zh-CN"/>
        </w:rPr>
        <w:t>The third part of the course is devoted to critical reflection on present day legal ordering.</w:t>
      </w:r>
    </w:p>
    <w:bookmarkEnd w:id="360"/>
    <w:p w14:paraId="2153D7F7" w14:textId="77777777" w:rsidR="00CF43A7" w:rsidRPr="002C6A8D" w:rsidRDefault="00CF43A7" w:rsidP="005B11A8">
      <w:pPr>
        <w:jc w:val="both"/>
        <w:rPr>
          <w:szCs w:val="20"/>
        </w:rPr>
      </w:pPr>
    </w:p>
    <w:p w14:paraId="2890EF35" w14:textId="77777777" w:rsidR="004E3A74" w:rsidRPr="002C6A8D" w:rsidRDefault="004E3A74" w:rsidP="005B11A8">
      <w:pPr>
        <w:jc w:val="both"/>
        <w:rPr>
          <w:szCs w:val="20"/>
        </w:rPr>
      </w:pPr>
    </w:p>
    <w:p w14:paraId="5B357AE0" w14:textId="77777777" w:rsidR="004E3A74" w:rsidRPr="002C6A8D" w:rsidRDefault="003A5CB4" w:rsidP="005B11A8">
      <w:pPr>
        <w:pStyle w:val="Heading1"/>
        <w:jc w:val="both"/>
        <w:rPr>
          <w:szCs w:val="20"/>
        </w:rPr>
      </w:pPr>
      <w:bookmarkStart w:id="375" w:name="_Toc354671695"/>
      <w:r w:rsidRPr="002C6A8D">
        <w:rPr>
          <w:szCs w:val="20"/>
        </w:rPr>
        <w:t>900</w:t>
      </w:r>
      <w:r w:rsidR="00C16785" w:rsidRPr="002C6A8D">
        <w:rPr>
          <w:szCs w:val="20"/>
        </w:rPr>
        <w:t>151</w:t>
      </w:r>
      <w:r w:rsidRPr="002C6A8D">
        <w:rPr>
          <w:szCs w:val="20"/>
        </w:rPr>
        <w:t>SCC</w:t>
      </w:r>
      <w:r w:rsidR="004E3A74" w:rsidRPr="002C6A8D">
        <w:rPr>
          <w:szCs w:val="20"/>
        </w:rPr>
        <w:tab/>
        <w:t>Classical and Modern Political Thought</w:t>
      </w:r>
      <w:bookmarkEnd w:id="375"/>
    </w:p>
    <w:p w14:paraId="2DB7CD2D" w14:textId="77777777" w:rsidR="004E3A74" w:rsidRPr="002C6A8D" w:rsidRDefault="004E3A74" w:rsidP="005B11A8">
      <w:pPr>
        <w:jc w:val="both"/>
        <w:rPr>
          <w:szCs w:val="20"/>
        </w:rPr>
      </w:pPr>
    </w:p>
    <w:tbl>
      <w:tblPr>
        <w:tblW w:w="0" w:type="auto"/>
        <w:tblLook w:val="01E0" w:firstRow="1" w:lastRow="1" w:firstColumn="1" w:lastColumn="1" w:noHBand="0" w:noVBand="0"/>
      </w:tblPr>
      <w:tblGrid>
        <w:gridCol w:w="2217"/>
        <w:gridCol w:w="2218"/>
      </w:tblGrid>
      <w:tr w:rsidR="00C108E6" w:rsidRPr="002C6A8D" w14:paraId="0D6AA104" w14:textId="77777777" w:rsidTr="006F615E">
        <w:trPr>
          <w:trHeight w:val="255"/>
        </w:trPr>
        <w:tc>
          <w:tcPr>
            <w:tcW w:w="2217" w:type="dxa"/>
            <w:shd w:val="clear" w:color="auto" w:fill="auto"/>
          </w:tcPr>
          <w:p w14:paraId="7F46FD1A" w14:textId="77777777" w:rsidR="00C108E6" w:rsidRPr="002C6A8D" w:rsidRDefault="00C108E6" w:rsidP="005B11A8">
            <w:pPr>
              <w:jc w:val="both"/>
              <w:rPr>
                <w:i/>
                <w:szCs w:val="20"/>
              </w:rPr>
            </w:pPr>
            <w:r w:rsidRPr="002C6A8D">
              <w:rPr>
                <w:i/>
                <w:szCs w:val="20"/>
              </w:rPr>
              <w:t>Credit points</w:t>
            </w:r>
          </w:p>
        </w:tc>
        <w:tc>
          <w:tcPr>
            <w:tcW w:w="2218" w:type="dxa"/>
            <w:shd w:val="clear" w:color="auto" w:fill="auto"/>
          </w:tcPr>
          <w:p w14:paraId="6168D2C4" w14:textId="77777777" w:rsidR="00C108E6" w:rsidRPr="002C6A8D" w:rsidRDefault="00C108E6" w:rsidP="005B11A8">
            <w:pPr>
              <w:jc w:val="both"/>
              <w:rPr>
                <w:i/>
                <w:szCs w:val="20"/>
              </w:rPr>
            </w:pPr>
            <w:r w:rsidRPr="002C6A8D">
              <w:rPr>
                <w:i/>
                <w:szCs w:val="20"/>
              </w:rPr>
              <w:t>6 ecp</w:t>
            </w:r>
          </w:p>
        </w:tc>
      </w:tr>
      <w:tr w:rsidR="00C108E6" w:rsidRPr="002C6A8D" w14:paraId="7CF0B3EB" w14:textId="77777777" w:rsidTr="006F615E">
        <w:trPr>
          <w:trHeight w:val="255"/>
        </w:trPr>
        <w:tc>
          <w:tcPr>
            <w:tcW w:w="2217" w:type="dxa"/>
            <w:shd w:val="clear" w:color="auto" w:fill="auto"/>
          </w:tcPr>
          <w:p w14:paraId="4EAFDAF0" w14:textId="77777777" w:rsidR="00C108E6" w:rsidRPr="002C6A8D" w:rsidRDefault="00C108E6" w:rsidP="005B11A8">
            <w:pPr>
              <w:jc w:val="both"/>
              <w:rPr>
                <w:i/>
                <w:szCs w:val="20"/>
              </w:rPr>
            </w:pPr>
            <w:r w:rsidRPr="002C6A8D">
              <w:rPr>
                <w:i/>
                <w:szCs w:val="20"/>
              </w:rPr>
              <w:t>Theme</w:t>
            </w:r>
          </w:p>
        </w:tc>
        <w:tc>
          <w:tcPr>
            <w:tcW w:w="2218" w:type="dxa"/>
            <w:shd w:val="clear" w:color="auto" w:fill="auto"/>
          </w:tcPr>
          <w:p w14:paraId="4B6F03C7" w14:textId="77777777" w:rsidR="00C108E6" w:rsidRPr="002C6A8D" w:rsidRDefault="00C108E6" w:rsidP="005B11A8">
            <w:pPr>
              <w:jc w:val="both"/>
              <w:rPr>
                <w:i/>
                <w:szCs w:val="20"/>
              </w:rPr>
            </w:pPr>
            <w:r w:rsidRPr="002C6A8D">
              <w:rPr>
                <w:i/>
                <w:szCs w:val="20"/>
              </w:rPr>
              <w:t>SS</w:t>
            </w:r>
          </w:p>
        </w:tc>
      </w:tr>
      <w:tr w:rsidR="00C108E6" w:rsidRPr="002C6A8D" w14:paraId="2ED8E1FA" w14:textId="77777777" w:rsidTr="006F615E">
        <w:trPr>
          <w:trHeight w:val="267"/>
        </w:trPr>
        <w:tc>
          <w:tcPr>
            <w:tcW w:w="2217" w:type="dxa"/>
            <w:shd w:val="clear" w:color="auto" w:fill="auto"/>
          </w:tcPr>
          <w:p w14:paraId="39333B47" w14:textId="77777777" w:rsidR="00C108E6" w:rsidRPr="002C6A8D" w:rsidRDefault="00C108E6" w:rsidP="005B11A8">
            <w:pPr>
              <w:jc w:val="both"/>
              <w:rPr>
                <w:i/>
                <w:szCs w:val="20"/>
              </w:rPr>
            </w:pPr>
            <w:r w:rsidRPr="002C6A8D">
              <w:rPr>
                <w:i/>
                <w:szCs w:val="20"/>
              </w:rPr>
              <w:t>Track</w:t>
            </w:r>
          </w:p>
        </w:tc>
        <w:tc>
          <w:tcPr>
            <w:tcW w:w="2218" w:type="dxa"/>
            <w:shd w:val="clear" w:color="auto" w:fill="auto"/>
          </w:tcPr>
          <w:p w14:paraId="7D75E4D6" w14:textId="77777777" w:rsidR="00C108E6" w:rsidRPr="002C6A8D" w:rsidRDefault="00C108E6" w:rsidP="005B11A8">
            <w:pPr>
              <w:jc w:val="both"/>
              <w:rPr>
                <w:i/>
                <w:szCs w:val="20"/>
              </w:rPr>
            </w:pPr>
            <w:r w:rsidRPr="002C6A8D">
              <w:rPr>
                <w:i/>
                <w:szCs w:val="20"/>
              </w:rPr>
              <w:t>Political Science</w:t>
            </w:r>
          </w:p>
        </w:tc>
      </w:tr>
    </w:tbl>
    <w:p w14:paraId="5161ED97" w14:textId="77777777" w:rsidR="00C108E6" w:rsidRPr="002C6A8D" w:rsidRDefault="00C108E6" w:rsidP="005B11A8">
      <w:pPr>
        <w:jc w:val="both"/>
        <w:rPr>
          <w:szCs w:val="20"/>
        </w:rPr>
      </w:pPr>
    </w:p>
    <w:p w14:paraId="34E4956B" w14:textId="77777777" w:rsidR="004E3A74" w:rsidRPr="002C6A8D" w:rsidRDefault="004E3A74" w:rsidP="005B11A8">
      <w:pPr>
        <w:pStyle w:val="Heading2"/>
        <w:jc w:val="both"/>
        <w:rPr>
          <w:szCs w:val="20"/>
        </w:rPr>
      </w:pPr>
      <w:r w:rsidRPr="002C6A8D">
        <w:rPr>
          <w:szCs w:val="20"/>
        </w:rPr>
        <w:t>Prerequisites</w:t>
      </w:r>
    </w:p>
    <w:p w14:paraId="4045025D" w14:textId="77777777" w:rsidR="004E3A74" w:rsidRPr="002C6A8D" w:rsidRDefault="009D7DE1" w:rsidP="005B11A8">
      <w:pPr>
        <w:jc w:val="both"/>
        <w:rPr>
          <w:szCs w:val="20"/>
        </w:rPr>
      </w:pPr>
      <w:r w:rsidRPr="002C6A8D">
        <w:rPr>
          <w:szCs w:val="20"/>
        </w:rPr>
        <w:t>None</w:t>
      </w:r>
    </w:p>
    <w:p w14:paraId="3278711E" w14:textId="77777777" w:rsidR="004E3A74" w:rsidRPr="002C6A8D" w:rsidRDefault="004E3A74" w:rsidP="005B11A8">
      <w:pPr>
        <w:jc w:val="both"/>
        <w:rPr>
          <w:szCs w:val="20"/>
        </w:rPr>
      </w:pPr>
    </w:p>
    <w:p w14:paraId="519862BD" w14:textId="77777777" w:rsidR="004E3A74" w:rsidRPr="002C6A8D" w:rsidRDefault="004E3A74" w:rsidP="005B11A8">
      <w:pPr>
        <w:pStyle w:val="Heading2"/>
        <w:jc w:val="both"/>
        <w:rPr>
          <w:szCs w:val="20"/>
        </w:rPr>
      </w:pPr>
      <w:r w:rsidRPr="002C6A8D">
        <w:rPr>
          <w:szCs w:val="20"/>
        </w:rPr>
        <w:lastRenderedPageBreak/>
        <w:t>Course description</w:t>
      </w:r>
    </w:p>
    <w:p w14:paraId="5E10DA81" w14:textId="77777777" w:rsidR="00F91493" w:rsidRPr="002C6A8D" w:rsidRDefault="00F91493" w:rsidP="005B11A8">
      <w:pPr>
        <w:jc w:val="both"/>
        <w:rPr>
          <w:szCs w:val="20"/>
          <w:lang w:val="en-US"/>
        </w:rPr>
      </w:pPr>
      <w:r w:rsidRPr="002C6A8D">
        <w:rPr>
          <w:szCs w:val="20"/>
          <w:lang w:val="en-US"/>
        </w:rPr>
        <w:t xml:space="preserve">The course introduces students to key texts in the history of political thought. It is divided into two main sections: classical and modern political thought. As part of the classical tradition we read Plato, Aristotle, Aquinas and Luther. Each philosopher starts out with the question about human nature and the good life for human beings. According to the classical tradition, the end of politics is not just to maintain order in society but also to cultivate habits that contribute to human flourishing. Good politics promotes and crucially depends on citizens and statesmen of good character. Machiavelli radically breaks with the classical paradigm and redefines good character. In order to survive a statesman has to finesse the </w:t>
      </w:r>
      <w:r w:rsidRPr="002C6A8D">
        <w:rPr>
          <w:i/>
          <w:szCs w:val="20"/>
          <w:lang w:val="en-US"/>
        </w:rPr>
        <w:t>evil</w:t>
      </w:r>
      <w:r w:rsidRPr="002C6A8D">
        <w:rPr>
          <w:szCs w:val="20"/>
          <w:lang w:val="en-US"/>
        </w:rPr>
        <w:t xml:space="preserve"> ways of politics. As part of the early modern tradition we also read Hobbes, who argues for state sovereignty, and Locke and Madison who argue for institutions to keep both citizens and the state in check. We then enter the nineteenth century to discuss the strengths and weaknesses of democracy, reading Tocqueville and Mill. The course concludes with developments in the late-modern period, with Nietzsche arguing for a deconstruction of bourgeois morality and the liberal order, and the contemporary theorist Charles Taylor who argues for higher modes of authenticity in light of current political challenges.</w:t>
      </w:r>
    </w:p>
    <w:p w14:paraId="479B6BA4" w14:textId="77777777" w:rsidR="000A747C" w:rsidRPr="002C6A8D" w:rsidRDefault="000A747C" w:rsidP="005B11A8">
      <w:pPr>
        <w:jc w:val="both"/>
        <w:rPr>
          <w:szCs w:val="20"/>
          <w:lang w:val="en-US"/>
        </w:rPr>
      </w:pPr>
    </w:p>
    <w:p w14:paraId="307D582F" w14:textId="77777777" w:rsidR="00650719" w:rsidRPr="002C6A8D" w:rsidRDefault="00650719" w:rsidP="005B11A8">
      <w:pPr>
        <w:jc w:val="both"/>
        <w:rPr>
          <w:szCs w:val="20"/>
        </w:rPr>
      </w:pPr>
    </w:p>
    <w:p w14:paraId="53ACC23D" w14:textId="77777777" w:rsidR="00650719" w:rsidRPr="002C6A8D" w:rsidRDefault="00650719" w:rsidP="005B11A8">
      <w:pPr>
        <w:pStyle w:val="Heading1"/>
        <w:jc w:val="both"/>
        <w:rPr>
          <w:szCs w:val="20"/>
        </w:rPr>
      </w:pPr>
      <w:bookmarkStart w:id="376" w:name="_Toc194388764"/>
      <w:bookmarkStart w:id="377" w:name="_Toc196217686"/>
      <w:bookmarkStart w:id="378" w:name="_Toc196219034"/>
      <w:bookmarkStart w:id="379" w:name="_Toc196815272"/>
      <w:bookmarkStart w:id="380" w:name="_Toc196886330"/>
      <w:bookmarkStart w:id="381" w:name="_Toc202859987"/>
      <w:bookmarkStart w:id="382" w:name="_Toc354671696"/>
      <w:r w:rsidRPr="002C6A8D">
        <w:rPr>
          <w:szCs w:val="20"/>
        </w:rPr>
        <w:t>900161SSC</w:t>
      </w:r>
      <w:r w:rsidRPr="002C6A8D">
        <w:rPr>
          <w:szCs w:val="20"/>
        </w:rPr>
        <w:tab/>
        <w:t>International Relations Theory and Practice</w:t>
      </w:r>
      <w:bookmarkEnd w:id="376"/>
      <w:bookmarkEnd w:id="377"/>
      <w:bookmarkEnd w:id="378"/>
      <w:bookmarkEnd w:id="379"/>
      <w:bookmarkEnd w:id="380"/>
      <w:bookmarkEnd w:id="381"/>
      <w:bookmarkEnd w:id="382"/>
    </w:p>
    <w:p w14:paraId="25A47CB9" w14:textId="77777777" w:rsidR="00650719" w:rsidRPr="002C6A8D" w:rsidRDefault="00650719" w:rsidP="005B11A8">
      <w:pPr>
        <w:jc w:val="both"/>
        <w:rPr>
          <w:szCs w:val="20"/>
        </w:rPr>
      </w:pPr>
    </w:p>
    <w:tbl>
      <w:tblPr>
        <w:tblW w:w="0" w:type="auto"/>
        <w:tblLook w:val="01E0" w:firstRow="1" w:lastRow="1" w:firstColumn="1" w:lastColumn="1" w:noHBand="0" w:noVBand="0"/>
      </w:tblPr>
      <w:tblGrid>
        <w:gridCol w:w="2217"/>
        <w:gridCol w:w="2218"/>
      </w:tblGrid>
      <w:tr w:rsidR="00081EA5" w:rsidRPr="002C6A8D" w14:paraId="47EB5060" w14:textId="77777777" w:rsidTr="006F615E">
        <w:trPr>
          <w:trHeight w:val="255"/>
        </w:trPr>
        <w:tc>
          <w:tcPr>
            <w:tcW w:w="2217" w:type="dxa"/>
            <w:shd w:val="clear" w:color="auto" w:fill="auto"/>
          </w:tcPr>
          <w:p w14:paraId="32518187" w14:textId="77777777" w:rsidR="00081EA5" w:rsidRPr="002C6A8D" w:rsidRDefault="00081EA5" w:rsidP="005B11A8">
            <w:pPr>
              <w:jc w:val="both"/>
              <w:rPr>
                <w:i/>
                <w:szCs w:val="20"/>
              </w:rPr>
            </w:pPr>
            <w:r w:rsidRPr="002C6A8D">
              <w:rPr>
                <w:i/>
                <w:szCs w:val="20"/>
              </w:rPr>
              <w:t>Credit points</w:t>
            </w:r>
          </w:p>
        </w:tc>
        <w:tc>
          <w:tcPr>
            <w:tcW w:w="2218" w:type="dxa"/>
            <w:shd w:val="clear" w:color="auto" w:fill="auto"/>
          </w:tcPr>
          <w:p w14:paraId="7BE2D3FB" w14:textId="77777777" w:rsidR="00081EA5" w:rsidRPr="002C6A8D" w:rsidRDefault="00081EA5" w:rsidP="005B11A8">
            <w:pPr>
              <w:jc w:val="both"/>
              <w:rPr>
                <w:i/>
                <w:szCs w:val="20"/>
              </w:rPr>
            </w:pPr>
            <w:r w:rsidRPr="002C6A8D">
              <w:rPr>
                <w:i/>
                <w:szCs w:val="20"/>
              </w:rPr>
              <w:t>6 ecp</w:t>
            </w:r>
          </w:p>
        </w:tc>
      </w:tr>
      <w:tr w:rsidR="00081EA5" w:rsidRPr="002C6A8D" w14:paraId="0AC473DF" w14:textId="77777777" w:rsidTr="006F615E">
        <w:trPr>
          <w:trHeight w:val="255"/>
        </w:trPr>
        <w:tc>
          <w:tcPr>
            <w:tcW w:w="2217" w:type="dxa"/>
            <w:shd w:val="clear" w:color="auto" w:fill="auto"/>
          </w:tcPr>
          <w:p w14:paraId="29774705" w14:textId="77777777" w:rsidR="00081EA5" w:rsidRPr="002C6A8D" w:rsidRDefault="00081EA5" w:rsidP="005B11A8">
            <w:pPr>
              <w:jc w:val="both"/>
              <w:rPr>
                <w:i/>
                <w:szCs w:val="20"/>
              </w:rPr>
            </w:pPr>
            <w:r w:rsidRPr="002C6A8D">
              <w:rPr>
                <w:i/>
                <w:szCs w:val="20"/>
              </w:rPr>
              <w:t>Theme</w:t>
            </w:r>
          </w:p>
        </w:tc>
        <w:tc>
          <w:tcPr>
            <w:tcW w:w="2218" w:type="dxa"/>
            <w:shd w:val="clear" w:color="auto" w:fill="auto"/>
          </w:tcPr>
          <w:p w14:paraId="5FEC63FB" w14:textId="77777777" w:rsidR="00081EA5" w:rsidRPr="002C6A8D" w:rsidRDefault="00081EA5" w:rsidP="005B11A8">
            <w:pPr>
              <w:jc w:val="both"/>
              <w:rPr>
                <w:i/>
                <w:szCs w:val="20"/>
              </w:rPr>
            </w:pPr>
            <w:r w:rsidRPr="002C6A8D">
              <w:rPr>
                <w:i/>
                <w:szCs w:val="20"/>
              </w:rPr>
              <w:t>SS</w:t>
            </w:r>
          </w:p>
        </w:tc>
      </w:tr>
      <w:tr w:rsidR="00081EA5" w:rsidRPr="002C6A8D" w14:paraId="7A2A8188" w14:textId="77777777" w:rsidTr="006F615E">
        <w:trPr>
          <w:trHeight w:val="267"/>
        </w:trPr>
        <w:tc>
          <w:tcPr>
            <w:tcW w:w="2217" w:type="dxa"/>
            <w:shd w:val="clear" w:color="auto" w:fill="auto"/>
          </w:tcPr>
          <w:p w14:paraId="2D9DE3C4" w14:textId="77777777" w:rsidR="00081EA5" w:rsidRPr="002C6A8D" w:rsidRDefault="00081EA5" w:rsidP="005B11A8">
            <w:pPr>
              <w:jc w:val="both"/>
              <w:rPr>
                <w:i/>
                <w:szCs w:val="20"/>
              </w:rPr>
            </w:pPr>
            <w:r w:rsidRPr="002C6A8D">
              <w:rPr>
                <w:i/>
                <w:szCs w:val="20"/>
              </w:rPr>
              <w:t>Track</w:t>
            </w:r>
          </w:p>
        </w:tc>
        <w:tc>
          <w:tcPr>
            <w:tcW w:w="2218" w:type="dxa"/>
            <w:shd w:val="clear" w:color="auto" w:fill="auto"/>
          </w:tcPr>
          <w:p w14:paraId="1D37A10F" w14:textId="77777777" w:rsidR="00081EA5" w:rsidRPr="002C6A8D" w:rsidRDefault="00081EA5" w:rsidP="005B11A8">
            <w:pPr>
              <w:jc w:val="both"/>
              <w:rPr>
                <w:i/>
                <w:szCs w:val="20"/>
              </w:rPr>
            </w:pPr>
            <w:r w:rsidRPr="002C6A8D">
              <w:rPr>
                <w:i/>
                <w:szCs w:val="20"/>
              </w:rPr>
              <w:t>Int. Relations</w:t>
            </w:r>
          </w:p>
        </w:tc>
      </w:tr>
    </w:tbl>
    <w:p w14:paraId="4BB82A61" w14:textId="77777777" w:rsidR="00081EA5" w:rsidRPr="002C6A8D" w:rsidRDefault="00081EA5" w:rsidP="005B11A8">
      <w:pPr>
        <w:jc w:val="both"/>
        <w:rPr>
          <w:szCs w:val="20"/>
        </w:rPr>
      </w:pPr>
    </w:p>
    <w:p w14:paraId="733E9B55" w14:textId="77777777" w:rsidR="00650719" w:rsidRPr="002C6A8D" w:rsidRDefault="00650719" w:rsidP="005B11A8">
      <w:pPr>
        <w:pStyle w:val="Heading2"/>
        <w:jc w:val="both"/>
        <w:rPr>
          <w:szCs w:val="20"/>
        </w:rPr>
      </w:pPr>
      <w:r w:rsidRPr="002C6A8D">
        <w:rPr>
          <w:szCs w:val="20"/>
        </w:rPr>
        <w:t>Prerequisites</w:t>
      </w:r>
    </w:p>
    <w:p w14:paraId="43DA12C0" w14:textId="77777777" w:rsidR="00650719" w:rsidRPr="002C6A8D" w:rsidRDefault="00C108E6" w:rsidP="005B11A8">
      <w:pPr>
        <w:jc w:val="both"/>
        <w:rPr>
          <w:szCs w:val="20"/>
        </w:rPr>
      </w:pPr>
      <w:r w:rsidRPr="002C6A8D">
        <w:rPr>
          <w:szCs w:val="20"/>
        </w:rPr>
        <w:t>None</w:t>
      </w:r>
    </w:p>
    <w:p w14:paraId="200E27CB" w14:textId="77777777" w:rsidR="00081EA5" w:rsidRPr="002C6A8D" w:rsidRDefault="00081EA5" w:rsidP="005B11A8">
      <w:pPr>
        <w:jc w:val="both"/>
        <w:rPr>
          <w:szCs w:val="20"/>
        </w:rPr>
      </w:pPr>
    </w:p>
    <w:p w14:paraId="5A195AA1" w14:textId="77777777" w:rsidR="00650719" w:rsidRPr="002C6A8D" w:rsidRDefault="00650719" w:rsidP="005B11A8">
      <w:pPr>
        <w:jc w:val="both"/>
        <w:rPr>
          <w:i/>
          <w:szCs w:val="20"/>
        </w:rPr>
      </w:pPr>
      <w:r w:rsidRPr="002C6A8D">
        <w:rPr>
          <w:i/>
          <w:szCs w:val="20"/>
        </w:rPr>
        <w:t>Course description</w:t>
      </w:r>
    </w:p>
    <w:p w14:paraId="19B6C20F" w14:textId="77777777" w:rsidR="00081EA5" w:rsidRPr="002C6A8D" w:rsidRDefault="00081EA5" w:rsidP="005B11A8">
      <w:pPr>
        <w:jc w:val="both"/>
        <w:rPr>
          <w:szCs w:val="20"/>
        </w:rPr>
      </w:pPr>
      <w:r w:rsidRPr="002C6A8D">
        <w:rPr>
          <w:szCs w:val="20"/>
        </w:rPr>
        <w:t xml:space="preserve">The purpose of this course is to introduce students to the main concepts and theories in the field of international relations. Students will get familiar with a wide range of concepts such as anarchy, conflict, cooperation, trade and globalization, while also exploring different issue-areas. The course material is divided into five parts: historical perspective, IR theory, international cooperation, international security and international political economy.    </w:t>
      </w:r>
    </w:p>
    <w:p w14:paraId="133F7EB0" w14:textId="77777777" w:rsidR="00155881" w:rsidRPr="002C6A8D" w:rsidRDefault="00155881" w:rsidP="005B11A8">
      <w:pPr>
        <w:jc w:val="both"/>
        <w:rPr>
          <w:szCs w:val="20"/>
        </w:rPr>
      </w:pPr>
    </w:p>
    <w:p w14:paraId="05EBD320" w14:textId="77777777" w:rsidR="00C108E6" w:rsidRPr="002C6A8D" w:rsidRDefault="00C108E6" w:rsidP="005B11A8">
      <w:pPr>
        <w:jc w:val="both"/>
        <w:rPr>
          <w:szCs w:val="20"/>
        </w:rPr>
      </w:pPr>
    </w:p>
    <w:p w14:paraId="430F140B" w14:textId="77777777" w:rsidR="004E3A74" w:rsidRPr="002C6A8D" w:rsidRDefault="003A5CB4" w:rsidP="005B11A8">
      <w:pPr>
        <w:pStyle w:val="Heading1"/>
        <w:jc w:val="both"/>
        <w:rPr>
          <w:szCs w:val="20"/>
        </w:rPr>
      </w:pPr>
      <w:bookmarkStart w:id="383" w:name="_Toc354671697"/>
      <w:r w:rsidRPr="002C6A8D">
        <w:rPr>
          <w:szCs w:val="20"/>
        </w:rPr>
        <w:t>900</w:t>
      </w:r>
      <w:r w:rsidR="00C16785" w:rsidRPr="002C6A8D">
        <w:rPr>
          <w:szCs w:val="20"/>
        </w:rPr>
        <w:t>171</w:t>
      </w:r>
      <w:r w:rsidRPr="002C6A8D">
        <w:rPr>
          <w:szCs w:val="20"/>
        </w:rPr>
        <w:t>SSC</w:t>
      </w:r>
      <w:r w:rsidR="004E3A74" w:rsidRPr="002C6A8D">
        <w:rPr>
          <w:szCs w:val="20"/>
        </w:rPr>
        <w:tab/>
        <w:t>Classical and Modern Sociological Thought</w:t>
      </w:r>
      <w:bookmarkEnd w:id="383"/>
    </w:p>
    <w:p w14:paraId="3480C449" w14:textId="77777777" w:rsidR="004E3A74" w:rsidRPr="002C6A8D" w:rsidRDefault="004E3A74" w:rsidP="005B11A8">
      <w:pPr>
        <w:jc w:val="both"/>
        <w:rPr>
          <w:szCs w:val="20"/>
        </w:rPr>
      </w:pPr>
    </w:p>
    <w:tbl>
      <w:tblPr>
        <w:tblW w:w="0" w:type="auto"/>
        <w:tblLook w:val="01E0" w:firstRow="1" w:lastRow="1" w:firstColumn="1" w:lastColumn="1" w:noHBand="0" w:noVBand="0"/>
      </w:tblPr>
      <w:tblGrid>
        <w:gridCol w:w="2217"/>
        <w:gridCol w:w="2218"/>
      </w:tblGrid>
      <w:tr w:rsidR="00081EA5" w:rsidRPr="002C6A8D" w14:paraId="7ADC1FFE" w14:textId="77777777" w:rsidTr="006F615E">
        <w:trPr>
          <w:trHeight w:val="255"/>
        </w:trPr>
        <w:tc>
          <w:tcPr>
            <w:tcW w:w="2217" w:type="dxa"/>
            <w:shd w:val="clear" w:color="auto" w:fill="auto"/>
          </w:tcPr>
          <w:p w14:paraId="4AF6F9A3" w14:textId="77777777" w:rsidR="00081EA5" w:rsidRPr="002C6A8D" w:rsidRDefault="00081EA5" w:rsidP="005B11A8">
            <w:pPr>
              <w:jc w:val="both"/>
              <w:rPr>
                <w:i/>
                <w:szCs w:val="20"/>
              </w:rPr>
            </w:pPr>
            <w:r w:rsidRPr="002C6A8D">
              <w:rPr>
                <w:i/>
                <w:szCs w:val="20"/>
              </w:rPr>
              <w:t>Credit points</w:t>
            </w:r>
          </w:p>
        </w:tc>
        <w:tc>
          <w:tcPr>
            <w:tcW w:w="2218" w:type="dxa"/>
            <w:shd w:val="clear" w:color="auto" w:fill="auto"/>
          </w:tcPr>
          <w:p w14:paraId="7FD3C93D" w14:textId="77777777" w:rsidR="00081EA5" w:rsidRPr="002C6A8D" w:rsidRDefault="00081EA5" w:rsidP="005B11A8">
            <w:pPr>
              <w:jc w:val="both"/>
              <w:rPr>
                <w:i/>
                <w:szCs w:val="20"/>
              </w:rPr>
            </w:pPr>
            <w:r w:rsidRPr="002C6A8D">
              <w:rPr>
                <w:i/>
                <w:szCs w:val="20"/>
              </w:rPr>
              <w:t>6 ecp</w:t>
            </w:r>
          </w:p>
        </w:tc>
      </w:tr>
      <w:tr w:rsidR="00081EA5" w:rsidRPr="002C6A8D" w14:paraId="70BE3CB8" w14:textId="77777777" w:rsidTr="006F615E">
        <w:trPr>
          <w:trHeight w:val="255"/>
        </w:trPr>
        <w:tc>
          <w:tcPr>
            <w:tcW w:w="2217" w:type="dxa"/>
            <w:shd w:val="clear" w:color="auto" w:fill="auto"/>
          </w:tcPr>
          <w:p w14:paraId="69C456C5" w14:textId="77777777" w:rsidR="00081EA5" w:rsidRPr="002C6A8D" w:rsidRDefault="00081EA5" w:rsidP="005B11A8">
            <w:pPr>
              <w:jc w:val="both"/>
              <w:rPr>
                <w:i/>
                <w:szCs w:val="20"/>
              </w:rPr>
            </w:pPr>
            <w:r w:rsidRPr="002C6A8D">
              <w:rPr>
                <w:i/>
                <w:szCs w:val="20"/>
              </w:rPr>
              <w:t>Theme</w:t>
            </w:r>
          </w:p>
        </w:tc>
        <w:tc>
          <w:tcPr>
            <w:tcW w:w="2218" w:type="dxa"/>
            <w:shd w:val="clear" w:color="auto" w:fill="auto"/>
          </w:tcPr>
          <w:p w14:paraId="2C41BB61" w14:textId="77777777" w:rsidR="00081EA5" w:rsidRPr="002C6A8D" w:rsidRDefault="00081EA5" w:rsidP="005B11A8">
            <w:pPr>
              <w:jc w:val="both"/>
              <w:rPr>
                <w:i/>
                <w:szCs w:val="20"/>
              </w:rPr>
            </w:pPr>
            <w:r w:rsidRPr="002C6A8D">
              <w:rPr>
                <w:i/>
                <w:szCs w:val="20"/>
              </w:rPr>
              <w:t>SS</w:t>
            </w:r>
          </w:p>
        </w:tc>
      </w:tr>
      <w:tr w:rsidR="00081EA5" w:rsidRPr="002C6A8D" w14:paraId="248E0C13" w14:textId="77777777" w:rsidTr="006F615E">
        <w:trPr>
          <w:trHeight w:val="267"/>
        </w:trPr>
        <w:tc>
          <w:tcPr>
            <w:tcW w:w="2217" w:type="dxa"/>
            <w:shd w:val="clear" w:color="auto" w:fill="auto"/>
          </w:tcPr>
          <w:p w14:paraId="4D2C5FCB" w14:textId="77777777" w:rsidR="00081EA5" w:rsidRPr="002C6A8D" w:rsidRDefault="00081EA5" w:rsidP="005B11A8">
            <w:pPr>
              <w:jc w:val="both"/>
              <w:rPr>
                <w:i/>
                <w:szCs w:val="20"/>
              </w:rPr>
            </w:pPr>
            <w:r w:rsidRPr="002C6A8D">
              <w:rPr>
                <w:i/>
                <w:szCs w:val="20"/>
              </w:rPr>
              <w:t>Track</w:t>
            </w:r>
          </w:p>
        </w:tc>
        <w:tc>
          <w:tcPr>
            <w:tcW w:w="2218" w:type="dxa"/>
            <w:shd w:val="clear" w:color="auto" w:fill="auto"/>
          </w:tcPr>
          <w:p w14:paraId="3A63DFD0" w14:textId="77777777" w:rsidR="00081EA5" w:rsidRPr="002C6A8D" w:rsidRDefault="00081EA5" w:rsidP="005B11A8">
            <w:pPr>
              <w:jc w:val="both"/>
              <w:rPr>
                <w:i/>
                <w:szCs w:val="20"/>
              </w:rPr>
            </w:pPr>
            <w:r w:rsidRPr="002C6A8D">
              <w:rPr>
                <w:i/>
                <w:szCs w:val="20"/>
              </w:rPr>
              <w:t>Sociology</w:t>
            </w:r>
          </w:p>
        </w:tc>
      </w:tr>
    </w:tbl>
    <w:p w14:paraId="787202C0" w14:textId="77777777" w:rsidR="00081EA5" w:rsidRPr="002C6A8D" w:rsidRDefault="00081EA5" w:rsidP="005B11A8">
      <w:pPr>
        <w:jc w:val="both"/>
        <w:rPr>
          <w:szCs w:val="20"/>
        </w:rPr>
      </w:pPr>
    </w:p>
    <w:p w14:paraId="48E07563" w14:textId="77777777" w:rsidR="00081EA5" w:rsidRPr="002C6A8D" w:rsidRDefault="00081EA5" w:rsidP="005B11A8">
      <w:pPr>
        <w:jc w:val="both"/>
        <w:rPr>
          <w:szCs w:val="20"/>
        </w:rPr>
      </w:pPr>
    </w:p>
    <w:p w14:paraId="660437B2" w14:textId="77777777" w:rsidR="004E3A74" w:rsidRPr="002C6A8D" w:rsidRDefault="004E3A74" w:rsidP="005B11A8">
      <w:pPr>
        <w:pStyle w:val="Heading2"/>
        <w:jc w:val="both"/>
        <w:rPr>
          <w:szCs w:val="20"/>
        </w:rPr>
      </w:pPr>
      <w:r w:rsidRPr="002C6A8D">
        <w:rPr>
          <w:szCs w:val="20"/>
        </w:rPr>
        <w:t>Prerequisites</w:t>
      </w:r>
    </w:p>
    <w:p w14:paraId="4AD9949C" w14:textId="77777777" w:rsidR="004E3A74" w:rsidRPr="002C6A8D" w:rsidRDefault="009D7DE1" w:rsidP="005B11A8">
      <w:pPr>
        <w:jc w:val="both"/>
        <w:rPr>
          <w:szCs w:val="20"/>
        </w:rPr>
      </w:pPr>
      <w:r w:rsidRPr="002C6A8D">
        <w:rPr>
          <w:szCs w:val="20"/>
        </w:rPr>
        <w:t>None</w:t>
      </w:r>
    </w:p>
    <w:p w14:paraId="1827028F" w14:textId="77777777" w:rsidR="004E3A74" w:rsidRPr="002C6A8D" w:rsidRDefault="004E3A74" w:rsidP="005B11A8">
      <w:pPr>
        <w:jc w:val="both"/>
        <w:rPr>
          <w:szCs w:val="20"/>
        </w:rPr>
      </w:pPr>
    </w:p>
    <w:p w14:paraId="2B99F248" w14:textId="77777777" w:rsidR="004E3A74" w:rsidRPr="002C6A8D" w:rsidRDefault="004E3A74" w:rsidP="005B11A8">
      <w:pPr>
        <w:pStyle w:val="Heading2"/>
        <w:jc w:val="both"/>
        <w:rPr>
          <w:szCs w:val="20"/>
        </w:rPr>
      </w:pPr>
      <w:r w:rsidRPr="002C6A8D">
        <w:rPr>
          <w:szCs w:val="20"/>
        </w:rPr>
        <w:t>Course description</w:t>
      </w:r>
    </w:p>
    <w:p w14:paraId="4BF06ED3" w14:textId="77777777" w:rsidR="00B86AAC" w:rsidRPr="002C6A8D" w:rsidRDefault="00B86AAC" w:rsidP="005B11A8">
      <w:pPr>
        <w:jc w:val="both"/>
        <w:rPr>
          <w:szCs w:val="20"/>
        </w:rPr>
      </w:pPr>
      <w:r w:rsidRPr="002C6A8D">
        <w:rPr>
          <w:szCs w:val="20"/>
        </w:rPr>
        <w:t>In this course we investigate the implications of the processes of globalisation and individualisation for existing social institutions and relations (the welfare state, the nation state, the family, the school, the church, political party, the trade union) and what changes will occur or what new institutions or relationships will replace the old ones.</w:t>
      </w:r>
    </w:p>
    <w:p w14:paraId="61D8771B" w14:textId="77777777" w:rsidR="00B86AAC" w:rsidRPr="002C6A8D" w:rsidRDefault="00B86AAC" w:rsidP="005B11A8">
      <w:pPr>
        <w:jc w:val="both"/>
        <w:rPr>
          <w:szCs w:val="20"/>
        </w:rPr>
      </w:pPr>
    </w:p>
    <w:p w14:paraId="485E3A93" w14:textId="77777777" w:rsidR="004E3A74" w:rsidRPr="002C6A8D" w:rsidRDefault="00B86AAC" w:rsidP="005B11A8">
      <w:pPr>
        <w:jc w:val="both"/>
        <w:rPr>
          <w:szCs w:val="20"/>
        </w:rPr>
      </w:pPr>
      <w:r w:rsidRPr="002C6A8D">
        <w:rPr>
          <w:szCs w:val="20"/>
        </w:rPr>
        <w:t>We begin with</w:t>
      </w:r>
      <w:r w:rsidR="004E3A74" w:rsidRPr="002C6A8D">
        <w:rPr>
          <w:szCs w:val="20"/>
        </w:rPr>
        <w:t xml:space="preserve"> an overview of the field of sociology in terms of the processes of globalisation and individualisation, with special reference to the concepts of </w:t>
      </w:r>
      <w:r w:rsidR="004E3A74" w:rsidRPr="002C6A8D">
        <w:rPr>
          <w:szCs w:val="20"/>
        </w:rPr>
        <w:lastRenderedPageBreak/>
        <w:t xml:space="preserve">inequality, solidarity, identity and rationality. Then we present contemporary theorists, whose theories and research shed new light on these processes. We first discuss Bourdieu, the author of the book </w:t>
      </w:r>
      <w:r w:rsidR="004E3A74" w:rsidRPr="002C6A8D">
        <w:rPr>
          <w:i/>
          <w:szCs w:val="20"/>
        </w:rPr>
        <w:t>Distinction</w:t>
      </w:r>
      <w:r w:rsidR="004E3A74" w:rsidRPr="002C6A8D">
        <w:rPr>
          <w:szCs w:val="20"/>
        </w:rPr>
        <w:t xml:space="preserve">, on the changing aspects of inequality, the importance of cultural capital and social capital, and then Robert Putnam, the author of the book </w:t>
      </w:r>
      <w:r w:rsidR="004E3A74" w:rsidRPr="002C6A8D">
        <w:rPr>
          <w:i/>
          <w:szCs w:val="20"/>
        </w:rPr>
        <w:t>Bowling Alone</w:t>
      </w:r>
      <w:r w:rsidR="004E3A74" w:rsidRPr="002C6A8D">
        <w:rPr>
          <w:szCs w:val="20"/>
        </w:rPr>
        <w:t xml:space="preserve">, on solidarity, concerning the fear that we are witnessing the decline of community. We also discuss Anthony Giddens, the author of the book </w:t>
      </w:r>
      <w:r w:rsidR="004E3A74" w:rsidRPr="002C6A8D">
        <w:rPr>
          <w:i/>
          <w:szCs w:val="20"/>
        </w:rPr>
        <w:t>Modernity and Self-identity,</w:t>
      </w:r>
      <w:r w:rsidR="004E3A74" w:rsidRPr="002C6A8D">
        <w:rPr>
          <w:szCs w:val="20"/>
        </w:rPr>
        <w:t xml:space="preserve"> on the problems of constructing a sense of self in a world characterised by globalisation and individualisation. Finally, we discuss George Ritzer, the author of The </w:t>
      </w:r>
      <w:r w:rsidR="004E3A74" w:rsidRPr="002C6A8D">
        <w:rPr>
          <w:i/>
          <w:szCs w:val="20"/>
        </w:rPr>
        <w:t>McDonaldization of Society</w:t>
      </w:r>
      <w:r w:rsidR="004E3A74" w:rsidRPr="002C6A8D">
        <w:rPr>
          <w:szCs w:val="20"/>
        </w:rPr>
        <w:t>, on the new course that rationalising process has taken in contemporary society.</w:t>
      </w:r>
    </w:p>
    <w:p w14:paraId="61F9E53A" w14:textId="77777777" w:rsidR="004E3A74" w:rsidRPr="002C6A8D" w:rsidRDefault="004E3A74" w:rsidP="005B11A8">
      <w:pPr>
        <w:jc w:val="both"/>
        <w:rPr>
          <w:szCs w:val="20"/>
        </w:rPr>
      </w:pPr>
    </w:p>
    <w:p w14:paraId="4ADBDB61" w14:textId="77777777" w:rsidR="004E3A74" w:rsidRPr="002C6A8D" w:rsidRDefault="004E3A74" w:rsidP="005B11A8">
      <w:pPr>
        <w:jc w:val="both"/>
        <w:rPr>
          <w:szCs w:val="20"/>
        </w:rPr>
      </w:pPr>
      <w:r w:rsidRPr="002C6A8D">
        <w:rPr>
          <w:szCs w:val="20"/>
        </w:rPr>
        <w:t>After that we turn to study the classical theories that were the sources of inspiration for these contemporary sociologists. Bourdieu's theory is seen as a critique of the model of Karl Marx, but also as a continuation of some elements in Marx's class-theory. Putnam is inspired by the questions that Emile Durkheim discussed around 1900, the questions concerning the structural cohesion in modern society and the apparently decreasing importance of central values that bind people together. Giddens has raised questions that were treated for the first time in the work of Georg Simmel: how do we develop a coherent sense of self in an atomising urban and secular social milieu. And Ritzer is a self-confessed admirer of Weber's theory of the rationalising processes in contemporary society. He thinks that the principles that Weber discerned can still be observed today, but they manifest themselves in other places (not only in the government bureaucracy, but also in the supermarket) and that they sometimes have taken new and unexpected forms.</w:t>
      </w:r>
    </w:p>
    <w:p w14:paraId="6F7BF4FF" w14:textId="77777777" w:rsidR="00B86AAC" w:rsidRPr="002C6A8D" w:rsidRDefault="00B86AAC" w:rsidP="005B11A8">
      <w:pPr>
        <w:jc w:val="both"/>
        <w:rPr>
          <w:szCs w:val="20"/>
        </w:rPr>
      </w:pPr>
    </w:p>
    <w:p w14:paraId="0172D5E6" w14:textId="77777777" w:rsidR="00B86AAC" w:rsidRPr="002C6A8D" w:rsidRDefault="00B86AAC" w:rsidP="005B11A8">
      <w:pPr>
        <w:jc w:val="both"/>
        <w:rPr>
          <w:szCs w:val="20"/>
        </w:rPr>
      </w:pPr>
      <w:r w:rsidRPr="002C6A8D">
        <w:rPr>
          <w:szCs w:val="20"/>
        </w:rPr>
        <w:t>The final part of the course will return to the central themes and discuss some empirical research that has been done on the questions of globalisation and</w:t>
      </w:r>
      <w:r w:rsidR="00D8307A" w:rsidRPr="002C6A8D">
        <w:rPr>
          <w:szCs w:val="20"/>
        </w:rPr>
        <w:t xml:space="preserve"> </w:t>
      </w:r>
      <w:r w:rsidRPr="002C6A8D">
        <w:rPr>
          <w:szCs w:val="20"/>
        </w:rPr>
        <w:t>individualisation, but this time enriched by our excursions in the fields of classical and modern sociological theory.</w:t>
      </w:r>
    </w:p>
    <w:p w14:paraId="2D848464" w14:textId="77777777" w:rsidR="00A3700C" w:rsidRPr="002C6A8D" w:rsidRDefault="00A3700C" w:rsidP="005B11A8">
      <w:pPr>
        <w:pStyle w:val="BodyText"/>
        <w:jc w:val="both"/>
        <w:rPr>
          <w:szCs w:val="20"/>
        </w:rPr>
      </w:pPr>
    </w:p>
    <w:p w14:paraId="4FD7ADC5" w14:textId="77777777" w:rsidR="00B86AAC" w:rsidRPr="002C6A8D" w:rsidRDefault="00B86AAC" w:rsidP="00551F73">
      <w:pPr>
        <w:pStyle w:val="Heading1"/>
        <w:jc w:val="both"/>
        <w:rPr>
          <w:szCs w:val="20"/>
        </w:rPr>
      </w:pPr>
    </w:p>
    <w:p w14:paraId="203241D0" w14:textId="77777777" w:rsidR="00551F73" w:rsidRPr="002C6A8D" w:rsidRDefault="003A5CB4" w:rsidP="005B11A8">
      <w:pPr>
        <w:pStyle w:val="Heading1"/>
        <w:jc w:val="both"/>
        <w:rPr>
          <w:szCs w:val="20"/>
        </w:rPr>
      </w:pPr>
      <w:bookmarkStart w:id="384" w:name="_Toc354671698"/>
      <w:r w:rsidRPr="002C6A8D">
        <w:rPr>
          <w:szCs w:val="20"/>
        </w:rPr>
        <w:t>900</w:t>
      </w:r>
      <w:r w:rsidR="00551F73" w:rsidRPr="002C6A8D">
        <w:rPr>
          <w:szCs w:val="20"/>
        </w:rPr>
        <w:t>181</w:t>
      </w:r>
      <w:r w:rsidRPr="002C6A8D">
        <w:rPr>
          <w:szCs w:val="20"/>
        </w:rPr>
        <w:t>SSC</w:t>
      </w:r>
      <w:r w:rsidR="00551F73" w:rsidRPr="002C6A8D">
        <w:rPr>
          <w:szCs w:val="20"/>
        </w:rPr>
        <w:tab/>
        <w:t>Classical and Modern Anthropological Thought</w:t>
      </w:r>
      <w:bookmarkEnd w:id="384"/>
    </w:p>
    <w:p w14:paraId="43137F43" w14:textId="77777777" w:rsidR="0045333B" w:rsidRPr="002C6A8D" w:rsidRDefault="0045333B" w:rsidP="00911A39">
      <w:pPr>
        <w:pStyle w:val="Heading1"/>
        <w:numPr>
          <w:ilvl w:val="0"/>
          <w:numId w:val="34"/>
        </w:numPr>
        <w:tabs>
          <w:tab w:val="clear" w:pos="432"/>
          <w:tab w:val="num" w:pos="0"/>
        </w:tabs>
        <w:suppressAutoHyphens/>
        <w:ind w:left="1440" w:hanging="1440"/>
        <w:jc w:val="both"/>
        <w:rPr>
          <w:szCs w:val="20"/>
        </w:rPr>
      </w:pPr>
    </w:p>
    <w:tbl>
      <w:tblPr>
        <w:tblW w:w="0" w:type="auto"/>
        <w:tblLook w:val="01E0" w:firstRow="1" w:lastRow="1" w:firstColumn="1" w:lastColumn="1" w:noHBand="0" w:noVBand="0"/>
      </w:tblPr>
      <w:tblGrid>
        <w:gridCol w:w="2217"/>
        <w:gridCol w:w="2218"/>
      </w:tblGrid>
      <w:tr w:rsidR="00081EA5" w:rsidRPr="002C6A8D" w14:paraId="2085F084" w14:textId="77777777" w:rsidTr="006F615E">
        <w:trPr>
          <w:trHeight w:val="255"/>
        </w:trPr>
        <w:tc>
          <w:tcPr>
            <w:tcW w:w="2217" w:type="dxa"/>
            <w:shd w:val="clear" w:color="auto" w:fill="auto"/>
          </w:tcPr>
          <w:p w14:paraId="5E05F7BE" w14:textId="77777777" w:rsidR="00081EA5" w:rsidRPr="002C6A8D" w:rsidRDefault="00081EA5" w:rsidP="005B11A8">
            <w:pPr>
              <w:jc w:val="both"/>
              <w:rPr>
                <w:i/>
                <w:szCs w:val="20"/>
              </w:rPr>
            </w:pPr>
            <w:r w:rsidRPr="002C6A8D">
              <w:rPr>
                <w:i/>
                <w:szCs w:val="20"/>
              </w:rPr>
              <w:t>Credit points</w:t>
            </w:r>
          </w:p>
        </w:tc>
        <w:tc>
          <w:tcPr>
            <w:tcW w:w="2218" w:type="dxa"/>
            <w:shd w:val="clear" w:color="auto" w:fill="auto"/>
          </w:tcPr>
          <w:p w14:paraId="25FE1C07" w14:textId="77777777" w:rsidR="00081EA5" w:rsidRPr="002C6A8D" w:rsidRDefault="00081EA5" w:rsidP="005B11A8">
            <w:pPr>
              <w:jc w:val="both"/>
              <w:rPr>
                <w:i/>
                <w:szCs w:val="20"/>
              </w:rPr>
            </w:pPr>
            <w:r w:rsidRPr="002C6A8D">
              <w:rPr>
                <w:i/>
                <w:szCs w:val="20"/>
              </w:rPr>
              <w:t>6 ecp</w:t>
            </w:r>
          </w:p>
        </w:tc>
      </w:tr>
      <w:tr w:rsidR="00081EA5" w:rsidRPr="002C6A8D" w14:paraId="23308BDE" w14:textId="77777777" w:rsidTr="006F615E">
        <w:trPr>
          <w:trHeight w:val="255"/>
        </w:trPr>
        <w:tc>
          <w:tcPr>
            <w:tcW w:w="2217" w:type="dxa"/>
            <w:shd w:val="clear" w:color="auto" w:fill="auto"/>
          </w:tcPr>
          <w:p w14:paraId="4D68C5BA" w14:textId="77777777" w:rsidR="00081EA5" w:rsidRPr="002C6A8D" w:rsidRDefault="00081EA5" w:rsidP="005B11A8">
            <w:pPr>
              <w:jc w:val="both"/>
              <w:rPr>
                <w:i/>
                <w:szCs w:val="20"/>
              </w:rPr>
            </w:pPr>
            <w:r w:rsidRPr="002C6A8D">
              <w:rPr>
                <w:i/>
                <w:szCs w:val="20"/>
              </w:rPr>
              <w:t>Theme</w:t>
            </w:r>
          </w:p>
        </w:tc>
        <w:tc>
          <w:tcPr>
            <w:tcW w:w="2218" w:type="dxa"/>
            <w:shd w:val="clear" w:color="auto" w:fill="auto"/>
          </w:tcPr>
          <w:p w14:paraId="47765F3D" w14:textId="77777777" w:rsidR="00081EA5" w:rsidRPr="002C6A8D" w:rsidRDefault="00081EA5" w:rsidP="005B11A8">
            <w:pPr>
              <w:jc w:val="both"/>
              <w:rPr>
                <w:i/>
                <w:szCs w:val="20"/>
              </w:rPr>
            </w:pPr>
            <w:r w:rsidRPr="002C6A8D">
              <w:rPr>
                <w:i/>
                <w:szCs w:val="20"/>
              </w:rPr>
              <w:t>SS</w:t>
            </w:r>
          </w:p>
        </w:tc>
      </w:tr>
      <w:tr w:rsidR="00081EA5" w:rsidRPr="002C6A8D" w14:paraId="1C212E01" w14:textId="77777777" w:rsidTr="006F615E">
        <w:trPr>
          <w:trHeight w:val="267"/>
        </w:trPr>
        <w:tc>
          <w:tcPr>
            <w:tcW w:w="2217" w:type="dxa"/>
            <w:shd w:val="clear" w:color="auto" w:fill="auto"/>
          </w:tcPr>
          <w:p w14:paraId="18727BEC" w14:textId="77777777" w:rsidR="00081EA5" w:rsidRPr="002C6A8D" w:rsidRDefault="00081EA5" w:rsidP="005B11A8">
            <w:pPr>
              <w:jc w:val="both"/>
              <w:rPr>
                <w:i/>
                <w:szCs w:val="20"/>
              </w:rPr>
            </w:pPr>
            <w:r w:rsidRPr="002C6A8D">
              <w:rPr>
                <w:i/>
                <w:szCs w:val="20"/>
              </w:rPr>
              <w:t>Track</w:t>
            </w:r>
          </w:p>
        </w:tc>
        <w:tc>
          <w:tcPr>
            <w:tcW w:w="2218" w:type="dxa"/>
            <w:shd w:val="clear" w:color="auto" w:fill="auto"/>
          </w:tcPr>
          <w:p w14:paraId="7B08D004" w14:textId="77777777" w:rsidR="00081EA5" w:rsidRPr="002C6A8D" w:rsidRDefault="00081EA5" w:rsidP="005B11A8">
            <w:pPr>
              <w:jc w:val="both"/>
              <w:rPr>
                <w:i/>
                <w:szCs w:val="20"/>
              </w:rPr>
            </w:pPr>
            <w:r w:rsidRPr="002C6A8D">
              <w:rPr>
                <w:i/>
                <w:szCs w:val="20"/>
              </w:rPr>
              <w:t>Anthropology</w:t>
            </w:r>
          </w:p>
        </w:tc>
      </w:tr>
    </w:tbl>
    <w:p w14:paraId="3FEE9C47" w14:textId="77777777" w:rsidR="0045333B" w:rsidRPr="002C6A8D" w:rsidRDefault="0045333B" w:rsidP="005B11A8">
      <w:pPr>
        <w:jc w:val="both"/>
        <w:rPr>
          <w:color w:val="0000FF"/>
          <w:lang w:val="en-US"/>
        </w:rPr>
      </w:pPr>
    </w:p>
    <w:p w14:paraId="3FEE274F" w14:textId="77777777" w:rsidR="0045333B" w:rsidRPr="002C6A8D" w:rsidRDefault="0045333B" w:rsidP="00911A39">
      <w:pPr>
        <w:pStyle w:val="Heading2"/>
        <w:numPr>
          <w:ilvl w:val="1"/>
          <w:numId w:val="35"/>
        </w:numPr>
        <w:suppressAutoHyphens/>
        <w:jc w:val="both"/>
        <w:rPr>
          <w:rStyle w:val="Emphasis"/>
          <w:i/>
          <w:color w:val="000000"/>
          <w:szCs w:val="20"/>
        </w:rPr>
      </w:pPr>
      <w:r w:rsidRPr="002C6A8D">
        <w:rPr>
          <w:rStyle w:val="Emphasis"/>
          <w:i/>
          <w:color w:val="000000"/>
          <w:szCs w:val="20"/>
        </w:rPr>
        <w:t>Prerequisites</w:t>
      </w:r>
    </w:p>
    <w:p w14:paraId="2E66E189" w14:textId="77777777" w:rsidR="0045333B" w:rsidRPr="002C6A8D" w:rsidRDefault="0045333B" w:rsidP="005B11A8">
      <w:pPr>
        <w:jc w:val="both"/>
        <w:rPr>
          <w:color w:val="000000"/>
        </w:rPr>
      </w:pPr>
      <w:r w:rsidRPr="002C6A8D">
        <w:rPr>
          <w:color w:val="000000"/>
        </w:rPr>
        <w:t>None</w:t>
      </w:r>
    </w:p>
    <w:p w14:paraId="3BE70476" w14:textId="77777777" w:rsidR="0045333B" w:rsidRPr="002C6A8D" w:rsidRDefault="0045333B" w:rsidP="005B11A8">
      <w:pPr>
        <w:jc w:val="both"/>
        <w:rPr>
          <w:color w:val="0000FF"/>
          <w:lang w:val="en-US"/>
        </w:rPr>
      </w:pPr>
    </w:p>
    <w:p w14:paraId="28A2E57B" w14:textId="77777777" w:rsidR="0045333B" w:rsidRPr="002C6A8D" w:rsidRDefault="0045333B" w:rsidP="005B11A8">
      <w:pPr>
        <w:jc w:val="both"/>
        <w:rPr>
          <w:color w:val="0000FF"/>
          <w:lang w:val="en-US"/>
        </w:rPr>
      </w:pPr>
      <w:r w:rsidRPr="002C6A8D">
        <w:rPr>
          <w:i/>
          <w:iCs/>
          <w:color w:val="000000"/>
          <w:lang w:val="en-US"/>
        </w:rPr>
        <w:t>Course description</w:t>
      </w:r>
      <w:r w:rsidRPr="002C6A8D">
        <w:rPr>
          <w:color w:val="0000FF"/>
          <w:lang w:val="en-US"/>
        </w:rPr>
        <w:t> </w:t>
      </w:r>
    </w:p>
    <w:p w14:paraId="0C4A6585" w14:textId="77777777" w:rsidR="00081EA5" w:rsidRPr="002C6A8D" w:rsidRDefault="00081EA5" w:rsidP="005B11A8">
      <w:pPr>
        <w:jc w:val="both"/>
      </w:pPr>
      <w:r w:rsidRPr="002C6A8D">
        <w:t xml:space="preserve">This course is an introduction to the discipline of classical and modern anthropology, the study of human diversity. The course will provide a brief overview of the four sub-disciplines of anthropology, namely (1) social and cultural anthropology, (2) archaeological anthropology, (3) biological/physical anthropology, and (4) linguistic anthropology, before diving into the (member-wise) largest sub-discipline of social and cultural anthropology. Social and cultural anthropology, which studies the socio-cultural variation of human societies and groups (e.g., when it comes to constructions of marriage, family and kinship, gender, and ethnicity), will thus be the central focus of the course. </w:t>
      </w:r>
    </w:p>
    <w:p w14:paraId="1D255DE2" w14:textId="77777777" w:rsidR="00081EA5" w:rsidRPr="002C6A8D" w:rsidRDefault="00081EA5" w:rsidP="005B11A8">
      <w:pPr>
        <w:ind w:left="360"/>
        <w:jc w:val="both"/>
      </w:pPr>
    </w:p>
    <w:p w14:paraId="3D8F7447" w14:textId="77777777" w:rsidR="00081EA5" w:rsidRPr="002C6A8D" w:rsidRDefault="00081EA5" w:rsidP="005B11A8">
      <w:pPr>
        <w:jc w:val="both"/>
      </w:pPr>
      <w:r w:rsidRPr="002C6A8D">
        <w:t xml:space="preserve">In this course, we will explore how anthropologists define the concept of “culture” and the student will be familiarized with key concepts (e.g., hegemony, ethnicity, rites of passage) that anthropologists use. We will cover essential debates and theories (e.g., cultural relativism and functionalism, respectively) that have </w:t>
      </w:r>
      <w:r w:rsidRPr="002C6A8D">
        <w:lastRenderedPageBreak/>
        <w:t xml:space="preserve">shaped anthropology and those that still do play a role in anthropology today (e.g., the crisis of representation). We will read (excerpts of) classical anthropological texts that lay the foundation for contemporary anthropology (e.g., Malinowski) and we will read more recent work that illustrates which questions anthropologists ask about modern-day issues and how they try to gain in-depth knowledge. In this regard, we will also pay attention to applied anthropology (e.g., urban anthropology) and how anthropology can be of use for education, business, and governments.   </w:t>
      </w:r>
    </w:p>
    <w:p w14:paraId="436CA514" w14:textId="77777777" w:rsidR="0045333B" w:rsidRPr="002C6A8D" w:rsidRDefault="0045333B" w:rsidP="005B11A8">
      <w:pPr>
        <w:pStyle w:val="Heading2"/>
        <w:jc w:val="both"/>
        <w:rPr>
          <w:rStyle w:val="Emphasis"/>
          <w:i/>
          <w:color w:val="000000"/>
          <w:szCs w:val="20"/>
        </w:rPr>
      </w:pPr>
    </w:p>
    <w:p w14:paraId="3A05CF93" w14:textId="77777777" w:rsidR="0045333B" w:rsidRPr="002C6A8D" w:rsidRDefault="0045333B" w:rsidP="005B11A8">
      <w:pPr>
        <w:pStyle w:val="Heading2"/>
        <w:jc w:val="both"/>
        <w:rPr>
          <w:rStyle w:val="Emphasis"/>
          <w:i/>
          <w:color w:val="000000"/>
          <w:szCs w:val="20"/>
        </w:rPr>
      </w:pPr>
    </w:p>
    <w:p w14:paraId="0BF9160B" w14:textId="77777777" w:rsidR="00551F73" w:rsidRPr="002C6A8D" w:rsidRDefault="003A5CB4" w:rsidP="005B11A8">
      <w:pPr>
        <w:pStyle w:val="Heading1"/>
        <w:ind w:left="2160" w:hanging="2160"/>
        <w:jc w:val="both"/>
      </w:pPr>
      <w:bookmarkStart w:id="385" w:name="_Toc194388700"/>
      <w:bookmarkStart w:id="386" w:name="_Toc196217622"/>
      <w:bookmarkStart w:id="387" w:name="_Toc196218970"/>
      <w:bookmarkStart w:id="388" w:name="_Toc196815208"/>
      <w:bookmarkStart w:id="389" w:name="_Toc196886266"/>
      <w:bookmarkStart w:id="390" w:name="_Toc202859940"/>
      <w:bookmarkStart w:id="391" w:name="_Toc354671699"/>
      <w:r w:rsidRPr="002C6A8D">
        <w:t>900</w:t>
      </w:r>
      <w:r w:rsidR="00551F73" w:rsidRPr="002C6A8D">
        <w:t>191</w:t>
      </w:r>
      <w:r w:rsidRPr="002C6A8D">
        <w:t>SSC</w:t>
      </w:r>
      <w:r w:rsidR="00551F73" w:rsidRPr="002C6A8D">
        <w:t>/SCI/HUM</w:t>
      </w:r>
      <w:r w:rsidR="00551F73" w:rsidRPr="002C6A8D">
        <w:tab/>
        <w:t xml:space="preserve">Theme course: Introduction to Information, </w:t>
      </w:r>
      <w:r w:rsidRPr="002C6A8D">
        <w:t xml:space="preserve"> </w:t>
      </w:r>
      <w:r w:rsidRPr="002C6A8D">
        <w:tab/>
      </w:r>
      <w:r w:rsidR="00551F73" w:rsidRPr="002C6A8D">
        <w:t>Communication, Cognition</w:t>
      </w:r>
      <w:bookmarkEnd w:id="385"/>
      <w:bookmarkEnd w:id="386"/>
      <w:bookmarkEnd w:id="387"/>
      <w:bookmarkEnd w:id="388"/>
      <w:bookmarkEnd w:id="389"/>
      <w:bookmarkEnd w:id="390"/>
      <w:bookmarkEnd w:id="391"/>
    </w:p>
    <w:p w14:paraId="6DCF5D17" w14:textId="77777777" w:rsidR="00551F73" w:rsidRPr="002C6A8D" w:rsidRDefault="00551F73" w:rsidP="005B11A8">
      <w:pPr>
        <w:jc w:val="both"/>
      </w:pPr>
    </w:p>
    <w:tbl>
      <w:tblPr>
        <w:tblW w:w="0" w:type="auto"/>
        <w:tblLook w:val="01E0" w:firstRow="1" w:lastRow="1" w:firstColumn="1" w:lastColumn="1" w:noHBand="0" w:noVBand="0"/>
      </w:tblPr>
      <w:tblGrid>
        <w:gridCol w:w="2217"/>
        <w:gridCol w:w="2218"/>
      </w:tblGrid>
      <w:tr w:rsidR="00081EA5" w:rsidRPr="002C6A8D" w14:paraId="33A9D80B" w14:textId="77777777" w:rsidTr="006F615E">
        <w:trPr>
          <w:trHeight w:val="255"/>
        </w:trPr>
        <w:tc>
          <w:tcPr>
            <w:tcW w:w="2217" w:type="dxa"/>
            <w:shd w:val="clear" w:color="auto" w:fill="auto"/>
          </w:tcPr>
          <w:p w14:paraId="473324EE" w14:textId="77777777" w:rsidR="00081EA5" w:rsidRPr="002C6A8D" w:rsidRDefault="00081EA5" w:rsidP="005B11A8">
            <w:pPr>
              <w:jc w:val="both"/>
              <w:rPr>
                <w:i/>
                <w:szCs w:val="20"/>
              </w:rPr>
            </w:pPr>
            <w:r w:rsidRPr="002C6A8D">
              <w:rPr>
                <w:i/>
                <w:szCs w:val="20"/>
              </w:rPr>
              <w:t>Credit points</w:t>
            </w:r>
          </w:p>
        </w:tc>
        <w:tc>
          <w:tcPr>
            <w:tcW w:w="2218" w:type="dxa"/>
            <w:shd w:val="clear" w:color="auto" w:fill="auto"/>
          </w:tcPr>
          <w:p w14:paraId="101C95C1" w14:textId="77777777" w:rsidR="00081EA5" w:rsidRPr="002C6A8D" w:rsidRDefault="00081EA5" w:rsidP="005B11A8">
            <w:pPr>
              <w:jc w:val="both"/>
              <w:rPr>
                <w:i/>
                <w:szCs w:val="20"/>
              </w:rPr>
            </w:pPr>
            <w:r w:rsidRPr="002C6A8D">
              <w:rPr>
                <w:i/>
                <w:szCs w:val="20"/>
              </w:rPr>
              <w:t>6 ecp</w:t>
            </w:r>
          </w:p>
        </w:tc>
      </w:tr>
      <w:tr w:rsidR="00081EA5" w:rsidRPr="002C6A8D" w14:paraId="4FB70604" w14:textId="77777777" w:rsidTr="006F615E">
        <w:trPr>
          <w:trHeight w:val="255"/>
        </w:trPr>
        <w:tc>
          <w:tcPr>
            <w:tcW w:w="2217" w:type="dxa"/>
            <w:shd w:val="clear" w:color="auto" w:fill="auto"/>
          </w:tcPr>
          <w:p w14:paraId="15D1EA0D" w14:textId="77777777" w:rsidR="00081EA5" w:rsidRPr="002C6A8D" w:rsidRDefault="00081EA5" w:rsidP="005B11A8">
            <w:pPr>
              <w:jc w:val="both"/>
              <w:rPr>
                <w:i/>
                <w:szCs w:val="20"/>
              </w:rPr>
            </w:pPr>
            <w:r w:rsidRPr="002C6A8D">
              <w:rPr>
                <w:i/>
                <w:szCs w:val="20"/>
              </w:rPr>
              <w:t>Theme</w:t>
            </w:r>
          </w:p>
        </w:tc>
        <w:tc>
          <w:tcPr>
            <w:tcW w:w="2218" w:type="dxa"/>
            <w:shd w:val="clear" w:color="auto" w:fill="auto"/>
          </w:tcPr>
          <w:p w14:paraId="310CB636" w14:textId="77777777" w:rsidR="00081EA5" w:rsidRPr="002C6A8D" w:rsidRDefault="00081EA5" w:rsidP="005B11A8">
            <w:pPr>
              <w:jc w:val="both"/>
              <w:rPr>
                <w:i/>
                <w:szCs w:val="20"/>
              </w:rPr>
            </w:pPr>
            <w:r w:rsidRPr="002C6A8D">
              <w:rPr>
                <w:i/>
                <w:szCs w:val="20"/>
              </w:rPr>
              <w:t>ICC</w:t>
            </w:r>
          </w:p>
        </w:tc>
      </w:tr>
      <w:tr w:rsidR="00081EA5" w:rsidRPr="002C6A8D" w14:paraId="02B37757" w14:textId="77777777" w:rsidTr="006F615E">
        <w:trPr>
          <w:trHeight w:val="267"/>
        </w:trPr>
        <w:tc>
          <w:tcPr>
            <w:tcW w:w="2217" w:type="dxa"/>
            <w:shd w:val="clear" w:color="auto" w:fill="auto"/>
          </w:tcPr>
          <w:p w14:paraId="3B6E9D79" w14:textId="77777777" w:rsidR="00081EA5" w:rsidRPr="002C6A8D" w:rsidRDefault="00081EA5" w:rsidP="005B11A8">
            <w:pPr>
              <w:jc w:val="both"/>
              <w:rPr>
                <w:i/>
                <w:szCs w:val="20"/>
              </w:rPr>
            </w:pPr>
            <w:r w:rsidRPr="002C6A8D">
              <w:rPr>
                <w:i/>
                <w:szCs w:val="20"/>
              </w:rPr>
              <w:t>Track</w:t>
            </w:r>
          </w:p>
        </w:tc>
        <w:tc>
          <w:tcPr>
            <w:tcW w:w="2218" w:type="dxa"/>
            <w:shd w:val="clear" w:color="auto" w:fill="auto"/>
          </w:tcPr>
          <w:p w14:paraId="1D9BF284" w14:textId="77777777" w:rsidR="00081EA5" w:rsidRPr="002C6A8D" w:rsidRDefault="00081EA5" w:rsidP="005B11A8">
            <w:pPr>
              <w:jc w:val="both"/>
              <w:rPr>
                <w:i/>
                <w:szCs w:val="20"/>
              </w:rPr>
            </w:pPr>
            <w:r w:rsidRPr="002C6A8D">
              <w:rPr>
                <w:i/>
                <w:szCs w:val="20"/>
              </w:rPr>
              <w:t>n/a</w:t>
            </w:r>
          </w:p>
        </w:tc>
      </w:tr>
    </w:tbl>
    <w:p w14:paraId="39F5FFB9" w14:textId="77777777" w:rsidR="00081EA5" w:rsidRPr="002C6A8D" w:rsidRDefault="00081EA5" w:rsidP="005B11A8">
      <w:pPr>
        <w:jc w:val="both"/>
      </w:pPr>
    </w:p>
    <w:p w14:paraId="2D60421D" w14:textId="77777777" w:rsidR="00551F73" w:rsidRPr="002C6A8D" w:rsidRDefault="00551F73" w:rsidP="005B11A8">
      <w:pPr>
        <w:pStyle w:val="Heading2"/>
        <w:jc w:val="both"/>
      </w:pPr>
      <w:r w:rsidRPr="002C6A8D">
        <w:t>Prerequisites</w:t>
      </w:r>
    </w:p>
    <w:p w14:paraId="60D51E36" w14:textId="77777777" w:rsidR="00551F73" w:rsidRPr="002C6A8D" w:rsidRDefault="00551F73" w:rsidP="005B11A8">
      <w:pPr>
        <w:jc w:val="both"/>
      </w:pPr>
      <w:r w:rsidRPr="002C6A8D">
        <w:t>None</w:t>
      </w:r>
    </w:p>
    <w:p w14:paraId="6AF4E8FD" w14:textId="77777777" w:rsidR="00FD0820" w:rsidRPr="002C6A8D" w:rsidRDefault="00FD0820" w:rsidP="005B11A8">
      <w:pPr>
        <w:jc w:val="both"/>
      </w:pPr>
    </w:p>
    <w:p w14:paraId="509B16EA" w14:textId="77777777" w:rsidR="00FD0820" w:rsidRPr="002C6A8D" w:rsidRDefault="00FD0820" w:rsidP="005B11A8">
      <w:pPr>
        <w:jc w:val="both"/>
        <w:rPr>
          <w:color w:val="0000FF"/>
          <w:szCs w:val="20"/>
        </w:rPr>
      </w:pPr>
      <w:r w:rsidRPr="002C6A8D">
        <w:rPr>
          <w:i/>
          <w:iCs/>
          <w:color w:val="000000"/>
          <w:szCs w:val="20"/>
        </w:rPr>
        <w:t>Course description</w:t>
      </w:r>
      <w:r w:rsidRPr="002C6A8D">
        <w:rPr>
          <w:color w:val="0000FF"/>
          <w:szCs w:val="20"/>
        </w:rPr>
        <w:t> </w:t>
      </w:r>
    </w:p>
    <w:p w14:paraId="68CAE326" w14:textId="77777777" w:rsidR="00FD0820" w:rsidRPr="002C6A8D" w:rsidRDefault="00FD0820" w:rsidP="005B11A8">
      <w:pPr>
        <w:jc w:val="both"/>
        <w:rPr>
          <w:color w:val="0000FF"/>
          <w:szCs w:val="20"/>
        </w:rPr>
      </w:pPr>
      <w:r w:rsidRPr="002C6A8D">
        <w:rPr>
          <w:rFonts w:cs="Palatino"/>
          <w:bCs/>
          <w:color w:val="000000"/>
          <w:szCs w:val="20"/>
          <w:lang w:eastAsia="nl-NL"/>
        </w:rPr>
        <w:t xml:space="preserve">Humans sense, act, think, feel, communicate, learn and evolve. We see these capabilities increasingly also in machines. </w:t>
      </w:r>
      <w:r w:rsidRPr="002C6A8D">
        <w:rPr>
          <w:szCs w:val="20"/>
        </w:rPr>
        <w:t xml:space="preserve">This course aims to develop a first understanding of how humans and machines make sense of the natural environment from all the physical signals pouring into them. Information from the world around us will be related to the structure of our brain and basic cognitive tasks such as language, sensory perception, intelligent interaction, and action. In parallel, the course will introduce </w:t>
      </w:r>
      <w:r w:rsidRPr="002C6A8D">
        <w:rPr>
          <w:rFonts w:cs="Palatino"/>
          <w:bCs/>
          <w:color w:val="000000"/>
          <w:szCs w:val="20"/>
          <w:lang w:eastAsia="nl-NL"/>
        </w:rPr>
        <w:t>how machines</w:t>
      </w:r>
      <w:r w:rsidRPr="002C6A8D">
        <w:rPr>
          <w:rFonts w:cs="Times"/>
          <w:bCs/>
          <w:color w:val="000000"/>
          <w:szCs w:val="20"/>
          <w:lang w:eastAsia="nl-NL"/>
        </w:rPr>
        <w:t xml:space="preserve"> can encode information, store it, reason with it and retrieve it later to guide </w:t>
      </w:r>
      <w:r w:rsidR="009526DB" w:rsidRPr="002C6A8D">
        <w:rPr>
          <w:rFonts w:cs="Times"/>
          <w:bCs/>
          <w:color w:val="000000"/>
          <w:szCs w:val="20"/>
          <w:lang w:eastAsia="nl-NL"/>
        </w:rPr>
        <w:t>behaviour</w:t>
      </w:r>
      <w:r w:rsidRPr="002C6A8D">
        <w:rPr>
          <w:rFonts w:cs="Times"/>
          <w:bCs/>
          <w:color w:val="000000"/>
          <w:szCs w:val="20"/>
          <w:lang w:eastAsia="nl-NL"/>
        </w:rPr>
        <w:t xml:space="preserve">. </w:t>
      </w:r>
      <w:r w:rsidRPr="002C6A8D">
        <w:rPr>
          <w:szCs w:val="20"/>
        </w:rPr>
        <w:t xml:space="preserve">The course is particularly relevant for students interested </w:t>
      </w:r>
      <w:r w:rsidRPr="002C6A8D">
        <w:rPr>
          <w:rFonts w:cs="Palatino"/>
          <w:bCs/>
          <w:color w:val="000000"/>
          <w:szCs w:val="20"/>
          <w:lang w:eastAsia="nl-NL"/>
        </w:rPr>
        <w:t>in crossing the divide between (physical, life, social) sciences to cooperatively i) step up progress in cognitive information processing in both man and machine, and ii) develop new applications and technologies serving society</w:t>
      </w:r>
      <w:r w:rsidRPr="002C6A8D">
        <w:rPr>
          <w:rFonts w:cs="Times"/>
          <w:bCs/>
          <w:color w:val="000000"/>
          <w:szCs w:val="20"/>
          <w:lang w:eastAsia="nl-NL"/>
        </w:rPr>
        <w:t xml:space="preserve">. </w:t>
      </w:r>
      <w:r w:rsidRPr="002C6A8D">
        <w:rPr>
          <w:szCs w:val="20"/>
        </w:rPr>
        <w:t>Topics covered include, information structure, pattern recognition and machine learning, man-machine interaction, collective intelligence, mediated communication, expression and emotion, memory, brain structure, neuronal processing, visual consciousness, social  cognition</w:t>
      </w:r>
    </w:p>
    <w:p w14:paraId="4A792855" w14:textId="77777777" w:rsidR="002150C8" w:rsidRPr="002C6A8D" w:rsidRDefault="002150C8" w:rsidP="005B11A8">
      <w:pPr>
        <w:jc w:val="both"/>
      </w:pPr>
    </w:p>
    <w:p w14:paraId="250D2490" w14:textId="77777777" w:rsidR="00155881" w:rsidRPr="002C6A8D" w:rsidRDefault="00155881" w:rsidP="005B11A8">
      <w:pPr>
        <w:jc w:val="both"/>
      </w:pPr>
    </w:p>
    <w:p w14:paraId="0440806F" w14:textId="77777777" w:rsidR="00B44E63" w:rsidRPr="002C6A8D" w:rsidRDefault="003A5CB4" w:rsidP="005B11A8">
      <w:pPr>
        <w:pStyle w:val="Heading1"/>
        <w:jc w:val="both"/>
      </w:pPr>
      <w:bookmarkStart w:id="392" w:name="OLE_LINK2"/>
      <w:bookmarkStart w:id="393" w:name="OLE_LINK3"/>
      <w:bookmarkStart w:id="394" w:name="_Toc354671700"/>
      <w:r w:rsidRPr="002C6A8D">
        <w:t>900</w:t>
      </w:r>
      <w:r w:rsidR="00B44E63" w:rsidRPr="002C6A8D">
        <w:t>192</w:t>
      </w:r>
      <w:r w:rsidRPr="002C6A8D">
        <w:t>SSC</w:t>
      </w:r>
      <w:r w:rsidR="00B44E63" w:rsidRPr="002C6A8D">
        <w:tab/>
      </w:r>
      <w:r w:rsidR="00B44E63" w:rsidRPr="002C6A8D">
        <w:tab/>
        <w:t>Psychology</w:t>
      </w:r>
      <w:bookmarkEnd w:id="394"/>
    </w:p>
    <w:p w14:paraId="398BC6D1" w14:textId="77777777" w:rsidR="00B44E63" w:rsidRPr="002C6A8D" w:rsidRDefault="00B44E63" w:rsidP="005B11A8">
      <w:pPr>
        <w:jc w:val="both"/>
      </w:pPr>
    </w:p>
    <w:tbl>
      <w:tblPr>
        <w:tblW w:w="0" w:type="auto"/>
        <w:tblLook w:val="01E0" w:firstRow="1" w:lastRow="1" w:firstColumn="1" w:lastColumn="1" w:noHBand="0" w:noVBand="0"/>
      </w:tblPr>
      <w:tblGrid>
        <w:gridCol w:w="2217"/>
        <w:gridCol w:w="2218"/>
      </w:tblGrid>
      <w:tr w:rsidR="00081EA5" w:rsidRPr="002C6A8D" w14:paraId="7548E80C" w14:textId="77777777" w:rsidTr="006F615E">
        <w:trPr>
          <w:trHeight w:val="255"/>
        </w:trPr>
        <w:tc>
          <w:tcPr>
            <w:tcW w:w="2217" w:type="dxa"/>
            <w:shd w:val="clear" w:color="auto" w:fill="auto"/>
          </w:tcPr>
          <w:p w14:paraId="42570503" w14:textId="77777777" w:rsidR="00081EA5" w:rsidRPr="002C6A8D" w:rsidRDefault="00081EA5" w:rsidP="005B11A8">
            <w:pPr>
              <w:jc w:val="both"/>
              <w:rPr>
                <w:i/>
                <w:szCs w:val="20"/>
              </w:rPr>
            </w:pPr>
            <w:r w:rsidRPr="002C6A8D">
              <w:rPr>
                <w:i/>
                <w:szCs w:val="20"/>
              </w:rPr>
              <w:t>Credit points</w:t>
            </w:r>
          </w:p>
        </w:tc>
        <w:tc>
          <w:tcPr>
            <w:tcW w:w="2218" w:type="dxa"/>
            <w:shd w:val="clear" w:color="auto" w:fill="auto"/>
          </w:tcPr>
          <w:p w14:paraId="1F6809B3" w14:textId="77777777" w:rsidR="00081EA5" w:rsidRPr="002C6A8D" w:rsidRDefault="00081EA5" w:rsidP="005B11A8">
            <w:pPr>
              <w:jc w:val="both"/>
              <w:rPr>
                <w:i/>
                <w:szCs w:val="20"/>
              </w:rPr>
            </w:pPr>
            <w:r w:rsidRPr="002C6A8D">
              <w:rPr>
                <w:i/>
                <w:szCs w:val="20"/>
              </w:rPr>
              <w:t>6 ecp</w:t>
            </w:r>
          </w:p>
        </w:tc>
      </w:tr>
      <w:tr w:rsidR="00081EA5" w:rsidRPr="002C6A8D" w14:paraId="2F7F3A3F" w14:textId="77777777" w:rsidTr="006F615E">
        <w:trPr>
          <w:trHeight w:val="255"/>
        </w:trPr>
        <w:tc>
          <w:tcPr>
            <w:tcW w:w="2217" w:type="dxa"/>
            <w:shd w:val="clear" w:color="auto" w:fill="auto"/>
          </w:tcPr>
          <w:p w14:paraId="08FB1444" w14:textId="77777777" w:rsidR="00081EA5" w:rsidRPr="002C6A8D" w:rsidRDefault="00081EA5" w:rsidP="005B11A8">
            <w:pPr>
              <w:jc w:val="both"/>
              <w:rPr>
                <w:i/>
                <w:szCs w:val="20"/>
              </w:rPr>
            </w:pPr>
            <w:r w:rsidRPr="002C6A8D">
              <w:rPr>
                <w:i/>
                <w:szCs w:val="20"/>
              </w:rPr>
              <w:t>Theme</w:t>
            </w:r>
          </w:p>
        </w:tc>
        <w:tc>
          <w:tcPr>
            <w:tcW w:w="2218" w:type="dxa"/>
            <w:shd w:val="clear" w:color="auto" w:fill="auto"/>
          </w:tcPr>
          <w:p w14:paraId="23452A94" w14:textId="77777777" w:rsidR="00081EA5" w:rsidRPr="002C6A8D" w:rsidRDefault="00081EA5" w:rsidP="005B11A8">
            <w:pPr>
              <w:jc w:val="both"/>
              <w:rPr>
                <w:i/>
                <w:szCs w:val="20"/>
              </w:rPr>
            </w:pPr>
            <w:r w:rsidRPr="002C6A8D">
              <w:rPr>
                <w:i/>
                <w:szCs w:val="20"/>
              </w:rPr>
              <w:t>ICC</w:t>
            </w:r>
          </w:p>
        </w:tc>
      </w:tr>
      <w:tr w:rsidR="00081EA5" w:rsidRPr="002C6A8D" w14:paraId="7FCF8A0F" w14:textId="77777777" w:rsidTr="006F615E">
        <w:trPr>
          <w:trHeight w:val="267"/>
        </w:trPr>
        <w:tc>
          <w:tcPr>
            <w:tcW w:w="2217" w:type="dxa"/>
            <w:shd w:val="clear" w:color="auto" w:fill="auto"/>
          </w:tcPr>
          <w:p w14:paraId="3EEA4B7E" w14:textId="77777777" w:rsidR="00081EA5" w:rsidRPr="002C6A8D" w:rsidRDefault="00081EA5" w:rsidP="005B11A8">
            <w:pPr>
              <w:jc w:val="both"/>
              <w:rPr>
                <w:i/>
                <w:szCs w:val="20"/>
              </w:rPr>
            </w:pPr>
            <w:r w:rsidRPr="002C6A8D">
              <w:rPr>
                <w:i/>
                <w:szCs w:val="20"/>
              </w:rPr>
              <w:t>Track</w:t>
            </w:r>
          </w:p>
        </w:tc>
        <w:tc>
          <w:tcPr>
            <w:tcW w:w="2218" w:type="dxa"/>
            <w:shd w:val="clear" w:color="auto" w:fill="auto"/>
          </w:tcPr>
          <w:p w14:paraId="3D5EFAFD" w14:textId="77777777" w:rsidR="00081EA5" w:rsidRPr="002C6A8D" w:rsidRDefault="00CF173C" w:rsidP="005B11A8">
            <w:pPr>
              <w:jc w:val="both"/>
              <w:rPr>
                <w:i/>
                <w:szCs w:val="20"/>
              </w:rPr>
            </w:pPr>
            <w:r w:rsidRPr="002C6A8D">
              <w:rPr>
                <w:i/>
                <w:szCs w:val="20"/>
              </w:rPr>
              <w:t>Cognition</w:t>
            </w:r>
          </w:p>
        </w:tc>
      </w:tr>
    </w:tbl>
    <w:p w14:paraId="57F04C98" w14:textId="77777777" w:rsidR="00081EA5" w:rsidRPr="002C6A8D" w:rsidRDefault="00081EA5" w:rsidP="005B11A8">
      <w:pPr>
        <w:jc w:val="both"/>
      </w:pPr>
    </w:p>
    <w:p w14:paraId="38B759D5" w14:textId="77777777" w:rsidR="00B44E63" w:rsidRPr="002C6A8D" w:rsidRDefault="00B44E63" w:rsidP="005B11A8">
      <w:pPr>
        <w:pStyle w:val="Heading2"/>
        <w:jc w:val="both"/>
      </w:pPr>
      <w:r w:rsidRPr="002C6A8D">
        <w:t>Prerequisites</w:t>
      </w:r>
    </w:p>
    <w:p w14:paraId="6CFE0875" w14:textId="77777777" w:rsidR="00B44E63" w:rsidRPr="002C6A8D" w:rsidRDefault="00B44E63" w:rsidP="005B11A8">
      <w:pPr>
        <w:jc w:val="both"/>
      </w:pPr>
      <w:r w:rsidRPr="002C6A8D">
        <w:t>None</w:t>
      </w:r>
    </w:p>
    <w:p w14:paraId="689766AA" w14:textId="77777777" w:rsidR="00FD0820" w:rsidRPr="002C6A8D" w:rsidRDefault="00FD0820" w:rsidP="005B11A8">
      <w:pPr>
        <w:pStyle w:val="Heading2"/>
        <w:jc w:val="both"/>
        <w:rPr>
          <w:szCs w:val="20"/>
        </w:rPr>
      </w:pPr>
    </w:p>
    <w:p w14:paraId="134A72D5" w14:textId="77777777" w:rsidR="00B44E63" w:rsidRPr="002C6A8D" w:rsidRDefault="00B44E63" w:rsidP="005B11A8">
      <w:pPr>
        <w:pStyle w:val="Heading2"/>
        <w:jc w:val="both"/>
        <w:rPr>
          <w:szCs w:val="20"/>
        </w:rPr>
      </w:pPr>
      <w:r w:rsidRPr="002C6A8D">
        <w:rPr>
          <w:szCs w:val="20"/>
        </w:rPr>
        <w:t>Course description</w:t>
      </w:r>
    </w:p>
    <w:p w14:paraId="2A241E83" w14:textId="77777777" w:rsidR="00B44E63" w:rsidRPr="002C6A8D" w:rsidRDefault="00B44E63" w:rsidP="005B11A8">
      <w:pPr>
        <w:pStyle w:val="BodyText2"/>
        <w:jc w:val="both"/>
        <w:rPr>
          <w:sz w:val="20"/>
          <w:lang w:val="en-GB"/>
        </w:rPr>
      </w:pPr>
      <w:r w:rsidRPr="002C6A8D">
        <w:rPr>
          <w:sz w:val="20"/>
          <w:lang w:val="en-GB"/>
        </w:rPr>
        <w:t>In this introductory course students will become acquainted with the methods and theories that are key to the study of psychology, along with their development. The course begins with an introduction to the scientific methods and technologies that ground psychology as a discipline, such as observation, reaction time experiments and brain imaging.  Students will also receive an introduction to the psychology of language and, consciousness, emotion and social behaviours.</w:t>
      </w:r>
    </w:p>
    <w:p w14:paraId="46B345DB" w14:textId="77777777" w:rsidR="00B44E63" w:rsidRPr="002C6A8D" w:rsidRDefault="00B44E63" w:rsidP="005B11A8">
      <w:pPr>
        <w:jc w:val="both"/>
        <w:rPr>
          <w:szCs w:val="20"/>
        </w:rPr>
      </w:pPr>
    </w:p>
    <w:p w14:paraId="668BBA39" w14:textId="77777777" w:rsidR="00B44E63" w:rsidRPr="002C6A8D" w:rsidRDefault="00B44E63" w:rsidP="005B11A8">
      <w:pPr>
        <w:pStyle w:val="Heading2"/>
        <w:jc w:val="both"/>
        <w:rPr>
          <w:szCs w:val="20"/>
        </w:rPr>
      </w:pPr>
      <w:r w:rsidRPr="002C6A8D">
        <w:rPr>
          <w:szCs w:val="20"/>
        </w:rPr>
        <w:t>Topics</w:t>
      </w:r>
    </w:p>
    <w:p w14:paraId="19740A7B"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bookmarkStart w:id="395" w:name="_Toc194388705"/>
      <w:bookmarkStart w:id="396" w:name="_Toc196217626"/>
      <w:bookmarkStart w:id="397" w:name="_Toc196218974"/>
      <w:bookmarkStart w:id="398" w:name="_Toc196815212"/>
      <w:bookmarkStart w:id="399" w:name="_Toc196886270"/>
      <w:bookmarkStart w:id="400" w:name="_Toc202859945"/>
      <w:bookmarkEnd w:id="392"/>
      <w:bookmarkEnd w:id="393"/>
      <w:r w:rsidRPr="002C6A8D">
        <w:rPr>
          <w:rFonts w:ascii="Verdana" w:hAnsi="Verdana"/>
          <w:sz w:val="20"/>
          <w:szCs w:val="20"/>
        </w:rPr>
        <w:t>1: Psychology and Scientific Thinking: A Framework for Everyday Life </w:t>
      </w:r>
    </w:p>
    <w:p w14:paraId="13C2C822"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lastRenderedPageBreak/>
        <w:t>2: Research Methods: Safeguards against Error</w:t>
      </w:r>
    </w:p>
    <w:p w14:paraId="328483B7"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3: Biological Psychology: Bridging the Levels of Analysis  </w:t>
      </w:r>
    </w:p>
    <w:p w14:paraId="20BDC246"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4: Sensation and Perception: How We Sense and Conceptualize the World</w:t>
      </w:r>
    </w:p>
    <w:p w14:paraId="2AD2B326"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5: Consciousness: Expanding the Boundaries of Psychological Inquiry</w:t>
      </w:r>
    </w:p>
    <w:p w14:paraId="702F89BA"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6: Learning: How Nurture Changes Us</w:t>
      </w:r>
    </w:p>
    <w:p w14:paraId="6AC38500"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7: Memory: Constructing and Reconstructing Our Pasts</w:t>
      </w:r>
    </w:p>
    <w:p w14:paraId="69D24882"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8: Language, Thinking, and Reasoning: Getting Inside Our Talking Heads</w:t>
      </w:r>
    </w:p>
    <w:p w14:paraId="43349890"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9: Intelligence and IQ Testing: Controversy and Consensus</w:t>
      </w:r>
    </w:p>
    <w:p w14:paraId="53CDB762"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10: Human Development: How and Why We Change</w:t>
      </w:r>
    </w:p>
    <w:p w14:paraId="16011A19"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11: Emotion and Motivation: What Moves Us</w:t>
      </w:r>
    </w:p>
    <w:p w14:paraId="4352EF59"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13: Social Psychology: How Others Affect Us</w:t>
      </w:r>
    </w:p>
    <w:p w14:paraId="5FB500FF" w14:textId="77777777" w:rsidR="009B620F" w:rsidRPr="002C6A8D" w:rsidRDefault="009B620F" w:rsidP="005B11A8">
      <w:pPr>
        <w:pStyle w:val="NormalWeb"/>
        <w:spacing w:before="0" w:beforeAutospacing="0" w:after="0" w:afterAutospacing="0" w:line="240" w:lineRule="atLeast"/>
        <w:jc w:val="both"/>
        <w:rPr>
          <w:rFonts w:ascii="Verdana" w:hAnsi="Verdana"/>
          <w:sz w:val="20"/>
          <w:szCs w:val="20"/>
        </w:rPr>
      </w:pPr>
      <w:r w:rsidRPr="002C6A8D">
        <w:rPr>
          <w:rFonts w:ascii="Verdana" w:hAnsi="Verdana"/>
          <w:sz w:val="20"/>
          <w:szCs w:val="20"/>
        </w:rPr>
        <w:t>14: Personality: Who We Are</w:t>
      </w:r>
    </w:p>
    <w:p w14:paraId="3DF42468" w14:textId="77777777" w:rsidR="001E1CA4" w:rsidRPr="002C6A8D" w:rsidRDefault="001E1CA4" w:rsidP="005B11A8">
      <w:pPr>
        <w:pStyle w:val="Heading1"/>
        <w:ind w:left="0" w:firstLine="0"/>
        <w:jc w:val="both"/>
      </w:pPr>
    </w:p>
    <w:p w14:paraId="5A258797" w14:textId="77777777" w:rsidR="001E1CA4" w:rsidRPr="002C6A8D" w:rsidRDefault="001E1CA4" w:rsidP="005B11A8">
      <w:pPr>
        <w:pStyle w:val="Heading1"/>
        <w:ind w:left="0" w:firstLine="0"/>
        <w:jc w:val="both"/>
      </w:pPr>
    </w:p>
    <w:p w14:paraId="6CCF9594" w14:textId="77777777" w:rsidR="00B44E63" w:rsidRPr="002C6A8D" w:rsidRDefault="003A5CB4" w:rsidP="005B11A8">
      <w:pPr>
        <w:pStyle w:val="Heading1"/>
        <w:ind w:left="0" w:firstLine="0"/>
        <w:jc w:val="both"/>
      </w:pPr>
      <w:bookmarkStart w:id="401" w:name="_Toc354671701"/>
      <w:r w:rsidRPr="002C6A8D">
        <w:t>900</w:t>
      </w:r>
      <w:r w:rsidR="00B44E63" w:rsidRPr="002C6A8D">
        <w:t>193</w:t>
      </w:r>
      <w:r w:rsidRPr="002C6A8D">
        <w:t>SSC</w:t>
      </w:r>
      <w:r w:rsidR="00B44E63" w:rsidRPr="002C6A8D">
        <w:tab/>
      </w:r>
      <w:r w:rsidR="00B44E63" w:rsidRPr="002C6A8D">
        <w:tab/>
        <w:t>Linguistics</w:t>
      </w:r>
      <w:bookmarkEnd w:id="395"/>
      <w:bookmarkEnd w:id="396"/>
      <w:bookmarkEnd w:id="397"/>
      <w:bookmarkEnd w:id="398"/>
      <w:bookmarkEnd w:id="399"/>
      <w:bookmarkEnd w:id="400"/>
      <w:bookmarkEnd w:id="401"/>
    </w:p>
    <w:p w14:paraId="72AA33EB" w14:textId="77777777" w:rsidR="00B44E63" w:rsidRPr="002C6A8D" w:rsidRDefault="00B44E63" w:rsidP="005B11A8">
      <w:pPr>
        <w:jc w:val="both"/>
      </w:pPr>
    </w:p>
    <w:tbl>
      <w:tblPr>
        <w:tblW w:w="0" w:type="auto"/>
        <w:tblLook w:val="01E0" w:firstRow="1" w:lastRow="1" w:firstColumn="1" w:lastColumn="1" w:noHBand="0" w:noVBand="0"/>
      </w:tblPr>
      <w:tblGrid>
        <w:gridCol w:w="2217"/>
        <w:gridCol w:w="2218"/>
      </w:tblGrid>
      <w:tr w:rsidR="00CF173C" w:rsidRPr="002C6A8D" w14:paraId="0D8D20E7" w14:textId="77777777" w:rsidTr="006F615E">
        <w:trPr>
          <w:trHeight w:val="255"/>
        </w:trPr>
        <w:tc>
          <w:tcPr>
            <w:tcW w:w="2217" w:type="dxa"/>
            <w:shd w:val="clear" w:color="auto" w:fill="auto"/>
          </w:tcPr>
          <w:p w14:paraId="0696A09B" w14:textId="77777777" w:rsidR="00CF173C" w:rsidRPr="002C6A8D" w:rsidRDefault="00CF173C" w:rsidP="005B11A8">
            <w:pPr>
              <w:jc w:val="both"/>
              <w:rPr>
                <w:i/>
                <w:szCs w:val="20"/>
              </w:rPr>
            </w:pPr>
            <w:r w:rsidRPr="002C6A8D">
              <w:rPr>
                <w:i/>
                <w:szCs w:val="20"/>
              </w:rPr>
              <w:t>Credit points</w:t>
            </w:r>
          </w:p>
        </w:tc>
        <w:tc>
          <w:tcPr>
            <w:tcW w:w="2218" w:type="dxa"/>
            <w:shd w:val="clear" w:color="auto" w:fill="auto"/>
          </w:tcPr>
          <w:p w14:paraId="5B9C12E1" w14:textId="77777777" w:rsidR="00CF173C" w:rsidRPr="002C6A8D" w:rsidRDefault="00CF173C" w:rsidP="005B11A8">
            <w:pPr>
              <w:jc w:val="both"/>
              <w:rPr>
                <w:i/>
                <w:szCs w:val="20"/>
              </w:rPr>
            </w:pPr>
            <w:r w:rsidRPr="002C6A8D">
              <w:rPr>
                <w:i/>
                <w:szCs w:val="20"/>
              </w:rPr>
              <w:t>6 ecp</w:t>
            </w:r>
          </w:p>
        </w:tc>
      </w:tr>
      <w:tr w:rsidR="00CF173C" w:rsidRPr="002C6A8D" w14:paraId="6CA0A3E3" w14:textId="77777777" w:rsidTr="006F615E">
        <w:trPr>
          <w:trHeight w:val="255"/>
        </w:trPr>
        <w:tc>
          <w:tcPr>
            <w:tcW w:w="2217" w:type="dxa"/>
            <w:shd w:val="clear" w:color="auto" w:fill="auto"/>
          </w:tcPr>
          <w:p w14:paraId="7A33E541" w14:textId="77777777" w:rsidR="00CF173C" w:rsidRPr="002C6A8D" w:rsidRDefault="00CF173C" w:rsidP="005B11A8">
            <w:pPr>
              <w:jc w:val="both"/>
              <w:rPr>
                <w:i/>
                <w:szCs w:val="20"/>
              </w:rPr>
            </w:pPr>
            <w:r w:rsidRPr="002C6A8D">
              <w:rPr>
                <w:i/>
                <w:szCs w:val="20"/>
              </w:rPr>
              <w:t>Theme</w:t>
            </w:r>
          </w:p>
        </w:tc>
        <w:tc>
          <w:tcPr>
            <w:tcW w:w="2218" w:type="dxa"/>
            <w:shd w:val="clear" w:color="auto" w:fill="auto"/>
          </w:tcPr>
          <w:p w14:paraId="33EED651" w14:textId="77777777" w:rsidR="00CF173C" w:rsidRPr="002C6A8D" w:rsidRDefault="00CF173C" w:rsidP="005B11A8">
            <w:pPr>
              <w:jc w:val="both"/>
              <w:rPr>
                <w:i/>
                <w:szCs w:val="20"/>
              </w:rPr>
            </w:pPr>
            <w:r w:rsidRPr="002C6A8D">
              <w:rPr>
                <w:i/>
                <w:szCs w:val="20"/>
              </w:rPr>
              <w:t>ICC</w:t>
            </w:r>
          </w:p>
        </w:tc>
      </w:tr>
      <w:tr w:rsidR="00CF173C" w:rsidRPr="002C6A8D" w14:paraId="0BAE0469" w14:textId="77777777" w:rsidTr="006F615E">
        <w:trPr>
          <w:trHeight w:val="267"/>
        </w:trPr>
        <w:tc>
          <w:tcPr>
            <w:tcW w:w="2217" w:type="dxa"/>
            <w:shd w:val="clear" w:color="auto" w:fill="auto"/>
          </w:tcPr>
          <w:p w14:paraId="69BC19B9" w14:textId="77777777" w:rsidR="00CF173C" w:rsidRPr="002C6A8D" w:rsidRDefault="00CF173C" w:rsidP="005B11A8">
            <w:pPr>
              <w:jc w:val="both"/>
              <w:rPr>
                <w:i/>
                <w:szCs w:val="20"/>
              </w:rPr>
            </w:pPr>
            <w:r w:rsidRPr="002C6A8D">
              <w:rPr>
                <w:i/>
                <w:szCs w:val="20"/>
              </w:rPr>
              <w:t>Track</w:t>
            </w:r>
          </w:p>
        </w:tc>
        <w:tc>
          <w:tcPr>
            <w:tcW w:w="2218" w:type="dxa"/>
            <w:shd w:val="clear" w:color="auto" w:fill="auto"/>
          </w:tcPr>
          <w:p w14:paraId="7033BB86" w14:textId="77777777" w:rsidR="00CF173C" w:rsidRPr="002C6A8D" w:rsidRDefault="00CF173C" w:rsidP="005B11A8">
            <w:pPr>
              <w:jc w:val="both"/>
              <w:rPr>
                <w:i/>
                <w:szCs w:val="20"/>
              </w:rPr>
            </w:pPr>
            <w:r w:rsidRPr="002C6A8D">
              <w:rPr>
                <w:i/>
                <w:szCs w:val="20"/>
              </w:rPr>
              <w:t>Cognition</w:t>
            </w:r>
          </w:p>
        </w:tc>
      </w:tr>
    </w:tbl>
    <w:p w14:paraId="2DEBE605" w14:textId="77777777" w:rsidR="00CF173C" w:rsidRPr="002C6A8D" w:rsidRDefault="00CF173C" w:rsidP="005B11A8">
      <w:pPr>
        <w:jc w:val="both"/>
      </w:pPr>
    </w:p>
    <w:p w14:paraId="4DE4184B" w14:textId="77777777" w:rsidR="00B44E63" w:rsidRPr="002C6A8D" w:rsidRDefault="00B44E63" w:rsidP="005B11A8">
      <w:pPr>
        <w:pStyle w:val="Heading2"/>
        <w:jc w:val="both"/>
      </w:pPr>
      <w:r w:rsidRPr="002C6A8D">
        <w:t>Prerequisites</w:t>
      </w:r>
    </w:p>
    <w:p w14:paraId="4284E437" w14:textId="77777777" w:rsidR="004C20BD" w:rsidRPr="002C6A8D" w:rsidRDefault="004C20BD" w:rsidP="005B11A8">
      <w:pPr>
        <w:jc w:val="both"/>
      </w:pPr>
      <w:r w:rsidRPr="002C6A8D">
        <w:t>None</w:t>
      </w:r>
    </w:p>
    <w:p w14:paraId="7F33EC31" w14:textId="77777777" w:rsidR="00062C3B" w:rsidRPr="002C6A8D" w:rsidRDefault="00062C3B" w:rsidP="005B11A8">
      <w:pPr>
        <w:autoSpaceDE w:val="0"/>
        <w:jc w:val="both"/>
        <w:rPr>
          <w:rFonts w:eastAsia="SimSun" w:cs="Courier New"/>
          <w:i/>
          <w:szCs w:val="20"/>
        </w:rPr>
      </w:pPr>
    </w:p>
    <w:p w14:paraId="05F90851" w14:textId="77777777" w:rsidR="00062C3B" w:rsidRPr="002C6A8D" w:rsidRDefault="00062C3B" w:rsidP="005B11A8">
      <w:pPr>
        <w:autoSpaceDE w:val="0"/>
        <w:jc w:val="both"/>
        <w:rPr>
          <w:rFonts w:eastAsia="SimSun" w:cs="Courier New"/>
          <w:i/>
          <w:szCs w:val="20"/>
        </w:rPr>
      </w:pPr>
      <w:r w:rsidRPr="002C6A8D">
        <w:rPr>
          <w:rFonts w:eastAsia="SimSun" w:cs="Courier New"/>
          <w:i/>
          <w:szCs w:val="20"/>
        </w:rPr>
        <w:t>Course Description</w:t>
      </w:r>
    </w:p>
    <w:p w14:paraId="3DC0D049" w14:textId="77777777" w:rsidR="00062C3B" w:rsidRPr="002C6A8D" w:rsidRDefault="00062C3B" w:rsidP="005B11A8">
      <w:pPr>
        <w:autoSpaceDE w:val="0"/>
        <w:jc w:val="both"/>
        <w:rPr>
          <w:rFonts w:eastAsia="SimSun" w:cs="Courier New"/>
          <w:szCs w:val="20"/>
        </w:rPr>
      </w:pPr>
      <w:r w:rsidRPr="002C6A8D">
        <w:rPr>
          <w:rFonts w:eastAsia="SimSun" w:cs="Courier New"/>
          <w:szCs w:val="20"/>
        </w:rPr>
        <w:t>Linguistics is concerned with the study of language. Of particular importance will be the social sciences perspective on language. On the one hand, language will be approached as a cognitive system. We will explore how the natural sciences bear on the analysis of language ability and the extent of its basis in human biology. On the other hand, language will be approached as a tool used by individuals in society for communicative and cultural purposes. At the end of the course, students will know how to place language within human cognition and will understand how linguists are working towards a satisfying characterization of its properties.</w:t>
      </w:r>
    </w:p>
    <w:p w14:paraId="29035797" w14:textId="77777777" w:rsidR="004C20BD" w:rsidRPr="002C6A8D" w:rsidRDefault="004C20BD" w:rsidP="005B11A8">
      <w:pPr>
        <w:autoSpaceDE w:val="0"/>
        <w:autoSpaceDN w:val="0"/>
        <w:adjustRightInd w:val="0"/>
        <w:jc w:val="both"/>
        <w:rPr>
          <w:rFonts w:eastAsia="SimSun" w:cs="Courier New"/>
          <w:szCs w:val="20"/>
          <w:lang w:eastAsia="zh-CN"/>
        </w:rPr>
      </w:pPr>
    </w:p>
    <w:p w14:paraId="0043F1E2" w14:textId="77777777" w:rsidR="00467BC1" w:rsidRPr="002C6A8D" w:rsidRDefault="00467BC1" w:rsidP="005B11A8">
      <w:pPr>
        <w:autoSpaceDE w:val="0"/>
        <w:autoSpaceDN w:val="0"/>
        <w:adjustRightInd w:val="0"/>
        <w:jc w:val="both"/>
        <w:rPr>
          <w:rFonts w:eastAsia="SimSun" w:cs="Courier New"/>
          <w:szCs w:val="20"/>
          <w:lang w:eastAsia="zh-CN"/>
        </w:rPr>
      </w:pPr>
    </w:p>
    <w:p w14:paraId="49A31D27" w14:textId="77777777" w:rsidR="00A533F5" w:rsidRPr="002C6A8D" w:rsidRDefault="00A533F5" w:rsidP="005B11A8">
      <w:pPr>
        <w:jc w:val="both"/>
      </w:pPr>
    </w:p>
    <w:p w14:paraId="11A247E6" w14:textId="77777777" w:rsidR="00A533F5" w:rsidRPr="002C6A8D" w:rsidRDefault="004340B5" w:rsidP="005B11A8">
      <w:pPr>
        <w:pStyle w:val="Heading1"/>
        <w:ind w:left="0" w:firstLine="0"/>
        <w:jc w:val="both"/>
      </w:pPr>
      <w:bookmarkStart w:id="402" w:name="_Toc354671702"/>
      <w:r w:rsidRPr="002C6A8D">
        <w:t>900222</w:t>
      </w:r>
      <w:r w:rsidR="00A533F5" w:rsidRPr="002C6A8D">
        <w:t>SSC/SCI Risk Management</w:t>
      </w:r>
      <w:r w:rsidR="001E7EF5" w:rsidRPr="002C6A8D">
        <w:t xml:space="preserve"> and Natural Hazards</w:t>
      </w:r>
      <w:bookmarkEnd w:id="402"/>
      <w:r w:rsidR="00A533F5" w:rsidRPr="002C6A8D">
        <w:t xml:space="preserve"> </w:t>
      </w:r>
    </w:p>
    <w:p w14:paraId="19AD058B" w14:textId="77777777" w:rsidR="00827205" w:rsidRPr="002C6A8D" w:rsidRDefault="00827205" w:rsidP="005B11A8">
      <w:pPr>
        <w:ind w:left="4320" w:hanging="4320"/>
        <w:jc w:val="both"/>
        <w:rPr>
          <w:i/>
          <w:szCs w:val="20"/>
        </w:rPr>
      </w:pPr>
    </w:p>
    <w:tbl>
      <w:tblPr>
        <w:tblW w:w="0" w:type="auto"/>
        <w:tblLook w:val="01E0" w:firstRow="1" w:lastRow="1" w:firstColumn="1" w:lastColumn="1" w:noHBand="0" w:noVBand="0"/>
      </w:tblPr>
      <w:tblGrid>
        <w:gridCol w:w="2217"/>
        <w:gridCol w:w="2218"/>
      </w:tblGrid>
      <w:tr w:rsidR="0085240F" w:rsidRPr="002C6A8D" w14:paraId="4A1123BB" w14:textId="77777777" w:rsidTr="006F615E">
        <w:trPr>
          <w:trHeight w:val="255"/>
        </w:trPr>
        <w:tc>
          <w:tcPr>
            <w:tcW w:w="2217" w:type="dxa"/>
            <w:shd w:val="clear" w:color="auto" w:fill="auto"/>
          </w:tcPr>
          <w:p w14:paraId="1DBA67CF" w14:textId="77777777" w:rsidR="0085240F" w:rsidRPr="002C6A8D" w:rsidRDefault="0085240F" w:rsidP="005B11A8">
            <w:pPr>
              <w:jc w:val="both"/>
              <w:rPr>
                <w:i/>
                <w:szCs w:val="20"/>
              </w:rPr>
            </w:pPr>
            <w:r w:rsidRPr="002C6A8D">
              <w:rPr>
                <w:i/>
                <w:szCs w:val="20"/>
              </w:rPr>
              <w:t>Credit points</w:t>
            </w:r>
          </w:p>
        </w:tc>
        <w:tc>
          <w:tcPr>
            <w:tcW w:w="2218" w:type="dxa"/>
            <w:shd w:val="clear" w:color="auto" w:fill="auto"/>
          </w:tcPr>
          <w:p w14:paraId="132D4087" w14:textId="77777777" w:rsidR="0085240F" w:rsidRPr="002C6A8D" w:rsidRDefault="0085240F" w:rsidP="005B11A8">
            <w:pPr>
              <w:jc w:val="both"/>
              <w:rPr>
                <w:i/>
                <w:szCs w:val="20"/>
              </w:rPr>
            </w:pPr>
            <w:r w:rsidRPr="002C6A8D">
              <w:rPr>
                <w:i/>
                <w:szCs w:val="20"/>
              </w:rPr>
              <w:t>6 ecp</w:t>
            </w:r>
          </w:p>
        </w:tc>
      </w:tr>
      <w:tr w:rsidR="0085240F" w:rsidRPr="002C6A8D" w14:paraId="6D8CEEFF" w14:textId="77777777" w:rsidTr="006F615E">
        <w:trPr>
          <w:trHeight w:val="255"/>
        </w:trPr>
        <w:tc>
          <w:tcPr>
            <w:tcW w:w="2217" w:type="dxa"/>
            <w:shd w:val="clear" w:color="auto" w:fill="auto"/>
          </w:tcPr>
          <w:p w14:paraId="0E94889D" w14:textId="77777777" w:rsidR="0085240F" w:rsidRPr="002C6A8D" w:rsidRDefault="0085240F" w:rsidP="005B11A8">
            <w:pPr>
              <w:jc w:val="both"/>
              <w:rPr>
                <w:i/>
                <w:szCs w:val="20"/>
              </w:rPr>
            </w:pPr>
            <w:r w:rsidRPr="002C6A8D">
              <w:rPr>
                <w:i/>
                <w:szCs w:val="20"/>
              </w:rPr>
              <w:t>Theme</w:t>
            </w:r>
          </w:p>
        </w:tc>
        <w:tc>
          <w:tcPr>
            <w:tcW w:w="2218" w:type="dxa"/>
            <w:shd w:val="clear" w:color="auto" w:fill="auto"/>
          </w:tcPr>
          <w:p w14:paraId="7349B40B" w14:textId="77777777" w:rsidR="0085240F" w:rsidRPr="002C6A8D" w:rsidRDefault="0085240F" w:rsidP="005B11A8">
            <w:pPr>
              <w:jc w:val="both"/>
              <w:rPr>
                <w:i/>
                <w:szCs w:val="20"/>
              </w:rPr>
            </w:pPr>
            <w:r w:rsidRPr="002C6A8D">
              <w:rPr>
                <w:i/>
                <w:szCs w:val="20"/>
              </w:rPr>
              <w:t>SS, ECS</w:t>
            </w:r>
          </w:p>
        </w:tc>
      </w:tr>
      <w:tr w:rsidR="0085240F" w:rsidRPr="002C6A8D" w14:paraId="48BC6CDD" w14:textId="77777777" w:rsidTr="006F615E">
        <w:trPr>
          <w:trHeight w:val="267"/>
        </w:trPr>
        <w:tc>
          <w:tcPr>
            <w:tcW w:w="2217" w:type="dxa"/>
            <w:shd w:val="clear" w:color="auto" w:fill="auto"/>
          </w:tcPr>
          <w:p w14:paraId="52B9A725" w14:textId="77777777" w:rsidR="0085240F" w:rsidRPr="002C6A8D" w:rsidRDefault="0085240F" w:rsidP="005B11A8">
            <w:pPr>
              <w:jc w:val="both"/>
              <w:rPr>
                <w:i/>
                <w:szCs w:val="20"/>
              </w:rPr>
            </w:pPr>
            <w:r w:rsidRPr="002C6A8D">
              <w:rPr>
                <w:i/>
                <w:szCs w:val="20"/>
              </w:rPr>
              <w:t>Track</w:t>
            </w:r>
          </w:p>
        </w:tc>
        <w:tc>
          <w:tcPr>
            <w:tcW w:w="2218" w:type="dxa"/>
            <w:shd w:val="clear" w:color="auto" w:fill="auto"/>
          </w:tcPr>
          <w:p w14:paraId="374E0FAF" w14:textId="77777777" w:rsidR="0085240F" w:rsidRPr="002C6A8D" w:rsidRDefault="0085240F" w:rsidP="005B11A8">
            <w:pPr>
              <w:jc w:val="both"/>
              <w:rPr>
                <w:i/>
                <w:szCs w:val="20"/>
              </w:rPr>
            </w:pPr>
            <w:r w:rsidRPr="002C6A8D">
              <w:rPr>
                <w:i/>
                <w:szCs w:val="20"/>
              </w:rPr>
              <w:t>Env. Economics, Earth and Env.</w:t>
            </w:r>
          </w:p>
        </w:tc>
      </w:tr>
    </w:tbl>
    <w:p w14:paraId="7FA92E47" w14:textId="77777777" w:rsidR="0085240F" w:rsidRPr="002C6A8D" w:rsidRDefault="0085240F" w:rsidP="005B11A8">
      <w:pPr>
        <w:ind w:left="4320" w:hanging="4320"/>
        <w:jc w:val="both"/>
        <w:rPr>
          <w:i/>
          <w:szCs w:val="20"/>
        </w:rPr>
      </w:pPr>
    </w:p>
    <w:p w14:paraId="18614B63" w14:textId="77777777" w:rsidR="00650DCC" w:rsidRPr="002C6A8D" w:rsidRDefault="00650DCC" w:rsidP="005B11A8">
      <w:pPr>
        <w:ind w:left="4320" w:hanging="4320"/>
        <w:jc w:val="both"/>
        <w:rPr>
          <w:szCs w:val="20"/>
        </w:rPr>
      </w:pPr>
      <w:r w:rsidRPr="002C6A8D">
        <w:rPr>
          <w:i/>
          <w:szCs w:val="20"/>
        </w:rPr>
        <w:t>Prerequisites</w:t>
      </w:r>
    </w:p>
    <w:p w14:paraId="6795D686" w14:textId="77777777" w:rsidR="00650DCC" w:rsidRPr="002C6A8D" w:rsidRDefault="00DD5F1D" w:rsidP="005B11A8">
      <w:pPr>
        <w:jc w:val="both"/>
      </w:pPr>
      <w:r w:rsidRPr="002C6A8D">
        <w:rPr>
          <w:lang w:eastAsia="zh-TW"/>
        </w:rPr>
        <w:t>Environmental</w:t>
      </w:r>
      <w:r w:rsidR="00650DCC" w:rsidRPr="002C6A8D">
        <w:t xml:space="preserve"> Economics OR Introduction to Environmental Science OR Theme Course: Energy, Climate and Sustainability</w:t>
      </w:r>
    </w:p>
    <w:p w14:paraId="7A53D068" w14:textId="77777777" w:rsidR="00650DCC" w:rsidRPr="002C6A8D" w:rsidRDefault="00650DCC" w:rsidP="005B11A8">
      <w:pPr>
        <w:jc w:val="both"/>
        <w:rPr>
          <w:i/>
          <w:szCs w:val="20"/>
        </w:rPr>
      </w:pPr>
    </w:p>
    <w:p w14:paraId="7C6F1E0A" w14:textId="77777777" w:rsidR="00650DCC" w:rsidRPr="002C6A8D" w:rsidRDefault="00650DCC" w:rsidP="005B11A8">
      <w:pPr>
        <w:jc w:val="both"/>
        <w:rPr>
          <w:i/>
          <w:szCs w:val="20"/>
        </w:rPr>
      </w:pPr>
      <w:r w:rsidRPr="002C6A8D">
        <w:rPr>
          <w:i/>
          <w:szCs w:val="20"/>
        </w:rPr>
        <w:t>Course Description</w:t>
      </w:r>
    </w:p>
    <w:p w14:paraId="4DE05400" w14:textId="77777777" w:rsidR="004177EE" w:rsidRPr="002C6A8D" w:rsidRDefault="004177EE" w:rsidP="005B11A8">
      <w:pPr>
        <w:spacing w:line="100" w:lineRule="atLeast"/>
        <w:jc w:val="both"/>
        <w:rPr>
          <w:szCs w:val="20"/>
        </w:rPr>
      </w:pPr>
      <w:r w:rsidRPr="002C6A8D">
        <w:rPr>
          <w:color w:val="000000"/>
          <w:szCs w:val="20"/>
          <w:lang w:val="en-US"/>
        </w:rPr>
        <w:t>“Devastating earth quake hits Haiti.” “Hurricane Katrina causes the costliest disaster in the history of the United States.” “</w:t>
      </w:r>
      <w:r w:rsidRPr="002C6A8D">
        <w:rPr>
          <w:szCs w:val="20"/>
        </w:rPr>
        <w:t>Japan fears a nuclear disaster after reactor breach.” Headlines that capture some of the major disasters that have struck our world in the past 5 years. Do you want to fight back? Are you prepared to take tough decisions about life and death under extreme time pressure? This course provides you with the skill set, knowledge and expertise to deal with these challenges.</w:t>
      </w:r>
    </w:p>
    <w:p w14:paraId="32037345" w14:textId="77777777" w:rsidR="004177EE" w:rsidRPr="002C6A8D" w:rsidRDefault="004177EE" w:rsidP="005B11A8">
      <w:pPr>
        <w:spacing w:line="100" w:lineRule="atLeast"/>
        <w:jc w:val="both"/>
        <w:rPr>
          <w:szCs w:val="20"/>
        </w:rPr>
      </w:pPr>
    </w:p>
    <w:p w14:paraId="4969EDCA" w14:textId="77777777" w:rsidR="004177EE" w:rsidRPr="002C6A8D" w:rsidRDefault="004177EE" w:rsidP="005B11A8">
      <w:pPr>
        <w:spacing w:line="100" w:lineRule="atLeast"/>
        <w:jc w:val="both"/>
        <w:rPr>
          <w:color w:val="000000"/>
          <w:szCs w:val="20"/>
          <w:lang w:val="en-US"/>
        </w:rPr>
      </w:pPr>
      <w:r w:rsidRPr="002C6A8D">
        <w:rPr>
          <w:color w:val="000000"/>
          <w:szCs w:val="20"/>
          <w:lang w:val="en-US"/>
        </w:rPr>
        <w:lastRenderedPageBreak/>
        <w:t>You will become a multidisciplinary team of risk fighters - devising plans, policies and practices to manage real-life disasters, at all stages of its life-cycle.</w:t>
      </w:r>
      <w:r w:rsidR="00947E6B" w:rsidRPr="002C6A8D">
        <w:rPr>
          <w:color w:val="000000"/>
          <w:szCs w:val="20"/>
          <w:lang w:val="en-US"/>
        </w:rPr>
        <w:t xml:space="preserve"> </w:t>
      </w:r>
      <w:r w:rsidRPr="002C6A8D">
        <w:rPr>
          <w:color w:val="000000"/>
          <w:szCs w:val="20"/>
          <w:lang w:val="en-US"/>
        </w:rPr>
        <w:t>At the core of your strategies is effective sharing of spatial information.</w:t>
      </w:r>
      <w:r w:rsidR="00947E6B" w:rsidRPr="002C6A8D">
        <w:rPr>
          <w:color w:val="000000"/>
          <w:szCs w:val="20"/>
          <w:lang w:val="en-US"/>
        </w:rPr>
        <w:t xml:space="preserve"> </w:t>
      </w:r>
      <w:r w:rsidRPr="002C6A8D">
        <w:rPr>
          <w:lang w:val="en-US"/>
        </w:rPr>
        <w:t>Following introductory sessions that include team building, lectures on the natural and social processes involved in disaster management and practicals that familiarise you with data collection and spatial methodologies, we will work systematically through each stage of the</w:t>
      </w:r>
      <w:r w:rsidR="00947E6B" w:rsidRPr="002C6A8D">
        <w:rPr>
          <w:lang w:val="en-US"/>
        </w:rPr>
        <w:t xml:space="preserve"> disaster life-</w:t>
      </w:r>
      <w:r w:rsidRPr="002C6A8D">
        <w:rPr>
          <w:lang w:val="en-US"/>
        </w:rPr>
        <w:t xml:space="preserve">cycle: Risk Reduction, </w:t>
      </w:r>
      <w:r w:rsidRPr="002C6A8D">
        <w:rPr>
          <w:color w:val="000000"/>
          <w:szCs w:val="20"/>
          <w:lang w:val="en-US"/>
        </w:rPr>
        <w:t>Relief and Recovery, and Short- and Long-term Reconstruction</w:t>
      </w:r>
    </w:p>
    <w:p w14:paraId="7FD44269" w14:textId="77777777" w:rsidR="00650DCC" w:rsidRPr="002C6A8D" w:rsidRDefault="00650DCC" w:rsidP="005B11A8">
      <w:pPr>
        <w:ind w:left="4320" w:hanging="4320"/>
        <w:jc w:val="both"/>
        <w:rPr>
          <w:i/>
          <w:szCs w:val="20"/>
        </w:rPr>
      </w:pPr>
    </w:p>
    <w:p w14:paraId="0D04A2CB" w14:textId="77777777" w:rsidR="00A4157F" w:rsidRPr="002C6A8D" w:rsidRDefault="00A4157F" w:rsidP="005B11A8">
      <w:pPr>
        <w:pStyle w:val="Heading1"/>
        <w:jc w:val="both"/>
        <w:rPr>
          <w:lang w:eastAsia="zh-TW"/>
        </w:rPr>
      </w:pPr>
    </w:p>
    <w:p w14:paraId="05E607E9" w14:textId="77777777" w:rsidR="00683BA9" w:rsidRPr="002C6A8D" w:rsidRDefault="00683BA9" w:rsidP="005B11A8">
      <w:pPr>
        <w:pStyle w:val="Heading1"/>
        <w:jc w:val="both"/>
      </w:pPr>
      <w:bookmarkStart w:id="403" w:name="_Toc354671703"/>
      <w:r w:rsidRPr="002C6A8D">
        <w:t>900225SSC Environmental Law and Policy</w:t>
      </w:r>
      <w:bookmarkEnd w:id="403"/>
    </w:p>
    <w:p w14:paraId="64CA3807" w14:textId="77777777" w:rsidR="00D41E6F" w:rsidRPr="002C6A8D" w:rsidRDefault="00D41E6F" w:rsidP="005B11A8">
      <w:pPr>
        <w:jc w:val="both"/>
        <w:rPr>
          <w:lang w:eastAsia="zh-TW"/>
        </w:rPr>
      </w:pPr>
    </w:p>
    <w:tbl>
      <w:tblPr>
        <w:tblW w:w="0" w:type="auto"/>
        <w:tblLook w:val="01E0" w:firstRow="1" w:lastRow="1" w:firstColumn="1" w:lastColumn="1" w:noHBand="0" w:noVBand="0"/>
      </w:tblPr>
      <w:tblGrid>
        <w:gridCol w:w="2217"/>
        <w:gridCol w:w="2218"/>
      </w:tblGrid>
      <w:tr w:rsidR="00A4157F" w:rsidRPr="002C6A8D" w14:paraId="271F998F" w14:textId="77777777" w:rsidTr="00F96764">
        <w:trPr>
          <w:trHeight w:val="255"/>
        </w:trPr>
        <w:tc>
          <w:tcPr>
            <w:tcW w:w="2217" w:type="dxa"/>
            <w:shd w:val="clear" w:color="auto" w:fill="auto"/>
          </w:tcPr>
          <w:p w14:paraId="3CD46233" w14:textId="77777777" w:rsidR="00B8715D" w:rsidRPr="002C6A8D" w:rsidRDefault="00B8715D" w:rsidP="005B11A8">
            <w:pPr>
              <w:pStyle w:val="NoSpacing"/>
              <w:jc w:val="both"/>
              <w:rPr>
                <w:rFonts w:ascii="Verdana" w:hAnsi="Verdana"/>
                <w:i/>
              </w:rPr>
            </w:pPr>
            <w:r w:rsidRPr="002C6A8D">
              <w:rPr>
                <w:rFonts w:ascii="Verdana" w:hAnsi="Verdana"/>
                <w:i/>
              </w:rPr>
              <w:t>Credit points</w:t>
            </w:r>
          </w:p>
        </w:tc>
        <w:tc>
          <w:tcPr>
            <w:tcW w:w="2218" w:type="dxa"/>
            <w:shd w:val="clear" w:color="auto" w:fill="auto"/>
          </w:tcPr>
          <w:p w14:paraId="3AC80975" w14:textId="77777777" w:rsidR="00B8715D" w:rsidRPr="002C6A8D" w:rsidRDefault="00B8715D" w:rsidP="005B11A8">
            <w:pPr>
              <w:pStyle w:val="NoSpacing"/>
              <w:jc w:val="both"/>
              <w:rPr>
                <w:rFonts w:ascii="Verdana" w:hAnsi="Verdana"/>
              </w:rPr>
            </w:pPr>
            <w:r w:rsidRPr="002C6A8D">
              <w:rPr>
                <w:rFonts w:ascii="Verdana" w:hAnsi="Verdana"/>
              </w:rPr>
              <w:t>6 ecp</w:t>
            </w:r>
          </w:p>
        </w:tc>
      </w:tr>
      <w:tr w:rsidR="00A4157F" w:rsidRPr="002C6A8D" w14:paraId="03369B04" w14:textId="77777777" w:rsidTr="00F96764">
        <w:trPr>
          <w:trHeight w:val="255"/>
        </w:trPr>
        <w:tc>
          <w:tcPr>
            <w:tcW w:w="2217" w:type="dxa"/>
            <w:shd w:val="clear" w:color="auto" w:fill="auto"/>
          </w:tcPr>
          <w:p w14:paraId="0252C471" w14:textId="77777777" w:rsidR="00B8715D" w:rsidRPr="002C6A8D" w:rsidRDefault="00B8715D" w:rsidP="005B11A8">
            <w:pPr>
              <w:pStyle w:val="NoSpacing"/>
              <w:jc w:val="both"/>
              <w:rPr>
                <w:rFonts w:ascii="Verdana" w:hAnsi="Verdana"/>
                <w:i/>
              </w:rPr>
            </w:pPr>
            <w:r w:rsidRPr="002C6A8D">
              <w:rPr>
                <w:rFonts w:ascii="Verdana" w:hAnsi="Verdana"/>
                <w:i/>
              </w:rPr>
              <w:t>Theme</w:t>
            </w:r>
          </w:p>
        </w:tc>
        <w:tc>
          <w:tcPr>
            <w:tcW w:w="2218" w:type="dxa"/>
            <w:shd w:val="clear" w:color="auto" w:fill="auto"/>
          </w:tcPr>
          <w:p w14:paraId="3C46CD16" w14:textId="77777777" w:rsidR="00B8715D" w:rsidRPr="002C6A8D" w:rsidRDefault="00B8715D" w:rsidP="005B11A8">
            <w:pPr>
              <w:pStyle w:val="NoSpacing"/>
              <w:jc w:val="both"/>
              <w:rPr>
                <w:rFonts w:ascii="Verdana" w:hAnsi="Verdana"/>
              </w:rPr>
            </w:pPr>
            <w:r w:rsidRPr="002C6A8D">
              <w:rPr>
                <w:rFonts w:ascii="Verdana" w:hAnsi="Verdana"/>
              </w:rPr>
              <w:t>SS</w:t>
            </w:r>
          </w:p>
        </w:tc>
      </w:tr>
      <w:tr w:rsidR="00A4157F" w:rsidRPr="002C6A8D" w14:paraId="0E20D6DC" w14:textId="77777777" w:rsidTr="00F96764">
        <w:trPr>
          <w:trHeight w:val="267"/>
        </w:trPr>
        <w:tc>
          <w:tcPr>
            <w:tcW w:w="2217" w:type="dxa"/>
            <w:shd w:val="clear" w:color="auto" w:fill="auto"/>
          </w:tcPr>
          <w:p w14:paraId="60E5A0A6" w14:textId="77777777" w:rsidR="00B8715D" w:rsidRPr="002C6A8D" w:rsidRDefault="00B8715D" w:rsidP="005B11A8">
            <w:pPr>
              <w:pStyle w:val="NoSpacing"/>
              <w:jc w:val="both"/>
              <w:rPr>
                <w:rFonts w:ascii="Verdana" w:hAnsi="Verdana"/>
                <w:i/>
              </w:rPr>
            </w:pPr>
            <w:r w:rsidRPr="002C6A8D">
              <w:rPr>
                <w:rFonts w:ascii="Verdana" w:hAnsi="Verdana"/>
                <w:i/>
              </w:rPr>
              <w:t>Track</w:t>
            </w:r>
          </w:p>
        </w:tc>
        <w:tc>
          <w:tcPr>
            <w:tcW w:w="2218" w:type="dxa"/>
            <w:shd w:val="clear" w:color="auto" w:fill="auto"/>
          </w:tcPr>
          <w:p w14:paraId="6450E2FC" w14:textId="77777777" w:rsidR="00B8715D" w:rsidRPr="002C6A8D" w:rsidRDefault="00B8715D" w:rsidP="005B11A8">
            <w:pPr>
              <w:pStyle w:val="NoSpacing"/>
              <w:jc w:val="both"/>
              <w:rPr>
                <w:rFonts w:ascii="Verdana" w:hAnsi="Verdana"/>
              </w:rPr>
            </w:pPr>
            <w:r w:rsidRPr="002C6A8D">
              <w:rPr>
                <w:rFonts w:ascii="Verdana" w:hAnsi="Verdana"/>
              </w:rPr>
              <w:t>Env. Economics  / Law</w:t>
            </w:r>
          </w:p>
        </w:tc>
      </w:tr>
    </w:tbl>
    <w:p w14:paraId="1CDF6C53" w14:textId="77777777" w:rsidR="00B8715D" w:rsidRPr="002C6A8D" w:rsidRDefault="00B8715D" w:rsidP="005B11A8">
      <w:pPr>
        <w:pStyle w:val="NoSpacing"/>
        <w:jc w:val="both"/>
        <w:rPr>
          <w:rFonts w:ascii="Verdana" w:hAnsi="Verdana"/>
          <w:i/>
          <w:szCs w:val="20"/>
        </w:rPr>
      </w:pPr>
    </w:p>
    <w:p w14:paraId="424B5AAF" w14:textId="77777777" w:rsidR="00B8715D" w:rsidRPr="002C6A8D" w:rsidRDefault="00B8715D" w:rsidP="005B11A8">
      <w:pPr>
        <w:pStyle w:val="NoSpacing"/>
        <w:jc w:val="both"/>
        <w:rPr>
          <w:rFonts w:ascii="Verdana" w:hAnsi="Verdana"/>
          <w:i/>
        </w:rPr>
      </w:pPr>
      <w:r w:rsidRPr="002C6A8D">
        <w:rPr>
          <w:rFonts w:ascii="Verdana" w:hAnsi="Verdana"/>
          <w:i/>
        </w:rPr>
        <w:t>Prerequisites:</w:t>
      </w:r>
      <w:r w:rsidRPr="002C6A8D">
        <w:rPr>
          <w:rFonts w:ascii="Verdana" w:hAnsi="Verdana"/>
          <w:i/>
        </w:rPr>
        <w:tab/>
      </w:r>
      <w:r w:rsidRPr="002C6A8D">
        <w:rPr>
          <w:rFonts w:ascii="Verdana" w:hAnsi="Verdana"/>
          <w:i/>
        </w:rPr>
        <w:tab/>
      </w:r>
      <w:r w:rsidRPr="002C6A8D">
        <w:rPr>
          <w:rFonts w:ascii="Verdana" w:hAnsi="Verdana"/>
          <w:i/>
        </w:rPr>
        <w:tab/>
      </w:r>
    </w:p>
    <w:p w14:paraId="5FE2BDB2" w14:textId="77777777" w:rsidR="00B8715D" w:rsidRPr="002C6A8D" w:rsidRDefault="00A4157F" w:rsidP="005B11A8">
      <w:pPr>
        <w:pStyle w:val="NoSpacing"/>
        <w:jc w:val="both"/>
        <w:rPr>
          <w:rFonts w:ascii="Verdana" w:eastAsia="PMingLiU" w:hAnsi="Verdana"/>
          <w:lang w:eastAsia="zh-TW"/>
        </w:rPr>
      </w:pPr>
      <w:r w:rsidRPr="002C6A8D">
        <w:rPr>
          <w:rFonts w:ascii="Verdana" w:eastAsia="PMingLiU" w:hAnsi="Verdana"/>
          <w:lang w:eastAsia="zh-TW"/>
        </w:rPr>
        <w:t>None</w:t>
      </w:r>
    </w:p>
    <w:p w14:paraId="18943281" w14:textId="77777777" w:rsidR="00B8715D" w:rsidRPr="002C6A8D" w:rsidRDefault="00B8715D" w:rsidP="005B11A8">
      <w:pPr>
        <w:pStyle w:val="NoSpacing"/>
        <w:jc w:val="both"/>
        <w:rPr>
          <w:rFonts w:ascii="Verdana" w:hAnsi="Verdana"/>
        </w:rPr>
      </w:pPr>
    </w:p>
    <w:p w14:paraId="0862345E" w14:textId="77777777" w:rsidR="00B8715D" w:rsidRPr="002C6A8D" w:rsidRDefault="00B8715D" w:rsidP="005B11A8">
      <w:pPr>
        <w:pStyle w:val="NoSpacing"/>
        <w:jc w:val="both"/>
        <w:rPr>
          <w:rFonts w:ascii="Verdana" w:hAnsi="Verdana"/>
          <w:i/>
        </w:rPr>
      </w:pPr>
      <w:r w:rsidRPr="002C6A8D">
        <w:rPr>
          <w:rFonts w:ascii="Verdana" w:hAnsi="Verdana"/>
          <w:i/>
        </w:rPr>
        <w:t>Course Description:</w:t>
      </w:r>
    </w:p>
    <w:p w14:paraId="3A7FA1C9" w14:textId="77777777" w:rsidR="00A4157F" w:rsidRPr="002C6A8D" w:rsidRDefault="00A4157F" w:rsidP="005B11A8">
      <w:pPr>
        <w:autoSpaceDE w:val="0"/>
        <w:autoSpaceDN w:val="0"/>
        <w:adjustRightInd w:val="0"/>
        <w:jc w:val="both"/>
        <w:rPr>
          <w:lang w:val="en-US"/>
        </w:rPr>
      </w:pPr>
      <w:r w:rsidRPr="002C6A8D">
        <w:rPr>
          <w:lang w:val="en-US"/>
        </w:rPr>
        <w:t>There are few issues that affect our daily lives and our future and that of the planet as profoundly and as visibly as trans</w:t>
      </w:r>
      <w:r w:rsidRPr="002C6A8D">
        <w:rPr>
          <w:lang w:val="en-US" w:eastAsia="zh-TW"/>
        </w:rPr>
        <w:t>-</w:t>
      </w:r>
      <w:r w:rsidRPr="002C6A8D">
        <w:rPr>
          <w:lang w:val="en-US"/>
        </w:rPr>
        <w:t>boundary environmental degradation. This course will explore the emergence and evolution of law, policy and governance approaches designed to address contemporary environmental challenges in a multi-level context, from local to global. We will examine how the special nature and framing of environmental ‘problems’ affects the way state and non-state actors, respectively and collaboratively, respond to the environmental challenges posed by our modern, globalized, Anthropocentric world.</w:t>
      </w:r>
    </w:p>
    <w:p w14:paraId="4D6E793B" w14:textId="77777777" w:rsidR="00A4157F" w:rsidRPr="002C6A8D" w:rsidRDefault="00A4157F" w:rsidP="005B11A8">
      <w:pPr>
        <w:autoSpaceDE w:val="0"/>
        <w:autoSpaceDN w:val="0"/>
        <w:adjustRightInd w:val="0"/>
        <w:jc w:val="both"/>
        <w:rPr>
          <w:lang w:val="en-US"/>
        </w:rPr>
      </w:pPr>
    </w:p>
    <w:p w14:paraId="222DA4C7" w14:textId="77777777" w:rsidR="00A4157F" w:rsidRPr="002C6A8D" w:rsidRDefault="00A4157F" w:rsidP="005B11A8">
      <w:pPr>
        <w:autoSpaceDE w:val="0"/>
        <w:autoSpaceDN w:val="0"/>
        <w:adjustRightInd w:val="0"/>
        <w:jc w:val="both"/>
        <w:rPr>
          <w:lang w:val="en-US"/>
        </w:rPr>
      </w:pPr>
      <w:r w:rsidRPr="002C6A8D">
        <w:rPr>
          <w:lang w:val="en-US"/>
        </w:rPr>
        <w:t>Drawing on various fields of studies including law, policy, politics, international relations, environmental studies, economics, sociology, philosophy, and ethics, this course will provide students with knowledge and critical understanding of how society responds to environmental threats.</w:t>
      </w:r>
    </w:p>
    <w:p w14:paraId="4C171FB0" w14:textId="77777777" w:rsidR="00A4157F" w:rsidRPr="002C6A8D" w:rsidRDefault="00A4157F" w:rsidP="005B11A8">
      <w:pPr>
        <w:jc w:val="both"/>
        <w:rPr>
          <w:lang w:val="en-US"/>
        </w:rPr>
      </w:pPr>
      <w:r w:rsidRPr="002C6A8D">
        <w:rPr>
          <w:lang w:val="en-US"/>
        </w:rPr>
        <w:t xml:space="preserve">The course consists of five thematic parts:: </w:t>
      </w:r>
    </w:p>
    <w:p w14:paraId="2E278206" w14:textId="77777777" w:rsidR="00A4157F" w:rsidRPr="002C6A8D" w:rsidRDefault="00A4157F" w:rsidP="005B11A8">
      <w:pPr>
        <w:autoSpaceDE w:val="0"/>
        <w:autoSpaceDN w:val="0"/>
        <w:adjustRightInd w:val="0"/>
        <w:jc w:val="both"/>
        <w:rPr>
          <w:lang w:val="en-US"/>
        </w:rPr>
      </w:pPr>
      <w:r w:rsidRPr="002C6A8D">
        <w:rPr>
          <w:lang w:val="en-US"/>
        </w:rPr>
        <w:t>Part 1) (De)constructing environmental problems: will start from the premise that environmental problems are not simply ‘given’, but rather socially constructed and framed on the basis of locally dominant worldviews, social values, economic interests, and philosophical and political rationales. Major topics include social construction and framing, world views and value paradigms, eco-philosophy and sociology, history of environmentalism, green political thought, North/South perspectives, consumerism (and other societal cause of environmental problems), etc.;</w:t>
      </w:r>
    </w:p>
    <w:p w14:paraId="3CB3E6EA" w14:textId="77777777" w:rsidR="00A4157F" w:rsidRPr="002C6A8D" w:rsidRDefault="00A4157F" w:rsidP="005B11A8">
      <w:pPr>
        <w:jc w:val="both"/>
        <w:rPr>
          <w:lang w:val="en-US"/>
        </w:rPr>
      </w:pPr>
      <w:r w:rsidRPr="002C6A8D">
        <w:rPr>
          <w:lang w:val="en-US"/>
        </w:rPr>
        <w:t>Part 2) The Nature of the Environment as a ‘Policy Problem’: will examine environmental problems are not merely biophysical in nature, but also have important political, economic, geographic, cultural and ethical dimensions, involving a myriad of values and interests that may conflict. Major topics include nature of environment as a public good; market failures; externalities; moral hazards; collective action; tragedy of the commons. Explores the need for public policies for environment, rather than market regulation or voluntary choices by individuals? Debates various approaches including sustainable development and ecological modernization;</w:t>
      </w:r>
    </w:p>
    <w:p w14:paraId="5CAE6477" w14:textId="77777777" w:rsidR="00A4157F" w:rsidRPr="002C6A8D" w:rsidRDefault="00A4157F" w:rsidP="005B11A8">
      <w:pPr>
        <w:jc w:val="both"/>
        <w:rPr>
          <w:lang w:val="en-US"/>
        </w:rPr>
      </w:pPr>
      <w:r w:rsidRPr="002C6A8D">
        <w:rPr>
          <w:lang w:val="en-US"/>
        </w:rPr>
        <w:t xml:space="preserve">Part 3) Policymaking for the Environment – history, present and future: introduces the basics of (environmental) law and policymaking, by looking at the multitude of actors, interests and institutions involved in environmental politics at </w:t>
      </w:r>
      <w:r w:rsidRPr="002C6A8D">
        <w:rPr>
          <w:lang w:val="en-US"/>
        </w:rPr>
        <w:lastRenderedPageBreak/>
        <w:t xml:space="preserve">the national and sub-national levels. Major topics include the steps in the policymaking process from initial agenda-setting to legislative action; the variety of instruments and administrative tools available for policy intervention, even under conditions of risk and uncertainty; issues of power, influence, and access, stakeholder consultation, public participation, etc.; </w:t>
      </w:r>
    </w:p>
    <w:p w14:paraId="295111AF" w14:textId="77777777" w:rsidR="00A4157F" w:rsidRPr="002C6A8D" w:rsidRDefault="00A4157F" w:rsidP="005B11A8">
      <w:pPr>
        <w:autoSpaceDE w:val="0"/>
        <w:autoSpaceDN w:val="0"/>
        <w:adjustRightInd w:val="0"/>
        <w:jc w:val="both"/>
        <w:rPr>
          <w:lang w:val="en-US"/>
        </w:rPr>
      </w:pPr>
      <w:r w:rsidRPr="002C6A8D">
        <w:rPr>
          <w:lang w:val="en-US"/>
        </w:rPr>
        <w:t>Part 4) European Union Environmental law and Policy: will examine how these theoretical frameworks and concepts take practical shape in the unique supranational polity of the European Union. Following a brief primer/refresher on the EU’s institutional make-up and policymaking process, we will trace the unlikely historical genesis and evolution of EU-level environmental policy from a mere by-product of economic integration to one of the most prolific areas of EU law. Using detailed case-studies in substantive environmental issues areas, key weak-points will be identified in the implementation and enforcement of EU environmental policy by and in the Member States;</w:t>
      </w:r>
    </w:p>
    <w:p w14:paraId="262021FF" w14:textId="77777777" w:rsidR="00A4157F" w:rsidRPr="002C6A8D" w:rsidRDefault="00A4157F" w:rsidP="005B11A8">
      <w:pPr>
        <w:autoSpaceDE w:val="0"/>
        <w:autoSpaceDN w:val="0"/>
        <w:adjustRightInd w:val="0"/>
        <w:jc w:val="both"/>
        <w:rPr>
          <w:lang w:val="en-US"/>
        </w:rPr>
      </w:pPr>
      <w:r w:rsidRPr="002C6A8D">
        <w:rPr>
          <w:lang w:val="en-US"/>
        </w:rPr>
        <w:t xml:space="preserve">Part 5) Global Environmental law and Policy: will shift the focus upwards to the global level and the international law and policy arena. Here we observe both the more traditional machinery of international treaty negotiations and world trade arbitration between sovereign states, as well as the emergence of a new type of global environmental governance, defined as the ways in which sovereign states and non-state actors (including intergovernmental organizations, civil-society NGOs, industry and business groups, scientists, etc.) coordinate their discrete and collective efforts to address transnational environmental issues in a globalized world. Major topics include Introduction to international relations/actors and sources of public international (environmental) law; international environmental principles, globalization and international trade, emergence of global environmental governance regimes, etc. </w:t>
      </w:r>
    </w:p>
    <w:p w14:paraId="39C4E8B0" w14:textId="77777777" w:rsidR="00A4157F" w:rsidRPr="002C6A8D" w:rsidRDefault="00A4157F" w:rsidP="005B11A8">
      <w:pPr>
        <w:autoSpaceDE w:val="0"/>
        <w:autoSpaceDN w:val="0"/>
        <w:adjustRightInd w:val="0"/>
        <w:jc w:val="both"/>
      </w:pPr>
    </w:p>
    <w:p w14:paraId="521F727E" w14:textId="77777777" w:rsidR="00A4157F" w:rsidRPr="002C6A8D" w:rsidRDefault="00A4157F" w:rsidP="005B11A8">
      <w:pPr>
        <w:autoSpaceDE w:val="0"/>
        <w:autoSpaceDN w:val="0"/>
        <w:adjustRightInd w:val="0"/>
        <w:jc w:val="both"/>
      </w:pPr>
    </w:p>
    <w:p w14:paraId="1B781B5A" w14:textId="77777777" w:rsidR="00A4157F" w:rsidRPr="002C6A8D" w:rsidRDefault="00A4157F" w:rsidP="005B11A8">
      <w:pPr>
        <w:autoSpaceDE w:val="0"/>
        <w:autoSpaceDN w:val="0"/>
        <w:adjustRightInd w:val="0"/>
        <w:jc w:val="both"/>
        <w:rPr>
          <w:rFonts w:cs="Verdana"/>
        </w:rPr>
      </w:pPr>
    </w:p>
    <w:p w14:paraId="69BDFB6C" w14:textId="77777777" w:rsidR="00A4157F" w:rsidRPr="002C6A8D" w:rsidRDefault="00A4157F" w:rsidP="005B11A8">
      <w:pPr>
        <w:jc w:val="both"/>
      </w:pPr>
    </w:p>
    <w:p w14:paraId="38635320" w14:textId="77777777" w:rsidR="00B8715D" w:rsidRPr="002C6A8D" w:rsidRDefault="00B8715D" w:rsidP="005B11A8">
      <w:pPr>
        <w:jc w:val="both"/>
        <w:rPr>
          <w:lang w:eastAsia="zh-TW"/>
        </w:rPr>
      </w:pPr>
    </w:p>
    <w:p w14:paraId="5578B3E3" w14:textId="77777777" w:rsidR="00614433" w:rsidRPr="002C6A8D" w:rsidRDefault="00614433" w:rsidP="005B11A8">
      <w:pPr>
        <w:pStyle w:val="Heading1"/>
        <w:jc w:val="both"/>
      </w:pPr>
      <w:bookmarkStart w:id="404" w:name="_Toc354671704"/>
      <w:r w:rsidRPr="002C6A8D">
        <w:t>900</w:t>
      </w:r>
      <w:r w:rsidR="00EF111F" w:rsidRPr="002C6A8D">
        <w:t>226</w:t>
      </w:r>
      <w:r w:rsidRPr="002C6A8D">
        <w:t>SSC</w:t>
      </w:r>
      <w:r w:rsidRPr="002C6A8D">
        <w:tab/>
      </w:r>
      <w:r w:rsidR="00EF111F" w:rsidRPr="002C6A8D">
        <w:t>The Sustainable City</w:t>
      </w:r>
      <w:bookmarkEnd w:id="404"/>
      <w:r w:rsidRPr="002C6A8D">
        <w:t xml:space="preserve"> </w:t>
      </w:r>
    </w:p>
    <w:p w14:paraId="1299ED53" w14:textId="77777777" w:rsidR="00614433" w:rsidRPr="002C6A8D" w:rsidRDefault="00614433" w:rsidP="005B11A8">
      <w:pPr>
        <w:jc w:val="both"/>
      </w:pPr>
    </w:p>
    <w:tbl>
      <w:tblPr>
        <w:tblW w:w="0" w:type="auto"/>
        <w:tblLook w:val="01E0" w:firstRow="1" w:lastRow="1" w:firstColumn="1" w:lastColumn="1" w:noHBand="0" w:noVBand="0"/>
      </w:tblPr>
      <w:tblGrid>
        <w:gridCol w:w="2217"/>
        <w:gridCol w:w="2218"/>
      </w:tblGrid>
      <w:tr w:rsidR="00614433" w:rsidRPr="002C6A8D" w14:paraId="76832BD1" w14:textId="77777777" w:rsidTr="00F96764">
        <w:trPr>
          <w:trHeight w:val="255"/>
        </w:trPr>
        <w:tc>
          <w:tcPr>
            <w:tcW w:w="2217" w:type="dxa"/>
            <w:shd w:val="clear" w:color="auto" w:fill="auto"/>
          </w:tcPr>
          <w:p w14:paraId="3632452C" w14:textId="77777777" w:rsidR="00614433" w:rsidRPr="002C6A8D" w:rsidRDefault="00614433" w:rsidP="005B11A8">
            <w:pPr>
              <w:jc w:val="both"/>
              <w:rPr>
                <w:i/>
                <w:szCs w:val="20"/>
              </w:rPr>
            </w:pPr>
            <w:r w:rsidRPr="002C6A8D">
              <w:rPr>
                <w:i/>
                <w:szCs w:val="20"/>
              </w:rPr>
              <w:t>Credit points</w:t>
            </w:r>
          </w:p>
        </w:tc>
        <w:tc>
          <w:tcPr>
            <w:tcW w:w="2218" w:type="dxa"/>
            <w:shd w:val="clear" w:color="auto" w:fill="auto"/>
          </w:tcPr>
          <w:p w14:paraId="41946F6B" w14:textId="77777777" w:rsidR="00614433" w:rsidRPr="002C6A8D" w:rsidRDefault="00614433" w:rsidP="005B11A8">
            <w:pPr>
              <w:jc w:val="both"/>
              <w:rPr>
                <w:i/>
                <w:szCs w:val="20"/>
              </w:rPr>
            </w:pPr>
            <w:r w:rsidRPr="002C6A8D">
              <w:rPr>
                <w:i/>
                <w:szCs w:val="20"/>
              </w:rPr>
              <w:t>6 ecp</w:t>
            </w:r>
          </w:p>
        </w:tc>
      </w:tr>
      <w:tr w:rsidR="00614433" w:rsidRPr="002C6A8D" w14:paraId="4261DD22" w14:textId="77777777" w:rsidTr="00F96764">
        <w:trPr>
          <w:trHeight w:val="255"/>
        </w:trPr>
        <w:tc>
          <w:tcPr>
            <w:tcW w:w="2217" w:type="dxa"/>
            <w:shd w:val="clear" w:color="auto" w:fill="auto"/>
          </w:tcPr>
          <w:p w14:paraId="2134E9DD" w14:textId="77777777" w:rsidR="00614433" w:rsidRPr="002C6A8D" w:rsidRDefault="00614433" w:rsidP="005B11A8">
            <w:pPr>
              <w:jc w:val="both"/>
              <w:rPr>
                <w:i/>
                <w:szCs w:val="20"/>
              </w:rPr>
            </w:pPr>
            <w:r w:rsidRPr="002C6A8D">
              <w:rPr>
                <w:i/>
                <w:szCs w:val="20"/>
              </w:rPr>
              <w:t>Theme</w:t>
            </w:r>
          </w:p>
        </w:tc>
        <w:tc>
          <w:tcPr>
            <w:tcW w:w="2218" w:type="dxa"/>
            <w:shd w:val="clear" w:color="auto" w:fill="auto"/>
          </w:tcPr>
          <w:p w14:paraId="05FC7D5C" w14:textId="77777777" w:rsidR="00614433" w:rsidRPr="002C6A8D" w:rsidRDefault="00614433" w:rsidP="005B11A8">
            <w:pPr>
              <w:jc w:val="both"/>
              <w:rPr>
                <w:i/>
                <w:szCs w:val="20"/>
              </w:rPr>
            </w:pPr>
            <w:r w:rsidRPr="002C6A8D">
              <w:rPr>
                <w:i/>
                <w:szCs w:val="20"/>
              </w:rPr>
              <w:t>SS, ECS</w:t>
            </w:r>
          </w:p>
        </w:tc>
      </w:tr>
      <w:tr w:rsidR="00614433" w:rsidRPr="002C6A8D" w14:paraId="6063C15E" w14:textId="77777777" w:rsidTr="00F96764">
        <w:trPr>
          <w:trHeight w:val="267"/>
        </w:trPr>
        <w:tc>
          <w:tcPr>
            <w:tcW w:w="2217" w:type="dxa"/>
            <w:shd w:val="clear" w:color="auto" w:fill="auto"/>
          </w:tcPr>
          <w:p w14:paraId="3F6D295C" w14:textId="77777777" w:rsidR="00614433" w:rsidRPr="002C6A8D" w:rsidRDefault="00614433" w:rsidP="005B11A8">
            <w:pPr>
              <w:jc w:val="both"/>
              <w:rPr>
                <w:i/>
                <w:szCs w:val="20"/>
              </w:rPr>
            </w:pPr>
            <w:r w:rsidRPr="002C6A8D">
              <w:rPr>
                <w:i/>
                <w:szCs w:val="20"/>
              </w:rPr>
              <w:t>Track</w:t>
            </w:r>
          </w:p>
        </w:tc>
        <w:tc>
          <w:tcPr>
            <w:tcW w:w="2218" w:type="dxa"/>
            <w:shd w:val="clear" w:color="auto" w:fill="auto"/>
          </w:tcPr>
          <w:p w14:paraId="59D87740" w14:textId="77777777" w:rsidR="00614433" w:rsidRPr="002C6A8D" w:rsidRDefault="00EF111F" w:rsidP="005B11A8">
            <w:pPr>
              <w:jc w:val="both"/>
              <w:rPr>
                <w:i/>
                <w:szCs w:val="20"/>
              </w:rPr>
            </w:pPr>
            <w:r w:rsidRPr="002C6A8D">
              <w:rPr>
                <w:i/>
                <w:szCs w:val="20"/>
                <w:lang w:eastAsia="zh-TW"/>
              </w:rPr>
              <w:t>Env.</w:t>
            </w:r>
            <w:r w:rsidR="00614433" w:rsidRPr="002C6A8D">
              <w:rPr>
                <w:i/>
                <w:szCs w:val="20"/>
              </w:rPr>
              <w:t xml:space="preserve"> Economics</w:t>
            </w:r>
          </w:p>
        </w:tc>
      </w:tr>
    </w:tbl>
    <w:p w14:paraId="6DFE1B4C" w14:textId="77777777" w:rsidR="00614433" w:rsidRPr="002C6A8D" w:rsidRDefault="00614433" w:rsidP="005B11A8">
      <w:pPr>
        <w:jc w:val="both"/>
      </w:pPr>
    </w:p>
    <w:p w14:paraId="486A1EE1" w14:textId="77777777" w:rsidR="00614433" w:rsidRPr="002C6A8D" w:rsidRDefault="00614433" w:rsidP="005B11A8">
      <w:pPr>
        <w:pStyle w:val="Heading2"/>
        <w:jc w:val="both"/>
        <w:rPr>
          <w:szCs w:val="20"/>
        </w:rPr>
      </w:pPr>
      <w:r w:rsidRPr="002C6A8D">
        <w:rPr>
          <w:szCs w:val="20"/>
        </w:rPr>
        <w:t>Prerequisites</w:t>
      </w:r>
    </w:p>
    <w:p w14:paraId="2A2F89B6" w14:textId="77777777" w:rsidR="00614433" w:rsidRPr="002C6A8D" w:rsidRDefault="00EF111F" w:rsidP="005B11A8">
      <w:pPr>
        <w:jc w:val="both"/>
        <w:rPr>
          <w:szCs w:val="20"/>
          <w:lang w:eastAsia="zh-TW"/>
        </w:rPr>
      </w:pPr>
      <w:r w:rsidRPr="002C6A8D">
        <w:rPr>
          <w:szCs w:val="20"/>
          <w:lang w:eastAsia="zh-TW"/>
        </w:rPr>
        <w:t>Environmental Economics</w:t>
      </w:r>
    </w:p>
    <w:p w14:paraId="7CC2DB23" w14:textId="77777777" w:rsidR="00614433" w:rsidRPr="002C6A8D" w:rsidRDefault="00614433" w:rsidP="005B11A8">
      <w:pPr>
        <w:jc w:val="both"/>
      </w:pPr>
    </w:p>
    <w:p w14:paraId="5A5DCD9E" w14:textId="77777777" w:rsidR="00614433" w:rsidRPr="002C6A8D" w:rsidRDefault="00614433" w:rsidP="005B11A8">
      <w:pPr>
        <w:jc w:val="both"/>
        <w:rPr>
          <w:i/>
          <w:iCs/>
          <w:szCs w:val="20"/>
        </w:rPr>
      </w:pPr>
      <w:r w:rsidRPr="002C6A8D">
        <w:rPr>
          <w:i/>
          <w:iCs/>
          <w:szCs w:val="20"/>
        </w:rPr>
        <w:t>Course description</w:t>
      </w:r>
    </w:p>
    <w:p w14:paraId="5BA602A2" w14:textId="77777777" w:rsidR="006965F8" w:rsidRPr="002C6A8D" w:rsidRDefault="006965F8" w:rsidP="005B11A8">
      <w:pPr>
        <w:jc w:val="both"/>
        <w:rPr>
          <w:color w:val="000000"/>
        </w:rPr>
      </w:pPr>
      <w:r w:rsidRPr="002C6A8D">
        <w:rPr>
          <w:color w:val="000000"/>
        </w:rPr>
        <w:t xml:space="preserve">Cities are increasingly becoming the key centres of economic activity. 90% of global production uses just 10% of available land, which largely consists of urban landscape in coastal areas. By 2050, over 70% of the total world population is expected to live in cities, implying that in a few decades from now the world urban population will be larger than the entire global population today. Energy-wise the world is already predominantly urban: cities account for 60–80% of global energy use. These developments give rise to a series of interesting and relevant questions. First, we need to understand the economics of cities. What explains the location of cities? Why do people and firms have an increasing tendency to concentrate in highly dense, expensive and vulnerable parts of the world? Second, we need to understand the extent to which urbanization is a sustainable form of organization of economic activities. To what extent is urban development associated with segregation, congestion, crime and negative environmental impacts? Future climate and energy sustainability challenges will need to be tackled primarily by action in urban settings. What can be done to mitigate the risks that climate change poses to the concentration of global </w:t>
      </w:r>
      <w:r w:rsidRPr="002C6A8D">
        <w:rPr>
          <w:color w:val="000000"/>
        </w:rPr>
        <w:lastRenderedPageBreak/>
        <w:t>production in coastal areas? How can we provide affordable, secure and clean energy to the fast growing number of urban people and firms? </w:t>
      </w:r>
    </w:p>
    <w:p w14:paraId="0ABFF1B2" w14:textId="77777777" w:rsidR="00614433" w:rsidRPr="002C6A8D" w:rsidRDefault="00614433" w:rsidP="005B11A8">
      <w:pPr>
        <w:pStyle w:val="Heading1"/>
        <w:jc w:val="both"/>
      </w:pPr>
    </w:p>
    <w:p w14:paraId="00A80246" w14:textId="77777777" w:rsidR="00614433" w:rsidRPr="002C6A8D" w:rsidRDefault="00614433" w:rsidP="005B11A8">
      <w:pPr>
        <w:jc w:val="both"/>
        <w:rPr>
          <w:lang w:eastAsia="zh-TW"/>
        </w:rPr>
      </w:pPr>
    </w:p>
    <w:p w14:paraId="486BEB48" w14:textId="77777777" w:rsidR="000A747C" w:rsidRPr="002C6A8D" w:rsidRDefault="000A747C" w:rsidP="005B11A8">
      <w:pPr>
        <w:jc w:val="both"/>
      </w:pPr>
    </w:p>
    <w:p w14:paraId="6F2DF74E" w14:textId="77777777" w:rsidR="000A747C" w:rsidRPr="002C6A8D" w:rsidRDefault="003A5CB4" w:rsidP="005B11A8">
      <w:pPr>
        <w:pStyle w:val="Heading1"/>
        <w:jc w:val="both"/>
      </w:pPr>
      <w:bookmarkStart w:id="405" w:name="_Toc194388760"/>
      <w:bookmarkStart w:id="406" w:name="_Toc196217682"/>
      <w:bookmarkStart w:id="407" w:name="_Toc196219030"/>
      <w:bookmarkStart w:id="408" w:name="_Toc196815268"/>
      <w:bookmarkStart w:id="409" w:name="_Toc196886326"/>
      <w:bookmarkStart w:id="410" w:name="_Toc202859983"/>
      <w:bookmarkStart w:id="411" w:name="_Toc354671705"/>
      <w:r w:rsidRPr="002C6A8D">
        <w:t>900</w:t>
      </w:r>
      <w:r w:rsidR="000A747C" w:rsidRPr="002C6A8D">
        <w:t>231</w:t>
      </w:r>
      <w:r w:rsidRPr="002C6A8D">
        <w:t>SSC</w:t>
      </w:r>
      <w:r w:rsidR="000A747C" w:rsidRPr="002C6A8D">
        <w:tab/>
        <w:t>Fundamentals of Micro- and Macro-Economics</w:t>
      </w:r>
      <w:bookmarkEnd w:id="405"/>
      <w:bookmarkEnd w:id="406"/>
      <w:bookmarkEnd w:id="407"/>
      <w:bookmarkEnd w:id="408"/>
      <w:bookmarkEnd w:id="409"/>
      <w:bookmarkEnd w:id="410"/>
      <w:bookmarkEnd w:id="411"/>
    </w:p>
    <w:p w14:paraId="517561F2" w14:textId="77777777" w:rsidR="0085240F" w:rsidRPr="002C6A8D" w:rsidRDefault="0085240F" w:rsidP="005B11A8">
      <w:pPr>
        <w:jc w:val="both"/>
      </w:pPr>
    </w:p>
    <w:tbl>
      <w:tblPr>
        <w:tblW w:w="0" w:type="auto"/>
        <w:tblLook w:val="01E0" w:firstRow="1" w:lastRow="1" w:firstColumn="1" w:lastColumn="1" w:noHBand="0" w:noVBand="0"/>
      </w:tblPr>
      <w:tblGrid>
        <w:gridCol w:w="2217"/>
        <w:gridCol w:w="2218"/>
      </w:tblGrid>
      <w:tr w:rsidR="0085240F" w:rsidRPr="002C6A8D" w14:paraId="0C58753C" w14:textId="77777777" w:rsidTr="006F615E">
        <w:trPr>
          <w:trHeight w:val="255"/>
        </w:trPr>
        <w:tc>
          <w:tcPr>
            <w:tcW w:w="2217" w:type="dxa"/>
            <w:shd w:val="clear" w:color="auto" w:fill="auto"/>
          </w:tcPr>
          <w:p w14:paraId="1F3B6F70" w14:textId="77777777" w:rsidR="0085240F" w:rsidRPr="002C6A8D" w:rsidRDefault="0085240F" w:rsidP="005B11A8">
            <w:pPr>
              <w:jc w:val="both"/>
              <w:rPr>
                <w:i/>
                <w:szCs w:val="20"/>
              </w:rPr>
            </w:pPr>
            <w:r w:rsidRPr="002C6A8D">
              <w:rPr>
                <w:i/>
                <w:szCs w:val="20"/>
              </w:rPr>
              <w:t>Credit points</w:t>
            </w:r>
          </w:p>
        </w:tc>
        <w:tc>
          <w:tcPr>
            <w:tcW w:w="2218" w:type="dxa"/>
            <w:shd w:val="clear" w:color="auto" w:fill="auto"/>
          </w:tcPr>
          <w:p w14:paraId="462ECC17" w14:textId="77777777" w:rsidR="0085240F" w:rsidRPr="002C6A8D" w:rsidRDefault="0085240F" w:rsidP="005B11A8">
            <w:pPr>
              <w:jc w:val="both"/>
              <w:rPr>
                <w:i/>
                <w:szCs w:val="20"/>
              </w:rPr>
            </w:pPr>
            <w:r w:rsidRPr="002C6A8D">
              <w:rPr>
                <w:i/>
                <w:szCs w:val="20"/>
              </w:rPr>
              <w:t>6 ecp</w:t>
            </w:r>
          </w:p>
        </w:tc>
      </w:tr>
      <w:tr w:rsidR="0085240F" w:rsidRPr="002C6A8D" w14:paraId="1C62D7DC" w14:textId="77777777" w:rsidTr="006F615E">
        <w:trPr>
          <w:trHeight w:val="255"/>
        </w:trPr>
        <w:tc>
          <w:tcPr>
            <w:tcW w:w="2217" w:type="dxa"/>
            <w:shd w:val="clear" w:color="auto" w:fill="auto"/>
          </w:tcPr>
          <w:p w14:paraId="38964155" w14:textId="77777777" w:rsidR="0085240F" w:rsidRPr="002C6A8D" w:rsidRDefault="0085240F" w:rsidP="005B11A8">
            <w:pPr>
              <w:jc w:val="both"/>
              <w:rPr>
                <w:i/>
                <w:szCs w:val="20"/>
              </w:rPr>
            </w:pPr>
            <w:r w:rsidRPr="002C6A8D">
              <w:rPr>
                <w:i/>
                <w:szCs w:val="20"/>
              </w:rPr>
              <w:t>Theme</w:t>
            </w:r>
          </w:p>
        </w:tc>
        <w:tc>
          <w:tcPr>
            <w:tcW w:w="2218" w:type="dxa"/>
            <w:shd w:val="clear" w:color="auto" w:fill="auto"/>
          </w:tcPr>
          <w:p w14:paraId="77553F1B" w14:textId="77777777" w:rsidR="0085240F" w:rsidRPr="002C6A8D" w:rsidRDefault="0085240F" w:rsidP="005B11A8">
            <w:pPr>
              <w:jc w:val="both"/>
              <w:rPr>
                <w:i/>
                <w:szCs w:val="20"/>
              </w:rPr>
            </w:pPr>
            <w:r w:rsidRPr="002C6A8D">
              <w:rPr>
                <w:i/>
                <w:szCs w:val="20"/>
              </w:rPr>
              <w:t>SS</w:t>
            </w:r>
          </w:p>
        </w:tc>
      </w:tr>
      <w:tr w:rsidR="0085240F" w:rsidRPr="002C6A8D" w14:paraId="33BF43C9" w14:textId="77777777" w:rsidTr="006F615E">
        <w:trPr>
          <w:trHeight w:val="267"/>
        </w:trPr>
        <w:tc>
          <w:tcPr>
            <w:tcW w:w="2217" w:type="dxa"/>
            <w:shd w:val="clear" w:color="auto" w:fill="auto"/>
          </w:tcPr>
          <w:p w14:paraId="16FFDFE0" w14:textId="77777777" w:rsidR="0085240F" w:rsidRPr="002C6A8D" w:rsidRDefault="0085240F" w:rsidP="005B11A8">
            <w:pPr>
              <w:jc w:val="both"/>
              <w:rPr>
                <w:i/>
                <w:szCs w:val="20"/>
              </w:rPr>
            </w:pPr>
            <w:r w:rsidRPr="002C6A8D">
              <w:rPr>
                <w:i/>
                <w:szCs w:val="20"/>
              </w:rPr>
              <w:t>Track</w:t>
            </w:r>
          </w:p>
        </w:tc>
        <w:tc>
          <w:tcPr>
            <w:tcW w:w="2218" w:type="dxa"/>
            <w:shd w:val="clear" w:color="auto" w:fill="auto"/>
          </w:tcPr>
          <w:p w14:paraId="713C5CC1" w14:textId="77777777" w:rsidR="0085240F" w:rsidRPr="002C6A8D" w:rsidRDefault="0085240F" w:rsidP="005B11A8">
            <w:pPr>
              <w:jc w:val="both"/>
              <w:rPr>
                <w:i/>
                <w:szCs w:val="20"/>
              </w:rPr>
            </w:pPr>
            <w:r w:rsidRPr="002C6A8D">
              <w:rPr>
                <w:i/>
                <w:szCs w:val="20"/>
              </w:rPr>
              <w:t>Economics</w:t>
            </w:r>
          </w:p>
        </w:tc>
      </w:tr>
    </w:tbl>
    <w:p w14:paraId="4B98509C" w14:textId="77777777" w:rsidR="0085240F" w:rsidRPr="002C6A8D" w:rsidRDefault="0085240F" w:rsidP="005B11A8">
      <w:pPr>
        <w:jc w:val="both"/>
      </w:pPr>
    </w:p>
    <w:p w14:paraId="2D593B4D" w14:textId="77777777" w:rsidR="0085240F" w:rsidRPr="002C6A8D" w:rsidRDefault="0085240F" w:rsidP="005B11A8">
      <w:pPr>
        <w:jc w:val="both"/>
      </w:pPr>
    </w:p>
    <w:p w14:paraId="5344CF84" w14:textId="77777777" w:rsidR="000A747C" w:rsidRPr="002C6A8D" w:rsidRDefault="000A747C" w:rsidP="005B11A8">
      <w:pPr>
        <w:pStyle w:val="Heading2"/>
        <w:jc w:val="both"/>
        <w:rPr>
          <w:szCs w:val="20"/>
        </w:rPr>
      </w:pPr>
      <w:r w:rsidRPr="002C6A8D">
        <w:rPr>
          <w:szCs w:val="20"/>
        </w:rPr>
        <w:t>Prerequisites</w:t>
      </w:r>
    </w:p>
    <w:p w14:paraId="11D9CCEE" w14:textId="77777777" w:rsidR="000A747C" w:rsidRPr="002C6A8D" w:rsidRDefault="00053D39" w:rsidP="005B11A8">
      <w:pPr>
        <w:jc w:val="both"/>
        <w:rPr>
          <w:szCs w:val="20"/>
        </w:rPr>
      </w:pPr>
      <w:r w:rsidRPr="002C6A8D">
        <w:rPr>
          <w:szCs w:val="20"/>
        </w:rPr>
        <w:t>Calculus for E</w:t>
      </w:r>
      <w:r w:rsidR="00D66847" w:rsidRPr="002C6A8D">
        <w:rPr>
          <w:szCs w:val="20"/>
        </w:rPr>
        <w:t>conomics</w:t>
      </w:r>
      <w:r w:rsidR="00C63977" w:rsidRPr="002C6A8D">
        <w:rPr>
          <w:szCs w:val="20"/>
        </w:rPr>
        <w:t xml:space="preserve"> OR Calculus </w:t>
      </w:r>
    </w:p>
    <w:p w14:paraId="6B976EFF" w14:textId="77777777" w:rsidR="000A747C" w:rsidRPr="002C6A8D" w:rsidRDefault="000A747C" w:rsidP="005B11A8">
      <w:pPr>
        <w:jc w:val="both"/>
        <w:rPr>
          <w:szCs w:val="20"/>
        </w:rPr>
      </w:pPr>
    </w:p>
    <w:p w14:paraId="2B8A10BE" w14:textId="77777777" w:rsidR="00650DCC" w:rsidRPr="002C6A8D" w:rsidRDefault="00650DCC" w:rsidP="005B11A8">
      <w:pPr>
        <w:jc w:val="both"/>
        <w:rPr>
          <w:i/>
          <w:iCs/>
          <w:szCs w:val="20"/>
        </w:rPr>
      </w:pPr>
      <w:r w:rsidRPr="002C6A8D">
        <w:rPr>
          <w:i/>
          <w:iCs/>
          <w:szCs w:val="20"/>
        </w:rPr>
        <w:t>Course description</w:t>
      </w:r>
    </w:p>
    <w:p w14:paraId="6AB11646" w14:textId="77777777" w:rsidR="00650DCC" w:rsidRPr="002C6A8D" w:rsidRDefault="00650DCC" w:rsidP="005B11A8">
      <w:pPr>
        <w:jc w:val="both"/>
      </w:pPr>
      <w:r w:rsidRPr="002C6A8D">
        <w:t>This course offers main theoretical concepts and policy applications in economics. Applying economic tools of analysis help the student gain an understanding of how (economic) decisions are being made at the micro level (firms, households, government), and what outcomes can be expected in the aggregate (fluctuations and growth in national income, employment and prices). Economics also offers a normative perspective that helps evaluating observed equilibrium outcomes and the consequences of policy choices.</w:t>
      </w:r>
    </w:p>
    <w:p w14:paraId="26B05FB0" w14:textId="77777777" w:rsidR="00650DCC" w:rsidRPr="002C6A8D" w:rsidRDefault="00650DCC" w:rsidP="005B11A8">
      <w:pPr>
        <w:jc w:val="both"/>
      </w:pPr>
    </w:p>
    <w:p w14:paraId="575397C3" w14:textId="77777777" w:rsidR="00650DCC" w:rsidRPr="002C6A8D" w:rsidRDefault="00650DCC" w:rsidP="005B11A8">
      <w:pPr>
        <w:jc w:val="both"/>
      </w:pPr>
      <w:r w:rsidRPr="002C6A8D">
        <w:t>In particular, we cover micro-topics in consumer choice, theory of the firm, industrial organization, market failure, and information economics. Macroeconomic aspects covered include models of economic growth and models of business cycles. The role of policy will be discussed throughout.</w:t>
      </w:r>
    </w:p>
    <w:p w14:paraId="3CF1EFDA" w14:textId="77777777" w:rsidR="00650DCC" w:rsidRPr="002C6A8D" w:rsidRDefault="00650DCC" w:rsidP="005B11A8">
      <w:pPr>
        <w:jc w:val="both"/>
      </w:pPr>
    </w:p>
    <w:p w14:paraId="288B5A22" w14:textId="77777777" w:rsidR="00650DCC" w:rsidRPr="002C6A8D" w:rsidRDefault="00650DCC" w:rsidP="005B11A8">
      <w:pPr>
        <w:jc w:val="both"/>
      </w:pPr>
      <w:r w:rsidRPr="002C6A8D">
        <w:t>For organizational reasons, we split the course in two equal halves: part I (Fundamentals of Microeconomics) and part II (Fundamentals of Macroeconomics). The course straddles the introductory and intermediate levels and will in general prepare for applied courses in economics and social sciences and in particular for advanced courses in microeconomics and macroeconomics.</w:t>
      </w:r>
    </w:p>
    <w:p w14:paraId="050D9F53" w14:textId="77777777" w:rsidR="000A747C" w:rsidRPr="002C6A8D" w:rsidRDefault="000A747C" w:rsidP="005B11A8">
      <w:pPr>
        <w:jc w:val="both"/>
        <w:rPr>
          <w:szCs w:val="20"/>
        </w:rPr>
      </w:pPr>
    </w:p>
    <w:p w14:paraId="76A5E5E0" w14:textId="77777777" w:rsidR="000A747C" w:rsidRPr="002C6A8D" w:rsidRDefault="000A747C" w:rsidP="005B11A8">
      <w:pPr>
        <w:jc w:val="both"/>
        <w:rPr>
          <w:szCs w:val="20"/>
        </w:rPr>
      </w:pPr>
    </w:p>
    <w:p w14:paraId="5570C174" w14:textId="77777777" w:rsidR="000A747C" w:rsidRPr="002C6A8D" w:rsidRDefault="003A5CB4" w:rsidP="005B11A8">
      <w:pPr>
        <w:pStyle w:val="Heading1"/>
        <w:jc w:val="both"/>
      </w:pPr>
      <w:bookmarkStart w:id="412" w:name="_Toc194388771"/>
      <w:bookmarkStart w:id="413" w:name="_Toc196217693"/>
      <w:bookmarkStart w:id="414" w:name="_Toc196219041"/>
      <w:bookmarkStart w:id="415" w:name="_Toc196815279"/>
      <w:bookmarkStart w:id="416" w:name="_Toc196886337"/>
      <w:bookmarkStart w:id="417" w:name="_Toc202859994"/>
      <w:bookmarkStart w:id="418" w:name="_Toc354671706"/>
      <w:r w:rsidRPr="002C6A8D">
        <w:t>900</w:t>
      </w:r>
      <w:r w:rsidR="000A747C" w:rsidRPr="002C6A8D">
        <w:t>232</w:t>
      </w:r>
      <w:r w:rsidRPr="002C6A8D">
        <w:t>SSC</w:t>
      </w:r>
      <w:r w:rsidR="000A747C" w:rsidRPr="002C6A8D">
        <w:tab/>
        <w:t>International Political Economy (IPE)</w:t>
      </w:r>
      <w:bookmarkEnd w:id="412"/>
      <w:bookmarkEnd w:id="413"/>
      <w:bookmarkEnd w:id="414"/>
      <w:bookmarkEnd w:id="415"/>
      <w:bookmarkEnd w:id="416"/>
      <w:bookmarkEnd w:id="417"/>
      <w:bookmarkEnd w:id="418"/>
    </w:p>
    <w:p w14:paraId="61BA5B60" w14:textId="77777777" w:rsidR="00F45A2A" w:rsidRPr="002C6A8D" w:rsidRDefault="00F45A2A" w:rsidP="005B11A8">
      <w:pPr>
        <w:jc w:val="both"/>
      </w:pPr>
    </w:p>
    <w:tbl>
      <w:tblPr>
        <w:tblW w:w="0" w:type="auto"/>
        <w:tblLook w:val="01E0" w:firstRow="1" w:lastRow="1" w:firstColumn="1" w:lastColumn="1" w:noHBand="0" w:noVBand="0"/>
      </w:tblPr>
      <w:tblGrid>
        <w:gridCol w:w="2217"/>
        <w:gridCol w:w="2218"/>
      </w:tblGrid>
      <w:tr w:rsidR="00F45A2A" w:rsidRPr="002C6A8D" w14:paraId="58C016FD" w14:textId="77777777" w:rsidTr="006F615E">
        <w:trPr>
          <w:trHeight w:val="255"/>
        </w:trPr>
        <w:tc>
          <w:tcPr>
            <w:tcW w:w="2217" w:type="dxa"/>
            <w:shd w:val="clear" w:color="auto" w:fill="auto"/>
          </w:tcPr>
          <w:p w14:paraId="455062B8" w14:textId="77777777" w:rsidR="00F45A2A" w:rsidRPr="002C6A8D" w:rsidRDefault="00F45A2A" w:rsidP="005B11A8">
            <w:pPr>
              <w:jc w:val="both"/>
              <w:rPr>
                <w:i/>
                <w:szCs w:val="20"/>
              </w:rPr>
            </w:pPr>
            <w:r w:rsidRPr="002C6A8D">
              <w:rPr>
                <w:i/>
                <w:szCs w:val="20"/>
              </w:rPr>
              <w:t>Credit points</w:t>
            </w:r>
          </w:p>
        </w:tc>
        <w:tc>
          <w:tcPr>
            <w:tcW w:w="2218" w:type="dxa"/>
            <w:shd w:val="clear" w:color="auto" w:fill="auto"/>
          </w:tcPr>
          <w:p w14:paraId="37E7F573" w14:textId="77777777" w:rsidR="00F45A2A" w:rsidRPr="002C6A8D" w:rsidRDefault="00F45A2A" w:rsidP="005B11A8">
            <w:pPr>
              <w:jc w:val="both"/>
              <w:rPr>
                <w:i/>
                <w:szCs w:val="20"/>
              </w:rPr>
            </w:pPr>
            <w:r w:rsidRPr="002C6A8D">
              <w:rPr>
                <w:i/>
                <w:szCs w:val="20"/>
              </w:rPr>
              <w:t>6 ecp</w:t>
            </w:r>
          </w:p>
        </w:tc>
      </w:tr>
      <w:tr w:rsidR="00F45A2A" w:rsidRPr="002C6A8D" w14:paraId="4050ADB3" w14:textId="77777777" w:rsidTr="006F615E">
        <w:trPr>
          <w:trHeight w:val="255"/>
        </w:trPr>
        <w:tc>
          <w:tcPr>
            <w:tcW w:w="2217" w:type="dxa"/>
            <w:shd w:val="clear" w:color="auto" w:fill="auto"/>
          </w:tcPr>
          <w:p w14:paraId="5C3EDC6C" w14:textId="77777777" w:rsidR="00F45A2A" w:rsidRPr="002C6A8D" w:rsidRDefault="00F45A2A" w:rsidP="005B11A8">
            <w:pPr>
              <w:jc w:val="both"/>
              <w:rPr>
                <w:i/>
                <w:szCs w:val="20"/>
              </w:rPr>
            </w:pPr>
            <w:r w:rsidRPr="002C6A8D">
              <w:rPr>
                <w:i/>
                <w:szCs w:val="20"/>
              </w:rPr>
              <w:t>Theme</w:t>
            </w:r>
          </w:p>
        </w:tc>
        <w:tc>
          <w:tcPr>
            <w:tcW w:w="2218" w:type="dxa"/>
            <w:shd w:val="clear" w:color="auto" w:fill="auto"/>
          </w:tcPr>
          <w:p w14:paraId="729B0661" w14:textId="77777777" w:rsidR="00F45A2A" w:rsidRPr="002C6A8D" w:rsidRDefault="00F45A2A" w:rsidP="005B11A8">
            <w:pPr>
              <w:jc w:val="both"/>
              <w:rPr>
                <w:i/>
                <w:szCs w:val="20"/>
              </w:rPr>
            </w:pPr>
            <w:r w:rsidRPr="002C6A8D">
              <w:rPr>
                <w:i/>
                <w:szCs w:val="20"/>
              </w:rPr>
              <w:t>SS</w:t>
            </w:r>
          </w:p>
        </w:tc>
      </w:tr>
      <w:tr w:rsidR="00F45A2A" w:rsidRPr="002C6A8D" w14:paraId="66B9C856" w14:textId="77777777" w:rsidTr="006F615E">
        <w:trPr>
          <w:trHeight w:val="267"/>
        </w:trPr>
        <w:tc>
          <w:tcPr>
            <w:tcW w:w="2217" w:type="dxa"/>
            <w:shd w:val="clear" w:color="auto" w:fill="auto"/>
          </w:tcPr>
          <w:p w14:paraId="72248C9B" w14:textId="77777777" w:rsidR="00F45A2A" w:rsidRPr="002C6A8D" w:rsidRDefault="00F45A2A" w:rsidP="005B11A8">
            <w:pPr>
              <w:jc w:val="both"/>
              <w:rPr>
                <w:i/>
                <w:szCs w:val="20"/>
              </w:rPr>
            </w:pPr>
            <w:r w:rsidRPr="002C6A8D">
              <w:rPr>
                <w:i/>
                <w:szCs w:val="20"/>
              </w:rPr>
              <w:t>Track</w:t>
            </w:r>
          </w:p>
        </w:tc>
        <w:tc>
          <w:tcPr>
            <w:tcW w:w="2218" w:type="dxa"/>
            <w:shd w:val="clear" w:color="auto" w:fill="auto"/>
          </w:tcPr>
          <w:p w14:paraId="7F331BAD" w14:textId="77777777" w:rsidR="00F45A2A" w:rsidRPr="002C6A8D" w:rsidRDefault="00F45A2A" w:rsidP="005B11A8">
            <w:pPr>
              <w:jc w:val="both"/>
              <w:rPr>
                <w:i/>
                <w:szCs w:val="20"/>
              </w:rPr>
            </w:pPr>
            <w:r w:rsidRPr="002C6A8D">
              <w:rPr>
                <w:i/>
                <w:szCs w:val="20"/>
              </w:rPr>
              <w:t>Int. Relations and Economics</w:t>
            </w:r>
          </w:p>
        </w:tc>
      </w:tr>
    </w:tbl>
    <w:p w14:paraId="00477B44" w14:textId="77777777" w:rsidR="000A747C" w:rsidRPr="002C6A8D" w:rsidRDefault="000A747C" w:rsidP="005B11A8">
      <w:pPr>
        <w:jc w:val="both"/>
      </w:pPr>
    </w:p>
    <w:p w14:paraId="51508205" w14:textId="77777777" w:rsidR="000A747C" w:rsidRPr="002C6A8D" w:rsidRDefault="000A747C" w:rsidP="005B11A8">
      <w:pPr>
        <w:pStyle w:val="Heading2"/>
        <w:jc w:val="both"/>
        <w:rPr>
          <w:szCs w:val="20"/>
        </w:rPr>
      </w:pPr>
      <w:r w:rsidRPr="002C6A8D">
        <w:rPr>
          <w:szCs w:val="20"/>
        </w:rPr>
        <w:t>Prerequisites</w:t>
      </w:r>
    </w:p>
    <w:p w14:paraId="1898DB01" w14:textId="77777777" w:rsidR="000A747C" w:rsidRPr="002C6A8D" w:rsidRDefault="00B33B80" w:rsidP="005B11A8">
      <w:pPr>
        <w:jc w:val="both"/>
        <w:rPr>
          <w:szCs w:val="20"/>
          <w:lang w:eastAsia="zh-TW"/>
        </w:rPr>
      </w:pPr>
      <w:r w:rsidRPr="002C6A8D">
        <w:rPr>
          <w:szCs w:val="20"/>
        </w:rPr>
        <w:t>International Relations: Theory and Practice</w:t>
      </w:r>
      <w:r w:rsidR="00264D7E" w:rsidRPr="002C6A8D">
        <w:rPr>
          <w:szCs w:val="20"/>
          <w:lang w:eastAsia="zh-TW"/>
        </w:rPr>
        <w:t xml:space="preserve"> or Economic Thought in a Historical Perspective</w:t>
      </w:r>
    </w:p>
    <w:p w14:paraId="3B16676A" w14:textId="77777777" w:rsidR="000A747C" w:rsidRPr="002C6A8D" w:rsidRDefault="000A747C" w:rsidP="005B11A8">
      <w:pPr>
        <w:jc w:val="both"/>
        <w:rPr>
          <w:szCs w:val="20"/>
        </w:rPr>
      </w:pPr>
    </w:p>
    <w:p w14:paraId="658A343C" w14:textId="77777777" w:rsidR="000A747C" w:rsidRPr="002C6A8D" w:rsidRDefault="000A747C" w:rsidP="005B11A8">
      <w:pPr>
        <w:jc w:val="both"/>
        <w:rPr>
          <w:i/>
          <w:iCs/>
          <w:szCs w:val="20"/>
        </w:rPr>
      </w:pPr>
      <w:r w:rsidRPr="002C6A8D">
        <w:rPr>
          <w:i/>
          <w:iCs/>
          <w:szCs w:val="20"/>
        </w:rPr>
        <w:t>Course description</w:t>
      </w:r>
    </w:p>
    <w:p w14:paraId="0202BCC4" w14:textId="77777777" w:rsidR="00B00206" w:rsidRPr="002C6A8D" w:rsidRDefault="009B620F" w:rsidP="005B11A8">
      <w:pPr>
        <w:jc w:val="both"/>
        <w:rPr>
          <w:i/>
          <w:iCs/>
          <w:szCs w:val="20"/>
        </w:rPr>
      </w:pPr>
      <w:r w:rsidRPr="002C6A8D">
        <w:rPr>
          <w:szCs w:val="20"/>
        </w:rPr>
        <w:t>This course introduces students to the basic concepts and ideas of the field of International Political Economy. The course emphasizes the theoretical foundations of global political economy by discussing the most critical theoretical perspectives: realism, liberalism and historical structuralism. In addition, students will get acquainted with important issues of the contemporary global economy, such as the origins of the modern trade and financial systems, patterns of distribution of wealth, problems of poverty and development, patterns of global production and the causes of recent financial and economic crises.</w:t>
      </w:r>
    </w:p>
    <w:p w14:paraId="3E104BF2" w14:textId="77777777" w:rsidR="000A747C" w:rsidRPr="002C6A8D" w:rsidRDefault="000A747C" w:rsidP="005B11A8">
      <w:pPr>
        <w:jc w:val="both"/>
        <w:rPr>
          <w:szCs w:val="20"/>
        </w:rPr>
      </w:pPr>
    </w:p>
    <w:p w14:paraId="123E6B38" w14:textId="77777777" w:rsidR="00786BDF" w:rsidRPr="002C6A8D" w:rsidRDefault="00786BDF" w:rsidP="005B11A8">
      <w:pPr>
        <w:jc w:val="both"/>
        <w:rPr>
          <w:szCs w:val="20"/>
        </w:rPr>
      </w:pPr>
    </w:p>
    <w:p w14:paraId="7FA407D3" w14:textId="77777777" w:rsidR="000A747C" w:rsidRPr="002C6A8D" w:rsidRDefault="003A5CB4" w:rsidP="005B11A8">
      <w:pPr>
        <w:pStyle w:val="Heading1"/>
        <w:ind w:left="0" w:firstLine="0"/>
        <w:jc w:val="both"/>
      </w:pPr>
      <w:bookmarkStart w:id="419" w:name="_Toc354671707"/>
      <w:r w:rsidRPr="002C6A8D">
        <w:t>900</w:t>
      </w:r>
      <w:r w:rsidR="000A747C" w:rsidRPr="002C6A8D">
        <w:t>233</w:t>
      </w:r>
      <w:r w:rsidRPr="002C6A8D">
        <w:t>SSC</w:t>
      </w:r>
      <w:r w:rsidR="000A747C" w:rsidRPr="002C6A8D">
        <w:tab/>
        <w:t>International Trade, Growth and Development</w:t>
      </w:r>
      <w:bookmarkEnd w:id="419"/>
    </w:p>
    <w:p w14:paraId="52CD2A9A" w14:textId="77777777" w:rsidR="008309BE" w:rsidRPr="002C6A8D" w:rsidRDefault="008309BE" w:rsidP="005B11A8">
      <w:pPr>
        <w:jc w:val="both"/>
      </w:pPr>
    </w:p>
    <w:tbl>
      <w:tblPr>
        <w:tblW w:w="0" w:type="auto"/>
        <w:tblLook w:val="01E0" w:firstRow="1" w:lastRow="1" w:firstColumn="1" w:lastColumn="1" w:noHBand="0" w:noVBand="0"/>
      </w:tblPr>
      <w:tblGrid>
        <w:gridCol w:w="2217"/>
        <w:gridCol w:w="2218"/>
      </w:tblGrid>
      <w:tr w:rsidR="008309BE" w:rsidRPr="002C6A8D" w14:paraId="0FA4B0CD" w14:textId="77777777" w:rsidTr="006F615E">
        <w:trPr>
          <w:trHeight w:val="255"/>
        </w:trPr>
        <w:tc>
          <w:tcPr>
            <w:tcW w:w="2217" w:type="dxa"/>
            <w:shd w:val="clear" w:color="auto" w:fill="auto"/>
          </w:tcPr>
          <w:p w14:paraId="23E84704" w14:textId="77777777" w:rsidR="008309BE" w:rsidRPr="002C6A8D" w:rsidRDefault="008309BE" w:rsidP="005B11A8">
            <w:pPr>
              <w:jc w:val="both"/>
              <w:rPr>
                <w:i/>
                <w:szCs w:val="20"/>
              </w:rPr>
            </w:pPr>
            <w:r w:rsidRPr="002C6A8D">
              <w:rPr>
                <w:i/>
                <w:szCs w:val="20"/>
              </w:rPr>
              <w:t>Credit points</w:t>
            </w:r>
          </w:p>
        </w:tc>
        <w:tc>
          <w:tcPr>
            <w:tcW w:w="2218" w:type="dxa"/>
            <w:shd w:val="clear" w:color="auto" w:fill="auto"/>
          </w:tcPr>
          <w:p w14:paraId="20F91B9A" w14:textId="77777777" w:rsidR="008309BE" w:rsidRPr="002C6A8D" w:rsidRDefault="008309BE" w:rsidP="005B11A8">
            <w:pPr>
              <w:jc w:val="both"/>
              <w:rPr>
                <w:i/>
                <w:szCs w:val="20"/>
              </w:rPr>
            </w:pPr>
            <w:r w:rsidRPr="002C6A8D">
              <w:rPr>
                <w:i/>
                <w:szCs w:val="20"/>
              </w:rPr>
              <w:t>6 ecp</w:t>
            </w:r>
          </w:p>
        </w:tc>
      </w:tr>
      <w:tr w:rsidR="008309BE" w:rsidRPr="002C6A8D" w14:paraId="4DDAD315" w14:textId="77777777" w:rsidTr="006F615E">
        <w:trPr>
          <w:trHeight w:val="255"/>
        </w:trPr>
        <w:tc>
          <w:tcPr>
            <w:tcW w:w="2217" w:type="dxa"/>
            <w:shd w:val="clear" w:color="auto" w:fill="auto"/>
          </w:tcPr>
          <w:p w14:paraId="3C1F5162" w14:textId="77777777" w:rsidR="008309BE" w:rsidRPr="002C6A8D" w:rsidRDefault="008309BE" w:rsidP="005B11A8">
            <w:pPr>
              <w:jc w:val="both"/>
              <w:rPr>
                <w:i/>
                <w:szCs w:val="20"/>
              </w:rPr>
            </w:pPr>
            <w:r w:rsidRPr="002C6A8D">
              <w:rPr>
                <w:i/>
                <w:szCs w:val="20"/>
              </w:rPr>
              <w:t>Theme</w:t>
            </w:r>
          </w:p>
        </w:tc>
        <w:tc>
          <w:tcPr>
            <w:tcW w:w="2218" w:type="dxa"/>
            <w:shd w:val="clear" w:color="auto" w:fill="auto"/>
          </w:tcPr>
          <w:p w14:paraId="1881FD30" w14:textId="77777777" w:rsidR="008309BE" w:rsidRPr="002C6A8D" w:rsidRDefault="008309BE" w:rsidP="005B11A8">
            <w:pPr>
              <w:jc w:val="both"/>
              <w:rPr>
                <w:i/>
                <w:szCs w:val="20"/>
              </w:rPr>
            </w:pPr>
            <w:r w:rsidRPr="002C6A8D">
              <w:rPr>
                <w:i/>
                <w:szCs w:val="20"/>
              </w:rPr>
              <w:t>SS</w:t>
            </w:r>
          </w:p>
        </w:tc>
      </w:tr>
      <w:tr w:rsidR="008309BE" w:rsidRPr="002C6A8D" w14:paraId="5FC1AF29" w14:textId="77777777" w:rsidTr="006F615E">
        <w:trPr>
          <w:trHeight w:val="267"/>
        </w:trPr>
        <w:tc>
          <w:tcPr>
            <w:tcW w:w="2217" w:type="dxa"/>
            <w:shd w:val="clear" w:color="auto" w:fill="auto"/>
          </w:tcPr>
          <w:p w14:paraId="5EE0B2C1" w14:textId="77777777" w:rsidR="008309BE" w:rsidRPr="002C6A8D" w:rsidRDefault="008309BE" w:rsidP="005B11A8">
            <w:pPr>
              <w:jc w:val="both"/>
              <w:rPr>
                <w:i/>
                <w:szCs w:val="20"/>
              </w:rPr>
            </w:pPr>
            <w:r w:rsidRPr="002C6A8D">
              <w:rPr>
                <w:i/>
                <w:szCs w:val="20"/>
              </w:rPr>
              <w:t>Track</w:t>
            </w:r>
          </w:p>
        </w:tc>
        <w:tc>
          <w:tcPr>
            <w:tcW w:w="2218" w:type="dxa"/>
            <w:shd w:val="clear" w:color="auto" w:fill="auto"/>
          </w:tcPr>
          <w:p w14:paraId="6D36860E" w14:textId="77777777" w:rsidR="008309BE" w:rsidRPr="002C6A8D" w:rsidRDefault="008309BE" w:rsidP="005B11A8">
            <w:pPr>
              <w:jc w:val="both"/>
              <w:rPr>
                <w:i/>
                <w:szCs w:val="20"/>
              </w:rPr>
            </w:pPr>
            <w:r w:rsidRPr="002C6A8D">
              <w:rPr>
                <w:i/>
                <w:szCs w:val="20"/>
              </w:rPr>
              <w:t>Economics</w:t>
            </w:r>
          </w:p>
        </w:tc>
      </w:tr>
    </w:tbl>
    <w:p w14:paraId="24699D46" w14:textId="77777777" w:rsidR="00D66847" w:rsidRPr="002C6A8D" w:rsidRDefault="00D66847" w:rsidP="005B11A8">
      <w:pPr>
        <w:pStyle w:val="Heading2"/>
        <w:jc w:val="both"/>
        <w:rPr>
          <w:szCs w:val="20"/>
        </w:rPr>
      </w:pPr>
    </w:p>
    <w:p w14:paraId="02C3570E" w14:textId="77777777" w:rsidR="000A747C" w:rsidRPr="002C6A8D" w:rsidRDefault="000A747C" w:rsidP="005B11A8">
      <w:pPr>
        <w:pStyle w:val="Heading2"/>
        <w:jc w:val="both"/>
        <w:rPr>
          <w:szCs w:val="20"/>
        </w:rPr>
      </w:pPr>
      <w:r w:rsidRPr="002C6A8D">
        <w:rPr>
          <w:szCs w:val="20"/>
        </w:rPr>
        <w:t>Prerequisites</w:t>
      </w:r>
    </w:p>
    <w:p w14:paraId="1AEF78A6" w14:textId="77777777" w:rsidR="000A747C" w:rsidRPr="002C6A8D" w:rsidRDefault="00786BDF" w:rsidP="005B11A8">
      <w:pPr>
        <w:jc w:val="both"/>
        <w:rPr>
          <w:szCs w:val="20"/>
        </w:rPr>
      </w:pPr>
      <w:r w:rsidRPr="002C6A8D">
        <w:rPr>
          <w:szCs w:val="20"/>
        </w:rPr>
        <w:t>None</w:t>
      </w:r>
    </w:p>
    <w:p w14:paraId="6FF4337F" w14:textId="77777777" w:rsidR="00786BDF" w:rsidRPr="002C6A8D" w:rsidRDefault="00786BDF" w:rsidP="005B11A8">
      <w:pPr>
        <w:jc w:val="both"/>
        <w:rPr>
          <w:szCs w:val="20"/>
        </w:rPr>
      </w:pPr>
    </w:p>
    <w:p w14:paraId="06689304" w14:textId="77777777" w:rsidR="000A747C" w:rsidRPr="002C6A8D" w:rsidRDefault="000A747C" w:rsidP="005B11A8">
      <w:pPr>
        <w:jc w:val="both"/>
        <w:rPr>
          <w:i/>
          <w:iCs/>
          <w:szCs w:val="20"/>
        </w:rPr>
      </w:pPr>
      <w:r w:rsidRPr="002C6A8D">
        <w:rPr>
          <w:i/>
          <w:iCs/>
          <w:szCs w:val="20"/>
        </w:rPr>
        <w:t>Course description</w:t>
      </w:r>
    </w:p>
    <w:p w14:paraId="74DCA7F0" w14:textId="77777777" w:rsidR="000A747C" w:rsidRPr="002C6A8D" w:rsidRDefault="004D522E" w:rsidP="005B11A8">
      <w:pPr>
        <w:jc w:val="both"/>
        <w:rPr>
          <w:szCs w:val="20"/>
        </w:rPr>
      </w:pPr>
      <w:r w:rsidRPr="002C6A8D">
        <w:t xml:space="preserve">This course introduces students to the important contemporary debate on how globalization affects economic growth, development and inequality. Students will obtain a detailed knowledge of the main concepts and theories on international trade and economic growth, and will be able to apply this knowledge to real life cases. The course also looks critically at the main controversies associated with international trade, including child labour, inequality and labour standards. Furthermore, the course will analyse the concept of development, the prospects for developing countries under globalisation and different views on the pros and cons of integration in the world economy. Within this context, the course looks at international capital flows, the scale and effectiveness of international aid, international migration and foreign direct investment. Finally, the course will foster a critical knowledge and understanding of the empirical body of evidence </w:t>
      </w:r>
      <w:r w:rsidRPr="002C6A8D">
        <w:rPr>
          <w:szCs w:val="20"/>
        </w:rPr>
        <w:t>from applied economic research on determinants of economic growth and development.</w:t>
      </w:r>
    </w:p>
    <w:p w14:paraId="502397D3" w14:textId="77777777" w:rsidR="00CF280C" w:rsidRPr="002C6A8D" w:rsidRDefault="00CF280C" w:rsidP="005B11A8">
      <w:pPr>
        <w:jc w:val="both"/>
        <w:rPr>
          <w:szCs w:val="20"/>
        </w:rPr>
      </w:pPr>
    </w:p>
    <w:p w14:paraId="00845A64" w14:textId="77777777" w:rsidR="000F364F" w:rsidRPr="002C6A8D" w:rsidRDefault="000F364F" w:rsidP="005B11A8">
      <w:pPr>
        <w:jc w:val="both"/>
        <w:rPr>
          <w:szCs w:val="20"/>
        </w:rPr>
      </w:pPr>
    </w:p>
    <w:p w14:paraId="708C4E8B" w14:textId="77777777" w:rsidR="000A747C" w:rsidRPr="002C6A8D" w:rsidRDefault="003A5CB4" w:rsidP="005B11A8">
      <w:pPr>
        <w:pStyle w:val="Heading1"/>
        <w:jc w:val="both"/>
        <w:rPr>
          <w:szCs w:val="20"/>
        </w:rPr>
      </w:pPr>
      <w:bookmarkStart w:id="420" w:name="_Toc194388762"/>
      <w:bookmarkStart w:id="421" w:name="_Toc196217684"/>
      <w:bookmarkStart w:id="422" w:name="_Toc196219032"/>
      <w:bookmarkStart w:id="423" w:name="_Toc196815270"/>
      <w:bookmarkStart w:id="424" w:name="_Toc196886328"/>
      <w:bookmarkStart w:id="425" w:name="_Toc202859985"/>
      <w:bookmarkStart w:id="426" w:name="_Toc354671708"/>
      <w:r w:rsidRPr="002C6A8D">
        <w:rPr>
          <w:szCs w:val="20"/>
        </w:rPr>
        <w:t>900</w:t>
      </w:r>
      <w:r w:rsidR="000A747C" w:rsidRPr="002C6A8D">
        <w:rPr>
          <w:szCs w:val="20"/>
        </w:rPr>
        <w:t>241</w:t>
      </w:r>
      <w:r w:rsidRPr="002C6A8D">
        <w:rPr>
          <w:szCs w:val="20"/>
        </w:rPr>
        <w:t>SSC</w:t>
      </w:r>
      <w:r w:rsidR="00D36B03" w:rsidRPr="002C6A8D">
        <w:rPr>
          <w:szCs w:val="20"/>
        </w:rPr>
        <w:tab/>
      </w:r>
      <w:r w:rsidR="00461009">
        <w:rPr>
          <w:szCs w:val="20"/>
        </w:rPr>
        <w:t>Co</w:t>
      </w:r>
      <w:r w:rsidR="00461009">
        <w:rPr>
          <w:rFonts w:hint="eastAsia"/>
          <w:szCs w:val="20"/>
          <w:lang w:eastAsia="zh-TW"/>
        </w:rPr>
        <w:t>mparative</w:t>
      </w:r>
      <w:r w:rsidR="0043375E" w:rsidRPr="002C6A8D">
        <w:rPr>
          <w:szCs w:val="20"/>
        </w:rPr>
        <w:t xml:space="preserve"> </w:t>
      </w:r>
      <w:r w:rsidR="000A747C" w:rsidRPr="002C6A8D">
        <w:rPr>
          <w:szCs w:val="20"/>
        </w:rPr>
        <w:t>Law</w:t>
      </w:r>
      <w:bookmarkEnd w:id="420"/>
      <w:bookmarkEnd w:id="421"/>
      <w:bookmarkEnd w:id="422"/>
      <w:bookmarkEnd w:id="423"/>
      <w:bookmarkEnd w:id="424"/>
      <w:bookmarkEnd w:id="425"/>
      <w:bookmarkEnd w:id="426"/>
    </w:p>
    <w:p w14:paraId="51AE2EBF" w14:textId="77777777" w:rsidR="008309BE" w:rsidRPr="002C6A8D" w:rsidRDefault="008309BE" w:rsidP="005B11A8">
      <w:pPr>
        <w:jc w:val="both"/>
        <w:rPr>
          <w:szCs w:val="20"/>
        </w:rPr>
      </w:pPr>
    </w:p>
    <w:tbl>
      <w:tblPr>
        <w:tblW w:w="0" w:type="auto"/>
        <w:tblLook w:val="01E0" w:firstRow="1" w:lastRow="1" w:firstColumn="1" w:lastColumn="1" w:noHBand="0" w:noVBand="0"/>
      </w:tblPr>
      <w:tblGrid>
        <w:gridCol w:w="2217"/>
        <w:gridCol w:w="2218"/>
      </w:tblGrid>
      <w:tr w:rsidR="008309BE" w:rsidRPr="002C6A8D" w14:paraId="0C33F11A" w14:textId="77777777" w:rsidTr="006F615E">
        <w:trPr>
          <w:trHeight w:val="255"/>
        </w:trPr>
        <w:tc>
          <w:tcPr>
            <w:tcW w:w="2217" w:type="dxa"/>
            <w:shd w:val="clear" w:color="auto" w:fill="auto"/>
          </w:tcPr>
          <w:p w14:paraId="22442B55" w14:textId="77777777" w:rsidR="008309BE" w:rsidRPr="002C6A8D" w:rsidRDefault="008309BE" w:rsidP="005B11A8">
            <w:pPr>
              <w:jc w:val="both"/>
              <w:rPr>
                <w:i/>
                <w:szCs w:val="20"/>
              </w:rPr>
            </w:pPr>
            <w:r w:rsidRPr="002C6A8D">
              <w:rPr>
                <w:i/>
                <w:szCs w:val="20"/>
              </w:rPr>
              <w:t>Credit points</w:t>
            </w:r>
          </w:p>
        </w:tc>
        <w:tc>
          <w:tcPr>
            <w:tcW w:w="2218" w:type="dxa"/>
            <w:shd w:val="clear" w:color="auto" w:fill="auto"/>
          </w:tcPr>
          <w:p w14:paraId="2C3F1C78" w14:textId="77777777" w:rsidR="008309BE" w:rsidRPr="002C6A8D" w:rsidRDefault="008309BE" w:rsidP="005B11A8">
            <w:pPr>
              <w:jc w:val="both"/>
              <w:rPr>
                <w:i/>
                <w:szCs w:val="20"/>
              </w:rPr>
            </w:pPr>
            <w:r w:rsidRPr="002C6A8D">
              <w:rPr>
                <w:i/>
                <w:szCs w:val="20"/>
              </w:rPr>
              <w:t>6 ecp</w:t>
            </w:r>
          </w:p>
        </w:tc>
      </w:tr>
      <w:tr w:rsidR="008309BE" w:rsidRPr="002C6A8D" w14:paraId="47D0AE91" w14:textId="77777777" w:rsidTr="006F615E">
        <w:trPr>
          <w:trHeight w:val="255"/>
        </w:trPr>
        <w:tc>
          <w:tcPr>
            <w:tcW w:w="2217" w:type="dxa"/>
            <w:shd w:val="clear" w:color="auto" w:fill="auto"/>
          </w:tcPr>
          <w:p w14:paraId="3FB52D30" w14:textId="77777777" w:rsidR="008309BE" w:rsidRPr="002C6A8D" w:rsidRDefault="008309BE" w:rsidP="005B11A8">
            <w:pPr>
              <w:jc w:val="both"/>
              <w:rPr>
                <w:i/>
                <w:szCs w:val="20"/>
              </w:rPr>
            </w:pPr>
            <w:r w:rsidRPr="002C6A8D">
              <w:rPr>
                <w:i/>
                <w:szCs w:val="20"/>
              </w:rPr>
              <w:t>Theme</w:t>
            </w:r>
          </w:p>
        </w:tc>
        <w:tc>
          <w:tcPr>
            <w:tcW w:w="2218" w:type="dxa"/>
            <w:shd w:val="clear" w:color="auto" w:fill="auto"/>
          </w:tcPr>
          <w:p w14:paraId="249373DD" w14:textId="77777777" w:rsidR="008309BE" w:rsidRPr="002C6A8D" w:rsidRDefault="008309BE" w:rsidP="005B11A8">
            <w:pPr>
              <w:jc w:val="both"/>
              <w:rPr>
                <w:i/>
                <w:szCs w:val="20"/>
              </w:rPr>
            </w:pPr>
            <w:r w:rsidRPr="002C6A8D">
              <w:rPr>
                <w:i/>
                <w:szCs w:val="20"/>
              </w:rPr>
              <w:t>SS</w:t>
            </w:r>
          </w:p>
        </w:tc>
      </w:tr>
      <w:tr w:rsidR="008309BE" w:rsidRPr="002C6A8D" w14:paraId="0110BA6B" w14:textId="77777777" w:rsidTr="006F615E">
        <w:trPr>
          <w:trHeight w:val="267"/>
        </w:trPr>
        <w:tc>
          <w:tcPr>
            <w:tcW w:w="2217" w:type="dxa"/>
            <w:shd w:val="clear" w:color="auto" w:fill="auto"/>
          </w:tcPr>
          <w:p w14:paraId="2BC5BCE1" w14:textId="77777777" w:rsidR="008309BE" w:rsidRPr="002C6A8D" w:rsidRDefault="008309BE" w:rsidP="005B11A8">
            <w:pPr>
              <w:jc w:val="both"/>
              <w:rPr>
                <w:i/>
                <w:szCs w:val="20"/>
              </w:rPr>
            </w:pPr>
            <w:r w:rsidRPr="002C6A8D">
              <w:rPr>
                <w:i/>
                <w:szCs w:val="20"/>
              </w:rPr>
              <w:t>Track</w:t>
            </w:r>
          </w:p>
        </w:tc>
        <w:tc>
          <w:tcPr>
            <w:tcW w:w="2218" w:type="dxa"/>
            <w:shd w:val="clear" w:color="auto" w:fill="auto"/>
          </w:tcPr>
          <w:p w14:paraId="5BEBD329" w14:textId="77777777" w:rsidR="008309BE" w:rsidRPr="002C6A8D" w:rsidRDefault="008309BE" w:rsidP="005B11A8">
            <w:pPr>
              <w:jc w:val="both"/>
              <w:rPr>
                <w:i/>
                <w:szCs w:val="20"/>
              </w:rPr>
            </w:pPr>
            <w:r w:rsidRPr="002C6A8D">
              <w:rPr>
                <w:i/>
                <w:szCs w:val="20"/>
              </w:rPr>
              <w:t>Law</w:t>
            </w:r>
          </w:p>
        </w:tc>
      </w:tr>
    </w:tbl>
    <w:p w14:paraId="79CC4B46" w14:textId="77777777" w:rsidR="008309BE" w:rsidRPr="002C6A8D" w:rsidRDefault="008309BE" w:rsidP="005B11A8">
      <w:pPr>
        <w:jc w:val="both"/>
        <w:rPr>
          <w:szCs w:val="20"/>
        </w:rPr>
      </w:pPr>
    </w:p>
    <w:p w14:paraId="2D70A34F" w14:textId="77777777" w:rsidR="000A747C" w:rsidRPr="002C6A8D" w:rsidRDefault="000A747C" w:rsidP="005B11A8">
      <w:pPr>
        <w:pStyle w:val="Heading2"/>
        <w:jc w:val="both"/>
        <w:rPr>
          <w:szCs w:val="20"/>
        </w:rPr>
      </w:pPr>
      <w:r w:rsidRPr="002C6A8D">
        <w:rPr>
          <w:szCs w:val="20"/>
        </w:rPr>
        <w:t>Prerequisites</w:t>
      </w:r>
    </w:p>
    <w:p w14:paraId="5535DBD9" w14:textId="77777777" w:rsidR="000A747C" w:rsidRPr="002C6A8D" w:rsidRDefault="00B00206" w:rsidP="005B11A8">
      <w:pPr>
        <w:jc w:val="both"/>
        <w:rPr>
          <w:szCs w:val="20"/>
        </w:rPr>
      </w:pPr>
      <w:r w:rsidRPr="002C6A8D">
        <w:rPr>
          <w:szCs w:val="20"/>
        </w:rPr>
        <w:t>Law and Society</w:t>
      </w:r>
    </w:p>
    <w:p w14:paraId="0E3FFEFC" w14:textId="77777777" w:rsidR="000A747C" w:rsidRPr="002C6A8D" w:rsidRDefault="000A747C" w:rsidP="005B11A8">
      <w:pPr>
        <w:jc w:val="both"/>
        <w:rPr>
          <w:szCs w:val="20"/>
        </w:rPr>
      </w:pPr>
    </w:p>
    <w:p w14:paraId="4825B348" w14:textId="77777777" w:rsidR="000A747C" w:rsidRPr="002C6A8D" w:rsidRDefault="000A747C" w:rsidP="005B11A8">
      <w:pPr>
        <w:jc w:val="both"/>
        <w:rPr>
          <w:i/>
          <w:iCs/>
          <w:szCs w:val="20"/>
        </w:rPr>
      </w:pPr>
      <w:r w:rsidRPr="002C6A8D">
        <w:rPr>
          <w:i/>
          <w:iCs/>
          <w:szCs w:val="20"/>
        </w:rPr>
        <w:t>Course description</w:t>
      </w:r>
    </w:p>
    <w:p w14:paraId="695BB1A9" w14:textId="77777777" w:rsidR="00CC5286" w:rsidRPr="002C6A8D" w:rsidRDefault="00CC5286" w:rsidP="005B11A8">
      <w:pPr>
        <w:jc w:val="both"/>
        <w:rPr>
          <w:szCs w:val="20"/>
        </w:rPr>
      </w:pPr>
      <w:r w:rsidRPr="002C6A8D">
        <w:rPr>
          <w:szCs w:val="20"/>
        </w:rPr>
        <w:t xml:space="preserve">This course will provide students with a comparative look at the national legal systems of selected countries.  Students will gain an understanding of a variety of legal practices, such as legal education, the judiciary, legal interpretation, and the private/public law distinction. Systematic similarities and differences in how states develop and enforce legal order within their borders will be highlighted, allowing students to respond to central, emerging questions in comparative law, such as whether national legal systems are currently converging or diverging in content and approach.  The development of core legal competencies, such as legal reasoning, analytic thinking, and the ability to read and interpret legal procedure and case law, will be integral to the course. </w:t>
      </w:r>
    </w:p>
    <w:p w14:paraId="7DBB9ECC" w14:textId="77777777" w:rsidR="000A747C" w:rsidRPr="002C6A8D" w:rsidRDefault="000A747C" w:rsidP="005B11A8">
      <w:pPr>
        <w:jc w:val="both"/>
        <w:rPr>
          <w:szCs w:val="20"/>
        </w:rPr>
      </w:pPr>
    </w:p>
    <w:p w14:paraId="21C7E25C" w14:textId="77777777" w:rsidR="000A747C" w:rsidRPr="002C6A8D" w:rsidRDefault="000A747C" w:rsidP="005B11A8">
      <w:pPr>
        <w:jc w:val="both"/>
        <w:rPr>
          <w:szCs w:val="20"/>
        </w:rPr>
      </w:pPr>
    </w:p>
    <w:p w14:paraId="0C43ACC8" w14:textId="77777777" w:rsidR="000A747C" w:rsidRPr="002C6A8D" w:rsidRDefault="002C6A8D" w:rsidP="005B11A8">
      <w:pPr>
        <w:pStyle w:val="Heading1"/>
        <w:ind w:left="0" w:firstLine="0"/>
        <w:jc w:val="both"/>
        <w:rPr>
          <w:szCs w:val="20"/>
        </w:rPr>
      </w:pPr>
      <w:bookmarkStart w:id="427" w:name="_Toc194388770"/>
      <w:bookmarkStart w:id="428" w:name="_Toc196217692"/>
      <w:bookmarkStart w:id="429" w:name="_Toc196219040"/>
      <w:bookmarkStart w:id="430" w:name="_Toc196815278"/>
      <w:bookmarkStart w:id="431" w:name="_Toc196886336"/>
      <w:bookmarkStart w:id="432" w:name="_Toc202859993"/>
      <w:r w:rsidRPr="002C6A8D">
        <w:rPr>
          <w:szCs w:val="20"/>
        </w:rPr>
        <w:br w:type="page"/>
      </w:r>
      <w:bookmarkStart w:id="433" w:name="_Toc354671709"/>
      <w:r w:rsidR="003A5CB4" w:rsidRPr="002C6A8D">
        <w:rPr>
          <w:szCs w:val="20"/>
        </w:rPr>
        <w:lastRenderedPageBreak/>
        <w:t>990</w:t>
      </w:r>
      <w:r w:rsidR="000A747C" w:rsidRPr="002C6A8D">
        <w:rPr>
          <w:szCs w:val="20"/>
        </w:rPr>
        <w:t>242</w:t>
      </w:r>
      <w:r w:rsidR="003A5CB4" w:rsidRPr="002C6A8D">
        <w:rPr>
          <w:szCs w:val="20"/>
        </w:rPr>
        <w:t>SSC</w:t>
      </w:r>
      <w:r w:rsidR="000A747C" w:rsidRPr="002C6A8D">
        <w:rPr>
          <w:szCs w:val="20"/>
        </w:rPr>
        <w:tab/>
        <w:t>Human Rights Law and Politics</w:t>
      </w:r>
      <w:bookmarkEnd w:id="427"/>
      <w:bookmarkEnd w:id="428"/>
      <w:bookmarkEnd w:id="429"/>
      <w:bookmarkEnd w:id="430"/>
      <w:bookmarkEnd w:id="431"/>
      <w:bookmarkEnd w:id="432"/>
      <w:bookmarkEnd w:id="433"/>
    </w:p>
    <w:p w14:paraId="1B482177" w14:textId="77777777" w:rsidR="000B0A87" w:rsidRPr="002C6A8D" w:rsidRDefault="000B0A87" w:rsidP="005B11A8">
      <w:pPr>
        <w:jc w:val="both"/>
        <w:rPr>
          <w:szCs w:val="20"/>
        </w:rPr>
      </w:pPr>
    </w:p>
    <w:tbl>
      <w:tblPr>
        <w:tblW w:w="0" w:type="auto"/>
        <w:tblLook w:val="01E0" w:firstRow="1" w:lastRow="1" w:firstColumn="1" w:lastColumn="1" w:noHBand="0" w:noVBand="0"/>
      </w:tblPr>
      <w:tblGrid>
        <w:gridCol w:w="2217"/>
        <w:gridCol w:w="2218"/>
      </w:tblGrid>
      <w:tr w:rsidR="000B0A87" w:rsidRPr="002C6A8D" w14:paraId="446EB238" w14:textId="77777777" w:rsidTr="006F615E">
        <w:trPr>
          <w:trHeight w:val="255"/>
        </w:trPr>
        <w:tc>
          <w:tcPr>
            <w:tcW w:w="2217" w:type="dxa"/>
            <w:shd w:val="clear" w:color="auto" w:fill="auto"/>
          </w:tcPr>
          <w:p w14:paraId="39389D89" w14:textId="77777777" w:rsidR="000B0A87" w:rsidRPr="002C6A8D" w:rsidRDefault="000B0A87" w:rsidP="005B11A8">
            <w:pPr>
              <w:jc w:val="both"/>
              <w:rPr>
                <w:i/>
                <w:szCs w:val="20"/>
              </w:rPr>
            </w:pPr>
            <w:r w:rsidRPr="002C6A8D">
              <w:rPr>
                <w:i/>
                <w:szCs w:val="20"/>
              </w:rPr>
              <w:t>Credit points</w:t>
            </w:r>
          </w:p>
        </w:tc>
        <w:tc>
          <w:tcPr>
            <w:tcW w:w="2218" w:type="dxa"/>
            <w:shd w:val="clear" w:color="auto" w:fill="auto"/>
          </w:tcPr>
          <w:p w14:paraId="4C00594D" w14:textId="77777777" w:rsidR="000B0A87" w:rsidRPr="002C6A8D" w:rsidRDefault="000B0A87" w:rsidP="005B11A8">
            <w:pPr>
              <w:jc w:val="both"/>
              <w:rPr>
                <w:i/>
                <w:szCs w:val="20"/>
              </w:rPr>
            </w:pPr>
            <w:r w:rsidRPr="002C6A8D">
              <w:rPr>
                <w:i/>
                <w:szCs w:val="20"/>
              </w:rPr>
              <w:t>6 ecp</w:t>
            </w:r>
          </w:p>
        </w:tc>
      </w:tr>
      <w:tr w:rsidR="000B0A87" w:rsidRPr="002C6A8D" w14:paraId="1DEDC5D2" w14:textId="77777777" w:rsidTr="006F615E">
        <w:trPr>
          <w:trHeight w:val="255"/>
        </w:trPr>
        <w:tc>
          <w:tcPr>
            <w:tcW w:w="2217" w:type="dxa"/>
            <w:shd w:val="clear" w:color="auto" w:fill="auto"/>
          </w:tcPr>
          <w:p w14:paraId="65B7E09D" w14:textId="77777777" w:rsidR="000B0A87" w:rsidRPr="002C6A8D" w:rsidRDefault="000B0A87" w:rsidP="005B11A8">
            <w:pPr>
              <w:jc w:val="both"/>
              <w:rPr>
                <w:i/>
                <w:szCs w:val="20"/>
              </w:rPr>
            </w:pPr>
            <w:r w:rsidRPr="002C6A8D">
              <w:rPr>
                <w:i/>
                <w:szCs w:val="20"/>
              </w:rPr>
              <w:t>Theme</w:t>
            </w:r>
          </w:p>
        </w:tc>
        <w:tc>
          <w:tcPr>
            <w:tcW w:w="2218" w:type="dxa"/>
            <w:shd w:val="clear" w:color="auto" w:fill="auto"/>
          </w:tcPr>
          <w:p w14:paraId="5A30D1CF" w14:textId="77777777" w:rsidR="000B0A87" w:rsidRPr="002C6A8D" w:rsidRDefault="000B0A87" w:rsidP="005B11A8">
            <w:pPr>
              <w:jc w:val="both"/>
              <w:rPr>
                <w:i/>
                <w:szCs w:val="20"/>
              </w:rPr>
            </w:pPr>
            <w:r w:rsidRPr="002C6A8D">
              <w:rPr>
                <w:i/>
                <w:szCs w:val="20"/>
              </w:rPr>
              <w:t>SS</w:t>
            </w:r>
          </w:p>
        </w:tc>
      </w:tr>
      <w:tr w:rsidR="000B0A87" w:rsidRPr="002C6A8D" w14:paraId="45BA06F7" w14:textId="77777777" w:rsidTr="006F615E">
        <w:trPr>
          <w:trHeight w:val="267"/>
        </w:trPr>
        <w:tc>
          <w:tcPr>
            <w:tcW w:w="2217" w:type="dxa"/>
            <w:shd w:val="clear" w:color="auto" w:fill="auto"/>
          </w:tcPr>
          <w:p w14:paraId="45CAD80A" w14:textId="77777777" w:rsidR="000B0A87" w:rsidRPr="002C6A8D" w:rsidRDefault="000B0A87" w:rsidP="005B11A8">
            <w:pPr>
              <w:jc w:val="both"/>
              <w:rPr>
                <w:i/>
                <w:szCs w:val="20"/>
              </w:rPr>
            </w:pPr>
            <w:r w:rsidRPr="002C6A8D">
              <w:rPr>
                <w:i/>
                <w:szCs w:val="20"/>
              </w:rPr>
              <w:t>Track</w:t>
            </w:r>
          </w:p>
        </w:tc>
        <w:tc>
          <w:tcPr>
            <w:tcW w:w="2218" w:type="dxa"/>
            <w:shd w:val="clear" w:color="auto" w:fill="auto"/>
          </w:tcPr>
          <w:p w14:paraId="11CECDCE" w14:textId="77777777" w:rsidR="000B0A87" w:rsidRPr="002C6A8D" w:rsidRDefault="00E24848" w:rsidP="005B11A8">
            <w:pPr>
              <w:jc w:val="both"/>
              <w:rPr>
                <w:i/>
                <w:szCs w:val="20"/>
              </w:rPr>
            </w:pPr>
            <w:r w:rsidRPr="002C6A8D">
              <w:rPr>
                <w:i/>
                <w:szCs w:val="20"/>
              </w:rPr>
              <w:t>Law,Political</w:t>
            </w:r>
            <w:r w:rsidR="00E33A08" w:rsidRPr="002C6A8D">
              <w:rPr>
                <w:i/>
                <w:szCs w:val="20"/>
                <w:lang w:eastAsia="zh-TW"/>
              </w:rPr>
              <w:t xml:space="preserve"> </w:t>
            </w:r>
            <w:r w:rsidR="000B0A87" w:rsidRPr="002C6A8D">
              <w:rPr>
                <w:i/>
                <w:szCs w:val="20"/>
              </w:rPr>
              <w:t>Science</w:t>
            </w:r>
          </w:p>
        </w:tc>
      </w:tr>
    </w:tbl>
    <w:p w14:paraId="0CAA153D" w14:textId="77777777" w:rsidR="000B0A87" w:rsidRPr="002C6A8D" w:rsidRDefault="000B0A87" w:rsidP="005B11A8">
      <w:pPr>
        <w:jc w:val="both"/>
        <w:rPr>
          <w:szCs w:val="20"/>
        </w:rPr>
      </w:pPr>
    </w:p>
    <w:p w14:paraId="73FD8106" w14:textId="77777777" w:rsidR="000A747C" w:rsidRPr="002C6A8D" w:rsidRDefault="000A747C" w:rsidP="005B11A8">
      <w:pPr>
        <w:pStyle w:val="Heading2"/>
        <w:jc w:val="both"/>
        <w:rPr>
          <w:szCs w:val="20"/>
        </w:rPr>
      </w:pPr>
      <w:r w:rsidRPr="002C6A8D">
        <w:rPr>
          <w:szCs w:val="20"/>
        </w:rPr>
        <w:t>Prerequisites</w:t>
      </w:r>
    </w:p>
    <w:p w14:paraId="5F4BC867" w14:textId="77777777" w:rsidR="000A747C" w:rsidRPr="002C6A8D" w:rsidRDefault="008B4B74" w:rsidP="005B11A8">
      <w:pPr>
        <w:jc w:val="both"/>
        <w:rPr>
          <w:szCs w:val="20"/>
        </w:rPr>
      </w:pPr>
      <w:r w:rsidRPr="002C6A8D">
        <w:rPr>
          <w:szCs w:val="20"/>
        </w:rPr>
        <w:t xml:space="preserve">Law and Society OR </w:t>
      </w:r>
      <w:r w:rsidR="000A747C" w:rsidRPr="002C6A8D">
        <w:rPr>
          <w:szCs w:val="20"/>
        </w:rPr>
        <w:t>Classic</w:t>
      </w:r>
      <w:r w:rsidRPr="002C6A8D">
        <w:rPr>
          <w:szCs w:val="20"/>
        </w:rPr>
        <w:t>al and Modern Political Thought</w:t>
      </w:r>
    </w:p>
    <w:p w14:paraId="7953EFC1" w14:textId="77777777" w:rsidR="000A747C" w:rsidRPr="002C6A8D" w:rsidRDefault="000A747C" w:rsidP="005B11A8">
      <w:pPr>
        <w:jc w:val="both"/>
        <w:rPr>
          <w:szCs w:val="20"/>
        </w:rPr>
      </w:pPr>
    </w:p>
    <w:p w14:paraId="2421C53D" w14:textId="77777777" w:rsidR="003032B2" w:rsidRPr="002C6A8D" w:rsidRDefault="00030E9D" w:rsidP="005B11A8">
      <w:pPr>
        <w:jc w:val="both"/>
        <w:rPr>
          <w:i/>
          <w:iCs/>
          <w:szCs w:val="20"/>
        </w:rPr>
      </w:pPr>
      <w:r w:rsidRPr="002C6A8D">
        <w:rPr>
          <w:i/>
          <w:iCs/>
          <w:szCs w:val="20"/>
        </w:rPr>
        <w:t>Course description</w:t>
      </w:r>
    </w:p>
    <w:p w14:paraId="3E986E08" w14:textId="77777777" w:rsidR="00B30140" w:rsidRPr="002C6A8D" w:rsidRDefault="003032B2" w:rsidP="005B11A8">
      <w:pPr>
        <w:tabs>
          <w:tab w:val="num" w:pos="720"/>
        </w:tabs>
        <w:jc w:val="both"/>
        <w:rPr>
          <w:rFonts w:eastAsia="SimSun" w:cs="Times New Roman"/>
          <w:color w:val="000000"/>
          <w:szCs w:val="20"/>
          <w:lang w:eastAsia="zh-CN"/>
        </w:rPr>
      </w:pPr>
      <w:r w:rsidRPr="002C6A8D">
        <w:rPr>
          <w:rFonts w:eastAsia="SimSun" w:cs="Times New Roman"/>
          <w:color w:val="000000"/>
          <w:szCs w:val="20"/>
          <w:lang w:eastAsia="zh-CN"/>
        </w:rPr>
        <w:t xml:space="preserve">This course will introduce students to </w:t>
      </w:r>
      <w:r w:rsidR="003371CE" w:rsidRPr="002C6A8D">
        <w:rPr>
          <w:rFonts w:eastAsia="SimSun" w:cs="Times New Roman"/>
          <w:color w:val="000000"/>
          <w:szCs w:val="20"/>
          <w:lang w:eastAsia="zh-CN"/>
        </w:rPr>
        <w:t xml:space="preserve">many of the </w:t>
      </w:r>
      <w:r w:rsidR="00B30140" w:rsidRPr="002C6A8D">
        <w:rPr>
          <w:rFonts w:eastAsia="SimSun" w:cs="Times New Roman"/>
          <w:color w:val="000000"/>
          <w:szCs w:val="20"/>
          <w:lang w:eastAsia="zh-CN"/>
        </w:rPr>
        <w:t xml:space="preserve">major human rights </w:t>
      </w:r>
      <w:r w:rsidRPr="002C6A8D">
        <w:rPr>
          <w:rFonts w:eastAsia="SimSun" w:cs="Times New Roman"/>
          <w:color w:val="000000"/>
          <w:szCs w:val="20"/>
          <w:lang w:eastAsia="zh-CN"/>
        </w:rPr>
        <w:t>conventions</w:t>
      </w:r>
      <w:r w:rsidR="00B30140" w:rsidRPr="002C6A8D">
        <w:rPr>
          <w:rFonts w:eastAsia="SimSun" w:cs="Times New Roman"/>
          <w:color w:val="000000"/>
          <w:szCs w:val="20"/>
          <w:lang w:eastAsia="zh-CN"/>
        </w:rPr>
        <w:t xml:space="preserve"> and laws </w:t>
      </w:r>
      <w:r w:rsidR="003371CE" w:rsidRPr="002C6A8D">
        <w:rPr>
          <w:rFonts w:eastAsia="SimSun" w:cs="Times New Roman"/>
          <w:color w:val="000000"/>
          <w:szCs w:val="20"/>
          <w:lang w:eastAsia="zh-CN"/>
        </w:rPr>
        <w:t>and</w:t>
      </w:r>
      <w:r w:rsidRPr="002C6A8D">
        <w:rPr>
          <w:rFonts w:eastAsia="SimSun" w:cs="Times New Roman"/>
          <w:color w:val="000000"/>
          <w:szCs w:val="20"/>
          <w:lang w:eastAsia="zh-CN"/>
        </w:rPr>
        <w:t xml:space="preserve"> the mechanism</w:t>
      </w:r>
      <w:r w:rsidR="003371CE" w:rsidRPr="002C6A8D">
        <w:rPr>
          <w:rFonts w:eastAsia="SimSun" w:cs="Times New Roman"/>
          <w:color w:val="000000"/>
          <w:szCs w:val="20"/>
          <w:lang w:eastAsia="zh-CN"/>
        </w:rPr>
        <w:t>s for their implementation</w:t>
      </w:r>
      <w:r w:rsidR="00B30140" w:rsidRPr="002C6A8D">
        <w:rPr>
          <w:rFonts w:eastAsia="SimSun" w:cs="Times New Roman"/>
          <w:color w:val="000000"/>
          <w:szCs w:val="20"/>
          <w:lang w:eastAsia="zh-CN"/>
        </w:rPr>
        <w:t>. Students will gain insight into not only the formal aspects of human rights, but also the political and social factors that shape and limit their use.</w:t>
      </w:r>
      <w:r w:rsidR="003371CE" w:rsidRPr="002C6A8D">
        <w:rPr>
          <w:rFonts w:eastAsia="SimSun" w:cs="Times New Roman"/>
          <w:color w:val="000000"/>
          <w:szCs w:val="20"/>
          <w:lang w:eastAsia="zh-CN"/>
        </w:rPr>
        <w:t xml:space="preserve"> </w:t>
      </w:r>
    </w:p>
    <w:p w14:paraId="78C1FD92" w14:textId="77777777" w:rsidR="003371CE" w:rsidRPr="002C6A8D" w:rsidRDefault="003371CE" w:rsidP="005B11A8">
      <w:pPr>
        <w:tabs>
          <w:tab w:val="num" w:pos="720"/>
        </w:tabs>
        <w:jc w:val="both"/>
        <w:rPr>
          <w:rFonts w:eastAsia="SimSun" w:cs="Times New Roman"/>
          <w:color w:val="000000"/>
          <w:szCs w:val="20"/>
          <w:lang w:eastAsia="zh-CN"/>
        </w:rPr>
      </w:pPr>
    </w:p>
    <w:p w14:paraId="4529D3FB" w14:textId="77777777" w:rsidR="008309BE" w:rsidRPr="002C6A8D" w:rsidRDefault="003032B2" w:rsidP="005B11A8">
      <w:pPr>
        <w:tabs>
          <w:tab w:val="num" w:pos="720"/>
        </w:tabs>
        <w:jc w:val="both"/>
        <w:rPr>
          <w:rFonts w:eastAsia="SimSun" w:cs="Times New Roman"/>
          <w:color w:val="000000"/>
          <w:szCs w:val="20"/>
          <w:lang w:eastAsia="zh-CN"/>
        </w:rPr>
      </w:pPr>
      <w:r w:rsidRPr="002C6A8D">
        <w:rPr>
          <w:rFonts w:eastAsia="SimSun" w:cs="Times New Roman"/>
          <w:color w:val="000000"/>
          <w:szCs w:val="20"/>
          <w:lang w:eastAsia="zh-CN"/>
        </w:rPr>
        <w:t xml:space="preserve">We begin with a </w:t>
      </w:r>
      <w:r w:rsidR="008309BE" w:rsidRPr="002C6A8D">
        <w:rPr>
          <w:rFonts w:eastAsia="SimSun" w:cs="Times New Roman"/>
          <w:color w:val="000000"/>
          <w:szCs w:val="20"/>
          <w:lang w:eastAsia="zh-CN"/>
        </w:rPr>
        <w:t>thorough introduction to the normative basis of human rights theory, including the questions of whether human rights are truly universal and whether civil and political rights should be distinguished from economics, social and cultural rights. The remaining part of the course will focus on the legal implementation of human rights at both the national and international level, especially within</w:t>
      </w:r>
      <w:r w:rsidR="00B30140" w:rsidRPr="002C6A8D">
        <w:rPr>
          <w:rFonts w:eastAsia="SimSun" w:cs="Times New Roman"/>
          <w:color w:val="000000"/>
          <w:szCs w:val="20"/>
          <w:lang w:eastAsia="zh-CN"/>
        </w:rPr>
        <w:t xml:space="preserve"> the United Nations system. </w:t>
      </w:r>
      <w:r w:rsidR="004D6EBF" w:rsidRPr="002C6A8D">
        <w:rPr>
          <w:rFonts w:eastAsia="SimSun" w:cs="Times New Roman"/>
          <w:color w:val="000000"/>
          <w:szCs w:val="20"/>
          <w:lang w:eastAsia="zh-CN"/>
        </w:rPr>
        <w:t>Case studies</w:t>
      </w:r>
      <w:r w:rsidR="00B30140" w:rsidRPr="002C6A8D">
        <w:rPr>
          <w:rFonts w:eastAsia="SimSun" w:cs="Times New Roman"/>
          <w:color w:val="000000"/>
          <w:szCs w:val="20"/>
          <w:lang w:eastAsia="zh-CN"/>
        </w:rPr>
        <w:t xml:space="preserve"> </w:t>
      </w:r>
      <w:r w:rsidR="004D6EBF" w:rsidRPr="002C6A8D">
        <w:rPr>
          <w:rFonts w:eastAsia="SimSun" w:cs="Times New Roman"/>
          <w:color w:val="000000"/>
          <w:szCs w:val="20"/>
          <w:lang w:eastAsia="zh-CN"/>
        </w:rPr>
        <w:t xml:space="preserve">from organisations such as the European Court of Human Rights or UN CEDAW </w:t>
      </w:r>
      <w:r w:rsidR="00B30140" w:rsidRPr="002C6A8D">
        <w:rPr>
          <w:rFonts w:eastAsia="SimSun" w:cs="Times New Roman"/>
          <w:color w:val="000000"/>
          <w:szCs w:val="20"/>
          <w:lang w:eastAsia="zh-CN"/>
        </w:rPr>
        <w:t>will be discussed, highlighting the crucial role of politics in the modern human rights regime.</w:t>
      </w:r>
    </w:p>
    <w:p w14:paraId="70B62D75" w14:textId="77777777" w:rsidR="008309BE" w:rsidRPr="002C6A8D" w:rsidRDefault="008309BE" w:rsidP="005B11A8">
      <w:pPr>
        <w:tabs>
          <w:tab w:val="num" w:pos="720"/>
        </w:tabs>
        <w:jc w:val="both"/>
        <w:rPr>
          <w:rFonts w:eastAsia="SimSun" w:cs="Times New Roman"/>
          <w:color w:val="000000"/>
          <w:szCs w:val="20"/>
          <w:lang w:eastAsia="zh-CN"/>
        </w:rPr>
      </w:pPr>
    </w:p>
    <w:p w14:paraId="17FAC337" w14:textId="77777777" w:rsidR="002C6A8D" w:rsidRPr="002C6A8D" w:rsidRDefault="002C6A8D" w:rsidP="005B11A8">
      <w:pPr>
        <w:tabs>
          <w:tab w:val="num" w:pos="720"/>
        </w:tabs>
        <w:jc w:val="both"/>
        <w:rPr>
          <w:rFonts w:eastAsia="SimSun" w:cs="Times New Roman"/>
          <w:color w:val="000000"/>
          <w:szCs w:val="20"/>
          <w:lang w:eastAsia="zh-CN"/>
        </w:rPr>
      </w:pPr>
    </w:p>
    <w:p w14:paraId="0A1FC311" w14:textId="77777777" w:rsidR="002150C8" w:rsidRPr="002C6A8D" w:rsidRDefault="002150C8" w:rsidP="005B11A8">
      <w:pPr>
        <w:jc w:val="both"/>
        <w:rPr>
          <w:szCs w:val="20"/>
        </w:rPr>
      </w:pPr>
    </w:p>
    <w:p w14:paraId="7F8B0B7C" w14:textId="77777777" w:rsidR="00D84884" w:rsidRPr="002C6A8D" w:rsidRDefault="003A5CB4" w:rsidP="005B11A8">
      <w:pPr>
        <w:pStyle w:val="Heading1"/>
        <w:jc w:val="both"/>
        <w:rPr>
          <w:szCs w:val="20"/>
        </w:rPr>
      </w:pPr>
      <w:bookmarkStart w:id="434" w:name="_Toc194388763"/>
      <w:bookmarkStart w:id="435" w:name="_Toc196217685"/>
      <w:bookmarkStart w:id="436" w:name="_Toc196219033"/>
      <w:bookmarkStart w:id="437" w:name="_Toc196815271"/>
      <w:bookmarkStart w:id="438" w:name="_Toc196886329"/>
      <w:bookmarkStart w:id="439" w:name="_Toc202859986"/>
      <w:bookmarkStart w:id="440" w:name="_Toc354671710"/>
      <w:r w:rsidRPr="002C6A8D">
        <w:rPr>
          <w:szCs w:val="20"/>
        </w:rPr>
        <w:t>900</w:t>
      </w:r>
      <w:r w:rsidR="00B213F3" w:rsidRPr="002C6A8D">
        <w:rPr>
          <w:szCs w:val="20"/>
        </w:rPr>
        <w:t>251</w:t>
      </w:r>
      <w:r w:rsidRPr="002C6A8D">
        <w:rPr>
          <w:szCs w:val="20"/>
        </w:rPr>
        <w:t>SSC</w:t>
      </w:r>
      <w:r w:rsidR="00A4157F" w:rsidRPr="002C6A8D">
        <w:rPr>
          <w:szCs w:val="20"/>
        </w:rPr>
        <w:tab/>
      </w:r>
      <w:r w:rsidR="00D84884" w:rsidRPr="002C6A8D">
        <w:rPr>
          <w:szCs w:val="20"/>
        </w:rPr>
        <w:t xml:space="preserve"> Comparative Democracy</w:t>
      </w:r>
      <w:bookmarkEnd w:id="434"/>
      <w:bookmarkEnd w:id="435"/>
      <w:bookmarkEnd w:id="436"/>
      <w:bookmarkEnd w:id="437"/>
      <w:bookmarkEnd w:id="438"/>
      <w:bookmarkEnd w:id="439"/>
      <w:bookmarkEnd w:id="440"/>
    </w:p>
    <w:p w14:paraId="1444899D" w14:textId="77777777" w:rsidR="00D84884" w:rsidRPr="002C6A8D" w:rsidRDefault="00D84884" w:rsidP="005B11A8">
      <w:pPr>
        <w:jc w:val="both"/>
        <w:rPr>
          <w:szCs w:val="20"/>
        </w:rPr>
      </w:pPr>
    </w:p>
    <w:tbl>
      <w:tblPr>
        <w:tblW w:w="0" w:type="auto"/>
        <w:tblLook w:val="01E0" w:firstRow="1" w:lastRow="1" w:firstColumn="1" w:lastColumn="1" w:noHBand="0" w:noVBand="0"/>
      </w:tblPr>
      <w:tblGrid>
        <w:gridCol w:w="2217"/>
        <w:gridCol w:w="2218"/>
      </w:tblGrid>
      <w:tr w:rsidR="000B0A87" w:rsidRPr="002C6A8D" w14:paraId="1A080DF3" w14:textId="77777777" w:rsidTr="006F615E">
        <w:trPr>
          <w:trHeight w:val="255"/>
        </w:trPr>
        <w:tc>
          <w:tcPr>
            <w:tcW w:w="2217" w:type="dxa"/>
            <w:shd w:val="clear" w:color="auto" w:fill="auto"/>
          </w:tcPr>
          <w:p w14:paraId="245FFF5D" w14:textId="77777777" w:rsidR="000B0A87" w:rsidRPr="002C6A8D" w:rsidRDefault="000B0A87" w:rsidP="005B11A8">
            <w:pPr>
              <w:jc w:val="both"/>
              <w:rPr>
                <w:i/>
                <w:szCs w:val="20"/>
              </w:rPr>
            </w:pPr>
            <w:r w:rsidRPr="002C6A8D">
              <w:rPr>
                <w:i/>
                <w:szCs w:val="20"/>
              </w:rPr>
              <w:t>Credit points</w:t>
            </w:r>
          </w:p>
        </w:tc>
        <w:tc>
          <w:tcPr>
            <w:tcW w:w="2218" w:type="dxa"/>
            <w:shd w:val="clear" w:color="auto" w:fill="auto"/>
          </w:tcPr>
          <w:p w14:paraId="11D45686" w14:textId="77777777" w:rsidR="000B0A87" w:rsidRPr="002C6A8D" w:rsidRDefault="000B0A87" w:rsidP="005B11A8">
            <w:pPr>
              <w:jc w:val="both"/>
              <w:rPr>
                <w:i/>
                <w:szCs w:val="20"/>
              </w:rPr>
            </w:pPr>
            <w:r w:rsidRPr="002C6A8D">
              <w:rPr>
                <w:i/>
                <w:szCs w:val="20"/>
              </w:rPr>
              <w:t>6 ecp</w:t>
            </w:r>
          </w:p>
        </w:tc>
      </w:tr>
      <w:tr w:rsidR="000B0A87" w:rsidRPr="002C6A8D" w14:paraId="671D2F78" w14:textId="77777777" w:rsidTr="006F615E">
        <w:trPr>
          <w:trHeight w:val="255"/>
        </w:trPr>
        <w:tc>
          <w:tcPr>
            <w:tcW w:w="2217" w:type="dxa"/>
            <w:shd w:val="clear" w:color="auto" w:fill="auto"/>
          </w:tcPr>
          <w:p w14:paraId="420BF0C1" w14:textId="77777777" w:rsidR="000B0A87" w:rsidRPr="002C6A8D" w:rsidRDefault="000B0A87" w:rsidP="005B11A8">
            <w:pPr>
              <w:jc w:val="both"/>
              <w:rPr>
                <w:i/>
                <w:szCs w:val="20"/>
              </w:rPr>
            </w:pPr>
            <w:r w:rsidRPr="002C6A8D">
              <w:rPr>
                <w:i/>
                <w:szCs w:val="20"/>
              </w:rPr>
              <w:t>Theme</w:t>
            </w:r>
          </w:p>
        </w:tc>
        <w:tc>
          <w:tcPr>
            <w:tcW w:w="2218" w:type="dxa"/>
            <w:shd w:val="clear" w:color="auto" w:fill="auto"/>
          </w:tcPr>
          <w:p w14:paraId="5F1FEEE8" w14:textId="77777777" w:rsidR="000B0A87" w:rsidRPr="002C6A8D" w:rsidRDefault="000B0A87" w:rsidP="005B11A8">
            <w:pPr>
              <w:jc w:val="both"/>
              <w:rPr>
                <w:i/>
                <w:szCs w:val="20"/>
              </w:rPr>
            </w:pPr>
            <w:r w:rsidRPr="002C6A8D">
              <w:rPr>
                <w:i/>
                <w:szCs w:val="20"/>
              </w:rPr>
              <w:t>SS</w:t>
            </w:r>
          </w:p>
        </w:tc>
      </w:tr>
      <w:tr w:rsidR="000B0A87" w:rsidRPr="002C6A8D" w14:paraId="4ED23237" w14:textId="77777777" w:rsidTr="006F615E">
        <w:trPr>
          <w:trHeight w:val="267"/>
        </w:trPr>
        <w:tc>
          <w:tcPr>
            <w:tcW w:w="2217" w:type="dxa"/>
            <w:shd w:val="clear" w:color="auto" w:fill="auto"/>
          </w:tcPr>
          <w:p w14:paraId="65B2EBBA" w14:textId="77777777" w:rsidR="000B0A87" w:rsidRPr="002C6A8D" w:rsidRDefault="000B0A87" w:rsidP="005B11A8">
            <w:pPr>
              <w:jc w:val="both"/>
              <w:rPr>
                <w:i/>
                <w:szCs w:val="20"/>
              </w:rPr>
            </w:pPr>
            <w:r w:rsidRPr="002C6A8D">
              <w:rPr>
                <w:i/>
                <w:szCs w:val="20"/>
              </w:rPr>
              <w:t>Track</w:t>
            </w:r>
          </w:p>
        </w:tc>
        <w:tc>
          <w:tcPr>
            <w:tcW w:w="2218" w:type="dxa"/>
            <w:shd w:val="clear" w:color="auto" w:fill="auto"/>
          </w:tcPr>
          <w:p w14:paraId="1C0A364F" w14:textId="77777777" w:rsidR="000B0A87" w:rsidRPr="002C6A8D" w:rsidRDefault="000B0A87" w:rsidP="005B11A8">
            <w:pPr>
              <w:jc w:val="both"/>
              <w:rPr>
                <w:i/>
                <w:szCs w:val="20"/>
              </w:rPr>
            </w:pPr>
            <w:r w:rsidRPr="002C6A8D">
              <w:rPr>
                <w:i/>
                <w:szCs w:val="20"/>
              </w:rPr>
              <w:t>Political Science</w:t>
            </w:r>
          </w:p>
        </w:tc>
      </w:tr>
    </w:tbl>
    <w:p w14:paraId="70DD46B0" w14:textId="77777777" w:rsidR="000B0A87" w:rsidRPr="002C6A8D" w:rsidRDefault="000B0A87" w:rsidP="005B11A8">
      <w:pPr>
        <w:jc w:val="both"/>
        <w:rPr>
          <w:szCs w:val="20"/>
        </w:rPr>
      </w:pPr>
    </w:p>
    <w:p w14:paraId="73EDBE8D" w14:textId="77777777" w:rsidR="00CF1D2B" w:rsidRPr="002C6A8D" w:rsidRDefault="00CF1D2B" w:rsidP="005B11A8">
      <w:pPr>
        <w:pStyle w:val="Heading2"/>
        <w:jc w:val="both"/>
        <w:rPr>
          <w:szCs w:val="20"/>
        </w:rPr>
      </w:pPr>
      <w:r w:rsidRPr="002C6A8D">
        <w:rPr>
          <w:szCs w:val="20"/>
        </w:rPr>
        <w:t>Prerequisites</w:t>
      </w:r>
    </w:p>
    <w:p w14:paraId="02B427BB" w14:textId="77777777" w:rsidR="004C3892" w:rsidRPr="002C6A8D" w:rsidRDefault="004C3892" w:rsidP="005B11A8">
      <w:pPr>
        <w:jc w:val="both"/>
        <w:rPr>
          <w:szCs w:val="20"/>
        </w:rPr>
      </w:pPr>
      <w:r w:rsidRPr="002C6A8D">
        <w:rPr>
          <w:szCs w:val="20"/>
        </w:rPr>
        <w:t>Classical and Modern Political Thought</w:t>
      </w:r>
    </w:p>
    <w:p w14:paraId="5464D1D4" w14:textId="77777777" w:rsidR="001D74F7" w:rsidRPr="002C6A8D" w:rsidRDefault="001D74F7" w:rsidP="005B11A8">
      <w:pPr>
        <w:jc w:val="both"/>
        <w:rPr>
          <w:i/>
          <w:iCs/>
          <w:szCs w:val="20"/>
        </w:rPr>
      </w:pPr>
    </w:p>
    <w:p w14:paraId="3AD281E4" w14:textId="77777777" w:rsidR="001D74F7" w:rsidRPr="002C6A8D" w:rsidRDefault="001D74F7" w:rsidP="005B11A8">
      <w:pPr>
        <w:jc w:val="both"/>
        <w:rPr>
          <w:i/>
          <w:iCs/>
          <w:szCs w:val="20"/>
        </w:rPr>
      </w:pPr>
      <w:r w:rsidRPr="002C6A8D">
        <w:rPr>
          <w:i/>
          <w:iCs/>
          <w:szCs w:val="20"/>
        </w:rPr>
        <w:t>Course description</w:t>
      </w:r>
    </w:p>
    <w:p w14:paraId="38CDEA6F" w14:textId="77777777" w:rsidR="001D74F7" w:rsidRPr="002C6A8D" w:rsidRDefault="001D74F7" w:rsidP="005B11A8">
      <w:pPr>
        <w:tabs>
          <w:tab w:val="left" w:pos="5760"/>
          <w:tab w:val="left" w:pos="6120"/>
        </w:tabs>
        <w:jc w:val="both"/>
        <w:rPr>
          <w:szCs w:val="20"/>
        </w:rPr>
      </w:pPr>
      <w:r w:rsidRPr="002C6A8D">
        <w:rPr>
          <w:szCs w:val="20"/>
        </w:rPr>
        <w:t xml:space="preserve">What is the state of democracy today? Is there anywhere a genuine democracy or has this term become devoid of meaning? Should we aspire that all societies be democratic? What do critics of democracy say, and are there alternatives to the dominant model of </w:t>
      </w:r>
      <w:r w:rsidRPr="002C6A8D">
        <w:rPr>
          <w:szCs w:val="20"/>
          <w:lang w:bidi="he-IL"/>
        </w:rPr>
        <w:t>a</w:t>
      </w:r>
      <w:r w:rsidRPr="002C6A8D">
        <w:rPr>
          <w:szCs w:val="20"/>
        </w:rPr>
        <w:t xml:space="preserve"> liberal democracy? This course provides a comparative theoretical and empirical framework to enable students to answer these questions. </w:t>
      </w:r>
    </w:p>
    <w:p w14:paraId="4EA77FA9" w14:textId="77777777" w:rsidR="001D74F7" w:rsidRPr="002C6A8D" w:rsidRDefault="001D74F7" w:rsidP="005B11A8">
      <w:pPr>
        <w:tabs>
          <w:tab w:val="left" w:pos="5760"/>
          <w:tab w:val="left" w:pos="6120"/>
        </w:tabs>
        <w:jc w:val="both"/>
        <w:rPr>
          <w:szCs w:val="20"/>
        </w:rPr>
      </w:pPr>
    </w:p>
    <w:p w14:paraId="0AD96059" w14:textId="77777777" w:rsidR="001D74F7" w:rsidRPr="002C6A8D" w:rsidRDefault="001D74F7" w:rsidP="005B11A8">
      <w:pPr>
        <w:tabs>
          <w:tab w:val="left" w:pos="5760"/>
          <w:tab w:val="left" w:pos="6120"/>
        </w:tabs>
        <w:jc w:val="both"/>
        <w:rPr>
          <w:szCs w:val="20"/>
        </w:rPr>
      </w:pPr>
      <w:r w:rsidRPr="002C6A8D">
        <w:rPr>
          <w:szCs w:val="20"/>
        </w:rPr>
        <w:t>The course consists of four main clusters:</w:t>
      </w:r>
    </w:p>
    <w:p w14:paraId="5051E3AA" w14:textId="77777777" w:rsidR="001D74F7" w:rsidRPr="002C6A8D" w:rsidRDefault="001D74F7" w:rsidP="00911A39">
      <w:pPr>
        <w:numPr>
          <w:ilvl w:val="0"/>
          <w:numId w:val="24"/>
        </w:numPr>
        <w:tabs>
          <w:tab w:val="left" w:pos="5760"/>
          <w:tab w:val="left" w:pos="6120"/>
        </w:tabs>
        <w:jc w:val="both"/>
        <w:rPr>
          <w:szCs w:val="20"/>
        </w:rPr>
      </w:pPr>
      <w:r w:rsidRPr="002C6A8D">
        <w:rPr>
          <w:szCs w:val="20"/>
        </w:rPr>
        <w:t xml:space="preserve">Fundamentals of democracy: key concepts and debates concerning the public sphere, civil society, equality, rights, legitimacy, participation and inclusion. </w:t>
      </w:r>
    </w:p>
    <w:p w14:paraId="7097C679" w14:textId="77777777" w:rsidR="001D74F7" w:rsidRPr="002C6A8D" w:rsidRDefault="001D74F7" w:rsidP="00911A39">
      <w:pPr>
        <w:numPr>
          <w:ilvl w:val="0"/>
          <w:numId w:val="24"/>
        </w:numPr>
        <w:tabs>
          <w:tab w:val="left" w:pos="5760"/>
          <w:tab w:val="left" w:pos="6120"/>
        </w:tabs>
        <w:jc w:val="both"/>
        <w:rPr>
          <w:szCs w:val="20"/>
        </w:rPr>
      </w:pPr>
      <w:r w:rsidRPr="002C6A8D">
        <w:rPr>
          <w:szCs w:val="20"/>
        </w:rPr>
        <w:t xml:space="preserve">Variants of democracy: comparing procedural, deliberative, republican and presidential models of democracy as well as electoral systems. </w:t>
      </w:r>
    </w:p>
    <w:p w14:paraId="09A6085F" w14:textId="77777777" w:rsidR="001D74F7" w:rsidRPr="002C6A8D" w:rsidRDefault="001D74F7" w:rsidP="00911A39">
      <w:pPr>
        <w:numPr>
          <w:ilvl w:val="0"/>
          <w:numId w:val="24"/>
        </w:numPr>
        <w:tabs>
          <w:tab w:val="left" w:pos="5760"/>
          <w:tab w:val="left" w:pos="6120"/>
        </w:tabs>
        <w:jc w:val="both"/>
        <w:rPr>
          <w:szCs w:val="20"/>
        </w:rPr>
      </w:pPr>
      <w:r w:rsidRPr="002C6A8D">
        <w:rPr>
          <w:szCs w:val="20"/>
        </w:rPr>
        <w:t xml:space="preserve">The dark side of democracy: democracy and dictatorship, ethnic conflict, genocide, colonialism, and apartheid. </w:t>
      </w:r>
    </w:p>
    <w:p w14:paraId="419BD417" w14:textId="77777777" w:rsidR="001D74F7" w:rsidRPr="002C6A8D" w:rsidRDefault="001D74F7" w:rsidP="00911A39">
      <w:pPr>
        <w:numPr>
          <w:ilvl w:val="0"/>
          <w:numId w:val="24"/>
        </w:numPr>
        <w:tabs>
          <w:tab w:val="left" w:pos="5760"/>
          <w:tab w:val="left" w:pos="6120"/>
        </w:tabs>
        <w:jc w:val="both"/>
        <w:rPr>
          <w:szCs w:val="20"/>
        </w:rPr>
      </w:pPr>
      <w:r w:rsidRPr="002C6A8D">
        <w:rPr>
          <w:szCs w:val="20"/>
        </w:rPr>
        <w:t xml:space="preserve">Democratization and democracy promotion: models of transitions to democracy through revolution, conflict resolution and military intervention. </w:t>
      </w:r>
    </w:p>
    <w:p w14:paraId="12245D4F" w14:textId="77777777" w:rsidR="001D74F7" w:rsidRPr="002C6A8D" w:rsidRDefault="001D74F7" w:rsidP="005B11A8">
      <w:pPr>
        <w:tabs>
          <w:tab w:val="left" w:pos="5760"/>
          <w:tab w:val="left" w:pos="6120"/>
        </w:tabs>
        <w:ind w:left="360"/>
        <w:jc w:val="both"/>
        <w:rPr>
          <w:szCs w:val="20"/>
        </w:rPr>
      </w:pPr>
    </w:p>
    <w:p w14:paraId="181C6935" w14:textId="77777777" w:rsidR="001D74F7" w:rsidRPr="002C6A8D" w:rsidRDefault="001D74F7" w:rsidP="005B11A8">
      <w:pPr>
        <w:jc w:val="both"/>
        <w:rPr>
          <w:szCs w:val="20"/>
        </w:rPr>
      </w:pPr>
      <w:r w:rsidRPr="002C6A8D">
        <w:rPr>
          <w:szCs w:val="20"/>
        </w:rPr>
        <w:t xml:space="preserve">The discussion of theories and concepts covered in this course will incorporate historical and contemporary case studies including Italy, Germany, the Soviet </w:t>
      </w:r>
      <w:r w:rsidRPr="002C6A8D">
        <w:rPr>
          <w:szCs w:val="20"/>
        </w:rPr>
        <w:lastRenderedPageBreak/>
        <w:t>Union, South Africa, Rwanda, the United States, UK, China, Latin America, and the Middle East.</w:t>
      </w:r>
    </w:p>
    <w:p w14:paraId="14FCD100" w14:textId="77777777" w:rsidR="00230F15" w:rsidRPr="002C6A8D" w:rsidRDefault="00230F15" w:rsidP="005B11A8">
      <w:pPr>
        <w:pStyle w:val="Heading1"/>
        <w:jc w:val="both"/>
        <w:rPr>
          <w:szCs w:val="20"/>
        </w:rPr>
      </w:pPr>
      <w:bookmarkStart w:id="441" w:name="_Toc194388772"/>
      <w:bookmarkStart w:id="442" w:name="_Toc196217694"/>
      <w:bookmarkStart w:id="443" w:name="_Toc196219042"/>
      <w:bookmarkStart w:id="444" w:name="_Toc196815280"/>
      <w:bookmarkStart w:id="445" w:name="_Toc196886338"/>
      <w:bookmarkStart w:id="446" w:name="_Toc202859995"/>
    </w:p>
    <w:p w14:paraId="41EAB010" w14:textId="77777777" w:rsidR="00230F15" w:rsidRPr="002C6A8D" w:rsidRDefault="00230F15" w:rsidP="005B11A8">
      <w:pPr>
        <w:pStyle w:val="Heading1"/>
        <w:jc w:val="both"/>
        <w:rPr>
          <w:szCs w:val="20"/>
        </w:rPr>
      </w:pPr>
    </w:p>
    <w:p w14:paraId="63711F17" w14:textId="77777777" w:rsidR="002C6A8D" w:rsidRPr="002C6A8D" w:rsidRDefault="002C6A8D" w:rsidP="005B11A8">
      <w:pPr>
        <w:jc w:val="both"/>
        <w:rPr>
          <w:szCs w:val="20"/>
        </w:rPr>
      </w:pPr>
    </w:p>
    <w:p w14:paraId="05C2A7ED" w14:textId="77777777" w:rsidR="000A747C" w:rsidRPr="002C6A8D" w:rsidRDefault="003A5CB4" w:rsidP="005B11A8">
      <w:pPr>
        <w:pStyle w:val="Heading1"/>
        <w:jc w:val="both"/>
        <w:rPr>
          <w:szCs w:val="20"/>
        </w:rPr>
      </w:pPr>
      <w:bookmarkStart w:id="447" w:name="_Toc354671711"/>
      <w:r w:rsidRPr="002C6A8D">
        <w:rPr>
          <w:szCs w:val="20"/>
        </w:rPr>
        <w:t>900</w:t>
      </w:r>
      <w:r w:rsidR="000A747C" w:rsidRPr="002C6A8D">
        <w:rPr>
          <w:szCs w:val="20"/>
        </w:rPr>
        <w:t>252</w:t>
      </w:r>
      <w:r w:rsidRPr="002C6A8D">
        <w:rPr>
          <w:szCs w:val="20"/>
        </w:rPr>
        <w:t>SSC</w:t>
      </w:r>
      <w:r w:rsidR="000A747C" w:rsidRPr="002C6A8D">
        <w:rPr>
          <w:szCs w:val="20"/>
        </w:rPr>
        <w:tab/>
        <w:t>The Politics</w:t>
      </w:r>
      <w:bookmarkEnd w:id="441"/>
      <w:bookmarkEnd w:id="442"/>
      <w:bookmarkEnd w:id="443"/>
      <w:bookmarkEnd w:id="444"/>
      <w:bookmarkEnd w:id="445"/>
      <w:bookmarkEnd w:id="446"/>
      <w:r w:rsidR="000A747C" w:rsidRPr="002C6A8D">
        <w:rPr>
          <w:szCs w:val="20"/>
        </w:rPr>
        <w:t xml:space="preserve"> of </w:t>
      </w:r>
      <w:r w:rsidR="001E7EF5" w:rsidRPr="002C6A8D">
        <w:rPr>
          <w:szCs w:val="20"/>
        </w:rPr>
        <w:t>Modernity</w:t>
      </w:r>
      <w:bookmarkEnd w:id="447"/>
    </w:p>
    <w:p w14:paraId="17B0D829" w14:textId="77777777" w:rsidR="000A747C" w:rsidRPr="002C6A8D" w:rsidRDefault="000A747C" w:rsidP="005B11A8">
      <w:pPr>
        <w:jc w:val="both"/>
        <w:rPr>
          <w:szCs w:val="20"/>
        </w:rPr>
      </w:pPr>
    </w:p>
    <w:tbl>
      <w:tblPr>
        <w:tblW w:w="0" w:type="auto"/>
        <w:tblLook w:val="01E0" w:firstRow="1" w:lastRow="1" w:firstColumn="1" w:lastColumn="1" w:noHBand="0" w:noVBand="0"/>
      </w:tblPr>
      <w:tblGrid>
        <w:gridCol w:w="2217"/>
        <w:gridCol w:w="2218"/>
      </w:tblGrid>
      <w:tr w:rsidR="0074690D" w:rsidRPr="002C6A8D" w14:paraId="565DF46F" w14:textId="77777777" w:rsidTr="006F615E">
        <w:trPr>
          <w:trHeight w:val="255"/>
        </w:trPr>
        <w:tc>
          <w:tcPr>
            <w:tcW w:w="2217" w:type="dxa"/>
            <w:shd w:val="clear" w:color="auto" w:fill="auto"/>
          </w:tcPr>
          <w:p w14:paraId="7661650C" w14:textId="77777777" w:rsidR="0074690D" w:rsidRPr="002C6A8D" w:rsidRDefault="0074690D" w:rsidP="005B11A8">
            <w:pPr>
              <w:jc w:val="both"/>
              <w:rPr>
                <w:i/>
                <w:szCs w:val="20"/>
              </w:rPr>
            </w:pPr>
            <w:r w:rsidRPr="002C6A8D">
              <w:rPr>
                <w:i/>
                <w:szCs w:val="20"/>
              </w:rPr>
              <w:t>Credit points</w:t>
            </w:r>
          </w:p>
        </w:tc>
        <w:tc>
          <w:tcPr>
            <w:tcW w:w="2218" w:type="dxa"/>
            <w:shd w:val="clear" w:color="auto" w:fill="auto"/>
          </w:tcPr>
          <w:p w14:paraId="116E7A7E" w14:textId="77777777" w:rsidR="0074690D" w:rsidRPr="002C6A8D" w:rsidRDefault="0074690D" w:rsidP="005B11A8">
            <w:pPr>
              <w:jc w:val="both"/>
              <w:rPr>
                <w:i/>
                <w:szCs w:val="20"/>
              </w:rPr>
            </w:pPr>
            <w:r w:rsidRPr="002C6A8D">
              <w:rPr>
                <w:i/>
                <w:szCs w:val="20"/>
              </w:rPr>
              <w:t>6 ecp</w:t>
            </w:r>
          </w:p>
        </w:tc>
      </w:tr>
      <w:tr w:rsidR="0074690D" w:rsidRPr="002C6A8D" w14:paraId="40E3E39D" w14:textId="77777777" w:rsidTr="006F615E">
        <w:trPr>
          <w:trHeight w:val="255"/>
        </w:trPr>
        <w:tc>
          <w:tcPr>
            <w:tcW w:w="2217" w:type="dxa"/>
            <w:shd w:val="clear" w:color="auto" w:fill="auto"/>
          </w:tcPr>
          <w:p w14:paraId="6D773D28" w14:textId="77777777" w:rsidR="0074690D" w:rsidRPr="002C6A8D" w:rsidRDefault="0074690D" w:rsidP="005B11A8">
            <w:pPr>
              <w:jc w:val="both"/>
              <w:rPr>
                <w:i/>
                <w:szCs w:val="20"/>
              </w:rPr>
            </w:pPr>
            <w:r w:rsidRPr="002C6A8D">
              <w:rPr>
                <w:i/>
                <w:szCs w:val="20"/>
              </w:rPr>
              <w:t>Theme</w:t>
            </w:r>
          </w:p>
        </w:tc>
        <w:tc>
          <w:tcPr>
            <w:tcW w:w="2218" w:type="dxa"/>
            <w:shd w:val="clear" w:color="auto" w:fill="auto"/>
          </w:tcPr>
          <w:p w14:paraId="12722AE2" w14:textId="77777777" w:rsidR="0074690D" w:rsidRPr="002C6A8D" w:rsidRDefault="0074690D" w:rsidP="005B11A8">
            <w:pPr>
              <w:jc w:val="both"/>
              <w:rPr>
                <w:i/>
                <w:szCs w:val="20"/>
              </w:rPr>
            </w:pPr>
            <w:r w:rsidRPr="002C6A8D">
              <w:rPr>
                <w:i/>
                <w:szCs w:val="20"/>
              </w:rPr>
              <w:t>SS</w:t>
            </w:r>
          </w:p>
        </w:tc>
      </w:tr>
      <w:tr w:rsidR="0074690D" w:rsidRPr="002C6A8D" w14:paraId="2CB308E3" w14:textId="77777777" w:rsidTr="006F615E">
        <w:trPr>
          <w:trHeight w:val="267"/>
        </w:trPr>
        <w:tc>
          <w:tcPr>
            <w:tcW w:w="2217" w:type="dxa"/>
            <w:shd w:val="clear" w:color="auto" w:fill="auto"/>
          </w:tcPr>
          <w:p w14:paraId="019FCAC4" w14:textId="77777777" w:rsidR="0074690D" w:rsidRPr="002C6A8D" w:rsidRDefault="0074690D" w:rsidP="005B11A8">
            <w:pPr>
              <w:jc w:val="both"/>
              <w:rPr>
                <w:i/>
                <w:szCs w:val="20"/>
              </w:rPr>
            </w:pPr>
            <w:r w:rsidRPr="002C6A8D">
              <w:rPr>
                <w:i/>
                <w:szCs w:val="20"/>
              </w:rPr>
              <w:t>Track</w:t>
            </w:r>
          </w:p>
        </w:tc>
        <w:tc>
          <w:tcPr>
            <w:tcW w:w="2218" w:type="dxa"/>
            <w:shd w:val="clear" w:color="auto" w:fill="auto"/>
          </w:tcPr>
          <w:p w14:paraId="6A3274AD" w14:textId="77777777" w:rsidR="0074690D" w:rsidRPr="002C6A8D" w:rsidRDefault="0074690D" w:rsidP="005B11A8">
            <w:pPr>
              <w:jc w:val="both"/>
              <w:rPr>
                <w:i/>
                <w:szCs w:val="20"/>
              </w:rPr>
            </w:pPr>
            <w:r w:rsidRPr="002C6A8D">
              <w:rPr>
                <w:i/>
                <w:szCs w:val="20"/>
              </w:rPr>
              <w:t>Political Science</w:t>
            </w:r>
          </w:p>
        </w:tc>
      </w:tr>
    </w:tbl>
    <w:p w14:paraId="6B68AAF4" w14:textId="77777777" w:rsidR="0074690D" w:rsidRPr="002C6A8D" w:rsidRDefault="0074690D" w:rsidP="005B11A8">
      <w:pPr>
        <w:jc w:val="both"/>
        <w:rPr>
          <w:szCs w:val="20"/>
        </w:rPr>
      </w:pPr>
    </w:p>
    <w:p w14:paraId="29733F37" w14:textId="77777777" w:rsidR="000A747C" w:rsidRPr="002C6A8D" w:rsidRDefault="000A747C" w:rsidP="005B11A8">
      <w:pPr>
        <w:pStyle w:val="Heading2"/>
        <w:jc w:val="both"/>
        <w:rPr>
          <w:szCs w:val="20"/>
        </w:rPr>
      </w:pPr>
      <w:r w:rsidRPr="002C6A8D">
        <w:rPr>
          <w:szCs w:val="20"/>
        </w:rPr>
        <w:t>Prerequisites</w:t>
      </w:r>
    </w:p>
    <w:p w14:paraId="454CDC19" w14:textId="77777777" w:rsidR="000A747C" w:rsidRPr="002C6A8D" w:rsidRDefault="00030E9D" w:rsidP="005B11A8">
      <w:pPr>
        <w:jc w:val="both"/>
        <w:rPr>
          <w:szCs w:val="20"/>
        </w:rPr>
      </w:pPr>
      <w:r w:rsidRPr="002C6A8D">
        <w:rPr>
          <w:szCs w:val="20"/>
        </w:rPr>
        <w:t>Classical and Modern Political T</w:t>
      </w:r>
      <w:r w:rsidR="000A747C" w:rsidRPr="002C6A8D">
        <w:rPr>
          <w:szCs w:val="20"/>
        </w:rPr>
        <w:t>hought</w:t>
      </w:r>
    </w:p>
    <w:p w14:paraId="30A490FC" w14:textId="77777777" w:rsidR="000A747C" w:rsidRPr="002C6A8D" w:rsidRDefault="000A747C" w:rsidP="005B11A8">
      <w:pPr>
        <w:jc w:val="both"/>
        <w:rPr>
          <w:szCs w:val="20"/>
        </w:rPr>
      </w:pPr>
    </w:p>
    <w:p w14:paraId="345AEE96" w14:textId="77777777" w:rsidR="001D74F7" w:rsidRPr="002C6A8D" w:rsidRDefault="001D74F7" w:rsidP="005B11A8">
      <w:pPr>
        <w:jc w:val="both"/>
        <w:rPr>
          <w:i/>
          <w:iCs/>
          <w:szCs w:val="20"/>
        </w:rPr>
      </w:pPr>
      <w:r w:rsidRPr="002C6A8D">
        <w:rPr>
          <w:i/>
          <w:iCs/>
          <w:szCs w:val="20"/>
        </w:rPr>
        <w:t>Course description</w:t>
      </w:r>
    </w:p>
    <w:p w14:paraId="1F7FBE92" w14:textId="77777777" w:rsidR="000F364F" w:rsidRPr="002C6A8D" w:rsidRDefault="000F364F" w:rsidP="005B11A8">
      <w:pPr>
        <w:jc w:val="both"/>
        <w:rPr>
          <w:szCs w:val="20"/>
          <w:lang w:val="en-US"/>
        </w:rPr>
      </w:pPr>
      <w:r w:rsidRPr="002C6A8D">
        <w:rPr>
          <w:szCs w:val="20"/>
          <w:lang w:val="en-US"/>
        </w:rPr>
        <w:t xml:space="preserve">The twentieth century is considered the century of profound political and moral crises, involving totalitarian violence on an unprecedented scale in Europe, the Soviet Union, and Asia. These events have had an impact not only on history but also on political theorizing. Preceding these events, philosophers such as Rousseau, Kant, Weber and Schmitt contributed to the development of the modern paradigm of politics. This discourse was interrupted by the events of the twentieth century, after which political theorizing took one of three turns. First, there is a group of thinkers that came to radically doubt and critique modernity and to argue for a return to the classical foundations of politics. Second, another group argues for the deconstruction of the modern paradigm and the development of </w:t>
      </w:r>
      <w:r w:rsidRPr="002C6A8D">
        <w:rPr>
          <w:i/>
          <w:szCs w:val="20"/>
          <w:lang w:val="en-US"/>
        </w:rPr>
        <w:t>post</w:t>
      </w:r>
      <w:r w:rsidRPr="002C6A8D">
        <w:rPr>
          <w:szCs w:val="20"/>
          <w:lang w:val="en-US"/>
        </w:rPr>
        <w:t>modern theories of politics. Third, yet others continue within the modern tradition. The objective of this course is to understand the modern paradigm of politics by reading the original authors and to understand the different responses to the ‘crisis of modernity’ after the second World War. The course is an invitation to sharpen our own thinking about modernity and possible ways of dealing with its shortcomings. The course includes readings from Rousseau, Kant, Weber, Schmitt, Leo Strauss, Hannah Arendt, Benjamin Barber, Arendt Lijphart, James Kennedy, Jacques Derrida, and John Rawls.</w:t>
      </w:r>
      <w:r w:rsidRPr="002C6A8D">
        <w:rPr>
          <w:rFonts w:cs="Courier New"/>
          <w:szCs w:val="20"/>
          <w:lang w:val="en-US"/>
        </w:rPr>
        <w:t xml:space="preserve"> </w:t>
      </w:r>
    </w:p>
    <w:p w14:paraId="02BEA4DC" w14:textId="77777777" w:rsidR="009B16A0" w:rsidRPr="002C6A8D" w:rsidRDefault="009B16A0" w:rsidP="005B11A8">
      <w:pPr>
        <w:pStyle w:val="Heading1"/>
        <w:jc w:val="both"/>
        <w:rPr>
          <w:szCs w:val="20"/>
          <w:lang w:eastAsia="zh-TW"/>
        </w:rPr>
      </w:pPr>
    </w:p>
    <w:p w14:paraId="66C739C7" w14:textId="77777777" w:rsidR="002C6A8D" w:rsidRPr="002C6A8D" w:rsidRDefault="002C6A8D" w:rsidP="005B11A8">
      <w:pPr>
        <w:pStyle w:val="Heading1"/>
        <w:jc w:val="both"/>
        <w:rPr>
          <w:szCs w:val="20"/>
        </w:rPr>
      </w:pPr>
    </w:p>
    <w:p w14:paraId="0400676F" w14:textId="77777777" w:rsidR="002C6A8D" w:rsidRPr="002C6A8D" w:rsidRDefault="002C6A8D" w:rsidP="005B11A8">
      <w:pPr>
        <w:pStyle w:val="Heading1"/>
        <w:jc w:val="both"/>
        <w:rPr>
          <w:szCs w:val="20"/>
        </w:rPr>
      </w:pPr>
    </w:p>
    <w:p w14:paraId="1E8CB32A" w14:textId="77777777" w:rsidR="009C3C7A" w:rsidRPr="002C6A8D" w:rsidRDefault="009C3C7A" w:rsidP="005B11A8">
      <w:pPr>
        <w:pStyle w:val="Heading1"/>
        <w:jc w:val="both"/>
        <w:rPr>
          <w:szCs w:val="20"/>
          <w:lang w:eastAsia="zh-TW"/>
        </w:rPr>
      </w:pPr>
      <w:bookmarkStart w:id="448" w:name="_Toc354671712"/>
      <w:r w:rsidRPr="002C6A8D">
        <w:rPr>
          <w:szCs w:val="20"/>
        </w:rPr>
        <w:t>900253SSC</w:t>
      </w:r>
      <w:r w:rsidRPr="002C6A8D">
        <w:rPr>
          <w:szCs w:val="20"/>
        </w:rPr>
        <w:tab/>
        <w:t>The Middle East Today</w:t>
      </w:r>
      <w:bookmarkEnd w:id="448"/>
    </w:p>
    <w:p w14:paraId="16C221AF" w14:textId="77777777" w:rsidR="009C3C7A" w:rsidRPr="002C6A8D" w:rsidRDefault="009C3C7A" w:rsidP="005B11A8">
      <w:pPr>
        <w:jc w:val="both"/>
        <w:rPr>
          <w:szCs w:val="20"/>
          <w:lang w:eastAsia="zh-TW"/>
        </w:rPr>
      </w:pPr>
    </w:p>
    <w:tbl>
      <w:tblPr>
        <w:tblW w:w="0" w:type="auto"/>
        <w:tblLook w:val="01E0" w:firstRow="1" w:lastRow="1" w:firstColumn="1" w:lastColumn="1" w:noHBand="0" w:noVBand="0"/>
      </w:tblPr>
      <w:tblGrid>
        <w:gridCol w:w="2217"/>
        <w:gridCol w:w="2218"/>
      </w:tblGrid>
      <w:tr w:rsidR="009C3C7A" w:rsidRPr="002C6A8D" w14:paraId="349713E8" w14:textId="77777777" w:rsidTr="00F96764">
        <w:trPr>
          <w:trHeight w:val="255"/>
        </w:trPr>
        <w:tc>
          <w:tcPr>
            <w:tcW w:w="2217" w:type="dxa"/>
            <w:shd w:val="clear" w:color="auto" w:fill="auto"/>
          </w:tcPr>
          <w:p w14:paraId="3092FEBB"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Credit points</w:t>
            </w:r>
          </w:p>
        </w:tc>
        <w:tc>
          <w:tcPr>
            <w:tcW w:w="2218" w:type="dxa"/>
            <w:shd w:val="clear" w:color="auto" w:fill="auto"/>
          </w:tcPr>
          <w:p w14:paraId="124322B4"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6 ecp</w:t>
            </w:r>
          </w:p>
        </w:tc>
      </w:tr>
      <w:tr w:rsidR="009C3C7A" w:rsidRPr="002C6A8D" w14:paraId="29565138" w14:textId="77777777" w:rsidTr="00F96764">
        <w:trPr>
          <w:trHeight w:val="255"/>
        </w:trPr>
        <w:tc>
          <w:tcPr>
            <w:tcW w:w="2217" w:type="dxa"/>
            <w:shd w:val="clear" w:color="auto" w:fill="auto"/>
          </w:tcPr>
          <w:p w14:paraId="22E36DD2"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Theme</w:t>
            </w:r>
          </w:p>
        </w:tc>
        <w:tc>
          <w:tcPr>
            <w:tcW w:w="2218" w:type="dxa"/>
            <w:shd w:val="clear" w:color="auto" w:fill="auto"/>
          </w:tcPr>
          <w:p w14:paraId="09F8D028"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SS</w:t>
            </w:r>
          </w:p>
        </w:tc>
      </w:tr>
      <w:tr w:rsidR="009C3C7A" w:rsidRPr="002C6A8D" w14:paraId="2597AECD" w14:textId="77777777" w:rsidTr="00F96764">
        <w:trPr>
          <w:trHeight w:val="267"/>
        </w:trPr>
        <w:tc>
          <w:tcPr>
            <w:tcW w:w="2217" w:type="dxa"/>
            <w:shd w:val="clear" w:color="auto" w:fill="auto"/>
          </w:tcPr>
          <w:p w14:paraId="6F769E25"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Track</w:t>
            </w:r>
          </w:p>
        </w:tc>
        <w:tc>
          <w:tcPr>
            <w:tcW w:w="2218" w:type="dxa"/>
            <w:shd w:val="clear" w:color="auto" w:fill="auto"/>
          </w:tcPr>
          <w:p w14:paraId="349DD240"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Political Science</w:t>
            </w:r>
          </w:p>
        </w:tc>
      </w:tr>
    </w:tbl>
    <w:p w14:paraId="4719C83D" w14:textId="77777777" w:rsidR="009C3C7A" w:rsidRPr="002C6A8D" w:rsidRDefault="009C3C7A" w:rsidP="005B11A8">
      <w:pPr>
        <w:pStyle w:val="NoSpacing"/>
        <w:jc w:val="both"/>
        <w:rPr>
          <w:rFonts w:ascii="Verdana" w:hAnsi="Verdana"/>
          <w:i/>
          <w:sz w:val="20"/>
          <w:szCs w:val="20"/>
        </w:rPr>
      </w:pPr>
    </w:p>
    <w:p w14:paraId="432396DD"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Prerequisites:</w:t>
      </w:r>
      <w:r w:rsidRPr="002C6A8D">
        <w:rPr>
          <w:rFonts w:ascii="Verdana" w:hAnsi="Verdana"/>
          <w:i/>
          <w:sz w:val="20"/>
          <w:szCs w:val="20"/>
        </w:rPr>
        <w:tab/>
      </w:r>
      <w:r w:rsidRPr="002C6A8D">
        <w:rPr>
          <w:rFonts w:ascii="Verdana" w:hAnsi="Verdana"/>
          <w:i/>
          <w:sz w:val="20"/>
          <w:szCs w:val="20"/>
        </w:rPr>
        <w:tab/>
      </w:r>
      <w:r w:rsidRPr="002C6A8D">
        <w:rPr>
          <w:rFonts w:ascii="Verdana" w:hAnsi="Verdana"/>
          <w:i/>
          <w:sz w:val="20"/>
          <w:szCs w:val="20"/>
        </w:rPr>
        <w:tab/>
      </w:r>
    </w:p>
    <w:p w14:paraId="475F79CC" w14:textId="77777777" w:rsidR="009C3C7A" w:rsidRPr="002C6A8D" w:rsidRDefault="009C3C7A" w:rsidP="005B11A8">
      <w:pPr>
        <w:pStyle w:val="NoSpacing"/>
        <w:jc w:val="both"/>
        <w:rPr>
          <w:rFonts w:ascii="Verdana" w:hAnsi="Verdana"/>
          <w:sz w:val="20"/>
          <w:szCs w:val="20"/>
        </w:rPr>
      </w:pPr>
      <w:r w:rsidRPr="002C6A8D">
        <w:rPr>
          <w:rFonts w:ascii="Verdana" w:hAnsi="Verdana"/>
          <w:sz w:val="20"/>
          <w:szCs w:val="20"/>
        </w:rPr>
        <w:t>Classical and Modern Political Thought</w:t>
      </w:r>
    </w:p>
    <w:p w14:paraId="34D054F6" w14:textId="77777777" w:rsidR="009C3C7A" w:rsidRPr="002C6A8D" w:rsidRDefault="009C3C7A" w:rsidP="005B11A8">
      <w:pPr>
        <w:pStyle w:val="NoSpacing"/>
        <w:jc w:val="both"/>
        <w:rPr>
          <w:rFonts w:ascii="Verdana" w:hAnsi="Verdana"/>
          <w:sz w:val="20"/>
          <w:szCs w:val="20"/>
        </w:rPr>
      </w:pPr>
    </w:p>
    <w:p w14:paraId="375830A4" w14:textId="77777777" w:rsidR="009C3C7A" w:rsidRPr="002C6A8D" w:rsidRDefault="009C3C7A" w:rsidP="005B11A8">
      <w:pPr>
        <w:pStyle w:val="NoSpacing"/>
        <w:jc w:val="both"/>
        <w:rPr>
          <w:rFonts w:ascii="Verdana" w:hAnsi="Verdana"/>
          <w:sz w:val="20"/>
          <w:szCs w:val="20"/>
        </w:rPr>
      </w:pPr>
    </w:p>
    <w:p w14:paraId="4D4EE429"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Course Description:</w:t>
      </w:r>
    </w:p>
    <w:p w14:paraId="6693D7E7" w14:textId="77777777" w:rsidR="009C3C7A" w:rsidRPr="002C6A8D" w:rsidRDefault="009C3C7A" w:rsidP="005B11A8">
      <w:pPr>
        <w:jc w:val="both"/>
        <w:rPr>
          <w:rFonts w:cs="Calibri"/>
          <w:szCs w:val="20"/>
        </w:rPr>
      </w:pPr>
      <w:r w:rsidRPr="002C6A8D">
        <w:rPr>
          <w:rFonts w:cs="Calibri"/>
          <w:szCs w:val="20"/>
        </w:rPr>
        <w:t>This course examines the dynamic of political and social transformations the region of the Middle East has undergone in recent times. Notorious for its exceptionalism, and subject to scientific research perpetuating stereotypes of backwardness and resistance to modernity, this course seeks to highlight the region’s socio-political dynamism, diversity and complexity. Main themes covered in this course include Orientalism and Occidentalism, Islam and modernity, regimes and revolutionary movements, regional feminist perspectives and the Israeli-Palestinian conflict.   </w:t>
      </w:r>
    </w:p>
    <w:p w14:paraId="50CE9F0B" w14:textId="77777777" w:rsidR="009C3C7A" w:rsidRPr="002C6A8D" w:rsidRDefault="009C3C7A" w:rsidP="005B11A8">
      <w:pPr>
        <w:jc w:val="both"/>
        <w:rPr>
          <w:szCs w:val="20"/>
          <w:lang w:eastAsia="zh-TW"/>
        </w:rPr>
      </w:pPr>
    </w:p>
    <w:p w14:paraId="21B858F1" w14:textId="77777777" w:rsidR="009B16A0" w:rsidRPr="002C6A8D" w:rsidRDefault="009B16A0" w:rsidP="005B11A8">
      <w:pPr>
        <w:pStyle w:val="Heading1"/>
        <w:jc w:val="both"/>
        <w:rPr>
          <w:szCs w:val="20"/>
          <w:lang w:eastAsia="zh-TW"/>
        </w:rPr>
      </w:pPr>
    </w:p>
    <w:p w14:paraId="3838D744" w14:textId="77777777" w:rsidR="009B16A0" w:rsidRPr="002C6A8D" w:rsidRDefault="009B16A0" w:rsidP="005B11A8">
      <w:pPr>
        <w:pStyle w:val="Heading1"/>
        <w:jc w:val="both"/>
        <w:rPr>
          <w:szCs w:val="20"/>
          <w:lang w:eastAsia="zh-TW"/>
        </w:rPr>
      </w:pPr>
    </w:p>
    <w:p w14:paraId="77A70AA4" w14:textId="77777777" w:rsidR="009B16A0" w:rsidRPr="002C6A8D" w:rsidRDefault="009B16A0" w:rsidP="005B11A8">
      <w:pPr>
        <w:pStyle w:val="Heading1"/>
        <w:jc w:val="both"/>
        <w:rPr>
          <w:szCs w:val="20"/>
        </w:rPr>
      </w:pPr>
      <w:bookmarkStart w:id="449" w:name="_Toc354671713"/>
      <w:r w:rsidRPr="002C6A8D">
        <w:rPr>
          <w:szCs w:val="20"/>
        </w:rPr>
        <w:t>900262SSC</w:t>
      </w:r>
      <w:r w:rsidRPr="002C6A8D">
        <w:rPr>
          <w:szCs w:val="20"/>
        </w:rPr>
        <w:tab/>
        <w:t>European Integration</w:t>
      </w:r>
      <w:bookmarkEnd w:id="449"/>
    </w:p>
    <w:p w14:paraId="5E502598" w14:textId="77777777" w:rsidR="009B16A0" w:rsidRPr="002C6A8D" w:rsidRDefault="009B16A0" w:rsidP="005B11A8">
      <w:pPr>
        <w:jc w:val="both"/>
        <w:rPr>
          <w:szCs w:val="20"/>
        </w:rPr>
      </w:pPr>
    </w:p>
    <w:tbl>
      <w:tblPr>
        <w:tblW w:w="0" w:type="auto"/>
        <w:tblLook w:val="01E0" w:firstRow="1" w:lastRow="1" w:firstColumn="1" w:lastColumn="1" w:noHBand="0" w:noVBand="0"/>
      </w:tblPr>
      <w:tblGrid>
        <w:gridCol w:w="2217"/>
        <w:gridCol w:w="2218"/>
      </w:tblGrid>
      <w:tr w:rsidR="009B16A0" w:rsidRPr="002C6A8D" w14:paraId="317D469A" w14:textId="77777777" w:rsidTr="003455CC">
        <w:trPr>
          <w:trHeight w:val="255"/>
        </w:trPr>
        <w:tc>
          <w:tcPr>
            <w:tcW w:w="2217" w:type="dxa"/>
            <w:shd w:val="clear" w:color="auto" w:fill="auto"/>
          </w:tcPr>
          <w:p w14:paraId="43BF2756" w14:textId="77777777" w:rsidR="009B16A0" w:rsidRPr="002C6A8D" w:rsidRDefault="009B16A0" w:rsidP="005B11A8">
            <w:pPr>
              <w:jc w:val="both"/>
              <w:rPr>
                <w:i/>
                <w:szCs w:val="20"/>
              </w:rPr>
            </w:pPr>
            <w:r w:rsidRPr="002C6A8D">
              <w:rPr>
                <w:i/>
                <w:szCs w:val="20"/>
              </w:rPr>
              <w:t>Credit points</w:t>
            </w:r>
          </w:p>
        </w:tc>
        <w:tc>
          <w:tcPr>
            <w:tcW w:w="2218" w:type="dxa"/>
            <w:shd w:val="clear" w:color="auto" w:fill="auto"/>
          </w:tcPr>
          <w:p w14:paraId="1754F665" w14:textId="77777777" w:rsidR="009B16A0" w:rsidRPr="002C6A8D" w:rsidRDefault="009B16A0" w:rsidP="005B11A8">
            <w:pPr>
              <w:jc w:val="both"/>
              <w:rPr>
                <w:i/>
                <w:szCs w:val="20"/>
              </w:rPr>
            </w:pPr>
            <w:r w:rsidRPr="002C6A8D">
              <w:rPr>
                <w:i/>
                <w:szCs w:val="20"/>
              </w:rPr>
              <w:t>6 ecp</w:t>
            </w:r>
          </w:p>
        </w:tc>
      </w:tr>
      <w:tr w:rsidR="009B16A0" w:rsidRPr="002C6A8D" w14:paraId="4D26EA52" w14:textId="77777777" w:rsidTr="003455CC">
        <w:trPr>
          <w:trHeight w:val="255"/>
        </w:trPr>
        <w:tc>
          <w:tcPr>
            <w:tcW w:w="2217" w:type="dxa"/>
            <w:shd w:val="clear" w:color="auto" w:fill="auto"/>
          </w:tcPr>
          <w:p w14:paraId="2E0A477B" w14:textId="77777777" w:rsidR="009B16A0" w:rsidRPr="002C6A8D" w:rsidRDefault="009B16A0" w:rsidP="005B11A8">
            <w:pPr>
              <w:jc w:val="both"/>
              <w:rPr>
                <w:i/>
                <w:szCs w:val="20"/>
              </w:rPr>
            </w:pPr>
            <w:r w:rsidRPr="002C6A8D">
              <w:rPr>
                <w:i/>
                <w:szCs w:val="20"/>
              </w:rPr>
              <w:t>Theme</w:t>
            </w:r>
          </w:p>
        </w:tc>
        <w:tc>
          <w:tcPr>
            <w:tcW w:w="2218" w:type="dxa"/>
            <w:shd w:val="clear" w:color="auto" w:fill="auto"/>
          </w:tcPr>
          <w:p w14:paraId="5B6502BD" w14:textId="77777777" w:rsidR="009B16A0" w:rsidRPr="002C6A8D" w:rsidRDefault="009B16A0" w:rsidP="005B11A8">
            <w:pPr>
              <w:jc w:val="both"/>
              <w:rPr>
                <w:i/>
                <w:szCs w:val="20"/>
              </w:rPr>
            </w:pPr>
            <w:r w:rsidRPr="002C6A8D">
              <w:rPr>
                <w:i/>
                <w:szCs w:val="20"/>
              </w:rPr>
              <w:t>SS</w:t>
            </w:r>
          </w:p>
        </w:tc>
      </w:tr>
      <w:tr w:rsidR="009B16A0" w:rsidRPr="002C6A8D" w14:paraId="5FB7B671" w14:textId="77777777" w:rsidTr="003455CC">
        <w:trPr>
          <w:trHeight w:val="267"/>
        </w:trPr>
        <w:tc>
          <w:tcPr>
            <w:tcW w:w="2217" w:type="dxa"/>
            <w:shd w:val="clear" w:color="auto" w:fill="auto"/>
          </w:tcPr>
          <w:p w14:paraId="68F82793" w14:textId="77777777" w:rsidR="009B16A0" w:rsidRPr="002C6A8D" w:rsidRDefault="009B16A0" w:rsidP="005B11A8">
            <w:pPr>
              <w:jc w:val="both"/>
              <w:rPr>
                <w:i/>
                <w:szCs w:val="20"/>
              </w:rPr>
            </w:pPr>
            <w:r w:rsidRPr="002C6A8D">
              <w:rPr>
                <w:i/>
                <w:szCs w:val="20"/>
              </w:rPr>
              <w:t>Track</w:t>
            </w:r>
          </w:p>
        </w:tc>
        <w:tc>
          <w:tcPr>
            <w:tcW w:w="2218" w:type="dxa"/>
            <w:shd w:val="clear" w:color="auto" w:fill="auto"/>
          </w:tcPr>
          <w:p w14:paraId="13131FCD" w14:textId="77777777" w:rsidR="009B16A0" w:rsidRPr="002C6A8D" w:rsidRDefault="009B16A0" w:rsidP="005B11A8">
            <w:pPr>
              <w:jc w:val="both"/>
              <w:rPr>
                <w:i/>
                <w:szCs w:val="20"/>
              </w:rPr>
            </w:pPr>
            <w:r w:rsidRPr="002C6A8D">
              <w:rPr>
                <w:i/>
                <w:szCs w:val="20"/>
              </w:rPr>
              <w:t>International Relations and Political Science</w:t>
            </w:r>
          </w:p>
        </w:tc>
      </w:tr>
    </w:tbl>
    <w:p w14:paraId="25DEE505" w14:textId="77777777" w:rsidR="009B16A0" w:rsidRPr="002C6A8D" w:rsidRDefault="009B16A0" w:rsidP="005B11A8">
      <w:pPr>
        <w:jc w:val="both"/>
        <w:rPr>
          <w:szCs w:val="20"/>
        </w:rPr>
      </w:pPr>
    </w:p>
    <w:p w14:paraId="7304ADBB" w14:textId="77777777" w:rsidR="009B16A0" w:rsidRPr="002C6A8D" w:rsidRDefault="009B16A0" w:rsidP="005B11A8">
      <w:pPr>
        <w:jc w:val="both"/>
        <w:rPr>
          <w:szCs w:val="20"/>
        </w:rPr>
      </w:pPr>
    </w:p>
    <w:p w14:paraId="1589D2A0" w14:textId="77777777" w:rsidR="009B16A0" w:rsidRPr="002C6A8D" w:rsidRDefault="009B16A0" w:rsidP="005B11A8">
      <w:pPr>
        <w:pStyle w:val="Heading2"/>
        <w:jc w:val="both"/>
        <w:rPr>
          <w:szCs w:val="20"/>
        </w:rPr>
      </w:pPr>
      <w:r w:rsidRPr="002C6A8D">
        <w:rPr>
          <w:szCs w:val="20"/>
        </w:rPr>
        <w:t>Prerequisites</w:t>
      </w:r>
    </w:p>
    <w:p w14:paraId="636208FB" w14:textId="77777777" w:rsidR="009B16A0" w:rsidRPr="002C6A8D" w:rsidRDefault="009B16A0" w:rsidP="005B11A8">
      <w:pPr>
        <w:jc w:val="both"/>
        <w:rPr>
          <w:szCs w:val="20"/>
        </w:rPr>
      </w:pPr>
      <w:r w:rsidRPr="002C6A8D">
        <w:rPr>
          <w:szCs w:val="20"/>
        </w:rPr>
        <w:t>International Relations: Theory and Practice OR Classical and Modern Political Thought</w:t>
      </w:r>
    </w:p>
    <w:p w14:paraId="42FF829D" w14:textId="77777777" w:rsidR="009B16A0" w:rsidRPr="002C6A8D" w:rsidRDefault="009B16A0" w:rsidP="005B11A8">
      <w:pPr>
        <w:jc w:val="both"/>
        <w:rPr>
          <w:szCs w:val="20"/>
        </w:rPr>
      </w:pPr>
    </w:p>
    <w:p w14:paraId="5F429D6C" w14:textId="77777777" w:rsidR="009B16A0" w:rsidRPr="002C6A8D" w:rsidRDefault="009B16A0" w:rsidP="005B11A8">
      <w:pPr>
        <w:jc w:val="both"/>
        <w:rPr>
          <w:i/>
          <w:iCs/>
          <w:szCs w:val="20"/>
        </w:rPr>
      </w:pPr>
      <w:r w:rsidRPr="002C6A8D">
        <w:rPr>
          <w:i/>
          <w:iCs/>
          <w:szCs w:val="20"/>
        </w:rPr>
        <w:t>Course description</w:t>
      </w:r>
    </w:p>
    <w:p w14:paraId="199E10A7" w14:textId="77777777" w:rsidR="009B16A0" w:rsidRPr="002C6A8D" w:rsidRDefault="009B16A0" w:rsidP="005B11A8">
      <w:pPr>
        <w:jc w:val="both"/>
        <w:rPr>
          <w:szCs w:val="20"/>
        </w:rPr>
      </w:pPr>
      <w:r w:rsidRPr="002C6A8D">
        <w:rPr>
          <w:szCs w:val="20"/>
        </w:rPr>
        <w:t>This course explores the historical, political, and economic dimensions of the integration of countries in the European Union. It offers an introduction to the historical development of European integration. It presents an overview of the key institutions and policies of the European Union. The history, institutions and policies of European integration serve as a backdrop, for developing an overview of the various existing theoretical perspectives on European Integration. The course has a special focus on the political implications of ongoing economic integration within the Union. In group research projects, students actively investigate the political responses to recent episodes of economic crisis in the EU in order to see what they tell us about our theories of integration and the future of the EU.</w:t>
      </w:r>
    </w:p>
    <w:p w14:paraId="5FF19708" w14:textId="77777777" w:rsidR="009B16A0" w:rsidRPr="002C6A8D" w:rsidRDefault="009B16A0" w:rsidP="005B11A8">
      <w:pPr>
        <w:jc w:val="both"/>
        <w:rPr>
          <w:szCs w:val="20"/>
          <w:lang w:eastAsia="zh-TW"/>
        </w:rPr>
      </w:pPr>
    </w:p>
    <w:p w14:paraId="523BE8DE" w14:textId="77777777" w:rsidR="009B16A0" w:rsidRPr="002C6A8D" w:rsidRDefault="009B16A0" w:rsidP="005B11A8">
      <w:pPr>
        <w:jc w:val="both"/>
        <w:rPr>
          <w:szCs w:val="20"/>
          <w:lang w:eastAsia="zh-TW"/>
        </w:rPr>
      </w:pPr>
    </w:p>
    <w:p w14:paraId="5F617A1E" w14:textId="77777777" w:rsidR="009B16A0" w:rsidRPr="002C6A8D" w:rsidRDefault="009B16A0" w:rsidP="005B11A8">
      <w:pPr>
        <w:jc w:val="both"/>
        <w:rPr>
          <w:szCs w:val="20"/>
          <w:lang w:eastAsia="zh-TW"/>
        </w:rPr>
      </w:pPr>
    </w:p>
    <w:p w14:paraId="3996B933" w14:textId="77777777" w:rsidR="009B16A0" w:rsidRPr="002C6A8D" w:rsidRDefault="009B16A0" w:rsidP="005B11A8">
      <w:pPr>
        <w:jc w:val="both"/>
        <w:rPr>
          <w:szCs w:val="20"/>
          <w:lang w:eastAsia="zh-TW"/>
        </w:rPr>
      </w:pPr>
    </w:p>
    <w:p w14:paraId="664BAD5F" w14:textId="77777777" w:rsidR="009B16A0" w:rsidRPr="002C6A8D" w:rsidRDefault="009B16A0" w:rsidP="005B11A8">
      <w:pPr>
        <w:pStyle w:val="Heading1"/>
        <w:jc w:val="both"/>
        <w:rPr>
          <w:szCs w:val="20"/>
        </w:rPr>
      </w:pPr>
      <w:bookmarkStart w:id="450" w:name="_Toc354671714"/>
      <w:r w:rsidRPr="002C6A8D">
        <w:rPr>
          <w:szCs w:val="20"/>
        </w:rPr>
        <w:t>900263SSC</w:t>
      </w:r>
      <w:r w:rsidRPr="002C6A8D">
        <w:rPr>
          <w:szCs w:val="20"/>
        </w:rPr>
        <w:tab/>
        <w:t>Human Rights and Human Security</w:t>
      </w:r>
      <w:bookmarkEnd w:id="450"/>
    </w:p>
    <w:p w14:paraId="0046F92C" w14:textId="77777777" w:rsidR="009B16A0" w:rsidRPr="002C6A8D" w:rsidRDefault="009B16A0" w:rsidP="005B11A8">
      <w:pPr>
        <w:jc w:val="both"/>
        <w:rPr>
          <w:i/>
          <w:szCs w:val="20"/>
        </w:rPr>
      </w:pPr>
    </w:p>
    <w:tbl>
      <w:tblPr>
        <w:tblW w:w="0" w:type="auto"/>
        <w:tblLook w:val="01E0" w:firstRow="1" w:lastRow="1" w:firstColumn="1" w:lastColumn="1" w:noHBand="0" w:noVBand="0"/>
      </w:tblPr>
      <w:tblGrid>
        <w:gridCol w:w="2217"/>
        <w:gridCol w:w="2218"/>
      </w:tblGrid>
      <w:tr w:rsidR="009B16A0" w:rsidRPr="002C6A8D" w14:paraId="71C9514E" w14:textId="77777777" w:rsidTr="003455CC">
        <w:trPr>
          <w:trHeight w:val="255"/>
        </w:trPr>
        <w:tc>
          <w:tcPr>
            <w:tcW w:w="2217" w:type="dxa"/>
            <w:shd w:val="clear" w:color="auto" w:fill="auto"/>
          </w:tcPr>
          <w:p w14:paraId="3DD1B06D" w14:textId="77777777" w:rsidR="009B16A0" w:rsidRPr="002C6A8D" w:rsidRDefault="009B16A0" w:rsidP="005B11A8">
            <w:pPr>
              <w:jc w:val="both"/>
              <w:rPr>
                <w:i/>
                <w:szCs w:val="20"/>
              </w:rPr>
            </w:pPr>
            <w:r w:rsidRPr="002C6A8D">
              <w:rPr>
                <w:i/>
                <w:szCs w:val="20"/>
              </w:rPr>
              <w:t>Credit points</w:t>
            </w:r>
          </w:p>
        </w:tc>
        <w:tc>
          <w:tcPr>
            <w:tcW w:w="2218" w:type="dxa"/>
            <w:shd w:val="clear" w:color="auto" w:fill="auto"/>
          </w:tcPr>
          <w:p w14:paraId="306A1C38" w14:textId="77777777" w:rsidR="009B16A0" w:rsidRPr="002C6A8D" w:rsidRDefault="009B16A0" w:rsidP="005B11A8">
            <w:pPr>
              <w:jc w:val="both"/>
              <w:rPr>
                <w:i/>
                <w:szCs w:val="20"/>
              </w:rPr>
            </w:pPr>
            <w:r w:rsidRPr="002C6A8D">
              <w:rPr>
                <w:i/>
                <w:szCs w:val="20"/>
              </w:rPr>
              <w:t>6 ecp</w:t>
            </w:r>
          </w:p>
        </w:tc>
      </w:tr>
      <w:tr w:rsidR="009B16A0" w:rsidRPr="002C6A8D" w14:paraId="5BDBC2F1" w14:textId="77777777" w:rsidTr="003455CC">
        <w:trPr>
          <w:trHeight w:val="255"/>
        </w:trPr>
        <w:tc>
          <w:tcPr>
            <w:tcW w:w="2217" w:type="dxa"/>
            <w:shd w:val="clear" w:color="auto" w:fill="auto"/>
          </w:tcPr>
          <w:p w14:paraId="534109AE" w14:textId="77777777" w:rsidR="009B16A0" w:rsidRPr="002C6A8D" w:rsidRDefault="009B16A0" w:rsidP="005B11A8">
            <w:pPr>
              <w:jc w:val="both"/>
              <w:rPr>
                <w:i/>
                <w:szCs w:val="20"/>
              </w:rPr>
            </w:pPr>
            <w:r w:rsidRPr="002C6A8D">
              <w:rPr>
                <w:i/>
                <w:szCs w:val="20"/>
              </w:rPr>
              <w:t>Theme</w:t>
            </w:r>
          </w:p>
        </w:tc>
        <w:tc>
          <w:tcPr>
            <w:tcW w:w="2218" w:type="dxa"/>
            <w:shd w:val="clear" w:color="auto" w:fill="auto"/>
          </w:tcPr>
          <w:p w14:paraId="011D4B3B" w14:textId="77777777" w:rsidR="009B16A0" w:rsidRPr="002C6A8D" w:rsidRDefault="009B16A0" w:rsidP="005B11A8">
            <w:pPr>
              <w:jc w:val="both"/>
              <w:rPr>
                <w:i/>
                <w:szCs w:val="20"/>
              </w:rPr>
            </w:pPr>
            <w:r w:rsidRPr="002C6A8D">
              <w:rPr>
                <w:i/>
                <w:szCs w:val="20"/>
              </w:rPr>
              <w:t>SS</w:t>
            </w:r>
          </w:p>
        </w:tc>
      </w:tr>
      <w:tr w:rsidR="009B16A0" w:rsidRPr="002C6A8D" w14:paraId="7D3FDE81" w14:textId="77777777" w:rsidTr="003455CC">
        <w:trPr>
          <w:trHeight w:val="824"/>
        </w:trPr>
        <w:tc>
          <w:tcPr>
            <w:tcW w:w="2217" w:type="dxa"/>
            <w:shd w:val="clear" w:color="auto" w:fill="auto"/>
          </w:tcPr>
          <w:p w14:paraId="18D26D59" w14:textId="77777777" w:rsidR="009B16A0" w:rsidRPr="002C6A8D" w:rsidRDefault="009B16A0" w:rsidP="005B11A8">
            <w:pPr>
              <w:jc w:val="both"/>
              <w:rPr>
                <w:i/>
                <w:szCs w:val="20"/>
              </w:rPr>
            </w:pPr>
            <w:r w:rsidRPr="002C6A8D">
              <w:rPr>
                <w:i/>
                <w:szCs w:val="20"/>
              </w:rPr>
              <w:t>Track</w:t>
            </w:r>
          </w:p>
        </w:tc>
        <w:tc>
          <w:tcPr>
            <w:tcW w:w="2218" w:type="dxa"/>
            <w:shd w:val="clear" w:color="auto" w:fill="auto"/>
          </w:tcPr>
          <w:p w14:paraId="5BB9AD72" w14:textId="77777777" w:rsidR="009B16A0" w:rsidRPr="002C6A8D" w:rsidRDefault="009B16A0" w:rsidP="005B11A8">
            <w:pPr>
              <w:jc w:val="both"/>
              <w:rPr>
                <w:i/>
                <w:szCs w:val="20"/>
              </w:rPr>
            </w:pPr>
            <w:r w:rsidRPr="002C6A8D">
              <w:rPr>
                <w:i/>
                <w:szCs w:val="20"/>
              </w:rPr>
              <w:t xml:space="preserve">International Relations </w:t>
            </w:r>
          </w:p>
        </w:tc>
      </w:tr>
    </w:tbl>
    <w:p w14:paraId="1647F0E1" w14:textId="77777777" w:rsidR="009B16A0" w:rsidRPr="002C6A8D" w:rsidRDefault="009B16A0" w:rsidP="005B11A8">
      <w:pPr>
        <w:jc w:val="both"/>
        <w:rPr>
          <w:i/>
          <w:szCs w:val="20"/>
        </w:rPr>
      </w:pPr>
    </w:p>
    <w:p w14:paraId="60F09E82" w14:textId="77777777" w:rsidR="009B16A0" w:rsidRPr="002C6A8D" w:rsidRDefault="009B16A0" w:rsidP="005B11A8">
      <w:pPr>
        <w:jc w:val="both"/>
        <w:rPr>
          <w:i/>
          <w:szCs w:val="20"/>
        </w:rPr>
      </w:pPr>
      <w:r w:rsidRPr="002C6A8D">
        <w:rPr>
          <w:i/>
          <w:szCs w:val="20"/>
        </w:rPr>
        <w:t>Prerequisites</w:t>
      </w:r>
    </w:p>
    <w:p w14:paraId="09FDD8F7" w14:textId="77777777" w:rsidR="009B16A0" w:rsidRPr="002C6A8D" w:rsidRDefault="009B16A0" w:rsidP="005B11A8">
      <w:pPr>
        <w:jc w:val="both"/>
        <w:rPr>
          <w:szCs w:val="20"/>
        </w:rPr>
      </w:pPr>
      <w:r w:rsidRPr="002C6A8D">
        <w:rPr>
          <w:szCs w:val="20"/>
        </w:rPr>
        <w:t>International Relations: Theory and Practice</w:t>
      </w:r>
    </w:p>
    <w:p w14:paraId="6A79393F" w14:textId="77777777" w:rsidR="00596E4C" w:rsidRPr="002C6A8D" w:rsidRDefault="00596E4C" w:rsidP="005B11A8">
      <w:pPr>
        <w:jc w:val="both"/>
        <w:rPr>
          <w:i/>
          <w:szCs w:val="20"/>
          <w:lang w:eastAsia="zh-TW"/>
        </w:rPr>
      </w:pPr>
    </w:p>
    <w:p w14:paraId="47960499" w14:textId="77777777" w:rsidR="00596E4C" w:rsidRPr="002C6A8D" w:rsidRDefault="00596E4C" w:rsidP="005B11A8">
      <w:pPr>
        <w:jc w:val="both"/>
        <w:rPr>
          <w:i/>
          <w:szCs w:val="20"/>
        </w:rPr>
      </w:pPr>
      <w:r w:rsidRPr="002C6A8D">
        <w:rPr>
          <w:i/>
          <w:szCs w:val="20"/>
        </w:rPr>
        <w:t>Course Description</w:t>
      </w:r>
    </w:p>
    <w:p w14:paraId="613B2BD6" w14:textId="77777777" w:rsidR="00756699" w:rsidRPr="002C6A8D" w:rsidRDefault="00756699" w:rsidP="005B11A8">
      <w:pPr>
        <w:spacing w:after="200" w:line="276" w:lineRule="auto"/>
        <w:jc w:val="both"/>
        <w:rPr>
          <w:rFonts w:cs="Times New Roman"/>
          <w:szCs w:val="20"/>
          <w:lang w:val="en-US" w:eastAsia="ko-KR"/>
        </w:rPr>
      </w:pPr>
      <w:r w:rsidRPr="002C6A8D">
        <w:rPr>
          <w:rFonts w:cs="Times New Roman"/>
          <w:szCs w:val="20"/>
          <w:lang w:val="en-US" w:eastAsia="ko-KR"/>
        </w:rPr>
        <w:t xml:space="preserve">This course examines the contribution of international human rights regimes to the protection and promotion of human security within the international community. Topics covered may include: 1) the challenge that war, torture and terrorism pose to traditional human rights instruments, particularly those that emphasize civil and political rights; 2) the role of poverty and global inequality in defining what constitutes human security; 3) humanitarian and natural disasters, including emerging problems such as climate change. </w:t>
      </w:r>
    </w:p>
    <w:p w14:paraId="360D8ACF" w14:textId="77777777" w:rsidR="00115C55" w:rsidRPr="002C6A8D" w:rsidRDefault="00115C55" w:rsidP="005B11A8">
      <w:pPr>
        <w:jc w:val="both"/>
        <w:rPr>
          <w:szCs w:val="20"/>
          <w:lang w:eastAsia="zh-TW"/>
        </w:rPr>
      </w:pPr>
    </w:p>
    <w:p w14:paraId="4092E76A" w14:textId="77777777" w:rsidR="004C3892" w:rsidRPr="002C6A8D" w:rsidRDefault="004C3892" w:rsidP="005B11A8">
      <w:pPr>
        <w:jc w:val="both"/>
        <w:rPr>
          <w:szCs w:val="20"/>
        </w:rPr>
      </w:pPr>
    </w:p>
    <w:p w14:paraId="5EC49A88" w14:textId="77777777" w:rsidR="000A747C" w:rsidRPr="002C6A8D" w:rsidRDefault="000A747C" w:rsidP="005B11A8">
      <w:pPr>
        <w:jc w:val="both"/>
        <w:rPr>
          <w:szCs w:val="20"/>
        </w:rPr>
      </w:pPr>
    </w:p>
    <w:p w14:paraId="3769491F" w14:textId="77777777" w:rsidR="000A747C" w:rsidRPr="002C6A8D" w:rsidRDefault="00623B0D" w:rsidP="005B11A8">
      <w:pPr>
        <w:pStyle w:val="Heading1"/>
        <w:jc w:val="both"/>
        <w:rPr>
          <w:szCs w:val="20"/>
        </w:rPr>
      </w:pPr>
      <w:bookmarkStart w:id="451" w:name="_Toc194388765"/>
      <w:bookmarkStart w:id="452" w:name="_Toc196217687"/>
      <w:bookmarkStart w:id="453" w:name="_Toc196219035"/>
      <w:bookmarkStart w:id="454" w:name="_Toc196815273"/>
      <w:bookmarkStart w:id="455" w:name="_Toc196886331"/>
      <w:bookmarkStart w:id="456" w:name="_Toc202859988"/>
      <w:bookmarkStart w:id="457" w:name="_Toc354671715"/>
      <w:r w:rsidRPr="002C6A8D">
        <w:rPr>
          <w:szCs w:val="20"/>
        </w:rPr>
        <w:lastRenderedPageBreak/>
        <w:t>900</w:t>
      </w:r>
      <w:r w:rsidR="000A747C" w:rsidRPr="002C6A8D">
        <w:rPr>
          <w:szCs w:val="20"/>
        </w:rPr>
        <w:t>271</w:t>
      </w:r>
      <w:r w:rsidRPr="002C6A8D">
        <w:rPr>
          <w:szCs w:val="20"/>
        </w:rPr>
        <w:t>SSC</w:t>
      </w:r>
      <w:r w:rsidR="000A747C" w:rsidRPr="002C6A8D">
        <w:rPr>
          <w:szCs w:val="20"/>
        </w:rPr>
        <w:tab/>
        <w:t>Comparative Modern Societies</w:t>
      </w:r>
      <w:bookmarkEnd w:id="451"/>
      <w:bookmarkEnd w:id="452"/>
      <w:bookmarkEnd w:id="453"/>
      <w:bookmarkEnd w:id="454"/>
      <w:bookmarkEnd w:id="455"/>
      <w:bookmarkEnd w:id="456"/>
      <w:bookmarkEnd w:id="457"/>
    </w:p>
    <w:p w14:paraId="5D26EB73" w14:textId="77777777" w:rsidR="00AB09A4" w:rsidRPr="002C6A8D" w:rsidRDefault="00AB09A4" w:rsidP="005B11A8">
      <w:pPr>
        <w:jc w:val="both"/>
        <w:rPr>
          <w:szCs w:val="20"/>
        </w:rPr>
      </w:pPr>
    </w:p>
    <w:tbl>
      <w:tblPr>
        <w:tblW w:w="0" w:type="auto"/>
        <w:tblLook w:val="01E0" w:firstRow="1" w:lastRow="1" w:firstColumn="1" w:lastColumn="1" w:noHBand="0" w:noVBand="0"/>
      </w:tblPr>
      <w:tblGrid>
        <w:gridCol w:w="2217"/>
        <w:gridCol w:w="2218"/>
      </w:tblGrid>
      <w:tr w:rsidR="00AB09A4" w:rsidRPr="002C6A8D" w14:paraId="7F7F8D65" w14:textId="77777777" w:rsidTr="006F615E">
        <w:trPr>
          <w:trHeight w:val="255"/>
        </w:trPr>
        <w:tc>
          <w:tcPr>
            <w:tcW w:w="2217" w:type="dxa"/>
            <w:shd w:val="clear" w:color="auto" w:fill="auto"/>
          </w:tcPr>
          <w:p w14:paraId="392375AB" w14:textId="77777777" w:rsidR="00AB09A4" w:rsidRPr="002C6A8D" w:rsidRDefault="00AB09A4" w:rsidP="005B11A8">
            <w:pPr>
              <w:jc w:val="both"/>
              <w:rPr>
                <w:i/>
                <w:szCs w:val="20"/>
              </w:rPr>
            </w:pPr>
            <w:r w:rsidRPr="002C6A8D">
              <w:rPr>
                <w:i/>
                <w:szCs w:val="20"/>
              </w:rPr>
              <w:t>Credit points</w:t>
            </w:r>
          </w:p>
        </w:tc>
        <w:tc>
          <w:tcPr>
            <w:tcW w:w="2218" w:type="dxa"/>
            <w:shd w:val="clear" w:color="auto" w:fill="auto"/>
          </w:tcPr>
          <w:p w14:paraId="2065E143" w14:textId="77777777" w:rsidR="00AB09A4" w:rsidRPr="002C6A8D" w:rsidRDefault="00AB09A4" w:rsidP="005B11A8">
            <w:pPr>
              <w:jc w:val="both"/>
              <w:rPr>
                <w:i/>
                <w:szCs w:val="20"/>
              </w:rPr>
            </w:pPr>
            <w:r w:rsidRPr="002C6A8D">
              <w:rPr>
                <w:i/>
                <w:szCs w:val="20"/>
              </w:rPr>
              <w:t>6 ecp</w:t>
            </w:r>
          </w:p>
        </w:tc>
      </w:tr>
      <w:tr w:rsidR="00AB09A4" w:rsidRPr="002C6A8D" w14:paraId="23D45BB6" w14:textId="77777777" w:rsidTr="006F615E">
        <w:trPr>
          <w:trHeight w:val="255"/>
        </w:trPr>
        <w:tc>
          <w:tcPr>
            <w:tcW w:w="2217" w:type="dxa"/>
            <w:shd w:val="clear" w:color="auto" w:fill="auto"/>
          </w:tcPr>
          <w:p w14:paraId="5B605586" w14:textId="77777777" w:rsidR="00AB09A4" w:rsidRPr="002C6A8D" w:rsidRDefault="00AB09A4" w:rsidP="005B11A8">
            <w:pPr>
              <w:jc w:val="both"/>
              <w:rPr>
                <w:i/>
                <w:szCs w:val="20"/>
              </w:rPr>
            </w:pPr>
            <w:r w:rsidRPr="002C6A8D">
              <w:rPr>
                <w:i/>
                <w:szCs w:val="20"/>
              </w:rPr>
              <w:t>Theme</w:t>
            </w:r>
          </w:p>
        </w:tc>
        <w:tc>
          <w:tcPr>
            <w:tcW w:w="2218" w:type="dxa"/>
            <w:shd w:val="clear" w:color="auto" w:fill="auto"/>
          </w:tcPr>
          <w:p w14:paraId="19BDDD02" w14:textId="77777777" w:rsidR="00AB09A4" w:rsidRPr="002C6A8D" w:rsidRDefault="00AB09A4" w:rsidP="005B11A8">
            <w:pPr>
              <w:jc w:val="both"/>
              <w:rPr>
                <w:i/>
                <w:szCs w:val="20"/>
              </w:rPr>
            </w:pPr>
            <w:r w:rsidRPr="002C6A8D">
              <w:rPr>
                <w:i/>
                <w:szCs w:val="20"/>
              </w:rPr>
              <w:t>SS</w:t>
            </w:r>
          </w:p>
        </w:tc>
      </w:tr>
      <w:tr w:rsidR="00AB09A4" w:rsidRPr="002C6A8D" w14:paraId="5700ABB3" w14:textId="77777777" w:rsidTr="006F615E">
        <w:trPr>
          <w:trHeight w:val="267"/>
        </w:trPr>
        <w:tc>
          <w:tcPr>
            <w:tcW w:w="2217" w:type="dxa"/>
            <w:shd w:val="clear" w:color="auto" w:fill="auto"/>
          </w:tcPr>
          <w:p w14:paraId="24CF219F" w14:textId="77777777" w:rsidR="00AB09A4" w:rsidRPr="002C6A8D" w:rsidRDefault="00AB09A4" w:rsidP="005B11A8">
            <w:pPr>
              <w:jc w:val="both"/>
              <w:rPr>
                <w:i/>
                <w:szCs w:val="20"/>
              </w:rPr>
            </w:pPr>
            <w:r w:rsidRPr="002C6A8D">
              <w:rPr>
                <w:i/>
                <w:szCs w:val="20"/>
              </w:rPr>
              <w:t>Track</w:t>
            </w:r>
          </w:p>
        </w:tc>
        <w:tc>
          <w:tcPr>
            <w:tcW w:w="2218" w:type="dxa"/>
            <w:shd w:val="clear" w:color="auto" w:fill="auto"/>
          </w:tcPr>
          <w:p w14:paraId="394995B2" w14:textId="77777777" w:rsidR="00AB09A4" w:rsidRPr="002C6A8D" w:rsidRDefault="00AB09A4" w:rsidP="005B11A8">
            <w:pPr>
              <w:jc w:val="both"/>
              <w:rPr>
                <w:i/>
                <w:szCs w:val="20"/>
              </w:rPr>
            </w:pPr>
            <w:r w:rsidRPr="002C6A8D">
              <w:rPr>
                <w:i/>
                <w:szCs w:val="20"/>
              </w:rPr>
              <w:t>Sociology</w:t>
            </w:r>
          </w:p>
        </w:tc>
      </w:tr>
    </w:tbl>
    <w:p w14:paraId="4FC7CA4B" w14:textId="77777777" w:rsidR="00AB09A4" w:rsidRPr="002C6A8D" w:rsidRDefault="00AB09A4" w:rsidP="005B11A8">
      <w:pPr>
        <w:jc w:val="both"/>
        <w:rPr>
          <w:szCs w:val="20"/>
        </w:rPr>
      </w:pPr>
    </w:p>
    <w:p w14:paraId="3EA87809" w14:textId="77777777" w:rsidR="000A747C" w:rsidRPr="002C6A8D" w:rsidRDefault="000A747C" w:rsidP="005B11A8">
      <w:pPr>
        <w:pStyle w:val="Heading2"/>
        <w:jc w:val="both"/>
        <w:rPr>
          <w:szCs w:val="20"/>
        </w:rPr>
      </w:pPr>
      <w:r w:rsidRPr="002C6A8D">
        <w:rPr>
          <w:szCs w:val="20"/>
        </w:rPr>
        <w:t>Prerequisites</w:t>
      </w:r>
    </w:p>
    <w:p w14:paraId="6011D479" w14:textId="77777777" w:rsidR="000A747C" w:rsidRPr="002C6A8D" w:rsidRDefault="000A747C" w:rsidP="005B11A8">
      <w:pPr>
        <w:jc w:val="both"/>
        <w:rPr>
          <w:szCs w:val="20"/>
        </w:rPr>
      </w:pPr>
      <w:r w:rsidRPr="002C6A8D">
        <w:rPr>
          <w:szCs w:val="20"/>
        </w:rPr>
        <w:t xml:space="preserve">Classical </w:t>
      </w:r>
      <w:r w:rsidR="004C3892" w:rsidRPr="002C6A8D">
        <w:rPr>
          <w:szCs w:val="20"/>
        </w:rPr>
        <w:t>and Modern Sociological Thought</w:t>
      </w:r>
    </w:p>
    <w:p w14:paraId="271112AE" w14:textId="77777777" w:rsidR="000A747C" w:rsidRPr="002C6A8D" w:rsidRDefault="000A747C" w:rsidP="005B11A8">
      <w:pPr>
        <w:jc w:val="both"/>
        <w:rPr>
          <w:szCs w:val="20"/>
        </w:rPr>
      </w:pPr>
    </w:p>
    <w:p w14:paraId="55066631" w14:textId="77777777" w:rsidR="000A747C" w:rsidRPr="002C6A8D" w:rsidRDefault="000A747C" w:rsidP="005B11A8">
      <w:pPr>
        <w:jc w:val="both"/>
        <w:rPr>
          <w:i/>
          <w:iCs/>
          <w:szCs w:val="20"/>
        </w:rPr>
      </w:pPr>
      <w:r w:rsidRPr="002C6A8D">
        <w:rPr>
          <w:i/>
          <w:iCs/>
          <w:szCs w:val="20"/>
        </w:rPr>
        <w:t>Course description</w:t>
      </w:r>
    </w:p>
    <w:p w14:paraId="718B3C7D" w14:textId="77777777" w:rsidR="00D07267" w:rsidRPr="002C6A8D" w:rsidRDefault="00D07267" w:rsidP="005B11A8">
      <w:pPr>
        <w:jc w:val="both"/>
        <w:rPr>
          <w:szCs w:val="20"/>
        </w:rPr>
      </w:pPr>
      <w:r w:rsidRPr="002C6A8D">
        <w:rPr>
          <w:szCs w:val="20"/>
        </w:rPr>
        <w:t xml:space="preserve">This course explores some of the key developments and debates in contemporary sociological theory.  While surveying the major contributions by Bourdieu, Habermas, Foucault, Wallerstein, Bauman and other theorists, we will trace the continuing relevance of classical tradition and examine more recent contributions to understanding such phenomena as social inequality and power relations; identity politics and civil society; formal education and cultural consumption; nationalism and genocide; economic and cultural globalization and new configurations of modernity. Particular attention will be paid to the sociological theories that examine political, economic and cultural processes in historical and comparative perspectives, and in the context of the enduring and/or current transnational contacts, differences, and flows of commodities, ideas, and people.  Another key concern of this course is the nature and social relevance of sociological knowledge, its key conceptual and real-life dilemmas.  </w:t>
      </w:r>
    </w:p>
    <w:p w14:paraId="059C8DAF" w14:textId="77777777" w:rsidR="00D07267" w:rsidRPr="002C6A8D" w:rsidRDefault="00D07267" w:rsidP="005B11A8">
      <w:pPr>
        <w:pStyle w:val="NormalWeb"/>
        <w:jc w:val="both"/>
        <w:rPr>
          <w:rFonts w:ascii="Verdana" w:hAnsi="Verdana"/>
          <w:sz w:val="20"/>
          <w:szCs w:val="20"/>
          <w:lang w:val="en-GB"/>
        </w:rPr>
      </w:pPr>
      <w:r w:rsidRPr="002C6A8D">
        <w:rPr>
          <w:rFonts w:ascii="Verdana" w:hAnsi="Verdana"/>
          <w:sz w:val="20"/>
          <w:szCs w:val="20"/>
          <w:lang w:val="en-GB"/>
        </w:rPr>
        <w:t>Central concepts</w:t>
      </w:r>
      <w:r w:rsidR="00D26E20" w:rsidRPr="002C6A8D">
        <w:rPr>
          <w:rFonts w:ascii="Verdana" w:hAnsi="Verdana"/>
          <w:sz w:val="20"/>
          <w:szCs w:val="20"/>
          <w:lang w:val="en-GB"/>
        </w:rPr>
        <w:t xml:space="preserve"> include</w:t>
      </w:r>
      <w:r w:rsidRPr="002C6A8D">
        <w:rPr>
          <w:rFonts w:ascii="Verdana" w:hAnsi="Verdana"/>
          <w:sz w:val="20"/>
          <w:szCs w:val="20"/>
          <w:lang w:val="en-GB"/>
        </w:rPr>
        <w:t>:</w:t>
      </w:r>
    </w:p>
    <w:p w14:paraId="61F4393B" w14:textId="77777777" w:rsidR="00D07267" w:rsidRPr="002C6A8D" w:rsidRDefault="00D07267" w:rsidP="00911A39">
      <w:pPr>
        <w:pStyle w:val="NormalWeb"/>
        <w:numPr>
          <w:ilvl w:val="0"/>
          <w:numId w:val="41"/>
        </w:numPr>
        <w:jc w:val="both"/>
        <w:rPr>
          <w:rFonts w:ascii="Verdana" w:hAnsi="Verdana"/>
          <w:sz w:val="20"/>
          <w:szCs w:val="20"/>
          <w:lang w:val="en-GB"/>
        </w:rPr>
      </w:pPr>
      <w:r w:rsidRPr="002C6A8D">
        <w:rPr>
          <w:rFonts w:ascii="Verdana" w:hAnsi="Verdana"/>
          <w:sz w:val="20"/>
          <w:szCs w:val="20"/>
          <w:lang w:val="en-GB"/>
        </w:rPr>
        <w:t>Theories of Modernity</w:t>
      </w:r>
    </w:p>
    <w:p w14:paraId="71447149" w14:textId="77777777" w:rsidR="00D07267" w:rsidRPr="002C6A8D" w:rsidRDefault="00D07267" w:rsidP="00911A39">
      <w:pPr>
        <w:pStyle w:val="NormalWeb"/>
        <w:numPr>
          <w:ilvl w:val="0"/>
          <w:numId w:val="41"/>
        </w:numPr>
        <w:jc w:val="both"/>
        <w:rPr>
          <w:rFonts w:ascii="Verdana" w:hAnsi="Verdana"/>
          <w:sz w:val="20"/>
          <w:szCs w:val="20"/>
          <w:lang w:val="en-GB"/>
        </w:rPr>
      </w:pPr>
      <w:r w:rsidRPr="002C6A8D">
        <w:rPr>
          <w:rFonts w:ascii="Verdana" w:hAnsi="Verdana"/>
          <w:sz w:val="20"/>
          <w:szCs w:val="20"/>
          <w:lang w:val="en-GB"/>
        </w:rPr>
        <w:t>Postmodernity</w:t>
      </w:r>
    </w:p>
    <w:p w14:paraId="69BAEA17" w14:textId="77777777" w:rsidR="00D07267" w:rsidRPr="002C6A8D" w:rsidRDefault="00D07267" w:rsidP="00911A39">
      <w:pPr>
        <w:pStyle w:val="NormalWeb"/>
        <w:numPr>
          <w:ilvl w:val="0"/>
          <w:numId w:val="41"/>
        </w:numPr>
        <w:jc w:val="both"/>
        <w:rPr>
          <w:rFonts w:ascii="Verdana" w:hAnsi="Verdana"/>
          <w:sz w:val="20"/>
          <w:szCs w:val="20"/>
          <w:lang w:val="en-GB"/>
        </w:rPr>
      </w:pPr>
      <w:r w:rsidRPr="002C6A8D">
        <w:rPr>
          <w:rFonts w:ascii="Verdana" w:hAnsi="Verdana"/>
          <w:sz w:val="20"/>
          <w:szCs w:val="20"/>
          <w:lang w:val="en-GB"/>
        </w:rPr>
        <w:t>Globalisation</w:t>
      </w:r>
    </w:p>
    <w:p w14:paraId="42B355D6" w14:textId="77777777" w:rsidR="00D07267" w:rsidRPr="002C6A8D" w:rsidRDefault="00D07267" w:rsidP="00911A39">
      <w:pPr>
        <w:pStyle w:val="NormalWeb"/>
        <w:numPr>
          <w:ilvl w:val="0"/>
          <w:numId w:val="41"/>
        </w:numPr>
        <w:jc w:val="both"/>
        <w:rPr>
          <w:rFonts w:ascii="Verdana" w:hAnsi="Verdana"/>
          <w:sz w:val="20"/>
          <w:szCs w:val="20"/>
          <w:lang w:val="en-GB"/>
        </w:rPr>
      </w:pPr>
      <w:r w:rsidRPr="002C6A8D">
        <w:rPr>
          <w:rFonts w:ascii="Verdana" w:hAnsi="Verdana"/>
          <w:sz w:val="20"/>
          <w:szCs w:val="20"/>
          <w:lang w:val="en-GB"/>
        </w:rPr>
        <w:t>Fordism and Post-Fordism</w:t>
      </w:r>
    </w:p>
    <w:p w14:paraId="74F0D8A4" w14:textId="77777777" w:rsidR="00D07267" w:rsidRPr="002C6A8D" w:rsidRDefault="00D07267" w:rsidP="00911A39">
      <w:pPr>
        <w:pStyle w:val="NormalWeb"/>
        <w:numPr>
          <w:ilvl w:val="0"/>
          <w:numId w:val="41"/>
        </w:numPr>
        <w:jc w:val="both"/>
        <w:rPr>
          <w:rFonts w:ascii="Verdana" w:hAnsi="Verdana"/>
          <w:sz w:val="20"/>
          <w:szCs w:val="20"/>
          <w:lang w:val="en-GB"/>
        </w:rPr>
      </w:pPr>
      <w:r w:rsidRPr="002C6A8D">
        <w:rPr>
          <w:rFonts w:ascii="Verdana" w:hAnsi="Verdana"/>
          <w:sz w:val="20"/>
          <w:szCs w:val="20"/>
          <w:lang w:val="en-GB"/>
        </w:rPr>
        <w:t>World System Theory</w:t>
      </w:r>
    </w:p>
    <w:p w14:paraId="56B40CFA" w14:textId="77777777" w:rsidR="00D07267" w:rsidRPr="002C6A8D" w:rsidRDefault="00D07267" w:rsidP="00911A39">
      <w:pPr>
        <w:pStyle w:val="NormalWeb"/>
        <w:numPr>
          <w:ilvl w:val="0"/>
          <w:numId w:val="41"/>
        </w:numPr>
        <w:jc w:val="both"/>
        <w:rPr>
          <w:rFonts w:ascii="Verdana" w:hAnsi="Verdana"/>
          <w:sz w:val="20"/>
          <w:szCs w:val="20"/>
          <w:lang w:val="en-GB"/>
        </w:rPr>
      </w:pPr>
      <w:r w:rsidRPr="002C6A8D">
        <w:rPr>
          <w:rFonts w:ascii="Verdana" w:hAnsi="Verdana"/>
          <w:sz w:val="20"/>
          <w:szCs w:val="20"/>
          <w:lang w:val="en-GB"/>
        </w:rPr>
        <w:t>Critical Theory</w:t>
      </w:r>
    </w:p>
    <w:p w14:paraId="5462C755" w14:textId="77777777" w:rsidR="00D07267" w:rsidRPr="002C6A8D" w:rsidRDefault="00D07267" w:rsidP="00911A39">
      <w:pPr>
        <w:pStyle w:val="NormalWeb"/>
        <w:numPr>
          <w:ilvl w:val="0"/>
          <w:numId w:val="41"/>
        </w:numPr>
        <w:jc w:val="both"/>
        <w:rPr>
          <w:rFonts w:ascii="Verdana" w:hAnsi="Verdana"/>
          <w:sz w:val="20"/>
          <w:szCs w:val="20"/>
          <w:lang w:val="en-GB"/>
        </w:rPr>
      </w:pPr>
      <w:r w:rsidRPr="002C6A8D">
        <w:rPr>
          <w:rFonts w:ascii="Verdana" w:hAnsi="Verdana"/>
          <w:sz w:val="20"/>
          <w:szCs w:val="20"/>
          <w:lang w:val="en-GB"/>
        </w:rPr>
        <w:t>Identity Politics</w:t>
      </w:r>
    </w:p>
    <w:p w14:paraId="6C85F306" w14:textId="77777777" w:rsidR="00D07267" w:rsidRPr="002C6A8D" w:rsidRDefault="00D07267" w:rsidP="00911A39">
      <w:pPr>
        <w:pStyle w:val="NormalWeb"/>
        <w:numPr>
          <w:ilvl w:val="0"/>
          <w:numId w:val="41"/>
        </w:numPr>
        <w:jc w:val="both"/>
        <w:rPr>
          <w:rFonts w:ascii="Verdana" w:hAnsi="Verdana"/>
          <w:sz w:val="20"/>
          <w:szCs w:val="20"/>
          <w:lang w:val="en-GB"/>
        </w:rPr>
      </w:pPr>
      <w:r w:rsidRPr="002C6A8D">
        <w:rPr>
          <w:rFonts w:ascii="Verdana" w:hAnsi="Verdana"/>
          <w:sz w:val="20"/>
          <w:szCs w:val="20"/>
          <w:lang w:val="en-GB"/>
        </w:rPr>
        <w:t>Feminism</w:t>
      </w:r>
    </w:p>
    <w:p w14:paraId="69C923A4" w14:textId="77777777" w:rsidR="00D07267" w:rsidRPr="002C6A8D" w:rsidRDefault="00D07267" w:rsidP="00911A39">
      <w:pPr>
        <w:pStyle w:val="NormalWeb"/>
        <w:numPr>
          <w:ilvl w:val="0"/>
          <w:numId w:val="41"/>
        </w:numPr>
        <w:jc w:val="both"/>
        <w:rPr>
          <w:rFonts w:ascii="Verdana" w:hAnsi="Verdana"/>
          <w:sz w:val="20"/>
          <w:szCs w:val="20"/>
          <w:lang w:val="en-GB"/>
        </w:rPr>
      </w:pPr>
      <w:r w:rsidRPr="002C6A8D">
        <w:rPr>
          <w:rFonts w:ascii="Verdana" w:hAnsi="Verdana"/>
          <w:sz w:val="20"/>
          <w:szCs w:val="20"/>
          <w:lang w:val="en-GB"/>
        </w:rPr>
        <w:t>Field and Habitus</w:t>
      </w:r>
    </w:p>
    <w:p w14:paraId="64692B29" w14:textId="77777777" w:rsidR="00D07267" w:rsidRPr="002C6A8D" w:rsidRDefault="00D07267" w:rsidP="00911A39">
      <w:pPr>
        <w:pStyle w:val="NormalWeb"/>
        <w:numPr>
          <w:ilvl w:val="0"/>
          <w:numId w:val="41"/>
        </w:numPr>
        <w:jc w:val="both"/>
        <w:rPr>
          <w:rFonts w:ascii="Verdana" w:hAnsi="Verdana"/>
          <w:sz w:val="20"/>
          <w:szCs w:val="20"/>
          <w:lang w:val="en-GB"/>
        </w:rPr>
      </w:pPr>
      <w:r w:rsidRPr="002C6A8D">
        <w:rPr>
          <w:rFonts w:ascii="Verdana" w:hAnsi="Verdana"/>
          <w:sz w:val="20"/>
          <w:szCs w:val="20"/>
          <w:lang w:val="en-GB"/>
        </w:rPr>
        <w:t>Nationalism and Genocide</w:t>
      </w:r>
    </w:p>
    <w:p w14:paraId="31A9A2E8" w14:textId="77777777" w:rsidR="000A747C" w:rsidRPr="002C6A8D" w:rsidRDefault="00D07267" w:rsidP="00911A39">
      <w:pPr>
        <w:pStyle w:val="NormalWeb"/>
        <w:numPr>
          <w:ilvl w:val="0"/>
          <w:numId w:val="41"/>
        </w:numPr>
        <w:jc w:val="both"/>
        <w:rPr>
          <w:rFonts w:ascii="Verdana" w:hAnsi="Verdana"/>
          <w:sz w:val="20"/>
          <w:szCs w:val="20"/>
          <w:lang w:val="en-GB"/>
        </w:rPr>
      </w:pPr>
      <w:r w:rsidRPr="002C6A8D">
        <w:rPr>
          <w:rFonts w:ascii="Verdana" w:hAnsi="Verdana"/>
          <w:sz w:val="20"/>
          <w:szCs w:val="20"/>
          <w:lang w:val="en-GB"/>
        </w:rPr>
        <w:t>Sociological Theory and Its Social Relevance</w:t>
      </w:r>
    </w:p>
    <w:p w14:paraId="53DB5E0B" w14:textId="77777777" w:rsidR="000A747C" w:rsidRPr="002C6A8D" w:rsidRDefault="000A747C" w:rsidP="005B11A8">
      <w:pPr>
        <w:jc w:val="both"/>
        <w:rPr>
          <w:szCs w:val="20"/>
        </w:rPr>
      </w:pPr>
    </w:p>
    <w:p w14:paraId="21B3BBF1" w14:textId="77777777" w:rsidR="000A747C" w:rsidRPr="002C6A8D" w:rsidRDefault="00623B0D" w:rsidP="005B11A8">
      <w:pPr>
        <w:pStyle w:val="Heading1"/>
        <w:jc w:val="both"/>
        <w:rPr>
          <w:szCs w:val="20"/>
        </w:rPr>
      </w:pPr>
      <w:bookmarkStart w:id="458" w:name="_Toc194388768"/>
      <w:bookmarkStart w:id="459" w:name="_Toc196217690"/>
      <w:bookmarkStart w:id="460" w:name="_Toc196219038"/>
      <w:bookmarkStart w:id="461" w:name="_Toc196815276"/>
      <w:bookmarkStart w:id="462" w:name="_Toc196886334"/>
      <w:bookmarkStart w:id="463" w:name="_Toc202859991"/>
      <w:bookmarkStart w:id="464" w:name="_Toc354671716"/>
      <w:r w:rsidRPr="002C6A8D">
        <w:rPr>
          <w:szCs w:val="20"/>
        </w:rPr>
        <w:t>900</w:t>
      </w:r>
      <w:r w:rsidR="000A747C" w:rsidRPr="002C6A8D">
        <w:rPr>
          <w:szCs w:val="20"/>
        </w:rPr>
        <w:t>273</w:t>
      </w:r>
      <w:r w:rsidRPr="002C6A8D">
        <w:rPr>
          <w:szCs w:val="20"/>
        </w:rPr>
        <w:t>SSC</w:t>
      </w:r>
      <w:r w:rsidR="000A747C" w:rsidRPr="002C6A8D">
        <w:rPr>
          <w:szCs w:val="20"/>
        </w:rPr>
        <w:tab/>
        <w:t>Inequality and Poverty</w:t>
      </w:r>
      <w:bookmarkEnd w:id="458"/>
      <w:bookmarkEnd w:id="459"/>
      <w:bookmarkEnd w:id="460"/>
      <w:bookmarkEnd w:id="461"/>
      <w:bookmarkEnd w:id="462"/>
      <w:bookmarkEnd w:id="463"/>
      <w:bookmarkEnd w:id="464"/>
    </w:p>
    <w:p w14:paraId="073DCE44" w14:textId="77777777" w:rsidR="000A747C" w:rsidRPr="002C6A8D" w:rsidRDefault="000A747C" w:rsidP="005B11A8">
      <w:pPr>
        <w:jc w:val="both"/>
        <w:rPr>
          <w:szCs w:val="20"/>
        </w:rPr>
      </w:pPr>
    </w:p>
    <w:tbl>
      <w:tblPr>
        <w:tblW w:w="0" w:type="auto"/>
        <w:tblLook w:val="01E0" w:firstRow="1" w:lastRow="1" w:firstColumn="1" w:lastColumn="1" w:noHBand="0" w:noVBand="0"/>
      </w:tblPr>
      <w:tblGrid>
        <w:gridCol w:w="2217"/>
        <w:gridCol w:w="2218"/>
      </w:tblGrid>
      <w:tr w:rsidR="009768AD" w:rsidRPr="002C6A8D" w14:paraId="44CFFA43" w14:textId="77777777" w:rsidTr="006F615E">
        <w:trPr>
          <w:trHeight w:val="255"/>
        </w:trPr>
        <w:tc>
          <w:tcPr>
            <w:tcW w:w="2217" w:type="dxa"/>
            <w:shd w:val="clear" w:color="auto" w:fill="auto"/>
          </w:tcPr>
          <w:p w14:paraId="691EC5A4" w14:textId="77777777" w:rsidR="009768AD" w:rsidRPr="002C6A8D" w:rsidRDefault="009768AD" w:rsidP="005B11A8">
            <w:pPr>
              <w:jc w:val="both"/>
              <w:rPr>
                <w:i/>
                <w:szCs w:val="20"/>
              </w:rPr>
            </w:pPr>
            <w:r w:rsidRPr="002C6A8D">
              <w:rPr>
                <w:i/>
                <w:szCs w:val="20"/>
              </w:rPr>
              <w:t>Credit points</w:t>
            </w:r>
          </w:p>
        </w:tc>
        <w:tc>
          <w:tcPr>
            <w:tcW w:w="2218" w:type="dxa"/>
            <w:shd w:val="clear" w:color="auto" w:fill="auto"/>
          </w:tcPr>
          <w:p w14:paraId="5C911498" w14:textId="77777777" w:rsidR="009768AD" w:rsidRPr="002C6A8D" w:rsidRDefault="009768AD" w:rsidP="005B11A8">
            <w:pPr>
              <w:jc w:val="both"/>
              <w:rPr>
                <w:i/>
                <w:szCs w:val="20"/>
              </w:rPr>
            </w:pPr>
            <w:r w:rsidRPr="002C6A8D">
              <w:rPr>
                <w:i/>
                <w:szCs w:val="20"/>
              </w:rPr>
              <w:t>6 ecp</w:t>
            </w:r>
          </w:p>
        </w:tc>
      </w:tr>
      <w:tr w:rsidR="009768AD" w:rsidRPr="002C6A8D" w14:paraId="3DEA1647" w14:textId="77777777" w:rsidTr="006F615E">
        <w:trPr>
          <w:trHeight w:val="255"/>
        </w:trPr>
        <w:tc>
          <w:tcPr>
            <w:tcW w:w="2217" w:type="dxa"/>
            <w:shd w:val="clear" w:color="auto" w:fill="auto"/>
          </w:tcPr>
          <w:p w14:paraId="79C0BD85" w14:textId="77777777" w:rsidR="009768AD" w:rsidRPr="002C6A8D" w:rsidRDefault="009768AD" w:rsidP="005B11A8">
            <w:pPr>
              <w:jc w:val="both"/>
              <w:rPr>
                <w:i/>
                <w:szCs w:val="20"/>
              </w:rPr>
            </w:pPr>
            <w:r w:rsidRPr="002C6A8D">
              <w:rPr>
                <w:i/>
                <w:szCs w:val="20"/>
              </w:rPr>
              <w:t>Theme</w:t>
            </w:r>
          </w:p>
        </w:tc>
        <w:tc>
          <w:tcPr>
            <w:tcW w:w="2218" w:type="dxa"/>
            <w:shd w:val="clear" w:color="auto" w:fill="auto"/>
          </w:tcPr>
          <w:p w14:paraId="723387B5" w14:textId="77777777" w:rsidR="009768AD" w:rsidRPr="002C6A8D" w:rsidRDefault="009768AD" w:rsidP="005B11A8">
            <w:pPr>
              <w:jc w:val="both"/>
              <w:rPr>
                <w:i/>
                <w:szCs w:val="20"/>
              </w:rPr>
            </w:pPr>
            <w:r w:rsidRPr="002C6A8D">
              <w:rPr>
                <w:i/>
                <w:szCs w:val="20"/>
              </w:rPr>
              <w:t>SS</w:t>
            </w:r>
          </w:p>
        </w:tc>
      </w:tr>
      <w:tr w:rsidR="009768AD" w:rsidRPr="002C6A8D" w14:paraId="413E6C50" w14:textId="77777777" w:rsidTr="006F615E">
        <w:trPr>
          <w:trHeight w:val="267"/>
        </w:trPr>
        <w:tc>
          <w:tcPr>
            <w:tcW w:w="2217" w:type="dxa"/>
            <w:shd w:val="clear" w:color="auto" w:fill="auto"/>
          </w:tcPr>
          <w:p w14:paraId="58656E72" w14:textId="77777777" w:rsidR="009768AD" w:rsidRPr="002C6A8D" w:rsidRDefault="009768AD" w:rsidP="005B11A8">
            <w:pPr>
              <w:jc w:val="both"/>
              <w:rPr>
                <w:i/>
                <w:szCs w:val="20"/>
              </w:rPr>
            </w:pPr>
            <w:r w:rsidRPr="002C6A8D">
              <w:rPr>
                <w:i/>
                <w:szCs w:val="20"/>
              </w:rPr>
              <w:t>Track</w:t>
            </w:r>
          </w:p>
        </w:tc>
        <w:tc>
          <w:tcPr>
            <w:tcW w:w="2218" w:type="dxa"/>
            <w:shd w:val="clear" w:color="auto" w:fill="auto"/>
          </w:tcPr>
          <w:p w14:paraId="464ADE49" w14:textId="77777777" w:rsidR="009768AD" w:rsidRPr="002C6A8D" w:rsidRDefault="009768AD" w:rsidP="005B11A8">
            <w:pPr>
              <w:jc w:val="both"/>
              <w:rPr>
                <w:i/>
                <w:szCs w:val="20"/>
              </w:rPr>
            </w:pPr>
            <w:r w:rsidRPr="002C6A8D">
              <w:rPr>
                <w:i/>
                <w:szCs w:val="20"/>
              </w:rPr>
              <w:t>Sociology</w:t>
            </w:r>
          </w:p>
        </w:tc>
      </w:tr>
    </w:tbl>
    <w:p w14:paraId="12CE1215" w14:textId="77777777" w:rsidR="009768AD" w:rsidRPr="002C6A8D" w:rsidRDefault="009768AD" w:rsidP="005B11A8">
      <w:pPr>
        <w:jc w:val="both"/>
        <w:rPr>
          <w:szCs w:val="20"/>
        </w:rPr>
      </w:pPr>
    </w:p>
    <w:p w14:paraId="06985B04" w14:textId="77777777" w:rsidR="000A747C" w:rsidRPr="002C6A8D" w:rsidRDefault="000A747C" w:rsidP="005B11A8">
      <w:pPr>
        <w:pStyle w:val="Heading2"/>
        <w:jc w:val="both"/>
        <w:rPr>
          <w:szCs w:val="20"/>
        </w:rPr>
      </w:pPr>
      <w:r w:rsidRPr="002C6A8D">
        <w:rPr>
          <w:szCs w:val="20"/>
        </w:rPr>
        <w:t>Prerequisites</w:t>
      </w:r>
    </w:p>
    <w:p w14:paraId="1DE86273" w14:textId="77777777" w:rsidR="000A747C" w:rsidRPr="002C6A8D" w:rsidRDefault="000A747C" w:rsidP="005B11A8">
      <w:pPr>
        <w:jc w:val="both"/>
        <w:rPr>
          <w:szCs w:val="20"/>
        </w:rPr>
      </w:pPr>
      <w:r w:rsidRPr="002C6A8D">
        <w:rPr>
          <w:szCs w:val="20"/>
        </w:rPr>
        <w:t>Any 100 level Social Sciences course in the Social Systems theme</w:t>
      </w:r>
    </w:p>
    <w:p w14:paraId="77159FE1" w14:textId="77777777" w:rsidR="000A747C" w:rsidRPr="002C6A8D" w:rsidRDefault="000A747C" w:rsidP="005B11A8">
      <w:pPr>
        <w:autoSpaceDE w:val="0"/>
        <w:autoSpaceDN w:val="0"/>
        <w:adjustRightInd w:val="0"/>
        <w:jc w:val="both"/>
        <w:rPr>
          <w:rFonts w:cs="Verdana-Italic"/>
          <w:i/>
          <w:iCs/>
          <w:szCs w:val="20"/>
        </w:rPr>
      </w:pPr>
    </w:p>
    <w:p w14:paraId="13A36D3B" w14:textId="77777777" w:rsidR="000A747C" w:rsidRPr="002C6A8D" w:rsidRDefault="000A747C" w:rsidP="005B11A8">
      <w:pPr>
        <w:autoSpaceDE w:val="0"/>
        <w:autoSpaceDN w:val="0"/>
        <w:adjustRightInd w:val="0"/>
        <w:jc w:val="both"/>
        <w:rPr>
          <w:rFonts w:cs="Verdana-Italic"/>
          <w:i/>
          <w:iCs/>
          <w:szCs w:val="20"/>
        </w:rPr>
      </w:pPr>
      <w:r w:rsidRPr="002C6A8D">
        <w:rPr>
          <w:rFonts w:cs="Verdana-Italic"/>
          <w:i/>
          <w:iCs/>
          <w:szCs w:val="20"/>
        </w:rPr>
        <w:t>Course description</w:t>
      </w:r>
    </w:p>
    <w:p w14:paraId="7FA238E3" w14:textId="77777777" w:rsidR="002C11C0" w:rsidRPr="002C6A8D" w:rsidRDefault="002C11C0" w:rsidP="005B11A8">
      <w:pPr>
        <w:jc w:val="both"/>
        <w:rPr>
          <w:rFonts w:eastAsia="Calibri"/>
          <w:szCs w:val="20"/>
        </w:rPr>
      </w:pPr>
      <w:r w:rsidRPr="002C6A8D">
        <w:rPr>
          <w:rFonts w:eastAsia="Calibri"/>
          <w:szCs w:val="20"/>
        </w:rPr>
        <w:t>This course explores the sociological definitions, measurement, causes and consequences of inequality and poverty. It focuses primarily, though not uniquely, on inequality and poverty in Western developed countries. The course consists of four parts:</w:t>
      </w:r>
    </w:p>
    <w:p w14:paraId="0D6D4F1C" w14:textId="77777777" w:rsidR="002C11C0" w:rsidRPr="002C6A8D" w:rsidRDefault="002C11C0" w:rsidP="005B11A8">
      <w:pPr>
        <w:jc w:val="both"/>
        <w:rPr>
          <w:rFonts w:eastAsia="Calibri"/>
          <w:szCs w:val="20"/>
        </w:rPr>
      </w:pPr>
      <w:r w:rsidRPr="002C6A8D">
        <w:rPr>
          <w:rFonts w:eastAsia="Calibri"/>
          <w:szCs w:val="20"/>
        </w:rPr>
        <w:t xml:space="preserve">In the first part, we look at the meaning, measurement and foundations of inequality and poverty. After a short discussion of classic thinking about </w:t>
      </w:r>
      <w:r w:rsidRPr="002C6A8D">
        <w:rPr>
          <w:rFonts w:eastAsia="Calibri"/>
          <w:szCs w:val="20"/>
        </w:rPr>
        <w:lastRenderedPageBreak/>
        <w:t>(in)equality, we consider various foundations of inequality and poverty (gender, race, the labour market) and we discuss the probability of social mobility.</w:t>
      </w:r>
    </w:p>
    <w:p w14:paraId="3580955A" w14:textId="77777777" w:rsidR="002C11C0" w:rsidRPr="002C6A8D" w:rsidRDefault="002C11C0" w:rsidP="005B11A8">
      <w:pPr>
        <w:jc w:val="both"/>
        <w:rPr>
          <w:rFonts w:eastAsia="Calibri"/>
          <w:szCs w:val="20"/>
        </w:rPr>
      </w:pPr>
      <w:r w:rsidRPr="002C6A8D">
        <w:rPr>
          <w:rFonts w:eastAsia="Calibri"/>
          <w:szCs w:val="20"/>
        </w:rPr>
        <w:t>The second part focuses on how social policies affect inequality and poverty in Western developed societies. We discuss how social policies can reduce inequality and poverty, for example by providing minimum income protection or access to education. Yet social policies can also create new inequalities between insiders and outsiders of the labour market, between men and women, or between ethnicities.</w:t>
      </w:r>
    </w:p>
    <w:p w14:paraId="20EE6FAB" w14:textId="77777777" w:rsidR="002C11C0" w:rsidRPr="002C6A8D" w:rsidRDefault="002C11C0" w:rsidP="005B11A8">
      <w:pPr>
        <w:jc w:val="both"/>
        <w:rPr>
          <w:rFonts w:eastAsia="Calibri"/>
          <w:szCs w:val="20"/>
        </w:rPr>
      </w:pPr>
      <w:r w:rsidRPr="002C6A8D">
        <w:rPr>
          <w:rFonts w:eastAsia="Calibri"/>
          <w:szCs w:val="20"/>
        </w:rPr>
        <w:t>The third part explores the causes and consequences of immigration in relation to inequality. Inequality and poverty are an important reason for which people migrate. Migrants may have better opportunities in their country of destination, but new situations of inequality emerge in the receiving country. Since migrant workers often send remittances home, international migration may improve welfare in the country of origin, yet at the same time international migration may result in a brain and care drain.</w:t>
      </w:r>
    </w:p>
    <w:p w14:paraId="763EC205" w14:textId="77777777" w:rsidR="002C11C0" w:rsidRPr="002C6A8D" w:rsidRDefault="002C11C0" w:rsidP="005B11A8">
      <w:pPr>
        <w:jc w:val="both"/>
        <w:rPr>
          <w:szCs w:val="20"/>
        </w:rPr>
      </w:pPr>
      <w:r w:rsidRPr="002C6A8D">
        <w:rPr>
          <w:rFonts w:eastAsia="Calibri"/>
          <w:szCs w:val="20"/>
        </w:rPr>
        <w:t>In the fourth part of the course we will explore the consequences of the 2008 global financial crisis. We will discuss topics that are selected and presented by the students. These topics can vary from how the crisis has contributed to new inequality and poverty in countries around the world to the political consequences of new inequalities. For example, we can discuss how the crisis increased poverty in Southern Europe, or how it inspired the Occupy Wall Street movement around the world.</w:t>
      </w:r>
    </w:p>
    <w:p w14:paraId="60A61DEB" w14:textId="77777777" w:rsidR="009E0EBE" w:rsidRPr="002C6A8D" w:rsidRDefault="009E0EBE" w:rsidP="005B11A8">
      <w:pPr>
        <w:jc w:val="both"/>
        <w:rPr>
          <w:szCs w:val="20"/>
        </w:rPr>
      </w:pPr>
    </w:p>
    <w:p w14:paraId="5FD6B3FC" w14:textId="77777777" w:rsidR="009E0EBE" w:rsidRPr="002C6A8D" w:rsidRDefault="00666C65" w:rsidP="005B11A8">
      <w:pPr>
        <w:pStyle w:val="Heading1"/>
        <w:jc w:val="both"/>
        <w:rPr>
          <w:szCs w:val="20"/>
        </w:rPr>
      </w:pPr>
      <w:bookmarkStart w:id="465" w:name="_Toc354671717"/>
      <w:r w:rsidRPr="002C6A8D">
        <w:rPr>
          <w:szCs w:val="20"/>
        </w:rPr>
        <w:t>90</w:t>
      </w:r>
      <w:r w:rsidR="003318B4" w:rsidRPr="002C6A8D">
        <w:rPr>
          <w:szCs w:val="20"/>
        </w:rPr>
        <w:t>0274SSC</w:t>
      </w:r>
      <w:r w:rsidR="003318B4" w:rsidRPr="002C6A8D">
        <w:rPr>
          <w:szCs w:val="20"/>
        </w:rPr>
        <w:tab/>
        <w:t>Sociology of the Other</w:t>
      </w:r>
      <w:bookmarkEnd w:id="465"/>
    </w:p>
    <w:tbl>
      <w:tblPr>
        <w:tblW w:w="0" w:type="auto"/>
        <w:tblLook w:val="01E0" w:firstRow="1" w:lastRow="1" w:firstColumn="1" w:lastColumn="1" w:noHBand="0" w:noVBand="0"/>
      </w:tblPr>
      <w:tblGrid>
        <w:gridCol w:w="2217"/>
        <w:gridCol w:w="2218"/>
      </w:tblGrid>
      <w:tr w:rsidR="00666C65" w:rsidRPr="002C6A8D" w14:paraId="6EE63467" w14:textId="77777777" w:rsidTr="00510C06">
        <w:trPr>
          <w:trHeight w:val="255"/>
        </w:trPr>
        <w:tc>
          <w:tcPr>
            <w:tcW w:w="2217" w:type="dxa"/>
            <w:shd w:val="clear" w:color="auto" w:fill="auto"/>
          </w:tcPr>
          <w:p w14:paraId="4AC3AECD" w14:textId="77777777" w:rsidR="00666C65" w:rsidRPr="002C6A8D" w:rsidRDefault="00666C65" w:rsidP="005B11A8">
            <w:pPr>
              <w:jc w:val="both"/>
              <w:rPr>
                <w:i/>
                <w:szCs w:val="20"/>
              </w:rPr>
            </w:pPr>
            <w:r w:rsidRPr="002C6A8D">
              <w:rPr>
                <w:i/>
                <w:szCs w:val="20"/>
              </w:rPr>
              <w:t>Credit points</w:t>
            </w:r>
          </w:p>
        </w:tc>
        <w:tc>
          <w:tcPr>
            <w:tcW w:w="2218" w:type="dxa"/>
            <w:shd w:val="clear" w:color="auto" w:fill="auto"/>
          </w:tcPr>
          <w:p w14:paraId="5015C9A9" w14:textId="77777777" w:rsidR="00666C65" w:rsidRPr="002C6A8D" w:rsidRDefault="00666C65" w:rsidP="005B11A8">
            <w:pPr>
              <w:jc w:val="both"/>
              <w:rPr>
                <w:i/>
                <w:szCs w:val="20"/>
              </w:rPr>
            </w:pPr>
            <w:r w:rsidRPr="002C6A8D">
              <w:rPr>
                <w:i/>
                <w:szCs w:val="20"/>
              </w:rPr>
              <w:t>6 ecp</w:t>
            </w:r>
          </w:p>
        </w:tc>
      </w:tr>
      <w:tr w:rsidR="00666C65" w:rsidRPr="002C6A8D" w14:paraId="6F070C85" w14:textId="77777777" w:rsidTr="00510C06">
        <w:trPr>
          <w:trHeight w:val="255"/>
        </w:trPr>
        <w:tc>
          <w:tcPr>
            <w:tcW w:w="2217" w:type="dxa"/>
            <w:shd w:val="clear" w:color="auto" w:fill="auto"/>
          </w:tcPr>
          <w:p w14:paraId="107555B9" w14:textId="77777777" w:rsidR="00666C65" w:rsidRPr="002C6A8D" w:rsidRDefault="00666C65" w:rsidP="005B11A8">
            <w:pPr>
              <w:jc w:val="both"/>
              <w:rPr>
                <w:i/>
                <w:szCs w:val="20"/>
              </w:rPr>
            </w:pPr>
            <w:r w:rsidRPr="002C6A8D">
              <w:rPr>
                <w:i/>
                <w:szCs w:val="20"/>
              </w:rPr>
              <w:t>Theme</w:t>
            </w:r>
          </w:p>
        </w:tc>
        <w:tc>
          <w:tcPr>
            <w:tcW w:w="2218" w:type="dxa"/>
            <w:shd w:val="clear" w:color="auto" w:fill="auto"/>
          </w:tcPr>
          <w:p w14:paraId="006648E4" w14:textId="77777777" w:rsidR="00666C65" w:rsidRPr="002C6A8D" w:rsidRDefault="00666C65" w:rsidP="005B11A8">
            <w:pPr>
              <w:jc w:val="both"/>
              <w:rPr>
                <w:i/>
                <w:szCs w:val="20"/>
              </w:rPr>
            </w:pPr>
            <w:r w:rsidRPr="002C6A8D">
              <w:rPr>
                <w:i/>
                <w:szCs w:val="20"/>
              </w:rPr>
              <w:t>SS</w:t>
            </w:r>
          </w:p>
        </w:tc>
      </w:tr>
      <w:tr w:rsidR="00666C65" w:rsidRPr="002C6A8D" w14:paraId="6C701311" w14:textId="77777777" w:rsidTr="00510C06">
        <w:trPr>
          <w:trHeight w:val="267"/>
        </w:trPr>
        <w:tc>
          <w:tcPr>
            <w:tcW w:w="2217" w:type="dxa"/>
            <w:shd w:val="clear" w:color="auto" w:fill="auto"/>
          </w:tcPr>
          <w:p w14:paraId="7C784546" w14:textId="77777777" w:rsidR="00666C65" w:rsidRPr="002C6A8D" w:rsidRDefault="00666C65" w:rsidP="005B11A8">
            <w:pPr>
              <w:jc w:val="both"/>
              <w:rPr>
                <w:i/>
                <w:szCs w:val="20"/>
              </w:rPr>
            </w:pPr>
            <w:r w:rsidRPr="002C6A8D">
              <w:rPr>
                <w:i/>
                <w:szCs w:val="20"/>
              </w:rPr>
              <w:t>Track</w:t>
            </w:r>
          </w:p>
        </w:tc>
        <w:tc>
          <w:tcPr>
            <w:tcW w:w="2218" w:type="dxa"/>
            <w:shd w:val="clear" w:color="auto" w:fill="auto"/>
          </w:tcPr>
          <w:p w14:paraId="2D067981" w14:textId="77777777" w:rsidR="00666C65" w:rsidRPr="002C6A8D" w:rsidRDefault="00666C65" w:rsidP="005B11A8">
            <w:pPr>
              <w:jc w:val="both"/>
              <w:rPr>
                <w:i/>
                <w:szCs w:val="20"/>
              </w:rPr>
            </w:pPr>
            <w:r w:rsidRPr="002C6A8D">
              <w:rPr>
                <w:i/>
                <w:szCs w:val="20"/>
              </w:rPr>
              <w:t>Sociology</w:t>
            </w:r>
          </w:p>
        </w:tc>
      </w:tr>
    </w:tbl>
    <w:p w14:paraId="22985EC6" w14:textId="77777777" w:rsidR="00666C65" w:rsidRPr="002C6A8D" w:rsidRDefault="00666C65" w:rsidP="005B11A8">
      <w:pPr>
        <w:jc w:val="both"/>
        <w:rPr>
          <w:szCs w:val="20"/>
        </w:rPr>
      </w:pPr>
    </w:p>
    <w:p w14:paraId="4A78A579" w14:textId="77777777" w:rsidR="00666C65" w:rsidRPr="002C6A8D" w:rsidRDefault="00666C65" w:rsidP="005B11A8">
      <w:pPr>
        <w:pStyle w:val="Heading2"/>
        <w:jc w:val="both"/>
        <w:rPr>
          <w:szCs w:val="20"/>
        </w:rPr>
      </w:pPr>
      <w:r w:rsidRPr="002C6A8D">
        <w:rPr>
          <w:szCs w:val="20"/>
        </w:rPr>
        <w:t>Prerequisites</w:t>
      </w:r>
    </w:p>
    <w:p w14:paraId="1171011B" w14:textId="77777777" w:rsidR="00666C65" w:rsidRPr="002C6A8D" w:rsidRDefault="00D7059F" w:rsidP="005B11A8">
      <w:pPr>
        <w:jc w:val="both"/>
        <w:rPr>
          <w:szCs w:val="20"/>
          <w:lang w:eastAsia="zh-TW"/>
        </w:rPr>
      </w:pPr>
      <w:r w:rsidRPr="002C6A8D">
        <w:rPr>
          <w:szCs w:val="20"/>
          <w:lang w:eastAsia="zh-TW"/>
        </w:rPr>
        <w:t>Classical and Modern Sociological Thought</w:t>
      </w:r>
    </w:p>
    <w:p w14:paraId="37441CBC" w14:textId="77777777" w:rsidR="00666C65" w:rsidRPr="002C6A8D" w:rsidRDefault="00666C65" w:rsidP="005B11A8">
      <w:pPr>
        <w:autoSpaceDE w:val="0"/>
        <w:autoSpaceDN w:val="0"/>
        <w:adjustRightInd w:val="0"/>
        <w:jc w:val="both"/>
        <w:rPr>
          <w:rFonts w:cs="Verdana-Italic"/>
          <w:i/>
          <w:iCs/>
          <w:szCs w:val="20"/>
        </w:rPr>
      </w:pPr>
    </w:p>
    <w:p w14:paraId="4B0F2D6A" w14:textId="77777777" w:rsidR="00666C65" w:rsidRPr="002C6A8D" w:rsidRDefault="00666C65" w:rsidP="005B11A8">
      <w:pPr>
        <w:autoSpaceDE w:val="0"/>
        <w:autoSpaceDN w:val="0"/>
        <w:adjustRightInd w:val="0"/>
        <w:jc w:val="both"/>
        <w:rPr>
          <w:rFonts w:cs="Verdana-Italic"/>
          <w:i/>
          <w:iCs/>
          <w:szCs w:val="20"/>
        </w:rPr>
      </w:pPr>
      <w:r w:rsidRPr="002C6A8D">
        <w:rPr>
          <w:rFonts w:cs="Verdana-Italic"/>
          <w:i/>
          <w:iCs/>
          <w:szCs w:val="20"/>
        </w:rPr>
        <w:t>Course description</w:t>
      </w:r>
    </w:p>
    <w:p w14:paraId="204E2289" w14:textId="77777777" w:rsidR="003318B4" w:rsidRPr="002C6A8D" w:rsidRDefault="003318B4" w:rsidP="005B11A8">
      <w:pPr>
        <w:jc w:val="both"/>
        <w:rPr>
          <w:rFonts w:eastAsia="Times New Roman" w:cs="Calibri"/>
          <w:szCs w:val="20"/>
        </w:rPr>
      </w:pPr>
      <w:r w:rsidRPr="002C6A8D">
        <w:rPr>
          <w:rFonts w:eastAsia="Times New Roman" w:cs="Calibri"/>
          <w:szCs w:val="20"/>
        </w:rPr>
        <w:t>One of the classic subjects of sociology is the relationship between norm and exception or deviation.  Entire fields of knowledge from medicine to psychiatry to criminology emerged from practices of identifying, studying and categorizing normative exceptions – the ill, the mentally disabled, the socially pathological to mention few examples. In this course practices of differentiation, and the desire to expel or contain otherness through scientific and governmental techniques are explored. Paying a tribute to philosophical writings on the concept of the Other, the course focuses on the disciplinary and discursive constructions of sexual, moral, social, medical, mental and political difference. Readings in relatively new social science fields such as queer studies and disability studies are also covered to introduce new perspectives on this classic theme. </w:t>
      </w:r>
    </w:p>
    <w:p w14:paraId="708FB23D" w14:textId="77777777" w:rsidR="00666C65" w:rsidRPr="002C6A8D" w:rsidRDefault="00666C65" w:rsidP="005B11A8">
      <w:pPr>
        <w:autoSpaceDE w:val="0"/>
        <w:autoSpaceDN w:val="0"/>
        <w:adjustRightInd w:val="0"/>
        <w:jc w:val="both"/>
        <w:rPr>
          <w:rFonts w:cs="Verdana"/>
          <w:b/>
          <w:color w:val="FF0000"/>
          <w:szCs w:val="20"/>
          <w:lang w:eastAsia="zh-TW"/>
        </w:rPr>
      </w:pPr>
    </w:p>
    <w:p w14:paraId="53B5D182" w14:textId="77777777" w:rsidR="00666C65" w:rsidRPr="002C6A8D" w:rsidRDefault="00666C65" w:rsidP="005B11A8">
      <w:pPr>
        <w:pStyle w:val="Heading1"/>
        <w:jc w:val="both"/>
        <w:rPr>
          <w:szCs w:val="20"/>
        </w:rPr>
      </w:pPr>
      <w:bookmarkStart w:id="466" w:name="_Toc354671718"/>
      <w:r w:rsidRPr="002C6A8D">
        <w:rPr>
          <w:szCs w:val="20"/>
        </w:rPr>
        <w:t>9002</w:t>
      </w:r>
      <w:r w:rsidR="008B3C9A" w:rsidRPr="002C6A8D">
        <w:rPr>
          <w:szCs w:val="20"/>
        </w:rPr>
        <w:t>75SSC</w:t>
      </w:r>
      <w:r w:rsidR="008B3C9A" w:rsidRPr="002C6A8D">
        <w:rPr>
          <w:szCs w:val="20"/>
        </w:rPr>
        <w:tab/>
        <w:t>Nations, Nationalism and Modernity</w:t>
      </w:r>
      <w:bookmarkEnd w:id="466"/>
    </w:p>
    <w:tbl>
      <w:tblPr>
        <w:tblW w:w="0" w:type="auto"/>
        <w:tblLook w:val="01E0" w:firstRow="1" w:lastRow="1" w:firstColumn="1" w:lastColumn="1" w:noHBand="0" w:noVBand="0"/>
      </w:tblPr>
      <w:tblGrid>
        <w:gridCol w:w="2217"/>
        <w:gridCol w:w="2218"/>
      </w:tblGrid>
      <w:tr w:rsidR="00666C65" w:rsidRPr="002C6A8D" w14:paraId="6D657DD2" w14:textId="77777777" w:rsidTr="00510C06">
        <w:trPr>
          <w:trHeight w:val="255"/>
        </w:trPr>
        <w:tc>
          <w:tcPr>
            <w:tcW w:w="2217" w:type="dxa"/>
            <w:shd w:val="clear" w:color="auto" w:fill="auto"/>
          </w:tcPr>
          <w:p w14:paraId="0133521B" w14:textId="77777777" w:rsidR="00666C65" w:rsidRPr="002C6A8D" w:rsidRDefault="00666C65" w:rsidP="005B11A8">
            <w:pPr>
              <w:jc w:val="both"/>
              <w:rPr>
                <w:i/>
                <w:szCs w:val="20"/>
              </w:rPr>
            </w:pPr>
            <w:r w:rsidRPr="002C6A8D">
              <w:rPr>
                <w:i/>
                <w:szCs w:val="20"/>
              </w:rPr>
              <w:t>Credit points</w:t>
            </w:r>
          </w:p>
        </w:tc>
        <w:tc>
          <w:tcPr>
            <w:tcW w:w="2218" w:type="dxa"/>
            <w:shd w:val="clear" w:color="auto" w:fill="auto"/>
          </w:tcPr>
          <w:p w14:paraId="28E17C2C" w14:textId="77777777" w:rsidR="00666C65" w:rsidRPr="002C6A8D" w:rsidRDefault="00666C65" w:rsidP="005B11A8">
            <w:pPr>
              <w:jc w:val="both"/>
              <w:rPr>
                <w:i/>
                <w:szCs w:val="20"/>
              </w:rPr>
            </w:pPr>
            <w:r w:rsidRPr="002C6A8D">
              <w:rPr>
                <w:i/>
                <w:szCs w:val="20"/>
              </w:rPr>
              <w:t>6 ecp</w:t>
            </w:r>
          </w:p>
        </w:tc>
      </w:tr>
      <w:tr w:rsidR="00666C65" w:rsidRPr="002C6A8D" w14:paraId="7B9876DF" w14:textId="77777777" w:rsidTr="00510C06">
        <w:trPr>
          <w:trHeight w:val="255"/>
        </w:trPr>
        <w:tc>
          <w:tcPr>
            <w:tcW w:w="2217" w:type="dxa"/>
            <w:shd w:val="clear" w:color="auto" w:fill="auto"/>
          </w:tcPr>
          <w:p w14:paraId="6998E4D3" w14:textId="77777777" w:rsidR="00666C65" w:rsidRPr="002C6A8D" w:rsidRDefault="00666C65" w:rsidP="005B11A8">
            <w:pPr>
              <w:jc w:val="both"/>
              <w:rPr>
                <w:i/>
                <w:szCs w:val="20"/>
              </w:rPr>
            </w:pPr>
            <w:r w:rsidRPr="002C6A8D">
              <w:rPr>
                <w:i/>
                <w:szCs w:val="20"/>
              </w:rPr>
              <w:t>Theme</w:t>
            </w:r>
          </w:p>
        </w:tc>
        <w:tc>
          <w:tcPr>
            <w:tcW w:w="2218" w:type="dxa"/>
            <w:shd w:val="clear" w:color="auto" w:fill="auto"/>
          </w:tcPr>
          <w:p w14:paraId="298F5ABB" w14:textId="77777777" w:rsidR="00666C65" w:rsidRPr="002C6A8D" w:rsidRDefault="00666C65" w:rsidP="005B11A8">
            <w:pPr>
              <w:jc w:val="both"/>
              <w:rPr>
                <w:i/>
                <w:szCs w:val="20"/>
              </w:rPr>
            </w:pPr>
            <w:r w:rsidRPr="002C6A8D">
              <w:rPr>
                <w:i/>
                <w:szCs w:val="20"/>
              </w:rPr>
              <w:t>SS</w:t>
            </w:r>
          </w:p>
        </w:tc>
      </w:tr>
      <w:tr w:rsidR="00666C65" w:rsidRPr="002C6A8D" w14:paraId="403B2B8C" w14:textId="77777777" w:rsidTr="00510C06">
        <w:trPr>
          <w:trHeight w:val="267"/>
        </w:trPr>
        <w:tc>
          <w:tcPr>
            <w:tcW w:w="2217" w:type="dxa"/>
            <w:shd w:val="clear" w:color="auto" w:fill="auto"/>
          </w:tcPr>
          <w:p w14:paraId="23153908" w14:textId="77777777" w:rsidR="00666C65" w:rsidRPr="002C6A8D" w:rsidRDefault="00666C65" w:rsidP="005B11A8">
            <w:pPr>
              <w:jc w:val="both"/>
              <w:rPr>
                <w:i/>
                <w:szCs w:val="20"/>
              </w:rPr>
            </w:pPr>
            <w:r w:rsidRPr="002C6A8D">
              <w:rPr>
                <w:i/>
                <w:szCs w:val="20"/>
              </w:rPr>
              <w:t>Track</w:t>
            </w:r>
          </w:p>
        </w:tc>
        <w:tc>
          <w:tcPr>
            <w:tcW w:w="2218" w:type="dxa"/>
            <w:shd w:val="clear" w:color="auto" w:fill="auto"/>
          </w:tcPr>
          <w:p w14:paraId="0039B0AA" w14:textId="77777777" w:rsidR="00666C65" w:rsidRPr="002C6A8D" w:rsidRDefault="00666C65" w:rsidP="005B11A8">
            <w:pPr>
              <w:jc w:val="both"/>
              <w:rPr>
                <w:i/>
                <w:szCs w:val="20"/>
              </w:rPr>
            </w:pPr>
            <w:r w:rsidRPr="002C6A8D">
              <w:rPr>
                <w:i/>
                <w:szCs w:val="20"/>
              </w:rPr>
              <w:t>Sociology</w:t>
            </w:r>
          </w:p>
        </w:tc>
      </w:tr>
    </w:tbl>
    <w:p w14:paraId="39025FC5" w14:textId="77777777" w:rsidR="00666C65" w:rsidRPr="002C6A8D" w:rsidRDefault="00666C65" w:rsidP="005B11A8">
      <w:pPr>
        <w:jc w:val="both"/>
        <w:rPr>
          <w:szCs w:val="20"/>
        </w:rPr>
      </w:pPr>
    </w:p>
    <w:p w14:paraId="2B20DC7D" w14:textId="77777777" w:rsidR="00666C65" w:rsidRPr="002C6A8D" w:rsidRDefault="00666C65" w:rsidP="005B11A8">
      <w:pPr>
        <w:pStyle w:val="Heading2"/>
        <w:jc w:val="both"/>
        <w:rPr>
          <w:szCs w:val="20"/>
        </w:rPr>
      </w:pPr>
      <w:r w:rsidRPr="002C6A8D">
        <w:rPr>
          <w:szCs w:val="20"/>
        </w:rPr>
        <w:t>Prerequisites</w:t>
      </w:r>
    </w:p>
    <w:p w14:paraId="26B76BAC" w14:textId="77777777" w:rsidR="008B3C9A" w:rsidRPr="002C6A8D" w:rsidRDefault="008B3C9A" w:rsidP="005B11A8">
      <w:pPr>
        <w:jc w:val="both"/>
        <w:rPr>
          <w:szCs w:val="20"/>
          <w:lang w:eastAsia="zh-TW"/>
        </w:rPr>
      </w:pPr>
      <w:r w:rsidRPr="002C6A8D">
        <w:rPr>
          <w:szCs w:val="20"/>
          <w:lang w:eastAsia="zh-TW"/>
        </w:rPr>
        <w:t>Classical and Modern Sociological Thought</w:t>
      </w:r>
    </w:p>
    <w:p w14:paraId="65AA6B2A" w14:textId="77777777" w:rsidR="00666C65" w:rsidRPr="002C6A8D" w:rsidRDefault="00666C65" w:rsidP="005B11A8">
      <w:pPr>
        <w:autoSpaceDE w:val="0"/>
        <w:autoSpaceDN w:val="0"/>
        <w:adjustRightInd w:val="0"/>
        <w:jc w:val="both"/>
        <w:rPr>
          <w:rFonts w:cs="Verdana-Italic"/>
          <w:i/>
          <w:iCs/>
          <w:szCs w:val="20"/>
        </w:rPr>
      </w:pPr>
    </w:p>
    <w:p w14:paraId="55DE279D" w14:textId="77777777" w:rsidR="00666C65" w:rsidRPr="002C6A8D" w:rsidRDefault="00666C65" w:rsidP="005B11A8">
      <w:pPr>
        <w:autoSpaceDE w:val="0"/>
        <w:autoSpaceDN w:val="0"/>
        <w:adjustRightInd w:val="0"/>
        <w:jc w:val="both"/>
        <w:rPr>
          <w:rFonts w:cs="Verdana-Italic"/>
          <w:i/>
          <w:iCs/>
          <w:szCs w:val="20"/>
        </w:rPr>
      </w:pPr>
      <w:r w:rsidRPr="002C6A8D">
        <w:rPr>
          <w:rFonts w:cs="Verdana-Italic"/>
          <w:i/>
          <w:iCs/>
          <w:szCs w:val="20"/>
        </w:rPr>
        <w:t>Course description</w:t>
      </w:r>
    </w:p>
    <w:p w14:paraId="46A28774" w14:textId="77777777" w:rsidR="008B3C9A" w:rsidRPr="002C6A8D" w:rsidRDefault="008B3C9A" w:rsidP="005B11A8">
      <w:pPr>
        <w:pStyle w:val="NoSpacing"/>
        <w:jc w:val="both"/>
        <w:rPr>
          <w:rFonts w:ascii="Verdana" w:hAnsi="Verdana" w:cs="Calibri"/>
          <w:sz w:val="20"/>
          <w:szCs w:val="20"/>
          <w:lang w:val="en-GB"/>
        </w:rPr>
      </w:pPr>
      <w:r w:rsidRPr="002C6A8D">
        <w:rPr>
          <w:rFonts w:ascii="Verdana" w:hAnsi="Verdana" w:cs="Calibri"/>
          <w:sz w:val="20"/>
          <w:szCs w:val="20"/>
          <w:lang w:val="en-GB"/>
        </w:rPr>
        <w:t xml:space="preserve">The course examines the nature of national identity and nationalism.  We will first survey some of the most influential statements on the rise of nation-states and the making of nations in the modern world.  Our focus will be on the conceptual debate between “constructivists” and “perennialists.” We will then proceed to </w:t>
      </w:r>
      <w:r w:rsidRPr="002C6A8D">
        <w:rPr>
          <w:rFonts w:ascii="Verdana" w:hAnsi="Verdana" w:cs="Calibri"/>
          <w:sz w:val="20"/>
          <w:szCs w:val="20"/>
          <w:lang w:val="en-GB"/>
        </w:rPr>
        <w:lastRenderedPageBreak/>
        <w:t>explore in more detail the interrelations between nationalism and citizenship, ethnicity and nationhood, as well as between class, religion, gender, sexuality and national identity in a historical and comparative perspective.  Specific case studies will allow us to reexamine the drama of the Holocaust, the imperial legacies in post-colonial nation building, and the paradoxes of inclusion and exclusion in contemporary America and Europe.  Finally, we will critically examine the prediction that humanity is about to enter the era of “the end of nationalism” and explore the sources of the continuing attraction of the idea of “nationhood.”</w:t>
      </w:r>
    </w:p>
    <w:p w14:paraId="643349AD" w14:textId="77777777" w:rsidR="00666C65" w:rsidRPr="002C6A8D" w:rsidRDefault="00666C65" w:rsidP="005B11A8">
      <w:pPr>
        <w:autoSpaceDE w:val="0"/>
        <w:autoSpaceDN w:val="0"/>
        <w:adjustRightInd w:val="0"/>
        <w:jc w:val="both"/>
        <w:rPr>
          <w:rFonts w:cs="Verdana"/>
          <w:b/>
          <w:color w:val="FF0000"/>
          <w:szCs w:val="20"/>
          <w:lang w:eastAsia="zh-TW"/>
        </w:rPr>
      </w:pPr>
    </w:p>
    <w:p w14:paraId="1E9E5834" w14:textId="77777777" w:rsidR="000A747C" w:rsidRPr="002C6A8D" w:rsidRDefault="00623B0D" w:rsidP="005B11A8">
      <w:pPr>
        <w:pStyle w:val="Heading1"/>
        <w:jc w:val="both"/>
        <w:rPr>
          <w:szCs w:val="20"/>
        </w:rPr>
      </w:pPr>
      <w:bookmarkStart w:id="467" w:name="_Toc202859982"/>
      <w:bookmarkStart w:id="468" w:name="_Toc354671719"/>
      <w:r w:rsidRPr="002C6A8D">
        <w:rPr>
          <w:szCs w:val="20"/>
        </w:rPr>
        <w:t>900</w:t>
      </w:r>
      <w:r w:rsidR="000A747C" w:rsidRPr="002C6A8D">
        <w:rPr>
          <w:szCs w:val="20"/>
        </w:rPr>
        <w:t>281</w:t>
      </w:r>
      <w:r w:rsidRPr="002C6A8D">
        <w:rPr>
          <w:szCs w:val="20"/>
        </w:rPr>
        <w:t>SSC</w:t>
      </w:r>
      <w:r w:rsidR="000A747C" w:rsidRPr="002C6A8D">
        <w:rPr>
          <w:szCs w:val="20"/>
        </w:rPr>
        <w:t>/HUM</w:t>
      </w:r>
      <w:r w:rsidR="000A747C" w:rsidRPr="002C6A8D">
        <w:rPr>
          <w:szCs w:val="20"/>
        </w:rPr>
        <w:tab/>
        <w:t>Community and Society in a Globalised World</w:t>
      </w:r>
      <w:bookmarkEnd w:id="467"/>
      <w:bookmarkEnd w:id="468"/>
    </w:p>
    <w:p w14:paraId="3BAA7B03" w14:textId="77777777" w:rsidR="000A747C" w:rsidRPr="002C6A8D" w:rsidRDefault="000A747C" w:rsidP="005B11A8">
      <w:pPr>
        <w:jc w:val="both"/>
        <w:rPr>
          <w:szCs w:val="20"/>
        </w:rPr>
      </w:pPr>
    </w:p>
    <w:tbl>
      <w:tblPr>
        <w:tblW w:w="0" w:type="auto"/>
        <w:tblLook w:val="01E0" w:firstRow="1" w:lastRow="1" w:firstColumn="1" w:lastColumn="1" w:noHBand="0" w:noVBand="0"/>
      </w:tblPr>
      <w:tblGrid>
        <w:gridCol w:w="2217"/>
        <w:gridCol w:w="2218"/>
      </w:tblGrid>
      <w:tr w:rsidR="009768AD" w:rsidRPr="002C6A8D" w14:paraId="70F06801" w14:textId="77777777" w:rsidTr="006F615E">
        <w:trPr>
          <w:trHeight w:val="255"/>
        </w:trPr>
        <w:tc>
          <w:tcPr>
            <w:tcW w:w="2217" w:type="dxa"/>
            <w:shd w:val="clear" w:color="auto" w:fill="auto"/>
          </w:tcPr>
          <w:p w14:paraId="163DFDCE" w14:textId="77777777" w:rsidR="009768AD" w:rsidRPr="002C6A8D" w:rsidRDefault="009768AD" w:rsidP="005B11A8">
            <w:pPr>
              <w:jc w:val="both"/>
              <w:rPr>
                <w:i/>
                <w:szCs w:val="20"/>
              </w:rPr>
            </w:pPr>
            <w:r w:rsidRPr="002C6A8D">
              <w:rPr>
                <w:i/>
                <w:szCs w:val="20"/>
              </w:rPr>
              <w:t>Credit points</w:t>
            </w:r>
          </w:p>
        </w:tc>
        <w:tc>
          <w:tcPr>
            <w:tcW w:w="2218" w:type="dxa"/>
            <w:shd w:val="clear" w:color="auto" w:fill="auto"/>
          </w:tcPr>
          <w:p w14:paraId="633E87E6" w14:textId="77777777" w:rsidR="009768AD" w:rsidRPr="002C6A8D" w:rsidRDefault="009768AD" w:rsidP="005B11A8">
            <w:pPr>
              <w:jc w:val="both"/>
              <w:rPr>
                <w:i/>
                <w:szCs w:val="20"/>
              </w:rPr>
            </w:pPr>
            <w:r w:rsidRPr="002C6A8D">
              <w:rPr>
                <w:i/>
                <w:szCs w:val="20"/>
              </w:rPr>
              <w:t>6 ecp</w:t>
            </w:r>
          </w:p>
        </w:tc>
      </w:tr>
      <w:tr w:rsidR="009768AD" w:rsidRPr="002C6A8D" w14:paraId="358460E0" w14:textId="77777777" w:rsidTr="006F615E">
        <w:trPr>
          <w:trHeight w:val="255"/>
        </w:trPr>
        <w:tc>
          <w:tcPr>
            <w:tcW w:w="2217" w:type="dxa"/>
            <w:shd w:val="clear" w:color="auto" w:fill="auto"/>
          </w:tcPr>
          <w:p w14:paraId="51D2EC51" w14:textId="77777777" w:rsidR="009768AD" w:rsidRPr="002C6A8D" w:rsidRDefault="009768AD" w:rsidP="005B11A8">
            <w:pPr>
              <w:jc w:val="both"/>
              <w:rPr>
                <w:i/>
                <w:szCs w:val="20"/>
              </w:rPr>
            </w:pPr>
            <w:r w:rsidRPr="002C6A8D">
              <w:rPr>
                <w:i/>
                <w:szCs w:val="20"/>
              </w:rPr>
              <w:t>Theme</w:t>
            </w:r>
          </w:p>
        </w:tc>
        <w:tc>
          <w:tcPr>
            <w:tcW w:w="2218" w:type="dxa"/>
            <w:shd w:val="clear" w:color="auto" w:fill="auto"/>
          </w:tcPr>
          <w:p w14:paraId="23C0C64E" w14:textId="77777777" w:rsidR="009768AD" w:rsidRPr="002C6A8D" w:rsidRDefault="009768AD" w:rsidP="005B11A8">
            <w:pPr>
              <w:jc w:val="both"/>
              <w:rPr>
                <w:i/>
                <w:szCs w:val="20"/>
              </w:rPr>
            </w:pPr>
            <w:r w:rsidRPr="002C6A8D">
              <w:rPr>
                <w:i/>
                <w:szCs w:val="20"/>
              </w:rPr>
              <w:t>SS</w:t>
            </w:r>
            <w:r w:rsidR="00FA5512" w:rsidRPr="002C6A8D">
              <w:rPr>
                <w:i/>
                <w:szCs w:val="20"/>
              </w:rPr>
              <w:t>, Cities and Cultures</w:t>
            </w:r>
          </w:p>
        </w:tc>
      </w:tr>
      <w:tr w:rsidR="009768AD" w:rsidRPr="002C6A8D" w14:paraId="07084D6C" w14:textId="77777777" w:rsidTr="006F615E">
        <w:trPr>
          <w:trHeight w:val="267"/>
        </w:trPr>
        <w:tc>
          <w:tcPr>
            <w:tcW w:w="2217" w:type="dxa"/>
            <w:shd w:val="clear" w:color="auto" w:fill="auto"/>
          </w:tcPr>
          <w:p w14:paraId="3285303E" w14:textId="77777777" w:rsidR="009768AD" w:rsidRPr="002C6A8D" w:rsidRDefault="009768AD" w:rsidP="005B11A8">
            <w:pPr>
              <w:jc w:val="both"/>
              <w:rPr>
                <w:i/>
                <w:szCs w:val="20"/>
              </w:rPr>
            </w:pPr>
            <w:r w:rsidRPr="002C6A8D">
              <w:rPr>
                <w:i/>
                <w:szCs w:val="20"/>
              </w:rPr>
              <w:t>Track</w:t>
            </w:r>
          </w:p>
        </w:tc>
        <w:tc>
          <w:tcPr>
            <w:tcW w:w="2218" w:type="dxa"/>
            <w:shd w:val="clear" w:color="auto" w:fill="auto"/>
          </w:tcPr>
          <w:p w14:paraId="3A987D36" w14:textId="77777777" w:rsidR="009768AD" w:rsidRPr="002C6A8D" w:rsidRDefault="009768AD" w:rsidP="005B11A8">
            <w:pPr>
              <w:jc w:val="both"/>
              <w:rPr>
                <w:i/>
                <w:szCs w:val="20"/>
              </w:rPr>
            </w:pPr>
            <w:r w:rsidRPr="002C6A8D">
              <w:rPr>
                <w:i/>
                <w:szCs w:val="20"/>
              </w:rPr>
              <w:t>Anthropology</w:t>
            </w:r>
          </w:p>
        </w:tc>
      </w:tr>
    </w:tbl>
    <w:p w14:paraId="648EE2AD" w14:textId="77777777" w:rsidR="009768AD" w:rsidRPr="002C6A8D" w:rsidRDefault="009768AD" w:rsidP="005B11A8">
      <w:pPr>
        <w:jc w:val="both"/>
        <w:rPr>
          <w:szCs w:val="20"/>
        </w:rPr>
      </w:pPr>
    </w:p>
    <w:p w14:paraId="589AFAC3" w14:textId="77777777" w:rsidR="000A747C" w:rsidRPr="002C6A8D" w:rsidRDefault="000A747C" w:rsidP="005B11A8">
      <w:pPr>
        <w:pStyle w:val="Heading2"/>
        <w:jc w:val="both"/>
        <w:rPr>
          <w:szCs w:val="20"/>
        </w:rPr>
      </w:pPr>
      <w:r w:rsidRPr="002C6A8D">
        <w:rPr>
          <w:szCs w:val="20"/>
        </w:rPr>
        <w:t>Prerequisites</w:t>
      </w:r>
    </w:p>
    <w:p w14:paraId="4C92E49A" w14:textId="77777777" w:rsidR="000A747C" w:rsidRPr="002C6A8D" w:rsidRDefault="000A747C" w:rsidP="005B11A8">
      <w:pPr>
        <w:jc w:val="both"/>
        <w:rPr>
          <w:szCs w:val="20"/>
        </w:rPr>
      </w:pPr>
      <w:r w:rsidRPr="002C6A8D">
        <w:rPr>
          <w:szCs w:val="20"/>
        </w:rPr>
        <w:t>Classical and</w:t>
      </w:r>
      <w:r w:rsidR="00AE1968" w:rsidRPr="002C6A8D">
        <w:rPr>
          <w:szCs w:val="20"/>
        </w:rPr>
        <w:t xml:space="preserve"> Modern Anthropological Thought</w:t>
      </w:r>
    </w:p>
    <w:p w14:paraId="3A58D903" w14:textId="77777777" w:rsidR="000A747C" w:rsidRPr="002C6A8D" w:rsidRDefault="000A747C" w:rsidP="005B11A8">
      <w:pPr>
        <w:jc w:val="both"/>
        <w:rPr>
          <w:szCs w:val="20"/>
        </w:rPr>
      </w:pPr>
    </w:p>
    <w:p w14:paraId="7D8A2599" w14:textId="77777777" w:rsidR="000A747C" w:rsidRPr="002C6A8D" w:rsidRDefault="000A747C" w:rsidP="005B11A8">
      <w:pPr>
        <w:jc w:val="both"/>
        <w:rPr>
          <w:i/>
          <w:iCs/>
          <w:szCs w:val="20"/>
        </w:rPr>
      </w:pPr>
      <w:r w:rsidRPr="002C6A8D">
        <w:rPr>
          <w:i/>
          <w:iCs/>
          <w:szCs w:val="20"/>
        </w:rPr>
        <w:t>Course description</w:t>
      </w:r>
    </w:p>
    <w:p w14:paraId="37D152CC" w14:textId="77777777" w:rsidR="009157CC" w:rsidRPr="002C6A8D" w:rsidRDefault="009157CC" w:rsidP="005B11A8">
      <w:pPr>
        <w:jc w:val="both"/>
        <w:rPr>
          <w:szCs w:val="20"/>
        </w:rPr>
      </w:pPr>
      <w:r w:rsidRPr="002C6A8D">
        <w:rPr>
          <w:szCs w:val="20"/>
        </w:rPr>
        <w:t>It is nowadays commonplace to argue that 'globalization' affects people's social lives. This argument is founded on the observation that social contact increasingly stretches beyond traditional community boundaries, dissolving old configurations while at the same time creating new ones. But how does this work in practice, and how do individual persons respond to the challenges that globalization presents them with? Key to the course is to equip students with approaches, (theoretical) ideas and skills to untangle the complexities of this. The course focuses on globalization from below, i.e. on local actors and their social practices. Hence the course is critical of 'grand' views stressing the universality and predictability of globalizing forces.</w:t>
      </w:r>
    </w:p>
    <w:p w14:paraId="74622B75" w14:textId="77777777" w:rsidR="009157CC" w:rsidRPr="002C6A8D" w:rsidRDefault="009157CC" w:rsidP="005B11A8">
      <w:pPr>
        <w:jc w:val="both"/>
        <w:rPr>
          <w:szCs w:val="20"/>
        </w:rPr>
      </w:pPr>
    </w:p>
    <w:p w14:paraId="752A0F0D" w14:textId="77777777" w:rsidR="009157CC" w:rsidRPr="002C6A8D" w:rsidRDefault="009157CC" w:rsidP="005B11A8">
      <w:pPr>
        <w:jc w:val="both"/>
        <w:rPr>
          <w:szCs w:val="20"/>
        </w:rPr>
      </w:pPr>
      <w:r w:rsidRPr="002C6A8D">
        <w:rPr>
          <w:szCs w:val="20"/>
        </w:rPr>
        <w:t xml:space="preserve">To unpack the complexities of people’s social lives under globalization, the course explores particular linkages between the 'local' and the 'global'. In this exploration, a distinction is made between social, economic and cultural aspects of globalization. To make this more concrete, the course focuses on three broad themes: i) migration and transnational life, ii) global circulation of goods, iii) cultural globalization. During lectures, key ideas and thinkers in these themes are introduced, followed by empirical case studies wherein these are applied on particular actors, products and ideas. Central throughout is what this all means for common people, and how they respond to this in different ways. </w:t>
      </w:r>
    </w:p>
    <w:p w14:paraId="6990671F" w14:textId="77777777" w:rsidR="000B41B7" w:rsidRPr="002C6A8D" w:rsidRDefault="000B41B7" w:rsidP="005B11A8">
      <w:pPr>
        <w:pStyle w:val="Heading1"/>
        <w:jc w:val="both"/>
        <w:rPr>
          <w:szCs w:val="20"/>
          <w:lang w:eastAsia="zh-TW"/>
        </w:rPr>
      </w:pPr>
    </w:p>
    <w:p w14:paraId="63D104C6" w14:textId="77777777" w:rsidR="000B41B7" w:rsidRPr="002C6A8D" w:rsidRDefault="000B41B7" w:rsidP="005B11A8">
      <w:pPr>
        <w:pStyle w:val="Heading1"/>
        <w:jc w:val="both"/>
        <w:rPr>
          <w:szCs w:val="20"/>
          <w:lang w:eastAsia="zh-TW"/>
        </w:rPr>
      </w:pPr>
    </w:p>
    <w:p w14:paraId="64B10B13" w14:textId="77777777" w:rsidR="000B41B7" w:rsidRPr="002C6A8D" w:rsidRDefault="000B41B7" w:rsidP="005B11A8">
      <w:pPr>
        <w:pStyle w:val="Heading1"/>
        <w:jc w:val="both"/>
        <w:rPr>
          <w:szCs w:val="20"/>
        </w:rPr>
      </w:pPr>
      <w:bookmarkStart w:id="469" w:name="_Toc354671720"/>
      <w:r w:rsidRPr="002C6A8D">
        <w:rPr>
          <w:szCs w:val="20"/>
        </w:rPr>
        <w:t>900282SSC</w:t>
      </w:r>
      <w:r w:rsidR="009C3C7A" w:rsidRPr="002C6A8D">
        <w:rPr>
          <w:szCs w:val="20"/>
        </w:rPr>
        <w:tab/>
        <w:t>The Crisis of Political Representation in Latin America</w:t>
      </w:r>
      <w:bookmarkEnd w:id="469"/>
    </w:p>
    <w:p w14:paraId="7702CE5C" w14:textId="77777777" w:rsidR="009C3C7A" w:rsidRPr="002C6A8D" w:rsidRDefault="009C3C7A" w:rsidP="005B11A8">
      <w:pPr>
        <w:jc w:val="both"/>
        <w:rPr>
          <w:szCs w:val="20"/>
          <w:lang w:eastAsia="zh-TW"/>
        </w:rPr>
      </w:pPr>
    </w:p>
    <w:tbl>
      <w:tblPr>
        <w:tblW w:w="0" w:type="auto"/>
        <w:tblLook w:val="01E0" w:firstRow="1" w:lastRow="1" w:firstColumn="1" w:lastColumn="1" w:noHBand="0" w:noVBand="0"/>
      </w:tblPr>
      <w:tblGrid>
        <w:gridCol w:w="2217"/>
        <w:gridCol w:w="2218"/>
      </w:tblGrid>
      <w:tr w:rsidR="009C3C7A" w:rsidRPr="002C6A8D" w14:paraId="1790D1C5" w14:textId="77777777" w:rsidTr="00F96764">
        <w:trPr>
          <w:trHeight w:val="255"/>
        </w:trPr>
        <w:tc>
          <w:tcPr>
            <w:tcW w:w="2217" w:type="dxa"/>
            <w:shd w:val="clear" w:color="auto" w:fill="auto"/>
          </w:tcPr>
          <w:p w14:paraId="41B3A64B"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Credit points</w:t>
            </w:r>
          </w:p>
        </w:tc>
        <w:tc>
          <w:tcPr>
            <w:tcW w:w="2218" w:type="dxa"/>
            <w:shd w:val="clear" w:color="auto" w:fill="auto"/>
          </w:tcPr>
          <w:p w14:paraId="23FF634A"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6 ecp</w:t>
            </w:r>
          </w:p>
        </w:tc>
      </w:tr>
      <w:tr w:rsidR="009C3C7A" w:rsidRPr="002C6A8D" w14:paraId="642D7ECD" w14:textId="77777777" w:rsidTr="00F96764">
        <w:trPr>
          <w:trHeight w:val="255"/>
        </w:trPr>
        <w:tc>
          <w:tcPr>
            <w:tcW w:w="2217" w:type="dxa"/>
            <w:shd w:val="clear" w:color="auto" w:fill="auto"/>
          </w:tcPr>
          <w:p w14:paraId="29CC3BC6"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Theme</w:t>
            </w:r>
          </w:p>
        </w:tc>
        <w:tc>
          <w:tcPr>
            <w:tcW w:w="2218" w:type="dxa"/>
            <w:shd w:val="clear" w:color="auto" w:fill="auto"/>
          </w:tcPr>
          <w:p w14:paraId="1B1DE02A"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SS</w:t>
            </w:r>
          </w:p>
        </w:tc>
      </w:tr>
      <w:tr w:rsidR="009C3C7A" w:rsidRPr="002C6A8D" w14:paraId="259D0C0F" w14:textId="77777777" w:rsidTr="00F96764">
        <w:trPr>
          <w:trHeight w:val="267"/>
        </w:trPr>
        <w:tc>
          <w:tcPr>
            <w:tcW w:w="2217" w:type="dxa"/>
            <w:shd w:val="clear" w:color="auto" w:fill="auto"/>
          </w:tcPr>
          <w:p w14:paraId="40666C9E"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Track</w:t>
            </w:r>
          </w:p>
        </w:tc>
        <w:tc>
          <w:tcPr>
            <w:tcW w:w="2218" w:type="dxa"/>
            <w:shd w:val="clear" w:color="auto" w:fill="auto"/>
          </w:tcPr>
          <w:p w14:paraId="3461C3B0"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Anthropology</w:t>
            </w:r>
          </w:p>
        </w:tc>
      </w:tr>
    </w:tbl>
    <w:p w14:paraId="14E45C1E" w14:textId="77777777" w:rsidR="009C3C7A" w:rsidRPr="002C6A8D" w:rsidRDefault="009C3C7A" w:rsidP="005B11A8">
      <w:pPr>
        <w:pStyle w:val="NoSpacing"/>
        <w:jc w:val="both"/>
        <w:rPr>
          <w:rFonts w:ascii="Verdana" w:hAnsi="Verdana"/>
          <w:i/>
          <w:sz w:val="20"/>
          <w:szCs w:val="20"/>
        </w:rPr>
      </w:pPr>
    </w:p>
    <w:p w14:paraId="17AE9503"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Prerequisites:</w:t>
      </w:r>
      <w:r w:rsidRPr="002C6A8D">
        <w:rPr>
          <w:rFonts w:ascii="Verdana" w:hAnsi="Verdana"/>
          <w:i/>
          <w:sz w:val="20"/>
          <w:szCs w:val="20"/>
        </w:rPr>
        <w:tab/>
      </w:r>
      <w:r w:rsidRPr="002C6A8D">
        <w:rPr>
          <w:rFonts w:ascii="Verdana" w:hAnsi="Verdana"/>
          <w:i/>
          <w:sz w:val="20"/>
          <w:szCs w:val="20"/>
        </w:rPr>
        <w:tab/>
      </w:r>
      <w:r w:rsidRPr="002C6A8D">
        <w:rPr>
          <w:rFonts w:ascii="Verdana" w:hAnsi="Verdana"/>
          <w:i/>
          <w:sz w:val="20"/>
          <w:szCs w:val="20"/>
        </w:rPr>
        <w:tab/>
      </w:r>
    </w:p>
    <w:p w14:paraId="1F974AB7" w14:textId="77777777" w:rsidR="009C3C7A" w:rsidRPr="002C6A8D" w:rsidRDefault="009C3C7A" w:rsidP="005B11A8">
      <w:pPr>
        <w:pStyle w:val="NoSpacing"/>
        <w:jc w:val="both"/>
        <w:rPr>
          <w:rFonts w:ascii="Verdana" w:hAnsi="Verdana"/>
          <w:sz w:val="20"/>
          <w:szCs w:val="20"/>
        </w:rPr>
      </w:pPr>
      <w:r w:rsidRPr="002C6A8D">
        <w:rPr>
          <w:rFonts w:ascii="Verdana" w:hAnsi="Verdana"/>
          <w:sz w:val="20"/>
          <w:szCs w:val="20"/>
        </w:rPr>
        <w:t>Classical and Modern Anthropological Thought</w:t>
      </w:r>
    </w:p>
    <w:p w14:paraId="0A1A11EB" w14:textId="77777777" w:rsidR="009C3C7A" w:rsidRPr="002C6A8D" w:rsidRDefault="009C3C7A" w:rsidP="005B11A8">
      <w:pPr>
        <w:pStyle w:val="NoSpacing"/>
        <w:jc w:val="both"/>
        <w:rPr>
          <w:rFonts w:ascii="Verdana" w:hAnsi="Verdana"/>
          <w:sz w:val="20"/>
          <w:szCs w:val="20"/>
        </w:rPr>
      </w:pPr>
    </w:p>
    <w:p w14:paraId="252E2A22" w14:textId="77777777" w:rsidR="009C3C7A" w:rsidRPr="002C6A8D" w:rsidRDefault="009C3C7A" w:rsidP="005B11A8">
      <w:pPr>
        <w:pStyle w:val="NoSpacing"/>
        <w:jc w:val="both"/>
        <w:rPr>
          <w:rFonts w:ascii="Verdana" w:hAnsi="Verdana"/>
          <w:i/>
          <w:sz w:val="20"/>
          <w:szCs w:val="20"/>
        </w:rPr>
      </w:pPr>
      <w:r w:rsidRPr="002C6A8D">
        <w:rPr>
          <w:rFonts w:ascii="Verdana" w:hAnsi="Verdana"/>
          <w:i/>
          <w:sz w:val="20"/>
          <w:szCs w:val="20"/>
        </w:rPr>
        <w:t>Course Description:</w:t>
      </w:r>
    </w:p>
    <w:p w14:paraId="771311F2" w14:textId="77777777" w:rsidR="009C3C7A" w:rsidRPr="002C6A8D" w:rsidRDefault="009C3C7A" w:rsidP="005B11A8">
      <w:pPr>
        <w:jc w:val="both"/>
        <w:rPr>
          <w:rFonts w:cs="Calibri"/>
          <w:szCs w:val="20"/>
        </w:rPr>
      </w:pPr>
      <w:r w:rsidRPr="002C6A8D">
        <w:rPr>
          <w:rFonts w:cs="Calibri"/>
          <w:szCs w:val="20"/>
        </w:rPr>
        <w:t xml:space="preserve">Generally characterized as a crisis of political representation, in recent years the political systems of several Latin American nations—Venezuela, Perú, Ecuador, Bolivia, Nicaragua, and Argentina among others—have often reached the point of breakdown brought about by a series of intractable tensions, contradictions and events. Such a predicament often goes along with the resurgence of populist </w:t>
      </w:r>
      <w:r w:rsidRPr="002C6A8D">
        <w:rPr>
          <w:rFonts w:cs="Calibri"/>
          <w:szCs w:val="20"/>
        </w:rPr>
        <w:lastRenderedPageBreak/>
        <w:t>movements and organizations formed around charismatic leaders parading as outsiders to the established political regimes, a widespread public mistrust vis-à-vis the existing political sphere, as well as insistent calls for the replacement of representative practices and institutions by so called direct democracy understood as the unmediated assertion by citizens in the here and now of their immediate interests, demands and desires.</w:t>
      </w:r>
    </w:p>
    <w:p w14:paraId="31A46893" w14:textId="77777777" w:rsidR="009C3C7A" w:rsidRPr="002C6A8D" w:rsidRDefault="009C3C7A" w:rsidP="005B11A8">
      <w:pPr>
        <w:jc w:val="both"/>
        <w:rPr>
          <w:rFonts w:cs="Calibri"/>
          <w:szCs w:val="20"/>
        </w:rPr>
      </w:pPr>
      <w:r w:rsidRPr="002C6A8D">
        <w:rPr>
          <w:rFonts w:cs="Calibri"/>
          <w:szCs w:val="20"/>
        </w:rPr>
        <w:t>This course will make use of insights developed within philosophy, media studies, political science, anthropology and cultural studies to investigate this crisis in its various momentous ramifications.  With a view to assessing their viability and ethical, political and possible emancipatory significance, one concern throughout will be to explore the alternatives that are currently emerging in the area to representative democracy as we know it, from various sorts of leftwing and rightwing populisms to experiments in so called direct democracy. All along, events going on nowadays in Latin America will be compared with similar situations unfolding in other parts of the world, from Europe to Asia, Africa and the United States.</w:t>
      </w:r>
    </w:p>
    <w:p w14:paraId="0B4CAC64" w14:textId="77777777" w:rsidR="009C3C7A" w:rsidRPr="002C6A8D" w:rsidRDefault="009C3C7A" w:rsidP="005B11A8">
      <w:pPr>
        <w:jc w:val="both"/>
        <w:rPr>
          <w:szCs w:val="20"/>
          <w:lang w:eastAsia="zh-TW"/>
        </w:rPr>
      </w:pPr>
    </w:p>
    <w:p w14:paraId="177E3BC4" w14:textId="77777777" w:rsidR="000A747C" w:rsidRPr="002C6A8D" w:rsidRDefault="000A747C" w:rsidP="005B11A8">
      <w:pPr>
        <w:jc w:val="both"/>
        <w:rPr>
          <w:szCs w:val="20"/>
        </w:rPr>
      </w:pPr>
    </w:p>
    <w:p w14:paraId="60C793F6" w14:textId="77777777" w:rsidR="0072055A" w:rsidRPr="002C6A8D" w:rsidRDefault="0072055A" w:rsidP="005B11A8">
      <w:pPr>
        <w:pStyle w:val="Heading1"/>
        <w:jc w:val="both"/>
        <w:rPr>
          <w:szCs w:val="20"/>
        </w:rPr>
      </w:pPr>
      <w:bookmarkStart w:id="470" w:name="_Toc194388766"/>
      <w:bookmarkStart w:id="471" w:name="_Toc196217688"/>
      <w:bookmarkStart w:id="472" w:name="_Toc196219036"/>
      <w:bookmarkStart w:id="473" w:name="_Toc196815274"/>
      <w:bookmarkStart w:id="474" w:name="_Toc196886332"/>
      <w:bookmarkStart w:id="475" w:name="_Toc202859989"/>
    </w:p>
    <w:p w14:paraId="63842253" w14:textId="77777777" w:rsidR="000A747C" w:rsidRPr="002C6A8D" w:rsidRDefault="00623B0D" w:rsidP="005B11A8">
      <w:pPr>
        <w:pStyle w:val="Heading1"/>
        <w:jc w:val="both"/>
        <w:rPr>
          <w:szCs w:val="20"/>
        </w:rPr>
      </w:pPr>
      <w:bookmarkStart w:id="476" w:name="_Toc194388715"/>
      <w:bookmarkStart w:id="477" w:name="_Toc196217637"/>
      <w:bookmarkStart w:id="478" w:name="_Toc196218985"/>
      <w:bookmarkStart w:id="479" w:name="_Toc196815223"/>
      <w:bookmarkStart w:id="480" w:name="_Toc196886281"/>
      <w:bookmarkStart w:id="481" w:name="_Toc202859979"/>
      <w:bookmarkStart w:id="482" w:name="_Toc354671721"/>
      <w:r w:rsidRPr="002C6A8D">
        <w:rPr>
          <w:szCs w:val="20"/>
        </w:rPr>
        <w:t>900</w:t>
      </w:r>
      <w:r w:rsidR="00D11E24" w:rsidRPr="002C6A8D">
        <w:rPr>
          <w:szCs w:val="20"/>
        </w:rPr>
        <w:t>291</w:t>
      </w:r>
      <w:r w:rsidRPr="002C6A8D">
        <w:rPr>
          <w:szCs w:val="20"/>
        </w:rPr>
        <w:t>SSC</w:t>
      </w:r>
      <w:r w:rsidR="00D11E24" w:rsidRPr="002C6A8D">
        <w:rPr>
          <w:szCs w:val="20"/>
        </w:rPr>
        <w:tab/>
      </w:r>
      <w:r w:rsidR="00D11E24" w:rsidRPr="002C6A8D">
        <w:rPr>
          <w:szCs w:val="20"/>
        </w:rPr>
        <w:tab/>
      </w:r>
      <w:r w:rsidR="000A747C" w:rsidRPr="002C6A8D">
        <w:rPr>
          <w:szCs w:val="20"/>
        </w:rPr>
        <w:t>Developmental Psychology</w:t>
      </w:r>
      <w:bookmarkEnd w:id="482"/>
    </w:p>
    <w:p w14:paraId="5F25C1D0" w14:textId="77777777" w:rsidR="000A747C" w:rsidRPr="002C6A8D" w:rsidRDefault="000A747C" w:rsidP="005B11A8">
      <w:pPr>
        <w:pStyle w:val="Heading1"/>
        <w:jc w:val="both"/>
        <w:rPr>
          <w:szCs w:val="20"/>
        </w:rPr>
      </w:pPr>
    </w:p>
    <w:tbl>
      <w:tblPr>
        <w:tblW w:w="0" w:type="auto"/>
        <w:tblLook w:val="01E0" w:firstRow="1" w:lastRow="1" w:firstColumn="1" w:lastColumn="1" w:noHBand="0" w:noVBand="0"/>
      </w:tblPr>
      <w:tblGrid>
        <w:gridCol w:w="2217"/>
        <w:gridCol w:w="2218"/>
      </w:tblGrid>
      <w:tr w:rsidR="00FD4FBE" w:rsidRPr="002C6A8D" w14:paraId="4D069043" w14:textId="77777777" w:rsidTr="006F615E">
        <w:trPr>
          <w:trHeight w:val="255"/>
        </w:trPr>
        <w:tc>
          <w:tcPr>
            <w:tcW w:w="2217" w:type="dxa"/>
            <w:shd w:val="clear" w:color="auto" w:fill="auto"/>
          </w:tcPr>
          <w:p w14:paraId="46892579" w14:textId="77777777" w:rsidR="00FD4FBE" w:rsidRPr="002C6A8D" w:rsidRDefault="00FD4FBE" w:rsidP="005B11A8">
            <w:pPr>
              <w:jc w:val="both"/>
              <w:rPr>
                <w:i/>
                <w:szCs w:val="20"/>
              </w:rPr>
            </w:pPr>
            <w:r w:rsidRPr="002C6A8D">
              <w:rPr>
                <w:i/>
                <w:szCs w:val="20"/>
              </w:rPr>
              <w:t>Credit points</w:t>
            </w:r>
          </w:p>
        </w:tc>
        <w:tc>
          <w:tcPr>
            <w:tcW w:w="2218" w:type="dxa"/>
            <w:shd w:val="clear" w:color="auto" w:fill="auto"/>
          </w:tcPr>
          <w:p w14:paraId="166F75CA" w14:textId="77777777" w:rsidR="00FD4FBE" w:rsidRPr="002C6A8D" w:rsidRDefault="00FD4FBE" w:rsidP="005B11A8">
            <w:pPr>
              <w:jc w:val="both"/>
              <w:rPr>
                <w:i/>
                <w:szCs w:val="20"/>
              </w:rPr>
            </w:pPr>
            <w:r w:rsidRPr="002C6A8D">
              <w:rPr>
                <w:i/>
                <w:szCs w:val="20"/>
              </w:rPr>
              <w:t>6 ecp</w:t>
            </w:r>
          </w:p>
        </w:tc>
      </w:tr>
      <w:tr w:rsidR="00FD4FBE" w:rsidRPr="002C6A8D" w14:paraId="00F72987" w14:textId="77777777" w:rsidTr="006F615E">
        <w:trPr>
          <w:trHeight w:val="255"/>
        </w:trPr>
        <w:tc>
          <w:tcPr>
            <w:tcW w:w="2217" w:type="dxa"/>
            <w:shd w:val="clear" w:color="auto" w:fill="auto"/>
          </w:tcPr>
          <w:p w14:paraId="0FD937EE" w14:textId="77777777" w:rsidR="00FD4FBE" w:rsidRPr="002C6A8D" w:rsidRDefault="00FD4FBE" w:rsidP="005B11A8">
            <w:pPr>
              <w:jc w:val="both"/>
              <w:rPr>
                <w:i/>
                <w:szCs w:val="20"/>
              </w:rPr>
            </w:pPr>
            <w:r w:rsidRPr="002C6A8D">
              <w:rPr>
                <w:i/>
                <w:szCs w:val="20"/>
              </w:rPr>
              <w:t>Theme</w:t>
            </w:r>
          </w:p>
        </w:tc>
        <w:tc>
          <w:tcPr>
            <w:tcW w:w="2218" w:type="dxa"/>
            <w:shd w:val="clear" w:color="auto" w:fill="auto"/>
          </w:tcPr>
          <w:p w14:paraId="1B4353EB" w14:textId="77777777" w:rsidR="00FD4FBE" w:rsidRPr="002C6A8D" w:rsidRDefault="00FD4FBE" w:rsidP="005B11A8">
            <w:pPr>
              <w:jc w:val="both"/>
              <w:rPr>
                <w:i/>
                <w:szCs w:val="20"/>
              </w:rPr>
            </w:pPr>
            <w:r w:rsidRPr="002C6A8D">
              <w:rPr>
                <w:i/>
                <w:szCs w:val="20"/>
              </w:rPr>
              <w:t>ICC</w:t>
            </w:r>
          </w:p>
        </w:tc>
      </w:tr>
      <w:tr w:rsidR="00FD4FBE" w:rsidRPr="002C6A8D" w14:paraId="5500286A" w14:textId="77777777" w:rsidTr="006F615E">
        <w:trPr>
          <w:trHeight w:val="267"/>
        </w:trPr>
        <w:tc>
          <w:tcPr>
            <w:tcW w:w="2217" w:type="dxa"/>
            <w:shd w:val="clear" w:color="auto" w:fill="auto"/>
          </w:tcPr>
          <w:p w14:paraId="2500DAA4" w14:textId="77777777" w:rsidR="00FD4FBE" w:rsidRPr="002C6A8D" w:rsidRDefault="00FD4FBE" w:rsidP="005B11A8">
            <w:pPr>
              <w:jc w:val="both"/>
              <w:rPr>
                <w:i/>
                <w:szCs w:val="20"/>
              </w:rPr>
            </w:pPr>
            <w:r w:rsidRPr="002C6A8D">
              <w:rPr>
                <w:i/>
                <w:szCs w:val="20"/>
              </w:rPr>
              <w:t>Track</w:t>
            </w:r>
          </w:p>
        </w:tc>
        <w:tc>
          <w:tcPr>
            <w:tcW w:w="2218" w:type="dxa"/>
            <w:shd w:val="clear" w:color="auto" w:fill="auto"/>
          </w:tcPr>
          <w:p w14:paraId="2CD07AB4" w14:textId="77777777" w:rsidR="00FD4FBE" w:rsidRPr="002C6A8D" w:rsidRDefault="00FD4FBE" w:rsidP="005B11A8">
            <w:pPr>
              <w:jc w:val="both"/>
              <w:rPr>
                <w:i/>
                <w:szCs w:val="20"/>
              </w:rPr>
            </w:pPr>
            <w:r w:rsidRPr="002C6A8D">
              <w:rPr>
                <w:i/>
                <w:szCs w:val="20"/>
              </w:rPr>
              <w:t>Cognition</w:t>
            </w:r>
          </w:p>
        </w:tc>
      </w:tr>
    </w:tbl>
    <w:p w14:paraId="021B449D" w14:textId="77777777" w:rsidR="00FD4FBE" w:rsidRPr="002C6A8D" w:rsidRDefault="00FD4FBE" w:rsidP="005B11A8">
      <w:pPr>
        <w:jc w:val="both"/>
        <w:rPr>
          <w:szCs w:val="20"/>
        </w:rPr>
      </w:pPr>
    </w:p>
    <w:p w14:paraId="6B23EB96" w14:textId="77777777" w:rsidR="000A747C" w:rsidRPr="002C6A8D" w:rsidRDefault="000A747C" w:rsidP="005B11A8">
      <w:pPr>
        <w:pStyle w:val="Heading2"/>
        <w:jc w:val="both"/>
        <w:rPr>
          <w:szCs w:val="20"/>
        </w:rPr>
      </w:pPr>
      <w:r w:rsidRPr="002C6A8D">
        <w:rPr>
          <w:szCs w:val="20"/>
        </w:rPr>
        <w:t>Prerequisites</w:t>
      </w:r>
    </w:p>
    <w:p w14:paraId="5C11CE4E" w14:textId="77777777" w:rsidR="000A747C" w:rsidRPr="002C6A8D" w:rsidRDefault="000A747C" w:rsidP="005B11A8">
      <w:pPr>
        <w:jc w:val="both"/>
        <w:rPr>
          <w:szCs w:val="20"/>
        </w:rPr>
      </w:pPr>
      <w:r w:rsidRPr="002C6A8D">
        <w:rPr>
          <w:szCs w:val="20"/>
        </w:rPr>
        <w:t>Psychology</w:t>
      </w:r>
    </w:p>
    <w:p w14:paraId="32247DFF" w14:textId="77777777" w:rsidR="00412074" w:rsidRPr="002C6A8D" w:rsidRDefault="00412074" w:rsidP="005B11A8">
      <w:pPr>
        <w:jc w:val="both"/>
        <w:rPr>
          <w:i/>
          <w:iCs/>
          <w:szCs w:val="20"/>
        </w:rPr>
      </w:pPr>
    </w:p>
    <w:p w14:paraId="3D027C8C" w14:textId="77777777" w:rsidR="00412074" w:rsidRPr="002C6A8D" w:rsidRDefault="00412074" w:rsidP="005B11A8">
      <w:pPr>
        <w:jc w:val="both"/>
        <w:rPr>
          <w:i/>
          <w:iCs/>
          <w:szCs w:val="20"/>
        </w:rPr>
      </w:pPr>
      <w:r w:rsidRPr="002C6A8D">
        <w:rPr>
          <w:i/>
          <w:iCs/>
          <w:szCs w:val="20"/>
        </w:rPr>
        <w:t>Course description</w:t>
      </w:r>
    </w:p>
    <w:p w14:paraId="2370E9B1" w14:textId="77777777" w:rsidR="00D26E20" w:rsidRPr="002C6A8D" w:rsidRDefault="00412074" w:rsidP="005B11A8">
      <w:pPr>
        <w:jc w:val="both"/>
        <w:rPr>
          <w:i/>
          <w:iCs/>
          <w:szCs w:val="20"/>
        </w:rPr>
      </w:pPr>
      <w:r w:rsidRPr="002C6A8D">
        <w:rPr>
          <w:szCs w:val="20"/>
        </w:rPr>
        <w:t xml:space="preserve">This course will provide students with an overview of current developments in Developmental Psychology. </w:t>
      </w:r>
      <w:r w:rsidR="00D26E20" w:rsidRPr="002C6A8D">
        <w:rPr>
          <w:szCs w:val="20"/>
        </w:rPr>
        <w:t>The student will have acquired a solid introductory knowledge base of the current state of Developmental Psychology as a science. Also, the student will understand and be able to critique the main developmental psychological theories. Also, the student will have acquired a basic understanding of the Ecological models of Human Development</w:t>
      </w:r>
    </w:p>
    <w:p w14:paraId="3DC1F52E" w14:textId="77777777" w:rsidR="00412074" w:rsidRPr="002C6A8D" w:rsidRDefault="00412074" w:rsidP="005B11A8">
      <w:pPr>
        <w:jc w:val="both"/>
        <w:rPr>
          <w:szCs w:val="20"/>
        </w:rPr>
      </w:pPr>
    </w:p>
    <w:p w14:paraId="54E7C34C" w14:textId="77777777" w:rsidR="00D26E20" w:rsidRPr="002C6A8D" w:rsidRDefault="00412074" w:rsidP="005B11A8">
      <w:pPr>
        <w:jc w:val="both"/>
        <w:rPr>
          <w:szCs w:val="20"/>
        </w:rPr>
      </w:pPr>
      <w:r w:rsidRPr="002C6A8D">
        <w:rPr>
          <w:szCs w:val="20"/>
        </w:rPr>
        <w:t>Topics include:</w:t>
      </w:r>
    </w:p>
    <w:p w14:paraId="5A3C0F6D" w14:textId="77777777" w:rsidR="00033121" w:rsidRPr="002C6A8D" w:rsidRDefault="00033121" w:rsidP="005B11A8">
      <w:pPr>
        <w:jc w:val="both"/>
        <w:rPr>
          <w:szCs w:val="20"/>
        </w:rPr>
      </w:pPr>
    </w:p>
    <w:p w14:paraId="4D28BA1D" w14:textId="77777777" w:rsidR="00412074" w:rsidRPr="002C6A8D" w:rsidRDefault="00412074" w:rsidP="005B11A8">
      <w:pPr>
        <w:numPr>
          <w:ilvl w:val="0"/>
          <w:numId w:val="17"/>
        </w:numPr>
        <w:spacing w:line="240" w:lineRule="exact"/>
        <w:jc w:val="both"/>
        <w:rPr>
          <w:szCs w:val="20"/>
        </w:rPr>
      </w:pPr>
      <w:r w:rsidRPr="002C6A8D">
        <w:rPr>
          <w:szCs w:val="20"/>
        </w:rPr>
        <w:t>The Study of Development</w:t>
      </w:r>
    </w:p>
    <w:p w14:paraId="2E78CB7E" w14:textId="77777777" w:rsidR="00412074" w:rsidRPr="002C6A8D" w:rsidRDefault="00412074" w:rsidP="005B11A8">
      <w:pPr>
        <w:numPr>
          <w:ilvl w:val="0"/>
          <w:numId w:val="17"/>
        </w:numPr>
        <w:spacing w:line="240" w:lineRule="exact"/>
        <w:jc w:val="both"/>
        <w:rPr>
          <w:szCs w:val="20"/>
        </w:rPr>
      </w:pPr>
      <w:r w:rsidRPr="002C6A8D">
        <w:rPr>
          <w:szCs w:val="20"/>
        </w:rPr>
        <w:t>Nature/Nurture &amp; Evolution</w:t>
      </w:r>
    </w:p>
    <w:p w14:paraId="6B237C42" w14:textId="77777777" w:rsidR="00412074" w:rsidRPr="002C6A8D" w:rsidRDefault="00412074" w:rsidP="005B11A8">
      <w:pPr>
        <w:numPr>
          <w:ilvl w:val="0"/>
          <w:numId w:val="17"/>
        </w:numPr>
        <w:spacing w:line="240" w:lineRule="exact"/>
        <w:jc w:val="both"/>
        <w:rPr>
          <w:szCs w:val="20"/>
        </w:rPr>
      </w:pPr>
      <w:r w:rsidRPr="002C6A8D">
        <w:rPr>
          <w:szCs w:val="20"/>
        </w:rPr>
        <w:t>Prenatal</w:t>
      </w:r>
    </w:p>
    <w:p w14:paraId="4B62E7DD" w14:textId="77777777" w:rsidR="00412074" w:rsidRPr="002C6A8D" w:rsidRDefault="00412074" w:rsidP="005B11A8">
      <w:pPr>
        <w:numPr>
          <w:ilvl w:val="0"/>
          <w:numId w:val="17"/>
        </w:numPr>
        <w:spacing w:line="240" w:lineRule="exact"/>
        <w:jc w:val="both"/>
        <w:rPr>
          <w:szCs w:val="20"/>
        </w:rPr>
      </w:pPr>
      <w:r w:rsidRPr="002C6A8D">
        <w:rPr>
          <w:szCs w:val="20"/>
        </w:rPr>
        <w:t>Infancy</w:t>
      </w:r>
    </w:p>
    <w:p w14:paraId="2C65D4BD" w14:textId="77777777" w:rsidR="00412074" w:rsidRPr="002C6A8D" w:rsidRDefault="00412074" w:rsidP="005B11A8">
      <w:pPr>
        <w:numPr>
          <w:ilvl w:val="0"/>
          <w:numId w:val="17"/>
        </w:numPr>
        <w:spacing w:line="240" w:lineRule="exact"/>
        <w:jc w:val="both"/>
        <w:rPr>
          <w:szCs w:val="20"/>
        </w:rPr>
      </w:pPr>
      <w:r w:rsidRPr="002C6A8D">
        <w:rPr>
          <w:szCs w:val="20"/>
        </w:rPr>
        <w:t>Early Childhood</w:t>
      </w:r>
    </w:p>
    <w:p w14:paraId="599F2D20" w14:textId="77777777" w:rsidR="00412074" w:rsidRPr="002C6A8D" w:rsidRDefault="00412074" w:rsidP="005B11A8">
      <w:pPr>
        <w:numPr>
          <w:ilvl w:val="0"/>
          <w:numId w:val="17"/>
        </w:numPr>
        <w:spacing w:line="240" w:lineRule="exact"/>
        <w:jc w:val="both"/>
        <w:rPr>
          <w:szCs w:val="20"/>
        </w:rPr>
      </w:pPr>
      <w:r w:rsidRPr="002C6A8D">
        <w:rPr>
          <w:szCs w:val="20"/>
        </w:rPr>
        <w:t>Middle Childhood</w:t>
      </w:r>
    </w:p>
    <w:p w14:paraId="4A9315FE" w14:textId="77777777" w:rsidR="00412074" w:rsidRPr="002C6A8D" w:rsidRDefault="00412074" w:rsidP="005B11A8">
      <w:pPr>
        <w:numPr>
          <w:ilvl w:val="0"/>
          <w:numId w:val="17"/>
        </w:numPr>
        <w:jc w:val="both"/>
        <w:rPr>
          <w:szCs w:val="20"/>
        </w:rPr>
      </w:pPr>
      <w:r w:rsidRPr="002C6A8D">
        <w:rPr>
          <w:szCs w:val="20"/>
        </w:rPr>
        <w:t>Adolescence</w:t>
      </w:r>
    </w:p>
    <w:p w14:paraId="07BF844C" w14:textId="77777777" w:rsidR="000A747C" w:rsidRPr="002C6A8D" w:rsidRDefault="000A747C" w:rsidP="005B11A8">
      <w:pPr>
        <w:jc w:val="both"/>
        <w:rPr>
          <w:szCs w:val="20"/>
        </w:rPr>
      </w:pPr>
    </w:p>
    <w:p w14:paraId="594314F9" w14:textId="77777777" w:rsidR="000A747C" w:rsidRPr="002C6A8D" w:rsidRDefault="000A747C" w:rsidP="005B11A8">
      <w:pPr>
        <w:jc w:val="both"/>
        <w:rPr>
          <w:szCs w:val="20"/>
        </w:rPr>
      </w:pPr>
    </w:p>
    <w:p w14:paraId="7D888B97" w14:textId="77777777" w:rsidR="000A747C" w:rsidRPr="002C6A8D" w:rsidRDefault="00623B0D" w:rsidP="005B11A8">
      <w:pPr>
        <w:pStyle w:val="Heading1"/>
        <w:ind w:left="0" w:firstLine="0"/>
        <w:jc w:val="both"/>
        <w:rPr>
          <w:szCs w:val="20"/>
        </w:rPr>
      </w:pPr>
      <w:bookmarkStart w:id="483" w:name="_Toc194388716"/>
      <w:bookmarkStart w:id="484" w:name="_Toc196217638"/>
      <w:bookmarkStart w:id="485" w:name="_Toc196218986"/>
      <w:bookmarkStart w:id="486" w:name="_Toc196815224"/>
      <w:bookmarkStart w:id="487" w:name="_Toc196886282"/>
      <w:bookmarkStart w:id="488" w:name="_Toc202859980"/>
      <w:bookmarkStart w:id="489" w:name="_Toc354671722"/>
      <w:bookmarkEnd w:id="476"/>
      <w:bookmarkEnd w:id="477"/>
      <w:bookmarkEnd w:id="478"/>
      <w:bookmarkEnd w:id="479"/>
      <w:bookmarkEnd w:id="480"/>
      <w:bookmarkEnd w:id="481"/>
      <w:r w:rsidRPr="002C6A8D">
        <w:rPr>
          <w:szCs w:val="20"/>
        </w:rPr>
        <w:t>900</w:t>
      </w:r>
      <w:r w:rsidR="000A747C" w:rsidRPr="002C6A8D">
        <w:rPr>
          <w:szCs w:val="20"/>
        </w:rPr>
        <w:t>292</w:t>
      </w:r>
      <w:r w:rsidRPr="002C6A8D">
        <w:rPr>
          <w:szCs w:val="20"/>
        </w:rPr>
        <w:t>SSC</w:t>
      </w:r>
      <w:r w:rsidR="000A747C" w:rsidRPr="002C6A8D">
        <w:rPr>
          <w:szCs w:val="20"/>
        </w:rPr>
        <w:tab/>
        <w:t>Cognitive Psychology</w:t>
      </w:r>
      <w:bookmarkEnd w:id="483"/>
      <w:bookmarkEnd w:id="484"/>
      <w:bookmarkEnd w:id="485"/>
      <w:bookmarkEnd w:id="486"/>
      <w:bookmarkEnd w:id="487"/>
      <w:bookmarkEnd w:id="488"/>
      <w:bookmarkEnd w:id="489"/>
    </w:p>
    <w:p w14:paraId="7A6018B6" w14:textId="77777777" w:rsidR="000A747C" w:rsidRPr="002C6A8D" w:rsidRDefault="000A747C" w:rsidP="005B11A8">
      <w:pPr>
        <w:jc w:val="both"/>
        <w:rPr>
          <w:szCs w:val="20"/>
        </w:rPr>
      </w:pPr>
    </w:p>
    <w:tbl>
      <w:tblPr>
        <w:tblW w:w="0" w:type="auto"/>
        <w:tblLook w:val="01E0" w:firstRow="1" w:lastRow="1" w:firstColumn="1" w:lastColumn="1" w:noHBand="0" w:noVBand="0"/>
      </w:tblPr>
      <w:tblGrid>
        <w:gridCol w:w="2217"/>
        <w:gridCol w:w="2218"/>
      </w:tblGrid>
      <w:tr w:rsidR="00FD4FBE" w:rsidRPr="002C6A8D" w14:paraId="1E8929C9" w14:textId="77777777" w:rsidTr="006F615E">
        <w:trPr>
          <w:trHeight w:val="255"/>
        </w:trPr>
        <w:tc>
          <w:tcPr>
            <w:tcW w:w="2217" w:type="dxa"/>
            <w:shd w:val="clear" w:color="auto" w:fill="auto"/>
          </w:tcPr>
          <w:p w14:paraId="53A0FDDE" w14:textId="77777777" w:rsidR="00FD4FBE" w:rsidRPr="002C6A8D" w:rsidRDefault="00FD4FBE" w:rsidP="005B11A8">
            <w:pPr>
              <w:jc w:val="both"/>
              <w:rPr>
                <w:i/>
                <w:szCs w:val="20"/>
              </w:rPr>
            </w:pPr>
            <w:r w:rsidRPr="002C6A8D">
              <w:rPr>
                <w:i/>
                <w:szCs w:val="20"/>
              </w:rPr>
              <w:t>Credit points</w:t>
            </w:r>
          </w:p>
        </w:tc>
        <w:tc>
          <w:tcPr>
            <w:tcW w:w="2218" w:type="dxa"/>
            <w:shd w:val="clear" w:color="auto" w:fill="auto"/>
          </w:tcPr>
          <w:p w14:paraId="6238224F" w14:textId="77777777" w:rsidR="00FD4FBE" w:rsidRPr="002C6A8D" w:rsidRDefault="00FD4FBE" w:rsidP="005B11A8">
            <w:pPr>
              <w:jc w:val="both"/>
              <w:rPr>
                <w:i/>
                <w:szCs w:val="20"/>
              </w:rPr>
            </w:pPr>
            <w:r w:rsidRPr="002C6A8D">
              <w:rPr>
                <w:i/>
                <w:szCs w:val="20"/>
              </w:rPr>
              <w:t>6 ecp</w:t>
            </w:r>
          </w:p>
        </w:tc>
      </w:tr>
      <w:tr w:rsidR="00FD4FBE" w:rsidRPr="002C6A8D" w14:paraId="0622E4DA" w14:textId="77777777" w:rsidTr="006F615E">
        <w:trPr>
          <w:trHeight w:val="255"/>
        </w:trPr>
        <w:tc>
          <w:tcPr>
            <w:tcW w:w="2217" w:type="dxa"/>
            <w:shd w:val="clear" w:color="auto" w:fill="auto"/>
          </w:tcPr>
          <w:p w14:paraId="0F14CBE1" w14:textId="77777777" w:rsidR="00FD4FBE" w:rsidRPr="002C6A8D" w:rsidRDefault="00FD4FBE" w:rsidP="005B11A8">
            <w:pPr>
              <w:jc w:val="both"/>
              <w:rPr>
                <w:i/>
                <w:szCs w:val="20"/>
              </w:rPr>
            </w:pPr>
            <w:r w:rsidRPr="002C6A8D">
              <w:rPr>
                <w:i/>
                <w:szCs w:val="20"/>
              </w:rPr>
              <w:t>Theme</w:t>
            </w:r>
          </w:p>
        </w:tc>
        <w:tc>
          <w:tcPr>
            <w:tcW w:w="2218" w:type="dxa"/>
            <w:shd w:val="clear" w:color="auto" w:fill="auto"/>
          </w:tcPr>
          <w:p w14:paraId="2BDE31A2" w14:textId="77777777" w:rsidR="00FD4FBE" w:rsidRPr="002C6A8D" w:rsidRDefault="00FD4FBE" w:rsidP="005B11A8">
            <w:pPr>
              <w:jc w:val="both"/>
              <w:rPr>
                <w:i/>
                <w:szCs w:val="20"/>
              </w:rPr>
            </w:pPr>
            <w:r w:rsidRPr="002C6A8D">
              <w:rPr>
                <w:i/>
                <w:szCs w:val="20"/>
              </w:rPr>
              <w:t>ICC</w:t>
            </w:r>
          </w:p>
        </w:tc>
      </w:tr>
      <w:tr w:rsidR="00FD4FBE" w:rsidRPr="002C6A8D" w14:paraId="6E443021" w14:textId="77777777" w:rsidTr="006F615E">
        <w:trPr>
          <w:trHeight w:val="267"/>
        </w:trPr>
        <w:tc>
          <w:tcPr>
            <w:tcW w:w="2217" w:type="dxa"/>
            <w:shd w:val="clear" w:color="auto" w:fill="auto"/>
          </w:tcPr>
          <w:p w14:paraId="03B2403D" w14:textId="77777777" w:rsidR="00FD4FBE" w:rsidRPr="002C6A8D" w:rsidRDefault="00FD4FBE" w:rsidP="005B11A8">
            <w:pPr>
              <w:jc w:val="both"/>
              <w:rPr>
                <w:i/>
                <w:szCs w:val="20"/>
              </w:rPr>
            </w:pPr>
            <w:r w:rsidRPr="002C6A8D">
              <w:rPr>
                <w:i/>
                <w:szCs w:val="20"/>
              </w:rPr>
              <w:t>Track</w:t>
            </w:r>
          </w:p>
        </w:tc>
        <w:tc>
          <w:tcPr>
            <w:tcW w:w="2218" w:type="dxa"/>
            <w:shd w:val="clear" w:color="auto" w:fill="auto"/>
          </w:tcPr>
          <w:p w14:paraId="68570ABF" w14:textId="77777777" w:rsidR="00FD4FBE" w:rsidRPr="002C6A8D" w:rsidRDefault="00FD4FBE" w:rsidP="005B11A8">
            <w:pPr>
              <w:jc w:val="both"/>
              <w:rPr>
                <w:i/>
                <w:szCs w:val="20"/>
              </w:rPr>
            </w:pPr>
            <w:r w:rsidRPr="002C6A8D">
              <w:rPr>
                <w:i/>
                <w:szCs w:val="20"/>
              </w:rPr>
              <w:t>Cognition</w:t>
            </w:r>
          </w:p>
        </w:tc>
      </w:tr>
    </w:tbl>
    <w:p w14:paraId="48F74DA9" w14:textId="77777777" w:rsidR="00FD4FBE" w:rsidRPr="002C6A8D" w:rsidRDefault="00FD4FBE" w:rsidP="005B11A8">
      <w:pPr>
        <w:jc w:val="both"/>
        <w:rPr>
          <w:szCs w:val="20"/>
        </w:rPr>
      </w:pPr>
    </w:p>
    <w:p w14:paraId="526B26FB" w14:textId="77777777" w:rsidR="000A747C" w:rsidRPr="002C6A8D" w:rsidRDefault="000A747C" w:rsidP="005B11A8">
      <w:pPr>
        <w:pStyle w:val="Heading2"/>
        <w:jc w:val="both"/>
        <w:rPr>
          <w:szCs w:val="20"/>
        </w:rPr>
      </w:pPr>
      <w:r w:rsidRPr="002C6A8D">
        <w:rPr>
          <w:szCs w:val="20"/>
        </w:rPr>
        <w:t>Prerequisites</w:t>
      </w:r>
    </w:p>
    <w:p w14:paraId="73C35C2C" w14:textId="77777777" w:rsidR="000A747C" w:rsidRPr="002C6A8D" w:rsidRDefault="000A747C" w:rsidP="005B11A8">
      <w:pPr>
        <w:jc w:val="both"/>
        <w:rPr>
          <w:szCs w:val="20"/>
        </w:rPr>
      </w:pPr>
      <w:r w:rsidRPr="002C6A8D">
        <w:rPr>
          <w:szCs w:val="20"/>
        </w:rPr>
        <w:t>Psy</w:t>
      </w:r>
      <w:r w:rsidR="00AE1968" w:rsidRPr="002C6A8D">
        <w:rPr>
          <w:szCs w:val="20"/>
        </w:rPr>
        <w:t>chology</w:t>
      </w:r>
    </w:p>
    <w:p w14:paraId="28B400E4" w14:textId="77777777" w:rsidR="000A747C" w:rsidRPr="002C6A8D" w:rsidRDefault="000A747C" w:rsidP="005B11A8">
      <w:pPr>
        <w:jc w:val="both"/>
        <w:rPr>
          <w:szCs w:val="20"/>
        </w:rPr>
      </w:pPr>
    </w:p>
    <w:p w14:paraId="1C92FCE1" w14:textId="77777777" w:rsidR="000A747C" w:rsidRPr="002C6A8D" w:rsidRDefault="000A747C" w:rsidP="005B11A8">
      <w:pPr>
        <w:jc w:val="both"/>
        <w:rPr>
          <w:i/>
          <w:iCs/>
          <w:szCs w:val="20"/>
        </w:rPr>
      </w:pPr>
      <w:r w:rsidRPr="002C6A8D">
        <w:rPr>
          <w:i/>
          <w:iCs/>
          <w:szCs w:val="20"/>
        </w:rPr>
        <w:t>Course description</w:t>
      </w:r>
    </w:p>
    <w:p w14:paraId="4DFBF33E" w14:textId="77777777" w:rsidR="00AE1968" w:rsidRPr="002C6A8D" w:rsidRDefault="00AE1968" w:rsidP="005B11A8">
      <w:pPr>
        <w:jc w:val="both"/>
        <w:rPr>
          <w:szCs w:val="20"/>
        </w:rPr>
      </w:pPr>
      <w:r w:rsidRPr="002C6A8D">
        <w:rPr>
          <w:szCs w:val="20"/>
        </w:rPr>
        <w:lastRenderedPageBreak/>
        <w:t xml:space="preserve">This course is about the scientific study of cognition – the mental processes that are involved in perception, attention, memory, problem solving, reasoning, and decision making. Apart from outlining </w:t>
      </w:r>
      <w:r w:rsidRPr="002C6A8D">
        <w:rPr>
          <w:i/>
          <w:szCs w:val="20"/>
        </w:rPr>
        <w:t>what</w:t>
      </w:r>
      <w:r w:rsidRPr="002C6A8D">
        <w:rPr>
          <w:szCs w:val="20"/>
        </w:rPr>
        <w:t xml:space="preserve"> we currently know about these topics and how they have led to particular theories about what is going on in our mind, strong emphasis will also be placed on </w:t>
      </w:r>
      <w:r w:rsidRPr="002C6A8D">
        <w:rPr>
          <w:i/>
          <w:szCs w:val="20"/>
        </w:rPr>
        <w:t>how</w:t>
      </w:r>
      <w:r w:rsidRPr="002C6A8D">
        <w:rPr>
          <w:szCs w:val="20"/>
        </w:rPr>
        <w:t xml:space="preserve"> we have obtained this understanding. As part of this, the course will give ample opportunity to get hands-on experience with many classic and contemporary cognitive psychology experiments. Another important aspect of the course is to demonstrate and discuss practical connections between cognitive theory and everyday experience. </w:t>
      </w:r>
    </w:p>
    <w:p w14:paraId="55AF7181" w14:textId="77777777" w:rsidR="00AE1968" w:rsidRPr="002C6A8D" w:rsidRDefault="00AE1968" w:rsidP="005B11A8">
      <w:pPr>
        <w:jc w:val="both"/>
        <w:rPr>
          <w:szCs w:val="20"/>
        </w:rPr>
      </w:pPr>
    </w:p>
    <w:p w14:paraId="46A255DA" w14:textId="77777777" w:rsidR="00BE6FD9" w:rsidRPr="002C6A8D" w:rsidRDefault="00AE1968" w:rsidP="005B11A8">
      <w:pPr>
        <w:jc w:val="both"/>
        <w:rPr>
          <w:szCs w:val="20"/>
        </w:rPr>
      </w:pPr>
      <w:r w:rsidRPr="002C6A8D">
        <w:rPr>
          <w:szCs w:val="20"/>
        </w:rPr>
        <w:t>Main topics that will be discussed are:</w:t>
      </w:r>
    </w:p>
    <w:p w14:paraId="5CC46CED" w14:textId="77777777" w:rsidR="00033121" w:rsidRPr="002C6A8D" w:rsidRDefault="00033121" w:rsidP="005B11A8">
      <w:pPr>
        <w:jc w:val="both"/>
        <w:rPr>
          <w:szCs w:val="20"/>
        </w:rPr>
      </w:pPr>
    </w:p>
    <w:p w14:paraId="7693AD0A" w14:textId="77777777" w:rsidR="00AE1968" w:rsidRPr="002C6A8D" w:rsidRDefault="00AE1968" w:rsidP="00911A39">
      <w:pPr>
        <w:numPr>
          <w:ilvl w:val="0"/>
          <w:numId w:val="42"/>
        </w:numPr>
        <w:jc w:val="both"/>
      </w:pPr>
      <w:r w:rsidRPr="002C6A8D">
        <w:rPr>
          <w:szCs w:val="20"/>
        </w:rPr>
        <w:t>perception (e.g., subliminal perception, optic illusions, object/face recognition, bottom-up and top-do</w:t>
      </w:r>
      <w:r w:rsidRPr="002C6A8D">
        <w:t>wn processing, agnosia)</w:t>
      </w:r>
    </w:p>
    <w:p w14:paraId="1A625CE2" w14:textId="77777777" w:rsidR="00AE1968" w:rsidRPr="002C6A8D" w:rsidRDefault="00AE1968" w:rsidP="00911A39">
      <w:pPr>
        <w:numPr>
          <w:ilvl w:val="0"/>
          <w:numId w:val="42"/>
        </w:numPr>
        <w:jc w:val="both"/>
      </w:pPr>
      <w:r w:rsidRPr="002C6A8D">
        <w:t xml:space="preserve">attention (e.g., vigilance, attention capture, early and late selection,  automaticity, cueing) </w:t>
      </w:r>
    </w:p>
    <w:p w14:paraId="4A921481" w14:textId="77777777" w:rsidR="00AE1968" w:rsidRPr="002C6A8D" w:rsidRDefault="00AE1968" w:rsidP="00911A39">
      <w:pPr>
        <w:numPr>
          <w:ilvl w:val="0"/>
          <w:numId w:val="42"/>
        </w:numPr>
        <w:jc w:val="both"/>
      </w:pPr>
      <w:r w:rsidRPr="002C6A8D">
        <w:t>short term and working memory (e.g., limited capacity, interference, serial position effects, central executive, dual task performance)</w:t>
      </w:r>
    </w:p>
    <w:p w14:paraId="612980DD" w14:textId="77777777" w:rsidR="00AE1968" w:rsidRPr="002C6A8D" w:rsidRDefault="00AE1968" w:rsidP="00911A39">
      <w:pPr>
        <w:numPr>
          <w:ilvl w:val="0"/>
          <w:numId w:val="42"/>
        </w:numPr>
        <w:jc w:val="both"/>
      </w:pPr>
      <w:r w:rsidRPr="002C6A8D">
        <w:t>learning and remembering (e.g., depth of processing, effects of training, implicit learning, transfer appropriate processing, eye witness testimony, false memories, flashbulb memory)</w:t>
      </w:r>
    </w:p>
    <w:p w14:paraId="10417CA0" w14:textId="77777777" w:rsidR="00AE1968" w:rsidRPr="002C6A8D" w:rsidRDefault="00AE1968" w:rsidP="00911A39">
      <w:pPr>
        <w:numPr>
          <w:ilvl w:val="0"/>
          <w:numId w:val="42"/>
        </w:numPr>
        <w:jc w:val="both"/>
      </w:pPr>
      <w:r w:rsidRPr="002C6A8D">
        <w:t>knowing (e.g., categorisation, semantic networks, knowledge representation, priming)</w:t>
      </w:r>
    </w:p>
    <w:p w14:paraId="3B56AD8A" w14:textId="77777777" w:rsidR="00AE1968" w:rsidRPr="002C6A8D" w:rsidRDefault="00AE1968" w:rsidP="00911A39">
      <w:pPr>
        <w:numPr>
          <w:ilvl w:val="0"/>
          <w:numId w:val="42"/>
        </w:numPr>
        <w:jc w:val="both"/>
      </w:pPr>
      <w:r w:rsidRPr="002C6A8D">
        <w:t>language (e.g., understanding words and sentences, language production, bilingualism)</w:t>
      </w:r>
    </w:p>
    <w:p w14:paraId="074C4F71" w14:textId="77777777" w:rsidR="00AE1968" w:rsidRPr="002C6A8D" w:rsidRDefault="00AE1968" w:rsidP="00911A39">
      <w:pPr>
        <w:numPr>
          <w:ilvl w:val="0"/>
          <w:numId w:val="42"/>
        </w:numPr>
        <w:jc w:val="both"/>
      </w:pPr>
      <w:r w:rsidRPr="002C6A8D">
        <w:t>problem solving (e.g., information processing approach, expertise, creativity)</w:t>
      </w:r>
    </w:p>
    <w:p w14:paraId="15906065" w14:textId="77777777" w:rsidR="00AE1968" w:rsidRPr="002C6A8D" w:rsidRDefault="00AE1968" w:rsidP="00911A39">
      <w:pPr>
        <w:numPr>
          <w:ilvl w:val="0"/>
          <w:numId w:val="42"/>
        </w:numPr>
        <w:jc w:val="both"/>
      </w:pPr>
      <w:r w:rsidRPr="002C6A8D">
        <w:t>reasoning and decision making (deductive reasoning, heuristics, risk assessment, stereotypes)</w:t>
      </w:r>
    </w:p>
    <w:p w14:paraId="5ECEBAF6" w14:textId="77777777" w:rsidR="00AE1968" w:rsidRPr="002C6A8D" w:rsidRDefault="00AE1968" w:rsidP="005B11A8">
      <w:pPr>
        <w:jc w:val="both"/>
      </w:pPr>
    </w:p>
    <w:p w14:paraId="3BE75904" w14:textId="77777777" w:rsidR="00155881" w:rsidRPr="002C6A8D" w:rsidRDefault="00155881" w:rsidP="005B11A8">
      <w:pPr>
        <w:jc w:val="both"/>
      </w:pPr>
    </w:p>
    <w:p w14:paraId="354ECCA4" w14:textId="77777777" w:rsidR="002113A5" w:rsidRPr="002C6A8D" w:rsidRDefault="009C3C7A" w:rsidP="005B11A8">
      <w:pPr>
        <w:pStyle w:val="Heading1"/>
        <w:jc w:val="both"/>
      </w:pPr>
      <w:bookmarkStart w:id="490" w:name="_Toc354671723"/>
      <w:r w:rsidRPr="002C6A8D">
        <w:t>900293SSC</w:t>
      </w:r>
      <w:r w:rsidR="002113A5" w:rsidRPr="002C6A8D">
        <w:tab/>
      </w:r>
      <w:r w:rsidRPr="002C6A8D">
        <w:t>Cognition Lab</w:t>
      </w:r>
      <w:bookmarkEnd w:id="490"/>
    </w:p>
    <w:p w14:paraId="2B0D6F6B" w14:textId="77777777" w:rsidR="00412074" w:rsidRPr="002C6A8D" w:rsidRDefault="00412074" w:rsidP="005B11A8">
      <w:pPr>
        <w:jc w:val="both"/>
      </w:pPr>
    </w:p>
    <w:tbl>
      <w:tblPr>
        <w:tblW w:w="0" w:type="auto"/>
        <w:tblLook w:val="01E0" w:firstRow="1" w:lastRow="1" w:firstColumn="1" w:lastColumn="1" w:noHBand="0" w:noVBand="0"/>
      </w:tblPr>
      <w:tblGrid>
        <w:gridCol w:w="2217"/>
        <w:gridCol w:w="2218"/>
      </w:tblGrid>
      <w:tr w:rsidR="00FD4FBE" w:rsidRPr="002C6A8D" w14:paraId="0F8CCC55" w14:textId="77777777" w:rsidTr="006F615E">
        <w:trPr>
          <w:trHeight w:val="255"/>
        </w:trPr>
        <w:tc>
          <w:tcPr>
            <w:tcW w:w="2217" w:type="dxa"/>
            <w:shd w:val="clear" w:color="auto" w:fill="auto"/>
          </w:tcPr>
          <w:p w14:paraId="3D782C6B" w14:textId="77777777" w:rsidR="00FD4FBE" w:rsidRPr="002C6A8D" w:rsidRDefault="00FD4FBE" w:rsidP="005B11A8">
            <w:pPr>
              <w:jc w:val="both"/>
              <w:rPr>
                <w:i/>
                <w:szCs w:val="20"/>
              </w:rPr>
            </w:pPr>
            <w:r w:rsidRPr="002C6A8D">
              <w:rPr>
                <w:i/>
                <w:szCs w:val="20"/>
              </w:rPr>
              <w:t>Credit points</w:t>
            </w:r>
          </w:p>
        </w:tc>
        <w:tc>
          <w:tcPr>
            <w:tcW w:w="2218" w:type="dxa"/>
            <w:shd w:val="clear" w:color="auto" w:fill="auto"/>
          </w:tcPr>
          <w:p w14:paraId="464CE8D3" w14:textId="77777777" w:rsidR="00FD4FBE" w:rsidRPr="002C6A8D" w:rsidRDefault="00FD4FBE" w:rsidP="005B11A8">
            <w:pPr>
              <w:jc w:val="both"/>
              <w:rPr>
                <w:i/>
                <w:szCs w:val="20"/>
              </w:rPr>
            </w:pPr>
            <w:r w:rsidRPr="002C6A8D">
              <w:rPr>
                <w:i/>
                <w:szCs w:val="20"/>
              </w:rPr>
              <w:t>6 ecp</w:t>
            </w:r>
          </w:p>
        </w:tc>
      </w:tr>
      <w:tr w:rsidR="00FD4FBE" w:rsidRPr="002C6A8D" w14:paraId="3342EE19" w14:textId="77777777" w:rsidTr="006F615E">
        <w:trPr>
          <w:trHeight w:val="255"/>
        </w:trPr>
        <w:tc>
          <w:tcPr>
            <w:tcW w:w="2217" w:type="dxa"/>
            <w:shd w:val="clear" w:color="auto" w:fill="auto"/>
          </w:tcPr>
          <w:p w14:paraId="27879F03" w14:textId="77777777" w:rsidR="00FD4FBE" w:rsidRPr="002C6A8D" w:rsidRDefault="00FD4FBE" w:rsidP="005B11A8">
            <w:pPr>
              <w:jc w:val="both"/>
              <w:rPr>
                <w:i/>
                <w:szCs w:val="20"/>
              </w:rPr>
            </w:pPr>
            <w:r w:rsidRPr="002C6A8D">
              <w:rPr>
                <w:i/>
                <w:szCs w:val="20"/>
              </w:rPr>
              <w:t>Theme</w:t>
            </w:r>
          </w:p>
        </w:tc>
        <w:tc>
          <w:tcPr>
            <w:tcW w:w="2218" w:type="dxa"/>
            <w:shd w:val="clear" w:color="auto" w:fill="auto"/>
          </w:tcPr>
          <w:p w14:paraId="18EC1088" w14:textId="77777777" w:rsidR="00FD4FBE" w:rsidRPr="002C6A8D" w:rsidRDefault="00FD4FBE" w:rsidP="005B11A8">
            <w:pPr>
              <w:jc w:val="both"/>
              <w:rPr>
                <w:i/>
                <w:szCs w:val="20"/>
                <w:lang w:eastAsia="zh-TW"/>
              </w:rPr>
            </w:pPr>
            <w:r w:rsidRPr="002C6A8D">
              <w:rPr>
                <w:i/>
                <w:szCs w:val="20"/>
              </w:rPr>
              <w:t>ICC</w:t>
            </w:r>
          </w:p>
        </w:tc>
      </w:tr>
      <w:tr w:rsidR="00FD4FBE" w:rsidRPr="002C6A8D" w14:paraId="6D3CCCF4" w14:textId="77777777" w:rsidTr="006F615E">
        <w:trPr>
          <w:trHeight w:val="267"/>
        </w:trPr>
        <w:tc>
          <w:tcPr>
            <w:tcW w:w="2217" w:type="dxa"/>
            <w:shd w:val="clear" w:color="auto" w:fill="auto"/>
          </w:tcPr>
          <w:p w14:paraId="29B513DE" w14:textId="77777777" w:rsidR="00FD4FBE" w:rsidRPr="002C6A8D" w:rsidRDefault="00FD4FBE" w:rsidP="005B11A8">
            <w:pPr>
              <w:jc w:val="both"/>
              <w:rPr>
                <w:i/>
                <w:szCs w:val="20"/>
              </w:rPr>
            </w:pPr>
            <w:r w:rsidRPr="002C6A8D">
              <w:rPr>
                <w:i/>
                <w:szCs w:val="20"/>
              </w:rPr>
              <w:t>Track</w:t>
            </w:r>
          </w:p>
        </w:tc>
        <w:tc>
          <w:tcPr>
            <w:tcW w:w="2218" w:type="dxa"/>
            <w:shd w:val="clear" w:color="auto" w:fill="auto"/>
          </w:tcPr>
          <w:p w14:paraId="22C7FCDF" w14:textId="77777777" w:rsidR="00FD4FBE" w:rsidRPr="002C6A8D" w:rsidRDefault="009C3C7A" w:rsidP="005B11A8">
            <w:pPr>
              <w:jc w:val="both"/>
              <w:rPr>
                <w:i/>
                <w:szCs w:val="20"/>
                <w:lang w:eastAsia="zh-TW"/>
              </w:rPr>
            </w:pPr>
            <w:r w:rsidRPr="002C6A8D">
              <w:rPr>
                <w:i/>
                <w:szCs w:val="20"/>
                <w:lang w:eastAsia="zh-TW"/>
              </w:rPr>
              <w:t>Cognition</w:t>
            </w:r>
          </w:p>
        </w:tc>
      </w:tr>
    </w:tbl>
    <w:p w14:paraId="508F9397" w14:textId="77777777" w:rsidR="00FD4FBE" w:rsidRPr="002C6A8D" w:rsidRDefault="00FD4FBE" w:rsidP="005B11A8">
      <w:pPr>
        <w:jc w:val="both"/>
      </w:pPr>
    </w:p>
    <w:p w14:paraId="2F1DF7E0" w14:textId="77777777" w:rsidR="00FD4FBE" w:rsidRPr="002C6A8D" w:rsidRDefault="00FD4FBE" w:rsidP="005B11A8">
      <w:pPr>
        <w:jc w:val="both"/>
      </w:pPr>
    </w:p>
    <w:p w14:paraId="2BBB150F" w14:textId="77777777" w:rsidR="00412074" w:rsidRPr="002C6A8D" w:rsidRDefault="00412074" w:rsidP="005B11A8">
      <w:pPr>
        <w:jc w:val="both"/>
        <w:rPr>
          <w:i/>
          <w:szCs w:val="20"/>
        </w:rPr>
      </w:pPr>
      <w:r w:rsidRPr="002C6A8D">
        <w:rPr>
          <w:i/>
          <w:szCs w:val="20"/>
        </w:rPr>
        <w:t>Prerequisites</w:t>
      </w:r>
    </w:p>
    <w:p w14:paraId="43239B45" w14:textId="77777777" w:rsidR="00412074" w:rsidRPr="002C6A8D" w:rsidRDefault="009C3C7A" w:rsidP="005B11A8">
      <w:pPr>
        <w:jc w:val="both"/>
        <w:rPr>
          <w:i/>
          <w:szCs w:val="20"/>
          <w:lang w:eastAsia="zh-TW"/>
        </w:rPr>
      </w:pPr>
      <w:r w:rsidRPr="002C6A8D">
        <w:rPr>
          <w:i/>
          <w:szCs w:val="20"/>
          <w:lang w:eastAsia="zh-TW"/>
        </w:rPr>
        <w:t>Psychology</w:t>
      </w:r>
    </w:p>
    <w:p w14:paraId="48087018" w14:textId="77777777" w:rsidR="009C3C7A" w:rsidRPr="002C6A8D" w:rsidRDefault="009C3C7A" w:rsidP="005B11A8">
      <w:pPr>
        <w:jc w:val="both"/>
        <w:rPr>
          <w:i/>
          <w:szCs w:val="20"/>
          <w:lang w:eastAsia="zh-TW"/>
        </w:rPr>
      </w:pPr>
    </w:p>
    <w:p w14:paraId="06C1343F" w14:textId="77777777" w:rsidR="00412074" w:rsidRPr="002C6A8D" w:rsidRDefault="00412074" w:rsidP="005B11A8">
      <w:pPr>
        <w:jc w:val="both"/>
        <w:rPr>
          <w:i/>
          <w:szCs w:val="20"/>
          <w:lang w:eastAsia="zh-TW"/>
        </w:rPr>
      </w:pPr>
      <w:r w:rsidRPr="002C6A8D">
        <w:rPr>
          <w:i/>
          <w:szCs w:val="20"/>
        </w:rPr>
        <w:t>Course Description</w:t>
      </w:r>
    </w:p>
    <w:p w14:paraId="3CFDFB1A" w14:textId="77777777" w:rsidR="005D4799" w:rsidRPr="002C6A8D" w:rsidRDefault="005D4799" w:rsidP="005B11A8">
      <w:pPr>
        <w:jc w:val="both"/>
        <w:rPr>
          <w:rFonts w:cs="Calibri"/>
          <w:szCs w:val="20"/>
        </w:rPr>
      </w:pPr>
      <w:r w:rsidRPr="002C6A8D">
        <w:rPr>
          <w:rFonts w:cs="Calibri"/>
          <w:szCs w:val="20"/>
        </w:rPr>
        <w:t>An applied introduction to central experimental problems in the study of cognition. Students will carry out research in a lab or field settings on topics to be determined by the instructor. Of particular interest will be problems related to learning and education, especially in children.</w:t>
      </w:r>
    </w:p>
    <w:p w14:paraId="7696E058" w14:textId="77777777" w:rsidR="005D4799" w:rsidRPr="002C6A8D" w:rsidRDefault="005D4799" w:rsidP="005B11A8">
      <w:pPr>
        <w:jc w:val="both"/>
        <w:rPr>
          <w:i/>
          <w:szCs w:val="20"/>
          <w:lang w:eastAsia="zh-TW"/>
        </w:rPr>
      </w:pPr>
    </w:p>
    <w:p w14:paraId="15299040" w14:textId="77777777" w:rsidR="00412074" w:rsidRPr="002C6A8D" w:rsidRDefault="00412074" w:rsidP="005B11A8">
      <w:pPr>
        <w:jc w:val="both"/>
        <w:rPr>
          <w:i/>
          <w:iCs/>
          <w:szCs w:val="20"/>
          <w:lang w:eastAsia="zh-TW"/>
        </w:rPr>
      </w:pPr>
    </w:p>
    <w:p w14:paraId="768F9986" w14:textId="77777777" w:rsidR="005F535C" w:rsidRPr="002C6A8D" w:rsidRDefault="005F535C" w:rsidP="005B11A8">
      <w:pPr>
        <w:pStyle w:val="Heading1"/>
        <w:jc w:val="both"/>
      </w:pPr>
      <w:bookmarkStart w:id="491" w:name="_Toc194388717"/>
      <w:bookmarkStart w:id="492" w:name="_Toc196217639"/>
      <w:bookmarkStart w:id="493" w:name="_Toc196218987"/>
      <w:bookmarkStart w:id="494" w:name="_Toc196815225"/>
      <w:bookmarkStart w:id="495" w:name="_Toc196886283"/>
      <w:bookmarkStart w:id="496" w:name="_Toc202859981"/>
      <w:bookmarkStart w:id="497" w:name="_Toc354671724"/>
      <w:r w:rsidRPr="002C6A8D">
        <w:t>900294SSC</w:t>
      </w:r>
      <w:r w:rsidRPr="002C6A8D">
        <w:tab/>
        <w:t>Introduction to Psycholinguistics</w:t>
      </w:r>
      <w:bookmarkEnd w:id="491"/>
      <w:bookmarkEnd w:id="492"/>
      <w:bookmarkEnd w:id="493"/>
      <w:bookmarkEnd w:id="494"/>
      <w:bookmarkEnd w:id="495"/>
      <w:bookmarkEnd w:id="496"/>
      <w:bookmarkEnd w:id="497"/>
    </w:p>
    <w:p w14:paraId="7E01A54F" w14:textId="77777777" w:rsidR="005F535C" w:rsidRPr="002C6A8D" w:rsidRDefault="005F535C" w:rsidP="005B11A8">
      <w:pPr>
        <w:jc w:val="both"/>
        <w:rPr>
          <w:i/>
          <w:szCs w:val="20"/>
        </w:rPr>
      </w:pPr>
    </w:p>
    <w:tbl>
      <w:tblPr>
        <w:tblW w:w="0" w:type="auto"/>
        <w:tblLook w:val="01E0" w:firstRow="1" w:lastRow="1" w:firstColumn="1" w:lastColumn="1" w:noHBand="0" w:noVBand="0"/>
      </w:tblPr>
      <w:tblGrid>
        <w:gridCol w:w="2217"/>
        <w:gridCol w:w="2218"/>
      </w:tblGrid>
      <w:tr w:rsidR="005F535C" w:rsidRPr="002C6A8D" w14:paraId="4994B44C" w14:textId="77777777" w:rsidTr="00F96764">
        <w:trPr>
          <w:trHeight w:val="255"/>
        </w:trPr>
        <w:tc>
          <w:tcPr>
            <w:tcW w:w="2217" w:type="dxa"/>
            <w:shd w:val="clear" w:color="auto" w:fill="auto"/>
          </w:tcPr>
          <w:p w14:paraId="202FBCD0" w14:textId="77777777" w:rsidR="005F535C" w:rsidRPr="002C6A8D" w:rsidRDefault="005F535C" w:rsidP="005B11A8">
            <w:pPr>
              <w:jc w:val="both"/>
              <w:rPr>
                <w:i/>
                <w:szCs w:val="20"/>
              </w:rPr>
            </w:pPr>
            <w:r w:rsidRPr="002C6A8D">
              <w:rPr>
                <w:i/>
                <w:szCs w:val="20"/>
              </w:rPr>
              <w:t>Credit points</w:t>
            </w:r>
          </w:p>
        </w:tc>
        <w:tc>
          <w:tcPr>
            <w:tcW w:w="2218" w:type="dxa"/>
            <w:shd w:val="clear" w:color="auto" w:fill="auto"/>
          </w:tcPr>
          <w:p w14:paraId="626B4DCE" w14:textId="77777777" w:rsidR="005F535C" w:rsidRPr="002C6A8D" w:rsidRDefault="005F535C" w:rsidP="005B11A8">
            <w:pPr>
              <w:jc w:val="both"/>
              <w:rPr>
                <w:i/>
                <w:szCs w:val="20"/>
              </w:rPr>
            </w:pPr>
            <w:r w:rsidRPr="002C6A8D">
              <w:rPr>
                <w:i/>
                <w:szCs w:val="20"/>
              </w:rPr>
              <w:t>6 ecp</w:t>
            </w:r>
          </w:p>
        </w:tc>
      </w:tr>
      <w:tr w:rsidR="005F535C" w:rsidRPr="002C6A8D" w14:paraId="71E9D313" w14:textId="77777777" w:rsidTr="00F96764">
        <w:trPr>
          <w:trHeight w:val="255"/>
        </w:trPr>
        <w:tc>
          <w:tcPr>
            <w:tcW w:w="2217" w:type="dxa"/>
            <w:shd w:val="clear" w:color="auto" w:fill="auto"/>
          </w:tcPr>
          <w:p w14:paraId="68D5A6FE" w14:textId="77777777" w:rsidR="005F535C" w:rsidRPr="002C6A8D" w:rsidRDefault="005F535C" w:rsidP="005B11A8">
            <w:pPr>
              <w:jc w:val="both"/>
              <w:rPr>
                <w:i/>
                <w:szCs w:val="20"/>
              </w:rPr>
            </w:pPr>
            <w:r w:rsidRPr="002C6A8D">
              <w:rPr>
                <w:i/>
                <w:szCs w:val="20"/>
              </w:rPr>
              <w:t>Theme</w:t>
            </w:r>
          </w:p>
        </w:tc>
        <w:tc>
          <w:tcPr>
            <w:tcW w:w="2218" w:type="dxa"/>
            <w:shd w:val="clear" w:color="auto" w:fill="auto"/>
          </w:tcPr>
          <w:p w14:paraId="677440E1" w14:textId="77777777" w:rsidR="005F535C" w:rsidRPr="002C6A8D" w:rsidRDefault="005F535C" w:rsidP="005B11A8">
            <w:pPr>
              <w:jc w:val="both"/>
              <w:rPr>
                <w:i/>
                <w:szCs w:val="20"/>
              </w:rPr>
            </w:pPr>
            <w:r w:rsidRPr="002C6A8D">
              <w:rPr>
                <w:i/>
                <w:szCs w:val="20"/>
              </w:rPr>
              <w:t>ICC</w:t>
            </w:r>
          </w:p>
        </w:tc>
      </w:tr>
      <w:tr w:rsidR="005F535C" w:rsidRPr="002C6A8D" w14:paraId="2A71F74A" w14:textId="77777777" w:rsidTr="00F96764">
        <w:trPr>
          <w:trHeight w:val="267"/>
        </w:trPr>
        <w:tc>
          <w:tcPr>
            <w:tcW w:w="2217" w:type="dxa"/>
            <w:shd w:val="clear" w:color="auto" w:fill="auto"/>
          </w:tcPr>
          <w:p w14:paraId="325369DA" w14:textId="77777777" w:rsidR="005F535C" w:rsidRPr="002C6A8D" w:rsidRDefault="005F535C" w:rsidP="005B11A8">
            <w:pPr>
              <w:jc w:val="both"/>
              <w:rPr>
                <w:i/>
                <w:szCs w:val="20"/>
              </w:rPr>
            </w:pPr>
            <w:r w:rsidRPr="002C6A8D">
              <w:rPr>
                <w:i/>
                <w:szCs w:val="20"/>
              </w:rPr>
              <w:t>Track</w:t>
            </w:r>
          </w:p>
        </w:tc>
        <w:tc>
          <w:tcPr>
            <w:tcW w:w="2218" w:type="dxa"/>
            <w:shd w:val="clear" w:color="auto" w:fill="auto"/>
          </w:tcPr>
          <w:p w14:paraId="4510A40A" w14:textId="77777777" w:rsidR="005F535C" w:rsidRPr="002C6A8D" w:rsidRDefault="005F535C" w:rsidP="005B11A8">
            <w:pPr>
              <w:jc w:val="both"/>
              <w:rPr>
                <w:i/>
                <w:szCs w:val="20"/>
              </w:rPr>
            </w:pPr>
            <w:r w:rsidRPr="002C6A8D">
              <w:rPr>
                <w:i/>
                <w:szCs w:val="20"/>
              </w:rPr>
              <w:t>Cognition</w:t>
            </w:r>
          </w:p>
        </w:tc>
      </w:tr>
    </w:tbl>
    <w:p w14:paraId="71289BAF" w14:textId="77777777" w:rsidR="005F535C" w:rsidRPr="002C6A8D" w:rsidRDefault="005F535C" w:rsidP="005B11A8">
      <w:pPr>
        <w:jc w:val="both"/>
        <w:rPr>
          <w:i/>
          <w:szCs w:val="20"/>
        </w:rPr>
      </w:pPr>
    </w:p>
    <w:p w14:paraId="3DE9858E" w14:textId="77777777" w:rsidR="005F535C" w:rsidRPr="002C6A8D" w:rsidRDefault="005F535C" w:rsidP="005B11A8">
      <w:pPr>
        <w:jc w:val="both"/>
        <w:rPr>
          <w:szCs w:val="20"/>
        </w:rPr>
      </w:pPr>
      <w:r w:rsidRPr="002C6A8D">
        <w:rPr>
          <w:i/>
          <w:szCs w:val="20"/>
        </w:rPr>
        <w:t>Prerequisites:</w:t>
      </w:r>
      <w:r w:rsidRPr="002C6A8D">
        <w:rPr>
          <w:i/>
          <w:szCs w:val="20"/>
        </w:rPr>
        <w:tab/>
      </w:r>
      <w:r w:rsidRPr="002C6A8D">
        <w:rPr>
          <w:szCs w:val="20"/>
        </w:rPr>
        <w:tab/>
      </w:r>
      <w:r w:rsidRPr="002C6A8D">
        <w:rPr>
          <w:szCs w:val="20"/>
        </w:rPr>
        <w:tab/>
      </w:r>
    </w:p>
    <w:p w14:paraId="42B57187" w14:textId="77777777" w:rsidR="005F535C" w:rsidRPr="002C6A8D" w:rsidRDefault="005F535C" w:rsidP="005B11A8">
      <w:pPr>
        <w:jc w:val="both"/>
        <w:rPr>
          <w:szCs w:val="20"/>
          <w:lang w:eastAsia="zh-TW"/>
        </w:rPr>
      </w:pPr>
      <w:r w:rsidRPr="002C6A8D">
        <w:rPr>
          <w:szCs w:val="20"/>
        </w:rPr>
        <w:t xml:space="preserve">Linguistics </w:t>
      </w:r>
    </w:p>
    <w:p w14:paraId="45D112D2" w14:textId="77777777" w:rsidR="005F535C" w:rsidRPr="002C6A8D" w:rsidRDefault="005F535C" w:rsidP="005B11A8">
      <w:pPr>
        <w:jc w:val="both"/>
        <w:rPr>
          <w:szCs w:val="20"/>
        </w:rPr>
      </w:pPr>
    </w:p>
    <w:p w14:paraId="00CBE6C6" w14:textId="77777777" w:rsidR="002C6A8D" w:rsidRPr="002C6A8D" w:rsidRDefault="005F535C" w:rsidP="005B11A8">
      <w:pPr>
        <w:jc w:val="both"/>
        <w:rPr>
          <w:i/>
          <w:szCs w:val="20"/>
        </w:rPr>
      </w:pPr>
      <w:r w:rsidRPr="002C6A8D">
        <w:rPr>
          <w:i/>
          <w:szCs w:val="20"/>
        </w:rPr>
        <w:lastRenderedPageBreak/>
        <w:t>Course Description</w:t>
      </w:r>
    </w:p>
    <w:p w14:paraId="2960DD4C" w14:textId="77777777" w:rsidR="005F535C" w:rsidRPr="002C6A8D" w:rsidRDefault="005F535C" w:rsidP="005B11A8">
      <w:pPr>
        <w:jc w:val="both"/>
        <w:rPr>
          <w:lang w:val="en-US"/>
        </w:rPr>
      </w:pPr>
      <w:r w:rsidRPr="002C6A8D">
        <w:rPr>
          <w:lang w:val="en-US"/>
        </w:rPr>
        <w:t>This course introduces how the human mind processes language, as well as the aims, issues and methods of psycholinguistic research. Topics include the empirical validation of linguistic theories, typology, cognitive aspects of language processing, language acquisition, aphasia, reaction time experiments, eye-tracking, ERP, fMRI, computational analyses. The cycle of theoretical and experimental work will be explained and students will practice designing and executing a small experiment.</w:t>
      </w:r>
    </w:p>
    <w:p w14:paraId="04167C43" w14:textId="77777777" w:rsidR="005F535C" w:rsidRPr="002C6A8D" w:rsidRDefault="005F535C" w:rsidP="005B11A8">
      <w:pPr>
        <w:jc w:val="both"/>
        <w:rPr>
          <w:i/>
          <w:iCs/>
          <w:szCs w:val="20"/>
          <w:lang w:val="en-US" w:eastAsia="zh-TW"/>
        </w:rPr>
      </w:pPr>
    </w:p>
    <w:p w14:paraId="6DA9D889" w14:textId="77777777" w:rsidR="00AE1968" w:rsidRPr="002C6A8D" w:rsidRDefault="00AE1968" w:rsidP="005B11A8">
      <w:pPr>
        <w:jc w:val="both"/>
        <w:rPr>
          <w:i/>
          <w:iCs/>
          <w:szCs w:val="20"/>
        </w:rPr>
      </w:pPr>
    </w:p>
    <w:p w14:paraId="27E4FF30" w14:textId="77777777" w:rsidR="00381F8B" w:rsidRPr="002C6A8D" w:rsidRDefault="00623B0D" w:rsidP="005B11A8">
      <w:pPr>
        <w:pStyle w:val="Heading1"/>
        <w:jc w:val="both"/>
      </w:pPr>
      <w:bookmarkStart w:id="498" w:name="_Toc194388776"/>
      <w:bookmarkStart w:id="499" w:name="_Toc196217698"/>
      <w:bookmarkStart w:id="500" w:name="_Toc196219046"/>
      <w:bookmarkStart w:id="501" w:name="_Toc196815284"/>
      <w:bookmarkStart w:id="502" w:name="_Toc196886342"/>
      <w:bookmarkStart w:id="503" w:name="_Toc202859999"/>
      <w:bookmarkStart w:id="504" w:name="_Toc354671725"/>
      <w:r w:rsidRPr="002C6A8D">
        <w:t>900</w:t>
      </w:r>
      <w:r w:rsidR="00381F8B" w:rsidRPr="002C6A8D">
        <w:t>311</w:t>
      </w:r>
      <w:r w:rsidRPr="002C6A8D">
        <w:t>SSC</w:t>
      </w:r>
      <w:r w:rsidR="001E1CA4" w:rsidRPr="002C6A8D">
        <w:tab/>
        <w:t>Theme course</w:t>
      </w:r>
      <w:r w:rsidR="00381F8B" w:rsidRPr="002C6A8D">
        <w:t xml:space="preserve"> Globalisation</w:t>
      </w:r>
      <w:bookmarkEnd w:id="498"/>
      <w:bookmarkEnd w:id="499"/>
      <w:bookmarkEnd w:id="500"/>
      <w:bookmarkEnd w:id="501"/>
      <w:bookmarkEnd w:id="502"/>
      <w:bookmarkEnd w:id="503"/>
      <w:r w:rsidR="007776B3" w:rsidRPr="002C6A8D">
        <w:t>: Global Economics</w:t>
      </w:r>
      <w:bookmarkEnd w:id="504"/>
    </w:p>
    <w:p w14:paraId="171E969A" w14:textId="77777777" w:rsidR="005A4FFE" w:rsidRPr="002C6A8D" w:rsidRDefault="005A4FFE" w:rsidP="005B11A8">
      <w:pPr>
        <w:jc w:val="both"/>
        <w:rPr>
          <w:i/>
          <w:szCs w:val="20"/>
          <w:lang w:val="en-US"/>
        </w:rPr>
      </w:pPr>
    </w:p>
    <w:tbl>
      <w:tblPr>
        <w:tblW w:w="0" w:type="auto"/>
        <w:tblLook w:val="01E0" w:firstRow="1" w:lastRow="1" w:firstColumn="1" w:lastColumn="1" w:noHBand="0" w:noVBand="0"/>
      </w:tblPr>
      <w:tblGrid>
        <w:gridCol w:w="2217"/>
        <w:gridCol w:w="2218"/>
      </w:tblGrid>
      <w:tr w:rsidR="00503B22" w:rsidRPr="002C6A8D" w14:paraId="28401AEA" w14:textId="77777777" w:rsidTr="006F615E">
        <w:trPr>
          <w:trHeight w:val="255"/>
        </w:trPr>
        <w:tc>
          <w:tcPr>
            <w:tcW w:w="2217" w:type="dxa"/>
            <w:shd w:val="clear" w:color="auto" w:fill="auto"/>
          </w:tcPr>
          <w:p w14:paraId="0B845456" w14:textId="77777777" w:rsidR="00503B22" w:rsidRPr="002C6A8D" w:rsidRDefault="00503B22" w:rsidP="005B11A8">
            <w:pPr>
              <w:jc w:val="both"/>
              <w:rPr>
                <w:i/>
                <w:szCs w:val="20"/>
              </w:rPr>
            </w:pPr>
            <w:r w:rsidRPr="002C6A8D">
              <w:rPr>
                <w:i/>
                <w:szCs w:val="20"/>
              </w:rPr>
              <w:t>Credit points</w:t>
            </w:r>
          </w:p>
        </w:tc>
        <w:tc>
          <w:tcPr>
            <w:tcW w:w="2218" w:type="dxa"/>
            <w:shd w:val="clear" w:color="auto" w:fill="auto"/>
          </w:tcPr>
          <w:p w14:paraId="6EA4182B" w14:textId="77777777" w:rsidR="00503B22" w:rsidRPr="002C6A8D" w:rsidRDefault="00503B22" w:rsidP="005B11A8">
            <w:pPr>
              <w:jc w:val="both"/>
              <w:rPr>
                <w:i/>
                <w:szCs w:val="20"/>
              </w:rPr>
            </w:pPr>
            <w:r w:rsidRPr="002C6A8D">
              <w:rPr>
                <w:i/>
                <w:szCs w:val="20"/>
              </w:rPr>
              <w:t>6 ecp</w:t>
            </w:r>
          </w:p>
        </w:tc>
      </w:tr>
      <w:tr w:rsidR="00503B22" w:rsidRPr="002C6A8D" w14:paraId="0CB18C60" w14:textId="77777777" w:rsidTr="006F615E">
        <w:trPr>
          <w:trHeight w:val="255"/>
        </w:trPr>
        <w:tc>
          <w:tcPr>
            <w:tcW w:w="2217" w:type="dxa"/>
            <w:shd w:val="clear" w:color="auto" w:fill="auto"/>
          </w:tcPr>
          <w:p w14:paraId="3E554F0F" w14:textId="77777777" w:rsidR="00503B22" w:rsidRPr="002C6A8D" w:rsidRDefault="00503B22" w:rsidP="005B11A8">
            <w:pPr>
              <w:jc w:val="both"/>
              <w:rPr>
                <w:i/>
                <w:szCs w:val="20"/>
              </w:rPr>
            </w:pPr>
            <w:r w:rsidRPr="002C6A8D">
              <w:rPr>
                <w:i/>
                <w:szCs w:val="20"/>
              </w:rPr>
              <w:t>Theme</w:t>
            </w:r>
          </w:p>
        </w:tc>
        <w:tc>
          <w:tcPr>
            <w:tcW w:w="2218" w:type="dxa"/>
            <w:shd w:val="clear" w:color="auto" w:fill="auto"/>
          </w:tcPr>
          <w:p w14:paraId="69C6DA4C" w14:textId="77777777" w:rsidR="00503B22" w:rsidRPr="002C6A8D" w:rsidRDefault="00503B22" w:rsidP="005B11A8">
            <w:pPr>
              <w:jc w:val="both"/>
              <w:rPr>
                <w:i/>
                <w:szCs w:val="20"/>
              </w:rPr>
            </w:pPr>
            <w:r w:rsidRPr="002C6A8D">
              <w:rPr>
                <w:i/>
                <w:szCs w:val="20"/>
              </w:rPr>
              <w:t>SS</w:t>
            </w:r>
          </w:p>
        </w:tc>
      </w:tr>
      <w:tr w:rsidR="00503B22" w:rsidRPr="002C6A8D" w14:paraId="6D902F1D" w14:textId="77777777" w:rsidTr="006F615E">
        <w:trPr>
          <w:trHeight w:val="267"/>
        </w:trPr>
        <w:tc>
          <w:tcPr>
            <w:tcW w:w="2217" w:type="dxa"/>
            <w:shd w:val="clear" w:color="auto" w:fill="auto"/>
          </w:tcPr>
          <w:p w14:paraId="1262EE88" w14:textId="77777777" w:rsidR="00503B22" w:rsidRPr="002C6A8D" w:rsidRDefault="00503B22" w:rsidP="005B11A8">
            <w:pPr>
              <w:jc w:val="both"/>
              <w:rPr>
                <w:i/>
                <w:szCs w:val="20"/>
              </w:rPr>
            </w:pPr>
            <w:r w:rsidRPr="002C6A8D">
              <w:rPr>
                <w:i/>
                <w:szCs w:val="20"/>
              </w:rPr>
              <w:t>Track</w:t>
            </w:r>
          </w:p>
        </w:tc>
        <w:tc>
          <w:tcPr>
            <w:tcW w:w="2218" w:type="dxa"/>
            <w:shd w:val="clear" w:color="auto" w:fill="auto"/>
          </w:tcPr>
          <w:p w14:paraId="78659EF6" w14:textId="77777777" w:rsidR="00503B22" w:rsidRPr="002C6A8D" w:rsidRDefault="00503B22" w:rsidP="005B11A8">
            <w:pPr>
              <w:jc w:val="both"/>
              <w:rPr>
                <w:i/>
                <w:szCs w:val="20"/>
              </w:rPr>
            </w:pPr>
            <w:r w:rsidRPr="002C6A8D">
              <w:rPr>
                <w:i/>
                <w:szCs w:val="20"/>
              </w:rPr>
              <w:t>n/a</w:t>
            </w:r>
          </w:p>
        </w:tc>
      </w:tr>
    </w:tbl>
    <w:p w14:paraId="4F6C4D2B" w14:textId="77777777" w:rsidR="00C11761" w:rsidRPr="002C6A8D" w:rsidRDefault="00C11761" w:rsidP="005B11A8">
      <w:pPr>
        <w:jc w:val="both"/>
        <w:rPr>
          <w:i/>
          <w:szCs w:val="20"/>
          <w:lang w:val="en-US"/>
        </w:rPr>
      </w:pPr>
    </w:p>
    <w:p w14:paraId="08D9382D" w14:textId="77777777" w:rsidR="005A4FFE" w:rsidRPr="002C6A8D" w:rsidRDefault="005A4FFE" w:rsidP="005B11A8">
      <w:pPr>
        <w:jc w:val="both"/>
        <w:rPr>
          <w:szCs w:val="20"/>
          <w:lang w:val="en-US"/>
        </w:rPr>
      </w:pPr>
      <w:r w:rsidRPr="002C6A8D">
        <w:rPr>
          <w:i/>
          <w:szCs w:val="20"/>
          <w:lang w:val="en-US"/>
        </w:rPr>
        <w:t xml:space="preserve">Prerequisites: </w:t>
      </w:r>
      <w:r w:rsidRPr="002C6A8D">
        <w:rPr>
          <w:i/>
          <w:szCs w:val="20"/>
          <w:lang w:val="en-US"/>
        </w:rPr>
        <w:tab/>
      </w:r>
      <w:r w:rsidRPr="002C6A8D">
        <w:rPr>
          <w:szCs w:val="20"/>
          <w:lang w:val="en-US"/>
        </w:rPr>
        <w:tab/>
      </w:r>
    </w:p>
    <w:p w14:paraId="104CC9C0" w14:textId="77777777" w:rsidR="005A4FFE" w:rsidRPr="002C6A8D" w:rsidRDefault="00230411" w:rsidP="005B11A8">
      <w:pPr>
        <w:jc w:val="both"/>
        <w:rPr>
          <w:szCs w:val="20"/>
          <w:lang w:val="en-US" w:eastAsia="zh-TW"/>
        </w:rPr>
      </w:pPr>
      <w:r w:rsidRPr="002C6A8D">
        <w:rPr>
          <w:szCs w:val="20"/>
          <w:lang w:val="en-US"/>
        </w:rPr>
        <w:t>Any 100-level theme course (</w:t>
      </w:r>
      <w:r w:rsidR="005A4FFE" w:rsidRPr="002C6A8D">
        <w:rPr>
          <w:szCs w:val="20"/>
          <w:lang w:val="en-US"/>
        </w:rPr>
        <w:t>Fundamentals of Micro and Macro-Economics is highly recommended for this course as it will assume prior knowledge of economic tools and methods.</w:t>
      </w:r>
      <w:r w:rsidR="00204D28" w:rsidRPr="002C6A8D">
        <w:rPr>
          <w:szCs w:val="20"/>
          <w:lang w:val="en-US" w:eastAsia="zh-TW"/>
        </w:rPr>
        <w:t xml:space="preserve"> Limited to third year students</w:t>
      </w:r>
      <w:r w:rsidRPr="002C6A8D">
        <w:rPr>
          <w:szCs w:val="20"/>
          <w:lang w:val="en-US"/>
        </w:rPr>
        <w:t>)</w:t>
      </w:r>
      <w:r w:rsidR="00B90C87" w:rsidRPr="002C6A8D">
        <w:rPr>
          <w:szCs w:val="20"/>
          <w:lang w:val="en-US" w:eastAsia="zh-TW"/>
        </w:rPr>
        <w:t>.</w:t>
      </w:r>
    </w:p>
    <w:p w14:paraId="6CE49573" w14:textId="77777777" w:rsidR="005A4FFE" w:rsidRPr="002C6A8D" w:rsidRDefault="005A4FFE" w:rsidP="005B11A8">
      <w:pPr>
        <w:jc w:val="both"/>
        <w:rPr>
          <w:i/>
          <w:szCs w:val="20"/>
          <w:lang w:val="en-US"/>
        </w:rPr>
      </w:pPr>
    </w:p>
    <w:p w14:paraId="184660A7" w14:textId="77777777" w:rsidR="005A4FFE" w:rsidRPr="002C6A8D" w:rsidRDefault="005A4FFE" w:rsidP="005B11A8">
      <w:pPr>
        <w:jc w:val="both"/>
        <w:rPr>
          <w:i/>
          <w:szCs w:val="20"/>
          <w:lang w:val="en-US"/>
        </w:rPr>
      </w:pPr>
      <w:r w:rsidRPr="002C6A8D">
        <w:rPr>
          <w:i/>
          <w:szCs w:val="20"/>
          <w:lang w:val="en-US"/>
        </w:rPr>
        <w:t>Course Description</w:t>
      </w:r>
    </w:p>
    <w:p w14:paraId="5EF6B484" w14:textId="77777777" w:rsidR="004121B1" w:rsidRPr="002C6A8D" w:rsidRDefault="005A4FFE" w:rsidP="005B11A8">
      <w:pPr>
        <w:jc w:val="both"/>
        <w:rPr>
          <w:i/>
          <w:szCs w:val="20"/>
        </w:rPr>
      </w:pPr>
      <w:r w:rsidRPr="002C6A8D">
        <w:rPr>
          <w:szCs w:val="20"/>
          <w:lang w:val="en-US"/>
        </w:rPr>
        <w:t>In this course, globalisation as both an empirical phenomenon and explanatory theory will be discussed with special attention to the economic aspect. Students are expected to gain an in-depth understanding of the different effects of globalization at both the national and international level, drawing on research and</w:t>
      </w:r>
    </w:p>
    <w:p w14:paraId="39782197" w14:textId="77777777" w:rsidR="005A4FFE" w:rsidRPr="002C6A8D" w:rsidRDefault="005A4FFE" w:rsidP="005B11A8">
      <w:pPr>
        <w:jc w:val="both"/>
        <w:rPr>
          <w:szCs w:val="20"/>
          <w:lang w:val="en-US"/>
        </w:rPr>
      </w:pPr>
      <w:r w:rsidRPr="002C6A8D">
        <w:rPr>
          <w:szCs w:val="20"/>
          <w:lang w:val="en-US"/>
        </w:rPr>
        <w:t>theories from the seven disciplines of the Social Systems theme: anthropology, environmental economics and policy, economics, law, international relations, political science, and sociology.</w:t>
      </w:r>
    </w:p>
    <w:p w14:paraId="50AD7E70" w14:textId="77777777" w:rsidR="005A4FFE" w:rsidRPr="002C6A8D" w:rsidRDefault="005A4FFE" w:rsidP="005B11A8">
      <w:pPr>
        <w:jc w:val="both"/>
        <w:rPr>
          <w:szCs w:val="20"/>
          <w:lang w:val="en-US"/>
        </w:rPr>
      </w:pPr>
    </w:p>
    <w:p w14:paraId="2AD86DB3" w14:textId="77777777" w:rsidR="005A4FFE" w:rsidRPr="002C6A8D" w:rsidRDefault="005A4FFE" w:rsidP="005B11A8">
      <w:pPr>
        <w:jc w:val="both"/>
        <w:rPr>
          <w:szCs w:val="20"/>
          <w:lang w:val="en-US"/>
        </w:rPr>
      </w:pPr>
      <w:r w:rsidRPr="002C6A8D">
        <w:rPr>
          <w:szCs w:val="20"/>
          <w:lang w:val="en-US"/>
        </w:rPr>
        <w:t>Topics covered may include: economic institutions, financial regulation, emerging markets.</w:t>
      </w:r>
    </w:p>
    <w:p w14:paraId="4BF52BCA" w14:textId="77777777" w:rsidR="001C72CC" w:rsidRPr="002C6A8D" w:rsidRDefault="001C72CC" w:rsidP="005B11A8">
      <w:pPr>
        <w:jc w:val="both"/>
        <w:rPr>
          <w:szCs w:val="20"/>
        </w:rPr>
      </w:pPr>
    </w:p>
    <w:p w14:paraId="179DD454" w14:textId="77777777" w:rsidR="00BE6FD9" w:rsidRPr="002C6A8D" w:rsidRDefault="00BE6FD9" w:rsidP="005B11A8">
      <w:pPr>
        <w:jc w:val="both"/>
        <w:rPr>
          <w:szCs w:val="20"/>
        </w:rPr>
      </w:pPr>
    </w:p>
    <w:p w14:paraId="1CE75C3B" w14:textId="77777777" w:rsidR="00115C55" w:rsidRPr="002C6A8D" w:rsidRDefault="00115C55" w:rsidP="005B11A8">
      <w:pPr>
        <w:pStyle w:val="Heading1"/>
        <w:jc w:val="both"/>
        <w:rPr>
          <w:lang w:eastAsia="zh-TW"/>
        </w:rPr>
      </w:pPr>
    </w:p>
    <w:p w14:paraId="72CA025F" w14:textId="77777777" w:rsidR="00115C55" w:rsidRPr="002C6A8D" w:rsidRDefault="00115C55" w:rsidP="005B11A8">
      <w:pPr>
        <w:pStyle w:val="Heading1"/>
        <w:jc w:val="both"/>
        <w:rPr>
          <w:lang w:eastAsia="zh-TW"/>
        </w:rPr>
      </w:pPr>
    </w:p>
    <w:p w14:paraId="4AC9E687" w14:textId="77777777" w:rsidR="007776B3" w:rsidRPr="002C6A8D" w:rsidRDefault="007776B3" w:rsidP="005B11A8">
      <w:pPr>
        <w:pStyle w:val="Heading1"/>
        <w:jc w:val="both"/>
      </w:pPr>
      <w:bookmarkStart w:id="505" w:name="_Toc354671726"/>
      <w:r w:rsidRPr="002C6A8D">
        <w:t>900312</w:t>
      </w:r>
      <w:r w:rsidR="001E1CA4" w:rsidRPr="002C6A8D">
        <w:t>SSC</w:t>
      </w:r>
      <w:r w:rsidR="001E1CA4" w:rsidRPr="002C6A8D">
        <w:tab/>
        <w:t>Theme course</w:t>
      </w:r>
      <w:r w:rsidRPr="002C6A8D">
        <w:t xml:space="preserve"> Globalisation: Global</w:t>
      </w:r>
      <w:r w:rsidR="005A4FFE" w:rsidRPr="002C6A8D">
        <w:t xml:space="preserve"> Politics</w:t>
      </w:r>
      <w:bookmarkEnd w:id="505"/>
    </w:p>
    <w:p w14:paraId="3E9DB829" w14:textId="77777777" w:rsidR="00503B22" w:rsidRPr="002C6A8D" w:rsidRDefault="00503B22" w:rsidP="005B11A8">
      <w:pPr>
        <w:jc w:val="both"/>
      </w:pPr>
    </w:p>
    <w:tbl>
      <w:tblPr>
        <w:tblW w:w="0" w:type="auto"/>
        <w:tblLook w:val="01E0" w:firstRow="1" w:lastRow="1" w:firstColumn="1" w:lastColumn="1" w:noHBand="0" w:noVBand="0"/>
      </w:tblPr>
      <w:tblGrid>
        <w:gridCol w:w="2217"/>
        <w:gridCol w:w="2218"/>
      </w:tblGrid>
      <w:tr w:rsidR="00503B22" w:rsidRPr="002C6A8D" w14:paraId="3770F39A" w14:textId="77777777" w:rsidTr="006F615E">
        <w:trPr>
          <w:trHeight w:val="255"/>
        </w:trPr>
        <w:tc>
          <w:tcPr>
            <w:tcW w:w="2217" w:type="dxa"/>
            <w:shd w:val="clear" w:color="auto" w:fill="auto"/>
          </w:tcPr>
          <w:p w14:paraId="43AEE50C" w14:textId="77777777" w:rsidR="00503B22" w:rsidRPr="002C6A8D" w:rsidRDefault="00503B22" w:rsidP="005B11A8">
            <w:pPr>
              <w:jc w:val="both"/>
              <w:rPr>
                <w:i/>
                <w:szCs w:val="20"/>
              </w:rPr>
            </w:pPr>
            <w:r w:rsidRPr="002C6A8D">
              <w:rPr>
                <w:i/>
                <w:szCs w:val="20"/>
              </w:rPr>
              <w:t>Credit points</w:t>
            </w:r>
          </w:p>
        </w:tc>
        <w:tc>
          <w:tcPr>
            <w:tcW w:w="2218" w:type="dxa"/>
            <w:shd w:val="clear" w:color="auto" w:fill="auto"/>
          </w:tcPr>
          <w:p w14:paraId="2795C345" w14:textId="77777777" w:rsidR="00503B22" w:rsidRPr="002C6A8D" w:rsidRDefault="00503B22" w:rsidP="005B11A8">
            <w:pPr>
              <w:jc w:val="both"/>
              <w:rPr>
                <w:i/>
                <w:szCs w:val="20"/>
              </w:rPr>
            </w:pPr>
            <w:r w:rsidRPr="002C6A8D">
              <w:rPr>
                <w:i/>
                <w:szCs w:val="20"/>
              </w:rPr>
              <w:t>6 ecp</w:t>
            </w:r>
          </w:p>
        </w:tc>
      </w:tr>
      <w:tr w:rsidR="00503B22" w:rsidRPr="002C6A8D" w14:paraId="1FFEBC30" w14:textId="77777777" w:rsidTr="006F615E">
        <w:trPr>
          <w:trHeight w:val="255"/>
        </w:trPr>
        <w:tc>
          <w:tcPr>
            <w:tcW w:w="2217" w:type="dxa"/>
            <w:shd w:val="clear" w:color="auto" w:fill="auto"/>
          </w:tcPr>
          <w:p w14:paraId="033E2401" w14:textId="77777777" w:rsidR="00503B22" w:rsidRPr="002C6A8D" w:rsidRDefault="00503B22" w:rsidP="005B11A8">
            <w:pPr>
              <w:jc w:val="both"/>
              <w:rPr>
                <w:i/>
                <w:szCs w:val="20"/>
              </w:rPr>
            </w:pPr>
            <w:r w:rsidRPr="002C6A8D">
              <w:rPr>
                <w:i/>
                <w:szCs w:val="20"/>
              </w:rPr>
              <w:t>Theme</w:t>
            </w:r>
          </w:p>
        </w:tc>
        <w:tc>
          <w:tcPr>
            <w:tcW w:w="2218" w:type="dxa"/>
            <w:shd w:val="clear" w:color="auto" w:fill="auto"/>
          </w:tcPr>
          <w:p w14:paraId="01F7F1AA" w14:textId="77777777" w:rsidR="00503B22" w:rsidRPr="002C6A8D" w:rsidRDefault="00503B22" w:rsidP="005B11A8">
            <w:pPr>
              <w:jc w:val="both"/>
              <w:rPr>
                <w:i/>
                <w:szCs w:val="20"/>
              </w:rPr>
            </w:pPr>
            <w:r w:rsidRPr="002C6A8D">
              <w:rPr>
                <w:i/>
                <w:szCs w:val="20"/>
              </w:rPr>
              <w:t>SS</w:t>
            </w:r>
          </w:p>
        </w:tc>
      </w:tr>
      <w:tr w:rsidR="00503B22" w:rsidRPr="002C6A8D" w14:paraId="5465EFE2" w14:textId="77777777" w:rsidTr="006F615E">
        <w:trPr>
          <w:trHeight w:val="267"/>
        </w:trPr>
        <w:tc>
          <w:tcPr>
            <w:tcW w:w="2217" w:type="dxa"/>
            <w:shd w:val="clear" w:color="auto" w:fill="auto"/>
          </w:tcPr>
          <w:p w14:paraId="0A86351C" w14:textId="77777777" w:rsidR="00503B22" w:rsidRPr="002C6A8D" w:rsidRDefault="00503B22" w:rsidP="005B11A8">
            <w:pPr>
              <w:jc w:val="both"/>
              <w:rPr>
                <w:i/>
                <w:szCs w:val="20"/>
              </w:rPr>
            </w:pPr>
            <w:r w:rsidRPr="002C6A8D">
              <w:rPr>
                <w:i/>
                <w:szCs w:val="20"/>
              </w:rPr>
              <w:t>Track</w:t>
            </w:r>
          </w:p>
        </w:tc>
        <w:tc>
          <w:tcPr>
            <w:tcW w:w="2218" w:type="dxa"/>
            <w:shd w:val="clear" w:color="auto" w:fill="auto"/>
          </w:tcPr>
          <w:p w14:paraId="59B01D6E" w14:textId="77777777" w:rsidR="00503B22" w:rsidRPr="002C6A8D" w:rsidRDefault="00503B22" w:rsidP="005B11A8">
            <w:pPr>
              <w:jc w:val="both"/>
              <w:rPr>
                <w:i/>
                <w:szCs w:val="20"/>
              </w:rPr>
            </w:pPr>
            <w:r w:rsidRPr="002C6A8D">
              <w:rPr>
                <w:i/>
                <w:szCs w:val="20"/>
              </w:rPr>
              <w:t>n/a</w:t>
            </w:r>
          </w:p>
        </w:tc>
      </w:tr>
    </w:tbl>
    <w:p w14:paraId="65B092A8" w14:textId="77777777" w:rsidR="00503B22" w:rsidRPr="002C6A8D" w:rsidRDefault="00503B22" w:rsidP="005B11A8">
      <w:pPr>
        <w:jc w:val="both"/>
        <w:rPr>
          <w:i/>
          <w:szCs w:val="20"/>
          <w:lang w:val="en-US"/>
        </w:rPr>
      </w:pPr>
    </w:p>
    <w:p w14:paraId="41F723E7" w14:textId="77777777" w:rsidR="005A4FFE" w:rsidRPr="002C6A8D" w:rsidRDefault="005A4FFE" w:rsidP="005B11A8">
      <w:pPr>
        <w:jc w:val="both"/>
        <w:rPr>
          <w:szCs w:val="20"/>
          <w:lang w:val="en-US"/>
        </w:rPr>
      </w:pPr>
      <w:r w:rsidRPr="002C6A8D">
        <w:rPr>
          <w:i/>
          <w:szCs w:val="20"/>
          <w:lang w:val="en-US"/>
        </w:rPr>
        <w:t xml:space="preserve">Prerequisites: </w:t>
      </w:r>
      <w:r w:rsidRPr="002C6A8D">
        <w:rPr>
          <w:i/>
          <w:szCs w:val="20"/>
          <w:lang w:val="en-US"/>
        </w:rPr>
        <w:tab/>
      </w:r>
      <w:r w:rsidRPr="002C6A8D">
        <w:rPr>
          <w:szCs w:val="20"/>
          <w:lang w:val="en-US"/>
        </w:rPr>
        <w:tab/>
      </w:r>
    </w:p>
    <w:p w14:paraId="41292BD6" w14:textId="77777777" w:rsidR="005A4FFE" w:rsidRPr="002C6A8D" w:rsidRDefault="005A4FFE" w:rsidP="005B11A8">
      <w:pPr>
        <w:jc w:val="both"/>
        <w:rPr>
          <w:szCs w:val="20"/>
          <w:lang w:val="en-US" w:eastAsia="zh-TW"/>
        </w:rPr>
      </w:pPr>
      <w:r w:rsidRPr="002C6A8D">
        <w:rPr>
          <w:szCs w:val="20"/>
          <w:lang w:val="en-US"/>
        </w:rPr>
        <w:t>Any 100-level theme course</w:t>
      </w:r>
      <w:r w:rsidR="00A03FCC" w:rsidRPr="002C6A8D">
        <w:rPr>
          <w:szCs w:val="20"/>
          <w:lang w:val="en-US" w:eastAsia="zh-TW"/>
        </w:rPr>
        <w:t xml:space="preserve"> (limited to third year students).</w:t>
      </w:r>
    </w:p>
    <w:p w14:paraId="63837F31" w14:textId="77777777" w:rsidR="005A4FFE" w:rsidRPr="002C6A8D" w:rsidRDefault="005A4FFE" w:rsidP="005B11A8">
      <w:pPr>
        <w:jc w:val="both"/>
        <w:rPr>
          <w:i/>
          <w:szCs w:val="20"/>
          <w:lang w:val="en-US"/>
        </w:rPr>
      </w:pPr>
    </w:p>
    <w:p w14:paraId="46B35B75" w14:textId="77777777" w:rsidR="005A4FFE" w:rsidRPr="002C6A8D" w:rsidRDefault="005A4FFE" w:rsidP="005B11A8">
      <w:pPr>
        <w:jc w:val="both"/>
        <w:rPr>
          <w:i/>
          <w:szCs w:val="20"/>
          <w:lang w:val="en-US"/>
        </w:rPr>
      </w:pPr>
      <w:r w:rsidRPr="002C6A8D">
        <w:rPr>
          <w:i/>
          <w:szCs w:val="20"/>
          <w:lang w:val="en-US"/>
        </w:rPr>
        <w:t>Course Description</w:t>
      </w:r>
    </w:p>
    <w:p w14:paraId="69C87D7B" w14:textId="77777777" w:rsidR="005A4FFE" w:rsidRPr="002C6A8D" w:rsidRDefault="005A4FFE" w:rsidP="005B11A8">
      <w:pPr>
        <w:jc w:val="both"/>
        <w:rPr>
          <w:szCs w:val="20"/>
          <w:lang w:val="en-US"/>
        </w:rPr>
      </w:pPr>
      <w:r w:rsidRPr="002C6A8D">
        <w:rPr>
          <w:szCs w:val="20"/>
          <w:lang w:val="en-US"/>
        </w:rPr>
        <w:t xml:space="preserve">In this course, </w:t>
      </w:r>
      <w:r w:rsidR="00BB234A" w:rsidRPr="002C6A8D">
        <w:rPr>
          <w:szCs w:val="20"/>
          <w:lang w:val="en-US"/>
        </w:rPr>
        <w:t>globali</w:t>
      </w:r>
      <w:r w:rsidR="00BB234A" w:rsidRPr="002C6A8D">
        <w:rPr>
          <w:szCs w:val="20"/>
          <w:lang w:val="en-US" w:eastAsia="zh-TW"/>
        </w:rPr>
        <w:t>z</w:t>
      </w:r>
      <w:r w:rsidR="00BB234A" w:rsidRPr="002C6A8D">
        <w:rPr>
          <w:szCs w:val="20"/>
          <w:lang w:val="en-US"/>
        </w:rPr>
        <w:t>ation</w:t>
      </w:r>
      <w:r w:rsidRPr="002C6A8D">
        <w:rPr>
          <w:szCs w:val="20"/>
          <w:lang w:val="en-US"/>
        </w:rPr>
        <w:t xml:space="preserve"> as both an empirical phenomenon and explanatory theory will be discussed with special attention to the political aspect. Students are expected to gain an in-depth understanding of the different effects of globalization at both the national and international level, drawing on research and theories from the seven disciplines of the Social Systems theme: anthropology, environmental economics and policy, economics, law, international relations, political science, and sociology.</w:t>
      </w:r>
    </w:p>
    <w:p w14:paraId="4B82B9B0" w14:textId="77777777" w:rsidR="005A4FFE" w:rsidRPr="002C6A8D" w:rsidRDefault="005A4FFE" w:rsidP="005B11A8">
      <w:pPr>
        <w:jc w:val="both"/>
        <w:rPr>
          <w:szCs w:val="20"/>
          <w:lang w:val="en-US"/>
        </w:rPr>
      </w:pPr>
    </w:p>
    <w:p w14:paraId="711A8541" w14:textId="77777777" w:rsidR="005A4FFE" w:rsidRPr="002C6A8D" w:rsidRDefault="005A4FFE" w:rsidP="005B11A8">
      <w:pPr>
        <w:jc w:val="both"/>
        <w:rPr>
          <w:szCs w:val="20"/>
          <w:lang w:val="en-US"/>
        </w:rPr>
      </w:pPr>
      <w:r w:rsidRPr="002C6A8D">
        <w:rPr>
          <w:szCs w:val="20"/>
          <w:lang w:val="en-US"/>
        </w:rPr>
        <w:t xml:space="preserve">Topics covered may include: international and European institutions, peace and security, </w:t>
      </w:r>
      <w:r w:rsidR="00033121" w:rsidRPr="002C6A8D">
        <w:rPr>
          <w:szCs w:val="20"/>
          <w:lang w:val="en-US"/>
        </w:rPr>
        <w:t xml:space="preserve">migration, </w:t>
      </w:r>
      <w:r w:rsidRPr="002C6A8D">
        <w:rPr>
          <w:szCs w:val="20"/>
          <w:lang w:val="en-US"/>
        </w:rPr>
        <w:t xml:space="preserve">justice, </w:t>
      </w:r>
      <w:r w:rsidR="00033121" w:rsidRPr="002C6A8D">
        <w:rPr>
          <w:szCs w:val="20"/>
          <w:lang w:val="en-US"/>
        </w:rPr>
        <w:t xml:space="preserve">and </w:t>
      </w:r>
      <w:r w:rsidRPr="002C6A8D">
        <w:rPr>
          <w:szCs w:val="20"/>
          <w:lang w:val="en-US"/>
        </w:rPr>
        <w:t>human rights.</w:t>
      </w:r>
    </w:p>
    <w:p w14:paraId="2176F32B" w14:textId="77777777" w:rsidR="001C72CC" w:rsidRPr="002C6A8D" w:rsidRDefault="001C72CC" w:rsidP="005B11A8">
      <w:pPr>
        <w:jc w:val="both"/>
        <w:rPr>
          <w:i/>
          <w:iCs/>
          <w:lang w:val="en-US"/>
        </w:rPr>
      </w:pPr>
    </w:p>
    <w:p w14:paraId="6B5B8977" w14:textId="77777777" w:rsidR="00503B22" w:rsidRPr="002C6A8D" w:rsidRDefault="00503B22" w:rsidP="005B11A8">
      <w:pPr>
        <w:jc w:val="both"/>
        <w:rPr>
          <w:i/>
          <w:szCs w:val="20"/>
        </w:rPr>
      </w:pPr>
    </w:p>
    <w:p w14:paraId="31B59A0F" w14:textId="77777777" w:rsidR="007776B3" w:rsidRPr="002C6A8D" w:rsidRDefault="007776B3" w:rsidP="005B11A8">
      <w:pPr>
        <w:pStyle w:val="Heading1"/>
        <w:jc w:val="both"/>
        <w:rPr>
          <w:lang w:eastAsia="zh-TW"/>
        </w:rPr>
      </w:pPr>
      <w:bookmarkStart w:id="506" w:name="_Toc194388769"/>
      <w:bookmarkStart w:id="507" w:name="_Toc196217691"/>
      <w:bookmarkStart w:id="508" w:name="_Toc196219039"/>
      <w:bookmarkStart w:id="509" w:name="_Toc196815277"/>
      <w:bookmarkStart w:id="510" w:name="_Toc196886335"/>
      <w:bookmarkStart w:id="511" w:name="_Toc202859992"/>
      <w:bookmarkStart w:id="512" w:name="_Toc354671727"/>
      <w:r w:rsidRPr="002C6A8D">
        <w:t>900</w:t>
      </w:r>
      <w:r w:rsidR="004E68CE" w:rsidRPr="002C6A8D">
        <w:t>314</w:t>
      </w:r>
      <w:r w:rsidR="001E1CA4" w:rsidRPr="002C6A8D">
        <w:t>SSC</w:t>
      </w:r>
      <w:r w:rsidR="001E1CA4" w:rsidRPr="002C6A8D">
        <w:tab/>
        <w:t>Theme course</w:t>
      </w:r>
      <w:r w:rsidRPr="002C6A8D">
        <w:t xml:space="preserve"> Globalisation: Globa</w:t>
      </w:r>
      <w:r w:rsidR="005A4FFE" w:rsidRPr="002C6A8D">
        <w:t>l C</w:t>
      </w:r>
      <w:r w:rsidR="008E5E17" w:rsidRPr="002C6A8D">
        <w:rPr>
          <w:lang w:eastAsia="zh-TW"/>
        </w:rPr>
        <w:t>ommunity</w:t>
      </w:r>
      <w:bookmarkEnd w:id="512"/>
    </w:p>
    <w:p w14:paraId="1EE406CB" w14:textId="77777777" w:rsidR="005A4FFE" w:rsidRPr="002C6A8D" w:rsidRDefault="005A4FFE" w:rsidP="00911A39">
      <w:pPr>
        <w:pStyle w:val="Heading1"/>
        <w:numPr>
          <w:ilvl w:val="0"/>
          <w:numId w:val="34"/>
        </w:numPr>
        <w:suppressAutoHyphens/>
        <w:ind w:left="1440" w:hanging="1440"/>
        <w:jc w:val="both"/>
      </w:pPr>
    </w:p>
    <w:tbl>
      <w:tblPr>
        <w:tblW w:w="0" w:type="auto"/>
        <w:tblLook w:val="01E0" w:firstRow="1" w:lastRow="1" w:firstColumn="1" w:lastColumn="1" w:noHBand="0" w:noVBand="0"/>
      </w:tblPr>
      <w:tblGrid>
        <w:gridCol w:w="2217"/>
        <w:gridCol w:w="2218"/>
      </w:tblGrid>
      <w:tr w:rsidR="00503B22" w:rsidRPr="002C6A8D" w14:paraId="198E77E2" w14:textId="77777777" w:rsidTr="006F615E">
        <w:trPr>
          <w:trHeight w:val="255"/>
        </w:trPr>
        <w:tc>
          <w:tcPr>
            <w:tcW w:w="2217" w:type="dxa"/>
            <w:shd w:val="clear" w:color="auto" w:fill="auto"/>
          </w:tcPr>
          <w:p w14:paraId="2CE56F51" w14:textId="77777777" w:rsidR="00503B22" w:rsidRPr="002C6A8D" w:rsidRDefault="00503B22" w:rsidP="005B11A8">
            <w:pPr>
              <w:jc w:val="both"/>
              <w:rPr>
                <w:i/>
                <w:szCs w:val="20"/>
              </w:rPr>
            </w:pPr>
            <w:r w:rsidRPr="002C6A8D">
              <w:rPr>
                <w:i/>
                <w:szCs w:val="20"/>
              </w:rPr>
              <w:t>Credit points</w:t>
            </w:r>
          </w:p>
        </w:tc>
        <w:tc>
          <w:tcPr>
            <w:tcW w:w="2218" w:type="dxa"/>
            <w:shd w:val="clear" w:color="auto" w:fill="auto"/>
          </w:tcPr>
          <w:p w14:paraId="78EC3A88" w14:textId="77777777" w:rsidR="00503B22" w:rsidRPr="002C6A8D" w:rsidRDefault="00503B22" w:rsidP="005B11A8">
            <w:pPr>
              <w:jc w:val="both"/>
              <w:rPr>
                <w:i/>
                <w:szCs w:val="20"/>
              </w:rPr>
            </w:pPr>
            <w:r w:rsidRPr="002C6A8D">
              <w:rPr>
                <w:i/>
                <w:szCs w:val="20"/>
              </w:rPr>
              <w:t>6 ecp</w:t>
            </w:r>
          </w:p>
        </w:tc>
      </w:tr>
      <w:tr w:rsidR="00503B22" w:rsidRPr="002C6A8D" w14:paraId="75D93934" w14:textId="77777777" w:rsidTr="006F615E">
        <w:trPr>
          <w:trHeight w:val="255"/>
        </w:trPr>
        <w:tc>
          <w:tcPr>
            <w:tcW w:w="2217" w:type="dxa"/>
            <w:shd w:val="clear" w:color="auto" w:fill="auto"/>
          </w:tcPr>
          <w:p w14:paraId="0999D1FA" w14:textId="77777777" w:rsidR="00503B22" w:rsidRPr="002C6A8D" w:rsidRDefault="00503B22" w:rsidP="005B11A8">
            <w:pPr>
              <w:jc w:val="both"/>
              <w:rPr>
                <w:i/>
                <w:szCs w:val="20"/>
              </w:rPr>
            </w:pPr>
            <w:r w:rsidRPr="002C6A8D">
              <w:rPr>
                <w:i/>
                <w:szCs w:val="20"/>
              </w:rPr>
              <w:t>Theme</w:t>
            </w:r>
          </w:p>
        </w:tc>
        <w:tc>
          <w:tcPr>
            <w:tcW w:w="2218" w:type="dxa"/>
            <w:shd w:val="clear" w:color="auto" w:fill="auto"/>
          </w:tcPr>
          <w:p w14:paraId="6D191220" w14:textId="77777777" w:rsidR="00503B22" w:rsidRPr="002C6A8D" w:rsidRDefault="00503B22" w:rsidP="005B11A8">
            <w:pPr>
              <w:jc w:val="both"/>
              <w:rPr>
                <w:i/>
                <w:szCs w:val="20"/>
              </w:rPr>
            </w:pPr>
            <w:r w:rsidRPr="002C6A8D">
              <w:rPr>
                <w:i/>
                <w:szCs w:val="20"/>
              </w:rPr>
              <w:t>SS</w:t>
            </w:r>
          </w:p>
        </w:tc>
      </w:tr>
      <w:tr w:rsidR="00503B22" w:rsidRPr="002C6A8D" w14:paraId="1E9F250C" w14:textId="77777777" w:rsidTr="006F615E">
        <w:trPr>
          <w:trHeight w:val="267"/>
        </w:trPr>
        <w:tc>
          <w:tcPr>
            <w:tcW w:w="2217" w:type="dxa"/>
            <w:shd w:val="clear" w:color="auto" w:fill="auto"/>
          </w:tcPr>
          <w:p w14:paraId="2974692B" w14:textId="77777777" w:rsidR="00503B22" w:rsidRPr="002C6A8D" w:rsidRDefault="00503B22" w:rsidP="005B11A8">
            <w:pPr>
              <w:jc w:val="both"/>
              <w:rPr>
                <w:i/>
                <w:szCs w:val="20"/>
              </w:rPr>
            </w:pPr>
            <w:r w:rsidRPr="002C6A8D">
              <w:rPr>
                <w:i/>
                <w:szCs w:val="20"/>
              </w:rPr>
              <w:t>Track</w:t>
            </w:r>
          </w:p>
        </w:tc>
        <w:tc>
          <w:tcPr>
            <w:tcW w:w="2218" w:type="dxa"/>
            <w:shd w:val="clear" w:color="auto" w:fill="auto"/>
          </w:tcPr>
          <w:p w14:paraId="71F35209" w14:textId="77777777" w:rsidR="00503B22" w:rsidRPr="002C6A8D" w:rsidRDefault="00503B22" w:rsidP="005B11A8">
            <w:pPr>
              <w:jc w:val="both"/>
              <w:rPr>
                <w:i/>
                <w:szCs w:val="20"/>
              </w:rPr>
            </w:pPr>
            <w:r w:rsidRPr="002C6A8D">
              <w:rPr>
                <w:i/>
                <w:szCs w:val="20"/>
              </w:rPr>
              <w:t>n/a</w:t>
            </w:r>
          </w:p>
        </w:tc>
      </w:tr>
    </w:tbl>
    <w:p w14:paraId="5A5D07E9" w14:textId="77777777" w:rsidR="005A4FFE" w:rsidRPr="002C6A8D" w:rsidRDefault="005A4FFE" w:rsidP="005B11A8">
      <w:pPr>
        <w:jc w:val="both"/>
        <w:rPr>
          <w:i/>
          <w:szCs w:val="20"/>
          <w:lang w:val="en-US"/>
        </w:rPr>
      </w:pPr>
    </w:p>
    <w:p w14:paraId="3E056B95" w14:textId="77777777" w:rsidR="005A4FFE" w:rsidRPr="002C6A8D" w:rsidRDefault="005A4FFE" w:rsidP="005B11A8">
      <w:pPr>
        <w:jc w:val="both"/>
        <w:rPr>
          <w:szCs w:val="20"/>
          <w:lang w:val="en-US"/>
        </w:rPr>
      </w:pPr>
      <w:r w:rsidRPr="002C6A8D">
        <w:rPr>
          <w:i/>
          <w:szCs w:val="20"/>
          <w:lang w:val="en-US"/>
        </w:rPr>
        <w:t xml:space="preserve">Prerequisites: </w:t>
      </w:r>
      <w:r w:rsidRPr="002C6A8D">
        <w:rPr>
          <w:i/>
          <w:szCs w:val="20"/>
          <w:lang w:val="en-US"/>
        </w:rPr>
        <w:tab/>
      </w:r>
      <w:r w:rsidRPr="002C6A8D">
        <w:rPr>
          <w:szCs w:val="20"/>
          <w:lang w:val="en-US"/>
        </w:rPr>
        <w:tab/>
      </w:r>
    </w:p>
    <w:p w14:paraId="70FD0938" w14:textId="77777777" w:rsidR="005A4FFE" w:rsidRPr="002C6A8D" w:rsidRDefault="005A4FFE" w:rsidP="005B11A8">
      <w:pPr>
        <w:jc w:val="both"/>
        <w:rPr>
          <w:szCs w:val="20"/>
          <w:lang w:val="en-US" w:eastAsia="zh-TW"/>
        </w:rPr>
      </w:pPr>
      <w:r w:rsidRPr="002C6A8D">
        <w:rPr>
          <w:szCs w:val="20"/>
          <w:lang w:val="en-US"/>
        </w:rPr>
        <w:t>Any 100-level theme course</w:t>
      </w:r>
      <w:r w:rsidR="00A03FCC" w:rsidRPr="002C6A8D">
        <w:rPr>
          <w:szCs w:val="20"/>
          <w:lang w:val="en-US" w:eastAsia="zh-TW"/>
        </w:rPr>
        <w:t xml:space="preserve"> (limited to third year students).</w:t>
      </w:r>
    </w:p>
    <w:p w14:paraId="36579E3C" w14:textId="77777777" w:rsidR="005A4FFE" w:rsidRPr="002C6A8D" w:rsidRDefault="005A4FFE" w:rsidP="005B11A8">
      <w:pPr>
        <w:jc w:val="both"/>
        <w:rPr>
          <w:i/>
          <w:szCs w:val="20"/>
          <w:lang w:val="en-US"/>
        </w:rPr>
      </w:pPr>
    </w:p>
    <w:p w14:paraId="5A5E250F" w14:textId="77777777" w:rsidR="005A4FFE" w:rsidRPr="002C6A8D" w:rsidRDefault="005A4FFE" w:rsidP="005B11A8">
      <w:pPr>
        <w:jc w:val="both"/>
        <w:rPr>
          <w:i/>
          <w:szCs w:val="20"/>
          <w:lang w:val="en-US"/>
        </w:rPr>
      </w:pPr>
      <w:r w:rsidRPr="002C6A8D">
        <w:rPr>
          <w:i/>
          <w:szCs w:val="20"/>
          <w:lang w:val="en-US"/>
        </w:rPr>
        <w:t>Course Description</w:t>
      </w:r>
    </w:p>
    <w:p w14:paraId="68C0924E" w14:textId="77777777" w:rsidR="00BE6FD9" w:rsidRPr="002C6A8D" w:rsidRDefault="00BE6FD9" w:rsidP="005B11A8">
      <w:pPr>
        <w:jc w:val="both"/>
        <w:rPr>
          <w:color w:val="000000"/>
        </w:rPr>
      </w:pPr>
      <w:r w:rsidRPr="002C6A8D">
        <w:rPr>
          <w:color w:val="000000"/>
        </w:rPr>
        <w:t>It has become a truism that today's world is rapidly 'globalizing', i.e. that the webs of interdependencies between actors are quickly expanding across the globe and that they are becoming increasingly complex. This seems particularly true for economic/material aspects of globalization: think of multi-national companies and their central role in structuring worldwide trade, or how global retail networks have dramatically changed consumption practices (supermarkets/malls), or how international migration flows support transnational entrepreneurship. Key questions that anthropologists studying these phenomena address are: how do actors working under conditions of (economic) globalization make sense of their situation, how do they act on these cultural understandings, and how do they organize their everyday lives in a rapidly changing world (livelihoods)? This theme course equips students with essential conceptual and methodological tools to investigate such important questions in-depth. Particular attention will be given to common, non-elite actors, and how economic globalization structures their socio-cultural practices; the course thus focuses on how globalization is structured 'from below'. Hence the course is critical of 'grand' narratives stressing the universality and predictability of globalizing forces, instead showing how diversity and heterogeneity are key to economic globalization.</w:t>
      </w:r>
    </w:p>
    <w:p w14:paraId="3EB99CB8" w14:textId="77777777" w:rsidR="00BE6FD9" w:rsidRPr="002C6A8D" w:rsidRDefault="00BE6FD9" w:rsidP="005B11A8">
      <w:pPr>
        <w:jc w:val="both"/>
        <w:rPr>
          <w:color w:val="000000"/>
        </w:rPr>
      </w:pPr>
    </w:p>
    <w:p w14:paraId="71BE0546" w14:textId="77777777" w:rsidR="00BE6FD9" w:rsidRPr="002C6A8D" w:rsidRDefault="00BE6FD9" w:rsidP="005B11A8">
      <w:pPr>
        <w:jc w:val="both"/>
        <w:rPr>
          <w:color w:val="000000"/>
        </w:rPr>
      </w:pPr>
      <w:r w:rsidRPr="002C6A8D">
        <w:rPr>
          <w:color w:val="000000"/>
        </w:rPr>
        <w:t xml:space="preserve">In more detail, the course will focus on three important approaches in the anthropological study of economic globalization. </w:t>
      </w:r>
    </w:p>
    <w:p w14:paraId="21DD44BE" w14:textId="77777777" w:rsidR="00BE6FD9" w:rsidRPr="002C6A8D" w:rsidRDefault="00BE6FD9" w:rsidP="005B11A8">
      <w:pPr>
        <w:jc w:val="both"/>
        <w:rPr>
          <w:color w:val="000000"/>
        </w:rPr>
      </w:pPr>
    </w:p>
    <w:p w14:paraId="40A2FFAB" w14:textId="77777777" w:rsidR="00BE6FD9" w:rsidRPr="002C6A8D" w:rsidRDefault="00BE6FD9" w:rsidP="005B11A8">
      <w:pPr>
        <w:jc w:val="both"/>
        <w:rPr>
          <w:color w:val="000000"/>
        </w:rPr>
      </w:pPr>
      <w:r w:rsidRPr="002C6A8D">
        <w:rPr>
          <w:color w:val="000000"/>
        </w:rPr>
        <w:t xml:space="preserve">Firstly, it will be considered how rationalization of production and trade have promoted the rise and spread of a global capitalism, and debates whether this has led to cultural homogenization. A high point of global capitalism are 'hyperspaces' such as shopping malls and supermarkets. It is thought that these plays a major role in the rise of middle-class identities, hence figuring in how people think about themselves and other people. </w:t>
      </w:r>
    </w:p>
    <w:p w14:paraId="48372A5F" w14:textId="77777777" w:rsidR="00BE6FD9" w:rsidRPr="002C6A8D" w:rsidRDefault="00BE6FD9" w:rsidP="005B11A8">
      <w:pPr>
        <w:jc w:val="both"/>
        <w:rPr>
          <w:color w:val="000000"/>
        </w:rPr>
      </w:pPr>
    </w:p>
    <w:p w14:paraId="076163E5" w14:textId="77777777" w:rsidR="00BE6FD9" w:rsidRPr="002C6A8D" w:rsidRDefault="00BE6FD9" w:rsidP="005B11A8">
      <w:pPr>
        <w:jc w:val="both"/>
        <w:rPr>
          <w:color w:val="000000"/>
        </w:rPr>
      </w:pPr>
      <w:r w:rsidRPr="002C6A8D">
        <w:rPr>
          <w:color w:val="000000"/>
        </w:rPr>
        <w:t xml:space="preserve">Secondly, it will be regarded how </w:t>
      </w:r>
      <w:r w:rsidR="00E9282D" w:rsidRPr="002C6A8D">
        <w:rPr>
          <w:color w:val="000000"/>
        </w:rPr>
        <w:t>global capitalism creates new in</w:t>
      </w:r>
      <w:r w:rsidRPr="002C6A8D">
        <w:rPr>
          <w:color w:val="000000"/>
        </w:rPr>
        <w:t>equalities between actors: in global value chains, wealth in the global South is appropriated and concentrated in the hands of a global elite in Gl</w:t>
      </w:r>
      <w:r w:rsidR="00E9282D" w:rsidRPr="002C6A8D">
        <w:rPr>
          <w:color w:val="000000"/>
        </w:rPr>
        <w:t>obal cities. These new global in</w:t>
      </w:r>
      <w:r w:rsidRPr="002C6A8D">
        <w:rPr>
          <w:color w:val="000000"/>
        </w:rPr>
        <w:t>equalities have profound consequences on local interpretations of labour relations (notably pertaining to gender and kinship ties), which is explored by looking at new global exports from the South.</w:t>
      </w:r>
    </w:p>
    <w:p w14:paraId="3E41F274" w14:textId="77777777" w:rsidR="00BE6FD9" w:rsidRPr="002C6A8D" w:rsidRDefault="00BE6FD9" w:rsidP="005B11A8">
      <w:pPr>
        <w:jc w:val="both"/>
        <w:rPr>
          <w:color w:val="000000"/>
        </w:rPr>
      </w:pPr>
    </w:p>
    <w:p w14:paraId="02FF10B4" w14:textId="77777777" w:rsidR="00BE6FD9" w:rsidRPr="002C6A8D" w:rsidRDefault="00BE6FD9" w:rsidP="005B11A8">
      <w:pPr>
        <w:jc w:val="both"/>
        <w:rPr>
          <w:color w:val="000000"/>
        </w:rPr>
      </w:pPr>
      <w:r w:rsidRPr="002C6A8D">
        <w:rPr>
          <w:color w:val="000000"/>
        </w:rPr>
        <w:t>Thirdly, whereas the afor</w:t>
      </w:r>
      <w:r w:rsidR="00E9282D" w:rsidRPr="002C6A8D">
        <w:rPr>
          <w:color w:val="000000"/>
        </w:rPr>
        <w:t>e</w:t>
      </w:r>
      <w:r w:rsidRPr="002C6A8D">
        <w:rPr>
          <w:color w:val="000000"/>
        </w:rPr>
        <w:t>mentioned approaches emphasize how cultural change results from/are shaped by external structural conditions of economic globalization, a major question remains to what extent cultural change is internal to the webs of interdependencies in which actors operate.  In other words, to what extent does agency drive processes of cultural heterogenization (sometimes called 'creolization') which anthropologists noted in many parts of the world? This point is hig</w:t>
      </w:r>
      <w:r w:rsidR="00E9282D" w:rsidRPr="002C6A8D">
        <w:rPr>
          <w:color w:val="000000"/>
        </w:rPr>
        <w:t>h</w:t>
      </w:r>
      <w:r w:rsidRPr="002C6A8D">
        <w:rPr>
          <w:color w:val="000000"/>
        </w:rPr>
        <w:t>lighted by looking at transnational migrants.</w:t>
      </w:r>
    </w:p>
    <w:p w14:paraId="0E308496" w14:textId="77777777" w:rsidR="00BE6FD9" w:rsidRPr="002C6A8D" w:rsidRDefault="00BE6FD9" w:rsidP="005B11A8">
      <w:pPr>
        <w:jc w:val="both"/>
        <w:rPr>
          <w:color w:val="000000"/>
        </w:rPr>
      </w:pPr>
    </w:p>
    <w:p w14:paraId="765B3500" w14:textId="77777777" w:rsidR="00BE6FD9" w:rsidRPr="002C6A8D" w:rsidRDefault="00BE6FD9" w:rsidP="005B11A8">
      <w:pPr>
        <w:jc w:val="both"/>
        <w:rPr>
          <w:color w:val="000000"/>
          <w:lang w:eastAsia="zh-CN"/>
        </w:rPr>
      </w:pPr>
      <w:r w:rsidRPr="002C6A8D">
        <w:rPr>
          <w:color w:val="000000"/>
          <w:lang w:val="en-US"/>
        </w:rPr>
        <w:t>After completion of the course, s</w:t>
      </w:r>
      <w:r w:rsidRPr="002C6A8D">
        <w:rPr>
          <w:color w:val="000000"/>
          <w:lang w:eastAsia="zh-CN"/>
        </w:rPr>
        <w:t xml:space="preserve">tudents:  </w:t>
      </w:r>
    </w:p>
    <w:p w14:paraId="240D2EEC" w14:textId="77777777" w:rsidR="00BE6FD9" w:rsidRPr="002C6A8D" w:rsidRDefault="00BE6FD9" w:rsidP="005B11A8">
      <w:pPr>
        <w:jc w:val="both"/>
        <w:rPr>
          <w:color w:val="000000"/>
          <w:lang w:eastAsia="zh-CN"/>
        </w:rPr>
      </w:pPr>
    </w:p>
    <w:p w14:paraId="28CDD932" w14:textId="77777777" w:rsidR="00BE6FD9" w:rsidRPr="002C6A8D" w:rsidRDefault="00E9282D" w:rsidP="00911A39">
      <w:pPr>
        <w:numPr>
          <w:ilvl w:val="0"/>
          <w:numId w:val="43"/>
        </w:numPr>
        <w:jc w:val="both"/>
        <w:rPr>
          <w:color w:val="000000"/>
          <w:lang w:eastAsia="zh-CN"/>
        </w:rPr>
      </w:pPr>
      <w:r w:rsidRPr="002C6A8D">
        <w:rPr>
          <w:color w:val="000000"/>
          <w:lang w:eastAsia="zh-CN"/>
        </w:rPr>
        <w:lastRenderedPageBreak/>
        <w:t xml:space="preserve">will </w:t>
      </w:r>
      <w:r w:rsidR="00BE6FD9" w:rsidRPr="002C6A8D">
        <w:rPr>
          <w:color w:val="000000"/>
          <w:lang w:eastAsia="zh-CN"/>
        </w:rPr>
        <w:t>have gained an insight in the diversity and variety of cultural for</w:t>
      </w:r>
      <w:r w:rsidRPr="002C6A8D">
        <w:rPr>
          <w:color w:val="000000"/>
          <w:lang w:eastAsia="zh-CN"/>
        </w:rPr>
        <w:t>ms under economic globalization;</w:t>
      </w:r>
    </w:p>
    <w:p w14:paraId="7C12153F" w14:textId="77777777" w:rsidR="00BE6FD9" w:rsidRPr="002C6A8D" w:rsidRDefault="00E9282D" w:rsidP="00911A39">
      <w:pPr>
        <w:numPr>
          <w:ilvl w:val="0"/>
          <w:numId w:val="43"/>
        </w:numPr>
        <w:jc w:val="both"/>
        <w:rPr>
          <w:color w:val="000000"/>
          <w:lang w:eastAsia="zh-CN"/>
        </w:rPr>
      </w:pPr>
      <w:r w:rsidRPr="002C6A8D">
        <w:rPr>
          <w:color w:val="000000"/>
          <w:lang w:eastAsia="zh-CN"/>
        </w:rPr>
        <w:t>will be</w:t>
      </w:r>
      <w:r w:rsidR="00BE6FD9" w:rsidRPr="002C6A8D">
        <w:rPr>
          <w:color w:val="000000"/>
          <w:lang w:eastAsia="zh-CN"/>
        </w:rPr>
        <w:t xml:space="preserve"> familiar with key anthropological concepts and debates in (economic) globalization</w:t>
      </w:r>
      <w:r w:rsidRPr="002C6A8D">
        <w:rPr>
          <w:color w:val="000000"/>
          <w:lang w:eastAsia="zh-CN"/>
        </w:rPr>
        <w:t>;</w:t>
      </w:r>
    </w:p>
    <w:p w14:paraId="5CC61A08" w14:textId="77777777" w:rsidR="00BE6FD9" w:rsidRPr="002C6A8D" w:rsidRDefault="00BE6FD9" w:rsidP="00911A39">
      <w:pPr>
        <w:numPr>
          <w:ilvl w:val="0"/>
          <w:numId w:val="43"/>
        </w:numPr>
        <w:jc w:val="both"/>
        <w:rPr>
          <w:color w:val="000000"/>
          <w:lang w:eastAsia="zh-CN"/>
        </w:rPr>
      </w:pPr>
      <w:r w:rsidRPr="002C6A8D">
        <w:rPr>
          <w:color w:val="000000"/>
          <w:lang w:eastAsia="zh-CN"/>
        </w:rPr>
        <w:t>can meaningfully discuss structure-based and actor-based models of globalization</w:t>
      </w:r>
      <w:r w:rsidR="00E9282D" w:rsidRPr="002C6A8D">
        <w:rPr>
          <w:color w:val="000000"/>
          <w:lang w:eastAsia="zh-CN"/>
        </w:rPr>
        <w:t>;</w:t>
      </w:r>
    </w:p>
    <w:p w14:paraId="36E18065" w14:textId="77777777" w:rsidR="00BE6FD9" w:rsidRPr="002C6A8D" w:rsidRDefault="00BE6FD9" w:rsidP="00911A39">
      <w:pPr>
        <w:numPr>
          <w:ilvl w:val="0"/>
          <w:numId w:val="43"/>
        </w:numPr>
        <w:jc w:val="both"/>
        <w:rPr>
          <w:color w:val="000000"/>
          <w:lang w:eastAsia="zh-CN"/>
        </w:rPr>
      </w:pPr>
      <w:r w:rsidRPr="002C6A8D">
        <w:rPr>
          <w:color w:val="000000"/>
          <w:lang w:eastAsia="zh-CN"/>
        </w:rPr>
        <w:t>can apply these ideas in a field research project</w:t>
      </w:r>
      <w:r w:rsidR="00E9282D" w:rsidRPr="002C6A8D">
        <w:rPr>
          <w:color w:val="000000"/>
          <w:lang w:eastAsia="zh-CN"/>
        </w:rPr>
        <w:t>;</w:t>
      </w:r>
    </w:p>
    <w:p w14:paraId="04077438" w14:textId="77777777" w:rsidR="00BE6FD9" w:rsidRPr="002C6A8D" w:rsidRDefault="00E9282D" w:rsidP="00911A39">
      <w:pPr>
        <w:numPr>
          <w:ilvl w:val="0"/>
          <w:numId w:val="43"/>
        </w:numPr>
        <w:jc w:val="both"/>
        <w:rPr>
          <w:color w:val="000000"/>
          <w:lang w:eastAsia="zh-CN"/>
        </w:rPr>
      </w:pPr>
      <w:r w:rsidRPr="002C6A8D">
        <w:rPr>
          <w:color w:val="000000"/>
          <w:lang w:eastAsia="zh-CN"/>
        </w:rPr>
        <w:t>will have</w:t>
      </w:r>
      <w:r w:rsidR="00BE6FD9" w:rsidRPr="002C6A8D">
        <w:rPr>
          <w:color w:val="000000"/>
          <w:lang w:eastAsia="zh-CN"/>
        </w:rPr>
        <w:t xml:space="preserve"> gained practical experience with research methods to study globalization (anthropological fieldwork)</w:t>
      </w:r>
      <w:r w:rsidRPr="002C6A8D">
        <w:rPr>
          <w:color w:val="000000"/>
          <w:lang w:eastAsia="zh-CN"/>
        </w:rPr>
        <w:t>.</w:t>
      </w:r>
    </w:p>
    <w:p w14:paraId="2D022D6F" w14:textId="77777777" w:rsidR="005A4FFE" w:rsidRPr="002C6A8D" w:rsidRDefault="005A4FFE" w:rsidP="005B11A8">
      <w:pPr>
        <w:pStyle w:val="Heading2"/>
        <w:jc w:val="both"/>
        <w:rPr>
          <w:lang w:val="en-US"/>
        </w:rPr>
      </w:pPr>
    </w:p>
    <w:p w14:paraId="4795D1CB" w14:textId="77777777" w:rsidR="007776B3" w:rsidRPr="002C6A8D" w:rsidRDefault="007776B3" w:rsidP="005B11A8">
      <w:pPr>
        <w:pStyle w:val="Heading1"/>
        <w:jc w:val="both"/>
      </w:pPr>
    </w:p>
    <w:bookmarkEnd w:id="506"/>
    <w:bookmarkEnd w:id="507"/>
    <w:bookmarkEnd w:id="508"/>
    <w:bookmarkEnd w:id="509"/>
    <w:bookmarkEnd w:id="510"/>
    <w:bookmarkEnd w:id="511"/>
    <w:p w14:paraId="599E23C0" w14:textId="77777777" w:rsidR="000A747C" w:rsidRPr="002C6A8D" w:rsidRDefault="000A747C" w:rsidP="005B11A8">
      <w:pPr>
        <w:jc w:val="both"/>
      </w:pPr>
    </w:p>
    <w:p w14:paraId="22CE4FC6" w14:textId="77777777" w:rsidR="00047FEA" w:rsidRPr="002C6A8D" w:rsidRDefault="00047FEA" w:rsidP="005B11A8">
      <w:pPr>
        <w:pStyle w:val="Heading1"/>
        <w:jc w:val="both"/>
      </w:pPr>
      <w:bookmarkStart w:id="513" w:name="_Toc354671728"/>
      <w:r w:rsidRPr="002C6A8D">
        <w:t>900322SSC Global Environmental Governance</w:t>
      </w:r>
      <w:bookmarkEnd w:id="513"/>
    </w:p>
    <w:p w14:paraId="5FD71C4B" w14:textId="77777777" w:rsidR="00047FEA" w:rsidRPr="002C6A8D" w:rsidRDefault="00047FEA" w:rsidP="005B11A8">
      <w:pPr>
        <w:ind w:left="4320" w:hanging="4320"/>
        <w:jc w:val="both"/>
        <w:rPr>
          <w:i/>
          <w:szCs w:val="20"/>
        </w:rPr>
      </w:pPr>
    </w:p>
    <w:tbl>
      <w:tblPr>
        <w:tblW w:w="0" w:type="auto"/>
        <w:tblLook w:val="01E0" w:firstRow="1" w:lastRow="1" w:firstColumn="1" w:lastColumn="1" w:noHBand="0" w:noVBand="0"/>
      </w:tblPr>
      <w:tblGrid>
        <w:gridCol w:w="2217"/>
        <w:gridCol w:w="2218"/>
        <w:gridCol w:w="2218"/>
      </w:tblGrid>
      <w:tr w:rsidR="00047FEA" w:rsidRPr="002C6A8D" w14:paraId="13413A51" w14:textId="77777777" w:rsidTr="007F321E">
        <w:trPr>
          <w:trHeight w:val="255"/>
        </w:trPr>
        <w:tc>
          <w:tcPr>
            <w:tcW w:w="2217" w:type="dxa"/>
            <w:shd w:val="clear" w:color="auto" w:fill="auto"/>
          </w:tcPr>
          <w:p w14:paraId="5A656061" w14:textId="77777777" w:rsidR="00047FEA" w:rsidRPr="002C6A8D" w:rsidRDefault="00047FEA" w:rsidP="005B11A8">
            <w:pPr>
              <w:jc w:val="both"/>
              <w:rPr>
                <w:i/>
                <w:szCs w:val="20"/>
              </w:rPr>
            </w:pPr>
            <w:r w:rsidRPr="002C6A8D">
              <w:rPr>
                <w:i/>
                <w:szCs w:val="20"/>
              </w:rPr>
              <w:t>Credit points</w:t>
            </w:r>
          </w:p>
        </w:tc>
        <w:tc>
          <w:tcPr>
            <w:tcW w:w="2218" w:type="dxa"/>
          </w:tcPr>
          <w:p w14:paraId="7E2F6218" w14:textId="77777777" w:rsidR="00047FEA" w:rsidRPr="002C6A8D" w:rsidRDefault="00047FEA" w:rsidP="005B11A8">
            <w:pPr>
              <w:pStyle w:val="NoSpacing"/>
              <w:spacing w:line="276" w:lineRule="auto"/>
              <w:jc w:val="both"/>
              <w:rPr>
                <w:rFonts w:ascii="Verdana" w:hAnsi="Verdana"/>
              </w:rPr>
            </w:pPr>
            <w:r w:rsidRPr="002C6A8D">
              <w:rPr>
                <w:rFonts w:ascii="Verdana" w:hAnsi="Verdana"/>
              </w:rPr>
              <w:t>6 ecp</w:t>
            </w:r>
          </w:p>
        </w:tc>
        <w:tc>
          <w:tcPr>
            <w:tcW w:w="2218" w:type="dxa"/>
            <w:shd w:val="clear" w:color="auto" w:fill="auto"/>
          </w:tcPr>
          <w:p w14:paraId="7AD33265" w14:textId="77777777" w:rsidR="00047FEA" w:rsidRPr="002C6A8D" w:rsidRDefault="00047FEA" w:rsidP="005B11A8">
            <w:pPr>
              <w:jc w:val="both"/>
              <w:rPr>
                <w:i/>
                <w:color w:val="FF0000"/>
                <w:szCs w:val="20"/>
                <w:lang w:eastAsia="zh-TW"/>
              </w:rPr>
            </w:pPr>
          </w:p>
        </w:tc>
      </w:tr>
      <w:tr w:rsidR="00047FEA" w:rsidRPr="002C6A8D" w14:paraId="3D2FE559" w14:textId="77777777" w:rsidTr="007F321E">
        <w:trPr>
          <w:trHeight w:val="255"/>
        </w:trPr>
        <w:tc>
          <w:tcPr>
            <w:tcW w:w="2217" w:type="dxa"/>
            <w:shd w:val="clear" w:color="auto" w:fill="auto"/>
          </w:tcPr>
          <w:p w14:paraId="4866DF03" w14:textId="77777777" w:rsidR="00047FEA" w:rsidRPr="002C6A8D" w:rsidRDefault="00047FEA" w:rsidP="005B11A8">
            <w:pPr>
              <w:jc w:val="both"/>
              <w:rPr>
                <w:i/>
                <w:szCs w:val="20"/>
              </w:rPr>
            </w:pPr>
            <w:r w:rsidRPr="002C6A8D">
              <w:rPr>
                <w:i/>
                <w:szCs w:val="20"/>
              </w:rPr>
              <w:t>Theme</w:t>
            </w:r>
          </w:p>
        </w:tc>
        <w:tc>
          <w:tcPr>
            <w:tcW w:w="2218" w:type="dxa"/>
          </w:tcPr>
          <w:p w14:paraId="2D8648AA" w14:textId="77777777" w:rsidR="00047FEA" w:rsidRPr="002C6A8D" w:rsidRDefault="00047FEA" w:rsidP="005B11A8">
            <w:pPr>
              <w:pStyle w:val="NoSpacing"/>
              <w:spacing w:line="276" w:lineRule="auto"/>
              <w:jc w:val="both"/>
              <w:rPr>
                <w:rFonts w:ascii="Verdana" w:hAnsi="Verdana"/>
              </w:rPr>
            </w:pPr>
            <w:r w:rsidRPr="002C6A8D">
              <w:rPr>
                <w:rFonts w:ascii="Verdana" w:hAnsi="Verdana"/>
              </w:rPr>
              <w:t>SS</w:t>
            </w:r>
          </w:p>
        </w:tc>
        <w:tc>
          <w:tcPr>
            <w:tcW w:w="2218" w:type="dxa"/>
            <w:shd w:val="clear" w:color="auto" w:fill="auto"/>
          </w:tcPr>
          <w:p w14:paraId="139E5BAE" w14:textId="77777777" w:rsidR="00047FEA" w:rsidRPr="002C6A8D" w:rsidRDefault="00047FEA" w:rsidP="005B11A8">
            <w:pPr>
              <w:jc w:val="both"/>
              <w:rPr>
                <w:i/>
                <w:color w:val="FF0000"/>
                <w:szCs w:val="20"/>
              </w:rPr>
            </w:pPr>
          </w:p>
        </w:tc>
      </w:tr>
      <w:tr w:rsidR="00047FEA" w:rsidRPr="002C6A8D" w14:paraId="4AB1273F" w14:textId="77777777" w:rsidTr="007F321E">
        <w:trPr>
          <w:trHeight w:val="267"/>
        </w:trPr>
        <w:tc>
          <w:tcPr>
            <w:tcW w:w="2217" w:type="dxa"/>
            <w:shd w:val="clear" w:color="auto" w:fill="auto"/>
          </w:tcPr>
          <w:p w14:paraId="717E5794" w14:textId="77777777" w:rsidR="00047FEA" w:rsidRPr="002C6A8D" w:rsidRDefault="00047FEA" w:rsidP="005B11A8">
            <w:pPr>
              <w:jc w:val="both"/>
              <w:rPr>
                <w:i/>
                <w:szCs w:val="20"/>
              </w:rPr>
            </w:pPr>
            <w:r w:rsidRPr="002C6A8D">
              <w:rPr>
                <w:i/>
                <w:szCs w:val="20"/>
              </w:rPr>
              <w:t>Track</w:t>
            </w:r>
          </w:p>
        </w:tc>
        <w:tc>
          <w:tcPr>
            <w:tcW w:w="2218" w:type="dxa"/>
          </w:tcPr>
          <w:p w14:paraId="16F2B736" w14:textId="77777777" w:rsidR="00047FEA" w:rsidRPr="002C6A8D" w:rsidRDefault="00047FEA" w:rsidP="005B11A8">
            <w:pPr>
              <w:pStyle w:val="NoSpacing"/>
              <w:spacing w:line="276" w:lineRule="auto"/>
              <w:jc w:val="both"/>
              <w:rPr>
                <w:rFonts w:ascii="Verdana" w:hAnsi="Verdana"/>
              </w:rPr>
            </w:pPr>
            <w:r w:rsidRPr="002C6A8D">
              <w:rPr>
                <w:rFonts w:ascii="Verdana" w:hAnsi="Verdana"/>
              </w:rPr>
              <w:t>Env. Economics</w:t>
            </w:r>
          </w:p>
        </w:tc>
        <w:tc>
          <w:tcPr>
            <w:tcW w:w="2218" w:type="dxa"/>
            <w:shd w:val="clear" w:color="auto" w:fill="auto"/>
          </w:tcPr>
          <w:p w14:paraId="786B6290" w14:textId="77777777" w:rsidR="00047FEA" w:rsidRPr="002C6A8D" w:rsidRDefault="00047FEA" w:rsidP="005B11A8">
            <w:pPr>
              <w:jc w:val="both"/>
              <w:rPr>
                <w:i/>
                <w:color w:val="FF0000"/>
                <w:szCs w:val="20"/>
              </w:rPr>
            </w:pPr>
          </w:p>
        </w:tc>
      </w:tr>
    </w:tbl>
    <w:p w14:paraId="093B7C53" w14:textId="77777777" w:rsidR="00047FEA" w:rsidRPr="002C6A8D" w:rsidRDefault="00047FEA" w:rsidP="005B11A8">
      <w:pPr>
        <w:ind w:left="4320" w:hanging="4320"/>
        <w:jc w:val="both"/>
        <w:rPr>
          <w:i/>
          <w:color w:val="FF0000"/>
          <w:szCs w:val="20"/>
        </w:rPr>
      </w:pPr>
    </w:p>
    <w:p w14:paraId="4A1D26DC" w14:textId="77777777" w:rsidR="00047FEA" w:rsidRPr="002C6A8D" w:rsidRDefault="00047FEA" w:rsidP="005B11A8">
      <w:pPr>
        <w:ind w:left="4320" w:hanging="4320"/>
        <w:jc w:val="both"/>
        <w:rPr>
          <w:szCs w:val="20"/>
        </w:rPr>
      </w:pPr>
      <w:r w:rsidRPr="002C6A8D">
        <w:rPr>
          <w:i/>
          <w:szCs w:val="20"/>
        </w:rPr>
        <w:t>Prerequisites</w:t>
      </w:r>
    </w:p>
    <w:p w14:paraId="5B68B44A" w14:textId="77777777" w:rsidR="00047FEA" w:rsidRPr="002C6A8D" w:rsidRDefault="00047FEA" w:rsidP="005B11A8">
      <w:pPr>
        <w:pStyle w:val="NoSpacing"/>
        <w:jc w:val="both"/>
        <w:rPr>
          <w:rFonts w:ascii="Verdana" w:hAnsi="Verdana"/>
        </w:rPr>
      </w:pPr>
      <w:r w:rsidRPr="002C6A8D">
        <w:rPr>
          <w:rFonts w:ascii="Verdana" w:hAnsi="Verdana"/>
        </w:rPr>
        <w:t>Any 200-level Social Sciences course in the Social Systems theme.</w:t>
      </w:r>
    </w:p>
    <w:p w14:paraId="5AD96A13" w14:textId="77777777" w:rsidR="00047FEA" w:rsidRPr="002C6A8D" w:rsidRDefault="00047FEA" w:rsidP="005B11A8">
      <w:pPr>
        <w:jc w:val="both"/>
      </w:pPr>
    </w:p>
    <w:p w14:paraId="61C74A05" w14:textId="77777777" w:rsidR="00047FEA" w:rsidRPr="002C6A8D" w:rsidRDefault="00047FEA" w:rsidP="005B11A8">
      <w:pPr>
        <w:jc w:val="both"/>
        <w:rPr>
          <w:i/>
          <w:color w:val="FF0000"/>
          <w:szCs w:val="20"/>
        </w:rPr>
      </w:pPr>
    </w:p>
    <w:p w14:paraId="356F89F8" w14:textId="77777777" w:rsidR="00047FEA" w:rsidRPr="002C6A8D" w:rsidRDefault="00047FEA" w:rsidP="005B11A8">
      <w:pPr>
        <w:jc w:val="both"/>
        <w:rPr>
          <w:i/>
          <w:szCs w:val="20"/>
        </w:rPr>
      </w:pPr>
      <w:r w:rsidRPr="002C6A8D">
        <w:rPr>
          <w:i/>
          <w:szCs w:val="20"/>
        </w:rPr>
        <w:t>Course Description</w:t>
      </w:r>
    </w:p>
    <w:p w14:paraId="130CB501" w14:textId="77777777" w:rsidR="00047FEA" w:rsidRPr="002C6A8D" w:rsidRDefault="00047FEA" w:rsidP="005B11A8">
      <w:pPr>
        <w:autoSpaceDE w:val="0"/>
        <w:autoSpaceDN w:val="0"/>
        <w:jc w:val="both"/>
        <w:rPr>
          <w:lang w:val="en-US"/>
        </w:rPr>
      </w:pPr>
      <w:r w:rsidRPr="002C6A8D">
        <w:rPr>
          <w:lang w:val="en-US"/>
        </w:rPr>
        <w:t xml:space="preserve">This course critically examines the past, present and future of global environmental governance, evaluates the effectiveness of specific case study regimes, assesses needs and options for reform and future innovations.  The course explores dimensions of key contemporary global environmental problems and how these are addressed in law and policy approaches at various levels ranging from the global scale down to the regional (European), national and even local contexts. </w:t>
      </w:r>
    </w:p>
    <w:p w14:paraId="6988ACE5" w14:textId="77777777" w:rsidR="00047FEA" w:rsidRPr="002C6A8D" w:rsidRDefault="00047FEA" w:rsidP="005B11A8">
      <w:pPr>
        <w:autoSpaceDE w:val="0"/>
        <w:autoSpaceDN w:val="0"/>
        <w:jc w:val="both"/>
        <w:rPr>
          <w:lang w:val="en-US"/>
        </w:rPr>
      </w:pPr>
      <w:r w:rsidRPr="002C6A8D">
        <w:rPr>
          <w:lang w:val="en-US"/>
        </w:rPr>
        <w:t>The first part of the course will provide an introduction to the burgeoning field of “global environmental governance”, its history, key actors and tools. It will address questions such as: What makes certain environmental issues global? How is environment affected by globalization and trade? Do global problems require global solutions? What distinguishes collective action problems at national or regional level from the global level? How do we make global environmental policy, and how do we make it work?  How are the actors and the machinery of global environmental ‘governance’ changing, and does this replace or compliment traditional international environmental law and policy? Other major themes include the emergence of global environmental law and policy responses (regimes); key concepts, principles, practices and theories; actors and intergovernmental organizations (esp. UN/UNEP); multilateral environmental treaties: negotiation, compliance, enforcement and effectiveness; emerging role of non-state agents/private actors (e.g. international organizations; certification bodies, business, NGOs, consumers, etc.); voluntary standards and market-based instruments for GEG; global trade and eco-protectionism, North/South dimension,  treaty congestion and regime fragmentation, etc.</w:t>
      </w:r>
    </w:p>
    <w:p w14:paraId="3B5DBC9C" w14:textId="77777777" w:rsidR="00047FEA" w:rsidRPr="002C6A8D" w:rsidRDefault="00047FEA" w:rsidP="005B11A8">
      <w:pPr>
        <w:autoSpaceDE w:val="0"/>
        <w:autoSpaceDN w:val="0"/>
        <w:jc w:val="both"/>
        <w:rPr>
          <w:lang w:val="en-US"/>
        </w:rPr>
      </w:pPr>
      <w:r w:rsidRPr="002C6A8D">
        <w:rPr>
          <w:lang w:val="en-US"/>
        </w:rPr>
        <w:t xml:space="preserve">However, the main focus of this course will be on detailed case studies of key global environmental governance regimes, such as: climate change, geo-engineering, biodiversity, fisheries, forestry, air pollution, ozone layer depletion, sustainable development, biosafety and biotechnology/GMOs, food safety, toxic wastes and chemicals, nuclear energy, water pollution and water scarcity, human rights and environment, environmental citizenship and participation, global trade and environment, etc. The course will involve active and dynamic participation by students in researching and presenting case studies, and in weekly in-depth and </w:t>
      </w:r>
      <w:r w:rsidRPr="002C6A8D">
        <w:rPr>
          <w:lang w:val="en-US"/>
        </w:rPr>
        <w:lastRenderedPageBreak/>
        <w:t>comparative discussions of various specific global environmental governance regimes.</w:t>
      </w:r>
    </w:p>
    <w:p w14:paraId="16198A56" w14:textId="77777777" w:rsidR="00047FEA" w:rsidRPr="002C6A8D" w:rsidRDefault="00047FEA" w:rsidP="005B11A8">
      <w:pPr>
        <w:spacing w:before="30"/>
        <w:jc w:val="both"/>
        <w:rPr>
          <w:lang w:val="en-US"/>
        </w:rPr>
      </w:pPr>
      <w:r w:rsidRPr="002C6A8D">
        <w:rPr>
          <w:lang w:val="en-US"/>
        </w:rPr>
        <w:t xml:space="preserve">Through both individual and team work, students will acquire and share valuable comparative perspectives by synthesizing and comparing their individual research of (sub)national, EU, and global level public policy actions and private governance initiatives. By analyzing the collective outcomes of all these in-depth multilevel environmental comparative case studies, we will draw conclusions about cross-cutting issues, common trends, lessons, failures and weaknesses, successes and strengths, and will consider future directions for global environmental governance. </w:t>
      </w:r>
    </w:p>
    <w:p w14:paraId="6CDCBAAA" w14:textId="77777777" w:rsidR="00047FEA" w:rsidRPr="002C6A8D" w:rsidRDefault="00047FEA" w:rsidP="005B11A8">
      <w:pPr>
        <w:spacing w:before="30"/>
        <w:jc w:val="both"/>
        <w:rPr>
          <w:lang w:val="en-US"/>
        </w:rPr>
      </w:pPr>
    </w:p>
    <w:p w14:paraId="6AF1F927" w14:textId="77777777" w:rsidR="00827205" w:rsidRPr="002C6A8D" w:rsidRDefault="00827205" w:rsidP="005B11A8">
      <w:pPr>
        <w:jc w:val="both"/>
        <w:rPr>
          <w:lang w:val="en-US"/>
        </w:rPr>
      </w:pPr>
    </w:p>
    <w:p w14:paraId="5FF02E80" w14:textId="77777777" w:rsidR="00381F8B" w:rsidRPr="002C6A8D" w:rsidRDefault="00623B0D" w:rsidP="005B11A8">
      <w:pPr>
        <w:pStyle w:val="Heading1"/>
        <w:ind w:left="0" w:firstLine="0"/>
        <w:jc w:val="both"/>
      </w:pPr>
      <w:bookmarkStart w:id="514" w:name="_Toc202860001"/>
      <w:bookmarkStart w:id="515" w:name="_Toc354671729"/>
      <w:r w:rsidRPr="002C6A8D">
        <w:t>900</w:t>
      </w:r>
      <w:r w:rsidR="000D7107" w:rsidRPr="002C6A8D">
        <w:t>331</w:t>
      </w:r>
      <w:r w:rsidRPr="002C6A8D">
        <w:t>SSC</w:t>
      </w:r>
      <w:r w:rsidR="00381F8B" w:rsidRPr="002C6A8D">
        <w:tab/>
        <w:t>Advanced Micro-Economics</w:t>
      </w:r>
      <w:bookmarkEnd w:id="514"/>
      <w:bookmarkEnd w:id="515"/>
    </w:p>
    <w:p w14:paraId="1C34BC8B" w14:textId="77777777" w:rsidR="00C5141A" w:rsidRPr="002C6A8D" w:rsidRDefault="00C5141A" w:rsidP="005B11A8">
      <w:pPr>
        <w:ind w:left="2880" w:hanging="2880"/>
        <w:jc w:val="both"/>
        <w:rPr>
          <w:i/>
          <w:szCs w:val="20"/>
        </w:rPr>
      </w:pPr>
    </w:p>
    <w:tbl>
      <w:tblPr>
        <w:tblW w:w="0" w:type="auto"/>
        <w:tblLook w:val="01E0" w:firstRow="1" w:lastRow="1" w:firstColumn="1" w:lastColumn="1" w:noHBand="0" w:noVBand="0"/>
      </w:tblPr>
      <w:tblGrid>
        <w:gridCol w:w="2217"/>
        <w:gridCol w:w="2218"/>
      </w:tblGrid>
      <w:tr w:rsidR="00313849" w:rsidRPr="002C6A8D" w14:paraId="3E76666F" w14:textId="77777777" w:rsidTr="006F615E">
        <w:trPr>
          <w:trHeight w:val="255"/>
        </w:trPr>
        <w:tc>
          <w:tcPr>
            <w:tcW w:w="2217" w:type="dxa"/>
            <w:shd w:val="clear" w:color="auto" w:fill="auto"/>
          </w:tcPr>
          <w:p w14:paraId="2E31E462" w14:textId="77777777" w:rsidR="00313849" w:rsidRPr="002C6A8D" w:rsidRDefault="00313849" w:rsidP="005B11A8">
            <w:pPr>
              <w:jc w:val="both"/>
              <w:rPr>
                <w:i/>
                <w:szCs w:val="20"/>
              </w:rPr>
            </w:pPr>
            <w:r w:rsidRPr="002C6A8D">
              <w:rPr>
                <w:i/>
                <w:szCs w:val="20"/>
              </w:rPr>
              <w:t>Credit points</w:t>
            </w:r>
          </w:p>
        </w:tc>
        <w:tc>
          <w:tcPr>
            <w:tcW w:w="2218" w:type="dxa"/>
            <w:shd w:val="clear" w:color="auto" w:fill="auto"/>
          </w:tcPr>
          <w:p w14:paraId="4B134CCE" w14:textId="77777777" w:rsidR="00313849" w:rsidRPr="002C6A8D" w:rsidRDefault="00313849" w:rsidP="005B11A8">
            <w:pPr>
              <w:jc w:val="both"/>
              <w:rPr>
                <w:i/>
                <w:szCs w:val="20"/>
              </w:rPr>
            </w:pPr>
            <w:r w:rsidRPr="002C6A8D">
              <w:rPr>
                <w:i/>
                <w:szCs w:val="20"/>
              </w:rPr>
              <w:t>6 ecp</w:t>
            </w:r>
          </w:p>
        </w:tc>
      </w:tr>
      <w:tr w:rsidR="00313849" w:rsidRPr="002C6A8D" w14:paraId="74E14B08" w14:textId="77777777" w:rsidTr="006F615E">
        <w:trPr>
          <w:trHeight w:val="255"/>
        </w:trPr>
        <w:tc>
          <w:tcPr>
            <w:tcW w:w="2217" w:type="dxa"/>
            <w:shd w:val="clear" w:color="auto" w:fill="auto"/>
          </w:tcPr>
          <w:p w14:paraId="5F4483DE" w14:textId="77777777" w:rsidR="00313849" w:rsidRPr="002C6A8D" w:rsidRDefault="00313849" w:rsidP="005B11A8">
            <w:pPr>
              <w:jc w:val="both"/>
              <w:rPr>
                <w:i/>
                <w:szCs w:val="20"/>
              </w:rPr>
            </w:pPr>
            <w:r w:rsidRPr="002C6A8D">
              <w:rPr>
                <w:i/>
                <w:szCs w:val="20"/>
              </w:rPr>
              <w:t>Theme</w:t>
            </w:r>
          </w:p>
        </w:tc>
        <w:tc>
          <w:tcPr>
            <w:tcW w:w="2218" w:type="dxa"/>
            <w:shd w:val="clear" w:color="auto" w:fill="auto"/>
          </w:tcPr>
          <w:p w14:paraId="6283C9CB" w14:textId="77777777" w:rsidR="00313849" w:rsidRPr="002C6A8D" w:rsidRDefault="00313849" w:rsidP="005B11A8">
            <w:pPr>
              <w:jc w:val="both"/>
              <w:rPr>
                <w:i/>
                <w:szCs w:val="20"/>
              </w:rPr>
            </w:pPr>
            <w:r w:rsidRPr="002C6A8D">
              <w:rPr>
                <w:i/>
                <w:szCs w:val="20"/>
              </w:rPr>
              <w:t>SS</w:t>
            </w:r>
          </w:p>
        </w:tc>
      </w:tr>
      <w:tr w:rsidR="00313849" w:rsidRPr="002C6A8D" w14:paraId="3644C1C0" w14:textId="77777777" w:rsidTr="006F615E">
        <w:trPr>
          <w:trHeight w:val="267"/>
        </w:trPr>
        <w:tc>
          <w:tcPr>
            <w:tcW w:w="2217" w:type="dxa"/>
            <w:shd w:val="clear" w:color="auto" w:fill="auto"/>
          </w:tcPr>
          <w:p w14:paraId="02086D64" w14:textId="77777777" w:rsidR="00313849" w:rsidRPr="002C6A8D" w:rsidRDefault="00313849" w:rsidP="005B11A8">
            <w:pPr>
              <w:jc w:val="both"/>
              <w:rPr>
                <w:i/>
                <w:szCs w:val="20"/>
              </w:rPr>
            </w:pPr>
            <w:r w:rsidRPr="002C6A8D">
              <w:rPr>
                <w:i/>
                <w:szCs w:val="20"/>
              </w:rPr>
              <w:t>Track</w:t>
            </w:r>
          </w:p>
        </w:tc>
        <w:tc>
          <w:tcPr>
            <w:tcW w:w="2218" w:type="dxa"/>
            <w:shd w:val="clear" w:color="auto" w:fill="auto"/>
          </w:tcPr>
          <w:p w14:paraId="185955FE" w14:textId="77777777" w:rsidR="00313849" w:rsidRPr="002C6A8D" w:rsidRDefault="00313849" w:rsidP="005B11A8">
            <w:pPr>
              <w:jc w:val="both"/>
              <w:rPr>
                <w:i/>
                <w:szCs w:val="20"/>
              </w:rPr>
            </w:pPr>
            <w:r w:rsidRPr="002C6A8D">
              <w:rPr>
                <w:i/>
                <w:szCs w:val="20"/>
              </w:rPr>
              <w:t>Economics</w:t>
            </w:r>
          </w:p>
        </w:tc>
      </w:tr>
    </w:tbl>
    <w:p w14:paraId="06C9B061" w14:textId="77777777" w:rsidR="00313849" w:rsidRPr="002C6A8D" w:rsidRDefault="00313849" w:rsidP="005B11A8">
      <w:pPr>
        <w:jc w:val="both"/>
        <w:rPr>
          <w:i/>
          <w:szCs w:val="20"/>
        </w:rPr>
      </w:pPr>
    </w:p>
    <w:p w14:paraId="0280339D" w14:textId="77777777" w:rsidR="00C5141A" w:rsidRPr="002C6A8D" w:rsidRDefault="00C5141A" w:rsidP="005B11A8">
      <w:pPr>
        <w:ind w:left="2880" w:hanging="2880"/>
        <w:jc w:val="both"/>
        <w:rPr>
          <w:szCs w:val="20"/>
        </w:rPr>
      </w:pPr>
      <w:r w:rsidRPr="002C6A8D">
        <w:rPr>
          <w:i/>
          <w:szCs w:val="20"/>
        </w:rPr>
        <w:t>Prerequisites:</w:t>
      </w:r>
      <w:r w:rsidRPr="002C6A8D">
        <w:rPr>
          <w:szCs w:val="20"/>
        </w:rPr>
        <w:t xml:space="preserve"> </w:t>
      </w:r>
      <w:r w:rsidRPr="002C6A8D">
        <w:rPr>
          <w:szCs w:val="20"/>
        </w:rPr>
        <w:tab/>
      </w:r>
    </w:p>
    <w:p w14:paraId="0B48AE42" w14:textId="77777777" w:rsidR="00C5141A" w:rsidRPr="002C6A8D" w:rsidRDefault="00C5141A" w:rsidP="005B11A8">
      <w:pPr>
        <w:ind w:left="2880" w:hanging="2880"/>
        <w:jc w:val="both"/>
        <w:rPr>
          <w:szCs w:val="20"/>
        </w:rPr>
      </w:pPr>
      <w:r w:rsidRPr="002C6A8D">
        <w:rPr>
          <w:szCs w:val="20"/>
        </w:rPr>
        <w:t>Fundamentals of Mic</w:t>
      </w:r>
      <w:r w:rsidR="002C6436" w:rsidRPr="002C6A8D">
        <w:rPr>
          <w:szCs w:val="20"/>
        </w:rPr>
        <w:t xml:space="preserve">ro- and Macro-economics, </w:t>
      </w:r>
      <w:r w:rsidRPr="002C6A8D">
        <w:rPr>
          <w:szCs w:val="20"/>
        </w:rPr>
        <w:t>Calculus</w:t>
      </w:r>
      <w:r w:rsidR="00313849" w:rsidRPr="002C6A8D">
        <w:rPr>
          <w:szCs w:val="20"/>
        </w:rPr>
        <w:t xml:space="preserve"> or</w:t>
      </w:r>
      <w:r w:rsidR="0045333B" w:rsidRPr="002C6A8D">
        <w:rPr>
          <w:szCs w:val="20"/>
        </w:rPr>
        <w:t xml:space="preserve"> Calculus for Economics</w:t>
      </w:r>
      <w:r w:rsidRPr="002C6A8D">
        <w:rPr>
          <w:szCs w:val="20"/>
        </w:rPr>
        <w:t xml:space="preserve"> </w:t>
      </w:r>
    </w:p>
    <w:p w14:paraId="7E51D17F" w14:textId="77777777" w:rsidR="00C5141A" w:rsidRPr="002C6A8D" w:rsidRDefault="00C5141A" w:rsidP="005B11A8">
      <w:pPr>
        <w:jc w:val="both"/>
        <w:rPr>
          <w:szCs w:val="20"/>
        </w:rPr>
      </w:pPr>
    </w:p>
    <w:p w14:paraId="23DEFCD3" w14:textId="77777777" w:rsidR="00E150E9" w:rsidRPr="002C6A8D" w:rsidRDefault="00E150E9" w:rsidP="005B11A8">
      <w:pPr>
        <w:jc w:val="both"/>
        <w:rPr>
          <w:i/>
          <w:szCs w:val="20"/>
        </w:rPr>
      </w:pPr>
      <w:r w:rsidRPr="002C6A8D">
        <w:rPr>
          <w:i/>
          <w:szCs w:val="20"/>
        </w:rPr>
        <w:t>Course Description</w:t>
      </w:r>
    </w:p>
    <w:p w14:paraId="3C95F369" w14:textId="77777777" w:rsidR="00C70E01" w:rsidRPr="002C6A8D" w:rsidRDefault="00E37F19" w:rsidP="005B11A8">
      <w:pPr>
        <w:jc w:val="both"/>
      </w:pPr>
      <w:r w:rsidRPr="002C6A8D">
        <w:t>This course will develop students’ understanding of the theory and methods of microeconomics. Theoretical topics covered include decision-making by firms in monopolistic and oligopolistic markets and the implications for public policy including competition law. In particular, we will discuss how a monopoly may price discriminate, what quality it will supply, and its role in upstream-downstream settings. With respect to oligopolies, we will cover different types of rivalry, (tacit) collusion, entry and exit, product differentiation, moral hazard, and adverse selection. In addition, you will be introduced to the theory of auctions. Methods discussed include game theory, experimental economics, and econometrics.</w:t>
      </w:r>
    </w:p>
    <w:p w14:paraId="5FA7C4EE" w14:textId="77777777" w:rsidR="00E37F19" w:rsidRPr="002C6A8D" w:rsidRDefault="00E37F19" w:rsidP="005B11A8">
      <w:pPr>
        <w:jc w:val="both"/>
      </w:pPr>
    </w:p>
    <w:p w14:paraId="423ACABC" w14:textId="77777777" w:rsidR="00E37F19" w:rsidRPr="002C6A8D" w:rsidRDefault="00E37F19" w:rsidP="005B11A8">
      <w:pPr>
        <w:jc w:val="both"/>
        <w:rPr>
          <w:lang w:val="en-US"/>
        </w:rPr>
      </w:pPr>
      <w:r w:rsidRPr="002C6A8D">
        <w:rPr>
          <w:lang w:val="en-US"/>
        </w:rPr>
        <w:t>By the end of</w:t>
      </w:r>
      <w:r w:rsidR="00AD1324" w:rsidRPr="002C6A8D">
        <w:rPr>
          <w:lang w:val="en-US"/>
        </w:rPr>
        <w:t xml:space="preserve"> the course, the student will:</w:t>
      </w:r>
    </w:p>
    <w:p w14:paraId="648053D4" w14:textId="77777777" w:rsidR="00AD1324" w:rsidRPr="002C6A8D" w:rsidRDefault="00E37F19" w:rsidP="00911A39">
      <w:pPr>
        <w:numPr>
          <w:ilvl w:val="0"/>
          <w:numId w:val="44"/>
        </w:numPr>
        <w:jc w:val="both"/>
        <w:rPr>
          <w:lang w:val="en-US"/>
        </w:rPr>
      </w:pPr>
      <w:r w:rsidRPr="002C6A8D">
        <w:rPr>
          <w:lang w:val="en-US"/>
        </w:rPr>
        <w:t xml:space="preserve">be able to apply micro-economic tools to analyze </w:t>
      </w:r>
      <w:r w:rsidRPr="002C6A8D">
        <w:t>decision-making by firms in monopolistic and oligopolistic markets</w:t>
      </w:r>
      <w:r w:rsidR="00AD1324" w:rsidRPr="002C6A8D">
        <w:t>;</w:t>
      </w:r>
    </w:p>
    <w:p w14:paraId="2A1CDB70" w14:textId="77777777" w:rsidR="00E37F19" w:rsidRPr="002C6A8D" w:rsidRDefault="00E37F19" w:rsidP="00911A39">
      <w:pPr>
        <w:numPr>
          <w:ilvl w:val="0"/>
          <w:numId w:val="44"/>
        </w:numPr>
        <w:jc w:val="both"/>
        <w:rPr>
          <w:lang w:val="en-US"/>
        </w:rPr>
      </w:pPr>
      <w:r w:rsidRPr="002C6A8D">
        <w:t>be able to evaluate public economic policy including competition law aimed at correcting markets failures in imperfectly competitive markets</w:t>
      </w:r>
      <w:r w:rsidR="00AD1324" w:rsidRPr="002C6A8D">
        <w:t>;</w:t>
      </w:r>
    </w:p>
    <w:p w14:paraId="301B0EFC" w14:textId="77777777" w:rsidR="00E37F19" w:rsidRPr="002C6A8D" w:rsidRDefault="00E37F19" w:rsidP="00911A39">
      <w:pPr>
        <w:numPr>
          <w:ilvl w:val="0"/>
          <w:numId w:val="44"/>
        </w:numPr>
        <w:jc w:val="both"/>
        <w:rPr>
          <w:lang w:val="en-US"/>
        </w:rPr>
      </w:pPr>
      <w:r w:rsidRPr="002C6A8D">
        <w:rPr>
          <w:lang w:val="en-US"/>
        </w:rPr>
        <w:t xml:space="preserve">have acquired basic knowledge about methods commonly used in micro-economic research including </w:t>
      </w:r>
      <w:r w:rsidRPr="002C6A8D">
        <w:t>game theory, experimental economics, and econometrics</w:t>
      </w:r>
      <w:r w:rsidR="00AD1324" w:rsidRPr="002C6A8D">
        <w:t>.</w:t>
      </w:r>
    </w:p>
    <w:p w14:paraId="191AB556" w14:textId="77777777" w:rsidR="00E37F19" w:rsidRPr="002C6A8D" w:rsidRDefault="00E37F19" w:rsidP="005B11A8">
      <w:pPr>
        <w:jc w:val="both"/>
        <w:rPr>
          <w:lang w:val="en-US"/>
        </w:rPr>
      </w:pPr>
    </w:p>
    <w:p w14:paraId="30AB6B47" w14:textId="77777777" w:rsidR="00155881" w:rsidRPr="002C6A8D" w:rsidRDefault="00155881" w:rsidP="005B11A8">
      <w:pPr>
        <w:jc w:val="both"/>
      </w:pPr>
    </w:p>
    <w:p w14:paraId="3B3F3DC3" w14:textId="77777777" w:rsidR="00381F8B" w:rsidRPr="002C6A8D" w:rsidRDefault="00623B0D" w:rsidP="005B11A8">
      <w:pPr>
        <w:pStyle w:val="Heading1"/>
        <w:jc w:val="both"/>
      </w:pPr>
      <w:bookmarkStart w:id="516" w:name="_Toc194388789"/>
      <w:bookmarkStart w:id="517" w:name="_Toc196217711"/>
      <w:bookmarkStart w:id="518" w:name="_Toc196219059"/>
      <w:bookmarkStart w:id="519" w:name="_Toc196815297"/>
      <w:bookmarkStart w:id="520" w:name="_Toc196886355"/>
      <w:bookmarkStart w:id="521" w:name="_Toc202860007"/>
      <w:bookmarkStart w:id="522" w:name="_Toc354671730"/>
      <w:r w:rsidRPr="002C6A8D">
        <w:t>900</w:t>
      </w:r>
      <w:r w:rsidR="000D7107" w:rsidRPr="002C6A8D">
        <w:t>332</w:t>
      </w:r>
      <w:r w:rsidRPr="002C6A8D">
        <w:t>SSC</w:t>
      </w:r>
      <w:r w:rsidR="00381F8B" w:rsidRPr="002C6A8D">
        <w:tab/>
        <w:t>The Promotion and Regulation of the Economy</w:t>
      </w:r>
      <w:bookmarkEnd w:id="516"/>
      <w:bookmarkEnd w:id="517"/>
      <w:bookmarkEnd w:id="518"/>
      <w:bookmarkEnd w:id="519"/>
      <w:bookmarkEnd w:id="520"/>
      <w:bookmarkEnd w:id="521"/>
      <w:bookmarkEnd w:id="522"/>
    </w:p>
    <w:p w14:paraId="043139CF" w14:textId="77777777" w:rsidR="00C5141A" w:rsidRPr="002C6A8D" w:rsidRDefault="00C5141A" w:rsidP="005B11A8">
      <w:pPr>
        <w:ind w:left="2880" w:hanging="2880"/>
        <w:jc w:val="both"/>
        <w:rPr>
          <w:i/>
          <w:szCs w:val="20"/>
        </w:rPr>
      </w:pPr>
    </w:p>
    <w:tbl>
      <w:tblPr>
        <w:tblW w:w="0" w:type="auto"/>
        <w:tblLook w:val="01E0" w:firstRow="1" w:lastRow="1" w:firstColumn="1" w:lastColumn="1" w:noHBand="0" w:noVBand="0"/>
      </w:tblPr>
      <w:tblGrid>
        <w:gridCol w:w="2217"/>
        <w:gridCol w:w="2218"/>
      </w:tblGrid>
      <w:tr w:rsidR="00313849" w:rsidRPr="002C6A8D" w14:paraId="67B980ED" w14:textId="77777777" w:rsidTr="006F615E">
        <w:trPr>
          <w:trHeight w:val="255"/>
        </w:trPr>
        <w:tc>
          <w:tcPr>
            <w:tcW w:w="2217" w:type="dxa"/>
            <w:shd w:val="clear" w:color="auto" w:fill="auto"/>
          </w:tcPr>
          <w:p w14:paraId="6F83771D" w14:textId="77777777" w:rsidR="00313849" w:rsidRPr="002C6A8D" w:rsidRDefault="00313849" w:rsidP="005B11A8">
            <w:pPr>
              <w:jc w:val="both"/>
              <w:rPr>
                <w:i/>
                <w:szCs w:val="20"/>
              </w:rPr>
            </w:pPr>
            <w:r w:rsidRPr="002C6A8D">
              <w:rPr>
                <w:i/>
                <w:szCs w:val="20"/>
              </w:rPr>
              <w:t>Credit points</w:t>
            </w:r>
          </w:p>
        </w:tc>
        <w:tc>
          <w:tcPr>
            <w:tcW w:w="2218" w:type="dxa"/>
            <w:shd w:val="clear" w:color="auto" w:fill="auto"/>
          </w:tcPr>
          <w:p w14:paraId="217D873A" w14:textId="77777777" w:rsidR="00313849" w:rsidRPr="002C6A8D" w:rsidRDefault="00313849" w:rsidP="005B11A8">
            <w:pPr>
              <w:jc w:val="both"/>
              <w:rPr>
                <w:i/>
                <w:szCs w:val="20"/>
              </w:rPr>
            </w:pPr>
            <w:r w:rsidRPr="002C6A8D">
              <w:rPr>
                <w:i/>
                <w:szCs w:val="20"/>
              </w:rPr>
              <w:t>6 ecp</w:t>
            </w:r>
          </w:p>
        </w:tc>
      </w:tr>
      <w:tr w:rsidR="00313849" w:rsidRPr="002C6A8D" w14:paraId="397E7861" w14:textId="77777777" w:rsidTr="006F615E">
        <w:trPr>
          <w:trHeight w:val="255"/>
        </w:trPr>
        <w:tc>
          <w:tcPr>
            <w:tcW w:w="2217" w:type="dxa"/>
            <w:shd w:val="clear" w:color="auto" w:fill="auto"/>
          </w:tcPr>
          <w:p w14:paraId="52940187" w14:textId="77777777" w:rsidR="00313849" w:rsidRPr="002C6A8D" w:rsidRDefault="00313849" w:rsidP="005B11A8">
            <w:pPr>
              <w:jc w:val="both"/>
              <w:rPr>
                <w:i/>
                <w:szCs w:val="20"/>
              </w:rPr>
            </w:pPr>
            <w:r w:rsidRPr="002C6A8D">
              <w:rPr>
                <w:i/>
                <w:szCs w:val="20"/>
              </w:rPr>
              <w:t>Theme</w:t>
            </w:r>
          </w:p>
        </w:tc>
        <w:tc>
          <w:tcPr>
            <w:tcW w:w="2218" w:type="dxa"/>
            <w:shd w:val="clear" w:color="auto" w:fill="auto"/>
          </w:tcPr>
          <w:p w14:paraId="130B746F" w14:textId="77777777" w:rsidR="00313849" w:rsidRPr="002C6A8D" w:rsidRDefault="00313849" w:rsidP="005B11A8">
            <w:pPr>
              <w:jc w:val="both"/>
              <w:rPr>
                <w:i/>
                <w:szCs w:val="20"/>
              </w:rPr>
            </w:pPr>
            <w:r w:rsidRPr="002C6A8D">
              <w:rPr>
                <w:i/>
                <w:szCs w:val="20"/>
              </w:rPr>
              <w:t>SS</w:t>
            </w:r>
          </w:p>
        </w:tc>
      </w:tr>
      <w:tr w:rsidR="00313849" w:rsidRPr="002C6A8D" w14:paraId="061AD0C1" w14:textId="77777777" w:rsidTr="006F615E">
        <w:trPr>
          <w:trHeight w:val="267"/>
        </w:trPr>
        <w:tc>
          <w:tcPr>
            <w:tcW w:w="2217" w:type="dxa"/>
            <w:shd w:val="clear" w:color="auto" w:fill="auto"/>
          </w:tcPr>
          <w:p w14:paraId="43DCE19A" w14:textId="77777777" w:rsidR="00313849" w:rsidRPr="002C6A8D" w:rsidRDefault="00313849" w:rsidP="005B11A8">
            <w:pPr>
              <w:jc w:val="both"/>
              <w:rPr>
                <w:i/>
                <w:szCs w:val="20"/>
              </w:rPr>
            </w:pPr>
            <w:r w:rsidRPr="002C6A8D">
              <w:rPr>
                <w:i/>
                <w:szCs w:val="20"/>
              </w:rPr>
              <w:t>Track</w:t>
            </w:r>
          </w:p>
        </w:tc>
        <w:tc>
          <w:tcPr>
            <w:tcW w:w="2218" w:type="dxa"/>
            <w:shd w:val="clear" w:color="auto" w:fill="auto"/>
          </w:tcPr>
          <w:p w14:paraId="0BC7ABE9" w14:textId="77777777" w:rsidR="00313849" w:rsidRPr="002C6A8D" w:rsidRDefault="00313849" w:rsidP="005B11A8">
            <w:pPr>
              <w:jc w:val="both"/>
              <w:rPr>
                <w:i/>
                <w:szCs w:val="20"/>
              </w:rPr>
            </w:pPr>
            <w:r w:rsidRPr="002C6A8D">
              <w:rPr>
                <w:i/>
                <w:szCs w:val="20"/>
              </w:rPr>
              <w:t>Economics</w:t>
            </w:r>
          </w:p>
        </w:tc>
      </w:tr>
    </w:tbl>
    <w:p w14:paraId="4DC73E0D" w14:textId="77777777" w:rsidR="00313849" w:rsidRPr="002C6A8D" w:rsidRDefault="00313849" w:rsidP="005B11A8">
      <w:pPr>
        <w:jc w:val="both"/>
        <w:rPr>
          <w:i/>
          <w:szCs w:val="20"/>
        </w:rPr>
      </w:pPr>
    </w:p>
    <w:p w14:paraId="6FA44C91" w14:textId="77777777" w:rsidR="00C5141A" w:rsidRPr="002C6A8D" w:rsidRDefault="00C5141A" w:rsidP="005B11A8">
      <w:pPr>
        <w:ind w:left="2880" w:hanging="2880"/>
        <w:jc w:val="both"/>
        <w:rPr>
          <w:szCs w:val="20"/>
        </w:rPr>
      </w:pPr>
      <w:r w:rsidRPr="002C6A8D">
        <w:rPr>
          <w:i/>
          <w:szCs w:val="20"/>
        </w:rPr>
        <w:t>Prerequisites:</w:t>
      </w:r>
      <w:r w:rsidRPr="002C6A8D">
        <w:rPr>
          <w:szCs w:val="20"/>
        </w:rPr>
        <w:t xml:space="preserve"> </w:t>
      </w:r>
      <w:r w:rsidRPr="002C6A8D">
        <w:rPr>
          <w:szCs w:val="20"/>
        </w:rPr>
        <w:tab/>
      </w:r>
    </w:p>
    <w:p w14:paraId="0D1A3A55" w14:textId="77777777" w:rsidR="00C5141A" w:rsidRPr="002C6A8D" w:rsidRDefault="00C5141A" w:rsidP="005B11A8">
      <w:pPr>
        <w:ind w:left="2880" w:hanging="2880"/>
        <w:jc w:val="both"/>
        <w:rPr>
          <w:szCs w:val="20"/>
        </w:rPr>
      </w:pPr>
      <w:r w:rsidRPr="002C6A8D">
        <w:rPr>
          <w:szCs w:val="20"/>
        </w:rPr>
        <w:t>Fundamentals of Micro- and Macroeconomics</w:t>
      </w:r>
    </w:p>
    <w:p w14:paraId="423C98D5" w14:textId="77777777" w:rsidR="00C5141A" w:rsidRPr="002C6A8D" w:rsidRDefault="00C5141A" w:rsidP="005B11A8">
      <w:pPr>
        <w:jc w:val="both"/>
        <w:rPr>
          <w:i/>
          <w:szCs w:val="20"/>
        </w:rPr>
      </w:pPr>
    </w:p>
    <w:p w14:paraId="29C007EF" w14:textId="77777777" w:rsidR="00C5141A" w:rsidRPr="002C6A8D" w:rsidRDefault="00C5141A" w:rsidP="005B11A8">
      <w:pPr>
        <w:jc w:val="both"/>
        <w:rPr>
          <w:i/>
          <w:szCs w:val="20"/>
        </w:rPr>
      </w:pPr>
      <w:r w:rsidRPr="002C6A8D">
        <w:rPr>
          <w:i/>
          <w:szCs w:val="20"/>
        </w:rPr>
        <w:t>Course Description</w:t>
      </w:r>
    </w:p>
    <w:p w14:paraId="46FD2C86" w14:textId="77777777" w:rsidR="00F95599" w:rsidRPr="002C6A8D" w:rsidRDefault="00F95599" w:rsidP="005B11A8">
      <w:pPr>
        <w:jc w:val="both"/>
      </w:pPr>
      <w:r w:rsidRPr="002C6A8D">
        <w:t xml:space="preserve">This course studies public policy aimed at industries where the competitive forces fail to deliver efficient outcomes. In particular, the course focuses on sources of </w:t>
      </w:r>
      <w:r w:rsidRPr="002C6A8D">
        <w:lastRenderedPageBreak/>
        <w:t xml:space="preserve">market failure such as economies of scale, barriers to entry, collusion, abuse of dominant position and weak property rights. </w:t>
      </w:r>
    </w:p>
    <w:p w14:paraId="79A1DC34" w14:textId="77777777" w:rsidR="00F95599" w:rsidRPr="002C6A8D" w:rsidRDefault="00F95599" w:rsidP="005B11A8">
      <w:pPr>
        <w:jc w:val="both"/>
      </w:pPr>
    </w:p>
    <w:p w14:paraId="5189BAB0" w14:textId="77777777" w:rsidR="00381F8B" w:rsidRPr="002C6A8D" w:rsidRDefault="00F95599" w:rsidP="005B11A8">
      <w:pPr>
        <w:jc w:val="both"/>
      </w:pPr>
      <w:r w:rsidRPr="002C6A8D">
        <w:t>After introducing the basic notion of market failure the course takes the student to a tour on public policies to alleviate its effects on consumer welfare. The course first covers key antitrust issues such as horizontal and vertical mergers, collusion and exclusionary practices such as predation, exclusive dealing, loyalty discounts, rebates, tying and bundling etc. Then, the course moves into the discussion of the process of deregulation, liberalization and re-regulation of traditionally monopolized industries such as electricity, natural gas and telecommunications. Issues such as access pricing to infrastructures and the role of uncertainty and forward contracts are studied. The course ends with the important topic of R&amp;D, weak property rights and the role of patents and firm cooperation.</w:t>
      </w:r>
    </w:p>
    <w:p w14:paraId="2BCBDF42" w14:textId="77777777" w:rsidR="00381F8B" w:rsidRPr="002C6A8D" w:rsidRDefault="00381F8B" w:rsidP="005B11A8">
      <w:pPr>
        <w:pStyle w:val="Heading1"/>
        <w:jc w:val="both"/>
      </w:pPr>
    </w:p>
    <w:p w14:paraId="4740C157" w14:textId="77777777" w:rsidR="00F35E71" w:rsidRPr="002C6A8D" w:rsidRDefault="00F35E71" w:rsidP="005B11A8">
      <w:pPr>
        <w:jc w:val="both"/>
      </w:pPr>
    </w:p>
    <w:p w14:paraId="1A4602B2" w14:textId="77777777" w:rsidR="00115C55" w:rsidRPr="002C6A8D" w:rsidRDefault="00115C55" w:rsidP="005B11A8">
      <w:pPr>
        <w:pStyle w:val="Heading1"/>
        <w:jc w:val="both"/>
        <w:rPr>
          <w:lang w:eastAsia="zh-TW"/>
        </w:rPr>
      </w:pPr>
    </w:p>
    <w:p w14:paraId="0AE22336" w14:textId="77777777" w:rsidR="00115C55" w:rsidRPr="002C6A8D" w:rsidRDefault="00115C55" w:rsidP="005B11A8">
      <w:pPr>
        <w:pStyle w:val="Heading1"/>
        <w:jc w:val="both"/>
        <w:rPr>
          <w:lang w:eastAsia="zh-TW"/>
        </w:rPr>
      </w:pPr>
    </w:p>
    <w:p w14:paraId="206D791B" w14:textId="77777777" w:rsidR="00115C55" w:rsidRPr="002C6A8D" w:rsidRDefault="00115C55" w:rsidP="005B11A8">
      <w:pPr>
        <w:pStyle w:val="Heading1"/>
        <w:jc w:val="both"/>
        <w:rPr>
          <w:lang w:eastAsia="zh-TW"/>
        </w:rPr>
      </w:pPr>
    </w:p>
    <w:p w14:paraId="22CBB3E9" w14:textId="77777777" w:rsidR="00381F8B" w:rsidRPr="002C6A8D" w:rsidRDefault="00623B0D" w:rsidP="005B11A8">
      <w:pPr>
        <w:pStyle w:val="Heading1"/>
        <w:jc w:val="both"/>
      </w:pPr>
      <w:bookmarkStart w:id="523" w:name="_Toc354671731"/>
      <w:r w:rsidRPr="002C6A8D">
        <w:t>900</w:t>
      </w:r>
      <w:r w:rsidR="000D7107" w:rsidRPr="002C6A8D">
        <w:t>333</w:t>
      </w:r>
      <w:r w:rsidRPr="002C6A8D">
        <w:t>SSC</w:t>
      </w:r>
      <w:r w:rsidR="00381F8B" w:rsidRPr="002C6A8D">
        <w:tab/>
        <w:t>Advanced Macro-Economics</w:t>
      </w:r>
      <w:bookmarkEnd w:id="523"/>
    </w:p>
    <w:p w14:paraId="7BC1C6D6" w14:textId="77777777" w:rsidR="00C5141A" w:rsidRPr="002C6A8D" w:rsidRDefault="00C5141A" w:rsidP="005B11A8">
      <w:pPr>
        <w:ind w:left="2880" w:hanging="2880"/>
        <w:jc w:val="both"/>
        <w:rPr>
          <w:i/>
          <w:szCs w:val="20"/>
        </w:rPr>
      </w:pPr>
    </w:p>
    <w:tbl>
      <w:tblPr>
        <w:tblW w:w="0" w:type="auto"/>
        <w:tblLook w:val="01E0" w:firstRow="1" w:lastRow="1" w:firstColumn="1" w:lastColumn="1" w:noHBand="0" w:noVBand="0"/>
      </w:tblPr>
      <w:tblGrid>
        <w:gridCol w:w="2217"/>
        <w:gridCol w:w="2218"/>
      </w:tblGrid>
      <w:tr w:rsidR="009422F8" w:rsidRPr="002C6A8D" w14:paraId="62A7A873" w14:textId="77777777" w:rsidTr="006F615E">
        <w:trPr>
          <w:trHeight w:val="255"/>
        </w:trPr>
        <w:tc>
          <w:tcPr>
            <w:tcW w:w="2217" w:type="dxa"/>
            <w:shd w:val="clear" w:color="auto" w:fill="auto"/>
          </w:tcPr>
          <w:p w14:paraId="53F5EDBC" w14:textId="77777777" w:rsidR="009422F8" w:rsidRPr="002C6A8D" w:rsidRDefault="009422F8" w:rsidP="005B11A8">
            <w:pPr>
              <w:jc w:val="both"/>
              <w:rPr>
                <w:i/>
                <w:szCs w:val="20"/>
              </w:rPr>
            </w:pPr>
            <w:r w:rsidRPr="002C6A8D">
              <w:rPr>
                <w:i/>
                <w:szCs w:val="20"/>
              </w:rPr>
              <w:t>Credit points</w:t>
            </w:r>
          </w:p>
        </w:tc>
        <w:tc>
          <w:tcPr>
            <w:tcW w:w="2218" w:type="dxa"/>
            <w:shd w:val="clear" w:color="auto" w:fill="auto"/>
          </w:tcPr>
          <w:p w14:paraId="1CAE3804" w14:textId="77777777" w:rsidR="009422F8" w:rsidRPr="002C6A8D" w:rsidRDefault="009422F8" w:rsidP="005B11A8">
            <w:pPr>
              <w:jc w:val="both"/>
              <w:rPr>
                <w:i/>
                <w:szCs w:val="20"/>
              </w:rPr>
            </w:pPr>
            <w:r w:rsidRPr="002C6A8D">
              <w:rPr>
                <w:i/>
                <w:szCs w:val="20"/>
              </w:rPr>
              <w:t>6 ecp</w:t>
            </w:r>
          </w:p>
        </w:tc>
      </w:tr>
      <w:tr w:rsidR="009422F8" w:rsidRPr="002C6A8D" w14:paraId="6F7A1DC7" w14:textId="77777777" w:rsidTr="006F615E">
        <w:trPr>
          <w:trHeight w:val="255"/>
        </w:trPr>
        <w:tc>
          <w:tcPr>
            <w:tcW w:w="2217" w:type="dxa"/>
            <w:shd w:val="clear" w:color="auto" w:fill="auto"/>
          </w:tcPr>
          <w:p w14:paraId="54F62A0E" w14:textId="77777777" w:rsidR="009422F8" w:rsidRPr="002C6A8D" w:rsidRDefault="009422F8" w:rsidP="005B11A8">
            <w:pPr>
              <w:jc w:val="both"/>
              <w:rPr>
                <w:i/>
                <w:szCs w:val="20"/>
              </w:rPr>
            </w:pPr>
            <w:r w:rsidRPr="002C6A8D">
              <w:rPr>
                <w:i/>
                <w:szCs w:val="20"/>
              </w:rPr>
              <w:t>Theme</w:t>
            </w:r>
          </w:p>
        </w:tc>
        <w:tc>
          <w:tcPr>
            <w:tcW w:w="2218" w:type="dxa"/>
            <w:shd w:val="clear" w:color="auto" w:fill="auto"/>
          </w:tcPr>
          <w:p w14:paraId="02B8329B" w14:textId="77777777" w:rsidR="009422F8" w:rsidRPr="002C6A8D" w:rsidRDefault="009422F8" w:rsidP="005B11A8">
            <w:pPr>
              <w:jc w:val="both"/>
              <w:rPr>
                <w:i/>
                <w:szCs w:val="20"/>
              </w:rPr>
            </w:pPr>
            <w:r w:rsidRPr="002C6A8D">
              <w:rPr>
                <w:i/>
                <w:szCs w:val="20"/>
              </w:rPr>
              <w:t>SS</w:t>
            </w:r>
          </w:p>
        </w:tc>
      </w:tr>
      <w:tr w:rsidR="009422F8" w:rsidRPr="002C6A8D" w14:paraId="781E22E9" w14:textId="77777777" w:rsidTr="006F615E">
        <w:trPr>
          <w:trHeight w:val="267"/>
        </w:trPr>
        <w:tc>
          <w:tcPr>
            <w:tcW w:w="2217" w:type="dxa"/>
            <w:shd w:val="clear" w:color="auto" w:fill="auto"/>
          </w:tcPr>
          <w:p w14:paraId="3AD54159" w14:textId="77777777" w:rsidR="009422F8" w:rsidRPr="002C6A8D" w:rsidRDefault="009422F8" w:rsidP="005B11A8">
            <w:pPr>
              <w:jc w:val="both"/>
              <w:rPr>
                <w:i/>
                <w:szCs w:val="20"/>
              </w:rPr>
            </w:pPr>
            <w:r w:rsidRPr="002C6A8D">
              <w:rPr>
                <w:i/>
                <w:szCs w:val="20"/>
              </w:rPr>
              <w:t>Track</w:t>
            </w:r>
          </w:p>
        </w:tc>
        <w:tc>
          <w:tcPr>
            <w:tcW w:w="2218" w:type="dxa"/>
            <w:shd w:val="clear" w:color="auto" w:fill="auto"/>
          </w:tcPr>
          <w:p w14:paraId="2238CD06" w14:textId="77777777" w:rsidR="009422F8" w:rsidRPr="002C6A8D" w:rsidRDefault="009422F8" w:rsidP="005B11A8">
            <w:pPr>
              <w:jc w:val="both"/>
              <w:rPr>
                <w:i/>
                <w:szCs w:val="20"/>
              </w:rPr>
            </w:pPr>
            <w:r w:rsidRPr="002C6A8D">
              <w:rPr>
                <w:i/>
                <w:szCs w:val="20"/>
              </w:rPr>
              <w:t>Economics</w:t>
            </w:r>
          </w:p>
        </w:tc>
      </w:tr>
    </w:tbl>
    <w:p w14:paraId="372E4CA4" w14:textId="77777777" w:rsidR="009422F8" w:rsidRPr="002C6A8D" w:rsidRDefault="009422F8" w:rsidP="005B11A8">
      <w:pPr>
        <w:jc w:val="both"/>
        <w:rPr>
          <w:i/>
          <w:szCs w:val="20"/>
        </w:rPr>
      </w:pPr>
    </w:p>
    <w:p w14:paraId="063EFD22" w14:textId="77777777" w:rsidR="00C5141A" w:rsidRPr="002C6A8D" w:rsidRDefault="00C5141A" w:rsidP="005B11A8">
      <w:pPr>
        <w:ind w:left="2880" w:hanging="2880"/>
        <w:jc w:val="both"/>
        <w:rPr>
          <w:szCs w:val="20"/>
        </w:rPr>
      </w:pPr>
      <w:r w:rsidRPr="002C6A8D">
        <w:rPr>
          <w:i/>
          <w:szCs w:val="20"/>
        </w:rPr>
        <w:t>Prerequisites:</w:t>
      </w:r>
      <w:r w:rsidRPr="002C6A8D">
        <w:rPr>
          <w:szCs w:val="20"/>
        </w:rPr>
        <w:t xml:space="preserve"> </w:t>
      </w:r>
      <w:r w:rsidRPr="002C6A8D">
        <w:rPr>
          <w:szCs w:val="20"/>
        </w:rPr>
        <w:tab/>
      </w:r>
    </w:p>
    <w:p w14:paraId="3981B4C1" w14:textId="77777777" w:rsidR="00C5141A" w:rsidRPr="002C6A8D" w:rsidRDefault="00C5141A" w:rsidP="005B11A8">
      <w:pPr>
        <w:ind w:left="2880" w:hanging="2880"/>
        <w:jc w:val="both"/>
        <w:rPr>
          <w:szCs w:val="20"/>
        </w:rPr>
      </w:pPr>
      <w:r w:rsidRPr="002C6A8D">
        <w:rPr>
          <w:szCs w:val="20"/>
        </w:rPr>
        <w:t>Fundamentals of Mic</w:t>
      </w:r>
      <w:r w:rsidR="002C6436" w:rsidRPr="002C6A8D">
        <w:rPr>
          <w:szCs w:val="20"/>
        </w:rPr>
        <w:t>ro- and Macro-economics,</w:t>
      </w:r>
      <w:r w:rsidRPr="002C6A8D">
        <w:rPr>
          <w:szCs w:val="20"/>
        </w:rPr>
        <w:t xml:space="preserve"> Calculus </w:t>
      </w:r>
      <w:r w:rsidR="0045333B" w:rsidRPr="002C6A8D">
        <w:rPr>
          <w:szCs w:val="20"/>
        </w:rPr>
        <w:t>or Calculus for Economics</w:t>
      </w:r>
    </w:p>
    <w:p w14:paraId="40001AD1" w14:textId="77777777" w:rsidR="00C5141A" w:rsidRPr="002C6A8D" w:rsidRDefault="00C5141A" w:rsidP="005B11A8">
      <w:pPr>
        <w:jc w:val="both"/>
        <w:rPr>
          <w:i/>
          <w:szCs w:val="20"/>
        </w:rPr>
      </w:pPr>
    </w:p>
    <w:p w14:paraId="5F11A16F" w14:textId="77777777" w:rsidR="00C5141A" w:rsidRPr="002C6A8D" w:rsidRDefault="00C5141A" w:rsidP="005B11A8">
      <w:pPr>
        <w:jc w:val="both"/>
        <w:rPr>
          <w:i/>
          <w:szCs w:val="20"/>
        </w:rPr>
      </w:pPr>
      <w:r w:rsidRPr="002C6A8D">
        <w:rPr>
          <w:i/>
          <w:szCs w:val="20"/>
        </w:rPr>
        <w:t>Course Description</w:t>
      </w:r>
    </w:p>
    <w:p w14:paraId="426B138A" w14:textId="77777777" w:rsidR="00961988" w:rsidRPr="002C6A8D" w:rsidRDefault="00961988" w:rsidP="005B11A8">
      <w:pPr>
        <w:jc w:val="both"/>
      </w:pPr>
      <w:r w:rsidRPr="002C6A8D">
        <w:t>This course is concerned with the main research questions of macroeconomics: What are the sources of economic growth? What policies promote growth? What causes business cycles? What are the effects of monetary and fiscal policy? Can these policies be used to fight recessions? If so, how should they be designed?</w:t>
      </w:r>
    </w:p>
    <w:p w14:paraId="20D96469" w14:textId="77777777" w:rsidR="00C543A6" w:rsidRPr="002C6A8D" w:rsidRDefault="00961988" w:rsidP="005B11A8">
      <w:pPr>
        <w:jc w:val="both"/>
      </w:pPr>
      <w:r w:rsidRPr="002C6A8D">
        <w:t>Many of these questions were already examined in “Fundamentals of Micro-and Macroeconomics”. Here we will study these questions at a more advanced level, with a stronger focus on the methods that state-of-the-art macroeconomic research uses to provide answers to these questions.</w:t>
      </w:r>
    </w:p>
    <w:p w14:paraId="4EEDCA5D" w14:textId="77777777" w:rsidR="00961988" w:rsidRPr="002C6A8D" w:rsidRDefault="00961988" w:rsidP="005B11A8">
      <w:pPr>
        <w:jc w:val="both"/>
      </w:pPr>
    </w:p>
    <w:p w14:paraId="137930CC" w14:textId="77777777" w:rsidR="00961988" w:rsidRPr="002C6A8D" w:rsidRDefault="00961988" w:rsidP="005B11A8">
      <w:pPr>
        <w:jc w:val="both"/>
        <w:rPr>
          <w:lang w:val="en-US"/>
        </w:rPr>
      </w:pPr>
      <w:r w:rsidRPr="002C6A8D">
        <w:rPr>
          <w:lang w:val="en-US"/>
        </w:rPr>
        <w:t>Students will have acquired a solid understanding of the methods and theories of modern macroeconomics, their strengths and limitations in relationship to other disciplines, and how they translate into policy advice offered by macroeconomics. Students will be in a position to critically evaluate what macroeconomics in its current state can (and cannot yet) contribute to solving some of the big economic problems facing society.</w:t>
      </w:r>
    </w:p>
    <w:p w14:paraId="2B51C1E0" w14:textId="77777777" w:rsidR="00961988" w:rsidRPr="002C6A8D" w:rsidRDefault="00961988" w:rsidP="005B11A8">
      <w:pPr>
        <w:jc w:val="both"/>
        <w:rPr>
          <w:lang w:val="en-US"/>
        </w:rPr>
      </w:pPr>
    </w:p>
    <w:p w14:paraId="7A8777F4" w14:textId="77777777" w:rsidR="00381F8B" w:rsidRPr="002C6A8D" w:rsidRDefault="00746D8F" w:rsidP="005B11A8">
      <w:pPr>
        <w:pStyle w:val="Heading1"/>
        <w:jc w:val="both"/>
        <w:rPr>
          <w:lang w:eastAsia="zh-TW"/>
        </w:rPr>
      </w:pPr>
      <w:bookmarkStart w:id="524" w:name="_Toc354671732"/>
      <w:r w:rsidRPr="002C6A8D">
        <w:t>900334SSC</w:t>
      </w:r>
      <w:r w:rsidRPr="002C6A8D">
        <w:tab/>
        <w:t>Market Failures, Institutions and Economic policy</w:t>
      </w:r>
      <w:bookmarkEnd w:id="524"/>
    </w:p>
    <w:tbl>
      <w:tblPr>
        <w:tblW w:w="0" w:type="auto"/>
        <w:tblLook w:val="01E0" w:firstRow="1" w:lastRow="1" w:firstColumn="1" w:lastColumn="1" w:noHBand="0" w:noVBand="0"/>
      </w:tblPr>
      <w:tblGrid>
        <w:gridCol w:w="2217"/>
        <w:gridCol w:w="2218"/>
      </w:tblGrid>
      <w:tr w:rsidR="00746D8F" w:rsidRPr="002C6A8D" w14:paraId="2AE5C08C" w14:textId="77777777" w:rsidTr="007F321E">
        <w:trPr>
          <w:trHeight w:val="255"/>
        </w:trPr>
        <w:tc>
          <w:tcPr>
            <w:tcW w:w="2217" w:type="dxa"/>
            <w:shd w:val="clear" w:color="auto" w:fill="auto"/>
          </w:tcPr>
          <w:p w14:paraId="3A11B3B7" w14:textId="77777777" w:rsidR="00746D8F" w:rsidRPr="002C6A8D" w:rsidRDefault="00746D8F" w:rsidP="005B11A8">
            <w:pPr>
              <w:jc w:val="both"/>
              <w:rPr>
                <w:i/>
                <w:szCs w:val="20"/>
              </w:rPr>
            </w:pPr>
            <w:r w:rsidRPr="002C6A8D">
              <w:rPr>
                <w:i/>
                <w:szCs w:val="20"/>
              </w:rPr>
              <w:t>Credit points</w:t>
            </w:r>
          </w:p>
        </w:tc>
        <w:tc>
          <w:tcPr>
            <w:tcW w:w="2218" w:type="dxa"/>
            <w:shd w:val="clear" w:color="auto" w:fill="auto"/>
          </w:tcPr>
          <w:p w14:paraId="542858DC" w14:textId="77777777" w:rsidR="00746D8F" w:rsidRPr="002C6A8D" w:rsidRDefault="00746D8F" w:rsidP="005B11A8">
            <w:pPr>
              <w:jc w:val="both"/>
              <w:rPr>
                <w:i/>
                <w:szCs w:val="20"/>
              </w:rPr>
            </w:pPr>
            <w:r w:rsidRPr="002C6A8D">
              <w:rPr>
                <w:i/>
                <w:szCs w:val="20"/>
              </w:rPr>
              <w:t>6 ecp</w:t>
            </w:r>
          </w:p>
        </w:tc>
      </w:tr>
      <w:tr w:rsidR="00746D8F" w:rsidRPr="002C6A8D" w14:paraId="0C58FB79" w14:textId="77777777" w:rsidTr="007F321E">
        <w:trPr>
          <w:trHeight w:val="255"/>
        </w:trPr>
        <w:tc>
          <w:tcPr>
            <w:tcW w:w="2217" w:type="dxa"/>
            <w:shd w:val="clear" w:color="auto" w:fill="auto"/>
          </w:tcPr>
          <w:p w14:paraId="4B187F6B" w14:textId="77777777" w:rsidR="00746D8F" w:rsidRPr="002C6A8D" w:rsidRDefault="00746D8F" w:rsidP="005B11A8">
            <w:pPr>
              <w:jc w:val="both"/>
              <w:rPr>
                <w:i/>
                <w:szCs w:val="20"/>
              </w:rPr>
            </w:pPr>
            <w:r w:rsidRPr="002C6A8D">
              <w:rPr>
                <w:i/>
                <w:szCs w:val="20"/>
              </w:rPr>
              <w:t>Theme</w:t>
            </w:r>
          </w:p>
        </w:tc>
        <w:tc>
          <w:tcPr>
            <w:tcW w:w="2218" w:type="dxa"/>
            <w:shd w:val="clear" w:color="auto" w:fill="auto"/>
          </w:tcPr>
          <w:p w14:paraId="05DD0D6E" w14:textId="77777777" w:rsidR="00746D8F" w:rsidRPr="002C6A8D" w:rsidRDefault="00746D8F" w:rsidP="005B11A8">
            <w:pPr>
              <w:jc w:val="both"/>
              <w:rPr>
                <w:i/>
                <w:szCs w:val="20"/>
              </w:rPr>
            </w:pPr>
            <w:r w:rsidRPr="002C6A8D">
              <w:rPr>
                <w:i/>
                <w:szCs w:val="20"/>
              </w:rPr>
              <w:t>SS</w:t>
            </w:r>
          </w:p>
        </w:tc>
      </w:tr>
      <w:tr w:rsidR="00746D8F" w:rsidRPr="002C6A8D" w14:paraId="2388D94B" w14:textId="77777777" w:rsidTr="007F321E">
        <w:trPr>
          <w:trHeight w:val="267"/>
        </w:trPr>
        <w:tc>
          <w:tcPr>
            <w:tcW w:w="2217" w:type="dxa"/>
            <w:shd w:val="clear" w:color="auto" w:fill="auto"/>
          </w:tcPr>
          <w:p w14:paraId="4CB40183" w14:textId="77777777" w:rsidR="00746D8F" w:rsidRPr="002C6A8D" w:rsidRDefault="00746D8F" w:rsidP="005B11A8">
            <w:pPr>
              <w:jc w:val="both"/>
              <w:rPr>
                <w:i/>
                <w:szCs w:val="20"/>
              </w:rPr>
            </w:pPr>
            <w:r w:rsidRPr="002C6A8D">
              <w:rPr>
                <w:i/>
                <w:szCs w:val="20"/>
              </w:rPr>
              <w:t>Track</w:t>
            </w:r>
          </w:p>
        </w:tc>
        <w:tc>
          <w:tcPr>
            <w:tcW w:w="2218" w:type="dxa"/>
            <w:shd w:val="clear" w:color="auto" w:fill="auto"/>
          </w:tcPr>
          <w:p w14:paraId="30AACD0B" w14:textId="77777777" w:rsidR="00746D8F" w:rsidRPr="002C6A8D" w:rsidRDefault="00746D8F" w:rsidP="005B11A8">
            <w:pPr>
              <w:jc w:val="both"/>
              <w:rPr>
                <w:i/>
                <w:szCs w:val="20"/>
              </w:rPr>
            </w:pPr>
            <w:r w:rsidRPr="002C6A8D">
              <w:rPr>
                <w:i/>
                <w:szCs w:val="20"/>
              </w:rPr>
              <w:t>Economics</w:t>
            </w:r>
          </w:p>
        </w:tc>
      </w:tr>
    </w:tbl>
    <w:p w14:paraId="5404D1DC" w14:textId="77777777" w:rsidR="00746D8F" w:rsidRPr="002C6A8D" w:rsidRDefault="00746D8F" w:rsidP="005B11A8">
      <w:pPr>
        <w:jc w:val="both"/>
        <w:rPr>
          <w:i/>
          <w:szCs w:val="20"/>
        </w:rPr>
      </w:pPr>
    </w:p>
    <w:p w14:paraId="57F3C6ED" w14:textId="77777777" w:rsidR="00746D8F" w:rsidRPr="002C6A8D" w:rsidRDefault="00746D8F" w:rsidP="005B11A8">
      <w:pPr>
        <w:ind w:left="2880" w:hanging="2880"/>
        <w:jc w:val="both"/>
        <w:rPr>
          <w:szCs w:val="20"/>
        </w:rPr>
      </w:pPr>
      <w:r w:rsidRPr="002C6A8D">
        <w:rPr>
          <w:i/>
          <w:szCs w:val="20"/>
        </w:rPr>
        <w:t>Prerequisites:</w:t>
      </w:r>
      <w:r w:rsidRPr="002C6A8D">
        <w:rPr>
          <w:szCs w:val="20"/>
        </w:rPr>
        <w:t xml:space="preserve"> </w:t>
      </w:r>
      <w:r w:rsidRPr="002C6A8D">
        <w:rPr>
          <w:szCs w:val="20"/>
        </w:rPr>
        <w:tab/>
      </w:r>
    </w:p>
    <w:p w14:paraId="3E23626A" w14:textId="77777777" w:rsidR="00746D8F" w:rsidRPr="002C6A8D" w:rsidRDefault="00746D8F" w:rsidP="005B11A8">
      <w:pPr>
        <w:jc w:val="both"/>
        <w:rPr>
          <w:szCs w:val="20"/>
          <w:lang w:eastAsia="zh-TW"/>
        </w:rPr>
      </w:pPr>
      <w:r w:rsidRPr="002C6A8D">
        <w:rPr>
          <w:szCs w:val="20"/>
        </w:rPr>
        <w:t>Fundamentals of Micro- and Macro-economics</w:t>
      </w:r>
    </w:p>
    <w:p w14:paraId="6E83610F" w14:textId="77777777" w:rsidR="00746D8F" w:rsidRPr="002C6A8D" w:rsidRDefault="00746D8F" w:rsidP="005B11A8">
      <w:pPr>
        <w:jc w:val="both"/>
        <w:rPr>
          <w:i/>
          <w:szCs w:val="20"/>
          <w:lang w:eastAsia="zh-TW"/>
        </w:rPr>
      </w:pPr>
    </w:p>
    <w:p w14:paraId="412F7383" w14:textId="77777777" w:rsidR="00746D8F" w:rsidRPr="002C6A8D" w:rsidRDefault="00746D8F" w:rsidP="005B11A8">
      <w:pPr>
        <w:jc w:val="both"/>
        <w:rPr>
          <w:i/>
          <w:szCs w:val="20"/>
        </w:rPr>
      </w:pPr>
      <w:r w:rsidRPr="002C6A8D">
        <w:rPr>
          <w:i/>
          <w:szCs w:val="20"/>
        </w:rPr>
        <w:t>Course Description</w:t>
      </w:r>
    </w:p>
    <w:p w14:paraId="546F3431" w14:textId="77777777" w:rsidR="00746D8F" w:rsidRPr="002C6A8D" w:rsidRDefault="00746D8F" w:rsidP="005B11A8">
      <w:pPr>
        <w:jc w:val="both"/>
      </w:pPr>
      <w:r w:rsidRPr="002C6A8D">
        <w:t xml:space="preserve">The course discusses the general micro-economic theory of market failures, essentially asymmetric information and limitations to the ability to commit to promises, and of the institutions to cope with these market failures, for example contract law, property rights, reputations, credit rating agencies, the state </w:t>
      </w:r>
      <w:r w:rsidRPr="002C6A8D">
        <w:lastRenderedPageBreak/>
        <w:t>monopoly of violence, democracy, and the constitution. Institutions emerge as an attempt to minimize transaction cost, or equivalently, to internalize externalities.</w:t>
      </w:r>
    </w:p>
    <w:p w14:paraId="49322034" w14:textId="77777777" w:rsidR="00746D8F" w:rsidRPr="002C6A8D" w:rsidRDefault="00746D8F" w:rsidP="005B11A8">
      <w:pPr>
        <w:jc w:val="both"/>
      </w:pPr>
    </w:p>
    <w:p w14:paraId="230A5404" w14:textId="77777777" w:rsidR="00746D8F" w:rsidRPr="002C6A8D" w:rsidRDefault="00746D8F" w:rsidP="005B11A8">
      <w:pPr>
        <w:jc w:val="both"/>
      </w:pPr>
      <w:r w:rsidRPr="002C6A8D">
        <w:t xml:space="preserve">The course offers a detailed analysis of the basic forms of transaction cost: asymmetric information (bargaining, moral hazard, adverse selection) and commitment problems (commitment in time, commitment to community = free riding). We analyze when the market creates the necessary institutions itself (private law) and when political coordination is required (public law). A wide number of practical institutions are discussed, for example social security, cities, financial markets, principal agent problems in bureaucracies. The aim is to show that all these market failures and institutions to cope with them can be explained by a small number of mechanisms that show up time and again in different contexts. The course stresses the links of economics to sociology, law, history and political science, and to a lesser extent, to biology and psychology. </w:t>
      </w:r>
    </w:p>
    <w:p w14:paraId="5E45F139" w14:textId="77777777" w:rsidR="00746D8F" w:rsidRPr="002C6A8D" w:rsidRDefault="00746D8F" w:rsidP="005B11A8">
      <w:pPr>
        <w:jc w:val="both"/>
      </w:pPr>
    </w:p>
    <w:p w14:paraId="3C43F465" w14:textId="77777777" w:rsidR="00746D8F" w:rsidRPr="002C6A8D" w:rsidRDefault="00746D8F" w:rsidP="005B11A8">
      <w:pPr>
        <w:jc w:val="both"/>
        <w:rPr>
          <w:lang w:eastAsia="zh-TW"/>
        </w:rPr>
      </w:pPr>
    </w:p>
    <w:p w14:paraId="1603949F" w14:textId="77777777" w:rsidR="00381F8B" w:rsidRPr="002C6A8D" w:rsidRDefault="00623B0D" w:rsidP="005B11A8">
      <w:pPr>
        <w:pStyle w:val="Heading1"/>
        <w:jc w:val="both"/>
      </w:pPr>
      <w:bookmarkStart w:id="525" w:name="_Toc194388781"/>
      <w:bookmarkStart w:id="526" w:name="_Toc196217703"/>
      <w:bookmarkStart w:id="527" w:name="_Toc196219051"/>
      <w:bookmarkStart w:id="528" w:name="_Toc196815289"/>
      <w:bookmarkStart w:id="529" w:name="_Toc196886347"/>
      <w:bookmarkStart w:id="530" w:name="_Toc202860002"/>
      <w:bookmarkStart w:id="531" w:name="_Toc354671733"/>
      <w:r w:rsidRPr="002C6A8D">
        <w:t>900</w:t>
      </w:r>
      <w:r w:rsidR="00676E4A" w:rsidRPr="002C6A8D">
        <w:t>341</w:t>
      </w:r>
      <w:r w:rsidRPr="002C6A8D">
        <w:t>SSC</w:t>
      </w:r>
      <w:r w:rsidR="00381F8B" w:rsidRPr="002C6A8D">
        <w:tab/>
        <w:t>International Law</w:t>
      </w:r>
      <w:bookmarkEnd w:id="525"/>
      <w:bookmarkEnd w:id="526"/>
      <w:bookmarkEnd w:id="527"/>
      <w:bookmarkEnd w:id="528"/>
      <w:bookmarkEnd w:id="529"/>
      <w:bookmarkEnd w:id="530"/>
      <w:bookmarkEnd w:id="531"/>
    </w:p>
    <w:p w14:paraId="226947A5" w14:textId="77777777" w:rsidR="00416EA8" w:rsidRPr="002C6A8D" w:rsidRDefault="00416EA8" w:rsidP="005B11A8">
      <w:pPr>
        <w:jc w:val="both"/>
        <w:rPr>
          <w:i/>
          <w:szCs w:val="20"/>
        </w:rPr>
      </w:pPr>
    </w:p>
    <w:tbl>
      <w:tblPr>
        <w:tblW w:w="0" w:type="auto"/>
        <w:tblLook w:val="01E0" w:firstRow="1" w:lastRow="1" w:firstColumn="1" w:lastColumn="1" w:noHBand="0" w:noVBand="0"/>
      </w:tblPr>
      <w:tblGrid>
        <w:gridCol w:w="2217"/>
        <w:gridCol w:w="2218"/>
      </w:tblGrid>
      <w:tr w:rsidR="00B90C38" w:rsidRPr="002C6A8D" w14:paraId="05FB5210" w14:textId="77777777" w:rsidTr="006F615E">
        <w:trPr>
          <w:trHeight w:val="255"/>
        </w:trPr>
        <w:tc>
          <w:tcPr>
            <w:tcW w:w="2217" w:type="dxa"/>
            <w:shd w:val="clear" w:color="auto" w:fill="auto"/>
          </w:tcPr>
          <w:p w14:paraId="3BEE3B0A" w14:textId="77777777" w:rsidR="00B90C38" w:rsidRPr="002C6A8D" w:rsidRDefault="00B90C38" w:rsidP="005B11A8">
            <w:pPr>
              <w:jc w:val="both"/>
              <w:rPr>
                <w:i/>
                <w:szCs w:val="20"/>
              </w:rPr>
            </w:pPr>
            <w:r w:rsidRPr="002C6A8D">
              <w:rPr>
                <w:i/>
                <w:szCs w:val="20"/>
              </w:rPr>
              <w:t>Credit points</w:t>
            </w:r>
          </w:p>
        </w:tc>
        <w:tc>
          <w:tcPr>
            <w:tcW w:w="2218" w:type="dxa"/>
            <w:shd w:val="clear" w:color="auto" w:fill="auto"/>
          </w:tcPr>
          <w:p w14:paraId="3D5BCE04" w14:textId="77777777" w:rsidR="00B90C38" w:rsidRPr="002C6A8D" w:rsidRDefault="00B90C38" w:rsidP="005B11A8">
            <w:pPr>
              <w:jc w:val="both"/>
              <w:rPr>
                <w:i/>
                <w:szCs w:val="20"/>
              </w:rPr>
            </w:pPr>
            <w:r w:rsidRPr="002C6A8D">
              <w:rPr>
                <w:i/>
                <w:szCs w:val="20"/>
              </w:rPr>
              <w:t>6 ecp</w:t>
            </w:r>
          </w:p>
        </w:tc>
      </w:tr>
      <w:tr w:rsidR="00B90C38" w:rsidRPr="002C6A8D" w14:paraId="3409E9CA" w14:textId="77777777" w:rsidTr="006F615E">
        <w:trPr>
          <w:trHeight w:val="255"/>
        </w:trPr>
        <w:tc>
          <w:tcPr>
            <w:tcW w:w="2217" w:type="dxa"/>
            <w:shd w:val="clear" w:color="auto" w:fill="auto"/>
          </w:tcPr>
          <w:p w14:paraId="1587E4CA" w14:textId="77777777" w:rsidR="00B90C38" w:rsidRPr="002C6A8D" w:rsidRDefault="00B90C38" w:rsidP="005B11A8">
            <w:pPr>
              <w:jc w:val="both"/>
              <w:rPr>
                <w:i/>
                <w:szCs w:val="20"/>
              </w:rPr>
            </w:pPr>
            <w:r w:rsidRPr="002C6A8D">
              <w:rPr>
                <w:i/>
                <w:szCs w:val="20"/>
              </w:rPr>
              <w:t>Theme</w:t>
            </w:r>
          </w:p>
        </w:tc>
        <w:tc>
          <w:tcPr>
            <w:tcW w:w="2218" w:type="dxa"/>
            <w:shd w:val="clear" w:color="auto" w:fill="auto"/>
          </w:tcPr>
          <w:p w14:paraId="1960DCF9" w14:textId="77777777" w:rsidR="00B90C38" w:rsidRPr="002C6A8D" w:rsidRDefault="00B90C38" w:rsidP="005B11A8">
            <w:pPr>
              <w:jc w:val="both"/>
              <w:rPr>
                <w:i/>
                <w:szCs w:val="20"/>
              </w:rPr>
            </w:pPr>
            <w:r w:rsidRPr="002C6A8D">
              <w:rPr>
                <w:i/>
                <w:szCs w:val="20"/>
              </w:rPr>
              <w:t>SS</w:t>
            </w:r>
          </w:p>
        </w:tc>
      </w:tr>
      <w:tr w:rsidR="00B90C38" w:rsidRPr="002C6A8D" w14:paraId="055CF2B8" w14:textId="77777777" w:rsidTr="006F615E">
        <w:trPr>
          <w:trHeight w:val="267"/>
        </w:trPr>
        <w:tc>
          <w:tcPr>
            <w:tcW w:w="2217" w:type="dxa"/>
            <w:shd w:val="clear" w:color="auto" w:fill="auto"/>
          </w:tcPr>
          <w:p w14:paraId="7B5AC019" w14:textId="77777777" w:rsidR="00B90C38" w:rsidRPr="002C6A8D" w:rsidRDefault="00B90C38" w:rsidP="005B11A8">
            <w:pPr>
              <w:jc w:val="both"/>
              <w:rPr>
                <w:i/>
                <w:szCs w:val="20"/>
              </w:rPr>
            </w:pPr>
            <w:r w:rsidRPr="002C6A8D">
              <w:rPr>
                <w:i/>
                <w:szCs w:val="20"/>
              </w:rPr>
              <w:t>Track</w:t>
            </w:r>
          </w:p>
        </w:tc>
        <w:tc>
          <w:tcPr>
            <w:tcW w:w="2218" w:type="dxa"/>
            <w:shd w:val="clear" w:color="auto" w:fill="auto"/>
          </w:tcPr>
          <w:p w14:paraId="6388777D" w14:textId="77777777" w:rsidR="00B90C38" w:rsidRPr="002C6A8D" w:rsidRDefault="00B90C38" w:rsidP="005B11A8">
            <w:pPr>
              <w:jc w:val="both"/>
              <w:rPr>
                <w:i/>
                <w:szCs w:val="20"/>
              </w:rPr>
            </w:pPr>
            <w:r w:rsidRPr="002C6A8D">
              <w:rPr>
                <w:i/>
                <w:szCs w:val="20"/>
              </w:rPr>
              <w:t>Law</w:t>
            </w:r>
          </w:p>
        </w:tc>
      </w:tr>
    </w:tbl>
    <w:p w14:paraId="59D83D6E" w14:textId="77777777" w:rsidR="00B90C38" w:rsidRPr="002C6A8D" w:rsidRDefault="00B90C38" w:rsidP="005B11A8">
      <w:pPr>
        <w:jc w:val="both"/>
        <w:rPr>
          <w:i/>
          <w:szCs w:val="20"/>
        </w:rPr>
      </w:pPr>
    </w:p>
    <w:p w14:paraId="57B994D4" w14:textId="77777777" w:rsidR="00416EA8" w:rsidRPr="002C6A8D" w:rsidRDefault="00416EA8" w:rsidP="005B11A8">
      <w:pPr>
        <w:jc w:val="both"/>
        <w:rPr>
          <w:szCs w:val="20"/>
        </w:rPr>
      </w:pPr>
      <w:r w:rsidRPr="002C6A8D">
        <w:rPr>
          <w:i/>
          <w:szCs w:val="20"/>
        </w:rPr>
        <w:t xml:space="preserve">Prerequisites: </w:t>
      </w:r>
      <w:r w:rsidRPr="002C6A8D">
        <w:rPr>
          <w:i/>
          <w:szCs w:val="20"/>
        </w:rPr>
        <w:tab/>
      </w:r>
      <w:r w:rsidRPr="002C6A8D">
        <w:rPr>
          <w:szCs w:val="20"/>
        </w:rPr>
        <w:tab/>
      </w:r>
    </w:p>
    <w:p w14:paraId="058F6A20" w14:textId="77777777" w:rsidR="00416EA8" w:rsidRPr="002C6A8D" w:rsidRDefault="00630F55" w:rsidP="005B11A8">
      <w:pPr>
        <w:jc w:val="both"/>
        <w:rPr>
          <w:szCs w:val="20"/>
        </w:rPr>
      </w:pPr>
      <w:r w:rsidRPr="002C6A8D">
        <w:rPr>
          <w:szCs w:val="20"/>
        </w:rPr>
        <w:t>Comparative</w:t>
      </w:r>
      <w:r w:rsidR="00F35E71" w:rsidRPr="002C6A8D">
        <w:rPr>
          <w:szCs w:val="20"/>
        </w:rPr>
        <w:t xml:space="preserve"> </w:t>
      </w:r>
      <w:r w:rsidR="00416EA8" w:rsidRPr="002C6A8D">
        <w:rPr>
          <w:szCs w:val="20"/>
        </w:rPr>
        <w:t>Law</w:t>
      </w:r>
    </w:p>
    <w:p w14:paraId="69E710AF" w14:textId="77777777" w:rsidR="00262F84" w:rsidRPr="002C6A8D" w:rsidRDefault="00262F84" w:rsidP="005B11A8">
      <w:pPr>
        <w:jc w:val="both"/>
        <w:rPr>
          <w:i/>
          <w:szCs w:val="20"/>
        </w:rPr>
      </w:pPr>
    </w:p>
    <w:p w14:paraId="6077F937" w14:textId="77777777" w:rsidR="00262F84" w:rsidRPr="002C6A8D" w:rsidRDefault="00262F84" w:rsidP="005B11A8">
      <w:pPr>
        <w:jc w:val="both"/>
        <w:rPr>
          <w:i/>
          <w:szCs w:val="20"/>
        </w:rPr>
      </w:pPr>
      <w:r w:rsidRPr="002C6A8D">
        <w:rPr>
          <w:i/>
          <w:szCs w:val="20"/>
        </w:rPr>
        <w:t>Course Description</w:t>
      </w:r>
    </w:p>
    <w:p w14:paraId="75A0A58B" w14:textId="77777777" w:rsidR="008C5BDF" w:rsidRPr="002C6A8D" w:rsidRDefault="00262F84" w:rsidP="005B11A8">
      <w:pPr>
        <w:spacing w:line="100" w:lineRule="atLeast"/>
        <w:jc w:val="both"/>
        <w:rPr>
          <w:szCs w:val="20"/>
        </w:rPr>
      </w:pPr>
      <w:r w:rsidRPr="002C6A8D">
        <w:rPr>
          <w:szCs w:val="20"/>
        </w:rPr>
        <w:t xml:space="preserve">This course will provide students with an introductory understanding of the role of public international law in international affairs.  Each session will focus on an important aspect of the discipline and will reveal how and why international law affects world affairs in such a profound way. Discussions emphasize the importance of international law in history and in current international relations, by examining closely how international law is practiced in domestic and international courts and tribunals, international organizations and, importantly, national governments. </w:t>
      </w:r>
      <w:r w:rsidR="008C5BDF" w:rsidRPr="002C6A8D">
        <w:rPr>
          <w:szCs w:val="20"/>
        </w:rPr>
        <w:br/>
      </w:r>
      <w:r w:rsidR="008C5BDF" w:rsidRPr="002C6A8D">
        <w:rPr>
          <w:szCs w:val="20"/>
        </w:rPr>
        <w:br/>
      </w:r>
      <w:r w:rsidRPr="002C6A8D">
        <w:rPr>
          <w:szCs w:val="20"/>
        </w:rPr>
        <w:t xml:space="preserve">Among the questions addressed are: How are disputes between states settled and what mechanism does international law provide for their resolution? What are the sources of international law?  Who is bound by it?  How is it interpreted?  When may a state apply its own laws extraterritorially? When and how may military force be used? What is the position of the individual in international law? The course will also examine key international legal institutions such as the International Court of Justice (ICJ), the World Trade Organization (WTO) and the International Criminal Court (ICC). </w:t>
      </w:r>
    </w:p>
    <w:p w14:paraId="2EFBBB49" w14:textId="77777777" w:rsidR="00262F84" w:rsidRPr="002C6A8D" w:rsidRDefault="008C5BDF" w:rsidP="005B11A8">
      <w:pPr>
        <w:spacing w:line="100" w:lineRule="atLeast"/>
        <w:jc w:val="both"/>
        <w:rPr>
          <w:szCs w:val="20"/>
        </w:rPr>
      </w:pPr>
      <w:r w:rsidRPr="002C6A8D">
        <w:rPr>
          <w:szCs w:val="20"/>
        </w:rPr>
        <w:br/>
      </w:r>
      <w:r w:rsidR="00262F84" w:rsidRPr="002C6A8D">
        <w:rPr>
          <w:szCs w:val="20"/>
        </w:rPr>
        <w:t>Classes will consist of interactive lectures – including guest lecturers – and students will be required to produce research papers, legal briefs and plead a case in a moot court competition.</w:t>
      </w:r>
    </w:p>
    <w:p w14:paraId="0A4CA7AE" w14:textId="77777777" w:rsidR="00381F8B" w:rsidRPr="002C6A8D" w:rsidRDefault="00381F8B" w:rsidP="005B11A8">
      <w:pPr>
        <w:jc w:val="both"/>
      </w:pPr>
    </w:p>
    <w:p w14:paraId="39C96E9E" w14:textId="77777777" w:rsidR="00381F8B" w:rsidRPr="002C6A8D" w:rsidRDefault="00381F8B" w:rsidP="005B11A8">
      <w:pPr>
        <w:jc w:val="both"/>
      </w:pPr>
    </w:p>
    <w:p w14:paraId="7FA563E8" w14:textId="77777777" w:rsidR="00381F8B" w:rsidRPr="002C6A8D" w:rsidRDefault="00623B0D" w:rsidP="005B11A8">
      <w:pPr>
        <w:pStyle w:val="Heading1"/>
        <w:ind w:left="0" w:firstLine="0"/>
        <w:jc w:val="both"/>
      </w:pPr>
      <w:bookmarkStart w:id="532" w:name="_Toc194388782"/>
      <w:bookmarkStart w:id="533" w:name="_Toc196217704"/>
      <w:bookmarkStart w:id="534" w:name="_Toc196219052"/>
      <w:bookmarkStart w:id="535" w:name="_Toc196815290"/>
      <w:bookmarkStart w:id="536" w:name="_Toc196886348"/>
      <w:bookmarkStart w:id="537" w:name="_Toc202860003"/>
      <w:bookmarkStart w:id="538" w:name="_Toc194388788"/>
      <w:bookmarkStart w:id="539" w:name="_Toc196217710"/>
      <w:bookmarkStart w:id="540" w:name="_Toc196219058"/>
      <w:bookmarkStart w:id="541" w:name="_Toc196815296"/>
      <w:bookmarkStart w:id="542" w:name="_Toc196886354"/>
      <w:bookmarkStart w:id="543" w:name="_Toc202860006"/>
      <w:bookmarkStart w:id="544" w:name="_Toc354671734"/>
      <w:bookmarkEnd w:id="470"/>
      <w:bookmarkEnd w:id="471"/>
      <w:bookmarkEnd w:id="472"/>
      <w:bookmarkEnd w:id="473"/>
      <w:bookmarkEnd w:id="474"/>
      <w:bookmarkEnd w:id="475"/>
      <w:r w:rsidRPr="002C6A8D">
        <w:t>900</w:t>
      </w:r>
      <w:r w:rsidR="00676E4A" w:rsidRPr="002C6A8D">
        <w:t>342</w:t>
      </w:r>
      <w:r w:rsidRPr="002C6A8D">
        <w:t>/</w:t>
      </w:r>
      <w:r w:rsidR="00381F8B" w:rsidRPr="002C6A8D">
        <w:t>334</w:t>
      </w:r>
      <w:r w:rsidRPr="002C6A8D">
        <w:t>SSC</w:t>
      </w:r>
      <w:r w:rsidR="00381F8B" w:rsidRPr="002C6A8D">
        <w:tab/>
        <w:t>International Economic Law</w:t>
      </w:r>
      <w:bookmarkEnd w:id="544"/>
      <w:r w:rsidR="00381F8B" w:rsidRPr="002C6A8D">
        <w:t xml:space="preserve"> </w:t>
      </w:r>
      <w:bookmarkEnd w:id="538"/>
      <w:bookmarkEnd w:id="539"/>
      <w:bookmarkEnd w:id="540"/>
      <w:bookmarkEnd w:id="541"/>
      <w:bookmarkEnd w:id="542"/>
      <w:bookmarkEnd w:id="543"/>
    </w:p>
    <w:p w14:paraId="06F6CA8C" w14:textId="77777777" w:rsidR="00416EA8" w:rsidRPr="002C6A8D" w:rsidRDefault="00416EA8" w:rsidP="005B11A8">
      <w:pPr>
        <w:jc w:val="both"/>
        <w:rPr>
          <w:i/>
          <w:szCs w:val="20"/>
        </w:rPr>
      </w:pPr>
    </w:p>
    <w:tbl>
      <w:tblPr>
        <w:tblW w:w="0" w:type="auto"/>
        <w:tblLook w:val="01E0" w:firstRow="1" w:lastRow="1" w:firstColumn="1" w:lastColumn="1" w:noHBand="0" w:noVBand="0"/>
      </w:tblPr>
      <w:tblGrid>
        <w:gridCol w:w="2217"/>
        <w:gridCol w:w="2218"/>
      </w:tblGrid>
      <w:tr w:rsidR="00B90C38" w:rsidRPr="002C6A8D" w14:paraId="2996BDC8" w14:textId="77777777" w:rsidTr="006F615E">
        <w:trPr>
          <w:trHeight w:val="255"/>
        </w:trPr>
        <w:tc>
          <w:tcPr>
            <w:tcW w:w="2217" w:type="dxa"/>
            <w:shd w:val="clear" w:color="auto" w:fill="auto"/>
          </w:tcPr>
          <w:p w14:paraId="44C51BB9" w14:textId="77777777" w:rsidR="00B90C38" w:rsidRPr="002C6A8D" w:rsidRDefault="00B90C38" w:rsidP="005B11A8">
            <w:pPr>
              <w:jc w:val="both"/>
              <w:rPr>
                <w:i/>
                <w:szCs w:val="20"/>
              </w:rPr>
            </w:pPr>
            <w:r w:rsidRPr="002C6A8D">
              <w:rPr>
                <w:i/>
                <w:szCs w:val="20"/>
              </w:rPr>
              <w:t>Credit points</w:t>
            </w:r>
          </w:p>
        </w:tc>
        <w:tc>
          <w:tcPr>
            <w:tcW w:w="2218" w:type="dxa"/>
            <w:shd w:val="clear" w:color="auto" w:fill="auto"/>
          </w:tcPr>
          <w:p w14:paraId="58C57141" w14:textId="77777777" w:rsidR="00B90C38" w:rsidRPr="002C6A8D" w:rsidRDefault="00B90C38" w:rsidP="005B11A8">
            <w:pPr>
              <w:jc w:val="both"/>
              <w:rPr>
                <w:i/>
                <w:szCs w:val="20"/>
              </w:rPr>
            </w:pPr>
            <w:r w:rsidRPr="002C6A8D">
              <w:rPr>
                <w:i/>
                <w:szCs w:val="20"/>
              </w:rPr>
              <w:t>6 ecp</w:t>
            </w:r>
          </w:p>
        </w:tc>
      </w:tr>
      <w:tr w:rsidR="00B90C38" w:rsidRPr="002C6A8D" w14:paraId="2CF6F667" w14:textId="77777777" w:rsidTr="006F615E">
        <w:trPr>
          <w:trHeight w:val="255"/>
        </w:trPr>
        <w:tc>
          <w:tcPr>
            <w:tcW w:w="2217" w:type="dxa"/>
            <w:shd w:val="clear" w:color="auto" w:fill="auto"/>
          </w:tcPr>
          <w:p w14:paraId="16FB5C1A" w14:textId="77777777" w:rsidR="00B90C38" w:rsidRPr="002C6A8D" w:rsidRDefault="00B90C38" w:rsidP="005B11A8">
            <w:pPr>
              <w:jc w:val="both"/>
              <w:rPr>
                <w:i/>
                <w:szCs w:val="20"/>
              </w:rPr>
            </w:pPr>
            <w:r w:rsidRPr="002C6A8D">
              <w:rPr>
                <w:i/>
                <w:szCs w:val="20"/>
              </w:rPr>
              <w:t>Theme</w:t>
            </w:r>
          </w:p>
        </w:tc>
        <w:tc>
          <w:tcPr>
            <w:tcW w:w="2218" w:type="dxa"/>
            <w:shd w:val="clear" w:color="auto" w:fill="auto"/>
          </w:tcPr>
          <w:p w14:paraId="44091EFF" w14:textId="77777777" w:rsidR="00B90C38" w:rsidRPr="002C6A8D" w:rsidRDefault="00B90C38" w:rsidP="005B11A8">
            <w:pPr>
              <w:jc w:val="both"/>
              <w:rPr>
                <w:i/>
                <w:szCs w:val="20"/>
              </w:rPr>
            </w:pPr>
            <w:r w:rsidRPr="002C6A8D">
              <w:rPr>
                <w:i/>
                <w:szCs w:val="20"/>
              </w:rPr>
              <w:t>SS</w:t>
            </w:r>
          </w:p>
        </w:tc>
      </w:tr>
      <w:tr w:rsidR="00B90C38" w:rsidRPr="002C6A8D" w14:paraId="02D10BC9" w14:textId="77777777" w:rsidTr="006F615E">
        <w:trPr>
          <w:trHeight w:val="267"/>
        </w:trPr>
        <w:tc>
          <w:tcPr>
            <w:tcW w:w="2217" w:type="dxa"/>
            <w:shd w:val="clear" w:color="auto" w:fill="auto"/>
          </w:tcPr>
          <w:p w14:paraId="19579820" w14:textId="77777777" w:rsidR="00B90C38" w:rsidRPr="002C6A8D" w:rsidRDefault="00B90C38" w:rsidP="005B11A8">
            <w:pPr>
              <w:jc w:val="both"/>
              <w:rPr>
                <w:i/>
                <w:szCs w:val="20"/>
              </w:rPr>
            </w:pPr>
            <w:r w:rsidRPr="002C6A8D">
              <w:rPr>
                <w:i/>
                <w:szCs w:val="20"/>
              </w:rPr>
              <w:t>Track</w:t>
            </w:r>
          </w:p>
        </w:tc>
        <w:tc>
          <w:tcPr>
            <w:tcW w:w="2218" w:type="dxa"/>
            <w:shd w:val="clear" w:color="auto" w:fill="auto"/>
          </w:tcPr>
          <w:p w14:paraId="5073BAC6" w14:textId="77777777" w:rsidR="00B90C38" w:rsidRPr="002C6A8D" w:rsidRDefault="00B90C38" w:rsidP="005B11A8">
            <w:pPr>
              <w:jc w:val="both"/>
              <w:rPr>
                <w:i/>
                <w:szCs w:val="20"/>
              </w:rPr>
            </w:pPr>
            <w:r w:rsidRPr="002C6A8D">
              <w:rPr>
                <w:i/>
                <w:szCs w:val="20"/>
              </w:rPr>
              <w:t>Law</w:t>
            </w:r>
          </w:p>
        </w:tc>
      </w:tr>
    </w:tbl>
    <w:p w14:paraId="28BDC6EF" w14:textId="77777777" w:rsidR="00B90C38" w:rsidRPr="002C6A8D" w:rsidRDefault="00B90C38" w:rsidP="005B11A8">
      <w:pPr>
        <w:jc w:val="both"/>
        <w:rPr>
          <w:i/>
          <w:szCs w:val="20"/>
        </w:rPr>
      </w:pPr>
    </w:p>
    <w:p w14:paraId="1385790D" w14:textId="77777777" w:rsidR="00416EA8" w:rsidRPr="002C6A8D" w:rsidRDefault="00416EA8" w:rsidP="005B11A8">
      <w:pPr>
        <w:jc w:val="both"/>
        <w:rPr>
          <w:szCs w:val="20"/>
        </w:rPr>
      </w:pPr>
      <w:r w:rsidRPr="002C6A8D">
        <w:rPr>
          <w:i/>
          <w:szCs w:val="20"/>
        </w:rPr>
        <w:t>Prerequisites:</w:t>
      </w:r>
      <w:r w:rsidRPr="002C6A8D">
        <w:rPr>
          <w:i/>
          <w:szCs w:val="20"/>
        </w:rPr>
        <w:tab/>
      </w:r>
      <w:r w:rsidRPr="002C6A8D">
        <w:rPr>
          <w:szCs w:val="20"/>
        </w:rPr>
        <w:tab/>
      </w:r>
      <w:r w:rsidRPr="002C6A8D">
        <w:rPr>
          <w:szCs w:val="20"/>
        </w:rPr>
        <w:tab/>
      </w:r>
    </w:p>
    <w:p w14:paraId="02819103" w14:textId="77777777" w:rsidR="00416EA8" w:rsidRPr="002C6A8D" w:rsidRDefault="00416EA8" w:rsidP="005B11A8">
      <w:pPr>
        <w:jc w:val="both"/>
        <w:rPr>
          <w:szCs w:val="20"/>
        </w:rPr>
      </w:pPr>
      <w:r w:rsidRPr="002C6A8D">
        <w:rPr>
          <w:szCs w:val="20"/>
        </w:rPr>
        <w:t>Comp</w:t>
      </w:r>
      <w:r w:rsidR="00693FD7" w:rsidRPr="002C6A8D">
        <w:rPr>
          <w:szCs w:val="20"/>
        </w:rPr>
        <w:t>arative</w:t>
      </w:r>
      <w:r w:rsidR="0027049E" w:rsidRPr="002C6A8D">
        <w:rPr>
          <w:szCs w:val="20"/>
        </w:rPr>
        <w:t xml:space="preserve"> </w:t>
      </w:r>
      <w:r w:rsidRPr="002C6A8D">
        <w:rPr>
          <w:szCs w:val="20"/>
        </w:rPr>
        <w:t>Law</w:t>
      </w:r>
    </w:p>
    <w:p w14:paraId="3FA4D6CA" w14:textId="77777777" w:rsidR="00416EA8" w:rsidRPr="002C6A8D" w:rsidRDefault="00416EA8" w:rsidP="005B11A8">
      <w:pPr>
        <w:jc w:val="both"/>
        <w:rPr>
          <w:i/>
          <w:szCs w:val="20"/>
        </w:rPr>
      </w:pPr>
    </w:p>
    <w:p w14:paraId="31D0CDCA" w14:textId="77777777" w:rsidR="00262F84" w:rsidRPr="002C6A8D" w:rsidRDefault="00262F84" w:rsidP="005B11A8">
      <w:pPr>
        <w:jc w:val="both"/>
        <w:rPr>
          <w:i/>
          <w:szCs w:val="20"/>
        </w:rPr>
      </w:pPr>
      <w:r w:rsidRPr="002C6A8D">
        <w:rPr>
          <w:i/>
          <w:szCs w:val="20"/>
        </w:rPr>
        <w:t>Course Description</w:t>
      </w:r>
    </w:p>
    <w:p w14:paraId="32739706" w14:textId="77777777" w:rsidR="00262F84" w:rsidRPr="002C6A8D" w:rsidRDefault="00262F84" w:rsidP="005B11A8">
      <w:pPr>
        <w:jc w:val="both"/>
        <w:rPr>
          <w:szCs w:val="20"/>
        </w:rPr>
      </w:pPr>
      <w:r w:rsidRPr="002C6A8D">
        <w:rPr>
          <w:szCs w:val="20"/>
        </w:rPr>
        <w:t>This course is designed to provide students with the fundamentals of international law and international relations concerning global economic affairs. The course is mainly structured around the Bretton Woods system (i.e. the IMF, the WTO and the World Bank), thus emphasizing the current legal framework within which these international organizations function. While IEL discipline comprises many fields, this course will provide an essential understanding of international monetary law, international trade law, investment law and global financial regulation. There will also be discussed the impact of the global economic crisis of 2007 on these particular institutions and, thus, potential reforms. Students successfully completing the course will have a comprehensive view of the functions and role of the most important international economic organizations and should be able to understand relevant principles and rules, and solve legal problems in the field of international economic relations.</w:t>
      </w:r>
    </w:p>
    <w:p w14:paraId="17759673" w14:textId="77777777" w:rsidR="00381F8B" w:rsidRPr="002C6A8D" w:rsidRDefault="00381F8B" w:rsidP="005B11A8">
      <w:pPr>
        <w:jc w:val="both"/>
      </w:pPr>
    </w:p>
    <w:p w14:paraId="15198861" w14:textId="77777777" w:rsidR="00155881" w:rsidRPr="002C6A8D" w:rsidRDefault="00155881" w:rsidP="005B11A8">
      <w:pPr>
        <w:jc w:val="both"/>
      </w:pPr>
    </w:p>
    <w:p w14:paraId="0F91B979" w14:textId="77777777" w:rsidR="00664405" w:rsidRPr="002C6A8D" w:rsidRDefault="00D85FBD" w:rsidP="005B11A8">
      <w:pPr>
        <w:pStyle w:val="Heading1"/>
        <w:jc w:val="both"/>
      </w:pPr>
      <w:bookmarkStart w:id="545" w:name="_Toc354671735"/>
      <w:r w:rsidRPr="002C6A8D">
        <w:t>900</w:t>
      </w:r>
      <w:r w:rsidR="00676E4A" w:rsidRPr="002C6A8D">
        <w:t>343</w:t>
      </w:r>
      <w:r w:rsidRPr="002C6A8D">
        <w:t>SSC</w:t>
      </w:r>
      <w:r w:rsidR="00664405" w:rsidRPr="002C6A8D">
        <w:t xml:space="preserve">         </w:t>
      </w:r>
      <w:r w:rsidR="00664405" w:rsidRPr="002C6A8D">
        <w:tab/>
        <w:t>European Union Law</w:t>
      </w:r>
      <w:bookmarkEnd w:id="545"/>
    </w:p>
    <w:p w14:paraId="64850E54" w14:textId="77777777" w:rsidR="00B90C38" w:rsidRPr="002C6A8D" w:rsidRDefault="00B90C38" w:rsidP="005B11A8">
      <w:pPr>
        <w:jc w:val="both"/>
      </w:pPr>
    </w:p>
    <w:tbl>
      <w:tblPr>
        <w:tblW w:w="0" w:type="auto"/>
        <w:tblLook w:val="01E0" w:firstRow="1" w:lastRow="1" w:firstColumn="1" w:lastColumn="1" w:noHBand="0" w:noVBand="0"/>
      </w:tblPr>
      <w:tblGrid>
        <w:gridCol w:w="2217"/>
        <w:gridCol w:w="2218"/>
      </w:tblGrid>
      <w:tr w:rsidR="00B90C38" w:rsidRPr="002C6A8D" w14:paraId="35EA7250" w14:textId="77777777" w:rsidTr="006F615E">
        <w:trPr>
          <w:trHeight w:val="255"/>
        </w:trPr>
        <w:tc>
          <w:tcPr>
            <w:tcW w:w="2217" w:type="dxa"/>
            <w:shd w:val="clear" w:color="auto" w:fill="auto"/>
          </w:tcPr>
          <w:p w14:paraId="5F838F45" w14:textId="77777777" w:rsidR="00B90C38" w:rsidRPr="002C6A8D" w:rsidRDefault="00B90C38" w:rsidP="005B11A8">
            <w:pPr>
              <w:jc w:val="both"/>
              <w:rPr>
                <w:i/>
                <w:szCs w:val="20"/>
              </w:rPr>
            </w:pPr>
            <w:r w:rsidRPr="002C6A8D">
              <w:rPr>
                <w:i/>
                <w:szCs w:val="20"/>
              </w:rPr>
              <w:t>Credit points</w:t>
            </w:r>
          </w:p>
        </w:tc>
        <w:tc>
          <w:tcPr>
            <w:tcW w:w="2218" w:type="dxa"/>
            <w:shd w:val="clear" w:color="auto" w:fill="auto"/>
          </w:tcPr>
          <w:p w14:paraId="551C3357" w14:textId="77777777" w:rsidR="00B90C38" w:rsidRPr="002C6A8D" w:rsidRDefault="00B90C38" w:rsidP="005B11A8">
            <w:pPr>
              <w:jc w:val="both"/>
              <w:rPr>
                <w:i/>
                <w:szCs w:val="20"/>
              </w:rPr>
            </w:pPr>
            <w:r w:rsidRPr="002C6A8D">
              <w:rPr>
                <w:i/>
                <w:szCs w:val="20"/>
              </w:rPr>
              <w:t>6 ecp</w:t>
            </w:r>
          </w:p>
        </w:tc>
      </w:tr>
      <w:tr w:rsidR="00B90C38" w:rsidRPr="002C6A8D" w14:paraId="752D4544" w14:textId="77777777" w:rsidTr="006F615E">
        <w:trPr>
          <w:trHeight w:val="255"/>
        </w:trPr>
        <w:tc>
          <w:tcPr>
            <w:tcW w:w="2217" w:type="dxa"/>
            <w:shd w:val="clear" w:color="auto" w:fill="auto"/>
          </w:tcPr>
          <w:p w14:paraId="7E303B81" w14:textId="77777777" w:rsidR="00B90C38" w:rsidRPr="002C6A8D" w:rsidRDefault="00B90C38" w:rsidP="005B11A8">
            <w:pPr>
              <w:jc w:val="both"/>
              <w:rPr>
                <w:i/>
                <w:szCs w:val="20"/>
              </w:rPr>
            </w:pPr>
            <w:r w:rsidRPr="002C6A8D">
              <w:rPr>
                <w:i/>
                <w:szCs w:val="20"/>
              </w:rPr>
              <w:t>Theme</w:t>
            </w:r>
          </w:p>
        </w:tc>
        <w:tc>
          <w:tcPr>
            <w:tcW w:w="2218" w:type="dxa"/>
            <w:shd w:val="clear" w:color="auto" w:fill="auto"/>
          </w:tcPr>
          <w:p w14:paraId="1B67B8E7" w14:textId="77777777" w:rsidR="00B90C38" w:rsidRPr="002C6A8D" w:rsidRDefault="00B90C38" w:rsidP="005B11A8">
            <w:pPr>
              <w:jc w:val="both"/>
              <w:rPr>
                <w:i/>
                <w:szCs w:val="20"/>
              </w:rPr>
            </w:pPr>
            <w:r w:rsidRPr="002C6A8D">
              <w:rPr>
                <w:i/>
                <w:szCs w:val="20"/>
              </w:rPr>
              <w:t>SS</w:t>
            </w:r>
          </w:p>
        </w:tc>
      </w:tr>
      <w:tr w:rsidR="00B90C38" w:rsidRPr="002C6A8D" w14:paraId="0D8F3DBF" w14:textId="77777777" w:rsidTr="006F615E">
        <w:trPr>
          <w:trHeight w:val="267"/>
        </w:trPr>
        <w:tc>
          <w:tcPr>
            <w:tcW w:w="2217" w:type="dxa"/>
            <w:shd w:val="clear" w:color="auto" w:fill="auto"/>
          </w:tcPr>
          <w:p w14:paraId="64C72941" w14:textId="77777777" w:rsidR="00B90C38" w:rsidRPr="002C6A8D" w:rsidRDefault="00B90C38" w:rsidP="005B11A8">
            <w:pPr>
              <w:jc w:val="both"/>
              <w:rPr>
                <w:i/>
                <w:szCs w:val="20"/>
              </w:rPr>
            </w:pPr>
            <w:r w:rsidRPr="002C6A8D">
              <w:rPr>
                <w:i/>
                <w:szCs w:val="20"/>
              </w:rPr>
              <w:t>Track</w:t>
            </w:r>
          </w:p>
        </w:tc>
        <w:tc>
          <w:tcPr>
            <w:tcW w:w="2218" w:type="dxa"/>
            <w:shd w:val="clear" w:color="auto" w:fill="auto"/>
          </w:tcPr>
          <w:p w14:paraId="47867DA7" w14:textId="77777777" w:rsidR="00B90C38" w:rsidRPr="002C6A8D" w:rsidRDefault="00B90C38" w:rsidP="005B11A8">
            <w:pPr>
              <w:jc w:val="both"/>
              <w:rPr>
                <w:i/>
                <w:szCs w:val="20"/>
              </w:rPr>
            </w:pPr>
            <w:r w:rsidRPr="002C6A8D">
              <w:rPr>
                <w:i/>
                <w:szCs w:val="20"/>
              </w:rPr>
              <w:t>Law</w:t>
            </w:r>
          </w:p>
        </w:tc>
      </w:tr>
    </w:tbl>
    <w:p w14:paraId="4B408634" w14:textId="77777777" w:rsidR="00B90C38" w:rsidRPr="002C6A8D" w:rsidRDefault="00B90C38" w:rsidP="005B11A8">
      <w:pPr>
        <w:jc w:val="both"/>
        <w:rPr>
          <w:i/>
          <w:szCs w:val="20"/>
        </w:rPr>
      </w:pPr>
    </w:p>
    <w:p w14:paraId="05694D1D" w14:textId="77777777" w:rsidR="00262F84" w:rsidRPr="002C6A8D" w:rsidRDefault="00262F84" w:rsidP="005B11A8">
      <w:pPr>
        <w:jc w:val="both"/>
        <w:rPr>
          <w:i/>
          <w:szCs w:val="20"/>
        </w:rPr>
      </w:pPr>
      <w:bookmarkStart w:id="546" w:name="_Toc194388774"/>
      <w:bookmarkStart w:id="547" w:name="_Toc196217696"/>
      <w:bookmarkStart w:id="548" w:name="_Toc196219044"/>
      <w:bookmarkStart w:id="549" w:name="_Toc196815282"/>
      <w:bookmarkStart w:id="550" w:name="_Toc196886340"/>
      <w:bookmarkStart w:id="551" w:name="_Toc202859997"/>
      <w:r w:rsidRPr="002C6A8D">
        <w:rPr>
          <w:i/>
          <w:szCs w:val="20"/>
        </w:rPr>
        <w:t>Prerequisites</w:t>
      </w:r>
    </w:p>
    <w:p w14:paraId="33C00B4E" w14:textId="77777777" w:rsidR="00262F84" w:rsidRPr="002C6A8D" w:rsidRDefault="00262F84" w:rsidP="005B11A8">
      <w:pPr>
        <w:jc w:val="both"/>
        <w:rPr>
          <w:szCs w:val="20"/>
        </w:rPr>
      </w:pPr>
      <w:r w:rsidRPr="002C6A8D">
        <w:rPr>
          <w:szCs w:val="20"/>
        </w:rPr>
        <w:t>Any 200 level Social Sciences course in the Social Systems Theme</w:t>
      </w:r>
      <w:r w:rsidRPr="002C6A8D">
        <w:rPr>
          <w:szCs w:val="20"/>
        </w:rPr>
        <w:tab/>
      </w:r>
      <w:r w:rsidRPr="002C6A8D">
        <w:rPr>
          <w:szCs w:val="20"/>
        </w:rPr>
        <w:tab/>
      </w:r>
    </w:p>
    <w:p w14:paraId="697E8AE5" w14:textId="77777777" w:rsidR="00262F84" w:rsidRPr="002C6A8D" w:rsidRDefault="00262F84" w:rsidP="005B11A8">
      <w:pPr>
        <w:jc w:val="both"/>
        <w:rPr>
          <w:i/>
          <w:szCs w:val="20"/>
        </w:rPr>
      </w:pPr>
    </w:p>
    <w:p w14:paraId="36A3720C" w14:textId="77777777" w:rsidR="00262F84" w:rsidRPr="002C6A8D" w:rsidRDefault="00262F84" w:rsidP="005B11A8">
      <w:pPr>
        <w:jc w:val="both"/>
        <w:rPr>
          <w:i/>
          <w:szCs w:val="20"/>
        </w:rPr>
      </w:pPr>
      <w:r w:rsidRPr="002C6A8D">
        <w:rPr>
          <w:i/>
          <w:szCs w:val="20"/>
        </w:rPr>
        <w:t>Course Description</w:t>
      </w:r>
    </w:p>
    <w:p w14:paraId="375AFDB1" w14:textId="77777777" w:rsidR="00262F84" w:rsidRPr="002C6A8D" w:rsidRDefault="00262F84" w:rsidP="005B11A8">
      <w:pPr>
        <w:jc w:val="both"/>
        <w:rPr>
          <w:szCs w:val="20"/>
        </w:rPr>
      </w:pPr>
      <w:r w:rsidRPr="002C6A8D">
        <w:rPr>
          <w:szCs w:val="20"/>
        </w:rPr>
        <w:t xml:space="preserve">A small number of European states decided to open their borders to each other and form a common market in 1957. The resulting organization has now grown to 27 states and is the world’s largest economy and trading block. The EU is no longer only about creating a single market, but also actively legislates and takes other action to do with the environment, criminal law, security, foreign affairs, social policy, education and culture, and many other fields. To achieve its goals it has its own parliament, court, and bureaucracy. </w:t>
      </w:r>
    </w:p>
    <w:p w14:paraId="38C34625" w14:textId="77777777" w:rsidR="00262F84" w:rsidRPr="002C6A8D" w:rsidRDefault="00262F84" w:rsidP="005B11A8">
      <w:pPr>
        <w:jc w:val="both"/>
        <w:rPr>
          <w:szCs w:val="20"/>
        </w:rPr>
      </w:pPr>
    </w:p>
    <w:p w14:paraId="3666C0ED" w14:textId="77777777" w:rsidR="00262F84" w:rsidRPr="002C6A8D" w:rsidRDefault="00262F84" w:rsidP="005B11A8">
      <w:pPr>
        <w:jc w:val="both"/>
        <w:rPr>
          <w:szCs w:val="20"/>
        </w:rPr>
      </w:pPr>
      <w:r w:rsidRPr="002C6A8D">
        <w:rPr>
          <w:szCs w:val="20"/>
        </w:rPr>
        <w:t xml:space="preserve">The core of the EU’s effectiveness lies in its law. As a result of a series of judgments over the years it has become accepted that this must be enforced by national courts, and must take precedence over national law. National parliaments and legislators are no longer supreme on their territory. </w:t>
      </w:r>
    </w:p>
    <w:p w14:paraId="1F040284" w14:textId="77777777" w:rsidR="008C5BDF" w:rsidRPr="002C6A8D" w:rsidRDefault="008C5BDF" w:rsidP="005B11A8">
      <w:pPr>
        <w:jc w:val="both"/>
        <w:rPr>
          <w:szCs w:val="20"/>
        </w:rPr>
      </w:pPr>
    </w:p>
    <w:p w14:paraId="77E14131" w14:textId="77777777" w:rsidR="00262F84" w:rsidRPr="002C6A8D" w:rsidRDefault="00262F84" w:rsidP="005B11A8">
      <w:pPr>
        <w:jc w:val="both"/>
        <w:rPr>
          <w:szCs w:val="20"/>
        </w:rPr>
      </w:pPr>
      <w:r w:rsidRPr="002C6A8D">
        <w:rPr>
          <w:szCs w:val="20"/>
        </w:rPr>
        <w:t>This makes the EU unique. It is not quite a state, but it is more than a mere international organization. It has autonomy and power over its Member States, who submit to its authority, but they in turn influence it via representation in its bodies and institutions. There is in substance a pooling of national sovereignty to create a new type of supranational body.</w:t>
      </w:r>
    </w:p>
    <w:p w14:paraId="178EDA55" w14:textId="77777777" w:rsidR="00262F84" w:rsidRPr="002C6A8D" w:rsidRDefault="00262F84" w:rsidP="005B11A8">
      <w:pPr>
        <w:jc w:val="both"/>
        <w:rPr>
          <w:szCs w:val="20"/>
        </w:rPr>
      </w:pPr>
    </w:p>
    <w:p w14:paraId="5E5AA726" w14:textId="77777777" w:rsidR="00262F84" w:rsidRPr="002C6A8D" w:rsidRDefault="00262F84" w:rsidP="005B11A8">
      <w:pPr>
        <w:jc w:val="both"/>
        <w:rPr>
          <w:szCs w:val="20"/>
        </w:rPr>
      </w:pPr>
      <w:r w:rsidRPr="002C6A8D">
        <w:rPr>
          <w:szCs w:val="20"/>
        </w:rPr>
        <w:t>This creates many problems and raises many questions. There are simple legal questions about how it all works, but also questions about the democratic legitimacy of the EU, and its capacity to respond to the desires and values of its population. There are also questions about its role in the wider world, and the degree to which it should replace individual European states in international affairs.</w:t>
      </w:r>
    </w:p>
    <w:p w14:paraId="56CB4674" w14:textId="77777777" w:rsidR="00262F84" w:rsidRPr="002C6A8D" w:rsidRDefault="00262F84" w:rsidP="005B11A8">
      <w:pPr>
        <w:jc w:val="both"/>
        <w:rPr>
          <w:szCs w:val="20"/>
        </w:rPr>
      </w:pPr>
    </w:p>
    <w:p w14:paraId="4F5AAE53" w14:textId="77777777" w:rsidR="00262F84" w:rsidRPr="002C6A8D" w:rsidRDefault="00262F84" w:rsidP="005B11A8">
      <w:pPr>
        <w:jc w:val="both"/>
        <w:rPr>
          <w:szCs w:val="20"/>
        </w:rPr>
      </w:pPr>
      <w:r w:rsidRPr="002C6A8D">
        <w:rPr>
          <w:szCs w:val="20"/>
        </w:rPr>
        <w:t>This course will look at, among other issues, the following topics:</w:t>
      </w:r>
    </w:p>
    <w:p w14:paraId="64DE8C5A" w14:textId="77777777" w:rsidR="00EE10F0" w:rsidRPr="002C6A8D" w:rsidRDefault="00EE10F0" w:rsidP="005B11A8">
      <w:pPr>
        <w:jc w:val="both"/>
        <w:rPr>
          <w:szCs w:val="20"/>
        </w:rPr>
      </w:pPr>
    </w:p>
    <w:p w14:paraId="48BB4F9B"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origins and goals of the EU</w:t>
      </w:r>
    </w:p>
    <w:p w14:paraId="54E9D143"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institutional structure of the EU</w:t>
      </w:r>
    </w:p>
    <w:p w14:paraId="290DDD05"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lastRenderedPageBreak/>
        <w:t>The ‘democratic deficit’</w:t>
      </w:r>
    </w:p>
    <w:p w14:paraId="13E4CEF4"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nature of EU law – direct effect and supremacy</w:t>
      </w:r>
    </w:p>
    <w:p w14:paraId="4BE41AB7"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Human rights and the EU</w:t>
      </w:r>
    </w:p>
    <w:p w14:paraId="08E1C18A"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European citizenship</w:t>
      </w:r>
    </w:p>
    <w:p w14:paraId="57CA838D"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internal market – free movement of persons, goods, services and capital</w:t>
      </w:r>
    </w:p>
    <w:p w14:paraId="0F25AFD0"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competences of the EU and their control: subsidiarity and proportionality</w:t>
      </w:r>
    </w:p>
    <w:p w14:paraId="33D66E25"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enforcement of EU law -  judicial procedure, preliminary references, state liability</w:t>
      </w:r>
    </w:p>
    <w:p w14:paraId="444C4208"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EU social policy and labour market policy</w:t>
      </w:r>
    </w:p>
    <w:p w14:paraId="3C8DF669" w14:textId="77777777" w:rsidR="00262F84" w:rsidRPr="002C6A8D" w:rsidRDefault="00262F84" w:rsidP="005B11A8">
      <w:pPr>
        <w:pStyle w:val="ListParagraph"/>
        <w:numPr>
          <w:ilvl w:val="0"/>
          <w:numId w:val="18"/>
        </w:numPr>
        <w:suppressAutoHyphens/>
        <w:jc w:val="both"/>
        <w:rPr>
          <w:rFonts w:ascii="Verdana" w:hAnsi="Verdana"/>
          <w:sz w:val="20"/>
          <w:szCs w:val="20"/>
          <w:lang w:val="en-GB"/>
        </w:rPr>
      </w:pPr>
      <w:r w:rsidRPr="002C6A8D">
        <w:rPr>
          <w:rFonts w:ascii="Verdana" w:hAnsi="Verdana"/>
          <w:sz w:val="20"/>
          <w:szCs w:val="20"/>
          <w:lang w:val="en-GB"/>
        </w:rPr>
        <w:t>The EU and international affairs</w:t>
      </w:r>
    </w:p>
    <w:p w14:paraId="2D32FB41" w14:textId="77777777" w:rsidR="00262F84" w:rsidRPr="002C6A8D" w:rsidRDefault="00262F84" w:rsidP="005B11A8">
      <w:pPr>
        <w:pStyle w:val="ListParagraph"/>
        <w:ind w:left="0"/>
        <w:jc w:val="both"/>
        <w:rPr>
          <w:rFonts w:ascii="Verdana" w:hAnsi="Verdana"/>
          <w:lang w:val="en-GB"/>
        </w:rPr>
      </w:pPr>
    </w:p>
    <w:p w14:paraId="17DDAFAD" w14:textId="77777777" w:rsidR="00D85FBD" w:rsidRPr="002C6A8D" w:rsidRDefault="00D85FBD" w:rsidP="005B11A8">
      <w:pPr>
        <w:jc w:val="both"/>
        <w:rPr>
          <w:b/>
        </w:rPr>
      </w:pPr>
    </w:p>
    <w:p w14:paraId="2EA94921" w14:textId="77777777" w:rsidR="00344D9E" w:rsidRPr="002C6A8D" w:rsidRDefault="00D85FBD" w:rsidP="005B11A8">
      <w:pPr>
        <w:pStyle w:val="Heading1"/>
        <w:jc w:val="both"/>
      </w:pPr>
      <w:bookmarkStart w:id="552" w:name="_Toc354671736"/>
      <w:r w:rsidRPr="002C6A8D">
        <w:t>900</w:t>
      </w:r>
      <w:r w:rsidR="00344D9E" w:rsidRPr="002C6A8D">
        <w:t>351</w:t>
      </w:r>
      <w:r w:rsidRPr="002C6A8D">
        <w:t>SSC</w:t>
      </w:r>
      <w:r w:rsidR="00344D9E" w:rsidRPr="002C6A8D">
        <w:t xml:space="preserve">  </w:t>
      </w:r>
      <w:r w:rsidR="00D848B7" w:rsidRPr="002C6A8D">
        <w:tab/>
      </w:r>
      <w:r w:rsidR="00D848B7" w:rsidRPr="002C6A8D">
        <w:tab/>
      </w:r>
      <w:r w:rsidR="00344D9E" w:rsidRPr="002C6A8D">
        <w:t>Comparative Public Policy</w:t>
      </w:r>
      <w:bookmarkEnd w:id="552"/>
    </w:p>
    <w:bookmarkEnd w:id="546"/>
    <w:bookmarkEnd w:id="547"/>
    <w:bookmarkEnd w:id="548"/>
    <w:bookmarkEnd w:id="549"/>
    <w:bookmarkEnd w:id="550"/>
    <w:bookmarkEnd w:id="551"/>
    <w:p w14:paraId="2F674331" w14:textId="77777777" w:rsidR="00344D9E" w:rsidRPr="002C6A8D" w:rsidRDefault="00344D9E" w:rsidP="005B11A8">
      <w:pPr>
        <w:jc w:val="both"/>
      </w:pPr>
    </w:p>
    <w:tbl>
      <w:tblPr>
        <w:tblW w:w="0" w:type="auto"/>
        <w:tblLook w:val="01E0" w:firstRow="1" w:lastRow="1" w:firstColumn="1" w:lastColumn="1" w:noHBand="0" w:noVBand="0"/>
      </w:tblPr>
      <w:tblGrid>
        <w:gridCol w:w="2217"/>
        <w:gridCol w:w="2218"/>
      </w:tblGrid>
      <w:tr w:rsidR="00B90C38" w:rsidRPr="002C6A8D" w14:paraId="30D26AD7" w14:textId="77777777" w:rsidTr="006F615E">
        <w:trPr>
          <w:trHeight w:val="255"/>
        </w:trPr>
        <w:tc>
          <w:tcPr>
            <w:tcW w:w="2217" w:type="dxa"/>
            <w:shd w:val="clear" w:color="auto" w:fill="auto"/>
          </w:tcPr>
          <w:p w14:paraId="27897E3A" w14:textId="77777777" w:rsidR="00B90C38" w:rsidRPr="002C6A8D" w:rsidRDefault="00B90C38" w:rsidP="005B11A8">
            <w:pPr>
              <w:jc w:val="both"/>
              <w:rPr>
                <w:i/>
                <w:szCs w:val="20"/>
              </w:rPr>
            </w:pPr>
            <w:r w:rsidRPr="002C6A8D">
              <w:rPr>
                <w:i/>
                <w:szCs w:val="20"/>
              </w:rPr>
              <w:t>Credit points</w:t>
            </w:r>
          </w:p>
        </w:tc>
        <w:tc>
          <w:tcPr>
            <w:tcW w:w="2218" w:type="dxa"/>
            <w:shd w:val="clear" w:color="auto" w:fill="auto"/>
          </w:tcPr>
          <w:p w14:paraId="60BC3F39" w14:textId="77777777" w:rsidR="00B90C38" w:rsidRPr="002C6A8D" w:rsidRDefault="00B90C38" w:rsidP="005B11A8">
            <w:pPr>
              <w:jc w:val="both"/>
              <w:rPr>
                <w:i/>
                <w:szCs w:val="20"/>
              </w:rPr>
            </w:pPr>
            <w:r w:rsidRPr="002C6A8D">
              <w:rPr>
                <w:i/>
                <w:szCs w:val="20"/>
              </w:rPr>
              <w:t>6 ecp</w:t>
            </w:r>
          </w:p>
        </w:tc>
      </w:tr>
      <w:tr w:rsidR="00B90C38" w:rsidRPr="002C6A8D" w14:paraId="2BF990D7" w14:textId="77777777" w:rsidTr="006F615E">
        <w:trPr>
          <w:trHeight w:val="255"/>
        </w:trPr>
        <w:tc>
          <w:tcPr>
            <w:tcW w:w="2217" w:type="dxa"/>
            <w:shd w:val="clear" w:color="auto" w:fill="auto"/>
          </w:tcPr>
          <w:p w14:paraId="13597A9F" w14:textId="77777777" w:rsidR="00B90C38" w:rsidRPr="002C6A8D" w:rsidRDefault="00B90C38" w:rsidP="005B11A8">
            <w:pPr>
              <w:jc w:val="both"/>
              <w:rPr>
                <w:i/>
                <w:szCs w:val="20"/>
              </w:rPr>
            </w:pPr>
            <w:r w:rsidRPr="002C6A8D">
              <w:rPr>
                <w:i/>
                <w:szCs w:val="20"/>
              </w:rPr>
              <w:t>Theme</w:t>
            </w:r>
          </w:p>
        </w:tc>
        <w:tc>
          <w:tcPr>
            <w:tcW w:w="2218" w:type="dxa"/>
            <w:shd w:val="clear" w:color="auto" w:fill="auto"/>
          </w:tcPr>
          <w:p w14:paraId="6AC1E84C" w14:textId="77777777" w:rsidR="00B90C38" w:rsidRPr="002C6A8D" w:rsidRDefault="00B90C38" w:rsidP="005B11A8">
            <w:pPr>
              <w:jc w:val="both"/>
              <w:rPr>
                <w:i/>
                <w:szCs w:val="20"/>
              </w:rPr>
            </w:pPr>
            <w:r w:rsidRPr="002C6A8D">
              <w:rPr>
                <w:i/>
                <w:szCs w:val="20"/>
              </w:rPr>
              <w:t>SS</w:t>
            </w:r>
          </w:p>
        </w:tc>
      </w:tr>
      <w:tr w:rsidR="00B90C38" w:rsidRPr="002C6A8D" w14:paraId="79674DAA" w14:textId="77777777" w:rsidTr="006F615E">
        <w:trPr>
          <w:trHeight w:val="267"/>
        </w:trPr>
        <w:tc>
          <w:tcPr>
            <w:tcW w:w="2217" w:type="dxa"/>
            <w:shd w:val="clear" w:color="auto" w:fill="auto"/>
          </w:tcPr>
          <w:p w14:paraId="20364ACB" w14:textId="77777777" w:rsidR="00B90C38" w:rsidRPr="002C6A8D" w:rsidRDefault="00B90C38" w:rsidP="005B11A8">
            <w:pPr>
              <w:jc w:val="both"/>
              <w:rPr>
                <w:i/>
                <w:szCs w:val="20"/>
              </w:rPr>
            </w:pPr>
            <w:r w:rsidRPr="002C6A8D">
              <w:rPr>
                <w:i/>
                <w:szCs w:val="20"/>
              </w:rPr>
              <w:t>Track</w:t>
            </w:r>
          </w:p>
        </w:tc>
        <w:tc>
          <w:tcPr>
            <w:tcW w:w="2218" w:type="dxa"/>
            <w:shd w:val="clear" w:color="auto" w:fill="auto"/>
          </w:tcPr>
          <w:p w14:paraId="5DE01A8C" w14:textId="77777777" w:rsidR="00B90C38" w:rsidRPr="002C6A8D" w:rsidRDefault="00B90C38" w:rsidP="005B11A8">
            <w:pPr>
              <w:jc w:val="both"/>
              <w:rPr>
                <w:i/>
                <w:szCs w:val="20"/>
              </w:rPr>
            </w:pPr>
            <w:r w:rsidRPr="002C6A8D">
              <w:rPr>
                <w:i/>
                <w:szCs w:val="20"/>
              </w:rPr>
              <w:t>Political Science</w:t>
            </w:r>
          </w:p>
        </w:tc>
      </w:tr>
    </w:tbl>
    <w:p w14:paraId="0B1B66AD" w14:textId="77777777" w:rsidR="00B90C38" w:rsidRPr="002C6A8D" w:rsidRDefault="00B90C38" w:rsidP="005B11A8">
      <w:pPr>
        <w:jc w:val="both"/>
      </w:pPr>
    </w:p>
    <w:p w14:paraId="353EAE53" w14:textId="77777777" w:rsidR="00344D9E" w:rsidRPr="002C6A8D" w:rsidRDefault="00344D9E" w:rsidP="005B11A8">
      <w:pPr>
        <w:pStyle w:val="Heading2"/>
        <w:jc w:val="both"/>
      </w:pPr>
      <w:r w:rsidRPr="002C6A8D">
        <w:t>Prerequisites</w:t>
      </w:r>
    </w:p>
    <w:p w14:paraId="40B277D3" w14:textId="77777777" w:rsidR="00D85FBD" w:rsidRPr="002C6A8D" w:rsidRDefault="00413B7D" w:rsidP="005B11A8">
      <w:pPr>
        <w:jc w:val="both"/>
        <w:rPr>
          <w:szCs w:val="20"/>
        </w:rPr>
      </w:pPr>
      <w:r w:rsidRPr="002C6A8D">
        <w:rPr>
          <w:szCs w:val="20"/>
        </w:rPr>
        <w:t>Any 2</w:t>
      </w:r>
      <w:r w:rsidR="00D85FBD" w:rsidRPr="002C6A8D">
        <w:rPr>
          <w:szCs w:val="20"/>
        </w:rPr>
        <w:t>00-level Social Systems course in the Social Systems theme.</w:t>
      </w:r>
    </w:p>
    <w:p w14:paraId="19ABB30B" w14:textId="77777777" w:rsidR="00D85FBD" w:rsidRPr="002C6A8D" w:rsidRDefault="00D85FBD" w:rsidP="005B11A8">
      <w:pPr>
        <w:jc w:val="both"/>
      </w:pPr>
    </w:p>
    <w:p w14:paraId="6B007B38" w14:textId="77777777" w:rsidR="00344D9E" w:rsidRPr="002C6A8D" w:rsidRDefault="00344D9E" w:rsidP="005B11A8">
      <w:pPr>
        <w:pStyle w:val="Heading2"/>
        <w:jc w:val="both"/>
      </w:pPr>
      <w:r w:rsidRPr="002C6A8D">
        <w:t>Course description</w:t>
      </w:r>
    </w:p>
    <w:p w14:paraId="0C840577" w14:textId="77777777" w:rsidR="00EE415E" w:rsidRPr="002C6A8D" w:rsidRDefault="00EE415E" w:rsidP="005B11A8">
      <w:pPr>
        <w:jc w:val="both"/>
        <w:rPr>
          <w:rFonts w:eastAsia="SimSun"/>
        </w:rPr>
      </w:pPr>
      <w:r w:rsidRPr="002C6A8D">
        <w:rPr>
          <w:rFonts w:eastAsia="SimSun"/>
        </w:rPr>
        <w:t xml:space="preserve">Comparative Public Policy undertakes an exploration of public policies and programs within a comparative context and will be taught in three sections: The Policy Building Blocks, Traditional Policy Areas and Up-And-Coming Policy Areas.  The course begins with an exploration of welfare state typologies, including a consideration of collective provision and which sector(s) – government, labor market, family and/or the volunteer sector – are generally held responsible for the provision of which services and/or programs in a given country.  Following from this, students will reflect on policy change (e.g. restructuring versus retrenchment, path dependency), the effects of globalization on national policies, issue definition / policy language and how issues find their way onto the political agenda (i.e. the interplay of political systems, corporations, NGOs, activists and the media).  Students will then consider both policy analysis / program evaluation and policy challenges, including unintended consequences and long versus short-term policy strategies and outcomes.  </w:t>
      </w:r>
    </w:p>
    <w:p w14:paraId="3FD24BEB" w14:textId="77777777" w:rsidR="00EE415E" w:rsidRPr="002C6A8D" w:rsidRDefault="00EE415E" w:rsidP="005B11A8">
      <w:pPr>
        <w:jc w:val="both"/>
        <w:rPr>
          <w:rFonts w:eastAsia="SimSun"/>
        </w:rPr>
      </w:pPr>
    </w:p>
    <w:p w14:paraId="01B75E3A" w14:textId="77777777" w:rsidR="00EE415E" w:rsidRPr="002C6A8D" w:rsidRDefault="00EE415E" w:rsidP="005B11A8">
      <w:pPr>
        <w:jc w:val="both"/>
        <w:rPr>
          <w:rFonts w:eastAsia="SimSun"/>
        </w:rPr>
      </w:pPr>
      <w:r w:rsidRPr="002C6A8D">
        <w:rPr>
          <w:rFonts w:eastAsia="SimSun"/>
        </w:rPr>
        <w:t xml:space="preserve">In the second section of the course, traditional policy areas (such as welfare, marriage, health, immigration and education) will be considered and explored.  The final section of the Comparative Public Policy course will focus on up-and-coming policy areas, including ageing, urbanization, environmental policy, advances in the life sciences and terrorism.  These policy areas will be discussed using a comparative perspective, focusing primarily on specific policies and programs in developed countries, and concepts and principles will be analyzed on both a national and a cross-national basis.  A primary area of inquiry will be if and how countries can learn from each other about the success and failure of policy initiatives.  Throughout the course, students will be encouraged to explore concepts that are fundamental to the study of policy, such as policy context, rights and responsibilities, redistribution among social classes and a consideration of those who benefit from or are hindered by specific policies and programs.    </w:t>
      </w:r>
    </w:p>
    <w:p w14:paraId="72A6811A" w14:textId="77777777" w:rsidR="00381F8B" w:rsidRPr="002C6A8D" w:rsidRDefault="00381F8B" w:rsidP="005B11A8">
      <w:pPr>
        <w:pStyle w:val="Heading1"/>
        <w:jc w:val="both"/>
      </w:pPr>
    </w:p>
    <w:p w14:paraId="78B3BED3" w14:textId="77777777" w:rsidR="00155881" w:rsidRPr="002C6A8D" w:rsidRDefault="00155881" w:rsidP="005B11A8">
      <w:pPr>
        <w:pStyle w:val="Heading1"/>
        <w:jc w:val="both"/>
      </w:pPr>
    </w:p>
    <w:p w14:paraId="22ACA9A7" w14:textId="77777777" w:rsidR="00381F8B" w:rsidRPr="002C6A8D" w:rsidRDefault="00623B0D" w:rsidP="005B11A8">
      <w:pPr>
        <w:pStyle w:val="Heading1"/>
        <w:jc w:val="both"/>
      </w:pPr>
      <w:bookmarkStart w:id="553" w:name="_Toc354671737"/>
      <w:r w:rsidRPr="002C6A8D">
        <w:t>900</w:t>
      </w:r>
      <w:r w:rsidR="00344D9E" w:rsidRPr="002C6A8D">
        <w:t>352</w:t>
      </w:r>
      <w:r w:rsidRPr="002C6A8D">
        <w:t>SSC</w:t>
      </w:r>
      <w:r w:rsidR="00381F8B" w:rsidRPr="002C6A8D">
        <w:tab/>
        <w:t>European and International Institutions</w:t>
      </w:r>
      <w:bookmarkEnd w:id="532"/>
      <w:bookmarkEnd w:id="533"/>
      <w:bookmarkEnd w:id="534"/>
      <w:bookmarkEnd w:id="535"/>
      <w:bookmarkEnd w:id="536"/>
      <w:bookmarkEnd w:id="537"/>
      <w:bookmarkEnd w:id="553"/>
    </w:p>
    <w:p w14:paraId="54F52F07" w14:textId="77777777" w:rsidR="00381F8B" w:rsidRPr="002C6A8D" w:rsidRDefault="00381F8B" w:rsidP="005B11A8">
      <w:pPr>
        <w:jc w:val="both"/>
      </w:pPr>
    </w:p>
    <w:tbl>
      <w:tblPr>
        <w:tblW w:w="0" w:type="auto"/>
        <w:tblLook w:val="01E0" w:firstRow="1" w:lastRow="1" w:firstColumn="1" w:lastColumn="1" w:noHBand="0" w:noVBand="0"/>
      </w:tblPr>
      <w:tblGrid>
        <w:gridCol w:w="2217"/>
        <w:gridCol w:w="2218"/>
      </w:tblGrid>
      <w:tr w:rsidR="00EE415E" w:rsidRPr="002C6A8D" w14:paraId="21FD2A50" w14:textId="77777777" w:rsidTr="006F615E">
        <w:trPr>
          <w:trHeight w:val="255"/>
        </w:trPr>
        <w:tc>
          <w:tcPr>
            <w:tcW w:w="2217" w:type="dxa"/>
            <w:shd w:val="clear" w:color="auto" w:fill="auto"/>
          </w:tcPr>
          <w:p w14:paraId="5D1A04B2" w14:textId="77777777" w:rsidR="00EE415E" w:rsidRPr="002C6A8D" w:rsidRDefault="00EE415E" w:rsidP="005B11A8">
            <w:pPr>
              <w:jc w:val="both"/>
              <w:rPr>
                <w:i/>
                <w:szCs w:val="20"/>
              </w:rPr>
            </w:pPr>
            <w:r w:rsidRPr="002C6A8D">
              <w:rPr>
                <w:i/>
                <w:szCs w:val="20"/>
              </w:rPr>
              <w:t>Credit points</w:t>
            </w:r>
          </w:p>
        </w:tc>
        <w:tc>
          <w:tcPr>
            <w:tcW w:w="2218" w:type="dxa"/>
            <w:shd w:val="clear" w:color="auto" w:fill="auto"/>
          </w:tcPr>
          <w:p w14:paraId="4A3302BF" w14:textId="77777777" w:rsidR="00EE415E" w:rsidRPr="002C6A8D" w:rsidRDefault="00EE415E" w:rsidP="005B11A8">
            <w:pPr>
              <w:jc w:val="both"/>
              <w:rPr>
                <w:i/>
                <w:szCs w:val="20"/>
              </w:rPr>
            </w:pPr>
            <w:r w:rsidRPr="002C6A8D">
              <w:rPr>
                <w:i/>
                <w:szCs w:val="20"/>
              </w:rPr>
              <w:t>6 ecp</w:t>
            </w:r>
          </w:p>
        </w:tc>
      </w:tr>
      <w:tr w:rsidR="00EE415E" w:rsidRPr="002C6A8D" w14:paraId="3879439B" w14:textId="77777777" w:rsidTr="006F615E">
        <w:trPr>
          <w:trHeight w:val="255"/>
        </w:trPr>
        <w:tc>
          <w:tcPr>
            <w:tcW w:w="2217" w:type="dxa"/>
            <w:shd w:val="clear" w:color="auto" w:fill="auto"/>
          </w:tcPr>
          <w:p w14:paraId="084CF923" w14:textId="77777777" w:rsidR="00EE415E" w:rsidRPr="002C6A8D" w:rsidRDefault="00EE415E" w:rsidP="005B11A8">
            <w:pPr>
              <w:jc w:val="both"/>
              <w:rPr>
                <w:i/>
                <w:szCs w:val="20"/>
              </w:rPr>
            </w:pPr>
            <w:r w:rsidRPr="002C6A8D">
              <w:rPr>
                <w:i/>
                <w:szCs w:val="20"/>
              </w:rPr>
              <w:lastRenderedPageBreak/>
              <w:t>Theme</w:t>
            </w:r>
          </w:p>
        </w:tc>
        <w:tc>
          <w:tcPr>
            <w:tcW w:w="2218" w:type="dxa"/>
            <w:shd w:val="clear" w:color="auto" w:fill="auto"/>
          </w:tcPr>
          <w:p w14:paraId="0BFE5E6D" w14:textId="77777777" w:rsidR="00EE415E" w:rsidRPr="002C6A8D" w:rsidRDefault="00EE415E" w:rsidP="005B11A8">
            <w:pPr>
              <w:jc w:val="both"/>
              <w:rPr>
                <w:i/>
                <w:szCs w:val="20"/>
              </w:rPr>
            </w:pPr>
            <w:r w:rsidRPr="002C6A8D">
              <w:rPr>
                <w:i/>
                <w:szCs w:val="20"/>
              </w:rPr>
              <w:t>SS</w:t>
            </w:r>
          </w:p>
        </w:tc>
      </w:tr>
      <w:tr w:rsidR="00EE415E" w:rsidRPr="002C6A8D" w14:paraId="55A8D687" w14:textId="77777777" w:rsidTr="006F615E">
        <w:trPr>
          <w:trHeight w:val="267"/>
        </w:trPr>
        <w:tc>
          <w:tcPr>
            <w:tcW w:w="2217" w:type="dxa"/>
            <w:shd w:val="clear" w:color="auto" w:fill="auto"/>
          </w:tcPr>
          <w:p w14:paraId="1F235A24" w14:textId="77777777" w:rsidR="00EE415E" w:rsidRPr="002C6A8D" w:rsidRDefault="00EE415E" w:rsidP="005B11A8">
            <w:pPr>
              <w:jc w:val="both"/>
              <w:rPr>
                <w:i/>
                <w:szCs w:val="20"/>
              </w:rPr>
            </w:pPr>
            <w:r w:rsidRPr="002C6A8D">
              <w:rPr>
                <w:i/>
                <w:szCs w:val="20"/>
              </w:rPr>
              <w:t>Track</w:t>
            </w:r>
          </w:p>
        </w:tc>
        <w:tc>
          <w:tcPr>
            <w:tcW w:w="2218" w:type="dxa"/>
            <w:shd w:val="clear" w:color="auto" w:fill="auto"/>
          </w:tcPr>
          <w:p w14:paraId="2A45DFD6" w14:textId="77777777" w:rsidR="00EE415E" w:rsidRPr="002C6A8D" w:rsidRDefault="00EE415E" w:rsidP="005B11A8">
            <w:pPr>
              <w:jc w:val="both"/>
              <w:rPr>
                <w:i/>
                <w:szCs w:val="20"/>
              </w:rPr>
            </w:pPr>
            <w:r w:rsidRPr="002C6A8D">
              <w:rPr>
                <w:i/>
                <w:szCs w:val="20"/>
              </w:rPr>
              <w:t>Political Science</w:t>
            </w:r>
          </w:p>
        </w:tc>
      </w:tr>
    </w:tbl>
    <w:p w14:paraId="493AE550" w14:textId="77777777" w:rsidR="00EE415E" w:rsidRPr="002C6A8D" w:rsidRDefault="00EE415E" w:rsidP="005B11A8">
      <w:pPr>
        <w:jc w:val="both"/>
      </w:pPr>
    </w:p>
    <w:p w14:paraId="737C19F5" w14:textId="77777777" w:rsidR="00582A2B" w:rsidRPr="002C6A8D" w:rsidRDefault="00582A2B" w:rsidP="005B11A8">
      <w:pPr>
        <w:jc w:val="both"/>
        <w:rPr>
          <w:szCs w:val="20"/>
        </w:rPr>
      </w:pPr>
      <w:r w:rsidRPr="002C6A8D">
        <w:rPr>
          <w:i/>
          <w:szCs w:val="20"/>
        </w:rPr>
        <w:t>Prerequisites:</w:t>
      </w:r>
      <w:r w:rsidRPr="002C6A8D">
        <w:rPr>
          <w:szCs w:val="20"/>
        </w:rPr>
        <w:t xml:space="preserve"> </w:t>
      </w:r>
      <w:r w:rsidRPr="002C6A8D">
        <w:rPr>
          <w:szCs w:val="20"/>
        </w:rPr>
        <w:tab/>
      </w:r>
      <w:r w:rsidRPr="002C6A8D">
        <w:rPr>
          <w:szCs w:val="20"/>
        </w:rPr>
        <w:tab/>
      </w:r>
    </w:p>
    <w:p w14:paraId="7AFCBB6B" w14:textId="77777777" w:rsidR="00DF3A26" w:rsidRPr="002C6A8D" w:rsidRDefault="00F45965" w:rsidP="005B11A8">
      <w:pPr>
        <w:jc w:val="both"/>
        <w:rPr>
          <w:szCs w:val="20"/>
        </w:rPr>
      </w:pPr>
      <w:r w:rsidRPr="002C6A8D">
        <w:rPr>
          <w:szCs w:val="20"/>
        </w:rPr>
        <w:t>A 200 level course in the Social Systems theme (European Integration is highly recommended</w:t>
      </w:r>
      <w:r w:rsidR="00993E9E" w:rsidRPr="002C6A8D">
        <w:rPr>
          <w:szCs w:val="20"/>
        </w:rPr>
        <w:t>.</w:t>
      </w:r>
      <w:r w:rsidRPr="002C6A8D">
        <w:rPr>
          <w:szCs w:val="20"/>
        </w:rPr>
        <w:t>)</w:t>
      </w:r>
    </w:p>
    <w:p w14:paraId="4CAEFBF8" w14:textId="77777777" w:rsidR="00582A2B" w:rsidRPr="002C6A8D" w:rsidRDefault="00582A2B" w:rsidP="005B11A8">
      <w:pPr>
        <w:jc w:val="both"/>
        <w:rPr>
          <w:szCs w:val="20"/>
        </w:rPr>
      </w:pPr>
    </w:p>
    <w:p w14:paraId="70053BEC" w14:textId="77777777" w:rsidR="00582A2B" w:rsidRPr="002C6A8D" w:rsidRDefault="00582A2B" w:rsidP="005B11A8">
      <w:pPr>
        <w:jc w:val="both"/>
        <w:rPr>
          <w:i/>
          <w:szCs w:val="20"/>
        </w:rPr>
      </w:pPr>
      <w:r w:rsidRPr="002C6A8D">
        <w:rPr>
          <w:i/>
          <w:szCs w:val="20"/>
        </w:rPr>
        <w:t>Course Description</w:t>
      </w:r>
    </w:p>
    <w:p w14:paraId="13D8BCFB" w14:textId="77777777" w:rsidR="00EE10F0" w:rsidRPr="002C6A8D" w:rsidRDefault="00EE10F0" w:rsidP="005B11A8">
      <w:pPr>
        <w:jc w:val="both"/>
      </w:pPr>
      <w:bookmarkStart w:id="554" w:name="_Toc194388790"/>
      <w:bookmarkStart w:id="555" w:name="_Toc196217712"/>
      <w:bookmarkStart w:id="556" w:name="_Toc196219060"/>
      <w:bookmarkStart w:id="557" w:name="_Toc196815298"/>
      <w:bookmarkStart w:id="558" w:name="_Toc196886356"/>
      <w:bookmarkStart w:id="559" w:name="_Toc202860008"/>
      <w:r w:rsidRPr="002C6A8D">
        <w:t>This interdisciplinary survey course will provide students with a comprehensive understanding of the formal organization, impact, and future of the major European and international institutions such as the EU and the UN, with a focus on the EU. Of particular interest will be the influence of these institutions on state relations.</w:t>
      </w:r>
    </w:p>
    <w:p w14:paraId="7CD6A08D" w14:textId="77777777" w:rsidR="00EE10F0" w:rsidRPr="002C6A8D" w:rsidRDefault="00EE10F0" w:rsidP="005B11A8">
      <w:pPr>
        <w:jc w:val="both"/>
      </w:pPr>
    </w:p>
    <w:p w14:paraId="50DA4A57" w14:textId="77777777" w:rsidR="00EE10F0" w:rsidRPr="002C6A8D" w:rsidRDefault="00EE10F0" w:rsidP="005B11A8">
      <w:pPr>
        <w:jc w:val="both"/>
      </w:pPr>
      <w:r w:rsidRPr="002C6A8D">
        <w:t>The first part of the course looks at international institutions from the perspective of law and history. Here we focus on the emergence of the modern state and its position in international law, centred upon the notion of sovereignty. Against this background, which are the major intergovernmental and supranational institutions? How have they come into being? What is their legal position?</w:t>
      </w:r>
    </w:p>
    <w:p w14:paraId="6162D507" w14:textId="77777777" w:rsidR="00EE10F0" w:rsidRPr="002C6A8D" w:rsidRDefault="00EE10F0" w:rsidP="005B11A8">
      <w:pPr>
        <w:jc w:val="both"/>
      </w:pPr>
    </w:p>
    <w:p w14:paraId="27935D30" w14:textId="77777777" w:rsidR="00EE10F0" w:rsidRPr="002C6A8D" w:rsidRDefault="00EE10F0" w:rsidP="005B11A8">
      <w:pPr>
        <w:jc w:val="both"/>
      </w:pPr>
      <w:r w:rsidRPr="002C6A8D">
        <w:t>The second part of the course looks at international institutions from the perspective of social science. What are the most influential “isms” that serve as social science explanations for the emergence and operation of international institutions and European integration?</w:t>
      </w:r>
    </w:p>
    <w:p w14:paraId="5B6AC6A3" w14:textId="77777777" w:rsidR="00EE10F0" w:rsidRPr="002C6A8D" w:rsidRDefault="00EE10F0" w:rsidP="005B11A8">
      <w:pPr>
        <w:jc w:val="both"/>
      </w:pPr>
    </w:p>
    <w:p w14:paraId="2A535101" w14:textId="77777777" w:rsidR="00EE10F0" w:rsidRPr="002C6A8D" w:rsidRDefault="00EE10F0" w:rsidP="005B11A8">
      <w:pPr>
        <w:jc w:val="both"/>
      </w:pPr>
      <w:r w:rsidRPr="002C6A8D">
        <w:t>The third part of the course investigates the philosophical assumptions underpinning the arguments studied in the first parts. Drawing on both classic and more recent texts, students compare rival understandings of social science and of sovereignty and examine the consequences of these views for our judgment of the major European and international institutions.</w:t>
      </w:r>
    </w:p>
    <w:p w14:paraId="59575B85" w14:textId="77777777" w:rsidR="00EE10F0" w:rsidRPr="002C6A8D" w:rsidRDefault="00EE10F0" w:rsidP="005B11A8">
      <w:pPr>
        <w:jc w:val="both"/>
      </w:pPr>
    </w:p>
    <w:p w14:paraId="075ED416" w14:textId="77777777" w:rsidR="00EE10F0" w:rsidRPr="002C6A8D" w:rsidRDefault="00EE10F0" w:rsidP="005B11A8">
      <w:pPr>
        <w:jc w:val="both"/>
      </w:pPr>
      <w:r w:rsidRPr="002C6A8D">
        <w:t>The final part of the course looks at the future. Combining the perspectives of law and history with those of social science and (political) philosophy, how do we expect the major European and international institutions to develop? Does globalization mean that we live in a post-national, post-democratic order? Should we approve or disapprove of such a development? Why?</w:t>
      </w:r>
    </w:p>
    <w:p w14:paraId="5BFB1081" w14:textId="77777777" w:rsidR="008C5BDF" w:rsidRPr="002C6A8D" w:rsidRDefault="008C5BDF" w:rsidP="005B11A8">
      <w:pPr>
        <w:pStyle w:val="Heading1"/>
        <w:ind w:left="2160" w:hanging="2160"/>
        <w:jc w:val="both"/>
      </w:pPr>
    </w:p>
    <w:p w14:paraId="49B50DC3" w14:textId="77777777" w:rsidR="008C5BDF" w:rsidRPr="002C6A8D" w:rsidRDefault="008C5BDF" w:rsidP="005B11A8">
      <w:pPr>
        <w:pStyle w:val="Heading1"/>
        <w:ind w:left="2160" w:hanging="2160"/>
        <w:jc w:val="both"/>
      </w:pPr>
    </w:p>
    <w:p w14:paraId="41DDD711" w14:textId="77777777" w:rsidR="00115C55" w:rsidRPr="002C6A8D" w:rsidRDefault="00115C55" w:rsidP="005B11A8">
      <w:pPr>
        <w:pStyle w:val="Heading1"/>
        <w:ind w:left="2160" w:hanging="2160"/>
        <w:jc w:val="both"/>
        <w:rPr>
          <w:lang w:eastAsia="zh-TW"/>
        </w:rPr>
      </w:pPr>
    </w:p>
    <w:p w14:paraId="76909039" w14:textId="77777777" w:rsidR="00115C55" w:rsidRPr="002C6A8D" w:rsidRDefault="00115C55" w:rsidP="005B11A8">
      <w:pPr>
        <w:pStyle w:val="Heading1"/>
        <w:ind w:left="2160" w:hanging="2160"/>
        <w:jc w:val="both"/>
        <w:rPr>
          <w:lang w:eastAsia="zh-TW"/>
        </w:rPr>
      </w:pPr>
    </w:p>
    <w:p w14:paraId="22F9CDE0" w14:textId="77777777" w:rsidR="00115C55" w:rsidRPr="002C6A8D" w:rsidRDefault="00115C55" w:rsidP="005B11A8">
      <w:pPr>
        <w:pStyle w:val="Heading1"/>
        <w:ind w:left="2160" w:hanging="2160"/>
        <w:jc w:val="both"/>
        <w:rPr>
          <w:lang w:eastAsia="zh-TW"/>
        </w:rPr>
      </w:pPr>
    </w:p>
    <w:p w14:paraId="645BC4E4" w14:textId="77777777" w:rsidR="00115C55" w:rsidRPr="002C6A8D" w:rsidRDefault="00115C55" w:rsidP="005B11A8">
      <w:pPr>
        <w:pStyle w:val="Heading1"/>
        <w:ind w:left="2160" w:hanging="2160"/>
        <w:jc w:val="both"/>
        <w:rPr>
          <w:lang w:eastAsia="zh-TW"/>
        </w:rPr>
      </w:pPr>
    </w:p>
    <w:p w14:paraId="2F9D59B6" w14:textId="77777777" w:rsidR="00381F8B" w:rsidRPr="002C6A8D" w:rsidRDefault="00623B0D" w:rsidP="005B11A8">
      <w:pPr>
        <w:pStyle w:val="Heading1"/>
        <w:ind w:left="2160" w:hanging="2160"/>
        <w:jc w:val="both"/>
      </w:pPr>
      <w:bookmarkStart w:id="560" w:name="_Toc354671738"/>
      <w:r w:rsidRPr="002C6A8D">
        <w:t>900</w:t>
      </w:r>
      <w:r w:rsidR="00344D9E" w:rsidRPr="002C6A8D">
        <w:t>353</w:t>
      </w:r>
      <w:r w:rsidRPr="002C6A8D">
        <w:t>SSC</w:t>
      </w:r>
      <w:r w:rsidR="00344D9E" w:rsidRPr="002C6A8D">
        <w:t>/HUM</w:t>
      </w:r>
      <w:r w:rsidR="00381F8B" w:rsidRPr="002C6A8D">
        <w:tab/>
      </w:r>
      <w:r w:rsidR="00394333" w:rsidRPr="002C6A8D">
        <w:t xml:space="preserve">The </w:t>
      </w:r>
      <w:r w:rsidR="00381F8B" w:rsidRPr="002C6A8D">
        <w:t>History of National Civil Rights Movements</w:t>
      </w:r>
      <w:bookmarkEnd w:id="560"/>
      <w:r w:rsidR="00381F8B" w:rsidRPr="002C6A8D">
        <w:t xml:space="preserve"> </w:t>
      </w:r>
      <w:bookmarkEnd w:id="554"/>
      <w:bookmarkEnd w:id="555"/>
      <w:bookmarkEnd w:id="556"/>
      <w:bookmarkEnd w:id="557"/>
      <w:bookmarkEnd w:id="558"/>
      <w:bookmarkEnd w:id="559"/>
    </w:p>
    <w:p w14:paraId="428770C3" w14:textId="77777777" w:rsidR="00394333" w:rsidRPr="002C6A8D" w:rsidRDefault="00394333" w:rsidP="005B11A8">
      <w:pPr>
        <w:jc w:val="both"/>
        <w:rPr>
          <w:i/>
        </w:rPr>
      </w:pPr>
    </w:p>
    <w:tbl>
      <w:tblPr>
        <w:tblW w:w="0" w:type="auto"/>
        <w:tblLook w:val="01E0" w:firstRow="1" w:lastRow="1" w:firstColumn="1" w:lastColumn="1" w:noHBand="0" w:noVBand="0"/>
      </w:tblPr>
      <w:tblGrid>
        <w:gridCol w:w="2217"/>
        <w:gridCol w:w="2218"/>
      </w:tblGrid>
      <w:tr w:rsidR="00EE415E" w:rsidRPr="002C6A8D" w14:paraId="1F6F6108" w14:textId="77777777" w:rsidTr="006F615E">
        <w:trPr>
          <w:trHeight w:val="255"/>
        </w:trPr>
        <w:tc>
          <w:tcPr>
            <w:tcW w:w="2217" w:type="dxa"/>
            <w:shd w:val="clear" w:color="auto" w:fill="auto"/>
          </w:tcPr>
          <w:p w14:paraId="60FDB3EB" w14:textId="77777777" w:rsidR="00EE415E" w:rsidRPr="002C6A8D" w:rsidRDefault="00EE415E" w:rsidP="005B11A8">
            <w:pPr>
              <w:jc w:val="both"/>
              <w:rPr>
                <w:i/>
                <w:szCs w:val="20"/>
              </w:rPr>
            </w:pPr>
            <w:r w:rsidRPr="002C6A8D">
              <w:rPr>
                <w:i/>
                <w:szCs w:val="20"/>
              </w:rPr>
              <w:t>Credit points</w:t>
            </w:r>
          </w:p>
        </w:tc>
        <w:tc>
          <w:tcPr>
            <w:tcW w:w="2218" w:type="dxa"/>
            <w:shd w:val="clear" w:color="auto" w:fill="auto"/>
          </w:tcPr>
          <w:p w14:paraId="7FEC185B" w14:textId="77777777" w:rsidR="00EE415E" w:rsidRPr="002C6A8D" w:rsidRDefault="00EE415E" w:rsidP="005B11A8">
            <w:pPr>
              <w:jc w:val="both"/>
              <w:rPr>
                <w:i/>
                <w:szCs w:val="20"/>
              </w:rPr>
            </w:pPr>
            <w:r w:rsidRPr="002C6A8D">
              <w:rPr>
                <w:i/>
                <w:szCs w:val="20"/>
              </w:rPr>
              <w:t>6 ecp</w:t>
            </w:r>
          </w:p>
        </w:tc>
      </w:tr>
      <w:tr w:rsidR="00EE415E" w:rsidRPr="002C6A8D" w14:paraId="4CD37B85" w14:textId="77777777" w:rsidTr="006F615E">
        <w:trPr>
          <w:trHeight w:val="255"/>
        </w:trPr>
        <w:tc>
          <w:tcPr>
            <w:tcW w:w="2217" w:type="dxa"/>
            <w:shd w:val="clear" w:color="auto" w:fill="auto"/>
          </w:tcPr>
          <w:p w14:paraId="0EEA410F" w14:textId="77777777" w:rsidR="00EE415E" w:rsidRPr="002C6A8D" w:rsidRDefault="00EE415E" w:rsidP="005B11A8">
            <w:pPr>
              <w:jc w:val="both"/>
              <w:rPr>
                <w:i/>
                <w:szCs w:val="20"/>
              </w:rPr>
            </w:pPr>
            <w:r w:rsidRPr="002C6A8D">
              <w:rPr>
                <w:i/>
                <w:szCs w:val="20"/>
              </w:rPr>
              <w:t>Theme</w:t>
            </w:r>
          </w:p>
        </w:tc>
        <w:tc>
          <w:tcPr>
            <w:tcW w:w="2218" w:type="dxa"/>
            <w:shd w:val="clear" w:color="auto" w:fill="auto"/>
          </w:tcPr>
          <w:p w14:paraId="4BCE850F" w14:textId="77777777" w:rsidR="00EE415E" w:rsidRPr="002C6A8D" w:rsidRDefault="00EE415E" w:rsidP="005B11A8">
            <w:pPr>
              <w:jc w:val="both"/>
              <w:rPr>
                <w:i/>
                <w:szCs w:val="20"/>
              </w:rPr>
            </w:pPr>
            <w:r w:rsidRPr="002C6A8D">
              <w:rPr>
                <w:i/>
                <w:szCs w:val="20"/>
              </w:rPr>
              <w:t>SS</w:t>
            </w:r>
          </w:p>
        </w:tc>
      </w:tr>
      <w:tr w:rsidR="00EE415E" w:rsidRPr="002C6A8D" w14:paraId="0AE62DAF" w14:textId="77777777" w:rsidTr="006F615E">
        <w:trPr>
          <w:trHeight w:val="267"/>
        </w:trPr>
        <w:tc>
          <w:tcPr>
            <w:tcW w:w="2217" w:type="dxa"/>
            <w:shd w:val="clear" w:color="auto" w:fill="auto"/>
          </w:tcPr>
          <w:p w14:paraId="68368CCF" w14:textId="77777777" w:rsidR="00EE415E" w:rsidRPr="002C6A8D" w:rsidRDefault="00EE415E" w:rsidP="005B11A8">
            <w:pPr>
              <w:jc w:val="both"/>
              <w:rPr>
                <w:i/>
                <w:szCs w:val="20"/>
              </w:rPr>
            </w:pPr>
            <w:r w:rsidRPr="002C6A8D">
              <w:rPr>
                <w:i/>
                <w:szCs w:val="20"/>
              </w:rPr>
              <w:t>Track</w:t>
            </w:r>
          </w:p>
        </w:tc>
        <w:tc>
          <w:tcPr>
            <w:tcW w:w="2218" w:type="dxa"/>
            <w:shd w:val="clear" w:color="auto" w:fill="auto"/>
          </w:tcPr>
          <w:p w14:paraId="0FC4C5D5" w14:textId="77777777" w:rsidR="00EE415E" w:rsidRPr="002C6A8D" w:rsidRDefault="00336ADD" w:rsidP="005B11A8">
            <w:pPr>
              <w:jc w:val="both"/>
              <w:rPr>
                <w:i/>
                <w:szCs w:val="20"/>
              </w:rPr>
            </w:pPr>
            <w:r w:rsidRPr="002C6A8D">
              <w:rPr>
                <w:i/>
                <w:szCs w:val="20"/>
              </w:rPr>
              <w:t xml:space="preserve">Political </w:t>
            </w:r>
            <w:r w:rsidR="00EE415E" w:rsidRPr="002C6A8D">
              <w:rPr>
                <w:i/>
                <w:szCs w:val="20"/>
              </w:rPr>
              <w:t>Science, History</w:t>
            </w:r>
          </w:p>
        </w:tc>
      </w:tr>
    </w:tbl>
    <w:p w14:paraId="3B7359FB" w14:textId="77777777" w:rsidR="00EE415E" w:rsidRPr="002C6A8D" w:rsidRDefault="00EE415E" w:rsidP="005B11A8">
      <w:pPr>
        <w:jc w:val="both"/>
      </w:pPr>
    </w:p>
    <w:p w14:paraId="534FCFFE" w14:textId="77777777" w:rsidR="00394333" w:rsidRPr="002C6A8D" w:rsidRDefault="00394333" w:rsidP="005B11A8">
      <w:pPr>
        <w:jc w:val="both"/>
        <w:rPr>
          <w:i/>
        </w:rPr>
      </w:pPr>
      <w:r w:rsidRPr="002C6A8D">
        <w:rPr>
          <w:i/>
        </w:rPr>
        <w:t>Prerequisites</w:t>
      </w:r>
    </w:p>
    <w:p w14:paraId="37EB2D00" w14:textId="77777777" w:rsidR="00394333" w:rsidRPr="002C6A8D" w:rsidRDefault="00394333" w:rsidP="005B11A8">
      <w:pPr>
        <w:jc w:val="both"/>
        <w:rPr>
          <w:lang w:val="en-US"/>
        </w:rPr>
      </w:pPr>
      <w:r w:rsidRPr="002C6A8D">
        <w:rPr>
          <w:lang w:val="en-US"/>
        </w:rPr>
        <w:t>Human Rights Law and Politics OR Standard Methods in Historical Analysis</w:t>
      </w:r>
    </w:p>
    <w:p w14:paraId="542A17CA" w14:textId="77777777" w:rsidR="00394333" w:rsidRPr="002C6A8D" w:rsidRDefault="00394333" w:rsidP="005B11A8">
      <w:pPr>
        <w:jc w:val="both"/>
      </w:pPr>
    </w:p>
    <w:p w14:paraId="6DDF8276" w14:textId="77777777" w:rsidR="00394333" w:rsidRPr="002C6A8D" w:rsidRDefault="00394333" w:rsidP="005B11A8">
      <w:pPr>
        <w:jc w:val="both"/>
        <w:rPr>
          <w:i/>
        </w:rPr>
      </w:pPr>
      <w:r w:rsidRPr="002C6A8D">
        <w:rPr>
          <w:i/>
        </w:rPr>
        <w:t>Course Description</w:t>
      </w:r>
    </w:p>
    <w:p w14:paraId="329CE027" w14:textId="77777777" w:rsidR="00394333" w:rsidRPr="002C6A8D" w:rsidRDefault="00394333" w:rsidP="005B11A8">
      <w:pPr>
        <w:jc w:val="both"/>
      </w:pPr>
    </w:p>
    <w:p w14:paraId="4750189A" w14:textId="77777777" w:rsidR="00394333" w:rsidRPr="002C6A8D" w:rsidRDefault="00394333" w:rsidP="005B11A8">
      <w:pPr>
        <w:jc w:val="both"/>
      </w:pPr>
      <w:r w:rsidRPr="002C6A8D">
        <w:rPr>
          <w:lang w:val="en-US"/>
        </w:rPr>
        <w:t xml:space="preserve">Starting with the American civil rights movement, this course will provide students with a comparative perspective on civil rights, protest, and other collective action movements within specific nations. </w:t>
      </w:r>
      <w:r w:rsidRPr="002C6A8D">
        <w:t xml:space="preserve">One of the objectives of the </w:t>
      </w:r>
      <w:r w:rsidRPr="002C6A8D">
        <w:lastRenderedPageBreak/>
        <w:t>course is to examine how civil rights discourse as it was developed in the United States became inflected and transformed as it was incorporated by these other movements for the purpose, however, of formulating of their own specific programs and goals. Focusing on cases from different countries and time periods, students will gain and on cases from different countries and time periods, students will gain an understanding of not only the history of these movements, but also the political forces that have shaped them. Questions addressed should</w:t>
      </w:r>
      <w:r w:rsidRPr="002C6A8D">
        <w:rPr>
          <w:i/>
        </w:rPr>
        <w:t xml:space="preserve"> </w:t>
      </w:r>
      <w:r w:rsidRPr="002C6A8D">
        <w:t>include: Why did these movements arise? What are their strategies? Why do they succeed or fail? These discussions will provide a framework that allows the students to more fully understand current national and transnational movements such as environmentalism, anti-globalization and minority rights.</w:t>
      </w:r>
    </w:p>
    <w:p w14:paraId="66CC9D04" w14:textId="77777777" w:rsidR="00394333" w:rsidRPr="002C6A8D" w:rsidRDefault="00394333" w:rsidP="005B11A8">
      <w:pPr>
        <w:autoSpaceDE w:val="0"/>
        <w:jc w:val="both"/>
      </w:pPr>
    </w:p>
    <w:p w14:paraId="52B090D2" w14:textId="77777777" w:rsidR="00C70E01" w:rsidRPr="002C6A8D" w:rsidRDefault="00C70E01" w:rsidP="005B11A8">
      <w:pPr>
        <w:jc w:val="both"/>
      </w:pPr>
    </w:p>
    <w:p w14:paraId="5AB0B77B" w14:textId="77777777" w:rsidR="00381F8B" w:rsidRPr="002C6A8D" w:rsidRDefault="00623B0D" w:rsidP="005B11A8">
      <w:pPr>
        <w:pStyle w:val="Heading1"/>
        <w:ind w:left="2160" w:hanging="2160"/>
        <w:jc w:val="both"/>
      </w:pPr>
      <w:bookmarkStart w:id="561" w:name="_Toc354671739"/>
      <w:r w:rsidRPr="002C6A8D">
        <w:t>900</w:t>
      </w:r>
      <w:r w:rsidR="00561B12" w:rsidRPr="002C6A8D">
        <w:t>361</w:t>
      </w:r>
      <w:r w:rsidRPr="002C6A8D">
        <w:t>SSC</w:t>
      </w:r>
      <w:r w:rsidR="00381F8B" w:rsidRPr="002C6A8D">
        <w:tab/>
        <w:t>International Crimes</w:t>
      </w:r>
      <w:bookmarkEnd w:id="561"/>
    </w:p>
    <w:p w14:paraId="487BD8CD" w14:textId="77777777" w:rsidR="00FB73E3" w:rsidRPr="002C6A8D" w:rsidRDefault="00FB73E3" w:rsidP="005B11A8">
      <w:pPr>
        <w:jc w:val="both"/>
        <w:rPr>
          <w:i/>
          <w:szCs w:val="20"/>
        </w:rPr>
      </w:pPr>
    </w:p>
    <w:tbl>
      <w:tblPr>
        <w:tblW w:w="0" w:type="auto"/>
        <w:tblLook w:val="01E0" w:firstRow="1" w:lastRow="1" w:firstColumn="1" w:lastColumn="1" w:noHBand="0" w:noVBand="0"/>
      </w:tblPr>
      <w:tblGrid>
        <w:gridCol w:w="2217"/>
        <w:gridCol w:w="2218"/>
      </w:tblGrid>
      <w:tr w:rsidR="00AD6C61" w:rsidRPr="002C6A8D" w14:paraId="0973B6CF" w14:textId="77777777" w:rsidTr="006F615E">
        <w:trPr>
          <w:trHeight w:val="255"/>
        </w:trPr>
        <w:tc>
          <w:tcPr>
            <w:tcW w:w="2217" w:type="dxa"/>
            <w:shd w:val="clear" w:color="auto" w:fill="auto"/>
          </w:tcPr>
          <w:p w14:paraId="5239189F" w14:textId="77777777" w:rsidR="00AD6C61" w:rsidRPr="002C6A8D" w:rsidRDefault="00AD6C61" w:rsidP="005B11A8">
            <w:pPr>
              <w:jc w:val="both"/>
              <w:rPr>
                <w:i/>
                <w:szCs w:val="20"/>
              </w:rPr>
            </w:pPr>
            <w:r w:rsidRPr="002C6A8D">
              <w:rPr>
                <w:i/>
                <w:szCs w:val="20"/>
              </w:rPr>
              <w:t>Credit points</w:t>
            </w:r>
          </w:p>
        </w:tc>
        <w:tc>
          <w:tcPr>
            <w:tcW w:w="2218" w:type="dxa"/>
            <w:shd w:val="clear" w:color="auto" w:fill="auto"/>
          </w:tcPr>
          <w:p w14:paraId="73727808" w14:textId="77777777" w:rsidR="00AD6C61" w:rsidRPr="002C6A8D" w:rsidRDefault="00AD6C61" w:rsidP="005B11A8">
            <w:pPr>
              <w:jc w:val="both"/>
              <w:rPr>
                <w:i/>
                <w:szCs w:val="20"/>
              </w:rPr>
            </w:pPr>
            <w:r w:rsidRPr="002C6A8D">
              <w:rPr>
                <w:i/>
                <w:szCs w:val="20"/>
              </w:rPr>
              <w:t>6 ecp</w:t>
            </w:r>
          </w:p>
        </w:tc>
      </w:tr>
      <w:tr w:rsidR="00AD6C61" w:rsidRPr="002C6A8D" w14:paraId="36692C33" w14:textId="77777777" w:rsidTr="006F615E">
        <w:trPr>
          <w:trHeight w:val="255"/>
        </w:trPr>
        <w:tc>
          <w:tcPr>
            <w:tcW w:w="2217" w:type="dxa"/>
            <w:shd w:val="clear" w:color="auto" w:fill="auto"/>
          </w:tcPr>
          <w:p w14:paraId="3738C5E4" w14:textId="77777777" w:rsidR="00AD6C61" w:rsidRPr="002C6A8D" w:rsidRDefault="00AD6C61" w:rsidP="005B11A8">
            <w:pPr>
              <w:jc w:val="both"/>
              <w:rPr>
                <w:i/>
                <w:szCs w:val="20"/>
              </w:rPr>
            </w:pPr>
            <w:r w:rsidRPr="002C6A8D">
              <w:rPr>
                <w:i/>
                <w:szCs w:val="20"/>
              </w:rPr>
              <w:t>Theme</w:t>
            </w:r>
          </w:p>
        </w:tc>
        <w:tc>
          <w:tcPr>
            <w:tcW w:w="2218" w:type="dxa"/>
            <w:shd w:val="clear" w:color="auto" w:fill="auto"/>
          </w:tcPr>
          <w:p w14:paraId="180C997E" w14:textId="77777777" w:rsidR="00AD6C61" w:rsidRPr="002C6A8D" w:rsidRDefault="00AD6C61" w:rsidP="005B11A8">
            <w:pPr>
              <w:jc w:val="both"/>
              <w:rPr>
                <w:i/>
                <w:szCs w:val="20"/>
              </w:rPr>
            </w:pPr>
            <w:r w:rsidRPr="002C6A8D">
              <w:rPr>
                <w:i/>
                <w:szCs w:val="20"/>
              </w:rPr>
              <w:t>SS</w:t>
            </w:r>
          </w:p>
        </w:tc>
      </w:tr>
      <w:tr w:rsidR="00AD6C61" w:rsidRPr="002C6A8D" w14:paraId="37BD3433" w14:textId="77777777" w:rsidTr="006F615E">
        <w:trPr>
          <w:trHeight w:val="267"/>
        </w:trPr>
        <w:tc>
          <w:tcPr>
            <w:tcW w:w="2217" w:type="dxa"/>
            <w:shd w:val="clear" w:color="auto" w:fill="auto"/>
          </w:tcPr>
          <w:p w14:paraId="7BD1678E" w14:textId="77777777" w:rsidR="00AD6C61" w:rsidRPr="002C6A8D" w:rsidRDefault="00AD6C61" w:rsidP="005B11A8">
            <w:pPr>
              <w:jc w:val="both"/>
              <w:rPr>
                <w:i/>
                <w:szCs w:val="20"/>
              </w:rPr>
            </w:pPr>
            <w:r w:rsidRPr="002C6A8D">
              <w:rPr>
                <w:i/>
                <w:szCs w:val="20"/>
              </w:rPr>
              <w:t>Track</w:t>
            </w:r>
          </w:p>
        </w:tc>
        <w:tc>
          <w:tcPr>
            <w:tcW w:w="2218" w:type="dxa"/>
            <w:shd w:val="clear" w:color="auto" w:fill="auto"/>
          </w:tcPr>
          <w:p w14:paraId="2B7EBA48" w14:textId="77777777" w:rsidR="00AD6C61" w:rsidRPr="002C6A8D" w:rsidRDefault="00AD6C61" w:rsidP="005B11A8">
            <w:pPr>
              <w:jc w:val="both"/>
              <w:rPr>
                <w:i/>
                <w:szCs w:val="20"/>
              </w:rPr>
            </w:pPr>
            <w:r w:rsidRPr="002C6A8D">
              <w:rPr>
                <w:i/>
                <w:szCs w:val="20"/>
              </w:rPr>
              <w:t>International Relations</w:t>
            </w:r>
          </w:p>
        </w:tc>
      </w:tr>
    </w:tbl>
    <w:p w14:paraId="70884C69" w14:textId="77777777" w:rsidR="00AD6C61" w:rsidRPr="002C6A8D" w:rsidRDefault="00AD6C61" w:rsidP="005B11A8">
      <w:pPr>
        <w:jc w:val="both"/>
        <w:rPr>
          <w:i/>
          <w:szCs w:val="20"/>
        </w:rPr>
      </w:pPr>
    </w:p>
    <w:p w14:paraId="37E847B7" w14:textId="77777777" w:rsidR="00DF3A26" w:rsidRPr="002C6A8D" w:rsidRDefault="00FB73E3" w:rsidP="005B11A8">
      <w:pPr>
        <w:jc w:val="both"/>
        <w:rPr>
          <w:szCs w:val="20"/>
        </w:rPr>
      </w:pPr>
      <w:r w:rsidRPr="002C6A8D">
        <w:rPr>
          <w:i/>
          <w:szCs w:val="20"/>
        </w:rPr>
        <w:t>Prerequisites:</w:t>
      </w:r>
      <w:r w:rsidRPr="002C6A8D">
        <w:rPr>
          <w:szCs w:val="20"/>
        </w:rPr>
        <w:t xml:space="preserve"> </w:t>
      </w:r>
    </w:p>
    <w:p w14:paraId="6513FCCA" w14:textId="77777777" w:rsidR="00DF3A26" w:rsidRPr="002C6A8D" w:rsidRDefault="00DF3A26" w:rsidP="005B11A8">
      <w:pPr>
        <w:jc w:val="both"/>
        <w:rPr>
          <w:szCs w:val="20"/>
        </w:rPr>
      </w:pPr>
      <w:r w:rsidRPr="002C6A8D">
        <w:rPr>
          <w:szCs w:val="20"/>
        </w:rPr>
        <w:t>Any 200-level Social Sciences course in the Social Systems theme.</w:t>
      </w:r>
    </w:p>
    <w:p w14:paraId="4AD5ABE5" w14:textId="77777777" w:rsidR="00FB73E3" w:rsidRPr="002C6A8D" w:rsidRDefault="00FB73E3" w:rsidP="005B11A8">
      <w:pPr>
        <w:jc w:val="both"/>
        <w:rPr>
          <w:szCs w:val="20"/>
        </w:rPr>
      </w:pPr>
      <w:r w:rsidRPr="002C6A8D">
        <w:rPr>
          <w:szCs w:val="20"/>
        </w:rPr>
        <w:tab/>
      </w:r>
      <w:r w:rsidRPr="002C6A8D">
        <w:rPr>
          <w:szCs w:val="20"/>
        </w:rPr>
        <w:tab/>
      </w:r>
    </w:p>
    <w:p w14:paraId="02305A38" w14:textId="77777777" w:rsidR="00FB73E3" w:rsidRPr="002C6A8D" w:rsidRDefault="00FB73E3" w:rsidP="005B11A8">
      <w:pPr>
        <w:jc w:val="both"/>
        <w:rPr>
          <w:i/>
          <w:szCs w:val="20"/>
        </w:rPr>
      </w:pPr>
      <w:r w:rsidRPr="002C6A8D">
        <w:rPr>
          <w:i/>
          <w:szCs w:val="20"/>
        </w:rPr>
        <w:t>Course Description</w:t>
      </w:r>
    </w:p>
    <w:p w14:paraId="1401CAA6" w14:textId="77777777" w:rsidR="009F6849" w:rsidRPr="002C6A8D" w:rsidRDefault="009F6849" w:rsidP="005B11A8">
      <w:pPr>
        <w:jc w:val="both"/>
      </w:pPr>
      <w:r w:rsidRPr="002C6A8D">
        <w:t>This is an advanced course focusing on international crime</w:t>
      </w:r>
      <w:r w:rsidRPr="002C6A8D">
        <w:rPr>
          <w:color w:val="000000"/>
        </w:rPr>
        <w:t xml:space="preserve">s, </w:t>
      </w:r>
      <w:r w:rsidRPr="002C6A8D">
        <w:t xml:space="preserve">covering war crimes, crimes against humanity and genocide. Attention will be paid to the historical background of these crimes, the contexts in which they are committed and the </w:t>
      </w:r>
      <w:r w:rsidRPr="002C6A8D">
        <w:rPr>
          <w:color w:val="000000"/>
        </w:rPr>
        <w:t xml:space="preserve">politics involved. Attention will also be paid to </w:t>
      </w:r>
      <w:r w:rsidRPr="002C6A8D">
        <w:t>international justice</w:t>
      </w:r>
      <w:r w:rsidRPr="002C6A8D">
        <w:rPr>
          <w:color w:val="000000"/>
        </w:rPr>
        <w:t xml:space="preserve"> mechanisms</w:t>
      </w:r>
      <w:r w:rsidRPr="002C6A8D">
        <w:t xml:space="preserve"> that have been designed to control them, most notably international courts and tribunals.</w:t>
      </w:r>
      <w:r w:rsidRPr="002C6A8D">
        <w:rPr>
          <w:color w:val="000000"/>
        </w:rPr>
        <w:t xml:space="preserve"> Cases that will be studied extensively will include the Rwanda genocide, the Darfur case and the war in the former Yugoslavia.</w:t>
      </w:r>
    </w:p>
    <w:p w14:paraId="23C7ED8B" w14:textId="77777777" w:rsidR="00381F8B" w:rsidRPr="002C6A8D" w:rsidRDefault="00381F8B" w:rsidP="005B11A8">
      <w:pPr>
        <w:jc w:val="both"/>
      </w:pPr>
    </w:p>
    <w:p w14:paraId="47F0B08F" w14:textId="77777777" w:rsidR="00F17599" w:rsidRPr="002C6A8D" w:rsidRDefault="00F17599" w:rsidP="005B11A8">
      <w:pPr>
        <w:pStyle w:val="Heading1"/>
        <w:ind w:left="2160" w:hanging="2160"/>
        <w:jc w:val="both"/>
      </w:pPr>
      <w:bookmarkStart w:id="562" w:name="_Toc354671740"/>
      <w:r w:rsidRPr="002C6A8D">
        <w:t>900369SSC Diplomacy Lab</w:t>
      </w:r>
      <w:bookmarkEnd w:id="562"/>
    </w:p>
    <w:p w14:paraId="77B2273A" w14:textId="77777777" w:rsidR="00F17599" w:rsidRPr="002C6A8D" w:rsidRDefault="00F17599" w:rsidP="005B11A8">
      <w:pPr>
        <w:autoSpaceDE w:val="0"/>
        <w:autoSpaceDN w:val="0"/>
        <w:adjustRightInd w:val="0"/>
        <w:jc w:val="both"/>
        <w:rPr>
          <w:rFonts w:cs="Verdana"/>
          <w:iCs/>
          <w:szCs w:val="20"/>
        </w:rPr>
      </w:pPr>
    </w:p>
    <w:p w14:paraId="0897CEA4" w14:textId="77777777" w:rsidR="00F17599" w:rsidRPr="002C6A8D" w:rsidRDefault="00F17599" w:rsidP="005B11A8">
      <w:pPr>
        <w:autoSpaceDE w:val="0"/>
        <w:autoSpaceDN w:val="0"/>
        <w:adjustRightInd w:val="0"/>
        <w:jc w:val="both"/>
        <w:rPr>
          <w:rFonts w:cs="Verdana"/>
          <w:iCs/>
          <w:szCs w:val="20"/>
        </w:rPr>
      </w:pPr>
      <w:r w:rsidRPr="002C6A8D">
        <w:rPr>
          <w:rFonts w:cs="Verdana"/>
          <w:i/>
          <w:iCs/>
          <w:szCs w:val="20"/>
        </w:rPr>
        <w:t>Credit points</w:t>
      </w:r>
      <w:r w:rsidRPr="002C6A8D">
        <w:rPr>
          <w:rFonts w:cs="Verdana"/>
          <w:iCs/>
          <w:szCs w:val="20"/>
        </w:rPr>
        <w:tab/>
        <w:t xml:space="preserve"> </w:t>
      </w:r>
      <w:r w:rsidRPr="002C6A8D">
        <w:rPr>
          <w:rFonts w:cs="Verdana"/>
          <w:iCs/>
          <w:szCs w:val="20"/>
        </w:rPr>
        <w:tab/>
        <w:t>6 ecp</w:t>
      </w:r>
    </w:p>
    <w:p w14:paraId="42DF12B7" w14:textId="77777777" w:rsidR="00F17599" w:rsidRPr="002C6A8D" w:rsidRDefault="00F17599" w:rsidP="005B11A8">
      <w:pPr>
        <w:autoSpaceDE w:val="0"/>
        <w:autoSpaceDN w:val="0"/>
        <w:adjustRightInd w:val="0"/>
        <w:jc w:val="both"/>
        <w:rPr>
          <w:rFonts w:cs="Verdana"/>
          <w:iCs/>
          <w:szCs w:val="20"/>
        </w:rPr>
      </w:pPr>
      <w:r w:rsidRPr="002C6A8D">
        <w:rPr>
          <w:rFonts w:cs="Verdana"/>
          <w:i/>
          <w:iCs/>
          <w:szCs w:val="20"/>
        </w:rPr>
        <w:t>Theme</w:t>
      </w:r>
      <w:r w:rsidRPr="002C6A8D">
        <w:rPr>
          <w:rFonts w:cs="Verdana"/>
          <w:i/>
          <w:iCs/>
          <w:szCs w:val="20"/>
        </w:rPr>
        <w:tab/>
      </w:r>
      <w:r w:rsidRPr="002C6A8D">
        <w:rPr>
          <w:rFonts w:cs="Verdana"/>
          <w:iCs/>
          <w:szCs w:val="20"/>
        </w:rPr>
        <w:tab/>
        <w:t xml:space="preserve"> </w:t>
      </w:r>
      <w:r w:rsidRPr="002C6A8D">
        <w:rPr>
          <w:rFonts w:cs="Verdana"/>
          <w:iCs/>
          <w:szCs w:val="20"/>
        </w:rPr>
        <w:tab/>
        <w:t>SS</w:t>
      </w:r>
    </w:p>
    <w:p w14:paraId="02DDC59C" w14:textId="77777777" w:rsidR="00F17599" w:rsidRPr="002C6A8D" w:rsidRDefault="00F17599" w:rsidP="005B11A8">
      <w:pPr>
        <w:autoSpaceDE w:val="0"/>
        <w:autoSpaceDN w:val="0"/>
        <w:adjustRightInd w:val="0"/>
        <w:jc w:val="both"/>
        <w:rPr>
          <w:rFonts w:cs="Verdana"/>
          <w:iCs/>
          <w:szCs w:val="20"/>
        </w:rPr>
      </w:pPr>
      <w:r w:rsidRPr="002C6A8D">
        <w:rPr>
          <w:rFonts w:cs="Verdana"/>
          <w:i/>
          <w:iCs/>
          <w:szCs w:val="20"/>
        </w:rPr>
        <w:t>Track</w:t>
      </w:r>
      <w:r w:rsidRPr="002C6A8D">
        <w:rPr>
          <w:rFonts w:cs="Verdana"/>
          <w:i/>
          <w:iCs/>
          <w:szCs w:val="20"/>
        </w:rPr>
        <w:tab/>
      </w:r>
      <w:r w:rsidRPr="002C6A8D">
        <w:rPr>
          <w:rFonts w:cs="Verdana"/>
          <w:iCs/>
          <w:szCs w:val="20"/>
        </w:rPr>
        <w:tab/>
      </w:r>
      <w:r w:rsidRPr="002C6A8D">
        <w:rPr>
          <w:rFonts w:cs="Verdana"/>
          <w:iCs/>
          <w:szCs w:val="20"/>
        </w:rPr>
        <w:tab/>
        <w:t>International Relations</w:t>
      </w:r>
    </w:p>
    <w:p w14:paraId="10F29DF5" w14:textId="77777777" w:rsidR="00F17599" w:rsidRPr="002C6A8D" w:rsidRDefault="00F17599" w:rsidP="005B11A8">
      <w:pPr>
        <w:autoSpaceDE w:val="0"/>
        <w:autoSpaceDN w:val="0"/>
        <w:adjustRightInd w:val="0"/>
        <w:jc w:val="both"/>
        <w:rPr>
          <w:rFonts w:cs="Verdana"/>
          <w:iCs/>
          <w:szCs w:val="20"/>
        </w:rPr>
      </w:pPr>
    </w:p>
    <w:p w14:paraId="46A280E5" w14:textId="77777777" w:rsidR="00F17599" w:rsidRPr="002C6A8D" w:rsidRDefault="00F17599" w:rsidP="005B11A8">
      <w:pPr>
        <w:autoSpaceDE w:val="0"/>
        <w:autoSpaceDN w:val="0"/>
        <w:adjustRightInd w:val="0"/>
        <w:jc w:val="both"/>
        <w:rPr>
          <w:rFonts w:cs="Verdana"/>
          <w:i/>
          <w:iCs/>
          <w:szCs w:val="20"/>
        </w:rPr>
      </w:pPr>
      <w:r w:rsidRPr="002C6A8D">
        <w:rPr>
          <w:rFonts w:cs="Verdana"/>
          <w:i/>
          <w:iCs/>
          <w:szCs w:val="20"/>
        </w:rPr>
        <w:t xml:space="preserve">Prerequisites </w:t>
      </w:r>
    </w:p>
    <w:p w14:paraId="6337A735" w14:textId="77777777" w:rsidR="00F17599" w:rsidRPr="002C6A8D" w:rsidRDefault="00F17599" w:rsidP="005B11A8">
      <w:pPr>
        <w:autoSpaceDE w:val="0"/>
        <w:autoSpaceDN w:val="0"/>
        <w:adjustRightInd w:val="0"/>
        <w:jc w:val="both"/>
        <w:rPr>
          <w:rFonts w:cs="Verdana"/>
          <w:szCs w:val="20"/>
        </w:rPr>
      </w:pPr>
      <w:r w:rsidRPr="002C6A8D">
        <w:rPr>
          <w:rFonts w:cs="Verdana"/>
          <w:szCs w:val="20"/>
        </w:rPr>
        <w:t>Any 200 level course in International Relations</w:t>
      </w:r>
    </w:p>
    <w:p w14:paraId="69168A2C" w14:textId="77777777" w:rsidR="00F17599" w:rsidRPr="002C6A8D" w:rsidRDefault="00F17599" w:rsidP="005B11A8">
      <w:pPr>
        <w:autoSpaceDE w:val="0"/>
        <w:autoSpaceDN w:val="0"/>
        <w:adjustRightInd w:val="0"/>
        <w:jc w:val="both"/>
        <w:rPr>
          <w:rFonts w:cs="Verdana"/>
          <w:szCs w:val="20"/>
        </w:rPr>
      </w:pPr>
    </w:p>
    <w:p w14:paraId="20BFA5BC" w14:textId="77777777" w:rsidR="00F17599" w:rsidRPr="002C6A8D" w:rsidRDefault="00F17599" w:rsidP="005B11A8">
      <w:pPr>
        <w:autoSpaceDE w:val="0"/>
        <w:autoSpaceDN w:val="0"/>
        <w:adjustRightInd w:val="0"/>
        <w:jc w:val="both"/>
        <w:rPr>
          <w:rFonts w:cs="Verdana"/>
          <w:i/>
          <w:szCs w:val="20"/>
        </w:rPr>
      </w:pPr>
      <w:r w:rsidRPr="002C6A8D">
        <w:rPr>
          <w:rFonts w:cs="Verdana"/>
          <w:i/>
          <w:szCs w:val="20"/>
        </w:rPr>
        <w:t>Course description</w:t>
      </w:r>
    </w:p>
    <w:p w14:paraId="7345D86A" w14:textId="77777777" w:rsidR="00F17599" w:rsidRPr="002C6A8D" w:rsidRDefault="00F17599" w:rsidP="005B11A8">
      <w:pPr>
        <w:autoSpaceDE w:val="0"/>
        <w:autoSpaceDN w:val="0"/>
        <w:adjustRightInd w:val="0"/>
        <w:jc w:val="both"/>
        <w:rPr>
          <w:rFonts w:cs="Verdana"/>
          <w:szCs w:val="20"/>
        </w:rPr>
      </w:pPr>
      <w:r w:rsidRPr="002C6A8D">
        <w:rPr>
          <w:rFonts w:cs="Verdana"/>
          <w:szCs w:val="20"/>
        </w:rPr>
        <w:t>How do states pursue their interests in the complex and at times, challenging world? This course will allow students to explore the answer to this question. Focusing on applied problems, case studies will be used to illustrate both the practical and theoretical side of diplomacy, providing students with an in-depth understanding of how states achieve their goals.</w:t>
      </w:r>
    </w:p>
    <w:p w14:paraId="598C4069" w14:textId="77777777" w:rsidR="00D84884" w:rsidRPr="002C6A8D" w:rsidRDefault="00D84884" w:rsidP="005B11A8">
      <w:pPr>
        <w:jc w:val="both"/>
      </w:pPr>
    </w:p>
    <w:p w14:paraId="748FD72E" w14:textId="77777777" w:rsidR="000A747C" w:rsidRPr="002C6A8D" w:rsidRDefault="00623B0D" w:rsidP="005B11A8">
      <w:pPr>
        <w:pStyle w:val="Heading1"/>
        <w:jc w:val="both"/>
      </w:pPr>
      <w:bookmarkStart w:id="563" w:name="_Toc354671741"/>
      <w:r w:rsidRPr="002C6A8D">
        <w:t>900</w:t>
      </w:r>
      <w:r w:rsidR="00561B12" w:rsidRPr="002C6A8D">
        <w:t>371</w:t>
      </w:r>
      <w:r w:rsidRPr="002C6A8D">
        <w:t>SSC</w:t>
      </w:r>
      <w:r w:rsidR="000A747C" w:rsidRPr="002C6A8D">
        <w:tab/>
        <w:t>Violence and Conflict</w:t>
      </w:r>
      <w:bookmarkEnd w:id="563"/>
    </w:p>
    <w:p w14:paraId="4D3EF426" w14:textId="77777777" w:rsidR="000A747C" w:rsidRPr="002C6A8D" w:rsidRDefault="000A747C" w:rsidP="005B11A8">
      <w:pPr>
        <w:jc w:val="both"/>
      </w:pPr>
    </w:p>
    <w:tbl>
      <w:tblPr>
        <w:tblW w:w="0" w:type="auto"/>
        <w:tblLook w:val="01E0" w:firstRow="1" w:lastRow="1" w:firstColumn="1" w:lastColumn="1" w:noHBand="0" w:noVBand="0"/>
      </w:tblPr>
      <w:tblGrid>
        <w:gridCol w:w="2217"/>
        <w:gridCol w:w="2218"/>
      </w:tblGrid>
      <w:tr w:rsidR="00EC39E3" w:rsidRPr="002C6A8D" w14:paraId="4CF4AF1F" w14:textId="77777777" w:rsidTr="006F615E">
        <w:trPr>
          <w:trHeight w:val="255"/>
        </w:trPr>
        <w:tc>
          <w:tcPr>
            <w:tcW w:w="2217" w:type="dxa"/>
            <w:shd w:val="clear" w:color="auto" w:fill="auto"/>
          </w:tcPr>
          <w:p w14:paraId="03293A23" w14:textId="77777777" w:rsidR="00EC39E3" w:rsidRPr="002C6A8D" w:rsidRDefault="00EC39E3" w:rsidP="005B11A8">
            <w:pPr>
              <w:jc w:val="both"/>
              <w:rPr>
                <w:i/>
                <w:szCs w:val="20"/>
              </w:rPr>
            </w:pPr>
            <w:r w:rsidRPr="002C6A8D">
              <w:rPr>
                <w:i/>
                <w:szCs w:val="20"/>
              </w:rPr>
              <w:t>Credit points</w:t>
            </w:r>
          </w:p>
        </w:tc>
        <w:tc>
          <w:tcPr>
            <w:tcW w:w="2218" w:type="dxa"/>
            <w:shd w:val="clear" w:color="auto" w:fill="auto"/>
          </w:tcPr>
          <w:p w14:paraId="5FA80C82" w14:textId="77777777" w:rsidR="00EC39E3" w:rsidRPr="002C6A8D" w:rsidRDefault="00EC39E3" w:rsidP="005B11A8">
            <w:pPr>
              <w:jc w:val="both"/>
              <w:rPr>
                <w:i/>
                <w:szCs w:val="20"/>
              </w:rPr>
            </w:pPr>
            <w:r w:rsidRPr="002C6A8D">
              <w:rPr>
                <w:i/>
                <w:szCs w:val="20"/>
              </w:rPr>
              <w:t>6 ecp</w:t>
            </w:r>
          </w:p>
        </w:tc>
      </w:tr>
      <w:tr w:rsidR="00EC39E3" w:rsidRPr="002C6A8D" w14:paraId="26FDD018" w14:textId="77777777" w:rsidTr="006F615E">
        <w:trPr>
          <w:trHeight w:val="255"/>
        </w:trPr>
        <w:tc>
          <w:tcPr>
            <w:tcW w:w="2217" w:type="dxa"/>
            <w:shd w:val="clear" w:color="auto" w:fill="auto"/>
          </w:tcPr>
          <w:p w14:paraId="61EF0536" w14:textId="77777777" w:rsidR="00EC39E3" w:rsidRPr="002C6A8D" w:rsidRDefault="00EC39E3" w:rsidP="005B11A8">
            <w:pPr>
              <w:jc w:val="both"/>
              <w:rPr>
                <w:i/>
                <w:szCs w:val="20"/>
              </w:rPr>
            </w:pPr>
            <w:r w:rsidRPr="002C6A8D">
              <w:rPr>
                <w:i/>
                <w:szCs w:val="20"/>
              </w:rPr>
              <w:t>Theme</w:t>
            </w:r>
          </w:p>
        </w:tc>
        <w:tc>
          <w:tcPr>
            <w:tcW w:w="2218" w:type="dxa"/>
            <w:shd w:val="clear" w:color="auto" w:fill="auto"/>
          </w:tcPr>
          <w:p w14:paraId="29A7D75D" w14:textId="77777777" w:rsidR="00EC39E3" w:rsidRPr="002C6A8D" w:rsidRDefault="00EC39E3" w:rsidP="005B11A8">
            <w:pPr>
              <w:jc w:val="both"/>
              <w:rPr>
                <w:i/>
                <w:szCs w:val="20"/>
              </w:rPr>
            </w:pPr>
            <w:r w:rsidRPr="002C6A8D">
              <w:rPr>
                <w:i/>
                <w:szCs w:val="20"/>
              </w:rPr>
              <w:t>SS</w:t>
            </w:r>
          </w:p>
        </w:tc>
      </w:tr>
      <w:tr w:rsidR="00EC39E3" w:rsidRPr="002C6A8D" w14:paraId="5BF1DB3E" w14:textId="77777777" w:rsidTr="006F615E">
        <w:trPr>
          <w:trHeight w:val="267"/>
        </w:trPr>
        <w:tc>
          <w:tcPr>
            <w:tcW w:w="2217" w:type="dxa"/>
            <w:shd w:val="clear" w:color="auto" w:fill="auto"/>
          </w:tcPr>
          <w:p w14:paraId="7225033B" w14:textId="77777777" w:rsidR="00EC39E3" w:rsidRPr="002C6A8D" w:rsidRDefault="00EC39E3" w:rsidP="005B11A8">
            <w:pPr>
              <w:jc w:val="both"/>
              <w:rPr>
                <w:i/>
                <w:szCs w:val="20"/>
              </w:rPr>
            </w:pPr>
            <w:r w:rsidRPr="002C6A8D">
              <w:rPr>
                <w:i/>
                <w:szCs w:val="20"/>
              </w:rPr>
              <w:t>Track</w:t>
            </w:r>
          </w:p>
        </w:tc>
        <w:tc>
          <w:tcPr>
            <w:tcW w:w="2218" w:type="dxa"/>
            <w:shd w:val="clear" w:color="auto" w:fill="auto"/>
          </w:tcPr>
          <w:p w14:paraId="10F9D876" w14:textId="77777777" w:rsidR="00EC39E3" w:rsidRPr="002C6A8D" w:rsidRDefault="00EC39E3" w:rsidP="005B11A8">
            <w:pPr>
              <w:jc w:val="both"/>
              <w:rPr>
                <w:i/>
                <w:szCs w:val="20"/>
              </w:rPr>
            </w:pPr>
            <w:r w:rsidRPr="002C6A8D">
              <w:rPr>
                <w:i/>
                <w:szCs w:val="20"/>
              </w:rPr>
              <w:t>International Relations and Sociology</w:t>
            </w:r>
          </w:p>
        </w:tc>
      </w:tr>
    </w:tbl>
    <w:p w14:paraId="6874B216" w14:textId="77777777" w:rsidR="00EC39E3" w:rsidRPr="002C6A8D" w:rsidRDefault="00EC39E3" w:rsidP="005B11A8">
      <w:pPr>
        <w:jc w:val="both"/>
      </w:pPr>
    </w:p>
    <w:p w14:paraId="5FE0EAA7" w14:textId="77777777" w:rsidR="00EC39E3" w:rsidRPr="002C6A8D" w:rsidRDefault="00EC39E3" w:rsidP="005B11A8">
      <w:pPr>
        <w:jc w:val="both"/>
      </w:pPr>
    </w:p>
    <w:p w14:paraId="529701C0" w14:textId="77777777" w:rsidR="000A747C" w:rsidRPr="002C6A8D" w:rsidRDefault="000A747C" w:rsidP="005B11A8">
      <w:pPr>
        <w:pStyle w:val="Heading2"/>
        <w:jc w:val="both"/>
        <w:rPr>
          <w:szCs w:val="20"/>
        </w:rPr>
      </w:pPr>
      <w:r w:rsidRPr="002C6A8D">
        <w:rPr>
          <w:szCs w:val="20"/>
        </w:rPr>
        <w:lastRenderedPageBreak/>
        <w:t>Prerequisites</w:t>
      </w:r>
    </w:p>
    <w:p w14:paraId="062B10F9" w14:textId="77777777" w:rsidR="000A747C" w:rsidRPr="002C6A8D" w:rsidRDefault="00EC39E3" w:rsidP="005B11A8">
      <w:pPr>
        <w:jc w:val="both"/>
        <w:rPr>
          <w:szCs w:val="20"/>
        </w:rPr>
      </w:pPr>
      <w:r w:rsidRPr="002C6A8D">
        <w:rPr>
          <w:szCs w:val="20"/>
        </w:rPr>
        <w:t>Any 2</w:t>
      </w:r>
      <w:r w:rsidR="000A747C" w:rsidRPr="002C6A8D">
        <w:rPr>
          <w:szCs w:val="20"/>
        </w:rPr>
        <w:t>00</w:t>
      </w:r>
      <w:r w:rsidR="00DF3A26" w:rsidRPr="002C6A8D">
        <w:rPr>
          <w:szCs w:val="20"/>
        </w:rPr>
        <w:t>-</w:t>
      </w:r>
      <w:r w:rsidRPr="002C6A8D">
        <w:rPr>
          <w:szCs w:val="20"/>
        </w:rPr>
        <w:t xml:space="preserve">level </w:t>
      </w:r>
      <w:r w:rsidR="000A747C" w:rsidRPr="002C6A8D">
        <w:rPr>
          <w:szCs w:val="20"/>
        </w:rPr>
        <w:t>course in</w:t>
      </w:r>
      <w:r w:rsidRPr="002C6A8D">
        <w:rPr>
          <w:szCs w:val="20"/>
        </w:rPr>
        <w:t xml:space="preserve"> either the International Relations or Sociology track</w:t>
      </w:r>
    </w:p>
    <w:p w14:paraId="3D36DB5A" w14:textId="77777777" w:rsidR="000A747C" w:rsidRPr="002C6A8D" w:rsidRDefault="000A747C" w:rsidP="005B11A8">
      <w:pPr>
        <w:jc w:val="both"/>
        <w:rPr>
          <w:b/>
          <w:szCs w:val="20"/>
        </w:rPr>
      </w:pPr>
    </w:p>
    <w:p w14:paraId="7C89DCB0" w14:textId="77777777" w:rsidR="000A747C" w:rsidRPr="002C6A8D" w:rsidRDefault="000A747C" w:rsidP="005B11A8">
      <w:pPr>
        <w:jc w:val="both"/>
        <w:rPr>
          <w:i/>
          <w:iCs/>
          <w:szCs w:val="20"/>
        </w:rPr>
      </w:pPr>
      <w:r w:rsidRPr="002C6A8D">
        <w:rPr>
          <w:i/>
          <w:iCs/>
          <w:szCs w:val="20"/>
        </w:rPr>
        <w:t>Course description</w:t>
      </w:r>
    </w:p>
    <w:p w14:paraId="4FE459B4" w14:textId="77777777" w:rsidR="00EC39E3" w:rsidRPr="002C6A8D" w:rsidRDefault="00EC39E3" w:rsidP="005B11A8">
      <w:pPr>
        <w:jc w:val="both"/>
        <w:rPr>
          <w:rFonts w:eastAsia="Simsun (Founder Extended)" w:cs="Times New Roman"/>
          <w:sz w:val="24"/>
          <w:lang w:val="en-US" w:eastAsia="zh-CN"/>
        </w:rPr>
      </w:pPr>
      <w:r w:rsidRPr="002C6A8D">
        <w:rPr>
          <w:rFonts w:eastAsia="Simsun (Founder Extended)"/>
          <w:szCs w:val="20"/>
          <w:lang w:val="en-US" w:eastAsia="zh-CN"/>
        </w:rPr>
        <w:t xml:space="preserve">This course will provide an introduction into the field of conflict studies, investigating the escalation of non-violent conflict into mass-violence and exploring international responses to violent conflict. We will first look at the dynamics of inter-group conflict, focusing specifically on conflict between ethnic groups, including genocide. We will then move to the analysis of militarized conflicts, focusing mainly on intra-state (civil) wars. What motivates groups to pick up arms against a government? How do rebel groups organise and arm themselves? Why do some rebel groups manage to overthrow a government, while others collapse? How can we explain diverging patterns of violence in civil wars? Drawing on this analysis, international responses to violent conflict will be investigated, including humanitarian relief and peacekeeping. A recurring theme throughout the course will be the connections between processes of state-formation and violence, both in Western and non-Western settings. </w:t>
      </w:r>
    </w:p>
    <w:p w14:paraId="06521B59" w14:textId="77777777" w:rsidR="000A747C" w:rsidRPr="002C6A8D" w:rsidRDefault="000A747C" w:rsidP="005B11A8">
      <w:pPr>
        <w:jc w:val="both"/>
        <w:rPr>
          <w:lang w:val="en-US"/>
        </w:rPr>
      </w:pPr>
    </w:p>
    <w:p w14:paraId="16EFC75A" w14:textId="77777777" w:rsidR="00772A49" w:rsidRPr="002C6A8D" w:rsidRDefault="00772A49" w:rsidP="005B11A8">
      <w:pPr>
        <w:jc w:val="both"/>
      </w:pPr>
    </w:p>
    <w:p w14:paraId="07BF8D02" w14:textId="77777777" w:rsidR="00D84884" w:rsidRPr="002C6A8D" w:rsidRDefault="00623B0D" w:rsidP="005B11A8">
      <w:pPr>
        <w:pStyle w:val="Heading1"/>
        <w:jc w:val="both"/>
      </w:pPr>
      <w:bookmarkStart w:id="564" w:name="_Toc194388773"/>
      <w:bookmarkStart w:id="565" w:name="_Toc196217695"/>
      <w:bookmarkStart w:id="566" w:name="_Toc196219043"/>
      <w:bookmarkStart w:id="567" w:name="_Toc196815281"/>
      <w:bookmarkStart w:id="568" w:name="_Toc196886339"/>
      <w:bookmarkStart w:id="569" w:name="_Toc202859996"/>
      <w:bookmarkStart w:id="570" w:name="_Toc354671742"/>
      <w:r w:rsidRPr="002C6A8D">
        <w:t>900</w:t>
      </w:r>
      <w:r w:rsidR="00561B12" w:rsidRPr="002C6A8D">
        <w:t>372</w:t>
      </w:r>
      <w:r w:rsidRPr="002C6A8D">
        <w:t>SSC</w:t>
      </w:r>
      <w:r w:rsidR="00D84884" w:rsidRPr="002C6A8D">
        <w:tab/>
        <w:t>Migration, Integration and Diversity</w:t>
      </w:r>
      <w:bookmarkEnd w:id="564"/>
      <w:bookmarkEnd w:id="565"/>
      <w:bookmarkEnd w:id="566"/>
      <w:bookmarkEnd w:id="567"/>
      <w:bookmarkEnd w:id="568"/>
      <w:bookmarkEnd w:id="569"/>
      <w:bookmarkEnd w:id="570"/>
    </w:p>
    <w:p w14:paraId="5A9139E0" w14:textId="77777777" w:rsidR="00967DF6" w:rsidRPr="002C6A8D" w:rsidRDefault="00967DF6" w:rsidP="005B11A8">
      <w:pPr>
        <w:jc w:val="both"/>
      </w:pPr>
    </w:p>
    <w:tbl>
      <w:tblPr>
        <w:tblW w:w="0" w:type="auto"/>
        <w:tblLook w:val="01E0" w:firstRow="1" w:lastRow="1" w:firstColumn="1" w:lastColumn="1" w:noHBand="0" w:noVBand="0"/>
      </w:tblPr>
      <w:tblGrid>
        <w:gridCol w:w="2217"/>
        <w:gridCol w:w="2218"/>
      </w:tblGrid>
      <w:tr w:rsidR="00740BAD" w:rsidRPr="002C6A8D" w14:paraId="433ECB71" w14:textId="77777777" w:rsidTr="006F615E">
        <w:trPr>
          <w:trHeight w:val="255"/>
        </w:trPr>
        <w:tc>
          <w:tcPr>
            <w:tcW w:w="2217" w:type="dxa"/>
            <w:shd w:val="clear" w:color="auto" w:fill="auto"/>
          </w:tcPr>
          <w:p w14:paraId="10663067" w14:textId="77777777" w:rsidR="00740BAD" w:rsidRPr="002C6A8D" w:rsidRDefault="00740BAD" w:rsidP="005B11A8">
            <w:pPr>
              <w:jc w:val="both"/>
              <w:rPr>
                <w:i/>
                <w:szCs w:val="20"/>
              </w:rPr>
            </w:pPr>
            <w:r w:rsidRPr="002C6A8D">
              <w:rPr>
                <w:i/>
                <w:szCs w:val="20"/>
              </w:rPr>
              <w:t>Credit points</w:t>
            </w:r>
          </w:p>
        </w:tc>
        <w:tc>
          <w:tcPr>
            <w:tcW w:w="2218" w:type="dxa"/>
            <w:shd w:val="clear" w:color="auto" w:fill="auto"/>
          </w:tcPr>
          <w:p w14:paraId="3B5B93B8" w14:textId="77777777" w:rsidR="00740BAD" w:rsidRPr="002C6A8D" w:rsidRDefault="00740BAD" w:rsidP="005B11A8">
            <w:pPr>
              <w:jc w:val="both"/>
              <w:rPr>
                <w:i/>
                <w:szCs w:val="20"/>
              </w:rPr>
            </w:pPr>
            <w:r w:rsidRPr="002C6A8D">
              <w:rPr>
                <w:i/>
                <w:szCs w:val="20"/>
              </w:rPr>
              <w:t>6 ecp</w:t>
            </w:r>
          </w:p>
        </w:tc>
      </w:tr>
      <w:tr w:rsidR="00740BAD" w:rsidRPr="002C6A8D" w14:paraId="7E3A9FB6" w14:textId="77777777" w:rsidTr="006F615E">
        <w:trPr>
          <w:trHeight w:val="255"/>
        </w:trPr>
        <w:tc>
          <w:tcPr>
            <w:tcW w:w="2217" w:type="dxa"/>
            <w:shd w:val="clear" w:color="auto" w:fill="auto"/>
          </w:tcPr>
          <w:p w14:paraId="5B0F8078" w14:textId="77777777" w:rsidR="00740BAD" w:rsidRPr="002C6A8D" w:rsidRDefault="00740BAD" w:rsidP="005B11A8">
            <w:pPr>
              <w:jc w:val="both"/>
              <w:rPr>
                <w:i/>
                <w:szCs w:val="20"/>
              </w:rPr>
            </w:pPr>
            <w:r w:rsidRPr="002C6A8D">
              <w:rPr>
                <w:i/>
                <w:szCs w:val="20"/>
              </w:rPr>
              <w:t>Theme</w:t>
            </w:r>
          </w:p>
        </w:tc>
        <w:tc>
          <w:tcPr>
            <w:tcW w:w="2218" w:type="dxa"/>
            <w:shd w:val="clear" w:color="auto" w:fill="auto"/>
          </w:tcPr>
          <w:p w14:paraId="7CC0744D" w14:textId="77777777" w:rsidR="00740BAD" w:rsidRPr="002C6A8D" w:rsidRDefault="00740BAD" w:rsidP="005B11A8">
            <w:pPr>
              <w:jc w:val="both"/>
              <w:rPr>
                <w:i/>
                <w:szCs w:val="20"/>
              </w:rPr>
            </w:pPr>
            <w:r w:rsidRPr="002C6A8D">
              <w:rPr>
                <w:i/>
                <w:szCs w:val="20"/>
              </w:rPr>
              <w:t>SS</w:t>
            </w:r>
          </w:p>
        </w:tc>
      </w:tr>
      <w:tr w:rsidR="00740BAD" w:rsidRPr="002C6A8D" w14:paraId="30840700" w14:textId="77777777" w:rsidTr="006F615E">
        <w:trPr>
          <w:trHeight w:val="267"/>
        </w:trPr>
        <w:tc>
          <w:tcPr>
            <w:tcW w:w="2217" w:type="dxa"/>
            <w:shd w:val="clear" w:color="auto" w:fill="auto"/>
          </w:tcPr>
          <w:p w14:paraId="2A0DFF22" w14:textId="77777777" w:rsidR="00740BAD" w:rsidRPr="002C6A8D" w:rsidRDefault="00740BAD" w:rsidP="005B11A8">
            <w:pPr>
              <w:jc w:val="both"/>
              <w:rPr>
                <w:i/>
                <w:szCs w:val="20"/>
              </w:rPr>
            </w:pPr>
            <w:r w:rsidRPr="002C6A8D">
              <w:rPr>
                <w:i/>
                <w:szCs w:val="20"/>
              </w:rPr>
              <w:t>Track</w:t>
            </w:r>
          </w:p>
        </w:tc>
        <w:tc>
          <w:tcPr>
            <w:tcW w:w="2218" w:type="dxa"/>
            <w:shd w:val="clear" w:color="auto" w:fill="auto"/>
          </w:tcPr>
          <w:p w14:paraId="7601721F" w14:textId="77777777" w:rsidR="00740BAD" w:rsidRPr="002C6A8D" w:rsidRDefault="00740BAD" w:rsidP="005B11A8">
            <w:pPr>
              <w:jc w:val="both"/>
              <w:rPr>
                <w:i/>
                <w:szCs w:val="20"/>
              </w:rPr>
            </w:pPr>
            <w:r w:rsidRPr="002C6A8D">
              <w:rPr>
                <w:i/>
                <w:szCs w:val="20"/>
              </w:rPr>
              <w:t>Sociology</w:t>
            </w:r>
          </w:p>
        </w:tc>
      </w:tr>
    </w:tbl>
    <w:p w14:paraId="540D48AA" w14:textId="77777777" w:rsidR="00D84884" w:rsidRPr="002C6A8D" w:rsidRDefault="00D84884" w:rsidP="005B11A8">
      <w:pPr>
        <w:jc w:val="both"/>
      </w:pPr>
    </w:p>
    <w:p w14:paraId="1CA98E68" w14:textId="77777777" w:rsidR="00EA7F8C" w:rsidRPr="002C6A8D" w:rsidRDefault="00EA7F8C" w:rsidP="005B11A8">
      <w:pPr>
        <w:pStyle w:val="Heading2"/>
        <w:jc w:val="both"/>
        <w:rPr>
          <w:szCs w:val="20"/>
        </w:rPr>
      </w:pPr>
      <w:r w:rsidRPr="002C6A8D">
        <w:rPr>
          <w:szCs w:val="20"/>
        </w:rPr>
        <w:t>Prerequisites</w:t>
      </w:r>
    </w:p>
    <w:p w14:paraId="2FC8EDCB" w14:textId="77777777" w:rsidR="00EA7F8C" w:rsidRPr="002C6A8D" w:rsidRDefault="00054EC5" w:rsidP="005B11A8">
      <w:pPr>
        <w:jc w:val="both"/>
        <w:rPr>
          <w:szCs w:val="20"/>
        </w:rPr>
      </w:pPr>
      <w:r w:rsidRPr="002C6A8D">
        <w:rPr>
          <w:szCs w:val="20"/>
        </w:rPr>
        <w:t>Any 2</w:t>
      </w:r>
      <w:r w:rsidR="00EA7F8C" w:rsidRPr="002C6A8D">
        <w:rPr>
          <w:szCs w:val="20"/>
        </w:rPr>
        <w:t>00</w:t>
      </w:r>
      <w:r w:rsidR="00DF3A26" w:rsidRPr="002C6A8D">
        <w:rPr>
          <w:szCs w:val="20"/>
        </w:rPr>
        <w:t>-</w:t>
      </w:r>
      <w:r w:rsidR="00EA7F8C" w:rsidRPr="002C6A8D">
        <w:rPr>
          <w:szCs w:val="20"/>
        </w:rPr>
        <w:t>level Social Sciences course in the Social Systems theme.</w:t>
      </w:r>
    </w:p>
    <w:p w14:paraId="4A575F8F" w14:textId="77777777" w:rsidR="00EA7F8C" w:rsidRPr="002C6A8D" w:rsidRDefault="00EA7F8C" w:rsidP="005B11A8">
      <w:pPr>
        <w:jc w:val="both"/>
        <w:rPr>
          <w:szCs w:val="20"/>
        </w:rPr>
      </w:pPr>
    </w:p>
    <w:p w14:paraId="14F9D07C" w14:textId="77777777" w:rsidR="00EA7F8C" w:rsidRPr="002C6A8D" w:rsidRDefault="00EA7F8C" w:rsidP="005B11A8">
      <w:pPr>
        <w:jc w:val="both"/>
        <w:rPr>
          <w:i/>
          <w:iCs/>
          <w:szCs w:val="20"/>
        </w:rPr>
      </w:pPr>
      <w:r w:rsidRPr="002C6A8D">
        <w:rPr>
          <w:i/>
          <w:iCs/>
          <w:szCs w:val="20"/>
        </w:rPr>
        <w:t>Course description</w:t>
      </w:r>
    </w:p>
    <w:p w14:paraId="4EBFEF3A" w14:textId="77777777" w:rsidR="00633F6C" w:rsidRPr="002C6A8D" w:rsidRDefault="00633F6C" w:rsidP="005B11A8">
      <w:pPr>
        <w:spacing w:line="240" w:lineRule="exact"/>
        <w:jc w:val="both"/>
      </w:pPr>
      <w:r w:rsidRPr="002C6A8D">
        <w:t>This course will expose students to the intersection of integration, diversity and migration taking place in different parts of the world. Diverse theories such as assimilation, transnationalism, and multiculturalism will be analyzed and country case comparisons where each of these prevail be highlighted.</w:t>
      </w:r>
    </w:p>
    <w:p w14:paraId="3449572B" w14:textId="77777777" w:rsidR="00633F6C" w:rsidRPr="002C6A8D" w:rsidRDefault="00633F6C" w:rsidP="005B11A8">
      <w:pPr>
        <w:spacing w:line="240" w:lineRule="exact"/>
        <w:jc w:val="both"/>
      </w:pPr>
    </w:p>
    <w:p w14:paraId="7CA1D0F4" w14:textId="77777777" w:rsidR="00633F6C" w:rsidRPr="002C6A8D" w:rsidRDefault="00633F6C" w:rsidP="005B11A8">
      <w:pPr>
        <w:spacing w:line="240" w:lineRule="exact"/>
        <w:jc w:val="both"/>
      </w:pPr>
      <w:r w:rsidRPr="002C6A8D">
        <w:t>The course has a theoretical sociological component and a small practical research component. Students will be required to use the theo</w:t>
      </w:r>
      <w:r w:rsidR="007A72F0" w:rsidRPr="002C6A8D">
        <w:t>ries they have learned to analys</w:t>
      </w:r>
      <w:r w:rsidRPr="002C6A8D">
        <w:t xml:space="preserve">e the stories they collect from immigrants or diverse ethnic groups which they seek out on their own. </w:t>
      </w:r>
    </w:p>
    <w:p w14:paraId="66DA13A7" w14:textId="77777777" w:rsidR="00633F6C" w:rsidRPr="002C6A8D" w:rsidRDefault="00633F6C" w:rsidP="005B11A8">
      <w:pPr>
        <w:spacing w:line="240" w:lineRule="exact"/>
        <w:jc w:val="both"/>
      </w:pPr>
    </w:p>
    <w:p w14:paraId="5730E6FA" w14:textId="77777777" w:rsidR="00633F6C" w:rsidRPr="002C6A8D" w:rsidRDefault="00633F6C" w:rsidP="005B11A8">
      <w:pPr>
        <w:spacing w:line="240" w:lineRule="exact"/>
        <w:jc w:val="both"/>
        <w:rPr>
          <w:b/>
        </w:rPr>
      </w:pPr>
      <w:r w:rsidRPr="002C6A8D">
        <w:t>Students will focus on migration studies, identifying social and cultural interpretations. The lectures and student presentations will focus on theories on migration as well as analyses of specific migration cases, e.g. transnational migration, illegal migration and assimilation issues.</w:t>
      </w:r>
    </w:p>
    <w:p w14:paraId="0A19E196" w14:textId="77777777" w:rsidR="00633F6C" w:rsidRPr="002C6A8D" w:rsidRDefault="00633F6C" w:rsidP="005B11A8">
      <w:pPr>
        <w:spacing w:line="240" w:lineRule="exact"/>
        <w:jc w:val="both"/>
      </w:pPr>
    </w:p>
    <w:p w14:paraId="1DEFE606" w14:textId="77777777" w:rsidR="00633F6C" w:rsidRPr="002C6A8D" w:rsidRDefault="00633F6C" w:rsidP="005B11A8">
      <w:pPr>
        <w:spacing w:line="240" w:lineRule="exact"/>
        <w:jc w:val="both"/>
      </w:pPr>
      <w:r w:rsidRPr="002C6A8D">
        <w:t xml:space="preserve">Students will learn how to conduct interviews to highlight a focus of their own interest and to identify a person, a group, or several members of a distinct generation to interview.  </w:t>
      </w:r>
    </w:p>
    <w:p w14:paraId="1758464E" w14:textId="77777777" w:rsidR="00636922" w:rsidRPr="002C6A8D" w:rsidRDefault="00636922" w:rsidP="005B11A8">
      <w:pPr>
        <w:spacing w:line="240" w:lineRule="exact"/>
        <w:jc w:val="both"/>
      </w:pPr>
    </w:p>
    <w:p w14:paraId="308DD4CF" w14:textId="77777777" w:rsidR="00633F6C" w:rsidRPr="002C6A8D" w:rsidRDefault="00633F6C" w:rsidP="005B11A8">
      <w:pPr>
        <w:spacing w:line="240" w:lineRule="exact"/>
        <w:jc w:val="both"/>
      </w:pPr>
      <w:r w:rsidRPr="002C6A8D">
        <w:t xml:space="preserve">They will need to identify aspects of diversity, processes of integration, and migration in their lives and connect these two issues of nation-state control and citizenship and democracy.  </w:t>
      </w:r>
    </w:p>
    <w:p w14:paraId="4C29E510" w14:textId="77777777" w:rsidR="00DF3A26" w:rsidRPr="002C6A8D" w:rsidRDefault="00DF3A26" w:rsidP="005B11A8">
      <w:pPr>
        <w:jc w:val="both"/>
      </w:pPr>
    </w:p>
    <w:p w14:paraId="7E4564CF" w14:textId="77777777" w:rsidR="00D84884" w:rsidRPr="002C6A8D" w:rsidRDefault="00D84884" w:rsidP="005B11A8">
      <w:pPr>
        <w:jc w:val="both"/>
      </w:pPr>
    </w:p>
    <w:p w14:paraId="47395CC6" w14:textId="77777777" w:rsidR="00381F8B" w:rsidRPr="002C6A8D" w:rsidRDefault="00623B0D" w:rsidP="005B11A8">
      <w:pPr>
        <w:pStyle w:val="Heading1"/>
        <w:ind w:left="0" w:firstLine="0"/>
        <w:jc w:val="both"/>
      </w:pPr>
      <w:bookmarkStart w:id="571" w:name="_Toc194388719"/>
      <w:bookmarkStart w:id="572" w:name="_Toc196217641"/>
      <w:bookmarkStart w:id="573" w:name="_Toc196218989"/>
      <w:bookmarkStart w:id="574" w:name="_Toc196815227"/>
      <w:bookmarkStart w:id="575" w:name="_Toc196886285"/>
      <w:bookmarkStart w:id="576" w:name="_Toc202859964"/>
      <w:bookmarkStart w:id="577" w:name="_Toc194388792"/>
      <w:bookmarkStart w:id="578" w:name="_Toc196217714"/>
      <w:bookmarkStart w:id="579" w:name="_Toc196219062"/>
      <w:bookmarkStart w:id="580" w:name="_Toc196815300"/>
      <w:bookmarkStart w:id="581" w:name="_Toc196886358"/>
      <w:bookmarkStart w:id="582" w:name="_Toc202860010"/>
      <w:bookmarkStart w:id="583" w:name="_Toc354671743"/>
      <w:r w:rsidRPr="002C6A8D">
        <w:t>900</w:t>
      </w:r>
      <w:r w:rsidR="00561B12" w:rsidRPr="002C6A8D">
        <w:t>373</w:t>
      </w:r>
      <w:r w:rsidRPr="002C6A8D">
        <w:t>SSC</w:t>
      </w:r>
      <w:r w:rsidR="00381F8B" w:rsidRPr="002C6A8D">
        <w:tab/>
        <w:t>The Development of Social Policy</w:t>
      </w:r>
      <w:bookmarkEnd w:id="577"/>
      <w:bookmarkEnd w:id="578"/>
      <w:bookmarkEnd w:id="579"/>
      <w:bookmarkEnd w:id="580"/>
      <w:bookmarkEnd w:id="581"/>
      <w:bookmarkEnd w:id="582"/>
      <w:bookmarkEnd w:id="583"/>
    </w:p>
    <w:p w14:paraId="7EA8F044" w14:textId="77777777" w:rsidR="00967DF6" w:rsidRPr="002C6A8D" w:rsidRDefault="00967DF6" w:rsidP="005B11A8">
      <w:pPr>
        <w:jc w:val="both"/>
      </w:pPr>
    </w:p>
    <w:tbl>
      <w:tblPr>
        <w:tblW w:w="0" w:type="auto"/>
        <w:tblLook w:val="01E0" w:firstRow="1" w:lastRow="1" w:firstColumn="1" w:lastColumn="1" w:noHBand="0" w:noVBand="0"/>
      </w:tblPr>
      <w:tblGrid>
        <w:gridCol w:w="2217"/>
        <w:gridCol w:w="2218"/>
      </w:tblGrid>
      <w:tr w:rsidR="00672535" w:rsidRPr="002C6A8D" w14:paraId="0BCA5823" w14:textId="77777777" w:rsidTr="006F615E">
        <w:trPr>
          <w:trHeight w:val="255"/>
        </w:trPr>
        <w:tc>
          <w:tcPr>
            <w:tcW w:w="2217" w:type="dxa"/>
            <w:shd w:val="clear" w:color="auto" w:fill="auto"/>
          </w:tcPr>
          <w:p w14:paraId="321666D3" w14:textId="77777777" w:rsidR="00672535" w:rsidRPr="002C6A8D" w:rsidRDefault="00672535" w:rsidP="005B11A8">
            <w:pPr>
              <w:jc w:val="both"/>
              <w:rPr>
                <w:i/>
                <w:szCs w:val="20"/>
              </w:rPr>
            </w:pPr>
            <w:r w:rsidRPr="002C6A8D">
              <w:rPr>
                <w:i/>
                <w:szCs w:val="20"/>
              </w:rPr>
              <w:t>Credit points</w:t>
            </w:r>
          </w:p>
        </w:tc>
        <w:tc>
          <w:tcPr>
            <w:tcW w:w="2218" w:type="dxa"/>
            <w:shd w:val="clear" w:color="auto" w:fill="auto"/>
          </w:tcPr>
          <w:p w14:paraId="20738BE3" w14:textId="77777777" w:rsidR="00672535" w:rsidRPr="002C6A8D" w:rsidRDefault="00672535" w:rsidP="005B11A8">
            <w:pPr>
              <w:jc w:val="both"/>
              <w:rPr>
                <w:i/>
                <w:szCs w:val="20"/>
              </w:rPr>
            </w:pPr>
            <w:r w:rsidRPr="002C6A8D">
              <w:rPr>
                <w:i/>
                <w:szCs w:val="20"/>
              </w:rPr>
              <w:t>6 ecp</w:t>
            </w:r>
          </w:p>
        </w:tc>
      </w:tr>
      <w:tr w:rsidR="00672535" w:rsidRPr="002C6A8D" w14:paraId="55BE6022" w14:textId="77777777" w:rsidTr="006F615E">
        <w:trPr>
          <w:trHeight w:val="255"/>
        </w:trPr>
        <w:tc>
          <w:tcPr>
            <w:tcW w:w="2217" w:type="dxa"/>
            <w:shd w:val="clear" w:color="auto" w:fill="auto"/>
          </w:tcPr>
          <w:p w14:paraId="6CA3F3EE" w14:textId="77777777" w:rsidR="00672535" w:rsidRPr="002C6A8D" w:rsidRDefault="00672535" w:rsidP="005B11A8">
            <w:pPr>
              <w:jc w:val="both"/>
              <w:rPr>
                <w:i/>
                <w:szCs w:val="20"/>
              </w:rPr>
            </w:pPr>
            <w:r w:rsidRPr="002C6A8D">
              <w:rPr>
                <w:i/>
                <w:szCs w:val="20"/>
              </w:rPr>
              <w:t>Theme</w:t>
            </w:r>
          </w:p>
        </w:tc>
        <w:tc>
          <w:tcPr>
            <w:tcW w:w="2218" w:type="dxa"/>
            <w:shd w:val="clear" w:color="auto" w:fill="auto"/>
          </w:tcPr>
          <w:p w14:paraId="68D1DAA8" w14:textId="77777777" w:rsidR="00672535" w:rsidRPr="002C6A8D" w:rsidRDefault="00672535" w:rsidP="005B11A8">
            <w:pPr>
              <w:jc w:val="both"/>
              <w:rPr>
                <w:i/>
                <w:szCs w:val="20"/>
              </w:rPr>
            </w:pPr>
            <w:r w:rsidRPr="002C6A8D">
              <w:rPr>
                <w:i/>
                <w:szCs w:val="20"/>
              </w:rPr>
              <w:t>SS</w:t>
            </w:r>
          </w:p>
        </w:tc>
      </w:tr>
      <w:tr w:rsidR="00672535" w:rsidRPr="002C6A8D" w14:paraId="3353BA35" w14:textId="77777777" w:rsidTr="006F615E">
        <w:trPr>
          <w:trHeight w:val="267"/>
        </w:trPr>
        <w:tc>
          <w:tcPr>
            <w:tcW w:w="2217" w:type="dxa"/>
            <w:shd w:val="clear" w:color="auto" w:fill="auto"/>
          </w:tcPr>
          <w:p w14:paraId="037AD0EC" w14:textId="77777777" w:rsidR="00672535" w:rsidRPr="002C6A8D" w:rsidRDefault="00672535" w:rsidP="005B11A8">
            <w:pPr>
              <w:jc w:val="both"/>
              <w:rPr>
                <w:i/>
                <w:szCs w:val="20"/>
              </w:rPr>
            </w:pPr>
            <w:r w:rsidRPr="002C6A8D">
              <w:rPr>
                <w:i/>
                <w:szCs w:val="20"/>
              </w:rPr>
              <w:lastRenderedPageBreak/>
              <w:t>Track</w:t>
            </w:r>
          </w:p>
        </w:tc>
        <w:tc>
          <w:tcPr>
            <w:tcW w:w="2218" w:type="dxa"/>
            <w:shd w:val="clear" w:color="auto" w:fill="auto"/>
          </w:tcPr>
          <w:p w14:paraId="19AD95AC" w14:textId="77777777" w:rsidR="00672535" w:rsidRPr="002C6A8D" w:rsidRDefault="00672535" w:rsidP="005B11A8">
            <w:pPr>
              <w:jc w:val="both"/>
              <w:rPr>
                <w:i/>
                <w:szCs w:val="20"/>
              </w:rPr>
            </w:pPr>
            <w:r w:rsidRPr="002C6A8D">
              <w:rPr>
                <w:i/>
                <w:szCs w:val="20"/>
              </w:rPr>
              <w:t>Sociology</w:t>
            </w:r>
          </w:p>
        </w:tc>
      </w:tr>
    </w:tbl>
    <w:p w14:paraId="2E1B4B1D" w14:textId="77777777" w:rsidR="00672535" w:rsidRPr="002C6A8D" w:rsidRDefault="00672535" w:rsidP="005B11A8">
      <w:pPr>
        <w:jc w:val="both"/>
        <w:rPr>
          <w:i/>
          <w:szCs w:val="20"/>
        </w:rPr>
      </w:pPr>
    </w:p>
    <w:p w14:paraId="681D526D" w14:textId="77777777" w:rsidR="00FB73E3" w:rsidRPr="002C6A8D" w:rsidRDefault="00FB73E3" w:rsidP="005B11A8">
      <w:pPr>
        <w:jc w:val="both"/>
        <w:rPr>
          <w:szCs w:val="20"/>
        </w:rPr>
      </w:pPr>
      <w:r w:rsidRPr="002C6A8D">
        <w:rPr>
          <w:i/>
          <w:szCs w:val="20"/>
        </w:rPr>
        <w:t xml:space="preserve">Prerequisites: </w:t>
      </w:r>
      <w:r w:rsidRPr="002C6A8D">
        <w:rPr>
          <w:i/>
          <w:szCs w:val="20"/>
        </w:rPr>
        <w:tab/>
      </w:r>
      <w:r w:rsidRPr="002C6A8D">
        <w:rPr>
          <w:szCs w:val="20"/>
        </w:rPr>
        <w:tab/>
      </w:r>
    </w:p>
    <w:p w14:paraId="47F016F5" w14:textId="77777777" w:rsidR="00FB73E3" w:rsidRPr="002C6A8D" w:rsidRDefault="00026209" w:rsidP="005B11A8">
      <w:pPr>
        <w:jc w:val="both"/>
        <w:rPr>
          <w:szCs w:val="20"/>
        </w:rPr>
      </w:pPr>
      <w:r w:rsidRPr="002C6A8D">
        <w:rPr>
          <w:szCs w:val="20"/>
        </w:rPr>
        <w:t>Any 200-level Social Sciences course in the Social Systems theme</w:t>
      </w:r>
    </w:p>
    <w:p w14:paraId="60AD9C67" w14:textId="77777777" w:rsidR="00FB73E3" w:rsidRPr="002C6A8D" w:rsidRDefault="00FB73E3" w:rsidP="005B11A8">
      <w:pPr>
        <w:jc w:val="both"/>
        <w:rPr>
          <w:szCs w:val="20"/>
        </w:rPr>
      </w:pPr>
    </w:p>
    <w:p w14:paraId="7F560EBB" w14:textId="77777777" w:rsidR="00FB73E3" w:rsidRPr="002C6A8D" w:rsidRDefault="00FB73E3" w:rsidP="005B11A8">
      <w:pPr>
        <w:jc w:val="both"/>
        <w:rPr>
          <w:i/>
          <w:szCs w:val="20"/>
        </w:rPr>
      </w:pPr>
      <w:r w:rsidRPr="002C6A8D">
        <w:rPr>
          <w:i/>
          <w:szCs w:val="20"/>
        </w:rPr>
        <w:t>Course Description</w:t>
      </w:r>
    </w:p>
    <w:p w14:paraId="23800AAE" w14:textId="77777777" w:rsidR="004D6A38" w:rsidRPr="002C6A8D" w:rsidRDefault="004D6A38" w:rsidP="005B11A8">
      <w:pPr>
        <w:jc w:val="both"/>
      </w:pPr>
      <w:r w:rsidRPr="002C6A8D">
        <w:t>The course will explore key influences, political, social, and historical on the development of both social policy in practice and Social Policy as an academic discipline. The development of Welfare States and social policy developments in a range of countries will be included, including the Netherlands. Of particular interest will be: the influence of ideologies in shaping the development of social policy approaches; perspectives on the development of Welfare State regimes; perspectives on the social policy making process; perspectives on the development of the current welfare mix in societies (public, private, voluntary, informal mixes); perspectives on the development of debates and approaches to universality and selectivity in service provision; the development of social policy in the wider contexts of the EU and Globalisation; the development of anti</w:t>
      </w:r>
      <w:r w:rsidR="007A72F0" w:rsidRPr="002C6A8D">
        <w:t>-</w:t>
      </w:r>
      <w:r w:rsidRPr="002C6A8D">
        <w:t xml:space="preserve"> poverty and social inclusion policies and programmes; the development of social policies for social groups and in response to equality based social movements, old and new risks (e.g. age, disability, gender, race, sexuality, faith); and critical perspectives on the development of social policy.</w:t>
      </w:r>
    </w:p>
    <w:p w14:paraId="02267AAC" w14:textId="77777777" w:rsidR="00381F8B" w:rsidRPr="002C6A8D" w:rsidRDefault="00381F8B" w:rsidP="005B11A8">
      <w:pPr>
        <w:jc w:val="both"/>
      </w:pPr>
    </w:p>
    <w:p w14:paraId="193CDA93" w14:textId="77777777" w:rsidR="00FD718E" w:rsidRPr="002C6A8D" w:rsidRDefault="00FD718E" w:rsidP="005B11A8">
      <w:pPr>
        <w:jc w:val="both"/>
      </w:pPr>
    </w:p>
    <w:p w14:paraId="4E99F4D2" w14:textId="77777777" w:rsidR="00BA0D82" w:rsidRPr="002C6A8D" w:rsidRDefault="00BA0D82" w:rsidP="005B11A8">
      <w:pPr>
        <w:pStyle w:val="Heading1"/>
        <w:jc w:val="both"/>
        <w:rPr>
          <w:lang w:eastAsia="zh-TW"/>
        </w:rPr>
      </w:pPr>
      <w:bookmarkStart w:id="584" w:name="_Toc194388786"/>
      <w:bookmarkStart w:id="585" w:name="_Toc196217708"/>
      <w:bookmarkStart w:id="586" w:name="_Toc196219056"/>
      <w:bookmarkStart w:id="587" w:name="_Toc196815294"/>
      <w:bookmarkStart w:id="588" w:name="_Toc196886352"/>
      <w:bookmarkStart w:id="589" w:name="_Toc202860004"/>
    </w:p>
    <w:p w14:paraId="03520EB5" w14:textId="77777777" w:rsidR="00381F8B" w:rsidRPr="002C6A8D" w:rsidRDefault="00623B0D" w:rsidP="005B11A8">
      <w:pPr>
        <w:pStyle w:val="Heading1"/>
        <w:jc w:val="both"/>
      </w:pPr>
      <w:bookmarkStart w:id="590" w:name="_Toc354671744"/>
      <w:r w:rsidRPr="002C6A8D">
        <w:t>900</w:t>
      </w:r>
      <w:r w:rsidR="00561B12" w:rsidRPr="002C6A8D">
        <w:t>381</w:t>
      </w:r>
      <w:r w:rsidRPr="002C6A8D">
        <w:t>SSC</w:t>
      </w:r>
      <w:r w:rsidR="00D20C5A" w:rsidRPr="002C6A8D">
        <w:t>/HUM</w:t>
      </w:r>
      <w:r w:rsidR="00381F8B" w:rsidRPr="002C6A8D">
        <w:tab/>
        <w:t xml:space="preserve">Urban </w:t>
      </w:r>
      <w:bookmarkEnd w:id="584"/>
      <w:bookmarkEnd w:id="585"/>
      <w:bookmarkEnd w:id="586"/>
      <w:bookmarkEnd w:id="587"/>
      <w:bookmarkEnd w:id="588"/>
      <w:bookmarkEnd w:id="589"/>
      <w:r w:rsidR="001F1442" w:rsidRPr="002C6A8D">
        <w:t>Anthropology Lab</w:t>
      </w:r>
      <w:bookmarkEnd w:id="590"/>
    </w:p>
    <w:p w14:paraId="7E0AF73D" w14:textId="77777777" w:rsidR="00664405" w:rsidRPr="002C6A8D" w:rsidRDefault="00664405" w:rsidP="005B11A8">
      <w:pPr>
        <w:ind w:left="2880" w:hanging="2880"/>
        <w:jc w:val="both"/>
        <w:rPr>
          <w:i/>
          <w:szCs w:val="20"/>
        </w:rPr>
      </w:pPr>
    </w:p>
    <w:tbl>
      <w:tblPr>
        <w:tblW w:w="0" w:type="auto"/>
        <w:tblLook w:val="01E0" w:firstRow="1" w:lastRow="1" w:firstColumn="1" w:lastColumn="1" w:noHBand="0" w:noVBand="0"/>
      </w:tblPr>
      <w:tblGrid>
        <w:gridCol w:w="2217"/>
        <w:gridCol w:w="2218"/>
      </w:tblGrid>
      <w:tr w:rsidR="00FD718E" w:rsidRPr="002C6A8D" w14:paraId="3E6BEFF8" w14:textId="77777777" w:rsidTr="006F615E">
        <w:trPr>
          <w:trHeight w:val="255"/>
        </w:trPr>
        <w:tc>
          <w:tcPr>
            <w:tcW w:w="2217" w:type="dxa"/>
            <w:shd w:val="clear" w:color="auto" w:fill="auto"/>
          </w:tcPr>
          <w:p w14:paraId="05BBD5ED" w14:textId="77777777" w:rsidR="00FD718E" w:rsidRPr="002C6A8D" w:rsidRDefault="00FD718E" w:rsidP="005B11A8">
            <w:pPr>
              <w:jc w:val="both"/>
              <w:rPr>
                <w:i/>
                <w:szCs w:val="20"/>
              </w:rPr>
            </w:pPr>
            <w:r w:rsidRPr="002C6A8D">
              <w:rPr>
                <w:i/>
                <w:szCs w:val="20"/>
              </w:rPr>
              <w:t>Credit points</w:t>
            </w:r>
          </w:p>
        </w:tc>
        <w:tc>
          <w:tcPr>
            <w:tcW w:w="2218" w:type="dxa"/>
            <w:shd w:val="clear" w:color="auto" w:fill="auto"/>
          </w:tcPr>
          <w:p w14:paraId="120AABC2" w14:textId="77777777" w:rsidR="00FD718E" w:rsidRPr="002C6A8D" w:rsidRDefault="00FD718E" w:rsidP="005B11A8">
            <w:pPr>
              <w:jc w:val="both"/>
              <w:rPr>
                <w:i/>
                <w:szCs w:val="20"/>
              </w:rPr>
            </w:pPr>
            <w:r w:rsidRPr="002C6A8D">
              <w:rPr>
                <w:i/>
                <w:szCs w:val="20"/>
              </w:rPr>
              <w:t>6 ecp</w:t>
            </w:r>
          </w:p>
        </w:tc>
      </w:tr>
      <w:tr w:rsidR="00FD718E" w:rsidRPr="002C6A8D" w14:paraId="6315622C" w14:textId="77777777" w:rsidTr="006F615E">
        <w:trPr>
          <w:trHeight w:val="255"/>
        </w:trPr>
        <w:tc>
          <w:tcPr>
            <w:tcW w:w="2217" w:type="dxa"/>
            <w:shd w:val="clear" w:color="auto" w:fill="auto"/>
          </w:tcPr>
          <w:p w14:paraId="4DE1C34D" w14:textId="77777777" w:rsidR="00FD718E" w:rsidRPr="002C6A8D" w:rsidRDefault="00FD718E" w:rsidP="005B11A8">
            <w:pPr>
              <w:jc w:val="both"/>
              <w:rPr>
                <w:i/>
                <w:szCs w:val="20"/>
              </w:rPr>
            </w:pPr>
            <w:r w:rsidRPr="002C6A8D">
              <w:rPr>
                <w:i/>
                <w:szCs w:val="20"/>
              </w:rPr>
              <w:t>Theme</w:t>
            </w:r>
          </w:p>
        </w:tc>
        <w:tc>
          <w:tcPr>
            <w:tcW w:w="2218" w:type="dxa"/>
            <w:shd w:val="clear" w:color="auto" w:fill="auto"/>
          </w:tcPr>
          <w:p w14:paraId="690E4261" w14:textId="77777777" w:rsidR="00FD718E" w:rsidRPr="002C6A8D" w:rsidRDefault="00FD718E" w:rsidP="005B11A8">
            <w:pPr>
              <w:jc w:val="both"/>
              <w:rPr>
                <w:i/>
                <w:szCs w:val="20"/>
              </w:rPr>
            </w:pPr>
            <w:r w:rsidRPr="002C6A8D">
              <w:rPr>
                <w:i/>
                <w:szCs w:val="20"/>
              </w:rPr>
              <w:t>SS, Cities and Cultures</w:t>
            </w:r>
          </w:p>
        </w:tc>
      </w:tr>
      <w:tr w:rsidR="00FD718E" w:rsidRPr="002C6A8D" w14:paraId="7E10FAC7" w14:textId="77777777" w:rsidTr="006F615E">
        <w:trPr>
          <w:trHeight w:val="267"/>
        </w:trPr>
        <w:tc>
          <w:tcPr>
            <w:tcW w:w="2217" w:type="dxa"/>
            <w:shd w:val="clear" w:color="auto" w:fill="auto"/>
          </w:tcPr>
          <w:p w14:paraId="46641125" w14:textId="77777777" w:rsidR="00FD718E" w:rsidRPr="002C6A8D" w:rsidRDefault="00FD718E" w:rsidP="005B11A8">
            <w:pPr>
              <w:jc w:val="both"/>
              <w:rPr>
                <w:i/>
                <w:szCs w:val="20"/>
              </w:rPr>
            </w:pPr>
            <w:r w:rsidRPr="002C6A8D">
              <w:rPr>
                <w:i/>
                <w:szCs w:val="20"/>
              </w:rPr>
              <w:t>Track</w:t>
            </w:r>
          </w:p>
        </w:tc>
        <w:tc>
          <w:tcPr>
            <w:tcW w:w="2218" w:type="dxa"/>
            <w:shd w:val="clear" w:color="auto" w:fill="auto"/>
          </w:tcPr>
          <w:p w14:paraId="07F28625" w14:textId="77777777" w:rsidR="00FD718E" w:rsidRPr="002C6A8D" w:rsidRDefault="00FD718E" w:rsidP="005B11A8">
            <w:pPr>
              <w:jc w:val="both"/>
              <w:rPr>
                <w:i/>
                <w:szCs w:val="20"/>
              </w:rPr>
            </w:pPr>
            <w:r w:rsidRPr="002C6A8D">
              <w:rPr>
                <w:i/>
                <w:szCs w:val="20"/>
              </w:rPr>
              <w:t>Anthropology</w:t>
            </w:r>
          </w:p>
        </w:tc>
      </w:tr>
    </w:tbl>
    <w:p w14:paraId="6C718D1E" w14:textId="77777777" w:rsidR="00FD718E" w:rsidRPr="002C6A8D" w:rsidRDefault="00FD718E" w:rsidP="005B11A8">
      <w:pPr>
        <w:jc w:val="both"/>
        <w:rPr>
          <w:i/>
          <w:szCs w:val="20"/>
        </w:rPr>
      </w:pPr>
    </w:p>
    <w:p w14:paraId="5B3F963B" w14:textId="77777777" w:rsidR="005B2EB1" w:rsidRPr="002C6A8D" w:rsidRDefault="005B2EB1" w:rsidP="005B11A8">
      <w:pPr>
        <w:jc w:val="both"/>
        <w:rPr>
          <w:szCs w:val="20"/>
        </w:rPr>
      </w:pPr>
      <w:r w:rsidRPr="002C6A8D">
        <w:rPr>
          <w:i/>
          <w:szCs w:val="20"/>
        </w:rPr>
        <w:t>Prerequisites:</w:t>
      </w:r>
      <w:r w:rsidRPr="002C6A8D">
        <w:rPr>
          <w:szCs w:val="20"/>
        </w:rPr>
        <w:t xml:space="preserve"> </w:t>
      </w:r>
      <w:r w:rsidRPr="002C6A8D">
        <w:rPr>
          <w:szCs w:val="20"/>
        </w:rPr>
        <w:tab/>
      </w:r>
    </w:p>
    <w:p w14:paraId="317349A6" w14:textId="77777777" w:rsidR="005B2EB1" w:rsidRPr="002C6A8D" w:rsidRDefault="005B2EB1" w:rsidP="005B11A8">
      <w:pPr>
        <w:ind w:left="2880" w:hanging="2880"/>
        <w:jc w:val="both"/>
        <w:rPr>
          <w:szCs w:val="20"/>
        </w:rPr>
      </w:pPr>
      <w:r w:rsidRPr="002C6A8D">
        <w:rPr>
          <w:szCs w:val="20"/>
        </w:rPr>
        <w:t>Community and Society in a</w:t>
      </w:r>
      <w:r w:rsidR="000D36DF" w:rsidRPr="002C6A8D">
        <w:rPr>
          <w:szCs w:val="20"/>
        </w:rPr>
        <w:t xml:space="preserve"> </w:t>
      </w:r>
      <w:r w:rsidRPr="002C6A8D">
        <w:rPr>
          <w:szCs w:val="20"/>
        </w:rPr>
        <w:t>Globalised World</w:t>
      </w:r>
    </w:p>
    <w:p w14:paraId="2EDD3495" w14:textId="77777777" w:rsidR="005B2EB1" w:rsidRPr="002C6A8D" w:rsidRDefault="005B2EB1" w:rsidP="005B11A8">
      <w:pPr>
        <w:jc w:val="both"/>
        <w:rPr>
          <w:i/>
          <w:szCs w:val="20"/>
        </w:rPr>
      </w:pPr>
    </w:p>
    <w:p w14:paraId="7736F258" w14:textId="77777777" w:rsidR="005B2EB1" w:rsidRPr="002C6A8D" w:rsidRDefault="005B2EB1" w:rsidP="005B11A8">
      <w:pPr>
        <w:jc w:val="both"/>
        <w:rPr>
          <w:i/>
          <w:szCs w:val="20"/>
        </w:rPr>
      </w:pPr>
      <w:r w:rsidRPr="002C6A8D">
        <w:rPr>
          <w:i/>
          <w:szCs w:val="20"/>
        </w:rPr>
        <w:t>Course Description</w:t>
      </w:r>
    </w:p>
    <w:p w14:paraId="11FC1F58" w14:textId="77777777" w:rsidR="005B2EB1" w:rsidRPr="002C6A8D" w:rsidRDefault="005B2EB1" w:rsidP="005B11A8">
      <w:pPr>
        <w:jc w:val="both"/>
      </w:pPr>
      <w:r w:rsidRPr="002C6A8D">
        <w:t>The majority of today's world population lives permanently, or part of their lives, in cities. Cities continue to grow in number and in size: urbanization has reached unprecedented levels. Many scholars view cities as central building blocks of 'post-industrial' society; others link cities to discussions on 'modernity'. Yet again others view the growth of cities as emblematic of the expanding gap between North and South, East and West. But what does on</w:t>
      </w:r>
      <w:r w:rsidR="00FD148E" w:rsidRPr="002C6A8D">
        <w:t>-</w:t>
      </w:r>
      <w:r w:rsidRPr="002C6A8D">
        <w:t xml:space="preserve">going urbanization mean for the lives of ordinary persons living in cities, and of those aspiring to do so? What are the problems and dilemma's characteristic of social life in the city? </w:t>
      </w:r>
    </w:p>
    <w:p w14:paraId="104B32BC" w14:textId="77777777" w:rsidR="005B2EB1" w:rsidRPr="002C6A8D" w:rsidRDefault="005B2EB1" w:rsidP="005B11A8">
      <w:pPr>
        <w:jc w:val="both"/>
      </w:pPr>
    </w:p>
    <w:p w14:paraId="2FE61FE1" w14:textId="77777777" w:rsidR="005B2EB1" w:rsidRPr="002C6A8D" w:rsidRDefault="005B2EB1" w:rsidP="005B11A8">
      <w:pPr>
        <w:jc w:val="both"/>
      </w:pPr>
      <w:r w:rsidRPr="002C6A8D">
        <w:t>This course addresses these questions by presenting a critical review of anthropological and sociological thinking and literature on cities, urban life and urbanization. The course focuses on experiential and organizational aspects of social life in the city, but it also explores how this is embedded in broader societal frames, including the countryside (urban-rural linkages), transnational migration networks, and globalising trade. By taking a comparative perspective (including examples from Western and so-called 'developing' countries), the course surveys the social and cultural diversity in perspectives and practices of city dwellers/urban actors, and discusses different research approaches and traditions to study these meaningfully.</w:t>
      </w:r>
    </w:p>
    <w:p w14:paraId="2A61BC74" w14:textId="77777777" w:rsidR="00D81C61" w:rsidRPr="002C6A8D" w:rsidRDefault="00D81C61" w:rsidP="005B11A8">
      <w:pPr>
        <w:jc w:val="both"/>
      </w:pPr>
    </w:p>
    <w:p w14:paraId="02876D16" w14:textId="77777777" w:rsidR="00D81C61" w:rsidRPr="002C6A8D" w:rsidRDefault="00B81DD3" w:rsidP="005B11A8">
      <w:pPr>
        <w:jc w:val="both"/>
        <w:rPr>
          <w:color w:val="000000"/>
          <w:lang w:eastAsia="zh-CN"/>
        </w:rPr>
      </w:pPr>
      <w:r w:rsidRPr="002C6A8D">
        <w:rPr>
          <w:color w:val="000000"/>
          <w:lang w:val="en-US"/>
        </w:rPr>
        <w:t xml:space="preserve">During the course, </w:t>
      </w:r>
      <w:r w:rsidRPr="002C6A8D">
        <w:rPr>
          <w:color w:val="000000"/>
          <w:lang w:eastAsia="zh-CN"/>
        </w:rPr>
        <w:t>students</w:t>
      </w:r>
      <w:r w:rsidR="00FD148E" w:rsidRPr="002C6A8D">
        <w:rPr>
          <w:color w:val="000000"/>
          <w:lang w:eastAsia="zh-CN"/>
        </w:rPr>
        <w:t xml:space="preserve"> gain </w:t>
      </w:r>
      <w:r w:rsidR="00D81C61" w:rsidRPr="002C6A8D">
        <w:rPr>
          <w:color w:val="000000"/>
          <w:lang w:eastAsia="zh-CN"/>
        </w:rPr>
        <w:t>insight in</w:t>
      </w:r>
      <w:r w:rsidR="00FD148E" w:rsidRPr="002C6A8D">
        <w:rPr>
          <w:color w:val="000000"/>
          <w:lang w:eastAsia="zh-CN"/>
        </w:rPr>
        <w:t>to</w:t>
      </w:r>
      <w:r w:rsidR="00D81C61" w:rsidRPr="002C6A8D">
        <w:rPr>
          <w:color w:val="000000"/>
          <w:lang w:eastAsia="zh-CN"/>
        </w:rPr>
        <w:t xml:space="preserve"> and develop an understanding of:</w:t>
      </w:r>
    </w:p>
    <w:p w14:paraId="20708849" w14:textId="77777777" w:rsidR="00D81C61" w:rsidRPr="002C6A8D" w:rsidRDefault="00D81C61" w:rsidP="00911A39">
      <w:pPr>
        <w:numPr>
          <w:ilvl w:val="0"/>
          <w:numId w:val="48"/>
        </w:numPr>
        <w:jc w:val="both"/>
        <w:rPr>
          <w:color w:val="000000"/>
          <w:lang w:eastAsia="zh-CN"/>
        </w:rPr>
      </w:pPr>
      <w:r w:rsidRPr="002C6A8D">
        <w:rPr>
          <w:color w:val="000000"/>
          <w:lang w:eastAsia="zh-CN"/>
        </w:rPr>
        <w:t>Diversity and variety of city life in a comparative perspective,</w:t>
      </w:r>
    </w:p>
    <w:p w14:paraId="18292134" w14:textId="77777777" w:rsidR="00D81C61" w:rsidRPr="002C6A8D" w:rsidRDefault="00D81C61" w:rsidP="00911A39">
      <w:pPr>
        <w:numPr>
          <w:ilvl w:val="0"/>
          <w:numId w:val="48"/>
        </w:numPr>
        <w:jc w:val="both"/>
        <w:rPr>
          <w:color w:val="000000"/>
          <w:lang w:eastAsia="zh-CN"/>
        </w:rPr>
      </w:pPr>
      <w:r w:rsidRPr="002C6A8D">
        <w:rPr>
          <w:color w:val="000000"/>
          <w:lang w:eastAsia="zh-CN"/>
        </w:rPr>
        <w:lastRenderedPageBreak/>
        <w:t>Today's social problems and issues associated with cities,</w:t>
      </w:r>
    </w:p>
    <w:p w14:paraId="7CEB99B5" w14:textId="77777777" w:rsidR="00D81C61" w:rsidRPr="002C6A8D" w:rsidRDefault="00D81C61" w:rsidP="00911A39">
      <w:pPr>
        <w:numPr>
          <w:ilvl w:val="0"/>
          <w:numId w:val="48"/>
        </w:numPr>
        <w:jc w:val="both"/>
        <w:rPr>
          <w:color w:val="000000"/>
          <w:lang w:eastAsia="zh-CN"/>
        </w:rPr>
      </w:pPr>
      <w:r w:rsidRPr="002C6A8D">
        <w:rPr>
          <w:color w:val="000000"/>
          <w:lang w:eastAsia="zh-CN"/>
        </w:rPr>
        <w:t>The embedding of cities in broader socio-economic and cultural frames,</w:t>
      </w:r>
    </w:p>
    <w:p w14:paraId="7574C271" w14:textId="77777777" w:rsidR="00D81C61" w:rsidRPr="002C6A8D" w:rsidRDefault="00D81C61" w:rsidP="00911A39">
      <w:pPr>
        <w:numPr>
          <w:ilvl w:val="0"/>
          <w:numId w:val="48"/>
        </w:numPr>
        <w:jc w:val="both"/>
        <w:rPr>
          <w:color w:val="000000"/>
          <w:lang w:eastAsia="zh-CN"/>
        </w:rPr>
      </w:pPr>
      <w:r w:rsidRPr="002C6A8D">
        <w:rPr>
          <w:color w:val="000000"/>
          <w:lang w:eastAsia="zh-CN"/>
        </w:rPr>
        <w:t>Research methods to study city life (fieldwork).</w:t>
      </w:r>
    </w:p>
    <w:p w14:paraId="1B545579" w14:textId="77777777" w:rsidR="00381F8B" w:rsidRPr="002C6A8D" w:rsidRDefault="00381F8B" w:rsidP="005B11A8">
      <w:pPr>
        <w:jc w:val="both"/>
      </w:pPr>
    </w:p>
    <w:p w14:paraId="0D5FD681" w14:textId="77777777" w:rsidR="00155881" w:rsidRPr="002C6A8D" w:rsidRDefault="00155881" w:rsidP="005B11A8">
      <w:pPr>
        <w:jc w:val="both"/>
      </w:pPr>
    </w:p>
    <w:p w14:paraId="30B4DAA5" w14:textId="77777777" w:rsidR="00381F8B" w:rsidRPr="002C6A8D" w:rsidRDefault="00623B0D" w:rsidP="005B11A8">
      <w:pPr>
        <w:pStyle w:val="Heading1"/>
        <w:jc w:val="both"/>
      </w:pPr>
      <w:bookmarkStart w:id="591" w:name="_Toc194388787"/>
      <w:bookmarkStart w:id="592" w:name="_Toc196217709"/>
      <w:bookmarkStart w:id="593" w:name="_Toc196219057"/>
      <w:bookmarkStart w:id="594" w:name="_Toc196815295"/>
      <w:bookmarkStart w:id="595" w:name="_Toc196886353"/>
      <w:bookmarkStart w:id="596" w:name="_Toc202860005"/>
      <w:bookmarkStart w:id="597" w:name="_Toc354671745"/>
      <w:r w:rsidRPr="002C6A8D">
        <w:t>900</w:t>
      </w:r>
      <w:r w:rsidR="00381F8B" w:rsidRPr="002C6A8D">
        <w:t>3</w:t>
      </w:r>
      <w:r w:rsidR="00561B12" w:rsidRPr="002C6A8D">
        <w:t>82</w:t>
      </w:r>
      <w:r w:rsidRPr="002C6A8D">
        <w:t>SSC</w:t>
      </w:r>
      <w:r w:rsidR="00664405" w:rsidRPr="002C6A8D">
        <w:t xml:space="preserve">/SCI </w:t>
      </w:r>
      <w:r w:rsidR="00381F8B" w:rsidRPr="002C6A8D">
        <w:tab/>
        <w:t>Medical Anthropology</w:t>
      </w:r>
      <w:bookmarkEnd w:id="591"/>
      <w:bookmarkEnd w:id="592"/>
      <w:bookmarkEnd w:id="593"/>
      <w:bookmarkEnd w:id="594"/>
      <w:bookmarkEnd w:id="595"/>
      <w:bookmarkEnd w:id="596"/>
      <w:bookmarkEnd w:id="597"/>
    </w:p>
    <w:p w14:paraId="2534C63B" w14:textId="77777777" w:rsidR="00790FE7" w:rsidRPr="002C6A8D" w:rsidRDefault="00790FE7" w:rsidP="005B11A8">
      <w:pPr>
        <w:jc w:val="both"/>
      </w:pPr>
    </w:p>
    <w:tbl>
      <w:tblPr>
        <w:tblW w:w="0" w:type="auto"/>
        <w:tblLook w:val="01E0" w:firstRow="1" w:lastRow="1" w:firstColumn="1" w:lastColumn="1" w:noHBand="0" w:noVBand="0"/>
      </w:tblPr>
      <w:tblGrid>
        <w:gridCol w:w="2217"/>
        <w:gridCol w:w="2218"/>
      </w:tblGrid>
      <w:tr w:rsidR="00790FE7" w:rsidRPr="002C6A8D" w14:paraId="425B39CC" w14:textId="77777777" w:rsidTr="006F615E">
        <w:trPr>
          <w:trHeight w:val="255"/>
        </w:trPr>
        <w:tc>
          <w:tcPr>
            <w:tcW w:w="2217" w:type="dxa"/>
            <w:shd w:val="clear" w:color="auto" w:fill="auto"/>
          </w:tcPr>
          <w:p w14:paraId="74A59A8D" w14:textId="77777777" w:rsidR="00790FE7" w:rsidRPr="002C6A8D" w:rsidRDefault="00790FE7" w:rsidP="005B11A8">
            <w:pPr>
              <w:jc w:val="both"/>
              <w:rPr>
                <w:i/>
                <w:szCs w:val="20"/>
              </w:rPr>
            </w:pPr>
            <w:r w:rsidRPr="002C6A8D">
              <w:rPr>
                <w:i/>
                <w:szCs w:val="20"/>
              </w:rPr>
              <w:t>Credit points</w:t>
            </w:r>
          </w:p>
        </w:tc>
        <w:tc>
          <w:tcPr>
            <w:tcW w:w="2218" w:type="dxa"/>
            <w:shd w:val="clear" w:color="auto" w:fill="auto"/>
          </w:tcPr>
          <w:p w14:paraId="1026FA41" w14:textId="77777777" w:rsidR="00790FE7" w:rsidRPr="002C6A8D" w:rsidRDefault="00790FE7" w:rsidP="005B11A8">
            <w:pPr>
              <w:jc w:val="both"/>
              <w:rPr>
                <w:i/>
                <w:szCs w:val="20"/>
              </w:rPr>
            </w:pPr>
            <w:r w:rsidRPr="002C6A8D">
              <w:rPr>
                <w:i/>
                <w:szCs w:val="20"/>
              </w:rPr>
              <w:t>6 ecp</w:t>
            </w:r>
          </w:p>
        </w:tc>
      </w:tr>
      <w:tr w:rsidR="00790FE7" w:rsidRPr="002C6A8D" w14:paraId="355DA9E8" w14:textId="77777777" w:rsidTr="006F615E">
        <w:trPr>
          <w:trHeight w:val="255"/>
        </w:trPr>
        <w:tc>
          <w:tcPr>
            <w:tcW w:w="2217" w:type="dxa"/>
            <w:shd w:val="clear" w:color="auto" w:fill="auto"/>
          </w:tcPr>
          <w:p w14:paraId="40C52B10" w14:textId="77777777" w:rsidR="00790FE7" w:rsidRPr="002C6A8D" w:rsidRDefault="00790FE7" w:rsidP="005B11A8">
            <w:pPr>
              <w:jc w:val="both"/>
              <w:rPr>
                <w:i/>
                <w:szCs w:val="20"/>
              </w:rPr>
            </w:pPr>
            <w:r w:rsidRPr="002C6A8D">
              <w:rPr>
                <w:i/>
                <w:szCs w:val="20"/>
              </w:rPr>
              <w:t>Theme</w:t>
            </w:r>
          </w:p>
        </w:tc>
        <w:tc>
          <w:tcPr>
            <w:tcW w:w="2218" w:type="dxa"/>
            <w:shd w:val="clear" w:color="auto" w:fill="auto"/>
          </w:tcPr>
          <w:p w14:paraId="6711EA7D" w14:textId="77777777" w:rsidR="00790FE7" w:rsidRPr="002C6A8D" w:rsidRDefault="00790FE7" w:rsidP="005B11A8">
            <w:pPr>
              <w:jc w:val="both"/>
              <w:rPr>
                <w:i/>
                <w:szCs w:val="20"/>
              </w:rPr>
            </w:pPr>
            <w:r w:rsidRPr="002C6A8D">
              <w:rPr>
                <w:i/>
                <w:szCs w:val="20"/>
              </w:rPr>
              <w:t>SS</w:t>
            </w:r>
          </w:p>
        </w:tc>
      </w:tr>
      <w:tr w:rsidR="00790FE7" w:rsidRPr="002C6A8D" w14:paraId="5E253256" w14:textId="77777777" w:rsidTr="006F615E">
        <w:trPr>
          <w:trHeight w:val="267"/>
        </w:trPr>
        <w:tc>
          <w:tcPr>
            <w:tcW w:w="2217" w:type="dxa"/>
            <w:shd w:val="clear" w:color="auto" w:fill="auto"/>
          </w:tcPr>
          <w:p w14:paraId="654C03B8" w14:textId="77777777" w:rsidR="00790FE7" w:rsidRPr="002C6A8D" w:rsidRDefault="00790FE7" w:rsidP="005B11A8">
            <w:pPr>
              <w:jc w:val="both"/>
              <w:rPr>
                <w:i/>
                <w:szCs w:val="20"/>
              </w:rPr>
            </w:pPr>
            <w:r w:rsidRPr="002C6A8D">
              <w:rPr>
                <w:i/>
                <w:szCs w:val="20"/>
              </w:rPr>
              <w:t>Track</w:t>
            </w:r>
          </w:p>
        </w:tc>
        <w:tc>
          <w:tcPr>
            <w:tcW w:w="2218" w:type="dxa"/>
            <w:shd w:val="clear" w:color="auto" w:fill="auto"/>
          </w:tcPr>
          <w:p w14:paraId="30378CE6" w14:textId="77777777" w:rsidR="00790FE7" w:rsidRPr="002C6A8D" w:rsidRDefault="00790FE7" w:rsidP="005B11A8">
            <w:pPr>
              <w:jc w:val="both"/>
              <w:rPr>
                <w:i/>
                <w:szCs w:val="20"/>
              </w:rPr>
            </w:pPr>
            <w:r w:rsidRPr="002C6A8D">
              <w:rPr>
                <w:i/>
                <w:szCs w:val="20"/>
              </w:rPr>
              <w:t>Anthropology, Health</w:t>
            </w:r>
          </w:p>
        </w:tc>
      </w:tr>
    </w:tbl>
    <w:p w14:paraId="540904D4" w14:textId="77777777" w:rsidR="00790FE7" w:rsidRPr="002C6A8D" w:rsidRDefault="00790FE7" w:rsidP="005B11A8">
      <w:pPr>
        <w:jc w:val="both"/>
        <w:rPr>
          <w:i/>
          <w:szCs w:val="20"/>
        </w:rPr>
      </w:pPr>
    </w:p>
    <w:p w14:paraId="790B0EF5" w14:textId="77777777" w:rsidR="00A018F6" w:rsidRPr="002C6A8D" w:rsidRDefault="00A018F6" w:rsidP="005B11A8">
      <w:pPr>
        <w:ind w:left="2880" w:hanging="2880"/>
        <w:jc w:val="both"/>
        <w:rPr>
          <w:szCs w:val="20"/>
        </w:rPr>
      </w:pPr>
      <w:r w:rsidRPr="002C6A8D">
        <w:rPr>
          <w:i/>
          <w:szCs w:val="20"/>
        </w:rPr>
        <w:t>Prerequisites:</w:t>
      </w:r>
      <w:r w:rsidRPr="002C6A8D">
        <w:rPr>
          <w:szCs w:val="20"/>
        </w:rPr>
        <w:t xml:space="preserve"> </w:t>
      </w:r>
      <w:r w:rsidRPr="002C6A8D">
        <w:rPr>
          <w:szCs w:val="20"/>
        </w:rPr>
        <w:tab/>
      </w:r>
    </w:p>
    <w:p w14:paraId="3849B3F5" w14:textId="77777777" w:rsidR="00155881" w:rsidRPr="002C6A8D" w:rsidRDefault="00A018F6" w:rsidP="005B11A8">
      <w:pPr>
        <w:ind w:left="2880" w:hanging="2880"/>
        <w:jc w:val="both"/>
        <w:rPr>
          <w:szCs w:val="20"/>
        </w:rPr>
      </w:pPr>
      <w:r w:rsidRPr="002C6A8D">
        <w:rPr>
          <w:szCs w:val="20"/>
        </w:rPr>
        <w:t>Classical and Modern Anthropological Thought</w:t>
      </w:r>
      <w:r w:rsidR="00155881" w:rsidRPr="002C6A8D">
        <w:rPr>
          <w:szCs w:val="20"/>
        </w:rPr>
        <w:t xml:space="preserve"> OR Health and Well-being Theme</w:t>
      </w:r>
    </w:p>
    <w:p w14:paraId="7E8987A8" w14:textId="77777777" w:rsidR="00A018F6" w:rsidRPr="002C6A8D" w:rsidRDefault="00A018F6" w:rsidP="005B11A8">
      <w:pPr>
        <w:ind w:left="2880" w:hanging="2880"/>
        <w:jc w:val="both"/>
        <w:rPr>
          <w:szCs w:val="20"/>
        </w:rPr>
      </w:pPr>
      <w:r w:rsidRPr="002C6A8D">
        <w:rPr>
          <w:szCs w:val="20"/>
        </w:rPr>
        <w:t>Course</w:t>
      </w:r>
      <w:r w:rsidR="00155881" w:rsidRPr="002C6A8D">
        <w:rPr>
          <w:szCs w:val="20"/>
        </w:rPr>
        <w:t>.</w:t>
      </w:r>
    </w:p>
    <w:p w14:paraId="7D262712" w14:textId="77777777" w:rsidR="00A018F6" w:rsidRPr="002C6A8D" w:rsidRDefault="00A018F6" w:rsidP="005B11A8">
      <w:pPr>
        <w:ind w:left="2880" w:hanging="2880"/>
        <w:jc w:val="both"/>
        <w:rPr>
          <w:szCs w:val="20"/>
        </w:rPr>
      </w:pPr>
    </w:p>
    <w:p w14:paraId="3BB5E53C" w14:textId="77777777" w:rsidR="00A018F6" w:rsidRPr="002C6A8D" w:rsidRDefault="00A018F6" w:rsidP="005B11A8">
      <w:pPr>
        <w:jc w:val="both"/>
        <w:rPr>
          <w:i/>
          <w:szCs w:val="20"/>
        </w:rPr>
      </w:pPr>
      <w:r w:rsidRPr="002C6A8D">
        <w:rPr>
          <w:i/>
          <w:szCs w:val="20"/>
        </w:rPr>
        <w:t>Course Description</w:t>
      </w:r>
    </w:p>
    <w:p w14:paraId="4C2806D6" w14:textId="77777777" w:rsidR="00A018F6" w:rsidRPr="002C6A8D" w:rsidRDefault="00A018F6" w:rsidP="005B11A8">
      <w:pPr>
        <w:spacing w:line="100" w:lineRule="atLeast"/>
        <w:jc w:val="both"/>
        <w:rPr>
          <w:rFonts w:cs="Verdana"/>
          <w:szCs w:val="20"/>
        </w:rPr>
      </w:pPr>
      <w:r w:rsidRPr="002C6A8D">
        <w:rPr>
          <w:rFonts w:cs="Verdana"/>
          <w:szCs w:val="20"/>
        </w:rPr>
        <w:t>This course is an introduction to the growing field of medical anthropology. Medical anthropology has been recognized as an essential part of many international aid programmes and health promotion strategies. At a time of major global health problems – such as AIDS, tuberculosis, malaria and malnutrition, as well as the social problems linked to poverty, urbanization and overpopulation – a global, cross-cultural perspective is increasingly necessary. Students learn what role medical anthropology can play in understanding health problems in a variety of cultural settings, and how to prevent and deal with them.</w:t>
      </w:r>
    </w:p>
    <w:p w14:paraId="369B29FE" w14:textId="77777777" w:rsidR="00A018F6" w:rsidRPr="002C6A8D" w:rsidRDefault="00A018F6" w:rsidP="005B11A8">
      <w:pPr>
        <w:spacing w:line="100" w:lineRule="atLeast"/>
        <w:jc w:val="both"/>
        <w:rPr>
          <w:rFonts w:cs="Verdana"/>
          <w:szCs w:val="20"/>
        </w:rPr>
      </w:pPr>
    </w:p>
    <w:p w14:paraId="79A6BE7A" w14:textId="77777777" w:rsidR="00A018F6" w:rsidRPr="002C6A8D" w:rsidRDefault="00A018F6" w:rsidP="005B11A8">
      <w:pPr>
        <w:spacing w:line="100" w:lineRule="atLeast"/>
        <w:jc w:val="both"/>
        <w:rPr>
          <w:rFonts w:cs="Verdana"/>
          <w:szCs w:val="20"/>
        </w:rPr>
      </w:pPr>
      <w:r w:rsidRPr="002C6A8D">
        <w:rPr>
          <w:rFonts w:cs="Verdana"/>
          <w:szCs w:val="20"/>
        </w:rPr>
        <w:t xml:space="preserve">Topics discussed may include the development and history of the central theories in medical anthropology, the social and cultural construction of illness and disease, the body, medical institutions and healthcare, pain, and stress. Students will learn advanced topics on various schools of qualitative and participatory research, linking research with interventions and advocacy. </w:t>
      </w:r>
    </w:p>
    <w:p w14:paraId="0CE639EC" w14:textId="77777777" w:rsidR="00A018F6" w:rsidRPr="002C6A8D" w:rsidRDefault="00A018F6" w:rsidP="005B11A8">
      <w:pPr>
        <w:ind w:left="2880" w:hanging="2880"/>
        <w:jc w:val="both"/>
        <w:rPr>
          <w:szCs w:val="20"/>
        </w:rPr>
      </w:pPr>
    </w:p>
    <w:p w14:paraId="7748BFEA" w14:textId="77777777" w:rsidR="00D900C4" w:rsidRPr="002C6A8D" w:rsidRDefault="00D900C4" w:rsidP="005B11A8">
      <w:pPr>
        <w:ind w:left="2880" w:hanging="2880"/>
        <w:jc w:val="both"/>
        <w:rPr>
          <w:szCs w:val="20"/>
        </w:rPr>
      </w:pPr>
    </w:p>
    <w:p w14:paraId="3CF76227" w14:textId="77777777" w:rsidR="00230F15" w:rsidRPr="002C6A8D" w:rsidRDefault="00230F15" w:rsidP="005B11A8">
      <w:pPr>
        <w:pStyle w:val="Heading1"/>
        <w:jc w:val="both"/>
      </w:pPr>
      <w:bookmarkStart w:id="598" w:name="_Toc354671746"/>
      <w:r w:rsidRPr="002C6A8D">
        <w:t xml:space="preserve">900389SSC/SCI </w:t>
      </w:r>
      <w:r w:rsidRPr="002C6A8D">
        <w:tab/>
        <w:t xml:space="preserve">Urban </w:t>
      </w:r>
      <w:r w:rsidR="00D900C4" w:rsidRPr="002C6A8D">
        <w:t xml:space="preserve">Environment </w:t>
      </w:r>
      <w:r w:rsidRPr="002C6A8D">
        <w:t>Lab</w:t>
      </w:r>
      <w:bookmarkEnd w:id="598"/>
    </w:p>
    <w:p w14:paraId="797D4C9A" w14:textId="77777777" w:rsidR="00F0108B" w:rsidRPr="002C6A8D" w:rsidRDefault="00F0108B" w:rsidP="005B11A8">
      <w:pPr>
        <w:autoSpaceDE w:val="0"/>
        <w:jc w:val="both"/>
        <w:rPr>
          <w:rFonts w:cs="Verdana"/>
          <w:i/>
          <w:iCs/>
          <w:szCs w:val="20"/>
          <w:lang w:val="en-US"/>
        </w:rPr>
      </w:pPr>
    </w:p>
    <w:tbl>
      <w:tblPr>
        <w:tblW w:w="0" w:type="auto"/>
        <w:tblLook w:val="01E0" w:firstRow="1" w:lastRow="1" w:firstColumn="1" w:lastColumn="1" w:noHBand="0" w:noVBand="0"/>
      </w:tblPr>
      <w:tblGrid>
        <w:gridCol w:w="2217"/>
        <w:gridCol w:w="2218"/>
      </w:tblGrid>
      <w:tr w:rsidR="00D900C4" w:rsidRPr="002C6A8D" w14:paraId="710F8900" w14:textId="77777777" w:rsidTr="006F615E">
        <w:trPr>
          <w:trHeight w:val="255"/>
        </w:trPr>
        <w:tc>
          <w:tcPr>
            <w:tcW w:w="2217" w:type="dxa"/>
            <w:shd w:val="clear" w:color="auto" w:fill="auto"/>
          </w:tcPr>
          <w:p w14:paraId="56F0B95D" w14:textId="77777777" w:rsidR="00D900C4" w:rsidRPr="002C6A8D" w:rsidRDefault="00D900C4" w:rsidP="005B11A8">
            <w:pPr>
              <w:jc w:val="both"/>
              <w:rPr>
                <w:i/>
                <w:szCs w:val="20"/>
              </w:rPr>
            </w:pPr>
            <w:r w:rsidRPr="002C6A8D">
              <w:rPr>
                <w:i/>
                <w:szCs w:val="20"/>
              </w:rPr>
              <w:t>Credit points</w:t>
            </w:r>
          </w:p>
        </w:tc>
        <w:tc>
          <w:tcPr>
            <w:tcW w:w="2218" w:type="dxa"/>
            <w:shd w:val="clear" w:color="auto" w:fill="auto"/>
          </w:tcPr>
          <w:p w14:paraId="6C0403B8" w14:textId="77777777" w:rsidR="00D900C4" w:rsidRPr="002C6A8D" w:rsidRDefault="00D900C4" w:rsidP="005B11A8">
            <w:pPr>
              <w:jc w:val="both"/>
              <w:rPr>
                <w:i/>
                <w:szCs w:val="20"/>
              </w:rPr>
            </w:pPr>
            <w:r w:rsidRPr="002C6A8D">
              <w:rPr>
                <w:i/>
                <w:szCs w:val="20"/>
              </w:rPr>
              <w:t>6 ecp</w:t>
            </w:r>
          </w:p>
        </w:tc>
      </w:tr>
      <w:tr w:rsidR="00D900C4" w:rsidRPr="002C6A8D" w14:paraId="2E527825" w14:textId="77777777" w:rsidTr="006F615E">
        <w:trPr>
          <w:trHeight w:val="255"/>
        </w:trPr>
        <w:tc>
          <w:tcPr>
            <w:tcW w:w="2217" w:type="dxa"/>
            <w:shd w:val="clear" w:color="auto" w:fill="auto"/>
          </w:tcPr>
          <w:p w14:paraId="7C07B936" w14:textId="77777777" w:rsidR="00D900C4" w:rsidRPr="002C6A8D" w:rsidRDefault="00D900C4" w:rsidP="005B11A8">
            <w:pPr>
              <w:jc w:val="both"/>
              <w:rPr>
                <w:i/>
                <w:szCs w:val="20"/>
              </w:rPr>
            </w:pPr>
            <w:r w:rsidRPr="002C6A8D">
              <w:rPr>
                <w:i/>
                <w:szCs w:val="20"/>
              </w:rPr>
              <w:t>Theme</w:t>
            </w:r>
          </w:p>
        </w:tc>
        <w:tc>
          <w:tcPr>
            <w:tcW w:w="2218" w:type="dxa"/>
            <w:shd w:val="clear" w:color="auto" w:fill="auto"/>
          </w:tcPr>
          <w:p w14:paraId="4F594254" w14:textId="77777777" w:rsidR="00D900C4" w:rsidRPr="002C6A8D" w:rsidRDefault="00D900C4" w:rsidP="005B11A8">
            <w:pPr>
              <w:jc w:val="both"/>
              <w:rPr>
                <w:i/>
                <w:szCs w:val="20"/>
              </w:rPr>
            </w:pPr>
            <w:r w:rsidRPr="002C6A8D">
              <w:rPr>
                <w:i/>
                <w:szCs w:val="20"/>
              </w:rPr>
              <w:t>SS, ECS</w:t>
            </w:r>
          </w:p>
        </w:tc>
      </w:tr>
      <w:tr w:rsidR="00D900C4" w:rsidRPr="002C6A8D" w14:paraId="6CBB0CAF" w14:textId="77777777" w:rsidTr="006F615E">
        <w:trPr>
          <w:trHeight w:val="267"/>
        </w:trPr>
        <w:tc>
          <w:tcPr>
            <w:tcW w:w="2217" w:type="dxa"/>
            <w:shd w:val="clear" w:color="auto" w:fill="auto"/>
          </w:tcPr>
          <w:p w14:paraId="2CD7DEF0" w14:textId="77777777" w:rsidR="00D900C4" w:rsidRPr="002C6A8D" w:rsidRDefault="00D900C4" w:rsidP="005B11A8">
            <w:pPr>
              <w:jc w:val="both"/>
              <w:rPr>
                <w:i/>
                <w:szCs w:val="20"/>
              </w:rPr>
            </w:pPr>
            <w:r w:rsidRPr="002C6A8D">
              <w:rPr>
                <w:i/>
                <w:szCs w:val="20"/>
              </w:rPr>
              <w:t>Track</w:t>
            </w:r>
          </w:p>
        </w:tc>
        <w:tc>
          <w:tcPr>
            <w:tcW w:w="2218" w:type="dxa"/>
            <w:shd w:val="clear" w:color="auto" w:fill="auto"/>
          </w:tcPr>
          <w:p w14:paraId="70905934" w14:textId="77777777" w:rsidR="00D900C4" w:rsidRPr="002C6A8D" w:rsidRDefault="00D900C4" w:rsidP="005B11A8">
            <w:pPr>
              <w:jc w:val="both"/>
              <w:rPr>
                <w:i/>
                <w:szCs w:val="20"/>
              </w:rPr>
            </w:pPr>
            <w:r w:rsidRPr="002C6A8D">
              <w:rPr>
                <w:i/>
                <w:szCs w:val="20"/>
              </w:rPr>
              <w:t>Env. Economics</w:t>
            </w:r>
          </w:p>
        </w:tc>
      </w:tr>
    </w:tbl>
    <w:p w14:paraId="5EE28BE2" w14:textId="77777777" w:rsidR="00D900C4" w:rsidRPr="002C6A8D" w:rsidRDefault="00D900C4" w:rsidP="005B11A8">
      <w:pPr>
        <w:autoSpaceDE w:val="0"/>
        <w:jc w:val="both"/>
        <w:rPr>
          <w:rFonts w:cs="Verdana"/>
          <w:sz w:val="16"/>
          <w:szCs w:val="16"/>
          <w:lang w:val="en-US"/>
        </w:rPr>
      </w:pPr>
    </w:p>
    <w:p w14:paraId="341D561D" w14:textId="77777777" w:rsidR="00F0108B" w:rsidRPr="002C6A8D" w:rsidRDefault="00F0108B" w:rsidP="005B11A8">
      <w:pPr>
        <w:autoSpaceDE w:val="0"/>
        <w:jc w:val="both"/>
        <w:rPr>
          <w:rFonts w:cs="Verdana"/>
          <w:i/>
          <w:iCs/>
          <w:szCs w:val="20"/>
          <w:lang w:val="en-US"/>
        </w:rPr>
      </w:pPr>
      <w:r w:rsidRPr="002C6A8D">
        <w:rPr>
          <w:rFonts w:cs="Verdana"/>
          <w:i/>
          <w:iCs/>
          <w:szCs w:val="20"/>
          <w:lang w:val="en-US"/>
        </w:rPr>
        <w:t>Prerequisites:</w:t>
      </w:r>
    </w:p>
    <w:p w14:paraId="647D576C" w14:textId="77777777" w:rsidR="00230F15" w:rsidRPr="002C6A8D" w:rsidRDefault="00204372" w:rsidP="005B11A8">
      <w:pPr>
        <w:jc w:val="both"/>
        <w:rPr>
          <w:szCs w:val="20"/>
        </w:rPr>
      </w:pPr>
      <w:r w:rsidRPr="002C6A8D">
        <w:rPr>
          <w:szCs w:val="20"/>
        </w:rPr>
        <w:t>Introduction to Environmental Sciences OR System Earth OR Hydrology a</w:t>
      </w:r>
      <w:r w:rsidR="00F13A03" w:rsidRPr="002C6A8D">
        <w:rPr>
          <w:szCs w:val="20"/>
        </w:rPr>
        <w:t xml:space="preserve">nd Watershed Management OR </w:t>
      </w:r>
      <w:r w:rsidR="00F13A03" w:rsidRPr="002C6A8D">
        <w:rPr>
          <w:szCs w:val="20"/>
          <w:lang w:eastAsia="zh-TW"/>
        </w:rPr>
        <w:t>Environmental</w:t>
      </w:r>
      <w:r w:rsidRPr="002C6A8D">
        <w:rPr>
          <w:szCs w:val="20"/>
        </w:rPr>
        <w:t xml:space="preserve"> Economics OR Fundamentals of Micro- and Macro Economics OR International Trade, Growth and Development.</w:t>
      </w:r>
    </w:p>
    <w:p w14:paraId="378FAF9D" w14:textId="77777777" w:rsidR="00F0108B" w:rsidRPr="002C6A8D" w:rsidRDefault="00F0108B" w:rsidP="005B11A8">
      <w:pPr>
        <w:ind w:left="2880" w:hanging="2880"/>
        <w:jc w:val="both"/>
        <w:rPr>
          <w:szCs w:val="20"/>
        </w:rPr>
      </w:pPr>
    </w:p>
    <w:p w14:paraId="1E50EAA9" w14:textId="77777777" w:rsidR="00F0108B" w:rsidRPr="002C6A8D" w:rsidRDefault="00F0108B" w:rsidP="005B11A8">
      <w:pPr>
        <w:jc w:val="both"/>
        <w:rPr>
          <w:rFonts w:cs="Verdana"/>
          <w:i/>
          <w:iCs/>
          <w:szCs w:val="20"/>
          <w:lang w:val="en-US"/>
        </w:rPr>
      </w:pPr>
      <w:r w:rsidRPr="002C6A8D">
        <w:rPr>
          <w:rFonts w:cs="Verdana"/>
          <w:i/>
          <w:iCs/>
          <w:szCs w:val="20"/>
          <w:lang w:val="en-US"/>
        </w:rPr>
        <w:t>Course Description</w:t>
      </w:r>
    </w:p>
    <w:p w14:paraId="214719F5" w14:textId="77777777" w:rsidR="00A94BCA" w:rsidRPr="002C6A8D" w:rsidRDefault="00F0108B" w:rsidP="005B11A8">
      <w:pPr>
        <w:jc w:val="both"/>
        <w:rPr>
          <w:szCs w:val="20"/>
          <w:lang w:val="en-US"/>
        </w:rPr>
      </w:pPr>
      <w:r w:rsidRPr="002C6A8D">
        <w:rPr>
          <w:szCs w:val="20"/>
          <w:lang w:val="en-US"/>
        </w:rPr>
        <w:t xml:space="preserve">This course focuses on the science and social science of urban </w:t>
      </w:r>
      <w:r w:rsidR="005835D0" w:rsidRPr="002C6A8D">
        <w:rPr>
          <w:szCs w:val="20"/>
          <w:lang w:val="en-US"/>
        </w:rPr>
        <w:t xml:space="preserve">environment </w:t>
      </w:r>
      <w:r w:rsidRPr="002C6A8D">
        <w:rPr>
          <w:szCs w:val="20"/>
          <w:lang w:val="en-US"/>
        </w:rPr>
        <w:t xml:space="preserve">planning. </w:t>
      </w:r>
      <w:r w:rsidR="00A94BCA" w:rsidRPr="002C6A8D">
        <w:rPr>
          <w:szCs w:val="20"/>
          <w:lang w:val="en-US"/>
        </w:rPr>
        <w:t>An evidence based approach to the problem of climate change and spatial planning will be the focus of this year’s lab.</w:t>
      </w:r>
    </w:p>
    <w:p w14:paraId="3FBB8733" w14:textId="77777777" w:rsidR="001E1CA4" w:rsidRPr="002C6A8D" w:rsidRDefault="001E1CA4" w:rsidP="005B11A8">
      <w:pPr>
        <w:pStyle w:val="Heading1"/>
        <w:ind w:left="0" w:firstLine="0"/>
        <w:jc w:val="both"/>
      </w:pPr>
    </w:p>
    <w:p w14:paraId="183E760A" w14:textId="77777777" w:rsidR="001E1CA4" w:rsidRPr="002C6A8D" w:rsidRDefault="001E1CA4" w:rsidP="005B11A8">
      <w:pPr>
        <w:pStyle w:val="Heading1"/>
        <w:ind w:left="0" w:firstLine="0"/>
        <w:jc w:val="both"/>
      </w:pPr>
    </w:p>
    <w:p w14:paraId="2F430E30" w14:textId="77777777" w:rsidR="00BC5A32" w:rsidRPr="002C6A8D" w:rsidRDefault="00623B0D" w:rsidP="005B11A8">
      <w:pPr>
        <w:pStyle w:val="Heading1"/>
        <w:ind w:left="0" w:firstLine="0"/>
        <w:jc w:val="both"/>
      </w:pPr>
      <w:bookmarkStart w:id="599" w:name="_Toc354671747"/>
      <w:r w:rsidRPr="002C6A8D">
        <w:t>900</w:t>
      </w:r>
      <w:r w:rsidR="00BC5A32" w:rsidRPr="002C6A8D">
        <w:t>391</w:t>
      </w:r>
      <w:r w:rsidRPr="002C6A8D">
        <w:t>SSC</w:t>
      </w:r>
      <w:r w:rsidR="00D20C5A" w:rsidRPr="002C6A8D">
        <w:t>/HUM/SCI</w:t>
      </w:r>
      <w:r w:rsidR="00BC5A32" w:rsidRPr="002C6A8D">
        <w:tab/>
        <w:t>Theme course: Games</w:t>
      </w:r>
      <w:bookmarkEnd w:id="571"/>
      <w:bookmarkEnd w:id="572"/>
      <w:bookmarkEnd w:id="573"/>
      <w:bookmarkEnd w:id="574"/>
      <w:bookmarkEnd w:id="575"/>
      <w:r w:rsidR="00891AAA" w:rsidRPr="002C6A8D">
        <w:t xml:space="preserve"> and Learning</w:t>
      </w:r>
      <w:r w:rsidR="00BC5A32" w:rsidRPr="002C6A8D">
        <w:t xml:space="preserve"> (Information, Communication, Cognition)</w:t>
      </w:r>
      <w:bookmarkEnd w:id="576"/>
      <w:bookmarkEnd w:id="599"/>
    </w:p>
    <w:p w14:paraId="3A8415E3" w14:textId="77777777" w:rsidR="001E1CA4" w:rsidRPr="002C6A8D" w:rsidRDefault="001E1CA4" w:rsidP="005B11A8">
      <w:pPr>
        <w:autoSpaceDE w:val="0"/>
        <w:jc w:val="both"/>
        <w:rPr>
          <w:rFonts w:cs="Verdana"/>
          <w:i/>
          <w:iCs/>
          <w:szCs w:val="20"/>
          <w:lang w:val="en-US"/>
        </w:rPr>
      </w:pPr>
    </w:p>
    <w:tbl>
      <w:tblPr>
        <w:tblW w:w="0" w:type="auto"/>
        <w:tblLook w:val="01E0" w:firstRow="1" w:lastRow="1" w:firstColumn="1" w:lastColumn="1" w:noHBand="0" w:noVBand="0"/>
      </w:tblPr>
      <w:tblGrid>
        <w:gridCol w:w="2217"/>
        <w:gridCol w:w="2218"/>
      </w:tblGrid>
      <w:tr w:rsidR="0041454F" w:rsidRPr="002C6A8D" w14:paraId="00F6BB3F" w14:textId="77777777" w:rsidTr="006F615E">
        <w:trPr>
          <w:trHeight w:val="255"/>
        </w:trPr>
        <w:tc>
          <w:tcPr>
            <w:tcW w:w="2217" w:type="dxa"/>
            <w:shd w:val="clear" w:color="auto" w:fill="auto"/>
          </w:tcPr>
          <w:p w14:paraId="7848861F" w14:textId="77777777" w:rsidR="0041454F" w:rsidRPr="002C6A8D" w:rsidRDefault="0041454F" w:rsidP="005B11A8">
            <w:pPr>
              <w:jc w:val="both"/>
              <w:rPr>
                <w:i/>
                <w:szCs w:val="20"/>
              </w:rPr>
            </w:pPr>
            <w:r w:rsidRPr="002C6A8D">
              <w:rPr>
                <w:i/>
                <w:szCs w:val="20"/>
              </w:rPr>
              <w:t>Credit points</w:t>
            </w:r>
          </w:p>
        </w:tc>
        <w:tc>
          <w:tcPr>
            <w:tcW w:w="2218" w:type="dxa"/>
            <w:shd w:val="clear" w:color="auto" w:fill="auto"/>
          </w:tcPr>
          <w:p w14:paraId="114E393E" w14:textId="77777777" w:rsidR="0041454F" w:rsidRPr="002C6A8D" w:rsidRDefault="0041454F" w:rsidP="005B11A8">
            <w:pPr>
              <w:jc w:val="both"/>
              <w:rPr>
                <w:i/>
                <w:szCs w:val="20"/>
              </w:rPr>
            </w:pPr>
            <w:r w:rsidRPr="002C6A8D">
              <w:rPr>
                <w:i/>
                <w:szCs w:val="20"/>
              </w:rPr>
              <w:t>6 ecp</w:t>
            </w:r>
          </w:p>
        </w:tc>
      </w:tr>
      <w:tr w:rsidR="0041454F" w:rsidRPr="002C6A8D" w14:paraId="0AA13C69" w14:textId="77777777" w:rsidTr="006F615E">
        <w:trPr>
          <w:trHeight w:val="255"/>
        </w:trPr>
        <w:tc>
          <w:tcPr>
            <w:tcW w:w="2217" w:type="dxa"/>
            <w:shd w:val="clear" w:color="auto" w:fill="auto"/>
          </w:tcPr>
          <w:p w14:paraId="147A0A73" w14:textId="77777777" w:rsidR="0041454F" w:rsidRPr="002C6A8D" w:rsidRDefault="0041454F" w:rsidP="005B11A8">
            <w:pPr>
              <w:jc w:val="both"/>
              <w:rPr>
                <w:i/>
                <w:szCs w:val="20"/>
              </w:rPr>
            </w:pPr>
            <w:r w:rsidRPr="002C6A8D">
              <w:rPr>
                <w:i/>
                <w:szCs w:val="20"/>
              </w:rPr>
              <w:t>Theme</w:t>
            </w:r>
          </w:p>
        </w:tc>
        <w:tc>
          <w:tcPr>
            <w:tcW w:w="2218" w:type="dxa"/>
            <w:shd w:val="clear" w:color="auto" w:fill="auto"/>
          </w:tcPr>
          <w:p w14:paraId="28EF97DA" w14:textId="77777777" w:rsidR="0041454F" w:rsidRPr="002C6A8D" w:rsidRDefault="0041454F" w:rsidP="005B11A8">
            <w:pPr>
              <w:jc w:val="both"/>
              <w:rPr>
                <w:i/>
                <w:szCs w:val="20"/>
              </w:rPr>
            </w:pPr>
            <w:r w:rsidRPr="002C6A8D">
              <w:rPr>
                <w:i/>
                <w:szCs w:val="20"/>
              </w:rPr>
              <w:t>ICC</w:t>
            </w:r>
          </w:p>
        </w:tc>
      </w:tr>
      <w:tr w:rsidR="0041454F" w:rsidRPr="002C6A8D" w14:paraId="51872B53" w14:textId="77777777" w:rsidTr="006F615E">
        <w:trPr>
          <w:trHeight w:val="267"/>
        </w:trPr>
        <w:tc>
          <w:tcPr>
            <w:tcW w:w="2217" w:type="dxa"/>
            <w:shd w:val="clear" w:color="auto" w:fill="auto"/>
          </w:tcPr>
          <w:p w14:paraId="6697386F" w14:textId="77777777" w:rsidR="0041454F" w:rsidRPr="002C6A8D" w:rsidRDefault="0041454F" w:rsidP="005B11A8">
            <w:pPr>
              <w:jc w:val="both"/>
              <w:rPr>
                <w:i/>
                <w:szCs w:val="20"/>
              </w:rPr>
            </w:pPr>
            <w:r w:rsidRPr="002C6A8D">
              <w:rPr>
                <w:i/>
                <w:szCs w:val="20"/>
              </w:rPr>
              <w:t>Track</w:t>
            </w:r>
          </w:p>
        </w:tc>
        <w:tc>
          <w:tcPr>
            <w:tcW w:w="2218" w:type="dxa"/>
            <w:shd w:val="clear" w:color="auto" w:fill="auto"/>
          </w:tcPr>
          <w:p w14:paraId="525CE9EE" w14:textId="77777777" w:rsidR="0041454F" w:rsidRPr="002C6A8D" w:rsidRDefault="0041454F" w:rsidP="005B11A8">
            <w:pPr>
              <w:jc w:val="both"/>
              <w:rPr>
                <w:i/>
                <w:szCs w:val="20"/>
              </w:rPr>
            </w:pPr>
            <w:r w:rsidRPr="002C6A8D">
              <w:rPr>
                <w:i/>
                <w:szCs w:val="20"/>
              </w:rPr>
              <w:t>n/a</w:t>
            </w:r>
          </w:p>
        </w:tc>
      </w:tr>
    </w:tbl>
    <w:p w14:paraId="4995DD27" w14:textId="77777777" w:rsidR="001E1CA4" w:rsidRPr="002C6A8D" w:rsidRDefault="001E1CA4" w:rsidP="005B11A8">
      <w:pPr>
        <w:autoSpaceDE w:val="0"/>
        <w:jc w:val="both"/>
        <w:rPr>
          <w:rFonts w:cs="Verdana"/>
          <w:i/>
          <w:iCs/>
          <w:szCs w:val="20"/>
          <w:lang w:val="en-US"/>
        </w:rPr>
      </w:pPr>
    </w:p>
    <w:p w14:paraId="1551FE62" w14:textId="77777777" w:rsidR="001E1CA4" w:rsidRPr="002C6A8D" w:rsidRDefault="001E1CA4" w:rsidP="005B11A8">
      <w:pPr>
        <w:autoSpaceDE w:val="0"/>
        <w:jc w:val="both"/>
        <w:rPr>
          <w:rFonts w:cs="Verdana"/>
          <w:i/>
          <w:iCs/>
          <w:szCs w:val="20"/>
          <w:lang w:val="en-US"/>
        </w:rPr>
      </w:pPr>
      <w:r w:rsidRPr="002C6A8D">
        <w:rPr>
          <w:rFonts w:cs="Verdana"/>
          <w:i/>
          <w:iCs/>
          <w:szCs w:val="20"/>
          <w:lang w:val="en-US"/>
        </w:rPr>
        <w:lastRenderedPageBreak/>
        <w:t>Credit points</w:t>
      </w:r>
    </w:p>
    <w:p w14:paraId="0598A795" w14:textId="77777777" w:rsidR="001E1CA4" w:rsidRPr="002C6A8D" w:rsidRDefault="001E1CA4" w:rsidP="005B11A8">
      <w:pPr>
        <w:autoSpaceDE w:val="0"/>
        <w:jc w:val="both"/>
        <w:rPr>
          <w:rFonts w:cs="Verdana"/>
          <w:szCs w:val="20"/>
          <w:lang w:val="en-US"/>
        </w:rPr>
      </w:pPr>
      <w:r w:rsidRPr="002C6A8D">
        <w:rPr>
          <w:rFonts w:cs="Verdana"/>
          <w:szCs w:val="20"/>
          <w:lang w:val="en-US"/>
        </w:rPr>
        <w:t>6 ecp</w:t>
      </w:r>
    </w:p>
    <w:p w14:paraId="4C61B886" w14:textId="77777777" w:rsidR="001E1CA4" w:rsidRPr="002C6A8D" w:rsidRDefault="001E1CA4" w:rsidP="005B11A8">
      <w:pPr>
        <w:autoSpaceDE w:val="0"/>
        <w:jc w:val="both"/>
        <w:rPr>
          <w:rFonts w:cs="Verdana"/>
          <w:sz w:val="16"/>
          <w:szCs w:val="16"/>
          <w:lang w:val="en-US"/>
        </w:rPr>
      </w:pPr>
    </w:p>
    <w:p w14:paraId="5BF0CBC3" w14:textId="77777777" w:rsidR="001E1CA4" w:rsidRPr="002C6A8D" w:rsidRDefault="001E1CA4" w:rsidP="005B11A8">
      <w:pPr>
        <w:autoSpaceDE w:val="0"/>
        <w:jc w:val="both"/>
        <w:rPr>
          <w:rFonts w:cs="Verdana"/>
          <w:i/>
          <w:iCs/>
          <w:szCs w:val="20"/>
          <w:lang w:val="en-US"/>
        </w:rPr>
      </w:pPr>
      <w:r w:rsidRPr="002C6A8D">
        <w:rPr>
          <w:rFonts w:cs="Verdana"/>
          <w:i/>
          <w:iCs/>
          <w:szCs w:val="20"/>
          <w:lang w:val="en-US"/>
        </w:rPr>
        <w:t>Prerequisites:</w:t>
      </w:r>
    </w:p>
    <w:p w14:paraId="3FC5E4F0" w14:textId="77777777" w:rsidR="001E1CA4" w:rsidRPr="002C6A8D" w:rsidRDefault="001E1CA4" w:rsidP="005B11A8">
      <w:pPr>
        <w:autoSpaceDE w:val="0"/>
        <w:jc w:val="both"/>
        <w:rPr>
          <w:rFonts w:cs="Verdana"/>
          <w:szCs w:val="20"/>
          <w:lang w:val="en-US" w:eastAsia="zh-TW"/>
        </w:rPr>
      </w:pPr>
      <w:r w:rsidRPr="002C6A8D">
        <w:rPr>
          <w:rFonts w:cs="Verdana"/>
          <w:szCs w:val="20"/>
          <w:lang w:val="en-US"/>
        </w:rPr>
        <w:t>Any 100-level theme course</w:t>
      </w:r>
      <w:r w:rsidR="00F13A03" w:rsidRPr="002C6A8D">
        <w:rPr>
          <w:rFonts w:cs="Verdana"/>
          <w:szCs w:val="20"/>
          <w:lang w:val="en-US" w:eastAsia="zh-TW"/>
        </w:rPr>
        <w:t xml:space="preserve"> (limited to third year students).</w:t>
      </w:r>
    </w:p>
    <w:p w14:paraId="25EC90A6" w14:textId="77777777" w:rsidR="001E1CA4" w:rsidRPr="002C6A8D" w:rsidRDefault="001E1CA4" w:rsidP="005B11A8">
      <w:pPr>
        <w:jc w:val="both"/>
        <w:rPr>
          <w:rFonts w:cs="Verdana"/>
          <w:i/>
          <w:iCs/>
          <w:szCs w:val="20"/>
          <w:lang w:val="en-US"/>
        </w:rPr>
      </w:pPr>
    </w:p>
    <w:p w14:paraId="7F75F263" w14:textId="77777777" w:rsidR="001E1CA4" w:rsidRPr="002C6A8D" w:rsidRDefault="001E1CA4" w:rsidP="005B11A8">
      <w:pPr>
        <w:jc w:val="both"/>
        <w:rPr>
          <w:rFonts w:cs="Verdana"/>
          <w:i/>
          <w:iCs/>
          <w:szCs w:val="20"/>
          <w:lang w:val="en-US"/>
        </w:rPr>
      </w:pPr>
      <w:r w:rsidRPr="002C6A8D">
        <w:rPr>
          <w:rFonts w:cs="Verdana"/>
          <w:i/>
          <w:iCs/>
          <w:szCs w:val="20"/>
          <w:lang w:val="en-US"/>
        </w:rPr>
        <w:t>Course Description</w:t>
      </w:r>
    </w:p>
    <w:p w14:paraId="6AE0C81B" w14:textId="77777777" w:rsidR="001E1CA4" w:rsidRPr="002C6A8D" w:rsidRDefault="001E1CA4" w:rsidP="005B11A8">
      <w:pPr>
        <w:autoSpaceDE w:val="0"/>
        <w:jc w:val="both"/>
        <w:rPr>
          <w:rFonts w:cs="Verdana"/>
          <w:szCs w:val="20"/>
          <w:lang w:val="en-US"/>
        </w:rPr>
      </w:pPr>
      <w:r w:rsidRPr="002C6A8D">
        <w:rPr>
          <w:rFonts w:cs="Verdana"/>
          <w:szCs w:val="20"/>
          <w:lang w:val="en-US"/>
        </w:rPr>
        <w:t>This course will focus on what we can learn from psychology and social</w:t>
      </w:r>
    </w:p>
    <w:p w14:paraId="4C69B5A9" w14:textId="77777777" w:rsidR="001E1CA4" w:rsidRPr="002C6A8D" w:rsidRDefault="001E1CA4" w:rsidP="005B11A8">
      <w:pPr>
        <w:autoSpaceDE w:val="0"/>
        <w:jc w:val="both"/>
        <w:rPr>
          <w:rFonts w:cs="Verdana"/>
          <w:szCs w:val="20"/>
          <w:lang w:val="en-US"/>
        </w:rPr>
      </w:pPr>
      <w:r w:rsidRPr="002C6A8D">
        <w:rPr>
          <w:rFonts w:cs="Verdana"/>
          <w:szCs w:val="20"/>
          <w:lang w:val="en-US"/>
        </w:rPr>
        <w:t>interaction research to inform the design of games and agent behaviours in</w:t>
      </w:r>
    </w:p>
    <w:p w14:paraId="0E6AE5FF" w14:textId="77777777" w:rsidR="001E1CA4" w:rsidRPr="002C6A8D" w:rsidRDefault="001E1CA4" w:rsidP="005B11A8">
      <w:pPr>
        <w:jc w:val="both"/>
        <w:rPr>
          <w:rFonts w:cs="Verdana"/>
          <w:szCs w:val="20"/>
          <w:lang w:val="en-US"/>
        </w:rPr>
      </w:pPr>
      <w:r w:rsidRPr="002C6A8D">
        <w:rPr>
          <w:rFonts w:cs="Verdana"/>
          <w:szCs w:val="20"/>
          <w:lang w:val="en-US"/>
        </w:rPr>
        <w:t>games. Topics covered will include:</w:t>
      </w:r>
    </w:p>
    <w:p w14:paraId="360613B2" w14:textId="77777777" w:rsidR="001E1CA4" w:rsidRPr="002C6A8D" w:rsidRDefault="001E1CA4" w:rsidP="005B11A8">
      <w:pPr>
        <w:ind w:right="-20"/>
        <w:jc w:val="both"/>
        <w:rPr>
          <w:rFonts w:cs="Verdana"/>
          <w:i/>
          <w:iCs/>
          <w:szCs w:val="20"/>
          <w:lang w:val="en-US"/>
        </w:rPr>
      </w:pPr>
    </w:p>
    <w:p w14:paraId="222E6603" w14:textId="77777777" w:rsidR="001E1CA4" w:rsidRPr="002C6A8D" w:rsidRDefault="001E1CA4" w:rsidP="00911A39">
      <w:pPr>
        <w:numPr>
          <w:ilvl w:val="0"/>
          <w:numId w:val="49"/>
        </w:numPr>
        <w:suppressAutoHyphens/>
        <w:jc w:val="both"/>
        <w:rPr>
          <w:rFonts w:cs="Verdana"/>
          <w:szCs w:val="20"/>
          <w:lang w:val="en-US"/>
        </w:rPr>
      </w:pPr>
      <w:r w:rsidRPr="002C6A8D">
        <w:rPr>
          <w:rFonts w:cs="Verdana"/>
          <w:szCs w:val="20"/>
          <w:lang w:val="en-US"/>
        </w:rPr>
        <w:t>Theories of learning and instruction</w:t>
      </w:r>
    </w:p>
    <w:p w14:paraId="690C4C77" w14:textId="77777777" w:rsidR="001E1CA4" w:rsidRPr="002C6A8D" w:rsidRDefault="001E1CA4" w:rsidP="00911A39">
      <w:pPr>
        <w:numPr>
          <w:ilvl w:val="0"/>
          <w:numId w:val="49"/>
        </w:numPr>
        <w:suppressAutoHyphens/>
        <w:jc w:val="both"/>
        <w:rPr>
          <w:rFonts w:cs="Verdana"/>
          <w:szCs w:val="20"/>
          <w:lang w:val="en-US"/>
        </w:rPr>
      </w:pPr>
      <w:r w:rsidRPr="002C6A8D">
        <w:rPr>
          <w:rFonts w:cs="Verdana"/>
          <w:szCs w:val="20"/>
          <w:lang w:val="en-US"/>
        </w:rPr>
        <w:t>The role of games in education</w:t>
      </w:r>
    </w:p>
    <w:p w14:paraId="17DE6718" w14:textId="77777777" w:rsidR="001E1CA4" w:rsidRPr="002C6A8D" w:rsidRDefault="001E1CA4" w:rsidP="00911A39">
      <w:pPr>
        <w:numPr>
          <w:ilvl w:val="0"/>
          <w:numId w:val="49"/>
        </w:numPr>
        <w:suppressAutoHyphens/>
        <w:jc w:val="both"/>
        <w:rPr>
          <w:rFonts w:cs="Verdana"/>
          <w:szCs w:val="20"/>
          <w:lang w:val="en-US"/>
        </w:rPr>
      </w:pPr>
      <w:r w:rsidRPr="002C6A8D">
        <w:rPr>
          <w:rFonts w:cs="Verdana"/>
          <w:szCs w:val="20"/>
          <w:lang w:val="en-US"/>
        </w:rPr>
        <w:t>Different types of educational games</w:t>
      </w:r>
    </w:p>
    <w:p w14:paraId="4A25D2D8" w14:textId="77777777" w:rsidR="001E1CA4" w:rsidRPr="002C6A8D" w:rsidRDefault="001E1CA4" w:rsidP="00911A39">
      <w:pPr>
        <w:numPr>
          <w:ilvl w:val="0"/>
          <w:numId w:val="49"/>
        </w:numPr>
        <w:suppressAutoHyphens/>
        <w:jc w:val="both"/>
        <w:rPr>
          <w:rFonts w:cs="Verdana"/>
          <w:szCs w:val="20"/>
          <w:lang w:val="en-US"/>
        </w:rPr>
      </w:pPr>
      <w:r w:rsidRPr="002C6A8D">
        <w:rPr>
          <w:rFonts w:cs="Verdana"/>
          <w:szCs w:val="20"/>
          <w:lang w:val="en-US"/>
        </w:rPr>
        <w:t>Design of educational games</w:t>
      </w:r>
    </w:p>
    <w:p w14:paraId="28167B1E" w14:textId="77777777" w:rsidR="001E1CA4" w:rsidRPr="002C6A8D" w:rsidRDefault="001E1CA4" w:rsidP="00911A39">
      <w:pPr>
        <w:numPr>
          <w:ilvl w:val="0"/>
          <w:numId w:val="49"/>
        </w:numPr>
        <w:suppressAutoHyphens/>
        <w:jc w:val="both"/>
        <w:rPr>
          <w:rFonts w:cs="Verdana"/>
          <w:szCs w:val="20"/>
          <w:lang w:val="en-US"/>
        </w:rPr>
      </w:pPr>
      <w:r w:rsidRPr="002C6A8D">
        <w:rPr>
          <w:rFonts w:cs="Verdana"/>
          <w:szCs w:val="20"/>
          <w:lang w:val="en-US"/>
        </w:rPr>
        <w:t>Research and evaluation of educational games</w:t>
      </w:r>
    </w:p>
    <w:p w14:paraId="017DEECA" w14:textId="77777777" w:rsidR="001E1CA4" w:rsidRPr="002C6A8D" w:rsidRDefault="001E1CA4" w:rsidP="005B11A8">
      <w:pPr>
        <w:ind w:right="-20"/>
        <w:jc w:val="both"/>
        <w:rPr>
          <w:rFonts w:cs="Verdana"/>
          <w:szCs w:val="20"/>
          <w:lang w:val="en-US"/>
        </w:rPr>
      </w:pPr>
    </w:p>
    <w:p w14:paraId="573E7A65" w14:textId="77777777" w:rsidR="001E1CA4" w:rsidRPr="002C6A8D" w:rsidRDefault="001E1CA4" w:rsidP="005B11A8">
      <w:pPr>
        <w:autoSpaceDE w:val="0"/>
        <w:jc w:val="both"/>
        <w:rPr>
          <w:rFonts w:cs="Verdana"/>
          <w:szCs w:val="20"/>
          <w:lang w:val="en-US"/>
        </w:rPr>
      </w:pPr>
      <w:r w:rsidRPr="002C6A8D">
        <w:rPr>
          <w:rFonts w:cs="Verdana"/>
          <w:szCs w:val="20"/>
          <w:lang w:val="en-US"/>
        </w:rPr>
        <w:t>Students will evaluate behaviours that emerge in gaming and playful environments, and come to understand what factors influence this behaviour. Students will also have the opportunity to design a game, offering them the opportunity to evaluate theories in practice.</w:t>
      </w:r>
    </w:p>
    <w:p w14:paraId="12EA6BAF" w14:textId="77777777" w:rsidR="001E1CA4" w:rsidRPr="002C6A8D" w:rsidRDefault="001E1CA4" w:rsidP="005B11A8">
      <w:pPr>
        <w:pStyle w:val="Heading2"/>
        <w:jc w:val="both"/>
        <w:rPr>
          <w:lang w:val="en-US"/>
        </w:rPr>
      </w:pPr>
    </w:p>
    <w:p w14:paraId="4631C23C" w14:textId="77777777" w:rsidR="00D84884" w:rsidRPr="002C6A8D" w:rsidRDefault="00D84884" w:rsidP="005B11A8">
      <w:pPr>
        <w:jc w:val="both"/>
      </w:pPr>
    </w:p>
    <w:p w14:paraId="7DF55155" w14:textId="77777777" w:rsidR="00024DE0" w:rsidRPr="002C6A8D" w:rsidRDefault="00024DE0" w:rsidP="005B11A8">
      <w:pPr>
        <w:jc w:val="both"/>
        <w:rPr>
          <w:lang w:val="en-US"/>
        </w:rPr>
      </w:pPr>
      <w:bookmarkStart w:id="600" w:name="_Toc194388779"/>
      <w:bookmarkStart w:id="601" w:name="_Toc196217701"/>
      <w:bookmarkStart w:id="602" w:name="_Toc196219049"/>
      <w:bookmarkStart w:id="603" w:name="_Toc196815287"/>
      <w:bookmarkStart w:id="604" w:name="_Toc196886345"/>
    </w:p>
    <w:p w14:paraId="473E2C67" w14:textId="77777777" w:rsidR="00AE1968" w:rsidRPr="002C6A8D" w:rsidRDefault="00AE1968" w:rsidP="005B11A8">
      <w:pPr>
        <w:pStyle w:val="Heading1"/>
        <w:ind w:left="0" w:firstLine="0"/>
        <w:jc w:val="both"/>
        <w:rPr>
          <w:szCs w:val="20"/>
        </w:rPr>
      </w:pPr>
      <w:bookmarkStart w:id="605" w:name="_Toc194388725"/>
      <w:bookmarkStart w:id="606" w:name="_Toc196217647"/>
      <w:bookmarkStart w:id="607" w:name="_Toc196218995"/>
      <w:bookmarkStart w:id="608" w:name="_Toc196815233"/>
      <w:bookmarkStart w:id="609" w:name="_Toc196886291"/>
      <w:bookmarkStart w:id="610" w:name="_Toc202860000"/>
      <w:bookmarkStart w:id="611" w:name="_Toc354671748"/>
      <w:r w:rsidRPr="002C6A8D">
        <w:rPr>
          <w:szCs w:val="20"/>
        </w:rPr>
        <w:t xml:space="preserve">900393SSC/SCI </w:t>
      </w:r>
      <w:r w:rsidRPr="002C6A8D">
        <w:rPr>
          <w:szCs w:val="20"/>
        </w:rPr>
        <w:tab/>
      </w:r>
      <w:bookmarkEnd w:id="605"/>
      <w:bookmarkEnd w:id="606"/>
      <w:bookmarkEnd w:id="607"/>
      <w:bookmarkEnd w:id="608"/>
      <w:bookmarkEnd w:id="609"/>
      <w:bookmarkEnd w:id="610"/>
      <w:r w:rsidRPr="002C6A8D">
        <w:rPr>
          <w:szCs w:val="20"/>
        </w:rPr>
        <w:t xml:space="preserve">Brain and </w:t>
      </w:r>
      <w:r w:rsidR="003C29DA" w:rsidRPr="002C6A8D">
        <w:rPr>
          <w:szCs w:val="20"/>
        </w:rPr>
        <w:t>Mind</w:t>
      </w:r>
      <w:r w:rsidR="00DC538D" w:rsidRPr="002C6A8D">
        <w:rPr>
          <w:szCs w:val="20"/>
        </w:rPr>
        <w:t xml:space="preserve"> (for SSC students)</w:t>
      </w:r>
      <w:bookmarkEnd w:id="611"/>
    </w:p>
    <w:p w14:paraId="373A5571" w14:textId="77777777" w:rsidR="00AE1968" w:rsidRPr="002C6A8D" w:rsidRDefault="00AE1968" w:rsidP="005B11A8">
      <w:pPr>
        <w:jc w:val="both"/>
      </w:pPr>
    </w:p>
    <w:tbl>
      <w:tblPr>
        <w:tblW w:w="0" w:type="auto"/>
        <w:tblLook w:val="01E0" w:firstRow="1" w:lastRow="1" w:firstColumn="1" w:lastColumn="1" w:noHBand="0" w:noVBand="0"/>
      </w:tblPr>
      <w:tblGrid>
        <w:gridCol w:w="2217"/>
        <w:gridCol w:w="2218"/>
      </w:tblGrid>
      <w:tr w:rsidR="00EC38E2" w:rsidRPr="002C6A8D" w14:paraId="6635D1AF" w14:textId="77777777" w:rsidTr="006F615E">
        <w:trPr>
          <w:trHeight w:val="255"/>
        </w:trPr>
        <w:tc>
          <w:tcPr>
            <w:tcW w:w="2217" w:type="dxa"/>
            <w:shd w:val="clear" w:color="auto" w:fill="auto"/>
          </w:tcPr>
          <w:p w14:paraId="53ECAAB7" w14:textId="77777777" w:rsidR="00EC38E2" w:rsidRPr="002C6A8D" w:rsidRDefault="00EC38E2" w:rsidP="005B11A8">
            <w:pPr>
              <w:jc w:val="both"/>
              <w:rPr>
                <w:i/>
                <w:szCs w:val="20"/>
              </w:rPr>
            </w:pPr>
            <w:r w:rsidRPr="002C6A8D">
              <w:rPr>
                <w:i/>
                <w:szCs w:val="20"/>
              </w:rPr>
              <w:t>Credit points</w:t>
            </w:r>
          </w:p>
        </w:tc>
        <w:tc>
          <w:tcPr>
            <w:tcW w:w="2218" w:type="dxa"/>
            <w:shd w:val="clear" w:color="auto" w:fill="auto"/>
          </w:tcPr>
          <w:p w14:paraId="395E0014" w14:textId="77777777" w:rsidR="00EC38E2" w:rsidRPr="002C6A8D" w:rsidRDefault="00EC38E2" w:rsidP="005B11A8">
            <w:pPr>
              <w:jc w:val="both"/>
              <w:rPr>
                <w:i/>
                <w:szCs w:val="20"/>
              </w:rPr>
            </w:pPr>
            <w:r w:rsidRPr="002C6A8D">
              <w:rPr>
                <w:i/>
                <w:szCs w:val="20"/>
              </w:rPr>
              <w:t>6 ecp</w:t>
            </w:r>
          </w:p>
        </w:tc>
      </w:tr>
      <w:tr w:rsidR="00EC38E2" w:rsidRPr="002C6A8D" w14:paraId="55958D0D" w14:textId="77777777" w:rsidTr="006F615E">
        <w:trPr>
          <w:trHeight w:val="255"/>
        </w:trPr>
        <w:tc>
          <w:tcPr>
            <w:tcW w:w="2217" w:type="dxa"/>
            <w:shd w:val="clear" w:color="auto" w:fill="auto"/>
          </w:tcPr>
          <w:p w14:paraId="39BA1F49" w14:textId="77777777" w:rsidR="00EC38E2" w:rsidRPr="002C6A8D" w:rsidRDefault="00EC38E2" w:rsidP="005B11A8">
            <w:pPr>
              <w:jc w:val="both"/>
              <w:rPr>
                <w:i/>
                <w:szCs w:val="20"/>
              </w:rPr>
            </w:pPr>
            <w:r w:rsidRPr="002C6A8D">
              <w:rPr>
                <w:i/>
                <w:szCs w:val="20"/>
              </w:rPr>
              <w:t>Theme</w:t>
            </w:r>
          </w:p>
        </w:tc>
        <w:tc>
          <w:tcPr>
            <w:tcW w:w="2218" w:type="dxa"/>
            <w:shd w:val="clear" w:color="auto" w:fill="auto"/>
          </w:tcPr>
          <w:p w14:paraId="344EFEE6" w14:textId="77777777" w:rsidR="00EC38E2" w:rsidRPr="002C6A8D" w:rsidRDefault="00EC38E2" w:rsidP="005B11A8">
            <w:pPr>
              <w:jc w:val="both"/>
              <w:rPr>
                <w:i/>
                <w:szCs w:val="20"/>
              </w:rPr>
            </w:pPr>
            <w:r w:rsidRPr="002C6A8D">
              <w:rPr>
                <w:i/>
                <w:szCs w:val="20"/>
              </w:rPr>
              <w:t>ICC</w:t>
            </w:r>
            <w:r w:rsidR="00594A71" w:rsidRPr="002C6A8D">
              <w:rPr>
                <w:i/>
                <w:szCs w:val="20"/>
              </w:rPr>
              <w:t>, HW</w:t>
            </w:r>
          </w:p>
        </w:tc>
      </w:tr>
      <w:tr w:rsidR="00EC38E2" w:rsidRPr="002C6A8D" w14:paraId="1D7BDC98" w14:textId="77777777" w:rsidTr="006F615E">
        <w:trPr>
          <w:trHeight w:val="267"/>
        </w:trPr>
        <w:tc>
          <w:tcPr>
            <w:tcW w:w="2217" w:type="dxa"/>
            <w:shd w:val="clear" w:color="auto" w:fill="auto"/>
          </w:tcPr>
          <w:p w14:paraId="65512135" w14:textId="77777777" w:rsidR="00EC38E2" w:rsidRPr="002C6A8D" w:rsidRDefault="00EC38E2" w:rsidP="005B11A8">
            <w:pPr>
              <w:jc w:val="both"/>
              <w:rPr>
                <w:i/>
                <w:szCs w:val="20"/>
              </w:rPr>
            </w:pPr>
            <w:r w:rsidRPr="002C6A8D">
              <w:rPr>
                <w:i/>
                <w:szCs w:val="20"/>
              </w:rPr>
              <w:t>Track</w:t>
            </w:r>
          </w:p>
        </w:tc>
        <w:tc>
          <w:tcPr>
            <w:tcW w:w="2218" w:type="dxa"/>
            <w:shd w:val="clear" w:color="auto" w:fill="auto"/>
          </w:tcPr>
          <w:p w14:paraId="7473E743" w14:textId="77777777" w:rsidR="00EC38E2" w:rsidRPr="002C6A8D" w:rsidRDefault="00EC38E2" w:rsidP="005B11A8">
            <w:pPr>
              <w:jc w:val="both"/>
              <w:rPr>
                <w:i/>
                <w:szCs w:val="20"/>
              </w:rPr>
            </w:pPr>
            <w:r w:rsidRPr="002C6A8D">
              <w:rPr>
                <w:i/>
                <w:szCs w:val="20"/>
              </w:rPr>
              <w:t>Cognition</w:t>
            </w:r>
            <w:r w:rsidR="00092A5D" w:rsidRPr="002C6A8D">
              <w:rPr>
                <w:i/>
                <w:szCs w:val="20"/>
              </w:rPr>
              <w:t>, Health</w:t>
            </w:r>
          </w:p>
        </w:tc>
      </w:tr>
    </w:tbl>
    <w:p w14:paraId="33CA7262" w14:textId="77777777" w:rsidR="00EC38E2" w:rsidRPr="002C6A8D" w:rsidRDefault="00EC38E2" w:rsidP="005B11A8">
      <w:pPr>
        <w:jc w:val="both"/>
      </w:pPr>
    </w:p>
    <w:p w14:paraId="7892F828" w14:textId="77777777" w:rsidR="003C29DA" w:rsidRPr="002C6A8D" w:rsidRDefault="003C29DA" w:rsidP="005B11A8">
      <w:pPr>
        <w:pStyle w:val="Heading2"/>
        <w:jc w:val="both"/>
      </w:pPr>
      <w:r w:rsidRPr="002C6A8D">
        <w:t>Prerequisites</w:t>
      </w:r>
    </w:p>
    <w:p w14:paraId="39471F93" w14:textId="77777777" w:rsidR="003C29DA" w:rsidRPr="002C6A8D" w:rsidRDefault="003C29DA" w:rsidP="005B11A8">
      <w:pPr>
        <w:jc w:val="both"/>
        <w:rPr>
          <w:rFonts w:cs="Verdana"/>
          <w:bCs/>
          <w:szCs w:val="20"/>
        </w:rPr>
      </w:pPr>
      <w:r w:rsidRPr="002C6A8D">
        <w:rPr>
          <w:rFonts w:cs="Verdana"/>
          <w:bCs/>
          <w:szCs w:val="20"/>
        </w:rPr>
        <w:t>Cognitive Psychology (Please note that students may only enrol in either one of Brain and Mind or Brain and Cognition.)</w:t>
      </w:r>
    </w:p>
    <w:p w14:paraId="78932CC8" w14:textId="77777777" w:rsidR="003C29DA" w:rsidRPr="002C6A8D" w:rsidRDefault="003C29DA" w:rsidP="005B11A8">
      <w:pPr>
        <w:jc w:val="both"/>
        <w:rPr>
          <w:szCs w:val="20"/>
        </w:rPr>
      </w:pPr>
    </w:p>
    <w:p w14:paraId="4129E174" w14:textId="77777777" w:rsidR="003C29DA" w:rsidRPr="002C6A8D" w:rsidRDefault="003C29DA" w:rsidP="005B11A8">
      <w:pPr>
        <w:pStyle w:val="Heading2"/>
        <w:jc w:val="both"/>
      </w:pPr>
      <w:r w:rsidRPr="002C6A8D">
        <w:t>Course description</w:t>
      </w:r>
    </w:p>
    <w:p w14:paraId="7EBAEF16" w14:textId="77777777" w:rsidR="007F5C73" w:rsidRPr="002C6A8D" w:rsidRDefault="007F5C73" w:rsidP="005B11A8">
      <w:pPr>
        <w:jc w:val="both"/>
        <w:rPr>
          <w:bCs/>
        </w:rPr>
      </w:pPr>
      <w:r w:rsidRPr="002C6A8D">
        <w:rPr>
          <w:bCs/>
        </w:rPr>
        <w:t>The goal of this course is to deepen understanding of the neurobiology of the mind and the aetiology of mental disorders. Students will be encouraged to critically analyse the impact of neurobiology and (psychiatric) brain disorders on society.</w:t>
      </w:r>
    </w:p>
    <w:p w14:paraId="647317ED" w14:textId="77777777" w:rsidR="007F5C73" w:rsidRPr="002C6A8D" w:rsidRDefault="007F5C73" w:rsidP="005B11A8">
      <w:pPr>
        <w:jc w:val="both"/>
        <w:rPr>
          <w:bCs/>
        </w:rPr>
      </w:pPr>
    </w:p>
    <w:p w14:paraId="2E69BF88" w14:textId="77777777" w:rsidR="007F5C73" w:rsidRPr="002C6A8D" w:rsidRDefault="007F5C73" w:rsidP="005B11A8">
      <w:pPr>
        <w:jc w:val="both"/>
      </w:pPr>
      <w:r w:rsidRPr="002C6A8D">
        <w:t>To most of us, the mind constitutes as the very essence of our identity. However, where to draw the line between normal and abnormal, well and ill, an eccentric personality and a schizotypic one, an active, creative fast-thinking personality and ADHD?</w:t>
      </w:r>
    </w:p>
    <w:p w14:paraId="29E5957B" w14:textId="77777777" w:rsidR="007F5C73" w:rsidRPr="002C6A8D" w:rsidRDefault="007F5C73" w:rsidP="005B11A8">
      <w:pPr>
        <w:jc w:val="both"/>
      </w:pPr>
      <w:r w:rsidRPr="002C6A8D">
        <w:t xml:space="preserve"> </w:t>
      </w:r>
    </w:p>
    <w:p w14:paraId="67A457B0" w14:textId="77777777" w:rsidR="007F5C73" w:rsidRPr="002C6A8D" w:rsidRDefault="007F5C73" w:rsidP="005B11A8">
      <w:pPr>
        <w:jc w:val="both"/>
        <w:rPr>
          <w:lang w:val="en-US"/>
        </w:rPr>
      </w:pPr>
      <w:r w:rsidRPr="002C6A8D">
        <w:t>This course will explore the neurobiology of the mind. First, students will be provided with a concise overview of the structure and function of the human brain and will be introduced to the basics of neural communication (electrical signalling and synaptic transmission). Next, the focus will be on key concepts in cognitive neuroscience such as perception, memory, attention, emotion and consciousness. A selection of relevant topics will be covered in depth (partly by students’ presentations); possibilities include: altered states of consciousness, neurobiology of attraction and partner selection, creativity and mental illness, the gendered brain, the moral brain, free will, empathy and mirror neurons, cultural context of mental illness, intelligence, neurobiology of belief, superstition and religion, neuro</w:t>
      </w:r>
      <w:r w:rsidR="007A72F0" w:rsidRPr="002C6A8D">
        <w:t>-</w:t>
      </w:r>
      <w:r w:rsidRPr="002C6A8D">
        <w:t>economics &amp; neuro</w:t>
      </w:r>
      <w:r w:rsidR="007A72F0" w:rsidRPr="002C6A8D">
        <w:t>-</w:t>
      </w:r>
      <w:r w:rsidRPr="002C6A8D">
        <w:t xml:space="preserve">marketing, brain-machine interfaces, cognitive enhancers, mind control (this list is by no means </w:t>
      </w:r>
      <w:r w:rsidRPr="002C6A8D">
        <w:rPr>
          <w:lang w:val="en-US"/>
        </w:rPr>
        <w:t>exhaustive).</w:t>
      </w:r>
    </w:p>
    <w:p w14:paraId="26C4EA22" w14:textId="77777777" w:rsidR="007F5C73" w:rsidRPr="002C6A8D" w:rsidRDefault="007F5C73" w:rsidP="005B11A8">
      <w:pPr>
        <w:jc w:val="both"/>
        <w:rPr>
          <w:lang w:val="en-US"/>
        </w:rPr>
      </w:pPr>
    </w:p>
    <w:p w14:paraId="6B56E31B" w14:textId="77777777" w:rsidR="007F5C73" w:rsidRPr="002C6A8D" w:rsidRDefault="007F5C73" w:rsidP="005B11A8">
      <w:pPr>
        <w:jc w:val="both"/>
      </w:pPr>
      <w:r w:rsidRPr="002C6A8D">
        <w:t>An important focus of this course is the aetiology of mental disorders, such as ADHD, depression, addiction, autism and schizophrenia, with special attention for the nature-nurture discussion. Students will be challenged to critically reflect on the boundaries between normality and abnormality and the implications for society.</w:t>
      </w:r>
    </w:p>
    <w:p w14:paraId="7F536AF5" w14:textId="77777777" w:rsidR="00B27584" w:rsidRPr="002C6A8D" w:rsidRDefault="00B27584" w:rsidP="005B11A8">
      <w:pPr>
        <w:jc w:val="both"/>
        <w:rPr>
          <w:b/>
          <w:bCs/>
          <w:szCs w:val="20"/>
        </w:rPr>
      </w:pPr>
    </w:p>
    <w:p w14:paraId="3E3B256D" w14:textId="77777777" w:rsidR="007A72F0" w:rsidRPr="002C6A8D" w:rsidRDefault="007A72F0" w:rsidP="005B11A8">
      <w:pPr>
        <w:jc w:val="both"/>
        <w:rPr>
          <w:b/>
          <w:bCs/>
          <w:szCs w:val="20"/>
        </w:rPr>
      </w:pPr>
    </w:p>
    <w:p w14:paraId="7E179A24" w14:textId="77777777" w:rsidR="002150C8" w:rsidRPr="002C6A8D" w:rsidRDefault="00271CBC" w:rsidP="005B11A8">
      <w:pPr>
        <w:pStyle w:val="Heading1"/>
        <w:ind w:left="0" w:firstLine="0"/>
        <w:jc w:val="both"/>
        <w:rPr>
          <w:szCs w:val="20"/>
        </w:rPr>
      </w:pPr>
      <w:bookmarkStart w:id="612" w:name="_Toc354671749"/>
      <w:r w:rsidRPr="002C6A8D">
        <w:rPr>
          <w:szCs w:val="20"/>
        </w:rPr>
        <w:t>900394SSC  Perception and Attention</w:t>
      </w:r>
      <w:bookmarkEnd w:id="612"/>
    </w:p>
    <w:bookmarkEnd w:id="600"/>
    <w:bookmarkEnd w:id="601"/>
    <w:bookmarkEnd w:id="602"/>
    <w:bookmarkEnd w:id="603"/>
    <w:bookmarkEnd w:id="604"/>
    <w:p w14:paraId="6A814538" w14:textId="77777777" w:rsidR="00D84884" w:rsidRPr="002C6A8D" w:rsidRDefault="00D84884" w:rsidP="005B11A8">
      <w:pPr>
        <w:jc w:val="both"/>
      </w:pPr>
    </w:p>
    <w:tbl>
      <w:tblPr>
        <w:tblW w:w="0" w:type="auto"/>
        <w:tblLook w:val="01E0" w:firstRow="1" w:lastRow="1" w:firstColumn="1" w:lastColumn="1" w:noHBand="0" w:noVBand="0"/>
      </w:tblPr>
      <w:tblGrid>
        <w:gridCol w:w="2217"/>
        <w:gridCol w:w="2218"/>
      </w:tblGrid>
      <w:tr w:rsidR="0021464D" w:rsidRPr="002C6A8D" w14:paraId="08F18313" w14:textId="77777777" w:rsidTr="006F615E">
        <w:trPr>
          <w:trHeight w:val="255"/>
        </w:trPr>
        <w:tc>
          <w:tcPr>
            <w:tcW w:w="2217" w:type="dxa"/>
            <w:shd w:val="clear" w:color="auto" w:fill="auto"/>
          </w:tcPr>
          <w:p w14:paraId="7C497624" w14:textId="77777777" w:rsidR="0021464D" w:rsidRPr="002C6A8D" w:rsidRDefault="0021464D" w:rsidP="005B11A8">
            <w:pPr>
              <w:jc w:val="both"/>
              <w:rPr>
                <w:i/>
                <w:szCs w:val="20"/>
              </w:rPr>
            </w:pPr>
            <w:r w:rsidRPr="002C6A8D">
              <w:rPr>
                <w:i/>
                <w:szCs w:val="20"/>
              </w:rPr>
              <w:t>Credit points</w:t>
            </w:r>
          </w:p>
        </w:tc>
        <w:tc>
          <w:tcPr>
            <w:tcW w:w="2218" w:type="dxa"/>
            <w:shd w:val="clear" w:color="auto" w:fill="auto"/>
          </w:tcPr>
          <w:p w14:paraId="29464C80" w14:textId="77777777" w:rsidR="0021464D" w:rsidRPr="002C6A8D" w:rsidRDefault="0021464D" w:rsidP="005B11A8">
            <w:pPr>
              <w:jc w:val="both"/>
              <w:rPr>
                <w:i/>
                <w:szCs w:val="20"/>
              </w:rPr>
            </w:pPr>
            <w:r w:rsidRPr="002C6A8D">
              <w:rPr>
                <w:i/>
                <w:szCs w:val="20"/>
              </w:rPr>
              <w:t>6 ecp</w:t>
            </w:r>
          </w:p>
        </w:tc>
      </w:tr>
      <w:tr w:rsidR="0021464D" w:rsidRPr="002C6A8D" w14:paraId="1AA34F46" w14:textId="77777777" w:rsidTr="006F615E">
        <w:trPr>
          <w:trHeight w:val="255"/>
        </w:trPr>
        <w:tc>
          <w:tcPr>
            <w:tcW w:w="2217" w:type="dxa"/>
            <w:shd w:val="clear" w:color="auto" w:fill="auto"/>
          </w:tcPr>
          <w:p w14:paraId="343E28B3" w14:textId="77777777" w:rsidR="0021464D" w:rsidRPr="002C6A8D" w:rsidRDefault="0021464D" w:rsidP="005B11A8">
            <w:pPr>
              <w:jc w:val="both"/>
              <w:rPr>
                <w:i/>
                <w:szCs w:val="20"/>
              </w:rPr>
            </w:pPr>
            <w:r w:rsidRPr="002C6A8D">
              <w:rPr>
                <w:i/>
                <w:szCs w:val="20"/>
              </w:rPr>
              <w:t>Theme</w:t>
            </w:r>
          </w:p>
        </w:tc>
        <w:tc>
          <w:tcPr>
            <w:tcW w:w="2218" w:type="dxa"/>
            <w:shd w:val="clear" w:color="auto" w:fill="auto"/>
          </w:tcPr>
          <w:p w14:paraId="4FAC28BA" w14:textId="77777777" w:rsidR="0021464D" w:rsidRPr="002C6A8D" w:rsidRDefault="0021464D" w:rsidP="005B11A8">
            <w:pPr>
              <w:jc w:val="both"/>
              <w:rPr>
                <w:i/>
                <w:szCs w:val="20"/>
              </w:rPr>
            </w:pPr>
            <w:r w:rsidRPr="002C6A8D">
              <w:rPr>
                <w:i/>
                <w:szCs w:val="20"/>
              </w:rPr>
              <w:t>ICC</w:t>
            </w:r>
          </w:p>
        </w:tc>
      </w:tr>
      <w:tr w:rsidR="0021464D" w:rsidRPr="002C6A8D" w14:paraId="1E28802A" w14:textId="77777777" w:rsidTr="006F615E">
        <w:trPr>
          <w:trHeight w:val="267"/>
        </w:trPr>
        <w:tc>
          <w:tcPr>
            <w:tcW w:w="2217" w:type="dxa"/>
            <w:shd w:val="clear" w:color="auto" w:fill="auto"/>
          </w:tcPr>
          <w:p w14:paraId="0624F2E5" w14:textId="77777777" w:rsidR="0021464D" w:rsidRPr="002C6A8D" w:rsidRDefault="0021464D" w:rsidP="005B11A8">
            <w:pPr>
              <w:jc w:val="both"/>
              <w:rPr>
                <w:i/>
                <w:szCs w:val="20"/>
              </w:rPr>
            </w:pPr>
            <w:r w:rsidRPr="002C6A8D">
              <w:rPr>
                <w:i/>
                <w:szCs w:val="20"/>
              </w:rPr>
              <w:t>Track</w:t>
            </w:r>
          </w:p>
        </w:tc>
        <w:tc>
          <w:tcPr>
            <w:tcW w:w="2218" w:type="dxa"/>
            <w:shd w:val="clear" w:color="auto" w:fill="auto"/>
          </w:tcPr>
          <w:p w14:paraId="5286F316" w14:textId="77777777" w:rsidR="0021464D" w:rsidRPr="002C6A8D" w:rsidRDefault="0021464D" w:rsidP="005B11A8">
            <w:pPr>
              <w:jc w:val="both"/>
              <w:rPr>
                <w:i/>
                <w:szCs w:val="20"/>
              </w:rPr>
            </w:pPr>
            <w:r w:rsidRPr="002C6A8D">
              <w:rPr>
                <w:i/>
                <w:szCs w:val="20"/>
              </w:rPr>
              <w:t>Cognition</w:t>
            </w:r>
          </w:p>
        </w:tc>
      </w:tr>
    </w:tbl>
    <w:p w14:paraId="12C997B0" w14:textId="77777777" w:rsidR="00BA5E5C" w:rsidRPr="002C6A8D" w:rsidRDefault="00BA5E5C" w:rsidP="005B11A8">
      <w:pPr>
        <w:autoSpaceDE w:val="0"/>
        <w:jc w:val="both"/>
        <w:rPr>
          <w:rFonts w:cs="Verdana"/>
          <w:i/>
          <w:iCs/>
          <w:szCs w:val="20"/>
          <w:lang w:val="en-US"/>
        </w:rPr>
      </w:pPr>
    </w:p>
    <w:p w14:paraId="5ACCF8E7" w14:textId="77777777" w:rsidR="00BA5E5C" w:rsidRPr="002C6A8D" w:rsidRDefault="00BA5E5C" w:rsidP="005B11A8">
      <w:pPr>
        <w:autoSpaceDE w:val="0"/>
        <w:jc w:val="both"/>
        <w:rPr>
          <w:rFonts w:cs="Verdana"/>
          <w:i/>
          <w:iCs/>
          <w:szCs w:val="20"/>
          <w:lang w:val="en-US"/>
        </w:rPr>
      </w:pPr>
      <w:r w:rsidRPr="002C6A8D">
        <w:rPr>
          <w:rFonts w:cs="Verdana"/>
          <w:i/>
          <w:iCs/>
          <w:szCs w:val="20"/>
          <w:lang w:val="en-US"/>
        </w:rPr>
        <w:t>Prerequisite</w:t>
      </w:r>
    </w:p>
    <w:p w14:paraId="04759814" w14:textId="77777777" w:rsidR="00BA5E5C" w:rsidRPr="002C6A8D" w:rsidRDefault="00BA5E5C" w:rsidP="005B11A8">
      <w:pPr>
        <w:autoSpaceDE w:val="0"/>
        <w:jc w:val="both"/>
        <w:rPr>
          <w:rFonts w:cs="Verdana"/>
          <w:iCs/>
          <w:szCs w:val="20"/>
          <w:lang w:val="en-US"/>
        </w:rPr>
      </w:pPr>
      <w:r w:rsidRPr="002C6A8D">
        <w:rPr>
          <w:rFonts w:cs="Verdana"/>
          <w:iCs/>
          <w:szCs w:val="20"/>
          <w:lang w:val="en-US"/>
        </w:rPr>
        <w:t>Cognitive Psychology</w:t>
      </w:r>
    </w:p>
    <w:p w14:paraId="2E57E8CB" w14:textId="77777777" w:rsidR="00BA5E5C" w:rsidRPr="002C6A8D" w:rsidRDefault="00BA5E5C" w:rsidP="005B11A8">
      <w:pPr>
        <w:autoSpaceDE w:val="0"/>
        <w:jc w:val="both"/>
        <w:rPr>
          <w:rFonts w:cs="Verdana"/>
          <w:i/>
          <w:iCs/>
          <w:szCs w:val="20"/>
          <w:lang w:val="en-US"/>
        </w:rPr>
      </w:pPr>
    </w:p>
    <w:p w14:paraId="7D8A900E" w14:textId="77777777" w:rsidR="00BA5E5C" w:rsidRPr="002C6A8D" w:rsidRDefault="00BA5E5C" w:rsidP="005B11A8">
      <w:pPr>
        <w:autoSpaceDE w:val="0"/>
        <w:jc w:val="both"/>
        <w:rPr>
          <w:rFonts w:cs="Verdana"/>
          <w:i/>
          <w:iCs/>
          <w:szCs w:val="20"/>
          <w:lang w:val="en-US"/>
        </w:rPr>
      </w:pPr>
      <w:r w:rsidRPr="002C6A8D">
        <w:rPr>
          <w:rFonts w:cs="Verdana"/>
          <w:i/>
          <w:iCs/>
          <w:szCs w:val="20"/>
          <w:lang w:val="en-US"/>
        </w:rPr>
        <w:t>Course description</w:t>
      </w:r>
    </w:p>
    <w:p w14:paraId="47C560E5" w14:textId="77777777" w:rsidR="00BA5E5C" w:rsidRPr="002C6A8D" w:rsidRDefault="00BA5E5C" w:rsidP="005B11A8">
      <w:pPr>
        <w:autoSpaceDE w:val="0"/>
        <w:jc w:val="both"/>
        <w:rPr>
          <w:rFonts w:cs="Verdana"/>
          <w:szCs w:val="20"/>
          <w:lang w:val="en-US"/>
        </w:rPr>
      </w:pPr>
      <w:r w:rsidRPr="002C6A8D">
        <w:rPr>
          <w:rFonts w:cs="Verdana"/>
          <w:szCs w:val="20"/>
          <w:lang w:val="en-US"/>
        </w:rPr>
        <w:t>This course introduces you to the problems of perception and attention. Why is perception a problem? Seemingly without effort, our brain constructs a rich world of visual, auditory, and other sensory impressions for us. But how are these mental impressions created? How do they relate to the physical world out there? In what ways can we study this subjective experience? And what happens when perception goes wrong?</w:t>
      </w:r>
    </w:p>
    <w:p w14:paraId="7A231C1C" w14:textId="77777777" w:rsidR="00BA5E5C" w:rsidRPr="002C6A8D" w:rsidRDefault="00BA5E5C" w:rsidP="005B11A8">
      <w:pPr>
        <w:autoSpaceDE w:val="0"/>
        <w:jc w:val="both"/>
        <w:rPr>
          <w:rFonts w:cs="Verdana"/>
          <w:szCs w:val="20"/>
          <w:lang w:val="en-US"/>
        </w:rPr>
      </w:pPr>
    </w:p>
    <w:p w14:paraId="2FFA6618" w14:textId="77777777" w:rsidR="00BA5E5C" w:rsidRPr="002C6A8D" w:rsidRDefault="00BA5E5C" w:rsidP="005B11A8">
      <w:pPr>
        <w:autoSpaceDE w:val="0"/>
        <w:jc w:val="both"/>
        <w:rPr>
          <w:rFonts w:cs="Verdana"/>
          <w:szCs w:val="20"/>
          <w:lang w:val="en-US"/>
        </w:rPr>
      </w:pPr>
      <w:r w:rsidRPr="002C6A8D">
        <w:rPr>
          <w:rFonts w:cs="Verdana"/>
          <w:szCs w:val="20"/>
          <w:lang w:val="en-US"/>
        </w:rPr>
        <w:t>Furthermore, from this rich world entering our senses, we only appear to be conscious of a small part at any one time. What do we attend to and what do we ignore? How does the brain make this selection? Can we do multiple things at the same time? Is attention the same as awareness or not?</w:t>
      </w:r>
    </w:p>
    <w:p w14:paraId="342B6D61" w14:textId="77777777" w:rsidR="00BA5E5C" w:rsidRPr="002C6A8D" w:rsidRDefault="00BA5E5C" w:rsidP="005B11A8">
      <w:pPr>
        <w:autoSpaceDE w:val="0"/>
        <w:jc w:val="both"/>
        <w:rPr>
          <w:rFonts w:cs="Verdana"/>
          <w:szCs w:val="20"/>
          <w:lang w:val="en-US"/>
        </w:rPr>
      </w:pPr>
    </w:p>
    <w:p w14:paraId="010FE0BC" w14:textId="77777777" w:rsidR="00BA5E5C" w:rsidRPr="002C6A8D" w:rsidRDefault="00BA5E5C" w:rsidP="005B11A8">
      <w:pPr>
        <w:autoSpaceDE w:val="0"/>
        <w:jc w:val="both"/>
        <w:rPr>
          <w:rFonts w:cs="Verdana"/>
          <w:szCs w:val="20"/>
          <w:lang w:val="en-US"/>
        </w:rPr>
      </w:pPr>
      <w:r w:rsidRPr="002C6A8D">
        <w:rPr>
          <w:rFonts w:cs="Verdana"/>
          <w:szCs w:val="20"/>
          <w:lang w:val="en-US"/>
        </w:rPr>
        <w:t xml:space="preserve">This course teaches you to the scientific way of looking at perception and attention. We start with visual perception, from how the eye works to how brain damage changes perception. We treat questions such as, how does the brain recognize objects? How do we see color, or motion? Can we see without consciousness? And are illusions trying to tell us that something is wrong in our brain? Another part deals with auditory perception. How do you know whether sounds come from above or below, because they enter through the same ears, right? How do you know who is talking, and what they are saying? Are there any auditory illusions? And does what we see affect what we hear? You will learn about the scientific methods and theories that have tried to answer these questions, as well as the relationship to everyday experience. </w:t>
      </w:r>
    </w:p>
    <w:p w14:paraId="592D2C24" w14:textId="77777777" w:rsidR="00BA5E5C" w:rsidRPr="002C6A8D" w:rsidRDefault="00BA5E5C" w:rsidP="005B11A8">
      <w:pPr>
        <w:autoSpaceDE w:val="0"/>
        <w:jc w:val="both"/>
        <w:rPr>
          <w:rFonts w:cs="Verdana"/>
          <w:szCs w:val="20"/>
          <w:lang w:val="en-US"/>
        </w:rPr>
      </w:pPr>
    </w:p>
    <w:p w14:paraId="3503427D" w14:textId="77777777" w:rsidR="00BA5E5C" w:rsidRPr="002C6A8D" w:rsidRDefault="00BA5E5C" w:rsidP="005B11A8">
      <w:pPr>
        <w:autoSpaceDE w:val="0"/>
        <w:jc w:val="both"/>
        <w:rPr>
          <w:rFonts w:cs="Verdana"/>
          <w:szCs w:val="20"/>
          <w:lang w:val="en-US"/>
        </w:rPr>
      </w:pPr>
      <w:r w:rsidRPr="002C6A8D">
        <w:rPr>
          <w:rFonts w:cs="Verdana"/>
          <w:szCs w:val="20"/>
          <w:lang w:val="en-US"/>
        </w:rPr>
        <w:t xml:space="preserve">The second part focuses on attention. Attention appears to be driven in two ways: By salient stimuli (like ambulances), and internally, by “ourselves”. What does “ourselves” mean here? Our free will, our previous experiences, our memories? What happens when attention goes wrong, like in spatial hemineglect? This part teaches you about the major theories of attention, as well as the </w:t>
      </w:r>
      <w:r w:rsidR="003658AC" w:rsidRPr="002C6A8D">
        <w:rPr>
          <w:rFonts w:cs="Verdana"/>
          <w:szCs w:val="20"/>
          <w:lang w:val="en-US"/>
        </w:rPr>
        <w:t>behavio</w:t>
      </w:r>
      <w:r w:rsidR="003658AC" w:rsidRPr="002C6A8D">
        <w:rPr>
          <w:rFonts w:cs="Verdana"/>
          <w:szCs w:val="20"/>
          <w:lang w:val="en-US" w:eastAsia="zh-TW"/>
        </w:rPr>
        <w:t>u</w:t>
      </w:r>
      <w:r w:rsidR="003658AC" w:rsidRPr="002C6A8D">
        <w:rPr>
          <w:rFonts w:cs="Verdana"/>
          <w:szCs w:val="20"/>
          <w:lang w:val="en-US"/>
        </w:rPr>
        <w:t>ral</w:t>
      </w:r>
      <w:r w:rsidRPr="002C6A8D">
        <w:rPr>
          <w:rFonts w:cs="Verdana"/>
          <w:szCs w:val="20"/>
          <w:lang w:val="en-US"/>
        </w:rPr>
        <w:t xml:space="preserve"> and neuroscientific methods to investigate it.</w:t>
      </w:r>
    </w:p>
    <w:p w14:paraId="591A7972" w14:textId="77777777" w:rsidR="002150C8" w:rsidRPr="002C6A8D" w:rsidRDefault="002150C8" w:rsidP="005B11A8">
      <w:pPr>
        <w:jc w:val="both"/>
        <w:rPr>
          <w:lang w:val="en-US"/>
        </w:rPr>
      </w:pPr>
    </w:p>
    <w:p w14:paraId="67B1E18E" w14:textId="77777777" w:rsidR="007B6E7F" w:rsidRPr="002C6A8D" w:rsidRDefault="007B6E7F" w:rsidP="005B11A8">
      <w:pPr>
        <w:jc w:val="both"/>
      </w:pPr>
    </w:p>
    <w:p w14:paraId="2E26E7F1" w14:textId="77777777" w:rsidR="00D84884" w:rsidRPr="002C6A8D" w:rsidRDefault="00D84884" w:rsidP="005B11A8">
      <w:pPr>
        <w:jc w:val="both"/>
      </w:pPr>
    </w:p>
    <w:p w14:paraId="259CDCD9" w14:textId="77777777" w:rsidR="00E86C9F" w:rsidRPr="002C6A8D" w:rsidRDefault="00E86C9F" w:rsidP="005B11A8">
      <w:pPr>
        <w:jc w:val="both"/>
      </w:pPr>
    </w:p>
    <w:p w14:paraId="0DD13193" w14:textId="77777777" w:rsidR="00D84884" w:rsidRPr="002C6A8D" w:rsidRDefault="00D84884" w:rsidP="005B11A8">
      <w:pPr>
        <w:jc w:val="both"/>
      </w:pPr>
    </w:p>
    <w:p w14:paraId="2D67857B" w14:textId="77777777" w:rsidR="002150C8" w:rsidRPr="002C6A8D" w:rsidRDefault="002150C8" w:rsidP="005B11A8">
      <w:pPr>
        <w:jc w:val="both"/>
      </w:pPr>
    </w:p>
    <w:p w14:paraId="7778988C" w14:textId="77777777" w:rsidR="005F7BDC" w:rsidRPr="002C6A8D" w:rsidRDefault="005F7BDC" w:rsidP="005B11A8">
      <w:pPr>
        <w:pStyle w:val="Heading1"/>
        <w:ind w:left="2160" w:hanging="2160"/>
        <w:jc w:val="both"/>
      </w:pPr>
      <w:bookmarkStart w:id="613" w:name="_Toc194388791"/>
      <w:bookmarkStart w:id="614" w:name="_Toc196217713"/>
      <w:bookmarkStart w:id="615" w:name="_Toc196219061"/>
      <w:bookmarkStart w:id="616" w:name="_Toc196815299"/>
      <w:bookmarkStart w:id="617" w:name="_Toc196886357"/>
      <w:bookmarkStart w:id="618" w:name="_Toc202860009"/>
    </w:p>
    <w:p w14:paraId="68811D08" w14:textId="77777777" w:rsidR="00FB70ED" w:rsidRPr="002C6A8D" w:rsidRDefault="00FB70ED" w:rsidP="005B11A8">
      <w:pPr>
        <w:jc w:val="both"/>
      </w:pPr>
    </w:p>
    <w:p w14:paraId="3C43A495" w14:textId="77777777" w:rsidR="001E1CA4" w:rsidRPr="002C6A8D" w:rsidRDefault="001E1CA4" w:rsidP="005B11A8">
      <w:pPr>
        <w:pStyle w:val="Heading4"/>
        <w:jc w:val="both"/>
        <w:rPr>
          <w:sz w:val="20"/>
        </w:rPr>
      </w:pPr>
      <w:bookmarkStart w:id="619" w:name="_Toc194388794"/>
      <w:bookmarkStart w:id="620" w:name="_Toc196217716"/>
      <w:bookmarkStart w:id="621" w:name="_Toc196219064"/>
      <w:bookmarkStart w:id="622" w:name="_Toc196815302"/>
      <w:bookmarkStart w:id="623" w:name="_Toc196886360"/>
      <w:bookmarkStart w:id="624" w:name="_Toc202860012"/>
      <w:bookmarkEnd w:id="613"/>
      <w:bookmarkEnd w:id="614"/>
      <w:bookmarkEnd w:id="615"/>
      <w:bookmarkEnd w:id="616"/>
      <w:bookmarkEnd w:id="617"/>
      <w:bookmarkEnd w:id="618"/>
    </w:p>
    <w:p w14:paraId="0A0DB875" w14:textId="77777777" w:rsidR="00115C55" w:rsidRPr="002C6A8D" w:rsidRDefault="00115C55" w:rsidP="005B11A8">
      <w:pPr>
        <w:pStyle w:val="Heading4"/>
        <w:jc w:val="both"/>
        <w:rPr>
          <w:sz w:val="20"/>
          <w:szCs w:val="20"/>
          <w:lang w:eastAsia="zh-TW"/>
        </w:rPr>
      </w:pPr>
    </w:p>
    <w:p w14:paraId="4B6A0931" w14:textId="77777777" w:rsidR="00115C55" w:rsidRPr="002C6A8D" w:rsidRDefault="00115C55" w:rsidP="005B11A8">
      <w:pPr>
        <w:pStyle w:val="Heading4"/>
        <w:jc w:val="both"/>
        <w:rPr>
          <w:sz w:val="20"/>
          <w:szCs w:val="20"/>
          <w:lang w:eastAsia="zh-TW"/>
        </w:rPr>
      </w:pPr>
    </w:p>
    <w:p w14:paraId="3DEF687B" w14:textId="77777777" w:rsidR="00BA0D82" w:rsidRPr="002C6A8D" w:rsidRDefault="00BA0D82" w:rsidP="005B11A8">
      <w:pPr>
        <w:jc w:val="both"/>
        <w:rPr>
          <w:lang w:eastAsia="zh-TW"/>
        </w:rPr>
      </w:pPr>
    </w:p>
    <w:p w14:paraId="2487FBB2" w14:textId="77777777" w:rsidR="00115C55" w:rsidRPr="002C6A8D" w:rsidRDefault="00115C55" w:rsidP="005B11A8">
      <w:pPr>
        <w:pStyle w:val="Heading4"/>
        <w:jc w:val="both"/>
        <w:rPr>
          <w:sz w:val="20"/>
          <w:szCs w:val="20"/>
          <w:lang w:eastAsia="zh-TW"/>
        </w:rPr>
      </w:pPr>
    </w:p>
    <w:p w14:paraId="0FCF9A4F" w14:textId="77777777" w:rsidR="00D84884" w:rsidRPr="002C6A8D" w:rsidRDefault="002150C8" w:rsidP="005B11A8">
      <w:pPr>
        <w:pStyle w:val="Heading4"/>
        <w:jc w:val="both"/>
        <w:rPr>
          <w:sz w:val="20"/>
          <w:szCs w:val="20"/>
        </w:rPr>
      </w:pPr>
      <w:r w:rsidRPr="002C6A8D">
        <w:rPr>
          <w:sz w:val="20"/>
          <w:szCs w:val="20"/>
        </w:rPr>
        <w:t>Description of C</w:t>
      </w:r>
      <w:r w:rsidR="00D84884" w:rsidRPr="002C6A8D">
        <w:rPr>
          <w:sz w:val="20"/>
          <w:szCs w:val="20"/>
        </w:rPr>
        <w:t>ourses in the Sciences</w:t>
      </w:r>
      <w:bookmarkEnd w:id="619"/>
      <w:bookmarkEnd w:id="620"/>
      <w:bookmarkEnd w:id="621"/>
      <w:bookmarkEnd w:id="622"/>
      <w:bookmarkEnd w:id="623"/>
      <w:bookmarkEnd w:id="624"/>
    </w:p>
    <w:p w14:paraId="2A5F767B" w14:textId="77777777" w:rsidR="00D84884" w:rsidRPr="002C6A8D" w:rsidRDefault="00D84884" w:rsidP="005B11A8">
      <w:pPr>
        <w:jc w:val="both"/>
      </w:pPr>
    </w:p>
    <w:p w14:paraId="2B5125DA" w14:textId="77777777" w:rsidR="00CE7F61" w:rsidRPr="002C6A8D" w:rsidRDefault="00CE7F61" w:rsidP="005B11A8">
      <w:pPr>
        <w:pStyle w:val="Heading1"/>
        <w:jc w:val="both"/>
        <w:rPr>
          <w:lang w:eastAsia="zh-TW"/>
        </w:rPr>
      </w:pPr>
      <w:bookmarkStart w:id="625" w:name="_Toc194388795"/>
      <w:bookmarkStart w:id="626" w:name="_Toc196217717"/>
      <w:bookmarkStart w:id="627" w:name="_Toc196219065"/>
      <w:bookmarkStart w:id="628" w:name="_Toc196815303"/>
      <w:bookmarkStart w:id="629" w:name="_Toc196886361"/>
      <w:bookmarkStart w:id="630" w:name="_Toc202860013"/>
    </w:p>
    <w:p w14:paraId="6325D583" w14:textId="77777777" w:rsidR="007A067E" w:rsidRPr="002C6A8D" w:rsidRDefault="007A067E" w:rsidP="005B11A8">
      <w:pPr>
        <w:jc w:val="both"/>
        <w:rPr>
          <w:lang w:eastAsia="zh-TW"/>
        </w:rPr>
      </w:pPr>
    </w:p>
    <w:p w14:paraId="3D7D0112" w14:textId="77777777" w:rsidR="007A067E" w:rsidRPr="002C6A8D" w:rsidRDefault="007A067E" w:rsidP="005B11A8">
      <w:pPr>
        <w:pStyle w:val="Heading1"/>
        <w:jc w:val="both"/>
      </w:pPr>
      <w:bookmarkStart w:id="631" w:name="_Toc194388796"/>
      <w:bookmarkStart w:id="632" w:name="_Toc196217718"/>
      <w:bookmarkStart w:id="633" w:name="_Toc196219066"/>
      <w:bookmarkStart w:id="634" w:name="_Toc196815304"/>
      <w:bookmarkStart w:id="635" w:name="_Toc196886362"/>
      <w:bookmarkStart w:id="636" w:name="_Toc202860014"/>
      <w:bookmarkEnd w:id="625"/>
      <w:bookmarkEnd w:id="626"/>
      <w:bookmarkEnd w:id="627"/>
      <w:bookmarkEnd w:id="628"/>
      <w:bookmarkEnd w:id="629"/>
      <w:bookmarkEnd w:id="630"/>
    </w:p>
    <w:p w14:paraId="7F9EDA64" w14:textId="77777777" w:rsidR="00D84884" w:rsidRPr="002C6A8D" w:rsidRDefault="00FC60E3" w:rsidP="005B11A8">
      <w:pPr>
        <w:pStyle w:val="Heading1"/>
        <w:jc w:val="both"/>
      </w:pPr>
      <w:bookmarkStart w:id="637" w:name="_Toc354671750"/>
      <w:r w:rsidRPr="002C6A8D">
        <w:t>900</w:t>
      </w:r>
      <w:r w:rsidR="00A90B97" w:rsidRPr="002C6A8D">
        <w:t>11</w:t>
      </w:r>
      <w:r w:rsidR="002E097D" w:rsidRPr="002C6A8D">
        <w:t>1</w:t>
      </w:r>
      <w:r w:rsidRPr="002C6A8D">
        <w:t>SCI</w:t>
      </w:r>
      <w:r w:rsidR="00A90B97" w:rsidRPr="002C6A8D">
        <w:tab/>
      </w:r>
      <w:r w:rsidR="00D84884" w:rsidRPr="002C6A8D">
        <w:t>Theme course: Introduction to Life, Evolution, Universe</w:t>
      </w:r>
      <w:bookmarkEnd w:id="631"/>
      <w:bookmarkEnd w:id="632"/>
      <w:bookmarkEnd w:id="633"/>
      <w:bookmarkEnd w:id="634"/>
      <w:bookmarkEnd w:id="635"/>
      <w:bookmarkEnd w:id="636"/>
      <w:bookmarkEnd w:id="637"/>
    </w:p>
    <w:tbl>
      <w:tblPr>
        <w:tblW w:w="0" w:type="auto"/>
        <w:tblLook w:val="01E0" w:firstRow="1" w:lastRow="1" w:firstColumn="1" w:lastColumn="1" w:noHBand="0" w:noVBand="0"/>
      </w:tblPr>
      <w:tblGrid>
        <w:gridCol w:w="2217"/>
        <w:gridCol w:w="2218"/>
      </w:tblGrid>
      <w:tr w:rsidR="00594A71" w:rsidRPr="002C6A8D" w14:paraId="4DF5A9AF" w14:textId="77777777" w:rsidTr="006F615E">
        <w:trPr>
          <w:trHeight w:val="255"/>
        </w:trPr>
        <w:tc>
          <w:tcPr>
            <w:tcW w:w="2217" w:type="dxa"/>
            <w:shd w:val="clear" w:color="auto" w:fill="auto"/>
          </w:tcPr>
          <w:p w14:paraId="0C2D19C7"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3942AD0D" w14:textId="77777777" w:rsidR="00594A71" w:rsidRPr="002C6A8D" w:rsidRDefault="00594A71" w:rsidP="005B11A8">
            <w:pPr>
              <w:jc w:val="both"/>
              <w:rPr>
                <w:i/>
                <w:szCs w:val="20"/>
              </w:rPr>
            </w:pPr>
            <w:r w:rsidRPr="002C6A8D">
              <w:rPr>
                <w:i/>
                <w:szCs w:val="20"/>
              </w:rPr>
              <w:t>6 ecp</w:t>
            </w:r>
          </w:p>
        </w:tc>
      </w:tr>
      <w:tr w:rsidR="00594A71" w:rsidRPr="002C6A8D" w14:paraId="30673291" w14:textId="77777777" w:rsidTr="006F615E">
        <w:trPr>
          <w:trHeight w:val="255"/>
        </w:trPr>
        <w:tc>
          <w:tcPr>
            <w:tcW w:w="2217" w:type="dxa"/>
            <w:shd w:val="clear" w:color="auto" w:fill="auto"/>
          </w:tcPr>
          <w:p w14:paraId="647B6FDF"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6E7F9AEC" w14:textId="77777777" w:rsidR="00594A71" w:rsidRPr="002C6A8D" w:rsidRDefault="00594A71" w:rsidP="005B11A8">
            <w:pPr>
              <w:jc w:val="both"/>
              <w:rPr>
                <w:i/>
                <w:szCs w:val="20"/>
              </w:rPr>
            </w:pPr>
            <w:r w:rsidRPr="002C6A8D">
              <w:rPr>
                <w:i/>
                <w:szCs w:val="20"/>
              </w:rPr>
              <w:t>LEU</w:t>
            </w:r>
          </w:p>
        </w:tc>
      </w:tr>
      <w:tr w:rsidR="00594A71" w:rsidRPr="002C6A8D" w14:paraId="02E0E5B3" w14:textId="77777777" w:rsidTr="006F615E">
        <w:trPr>
          <w:trHeight w:val="267"/>
        </w:trPr>
        <w:tc>
          <w:tcPr>
            <w:tcW w:w="2217" w:type="dxa"/>
            <w:shd w:val="clear" w:color="auto" w:fill="auto"/>
          </w:tcPr>
          <w:p w14:paraId="020BAEA2"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15373B0C" w14:textId="77777777" w:rsidR="00594A71" w:rsidRPr="002C6A8D" w:rsidRDefault="00594A71" w:rsidP="005B11A8">
            <w:pPr>
              <w:jc w:val="both"/>
              <w:rPr>
                <w:i/>
                <w:szCs w:val="20"/>
              </w:rPr>
            </w:pPr>
            <w:r w:rsidRPr="002C6A8D">
              <w:rPr>
                <w:i/>
                <w:szCs w:val="20"/>
              </w:rPr>
              <w:t>n/a</w:t>
            </w:r>
          </w:p>
        </w:tc>
      </w:tr>
    </w:tbl>
    <w:p w14:paraId="08D8C033" w14:textId="77777777" w:rsidR="0038016E" w:rsidRPr="002C6A8D" w:rsidRDefault="0038016E" w:rsidP="005B11A8">
      <w:pPr>
        <w:jc w:val="both"/>
        <w:rPr>
          <w:i/>
          <w:szCs w:val="20"/>
        </w:rPr>
      </w:pPr>
    </w:p>
    <w:p w14:paraId="7E521288" w14:textId="77777777" w:rsidR="0038016E" w:rsidRPr="002C6A8D" w:rsidRDefault="0038016E" w:rsidP="005B11A8">
      <w:pPr>
        <w:jc w:val="both"/>
        <w:rPr>
          <w:i/>
          <w:szCs w:val="20"/>
        </w:rPr>
      </w:pPr>
      <w:r w:rsidRPr="002C6A8D">
        <w:rPr>
          <w:i/>
          <w:szCs w:val="20"/>
        </w:rPr>
        <w:t>Prerequisites</w:t>
      </w:r>
    </w:p>
    <w:p w14:paraId="2D9DF079" w14:textId="77777777" w:rsidR="0038016E" w:rsidRPr="002C6A8D" w:rsidRDefault="002150C8" w:rsidP="005B11A8">
      <w:pPr>
        <w:jc w:val="both"/>
        <w:rPr>
          <w:szCs w:val="20"/>
        </w:rPr>
      </w:pPr>
      <w:r w:rsidRPr="002C6A8D">
        <w:rPr>
          <w:szCs w:val="20"/>
        </w:rPr>
        <w:t>None</w:t>
      </w:r>
    </w:p>
    <w:p w14:paraId="1F1F0D14" w14:textId="77777777" w:rsidR="00B318D7" w:rsidRPr="002C6A8D" w:rsidRDefault="00B318D7" w:rsidP="005B11A8">
      <w:pPr>
        <w:jc w:val="both"/>
        <w:rPr>
          <w:i/>
          <w:szCs w:val="20"/>
          <w:lang w:eastAsia="zh-TW"/>
        </w:rPr>
      </w:pPr>
    </w:p>
    <w:p w14:paraId="054577CF" w14:textId="77777777" w:rsidR="00B318D7" w:rsidRPr="002C6A8D" w:rsidRDefault="00B318D7" w:rsidP="005B11A8">
      <w:pPr>
        <w:jc w:val="both"/>
        <w:rPr>
          <w:i/>
          <w:szCs w:val="20"/>
        </w:rPr>
      </w:pPr>
      <w:r w:rsidRPr="002C6A8D">
        <w:rPr>
          <w:i/>
          <w:szCs w:val="20"/>
        </w:rPr>
        <w:t>Course description</w:t>
      </w:r>
    </w:p>
    <w:p w14:paraId="5511F4DF" w14:textId="77777777" w:rsidR="0038016E" w:rsidRPr="002C6A8D" w:rsidRDefault="0038016E" w:rsidP="005B11A8">
      <w:pPr>
        <w:jc w:val="both"/>
        <w:rPr>
          <w:szCs w:val="20"/>
        </w:rPr>
      </w:pPr>
      <w:r w:rsidRPr="002C6A8D">
        <w:rPr>
          <w:szCs w:val="20"/>
        </w:rPr>
        <w:t>This co</w:t>
      </w:r>
      <w:r w:rsidR="00B318D7" w:rsidRPr="002C6A8D">
        <w:rPr>
          <w:szCs w:val="20"/>
        </w:rPr>
        <w:t xml:space="preserve">urse covers all of the Natural </w:t>
      </w:r>
      <w:r w:rsidR="00B318D7" w:rsidRPr="002C6A8D">
        <w:rPr>
          <w:szCs w:val="20"/>
          <w:lang w:eastAsia="zh-TW"/>
        </w:rPr>
        <w:t>S</w:t>
      </w:r>
      <w:r w:rsidRPr="002C6A8D">
        <w:rPr>
          <w:szCs w:val="20"/>
        </w:rPr>
        <w:t xml:space="preserve">ciences and it revolves around a central science concept that runs through all the natural sciences: evolution. This concept can be approached from various disciplines emphasizing their interconnections. </w:t>
      </w:r>
      <w:r w:rsidR="00C26F05" w:rsidRPr="002C6A8D">
        <w:rPr>
          <w:szCs w:val="20"/>
        </w:rPr>
        <w:t>The student will gain knowledge about the</w:t>
      </w:r>
      <w:r w:rsidRPr="002C6A8D">
        <w:rPr>
          <w:szCs w:val="20"/>
        </w:rPr>
        <w:t xml:space="preserve"> evolution of the universe,</w:t>
      </w:r>
      <w:r w:rsidR="00C26F05" w:rsidRPr="002C6A8D">
        <w:rPr>
          <w:szCs w:val="20"/>
        </w:rPr>
        <w:t xml:space="preserve"> the</w:t>
      </w:r>
      <w:r w:rsidRPr="002C6A8D">
        <w:rPr>
          <w:szCs w:val="20"/>
        </w:rPr>
        <w:t xml:space="preserve"> evolution of life and</w:t>
      </w:r>
      <w:r w:rsidR="00C26F05" w:rsidRPr="002C6A8D">
        <w:rPr>
          <w:szCs w:val="20"/>
        </w:rPr>
        <w:t xml:space="preserve"> the</w:t>
      </w:r>
      <w:r w:rsidRPr="002C6A8D">
        <w:rPr>
          <w:szCs w:val="20"/>
        </w:rPr>
        <w:t xml:space="preserve"> evolution of complex biological systems and networks</w:t>
      </w:r>
      <w:r w:rsidR="00C26F05" w:rsidRPr="002C6A8D">
        <w:rPr>
          <w:szCs w:val="20"/>
        </w:rPr>
        <w:t xml:space="preserve"> as well as the</w:t>
      </w:r>
      <w:r w:rsidRPr="002C6A8D">
        <w:rPr>
          <w:szCs w:val="20"/>
        </w:rPr>
        <w:t xml:space="preserve"> quantitative and mathematical modelling of complex systems.</w:t>
      </w:r>
    </w:p>
    <w:p w14:paraId="2CEC0374" w14:textId="77777777" w:rsidR="0038016E" w:rsidRPr="002C6A8D" w:rsidRDefault="0038016E" w:rsidP="005B11A8">
      <w:pPr>
        <w:jc w:val="both"/>
        <w:rPr>
          <w:i/>
          <w:szCs w:val="20"/>
        </w:rPr>
      </w:pPr>
    </w:p>
    <w:p w14:paraId="754D36F4" w14:textId="77777777" w:rsidR="0038016E" w:rsidRPr="002C6A8D" w:rsidRDefault="0038016E" w:rsidP="005B11A8">
      <w:pPr>
        <w:jc w:val="both"/>
        <w:rPr>
          <w:szCs w:val="20"/>
        </w:rPr>
      </w:pPr>
      <w:r w:rsidRPr="002C6A8D">
        <w:rPr>
          <w:szCs w:val="20"/>
        </w:rPr>
        <w:t>Four</w:t>
      </w:r>
      <w:r w:rsidR="003454E6" w:rsidRPr="002C6A8D">
        <w:rPr>
          <w:szCs w:val="20"/>
        </w:rPr>
        <w:t xml:space="preserve"> subjects have been selected fo</w:t>
      </w:r>
      <w:r w:rsidRPr="002C6A8D">
        <w:rPr>
          <w:szCs w:val="20"/>
        </w:rPr>
        <w:t>r this course:</w:t>
      </w:r>
    </w:p>
    <w:p w14:paraId="2E42293A" w14:textId="77777777" w:rsidR="0038016E" w:rsidRPr="002C6A8D" w:rsidRDefault="0038016E" w:rsidP="005B11A8">
      <w:pPr>
        <w:pStyle w:val="Lijstalinea1"/>
        <w:spacing w:line="240" w:lineRule="auto"/>
        <w:ind w:left="0"/>
        <w:jc w:val="both"/>
        <w:rPr>
          <w:rFonts w:ascii="Verdana" w:hAnsi="Verdana"/>
          <w:sz w:val="20"/>
          <w:szCs w:val="20"/>
          <w:lang w:val="en-GB"/>
        </w:rPr>
      </w:pPr>
      <w:r w:rsidRPr="002C6A8D">
        <w:rPr>
          <w:rFonts w:ascii="Verdana" w:hAnsi="Verdana"/>
          <w:sz w:val="20"/>
          <w:szCs w:val="20"/>
          <w:lang w:val="en-GB"/>
        </w:rPr>
        <w:t xml:space="preserve">The Big Bang – setting the stage for the emergence of life </w:t>
      </w:r>
    </w:p>
    <w:p w14:paraId="3B344FD7" w14:textId="77777777" w:rsidR="0038016E" w:rsidRPr="002C6A8D" w:rsidRDefault="0038016E" w:rsidP="005B11A8">
      <w:pPr>
        <w:pStyle w:val="Lijstalinea1"/>
        <w:numPr>
          <w:ilvl w:val="0"/>
          <w:numId w:val="6"/>
        </w:numPr>
        <w:spacing w:line="240" w:lineRule="auto"/>
        <w:jc w:val="both"/>
        <w:rPr>
          <w:rFonts w:ascii="Verdana" w:hAnsi="Verdana"/>
          <w:sz w:val="20"/>
          <w:szCs w:val="20"/>
          <w:lang w:val="en-GB"/>
        </w:rPr>
      </w:pPr>
      <w:r w:rsidRPr="002C6A8D">
        <w:rPr>
          <w:rFonts w:ascii="Verdana" w:hAnsi="Verdana"/>
          <w:sz w:val="20"/>
          <w:szCs w:val="20"/>
          <w:lang w:val="en-GB"/>
        </w:rPr>
        <w:t>The first light, the first 300.000 years. Inflation, nucleosynthesis, decoupling and the cosmic microwave background radiation.</w:t>
      </w:r>
    </w:p>
    <w:p w14:paraId="60E7C6AB" w14:textId="77777777" w:rsidR="0038016E" w:rsidRPr="002C6A8D" w:rsidRDefault="0038016E" w:rsidP="005B11A8">
      <w:pPr>
        <w:pStyle w:val="Lijstalinea1"/>
        <w:numPr>
          <w:ilvl w:val="0"/>
          <w:numId w:val="6"/>
        </w:numPr>
        <w:spacing w:line="240" w:lineRule="auto"/>
        <w:jc w:val="both"/>
        <w:rPr>
          <w:rFonts w:ascii="Verdana" w:hAnsi="Verdana"/>
          <w:sz w:val="20"/>
          <w:szCs w:val="20"/>
          <w:lang w:val="en-GB"/>
        </w:rPr>
      </w:pPr>
      <w:r w:rsidRPr="002C6A8D">
        <w:rPr>
          <w:rFonts w:ascii="Verdana" w:hAnsi="Verdana"/>
          <w:sz w:val="20"/>
          <w:szCs w:val="20"/>
          <w:lang w:val="en-GB"/>
        </w:rPr>
        <w:t>Formation of structure; different energy-matter components and the evolution of the universe. Large scale structure: galaxies and clusters of galaxies. The first stars, formation of heave elements, planets and the solar system.</w:t>
      </w:r>
    </w:p>
    <w:p w14:paraId="36BD669D" w14:textId="77777777" w:rsidR="0038016E" w:rsidRPr="002C6A8D" w:rsidRDefault="0038016E" w:rsidP="005B11A8">
      <w:pPr>
        <w:pStyle w:val="Lijstalinea1"/>
        <w:spacing w:line="240" w:lineRule="auto"/>
        <w:ind w:left="360"/>
        <w:jc w:val="both"/>
        <w:rPr>
          <w:rFonts w:ascii="Verdana" w:hAnsi="Verdana"/>
          <w:sz w:val="20"/>
          <w:szCs w:val="20"/>
          <w:lang w:val="en-GB"/>
        </w:rPr>
      </w:pPr>
    </w:p>
    <w:p w14:paraId="1B165C5F" w14:textId="77777777" w:rsidR="0038016E" w:rsidRPr="002C6A8D" w:rsidRDefault="0038016E" w:rsidP="005B11A8">
      <w:pPr>
        <w:pStyle w:val="Lijstalinea1"/>
        <w:spacing w:line="240" w:lineRule="auto"/>
        <w:ind w:left="0"/>
        <w:jc w:val="both"/>
        <w:rPr>
          <w:rFonts w:ascii="Verdana" w:hAnsi="Verdana"/>
          <w:sz w:val="20"/>
          <w:szCs w:val="20"/>
          <w:lang w:val="en-GB"/>
        </w:rPr>
      </w:pPr>
      <w:r w:rsidRPr="002C6A8D">
        <w:rPr>
          <w:rFonts w:ascii="Verdana" w:hAnsi="Verdana"/>
          <w:sz w:val="20"/>
          <w:szCs w:val="20"/>
          <w:lang w:val="en-GB"/>
        </w:rPr>
        <w:t>The Cambrian Explosion - the crucible of creation</w:t>
      </w:r>
    </w:p>
    <w:p w14:paraId="43E258FE" w14:textId="77777777" w:rsidR="0038016E" w:rsidRPr="002C6A8D" w:rsidRDefault="0038016E" w:rsidP="005B11A8">
      <w:pPr>
        <w:pStyle w:val="Lijstalinea1"/>
        <w:numPr>
          <w:ilvl w:val="0"/>
          <w:numId w:val="5"/>
        </w:numPr>
        <w:spacing w:line="240" w:lineRule="auto"/>
        <w:jc w:val="both"/>
        <w:rPr>
          <w:rFonts w:ascii="Verdana" w:hAnsi="Verdana"/>
          <w:sz w:val="20"/>
          <w:szCs w:val="20"/>
          <w:lang w:val="en-GB"/>
        </w:rPr>
      </w:pPr>
      <w:r w:rsidRPr="002C6A8D">
        <w:rPr>
          <w:rFonts w:ascii="Verdana" w:hAnsi="Verdana"/>
          <w:sz w:val="20"/>
          <w:szCs w:val="20"/>
          <w:lang w:val="en-GB"/>
        </w:rPr>
        <w:t xml:space="preserve">The first tantalizingly elusive traces of life </w:t>
      </w:r>
    </w:p>
    <w:p w14:paraId="5D7CCFC1" w14:textId="77777777" w:rsidR="0038016E" w:rsidRPr="002C6A8D" w:rsidRDefault="0038016E" w:rsidP="005B11A8">
      <w:pPr>
        <w:pStyle w:val="Lijstalinea1"/>
        <w:numPr>
          <w:ilvl w:val="0"/>
          <w:numId w:val="5"/>
        </w:numPr>
        <w:spacing w:line="240" w:lineRule="auto"/>
        <w:jc w:val="both"/>
        <w:rPr>
          <w:rFonts w:ascii="Verdana" w:hAnsi="Verdana"/>
          <w:sz w:val="20"/>
          <w:szCs w:val="20"/>
          <w:lang w:val="en-GB"/>
        </w:rPr>
      </w:pPr>
      <w:r w:rsidRPr="002C6A8D">
        <w:rPr>
          <w:rFonts w:ascii="Verdana" w:hAnsi="Verdana"/>
          <w:sz w:val="20"/>
          <w:szCs w:val="20"/>
          <w:lang w:val="en-GB"/>
        </w:rPr>
        <w:t xml:space="preserve">Emergence of prokaryotic/eukaryotic cells (and sex), emergence of multicellular life. </w:t>
      </w:r>
    </w:p>
    <w:p w14:paraId="183B03E5" w14:textId="77777777" w:rsidR="0038016E" w:rsidRPr="002C6A8D" w:rsidRDefault="0038016E" w:rsidP="005B11A8">
      <w:pPr>
        <w:pStyle w:val="Lijstalinea1"/>
        <w:numPr>
          <w:ilvl w:val="0"/>
          <w:numId w:val="5"/>
        </w:numPr>
        <w:spacing w:line="240" w:lineRule="auto"/>
        <w:jc w:val="both"/>
        <w:rPr>
          <w:rFonts w:ascii="Verdana" w:hAnsi="Verdana"/>
          <w:sz w:val="20"/>
          <w:szCs w:val="20"/>
          <w:lang w:val="en-GB"/>
        </w:rPr>
      </w:pPr>
      <w:r w:rsidRPr="002C6A8D">
        <w:rPr>
          <w:rFonts w:ascii="Verdana" w:hAnsi="Verdana"/>
          <w:sz w:val="20"/>
          <w:szCs w:val="20"/>
          <w:lang w:val="en-GB"/>
        </w:rPr>
        <w:t xml:space="preserve">The Cambrian explosion; (hard) body part formation, </w:t>
      </w:r>
    </w:p>
    <w:p w14:paraId="2B11276F" w14:textId="77777777" w:rsidR="0038016E" w:rsidRPr="002C6A8D" w:rsidRDefault="0038016E" w:rsidP="005B11A8">
      <w:pPr>
        <w:pStyle w:val="Lijstalinea1"/>
        <w:numPr>
          <w:ilvl w:val="0"/>
          <w:numId w:val="5"/>
        </w:numPr>
        <w:spacing w:line="240" w:lineRule="auto"/>
        <w:jc w:val="both"/>
        <w:rPr>
          <w:rFonts w:ascii="Verdana" w:hAnsi="Verdana"/>
          <w:sz w:val="20"/>
          <w:szCs w:val="20"/>
          <w:lang w:val="en-GB"/>
        </w:rPr>
      </w:pPr>
      <w:r w:rsidRPr="002C6A8D">
        <w:rPr>
          <w:rFonts w:ascii="Verdana" w:hAnsi="Verdana"/>
          <w:sz w:val="20"/>
          <w:szCs w:val="20"/>
          <w:lang w:val="en-GB"/>
        </w:rPr>
        <w:t>Evolution of flight, appearance of primates, early humans</w:t>
      </w:r>
    </w:p>
    <w:p w14:paraId="4C228C7D" w14:textId="77777777" w:rsidR="0038016E" w:rsidRPr="002C6A8D" w:rsidRDefault="0038016E" w:rsidP="005B11A8">
      <w:pPr>
        <w:pStyle w:val="Lijstalinea1"/>
        <w:spacing w:line="240" w:lineRule="auto"/>
        <w:ind w:left="0"/>
        <w:jc w:val="both"/>
        <w:rPr>
          <w:rFonts w:ascii="Verdana" w:hAnsi="Verdana"/>
          <w:sz w:val="20"/>
          <w:szCs w:val="20"/>
          <w:lang w:val="en-GB"/>
        </w:rPr>
      </w:pPr>
    </w:p>
    <w:p w14:paraId="647475F8" w14:textId="77777777" w:rsidR="0038016E" w:rsidRPr="002C6A8D" w:rsidRDefault="0038016E" w:rsidP="005B11A8">
      <w:pPr>
        <w:pStyle w:val="Lijstalinea1"/>
        <w:spacing w:after="0" w:line="240" w:lineRule="auto"/>
        <w:ind w:left="0"/>
        <w:jc w:val="both"/>
        <w:rPr>
          <w:rFonts w:ascii="Verdana" w:hAnsi="Verdana"/>
          <w:sz w:val="20"/>
          <w:szCs w:val="20"/>
          <w:lang w:val="en-GB"/>
        </w:rPr>
      </w:pPr>
      <w:r w:rsidRPr="002C6A8D">
        <w:rPr>
          <w:rFonts w:ascii="Verdana" w:hAnsi="Verdana"/>
          <w:sz w:val="20"/>
          <w:szCs w:val="20"/>
          <w:lang w:val="en-GB"/>
        </w:rPr>
        <w:t>What is life? – a systems biological approach</w:t>
      </w:r>
    </w:p>
    <w:p w14:paraId="62DE8DC6" w14:textId="77777777" w:rsidR="0038016E" w:rsidRPr="002C6A8D" w:rsidRDefault="0038016E" w:rsidP="005B11A8">
      <w:pPr>
        <w:numPr>
          <w:ilvl w:val="0"/>
          <w:numId w:val="4"/>
        </w:numPr>
        <w:jc w:val="both"/>
        <w:rPr>
          <w:szCs w:val="20"/>
        </w:rPr>
      </w:pPr>
      <w:r w:rsidRPr="002C6A8D">
        <w:rPr>
          <w:szCs w:val="20"/>
        </w:rPr>
        <w:t>The living cell, the smallest unit of life, but extreme complex</w:t>
      </w:r>
    </w:p>
    <w:p w14:paraId="0EF1C73D" w14:textId="77777777" w:rsidR="0038016E" w:rsidRPr="002C6A8D" w:rsidRDefault="0038016E" w:rsidP="005B11A8">
      <w:pPr>
        <w:numPr>
          <w:ilvl w:val="0"/>
          <w:numId w:val="4"/>
        </w:numPr>
        <w:jc w:val="both"/>
        <w:rPr>
          <w:szCs w:val="20"/>
        </w:rPr>
      </w:pPr>
      <w:r w:rsidRPr="002C6A8D">
        <w:rPr>
          <w:szCs w:val="20"/>
        </w:rPr>
        <w:t>How do we study/understand complex and dynamic networks of molecules which interact in time and space?</w:t>
      </w:r>
    </w:p>
    <w:p w14:paraId="6C752E9F" w14:textId="77777777" w:rsidR="0038016E" w:rsidRPr="002C6A8D" w:rsidRDefault="0038016E" w:rsidP="005B11A8">
      <w:pPr>
        <w:numPr>
          <w:ilvl w:val="0"/>
          <w:numId w:val="4"/>
        </w:numPr>
        <w:jc w:val="both"/>
        <w:rPr>
          <w:szCs w:val="20"/>
        </w:rPr>
      </w:pPr>
      <w:r w:rsidRPr="002C6A8D">
        <w:rPr>
          <w:szCs w:val="20"/>
        </w:rPr>
        <w:t>Generic properties of biological networks</w:t>
      </w:r>
    </w:p>
    <w:p w14:paraId="668A8431" w14:textId="77777777" w:rsidR="0038016E" w:rsidRPr="002C6A8D" w:rsidRDefault="0038016E" w:rsidP="005B11A8">
      <w:pPr>
        <w:numPr>
          <w:ilvl w:val="0"/>
          <w:numId w:val="4"/>
        </w:numPr>
        <w:jc w:val="both"/>
        <w:rPr>
          <w:szCs w:val="20"/>
        </w:rPr>
      </w:pPr>
      <w:r w:rsidRPr="002C6A8D">
        <w:rPr>
          <w:szCs w:val="20"/>
        </w:rPr>
        <w:t xml:space="preserve">Quantitative and predicting mathematical models for biological systems. </w:t>
      </w:r>
    </w:p>
    <w:p w14:paraId="6AFE4482" w14:textId="77777777" w:rsidR="0038016E" w:rsidRPr="002C6A8D" w:rsidRDefault="0038016E" w:rsidP="005B11A8">
      <w:pPr>
        <w:numPr>
          <w:ilvl w:val="0"/>
          <w:numId w:val="4"/>
        </w:numPr>
        <w:jc w:val="both"/>
        <w:rPr>
          <w:szCs w:val="20"/>
        </w:rPr>
      </w:pPr>
      <w:r w:rsidRPr="002C6A8D">
        <w:rPr>
          <w:szCs w:val="20"/>
        </w:rPr>
        <w:t>the evolution of networks</w:t>
      </w:r>
    </w:p>
    <w:p w14:paraId="379720F8" w14:textId="77777777" w:rsidR="0038016E" w:rsidRPr="002C6A8D" w:rsidRDefault="0038016E" w:rsidP="005B11A8">
      <w:pPr>
        <w:jc w:val="both"/>
        <w:rPr>
          <w:szCs w:val="20"/>
        </w:rPr>
      </w:pPr>
    </w:p>
    <w:p w14:paraId="3BD899BE" w14:textId="77777777" w:rsidR="00534BB9" w:rsidRPr="002C6A8D" w:rsidRDefault="00534BB9" w:rsidP="005B11A8">
      <w:pPr>
        <w:pStyle w:val="Heading1"/>
        <w:ind w:left="0" w:firstLine="0"/>
        <w:jc w:val="both"/>
        <w:rPr>
          <w:szCs w:val="20"/>
        </w:rPr>
      </w:pPr>
      <w:bookmarkStart w:id="638" w:name="_Toc194388797"/>
      <w:bookmarkStart w:id="639" w:name="_Toc196217719"/>
      <w:bookmarkStart w:id="640" w:name="_Toc196219067"/>
      <w:bookmarkStart w:id="641" w:name="_Toc196815305"/>
      <w:bookmarkStart w:id="642" w:name="_Toc196886363"/>
      <w:bookmarkStart w:id="643" w:name="_Toc202860015"/>
    </w:p>
    <w:p w14:paraId="7F8EEB15" w14:textId="77777777" w:rsidR="00534BB9" w:rsidRPr="002C6A8D" w:rsidRDefault="00534BB9" w:rsidP="005B11A8">
      <w:pPr>
        <w:pStyle w:val="Heading1"/>
        <w:ind w:left="0" w:firstLine="0"/>
        <w:jc w:val="both"/>
        <w:rPr>
          <w:szCs w:val="20"/>
        </w:rPr>
      </w:pPr>
    </w:p>
    <w:p w14:paraId="28DD7566" w14:textId="77777777" w:rsidR="00F71824" w:rsidRPr="002C6A8D" w:rsidRDefault="00FC60E3" w:rsidP="005B11A8">
      <w:pPr>
        <w:pStyle w:val="Heading1"/>
        <w:ind w:left="0" w:firstLine="0"/>
        <w:jc w:val="both"/>
      </w:pPr>
      <w:bookmarkStart w:id="644" w:name="_Toc354671751"/>
      <w:r w:rsidRPr="002C6A8D">
        <w:t>900</w:t>
      </w:r>
      <w:r w:rsidR="00F71824" w:rsidRPr="002C6A8D">
        <w:t>112</w:t>
      </w:r>
      <w:r w:rsidRPr="002C6A8D">
        <w:t>SCI</w:t>
      </w:r>
      <w:r w:rsidR="00F71824" w:rsidRPr="002C6A8D">
        <w:t>/SSC</w:t>
      </w:r>
      <w:r w:rsidR="004F6D59" w:rsidRPr="002C6A8D">
        <w:t xml:space="preserve"> </w:t>
      </w:r>
      <w:r w:rsidR="00F71824" w:rsidRPr="002C6A8D">
        <w:t>Theme course: Introduction to Health and Well-being</w:t>
      </w:r>
      <w:bookmarkEnd w:id="638"/>
      <w:bookmarkEnd w:id="639"/>
      <w:bookmarkEnd w:id="640"/>
      <w:bookmarkEnd w:id="641"/>
      <w:bookmarkEnd w:id="642"/>
      <w:bookmarkEnd w:id="643"/>
      <w:bookmarkEnd w:id="644"/>
    </w:p>
    <w:tbl>
      <w:tblPr>
        <w:tblW w:w="0" w:type="auto"/>
        <w:tblLook w:val="01E0" w:firstRow="1" w:lastRow="1" w:firstColumn="1" w:lastColumn="1" w:noHBand="0" w:noVBand="0"/>
      </w:tblPr>
      <w:tblGrid>
        <w:gridCol w:w="2217"/>
        <w:gridCol w:w="2218"/>
      </w:tblGrid>
      <w:tr w:rsidR="00594A71" w:rsidRPr="002C6A8D" w14:paraId="70B41BE1" w14:textId="77777777" w:rsidTr="006F615E">
        <w:trPr>
          <w:trHeight w:val="255"/>
        </w:trPr>
        <w:tc>
          <w:tcPr>
            <w:tcW w:w="2217" w:type="dxa"/>
            <w:shd w:val="clear" w:color="auto" w:fill="auto"/>
          </w:tcPr>
          <w:p w14:paraId="52ED8BC4"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7E17C381" w14:textId="77777777" w:rsidR="00594A71" w:rsidRPr="002C6A8D" w:rsidRDefault="00594A71" w:rsidP="005B11A8">
            <w:pPr>
              <w:jc w:val="both"/>
              <w:rPr>
                <w:i/>
                <w:szCs w:val="20"/>
              </w:rPr>
            </w:pPr>
            <w:r w:rsidRPr="002C6A8D">
              <w:rPr>
                <w:i/>
                <w:szCs w:val="20"/>
              </w:rPr>
              <w:t>6 ecp</w:t>
            </w:r>
          </w:p>
        </w:tc>
      </w:tr>
      <w:tr w:rsidR="00594A71" w:rsidRPr="002C6A8D" w14:paraId="1007FDE6" w14:textId="77777777" w:rsidTr="006F615E">
        <w:trPr>
          <w:trHeight w:val="255"/>
        </w:trPr>
        <w:tc>
          <w:tcPr>
            <w:tcW w:w="2217" w:type="dxa"/>
            <w:shd w:val="clear" w:color="auto" w:fill="auto"/>
          </w:tcPr>
          <w:p w14:paraId="489E75DB"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021C3ACA" w14:textId="77777777" w:rsidR="00594A71" w:rsidRPr="002C6A8D" w:rsidRDefault="00594A71" w:rsidP="005B11A8">
            <w:pPr>
              <w:jc w:val="both"/>
              <w:rPr>
                <w:i/>
                <w:szCs w:val="20"/>
              </w:rPr>
            </w:pPr>
            <w:r w:rsidRPr="002C6A8D">
              <w:rPr>
                <w:i/>
                <w:szCs w:val="20"/>
              </w:rPr>
              <w:t>HW</w:t>
            </w:r>
          </w:p>
        </w:tc>
      </w:tr>
      <w:tr w:rsidR="00594A71" w:rsidRPr="002C6A8D" w14:paraId="7B05971D" w14:textId="77777777" w:rsidTr="006F615E">
        <w:trPr>
          <w:trHeight w:val="267"/>
        </w:trPr>
        <w:tc>
          <w:tcPr>
            <w:tcW w:w="2217" w:type="dxa"/>
            <w:shd w:val="clear" w:color="auto" w:fill="auto"/>
          </w:tcPr>
          <w:p w14:paraId="1DA421F9"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3CB80787" w14:textId="77777777" w:rsidR="00594A71" w:rsidRPr="002C6A8D" w:rsidRDefault="00594A71" w:rsidP="005B11A8">
            <w:pPr>
              <w:jc w:val="both"/>
              <w:rPr>
                <w:i/>
                <w:szCs w:val="20"/>
              </w:rPr>
            </w:pPr>
            <w:r w:rsidRPr="002C6A8D">
              <w:rPr>
                <w:i/>
                <w:szCs w:val="20"/>
              </w:rPr>
              <w:t>n/a</w:t>
            </w:r>
          </w:p>
        </w:tc>
      </w:tr>
    </w:tbl>
    <w:p w14:paraId="208321E8" w14:textId="77777777" w:rsidR="00F71824" w:rsidRPr="002C6A8D" w:rsidRDefault="00F71824" w:rsidP="005B11A8">
      <w:pPr>
        <w:jc w:val="both"/>
        <w:rPr>
          <w:szCs w:val="20"/>
        </w:rPr>
      </w:pPr>
    </w:p>
    <w:p w14:paraId="61B88A2F" w14:textId="77777777" w:rsidR="00F71824" w:rsidRPr="002C6A8D" w:rsidRDefault="00F71824" w:rsidP="005B11A8">
      <w:pPr>
        <w:jc w:val="both"/>
        <w:rPr>
          <w:i/>
          <w:szCs w:val="20"/>
        </w:rPr>
      </w:pPr>
      <w:r w:rsidRPr="002C6A8D">
        <w:rPr>
          <w:i/>
          <w:szCs w:val="20"/>
        </w:rPr>
        <w:lastRenderedPageBreak/>
        <w:t>Prerequisites</w:t>
      </w:r>
    </w:p>
    <w:p w14:paraId="7F9A2328" w14:textId="77777777" w:rsidR="00F71824" w:rsidRPr="002C6A8D" w:rsidRDefault="00F71824" w:rsidP="005B11A8">
      <w:pPr>
        <w:jc w:val="both"/>
        <w:rPr>
          <w:szCs w:val="20"/>
        </w:rPr>
      </w:pPr>
      <w:r w:rsidRPr="002C6A8D">
        <w:rPr>
          <w:szCs w:val="20"/>
        </w:rPr>
        <w:t>None</w:t>
      </w:r>
    </w:p>
    <w:p w14:paraId="5743BFEC" w14:textId="77777777" w:rsidR="00B318D7" w:rsidRPr="002C6A8D" w:rsidRDefault="00B318D7" w:rsidP="005B11A8">
      <w:pPr>
        <w:pStyle w:val="BodyText"/>
        <w:jc w:val="both"/>
        <w:rPr>
          <w:b w:val="0"/>
          <w:bCs w:val="0"/>
          <w:i/>
          <w:szCs w:val="20"/>
          <w:lang w:val="en-US" w:eastAsia="zh-TW"/>
        </w:rPr>
      </w:pPr>
    </w:p>
    <w:p w14:paraId="5D26AD74" w14:textId="77777777" w:rsidR="00B318D7" w:rsidRPr="002C6A8D" w:rsidRDefault="00B318D7" w:rsidP="005B11A8">
      <w:pPr>
        <w:pStyle w:val="BodyText"/>
        <w:jc w:val="both"/>
        <w:rPr>
          <w:b w:val="0"/>
          <w:bCs w:val="0"/>
          <w:i/>
          <w:szCs w:val="20"/>
          <w:lang w:val="en-US"/>
        </w:rPr>
      </w:pPr>
      <w:r w:rsidRPr="002C6A8D">
        <w:rPr>
          <w:b w:val="0"/>
          <w:bCs w:val="0"/>
          <w:i/>
          <w:szCs w:val="20"/>
          <w:lang w:val="en-US"/>
        </w:rPr>
        <w:t xml:space="preserve">Course Description </w:t>
      </w:r>
    </w:p>
    <w:p w14:paraId="2FD92A7C" w14:textId="77777777" w:rsidR="00534BB9" w:rsidRPr="002C6A8D" w:rsidRDefault="00534BB9" w:rsidP="005B11A8">
      <w:pPr>
        <w:pStyle w:val="BodyText"/>
        <w:jc w:val="both"/>
        <w:rPr>
          <w:b w:val="0"/>
          <w:bCs w:val="0"/>
          <w:szCs w:val="20"/>
          <w:lang w:val="en-US"/>
        </w:rPr>
      </w:pPr>
      <w:r w:rsidRPr="002C6A8D">
        <w:rPr>
          <w:b w:val="0"/>
          <w:bCs w:val="0"/>
          <w:szCs w:val="20"/>
          <w:lang w:val="en-US"/>
        </w:rPr>
        <w:t xml:space="preserve">Health and Well-being, both on an individual and societal level, is an important matter for our global society and human mankind in general. The introductory course focuses on a number of issues that are relevant to ongoing research in the disciplines of Biomedical Sciences and Health Sciences. The course provides the student with a powerful introduction to the major disciplines that shape today’s thinking on health related issues.  The emphasis lies on Medical Sciences that mould the Health and Well- being arena.  The theme course offers </w:t>
      </w:r>
      <w:r w:rsidR="00AA3D59" w:rsidRPr="002C6A8D">
        <w:rPr>
          <w:b w:val="0"/>
          <w:bCs w:val="0"/>
          <w:szCs w:val="20"/>
          <w:lang w:val="en-US"/>
        </w:rPr>
        <w:t>a</w:t>
      </w:r>
      <w:r w:rsidRPr="002C6A8D">
        <w:rPr>
          <w:b w:val="0"/>
          <w:bCs w:val="0"/>
          <w:szCs w:val="20"/>
          <w:lang w:val="en-US"/>
        </w:rPr>
        <w:t xml:space="preserve"> preview of biomedically oriented courses such as Metabolic Biochemistry</w:t>
      </w:r>
      <w:r w:rsidR="00AA3D59" w:rsidRPr="002C6A8D">
        <w:rPr>
          <w:b w:val="0"/>
          <w:bCs w:val="0"/>
          <w:szCs w:val="20"/>
          <w:lang w:val="en-US"/>
        </w:rPr>
        <w:t>, Medicinal</w:t>
      </w:r>
      <w:r w:rsidRPr="002C6A8D">
        <w:rPr>
          <w:b w:val="0"/>
          <w:bCs w:val="0"/>
          <w:szCs w:val="20"/>
          <w:lang w:val="en-US"/>
        </w:rPr>
        <w:t xml:space="preserve"> Chemistry, The Human Body II, Hormones and Homeostasis</w:t>
      </w:r>
      <w:r w:rsidR="00AA3D59" w:rsidRPr="002C6A8D">
        <w:rPr>
          <w:b w:val="0"/>
          <w:bCs w:val="0"/>
          <w:szCs w:val="20"/>
          <w:lang w:val="en-US"/>
        </w:rPr>
        <w:t>, Immunology</w:t>
      </w:r>
      <w:r w:rsidRPr="002C6A8D">
        <w:rPr>
          <w:b w:val="0"/>
          <w:bCs w:val="0"/>
          <w:szCs w:val="20"/>
          <w:lang w:val="en-US"/>
        </w:rPr>
        <w:t>, Epidemiology, Nutrition and Health, Infectious Diseases, Cardiovascular Diseases, and Mechanisms of Disease.</w:t>
      </w:r>
    </w:p>
    <w:p w14:paraId="393FADBD" w14:textId="77777777" w:rsidR="00534BB9" w:rsidRPr="002C6A8D" w:rsidRDefault="00534BB9" w:rsidP="005B11A8">
      <w:pPr>
        <w:pStyle w:val="BodyText"/>
        <w:jc w:val="both"/>
        <w:rPr>
          <w:b w:val="0"/>
          <w:bCs w:val="0"/>
          <w:i/>
          <w:szCs w:val="20"/>
          <w:lang w:val="en-US"/>
        </w:rPr>
      </w:pPr>
    </w:p>
    <w:p w14:paraId="5AF90B91" w14:textId="77777777" w:rsidR="00534BB9" w:rsidRPr="002C6A8D" w:rsidRDefault="00534BB9" w:rsidP="005B11A8">
      <w:pPr>
        <w:pStyle w:val="BodyText"/>
        <w:jc w:val="both"/>
        <w:rPr>
          <w:b w:val="0"/>
          <w:bCs w:val="0"/>
          <w:szCs w:val="20"/>
          <w:lang w:val="en-US"/>
        </w:rPr>
      </w:pPr>
      <w:r w:rsidRPr="002C6A8D">
        <w:rPr>
          <w:b w:val="0"/>
          <w:bCs w:val="0"/>
          <w:szCs w:val="20"/>
          <w:lang w:val="en-US"/>
        </w:rPr>
        <w:t>The student is able to understand on an introductory and elementary level the following medical sciences</w:t>
      </w:r>
    </w:p>
    <w:p w14:paraId="1F3DA6B3"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general physiological concepts of regulation</w:t>
      </w:r>
    </w:p>
    <w:p w14:paraId="1B30DF85"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biochemistry and cell biology</w:t>
      </w:r>
    </w:p>
    <w:p w14:paraId="3CFBB786"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energy metabolism</w:t>
      </w:r>
    </w:p>
    <w:p w14:paraId="1FBC7117"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pharmacology</w:t>
      </w:r>
    </w:p>
    <w:p w14:paraId="1B4B37EE"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 xml:space="preserve">pathology </w:t>
      </w:r>
    </w:p>
    <w:p w14:paraId="2FAD5E42"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immunology</w:t>
      </w:r>
    </w:p>
    <w:p w14:paraId="2905D7AE"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genetics</w:t>
      </w:r>
    </w:p>
    <w:p w14:paraId="602FEF8C"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epidemiology</w:t>
      </w:r>
    </w:p>
    <w:p w14:paraId="2A05B6B0"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hematology</w:t>
      </w:r>
    </w:p>
    <w:p w14:paraId="383E35D6"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the alimentary system</w:t>
      </w:r>
    </w:p>
    <w:p w14:paraId="45A4198D"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the internal environment, including topics of the cardiovascular system, the respiratory system, the renal system, and the endocrine system</w:t>
      </w:r>
    </w:p>
    <w:p w14:paraId="437502A6" w14:textId="77777777" w:rsidR="00534BB9" w:rsidRPr="002C6A8D" w:rsidRDefault="00534BB9" w:rsidP="00911A39">
      <w:pPr>
        <w:pStyle w:val="BodyText"/>
        <w:numPr>
          <w:ilvl w:val="0"/>
          <w:numId w:val="37"/>
        </w:numPr>
        <w:jc w:val="both"/>
        <w:rPr>
          <w:b w:val="0"/>
          <w:bCs w:val="0"/>
          <w:szCs w:val="20"/>
          <w:lang w:val="en-US"/>
        </w:rPr>
      </w:pPr>
      <w:r w:rsidRPr="002C6A8D">
        <w:rPr>
          <w:b w:val="0"/>
          <w:bCs w:val="0"/>
          <w:szCs w:val="20"/>
          <w:lang w:val="en-US"/>
        </w:rPr>
        <w:t>diet and nutrition</w:t>
      </w:r>
    </w:p>
    <w:p w14:paraId="7AF37EA1" w14:textId="77777777" w:rsidR="00534BB9" w:rsidRPr="002C6A8D" w:rsidRDefault="00534BB9" w:rsidP="005B11A8">
      <w:pPr>
        <w:pStyle w:val="BodyText"/>
        <w:jc w:val="both"/>
        <w:rPr>
          <w:b w:val="0"/>
          <w:bCs w:val="0"/>
          <w:szCs w:val="20"/>
          <w:lang w:val="en-US"/>
        </w:rPr>
      </w:pPr>
      <w:r w:rsidRPr="002C6A8D">
        <w:rPr>
          <w:b w:val="0"/>
          <w:bCs w:val="0"/>
          <w:szCs w:val="20"/>
          <w:lang w:val="en-US"/>
        </w:rPr>
        <w:t>Furthermore, the student demonstrates competence in (oral) data presentation, analysis and interpretation, numeric, (medical) information retrieval and written communication</w:t>
      </w:r>
    </w:p>
    <w:p w14:paraId="6A4DEF01" w14:textId="77777777" w:rsidR="00534BB9" w:rsidRPr="002C6A8D" w:rsidRDefault="00534BB9" w:rsidP="005B11A8">
      <w:pPr>
        <w:jc w:val="both"/>
        <w:rPr>
          <w:lang w:val="en-US"/>
        </w:rPr>
      </w:pPr>
    </w:p>
    <w:p w14:paraId="4AD6F7C4" w14:textId="77777777" w:rsidR="00F71824" w:rsidRPr="002C6A8D" w:rsidRDefault="00F71824" w:rsidP="005B11A8">
      <w:pPr>
        <w:pStyle w:val="Heading1"/>
        <w:ind w:left="2160" w:hanging="2160"/>
        <w:jc w:val="both"/>
        <w:rPr>
          <w:szCs w:val="20"/>
          <w:lang w:val="en-US"/>
        </w:rPr>
      </w:pPr>
    </w:p>
    <w:p w14:paraId="33EC0474" w14:textId="77777777" w:rsidR="00401A66" w:rsidRPr="002C6A8D" w:rsidRDefault="00FC60E3" w:rsidP="005B11A8">
      <w:pPr>
        <w:pStyle w:val="Heading1"/>
        <w:ind w:left="2160" w:hanging="2160"/>
        <w:jc w:val="both"/>
      </w:pPr>
      <w:bookmarkStart w:id="645" w:name="_Toc354671752"/>
      <w:r w:rsidRPr="002C6A8D">
        <w:t>900</w:t>
      </w:r>
      <w:r w:rsidR="00F71824" w:rsidRPr="002C6A8D">
        <w:t>113</w:t>
      </w:r>
      <w:r w:rsidRPr="002C6A8D">
        <w:t>SCI</w:t>
      </w:r>
      <w:r w:rsidR="00F71824" w:rsidRPr="002C6A8D">
        <w:t>/SSC</w:t>
      </w:r>
      <w:r w:rsidR="00401A66" w:rsidRPr="002C6A8D">
        <w:tab/>
        <w:t>Theme course: Introduction to Energy, Climate and Sustainability</w:t>
      </w:r>
      <w:bookmarkEnd w:id="645"/>
    </w:p>
    <w:tbl>
      <w:tblPr>
        <w:tblW w:w="0" w:type="auto"/>
        <w:tblLook w:val="01E0" w:firstRow="1" w:lastRow="1" w:firstColumn="1" w:lastColumn="1" w:noHBand="0" w:noVBand="0"/>
      </w:tblPr>
      <w:tblGrid>
        <w:gridCol w:w="2217"/>
        <w:gridCol w:w="2218"/>
      </w:tblGrid>
      <w:tr w:rsidR="00594A71" w:rsidRPr="002C6A8D" w14:paraId="2BCB3439" w14:textId="77777777" w:rsidTr="006F615E">
        <w:trPr>
          <w:trHeight w:val="255"/>
        </w:trPr>
        <w:tc>
          <w:tcPr>
            <w:tcW w:w="2217" w:type="dxa"/>
            <w:shd w:val="clear" w:color="auto" w:fill="auto"/>
          </w:tcPr>
          <w:p w14:paraId="00739F5A"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6EB4DE90" w14:textId="77777777" w:rsidR="00594A71" w:rsidRPr="002C6A8D" w:rsidRDefault="00594A71" w:rsidP="005B11A8">
            <w:pPr>
              <w:jc w:val="both"/>
              <w:rPr>
                <w:i/>
                <w:szCs w:val="20"/>
              </w:rPr>
            </w:pPr>
            <w:r w:rsidRPr="002C6A8D">
              <w:rPr>
                <w:i/>
                <w:szCs w:val="20"/>
              </w:rPr>
              <w:t>6 ecp</w:t>
            </w:r>
          </w:p>
        </w:tc>
      </w:tr>
      <w:tr w:rsidR="00594A71" w:rsidRPr="002C6A8D" w14:paraId="11404C34" w14:textId="77777777" w:rsidTr="006F615E">
        <w:trPr>
          <w:trHeight w:val="255"/>
        </w:trPr>
        <w:tc>
          <w:tcPr>
            <w:tcW w:w="2217" w:type="dxa"/>
            <w:shd w:val="clear" w:color="auto" w:fill="auto"/>
          </w:tcPr>
          <w:p w14:paraId="2D9F421B"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51B7BFA7" w14:textId="77777777" w:rsidR="00594A71" w:rsidRPr="002C6A8D" w:rsidRDefault="00594A71" w:rsidP="005B11A8">
            <w:pPr>
              <w:jc w:val="both"/>
              <w:rPr>
                <w:i/>
                <w:szCs w:val="20"/>
              </w:rPr>
            </w:pPr>
            <w:r w:rsidRPr="002C6A8D">
              <w:rPr>
                <w:i/>
                <w:szCs w:val="20"/>
              </w:rPr>
              <w:t>ECS</w:t>
            </w:r>
          </w:p>
        </w:tc>
      </w:tr>
      <w:tr w:rsidR="00594A71" w:rsidRPr="002C6A8D" w14:paraId="1BE674AA" w14:textId="77777777" w:rsidTr="006F615E">
        <w:trPr>
          <w:trHeight w:val="267"/>
        </w:trPr>
        <w:tc>
          <w:tcPr>
            <w:tcW w:w="2217" w:type="dxa"/>
            <w:shd w:val="clear" w:color="auto" w:fill="auto"/>
          </w:tcPr>
          <w:p w14:paraId="6AB814E5"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33068343" w14:textId="77777777" w:rsidR="00594A71" w:rsidRPr="002C6A8D" w:rsidRDefault="00594A71" w:rsidP="005B11A8">
            <w:pPr>
              <w:jc w:val="both"/>
              <w:rPr>
                <w:i/>
                <w:szCs w:val="20"/>
              </w:rPr>
            </w:pPr>
            <w:r w:rsidRPr="002C6A8D">
              <w:rPr>
                <w:i/>
                <w:szCs w:val="20"/>
              </w:rPr>
              <w:t>n/a</w:t>
            </w:r>
          </w:p>
        </w:tc>
      </w:tr>
    </w:tbl>
    <w:p w14:paraId="731650A2" w14:textId="77777777" w:rsidR="00401A66" w:rsidRPr="002C6A8D" w:rsidRDefault="00401A66" w:rsidP="005B11A8">
      <w:pPr>
        <w:jc w:val="both"/>
        <w:rPr>
          <w:szCs w:val="20"/>
        </w:rPr>
      </w:pPr>
    </w:p>
    <w:p w14:paraId="3A203D81" w14:textId="77777777" w:rsidR="00401A66" w:rsidRPr="002C6A8D" w:rsidRDefault="00401A66" w:rsidP="005B11A8">
      <w:pPr>
        <w:jc w:val="both"/>
        <w:rPr>
          <w:i/>
          <w:szCs w:val="20"/>
        </w:rPr>
      </w:pPr>
      <w:r w:rsidRPr="002C6A8D">
        <w:rPr>
          <w:i/>
          <w:szCs w:val="20"/>
        </w:rPr>
        <w:t>Prerequisites</w:t>
      </w:r>
    </w:p>
    <w:p w14:paraId="01E45203" w14:textId="77777777" w:rsidR="00401A66" w:rsidRPr="002C6A8D" w:rsidRDefault="00401A66" w:rsidP="005B11A8">
      <w:pPr>
        <w:jc w:val="both"/>
        <w:rPr>
          <w:szCs w:val="20"/>
        </w:rPr>
      </w:pPr>
      <w:r w:rsidRPr="002C6A8D">
        <w:rPr>
          <w:szCs w:val="20"/>
        </w:rPr>
        <w:t>None.</w:t>
      </w:r>
    </w:p>
    <w:p w14:paraId="2F2AEFE5" w14:textId="77777777" w:rsidR="00401A66" w:rsidRPr="002C6A8D" w:rsidRDefault="00401A66" w:rsidP="005B11A8">
      <w:pPr>
        <w:jc w:val="both"/>
        <w:rPr>
          <w:szCs w:val="20"/>
          <w:highlight w:val="yellow"/>
        </w:rPr>
      </w:pPr>
    </w:p>
    <w:p w14:paraId="1D41DD84" w14:textId="77777777" w:rsidR="00401A66" w:rsidRPr="002C6A8D" w:rsidRDefault="00401A66" w:rsidP="005B11A8">
      <w:pPr>
        <w:jc w:val="both"/>
        <w:rPr>
          <w:i/>
          <w:szCs w:val="20"/>
        </w:rPr>
      </w:pPr>
      <w:r w:rsidRPr="002C6A8D">
        <w:rPr>
          <w:i/>
          <w:szCs w:val="20"/>
        </w:rPr>
        <w:t>Learning Outcomes</w:t>
      </w:r>
    </w:p>
    <w:p w14:paraId="02DBD9B6" w14:textId="77777777" w:rsidR="00401A66" w:rsidRPr="002C6A8D" w:rsidRDefault="00401A66" w:rsidP="005B11A8">
      <w:pPr>
        <w:jc w:val="both"/>
        <w:rPr>
          <w:szCs w:val="20"/>
        </w:rPr>
      </w:pPr>
      <w:r w:rsidRPr="002C6A8D">
        <w:rPr>
          <w:szCs w:val="20"/>
        </w:rPr>
        <w:t xml:space="preserve">The overall goal of this introductory course is a description of the fundamental challenge humanity is facing in the future, with emphasis on energy, climate and environmental and economic sustainability. It should also convince students that the inherent interlinking between these problems makes a systematic approach mandatory. </w:t>
      </w:r>
    </w:p>
    <w:p w14:paraId="473BDCE7" w14:textId="77777777" w:rsidR="00401A66" w:rsidRPr="002C6A8D" w:rsidRDefault="00401A66" w:rsidP="005B11A8">
      <w:pPr>
        <w:jc w:val="both"/>
        <w:rPr>
          <w:szCs w:val="20"/>
        </w:rPr>
      </w:pPr>
    </w:p>
    <w:p w14:paraId="5E967631" w14:textId="77777777" w:rsidR="00401A66" w:rsidRPr="002C6A8D" w:rsidRDefault="00401A66" w:rsidP="005B11A8">
      <w:pPr>
        <w:jc w:val="both"/>
        <w:rPr>
          <w:i/>
          <w:szCs w:val="20"/>
        </w:rPr>
      </w:pPr>
      <w:r w:rsidRPr="002C6A8D">
        <w:rPr>
          <w:i/>
          <w:szCs w:val="20"/>
        </w:rPr>
        <w:t>Course Description</w:t>
      </w:r>
    </w:p>
    <w:p w14:paraId="4D411256" w14:textId="77777777" w:rsidR="000C4859" w:rsidRPr="002C6A8D" w:rsidRDefault="000C4859" w:rsidP="005B11A8">
      <w:pPr>
        <w:jc w:val="both"/>
        <w:rPr>
          <w:szCs w:val="20"/>
        </w:rPr>
      </w:pPr>
      <w:r w:rsidRPr="002C6A8D">
        <w:rPr>
          <w:szCs w:val="20"/>
        </w:rPr>
        <w:t xml:space="preserve">This course elaborates the concept of sustainability. The carbon cycle and the Earth’s energy balance are explained to understand our (changing) climate, and what measures are needed to limit global warming to a level that is considered acceptable. As 82% of the Dutch greenhouse gas emissions (218 Mt CO2 </w:t>
      </w:r>
      <w:r w:rsidRPr="002C6A8D">
        <w:rPr>
          <w:szCs w:val="20"/>
        </w:rPr>
        <w:lastRenderedPageBreak/>
        <w:t xml:space="preserve">equivalents) are caused by fossil fuel use, we focus on energy in this course. We discuss our energy demand, the difference between work, energy and power, frequently used energy units, and explain basic thermodynamics to understand why energy conversions are inherently inefficient.   </w:t>
      </w:r>
    </w:p>
    <w:p w14:paraId="54695398" w14:textId="77777777" w:rsidR="000C4859" w:rsidRPr="002C6A8D" w:rsidRDefault="000C4859" w:rsidP="005B11A8">
      <w:pPr>
        <w:jc w:val="both"/>
        <w:rPr>
          <w:szCs w:val="20"/>
        </w:rPr>
      </w:pPr>
      <w:r w:rsidRPr="002C6A8D">
        <w:rPr>
          <w:szCs w:val="20"/>
        </w:rPr>
        <w:t xml:space="preserve">We treat the following energy sources in detail: fossil fuels, nuclear energy, biomass, solar and wind energy. Following MacKay we go for numbers, not (only) adjectives. Hence, physical concepts and equations are introduced to describe energy conversions and to calculate their potential for a significant contribution to our energy demand. We discuss reserves, environmental impacts, strategic concerns, costs and benefits. In addition we take a close look at transport and heating (18 and 13% of the total greenhouse gas emissions in the Netherlands, respectively). </w:t>
      </w:r>
    </w:p>
    <w:p w14:paraId="67B8CCB4" w14:textId="77777777" w:rsidR="000C4859" w:rsidRPr="002C6A8D" w:rsidRDefault="000C4859" w:rsidP="005B11A8">
      <w:pPr>
        <w:spacing w:line="240" w:lineRule="exact"/>
        <w:jc w:val="both"/>
        <w:rPr>
          <w:szCs w:val="20"/>
        </w:rPr>
      </w:pPr>
      <w:r w:rsidRPr="002C6A8D">
        <w:rPr>
          <w:szCs w:val="20"/>
        </w:rPr>
        <w:t xml:space="preserve">During this course, students will also do laboratory experiments (on photovoltaic cells, Stirling engines and wind turbines) and a computer simulation. </w:t>
      </w:r>
    </w:p>
    <w:p w14:paraId="3791F11B" w14:textId="77777777" w:rsidR="002150C8" w:rsidRPr="002C6A8D" w:rsidRDefault="002150C8" w:rsidP="005B11A8">
      <w:pPr>
        <w:jc w:val="both"/>
        <w:rPr>
          <w:szCs w:val="20"/>
        </w:rPr>
      </w:pPr>
    </w:p>
    <w:p w14:paraId="74DB58DF" w14:textId="77777777" w:rsidR="00D84884" w:rsidRPr="002C6A8D" w:rsidRDefault="00D84884" w:rsidP="005B11A8">
      <w:pPr>
        <w:jc w:val="both"/>
        <w:rPr>
          <w:szCs w:val="20"/>
        </w:rPr>
      </w:pPr>
    </w:p>
    <w:p w14:paraId="1DED4878" w14:textId="77777777" w:rsidR="00D84884" w:rsidRPr="002C6A8D" w:rsidRDefault="00FC60E3" w:rsidP="005B11A8">
      <w:pPr>
        <w:pStyle w:val="Heading1"/>
        <w:jc w:val="both"/>
      </w:pPr>
      <w:bookmarkStart w:id="646" w:name="_Toc194388799"/>
      <w:bookmarkStart w:id="647" w:name="_Toc196217721"/>
      <w:bookmarkStart w:id="648" w:name="_Toc196219069"/>
      <w:bookmarkStart w:id="649" w:name="_Toc196815307"/>
      <w:bookmarkStart w:id="650" w:name="_Toc196886365"/>
      <w:bookmarkStart w:id="651" w:name="_Toc202860018"/>
      <w:bookmarkStart w:id="652" w:name="_Toc354671753"/>
      <w:r w:rsidRPr="002C6A8D">
        <w:t>900</w:t>
      </w:r>
      <w:r w:rsidR="002C58BA" w:rsidRPr="002C6A8D">
        <w:t>12</w:t>
      </w:r>
      <w:r w:rsidR="00517AE8" w:rsidRPr="002C6A8D">
        <w:t>1</w:t>
      </w:r>
      <w:r w:rsidRPr="002C6A8D">
        <w:t>SCI</w:t>
      </w:r>
      <w:r w:rsidR="00D84884" w:rsidRPr="002C6A8D">
        <w:tab/>
      </w:r>
      <w:bookmarkEnd w:id="646"/>
      <w:bookmarkEnd w:id="647"/>
      <w:bookmarkEnd w:id="648"/>
      <w:bookmarkEnd w:id="649"/>
      <w:bookmarkEnd w:id="650"/>
      <w:bookmarkEnd w:id="651"/>
      <w:r w:rsidR="00712325" w:rsidRPr="002C6A8D">
        <w:t>Introduction to Geological Sciences</w:t>
      </w:r>
      <w:bookmarkEnd w:id="652"/>
    </w:p>
    <w:tbl>
      <w:tblPr>
        <w:tblW w:w="0" w:type="auto"/>
        <w:tblLook w:val="01E0" w:firstRow="1" w:lastRow="1" w:firstColumn="1" w:lastColumn="1" w:noHBand="0" w:noVBand="0"/>
      </w:tblPr>
      <w:tblGrid>
        <w:gridCol w:w="2217"/>
        <w:gridCol w:w="2218"/>
      </w:tblGrid>
      <w:tr w:rsidR="00594A71" w:rsidRPr="002C6A8D" w14:paraId="7EC91F11" w14:textId="77777777" w:rsidTr="006F615E">
        <w:trPr>
          <w:trHeight w:val="255"/>
        </w:trPr>
        <w:tc>
          <w:tcPr>
            <w:tcW w:w="2217" w:type="dxa"/>
            <w:shd w:val="clear" w:color="auto" w:fill="auto"/>
          </w:tcPr>
          <w:p w14:paraId="3301D4F9"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685422D4" w14:textId="77777777" w:rsidR="00594A71" w:rsidRPr="002C6A8D" w:rsidRDefault="00594A71" w:rsidP="005B11A8">
            <w:pPr>
              <w:jc w:val="both"/>
              <w:rPr>
                <w:i/>
                <w:szCs w:val="20"/>
              </w:rPr>
            </w:pPr>
            <w:r w:rsidRPr="002C6A8D">
              <w:rPr>
                <w:i/>
                <w:szCs w:val="20"/>
              </w:rPr>
              <w:t>6 ecp</w:t>
            </w:r>
          </w:p>
        </w:tc>
      </w:tr>
      <w:tr w:rsidR="00594A71" w:rsidRPr="002C6A8D" w14:paraId="450DF74A" w14:textId="77777777" w:rsidTr="006F615E">
        <w:trPr>
          <w:trHeight w:val="255"/>
        </w:trPr>
        <w:tc>
          <w:tcPr>
            <w:tcW w:w="2217" w:type="dxa"/>
            <w:shd w:val="clear" w:color="auto" w:fill="auto"/>
          </w:tcPr>
          <w:p w14:paraId="04B9B947"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6405940F" w14:textId="77777777" w:rsidR="00594A71" w:rsidRPr="002C6A8D" w:rsidRDefault="00594A71" w:rsidP="005B11A8">
            <w:pPr>
              <w:jc w:val="both"/>
              <w:rPr>
                <w:i/>
                <w:szCs w:val="20"/>
              </w:rPr>
            </w:pPr>
            <w:r w:rsidRPr="002C6A8D">
              <w:rPr>
                <w:i/>
                <w:szCs w:val="20"/>
              </w:rPr>
              <w:t>ECS, LEU, HW, ICC</w:t>
            </w:r>
          </w:p>
        </w:tc>
      </w:tr>
      <w:tr w:rsidR="00594A71" w:rsidRPr="002C6A8D" w14:paraId="58C31467" w14:textId="77777777" w:rsidTr="006F615E">
        <w:trPr>
          <w:trHeight w:val="267"/>
        </w:trPr>
        <w:tc>
          <w:tcPr>
            <w:tcW w:w="2217" w:type="dxa"/>
            <w:shd w:val="clear" w:color="auto" w:fill="auto"/>
          </w:tcPr>
          <w:p w14:paraId="43D4A4AE"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4FBE7609" w14:textId="77777777" w:rsidR="00594A71" w:rsidRPr="002C6A8D" w:rsidRDefault="00594A71" w:rsidP="005B11A8">
            <w:pPr>
              <w:jc w:val="both"/>
              <w:rPr>
                <w:i/>
                <w:szCs w:val="20"/>
              </w:rPr>
            </w:pPr>
            <w:r w:rsidRPr="002C6A8D">
              <w:rPr>
                <w:i/>
                <w:szCs w:val="20"/>
              </w:rPr>
              <w:t>Earth&amp;Environment</w:t>
            </w:r>
          </w:p>
        </w:tc>
      </w:tr>
    </w:tbl>
    <w:p w14:paraId="4EF2AB27" w14:textId="77777777" w:rsidR="00D84884" w:rsidRPr="002C6A8D" w:rsidRDefault="00D84884" w:rsidP="005B11A8">
      <w:pPr>
        <w:jc w:val="both"/>
        <w:rPr>
          <w:szCs w:val="20"/>
        </w:rPr>
      </w:pPr>
    </w:p>
    <w:p w14:paraId="4E9CDB0C" w14:textId="77777777" w:rsidR="000F14BF" w:rsidRPr="002C6A8D" w:rsidRDefault="000F14BF" w:rsidP="005B11A8">
      <w:pPr>
        <w:jc w:val="both"/>
        <w:rPr>
          <w:i/>
          <w:szCs w:val="20"/>
        </w:rPr>
      </w:pPr>
      <w:r w:rsidRPr="002C6A8D">
        <w:rPr>
          <w:i/>
          <w:szCs w:val="20"/>
        </w:rPr>
        <w:t>Prerequisites</w:t>
      </w:r>
    </w:p>
    <w:p w14:paraId="728C3A11" w14:textId="77777777" w:rsidR="000F14BF" w:rsidRPr="002C6A8D" w:rsidRDefault="002150C8" w:rsidP="005B11A8">
      <w:pPr>
        <w:jc w:val="both"/>
        <w:rPr>
          <w:szCs w:val="20"/>
        </w:rPr>
      </w:pPr>
      <w:r w:rsidRPr="002C6A8D">
        <w:rPr>
          <w:szCs w:val="20"/>
        </w:rPr>
        <w:t>None</w:t>
      </w:r>
    </w:p>
    <w:p w14:paraId="089C8ECC" w14:textId="77777777" w:rsidR="00B81E8F" w:rsidRPr="002C6A8D" w:rsidRDefault="00B81E8F" w:rsidP="005B11A8">
      <w:pPr>
        <w:pStyle w:val="Heading2"/>
        <w:jc w:val="both"/>
        <w:rPr>
          <w:lang w:eastAsia="zh-TW"/>
        </w:rPr>
      </w:pPr>
    </w:p>
    <w:p w14:paraId="791EDBE2" w14:textId="77777777" w:rsidR="00B81E8F" w:rsidRPr="002C6A8D" w:rsidRDefault="00B81E8F" w:rsidP="005B11A8">
      <w:pPr>
        <w:pStyle w:val="Heading2"/>
        <w:jc w:val="both"/>
      </w:pPr>
      <w:r w:rsidRPr="002C6A8D">
        <w:t>Course description</w:t>
      </w:r>
    </w:p>
    <w:p w14:paraId="2FE65AA6" w14:textId="77777777" w:rsidR="00FB6A9C" w:rsidRPr="002C6A8D" w:rsidRDefault="000F14BF" w:rsidP="005B11A8">
      <w:pPr>
        <w:jc w:val="both"/>
      </w:pPr>
      <w:r w:rsidRPr="002C6A8D">
        <w:t>Why do continental plates cruise around the globe, what causes ice ages or global warming, what was the impact of the origin of life on the planet, and what is sustainable management of natural resources, including energy and water? In order to answer these questions a basic understanding of Earth Sciences is essential.</w:t>
      </w:r>
      <w:r w:rsidR="00FB6A9C" w:rsidRPr="002C6A8D">
        <w:t xml:space="preserve"> Students will understand the dimension of deep time in geologic processes ranging between seconds (earthquakes) and hundreds of million years (plate tectonics), including the basic principles of absolute and relative age determination. Students will be able to identify different rock types and minerals and be able to relate these to the dynamic processes in the Earth System.</w:t>
      </w:r>
    </w:p>
    <w:p w14:paraId="33305B5C" w14:textId="77777777" w:rsidR="000F14BF" w:rsidRPr="002C6A8D" w:rsidRDefault="000F14BF" w:rsidP="005B11A8">
      <w:pPr>
        <w:jc w:val="both"/>
      </w:pPr>
    </w:p>
    <w:p w14:paraId="612DB615" w14:textId="77777777" w:rsidR="000F14BF" w:rsidRPr="002C6A8D" w:rsidRDefault="000F14BF" w:rsidP="005B11A8">
      <w:pPr>
        <w:jc w:val="both"/>
      </w:pPr>
      <w:r w:rsidRPr="002C6A8D">
        <w:t>This course will introduce the foundations of Earth Sciences i.e. the dimension of time in geological processes, the functioning of the major dynamic systems in the Earth as well as the role of Earth sciences in society and its relations to other disciplines.</w:t>
      </w:r>
    </w:p>
    <w:p w14:paraId="31AF1F6B" w14:textId="77777777" w:rsidR="00FB6A9C" w:rsidRPr="002C6A8D" w:rsidRDefault="00FB6A9C" w:rsidP="005B11A8">
      <w:pPr>
        <w:jc w:val="both"/>
      </w:pPr>
    </w:p>
    <w:p w14:paraId="265512E8" w14:textId="77777777" w:rsidR="000F14BF" w:rsidRPr="002C6A8D" w:rsidRDefault="000F14BF" w:rsidP="005B11A8">
      <w:pPr>
        <w:jc w:val="both"/>
      </w:pPr>
      <w:r w:rsidRPr="002C6A8D">
        <w:t xml:space="preserve">Climate change, natural hazards and natural resources, including energy and water, are key issues in modern society. In this course, students will learn the basics of the Earth’s dynamic systems, the climate system, the plate tectonic system and the geodynamo system. </w:t>
      </w:r>
    </w:p>
    <w:p w14:paraId="28C30940" w14:textId="77777777" w:rsidR="000F14BF" w:rsidRPr="002C6A8D" w:rsidRDefault="000F14BF" w:rsidP="005B11A8">
      <w:pPr>
        <w:autoSpaceDE w:val="0"/>
        <w:autoSpaceDN w:val="0"/>
        <w:adjustRightInd w:val="0"/>
        <w:jc w:val="both"/>
      </w:pPr>
    </w:p>
    <w:p w14:paraId="5D46B437" w14:textId="77777777" w:rsidR="000F14BF" w:rsidRPr="002C6A8D" w:rsidRDefault="000F14BF" w:rsidP="005B11A8">
      <w:pPr>
        <w:jc w:val="both"/>
      </w:pPr>
      <w:r w:rsidRPr="002C6A8D">
        <w:t>In this course we explore the Earth as a dynamic system. The course consists of a series of lectures accompanied by a practical workshop.</w:t>
      </w:r>
      <w:r w:rsidR="00FB6A9C" w:rsidRPr="002C6A8D">
        <w:t xml:space="preserve"> </w:t>
      </w:r>
      <w:r w:rsidRPr="002C6A8D">
        <w:t>The lectures will focus on: plate tectonics; minerals, resources and rocks; volcanism and sedimentation; deformation and metamorphism; time in the geological record; the history of the Earth and the origin of life; the climate system and the hydrologic cycle; surface processes and deep processes; and the interaction between the dynamic Earth System and society.</w:t>
      </w:r>
      <w:r w:rsidR="00FB6A9C" w:rsidRPr="002C6A8D">
        <w:t xml:space="preserve"> </w:t>
      </w:r>
      <w:r w:rsidRPr="002C6A8D">
        <w:t>The practical rock determination workshop will focus on identifying minerals and rocks and exploring the geological record stored in them.</w:t>
      </w:r>
    </w:p>
    <w:p w14:paraId="7C7C8542" w14:textId="77777777" w:rsidR="000F14BF" w:rsidRPr="002C6A8D" w:rsidRDefault="000F14BF" w:rsidP="005B11A8">
      <w:pPr>
        <w:jc w:val="both"/>
      </w:pPr>
    </w:p>
    <w:p w14:paraId="501128AA" w14:textId="77777777" w:rsidR="000F14BF" w:rsidRPr="002C6A8D" w:rsidRDefault="000F14BF" w:rsidP="005B11A8">
      <w:pPr>
        <w:jc w:val="both"/>
      </w:pPr>
    </w:p>
    <w:p w14:paraId="3D51ECFB" w14:textId="77777777" w:rsidR="006B26B2" w:rsidRPr="002C6A8D" w:rsidRDefault="006B26B2" w:rsidP="005B11A8">
      <w:pPr>
        <w:jc w:val="both"/>
        <w:rPr>
          <w:i/>
          <w:szCs w:val="20"/>
        </w:rPr>
      </w:pPr>
    </w:p>
    <w:p w14:paraId="0AFD3041" w14:textId="77777777" w:rsidR="00D84884" w:rsidRPr="002C6A8D" w:rsidRDefault="00FC60E3" w:rsidP="005B11A8">
      <w:pPr>
        <w:pStyle w:val="Heading1"/>
        <w:jc w:val="both"/>
      </w:pPr>
      <w:bookmarkStart w:id="653" w:name="_Toc194388801"/>
      <w:bookmarkStart w:id="654" w:name="_Toc196217723"/>
      <w:bookmarkStart w:id="655" w:name="_Toc196219071"/>
      <w:bookmarkStart w:id="656" w:name="_Toc196815309"/>
      <w:bookmarkStart w:id="657" w:name="_Toc196886367"/>
      <w:bookmarkStart w:id="658" w:name="_Toc202860020"/>
      <w:bookmarkStart w:id="659" w:name="_Toc354671754"/>
      <w:r w:rsidRPr="002C6A8D">
        <w:lastRenderedPageBreak/>
        <w:t>900</w:t>
      </w:r>
      <w:r w:rsidR="002C58BA" w:rsidRPr="002C6A8D">
        <w:t>131</w:t>
      </w:r>
      <w:r w:rsidRPr="002C6A8D">
        <w:t>SCI</w:t>
      </w:r>
      <w:r w:rsidR="00D84884" w:rsidRPr="002C6A8D">
        <w:tab/>
        <w:t>Electr</w:t>
      </w:r>
      <w:bookmarkEnd w:id="653"/>
      <w:bookmarkEnd w:id="654"/>
      <w:bookmarkEnd w:id="655"/>
      <w:bookmarkEnd w:id="656"/>
      <w:bookmarkEnd w:id="657"/>
      <w:bookmarkEnd w:id="658"/>
      <w:r w:rsidR="005900C9" w:rsidRPr="002C6A8D">
        <w:t>ons, Waves and Relativity</w:t>
      </w:r>
      <w:bookmarkEnd w:id="659"/>
    </w:p>
    <w:tbl>
      <w:tblPr>
        <w:tblW w:w="0" w:type="auto"/>
        <w:tblLook w:val="01E0" w:firstRow="1" w:lastRow="1" w:firstColumn="1" w:lastColumn="1" w:noHBand="0" w:noVBand="0"/>
      </w:tblPr>
      <w:tblGrid>
        <w:gridCol w:w="2217"/>
        <w:gridCol w:w="2218"/>
      </w:tblGrid>
      <w:tr w:rsidR="00594A71" w:rsidRPr="002C6A8D" w14:paraId="38E65337" w14:textId="77777777" w:rsidTr="006F615E">
        <w:trPr>
          <w:trHeight w:val="255"/>
        </w:trPr>
        <w:tc>
          <w:tcPr>
            <w:tcW w:w="2217" w:type="dxa"/>
            <w:shd w:val="clear" w:color="auto" w:fill="auto"/>
          </w:tcPr>
          <w:p w14:paraId="2E30E3A3"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2499BCA2" w14:textId="77777777" w:rsidR="00594A71" w:rsidRPr="002C6A8D" w:rsidRDefault="00594A71" w:rsidP="005B11A8">
            <w:pPr>
              <w:jc w:val="both"/>
              <w:rPr>
                <w:i/>
                <w:szCs w:val="20"/>
              </w:rPr>
            </w:pPr>
            <w:r w:rsidRPr="002C6A8D">
              <w:rPr>
                <w:i/>
                <w:szCs w:val="20"/>
              </w:rPr>
              <w:t>6 ecp</w:t>
            </w:r>
          </w:p>
        </w:tc>
      </w:tr>
      <w:tr w:rsidR="00594A71" w:rsidRPr="002C6A8D" w14:paraId="78201E30" w14:textId="77777777" w:rsidTr="006F615E">
        <w:trPr>
          <w:trHeight w:val="255"/>
        </w:trPr>
        <w:tc>
          <w:tcPr>
            <w:tcW w:w="2217" w:type="dxa"/>
            <w:shd w:val="clear" w:color="auto" w:fill="auto"/>
          </w:tcPr>
          <w:p w14:paraId="77133FF1"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3888EE06" w14:textId="77777777" w:rsidR="00594A71" w:rsidRPr="002C6A8D" w:rsidRDefault="00594A71" w:rsidP="005B11A8">
            <w:pPr>
              <w:jc w:val="both"/>
              <w:rPr>
                <w:i/>
                <w:szCs w:val="20"/>
              </w:rPr>
            </w:pPr>
            <w:r w:rsidRPr="002C6A8D">
              <w:rPr>
                <w:i/>
                <w:szCs w:val="20"/>
              </w:rPr>
              <w:t>ECS, LEU, HW, ICC</w:t>
            </w:r>
          </w:p>
        </w:tc>
      </w:tr>
      <w:tr w:rsidR="00594A71" w:rsidRPr="002C6A8D" w14:paraId="02559139" w14:textId="77777777" w:rsidTr="006F615E">
        <w:trPr>
          <w:trHeight w:val="267"/>
        </w:trPr>
        <w:tc>
          <w:tcPr>
            <w:tcW w:w="2217" w:type="dxa"/>
            <w:shd w:val="clear" w:color="auto" w:fill="auto"/>
          </w:tcPr>
          <w:p w14:paraId="0333189E"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5A441E91" w14:textId="77777777" w:rsidR="00594A71" w:rsidRPr="002C6A8D" w:rsidRDefault="00594A71" w:rsidP="005B11A8">
            <w:pPr>
              <w:jc w:val="both"/>
              <w:rPr>
                <w:i/>
                <w:szCs w:val="20"/>
              </w:rPr>
            </w:pPr>
            <w:r w:rsidRPr="002C6A8D">
              <w:rPr>
                <w:i/>
                <w:szCs w:val="20"/>
              </w:rPr>
              <w:t>Physics</w:t>
            </w:r>
          </w:p>
        </w:tc>
      </w:tr>
    </w:tbl>
    <w:p w14:paraId="27B0FB72" w14:textId="77777777" w:rsidR="000F14BF" w:rsidRPr="002C6A8D" w:rsidRDefault="000F14BF" w:rsidP="005B11A8">
      <w:pPr>
        <w:jc w:val="both"/>
        <w:rPr>
          <w:i/>
          <w:szCs w:val="20"/>
        </w:rPr>
      </w:pPr>
    </w:p>
    <w:p w14:paraId="4BAAFFAF" w14:textId="77777777" w:rsidR="000F14BF" w:rsidRPr="002C6A8D" w:rsidRDefault="000F14BF" w:rsidP="005B11A8">
      <w:pPr>
        <w:jc w:val="both"/>
        <w:rPr>
          <w:i/>
          <w:szCs w:val="20"/>
        </w:rPr>
      </w:pPr>
      <w:r w:rsidRPr="002C6A8D">
        <w:rPr>
          <w:i/>
          <w:szCs w:val="20"/>
        </w:rPr>
        <w:t>Prerequisites</w:t>
      </w:r>
    </w:p>
    <w:p w14:paraId="7A1FC10D" w14:textId="77777777" w:rsidR="000F14BF" w:rsidRPr="002C6A8D" w:rsidRDefault="00B318D7" w:rsidP="005B11A8">
      <w:pPr>
        <w:jc w:val="both"/>
        <w:rPr>
          <w:szCs w:val="20"/>
          <w:lang w:eastAsia="zh-TW"/>
        </w:rPr>
      </w:pPr>
      <w:r w:rsidRPr="002C6A8D">
        <w:rPr>
          <w:szCs w:val="20"/>
          <w:lang w:eastAsia="zh-TW"/>
        </w:rPr>
        <w:t xml:space="preserve">900122ACC </w:t>
      </w:r>
      <w:r w:rsidRPr="002C6A8D">
        <w:rPr>
          <w:szCs w:val="20"/>
        </w:rPr>
        <w:t xml:space="preserve">Calculus </w:t>
      </w:r>
    </w:p>
    <w:p w14:paraId="2F3DFFD1" w14:textId="77777777" w:rsidR="000F14BF" w:rsidRPr="002C6A8D" w:rsidRDefault="000F14BF" w:rsidP="005B11A8">
      <w:pPr>
        <w:jc w:val="both"/>
        <w:rPr>
          <w:szCs w:val="20"/>
        </w:rPr>
      </w:pPr>
    </w:p>
    <w:p w14:paraId="788BC492" w14:textId="77777777" w:rsidR="000F14BF" w:rsidRPr="002C6A8D" w:rsidRDefault="000F14BF" w:rsidP="005B11A8">
      <w:pPr>
        <w:pStyle w:val="Heading2"/>
        <w:jc w:val="both"/>
      </w:pPr>
      <w:r w:rsidRPr="002C6A8D">
        <w:t>Course description</w:t>
      </w:r>
    </w:p>
    <w:p w14:paraId="25011877" w14:textId="77777777" w:rsidR="000F14BF" w:rsidRPr="002C6A8D" w:rsidRDefault="000F14BF" w:rsidP="005B11A8">
      <w:pPr>
        <w:jc w:val="both"/>
        <w:rPr>
          <w:szCs w:val="20"/>
        </w:rPr>
      </w:pPr>
      <w:r w:rsidRPr="002C6A8D">
        <w:t>This course is an introduction to the basics of electricity and magnetism. In the first part of this course, we study the properties of the electric charge and field and see how this fundamental property of matter can be harnessed to build simple DC electrical circuits that are essential in so many technological applications. In the second part, we study the magnetic field without almost any consideration to the electric field. In the third part, we see how the electric and magnetic fields are intimately related to each other by the electromagnetic induction. Finally, in the fourth part, we revisit electrical circuits under alternative current. After this course, the student will be prepared to study electromagnetism, the subject that describes the nature of light and is at the heart of a tremendously important number of different technologies, like wireless and optical communications systems.</w:t>
      </w:r>
    </w:p>
    <w:p w14:paraId="361457C9" w14:textId="77777777" w:rsidR="000F14BF" w:rsidRPr="002C6A8D" w:rsidRDefault="000F14BF" w:rsidP="005B11A8">
      <w:pPr>
        <w:jc w:val="both"/>
        <w:rPr>
          <w:szCs w:val="20"/>
        </w:rPr>
      </w:pPr>
    </w:p>
    <w:p w14:paraId="45788998" w14:textId="77777777" w:rsidR="00D84884" w:rsidRPr="002C6A8D" w:rsidRDefault="00D84884" w:rsidP="005B11A8">
      <w:pPr>
        <w:jc w:val="both"/>
        <w:rPr>
          <w:szCs w:val="20"/>
        </w:rPr>
      </w:pPr>
    </w:p>
    <w:p w14:paraId="3C436250" w14:textId="77777777" w:rsidR="002150C8" w:rsidRPr="002C6A8D" w:rsidRDefault="002150C8" w:rsidP="005B11A8">
      <w:pPr>
        <w:jc w:val="both"/>
        <w:rPr>
          <w:szCs w:val="20"/>
        </w:rPr>
      </w:pPr>
    </w:p>
    <w:p w14:paraId="001F6597" w14:textId="77777777" w:rsidR="00D84884" w:rsidRPr="002C6A8D" w:rsidRDefault="00FC60E3" w:rsidP="005B11A8">
      <w:pPr>
        <w:pStyle w:val="Heading1"/>
        <w:ind w:left="0" w:firstLine="0"/>
        <w:jc w:val="both"/>
      </w:pPr>
      <w:bookmarkStart w:id="660" w:name="_Toc194388802"/>
      <w:bookmarkStart w:id="661" w:name="_Toc196217724"/>
      <w:bookmarkStart w:id="662" w:name="_Toc196219072"/>
      <w:bookmarkStart w:id="663" w:name="_Toc196815310"/>
      <w:bookmarkStart w:id="664" w:name="_Toc196886368"/>
      <w:bookmarkStart w:id="665" w:name="_Toc202860021"/>
      <w:bookmarkStart w:id="666" w:name="_Toc354671755"/>
      <w:r w:rsidRPr="002C6A8D">
        <w:t>900</w:t>
      </w:r>
      <w:r w:rsidR="002C58BA" w:rsidRPr="002C6A8D">
        <w:t>132</w:t>
      </w:r>
      <w:r w:rsidRPr="002C6A8D">
        <w:t>SCI</w:t>
      </w:r>
      <w:r w:rsidR="00D84884" w:rsidRPr="002C6A8D">
        <w:tab/>
      </w:r>
      <w:bookmarkEnd w:id="660"/>
      <w:bookmarkEnd w:id="661"/>
      <w:bookmarkEnd w:id="662"/>
      <w:bookmarkEnd w:id="663"/>
      <w:bookmarkEnd w:id="664"/>
      <w:bookmarkEnd w:id="665"/>
      <w:r w:rsidR="00126BFC" w:rsidRPr="002C6A8D">
        <w:t>Introduction to Physics</w:t>
      </w:r>
      <w:r w:rsidR="0092460F" w:rsidRPr="002C6A8D">
        <w:t xml:space="preserve"> – The Mechanical Universe</w:t>
      </w:r>
      <w:bookmarkEnd w:id="666"/>
    </w:p>
    <w:tbl>
      <w:tblPr>
        <w:tblW w:w="0" w:type="auto"/>
        <w:tblLook w:val="01E0" w:firstRow="1" w:lastRow="1" w:firstColumn="1" w:lastColumn="1" w:noHBand="0" w:noVBand="0"/>
      </w:tblPr>
      <w:tblGrid>
        <w:gridCol w:w="2217"/>
        <w:gridCol w:w="2218"/>
      </w:tblGrid>
      <w:tr w:rsidR="00594A71" w:rsidRPr="002C6A8D" w14:paraId="5760A7E1" w14:textId="77777777" w:rsidTr="006F615E">
        <w:trPr>
          <w:trHeight w:val="255"/>
        </w:trPr>
        <w:tc>
          <w:tcPr>
            <w:tcW w:w="2217" w:type="dxa"/>
            <w:shd w:val="clear" w:color="auto" w:fill="auto"/>
          </w:tcPr>
          <w:p w14:paraId="4F89131E"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58AF47C1" w14:textId="77777777" w:rsidR="00594A71" w:rsidRPr="002C6A8D" w:rsidRDefault="00594A71" w:rsidP="005B11A8">
            <w:pPr>
              <w:jc w:val="both"/>
              <w:rPr>
                <w:i/>
                <w:szCs w:val="20"/>
              </w:rPr>
            </w:pPr>
            <w:r w:rsidRPr="002C6A8D">
              <w:rPr>
                <w:i/>
                <w:szCs w:val="20"/>
              </w:rPr>
              <w:t>6 ecp</w:t>
            </w:r>
          </w:p>
        </w:tc>
      </w:tr>
      <w:tr w:rsidR="00594A71" w:rsidRPr="002C6A8D" w14:paraId="56A28E69" w14:textId="77777777" w:rsidTr="006F615E">
        <w:trPr>
          <w:trHeight w:val="255"/>
        </w:trPr>
        <w:tc>
          <w:tcPr>
            <w:tcW w:w="2217" w:type="dxa"/>
            <w:shd w:val="clear" w:color="auto" w:fill="auto"/>
          </w:tcPr>
          <w:p w14:paraId="32154ABD"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75E112FE" w14:textId="77777777" w:rsidR="00594A71" w:rsidRPr="002C6A8D" w:rsidRDefault="00594A71" w:rsidP="005B11A8">
            <w:pPr>
              <w:jc w:val="both"/>
              <w:rPr>
                <w:i/>
                <w:szCs w:val="20"/>
              </w:rPr>
            </w:pPr>
            <w:r w:rsidRPr="002C6A8D">
              <w:rPr>
                <w:i/>
                <w:szCs w:val="20"/>
              </w:rPr>
              <w:t>ECS, LEU, HW, ICC</w:t>
            </w:r>
          </w:p>
        </w:tc>
      </w:tr>
      <w:tr w:rsidR="00594A71" w:rsidRPr="002C6A8D" w14:paraId="6425F31E" w14:textId="77777777" w:rsidTr="006F615E">
        <w:trPr>
          <w:trHeight w:val="267"/>
        </w:trPr>
        <w:tc>
          <w:tcPr>
            <w:tcW w:w="2217" w:type="dxa"/>
            <w:shd w:val="clear" w:color="auto" w:fill="auto"/>
          </w:tcPr>
          <w:p w14:paraId="353E40F7"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304F1002" w14:textId="77777777" w:rsidR="00594A71" w:rsidRPr="002C6A8D" w:rsidRDefault="00594A71" w:rsidP="005B11A8">
            <w:pPr>
              <w:jc w:val="both"/>
              <w:rPr>
                <w:i/>
                <w:szCs w:val="20"/>
              </w:rPr>
            </w:pPr>
            <w:r w:rsidRPr="002C6A8D">
              <w:rPr>
                <w:i/>
                <w:szCs w:val="20"/>
              </w:rPr>
              <w:t>Physics</w:t>
            </w:r>
          </w:p>
        </w:tc>
      </w:tr>
    </w:tbl>
    <w:p w14:paraId="1EECB04D" w14:textId="77777777" w:rsidR="00682D15" w:rsidRPr="002C6A8D" w:rsidRDefault="00682D15" w:rsidP="005B11A8">
      <w:pPr>
        <w:jc w:val="both"/>
        <w:rPr>
          <w:i/>
          <w:szCs w:val="20"/>
        </w:rPr>
      </w:pPr>
    </w:p>
    <w:p w14:paraId="79342ABF" w14:textId="77777777" w:rsidR="00126BFC" w:rsidRPr="002C6A8D" w:rsidRDefault="00126BFC" w:rsidP="005B11A8">
      <w:pPr>
        <w:jc w:val="both"/>
        <w:rPr>
          <w:i/>
          <w:szCs w:val="20"/>
        </w:rPr>
      </w:pPr>
      <w:r w:rsidRPr="002C6A8D">
        <w:rPr>
          <w:i/>
          <w:szCs w:val="20"/>
        </w:rPr>
        <w:t>Prerequisites</w:t>
      </w:r>
    </w:p>
    <w:p w14:paraId="6158EB1A" w14:textId="77777777" w:rsidR="00126BFC" w:rsidRPr="002C6A8D" w:rsidRDefault="00126BFC" w:rsidP="005B11A8">
      <w:pPr>
        <w:jc w:val="both"/>
        <w:rPr>
          <w:szCs w:val="20"/>
        </w:rPr>
      </w:pPr>
      <w:r w:rsidRPr="002C6A8D">
        <w:rPr>
          <w:szCs w:val="20"/>
        </w:rPr>
        <w:t>None</w:t>
      </w:r>
    </w:p>
    <w:p w14:paraId="2B403F41" w14:textId="77777777" w:rsidR="00682D15" w:rsidRPr="002C6A8D" w:rsidRDefault="00682D15" w:rsidP="005B11A8">
      <w:pPr>
        <w:widowControl w:val="0"/>
        <w:autoSpaceDE w:val="0"/>
        <w:autoSpaceDN w:val="0"/>
        <w:adjustRightInd w:val="0"/>
        <w:jc w:val="both"/>
        <w:rPr>
          <w:rFonts w:eastAsia="Cambria"/>
          <w:bCs/>
          <w:i/>
          <w:szCs w:val="20"/>
        </w:rPr>
      </w:pPr>
    </w:p>
    <w:p w14:paraId="5AC76F49" w14:textId="77777777" w:rsidR="001D7874" w:rsidRPr="002C6A8D" w:rsidRDefault="0092460F" w:rsidP="005B11A8">
      <w:pPr>
        <w:widowControl w:val="0"/>
        <w:autoSpaceDE w:val="0"/>
        <w:autoSpaceDN w:val="0"/>
        <w:adjustRightInd w:val="0"/>
        <w:jc w:val="both"/>
        <w:rPr>
          <w:rFonts w:eastAsia="Cambria"/>
          <w:bCs/>
          <w:i/>
          <w:szCs w:val="20"/>
        </w:rPr>
      </w:pPr>
      <w:r w:rsidRPr="002C6A8D">
        <w:rPr>
          <w:rFonts w:eastAsia="Cambria"/>
          <w:bCs/>
          <w:i/>
          <w:szCs w:val="20"/>
        </w:rPr>
        <w:t>Course Description</w:t>
      </w:r>
    </w:p>
    <w:p w14:paraId="30053915" w14:textId="77777777" w:rsidR="0092460F" w:rsidRPr="002C6A8D" w:rsidRDefault="0092460F" w:rsidP="005B11A8">
      <w:pPr>
        <w:adjustRightInd w:val="0"/>
        <w:jc w:val="both"/>
        <w:rPr>
          <w:rFonts w:eastAsia="Cambria"/>
          <w:bCs/>
          <w:szCs w:val="20"/>
        </w:rPr>
      </w:pPr>
      <w:r w:rsidRPr="002C6A8D">
        <w:rPr>
          <w:rFonts w:eastAsia="Cambria"/>
          <w:bCs/>
          <w:szCs w:val="20"/>
        </w:rPr>
        <w:t xml:space="preserve">In this course, students are introduced to the main concepts and the mathematical formalism of classical mechanics as well as a number of their key applications. </w:t>
      </w:r>
    </w:p>
    <w:p w14:paraId="536BB43E" w14:textId="77777777" w:rsidR="00682D15" w:rsidRPr="002C6A8D" w:rsidRDefault="00682D15" w:rsidP="005B11A8">
      <w:pPr>
        <w:adjustRightInd w:val="0"/>
        <w:jc w:val="both"/>
        <w:rPr>
          <w:rFonts w:eastAsia="Cambria"/>
          <w:bCs/>
          <w:szCs w:val="20"/>
        </w:rPr>
      </w:pPr>
    </w:p>
    <w:p w14:paraId="65EE91A7" w14:textId="77777777" w:rsidR="0092460F" w:rsidRPr="002C6A8D" w:rsidRDefault="0092460F" w:rsidP="005B11A8">
      <w:pPr>
        <w:adjustRightInd w:val="0"/>
        <w:jc w:val="both"/>
        <w:rPr>
          <w:rFonts w:eastAsia="Cambria"/>
          <w:bCs/>
          <w:szCs w:val="20"/>
        </w:rPr>
      </w:pPr>
      <w:r w:rsidRPr="002C6A8D">
        <w:rPr>
          <w:rFonts w:eastAsia="Cambria"/>
          <w:bCs/>
          <w:szCs w:val="20"/>
        </w:rPr>
        <w:t>Introduction to Physics provides a first encounter with central physical concepts such as space, time, conservation of energy, reference frames, gravity, and determinism. Particular emphasis is placed on the connection between deterministic quantities and random macroscopic phenomena. The course develops the principles of classical mechanics.  Newton’s laws will be discussed and their applications will cover phenomena such as resonance, earthquakes, and hurricanes.  Kepler’s laws of planetary motion and the phenomenon of Foucault pendulum precession will be derived.  A number of other examples discussed include fluid dynamics, music, and sports. The course will include a self-contained review of the required mathematical background:  vector calculus, integrals, and differential equations.</w:t>
      </w:r>
    </w:p>
    <w:p w14:paraId="0C56996D" w14:textId="77777777" w:rsidR="00682D15" w:rsidRPr="002C6A8D" w:rsidRDefault="00682D15" w:rsidP="005B11A8">
      <w:pPr>
        <w:adjustRightInd w:val="0"/>
        <w:jc w:val="both"/>
        <w:rPr>
          <w:rFonts w:eastAsia="Cambria"/>
          <w:bCs/>
          <w:szCs w:val="20"/>
        </w:rPr>
      </w:pPr>
    </w:p>
    <w:p w14:paraId="71489155" w14:textId="77777777" w:rsidR="0092460F" w:rsidRPr="002C6A8D" w:rsidRDefault="0092460F" w:rsidP="005B11A8">
      <w:pPr>
        <w:adjustRightInd w:val="0"/>
        <w:jc w:val="both"/>
        <w:rPr>
          <w:rFonts w:eastAsia="Cambria"/>
          <w:bCs/>
          <w:szCs w:val="20"/>
        </w:rPr>
      </w:pPr>
      <w:r w:rsidRPr="002C6A8D">
        <w:rPr>
          <w:rFonts w:eastAsia="Cambria"/>
          <w:bCs/>
          <w:szCs w:val="20"/>
        </w:rPr>
        <w:t>The course also includes a laboratory exercise on compressed air and water rocketry.  Students will predict the flight path of a simple self-built rocket and compare their predictions to measurements taken by an onboard accelerometer.</w:t>
      </w:r>
    </w:p>
    <w:p w14:paraId="07FC6690" w14:textId="77777777" w:rsidR="0092460F" w:rsidRPr="002C6A8D" w:rsidRDefault="0092460F" w:rsidP="005B11A8">
      <w:pPr>
        <w:jc w:val="both"/>
        <w:rPr>
          <w:szCs w:val="20"/>
        </w:rPr>
      </w:pPr>
    </w:p>
    <w:p w14:paraId="78F75F60" w14:textId="77777777" w:rsidR="0092460F" w:rsidRPr="002C6A8D" w:rsidRDefault="0092460F" w:rsidP="005B11A8">
      <w:pPr>
        <w:widowControl w:val="0"/>
        <w:autoSpaceDE w:val="0"/>
        <w:autoSpaceDN w:val="0"/>
        <w:adjustRightInd w:val="0"/>
        <w:jc w:val="both"/>
        <w:rPr>
          <w:rFonts w:eastAsia="Cambria"/>
          <w:bCs/>
          <w:szCs w:val="20"/>
        </w:rPr>
      </w:pPr>
    </w:p>
    <w:p w14:paraId="4512E780" w14:textId="77777777" w:rsidR="00D84884" w:rsidRPr="002C6A8D" w:rsidRDefault="002C6A8D" w:rsidP="005B11A8">
      <w:pPr>
        <w:pStyle w:val="Heading1"/>
        <w:jc w:val="both"/>
        <w:rPr>
          <w:lang w:eastAsia="nl-NL"/>
        </w:rPr>
      </w:pPr>
      <w:bookmarkStart w:id="667" w:name="_Toc194388804"/>
      <w:bookmarkStart w:id="668" w:name="_Toc196217726"/>
      <w:bookmarkStart w:id="669" w:name="_Toc196219074"/>
      <w:bookmarkStart w:id="670" w:name="_Toc196815312"/>
      <w:bookmarkStart w:id="671" w:name="_Toc196886370"/>
      <w:bookmarkStart w:id="672" w:name="_Toc202860023"/>
      <w:r>
        <w:br w:type="page"/>
      </w:r>
      <w:bookmarkStart w:id="673" w:name="_Toc354671756"/>
      <w:r w:rsidR="00FC60E3" w:rsidRPr="002C6A8D">
        <w:lastRenderedPageBreak/>
        <w:t>900</w:t>
      </w:r>
      <w:r w:rsidR="002C58BA" w:rsidRPr="002C6A8D">
        <w:t>141</w:t>
      </w:r>
      <w:r w:rsidR="00FC60E3" w:rsidRPr="002C6A8D">
        <w:t>SCI</w:t>
      </w:r>
      <w:r w:rsidR="00D84884" w:rsidRPr="002C6A8D">
        <w:tab/>
      </w:r>
      <w:r w:rsidR="00F37ADC" w:rsidRPr="002C6A8D">
        <w:rPr>
          <w:lang w:eastAsia="nl-NL"/>
        </w:rPr>
        <w:t>Introduction to</w:t>
      </w:r>
      <w:r w:rsidR="00D84884" w:rsidRPr="002C6A8D">
        <w:rPr>
          <w:lang w:eastAsia="nl-NL"/>
        </w:rPr>
        <w:t xml:space="preserve"> Chemistry</w:t>
      </w:r>
      <w:bookmarkEnd w:id="667"/>
      <w:bookmarkEnd w:id="668"/>
      <w:bookmarkEnd w:id="669"/>
      <w:bookmarkEnd w:id="670"/>
      <w:bookmarkEnd w:id="671"/>
      <w:bookmarkEnd w:id="672"/>
      <w:bookmarkEnd w:id="673"/>
    </w:p>
    <w:tbl>
      <w:tblPr>
        <w:tblW w:w="0" w:type="auto"/>
        <w:tblLook w:val="01E0" w:firstRow="1" w:lastRow="1" w:firstColumn="1" w:lastColumn="1" w:noHBand="0" w:noVBand="0"/>
      </w:tblPr>
      <w:tblGrid>
        <w:gridCol w:w="2217"/>
        <w:gridCol w:w="2218"/>
      </w:tblGrid>
      <w:tr w:rsidR="00594A71" w:rsidRPr="002C6A8D" w14:paraId="20FE21A1" w14:textId="77777777" w:rsidTr="006F615E">
        <w:trPr>
          <w:trHeight w:val="255"/>
        </w:trPr>
        <w:tc>
          <w:tcPr>
            <w:tcW w:w="2217" w:type="dxa"/>
            <w:shd w:val="clear" w:color="auto" w:fill="auto"/>
          </w:tcPr>
          <w:p w14:paraId="0147FCA2"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41B3923E" w14:textId="77777777" w:rsidR="00594A71" w:rsidRPr="002C6A8D" w:rsidRDefault="00594A71" w:rsidP="005B11A8">
            <w:pPr>
              <w:jc w:val="both"/>
              <w:rPr>
                <w:i/>
                <w:szCs w:val="20"/>
              </w:rPr>
            </w:pPr>
            <w:r w:rsidRPr="002C6A8D">
              <w:rPr>
                <w:i/>
                <w:szCs w:val="20"/>
              </w:rPr>
              <w:t>6 ecp</w:t>
            </w:r>
          </w:p>
        </w:tc>
      </w:tr>
      <w:tr w:rsidR="00594A71" w:rsidRPr="002C6A8D" w14:paraId="596BD237" w14:textId="77777777" w:rsidTr="006F615E">
        <w:trPr>
          <w:trHeight w:val="255"/>
        </w:trPr>
        <w:tc>
          <w:tcPr>
            <w:tcW w:w="2217" w:type="dxa"/>
            <w:shd w:val="clear" w:color="auto" w:fill="auto"/>
          </w:tcPr>
          <w:p w14:paraId="505CD8E8"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14FA17B2" w14:textId="77777777" w:rsidR="00594A71" w:rsidRPr="002C6A8D" w:rsidRDefault="00594A71" w:rsidP="005B11A8">
            <w:pPr>
              <w:jc w:val="both"/>
              <w:rPr>
                <w:i/>
                <w:szCs w:val="20"/>
              </w:rPr>
            </w:pPr>
            <w:r w:rsidRPr="002C6A8D">
              <w:rPr>
                <w:i/>
                <w:szCs w:val="20"/>
              </w:rPr>
              <w:t>ECS, LEU, HW, ICC</w:t>
            </w:r>
          </w:p>
        </w:tc>
      </w:tr>
      <w:tr w:rsidR="00594A71" w:rsidRPr="002C6A8D" w14:paraId="25F881C2" w14:textId="77777777" w:rsidTr="006F615E">
        <w:trPr>
          <w:trHeight w:val="267"/>
        </w:trPr>
        <w:tc>
          <w:tcPr>
            <w:tcW w:w="2217" w:type="dxa"/>
            <w:shd w:val="clear" w:color="auto" w:fill="auto"/>
          </w:tcPr>
          <w:p w14:paraId="186C7DEC"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15277677" w14:textId="77777777" w:rsidR="00594A71" w:rsidRPr="002C6A8D" w:rsidRDefault="00594A71" w:rsidP="005B11A8">
            <w:pPr>
              <w:jc w:val="both"/>
              <w:rPr>
                <w:i/>
                <w:szCs w:val="20"/>
              </w:rPr>
            </w:pPr>
            <w:r w:rsidRPr="002C6A8D">
              <w:rPr>
                <w:i/>
                <w:szCs w:val="20"/>
              </w:rPr>
              <w:t>Chemistry</w:t>
            </w:r>
          </w:p>
        </w:tc>
      </w:tr>
    </w:tbl>
    <w:p w14:paraId="4996B0BD" w14:textId="77777777" w:rsidR="00D84884" w:rsidRPr="002C6A8D" w:rsidRDefault="00D84884" w:rsidP="005B11A8">
      <w:pPr>
        <w:jc w:val="both"/>
        <w:rPr>
          <w:szCs w:val="20"/>
        </w:rPr>
      </w:pPr>
    </w:p>
    <w:p w14:paraId="35072484" w14:textId="77777777" w:rsidR="000F14BF" w:rsidRPr="002C6A8D" w:rsidRDefault="000F14BF" w:rsidP="005B11A8">
      <w:pPr>
        <w:jc w:val="both"/>
        <w:rPr>
          <w:i/>
          <w:szCs w:val="20"/>
        </w:rPr>
      </w:pPr>
      <w:r w:rsidRPr="002C6A8D">
        <w:rPr>
          <w:i/>
          <w:szCs w:val="20"/>
        </w:rPr>
        <w:t>Prerequisites</w:t>
      </w:r>
    </w:p>
    <w:p w14:paraId="6E10BE55" w14:textId="77777777" w:rsidR="000F14BF" w:rsidRPr="002C6A8D" w:rsidRDefault="00B318D7" w:rsidP="005B11A8">
      <w:pPr>
        <w:jc w:val="both"/>
        <w:rPr>
          <w:szCs w:val="20"/>
        </w:rPr>
      </w:pPr>
      <w:r w:rsidRPr="002C6A8D">
        <w:rPr>
          <w:szCs w:val="20"/>
          <w:lang w:eastAsia="zh-TW"/>
        </w:rPr>
        <w:t xml:space="preserve">900122ACC </w:t>
      </w:r>
      <w:r w:rsidR="000F14BF" w:rsidRPr="002C6A8D">
        <w:rPr>
          <w:szCs w:val="20"/>
        </w:rPr>
        <w:t>Calculus</w:t>
      </w:r>
    </w:p>
    <w:p w14:paraId="1362AFAE" w14:textId="77777777" w:rsidR="0048470E" w:rsidRPr="002C6A8D" w:rsidRDefault="0048470E" w:rsidP="005B11A8">
      <w:pPr>
        <w:pStyle w:val="Heading2"/>
        <w:jc w:val="both"/>
        <w:rPr>
          <w:lang w:eastAsia="zh-TW"/>
        </w:rPr>
      </w:pPr>
    </w:p>
    <w:p w14:paraId="4BFA4FCC" w14:textId="77777777" w:rsidR="0048470E" w:rsidRPr="002C6A8D" w:rsidRDefault="0048470E" w:rsidP="005B11A8">
      <w:pPr>
        <w:pStyle w:val="Heading2"/>
        <w:jc w:val="both"/>
      </w:pPr>
      <w:r w:rsidRPr="002C6A8D">
        <w:t>Course description</w:t>
      </w:r>
    </w:p>
    <w:p w14:paraId="5CD417AE" w14:textId="77777777" w:rsidR="000F14BF" w:rsidRPr="002C6A8D" w:rsidRDefault="000F14BF" w:rsidP="005B11A8">
      <w:pPr>
        <w:widowControl w:val="0"/>
        <w:autoSpaceDE w:val="0"/>
        <w:autoSpaceDN w:val="0"/>
        <w:adjustRightInd w:val="0"/>
        <w:jc w:val="both"/>
        <w:rPr>
          <w:rFonts w:eastAsia="Cambria"/>
          <w:bCs/>
          <w:szCs w:val="20"/>
        </w:rPr>
      </w:pPr>
      <w:r w:rsidRPr="002C6A8D">
        <w:rPr>
          <w:rFonts w:eastAsia="Cambria"/>
          <w:bCs/>
          <w:szCs w:val="20"/>
        </w:rPr>
        <w:t xml:space="preserve">The main objective of this course is to provide students with understanding of the basic concepts of chemistry in such a way that they can apply these concepts to solve typical chemical problems in various fields of modern science. This course will focus on the first principles </w:t>
      </w:r>
      <w:r w:rsidRPr="002C6A8D">
        <w:t xml:space="preserve">and concepts in the chemical sciences, especially in </w:t>
      </w:r>
      <w:r w:rsidRPr="002C6A8D">
        <w:rPr>
          <w:rFonts w:eastAsia="Cambria"/>
          <w:bCs/>
          <w:szCs w:val="20"/>
        </w:rPr>
        <w:t>inorganic and organic chemistry.</w:t>
      </w:r>
    </w:p>
    <w:p w14:paraId="4F9D4E7E" w14:textId="77777777" w:rsidR="000F14BF" w:rsidRPr="002C6A8D" w:rsidRDefault="000F14BF" w:rsidP="005B11A8">
      <w:pPr>
        <w:autoSpaceDE w:val="0"/>
        <w:autoSpaceDN w:val="0"/>
        <w:adjustRightInd w:val="0"/>
        <w:jc w:val="both"/>
        <w:rPr>
          <w:szCs w:val="20"/>
        </w:rPr>
      </w:pPr>
    </w:p>
    <w:p w14:paraId="60D92145" w14:textId="77777777" w:rsidR="000F14BF" w:rsidRPr="002C6A8D" w:rsidRDefault="000F14BF" w:rsidP="005B11A8">
      <w:pPr>
        <w:widowControl w:val="0"/>
        <w:autoSpaceDE w:val="0"/>
        <w:autoSpaceDN w:val="0"/>
        <w:adjustRightInd w:val="0"/>
        <w:jc w:val="both"/>
        <w:rPr>
          <w:rFonts w:eastAsia="Cambria"/>
          <w:bCs/>
          <w:szCs w:val="20"/>
        </w:rPr>
      </w:pPr>
      <w:r w:rsidRPr="002C6A8D">
        <w:rPr>
          <w:rFonts w:eastAsia="Cambria"/>
          <w:bCs/>
          <w:szCs w:val="20"/>
        </w:rPr>
        <w:t>Emphasis will be on a number of essential topics in modern chemistry. In the first part of the course the focus will be on the general principles in the chemical sciences. Special attention will be paid to the structure of atoms and their place in the periodic table and the properties of various types of chemical bonds. Other important topics are the characteristics of gases/liquids/solids, reaction kinetics and acid–</w:t>
      </w:r>
      <w:r w:rsidR="00B318D7" w:rsidRPr="002C6A8D">
        <w:rPr>
          <w:rFonts w:eastAsia="Cambria"/>
          <w:bCs/>
          <w:szCs w:val="20"/>
        </w:rPr>
        <w:t>based</w:t>
      </w:r>
      <w:r w:rsidRPr="002C6A8D">
        <w:rPr>
          <w:rFonts w:eastAsia="Cambria"/>
          <w:bCs/>
          <w:szCs w:val="20"/>
        </w:rPr>
        <w:t xml:space="preserve"> equilibria. The second part of the course will focus on organic and inorganic materials. Typical topics in this part of the course are nomenclature, isomerism, stereochemistry, electrochemistry and chemical bonding theory. Furthermore, an introduction to the reactivity of organic and inorganic compounds will be presented.</w:t>
      </w:r>
    </w:p>
    <w:p w14:paraId="04DE4AAF" w14:textId="77777777" w:rsidR="000F14BF" w:rsidRPr="002C6A8D" w:rsidRDefault="000F14BF" w:rsidP="005B11A8">
      <w:pPr>
        <w:widowControl w:val="0"/>
        <w:autoSpaceDE w:val="0"/>
        <w:autoSpaceDN w:val="0"/>
        <w:adjustRightInd w:val="0"/>
        <w:jc w:val="both"/>
        <w:rPr>
          <w:rFonts w:eastAsia="Cambria"/>
          <w:bCs/>
          <w:szCs w:val="20"/>
        </w:rPr>
      </w:pPr>
    </w:p>
    <w:p w14:paraId="5EE3BD4A" w14:textId="77777777" w:rsidR="0048470E" w:rsidRPr="002C6A8D" w:rsidRDefault="0048470E" w:rsidP="005B11A8">
      <w:pPr>
        <w:pStyle w:val="Heading1"/>
        <w:jc w:val="both"/>
        <w:rPr>
          <w:lang w:eastAsia="zh-TW"/>
        </w:rPr>
      </w:pPr>
      <w:bookmarkStart w:id="674" w:name="_Toc194388805"/>
      <w:bookmarkStart w:id="675" w:name="_Toc196217727"/>
      <w:bookmarkStart w:id="676" w:name="_Toc196219075"/>
      <w:bookmarkStart w:id="677" w:name="_Toc196815313"/>
      <w:bookmarkStart w:id="678" w:name="_Toc196886371"/>
      <w:bookmarkStart w:id="679" w:name="_Toc202860024"/>
    </w:p>
    <w:p w14:paraId="61E1B60B" w14:textId="77777777" w:rsidR="00D84884" w:rsidRPr="002C6A8D" w:rsidRDefault="00FC60E3" w:rsidP="005B11A8">
      <w:pPr>
        <w:pStyle w:val="Heading1"/>
        <w:jc w:val="both"/>
      </w:pPr>
      <w:bookmarkStart w:id="680" w:name="_Toc354671757"/>
      <w:r w:rsidRPr="002C6A8D">
        <w:t>900</w:t>
      </w:r>
      <w:r w:rsidR="002C58BA" w:rsidRPr="002C6A8D">
        <w:t>151</w:t>
      </w:r>
      <w:r w:rsidRPr="002C6A8D">
        <w:t>SCI</w:t>
      </w:r>
      <w:r w:rsidR="00D84884" w:rsidRPr="002C6A8D">
        <w:tab/>
      </w:r>
      <w:bookmarkEnd w:id="674"/>
      <w:bookmarkEnd w:id="675"/>
      <w:bookmarkEnd w:id="676"/>
      <w:bookmarkEnd w:id="677"/>
      <w:bookmarkEnd w:id="678"/>
      <w:bookmarkEnd w:id="679"/>
      <w:r w:rsidR="0092460F" w:rsidRPr="002C6A8D">
        <w:t>Ecology – From Soil to Society</w:t>
      </w:r>
      <w:bookmarkEnd w:id="680"/>
    </w:p>
    <w:tbl>
      <w:tblPr>
        <w:tblW w:w="0" w:type="auto"/>
        <w:tblLook w:val="01E0" w:firstRow="1" w:lastRow="1" w:firstColumn="1" w:lastColumn="1" w:noHBand="0" w:noVBand="0"/>
      </w:tblPr>
      <w:tblGrid>
        <w:gridCol w:w="2217"/>
        <w:gridCol w:w="3291"/>
      </w:tblGrid>
      <w:tr w:rsidR="00594A71" w:rsidRPr="002C6A8D" w14:paraId="3DD730DC" w14:textId="77777777" w:rsidTr="006F615E">
        <w:trPr>
          <w:trHeight w:val="255"/>
        </w:trPr>
        <w:tc>
          <w:tcPr>
            <w:tcW w:w="2217" w:type="dxa"/>
            <w:shd w:val="clear" w:color="auto" w:fill="auto"/>
          </w:tcPr>
          <w:p w14:paraId="2B11AEFF" w14:textId="77777777" w:rsidR="00594A71" w:rsidRPr="002C6A8D" w:rsidRDefault="00594A71" w:rsidP="005B11A8">
            <w:pPr>
              <w:jc w:val="both"/>
              <w:rPr>
                <w:i/>
                <w:szCs w:val="20"/>
              </w:rPr>
            </w:pPr>
            <w:r w:rsidRPr="002C6A8D">
              <w:rPr>
                <w:i/>
                <w:szCs w:val="20"/>
              </w:rPr>
              <w:t>Credit points</w:t>
            </w:r>
          </w:p>
        </w:tc>
        <w:tc>
          <w:tcPr>
            <w:tcW w:w="3291" w:type="dxa"/>
            <w:shd w:val="clear" w:color="auto" w:fill="auto"/>
          </w:tcPr>
          <w:p w14:paraId="60732ECC" w14:textId="77777777" w:rsidR="00594A71" w:rsidRPr="002C6A8D" w:rsidRDefault="00594A71" w:rsidP="005B11A8">
            <w:pPr>
              <w:jc w:val="both"/>
              <w:rPr>
                <w:i/>
                <w:szCs w:val="20"/>
              </w:rPr>
            </w:pPr>
            <w:r w:rsidRPr="002C6A8D">
              <w:rPr>
                <w:i/>
                <w:szCs w:val="20"/>
              </w:rPr>
              <w:t>6 ecp</w:t>
            </w:r>
          </w:p>
        </w:tc>
      </w:tr>
      <w:tr w:rsidR="00594A71" w:rsidRPr="002C6A8D" w14:paraId="0D8215B3" w14:textId="77777777" w:rsidTr="006F615E">
        <w:trPr>
          <w:trHeight w:val="255"/>
        </w:trPr>
        <w:tc>
          <w:tcPr>
            <w:tcW w:w="2217" w:type="dxa"/>
            <w:shd w:val="clear" w:color="auto" w:fill="auto"/>
          </w:tcPr>
          <w:p w14:paraId="037A3F38" w14:textId="77777777" w:rsidR="00594A71" w:rsidRPr="002C6A8D" w:rsidRDefault="00594A71" w:rsidP="005B11A8">
            <w:pPr>
              <w:jc w:val="both"/>
              <w:rPr>
                <w:i/>
                <w:szCs w:val="20"/>
              </w:rPr>
            </w:pPr>
            <w:r w:rsidRPr="002C6A8D">
              <w:rPr>
                <w:i/>
                <w:szCs w:val="20"/>
              </w:rPr>
              <w:t>Theme</w:t>
            </w:r>
          </w:p>
        </w:tc>
        <w:tc>
          <w:tcPr>
            <w:tcW w:w="3291" w:type="dxa"/>
            <w:shd w:val="clear" w:color="auto" w:fill="auto"/>
          </w:tcPr>
          <w:p w14:paraId="03D7EBEA" w14:textId="77777777" w:rsidR="00594A71" w:rsidRPr="002C6A8D" w:rsidRDefault="00594A71" w:rsidP="005B11A8">
            <w:pPr>
              <w:jc w:val="both"/>
              <w:rPr>
                <w:i/>
                <w:szCs w:val="20"/>
              </w:rPr>
            </w:pPr>
            <w:r w:rsidRPr="002C6A8D">
              <w:rPr>
                <w:i/>
                <w:szCs w:val="20"/>
              </w:rPr>
              <w:t>ECS, LEU, HW, ICC</w:t>
            </w:r>
          </w:p>
        </w:tc>
      </w:tr>
      <w:tr w:rsidR="00594A71" w:rsidRPr="002C6A8D" w14:paraId="75CB27B6" w14:textId="77777777" w:rsidTr="006F615E">
        <w:trPr>
          <w:trHeight w:val="267"/>
        </w:trPr>
        <w:tc>
          <w:tcPr>
            <w:tcW w:w="2217" w:type="dxa"/>
            <w:shd w:val="clear" w:color="auto" w:fill="auto"/>
          </w:tcPr>
          <w:p w14:paraId="52873584" w14:textId="77777777" w:rsidR="00594A71" w:rsidRPr="002C6A8D" w:rsidRDefault="00594A71" w:rsidP="005B11A8">
            <w:pPr>
              <w:jc w:val="both"/>
              <w:rPr>
                <w:i/>
                <w:szCs w:val="20"/>
              </w:rPr>
            </w:pPr>
            <w:r w:rsidRPr="002C6A8D">
              <w:rPr>
                <w:i/>
                <w:szCs w:val="20"/>
              </w:rPr>
              <w:t>Track</w:t>
            </w:r>
          </w:p>
        </w:tc>
        <w:tc>
          <w:tcPr>
            <w:tcW w:w="3291" w:type="dxa"/>
            <w:shd w:val="clear" w:color="auto" w:fill="auto"/>
          </w:tcPr>
          <w:p w14:paraId="281CD95A" w14:textId="77777777" w:rsidR="00594A71" w:rsidRPr="002C6A8D" w:rsidRDefault="00594A71" w:rsidP="005B11A8">
            <w:pPr>
              <w:jc w:val="both"/>
              <w:rPr>
                <w:i/>
                <w:szCs w:val="20"/>
              </w:rPr>
            </w:pPr>
            <w:r w:rsidRPr="002C6A8D">
              <w:rPr>
                <w:i/>
                <w:szCs w:val="20"/>
              </w:rPr>
              <w:t>Biology, Earth&amp;Environment</w:t>
            </w:r>
          </w:p>
        </w:tc>
      </w:tr>
    </w:tbl>
    <w:p w14:paraId="0DBF5F0A" w14:textId="77777777" w:rsidR="00D84884" w:rsidRPr="002C6A8D" w:rsidRDefault="00D84884" w:rsidP="005B11A8">
      <w:pPr>
        <w:jc w:val="both"/>
        <w:rPr>
          <w:szCs w:val="20"/>
        </w:rPr>
      </w:pPr>
    </w:p>
    <w:p w14:paraId="01ADC818" w14:textId="77777777" w:rsidR="000F14BF" w:rsidRPr="002C6A8D" w:rsidRDefault="000F14BF" w:rsidP="005B11A8">
      <w:pPr>
        <w:jc w:val="both"/>
        <w:rPr>
          <w:i/>
          <w:szCs w:val="20"/>
        </w:rPr>
      </w:pPr>
      <w:r w:rsidRPr="002C6A8D">
        <w:rPr>
          <w:i/>
          <w:szCs w:val="20"/>
        </w:rPr>
        <w:t>Prerequisites</w:t>
      </w:r>
    </w:p>
    <w:p w14:paraId="02E202CF" w14:textId="77777777" w:rsidR="000F14BF" w:rsidRPr="002C6A8D" w:rsidRDefault="0092460F" w:rsidP="005B11A8">
      <w:pPr>
        <w:jc w:val="both"/>
        <w:rPr>
          <w:szCs w:val="20"/>
        </w:rPr>
      </w:pPr>
      <w:r w:rsidRPr="002C6A8D">
        <w:rPr>
          <w:szCs w:val="20"/>
        </w:rPr>
        <w:t>None</w:t>
      </w:r>
    </w:p>
    <w:p w14:paraId="33927A9F" w14:textId="77777777" w:rsidR="000F14BF" w:rsidRPr="002C6A8D" w:rsidRDefault="000F14BF" w:rsidP="005B11A8">
      <w:pPr>
        <w:jc w:val="both"/>
        <w:rPr>
          <w:szCs w:val="20"/>
        </w:rPr>
      </w:pPr>
    </w:p>
    <w:p w14:paraId="1576F1D0" w14:textId="77777777" w:rsidR="0092460F" w:rsidRPr="002C6A8D" w:rsidRDefault="0092460F" w:rsidP="005B11A8">
      <w:pPr>
        <w:pStyle w:val="Heading2"/>
        <w:jc w:val="both"/>
      </w:pPr>
      <w:r w:rsidRPr="002C6A8D">
        <w:t>Course description</w:t>
      </w:r>
    </w:p>
    <w:p w14:paraId="0F277269" w14:textId="77777777" w:rsidR="0092460F" w:rsidRPr="002C6A8D" w:rsidRDefault="0092460F" w:rsidP="005B11A8">
      <w:pPr>
        <w:jc w:val="both"/>
        <w:rPr>
          <w:rFonts w:eastAsia="Cambria"/>
          <w:bCs/>
          <w:szCs w:val="20"/>
        </w:rPr>
      </w:pPr>
      <w:r w:rsidRPr="002C6A8D">
        <w:rPr>
          <w:rFonts w:eastAsia="Cambria"/>
          <w:bCs/>
          <w:szCs w:val="20"/>
        </w:rPr>
        <w:t xml:space="preserve">Life can be studied at different levels of organization. The overarching levels ecology and ecosystem biology deal with relationships between individual organisms and the relationships between populations of individuals. In this course, we will first briefly focus on the key players in ecosystems: bacteria, plants, animals and fungi. We will further address their reciprocal interactions and how these contribute to the regulation of population size and the flow of energy and nutrients within ecosystems. In addition, we will address biodiversity: what factors determine biodiversity and how biodiversity affects ecosystem functioning. </w:t>
      </w:r>
    </w:p>
    <w:p w14:paraId="775CE24F" w14:textId="77777777" w:rsidR="0092460F" w:rsidRPr="002C6A8D" w:rsidRDefault="0092460F" w:rsidP="005B11A8">
      <w:pPr>
        <w:jc w:val="both"/>
        <w:rPr>
          <w:rFonts w:eastAsia="Cambria"/>
          <w:bCs/>
          <w:szCs w:val="20"/>
        </w:rPr>
      </w:pPr>
      <w:r w:rsidRPr="002C6A8D">
        <w:rPr>
          <w:rFonts w:eastAsia="Cambria"/>
          <w:bCs/>
          <w:szCs w:val="20"/>
        </w:rPr>
        <w:t>The interaction of ecosystem biology with humans will be covered in various ways. We will use invasive species as a tool to study ecological processes. These species often disrupt local ecosystems, providing natural experiments to study ecological processes. At the same time, they may impact strongly on the economy if they completely overtake the local ecosystem. Invasive species thus provides a strong linkage to ecological theory and society. Another link with society is the in the biological control of pests, which builds on predator-prey or parasite-host relationships. Finally, we will look how Global Climate Change may affect biodiversity and ecosystem functioning</w:t>
      </w:r>
    </w:p>
    <w:p w14:paraId="4162EB6F" w14:textId="77777777" w:rsidR="0092460F" w:rsidRPr="002C6A8D" w:rsidRDefault="0092460F" w:rsidP="005B11A8">
      <w:pPr>
        <w:jc w:val="both"/>
        <w:rPr>
          <w:rFonts w:eastAsia="Cambria"/>
          <w:bCs/>
          <w:szCs w:val="20"/>
        </w:rPr>
      </w:pPr>
    </w:p>
    <w:p w14:paraId="0AEEC92F" w14:textId="77777777" w:rsidR="0092460F" w:rsidRPr="002C6A8D" w:rsidRDefault="0092460F" w:rsidP="005B11A8">
      <w:pPr>
        <w:jc w:val="both"/>
        <w:rPr>
          <w:rFonts w:eastAsia="Cambria"/>
          <w:bCs/>
          <w:szCs w:val="20"/>
        </w:rPr>
      </w:pPr>
      <w:r w:rsidRPr="002C6A8D">
        <w:rPr>
          <w:rFonts w:eastAsia="Cambria"/>
          <w:bCs/>
          <w:szCs w:val="20"/>
        </w:rPr>
        <w:t xml:space="preserve">Ecological theory is often underpinned by or even formulated in terms of mathematical models. During the course we will pay attention to this approach and we will practice some simulations of biological systems. </w:t>
      </w:r>
    </w:p>
    <w:p w14:paraId="05A8CAF9" w14:textId="77777777" w:rsidR="0092460F" w:rsidRPr="002C6A8D" w:rsidRDefault="0092460F" w:rsidP="005B11A8">
      <w:pPr>
        <w:jc w:val="both"/>
        <w:rPr>
          <w:rFonts w:eastAsia="Cambria"/>
          <w:bCs/>
          <w:szCs w:val="20"/>
        </w:rPr>
      </w:pPr>
    </w:p>
    <w:p w14:paraId="377F5D18" w14:textId="77777777" w:rsidR="0092460F" w:rsidRPr="002C6A8D" w:rsidRDefault="0092460F" w:rsidP="005B11A8">
      <w:pPr>
        <w:jc w:val="both"/>
        <w:rPr>
          <w:rFonts w:eastAsia="Cambria"/>
          <w:bCs/>
          <w:szCs w:val="20"/>
        </w:rPr>
      </w:pPr>
      <w:r w:rsidRPr="002C6A8D">
        <w:rPr>
          <w:rFonts w:eastAsia="Cambria"/>
          <w:bCs/>
          <w:szCs w:val="20"/>
        </w:rPr>
        <w:t>Ecology and biodiversity rely heavily on knowledge of the organisms involved. We will therefore pay due attention to learning to recognize some plants and animals (mostly insects).</w:t>
      </w:r>
    </w:p>
    <w:p w14:paraId="2C2322C2" w14:textId="77777777" w:rsidR="0092460F" w:rsidRPr="002C6A8D" w:rsidRDefault="0092460F" w:rsidP="005B11A8">
      <w:pPr>
        <w:jc w:val="both"/>
        <w:rPr>
          <w:rFonts w:eastAsia="Cambria"/>
          <w:bCs/>
          <w:szCs w:val="20"/>
        </w:rPr>
      </w:pPr>
    </w:p>
    <w:p w14:paraId="5AF9396D" w14:textId="77777777" w:rsidR="0092460F" w:rsidRPr="002C6A8D" w:rsidRDefault="0092460F" w:rsidP="005B11A8">
      <w:pPr>
        <w:jc w:val="both"/>
        <w:rPr>
          <w:rFonts w:eastAsia="Cambria"/>
          <w:bCs/>
          <w:szCs w:val="20"/>
        </w:rPr>
      </w:pPr>
      <w:r w:rsidRPr="002C6A8D">
        <w:rPr>
          <w:rFonts w:eastAsia="Cambria"/>
          <w:bCs/>
          <w:szCs w:val="20"/>
        </w:rPr>
        <w:t>Topics:</w:t>
      </w:r>
    </w:p>
    <w:p w14:paraId="261CF958" w14:textId="77777777" w:rsidR="0092460F" w:rsidRPr="002C6A8D" w:rsidRDefault="0092460F" w:rsidP="00911A39">
      <w:pPr>
        <w:pStyle w:val="Lijstalinea1"/>
        <w:numPr>
          <w:ilvl w:val="0"/>
          <w:numId w:val="25"/>
        </w:numPr>
        <w:jc w:val="both"/>
        <w:rPr>
          <w:rFonts w:ascii="Verdana" w:eastAsia="Cambria" w:hAnsi="Verdana" w:cs="Arial"/>
          <w:bCs/>
          <w:sz w:val="20"/>
          <w:szCs w:val="20"/>
          <w:lang w:val="en-GB"/>
        </w:rPr>
      </w:pPr>
      <w:r w:rsidRPr="002C6A8D">
        <w:rPr>
          <w:rFonts w:ascii="Verdana" w:eastAsia="Cambria" w:hAnsi="Verdana" w:cs="Arial"/>
          <w:bCs/>
          <w:sz w:val="20"/>
          <w:szCs w:val="20"/>
          <w:lang w:val="en-GB"/>
        </w:rPr>
        <w:t>Population ecology</w:t>
      </w:r>
    </w:p>
    <w:p w14:paraId="40966A47" w14:textId="77777777" w:rsidR="0092460F" w:rsidRPr="002C6A8D" w:rsidRDefault="0092460F" w:rsidP="00911A39">
      <w:pPr>
        <w:pStyle w:val="Lijstalinea1"/>
        <w:numPr>
          <w:ilvl w:val="0"/>
          <w:numId w:val="25"/>
        </w:numPr>
        <w:jc w:val="both"/>
        <w:rPr>
          <w:rFonts w:ascii="Verdana" w:eastAsia="Cambria" w:hAnsi="Verdana" w:cs="Arial"/>
          <w:bCs/>
          <w:sz w:val="20"/>
          <w:szCs w:val="20"/>
          <w:lang w:val="en-GB"/>
        </w:rPr>
      </w:pPr>
      <w:r w:rsidRPr="002C6A8D">
        <w:rPr>
          <w:rFonts w:ascii="Verdana" w:eastAsia="Cambria" w:hAnsi="Verdana" w:cs="Arial"/>
          <w:bCs/>
          <w:sz w:val="20"/>
          <w:szCs w:val="20"/>
          <w:lang w:val="en-GB"/>
        </w:rPr>
        <w:t>Communities and Ecosystems</w:t>
      </w:r>
    </w:p>
    <w:p w14:paraId="6578004E" w14:textId="77777777" w:rsidR="0092460F" w:rsidRPr="002C6A8D" w:rsidRDefault="0092460F" w:rsidP="00911A39">
      <w:pPr>
        <w:pStyle w:val="Lijstalinea1"/>
        <w:numPr>
          <w:ilvl w:val="0"/>
          <w:numId w:val="25"/>
        </w:numPr>
        <w:jc w:val="both"/>
        <w:rPr>
          <w:rFonts w:ascii="Verdana" w:eastAsia="Cambria" w:hAnsi="Verdana" w:cs="Arial"/>
          <w:bCs/>
          <w:sz w:val="20"/>
          <w:szCs w:val="20"/>
          <w:lang w:val="en-GB"/>
        </w:rPr>
      </w:pPr>
      <w:r w:rsidRPr="002C6A8D">
        <w:rPr>
          <w:rFonts w:ascii="Verdana" w:eastAsia="Cambria" w:hAnsi="Verdana" w:cs="Arial"/>
          <w:bCs/>
          <w:sz w:val="20"/>
          <w:szCs w:val="20"/>
          <w:lang w:val="en-GB"/>
        </w:rPr>
        <w:t>Biodiversity &amp; Biogeography</w:t>
      </w:r>
    </w:p>
    <w:p w14:paraId="47B09A5C" w14:textId="77777777" w:rsidR="0092460F" w:rsidRPr="002C6A8D" w:rsidRDefault="0092460F" w:rsidP="00911A39">
      <w:pPr>
        <w:pStyle w:val="Lijstalinea1"/>
        <w:numPr>
          <w:ilvl w:val="0"/>
          <w:numId w:val="25"/>
        </w:numPr>
        <w:jc w:val="both"/>
        <w:rPr>
          <w:rFonts w:ascii="Verdana" w:eastAsia="Cambria" w:hAnsi="Verdana" w:cs="Arial"/>
          <w:bCs/>
          <w:sz w:val="20"/>
          <w:szCs w:val="20"/>
          <w:lang w:val="en-GB"/>
        </w:rPr>
      </w:pPr>
      <w:r w:rsidRPr="002C6A8D">
        <w:rPr>
          <w:rFonts w:ascii="Verdana" w:eastAsia="Cambria" w:hAnsi="Verdana" w:cs="Arial"/>
          <w:bCs/>
          <w:sz w:val="20"/>
          <w:szCs w:val="20"/>
          <w:lang w:val="en-GB"/>
        </w:rPr>
        <w:t>Human Impacts</w:t>
      </w:r>
    </w:p>
    <w:p w14:paraId="5D1E9615" w14:textId="77777777" w:rsidR="00682D15" w:rsidRPr="002C6A8D" w:rsidRDefault="00682D15" w:rsidP="005B11A8">
      <w:pPr>
        <w:jc w:val="both"/>
      </w:pPr>
      <w:bookmarkStart w:id="681" w:name="_Toc194388806"/>
      <w:bookmarkStart w:id="682" w:name="_Toc196217728"/>
      <w:bookmarkStart w:id="683" w:name="_Toc196219076"/>
      <w:bookmarkStart w:id="684" w:name="_Toc196815314"/>
      <w:bookmarkStart w:id="685" w:name="_Toc196886372"/>
      <w:bookmarkStart w:id="686" w:name="_Toc202860025"/>
    </w:p>
    <w:p w14:paraId="79709B96" w14:textId="77777777" w:rsidR="003F69A3" w:rsidRPr="002C6A8D" w:rsidRDefault="003F69A3" w:rsidP="005B11A8">
      <w:pPr>
        <w:jc w:val="both"/>
      </w:pPr>
    </w:p>
    <w:p w14:paraId="700DC246" w14:textId="77777777" w:rsidR="00D84884" w:rsidRPr="002C6A8D" w:rsidRDefault="00FC60E3" w:rsidP="005B11A8">
      <w:pPr>
        <w:pStyle w:val="Heading1"/>
        <w:jc w:val="both"/>
      </w:pPr>
      <w:bookmarkStart w:id="687" w:name="_Toc354671758"/>
      <w:r w:rsidRPr="002C6A8D">
        <w:t>900</w:t>
      </w:r>
      <w:r w:rsidR="002C58BA" w:rsidRPr="002C6A8D">
        <w:t>152</w:t>
      </w:r>
      <w:r w:rsidRPr="002C6A8D">
        <w:t>SCI</w:t>
      </w:r>
      <w:r w:rsidR="00F37ADC" w:rsidRPr="002C6A8D">
        <w:tab/>
        <w:t>Introduction to</w:t>
      </w:r>
      <w:r w:rsidR="00D84884" w:rsidRPr="002C6A8D">
        <w:t xml:space="preserve"> Biology</w:t>
      </w:r>
      <w:bookmarkEnd w:id="681"/>
      <w:bookmarkEnd w:id="682"/>
      <w:bookmarkEnd w:id="683"/>
      <w:bookmarkEnd w:id="684"/>
      <w:bookmarkEnd w:id="685"/>
      <w:bookmarkEnd w:id="686"/>
      <w:bookmarkEnd w:id="687"/>
    </w:p>
    <w:tbl>
      <w:tblPr>
        <w:tblW w:w="0" w:type="auto"/>
        <w:tblLook w:val="01E0" w:firstRow="1" w:lastRow="1" w:firstColumn="1" w:lastColumn="1" w:noHBand="0" w:noVBand="0"/>
      </w:tblPr>
      <w:tblGrid>
        <w:gridCol w:w="2217"/>
        <w:gridCol w:w="2218"/>
      </w:tblGrid>
      <w:tr w:rsidR="00594A71" w:rsidRPr="002C6A8D" w14:paraId="1B3B17E0" w14:textId="77777777" w:rsidTr="006F615E">
        <w:trPr>
          <w:trHeight w:val="255"/>
        </w:trPr>
        <w:tc>
          <w:tcPr>
            <w:tcW w:w="2217" w:type="dxa"/>
            <w:shd w:val="clear" w:color="auto" w:fill="auto"/>
          </w:tcPr>
          <w:p w14:paraId="5AE2F023" w14:textId="77777777" w:rsidR="00594A71" w:rsidRPr="002C6A8D" w:rsidRDefault="00594A71" w:rsidP="005B11A8">
            <w:pPr>
              <w:jc w:val="both"/>
              <w:rPr>
                <w:i/>
                <w:szCs w:val="20"/>
              </w:rPr>
            </w:pPr>
            <w:r w:rsidRPr="002C6A8D">
              <w:rPr>
                <w:i/>
                <w:szCs w:val="20"/>
              </w:rPr>
              <w:t>Credit points</w:t>
            </w:r>
          </w:p>
        </w:tc>
        <w:tc>
          <w:tcPr>
            <w:tcW w:w="2218" w:type="dxa"/>
            <w:shd w:val="clear" w:color="auto" w:fill="auto"/>
          </w:tcPr>
          <w:p w14:paraId="4F236088" w14:textId="77777777" w:rsidR="00594A71" w:rsidRPr="002C6A8D" w:rsidRDefault="00594A71" w:rsidP="005B11A8">
            <w:pPr>
              <w:jc w:val="both"/>
              <w:rPr>
                <w:i/>
                <w:szCs w:val="20"/>
              </w:rPr>
            </w:pPr>
            <w:r w:rsidRPr="002C6A8D">
              <w:rPr>
                <w:i/>
                <w:szCs w:val="20"/>
              </w:rPr>
              <w:t>6 ecp</w:t>
            </w:r>
          </w:p>
        </w:tc>
      </w:tr>
      <w:tr w:rsidR="00594A71" w:rsidRPr="002C6A8D" w14:paraId="6020E2B4" w14:textId="77777777" w:rsidTr="006F615E">
        <w:trPr>
          <w:trHeight w:val="255"/>
        </w:trPr>
        <w:tc>
          <w:tcPr>
            <w:tcW w:w="2217" w:type="dxa"/>
            <w:shd w:val="clear" w:color="auto" w:fill="auto"/>
          </w:tcPr>
          <w:p w14:paraId="450FB761" w14:textId="77777777" w:rsidR="00594A71" w:rsidRPr="002C6A8D" w:rsidRDefault="00594A71" w:rsidP="005B11A8">
            <w:pPr>
              <w:jc w:val="both"/>
              <w:rPr>
                <w:i/>
                <w:szCs w:val="20"/>
              </w:rPr>
            </w:pPr>
            <w:r w:rsidRPr="002C6A8D">
              <w:rPr>
                <w:i/>
                <w:szCs w:val="20"/>
              </w:rPr>
              <w:t>Theme</w:t>
            </w:r>
          </w:p>
        </w:tc>
        <w:tc>
          <w:tcPr>
            <w:tcW w:w="2218" w:type="dxa"/>
            <w:shd w:val="clear" w:color="auto" w:fill="auto"/>
          </w:tcPr>
          <w:p w14:paraId="06FAD743" w14:textId="77777777" w:rsidR="00594A71" w:rsidRPr="002C6A8D" w:rsidRDefault="00594A71" w:rsidP="005B11A8">
            <w:pPr>
              <w:jc w:val="both"/>
              <w:rPr>
                <w:i/>
                <w:szCs w:val="20"/>
              </w:rPr>
            </w:pPr>
            <w:r w:rsidRPr="002C6A8D">
              <w:rPr>
                <w:i/>
                <w:szCs w:val="20"/>
              </w:rPr>
              <w:t>ECS, LEU, HW, ICC</w:t>
            </w:r>
          </w:p>
        </w:tc>
      </w:tr>
      <w:tr w:rsidR="00594A71" w:rsidRPr="002C6A8D" w14:paraId="13D11A73" w14:textId="77777777" w:rsidTr="006F615E">
        <w:trPr>
          <w:trHeight w:val="267"/>
        </w:trPr>
        <w:tc>
          <w:tcPr>
            <w:tcW w:w="2217" w:type="dxa"/>
            <w:shd w:val="clear" w:color="auto" w:fill="auto"/>
          </w:tcPr>
          <w:p w14:paraId="68A60A86" w14:textId="77777777" w:rsidR="00594A71" w:rsidRPr="002C6A8D" w:rsidRDefault="00594A71" w:rsidP="005B11A8">
            <w:pPr>
              <w:jc w:val="both"/>
              <w:rPr>
                <w:i/>
                <w:szCs w:val="20"/>
              </w:rPr>
            </w:pPr>
            <w:r w:rsidRPr="002C6A8D">
              <w:rPr>
                <w:i/>
                <w:szCs w:val="20"/>
              </w:rPr>
              <w:t>Track</w:t>
            </w:r>
          </w:p>
        </w:tc>
        <w:tc>
          <w:tcPr>
            <w:tcW w:w="2218" w:type="dxa"/>
            <w:shd w:val="clear" w:color="auto" w:fill="auto"/>
          </w:tcPr>
          <w:p w14:paraId="44EEAF8A" w14:textId="77777777" w:rsidR="00594A71" w:rsidRPr="002C6A8D" w:rsidRDefault="00594A71" w:rsidP="005B11A8">
            <w:pPr>
              <w:jc w:val="both"/>
              <w:rPr>
                <w:i/>
                <w:szCs w:val="20"/>
              </w:rPr>
            </w:pPr>
            <w:r w:rsidRPr="002C6A8D">
              <w:rPr>
                <w:i/>
                <w:szCs w:val="20"/>
              </w:rPr>
              <w:t>Biology</w:t>
            </w:r>
          </w:p>
        </w:tc>
      </w:tr>
    </w:tbl>
    <w:p w14:paraId="57F07508" w14:textId="77777777" w:rsidR="00D84884" w:rsidRPr="002C6A8D" w:rsidRDefault="00D84884" w:rsidP="005B11A8">
      <w:pPr>
        <w:jc w:val="both"/>
        <w:rPr>
          <w:szCs w:val="20"/>
        </w:rPr>
      </w:pPr>
    </w:p>
    <w:p w14:paraId="3EC6AA25" w14:textId="77777777" w:rsidR="00A312F4" w:rsidRPr="002C6A8D" w:rsidRDefault="00A312F4" w:rsidP="005B11A8">
      <w:pPr>
        <w:jc w:val="both"/>
        <w:rPr>
          <w:i/>
          <w:szCs w:val="20"/>
        </w:rPr>
      </w:pPr>
      <w:r w:rsidRPr="002C6A8D">
        <w:rPr>
          <w:i/>
          <w:szCs w:val="20"/>
        </w:rPr>
        <w:t>Prerequisites</w:t>
      </w:r>
    </w:p>
    <w:p w14:paraId="667A190B" w14:textId="77777777" w:rsidR="00A312F4" w:rsidRPr="002C6A8D" w:rsidRDefault="00A312F4" w:rsidP="005B11A8">
      <w:pPr>
        <w:jc w:val="both"/>
        <w:rPr>
          <w:szCs w:val="20"/>
        </w:rPr>
      </w:pPr>
      <w:r w:rsidRPr="002C6A8D">
        <w:rPr>
          <w:szCs w:val="20"/>
        </w:rPr>
        <w:t>None</w:t>
      </w:r>
    </w:p>
    <w:p w14:paraId="751F9F66" w14:textId="77777777" w:rsidR="00A312F4" w:rsidRPr="002C6A8D" w:rsidRDefault="00A312F4" w:rsidP="005B11A8">
      <w:pPr>
        <w:widowControl w:val="0"/>
        <w:autoSpaceDE w:val="0"/>
        <w:autoSpaceDN w:val="0"/>
        <w:adjustRightInd w:val="0"/>
        <w:jc w:val="both"/>
        <w:rPr>
          <w:rFonts w:eastAsia="Cambria"/>
          <w:bCs/>
          <w:szCs w:val="20"/>
        </w:rPr>
      </w:pPr>
    </w:p>
    <w:p w14:paraId="5932F52E" w14:textId="77777777" w:rsidR="00A312F4" w:rsidRPr="002C6A8D" w:rsidRDefault="00A312F4" w:rsidP="005B11A8">
      <w:pPr>
        <w:autoSpaceDE w:val="0"/>
        <w:autoSpaceDN w:val="0"/>
        <w:adjustRightInd w:val="0"/>
        <w:jc w:val="both"/>
        <w:rPr>
          <w:i/>
          <w:iCs/>
          <w:szCs w:val="20"/>
        </w:rPr>
      </w:pPr>
      <w:r w:rsidRPr="002C6A8D">
        <w:rPr>
          <w:i/>
          <w:iCs/>
          <w:szCs w:val="20"/>
        </w:rPr>
        <w:t>Course description</w:t>
      </w:r>
    </w:p>
    <w:p w14:paraId="12F4B98F" w14:textId="77777777" w:rsidR="00812B35" w:rsidRPr="002C6A8D" w:rsidRDefault="00812B35" w:rsidP="005B11A8">
      <w:pPr>
        <w:widowControl w:val="0"/>
        <w:autoSpaceDE w:val="0"/>
        <w:autoSpaceDN w:val="0"/>
        <w:adjustRightInd w:val="0"/>
        <w:jc w:val="both"/>
        <w:rPr>
          <w:rFonts w:eastAsia="Cambria"/>
          <w:bCs/>
        </w:rPr>
      </w:pPr>
      <w:r w:rsidRPr="002C6A8D">
        <w:rPr>
          <w:rFonts w:eastAsia="Cambria"/>
          <w:bCs/>
        </w:rPr>
        <w:t>Biology is the Science of Life. Various themes may connect its diverse sub disciplines like inheritance, evolution, behaviour etc.  A strongly unifying theme is the fact that all life is related by descent. This far reaching concept will serve as an umbrella for the following topics:</w:t>
      </w:r>
    </w:p>
    <w:p w14:paraId="517F603D" w14:textId="77777777" w:rsidR="00812B35" w:rsidRPr="002C6A8D" w:rsidRDefault="00812B35" w:rsidP="005B11A8">
      <w:pPr>
        <w:widowControl w:val="0"/>
        <w:autoSpaceDE w:val="0"/>
        <w:autoSpaceDN w:val="0"/>
        <w:adjustRightInd w:val="0"/>
        <w:jc w:val="both"/>
        <w:rPr>
          <w:rFonts w:eastAsia="Cambria"/>
          <w:bCs/>
        </w:rPr>
      </w:pPr>
    </w:p>
    <w:p w14:paraId="1E9BF455" w14:textId="77777777" w:rsidR="00812B35" w:rsidRPr="002C6A8D" w:rsidRDefault="00812B35" w:rsidP="005B11A8">
      <w:pPr>
        <w:widowControl w:val="0"/>
        <w:numPr>
          <w:ilvl w:val="0"/>
          <w:numId w:val="11"/>
        </w:numPr>
        <w:autoSpaceDE w:val="0"/>
        <w:autoSpaceDN w:val="0"/>
        <w:adjustRightInd w:val="0"/>
        <w:jc w:val="both"/>
        <w:rPr>
          <w:rFonts w:eastAsia="Cambria"/>
          <w:bCs/>
        </w:rPr>
      </w:pPr>
      <w:r w:rsidRPr="002C6A8D">
        <w:rPr>
          <w:rFonts w:eastAsia="Cambria"/>
          <w:bCs/>
        </w:rPr>
        <w:t xml:space="preserve">The universality of life. All living organisms share similar design principles. For instance, all organisms consists of cells, have DNA as the carrier if genetic information, use ATP as a currency of energy etc. </w:t>
      </w:r>
    </w:p>
    <w:p w14:paraId="5FF91122" w14:textId="77777777" w:rsidR="00812B35" w:rsidRPr="002C6A8D" w:rsidRDefault="00812B35" w:rsidP="005B11A8">
      <w:pPr>
        <w:widowControl w:val="0"/>
        <w:numPr>
          <w:ilvl w:val="0"/>
          <w:numId w:val="11"/>
        </w:numPr>
        <w:autoSpaceDE w:val="0"/>
        <w:autoSpaceDN w:val="0"/>
        <w:adjustRightInd w:val="0"/>
        <w:jc w:val="both"/>
        <w:rPr>
          <w:rFonts w:eastAsia="Cambria"/>
          <w:bCs/>
        </w:rPr>
      </w:pPr>
      <w:r w:rsidRPr="002C6A8D">
        <w:rPr>
          <w:rFonts w:eastAsia="Cambria"/>
          <w:bCs/>
        </w:rPr>
        <w:t xml:space="preserve">The diversity of life.  Despite all commonalities, there is a huge variation in morphology, physiology, life cycles etc. </w:t>
      </w:r>
    </w:p>
    <w:p w14:paraId="71131E4A" w14:textId="77777777" w:rsidR="00812B35" w:rsidRPr="002C6A8D" w:rsidRDefault="00812B35" w:rsidP="005B11A8">
      <w:pPr>
        <w:widowControl w:val="0"/>
        <w:numPr>
          <w:ilvl w:val="0"/>
          <w:numId w:val="11"/>
        </w:numPr>
        <w:autoSpaceDE w:val="0"/>
        <w:autoSpaceDN w:val="0"/>
        <w:adjustRightInd w:val="0"/>
        <w:jc w:val="both"/>
        <w:rPr>
          <w:rFonts w:eastAsia="Cambria"/>
          <w:bCs/>
        </w:rPr>
      </w:pPr>
      <w:r w:rsidRPr="002C6A8D">
        <w:rPr>
          <w:rFonts w:eastAsia="Cambria"/>
          <w:bCs/>
        </w:rPr>
        <w:t>The feasibility of life. Despite the fact that organisms live in a wildly fluctuating external environment, they are able to maintain a rather constant internal environment.</w:t>
      </w:r>
    </w:p>
    <w:p w14:paraId="057DEE07" w14:textId="77777777" w:rsidR="00812B35" w:rsidRPr="002C6A8D" w:rsidRDefault="00812B35" w:rsidP="005B11A8">
      <w:pPr>
        <w:widowControl w:val="0"/>
        <w:autoSpaceDE w:val="0"/>
        <w:autoSpaceDN w:val="0"/>
        <w:adjustRightInd w:val="0"/>
        <w:jc w:val="both"/>
        <w:rPr>
          <w:rFonts w:eastAsia="Cambria"/>
          <w:bCs/>
        </w:rPr>
      </w:pPr>
    </w:p>
    <w:p w14:paraId="4B2140CF" w14:textId="77777777" w:rsidR="00812B35" w:rsidRPr="002C6A8D" w:rsidRDefault="00812B35" w:rsidP="005B11A8">
      <w:pPr>
        <w:widowControl w:val="0"/>
        <w:autoSpaceDE w:val="0"/>
        <w:autoSpaceDN w:val="0"/>
        <w:adjustRightInd w:val="0"/>
        <w:jc w:val="both"/>
        <w:rPr>
          <w:rFonts w:eastAsia="Cambria"/>
          <w:bCs/>
        </w:rPr>
      </w:pPr>
      <w:r w:rsidRPr="002C6A8D">
        <w:rPr>
          <w:rFonts w:eastAsia="Cambria"/>
          <w:bCs/>
        </w:rPr>
        <w:t>Many aspects of these topics are well understood in molecular details, and we will thoroughly cover this ground.</w:t>
      </w:r>
    </w:p>
    <w:p w14:paraId="55C01CDD" w14:textId="77777777" w:rsidR="00812B35" w:rsidRPr="002C6A8D" w:rsidRDefault="00812B35" w:rsidP="005B11A8">
      <w:pPr>
        <w:widowControl w:val="0"/>
        <w:autoSpaceDE w:val="0"/>
        <w:autoSpaceDN w:val="0"/>
        <w:adjustRightInd w:val="0"/>
        <w:jc w:val="both"/>
        <w:rPr>
          <w:rFonts w:eastAsia="Cambria"/>
          <w:bCs/>
        </w:rPr>
      </w:pPr>
    </w:p>
    <w:p w14:paraId="4620380E" w14:textId="77777777" w:rsidR="00812B35" w:rsidRPr="002C6A8D" w:rsidRDefault="00812B35" w:rsidP="005B11A8">
      <w:pPr>
        <w:widowControl w:val="0"/>
        <w:autoSpaceDE w:val="0"/>
        <w:autoSpaceDN w:val="0"/>
        <w:adjustRightInd w:val="0"/>
        <w:jc w:val="both"/>
        <w:rPr>
          <w:rFonts w:eastAsia="Cambria"/>
          <w:bCs/>
        </w:rPr>
      </w:pPr>
      <w:r w:rsidRPr="002C6A8D">
        <w:rPr>
          <w:rFonts w:eastAsia="Cambria"/>
          <w:bCs/>
        </w:rPr>
        <w:t>Some core questions in biology are:</w:t>
      </w:r>
    </w:p>
    <w:p w14:paraId="5D134EE5" w14:textId="77777777" w:rsidR="00812B35" w:rsidRPr="002C6A8D" w:rsidRDefault="00812B35" w:rsidP="005B11A8">
      <w:pPr>
        <w:widowControl w:val="0"/>
        <w:numPr>
          <w:ilvl w:val="0"/>
          <w:numId w:val="12"/>
        </w:numPr>
        <w:autoSpaceDE w:val="0"/>
        <w:autoSpaceDN w:val="0"/>
        <w:adjustRightInd w:val="0"/>
        <w:jc w:val="both"/>
        <w:rPr>
          <w:rFonts w:eastAsia="Cambria"/>
          <w:bCs/>
        </w:rPr>
      </w:pPr>
      <w:r w:rsidRPr="002C6A8D">
        <w:rPr>
          <w:rFonts w:eastAsia="Cambria"/>
          <w:bCs/>
        </w:rPr>
        <w:t>What are the commonalities that all life shares?</w:t>
      </w:r>
    </w:p>
    <w:p w14:paraId="48C690EA" w14:textId="77777777" w:rsidR="00812B35" w:rsidRPr="002C6A8D" w:rsidRDefault="00812B35" w:rsidP="005B11A8">
      <w:pPr>
        <w:widowControl w:val="0"/>
        <w:numPr>
          <w:ilvl w:val="0"/>
          <w:numId w:val="12"/>
        </w:numPr>
        <w:autoSpaceDE w:val="0"/>
        <w:autoSpaceDN w:val="0"/>
        <w:adjustRightInd w:val="0"/>
        <w:jc w:val="both"/>
        <w:rPr>
          <w:rFonts w:eastAsia="Cambria"/>
          <w:bCs/>
        </w:rPr>
      </w:pPr>
      <w:r w:rsidRPr="002C6A8D">
        <w:rPr>
          <w:rFonts w:eastAsia="Cambria"/>
          <w:bCs/>
        </w:rPr>
        <w:t>How did current diversity evolve in time?</w:t>
      </w:r>
    </w:p>
    <w:p w14:paraId="04B2462A" w14:textId="77777777" w:rsidR="00812B35" w:rsidRPr="002C6A8D" w:rsidRDefault="00812B35" w:rsidP="005B11A8">
      <w:pPr>
        <w:widowControl w:val="0"/>
        <w:numPr>
          <w:ilvl w:val="0"/>
          <w:numId w:val="12"/>
        </w:numPr>
        <w:autoSpaceDE w:val="0"/>
        <w:autoSpaceDN w:val="0"/>
        <w:adjustRightInd w:val="0"/>
        <w:jc w:val="both"/>
        <w:rPr>
          <w:rFonts w:eastAsia="Cambria"/>
          <w:bCs/>
        </w:rPr>
      </w:pPr>
      <w:r w:rsidRPr="002C6A8D">
        <w:rPr>
          <w:rFonts w:eastAsia="Cambria"/>
          <w:bCs/>
        </w:rPr>
        <w:t>How can a single cell turn into a billion celled organism?</w:t>
      </w:r>
    </w:p>
    <w:p w14:paraId="463A74FA" w14:textId="77777777" w:rsidR="00812B35" w:rsidRPr="002C6A8D" w:rsidRDefault="00812B35" w:rsidP="005B11A8">
      <w:pPr>
        <w:widowControl w:val="0"/>
        <w:numPr>
          <w:ilvl w:val="0"/>
          <w:numId w:val="12"/>
        </w:numPr>
        <w:autoSpaceDE w:val="0"/>
        <w:autoSpaceDN w:val="0"/>
        <w:adjustRightInd w:val="0"/>
        <w:jc w:val="both"/>
        <w:rPr>
          <w:rFonts w:eastAsia="Cambria"/>
          <w:bCs/>
        </w:rPr>
      </w:pPr>
      <w:r w:rsidRPr="002C6A8D">
        <w:rPr>
          <w:rFonts w:eastAsia="Cambria"/>
          <w:bCs/>
        </w:rPr>
        <w:t>How can life cope with the fluctuations of its environment?</w:t>
      </w:r>
    </w:p>
    <w:p w14:paraId="4BA66BBE" w14:textId="77777777" w:rsidR="00812B35" w:rsidRPr="002C6A8D" w:rsidRDefault="00812B35" w:rsidP="005B11A8">
      <w:pPr>
        <w:widowControl w:val="0"/>
        <w:numPr>
          <w:ilvl w:val="0"/>
          <w:numId w:val="12"/>
        </w:numPr>
        <w:autoSpaceDE w:val="0"/>
        <w:autoSpaceDN w:val="0"/>
        <w:adjustRightInd w:val="0"/>
        <w:jc w:val="both"/>
        <w:rPr>
          <w:rFonts w:eastAsia="Cambria"/>
          <w:bCs/>
        </w:rPr>
      </w:pPr>
      <w:r w:rsidRPr="002C6A8D">
        <w:rPr>
          <w:rFonts w:eastAsia="Cambria"/>
          <w:bCs/>
        </w:rPr>
        <w:t>If competition is all pervasive, how can cooperation exist?</w:t>
      </w:r>
    </w:p>
    <w:p w14:paraId="4A803875" w14:textId="77777777" w:rsidR="00812B35" w:rsidRPr="002C6A8D" w:rsidRDefault="00812B35" w:rsidP="005B11A8">
      <w:pPr>
        <w:widowControl w:val="0"/>
        <w:autoSpaceDE w:val="0"/>
        <w:autoSpaceDN w:val="0"/>
        <w:adjustRightInd w:val="0"/>
        <w:jc w:val="both"/>
        <w:rPr>
          <w:rFonts w:eastAsia="Cambria"/>
          <w:bCs/>
        </w:rPr>
      </w:pPr>
    </w:p>
    <w:p w14:paraId="3402B194" w14:textId="77777777" w:rsidR="00812B35" w:rsidRPr="002C6A8D" w:rsidRDefault="00812B35" w:rsidP="005B11A8">
      <w:pPr>
        <w:widowControl w:val="0"/>
        <w:autoSpaceDE w:val="0"/>
        <w:autoSpaceDN w:val="0"/>
        <w:adjustRightInd w:val="0"/>
        <w:jc w:val="both"/>
        <w:rPr>
          <w:rFonts w:eastAsia="Cambria"/>
          <w:bCs/>
        </w:rPr>
      </w:pPr>
      <w:r w:rsidRPr="002C6A8D">
        <w:rPr>
          <w:rFonts w:eastAsia="Cambria"/>
          <w:bCs/>
        </w:rPr>
        <w:t xml:space="preserve">Although many of such questions are formulated in terms of organisms or a higher level of integration, all these questions have answers that extend down to the molecular level. So a satisfactory answer </w:t>
      </w:r>
      <w:r w:rsidR="0048470E" w:rsidRPr="002C6A8D">
        <w:rPr>
          <w:rFonts w:eastAsia="Cambria"/>
          <w:bCs/>
        </w:rPr>
        <w:t>will always refer to that level</w:t>
      </w:r>
      <w:r w:rsidRPr="002C6A8D">
        <w:rPr>
          <w:rFonts w:eastAsia="Cambria"/>
          <w:bCs/>
        </w:rPr>
        <w:t xml:space="preserve"> too.</w:t>
      </w:r>
    </w:p>
    <w:p w14:paraId="666342C5" w14:textId="77777777" w:rsidR="00812B35" w:rsidRPr="002C6A8D" w:rsidRDefault="00812B35" w:rsidP="005B11A8">
      <w:pPr>
        <w:pStyle w:val="Heading2"/>
        <w:jc w:val="both"/>
        <w:rPr>
          <w:rFonts w:eastAsia="Cambria"/>
        </w:rPr>
      </w:pPr>
    </w:p>
    <w:p w14:paraId="09056EC3" w14:textId="77777777" w:rsidR="002150C8" w:rsidRPr="002C6A8D" w:rsidRDefault="002150C8" w:rsidP="005B11A8">
      <w:pPr>
        <w:jc w:val="both"/>
        <w:rPr>
          <w:szCs w:val="20"/>
        </w:rPr>
      </w:pPr>
    </w:p>
    <w:p w14:paraId="3076F799" w14:textId="77777777" w:rsidR="00CE7F61" w:rsidRPr="002C6A8D" w:rsidRDefault="00CE7F61" w:rsidP="005B11A8">
      <w:pPr>
        <w:jc w:val="both"/>
        <w:rPr>
          <w:szCs w:val="20"/>
        </w:rPr>
      </w:pPr>
    </w:p>
    <w:p w14:paraId="5F056A5E" w14:textId="77777777" w:rsidR="00D84884" w:rsidRPr="002C6A8D" w:rsidRDefault="00FC60E3" w:rsidP="005B11A8">
      <w:pPr>
        <w:pStyle w:val="Heading1"/>
        <w:ind w:left="0" w:firstLine="0"/>
        <w:jc w:val="both"/>
      </w:pPr>
      <w:bookmarkStart w:id="688" w:name="_Toc194388807"/>
      <w:bookmarkStart w:id="689" w:name="_Toc196217729"/>
      <w:bookmarkStart w:id="690" w:name="_Toc196219077"/>
      <w:bookmarkStart w:id="691" w:name="_Toc196815315"/>
      <w:bookmarkStart w:id="692" w:name="_Toc196886373"/>
      <w:bookmarkStart w:id="693" w:name="_Toc202860026"/>
      <w:bookmarkStart w:id="694" w:name="_Toc354671759"/>
      <w:r w:rsidRPr="002C6A8D">
        <w:t>9001</w:t>
      </w:r>
      <w:r w:rsidR="002C58BA" w:rsidRPr="002C6A8D">
        <w:t>61</w:t>
      </w:r>
      <w:r w:rsidRPr="002C6A8D">
        <w:t>SCI</w:t>
      </w:r>
      <w:r w:rsidR="00D84884" w:rsidRPr="002C6A8D">
        <w:tab/>
        <w:t xml:space="preserve">The Human Body </w:t>
      </w:r>
      <w:r w:rsidR="00A46482" w:rsidRPr="002C6A8D">
        <w:t xml:space="preserve">I </w:t>
      </w:r>
      <w:r w:rsidR="00D84884" w:rsidRPr="002C6A8D">
        <w:t>– Anatomy and Physiology</w:t>
      </w:r>
      <w:bookmarkEnd w:id="688"/>
      <w:bookmarkEnd w:id="689"/>
      <w:bookmarkEnd w:id="690"/>
      <w:bookmarkEnd w:id="691"/>
      <w:bookmarkEnd w:id="692"/>
      <w:bookmarkEnd w:id="693"/>
      <w:bookmarkEnd w:id="694"/>
    </w:p>
    <w:tbl>
      <w:tblPr>
        <w:tblW w:w="0" w:type="auto"/>
        <w:tblLook w:val="01E0" w:firstRow="1" w:lastRow="1" w:firstColumn="1" w:lastColumn="1" w:noHBand="0" w:noVBand="0"/>
      </w:tblPr>
      <w:tblGrid>
        <w:gridCol w:w="2217"/>
        <w:gridCol w:w="2391"/>
      </w:tblGrid>
      <w:tr w:rsidR="00594A71" w:rsidRPr="002C6A8D" w14:paraId="6B80969F" w14:textId="77777777" w:rsidTr="006F615E">
        <w:trPr>
          <w:trHeight w:val="255"/>
        </w:trPr>
        <w:tc>
          <w:tcPr>
            <w:tcW w:w="2217" w:type="dxa"/>
            <w:shd w:val="clear" w:color="auto" w:fill="auto"/>
          </w:tcPr>
          <w:p w14:paraId="6DCE846B" w14:textId="77777777" w:rsidR="00594A71" w:rsidRPr="002C6A8D" w:rsidRDefault="00594A71" w:rsidP="005B11A8">
            <w:pPr>
              <w:jc w:val="both"/>
              <w:rPr>
                <w:i/>
                <w:szCs w:val="20"/>
              </w:rPr>
            </w:pPr>
            <w:r w:rsidRPr="002C6A8D">
              <w:rPr>
                <w:i/>
                <w:szCs w:val="20"/>
              </w:rPr>
              <w:t>Credit points</w:t>
            </w:r>
          </w:p>
        </w:tc>
        <w:tc>
          <w:tcPr>
            <w:tcW w:w="2391" w:type="dxa"/>
            <w:shd w:val="clear" w:color="auto" w:fill="auto"/>
          </w:tcPr>
          <w:p w14:paraId="26BAE8C5" w14:textId="77777777" w:rsidR="00594A71" w:rsidRPr="002C6A8D" w:rsidRDefault="00594A71" w:rsidP="005B11A8">
            <w:pPr>
              <w:jc w:val="both"/>
              <w:rPr>
                <w:i/>
                <w:szCs w:val="20"/>
              </w:rPr>
            </w:pPr>
            <w:r w:rsidRPr="002C6A8D">
              <w:rPr>
                <w:i/>
                <w:szCs w:val="20"/>
              </w:rPr>
              <w:t>6 ecp</w:t>
            </w:r>
          </w:p>
        </w:tc>
      </w:tr>
      <w:tr w:rsidR="00594A71" w:rsidRPr="002C6A8D" w14:paraId="6A7152F3" w14:textId="77777777" w:rsidTr="006F615E">
        <w:trPr>
          <w:trHeight w:val="255"/>
        </w:trPr>
        <w:tc>
          <w:tcPr>
            <w:tcW w:w="2217" w:type="dxa"/>
            <w:shd w:val="clear" w:color="auto" w:fill="auto"/>
          </w:tcPr>
          <w:p w14:paraId="3F1F2F6C" w14:textId="77777777" w:rsidR="00594A71" w:rsidRPr="002C6A8D" w:rsidRDefault="00594A71" w:rsidP="005B11A8">
            <w:pPr>
              <w:jc w:val="both"/>
              <w:rPr>
                <w:i/>
                <w:szCs w:val="20"/>
              </w:rPr>
            </w:pPr>
            <w:r w:rsidRPr="002C6A8D">
              <w:rPr>
                <w:i/>
                <w:szCs w:val="20"/>
              </w:rPr>
              <w:t>Theme</w:t>
            </w:r>
          </w:p>
        </w:tc>
        <w:tc>
          <w:tcPr>
            <w:tcW w:w="2391" w:type="dxa"/>
            <w:shd w:val="clear" w:color="auto" w:fill="auto"/>
          </w:tcPr>
          <w:p w14:paraId="2A6B1E2C" w14:textId="77777777" w:rsidR="00594A71" w:rsidRPr="002C6A8D" w:rsidRDefault="00594A71" w:rsidP="005B11A8">
            <w:pPr>
              <w:jc w:val="both"/>
              <w:rPr>
                <w:i/>
                <w:szCs w:val="20"/>
              </w:rPr>
            </w:pPr>
            <w:r w:rsidRPr="002C6A8D">
              <w:rPr>
                <w:i/>
                <w:szCs w:val="20"/>
              </w:rPr>
              <w:t>ECS, LEU, HW, ICC</w:t>
            </w:r>
          </w:p>
        </w:tc>
      </w:tr>
      <w:tr w:rsidR="00594A71" w:rsidRPr="002C6A8D" w14:paraId="67896D8A" w14:textId="77777777" w:rsidTr="006F615E">
        <w:trPr>
          <w:trHeight w:val="267"/>
        </w:trPr>
        <w:tc>
          <w:tcPr>
            <w:tcW w:w="2217" w:type="dxa"/>
            <w:shd w:val="clear" w:color="auto" w:fill="auto"/>
          </w:tcPr>
          <w:p w14:paraId="188833BC" w14:textId="77777777" w:rsidR="00594A71" w:rsidRPr="002C6A8D" w:rsidRDefault="00594A71" w:rsidP="005B11A8">
            <w:pPr>
              <w:jc w:val="both"/>
              <w:rPr>
                <w:i/>
                <w:szCs w:val="20"/>
              </w:rPr>
            </w:pPr>
            <w:r w:rsidRPr="002C6A8D">
              <w:rPr>
                <w:i/>
                <w:szCs w:val="20"/>
              </w:rPr>
              <w:t>Track</w:t>
            </w:r>
          </w:p>
        </w:tc>
        <w:tc>
          <w:tcPr>
            <w:tcW w:w="2391" w:type="dxa"/>
            <w:shd w:val="clear" w:color="auto" w:fill="auto"/>
          </w:tcPr>
          <w:p w14:paraId="3C3565A6" w14:textId="77777777" w:rsidR="00594A71" w:rsidRPr="002C6A8D" w:rsidRDefault="00594A71" w:rsidP="005B11A8">
            <w:pPr>
              <w:jc w:val="both"/>
              <w:rPr>
                <w:i/>
                <w:szCs w:val="20"/>
              </w:rPr>
            </w:pPr>
            <w:r w:rsidRPr="002C6A8D">
              <w:rPr>
                <w:i/>
                <w:szCs w:val="20"/>
              </w:rPr>
              <w:t>Biomedical Sciences</w:t>
            </w:r>
          </w:p>
        </w:tc>
      </w:tr>
    </w:tbl>
    <w:p w14:paraId="1E3C37FA" w14:textId="77777777" w:rsidR="00A312F4" w:rsidRPr="002C6A8D" w:rsidRDefault="00A312F4" w:rsidP="005B11A8">
      <w:pPr>
        <w:jc w:val="both"/>
        <w:rPr>
          <w:i/>
          <w:szCs w:val="20"/>
        </w:rPr>
      </w:pPr>
      <w:bookmarkStart w:id="695" w:name="_Toc194388701"/>
      <w:bookmarkStart w:id="696" w:name="_Toc196217623"/>
      <w:bookmarkStart w:id="697" w:name="_Toc196218971"/>
      <w:bookmarkStart w:id="698" w:name="_Toc196815209"/>
      <w:bookmarkStart w:id="699" w:name="_Toc196886267"/>
      <w:bookmarkStart w:id="700" w:name="_Toc202860016"/>
      <w:r w:rsidRPr="002C6A8D">
        <w:rPr>
          <w:i/>
          <w:szCs w:val="20"/>
        </w:rPr>
        <w:lastRenderedPageBreak/>
        <w:t>Prerequisites</w:t>
      </w:r>
    </w:p>
    <w:p w14:paraId="073C3A6E" w14:textId="77777777" w:rsidR="00A312F4" w:rsidRPr="002C6A8D" w:rsidRDefault="00A312F4" w:rsidP="005B11A8">
      <w:pPr>
        <w:jc w:val="both"/>
        <w:rPr>
          <w:szCs w:val="20"/>
        </w:rPr>
      </w:pPr>
      <w:r w:rsidRPr="002C6A8D">
        <w:rPr>
          <w:szCs w:val="20"/>
        </w:rPr>
        <w:t>None.</w:t>
      </w:r>
    </w:p>
    <w:p w14:paraId="2C9A41D0" w14:textId="77777777" w:rsidR="00CE58D6" w:rsidRPr="002C6A8D" w:rsidRDefault="00CE58D6" w:rsidP="005B11A8">
      <w:pPr>
        <w:jc w:val="both"/>
        <w:rPr>
          <w:i/>
          <w:lang w:eastAsia="zh-TW"/>
        </w:rPr>
      </w:pPr>
    </w:p>
    <w:p w14:paraId="34DB96B7" w14:textId="77777777" w:rsidR="0048470E" w:rsidRPr="002C6A8D" w:rsidRDefault="0048470E" w:rsidP="005B11A8">
      <w:pPr>
        <w:pStyle w:val="Heading2"/>
        <w:jc w:val="both"/>
      </w:pPr>
      <w:r w:rsidRPr="002C6A8D">
        <w:t>Course description</w:t>
      </w:r>
    </w:p>
    <w:p w14:paraId="6731AF43" w14:textId="77777777" w:rsidR="00CE58D6" w:rsidRPr="002C6A8D" w:rsidRDefault="00CE58D6" w:rsidP="005B11A8">
      <w:pPr>
        <w:jc w:val="both"/>
      </w:pPr>
      <w:r w:rsidRPr="002C6A8D">
        <w:t>The aim of this course is to provide a foundation for more advanced study of anatomy and physiology by introducing the constituent tissue types of the human body and fundamental concepts and terminology.</w:t>
      </w:r>
    </w:p>
    <w:p w14:paraId="781D93CC" w14:textId="77777777" w:rsidR="00CE58D6" w:rsidRPr="002C6A8D" w:rsidRDefault="00CE58D6" w:rsidP="005B11A8">
      <w:pPr>
        <w:widowControl w:val="0"/>
        <w:autoSpaceDE w:val="0"/>
        <w:autoSpaceDN w:val="0"/>
        <w:adjustRightInd w:val="0"/>
        <w:jc w:val="both"/>
        <w:rPr>
          <w:i/>
          <w:iCs/>
          <w:szCs w:val="20"/>
        </w:rPr>
      </w:pPr>
    </w:p>
    <w:p w14:paraId="21BBFFFC" w14:textId="77777777" w:rsidR="00CE58D6" w:rsidRPr="002C6A8D" w:rsidRDefault="00CE58D6" w:rsidP="005B11A8">
      <w:pPr>
        <w:widowControl w:val="0"/>
        <w:autoSpaceDE w:val="0"/>
        <w:autoSpaceDN w:val="0"/>
        <w:adjustRightInd w:val="0"/>
        <w:jc w:val="both"/>
        <w:rPr>
          <w:i/>
          <w:iCs/>
          <w:szCs w:val="20"/>
        </w:rPr>
      </w:pPr>
      <w:r w:rsidRPr="002C6A8D">
        <w:t>From this starting point, the first part of the course will focus on the organ systems that are involved in movement and in the integration of bodily functions. Consequently the anatomy and physiology of the musculo-skeletal system, the nervous system (including special senses) and the endocrine system will be reviewed. The role of the nervous and endocrine systems in integration will be discussed with reference to the principles of ergonomics and homeostasis.</w:t>
      </w:r>
    </w:p>
    <w:p w14:paraId="44581839" w14:textId="77777777" w:rsidR="00CE58D6" w:rsidRPr="002C6A8D" w:rsidRDefault="00CE58D6" w:rsidP="005B11A8">
      <w:pPr>
        <w:widowControl w:val="0"/>
        <w:autoSpaceDE w:val="0"/>
        <w:autoSpaceDN w:val="0"/>
        <w:adjustRightInd w:val="0"/>
        <w:jc w:val="both"/>
      </w:pPr>
      <w:r w:rsidRPr="002C6A8D">
        <w:t>The second part focuses on the pulmonary, cardiovascular, immune and urinary systems. We shall discuss how pulmonary ventilation is achieved and regulated and how oxygen and other substances are moved around the body and maintained at a balanced level. We will discuss the delivery of oxygen and substrates to the tissues for energy production, the removal of wastes and the maintenance of a stable internal environment in changing situations (for example during exercise). This module looks at the vital support systems that provide for these needs; the cardiovascular, pulmonary and urinary systems, as well as the defence mechanisms that protect the body. Since function is based upon structure we shall also review the anatomy of the organs that comprise these systems and explore how their functions are regulated. Finally, we will examine how the normal functions of these systems are changed by both exercise and disease. Other relevant topics are:</w:t>
      </w:r>
    </w:p>
    <w:p w14:paraId="02A62CF6" w14:textId="77777777" w:rsidR="00CE58D6" w:rsidRPr="002C6A8D" w:rsidRDefault="00CE58D6" w:rsidP="005B11A8">
      <w:pPr>
        <w:widowControl w:val="0"/>
        <w:numPr>
          <w:ilvl w:val="2"/>
          <w:numId w:val="3"/>
        </w:numPr>
        <w:autoSpaceDE w:val="0"/>
        <w:autoSpaceDN w:val="0"/>
        <w:adjustRightInd w:val="0"/>
        <w:jc w:val="both"/>
      </w:pPr>
      <w:r w:rsidRPr="002C6A8D">
        <w:t>Concepts of risk in medical practice</w:t>
      </w:r>
    </w:p>
    <w:p w14:paraId="3C177C36" w14:textId="77777777" w:rsidR="00CE58D6" w:rsidRPr="002C6A8D" w:rsidRDefault="00CE58D6" w:rsidP="005B11A8">
      <w:pPr>
        <w:widowControl w:val="0"/>
        <w:numPr>
          <w:ilvl w:val="2"/>
          <w:numId w:val="3"/>
        </w:numPr>
        <w:autoSpaceDE w:val="0"/>
        <w:autoSpaceDN w:val="0"/>
        <w:adjustRightInd w:val="0"/>
        <w:jc w:val="both"/>
      </w:pPr>
      <w:r w:rsidRPr="002C6A8D">
        <w:t>Labour forces in health care system</w:t>
      </w:r>
    </w:p>
    <w:p w14:paraId="6C04E8DA" w14:textId="77777777" w:rsidR="00CE58D6" w:rsidRPr="002C6A8D" w:rsidRDefault="00CE58D6" w:rsidP="005B11A8">
      <w:pPr>
        <w:widowControl w:val="0"/>
        <w:numPr>
          <w:ilvl w:val="2"/>
          <w:numId w:val="3"/>
        </w:numPr>
        <w:autoSpaceDE w:val="0"/>
        <w:autoSpaceDN w:val="0"/>
        <w:adjustRightInd w:val="0"/>
        <w:jc w:val="both"/>
      </w:pPr>
      <w:r w:rsidRPr="002C6A8D">
        <w:t>An investigation of equality and inequality in the Dutch health care system.</w:t>
      </w:r>
    </w:p>
    <w:p w14:paraId="1365DDBF" w14:textId="77777777" w:rsidR="00CE58D6" w:rsidRPr="002C6A8D" w:rsidRDefault="00CE58D6" w:rsidP="005B11A8">
      <w:pPr>
        <w:jc w:val="both"/>
      </w:pPr>
    </w:p>
    <w:p w14:paraId="45F8A740" w14:textId="77777777" w:rsidR="00CE58D6" w:rsidRPr="002C6A8D" w:rsidRDefault="00CE58D6" w:rsidP="005B11A8">
      <w:pPr>
        <w:jc w:val="both"/>
      </w:pPr>
      <w:r w:rsidRPr="002C6A8D">
        <w:t>Students will need to be able to:</w:t>
      </w:r>
    </w:p>
    <w:p w14:paraId="6F352B4C" w14:textId="77777777" w:rsidR="00CE58D6" w:rsidRPr="002C6A8D" w:rsidRDefault="00CE58D6" w:rsidP="005B11A8">
      <w:pPr>
        <w:numPr>
          <w:ilvl w:val="0"/>
          <w:numId w:val="1"/>
        </w:numPr>
        <w:jc w:val="both"/>
      </w:pPr>
      <w:r w:rsidRPr="002C6A8D">
        <w:t>define and use correctly a range of anatomical terms;</w:t>
      </w:r>
    </w:p>
    <w:p w14:paraId="65CAF5C6" w14:textId="77777777" w:rsidR="00CE58D6" w:rsidRPr="002C6A8D" w:rsidRDefault="00CE58D6" w:rsidP="005B11A8">
      <w:pPr>
        <w:numPr>
          <w:ilvl w:val="0"/>
          <w:numId w:val="1"/>
        </w:numPr>
        <w:jc w:val="both"/>
      </w:pPr>
      <w:r w:rsidRPr="002C6A8D">
        <w:t>describe the histological structure and relate it to the function of the fundamental human tissue types, with particular reference to the skin;</w:t>
      </w:r>
    </w:p>
    <w:p w14:paraId="36438DD0" w14:textId="77777777" w:rsidR="00CE58D6" w:rsidRPr="002C6A8D" w:rsidRDefault="00CE58D6" w:rsidP="005B11A8">
      <w:pPr>
        <w:numPr>
          <w:ilvl w:val="0"/>
          <w:numId w:val="1"/>
        </w:numPr>
        <w:jc w:val="both"/>
      </w:pPr>
      <w:r w:rsidRPr="002C6A8D">
        <w:t>describe the development, role, structure and function of osseous tissue and the skeletal system;</w:t>
      </w:r>
    </w:p>
    <w:p w14:paraId="58A43915" w14:textId="77777777" w:rsidR="00CE58D6" w:rsidRPr="002C6A8D" w:rsidRDefault="00CE58D6" w:rsidP="005B11A8">
      <w:pPr>
        <w:numPr>
          <w:ilvl w:val="0"/>
          <w:numId w:val="1"/>
        </w:numPr>
        <w:jc w:val="both"/>
      </w:pPr>
      <w:r w:rsidRPr="002C6A8D">
        <w:t>describe the development, role, structure and function of skeletal muscle fibres and the organisation and function of the muscular system;</w:t>
      </w:r>
    </w:p>
    <w:p w14:paraId="2F2EB046" w14:textId="77777777" w:rsidR="00CE58D6" w:rsidRPr="002C6A8D" w:rsidRDefault="00CE58D6" w:rsidP="005B11A8">
      <w:pPr>
        <w:numPr>
          <w:ilvl w:val="0"/>
          <w:numId w:val="1"/>
        </w:numPr>
        <w:jc w:val="both"/>
      </w:pPr>
      <w:r w:rsidRPr="002C6A8D">
        <w:t>describe the development, role, structure and function of the nervous system and explain neural transmission and the action of drugs on the nervous system;</w:t>
      </w:r>
    </w:p>
    <w:p w14:paraId="2D2D3882" w14:textId="77777777" w:rsidR="00CE58D6" w:rsidRPr="002C6A8D" w:rsidRDefault="00CE58D6" w:rsidP="005B11A8">
      <w:pPr>
        <w:numPr>
          <w:ilvl w:val="0"/>
          <w:numId w:val="1"/>
        </w:numPr>
        <w:jc w:val="both"/>
      </w:pPr>
      <w:r w:rsidRPr="002C6A8D">
        <w:t>describe the development, role, structure and function of the endocrine system and explain neural transmission and the action of drugs on the nervous system;</w:t>
      </w:r>
    </w:p>
    <w:p w14:paraId="3ADDAD37" w14:textId="77777777" w:rsidR="00CE58D6" w:rsidRPr="002C6A8D" w:rsidRDefault="00CE58D6" w:rsidP="005B11A8">
      <w:pPr>
        <w:numPr>
          <w:ilvl w:val="0"/>
          <w:numId w:val="1"/>
        </w:numPr>
        <w:jc w:val="both"/>
      </w:pPr>
      <w:r w:rsidRPr="002C6A8D">
        <w:t>explain the principles of homeostasis and describe the roles of the neural and endocrine systems in its maintenance;</w:t>
      </w:r>
    </w:p>
    <w:p w14:paraId="654AF696" w14:textId="77777777" w:rsidR="00CE58D6" w:rsidRPr="002C6A8D" w:rsidRDefault="00CE58D6" w:rsidP="005B11A8">
      <w:pPr>
        <w:numPr>
          <w:ilvl w:val="0"/>
          <w:numId w:val="1"/>
        </w:numPr>
        <w:jc w:val="both"/>
      </w:pPr>
      <w:r w:rsidRPr="002C6A8D">
        <w:t>describe the physiological systems involved in transport of oxygen around the body and the removal of waste products;</w:t>
      </w:r>
    </w:p>
    <w:p w14:paraId="07E2D002" w14:textId="77777777" w:rsidR="00CE58D6" w:rsidRPr="002C6A8D" w:rsidRDefault="00CE58D6" w:rsidP="005B11A8">
      <w:pPr>
        <w:numPr>
          <w:ilvl w:val="0"/>
          <w:numId w:val="1"/>
        </w:numPr>
        <w:jc w:val="both"/>
      </w:pPr>
      <w:r w:rsidRPr="002C6A8D">
        <w:t>describe the composition and function of blood and overview the structure and regulation of the cardio-vascular system including the heart, the vascular system;</w:t>
      </w:r>
    </w:p>
    <w:p w14:paraId="23528557" w14:textId="77777777" w:rsidR="00CE58D6" w:rsidRPr="002C6A8D" w:rsidRDefault="00CE58D6" w:rsidP="005B11A8">
      <w:pPr>
        <w:numPr>
          <w:ilvl w:val="0"/>
          <w:numId w:val="1"/>
        </w:numPr>
        <w:jc w:val="both"/>
      </w:pPr>
      <w:r w:rsidRPr="002C6A8D">
        <w:t>describe the immune response and the involvement of the lymphatic system;</w:t>
      </w:r>
    </w:p>
    <w:p w14:paraId="2FD21F51" w14:textId="77777777" w:rsidR="00CE58D6" w:rsidRPr="002C6A8D" w:rsidRDefault="00CE58D6" w:rsidP="005B11A8">
      <w:pPr>
        <w:numPr>
          <w:ilvl w:val="0"/>
          <w:numId w:val="1"/>
        </w:numPr>
        <w:jc w:val="both"/>
      </w:pPr>
      <w:r w:rsidRPr="002C6A8D">
        <w:t>describe the structure of the respiratory system, the transport of gases and the regulation of blood gas concentrations;</w:t>
      </w:r>
    </w:p>
    <w:p w14:paraId="2B082F8F" w14:textId="77777777" w:rsidR="00CE58D6" w:rsidRPr="002C6A8D" w:rsidRDefault="00CE58D6" w:rsidP="005B11A8">
      <w:pPr>
        <w:numPr>
          <w:ilvl w:val="0"/>
          <w:numId w:val="1"/>
        </w:numPr>
        <w:jc w:val="both"/>
      </w:pPr>
      <w:r w:rsidRPr="002C6A8D">
        <w:lastRenderedPageBreak/>
        <w:t>describe how the urinary system works;</w:t>
      </w:r>
    </w:p>
    <w:p w14:paraId="74153F36" w14:textId="77777777" w:rsidR="00CE58D6" w:rsidRPr="002C6A8D" w:rsidRDefault="00CE58D6" w:rsidP="005B11A8">
      <w:pPr>
        <w:numPr>
          <w:ilvl w:val="0"/>
          <w:numId w:val="1"/>
        </w:numPr>
        <w:jc w:val="both"/>
      </w:pPr>
      <w:r w:rsidRPr="002C6A8D">
        <w:t>explain the regulation of fluids and electrolytes;</w:t>
      </w:r>
    </w:p>
    <w:p w14:paraId="6E26F8A5" w14:textId="77777777" w:rsidR="00CE58D6" w:rsidRPr="002C6A8D" w:rsidRDefault="00CE58D6" w:rsidP="005B11A8">
      <w:pPr>
        <w:numPr>
          <w:ilvl w:val="0"/>
          <w:numId w:val="1"/>
        </w:numPr>
        <w:jc w:val="both"/>
      </w:pPr>
      <w:r w:rsidRPr="002C6A8D">
        <w:t>demonstrate competence in data presentation, analysis and interpretation, numeracy, information retrieval and written communication.</w:t>
      </w:r>
    </w:p>
    <w:p w14:paraId="681DBFDC" w14:textId="77777777" w:rsidR="00CE58D6" w:rsidRPr="002C6A8D" w:rsidRDefault="00CE58D6" w:rsidP="005B11A8">
      <w:pPr>
        <w:widowControl w:val="0"/>
        <w:autoSpaceDE w:val="0"/>
        <w:autoSpaceDN w:val="0"/>
        <w:adjustRightInd w:val="0"/>
        <w:jc w:val="both"/>
        <w:rPr>
          <w:rFonts w:eastAsia="Cambria"/>
          <w:i/>
          <w:szCs w:val="20"/>
        </w:rPr>
      </w:pPr>
    </w:p>
    <w:p w14:paraId="585646BE" w14:textId="77777777" w:rsidR="001E74E4" w:rsidRPr="002C6A8D" w:rsidRDefault="001E74E4" w:rsidP="005B11A8">
      <w:pPr>
        <w:pStyle w:val="Heading1"/>
        <w:jc w:val="both"/>
      </w:pPr>
    </w:p>
    <w:p w14:paraId="00E4CF7A" w14:textId="77777777" w:rsidR="00CE7F61" w:rsidRPr="002C6A8D" w:rsidRDefault="00CE7F61" w:rsidP="005B11A8">
      <w:pPr>
        <w:jc w:val="both"/>
      </w:pPr>
    </w:p>
    <w:p w14:paraId="64F836BD" w14:textId="77777777" w:rsidR="00CE7F61" w:rsidRPr="002C6A8D" w:rsidRDefault="00FC60E3" w:rsidP="005B11A8">
      <w:pPr>
        <w:pStyle w:val="Heading1"/>
        <w:jc w:val="both"/>
        <w:rPr>
          <w:bCs w:val="0"/>
        </w:rPr>
      </w:pPr>
      <w:bookmarkStart w:id="701" w:name="_Toc194388809"/>
      <w:bookmarkStart w:id="702" w:name="_Toc196217731"/>
      <w:bookmarkStart w:id="703" w:name="_Toc196219079"/>
      <w:bookmarkStart w:id="704" w:name="_Toc196815316"/>
      <w:bookmarkStart w:id="705" w:name="_Toc196886374"/>
      <w:bookmarkStart w:id="706" w:name="_Toc202860027"/>
      <w:bookmarkStart w:id="707" w:name="_Toc354671760"/>
      <w:r w:rsidRPr="002C6A8D">
        <w:rPr>
          <w:bCs w:val="0"/>
        </w:rPr>
        <w:t>900</w:t>
      </w:r>
      <w:r w:rsidR="00CE7F61" w:rsidRPr="002C6A8D">
        <w:rPr>
          <w:bCs w:val="0"/>
        </w:rPr>
        <w:t>171</w:t>
      </w:r>
      <w:r w:rsidRPr="002C6A8D">
        <w:rPr>
          <w:bCs w:val="0"/>
        </w:rPr>
        <w:t>SCI</w:t>
      </w:r>
      <w:r w:rsidR="002113A5" w:rsidRPr="002C6A8D">
        <w:rPr>
          <w:bCs w:val="0"/>
        </w:rPr>
        <w:t>/SSC</w:t>
      </w:r>
      <w:r w:rsidR="00CE7F61" w:rsidRPr="002C6A8D">
        <w:rPr>
          <w:bCs w:val="0"/>
        </w:rPr>
        <w:tab/>
        <w:t>Introduction to Public Health</w:t>
      </w:r>
      <w:bookmarkEnd w:id="701"/>
      <w:bookmarkEnd w:id="702"/>
      <w:bookmarkEnd w:id="703"/>
      <w:bookmarkEnd w:id="704"/>
      <w:bookmarkEnd w:id="705"/>
      <w:bookmarkEnd w:id="706"/>
      <w:bookmarkEnd w:id="707"/>
    </w:p>
    <w:tbl>
      <w:tblPr>
        <w:tblW w:w="0" w:type="auto"/>
        <w:tblLook w:val="01E0" w:firstRow="1" w:lastRow="1" w:firstColumn="1" w:lastColumn="1" w:noHBand="0" w:noVBand="0"/>
      </w:tblPr>
      <w:tblGrid>
        <w:gridCol w:w="2217"/>
        <w:gridCol w:w="2218"/>
      </w:tblGrid>
      <w:tr w:rsidR="004E37AC" w:rsidRPr="002C6A8D" w14:paraId="350A874B" w14:textId="77777777" w:rsidTr="006F615E">
        <w:trPr>
          <w:trHeight w:val="255"/>
        </w:trPr>
        <w:tc>
          <w:tcPr>
            <w:tcW w:w="2217" w:type="dxa"/>
            <w:shd w:val="clear" w:color="auto" w:fill="auto"/>
          </w:tcPr>
          <w:p w14:paraId="2158CC13"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6699CAEB" w14:textId="77777777" w:rsidR="004E37AC" w:rsidRPr="002C6A8D" w:rsidRDefault="004E37AC" w:rsidP="005B11A8">
            <w:pPr>
              <w:jc w:val="both"/>
              <w:rPr>
                <w:i/>
                <w:szCs w:val="20"/>
              </w:rPr>
            </w:pPr>
            <w:r w:rsidRPr="002C6A8D">
              <w:rPr>
                <w:i/>
                <w:szCs w:val="20"/>
              </w:rPr>
              <w:t>6 ecp</w:t>
            </w:r>
          </w:p>
        </w:tc>
      </w:tr>
      <w:tr w:rsidR="004E37AC" w:rsidRPr="002C6A8D" w14:paraId="7AC9A211" w14:textId="77777777" w:rsidTr="006F615E">
        <w:trPr>
          <w:trHeight w:val="255"/>
        </w:trPr>
        <w:tc>
          <w:tcPr>
            <w:tcW w:w="2217" w:type="dxa"/>
            <w:shd w:val="clear" w:color="auto" w:fill="auto"/>
          </w:tcPr>
          <w:p w14:paraId="6FF50DA1"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2718BAF9" w14:textId="77777777" w:rsidR="004E37AC" w:rsidRPr="002C6A8D" w:rsidRDefault="004E37AC" w:rsidP="005B11A8">
            <w:pPr>
              <w:jc w:val="both"/>
              <w:rPr>
                <w:i/>
                <w:szCs w:val="20"/>
              </w:rPr>
            </w:pPr>
            <w:r w:rsidRPr="002C6A8D">
              <w:rPr>
                <w:i/>
                <w:szCs w:val="20"/>
              </w:rPr>
              <w:t>ECS, LEU, HW, ICC</w:t>
            </w:r>
          </w:p>
        </w:tc>
      </w:tr>
      <w:tr w:rsidR="004E37AC" w:rsidRPr="002C6A8D" w14:paraId="1787A21E" w14:textId="77777777" w:rsidTr="006F615E">
        <w:trPr>
          <w:trHeight w:val="267"/>
        </w:trPr>
        <w:tc>
          <w:tcPr>
            <w:tcW w:w="2217" w:type="dxa"/>
            <w:shd w:val="clear" w:color="auto" w:fill="auto"/>
          </w:tcPr>
          <w:p w14:paraId="245B6E8C"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62ACBAD0" w14:textId="77777777" w:rsidR="004E37AC" w:rsidRPr="002C6A8D" w:rsidRDefault="004E37AC" w:rsidP="005B11A8">
            <w:pPr>
              <w:jc w:val="both"/>
              <w:rPr>
                <w:i/>
                <w:szCs w:val="20"/>
              </w:rPr>
            </w:pPr>
            <w:r w:rsidRPr="002C6A8D">
              <w:rPr>
                <w:i/>
                <w:szCs w:val="20"/>
              </w:rPr>
              <w:t>Health Sciences</w:t>
            </w:r>
          </w:p>
        </w:tc>
      </w:tr>
    </w:tbl>
    <w:p w14:paraId="49632999" w14:textId="77777777" w:rsidR="00CE7F61" w:rsidRPr="002C6A8D" w:rsidRDefault="00CE7F61" w:rsidP="005B11A8">
      <w:pPr>
        <w:jc w:val="both"/>
        <w:rPr>
          <w:szCs w:val="20"/>
        </w:rPr>
      </w:pPr>
    </w:p>
    <w:p w14:paraId="7C3F9E1B" w14:textId="77777777" w:rsidR="00CE7F61" w:rsidRPr="002C6A8D" w:rsidRDefault="00CE7F61" w:rsidP="005B11A8">
      <w:pPr>
        <w:jc w:val="both"/>
        <w:rPr>
          <w:i/>
          <w:szCs w:val="20"/>
        </w:rPr>
      </w:pPr>
      <w:r w:rsidRPr="002C6A8D">
        <w:rPr>
          <w:i/>
          <w:szCs w:val="20"/>
        </w:rPr>
        <w:t>Prerequisites</w:t>
      </w:r>
    </w:p>
    <w:p w14:paraId="2FA1759C" w14:textId="77777777" w:rsidR="00CE7F61" w:rsidRPr="002C6A8D" w:rsidRDefault="00CE7F61" w:rsidP="005B11A8">
      <w:pPr>
        <w:jc w:val="both"/>
        <w:rPr>
          <w:szCs w:val="20"/>
          <w:lang w:eastAsia="zh-TW"/>
        </w:rPr>
      </w:pPr>
      <w:r w:rsidRPr="002C6A8D">
        <w:rPr>
          <w:szCs w:val="20"/>
        </w:rPr>
        <w:t>None.</w:t>
      </w:r>
    </w:p>
    <w:p w14:paraId="6029A8A1" w14:textId="77777777" w:rsidR="0048470E" w:rsidRPr="002C6A8D" w:rsidRDefault="0048470E" w:rsidP="005B11A8">
      <w:pPr>
        <w:pStyle w:val="Heading2"/>
        <w:jc w:val="both"/>
        <w:rPr>
          <w:lang w:eastAsia="zh-TW"/>
        </w:rPr>
      </w:pPr>
    </w:p>
    <w:p w14:paraId="393702DA" w14:textId="77777777" w:rsidR="0048470E" w:rsidRPr="002C6A8D" w:rsidRDefault="0048470E" w:rsidP="005B11A8">
      <w:pPr>
        <w:pStyle w:val="Heading2"/>
        <w:jc w:val="both"/>
      </w:pPr>
      <w:r w:rsidRPr="002C6A8D">
        <w:t>Course description</w:t>
      </w:r>
    </w:p>
    <w:p w14:paraId="0E754149" w14:textId="77777777" w:rsidR="00CE7F61" w:rsidRPr="002C6A8D" w:rsidRDefault="00CE7F61" w:rsidP="005B11A8">
      <w:pPr>
        <w:jc w:val="both"/>
      </w:pPr>
      <w:r w:rsidRPr="002C6A8D">
        <w:t>This is an introductory course intended to introduce undergraduate students in a variety of disciplines to the basic tenets of public health. The course will provide a history of public health, an introduction to the core disciplines: epidemiology, biostatistics, environmental health, social and behavioural health, health economics and health policy and management, and current events and issues in the field.</w:t>
      </w:r>
    </w:p>
    <w:p w14:paraId="43564A10" w14:textId="77777777" w:rsidR="00CE7F61" w:rsidRPr="002C6A8D" w:rsidRDefault="00CE7F61" w:rsidP="005B11A8">
      <w:pPr>
        <w:pStyle w:val="Heading2"/>
        <w:jc w:val="both"/>
        <w:rPr>
          <w:lang w:eastAsia="zh-TW"/>
        </w:rPr>
      </w:pPr>
    </w:p>
    <w:p w14:paraId="606418A9" w14:textId="77777777" w:rsidR="00CE7F61" w:rsidRPr="002C6A8D" w:rsidRDefault="00CE7F61" w:rsidP="005B11A8">
      <w:pPr>
        <w:jc w:val="both"/>
      </w:pPr>
      <w:r w:rsidRPr="002C6A8D">
        <w:t>Upon completion of this course, the student will:</w:t>
      </w:r>
    </w:p>
    <w:p w14:paraId="7B12E4DB"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Define public health and the impact it has had on history</w:t>
      </w:r>
    </w:p>
    <w:p w14:paraId="1EE2A11E"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Describe the evolution of public health, including its future development</w:t>
      </w:r>
    </w:p>
    <w:p w14:paraId="774BC39A"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Describe how public health is measured and compared across regions or populations</w:t>
      </w:r>
    </w:p>
    <w:p w14:paraId="309BE4A1"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Describe how health interventions are created, implemented and evaluated</w:t>
      </w:r>
    </w:p>
    <w:p w14:paraId="679ECDBA"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Describe the structure of the public health system in the various countries (continents) including how policy is implemented and how it impacts public health practice</w:t>
      </w:r>
    </w:p>
    <w:p w14:paraId="52473F39"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List the basic study designs used in public health and provide examples of how they may be used, analysed and interpreted</w:t>
      </w:r>
    </w:p>
    <w:p w14:paraId="125141B4"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Describe the impact of chronic and infectious diseases on the health of populations</w:t>
      </w:r>
    </w:p>
    <w:p w14:paraId="5252619E"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 xml:space="preserve">Describe the variance in health status based on social and demographic factors and explain populations with special needs from a life cycle perspective </w:t>
      </w:r>
    </w:p>
    <w:p w14:paraId="3D77D253"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Explain how public health impacts other fields and how it may be integrated</w:t>
      </w:r>
    </w:p>
    <w:p w14:paraId="38CC9185" w14:textId="77777777" w:rsidR="00CE7F61" w:rsidRPr="002C6A8D" w:rsidRDefault="00CE7F61" w:rsidP="005B11A8">
      <w:pPr>
        <w:pStyle w:val="ListParagraph"/>
        <w:numPr>
          <w:ilvl w:val="0"/>
          <w:numId w:val="2"/>
        </w:numPr>
        <w:jc w:val="both"/>
        <w:rPr>
          <w:rFonts w:ascii="Verdana" w:hAnsi="Verdana" w:cs="Arial"/>
          <w:sz w:val="20"/>
          <w:lang w:val="en-GB"/>
        </w:rPr>
      </w:pPr>
      <w:r w:rsidRPr="002C6A8D">
        <w:rPr>
          <w:rFonts w:ascii="Verdana" w:hAnsi="Verdana" w:cs="Arial"/>
          <w:sz w:val="20"/>
          <w:lang w:val="en-GB"/>
        </w:rPr>
        <w:t>Discuss the relationship between public health and the medical care system</w:t>
      </w:r>
    </w:p>
    <w:p w14:paraId="1AF76D37" w14:textId="77777777" w:rsidR="00CE7F61" w:rsidRPr="002C6A8D" w:rsidRDefault="00CE7F61" w:rsidP="005B11A8">
      <w:pPr>
        <w:pStyle w:val="ListParagraph"/>
        <w:widowControl w:val="0"/>
        <w:numPr>
          <w:ilvl w:val="0"/>
          <w:numId w:val="2"/>
        </w:numPr>
        <w:autoSpaceDE w:val="0"/>
        <w:autoSpaceDN w:val="0"/>
        <w:adjustRightInd w:val="0"/>
        <w:jc w:val="both"/>
        <w:rPr>
          <w:rFonts w:ascii="Verdana" w:eastAsia="Cambria" w:hAnsi="Verdana" w:cs="Arial"/>
          <w:i/>
          <w:color w:val="auto"/>
          <w:sz w:val="20"/>
          <w:szCs w:val="20"/>
          <w:lang w:val="en-GB"/>
        </w:rPr>
      </w:pPr>
      <w:r w:rsidRPr="002C6A8D">
        <w:rPr>
          <w:rFonts w:ascii="Verdana" w:hAnsi="Verdana" w:cs="Arial"/>
          <w:sz w:val="20"/>
          <w:lang w:val="en-GB"/>
        </w:rPr>
        <w:t>Describe the role of public health in a global society</w:t>
      </w:r>
    </w:p>
    <w:p w14:paraId="21259EEA" w14:textId="77777777" w:rsidR="00CE7F61" w:rsidRPr="002C6A8D" w:rsidRDefault="00CE7F61" w:rsidP="005B11A8">
      <w:pPr>
        <w:pStyle w:val="ListParagraph"/>
        <w:widowControl w:val="0"/>
        <w:autoSpaceDE w:val="0"/>
        <w:autoSpaceDN w:val="0"/>
        <w:adjustRightInd w:val="0"/>
        <w:jc w:val="both"/>
        <w:rPr>
          <w:rFonts w:ascii="Verdana" w:eastAsia="Cambria" w:hAnsi="Verdana" w:cs="Arial"/>
          <w:i/>
          <w:color w:val="auto"/>
          <w:sz w:val="20"/>
          <w:szCs w:val="20"/>
          <w:lang w:val="en-GB"/>
        </w:rPr>
      </w:pPr>
    </w:p>
    <w:p w14:paraId="3B4E38DF" w14:textId="77777777" w:rsidR="002150C8" w:rsidRPr="002C6A8D" w:rsidRDefault="002150C8" w:rsidP="005B11A8">
      <w:pPr>
        <w:jc w:val="both"/>
      </w:pPr>
    </w:p>
    <w:p w14:paraId="42E88FE3" w14:textId="77777777" w:rsidR="00CE7F61" w:rsidRPr="002C6A8D" w:rsidRDefault="00CE7F61" w:rsidP="005B11A8">
      <w:pPr>
        <w:jc w:val="both"/>
      </w:pPr>
    </w:p>
    <w:p w14:paraId="6EE4DF3D" w14:textId="77777777" w:rsidR="00CE7F61" w:rsidRPr="002C6A8D" w:rsidRDefault="00FC60E3" w:rsidP="005B11A8">
      <w:pPr>
        <w:pStyle w:val="Heading1"/>
        <w:jc w:val="both"/>
      </w:pPr>
      <w:bookmarkStart w:id="708" w:name="_Toc202860017"/>
      <w:bookmarkStart w:id="709" w:name="_Toc354671761"/>
      <w:r w:rsidRPr="002C6A8D">
        <w:t>900</w:t>
      </w:r>
      <w:r w:rsidR="00CE7F61" w:rsidRPr="002C6A8D">
        <w:t>181</w:t>
      </w:r>
      <w:r w:rsidRPr="002C6A8D">
        <w:t>SCI</w:t>
      </w:r>
      <w:r w:rsidR="00CE58D6" w:rsidRPr="002C6A8D">
        <w:t>/SSC</w:t>
      </w:r>
      <w:r w:rsidR="00CE7F61" w:rsidRPr="002C6A8D">
        <w:tab/>
        <w:t>Introduction to Environmental Science</w:t>
      </w:r>
      <w:bookmarkEnd w:id="708"/>
      <w:r w:rsidR="00CE7F61" w:rsidRPr="002C6A8D">
        <w:t>s</w:t>
      </w:r>
      <w:bookmarkEnd w:id="709"/>
    </w:p>
    <w:tbl>
      <w:tblPr>
        <w:tblW w:w="0" w:type="auto"/>
        <w:tblLook w:val="01E0" w:firstRow="1" w:lastRow="1" w:firstColumn="1" w:lastColumn="1" w:noHBand="0" w:noVBand="0"/>
      </w:tblPr>
      <w:tblGrid>
        <w:gridCol w:w="2217"/>
        <w:gridCol w:w="2218"/>
      </w:tblGrid>
      <w:tr w:rsidR="004E37AC" w:rsidRPr="002C6A8D" w14:paraId="54E687D6" w14:textId="77777777" w:rsidTr="006F615E">
        <w:trPr>
          <w:trHeight w:val="255"/>
        </w:trPr>
        <w:tc>
          <w:tcPr>
            <w:tcW w:w="2217" w:type="dxa"/>
            <w:shd w:val="clear" w:color="auto" w:fill="auto"/>
          </w:tcPr>
          <w:p w14:paraId="5D5516F4"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245E68C8" w14:textId="77777777" w:rsidR="004E37AC" w:rsidRPr="002C6A8D" w:rsidRDefault="004E37AC" w:rsidP="005B11A8">
            <w:pPr>
              <w:jc w:val="both"/>
              <w:rPr>
                <w:i/>
                <w:szCs w:val="20"/>
              </w:rPr>
            </w:pPr>
            <w:r w:rsidRPr="002C6A8D">
              <w:rPr>
                <w:i/>
                <w:szCs w:val="20"/>
              </w:rPr>
              <w:t>6 ecp</w:t>
            </w:r>
          </w:p>
        </w:tc>
      </w:tr>
      <w:tr w:rsidR="004E37AC" w:rsidRPr="002C6A8D" w14:paraId="3CD47598" w14:textId="77777777" w:rsidTr="006F615E">
        <w:trPr>
          <w:trHeight w:val="255"/>
        </w:trPr>
        <w:tc>
          <w:tcPr>
            <w:tcW w:w="2217" w:type="dxa"/>
            <w:shd w:val="clear" w:color="auto" w:fill="auto"/>
          </w:tcPr>
          <w:p w14:paraId="2AF60C03"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3C379ED0" w14:textId="77777777" w:rsidR="004E37AC" w:rsidRPr="002C6A8D" w:rsidRDefault="004E37AC" w:rsidP="005B11A8">
            <w:pPr>
              <w:jc w:val="both"/>
              <w:rPr>
                <w:i/>
                <w:szCs w:val="20"/>
              </w:rPr>
            </w:pPr>
            <w:r w:rsidRPr="002C6A8D">
              <w:rPr>
                <w:i/>
                <w:szCs w:val="20"/>
              </w:rPr>
              <w:t>ECS, LEU, HW, ICC</w:t>
            </w:r>
          </w:p>
        </w:tc>
      </w:tr>
      <w:tr w:rsidR="004E37AC" w:rsidRPr="002C6A8D" w14:paraId="14AB6831" w14:textId="77777777" w:rsidTr="006F615E">
        <w:trPr>
          <w:trHeight w:val="267"/>
        </w:trPr>
        <w:tc>
          <w:tcPr>
            <w:tcW w:w="2217" w:type="dxa"/>
            <w:shd w:val="clear" w:color="auto" w:fill="auto"/>
          </w:tcPr>
          <w:p w14:paraId="3DB00E81"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26292CE1" w14:textId="77777777" w:rsidR="004E37AC" w:rsidRPr="002C6A8D" w:rsidRDefault="004E37AC" w:rsidP="005B11A8">
            <w:pPr>
              <w:jc w:val="both"/>
              <w:rPr>
                <w:i/>
                <w:szCs w:val="20"/>
              </w:rPr>
            </w:pPr>
            <w:r w:rsidRPr="002C6A8D">
              <w:rPr>
                <w:i/>
                <w:szCs w:val="20"/>
              </w:rPr>
              <w:t>Earth&amp;Environment</w:t>
            </w:r>
          </w:p>
        </w:tc>
      </w:tr>
    </w:tbl>
    <w:p w14:paraId="0EC8D8F9" w14:textId="77777777" w:rsidR="00CE7F61" w:rsidRPr="002C6A8D" w:rsidRDefault="00CE7F61" w:rsidP="005B11A8">
      <w:pPr>
        <w:jc w:val="both"/>
        <w:rPr>
          <w:szCs w:val="20"/>
        </w:rPr>
      </w:pPr>
    </w:p>
    <w:p w14:paraId="4A3892A3" w14:textId="77777777" w:rsidR="00CE7F61" w:rsidRPr="002C6A8D" w:rsidRDefault="00CE7F61" w:rsidP="005B11A8">
      <w:pPr>
        <w:jc w:val="both"/>
        <w:rPr>
          <w:i/>
          <w:szCs w:val="20"/>
        </w:rPr>
      </w:pPr>
      <w:r w:rsidRPr="002C6A8D">
        <w:rPr>
          <w:i/>
          <w:szCs w:val="20"/>
        </w:rPr>
        <w:t>Prerequisites</w:t>
      </w:r>
    </w:p>
    <w:p w14:paraId="775E4A4F" w14:textId="77777777" w:rsidR="00CE7F61" w:rsidRPr="002C6A8D" w:rsidRDefault="00CE7F61" w:rsidP="005B11A8">
      <w:pPr>
        <w:jc w:val="both"/>
        <w:rPr>
          <w:szCs w:val="20"/>
        </w:rPr>
      </w:pPr>
      <w:r w:rsidRPr="002C6A8D">
        <w:rPr>
          <w:szCs w:val="20"/>
        </w:rPr>
        <w:t>None</w:t>
      </w:r>
    </w:p>
    <w:p w14:paraId="7755A365" w14:textId="77777777" w:rsidR="0048470E" w:rsidRPr="002C6A8D" w:rsidRDefault="0048470E" w:rsidP="005B11A8">
      <w:pPr>
        <w:pStyle w:val="Heading2"/>
        <w:jc w:val="both"/>
        <w:rPr>
          <w:lang w:eastAsia="zh-TW"/>
        </w:rPr>
      </w:pPr>
    </w:p>
    <w:p w14:paraId="2B6A4CB5" w14:textId="77777777" w:rsidR="0048470E" w:rsidRPr="002C6A8D" w:rsidRDefault="0048470E" w:rsidP="005B11A8">
      <w:pPr>
        <w:pStyle w:val="Heading2"/>
        <w:jc w:val="both"/>
      </w:pPr>
      <w:r w:rsidRPr="002C6A8D">
        <w:t>Course description</w:t>
      </w:r>
    </w:p>
    <w:p w14:paraId="280D8EB4" w14:textId="77777777" w:rsidR="00CE7F61" w:rsidRPr="002C6A8D" w:rsidRDefault="00CE7F61" w:rsidP="005B11A8">
      <w:pPr>
        <w:autoSpaceDE w:val="0"/>
        <w:autoSpaceDN w:val="0"/>
        <w:adjustRightInd w:val="0"/>
        <w:jc w:val="both"/>
        <w:rPr>
          <w:szCs w:val="20"/>
        </w:rPr>
      </w:pPr>
      <w:r w:rsidRPr="002C6A8D">
        <w:t xml:space="preserve">This course serves as an introduction to and covers broad aspects of environmental science and environmental studies. </w:t>
      </w:r>
      <w:r w:rsidRPr="002C6A8D">
        <w:rPr>
          <w:szCs w:val="20"/>
        </w:rPr>
        <w:t xml:space="preserve">The aim of this course is to provide students with the fundamental ideas and concepts in the field </w:t>
      </w:r>
      <w:r w:rsidRPr="002C6A8D">
        <w:t xml:space="preserve">of environmental sciences </w:t>
      </w:r>
      <w:r w:rsidRPr="002C6A8D">
        <w:rPr>
          <w:szCs w:val="20"/>
        </w:rPr>
        <w:t xml:space="preserve">and with the analytical tools needed for a considered reflection on the nature of </w:t>
      </w:r>
      <w:r w:rsidRPr="002C6A8D">
        <w:rPr>
          <w:bCs/>
        </w:rPr>
        <w:t xml:space="preserve">environmental problems </w:t>
      </w:r>
      <w:r w:rsidRPr="002C6A8D">
        <w:rPr>
          <w:szCs w:val="20"/>
        </w:rPr>
        <w:t>and its possible solutions.</w:t>
      </w:r>
    </w:p>
    <w:p w14:paraId="2B2845CA" w14:textId="77777777" w:rsidR="00682D15" w:rsidRPr="002C6A8D" w:rsidRDefault="00682D15" w:rsidP="005B11A8">
      <w:pPr>
        <w:pStyle w:val="Heading2"/>
        <w:jc w:val="both"/>
      </w:pPr>
    </w:p>
    <w:p w14:paraId="430A2B47" w14:textId="77777777" w:rsidR="00CE7F61" w:rsidRPr="002C6A8D" w:rsidRDefault="00CE7F61" w:rsidP="005B11A8">
      <w:pPr>
        <w:jc w:val="both"/>
      </w:pPr>
      <w:r w:rsidRPr="002C6A8D">
        <w:t>Environmental science, as a discipline, combines aspects of the physical and biological sciences with issues from the social and political sciences. In this course, we will explore the concept of sustainability and how it relates to us, the scientific principles and concepts governing ecosystems and their processes, human population and resource use, how to sustain the biodiversity of the earth, and how we use our energy resources. This course should prepare students to continue to develop their environmental knowledge through further coursework. Important features of the course include systems thinking and critical reflection.</w:t>
      </w:r>
    </w:p>
    <w:p w14:paraId="782B14E9" w14:textId="77777777" w:rsidR="00CE7F61" w:rsidRPr="002C6A8D" w:rsidRDefault="00CE7F61" w:rsidP="005B11A8">
      <w:pPr>
        <w:jc w:val="both"/>
      </w:pPr>
    </w:p>
    <w:p w14:paraId="27CE31D9" w14:textId="77777777" w:rsidR="00CE7F61" w:rsidRPr="002C6A8D" w:rsidRDefault="00CE7F61" w:rsidP="005B11A8">
      <w:pPr>
        <w:pStyle w:val="Heading1"/>
        <w:jc w:val="both"/>
      </w:pPr>
    </w:p>
    <w:p w14:paraId="2C5B0768" w14:textId="77777777" w:rsidR="001E74E4" w:rsidRPr="002C6A8D" w:rsidRDefault="002F15A2" w:rsidP="005B11A8">
      <w:pPr>
        <w:pStyle w:val="Heading1"/>
        <w:jc w:val="both"/>
      </w:pPr>
      <w:bookmarkStart w:id="710" w:name="_Toc354671762"/>
      <w:r w:rsidRPr="002C6A8D">
        <w:t>900</w:t>
      </w:r>
      <w:r w:rsidR="001E74E4" w:rsidRPr="002C6A8D">
        <w:t>191</w:t>
      </w:r>
      <w:r w:rsidRPr="002C6A8D">
        <w:t>SCI</w:t>
      </w:r>
      <w:r w:rsidR="001E74E4" w:rsidRPr="002C6A8D">
        <w:tab/>
        <w:t xml:space="preserve">Programming </w:t>
      </w:r>
      <w:bookmarkEnd w:id="695"/>
      <w:bookmarkEnd w:id="696"/>
      <w:bookmarkEnd w:id="697"/>
      <w:bookmarkEnd w:id="698"/>
      <w:bookmarkEnd w:id="699"/>
      <w:bookmarkEnd w:id="700"/>
      <w:r w:rsidR="00906D93" w:rsidRPr="002C6A8D">
        <w:t>Your World</w:t>
      </w:r>
      <w:bookmarkEnd w:id="710"/>
    </w:p>
    <w:tbl>
      <w:tblPr>
        <w:tblW w:w="0" w:type="auto"/>
        <w:tblLook w:val="01E0" w:firstRow="1" w:lastRow="1" w:firstColumn="1" w:lastColumn="1" w:noHBand="0" w:noVBand="0"/>
      </w:tblPr>
      <w:tblGrid>
        <w:gridCol w:w="2217"/>
        <w:gridCol w:w="2391"/>
      </w:tblGrid>
      <w:tr w:rsidR="004E37AC" w:rsidRPr="002C6A8D" w14:paraId="408FD3D2" w14:textId="77777777" w:rsidTr="006F615E">
        <w:trPr>
          <w:trHeight w:val="255"/>
        </w:trPr>
        <w:tc>
          <w:tcPr>
            <w:tcW w:w="2217" w:type="dxa"/>
            <w:shd w:val="clear" w:color="auto" w:fill="auto"/>
          </w:tcPr>
          <w:p w14:paraId="3B37F5C0" w14:textId="77777777" w:rsidR="004E37AC" w:rsidRPr="002C6A8D" w:rsidRDefault="004E37AC" w:rsidP="005B11A8">
            <w:pPr>
              <w:jc w:val="both"/>
              <w:rPr>
                <w:i/>
                <w:szCs w:val="20"/>
              </w:rPr>
            </w:pPr>
            <w:r w:rsidRPr="002C6A8D">
              <w:rPr>
                <w:i/>
                <w:szCs w:val="20"/>
              </w:rPr>
              <w:t>Credit points</w:t>
            </w:r>
          </w:p>
        </w:tc>
        <w:tc>
          <w:tcPr>
            <w:tcW w:w="2391" w:type="dxa"/>
            <w:shd w:val="clear" w:color="auto" w:fill="auto"/>
          </w:tcPr>
          <w:p w14:paraId="6CDB9FD6" w14:textId="77777777" w:rsidR="004E37AC" w:rsidRPr="002C6A8D" w:rsidRDefault="004E37AC" w:rsidP="005B11A8">
            <w:pPr>
              <w:jc w:val="both"/>
              <w:rPr>
                <w:i/>
                <w:szCs w:val="20"/>
              </w:rPr>
            </w:pPr>
            <w:r w:rsidRPr="002C6A8D">
              <w:rPr>
                <w:i/>
                <w:szCs w:val="20"/>
              </w:rPr>
              <w:t>6 ecp</w:t>
            </w:r>
          </w:p>
        </w:tc>
      </w:tr>
      <w:tr w:rsidR="004E37AC" w:rsidRPr="002C6A8D" w14:paraId="2156C14A" w14:textId="77777777" w:rsidTr="006F615E">
        <w:trPr>
          <w:trHeight w:val="255"/>
        </w:trPr>
        <w:tc>
          <w:tcPr>
            <w:tcW w:w="2217" w:type="dxa"/>
            <w:shd w:val="clear" w:color="auto" w:fill="auto"/>
          </w:tcPr>
          <w:p w14:paraId="68BDFB86" w14:textId="77777777" w:rsidR="004E37AC" w:rsidRPr="002C6A8D" w:rsidRDefault="004E37AC" w:rsidP="005B11A8">
            <w:pPr>
              <w:jc w:val="both"/>
              <w:rPr>
                <w:i/>
                <w:szCs w:val="20"/>
              </w:rPr>
            </w:pPr>
            <w:r w:rsidRPr="002C6A8D">
              <w:rPr>
                <w:i/>
                <w:szCs w:val="20"/>
              </w:rPr>
              <w:t>Theme</w:t>
            </w:r>
          </w:p>
        </w:tc>
        <w:tc>
          <w:tcPr>
            <w:tcW w:w="2391" w:type="dxa"/>
            <w:shd w:val="clear" w:color="auto" w:fill="auto"/>
          </w:tcPr>
          <w:p w14:paraId="5B673485" w14:textId="77777777" w:rsidR="004E37AC" w:rsidRPr="002C6A8D" w:rsidRDefault="004E37AC" w:rsidP="005B11A8">
            <w:pPr>
              <w:jc w:val="both"/>
              <w:rPr>
                <w:i/>
                <w:szCs w:val="20"/>
              </w:rPr>
            </w:pPr>
            <w:r w:rsidRPr="002C6A8D">
              <w:rPr>
                <w:i/>
                <w:szCs w:val="20"/>
              </w:rPr>
              <w:t>ECS, LEU, HW, ICC</w:t>
            </w:r>
          </w:p>
        </w:tc>
      </w:tr>
      <w:tr w:rsidR="004E37AC" w:rsidRPr="002C6A8D" w14:paraId="1A663190" w14:textId="77777777" w:rsidTr="006F615E">
        <w:trPr>
          <w:trHeight w:val="267"/>
        </w:trPr>
        <w:tc>
          <w:tcPr>
            <w:tcW w:w="2217" w:type="dxa"/>
            <w:shd w:val="clear" w:color="auto" w:fill="auto"/>
          </w:tcPr>
          <w:p w14:paraId="1841E7BC" w14:textId="77777777" w:rsidR="004E37AC" w:rsidRPr="002C6A8D" w:rsidRDefault="004E37AC" w:rsidP="005B11A8">
            <w:pPr>
              <w:jc w:val="both"/>
              <w:rPr>
                <w:i/>
                <w:szCs w:val="20"/>
              </w:rPr>
            </w:pPr>
            <w:r w:rsidRPr="002C6A8D">
              <w:rPr>
                <w:i/>
                <w:szCs w:val="20"/>
              </w:rPr>
              <w:t>Track</w:t>
            </w:r>
          </w:p>
        </w:tc>
        <w:tc>
          <w:tcPr>
            <w:tcW w:w="2391" w:type="dxa"/>
            <w:shd w:val="clear" w:color="auto" w:fill="auto"/>
          </w:tcPr>
          <w:p w14:paraId="3363E573" w14:textId="77777777" w:rsidR="004E37AC" w:rsidRPr="002C6A8D" w:rsidRDefault="004E37AC" w:rsidP="005B11A8">
            <w:pPr>
              <w:jc w:val="both"/>
              <w:rPr>
                <w:i/>
                <w:szCs w:val="20"/>
              </w:rPr>
            </w:pPr>
            <w:r w:rsidRPr="002C6A8D">
              <w:rPr>
                <w:i/>
                <w:szCs w:val="20"/>
              </w:rPr>
              <w:t>Information Sciences</w:t>
            </w:r>
          </w:p>
        </w:tc>
      </w:tr>
    </w:tbl>
    <w:p w14:paraId="5D883169" w14:textId="77777777" w:rsidR="001E74E4" w:rsidRPr="002C6A8D" w:rsidRDefault="001E74E4" w:rsidP="005B11A8">
      <w:pPr>
        <w:jc w:val="both"/>
      </w:pPr>
    </w:p>
    <w:p w14:paraId="4CDC69A7" w14:textId="77777777" w:rsidR="001E74E4" w:rsidRPr="002C6A8D" w:rsidRDefault="001E74E4" w:rsidP="005B11A8">
      <w:pPr>
        <w:pStyle w:val="Heading2"/>
        <w:jc w:val="both"/>
      </w:pPr>
      <w:r w:rsidRPr="002C6A8D">
        <w:t>Prerequisites</w:t>
      </w:r>
    </w:p>
    <w:p w14:paraId="3ECE03B6" w14:textId="77777777" w:rsidR="001E74E4" w:rsidRPr="002C6A8D" w:rsidRDefault="002150C8" w:rsidP="005B11A8">
      <w:pPr>
        <w:jc w:val="both"/>
      </w:pPr>
      <w:r w:rsidRPr="002C6A8D">
        <w:t>None</w:t>
      </w:r>
    </w:p>
    <w:p w14:paraId="00712102" w14:textId="77777777" w:rsidR="00B0323B" w:rsidRPr="002C6A8D" w:rsidRDefault="00B0323B" w:rsidP="005B11A8">
      <w:pPr>
        <w:pStyle w:val="Heading2"/>
        <w:jc w:val="both"/>
        <w:rPr>
          <w:lang w:eastAsia="zh-TW"/>
        </w:rPr>
      </w:pPr>
    </w:p>
    <w:p w14:paraId="0F0BEC92" w14:textId="77777777" w:rsidR="00B0323B" w:rsidRPr="002C6A8D" w:rsidRDefault="00B0323B" w:rsidP="005B11A8">
      <w:pPr>
        <w:pStyle w:val="Heading2"/>
        <w:jc w:val="both"/>
      </w:pPr>
      <w:r w:rsidRPr="002C6A8D">
        <w:t>Course description</w:t>
      </w:r>
    </w:p>
    <w:p w14:paraId="577F6246" w14:textId="77777777" w:rsidR="001E74E4" w:rsidRPr="002C6A8D" w:rsidRDefault="001E74E4" w:rsidP="005B11A8">
      <w:pPr>
        <w:tabs>
          <w:tab w:val="left" w:pos="6480"/>
        </w:tabs>
        <w:jc w:val="both"/>
        <w:rPr>
          <w:rFonts w:cs="Times New Roman"/>
        </w:rPr>
      </w:pPr>
      <w:r w:rsidRPr="002C6A8D">
        <w:rPr>
          <w:rFonts w:cs="Times New Roman"/>
        </w:rPr>
        <w:t>This course introduces students to modern programming techniques and provides them with basic programming skills.</w:t>
      </w:r>
    </w:p>
    <w:p w14:paraId="4CE9F67A" w14:textId="77777777" w:rsidR="001E74E4" w:rsidRPr="002C6A8D" w:rsidRDefault="001E74E4" w:rsidP="005B11A8">
      <w:pPr>
        <w:jc w:val="both"/>
      </w:pPr>
    </w:p>
    <w:p w14:paraId="46A17CCA" w14:textId="77777777" w:rsidR="001E74E4" w:rsidRPr="002C6A8D" w:rsidRDefault="001E74E4" w:rsidP="005B11A8">
      <w:pPr>
        <w:jc w:val="both"/>
        <w:rPr>
          <w:rFonts w:cs="Times New Roman"/>
          <w:bCs/>
          <w:szCs w:val="20"/>
        </w:rPr>
      </w:pPr>
      <w:r w:rsidRPr="002C6A8D">
        <w:rPr>
          <w:rFonts w:cs="Times New Roman"/>
          <w:bCs/>
          <w:szCs w:val="20"/>
        </w:rPr>
        <w:t>Students will learn the basics of programming languages: syntax, semantics, program correctness and the interplay between programs and data structures, with illustrations in concrete (families of) programming styles: imperative, functional, object-oriented. The course explores aspects of modern programming through lectures and hands-on lab activities.</w:t>
      </w:r>
    </w:p>
    <w:p w14:paraId="3C3D1C63" w14:textId="77777777" w:rsidR="001E74E4" w:rsidRPr="002C6A8D" w:rsidRDefault="001E74E4" w:rsidP="005B11A8">
      <w:pPr>
        <w:jc w:val="both"/>
        <w:rPr>
          <w:bCs/>
          <w:szCs w:val="20"/>
        </w:rPr>
      </w:pPr>
    </w:p>
    <w:p w14:paraId="0F76D4FD" w14:textId="77777777" w:rsidR="001E74E4" w:rsidRPr="002C6A8D" w:rsidRDefault="001E74E4" w:rsidP="005B11A8">
      <w:pPr>
        <w:jc w:val="both"/>
        <w:rPr>
          <w:bCs/>
          <w:i/>
          <w:szCs w:val="20"/>
        </w:rPr>
      </w:pPr>
      <w:r w:rsidRPr="002C6A8D">
        <w:rPr>
          <w:bCs/>
          <w:i/>
          <w:szCs w:val="20"/>
        </w:rPr>
        <w:t>Topics</w:t>
      </w:r>
    </w:p>
    <w:p w14:paraId="5CD5AB46" w14:textId="77777777" w:rsidR="001E74E4" w:rsidRPr="002C6A8D" w:rsidRDefault="001E74E4" w:rsidP="005B11A8">
      <w:pPr>
        <w:ind w:firstLine="720"/>
        <w:jc w:val="both"/>
        <w:rPr>
          <w:rFonts w:cs="Times New Roman"/>
          <w:bCs/>
          <w:szCs w:val="20"/>
        </w:rPr>
      </w:pPr>
      <w:r w:rsidRPr="002C6A8D">
        <w:rPr>
          <w:rFonts w:cs="Times New Roman"/>
          <w:bCs/>
          <w:szCs w:val="20"/>
        </w:rPr>
        <w:t>Syntax</w:t>
      </w:r>
    </w:p>
    <w:p w14:paraId="0C189392" w14:textId="77777777" w:rsidR="001E74E4" w:rsidRPr="002C6A8D" w:rsidRDefault="001E74E4" w:rsidP="005B11A8">
      <w:pPr>
        <w:ind w:firstLine="720"/>
        <w:jc w:val="both"/>
        <w:rPr>
          <w:rFonts w:cs="Times New Roman"/>
          <w:bCs/>
          <w:szCs w:val="20"/>
        </w:rPr>
      </w:pPr>
      <w:r w:rsidRPr="002C6A8D">
        <w:rPr>
          <w:rFonts w:cs="Times New Roman"/>
          <w:bCs/>
          <w:szCs w:val="20"/>
        </w:rPr>
        <w:t>Semantics</w:t>
      </w:r>
    </w:p>
    <w:p w14:paraId="25E1F42C" w14:textId="77777777" w:rsidR="001E74E4" w:rsidRPr="002C6A8D" w:rsidRDefault="001E74E4" w:rsidP="005B11A8">
      <w:pPr>
        <w:ind w:firstLine="720"/>
        <w:jc w:val="both"/>
        <w:rPr>
          <w:rFonts w:cs="Times New Roman"/>
          <w:bCs/>
          <w:szCs w:val="20"/>
        </w:rPr>
      </w:pPr>
      <w:r w:rsidRPr="002C6A8D">
        <w:rPr>
          <w:rFonts w:cs="Times New Roman"/>
          <w:bCs/>
          <w:szCs w:val="20"/>
        </w:rPr>
        <w:t xml:space="preserve">Program correctness </w:t>
      </w:r>
    </w:p>
    <w:p w14:paraId="6861154C" w14:textId="77777777" w:rsidR="001E74E4" w:rsidRPr="002C6A8D" w:rsidRDefault="001E74E4" w:rsidP="005B11A8">
      <w:pPr>
        <w:ind w:firstLine="720"/>
        <w:jc w:val="both"/>
        <w:rPr>
          <w:rFonts w:cs="Times New Roman"/>
          <w:bCs/>
          <w:szCs w:val="20"/>
        </w:rPr>
      </w:pPr>
      <w:r w:rsidRPr="002C6A8D">
        <w:rPr>
          <w:rFonts w:cs="Times New Roman"/>
          <w:bCs/>
          <w:szCs w:val="20"/>
        </w:rPr>
        <w:t xml:space="preserve">Interplay between programs </w:t>
      </w:r>
    </w:p>
    <w:p w14:paraId="6F7AF23A" w14:textId="77777777" w:rsidR="001E74E4" w:rsidRPr="002C6A8D" w:rsidRDefault="001E74E4" w:rsidP="005B11A8">
      <w:pPr>
        <w:ind w:firstLine="720"/>
        <w:jc w:val="both"/>
        <w:rPr>
          <w:rFonts w:cs="Times New Roman"/>
          <w:bCs/>
          <w:szCs w:val="20"/>
        </w:rPr>
      </w:pPr>
      <w:r w:rsidRPr="002C6A8D">
        <w:rPr>
          <w:rFonts w:cs="Times New Roman"/>
          <w:bCs/>
          <w:szCs w:val="20"/>
        </w:rPr>
        <w:t>Data structures</w:t>
      </w:r>
    </w:p>
    <w:p w14:paraId="5AAB914E" w14:textId="77777777" w:rsidR="001E74E4" w:rsidRPr="002C6A8D" w:rsidRDefault="001E74E4" w:rsidP="005B11A8">
      <w:pPr>
        <w:ind w:firstLine="720"/>
        <w:jc w:val="both"/>
        <w:rPr>
          <w:rFonts w:cs="Times New Roman"/>
          <w:bCs/>
          <w:szCs w:val="20"/>
        </w:rPr>
      </w:pPr>
      <w:r w:rsidRPr="002C6A8D">
        <w:rPr>
          <w:rFonts w:cs="Times New Roman"/>
          <w:bCs/>
          <w:szCs w:val="20"/>
        </w:rPr>
        <w:t>Illustrations in concrete programming styles</w:t>
      </w:r>
    </w:p>
    <w:p w14:paraId="02F24F75" w14:textId="77777777" w:rsidR="001E74E4" w:rsidRPr="002C6A8D" w:rsidRDefault="001E74E4" w:rsidP="005B11A8">
      <w:pPr>
        <w:ind w:firstLine="720"/>
        <w:jc w:val="both"/>
        <w:rPr>
          <w:rFonts w:cs="Times New Roman"/>
          <w:bCs/>
          <w:szCs w:val="20"/>
        </w:rPr>
      </w:pPr>
      <w:r w:rsidRPr="002C6A8D">
        <w:rPr>
          <w:rFonts w:cs="Times New Roman"/>
          <w:bCs/>
          <w:szCs w:val="20"/>
        </w:rPr>
        <w:t>Imperative programming</w:t>
      </w:r>
    </w:p>
    <w:p w14:paraId="24DEE11F" w14:textId="77777777" w:rsidR="001E74E4" w:rsidRPr="002C6A8D" w:rsidRDefault="001E74E4" w:rsidP="005B11A8">
      <w:pPr>
        <w:ind w:firstLine="720"/>
        <w:jc w:val="both"/>
        <w:rPr>
          <w:rFonts w:cs="Times New Roman"/>
          <w:bCs/>
          <w:szCs w:val="20"/>
        </w:rPr>
      </w:pPr>
      <w:r w:rsidRPr="002C6A8D">
        <w:rPr>
          <w:rFonts w:cs="Times New Roman"/>
          <w:bCs/>
          <w:szCs w:val="20"/>
        </w:rPr>
        <w:t>Functional programming</w:t>
      </w:r>
      <w:r w:rsidR="00A669AE" w:rsidRPr="002C6A8D">
        <w:rPr>
          <w:rFonts w:cs="Times New Roman"/>
          <w:bCs/>
          <w:szCs w:val="20"/>
        </w:rPr>
        <w:t xml:space="preserve"> </w:t>
      </w:r>
    </w:p>
    <w:p w14:paraId="156F1CC9" w14:textId="77777777" w:rsidR="001E74E4" w:rsidRPr="002C6A8D" w:rsidRDefault="001E74E4" w:rsidP="005B11A8">
      <w:pPr>
        <w:ind w:firstLine="720"/>
        <w:jc w:val="both"/>
        <w:rPr>
          <w:rFonts w:cs="Times New Roman"/>
          <w:bCs/>
          <w:szCs w:val="20"/>
        </w:rPr>
      </w:pPr>
      <w:r w:rsidRPr="002C6A8D">
        <w:rPr>
          <w:rFonts w:cs="Times New Roman"/>
          <w:bCs/>
          <w:szCs w:val="20"/>
        </w:rPr>
        <w:t>Object-oriented programming</w:t>
      </w:r>
    </w:p>
    <w:p w14:paraId="62B0102D" w14:textId="77777777" w:rsidR="001E74E4" w:rsidRPr="002C6A8D" w:rsidRDefault="001E74E4" w:rsidP="005B11A8">
      <w:pPr>
        <w:jc w:val="both"/>
        <w:rPr>
          <w:bCs/>
          <w:szCs w:val="20"/>
        </w:rPr>
      </w:pPr>
    </w:p>
    <w:p w14:paraId="1769814A" w14:textId="77777777" w:rsidR="002150C8" w:rsidRPr="002C6A8D" w:rsidRDefault="00C13A15" w:rsidP="005B11A8">
      <w:pPr>
        <w:pStyle w:val="Heading1"/>
        <w:jc w:val="both"/>
      </w:pPr>
      <w:bookmarkStart w:id="711" w:name="_Toc354671763"/>
      <w:r w:rsidRPr="002C6A8D">
        <w:t>900225SCI</w:t>
      </w:r>
      <w:r w:rsidRPr="002C6A8D">
        <w:tab/>
        <w:t>Vector Calculus</w:t>
      </w:r>
      <w:bookmarkEnd w:id="711"/>
    </w:p>
    <w:tbl>
      <w:tblPr>
        <w:tblW w:w="0" w:type="auto"/>
        <w:tblLook w:val="01E0" w:firstRow="1" w:lastRow="1" w:firstColumn="1" w:lastColumn="1" w:noHBand="0" w:noVBand="0"/>
      </w:tblPr>
      <w:tblGrid>
        <w:gridCol w:w="2217"/>
        <w:gridCol w:w="2391"/>
      </w:tblGrid>
      <w:tr w:rsidR="005A0C25" w:rsidRPr="002C6A8D" w14:paraId="150EB878" w14:textId="77777777" w:rsidTr="001331BD">
        <w:trPr>
          <w:trHeight w:val="255"/>
        </w:trPr>
        <w:tc>
          <w:tcPr>
            <w:tcW w:w="2217" w:type="dxa"/>
            <w:shd w:val="clear" w:color="auto" w:fill="auto"/>
          </w:tcPr>
          <w:p w14:paraId="4591BFC9" w14:textId="77777777" w:rsidR="005A0C25" w:rsidRPr="002C6A8D" w:rsidRDefault="005A0C25" w:rsidP="005B11A8">
            <w:pPr>
              <w:jc w:val="both"/>
              <w:rPr>
                <w:i/>
                <w:szCs w:val="20"/>
              </w:rPr>
            </w:pPr>
            <w:r w:rsidRPr="002C6A8D">
              <w:rPr>
                <w:i/>
                <w:szCs w:val="20"/>
              </w:rPr>
              <w:t>Credit points</w:t>
            </w:r>
          </w:p>
        </w:tc>
        <w:tc>
          <w:tcPr>
            <w:tcW w:w="2391" w:type="dxa"/>
            <w:shd w:val="clear" w:color="auto" w:fill="auto"/>
          </w:tcPr>
          <w:p w14:paraId="03775BF0" w14:textId="77777777" w:rsidR="005A0C25" w:rsidRPr="002C6A8D" w:rsidRDefault="005A0C25" w:rsidP="005B11A8">
            <w:pPr>
              <w:jc w:val="both"/>
              <w:rPr>
                <w:i/>
                <w:szCs w:val="20"/>
              </w:rPr>
            </w:pPr>
            <w:r w:rsidRPr="002C6A8D">
              <w:rPr>
                <w:i/>
                <w:szCs w:val="20"/>
              </w:rPr>
              <w:t>6 ecp</w:t>
            </w:r>
          </w:p>
        </w:tc>
      </w:tr>
      <w:tr w:rsidR="005A0C25" w:rsidRPr="002C6A8D" w14:paraId="0ADCA8C1" w14:textId="77777777" w:rsidTr="001331BD">
        <w:trPr>
          <w:trHeight w:val="255"/>
        </w:trPr>
        <w:tc>
          <w:tcPr>
            <w:tcW w:w="2217" w:type="dxa"/>
            <w:shd w:val="clear" w:color="auto" w:fill="auto"/>
          </w:tcPr>
          <w:p w14:paraId="70C7827F" w14:textId="77777777" w:rsidR="005A0C25" w:rsidRPr="002C6A8D" w:rsidRDefault="005A0C25" w:rsidP="005B11A8">
            <w:pPr>
              <w:jc w:val="both"/>
              <w:rPr>
                <w:i/>
                <w:szCs w:val="20"/>
              </w:rPr>
            </w:pPr>
            <w:r w:rsidRPr="002C6A8D">
              <w:rPr>
                <w:i/>
                <w:szCs w:val="20"/>
              </w:rPr>
              <w:t>Theme</w:t>
            </w:r>
          </w:p>
        </w:tc>
        <w:tc>
          <w:tcPr>
            <w:tcW w:w="2391" w:type="dxa"/>
            <w:shd w:val="clear" w:color="auto" w:fill="auto"/>
          </w:tcPr>
          <w:p w14:paraId="30E6371A" w14:textId="77777777" w:rsidR="005A0C25" w:rsidRPr="002C6A8D" w:rsidRDefault="005A0C25" w:rsidP="005B11A8">
            <w:pPr>
              <w:jc w:val="both"/>
              <w:rPr>
                <w:i/>
                <w:szCs w:val="20"/>
                <w:lang w:eastAsia="zh-TW"/>
              </w:rPr>
            </w:pPr>
            <w:r w:rsidRPr="002C6A8D">
              <w:rPr>
                <w:i/>
                <w:szCs w:val="20"/>
              </w:rPr>
              <w:t xml:space="preserve">ECS, LEU, </w:t>
            </w:r>
          </w:p>
        </w:tc>
      </w:tr>
      <w:tr w:rsidR="005A0C25" w:rsidRPr="002C6A8D" w14:paraId="706F9793" w14:textId="77777777" w:rsidTr="001331BD">
        <w:trPr>
          <w:trHeight w:val="267"/>
        </w:trPr>
        <w:tc>
          <w:tcPr>
            <w:tcW w:w="2217" w:type="dxa"/>
            <w:shd w:val="clear" w:color="auto" w:fill="auto"/>
          </w:tcPr>
          <w:p w14:paraId="4E42B274" w14:textId="77777777" w:rsidR="005A0C25" w:rsidRPr="002C6A8D" w:rsidRDefault="005A0C25" w:rsidP="005B11A8">
            <w:pPr>
              <w:jc w:val="both"/>
              <w:rPr>
                <w:i/>
                <w:szCs w:val="20"/>
              </w:rPr>
            </w:pPr>
            <w:r w:rsidRPr="002C6A8D">
              <w:rPr>
                <w:i/>
                <w:szCs w:val="20"/>
              </w:rPr>
              <w:t>Track</w:t>
            </w:r>
          </w:p>
        </w:tc>
        <w:tc>
          <w:tcPr>
            <w:tcW w:w="2391" w:type="dxa"/>
            <w:shd w:val="clear" w:color="auto" w:fill="auto"/>
          </w:tcPr>
          <w:p w14:paraId="6FC4EAC6" w14:textId="77777777" w:rsidR="005A0C25" w:rsidRPr="002C6A8D" w:rsidRDefault="005A0C25" w:rsidP="005B11A8">
            <w:pPr>
              <w:jc w:val="both"/>
              <w:rPr>
                <w:i/>
                <w:szCs w:val="20"/>
                <w:lang w:eastAsia="zh-TW"/>
              </w:rPr>
            </w:pPr>
            <w:r w:rsidRPr="002C6A8D">
              <w:rPr>
                <w:i/>
                <w:szCs w:val="20"/>
                <w:lang w:eastAsia="zh-TW"/>
              </w:rPr>
              <w:t>Maths</w:t>
            </w:r>
          </w:p>
        </w:tc>
      </w:tr>
    </w:tbl>
    <w:p w14:paraId="0416E71B" w14:textId="77777777" w:rsidR="005A0C25" w:rsidRPr="002C6A8D" w:rsidRDefault="005A0C25" w:rsidP="005B11A8">
      <w:pPr>
        <w:jc w:val="both"/>
      </w:pPr>
    </w:p>
    <w:p w14:paraId="7DAC9E4B" w14:textId="77777777" w:rsidR="005A0C25" w:rsidRPr="002C6A8D" w:rsidRDefault="005A0C25" w:rsidP="005B11A8">
      <w:pPr>
        <w:pStyle w:val="Heading2"/>
        <w:jc w:val="both"/>
      </w:pPr>
      <w:r w:rsidRPr="002C6A8D">
        <w:t>Prerequisites</w:t>
      </w:r>
    </w:p>
    <w:p w14:paraId="624198E2" w14:textId="77777777" w:rsidR="005A0C25" w:rsidRPr="002C6A8D" w:rsidRDefault="005D17BF" w:rsidP="005B11A8">
      <w:pPr>
        <w:jc w:val="both"/>
        <w:rPr>
          <w:lang w:eastAsia="zh-TW"/>
        </w:rPr>
      </w:pPr>
      <w:r w:rsidRPr="002C6A8D">
        <w:rPr>
          <w:lang w:eastAsia="zh-TW"/>
        </w:rPr>
        <w:t xml:space="preserve">Calculus and </w:t>
      </w:r>
      <w:r w:rsidR="00C95FAA" w:rsidRPr="002C6A8D">
        <w:rPr>
          <w:lang w:eastAsia="zh-TW"/>
        </w:rPr>
        <w:t>Linear Algebra</w:t>
      </w:r>
    </w:p>
    <w:p w14:paraId="0992F6D6" w14:textId="77777777" w:rsidR="005D17BF" w:rsidRPr="002C6A8D" w:rsidRDefault="005D17BF" w:rsidP="005B11A8">
      <w:pPr>
        <w:jc w:val="both"/>
        <w:rPr>
          <w:i/>
          <w:lang w:eastAsia="zh-TW"/>
        </w:rPr>
      </w:pPr>
    </w:p>
    <w:p w14:paraId="66143653" w14:textId="77777777" w:rsidR="00BE3C35" w:rsidRPr="002C6A8D" w:rsidRDefault="00BE3C35" w:rsidP="005B11A8">
      <w:pPr>
        <w:pStyle w:val="Heading2"/>
        <w:jc w:val="both"/>
        <w:rPr>
          <w:lang w:eastAsia="zh-TW"/>
        </w:rPr>
      </w:pPr>
    </w:p>
    <w:p w14:paraId="3074EC0A" w14:textId="77777777" w:rsidR="005A0C25" w:rsidRPr="002C6A8D" w:rsidRDefault="005A0C25" w:rsidP="005B11A8">
      <w:pPr>
        <w:pStyle w:val="Heading2"/>
        <w:jc w:val="both"/>
      </w:pPr>
      <w:r w:rsidRPr="002C6A8D">
        <w:t>Course description</w:t>
      </w:r>
    </w:p>
    <w:p w14:paraId="109005F7" w14:textId="77777777" w:rsidR="00E1683D" w:rsidRPr="002C6A8D" w:rsidRDefault="00E1683D" w:rsidP="005B11A8">
      <w:pPr>
        <w:jc w:val="both"/>
        <w:rPr>
          <w:lang w:eastAsia="zh-TW"/>
        </w:rPr>
      </w:pPr>
      <w:r w:rsidRPr="002C6A8D">
        <w:rPr>
          <w:lang w:eastAsia="zh-TW"/>
        </w:rPr>
        <w:t xml:space="preserve">Tools for the description and analysis of multi-dimensional vector spaces are introduced, studied, and trained in exercises and assignments. This will be done in sessions that combine lecturing and problem solving. The material will be applied to the calculus of functions between multi-dimensional spaces, and results in the classical theorems by Green, Gauss and Stokes. </w:t>
      </w:r>
    </w:p>
    <w:p w14:paraId="00418F67" w14:textId="77777777" w:rsidR="00E1683D" w:rsidRPr="002C6A8D" w:rsidRDefault="00E1683D" w:rsidP="005B11A8">
      <w:pPr>
        <w:jc w:val="both"/>
        <w:rPr>
          <w:lang w:eastAsia="zh-TW"/>
        </w:rPr>
      </w:pPr>
      <w:r w:rsidRPr="002C6A8D">
        <w:rPr>
          <w:lang w:eastAsia="zh-TW"/>
        </w:rPr>
        <w:t>Topics include:</w:t>
      </w:r>
    </w:p>
    <w:p w14:paraId="6E271E82" w14:textId="77777777" w:rsidR="00E1683D" w:rsidRPr="002C6A8D" w:rsidRDefault="00E1683D" w:rsidP="00911A39">
      <w:pPr>
        <w:numPr>
          <w:ilvl w:val="0"/>
          <w:numId w:val="57"/>
        </w:numPr>
        <w:jc w:val="both"/>
        <w:rPr>
          <w:lang w:eastAsia="zh-TW"/>
        </w:rPr>
      </w:pPr>
      <w:r w:rsidRPr="002C6A8D">
        <w:rPr>
          <w:lang w:eastAsia="zh-TW"/>
        </w:rPr>
        <w:t xml:space="preserve">Vectors and coordinate geometry in 3-space </w:t>
      </w:r>
    </w:p>
    <w:p w14:paraId="6DCA54FD" w14:textId="77777777" w:rsidR="00E1683D" w:rsidRPr="002C6A8D" w:rsidRDefault="00E1683D" w:rsidP="00911A39">
      <w:pPr>
        <w:numPr>
          <w:ilvl w:val="0"/>
          <w:numId w:val="57"/>
        </w:numPr>
        <w:jc w:val="both"/>
        <w:rPr>
          <w:lang w:eastAsia="zh-TW"/>
        </w:rPr>
      </w:pPr>
      <w:r w:rsidRPr="002C6A8D">
        <w:rPr>
          <w:lang w:eastAsia="zh-TW"/>
        </w:rPr>
        <w:t xml:space="preserve">Vector functions and curves </w:t>
      </w:r>
    </w:p>
    <w:p w14:paraId="062B6E91" w14:textId="77777777" w:rsidR="00E1683D" w:rsidRPr="002C6A8D" w:rsidRDefault="00E1683D" w:rsidP="00911A39">
      <w:pPr>
        <w:numPr>
          <w:ilvl w:val="0"/>
          <w:numId w:val="57"/>
        </w:numPr>
        <w:jc w:val="both"/>
        <w:rPr>
          <w:lang w:eastAsia="zh-TW"/>
        </w:rPr>
      </w:pPr>
      <w:r w:rsidRPr="002C6A8D">
        <w:rPr>
          <w:lang w:eastAsia="zh-TW"/>
        </w:rPr>
        <w:t>Functions of two and more variables, partial derivatives</w:t>
      </w:r>
    </w:p>
    <w:p w14:paraId="4B3D5F81" w14:textId="77777777" w:rsidR="00E1683D" w:rsidRPr="002C6A8D" w:rsidRDefault="00E1683D" w:rsidP="00911A39">
      <w:pPr>
        <w:numPr>
          <w:ilvl w:val="0"/>
          <w:numId w:val="57"/>
        </w:numPr>
        <w:jc w:val="both"/>
        <w:rPr>
          <w:lang w:eastAsia="zh-TW"/>
        </w:rPr>
      </w:pPr>
      <w:r w:rsidRPr="002C6A8D">
        <w:rPr>
          <w:lang w:eastAsia="zh-TW"/>
        </w:rPr>
        <w:t xml:space="preserve">Gradient and directional derivatives </w:t>
      </w:r>
    </w:p>
    <w:p w14:paraId="0C85C5DD" w14:textId="77777777" w:rsidR="00E1683D" w:rsidRPr="002C6A8D" w:rsidRDefault="00E1683D" w:rsidP="00911A39">
      <w:pPr>
        <w:numPr>
          <w:ilvl w:val="0"/>
          <w:numId w:val="57"/>
        </w:numPr>
        <w:jc w:val="both"/>
        <w:rPr>
          <w:lang w:eastAsia="zh-TW"/>
        </w:rPr>
      </w:pPr>
      <w:r w:rsidRPr="002C6A8D">
        <w:rPr>
          <w:lang w:eastAsia="zh-TW"/>
        </w:rPr>
        <w:t>Optimization</w:t>
      </w:r>
    </w:p>
    <w:p w14:paraId="03045547" w14:textId="77777777" w:rsidR="00E1683D" w:rsidRPr="002C6A8D" w:rsidRDefault="00E1683D" w:rsidP="00911A39">
      <w:pPr>
        <w:numPr>
          <w:ilvl w:val="0"/>
          <w:numId w:val="57"/>
        </w:numPr>
        <w:jc w:val="both"/>
        <w:rPr>
          <w:lang w:eastAsia="zh-TW"/>
        </w:rPr>
      </w:pPr>
      <w:r w:rsidRPr="002C6A8D">
        <w:rPr>
          <w:lang w:eastAsia="zh-TW"/>
        </w:rPr>
        <w:t>Implicit function theorem</w:t>
      </w:r>
    </w:p>
    <w:p w14:paraId="58483BCA" w14:textId="77777777" w:rsidR="00E1683D" w:rsidRPr="002C6A8D" w:rsidRDefault="00E1683D" w:rsidP="00911A39">
      <w:pPr>
        <w:numPr>
          <w:ilvl w:val="0"/>
          <w:numId w:val="57"/>
        </w:numPr>
        <w:jc w:val="both"/>
        <w:rPr>
          <w:lang w:eastAsia="zh-TW"/>
        </w:rPr>
      </w:pPr>
      <w:r w:rsidRPr="002C6A8D">
        <w:rPr>
          <w:lang w:eastAsia="zh-TW"/>
        </w:rPr>
        <w:t>Multiple integration and iterated integration</w:t>
      </w:r>
    </w:p>
    <w:p w14:paraId="662A9AA9" w14:textId="77777777" w:rsidR="00E1683D" w:rsidRPr="002C6A8D" w:rsidRDefault="00E1683D" w:rsidP="00911A39">
      <w:pPr>
        <w:numPr>
          <w:ilvl w:val="0"/>
          <w:numId w:val="57"/>
        </w:numPr>
        <w:jc w:val="both"/>
        <w:rPr>
          <w:lang w:eastAsia="zh-TW"/>
        </w:rPr>
      </w:pPr>
      <w:r w:rsidRPr="002C6A8D">
        <w:rPr>
          <w:lang w:eastAsia="zh-TW"/>
        </w:rPr>
        <w:t>Polar and spherical coordinates</w:t>
      </w:r>
    </w:p>
    <w:p w14:paraId="0B7C33EB" w14:textId="77777777" w:rsidR="00E1683D" w:rsidRPr="002C6A8D" w:rsidRDefault="00E1683D" w:rsidP="00911A39">
      <w:pPr>
        <w:numPr>
          <w:ilvl w:val="0"/>
          <w:numId w:val="57"/>
        </w:numPr>
        <w:jc w:val="both"/>
        <w:rPr>
          <w:lang w:eastAsia="zh-TW"/>
        </w:rPr>
      </w:pPr>
      <w:r w:rsidRPr="002C6A8D">
        <w:rPr>
          <w:lang w:eastAsia="zh-TW"/>
        </w:rPr>
        <w:t xml:space="preserve">Line integrals and vector fields </w:t>
      </w:r>
    </w:p>
    <w:p w14:paraId="36E06EC7" w14:textId="77777777" w:rsidR="00E1683D" w:rsidRPr="002C6A8D" w:rsidRDefault="00E1683D" w:rsidP="00911A39">
      <w:pPr>
        <w:numPr>
          <w:ilvl w:val="0"/>
          <w:numId w:val="57"/>
        </w:numPr>
        <w:jc w:val="both"/>
        <w:rPr>
          <w:lang w:eastAsia="zh-TW"/>
        </w:rPr>
      </w:pPr>
      <w:r w:rsidRPr="002C6A8D">
        <w:rPr>
          <w:lang w:eastAsia="zh-TW"/>
        </w:rPr>
        <w:t xml:space="preserve">Surfaces and surface integrals </w:t>
      </w:r>
    </w:p>
    <w:p w14:paraId="5B0688CE" w14:textId="77777777" w:rsidR="00E1683D" w:rsidRPr="002C6A8D" w:rsidRDefault="00E1683D" w:rsidP="00911A39">
      <w:pPr>
        <w:numPr>
          <w:ilvl w:val="0"/>
          <w:numId w:val="57"/>
        </w:numPr>
        <w:jc w:val="both"/>
        <w:rPr>
          <w:lang w:eastAsia="zh-TW"/>
        </w:rPr>
      </w:pPr>
      <w:r w:rsidRPr="002C6A8D">
        <w:rPr>
          <w:lang w:eastAsia="zh-TW"/>
        </w:rPr>
        <w:t xml:space="preserve">Divergence and rotation </w:t>
      </w:r>
    </w:p>
    <w:p w14:paraId="24BB2FBD" w14:textId="77777777" w:rsidR="00E1683D" w:rsidRPr="002C6A8D" w:rsidRDefault="00E1683D" w:rsidP="00911A39">
      <w:pPr>
        <w:numPr>
          <w:ilvl w:val="0"/>
          <w:numId w:val="57"/>
        </w:numPr>
        <w:jc w:val="both"/>
        <w:rPr>
          <w:lang w:eastAsia="zh-TW"/>
        </w:rPr>
      </w:pPr>
      <w:r w:rsidRPr="002C6A8D">
        <w:rPr>
          <w:lang w:eastAsia="zh-TW"/>
        </w:rPr>
        <w:t xml:space="preserve">Theorems of Green, Gauss and Stokes </w:t>
      </w:r>
    </w:p>
    <w:p w14:paraId="3C232487" w14:textId="77777777" w:rsidR="00E1683D" w:rsidRPr="002C6A8D" w:rsidRDefault="00E1683D" w:rsidP="00911A39">
      <w:pPr>
        <w:numPr>
          <w:ilvl w:val="0"/>
          <w:numId w:val="57"/>
        </w:numPr>
        <w:jc w:val="both"/>
        <w:rPr>
          <w:lang w:eastAsia="zh-TW"/>
        </w:rPr>
      </w:pPr>
      <w:r w:rsidRPr="002C6A8D">
        <w:rPr>
          <w:lang w:eastAsia="zh-TW"/>
        </w:rPr>
        <w:t>Applications (fluid dynamics, electromagnetism)</w:t>
      </w:r>
    </w:p>
    <w:p w14:paraId="2B3D11BB" w14:textId="77777777" w:rsidR="00E1683D" w:rsidRPr="002C6A8D" w:rsidRDefault="00E1683D" w:rsidP="005B11A8">
      <w:pPr>
        <w:jc w:val="both"/>
        <w:rPr>
          <w:lang w:eastAsia="zh-TW"/>
        </w:rPr>
      </w:pPr>
      <w:r w:rsidRPr="002C6A8D">
        <w:rPr>
          <w:lang w:eastAsia="zh-TW"/>
        </w:rPr>
        <w:t xml:space="preserve">Students will also practice exercises in-class to develop their skills. </w:t>
      </w:r>
    </w:p>
    <w:p w14:paraId="60DDFFBC" w14:textId="77777777" w:rsidR="00E1683D" w:rsidRPr="002C6A8D" w:rsidRDefault="00E1683D"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hAnsi="Verdana"/>
        </w:rPr>
      </w:pPr>
    </w:p>
    <w:p w14:paraId="3FA8B01B" w14:textId="77777777" w:rsidR="005A0C25" w:rsidRPr="002C6A8D" w:rsidRDefault="005A0C25" w:rsidP="005B11A8">
      <w:pPr>
        <w:jc w:val="both"/>
        <w:rPr>
          <w:color w:val="FF0000"/>
          <w:lang w:val="en-US" w:eastAsia="zh-TW"/>
        </w:rPr>
      </w:pPr>
    </w:p>
    <w:p w14:paraId="4578C95C" w14:textId="77777777" w:rsidR="00D84884" w:rsidRPr="002C6A8D" w:rsidRDefault="00D84884" w:rsidP="005B11A8">
      <w:pPr>
        <w:jc w:val="both"/>
        <w:rPr>
          <w:szCs w:val="20"/>
          <w:lang w:eastAsia="zh-TW"/>
        </w:rPr>
      </w:pPr>
    </w:p>
    <w:p w14:paraId="45D1A830" w14:textId="77777777" w:rsidR="002150C8" w:rsidRPr="002C6A8D" w:rsidRDefault="002150C8" w:rsidP="005B11A8">
      <w:pPr>
        <w:jc w:val="both"/>
        <w:rPr>
          <w:szCs w:val="20"/>
        </w:rPr>
      </w:pPr>
    </w:p>
    <w:p w14:paraId="172E0425" w14:textId="77777777" w:rsidR="00D84884" w:rsidRPr="002C6A8D" w:rsidRDefault="000005AB" w:rsidP="005B11A8">
      <w:pPr>
        <w:pStyle w:val="Heading1"/>
        <w:jc w:val="both"/>
      </w:pPr>
      <w:bookmarkStart w:id="712" w:name="_Toc194388815"/>
      <w:bookmarkStart w:id="713" w:name="_Toc196217737"/>
      <w:bookmarkStart w:id="714" w:name="_Toc196219085"/>
      <w:bookmarkStart w:id="715" w:name="_Toc196815323"/>
      <w:bookmarkStart w:id="716" w:name="_Toc196886381"/>
      <w:bookmarkStart w:id="717" w:name="_Toc202860038"/>
      <w:bookmarkStart w:id="718" w:name="_Toc354671764"/>
      <w:r w:rsidRPr="002C6A8D">
        <w:t>900</w:t>
      </w:r>
      <w:r w:rsidR="00CA059E" w:rsidRPr="002C6A8D">
        <w:t>227</w:t>
      </w:r>
      <w:r w:rsidRPr="002C6A8D">
        <w:t>SCI</w:t>
      </w:r>
      <w:r w:rsidR="00D84884" w:rsidRPr="002C6A8D">
        <w:tab/>
        <w:t>Dynamical Systems</w:t>
      </w:r>
      <w:bookmarkEnd w:id="712"/>
      <w:bookmarkEnd w:id="713"/>
      <w:bookmarkEnd w:id="714"/>
      <w:bookmarkEnd w:id="715"/>
      <w:bookmarkEnd w:id="716"/>
      <w:bookmarkEnd w:id="717"/>
      <w:bookmarkEnd w:id="718"/>
    </w:p>
    <w:tbl>
      <w:tblPr>
        <w:tblW w:w="0" w:type="auto"/>
        <w:tblLook w:val="01E0" w:firstRow="1" w:lastRow="1" w:firstColumn="1" w:lastColumn="1" w:noHBand="0" w:noVBand="0"/>
      </w:tblPr>
      <w:tblGrid>
        <w:gridCol w:w="2217"/>
        <w:gridCol w:w="2218"/>
      </w:tblGrid>
      <w:tr w:rsidR="004E37AC" w:rsidRPr="002C6A8D" w14:paraId="6670CB07" w14:textId="77777777" w:rsidTr="006F615E">
        <w:trPr>
          <w:trHeight w:val="255"/>
        </w:trPr>
        <w:tc>
          <w:tcPr>
            <w:tcW w:w="2217" w:type="dxa"/>
            <w:shd w:val="clear" w:color="auto" w:fill="auto"/>
          </w:tcPr>
          <w:p w14:paraId="5B61B696"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4EA68CB5" w14:textId="77777777" w:rsidR="004E37AC" w:rsidRPr="002C6A8D" w:rsidRDefault="004E37AC" w:rsidP="005B11A8">
            <w:pPr>
              <w:jc w:val="both"/>
              <w:rPr>
                <w:i/>
                <w:szCs w:val="20"/>
              </w:rPr>
            </w:pPr>
            <w:r w:rsidRPr="002C6A8D">
              <w:rPr>
                <w:i/>
                <w:szCs w:val="20"/>
              </w:rPr>
              <w:t>6 ecp</w:t>
            </w:r>
          </w:p>
        </w:tc>
      </w:tr>
      <w:tr w:rsidR="004E37AC" w:rsidRPr="002C6A8D" w14:paraId="587FFAFA" w14:textId="77777777" w:rsidTr="006F615E">
        <w:trPr>
          <w:trHeight w:val="255"/>
        </w:trPr>
        <w:tc>
          <w:tcPr>
            <w:tcW w:w="2217" w:type="dxa"/>
            <w:shd w:val="clear" w:color="auto" w:fill="auto"/>
          </w:tcPr>
          <w:p w14:paraId="1029AC21"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29BD26A3" w14:textId="77777777" w:rsidR="004E37AC" w:rsidRPr="002C6A8D" w:rsidRDefault="004E37AC" w:rsidP="005B11A8">
            <w:pPr>
              <w:jc w:val="both"/>
              <w:rPr>
                <w:i/>
                <w:szCs w:val="20"/>
              </w:rPr>
            </w:pPr>
            <w:r w:rsidRPr="002C6A8D">
              <w:rPr>
                <w:i/>
                <w:szCs w:val="20"/>
              </w:rPr>
              <w:t>ECS, LEU, HW, ICC</w:t>
            </w:r>
          </w:p>
        </w:tc>
      </w:tr>
      <w:tr w:rsidR="004E37AC" w:rsidRPr="002C6A8D" w14:paraId="27ED8E50" w14:textId="77777777" w:rsidTr="006F615E">
        <w:trPr>
          <w:trHeight w:val="267"/>
        </w:trPr>
        <w:tc>
          <w:tcPr>
            <w:tcW w:w="2217" w:type="dxa"/>
            <w:shd w:val="clear" w:color="auto" w:fill="auto"/>
          </w:tcPr>
          <w:p w14:paraId="40CC38C3"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75AA78EA" w14:textId="77777777" w:rsidR="004E37AC" w:rsidRPr="002C6A8D" w:rsidRDefault="004E37AC" w:rsidP="005B11A8">
            <w:pPr>
              <w:jc w:val="both"/>
              <w:rPr>
                <w:i/>
                <w:szCs w:val="20"/>
              </w:rPr>
            </w:pPr>
            <w:r w:rsidRPr="002C6A8D">
              <w:rPr>
                <w:i/>
                <w:szCs w:val="20"/>
              </w:rPr>
              <w:t>Mathematics</w:t>
            </w:r>
          </w:p>
        </w:tc>
      </w:tr>
    </w:tbl>
    <w:p w14:paraId="5F795CB7" w14:textId="77777777" w:rsidR="00D84884" w:rsidRPr="002C6A8D" w:rsidRDefault="00D84884" w:rsidP="005B11A8">
      <w:pPr>
        <w:jc w:val="both"/>
        <w:rPr>
          <w:szCs w:val="20"/>
        </w:rPr>
      </w:pPr>
    </w:p>
    <w:p w14:paraId="4DE6C786" w14:textId="77777777" w:rsidR="007C5469" w:rsidRPr="002C6A8D" w:rsidRDefault="007C5469" w:rsidP="005B11A8">
      <w:pPr>
        <w:pStyle w:val="Heading2"/>
        <w:jc w:val="both"/>
        <w:rPr>
          <w:szCs w:val="20"/>
        </w:rPr>
      </w:pPr>
      <w:r w:rsidRPr="002C6A8D">
        <w:rPr>
          <w:szCs w:val="20"/>
        </w:rPr>
        <w:t>Prerequisites</w:t>
      </w:r>
    </w:p>
    <w:p w14:paraId="298140DD" w14:textId="77777777" w:rsidR="002150C8" w:rsidRPr="002C6A8D" w:rsidRDefault="008B67BC" w:rsidP="005B11A8">
      <w:pPr>
        <w:jc w:val="both"/>
        <w:rPr>
          <w:szCs w:val="20"/>
          <w:lang w:eastAsia="zh-TW"/>
        </w:rPr>
      </w:pPr>
      <w:r w:rsidRPr="002C6A8D">
        <w:rPr>
          <w:szCs w:val="20"/>
        </w:rPr>
        <w:t>Calculus</w:t>
      </w:r>
      <w:r w:rsidR="00B318D7" w:rsidRPr="002C6A8D">
        <w:rPr>
          <w:szCs w:val="20"/>
          <w:lang w:eastAsia="zh-TW"/>
        </w:rPr>
        <w:t xml:space="preserve"> </w:t>
      </w:r>
      <w:r w:rsidR="001B7B0C" w:rsidRPr="002C6A8D">
        <w:rPr>
          <w:szCs w:val="20"/>
          <w:lang w:eastAsia="zh-TW"/>
        </w:rPr>
        <w:t>(</w:t>
      </w:r>
      <w:r w:rsidR="00E44F86" w:rsidRPr="002C6A8D">
        <w:rPr>
          <w:szCs w:val="20"/>
          <w:lang w:eastAsia="zh-TW"/>
        </w:rPr>
        <w:t>Linear Algebra</w:t>
      </w:r>
      <w:r w:rsidR="001B7B0C" w:rsidRPr="002C6A8D">
        <w:rPr>
          <w:szCs w:val="20"/>
          <w:lang w:eastAsia="zh-TW"/>
        </w:rPr>
        <w:t xml:space="preserve"> recommended)</w:t>
      </w:r>
    </w:p>
    <w:p w14:paraId="5EA22850" w14:textId="77777777" w:rsidR="002150C8" w:rsidRPr="002C6A8D" w:rsidRDefault="002150C8" w:rsidP="005B11A8">
      <w:pPr>
        <w:jc w:val="both"/>
        <w:rPr>
          <w:szCs w:val="20"/>
        </w:rPr>
      </w:pPr>
    </w:p>
    <w:p w14:paraId="0DF17097" w14:textId="77777777" w:rsidR="007C5469" w:rsidRPr="002C6A8D" w:rsidRDefault="007C5469" w:rsidP="005B11A8">
      <w:pPr>
        <w:jc w:val="both"/>
        <w:rPr>
          <w:i/>
          <w:iCs/>
          <w:szCs w:val="20"/>
        </w:rPr>
      </w:pPr>
      <w:r w:rsidRPr="002C6A8D">
        <w:rPr>
          <w:i/>
          <w:iCs/>
          <w:szCs w:val="20"/>
        </w:rPr>
        <w:t>Course description</w:t>
      </w:r>
    </w:p>
    <w:p w14:paraId="0278F713" w14:textId="77777777" w:rsidR="00517E5A" w:rsidRPr="002C6A8D" w:rsidRDefault="00517E5A" w:rsidP="005B11A8">
      <w:pPr>
        <w:jc w:val="both"/>
        <w:rPr>
          <w:rFonts w:cs="Times New Roman"/>
          <w:bCs/>
          <w:szCs w:val="20"/>
        </w:rPr>
      </w:pPr>
      <w:r w:rsidRPr="002C6A8D">
        <w:rPr>
          <w:rFonts w:cs="Times New Roman"/>
          <w:bCs/>
          <w:szCs w:val="20"/>
        </w:rPr>
        <w:t>Dynamical systems appear as models in applications whenever a nontrivial mechanism is at work. Dynamical systems are an ever-evolving component of mathematics. The different contexts include physics, chemistry, biology, economics and also the social sciences. In this course students will develop an understanding of the intriguing properties of dynamical systems. They will learn how to extract information from the model which is essential for the application of interest. Both discrete time and continuous time dynamical systems will be considered, leading to nonlinear (iterative) maps and (ordinary) differential equations. Famous examples from population dynamics in biology will be studied. Mathematical existence and uniqueness results reflect the deterministic nature of the models. Students will study linear dynamical systems, stationary states and their (in)stability, periodic behavior, chaos, global behavior of scalar maps and differential equations in the plane, as well as bifurcation theory.</w:t>
      </w:r>
    </w:p>
    <w:p w14:paraId="75AB3970" w14:textId="77777777" w:rsidR="00D84884" w:rsidRPr="002C6A8D" w:rsidRDefault="00D84884" w:rsidP="005B11A8">
      <w:pPr>
        <w:jc w:val="both"/>
        <w:rPr>
          <w:szCs w:val="20"/>
          <w:lang w:val="en-US"/>
        </w:rPr>
      </w:pPr>
    </w:p>
    <w:p w14:paraId="44C77DF8" w14:textId="77777777" w:rsidR="002150C8" w:rsidRPr="002C6A8D" w:rsidRDefault="002150C8" w:rsidP="005B11A8">
      <w:pPr>
        <w:jc w:val="both"/>
        <w:rPr>
          <w:szCs w:val="20"/>
        </w:rPr>
      </w:pPr>
    </w:p>
    <w:p w14:paraId="34385C73" w14:textId="77777777" w:rsidR="00D84884" w:rsidRPr="002C6A8D" w:rsidRDefault="000005AB" w:rsidP="005B11A8">
      <w:pPr>
        <w:pStyle w:val="Heading1"/>
        <w:jc w:val="both"/>
      </w:pPr>
      <w:bookmarkStart w:id="719" w:name="_Toc194388816"/>
      <w:bookmarkStart w:id="720" w:name="_Toc196217738"/>
      <w:bookmarkStart w:id="721" w:name="_Toc196219086"/>
      <w:bookmarkStart w:id="722" w:name="_Toc196815324"/>
      <w:bookmarkStart w:id="723" w:name="_Toc196886382"/>
      <w:bookmarkStart w:id="724" w:name="_Toc202860039"/>
      <w:bookmarkStart w:id="725" w:name="_Toc354671765"/>
      <w:r w:rsidRPr="002C6A8D">
        <w:t>900</w:t>
      </w:r>
      <w:r w:rsidR="00CA059E" w:rsidRPr="002C6A8D">
        <w:t>228</w:t>
      </w:r>
      <w:r w:rsidRPr="002C6A8D">
        <w:t>SCI</w:t>
      </w:r>
      <w:r w:rsidR="00D84884" w:rsidRPr="002C6A8D">
        <w:tab/>
        <w:t>Numerical Mathematics</w:t>
      </w:r>
      <w:bookmarkEnd w:id="719"/>
      <w:bookmarkEnd w:id="720"/>
      <w:bookmarkEnd w:id="721"/>
      <w:bookmarkEnd w:id="722"/>
      <w:bookmarkEnd w:id="723"/>
      <w:bookmarkEnd w:id="724"/>
      <w:bookmarkEnd w:id="725"/>
    </w:p>
    <w:tbl>
      <w:tblPr>
        <w:tblW w:w="0" w:type="auto"/>
        <w:tblLook w:val="01E0" w:firstRow="1" w:lastRow="1" w:firstColumn="1" w:lastColumn="1" w:noHBand="0" w:noVBand="0"/>
      </w:tblPr>
      <w:tblGrid>
        <w:gridCol w:w="2217"/>
        <w:gridCol w:w="2218"/>
      </w:tblGrid>
      <w:tr w:rsidR="004E37AC" w:rsidRPr="002C6A8D" w14:paraId="17CA27BD" w14:textId="77777777" w:rsidTr="006F615E">
        <w:trPr>
          <w:trHeight w:val="255"/>
        </w:trPr>
        <w:tc>
          <w:tcPr>
            <w:tcW w:w="2217" w:type="dxa"/>
            <w:shd w:val="clear" w:color="auto" w:fill="auto"/>
          </w:tcPr>
          <w:p w14:paraId="713F7AF2"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2B5C8795" w14:textId="77777777" w:rsidR="004E37AC" w:rsidRPr="002C6A8D" w:rsidRDefault="004E37AC" w:rsidP="005B11A8">
            <w:pPr>
              <w:jc w:val="both"/>
              <w:rPr>
                <w:i/>
                <w:szCs w:val="20"/>
              </w:rPr>
            </w:pPr>
            <w:r w:rsidRPr="002C6A8D">
              <w:rPr>
                <w:i/>
                <w:szCs w:val="20"/>
              </w:rPr>
              <w:t>6 ecp</w:t>
            </w:r>
          </w:p>
        </w:tc>
      </w:tr>
      <w:tr w:rsidR="004E37AC" w:rsidRPr="002C6A8D" w14:paraId="677A09CE" w14:textId="77777777" w:rsidTr="006F615E">
        <w:trPr>
          <w:trHeight w:val="255"/>
        </w:trPr>
        <w:tc>
          <w:tcPr>
            <w:tcW w:w="2217" w:type="dxa"/>
            <w:shd w:val="clear" w:color="auto" w:fill="auto"/>
          </w:tcPr>
          <w:p w14:paraId="41633183"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156F3CBE" w14:textId="77777777" w:rsidR="004E37AC" w:rsidRPr="002C6A8D" w:rsidRDefault="004E37AC" w:rsidP="005B11A8">
            <w:pPr>
              <w:jc w:val="both"/>
              <w:rPr>
                <w:i/>
                <w:szCs w:val="20"/>
              </w:rPr>
            </w:pPr>
            <w:r w:rsidRPr="002C6A8D">
              <w:rPr>
                <w:i/>
                <w:szCs w:val="20"/>
              </w:rPr>
              <w:t>ECS, LEU, HW, ICC</w:t>
            </w:r>
          </w:p>
        </w:tc>
      </w:tr>
      <w:tr w:rsidR="004E37AC" w:rsidRPr="002C6A8D" w14:paraId="710F74F0" w14:textId="77777777" w:rsidTr="006F615E">
        <w:trPr>
          <w:trHeight w:val="267"/>
        </w:trPr>
        <w:tc>
          <w:tcPr>
            <w:tcW w:w="2217" w:type="dxa"/>
            <w:shd w:val="clear" w:color="auto" w:fill="auto"/>
          </w:tcPr>
          <w:p w14:paraId="4FD71A4C"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0A18B61F" w14:textId="77777777" w:rsidR="004E37AC" w:rsidRPr="002C6A8D" w:rsidRDefault="004E37AC" w:rsidP="005B11A8">
            <w:pPr>
              <w:jc w:val="both"/>
              <w:rPr>
                <w:i/>
                <w:szCs w:val="20"/>
              </w:rPr>
            </w:pPr>
            <w:r w:rsidRPr="002C6A8D">
              <w:rPr>
                <w:i/>
                <w:szCs w:val="20"/>
              </w:rPr>
              <w:t>Mathematics</w:t>
            </w:r>
          </w:p>
        </w:tc>
      </w:tr>
    </w:tbl>
    <w:p w14:paraId="7906056F" w14:textId="77777777" w:rsidR="00D84884" w:rsidRPr="002C6A8D" w:rsidRDefault="00D84884" w:rsidP="005B11A8">
      <w:pPr>
        <w:jc w:val="both"/>
        <w:rPr>
          <w:szCs w:val="20"/>
        </w:rPr>
      </w:pPr>
    </w:p>
    <w:p w14:paraId="770B630A" w14:textId="77777777" w:rsidR="007C5469" w:rsidRPr="002C6A8D" w:rsidRDefault="007C5469" w:rsidP="005B11A8">
      <w:pPr>
        <w:pStyle w:val="Heading2"/>
        <w:jc w:val="both"/>
        <w:rPr>
          <w:szCs w:val="20"/>
        </w:rPr>
      </w:pPr>
      <w:r w:rsidRPr="002C6A8D">
        <w:rPr>
          <w:szCs w:val="20"/>
        </w:rPr>
        <w:lastRenderedPageBreak/>
        <w:t>Prerequisites</w:t>
      </w:r>
    </w:p>
    <w:p w14:paraId="0AE3703F" w14:textId="77777777" w:rsidR="007C5469" w:rsidRPr="002C6A8D" w:rsidRDefault="007D1FCD" w:rsidP="005B11A8">
      <w:pPr>
        <w:jc w:val="both"/>
        <w:rPr>
          <w:szCs w:val="20"/>
          <w:lang w:eastAsia="zh-TW"/>
        </w:rPr>
      </w:pPr>
      <w:r w:rsidRPr="002C6A8D">
        <w:rPr>
          <w:szCs w:val="20"/>
        </w:rPr>
        <w:t>Calculus</w:t>
      </w:r>
      <w:r w:rsidRPr="002C6A8D">
        <w:rPr>
          <w:szCs w:val="20"/>
          <w:lang w:eastAsia="zh-TW"/>
        </w:rPr>
        <w:t>,</w:t>
      </w:r>
      <w:r w:rsidRPr="002C6A8D">
        <w:rPr>
          <w:szCs w:val="20"/>
        </w:rPr>
        <w:t xml:space="preserve"> Linear Algebra </w:t>
      </w:r>
      <w:r w:rsidRPr="002C6A8D">
        <w:rPr>
          <w:szCs w:val="20"/>
          <w:lang w:eastAsia="zh-TW"/>
        </w:rPr>
        <w:t>(Vector Calculus recommended)</w:t>
      </w:r>
    </w:p>
    <w:p w14:paraId="5255CCDE" w14:textId="77777777" w:rsidR="007D1FCD" w:rsidRPr="002C6A8D" w:rsidRDefault="007D1FCD"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Courier New"/>
          <w:color w:val="auto"/>
          <w:sz w:val="20"/>
          <w:lang w:val="en-GB" w:eastAsia="zh-TW"/>
        </w:rPr>
      </w:pPr>
    </w:p>
    <w:p w14:paraId="40A15264" w14:textId="77777777" w:rsidR="007C5469" w:rsidRPr="002C6A8D" w:rsidRDefault="007C5469" w:rsidP="005B11A8">
      <w:pPr>
        <w:jc w:val="both"/>
        <w:rPr>
          <w:rFonts w:cs="Courier New"/>
          <w:szCs w:val="20"/>
        </w:rPr>
      </w:pPr>
    </w:p>
    <w:p w14:paraId="07E295D5" w14:textId="77777777" w:rsidR="00B0323B" w:rsidRPr="002C6A8D" w:rsidRDefault="00B0323B" w:rsidP="005B11A8">
      <w:pPr>
        <w:jc w:val="both"/>
        <w:rPr>
          <w:i/>
          <w:iCs/>
          <w:szCs w:val="20"/>
          <w:lang w:eastAsia="zh-TW"/>
        </w:rPr>
      </w:pPr>
    </w:p>
    <w:p w14:paraId="1A9AB524" w14:textId="77777777" w:rsidR="007C5469" w:rsidRPr="002C6A8D" w:rsidRDefault="007C5469" w:rsidP="005B11A8">
      <w:pPr>
        <w:jc w:val="both"/>
        <w:rPr>
          <w:i/>
          <w:iCs/>
          <w:szCs w:val="20"/>
        </w:rPr>
      </w:pPr>
      <w:r w:rsidRPr="002C6A8D">
        <w:rPr>
          <w:i/>
          <w:iCs/>
          <w:szCs w:val="20"/>
        </w:rPr>
        <w:t>Course description</w:t>
      </w:r>
    </w:p>
    <w:p w14:paraId="3C23F8B9" w14:textId="77777777" w:rsidR="007C5469" w:rsidRPr="002C6A8D" w:rsidRDefault="007C5469" w:rsidP="005B11A8">
      <w:pPr>
        <w:autoSpaceDE w:val="0"/>
        <w:autoSpaceDN w:val="0"/>
        <w:adjustRightInd w:val="0"/>
        <w:jc w:val="both"/>
        <w:rPr>
          <w:rFonts w:cs="Courier New"/>
          <w:szCs w:val="20"/>
        </w:rPr>
      </w:pPr>
      <w:r w:rsidRPr="002C6A8D">
        <w:rPr>
          <w:rFonts w:cs="Courier New"/>
          <w:szCs w:val="20"/>
        </w:rPr>
        <w:t xml:space="preserve">Numerical mathematics is used frequently in all areas of science (e.g. fluid dynamics, meteorology and financial risk management).  In many applications one encounters mathematical problems that cannot be solved through manipulations of formulas and, in such cases, numerical methods are used. These algorithms, implemented in computer programs, are at the core of scientific computing.  In this course, students will learn the mathematical principles behind these numerical techniques and will apply them to non-trivial problems in applications outside of mathematics.  The course focuses on the main numerical methods from modern day analysis and scientific computing. The theory is implemented in hands-on practical assignments. The list of subjects includes: error analysis, systems of linear equations, eigenvalue problems, interpolation, least square methods, fast Fourier transform, non-linear equations and ordinary (and partial) differential equations. Applications include </w:t>
      </w:r>
      <w:r w:rsidR="00445818" w:rsidRPr="002C6A8D">
        <w:rPr>
          <w:rFonts w:cs="Courier New"/>
          <w:szCs w:val="20"/>
        </w:rPr>
        <w:t>Google</w:t>
      </w:r>
      <w:r w:rsidRPr="002C6A8D">
        <w:rPr>
          <w:rFonts w:cs="Courier New"/>
          <w:szCs w:val="20"/>
        </w:rPr>
        <w:t xml:space="preserve"> </w:t>
      </w:r>
      <w:r w:rsidR="008B67BC" w:rsidRPr="002C6A8D">
        <w:rPr>
          <w:rFonts w:cs="Courier New"/>
          <w:szCs w:val="20"/>
        </w:rPr>
        <w:t>page rank</w:t>
      </w:r>
      <w:r w:rsidRPr="002C6A8D">
        <w:rPr>
          <w:rFonts w:cs="Courier New"/>
          <w:szCs w:val="20"/>
        </w:rPr>
        <w:t>, data analysis and planetary orbits.  A number of matlab assignments will also form an integral part of the course.</w:t>
      </w:r>
    </w:p>
    <w:p w14:paraId="4B09B875" w14:textId="77777777" w:rsidR="00D84884" w:rsidRPr="002C6A8D" w:rsidRDefault="00D84884" w:rsidP="005B11A8">
      <w:pPr>
        <w:jc w:val="both"/>
        <w:rPr>
          <w:szCs w:val="20"/>
          <w:lang w:eastAsia="zh-TW"/>
        </w:rPr>
      </w:pPr>
    </w:p>
    <w:p w14:paraId="4EF645E2" w14:textId="77777777" w:rsidR="00420B47" w:rsidRPr="002C6A8D" w:rsidRDefault="00420B47" w:rsidP="005B11A8">
      <w:pPr>
        <w:pStyle w:val="Heading1"/>
        <w:jc w:val="both"/>
        <w:rPr>
          <w:lang w:eastAsia="nl-NL"/>
        </w:rPr>
      </w:pPr>
      <w:bookmarkStart w:id="726" w:name="_Toc354671766"/>
      <w:r w:rsidRPr="002C6A8D">
        <w:t>900</w:t>
      </w:r>
      <w:r w:rsidRPr="002C6A8D">
        <w:rPr>
          <w:lang w:eastAsia="zh-TW"/>
        </w:rPr>
        <w:t>229</w:t>
      </w:r>
      <w:r w:rsidRPr="002C6A8D">
        <w:t>SCI</w:t>
      </w:r>
      <w:r w:rsidRPr="002C6A8D">
        <w:tab/>
        <w:t>Probability and Statistics</w:t>
      </w:r>
      <w:bookmarkEnd w:id="726"/>
    </w:p>
    <w:tbl>
      <w:tblPr>
        <w:tblW w:w="0" w:type="auto"/>
        <w:tblLook w:val="01E0" w:firstRow="1" w:lastRow="1" w:firstColumn="1" w:lastColumn="1" w:noHBand="0" w:noVBand="0"/>
      </w:tblPr>
      <w:tblGrid>
        <w:gridCol w:w="2217"/>
        <w:gridCol w:w="2931"/>
      </w:tblGrid>
      <w:tr w:rsidR="00420B47" w:rsidRPr="002C6A8D" w14:paraId="71015E8B" w14:textId="77777777" w:rsidTr="00B63C53">
        <w:trPr>
          <w:trHeight w:val="255"/>
        </w:trPr>
        <w:tc>
          <w:tcPr>
            <w:tcW w:w="2217" w:type="dxa"/>
            <w:shd w:val="clear" w:color="auto" w:fill="auto"/>
          </w:tcPr>
          <w:p w14:paraId="58E3BFB9" w14:textId="77777777" w:rsidR="00420B47" w:rsidRPr="002C6A8D" w:rsidRDefault="00420B47" w:rsidP="005B11A8">
            <w:pPr>
              <w:jc w:val="both"/>
              <w:rPr>
                <w:i/>
                <w:szCs w:val="20"/>
              </w:rPr>
            </w:pPr>
            <w:r w:rsidRPr="002C6A8D">
              <w:rPr>
                <w:i/>
                <w:szCs w:val="20"/>
              </w:rPr>
              <w:t>Credit points</w:t>
            </w:r>
          </w:p>
        </w:tc>
        <w:tc>
          <w:tcPr>
            <w:tcW w:w="2931" w:type="dxa"/>
            <w:shd w:val="clear" w:color="auto" w:fill="auto"/>
          </w:tcPr>
          <w:p w14:paraId="343F0721" w14:textId="77777777" w:rsidR="00420B47" w:rsidRPr="002C6A8D" w:rsidRDefault="00420B47" w:rsidP="005B11A8">
            <w:pPr>
              <w:jc w:val="both"/>
              <w:rPr>
                <w:i/>
                <w:szCs w:val="20"/>
              </w:rPr>
            </w:pPr>
            <w:r w:rsidRPr="002C6A8D">
              <w:rPr>
                <w:i/>
                <w:szCs w:val="20"/>
              </w:rPr>
              <w:t>6 ecp</w:t>
            </w:r>
          </w:p>
        </w:tc>
      </w:tr>
      <w:tr w:rsidR="00420B47" w:rsidRPr="002C6A8D" w14:paraId="6B7CB27E" w14:textId="77777777" w:rsidTr="00B63C53">
        <w:trPr>
          <w:trHeight w:val="255"/>
        </w:trPr>
        <w:tc>
          <w:tcPr>
            <w:tcW w:w="2217" w:type="dxa"/>
            <w:shd w:val="clear" w:color="auto" w:fill="auto"/>
          </w:tcPr>
          <w:p w14:paraId="5C94E75E" w14:textId="77777777" w:rsidR="00420B47" w:rsidRPr="002C6A8D" w:rsidRDefault="00420B47" w:rsidP="005B11A8">
            <w:pPr>
              <w:jc w:val="both"/>
              <w:rPr>
                <w:i/>
                <w:szCs w:val="20"/>
              </w:rPr>
            </w:pPr>
            <w:r w:rsidRPr="002C6A8D">
              <w:rPr>
                <w:i/>
                <w:szCs w:val="20"/>
              </w:rPr>
              <w:t>Theme</w:t>
            </w:r>
          </w:p>
        </w:tc>
        <w:tc>
          <w:tcPr>
            <w:tcW w:w="2931" w:type="dxa"/>
            <w:shd w:val="clear" w:color="auto" w:fill="auto"/>
          </w:tcPr>
          <w:p w14:paraId="577CD824" w14:textId="77777777" w:rsidR="00420B47" w:rsidRPr="002C6A8D" w:rsidRDefault="00420B47" w:rsidP="005B11A8">
            <w:pPr>
              <w:jc w:val="both"/>
              <w:rPr>
                <w:i/>
                <w:szCs w:val="20"/>
              </w:rPr>
            </w:pPr>
            <w:r w:rsidRPr="002C6A8D">
              <w:rPr>
                <w:i/>
                <w:szCs w:val="20"/>
              </w:rPr>
              <w:t>ECS, LEU, HW, ICC</w:t>
            </w:r>
          </w:p>
        </w:tc>
      </w:tr>
      <w:tr w:rsidR="00420B47" w:rsidRPr="002C6A8D" w14:paraId="63A1CA18" w14:textId="77777777" w:rsidTr="00B63C53">
        <w:trPr>
          <w:trHeight w:val="267"/>
        </w:trPr>
        <w:tc>
          <w:tcPr>
            <w:tcW w:w="2217" w:type="dxa"/>
            <w:shd w:val="clear" w:color="auto" w:fill="auto"/>
          </w:tcPr>
          <w:p w14:paraId="29D88EAD" w14:textId="77777777" w:rsidR="00420B47" w:rsidRPr="002C6A8D" w:rsidRDefault="00420B47" w:rsidP="005B11A8">
            <w:pPr>
              <w:jc w:val="both"/>
              <w:rPr>
                <w:i/>
                <w:szCs w:val="20"/>
              </w:rPr>
            </w:pPr>
            <w:r w:rsidRPr="002C6A8D">
              <w:rPr>
                <w:i/>
                <w:szCs w:val="20"/>
              </w:rPr>
              <w:t>Track</w:t>
            </w:r>
          </w:p>
        </w:tc>
        <w:tc>
          <w:tcPr>
            <w:tcW w:w="2931" w:type="dxa"/>
            <w:shd w:val="clear" w:color="auto" w:fill="auto"/>
          </w:tcPr>
          <w:p w14:paraId="73E642E9" w14:textId="77777777" w:rsidR="00420B47" w:rsidRPr="002C6A8D" w:rsidRDefault="00420B47" w:rsidP="005B11A8">
            <w:pPr>
              <w:jc w:val="both"/>
              <w:rPr>
                <w:i/>
                <w:szCs w:val="20"/>
              </w:rPr>
            </w:pPr>
            <w:r w:rsidRPr="002C6A8D">
              <w:rPr>
                <w:i/>
                <w:szCs w:val="20"/>
              </w:rPr>
              <w:t>Mathematics</w:t>
            </w:r>
          </w:p>
        </w:tc>
      </w:tr>
    </w:tbl>
    <w:p w14:paraId="50D2F8D3" w14:textId="77777777" w:rsidR="00420B47" w:rsidRPr="002C6A8D" w:rsidRDefault="00420B47" w:rsidP="005B11A8">
      <w:pPr>
        <w:pStyle w:val="Heading2"/>
        <w:jc w:val="both"/>
        <w:rPr>
          <w:szCs w:val="20"/>
        </w:rPr>
      </w:pPr>
    </w:p>
    <w:p w14:paraId="48A08507" w14:textId="77777777" w:rsidR="00420B47" w:rsidRPr="002C6A8D" w:rsidRDefault="00420B47" w:rsidP="005B11A8">
      <w:pPr>
        <w:pStyle w:val="Heading2"/>
        <w:jc w:val="both"/>
        <w:rPr>
          <w:szCs w:val="20"/>
        </w:rPr>
      </w:pPr>
      <w:r w:rsidRPr="002C6A8D">
        <w:rPr>
          <w:szCs w:val="20"/>
        </w:rPr>
        <w:t>Prerequisites</w:t>
      </w:r>
    </w:p>
    <w:p w14:paraId="511C373B" w14:textId="77777777" w:rsidR="00406F21" w:rsidRPr="00D242CC" w:rsidRDefault="00406F21" w:rsidP="00D242CC">
      <w:pPr>
        <w:jc w:val="both"/>
        <w:rPr>
          <w:szCs w:val="20"/>
        </w:rPr>
      </w:pPr>
      <w:r w:rsidRPr="002C6A8D">
        <w:rPr>
          <w:szCs w:val="20"/>
        </w:rPr>
        <w:t>Calculus</w:t>
      </w:r>
      <w:r w:rsidR="00420B47" w:rsidRPr="002C6A8D">
        <w:rPr>
          <w:szCs w:val="20"/>
        </w:rPr>
        <w:t xml:space="preserve"> (</w:t>
      </w:r>
      <w:r w:rsidR="00420B47" w:rsidRPr="002C6A8D">
        <w:rPr>
          <w:szCs w:val="20"/>
          <w:lang w:eastAsia="zh-TW"/>
        </w:rPr>
        <w:t>L</w:t>
      </w:r>
      <w:r w:rsidR="00420B47" w:rsidRPr="002C6A8D">
        <w:rPr>
          <w:szCs w:val="20"/>
        </w:rPr>
        <w:t>inear</w:t>
      </w:r>
      <w:r w:rsidR="00D242CC">
        <w:rPr>
          <w:szCs w:val="20"/>
        </w:rPr>
        <w:t xml:space="preserve"> Algebra, highly recommended)</w:t>
      </w:r>
    </w:p>
    <w:p w14:paraId="427FBC88" w14:textId="77777777" w:rsidR="00420B47" w:rsidRPr="002C6A8D" w:rsidRDefault="00420B47" w:rsidP="005B11A8">
      <w:pPr>
        <w:jc w:val="both"/>
      </w:pPr>
    </w:p>
    <w:p w14:paraId="39708F0A" w14:textId="77777777" w:rsidR="00420B47" w:rsidRPr="002C6A8D" w:rsidRDefault="00420B47" w:rsidP="005B11A8">
      <w:pPr>
        <w:jc w:val="both"/>
        <w:rPr>
          <w:i/>
          <w:szCs w:val="20"/>
        </w:rPr>
      </w:pPr>
      <w:r w:rsidRPr="002C6A8D">
        <w:rPr>
          <w:i/>
          <w:szCs w:val="20"/>
        </w:rPr>
        <w:t>Course description</w:t>
      </w:r>
    </w:p>
    <w:p w14:paraId="2E2C401C" w14:textId="77777777" w:rsidR="00420B47" w:rsidRPr="002C6A8D" w:rsidRDefault="00420B47" w:rsidP="005B11A8">
      <w:pPr>
        <w:jc w:val="both"/>
        <w:rPr>
          <w:szCs w:val="20"/>
        </w:rPr>
      </w:pPr>
      <w:r w:rsidRPr="002C6A8D">
        <w:rPr>
          <w:szCs w:val="20"/>
          <w:lang w:eastAsia="zh-TW"/>
        </w:rPr>
        <w:t>Ma</w:t>
      </w:r>
      <w:r w:rsidRPr="002C6A8D">
        <w:rPr>
          <w:szCs w:val="20"/>
        </w:rPr>
        <w:t>ny phenomena are subject to chance variation: economic time series, sampling of respondents in a survey (and subsequent lack of response), measurement error, survival after a medical treatment, physics of large systems, etc. Probability theory is the mathematical formalism to model such diverse phenomena. This course starts by introducing some key concepts or probability theory:</w:t>
      </w:r>
    </w:p>
    <w:p w14:paraId="72A444F7" w14:textId="77777777" w:rsidR="00420B47" w:rsidRPr="002C6A8D" w:rsidRDefault="00420B47" w:rsidP="00911A39">
      <w:pPr>
        <w:numPr>
          <w:ilvl w:val="0"/>
          <w:numId w:val="29"/>
        </w:numPr>
        <w:jc w:val="both"/>
        <w:rPr>
          <w:szCs w:val="20"/>
        </w:rPr>
      </w:pPr>
      <w:r w:rsidRPr="002C6A8D">
        <w:rPr>
          <w:szCs w:val="20"/>
        </w:rPr>
        <w:t>Random variables and vectors</w:t>
      </w:r>
    </w:p>
    <w:p w14:paraId="22F6ACEC" w14:textId="77777777" w:rsidR="00420B47" w:rsidRPr="002C6A8D" w:rsidRDefault="00420B47" w:rsidP="00911A39">
      <w:pPr>
        <w:numPr>
          <w:ilvl w:val="0"/>
          <w:numId w:val="29"/>
        </w:numPr>
        <w:jc w:val="both"/>
        <w:rPr>
          <w:szCs w:val="20"/>
        </w:rPr>
      </w:pPr>
      <w:r w:rsidRPr="002C6A8D">
        <w:rPr>
          <w:szCs w:val="20"/>
        </w:rPr>
        <w:t xml:space="preserve">Probability distributions and densities </w:t>
      </w:r>
    </w:p>
    <w:p w14:paraId="6C549081" w14:textId="77777777" w:rsidR="00420B47" w:rsidRPr="002C6A8D" w:rsidRDefault="00420B47" w:rsidP="00911A39">
      <w:pPr>
        <w:numPr>
          <w:ilvl w:val="0"/>
          <w:numId w:val="29"/>
        </w:numPr>
        <w:jc w:val="both"/>
        <w:rPr>
          <w:szCs w:val="20"/>
        </w:rPr>
      </w:pPr>
      <w:r w:rsidRPr="002C6A8D">
        <w:rPr>
          <w:szCs w:val="20"/>
        </w:rPr>
        <w:t>Independence and conditional probability</w:t>
      </w:r>
    </w:p>
    <w:p w14:paraId="03389C9A" w14:textId="77777777" w:rsidR="00420B47" w:rsidRPr="002C6A8D" w:rsidRDefault="00420B47" w:rsidP="00911A39">
      <w:pPr>
        <w:numPr>
          <w:ilvl w:val="0"/>
          <w:numId w:val="29"/>
        </w:numPr>
        <w:jc w:val="both"/>
        <w:rPr>
          <w:szCs w:val="20"/>
        </w:rPr>
      </w:pPr>
      <w:r w:rsidRPr="002C6A8D">
        <w:rPr>
          <w:szCs w:val="20"/>
        </w:rPr>
        <w:t>Expectations</w:t>
      </w:r>
    </w:p>
    <w:p w14:paraId="2DDC7D9D" w14:textId="77777777" w:rsidR="00420B47" w:rsidRPr="002C6A8D" w:rsidRDefault="00420B47" w:rsidP="00911A39">
      <w:pPr>
        <w:numPr>
          <w:ilvl w:val="0"/>
          <w:numId w:val="29"/>
        </w:numPr>
        <w:jc w:val="both"/>
        <w:rPr>
          <w:szCs w:val="20"/>
        </w:rPr>
      </w:pPr>
      <w:r w:rsidRPr="002C6A8D">
        <w:rPr>
          <w:szCs w:val="20"/>
        </w:rPr>
        <w:t>Law of large numbers and central limit theorem.</w:t>
      </w:r>
    </w:p>
    <w:p w14:paraId="7ECBB651" w14:textId="77777777" w:rsidR="00420B47" w:rsidRPr="002C6A8D" w:rsidRDefault="00420B47" w:rsidP="005B11A8">
      <w:pPr>
        <w:jc w:val="both"/>
        <w:rPr>
          <w:szCs w:val="20"/>
        </w:rPr>
      </w:pPr>
      <w:r w:rsidRPr="002C6A8D">
        <w:rPr>
          <w:szCs w:val="20"/>
        </w:rPr>
        <w:t>Some models concern discrete systems and can be handled by elementary mathematics. However, emphasis will be on continuous phenomena, for which calculus of functions of one or more variables (as introduced in ACC 122) is necessary.</w:t>
      </w:r>
    </w:p>
    <w:p w14:paraId="681E40CD" w14:textId="77777777" w:rsidR="00420B47" w:rsidRPr="002C6A8D" w:rsidRDefault="00420B47" w:rsidP="005B11A8">
      <w:pPr>
        <w:jc w:val="both"/>
        <w:rPr>
          <w:szCs w:val="20"/>
        </w:rPr>
      </w:pPr>
      <w:r w:rsidRPr="002C6A8D">
        <w:rPr>
          <w:szCs w:val="20"/>
        </w:rPr>
        <w:t xml:space="preserve">Probability models are the basis for statistical analysis. Whereas descriptive statistics is concerned with averages and numerical tables, statistical inference tries to answer scientific questions regarding financial series, earth quakes, the health effects of certain foods, etc.  This is done by modelling data as the outcome of a chance experiment. Statistics next aims at inferring the probability model for this experiment from the data. Methods are developed, understood and investigated from this perspective. Drawing up a reliable model for the underlying chance experiment is not always easy, but once available this allows making optimal decisions and quantifying the remaining uncertainty and possibility for generalization. Key concepts discussed in this course are: </w:t>
      </w:r>
    </w:p>
    <w:p w14:paraId="6BA8F095" w14:textId="77777777" w:rsidR="00420B47" w:rsidRPr="002C6A8D" w:rsidRDefault="00420B47" w:rsidP="00911A39">
      <w:pPr>
        <w:numPr>
          <w:ilvl w:val="0"/>
          <w:numId w:val="29"/>
        </w:numPr>
        <w:jc w:val="both"/>
        <w:rPr>
          <w:szCs w:val="20"/>
        </w:rPr>
      </w:pPr>
      <w:r w:rsidRPr="002C6A8D">
        <w:rPr>
          <w:szCs w:val="20"/>
        </w:rPr>
        <w:t xml:space="preserve">Likelihood </w:t>
      </w:r>
    </w:p>
    <w:p w14:paraId="4B22647D" w14:textId="77777777" w:rsidR="00420B47" w:rsidRPr="002C6A8D" w:rsidRDefault="00420B47" w:rsidP="00911A39">
      <w:pPr>
        <w:numPr>
          <w:ilvl w:val="0"/>
          <w:numId w:val="29"/>
        </w:numPr>
        <w:jc w:val="both"/>
        <w:rPr>
          <w:szCs w:val="20"/>
        </w:rPr>
      </w:pPr>
      <w:r w:rsidRPr="002C6A8D">
        <w:rPr>
          <w:szCs w:val="20"/>
        </w:rPr>
        <w:lastRenderedPageBreak/>
        <w:t xml:space="preserve">Estimation, testing, p-value, confidence regions </w:t>
      </w:r>
    </w:p>
    <w:p w14:paraId="0175D9AB" w14:textId="77777777" w:rsidR="00420B47" w:rsidRPr="002C6A8D" w:rsidRDefault="00420B47" w:rsidP="00911A39">
      <w:pPr>
        <w:numPr>
          <w:ilvl w:val="0"/>
          <w:numId w:val="29"/>
        </w:numPr>
        <w:jc w:val="both"/>
        <w:rPr>
          <w:szCs w:val="20"/>
        </w:rPr>
      </w:pPr>
      <w:r w:rsidRPr="002C6A8D">
        <w:rPr>
          <w:szCs w:val="20"/>
        </w:rPr>
        <w:t xml:space="preserve">Risk and power functions </w:t>
      </w:r>
    </w:p>
    <w:p w14:paraId="212C28D3" w14:textId="77777777" w:rsidR="00420B47" w:rsidRPr="002C6A8D" w:rsidRDefault="00420B47" w:rsidP="00911A39">
      <w:pPr>
        <w:numPr>
          <w:ilvl w:val="0"/>
          <w:numId w:val="29"/>
        </w:numPr>
        <w:jc w:val="both"/>
        <w:rPr>
          <w:szCs w:val="20"/>
        </w:rPr>
      </w:pPr>
      <w:r w:rsidRPr="002C6A8D">
        <w:rPr>
          <w:szCs w:val="20"/>
        </w:rPr>
        <w:t>Bayesian inference.</w:t>
      </w:r>
    </w:p>
    <w:p w14:paraId="3626E6DE" w14:textId="77777777" w:rsidR="00420B47" w:rsidRPr="002C6A8D" w:rsidRDefault="00420B47" w:rsidP="005B11A8">
      <w:pPr>
        <w:jc w:val="both"/>
        <w:rPr>
          <w:szCs w:val="20"/>
        </w:rPr>
      </w:pPr>
    </w:p>
    <w:p w14:paraId="0D73AB2E" w14:textId="77777777" w:rsidR="00420B47" w:rsidRPr="002C6A8D" w:rsidRDefault="00420B47" w:rsidP="005B11A8">
      <w:pPr>
        <w:jc w:val="both"/>
        <w:rPr>
          <w:szCs w:val="20"/>
        </w:rPr>
      </w:pPr>
      <w:r w:rsidRPr="002C6A8D">
        <w:rPr>
          <w:szCs w:val="20"/>
        </w:rPr>
        <w:t>The emphasis is on concepts, but well known concrete methods as the t-test, regression or anova arise as examples. The course is modern in its connection to recently developed methodology.  Some examples of data-analysis, using standard software, may be included in the problem class that accompanies the lectures, depending on the background and interests of the students.</w:t>
      </w:r>
    </w:p>
    <w:p w14:paraId="297ABB4F" w14:textId="77777777" w:rsidR="00420B47" w:rsidRPr="002C6A8D" w:rsidRDefault="00420B47" w:rsidP="005B11A8">
      <w:pPr>
        <w:jc w:val="both"/>
        <w:rPr>
          <w:szCs w:val="20"/>
          <w:lang w:eastAsia="zh-TW"/>
        </w:rPr>
      </w:pPr>
    </w:p>
    <w:p w14:paraId="647096FF" w14:textId="77777777" w:rsidR="00420B47" w:rsidRPr="002C6A8D" w:rsidRDefault="00420B47" w:rsidP="005B11A8">
      <w:pPr>
        <w:jc w:val="both"/>
        <w:rPr>
          <w:szCs w:val="20"/>
          <w:lang w:eastAsia="zh-TW"/>
        </w:rPr>
      </w:pPr>
    </w:p>
    <w:p w14:paraId="4E5D918C" w14:textId="77777777" w:rsidR="00D84884" w:rsidRPr="002C6A8D" w:rsidRDefault="000005AB" w:rsidP="005B11A8">
      <w:pPr>
        <w:pStyle w:val="Heading1"/>
        <w:ind w:left="0" w:firstLine="0"/>
        <w:jc w:val="both"/>
      </w:pPr>
      <w:bookmarkStart w:id="727" w:name="_Toc194388817"/>
      <w:bookmarkStart w:id="728" w:name="_Toc196217739"/>
      <w:bookmarkStart w:id="729" w:name="_Toc196219087"/>
      <w:bookmarkStart w:id="730" w:name="_Toc196815325"/>
      <w:bookmarkStart w:id="731" w:name="_Toc196886383"/>
      <w:bookmarkStart w:id="732" w:name="_Toc202860040"/>
      <w:bookmarkStart w:id="733" w:name="_Toc354671767"/>
      <w:r w:rsidRPr="002C6A8D">
        <w:t>900</w:t>
      </w:r>
      <w:r w:rsidR="00CA059E" w:rsidRPr="002C6A8D">
        <w:t>231</w:t>
      </w:r>
      <w:r w:rsidRPr="002C6A8D">
        <w:t>SCI</w:t>
      </w:r>
      <w:r w:rsidR="00D84884" w:rsidRPr="002C6A8D">
        <w:tab/>
      </w:r>
      <w:bookmarkEnd w:id="727"/>
      <w:bookmarkEnd w:id="728"/>
      <w:bookmarkEnd w:id="729"/>
      <w:bookmarkEnd w:id="730"/>
      <w:bookmarkEnd w:id="731"/>
      <w:bookmarkEnd w:id="732"/>
      <w:r w:rsidR="007C5469" w:rsidRPr="002C6A8D">
        <w:t>The Physics of Heat</w:t>
      </w:r>
      <w:bookmarkEnd w:id="733"/>
    </w:p>
    <w:tbl>
      <w:tblPr>
        <w:tblW w:w="0" w:type="auto"/>
        <w:tblLook w:val="01E0" w:firstRow="1" w:lastRow="1" w:firstColumn="1" w:lastColumn="1" w:noHBand="0" w:noVBand="0"/>
      </w:tblPr>
      <w:tblGrid>
        <w:gridCol w:w="2217"/>
        <w:gridCol w:w="2218"/>
      </w:tblGrid>
      <w:tr w:rsidR="004E37AC" w:rsidRPr="002C6A8D" w14:paraId="23172C73" w14:textId="77777777" w:rsidTr="006F615E">
        <w:trPr>
          <w:trHeight w:val="255"/>
        </w:trPr>
        <w:tc>
          <w:tcPr>
            <w:tcW w:w="2217" w:type="dxa"/>
            <w:shd w:val="clear" w:color="auto" w:fill="auto"/>
          </w:tcPr>
          <w:p w14:paraId="76A58AB0"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47C6722E" w14:textId="77777777" w:rsidR="004E37AC" w:rsidRPr="002C6A8D" w:rsidRDefault="004E37AC" w:rsidP="005B11A8">
            <w:pPr>
              <w:jc w:val="both"/>
              <w:rPr>
                <w:i/>
                <w:szCs w:val="20"/>
              </w:rPr>
            </w:pPr>
            <w:r w:rsidRPr="002C6A8D">
              <w:rPr>
                <w:i/>
                <w:szCs w:val="20"/>
              </w:rPr>
              <w:t>6 ecp</w:t>
            </w:r>
          </w:p>
        </w:tc>
      </w:tr>
      <w:tr w:rsidR="004E37AC" w:rsidRPr="002C6A8D" w14:paraId="510678E6" w14:textId="77777777" w:rsidTr="006F615E">
        <w:trPr>
          <w:trHeight w:val="255"/>
        </w:trPr>
        <w:tc>
          <w:tcPr>
            <w:tcW w:w="2217" w:type="dxa"/>
            <w:shd w:val="clear" w:color="auto" w:fill="auto"/>
          </w:tcPr>
          <w:p w14:paraId="4B10F42B"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6473FEE5" w14:textId="77777777" w:rsidR="004E37AC" w:rsidRPr="002C6A8D" w:rsidRDefault="004E37AC" w:rsidP="005B11A8">
            <w:pPr>
              <w:jc w:val="both"/>
              <w:rPr>
                <w:i/>
                <w:szCs w:val="20"/>
              </w:rPr>
            </w:pPr>
            <w:r w:rsidRPr="002C6A8D">
              <w:rPr>
                <w:i/>
                <w:szCs w:val="20"/>
              </w:rPr>
              <w:t>ECS, LEU, HW, ICC</w:t>
            </w:r>
          </w:p>
        </w:tc>
      </w:tr>
      <w:tr w:rsidR="004E37AC" w:rsidRPr="002C6A8D" w14:paraId="5780960C" w14:textId="77777777" w:rsidTr="006F615E">
        <w:trPr>
          <w:trHeight w:val="267"/>
        </w:trPr>
        <w:tc>
          <w:tcPr>
            <w:tcW w:w="2217" w:type="dxa"/>
            <w:shd w:val="clear" w:color="auto" w:fill="auto"/>
          </w:tcPr>
          <w:p w14:paraId="0058E401"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6D2FA2AC" w14:textId="77777777" w:rsidR="004E37AC" w:rsidRPr="002C6A8D" w:rsidRDefault="004E37AC" w:rsidP="005B11A8">
            <w:pPr>
              <w:jc w:val="both"/>
              <w:rPr>
                <w:i/>
                <w:szCs w:val="20"/>
              </w:rPr>
            </w:pPr>
            <w:r w:rsidRPr="002C6A8D">
              <w:rPr>
                <w:i/>
                <w:szCs w:val="20"/>
              </w:rPr>
              <w:t>Physics</w:t>
            </w:r>
          </w:p>
        </w:tc>
      </w:tr>
    </w:tbl>
    <w:p w14:paraId="7B09326E" w14:textId="77777777" w:rsidR="00D84884" w:rsidRPr="002C6A8D" w:rsidRDefault="00D84884" w:rsidP="005B11A8">
      <w:pPr>
        <w:jc w:val="both"/>
        <w:rPr>
          <w:szCs w:val="20"/>
        </w:rPr>
      </w:pPr>
    </w:p>
    <w:p w14:paraId="2AE0B1A1" w14:textId="77777777" w:rsidR="007C5469" w:rsidRPr="002C6A8D" w:rsidRDefault="007C5469" w:rsidP="005B11A8">
      <w:pPr>
        <w:pStyle w:val="Heading2"/>
        <w:jc w:val="both"/>
        <w:rPr>
          <w:szCs w:val="20"/>
        </w:rPr>
      </w:pPr>
      <w:r w:rsidRPr="002C6A8D">
        <w:rPr>
          <w:szCs w:val="20"/>
        </w:rPr>
        <w:t>Prerequisites</w:t>
      </w:r>
    </w:p>
    <w:p w14:paraId="090B3725" w14:textId="77777777" w:rsidR="00CE58D6" w:rsidRPr="002C6A8D" w:rsidRDefault="004A3F0D" w:rsidP="005B11A8">
      <w:pPr>
        <w:jc w:val="both"/>
        <w:rPr>
          <w:szCs w:val="20"/>
          <w:lang w:eastAsia="zh-TW"/>
        </w:rPr>
      </w:pPr>
      <w:r w:rsidRPr="002C6A8D">
        <w:rPr>
          <w:szCs w:val="20"/>
          <w:lang w:eastAsia="zh-TW"/>
        </w:rPr>
        <w:t>900133</w:t>
      </w:r>
      <w:r w:rsidRPr="002C6A8D">
        <w:rPr>
          <w:szCs w:val="20"/>
        </w:rPr>
        <w:t>SCI</w:t>
      </w:r>
      <w:r w:rsidR="00CE58D6" w:rsidRPr="002C6A8D">
        <w:rPr>
          <w:szCs w:val="20"/>
        </w:rPr>
        <w:t xml:space="preserve"> Introduction to Physics, and </w:t>
      </w:r>
      <w:r w:rsidRPr="002C6A8D">
        <w:rPr>
          <w:szCs w:val="20"/>
          <w:lang w:eastAsia="zh-TW"/>
        </w:rPr>
        <w:t>900122</w:t>
      </w:r>
      <w:r w:rsidRPr="002C6A8D">
        <w:rPr>
          <w:szCs w:val="20"/>
        </w:rPr>
        <w:t>ACC</w:t>
      </w:r>
      <w:r w:rsidR="00CE58D6" w:rsidRPr="002C6A8D">
        <w:rPr>
          <w:szCs w:val="20"/>
        </w:rPr>
        <w:t xml:space="preserve"> Calculus </w:t>
      </w:r>
    </w:p>
    <w:p w14:paraId="0E4F4F20" w14:textId="77777777" w:rsidR="00D848B7" w:rsidRPr="002C6A8D" w:rsidRDefault="00D848B7" w:rsidP="005B11A8">
      <w:pPr>
        <w:jc w:val="both"/>
        <w:rPr>
          <w:i/>
          <w:iCs/>
          <w:szCs w:val="20"/>
        </w:rPr>
      </w:pPr>
    </w:p>
    <w:p w14:paraId="139B3972" w14:textId="77777777" w:rsidR="007C5469" w:rsidRPr="002C6A8D" w:rsidRDefault="007C5469" w:rsidP="005B11A8">
      <w:pPr>
        <w:jc w:val="both"/>
        <w:rPr>
          <w:i/>
          <w:iCs/>
          <w:szCs w:val="20"/>
        </w:rPr>
      </w:pPr>
      <w:r w:rsidRPr="002C6A8D">
        <w:rPr>
          <w:i/>
          <w:iCs/>
          <w:szCs w:val="20"/>
        </w:rPr>
        <w:t>Course description</w:t>
      </w:r>
    </w:p>
    <w:p w14:paraId="44F79471" w14:textId="77777777" w:rsidR="007C5469" w:rsidRPr="002C6A8D" w:rsidRDefault="007C5469" w:rsidP="005B11A8">
      <w:pPr>
        <w:jc w:val="both"/>
        <w:rPr>
          <w:szCs w:val="20"/>
        </w:rPr>
      </w:pPr>
      <w:r w:rsidRPr="002C6A8D">
        <w:rPr>
          <w:szCs w:val="20"/>
        </w:rPr>
        <w:t xml:space="preserve">This course introduces, discusses and derives the thermodynamical concepts of equilibrium, temperature and entropy. The role of energy, heat and work in thermodynamical systems will be explained, as well as diffusion and specific heat. The meaning of the Carnot cycle, reversible and irreversible processes will be discussed. Furthermore, the concepts of ensemble theory, Boltzmann statistics, partition functions, free energy, Bose-Einstein and Fermi-Dirac statistics will be studied. Applications that will be discussed include the ideal gas, Maxwell distribution, black body radiation, heat engines and refrigerators, phase transitions, magnetic systems and more, including attention to chemical and biological applications. </w:t>
      </w:r>
    </w:p>
    <w:p w14:paraId="69069E92" w14:textId="77777777" w:rsidR="00D84884" w:rsidRPr="002C6A8D" w:rsidRDefault="00D84884" w:rsidP="005B11A8">
      <w:pPr>
        <w:jc w:val="both"/>
        <w:rPr>
          <w:szCs w:val="20"/>
        </w:rPr>
      </w:pPr>
    </w:p>
    <w:p w14:paraId="3DFE39FB" w14:textId="77777777" w:rsidR="00BB664F" w:rsidRPr="002C6A8D" w:rsidRDefault="00BB664F" w:rsidP="005B11A8">
      <w:pPr>
        <w:pStyle w:val="Heading1"/>
        <w:ind w:left="0" w:firstLine="0"/>
        <w:jc w:val="both"/>
      </w:pPr>
      <w:bookmarkStart w:id="734" w:name="_Toc194388818"/>
      <w:bookmarkStart w:id="735" w:name="_Toc196217740"/>
      <w:bookmarkStart w:id="736" w:name="_Toc196219088"/>
      <w:bookmarkStart w:id="737" w:name="_Toc196815326"/>
      <w:bookmarkStart w:id="738" w:name="_Toc196886384"/>
      <w:bookmarkStart w:id="739" w:name="_Toc202860041"/>
    </w:p>
    <w:bookmarkEnd w:id="734"/>
    <w:bookmarkEnd w:id="735"/>
    <w:bookmarkEnd w:id="736"/>
    <w:bookmarkEnd w:id="737"/>
    <w:bookmarkEnd w:id="738"/>
    <w:bookmarkEnd w:id="739"/>
    <w:p w14:paraId="5D031E16" w14:textId="77777777" w:rsidR="00682D15" w:rsidRPr="002C6A8D" w:rsidRDefault="00682D15" w:rsidP="005B11A8">
      <w:pPr>
        <w:jc w:val="both"/>
      </w:pPr>
    </w:p>
    <w:p w14:paraId="5BA60BE8" w14:textId="77777777" w:rsidR="00D84884" w:rsidRPr="002C6A8D" w:rsidRDefault="000005AB" w:rsidP="005B11A8">
      <w:pPr>
        <w:pStyle w:val="Heading1"/>
        <w:jc w:val="both"/>
      </w:pPr>
      <w:bookmarkStart w:id="740" w:name="_Toc194388819"/>
      <w:bookmarkStart w:id="741" w:name="_Toc196217741"/>
      <w:bookmarkStart w:id="742" w:name="_Toc196219089"/>
      <w:bookmarkStart w:id="743" w:name="_Toc196815327"/>
      <w:bookmarkStart w:id="744" w:name="_Toc196886385"/>
      <w:bookmarkStart w:id="745" w:name="_Toc202860042"/>
      <w:bookmarkStart w:id="746" w:name="_Toc354671768"/>
      <w:r w:rsidRPr="002C6A8D">
        <w:t>900</w:t>
      </w:r>
      <w:r w:rsidR="00CA059E" w:rsidRPr="002C6A8D">
        <w:t>233</w:t>
      </w:r>
      <w:r w:rsidRPr="002C6A8D">
        <w:t>SCI</w:t>
      </w:r>
      <w:r w:rsidR="00D84884" w:rsidRPr="002C6A8D">
        <w:tab/>
        <w:t xml:space="preserve">Quantum </w:t>
      </w:r>
      <w:bookmarkEnd w:id="740"/>
      <w:bookmarkEnd w:id="741"/>
      <w:bookmarkEnd w:id="742"/>
      <w:bookmarkEnd w:id="743"/>
      <w:bookmarkEnd w:id="744"/>
      <w:bookmarkEnd w:id="745"/>
      <w:r w:rsidR="007C5469" w:rsidRPr="002C6A8D">
        <w:t>Physics</w:t>
      </w:r>
      <w:bookmarkEnd w:id="746"/>
    </w:p>
    <w:tbl>
      <w:tblPr>
        <w:tblW w:w="0" w:type="auto"/>
        <w:tblLook w:val="01E0" w:firstRow="1" w:lastRow="1" w:firstColumn="1" w:lastColumn="1" w:noHBand="0" w:noVBand="0"/>
      </w:tblPr>
      <w:tblGrid>
        <w:gridCol w:w="2217"/>
        <w:gridCol w:w="2218"/>
      </w:tblGrid>
      <w:tr w:rsidR="004E37AC" w:rsidRPr="002C6A8D" w14:paraId="19852EF7" w14:textId="77777777" w:rsidTr="006F615E">
        <w:trPr>
          <w:trHeight w:val="255"/>
        </w:trPr>
        <w:tc>
          <w:tcPr>
            <w:tcW w:w="2217" w:type="dxa"/>
            <w:shd w:val="clear" w:color="auto" w:fill="auto"/>
          </w:tcPr>
          <w:p w14:paraId="0C239BED" w14:textId="77777777" w:rsidR="004E37AC" w:rsidRPr="002C6A8D" w:rsidRDefault="004E37AC" w:rsidP="005B11A8">
            <w:pPr>
              <w:jc w:val="both"/>
              <w:rPr>
                <w:i/>
                <w:szCs w:val="20"/>
              </w:rPr>
            </w:pPr>
            <w:r w:rsidRPr="002C6A8D">
              <w:rPr>
                <w:i/>
                <w:szCs w:val="20"/>
              </w:rPr>
              <w:t>Credit points</w:t>
            </w:r>
          </w:p>
        </w:tc>
        <w:tc>
          <w:tcPr>
            <w:tcW w:w="2218" w:type="dxa"/>
            <w:shd w:val="clear" w:color="auto" w:fill="auto"/>
          </w:tcPr>
          <w:p w14:paraId="4D218201" w14:textId="77777777" w:rsidR="004E37AC" w:rsidRPr="002C6A8D" w:rsidRDefault="004E37AC" w:rsidP="005B11A8">
            <w:pPr>
              <w:jc w:val="both"/>
              <w:rPr>
                <w:i/>
                <w:szCs w:val="20"/>
              </w:rPr>
            </w:pPr>
            <w:r w:rsidRPr="002C6A8D">
              <w:rPr>
                <w:i/>
                <w:szCs w:val="20"/>
              </w:rPr>
              <w:t>6 ecp</w:t>
            </w:r>
          </w:p>
        </w:tc>
      </w:tr>
      <w:tr w:rsidR="004E37AC" w:rsidRPr="002C6A8D" w14:paraId="65650033" w14:textId="77777777" w:rsidTr="006F615E">
        <w:trPr>
          <w:trHeight w:val="255"/>
        </w:trPr>
        <w:tc>
          <w:tcPr>
            <w:tcW w:w="2217" w:type="dxa"/>
            <w:shd w:val="clear" w:color="auto" w:fill="auto"/>
          </w:tcPr>
          <w:p w14:paraId="256781F7" w14:textId="77777777" w:rsidR="004E37AC" w:rsidRPr="002C6A8D" w:rsidRDefault="004E37AC" w:rsidP="005B11A8">
            <w:pPr>
              <w:jc w:val="both"/>
              <w:rPr>
                <w:i/>
                <w:szCs w:val="20"/>
              </w:rPr>
            </w:pPr>
            <w:r w:rsidRPr="002C6A8D">
              <w:rPr>
                <w:i/>
                <w:szCs w:val="20"/>
              </w:rPr>
              <w:t>Theme</w:t>
            </w:r>
          </w:p>
        </w:tc>
        <w:tc>
          <w:tcPr>
            <w:tcW w:w="2218" w:type="dxa"/>
            <w:shd w:val="clear" w:color="auto" w:fill="auto"/>
          </w:tcPr>
          <w:p w14:paraId="0EF1981B" w14:textId="77777777" w:rsidR="004E37AC" w:rsidRPr="002C6A8D" w:rsidRDefault="004E37AC" w:rsidP="005B11A8">
            <w:pPr>
              <w:jc w:val="both"/>
              <w:rPr>
                <w:i/>
                <w:szCs w:val="20"/>
              </w:rPr>
            </w:pPr>
            <w:r w:rsidRPr="002C6A8D">
              <w:rPr>
                <w:i/>
                <w:szCs w:val="20"/>
              </w:rPr>
              <w:t>ECS, LEU, HW, ICC</w:t>
            </w:r>
          </w:p>
        </w:tc>
      </w:tr>
      <w:tr w:rsidR="004E37AC" w:rsidRPr="002C6A8D" w14:paraId="77FB6027" w14:textId="77777777" w:rsidTr="006F615E">
        <w:trPr>
          <w:trHeight w:val="267"/>
        </w:trPr>
        <w:tc>
          <w:tcPr>
            <w:tcW w:w="2217" w:type="dxa"/>
            <w:shd w:val="clear" w:color="auto" w:fill="auto"/>
          </w:tcPr>
          <w:p w14:paraId="6EC58DCD" w14:textId="77777777" w:rsidR="004E37AC" w:rsidRPr="002C6A8D" w:rsidRDefault="004E37AC" w:rsidP="005B11A8">
            <w:pPr>
              <w:jc w:val="both"/>
              <w:rPr>
                <w:i/>
                <w:szCs w:val="20"/>
              </w:rPr>
            </w:pPr>
            <w:r w:rsidRPr="002C6A8D">
              <w:rPr>
                <w:i/>
                <w:szCs w:val="20"/>
              </w:rPr>
              <w:t>Track</w:t>
            </w:r>
          </w:p>
        </w:tc>
        <w:tc>
          <w:tcPr>
            <w:tcW w:w="2218" w:type="dxa"/>
            <w:shd w:val="clear" w:color="auto" w:fill="auto"/>
          </w:tcPr>
          <w:p w14:paraId="2BDDD32E" w14:textId="77777777" w:rsidR="004E37AC" w:rsidRPr="002C6A8D" w:rsidRDefault="004E37AC" w:rsidP="005B11A8">
            <w:pPr>
              <w:jc w:val="both"/>
              <w:rPr>
                <w:i/>
                <w:szCs w:val="20"/>
              </w:rPr>
            </w:pPr>
            <w:r w:rsidRPr="002C6A8D">
              <w:rPr>
                <w:i/>
                <w:szCs w:val="20"/>
              </w:rPr>
              <w:t>Physics</w:t>
            </w:r>
          </w:p>
        </w:tc>
      </w:tr>
    </w:tbl>
    <w:p w14:paraId="01A4AD36" w14:textId="77777777" w:rsidR="002253BB" w:rsidRPr="002C6A8D" w:rsidRDefault="002253BB" w:rsidP="005B11A8">
      <w:pPr>
        <w:jc w:val="both"/>
        <w:rPr>
          <w:rFonts w:cs="Verdana-Italic"/>
          <w:i/>
          <w:iCs/>
          <w:szCs w:val="20"/>
        </w:rPr>
      </w:pPr>
    </w:p>
    <w:p w14:paraId="2595999B" w14:textId="77777777" w:rsidR="002253BB" w:rsidRPr="002C6A8D" w:rsidRDefault="002253BB" w:rsidP="005B11A8">
      <w:pPr>
        <w:jc w:val="both"/>
        <w:rPr>
          <w:i/>
        </w:rPr>
      </w:pPr>
      <w:r w:rsidRPr="002C6A8D">
        <w:rPr>
          <w:i/>
        </w:rPr>
        <w:t>Prerequisites</w:t>
      </w:r>
    </w:p>
    <w:p w14:paraId="7732907F" w14:textId="77777777" w:rsidR="00CE58D6" w:rsidRPr="002C6A8D" w:rsidRDefault="004A3F0D" w:rsidP="005B11A8">
      <w:pPr>
        <w:jc w:val="both"/>
        <w:rPr>
          <w:lang w:eastAsia="zh-TW"/>
        </w:rPr>
      </w:pPr>
      <w:r w:rsidRPr="002C6A8D">
        <w:rPr>
          <w:lang w:eastAsia="zh-TW"/>
        </w:rPr>
        <w:t>900133</w:t>
      </w:r>
      <w:r w:rsidRPr="002C6A8D">
        <w:t>SCI Introduction to Physics</w:t>
      </w:r>
      <w:r w:rsidR="00CE58D6" w:rsidRPr="002C6A8D">
        <w:t xml:space="preserve"> and </w:t>
      </w:r>
      <w:r w:rsidRPr="002C6A8D">
        <w:rPr>
          <w:lang w:eastAsia="zh-TW"/>
        </w:rPr>
        <w:t>900123</w:t>
      </w:r>
      <w:r w:rsidRPr="002C6A8D">
        <w:t>ACC Calculus and Linear Algebra II</w:t>
      </w:r>
    </w:p>
    <w:p w14:paraId="69DE3E86" w14:textId="77777777" w:rsidR="00CE58D6" w:rsidRPr="002C6A8D" w:rsidRDefault="00CE58D6" w:rsidP="005B11A8">
      <w:pPr>
        <w:jc w:val="both"/>
        <w:rPr>
          <w:i/>
        </w:rPr>
      </w:pPr>
    </w:p>
    <w:p w14:paraId="0E118FF2" w14:textId="77777777" w:rsidR="00445818" w:rsidRPr="002C6A8D" w:rsidRDefault="00445818" w:rsidP="005B11A8">
      <w:pPr>
        <w:jc w:val="both"/>
        <w:rPr>
          <w:i/>
          <w:lang w:eastAsia="zh-TW"/>
        </w:rPr>
      </w:pPr>
    </w:p>
    <w:p w14:paraId="52CBF4A7" w14:textId="77777777" w:rsidR="00445818" w:rsidRPr="002C6A8D" w:rsidRDefault="00445818" w:rsidP="005B11A8">
      <w:pPr>
        <w:jc w:val="both"/>
        <w:rPr>
          <w:i/>
          <w:lang w:eastAsia="zh-TW"/>
        </w:rPr>
      </w:pPr>
    </w:p>
    <w:p w14:paraId="75759E48" w14:textId="77777777" w:rsidR="002253BB" w:rsidRPr="002C6A8D" w:rsidRDefault="002253BB" w:rsidP="005B11A8">
      <w:pPr>
        <w:jc w:val="both"/>
        <w:rPr>
          <w:i/>
        </w:rPr>
      </w:pPr>
      <w:r w:rsidRPr="002C6A8D">
        <w:rPr>
          <w:i/>
        </w:rPr>
        <w:t>Course description</w:t>
      </w:r>
    </w:p>
    <w:p w14:paraId="3C461469" w14:textId="77777777" w:rsidR="002253BB" w:rsidRPr="002C6A8D" w:rsidRDefault="002253BB" w:rsidP="005B11A8">
      <w:pPr>
        <w:jc w:val="both"/>
      </w:pPr>
      <w:r w:rsidRPr="002C6A8D">
        <w:t>This course introduces and discusses the experimental basis, historical basis and the general formalism of quantum physics. The course also focuses on the wave function and its probabilistic interpretation leading to the fundamental Heisenberg uncertainty relations. The Schrödinger equation will be introduced and some important quantum systems will be studied, such as the particle in a box and the harmonic oscillator. In addition, the concept of quantum tunneling will be discussed. Furthermore, the formal framework of a Hilbert space will be introduced. The concepts of angular momentum, spin, fermions and bosons will be discussed. An important case study will be the hydrogen atom. Applications in chemistry will be discussed, such as the periodic table, the structure of molecules, and some of their properties.</w:t>
      </w:r>
    </w:p>
    <w:p w14:paraId="6789DB7B" w14:textId="77777777" w:rsidR="002253BB" w:rsidRPr="002C6A8D" w:rsidRDefault="002253BB" w:rsidP="005B11A8">
      <w:pPr>
        <w:jc w:val="both"/>
      </w:pPr>
    </w:p>
    <w:p w14:paraId="2EB5E7A2" w14:textId="77777777" w:rsidR="002253BB" w:rsidRPr="002C6A8D" w:rsidRDefault="002253BB" w:rsidP="005B11A8">
      <w:pPr>
        <w:jc w:val="both"/>
      </w:pPr>
      <w:r w:rsidRPr="002C6A8D">
        <w:lastRenderedPageBreak/>
        <w:t>The conceptual problems that came with quantum theory will be given sufficient attention, in particular the measurement problem. We will also discuss the modern perspective on quantum theory through quantum information and its applications in cryptography. Black holes will be used to discuss the extent to which quantum theory can still today claim to be the final theory.</w:t>
      </w:r>
    </w:p>
    <w:p w14:paraId="1384058D" w14:textId="77777777" w:rsidR="002253BB" w:rsidRPr="002C6A8D" w:rsidRDefault="002253BB" w:rsidP="005B11A8">
      <w:pPr>
        <w:jc w:val="both"/>
        <w:rPr>
          <w:sz w:val="22"/>
          <w:szCs w:val="22"/>
        </w:rPr>
      </w:pPr>
    </w:p>
    <w:p w14:paraId="4AD5A194" w14:textId="77777777" w:rsidR="00D706A9" w:rsidRPr="002C6A8D" w:rsidRDefault="00D706A9" w:rsidP="005B11A8">
      <w:pPr>
        <w:jc w:val="both"/>
        <w:rPr>
          <w:sz w:val="22"/>
          <w:szCs w:val="22"/>
        </w:rPr>
      </w:pPr>
    </w:p>
    <w:p w14:paraId="00A47CD1" w14:textId="77777777" w:rsidR="00DB4F25" w:rsidRPr="002C6A8D" w:rsidRDefault="00DB4F25" w:rsidP="005B11A8">
      <w:pPr>
        <w:pStyle w:val="Heading1"/>
        <w:ind w:left="0" w:firstLine="0"/>
        <w:jc w:val="both"/>
        <w:rPr>
          <w:lang w:eastAsia="zh-TW"/>
        </w:rPr>
      </w:pPr>
      <w:bookmarkStart w:id="747" w:name="_Toc354671769"/>
      <w:r w:rsidRPr="002C6A8D">
        <w:t>900234SCI   Statistical Mechanics</w:t>
      </w:r>
      <w:r w:rsidR="00E819BF" w:rsidRPr="002C6A8D">
        <w:rPr>
          <w:lang w:eastAsia="zh-TW"/>
        </w:rPr>
        <w:t xml:space="preserve"> (Physics of Large Systems)</w:t>
      </w:r>
      <w:bookmarkEnd w:id="747"/>
    </w:p>
    <w:tbl>
      <w:tblPr>
        <w:tblW w:w="0" w:type="auto"/>
        <w:tblLook w:val="01E0" w:firstRow="1" w:lastRow="1" w:firstColumn="1" w:lastColumn="1" w:noHBand="0" w:noVBand="0"/>
      </w:tblPr>
      <w:tblGrid>
        <w:gridCol w:w="959"/>
        <w:gridCol w:w="3476"/>
      </w:tblGrid>
      <w:tr w:rsidR="00DB4F25" w:rsidRPr="002C6A8D" w14:paraId="19BD6102" w14:textId="77777777" w:rsidTr="004E3109">
        <w:trPr>
          <w:trHeight w:val="255"/>
        </w:trPr>
        <w:tc>
          <w:tcPr>
            <w:tcW w:w="959" w:type="dxa"/>
            <w:shd w:val="clear" w:color="auto" w:fill="auto"/>
          </w:tcPr>
          <w:p w14:paraId="41550D6E" w14:textId="77777777" w:rsidR="00DB4F25" w:rsidRPr="002C6A8D" w:rsidRDefault="00DB4F25" w:rsidP="005B11A8">
            <w:pPr>
              <w:jc w:val="both"/>
              <w:rPr>
                <w:i/>
                <w:szCs w:val="20"/>
              </w:rPr>
            </w:pPr>
            <w:r w:rsidRPr="002C6A8D">
              <w:rPr>
                <w:i/>
                <w:szCs w:val="20"/>
              </w:rPr>
              <w:t>Credit points</w:t>
            </w:r>
          </w:p>
        </w:tc>
        <w:tc>
          <w:tcPr>
            <w:tcW w:w="3476" w:type="dxa"/>
            <w:shd w:val="clear" w:color="auto" w:fill="auto"/>
          </w:tcPr>
          <w:p w14:paraId="76F114F1" w14:textId="77777777" w:rsidR="00DB4F25" w:rsidRPr="002C6A8D" w:rsidRDefault="00DB4F25" w:rsidP="005B11A8">
            <w:pPr>
              <w:jc w:val="both"/>
              <w:rPr>
                <w:i/>
                <w:szCs w:val="20"/>
              </w:rPr>
            </w:pPr>
            <w:r w:rsidRPr="002C6A8D">
              <w:rPr>
                <w:i/>
                <w:szCs w:val="20"/>
              </w:rPr>
              <w:t>6 ecp</w:t>
            </w:r>
          </w:p>
        </w:tc>
      </w:tr>
      <w:tr w:rsidR="00DB4F25" w:rsidRPr="002C6A8D" w14:paraId="369D343C" w14:textId="77777777" w:rsidTr="004E3109">
        <w:trPr>
          <w:trHeight w:val="255"/>
        </w:trPr>
        <w:tc>
          <w:tcPr>
            <w:tcW w:w="959" w:type="dxa"/>
            <w:shd w:val="clear" w:color="auto" w:fill="auto"/>
          </w:tcPr>
          <w:p w14:paraId="113F3C28" w14:textId="77777777" w:rsidR="00DB4F25" w:rsidRPr="002C6A8D" w:rsidRDefault="00DB4F25" w:rsidP="005B11A8">
            <w:pPr>
              <w:jc w:val="both"/>
              <w:rPr>
                <w:i/>
                <w:szCs w:val="20"/>
              </w:rPr>
            </w:pPr>
            <w:r w:rsidRPr="002C6A8D">
              <w:rPr>
                <w:i/>
                <w:szCs w:val="20"/>
              </w:rPr>
              <w:t>Theme</w:t>
            </w:r>
          </w:p>
        </w:tc>
        <w:tc>
          <w:tcPr>
            <w:tcW w:w="3476" w:type="dxa"/>
            <w:shd w:val="clear" w:color="auto" w:fill="auto"/>
          </w:tcPr>
          <w:p w14:paraId="41F38760" w14:textId="77777777" w:rsidR="00DB4F25" w:rsidRPr="002C6A8D" w:rsidRDefault="00DB4F25" w:rsidP="005B11A8">
            <w:pPr>
              <w:jc w:val="both"/>
              <w:rPr>
                <w:i/>
                <w:szCs w:val="20"/>
                <w:lang w:eastAsia="zh-TW"/>
              </w:rPr>
            </w:pPr>
            <w:r w:rsidRPr="002C6A8D">
              <w:rPr>
                <w:i/>
                <w:szCs w:val="20"/>
              </w:rPr>
              <w:t xml:space="preserve">ECS, LEU, </w:t>
            </w:r>
          </w:p>
        </w:tc>
      </w:tr>
      <w:tr w:rsidR="00DB4F25" w:rsidRPr="002C6A8D" w14:paraId="4C8CE869" w14:textId="77777777" w:rsidTr="004E3109">
        <w:trPr>
          <w:trHeight w:val="267"/>
        </w:trPr>
        <w:tc>
          <w:tcPr>
            <w:tcW w:w="959" w:type="dxa"/>
            <w:shd w:val="clear" w:color="auto" w:fill="auto"/>
          </w:tcPr>
          <w:p w14:paraId="47E9AAC7" w14:textId="77777777" w:rsidR="00DB4F25" w:rsidRPr="002C6A8D" w:rsidRDefault="00DB4F25" w:rsidP="005B11A8">
            <w:pPr>
              <w:jc w:val="both"/>
              <w:rPr>
                <w:i/>
                <w:szCs w:val="20"/>
              </w:rPr>
            </w:pPr>
            <w:r w:rsidRPr="002C6A8D">
              <w:rPr>
                <w:i/>
                <w:szCs w:val="20"/>
              </w:rPr>
              <w:t>Track</w:t>
            </w:r>
          </w:p>
        </w:tc>
        <w:tc>
          <w:tcPr>
            <w:tcW w:w="3476" w:type="dxa"/>
            <w:shd w:val="clear" w:color="auto" w:fill="auto"/>
          </w:tcPr>
          <w:p w14:paraId="6A496AFC" w14:textId="77777777" w:rsidR="00D242CC" w:rsidRDefault="00DB4F25" w:rsidP="005B11A8">
            <w:pPr>
              <w:jc w:val="both"/>
              <w:rPr>
                <w:i/>
                <w:szCs w:val="20"/>
                <w:lang w:eastAsia="zh-TW"/>
              </w:rPr>
            </w:pPr>
            <w:r w:rsidRPr="002C6A8D">
              <w:rPr>
                <w:i/>
                <w:szCs w:val="20"/>
              </w:rPr>
              <w:t>Physics</w:t>
            </w:r>
          </w:p>
          <w:p w14:paraId="1D9A2575" w14:textId="77777777" w:rsidR="00D242CC" w:rsidRDefault="00D242CC" w:rsidP="005B11A8">
            <w:pPr>
              <w:jc w:val="both"/>
              <w:rPr>
                <w:i/>
                <w:szCs w:val="20"/>
                <w:lang w:eastAsia="zh-TW"/>
              </w:rPr>
            </w:pPr>
          </w:p>
          <w:p w14:paraId="3D9BC029" w14:textId="77777777" w:rsidR="004E3109" w:rsidRPr="00D242CC" w:rsidRDefault="004E3109" w:rsidP="005B11A8">
            <w:pPr>
              <w:jc w:val="both"/>
              <w:rPr>
                <w:i/>
                <w:szCs w:val="20"/>
                <w:lang w:eastAsia="zh-TW"/>
              </w:rPr>
            </w:pPr>
            <w:r w:rsidRPr="002C6A8D">
              <w:rPr>
                <w:i/>
              </w:rPr>
              <w:t>Prerequisites</w:t>
            </w:r>
          </w:p>
          <w:p w14:paraId="1B27C9C0" w14:textId="77777777" w:rsidR="004E3109" w:rsidRPr="002C6A8D" w:rsidRDefault="004E3109" w:rsidP="005B11A8">
            <w:pPr>
              <w:jc w:val="both"/>
              <w:rPr>
                <w:lang w:eastAsia="zh-TW"/>
              </w:rPr>
            </w:pPr>
            <w:r w:rsidRPr="002C6A8D">
              <w:rPr>
                <w:lang w:eastAsia="zh-TW"/>
              </w:rPr>
              <w:t>The Physics of Heat</w:t>
            </w:r>
          </w:p>
          <w:p w14:paraId="607390F5" w14:textId="77777777" w:rsidR="00DB4F25" w:rsidRPr="002C6A8D" w:rsidRDefault="00DB4F25" w:rsidP="005B11A8">
            <w:pPr>
              <w:jc w:val="both"/>
              <w:rPr>
                <w:i/>
                <w:szCs w:val="20"/>
                <w:lang w:eastAsia="zh-TW"/>
              </w:rPr>
            </w:pPr>
          </w:p>
        </w:tc>
      </w:tr>
    </w:tbl>
    <w:p w14:paraId="54BCE314" w14:textId="77777777" w:rsidR="004E3109" w:rsidRPr="002C6A8D" w:rsidRDefault="004E3109" w:rsidP="005B11A8">
      <w:pPr>
        <w:jc w:val="both"/>
        <w:rPr>
          <w:i/>
          <w:lang w:eastAsia="zh-TW"/>
        </w:rPr>
      </w:pPr>
      <w:r w:rsidRPr="002C6A8D">
        <w:rPr>
          <w:i/>
        </w:rPr>
        <w:t>Course description</w:t>
      </w:r>
    </w:p>
    <w:p w14:paraId="6D60556C" w14:textId="77777777" w:rsidR="00E819BF" w:rsidRPr="002C6A8D" w:rsidRDefault="00E819BF" w:rsidP="005B11A8">
      <w:pPr>
        <w:jc w:val="both"/>
        <w:rPr>
          <w:i/>
        </w:rPr>
      </w:pPr>
      <w:r w:rsidRPr="002C6A8D">
        <w:t>From the air we breathe to the food we eat, our daily life consists of interactions with environments, which contain 10^24 or more particles. The only feasible way of understanding such enormous systems is with methods of probability and statistics. This course introduces the relevant techniques, which are an essential part of the toolkit of a modern physicist, chemist, and -- increasingly -- biologist.</w:t>
      </w:r>
    </w:p>
    <w:p w14:paraId="23BA044D" w14:textId="77777777" w:rsidR="00E819BF" w:rsidRPr="002C6A8D" w:rsidRDefault="00E819BF" w:rsidP="005B11A8">
      <w:pPr>
        <w:spacing w:before="100" w:after="100"/>
        <w:jc w:val="both"/>
      </w:pPr>
      <w:r w:rsidRPr="002C6A8D">
        <w:t>Our first goal will be to derive and understand from a microscopic viewpoint the concepts learned in Physics of Heat, including temperature, entropy, and free energy. In doing so, we shall make use of a powerful and broadly applicable concept of an "ensemble", a collection of all possible microscopic states of the system. The course will close with some more advanced topics in statistical mechanics: renormalization, which relates the physics at different scales and critical exponents, which provide a robust quantitative description of phase transitions.</w:t>
      </w:r>
    </w:p>
    <w:p w14:paraId="3243BF63" w14:textId="77777777" w:rsidR="00DB4F25" w:rsidRPr="002C6A8D" w:rsidRDefault="00E819BF" w:rsidP="005B11A8">
      <w:pPr>
        <w:jc w:val="both"/>
      </w:pPr>
      <w:r w:rsidRPr="002C6A8D">
        <w:t xml:space="preserve">The problem sets and research project will highlight the broad applicability of statistical mechanics, from the physics of living systems to black holes and string theory. The common </w:t>
      </w:r>
      <w:r w:rsidR="00530A2B" w:rsidRPr="002C6A8D">
        <w:t>moti</w:t>
      </w:r>
      <w:r w:rsidR="00530A2B" w:rsidRPr="002C6A8D">
        <w:rPr>
          <w:lang w:eastAsia="zh-TW"/>
        </w:rPr>
        <w:t>f</w:t>
      </w:r>
      <w:r w:rsidRPr="002C6A8D">
        <w:t>, which explains why the content of this course is useful in such diverse disciplines, is the (almost) universal emergence of simplicity in large, complex systems. </w:t>
      </w:r>
    </w:p>
    <w:p w14:paraId="6C120264" w14:textId="77777777" w:rsidR="00DB4F25" w:rsidRPr="002C6A8D" w:rsidRDefault="00DB4F25" w:rsidP="005B11A8">
      <w:pPr>
        <w:pStyle w:val="Heading1"/>
        <w:ind w:left="0" w:firstLine="0"/>
        <w:jc w:val="both"/>
        <w:rPr>
          <w:lang w:eastAsia="zh-TW"/>
        </w:rPr>
      </w:pPr>
    </w:p>
    <w:p w14:paraId="09F2B6D5" w14:textId="77777777" w:rsidR="00401A66" w:rsidRPr="002C6A8D" w:rsidRDefault="000005AB" w:rsidP="005B11A8">
      <w:pPr>
        <w:pStyle w:val="Heading1"/>
        <w:ind w:left="0" w:firstLine="0"/>
        <w:jc w:val="both"/>
      </w:pPr>
      <w:bookmarkStart w:id="748" w:name="_Toc354671770"/>
      <w:r w:rsidRPr="002C6A8D">
        <w:t>900</w:t>
      </w:r>
      <w:r w:rsidR="00401A66" w:rsidRPr="002C6A8D">
        <w:t>239</w:t>
      </w:r>
      <w:r w:rsidRPr="002C6A8D">
        <w:t>SCI</w:t>
      </w:r>
      <w:r w:rsidR="00401A66" w:rsidRPr="002C6A8D">
        <w:tab/>
        <w:t>Physics Lab</w:t>
      </w:r>
      <w:bookmarkEnd w:id="748"/>
    </w:p>
    <w:tbl>
      <w:tblPr>
        <w:tblW w:w="0" w:type="auto"/>
        <w:tblLook w:val="01E0" w:firstRow="1" w:lastRow="1" w:firstColumn="1" w:lastColumn="1" w:noHBand="0" w:noVBand="0"/>
      </w:tblPr>
      <w:tblGrid>
        <w:gridCol w:w="2217"/>
        <w:gridCol w:w="2218"/>
      </w:tblGrid>
      <w:tr w:rsidR="00E00246" w:rsidRPr="002C6A8D" w14:paraId="7414B6F5" w14:textId="77777777" w:rsidTr="006F615E">
        <w:trPr>
          <w:trHeight w:val="255"/>
        </w:trPr>
        <w:tc>
          <w:tcPr>
            <w:tcW w:w="2217" w:type="dxa"/>
            <w:shd w:val="clear" w:color="auto" w:fill="auto"/>
          </w:tcPr>
          <w:p w14:paraId="3F5CD0A3" w14:textId="77777777" w:rsidR="00E00246" w:rsidRPr="002C6A8D" w:rsidRDefault="00E00246" w:rsidP="005B11A8">
            <w:pPr>
              <w:jc w:val="both"/>
              <w:rPr>
                <w:i/>
                <w:szCs w:val="20"/>
              </w:rPr>
            </w:pPr>
            <w:r w:rsidRPr="002C6A8D">
              <w:rPr>
                <w:i/>
                <w:szCs w:val="20"/>
              </w:rPr>
              <w:t>Credit points</w:t>
            </w:r>
          </w:p>
        </w:tc>
        <w:tc>
          <w:tcPr>
            <w:tcW w:w="2218" w:type="dxa"/>
            <w:shd w:val="clear" w:color="auto" w:fill="auto"/>
          </w:tcPr>
          <w:p w14:paraId="66BCCD16" w14:textId="77777777" w:rsidR="00E00246" w:rsidRPr="002C6A8D" w:rsidRDefault="00E00246" w:rsidP="005B11A8">
            <w:pPr>
              <w:jc w:val="both"/>
              <w:rPr>
                <w:i/>
                <w:szCs w:val="20"/>
              </w:rPr>
            </w:pPr>
            <w:r w:rsidRPr="002C6A8D">
              <w:rPr>
                <w:i/>
                <w:szCs w:val="20"/>
              </w:rPr>
              <w:t>6 ecp</w:t>
            </w:r>
          </w:p>
        </w:tc>
      </w:tr>
      <w:tr w:rsidR="00E00246" w:rsidRPr="002C6A8D" w14:paraId="42369F0D" w14:textId="77777777" w:rsidTr="006F615E">
        <w:trPr>
          <w:trHeight w:val="255"/>
        </w:trPr>
        <w:tc>
          <w:tcPr>
            <w:tcW w:w="2217" w:type="dxa"/>
            <w:shd w:val="clear" w:color="auto" w:fill="auto"/>
          </w:tcPr>
          <w:p w14:paraId="59BBB968" w14:textId="77777777" w:rsidR="00E00246" w:rsidRPr="002C6A8D" w:rsidRDefault="00E00246" w:rsidP="005B11A8">
            <w:pPr>
              <w:jc w:val="both"/>
              <w:rPr>
                <w:i/>
                <w:szCs w:val="20"/>
              </w:rPr>
            </w:pPr>
            <w:r w:rsidRPr="002C6A8D">
              <w:rPr>
                <w:i/>
                <w:szCs w:val="20"/>
              </w:rPr>
              <w:t>Theme</w:t>
            </w:r>
          </w:p>
        </w:tc>
        <w:tc>
          <w:tcPr>
            <w:tcW w:w="2218" w:type="dxa"/>
            <w:shd w:val="clear" w:color="auto" w:fill="auto"/>
          </w:tcPr>
          <w:p w14:paraId="11C4B3E9" w14:textId="77777777" w:rsidR="00E00246" w:rsidRPr="002C6A8D" w:rsidRDefault="00E00246" w:rsidP="005B11A8">
            <w:pPr>
              <w:jc w:val="both"/>
              <w:rPr>
                <w:i/>
                <w:szCs w:val="20"/>
              </w:rPr>
            </w:pPr>
            <w:r w:rsidRPr="002C6A8D">
              <w:rPr>
                <w:i/>
                <w:szCs w:val="20"/>
              </w:rPr>
              <w:t>ECS, LEU, HW, ICC</w:t>
            </w:r>
          </w:p>
        </w:tc>
      </w:tr>
      <w:tr w:rsidR="00E00246" w:rsidRPr="002C6A8D" w14:paraId="53A64CC8" w14:textId="77777777" w:rsidTr="006F615E">
        <w:trPr>
          <w:trHeight w:val="267"/>
        </w:trPr>
        <w:tc>
          <w:tcPr>
            <w:tcW w:w="2217" w:type="dxa"/>
            <w:shd w:val="clear" w:color="auto" w:fill="auto"/>
          </w:tcPr>
          <w:p w14:paraId="44809269" w14:textId="77777777" w:rsidR="00E00246" w:rsidRPr="002C6A8D" w:rsidRDefault="00E00246" w:rsidP="005B11A8">
            <w:pPr>
              <w:jc w:val="both"/>
              <w:rPr>
                <w:i/>
                <w:szCs w:val="20"/>
              </w:rPr>
            </w:pPr>
            <w:r w:rsidRPr="002C6A8D">
              <w:rPr>
                <w:i/>
                <w:szCs w:val="20"/>
              </w:rPr>
              <w:t>Track</w:t>
            </w:r>
          </w:p>
        </w:tc>
        <w:tc>
          <w:tcPr>
            <w:tcW w:w="2218" w:type="dxa"/>
            <w:shd w:val="clear" w:color="auto" w:fill="auto"/>
          </w:tcPr>
          <w:p w14:paraId="137D9413" w14:textId="77777777" w:rsidR="00E00246" w:rsidRPr="002C6A8D" w:rsidRDefault="00E00246" w:rsidP="005B11A8">
            <w:pPr>
              <w:jc w:val="both"/>
              <w:rPr>
                <w:i/>
                <w:szCs w:val="20"/>
              </w:rPr>
            </w:pPr>
            <w:r w:rsidRPr="002C6A8D">
              <w:rPr>
                <w:i/>
                <w:szCs w:val="20"/>
              </w:rPr>
              <w:t>Physics</w:t>
            </w:r>
          </w:p>
        </w:tc>
      </w:tr>
    </w:tbl>
    <w:p w14:paraId="2DDC711F" w14:textId="77777777" w:rsidR="00E00246" w:rsidRPr="002C6A8D" w:rsidRDefault="00E00246" w:rsidP="005B11A8">
      <w:pPr>
        <w:jc w:val="both"/>
        <w:rPr>
          <w:i/>
          <w:szCs w:val="20"/>
        </w:rPr>
      </w:pPr>
    </w:p>
    <w:p w14:paraId="7CEC6B47" w14:textId="77777777" w:rsidR="00CE7F61" w:rsidRPr="002C6A8D" w:rsidRDefault="00CE7F61" w:rsidP="005B11A8">
      <w:pPr>
        <w:jc w:val="both"/>
        <w:rPr>
          <w:i/>
          <w:szCs w:val="20"/>
        </w:rPr>
      </w:pPr>
      <w:r w:rsidRPr="002C6A8D">
        <w:rPr>
          <w:i/>
          <w:szCs w:val="20"/>
        </w:rPr>
        <w:t>Prerequisites</w:t>
      </w:r>
    </w:p>
    <w:p w14:paraId="14DC8BC4" w14:textId="77777777" w:rsidR="00CE7F61" w:rsidRPr="002C6A8D" w:rsidRDefault="00CE7F61" w:rsidP="005B11A8">
      <w:pPr>
        <w:jc w:val="both"/>
        <w:rPr>
          <w:szCs w:val="20"/>
        </w:rPr>
      </w:pPr>
      <w:r w:rsidRPr="002C6A8D">
        <w:rPr>
          <w:szCs w:val="20"/>
        </w:rPr>
        <w:t>Any 200-level physics course</w:t>
      </w:r>
    </w:p>
    <w:p w14:paraId="6BEA932D" w14:textId="77777777" w:rsidR="00CE7F61" w:rsidRPr="002C6A8D" w:rsidRDefault="00CE7F61" w:rsidP="005B11A8">
      <w:pPr>
        <w:jc w:val="both"/>
        <w:rPr>
          <w:szCs w:val="20"/>
        </w:rPr>
      </w:pPr>
    </w:p>
    <w:p w14:paraId="211D0F4C" w14:textId="77777777" w:rsidR="00CE7F61" w:rsidRPr="002C6A8D" w:rsidRDefault="00CE7F61" w:rsidP="005B11A8">
      <w:pPr>
        <w:jc w:val="both"/>
        <w:rPr>
          <w:i/>
          <w:szCs w:val="20"/>
        </w:rPr>
      </w:pPr>
      <w:r w:rsidRPr="002C6A8D">
        <w:rPr>
          <w:i/>
          <w:szCs w:val="20"/>
        </w:rPr>
        <w:t>Course description</w:t>
      </w:r>
    </w:p>
    <w:p w14:paraId="72E0AA74" w14:textId="77777777" w:rsidR="00F32E9C" w:rsidRPr="002C6A8D" w:rsidRDefault="00F32E9C" w:rsidP="005B11A8">
      <w:pPr>
        <w:jc w:val="both"/>
        <w:rPr>
          <w:szCs w:val="20"/>
        </w:rPr>
      </w:pPr>
      <w:r w:rsidRPr="002C6A8D">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2FF807CC" w14:textId="77777777" w:rsidR="00F32E9C" w:rsidRPr="002C6A8D" w:rsidRDefault="00F32E9C" w:rsidP="005B11A8">
      <w:pPr>
        <w:jc w:val="both"/>
        <w:rPr>
          <w:szCs w:val="20"/>
        </w:rPr>
      </w:pPr>
    </w:p>
    <w:p w14:paraId="594FE710" w14:textId="77777777" w:rsidR="00F32E9C" w:rsidRPr="002C6A8D" w:rsidRDefault="00F32E9C" w:rsidP="005B11A8">
      <w:pPr>
        <w:jc w:val="both"/>
        <w:rPr>
          <w:szCs w:val="20"/>
        </w:rPr>
      </w:pPr>
      <w:r w:rsidRPr="002C6A8D">
        <w:rPr>
          <w:szCs w:val="20"/>
        </w:rPr>
        <w:t>All Science Laboratory Courses are connected to related 100 or 200-level disciplinary courses in order to set the necessary foundation for the experimental approach.</w:t>
      </w:r>
    </w:p>
    <w:p w14:paraId="6960355D" w14:textId="77777777" w:rsidR="00F32E9C" w:rsidRPr="002C6A8D" w:rsidRDefault="00F32E9C" w:rsidP="005B11A8">
      <w:pPr>
        <w:jc w:val="both"/>
        <w:rPr>
          <w:szCs w:val="20"/>
        </w:rPr>
      </w:pPr>
    </w:p>
    <w:p w14:paraId="2AEC27D9" w14:textId="77777777" w:rsidR="00F32E9C" w:rsidRPr="002C6A8D" w:rsidRDefault="00F32E9C" w:rsidP="005B11A8">
      <w:pPr>
        <w:jc w:val="both"/>
        <w:rPr>
          <w:szCs w:val="20"/>
        </w:rPr>
      </w:pPr>
      <w:r w:rsidRPr="002C6A8D">
        <w:rPr>
          <w:szCs w:val="20"/>
        </w:rPr>
        <w:t>A typical AUC Science Laboratory Course consists of the following components:</w:t>
      </w:r>
    </w:p>
    <w:p w14:paraId="40C17B5C" w14:textId="77777777" w:rsidR="00F32E9C" w:rsidRPr="002C6A8D" w:rsidRDefault="00F32E9C" w:rsidP="005B11A8">
      <w:pPr>
        <w:jc w:val="both"/>
        <w:rPr>
          <w:szCs w:val="20"/>
        </w:rPr>
      </w:pPr>
    </w:p>
    <w:p w14:paraId="59A655DB" w14:textId="77777777" w:rsidR="00F32E9C" w:rsidRPr="002C6A8D" w:rsidRDefault="00F32E9C" w:rsidP="00911A39">
      <w:pPr>
        <w:numPr>
          <w:ilvl w:val="0"/>
          <w:numId w:val="27"/>
        </w:numPr>
        <w:jc w:val="both"/>
        <w:rPr>
          <w:szCs w:val="20"/>
        </w:rPr>
      </w:pPr>
      <w:r w:rsidRPr="002C6A8D">
        <w:rPr>
          <w:szCs w:val="20"/>
        </w:rPr>
        <w:t>Students should become familiar with the literature related to the discipline of the experiment,</w:t>
      </w:r>
    </w:p>
    <w:p w14:paraId="5D389FCD" w14:textId="77777777" w:rsidR="00F32E9C" w:rsidRPr="002C6A8D" w:rsidRDefault="00F32E9C" w:rsidP="00911A39">
      <w:pPr>
        <w:numPr>
          <w:ilvl w:val="0"/>
          <w:numId w:val="27"/>
        </w:numPr>
        <w:jc w:val="both"/>
        <w:rPr>
          <w:szCs w:val="20"/>
        </w:rPr>
      </w:pPr>
      <w:r w:rsidRPr="002C6A8D">
        <w:rPr>
          <w:szCs w:val="20"/>
        </w:rPr>
        <w:t>Formulate a research question/hypothesis,</w:t>
      </w:r>
    </w:p>
    <w:p w14:paraId="6057753B" w14:textId="77777777" w:rsidR="00F32E9C" w:rsidRPr="002C6A8D" w:rsidRDefault="00F32E9C" w:rsidP="00911A39">
      <w:pPr>
        <w:numPr>
          <w:ilvl w:val="0"/>
          <w:numId w:val="27"/>
        </w:numPr>
        <w:jc w:val="both"/>
        <w:rPr>
          <w:szCs w:val="20"/>
        </w:rPr>
      </w:pPr>
      <w:r w:rsidRPr="002C6A8D">
        <w:rPr>
          <w:szCs w:val="20"/>
        </w:rPr>
        <w:t>Design an experimental procedure (taking into consideration safety issues),</w:t>
      </w:r>
    </w:p>
    <w:p w14:paraId="163938A5" w14:textId="77777777" w:rsidR="00F32E9C" w:rsidRPr="002C6A8D" w:rsidRDefault="00F32E9C" w:rsidP="00911A39">
      <w:pPr>
        <w:numPr>
          <w:ilvl w:val="0"/>
          <w:numId w:val="27"/>
        </w:numPr>
        <w:jc w:val="both"/>
        <w:rPr>
          <w:szCs w:val="20"/>
        </w:rPr>
      </w:pPr>
      <w:r w:rsidRPr="002C6A8D">
        <w:rPr>
          <w:szCs w:val="20"/>
        </w:rPr>
        <w:t>Execute the lab experiment,</w:t>
      </w:r>
    </w:p>
    <w:p w14:paraId="2C3ECE1C" w14:textId="77777777" w:rsidR="00F32E9C" w:rsidRPr="002C6A8D" w:rsidRDefault="00F32E9C" w:rsidP="00911A39">
      <w:pPr>
        <w:numPr>
          <w:ilvl w:val="0"/>
          <w:numId w:val="27"/>
        </w:numPr>
        <w:jc w:val="both"/>
        <w:rPr>
          <w:szCs w:val="20"/>
        </w:rPr>
      </w:pPr>
      <w:r w:rsidRPr="002C6A8D">
        <w:rPr>
          <w:szCs w:val="20"/>
        </w:rPr>
        <w:t>Document the experiment (that lab report),</w:t>
      </w:r>
    </w:p>
    <w:p w14:paraId="0075DC8C" w14:textId="77777777" w:rsidR="00F32E9C" w:rsidRPr="002C6A8D" w:rsidRDefault="00F32E9C" w:rsidP="00911A39">
      <w:pPr>
        <w:numPr>
          <w:ilvl w:val="0"/>
          <w:numId w:val="27"/>
        </w:numPr>
        <w:jc w:val="both"/>
        <w:rPr>
          <w:szCs w:val="20"/>
        </w:rPr>
      </w:pPr>
      <w:r w:rsidRPr="002C6A8D">
        <w:rPr>
          <w:szCs w:val="20"/>
        </w:rPr>
        <w:t>Evaluate the experimental data (including statistical analysis and computational processing),</w:t>
      </w:r>
    </w:p>
    <w:p w14:paraId="449A8834" w14:textId="77777777" w:rsidR="00F32E9C" w:rsidRPr="002C6A8D" w:rsidRDefault="00B0323B" w:rsidP="00911A39">
      <w:pPr>
        <w:numPr>
          <w:ilvl w:val="0"/>
          <w:numId w:val="27"/>
        </w:numPr>
        <w:jc w:val="both"/>
        <w:rPr>
          <w:szCs w:val="20"/>
        </w:rPr>
      </w:pPr>
      <w:r w:rsidRPr="002C6A8D">
        <w:rPr>
          <w:szCs w:val="20"/>
        </w:rPr>
        <w:t>Analyse</w:t>
      </w:r>
      <w:r w:rsidR="00F32E9C" w:rsidRPr="002C6A8D">
        <w:rPr>
          <w:szCs w:val="20"/>
        </w:rPr>
        <w:t xml:space="preserve"> the results (model building), placing the findings in context of literature, and </w:t>
      </w:r>
    </w:p>
    <w:p w14:paraId="77680636" w14:textId="77777777" w:rsidR="00F32E9C" w:rsidRPr="002C6A8D" w:rsidRDefault="00F32E9C" w:rsidP="00911A39">
      <w:pPr>
        <w:numPr>
          <w:ilvl w:val="0"/>
          <w:numId w:val="27"/>
        </w:numPr>
        <w:jc w:val="both"/>
        <w:rPr>
          <w:szCs w:val="20"/>
        </w:rPr>
      </w:pPr>
      <w:r w:rsidRPr="002C6A8D">
        <w:rPr>
          <w:szCs w:val="20"/>
        </w:rPr>
        <w:t xml:space="preserve">Report on the entire process.   </w:t>
      </w:r>
    </w:p>
    <w:p w14:paraId="6CC32A52" w14:textId="77777777" w:rsidR="00F32E9C" w:rsidRPr="002C6A8D" w:rsidRDefault="00F32E9C" w:rsidP="005B11A8">
      <w:pPr>
        <w:jc w:val="both"/>
        <w:rPr>
          <w:szCs w:val="20"/>
        </w:rPr>
      </w:pPr>
    </w:p>
    <w:p w14:paraId="163B6A6D" w14:textId="77777777" w:rsidR="00D84884" w:rsidRPr="002C6A8D" w:rsidRDefault="00D84884" w:rsidP="005B11A8">
      <w:pPr>
        <w:jc w:val="both"/>
        <w:rPr>
          <w:szCs w:val="20"/>
        </w:rPr>
      </w:pPr>
    </w:p>
    <w:p w14:paraId="006E9AF6" w14:textId="77777777" w:rsidR="00D84884" w:rsidRPr="002C6A8D" w:rsidRDefault="000005AB" w:rsidP="005B11A8">
      <w:pPr>
        <w:pStyle w:val="Heading1"/>
        <w:ind w:left="0" w:firstLine="0"/>
        <w:jc w:val="both"/>
      </w:pPr>
      <w:bookmarkStart w:id="749" w:name="_Toc194388820"/>
      <w:bookmarkStart w:id="750" w:name="_Toc196217742"/>
      <w:bookmarkStart w:id="751" w:name="_Toc196219090"/>
      <w:bookmarkStart w:id="752" w:name="_Toc196815328"/>
      <w:bookmarkStart w:id="753" w:name="_Toc196886386"/>
      <w:bookmarkStart w:id="754" w:name="_Toc202860043"/>
      <w:bookmarkStart w:id="755" w:name="_Toc354671771"/>
      <w:r w:rsidRPr="002C6A8D">
        <w:t>900</w:t>
      </w:r>
      <w:r w:rsidR="00CA059E" w:rsidRPr="002C6A8D">
        <w:t>241</w:t>
      </w:r>
      <w:r w:rsidRPr="002C6A8D">
        <w:t>SCI</w:t>
      </w:r>
      <w:r w:rsidR="00D84884" w:rsidRPr="002C6A8D">
        <w:tab/>
        <w:t>Metabolic Biochemistry</w:t>
      </w:r>
      <w:bookmarkEnd w:id="749"/>
      <w:bookmarkEnd w:id="750"/>
      <w:bookmarkEnd w:id="751"/>
      <w:bookmarkEnd w:id="752"/>
      <w:bookmarkEnd w:id="753"/>
      <w:bookmarkEnd w:id="754"/>
      <w:bookmarkEnd w:id="755"/>
    </w:p>
    <w:tbl>
      <w:tblPr>
        <w:tblW w:w="0" w:type="auto"/>
        <w:tblLook w:val="01E0" w:firstRow="1" w:lastRow="1" w:firstColumn="1" w:lastColumn="1" w:noHBand="0" w:noVBand="0"/>
      </w:tblPr>
      <w:tblGrid>
        <w:gridCol w:w="2217"/>
        <w:gridCol w:w="3533"/>
      </w:tblGrid>
      <w:tr w:rsidR="00E00246" w:rsidRPr="002C6A8D" w14:paraId="74D84175" w14:textId="77777777" w:rsidTr="006F615E">
        <w:trPr>
          <w:trHeight w:val="255"/>
        </w:trPr>
        <w:tc>
          <w:tcPr>
            <w:tcW w:w="2217" w:type="dxa"/>
            <w:shd w:val="clear" w:color="auto" w:fill="auto"/>
          </w:tcPr>
          <w:p w14:paraId="2E3B8E29" w14:textId="77777777" w:rsidR="00E00246" w:rsidRPr="002C6A8D" w:rsidRDefault="00E00246" w:rsidP="005B11A8">
            <w:pPr>
              <w:jc w:val="both"/>
              <w:rPr>
                <w:i/>
                <w:szCs w:val="20"/>
              </w:rPr>
            </w:pPr>
            <w:r w:rsidRPr="002C6A8D">
              <w:rPr>
                <w:i/>
                <w:szCs w:val="20"/>
              </w:rPr>
              <w:t>Credit points</w:t>
            </w:r>
          </w:p>
        </w:tc>
        <w:tc>
          <w:tcPr>
            <w:tcW w:w="3533" w:type="dxa"/>
            <w:shd w:val="clear" w:color="auto" w:fill="auto"/>
          </w:tcPr>
          <w:p w14:paraId="3DC9769D" w14:textId="77777777" w:rsidR="00E00246" w:rsidRPr="002C6A8D" w:rsidRDefault="00E00246" w:rsidP="005B11A8">
            <w:pPr>
              <w:jc w:val="both"/>
              <w:rPr>
                <w:i/>
                <w:szCs w:val="20"/>
              </w:rPr>
            </w:pPr>
            <w:r w:rsidRPr="002C6A8D">
              <w:rPr>
                <w:i/>
                <w:szCs w:val="20"/>
              </w:rPr>
              <w:t>6 ecp</w:t>
            </w:r>
          </w:p>
        </w:tc>
      </w:tr>
      <w:tr w:rsidR="00E00246" w:rsidRPr="002C6A8D" w14:paraId="5CD0CFC4" w14:textId="77777777" w:rsidTr="006F615E">
        <w:trPr>
          <w:trHeight w:val="255"/>
        </w:trPr>
        <w:tc>
          <w:tcPr>
            <w:tcW w:w="2217" w:type="dxa"/>
            <w:shd w:val="clear" w:color="auto" w:fill="auto"/>
          </w:tcPr>
          <w:p w14:paraId="2754148D" w14:textId="77777777" w:rsidR="00E00246" w:rsidRPr="002C6A8D" w:rsidRDefault="00E00246" w:rsidP="005B11A8">
            <w:pPr>
              <w:jc w:val="both"/>
              <w:rPr>
                <w:i/>
                <w:szCs w:val="20"/>
              </w:rPr>
            </w:pPr>
            <w:r w:rsidRPr="002C6A8D">
              <w:rPr>
                <w:i/>
                <w:szCs w:val="20"/>
              </w:rPr>
              <w:t>Theme</w:t>
            </w:r>
          </w:p>
        </w:tc>
        <w:tc>
          <w:tcPr>
            <w:tcW w:w="3533" w:type="dxa"/>
            <w:shd w:val="clear" w:color="auto" w:fill="auto"/>
          </w:tcPr>
          <w:p w14:paraId="5FA52031" w14:textId="77777777" w:rsidR="00E00246" w:rsidRPr="002C6A8D" w:rsidRDefault="00E00246" w:rsidP="005B11A8">
            <w:pPr>
              <w:jc w:val="both"/>
              <w:rPr>
                <w:i/>
                <w:szCs w:val="20"/>
              </w:rPr>
            </w:pPr>
            <w:r w:rsidRPr="002C6A8D">
              <w:rPr>
                <w:i/>
                <w:szCs w:val="20"/>
              </w:rPr>
              <w:t>ECS, LEU, HW, ICC</w:t>
            </w:r>
          </w:p>
        </w:tc>
      </w:tr>
      <w:tr w:rsidR="00E00246" w:rsidRPr="002C6A8D" w14:paraId="71C19EBB" w14:textId="77777777" w:rsidTr="006F615E">
        <w:trPr>
          <w:trHeight w:val="267"/>
        </w:trPr>
        <w:tc>
          <w:tcPr>
            <w:tcW w:w="2217" w:type="dxa"/>
            <w:shd w:val="clear" w:color="auto" w:fill="auto"/>
          </w:tcPr>
          <w:p w14:paraId="51BF757B" w14:textId="77777777" w:rsidR="00E00246" w:rsidRPr="002C6A8D" w:rsidRDefault="00E00246" w:rsidP="005B11A8">
            <w:pPr>
              <w:jc w:val="both"/>
              <w:rPr>
                <w:i/>
                <w:szCs w:val="20"/>
              </w:rPr>
            </w:pPr>
            <w:r w:rsidRPr="002C6A8D">
              <w:rPr>
                <w:i/>
                <w:szCs w:val="20"/>
              </w:rPr>
              <w:t>Track</w:t>
            </w:r>
          </w:p>
        </w:tc>
        <w:tc>
          <w:tcPr>
            <w:tcW w:w="3533" w:type="dxa"/>
            <w:shd w:val="clear" w:color="auto" w:fill="auto"/>
          </w:tcPr>
          <w:p w14:paraId="390AE360" w14:textId="77777777" w:rsidR="00E00246" w:rsidRPr="002C6A8D" w:rsidRDefault="00E00246" w:rsidP="005B11A8">
            <w:pPr>
              <w:jc w:val="both"/>
              <w:rPr>
                <w:i/>
                <w:szCs w:val="20"/>
              </w:rPr>
            </w:pPr>
            <w:r w:rsidRPr="002C6A8D">
              <w:rPr>
                <w:i/>
                <w:szCs w:val="20"/>
              </w:rPr>
              <w:t>Chemistry, Biomedical Sciences</w:t>
            </w:r>
          </w:p>
        </w:tc>
      </w:tr>
    </w:tbl>
    <w:p w14:paraId="2BF3695D" w14:textId="77777777" w:rsidR="00D84884" w:rsidRPr="002C6A8D" w:rsidRDefault="00D84884" w:rsidP="005B11A8">
      <w:pPr>
        <w:jc w:val="both"/>
        <w:rPr>
          <w:szCs w:val="20"/>
        </w:rPr>
      </w:pPr>
    </w:p>
    <w:p w14:paraId="341DF153" w14:textId="77777777" w:rsidR="007C5469" w:rsidRPr="002C6A8D" w:rsidRDefault="007C5469" w:rsidP="005B11A8">
      <w:pPr>
        <w:pStyle w:val="Heading2"/>
        <w:jc w:val="both"/>
        <w:rPr>
          <w:szCs w:val="20"/>
        </w:rPr>
      </w:pPr>
      <w:r w:rsidRPr="002C6A8D">
        <w:rPr>
          <w:szCs w:val="20"/>
        </w:rPr>
        <w:t>Prerequisites</w:t>
      </w:r>
    </w:p>
    <w:p w14:paraId="7BBFBD23" w14:textId="77777777" w:rsidR="007C5469" w:rsidRPr="002C6A8D" w:rsidRDefault="004A3F0D" w:rsidP="005B11A8">
      <w:pPr>
        <w:jc w:val="both"/>
        <w:rPr>
          <w:szCs w:val="20"/>
          <w:lang w:eastAsia="zh-TW"/>
        </w:rPr>
      </w:pPr>
      <w:r w:rsidRPr="002C6A8D">
        <w:rPr>
          <w:szCs w:val="20"/>
          <w:lang w:eastAsia="zh-TW"/>
        </w:rPr>
        <w:t>900141</w:t>
      </w:r>
      <w:r w:rsidRPr="002C6A8D">
        <w:rPr>
          <w:szCs w:val="20"/>
        </w:rPr>
        <w:t>SCI</w:t>
      </w:r>
      <w:r w:rsidR="008B67BC" w:rsidRPr="002C6A8D">
        <w:rPr>
          <w:szCs w:val="20"/>
        </w:rPr>
        <w:t xml:space="preserve"> Introduction to Chemistry or </w:t>
      </w:r>
      <w:r w:rsidRPr="002C6A8D">
        <w:rPr>
          <w:szCs w:val="20"/>
          <w:lang w:eastAsia="zh-TW"/>
        </w:rPr>
        <w:t>900152</w:t>
      </w:r>
      <w:r w:rsidRPr="002C6A8D">
        <w:rPr>
          <w:szCs w:val="20"/>
        </w:rPr>
        <w:t xml:space="preserve">SCI </w:t>
      </w:r>
      <w:r w:rsidR="008B67BC" w:rsidRPr="002C6A8D">
        <w:rPr>
          <w:szCs w:val="20"/>
        </w:rPr>
        <w:t xml:space="preserve"> Introduction to Biology</w:t>
      </w:r>
      <w:r w:rsidR="0039652E" w:rsidRPr="002C6A8D">
        <w:rPr>
          <w:szCs w:val="20"/>
          <w:lang w:eastAsia="zh-TW"/>
        </w:rPr>
        <w:t xml:space="preserve"> or 900161SCI The Human Body 1</w:t>
      </w:r>
    </w:p>
    <w:p w14:paraId="05C7EC91" w14:textId="77777777" w:rsidR="007C5469" w:rsidRPr="002C6A8D" w:rsidRDefault="007C5469" w:rsidP="005B11A8">
      <w:pPr>
        <w:jc w:val="both"/>
        <w:rPr>
          <w:szCs w:val="20"/>
        </w:rPr>
      </w:pPr>
    </w:p>
    <w:p w14:paraId="61CB2C19" w14:textId="77777777" w:rsidR="007C5469" w:rsidRPr="002C6A8D" w:rsidRDefault="007C5469" w:rsidP="005B11A8">
      <w:pPr>
        <w:jc w:val="both"/>
        <w:rPr>
          <w:i/>
          <w:iCs/>
          <w:szCs w:val="20"/>
        </w:rPr>
      </w:pPr>
      <w:r w:rsidRPr="002C6A8D">
        <w:rPr>
          <w:i/>
          <w:iCs/>
          <w:szCs w:val="20"/>
        </w:rPr>
        <w:t>Course description</w:t>
      </w:r>
    </w:p>
    <w:p w14:paraId="4A67A87A" w14:textId="77777777" w:rsidR="007C5469" w:rsidRPr="002C6A8D" w:rsidRDefault="007C5469" w:rsidP="005B11A8">
      <w:pPr>
        <w:jc w:val="both"/>
        <w:rPr>
          <w:szCs w:val="20"/>
        </w:rPr>
      </w:pPr>
      <w:r w:rsidRPr="002C6A8D">
        <w:rPr>
          <w:szCs w:val="20"/>
        </w:rPr>
        <w:t xml:space="preserve">This course examines the generation of metabolic energy in higher organisms with an emphasis on its regulation at the molecular, cellular and organ level. Chemical concepts and mechanisms of enzymatic catalysis will be emphasized, as well as selected topics in carbohydrate, </w:t>
      </w:r>
      <w:r w:rsidR="000908A6" w:rsidRPr="002C6A8D">
        <w:rPr>
          <w:szCs w:val="20"/>
        </w:rPr>
        <w:t xml:space="preserve">lipid and nitrogen metabolism. </w:t>
      </w:r>
      <w:r w:rsidRPr="002C6A8D">
        <w:rPr>
          <w:szCs w:val="20"/>
        </w:rPr>
        <w:t>Complex lipids and biological membranes, along with hormonal signal transduction, will also be discussed.</w:t>
      </w:r>
    </w:p>
    <w:p w14:paraId="05B731A8" w14:textId="77777777" w:rsidR="00D84884" w:rsidRPr="002C6A8D" w:rsidRDefault="00D84884" w:rsidP="005B11A8">
      <w:pPr>
        <w:jc w:val="both"/>
        <w:rPr>
          <w:szCs w:val="20"/>
        </w:rPr>
      </w:pPr>
    </w:p>
    <w:p w14:paraId="5FF8ABA2" w14:textId="77777777" w:rsidR="002150C8" w:rsidRPr="002C6A8D" w:rsidRDefault="002150C8" w:rsidP="005B11A8">
      <w:pPr>
        <w:jc w:val="both"/>
        <w:rPr>
          <w:szCs w:val="20"/>
        </w:rPr>
      </w:pPr>
    </w:p>
    <w:p w14:paraId="61DD4921" w14:textId="77777777" w:rsidR="00D84884" w:rsidRPr="002C6A8D" w:rsidRDefault="000005AB" w:rsidP="005B11A8">
      <w:pPr>
        <w:pStyle w:val="Heading1"/>
        <w:jc w:val="both"/>
      </w:pPr>
      <w:bookmarkStart w:id="756" w:name="_Toc194388821"/>
      <w:bookmarkStart w:id="757" w:name="_Toc196217743"/>
      <w:bookmarkStart w:id="758" w:name="_Toc196219091"/>
      <w:bookmarkStart w:id="759" w:name="_Toc196815329"/>
      <w:bookmarkStart w:id="760" w:name="_Toc196886387"/>
      <w:bookmarkStart w:id="761" w:name="_Toc202860044"/>
      <w:bookmarkStart w:id="762" w:name="_Toc354671772"/>
      <w:r w:rsidRPr="002C6A8D">
        <w:t>900</w:t>
      </w:r>
      <w:r w:rsidR="00CA059E" w:rsidRPr="002C6A8D">
        <w:t>242</w:t>
      </w:r>
      <w:r w:rsidRPr="002C6A8D">
        <w:t>SCI</w:t>
      </w:r>
      <w:r w:rsidR="00D84884" w:rsidRPr="002C6A8D">
        <w:tab/>
        <w:t>Medicinal Chemistry</w:t>
      </w:r>
      <w:bookmarkEnd w:id="756"/>
      <w:bookmarkEnd w:id="757"/>
      <w:bookmarkEnd w:id="758"/>
      <w:bookmarkEnd w:id="759"/>
      <w:bookmarkEnd w:id="760"/>
      <w:bookmarkEnd w:id="761"/>
      <w:bookmarkEnd w:id="762"/>
    </w:p>
    <w:tbl>
      <w:tblPr>
        <w:tblW w:w="0" w:type="auto"/>
        <w:tblLook w:val="01E0" w:firstRow="1" w:lastRow="1" w:firstColumn="1" w:lastColumn="1" w:noHBand="0" w:noVBand="0"/>
      </w:tblPr>
      <w:tblGrid>
        <w:gridCol w:w="2217"/>
        <w:gridCol w:w="2218"/>
      </w:tblGrid>
      <w:tr w:rsidR="00E00246" w:rsidRPr="002C6A8D" w14:paraId="03B43B9C" w14:textId="77777777" w:rsidTr="006F615E">
        <w:trPr>
          <w:trHeight w:val="255"/>
        </w:trPr>
        <w:tc>
          <w:tcPr>
            <w:tcW w:w="2217" w:type="dxa"/>
            <w:shd w:val="clear" w:color="auto" w:fill="auto"/>
          </w:tcPr>
          <w:p w14:paraId="014B6AAF" w14:textId="77777777" w:rsidR="00E00246" w:rsidRPr="002C6A8D" w:rsidRDefault="00E00246" w:rsidP="005B11A8">
            <w:pPr>
              <w:jc w:val="both"/>
              <w:rPr>
                <w:i/>
                <w:szCs w:val="20"/>
              </w:rPr>
            </w:pPr>
            <w:r w:rsidRPr="002C6A8D">
              <w:rPr>
                <w:i/>
                <w:szCs w:val="20"/>
              </w:rPr>
              <w:t>Credit points</w:t>
            </w:r>
          </w:p>
        </w:tc>
        <w:tc>
          <w:tcPr>
            <w:tcW w:w="2218" w:type="dxa"/>
            <w:shd w:val="clear" w:color="auto" w:fill="auto"/>
          </w:tcPr>
          <w:p w14:paraId="45485A12" w14:textId="77777777" w:rsidR="00E00246" w:rsidRPr="002C6A8D" w:rsidRDefault="00E00246" w:rsidP="005B11A8">
            <w:pPr>
              <w:jc w:val="both"/>
              <w:rPr>
                <w:i/>
                <w:szCs w:val="20"/>
              </w:rPr>
            </w:pPr>
            <w:r w:rsidRPr="002C6A8D">
              <w:rPr>
                <w:i/>
                <w:szCs w:val="20"/>
              </w:rPr>
              <w:t>6 ecp</w:t>
            </w:r>
          </w:p>
        </w:tc>
      </w:tr>
      <w:tr w:rsidR="00E00246" w:rsidRPr="002C6A8D" w14:paraId="1D6EED44" w14:textId="77777777" w:rsidTr="006F615E">
        <w:trPr>
          <w:trHeight w:val="255"/>
        </w:trPr>
        <w:tc>
          <w:tcPr>
            <w:tcW w:w="2217" w:type="dxa"/>
            <w:shd w:val="clear" w:color="auto" w:fill="auto"/>
          </w:tcPr>
          <w:p w14:paraId="345F9129" w14:textId="77777777" w:rsidR="00E00246" w:rsidRPr="002C6A8D" w:rsidRDefault="00E00246" w:rsidP="005B11A8">
            <w:pPr>
              <w:jc w:val="both"/>
              <w:rPr>
                <w:i/>
                <w:szCs w:val="20"/>
              </w:rPr>
            </w:pPr>
            <w:r w:rsidRPr="002C6A8D">
              <w:rPr>
                <w:i/>
                <w:szCs w:val="20"/>
              </w:rPr>
              <w:t>Theme</w:t>
            </w:r>
          </w:p>
        </w:tc>
        <w:tc>
          <w:tcPr>
            <w:tcW w:w="2218" w:type="dxa"/>
            <w:shd w:val="clear" w:color="auto" w:fill="auto"/>
          </w:tcPr>
          <w:p w14:paraId="5150A24B" w14:textId="77777777" w:rsidR="00E00246" w:rsidRPr="002C6A8D" w:rsidRDefault="00E00246" w:rsidP="005B11A8">
            <w:pPr>
              <w:jc w:val="both"/>
              <w:rPr>
                <w:i/>
                <w:szCs w:val="20"/>
              </w:rPr>
            </w:pPr>
            <w:r w:rsidRPr="002C6A8D">
              <w:rPr>
                <w:i/>
                <w:szCs w:val="20"/>
              </w:rPr>
              <w:t>ECS, LEU, HW, ICC</w:t>
            </w:r>
          </w:p>
        </w:tc>
      </w:tr>
      <w:tr w:rsidR="00E00246" w:rsidRPr="002C6A8D" w14:paraId="2A9F26B1" w14:textId="77777777" w:rsidTr="006F615E">
        <w:trPr>
          <w:trHeight w:val="267"/>
        </w:trPr>
        <w:tc>
          <w:tcPr>
            <w:tcW w:w="2217" w:type="dxa"/>
            <w:shd w:val="clear" w:color="auto" w:fill="auto"/>
          </w:tcPr>
          <w:p w14:paraId="43911142" w14:textId="77777777" w:rsidR="00E00246" w:rsidRPr="002C6A8D" w:rsidRDefault="00E00246" w:rsidP="005B11A8">
            <w:pPr>
              <w:jc w:val="both"/>
              <w:rPr>
                <w:i/>
                <w:szCs w:val="20"/>
              </w:rPr>
            </w:pPr>
            <w:r w:rsidRPr="002C6A8D">
              <w:rPr>
                <w:i/>
                <w:szCs w:val="20"/>
              </w:rPr>
              <w:t>Track</w:t>
            </w:r>
          </w:p>
        </w:tc>
        <w:tc>
          <w:tcPr>
            <w:tcW w:w="2218" w:type="dxa"/>
            <w:shd w:val="clear" w:color="auto" w:fill="auto"/>
          </w:tcPr>
          <w:p w14:paraId="2F4FFCBA" w14:textId="77777777" w:rsidR="00E00246" w:rsidRPr="002C6A8D" w:rsidRDefault="00E00246" w:rsidP="005B11A8">
            <w:pPr>
              <w:jc w:val="both"/>
              <w:rPr>
                <w:i/>
                <w:szCs w:val="20"/>
              </w:rPr>
            </w:pPr>
            <w:r w:rsidRPr="002C6A8D">
              <w:rPr>
                <w:i/>
                <w:szCs w:val="20"/>
              </w:rPr>
              <w:t>Chemistry</w:t>
            </w:r>
          </w:p>
        </w:tc>
      </w:tr>
    </w:tbl>
    <w:p w14:paraId="369C13D7" w14:textId="77777777" w:rsidR="00D84884" w:rsidRPr="002C6A8D" w:rsidRDefault="00D84884" w:rsidP="005B11A8">
      <w:pPr>
        <w:jc w:val="both"/>
        <w:rPr>
          <w:szCs w:val="20"/>
        </w:rPr>
      </w:pPr>
    </w:p>
    <w:p w14:paraId="1CB1FA25" w14:textId="77777777" w:rsidR="007C5469" w:rsidRPr="002C6A8D" w:rsidRDefault="007C5469" w:rsidP="005B11A8">
      <w:pPr>
        <w:pStyle w:val="Heading2"/>
        <w:jc w:val="both"/>
        <w:rPr>
          <w:szCs w:val="20"/>
        </w:rPr>
      </w:pPr>
      <w:r w:rsidRPr="002C6A8D">
        <w:rPr>
          <w:szCs w:val="20"/>
        </w:rPr>
        <w:t>Prerequisites</w:t>
      </w:r>
    </w:p>
    <w:p w14:paraId="72D62B84" w14:textId="77777777" w:rsidR="00CE58D6" w:rsidRPr="002C6A8D" w:rsidRDefault="0039652E" w:rsidP="005B11A8">
      <w:pPr>
        <w:jc w:val="both"/>
        <w:rPr>
          <w:szCs w:val="20"/>
        </w:rPr>
      </w:pPr>
      <w:r w:rsidRPr="002C6A8D">
        <w:rPr>
          <w:szCs w:val="20"/>
          <w:lang w:eastAsia="zh-TW"/>
        </w:rPr>
        <w:t>900</w:t>
      </w:r>
      <w:r w:rsidR="00CE58D6" w:rsidRPr="002C6A8D">
        <w:rPr>
          <w:szCs w:val="20"/>
        </w:rPr>
        <w:t>141</w:t>
      </w:r>
      <w:r w:rsidRPr="002C6A8D">
        <w:rPr>
          <w:szCs w:val="20"/>
          <w:lang w:eastAsia="zh-TW"/>
        </w:rPr>
        <w:t>SCI</w:t>
      </w:r>
      <w:r w:rsidR="00CE58D6" w:rsidRPr="002C6A8D">
        <w:rPr>
          <w:szCs w:val="20"/>
        </w:rPr>
        <w:t xml:space="preserve"> Introduction to Chemistry or </w:t>
      </w:r>
      <w:r w:rsidRPr="002C6A8D">
        <w:rPr>
          <w:szCs w:val="20"/>
          <w:lang w:eastAsia="zh-TW"/>
        </w:rPr>
        <w:t>900252</w:t>
      </w:r>
      <w:r w:rsidRPr="002C6A8D">
        <w:rPr>
          <w:szCs w:val="20"/>
        </w:rPr>
        <w:t>SCI</w:t>
      </w:r>
      <w:r w:rsidR="00CE58D6" w:rsidRPr="002C6A8D">
        <w:rPr>
          <w:szCs w:val="20"/>
        </w:rPr>
        <w:t xml:space="preserve"> Molecular Cell Biology</w:t>
      </w:r>
    </w:p>
    <w:p w14:paraId="1D504B22" w14:textId="77777777" w:rsidR="00CE58D6" w:rsidRPr="002C6A8D" w:rsidRDefault="00CE58D6" w:rsidP="005B11A8">
      <w:pPr>
        <w:jc w:val="both"/>
      </w:pPr>
    </w:p>
    <w:p w14:paraId="2C5F2BA6" w14:textId="77777777" w:rsidR="007C5469" w:rsidRPr="002C6A8D" w:rsidRDefault="007C5469" w:rsidP="005B11A8">
      <w:pPr>
        <w:jc w:val="both"/>
        <w:rPr>
          <w:i/>
          <w:iCs/>
          <w:szCs w:val="20"/>
        </w:rPr>
      </w:pPr>
      <w:r w:rsidRPr="002C6A8D">
        <w:rPr>
          <w:i/>
          <w:iCs/>
          <w:szCs w:val="20"/>
        </w:rPr>
        <w:t>Course description</w:t>
      </w:r>
    </w:p>
    <w:p w14:paraId="5A1A400B" w14:textId="77777777" w:rsidR="0039652E" w:rsidRPr="002C6A8D" w:rsidRDefault="0039652E" w:rsidP="005B11A8">
      <w:pPr>
        <w:jc w:val="both"/>
      </w:pPr>
      <w:bookmarkStart w:id="763" w:name="_Toc194388822"/>
      <w:bookmarkStart w:id="764" w:name="_Toc196217744"/>
      <w:bookmarkStart w:id="765" w:name="_Toc196219092"/>
      <w:bookmarkStart w:id="766" w:name="_Toc196815330"/>
      <w:bookmarkStart w:id="767" w:name="_Toc196886388"/>
      <w:bookmarkStart w:id="768" w:name="_Toc202860045"/>
      <w:r w:rsidRPr="002C6A8D">
        <w:t>Medicinal Chemistry is an highly interdisciplinary discipline at the interface of chemistry and biology. In this course a general introduction will be given to the process of drug discovery, drug design and synthesis, drug development and drug safety assessment. Subsequently, potential drug targets, mechanisms of drug actions (including drug-receptor/enzyme interactions and dose-response relations), drug disposition (including pharmaco-/toxicokinetics) and drug toxicity will be discussed. Using various drug classes, relationships between chemical structures and biological activities will be derived and illustrated. Finally, various modern developments and tools will be illustrated by recent applications in the field of  medicinal chemistry.</w:t>
      </w:r>
    </w:p>
    <w:p w14:paraId="3C17BD70" w14:textId="77777777" w:rsidR="002D7A3B" w:rsidRPr="002C6A8D" w:rsidRDefault="002D7A3B" w:rsidP="005B11A8">
      <w:pPr>
        <w:jc w:val="both"/>
      </w:pPr>
    </w:p>
    <w:p w14:paraId="75CB4A8D" w14:textId="77777777" w:rsidR="00D84884" w:rsidRPr="002C6A8D" w:rsidRDefault="000005AB" w:rsidP="005B11A8">
      <w:pPr>
        <w:pStyle w:val="Heading1"/>
        <w:jc w:val="both"/>
        <w:rPr>
          <w:lang w:eastAsia="zh-TW"/>
        </w:rPr>
      </w:pPr>
      <w:bookmarkStart w:id="769" w:name="_Toc354671773"/>
      <w:r w:rsidRPr="002C6A8D">
        <w:lastRenderedPageBreak/>
        <w:t>900</w:t>
      </w:r>
      <w:r w:rsidR="00CA059E" w:rsidRPr="002C6A8D">
        <w:t>243</w:t>
      </w:r>
      <w:r w:rsidRPr="002C6A8D">
        <w:t>SCI</w:t>
      </w:r>
      <w:r w:rsidR="00D84884" w:rsidRPr="002C6A8D">
        <w:tab/>
        <w:t>Environmental Chemistry/Eco-Toxicology</w:t>
      </w:r>
      <w:bookmarkEnd w:id="763"/>
      <w:bookmarkEnd w:id="764"/>
      <w:bookmarkEnd w:id="765"/>
      <w:bookmarkEnd w:id="766"/>
      <w:bookmarkEnd w:id="767"/>
      <w:bookmarkEnd w:id="768"/>
      <w:bookmarkEnd w:id="769"/>
    </w:p>
    <w:tbl>
      <w:tblPr>
        <w:tblW w:w="0" w:type="auto"/>
        <w:tblLook w:val="01E0" w:firstRow="1" w:lastRow="1" w:firstColumn="1" w:lastColumn="1" w:noHBand="0" w:noVBand="0"/>
      </w:tblPr>
      <w:tblGrid>
        <w:gridCol w:w="2217"/>
        <w:gridCol w:w="3471"/>
      </w:tblGrid>
      <w:tr w:rsidR="00E00246" w:rsidRPr="002C6A8D" w14:paraId="5F8EFA78" w14:textId="77777777" w:rsidTr="006F615E">
        <w:trPr>
          <w:trHeight w:val="255"/>
        </w:trPr>
        <w:tc>
          <w:tcPr>
            <w:tcW w:w="2217" w:type="dxa"/>
            <w:shd w:val="clear" w:color="auto" w:fill="auto"/>
          </w:tcPr>
          <w:p w14:paraId="12F7ED66" w14:textId="77777777" w:rsidR="00E00246" w:rsidRPr="002C6A8D" w:rsidRDefault="00E00246" w:rsidP="005B11A8">
            <w:pPr>
              <w:jc w:val="both"/>
              <w:rPr>
                <w:i/>
                <w:szCs w:val="20"/>
              </w:rPr>
            </w:pPr>
            <w:r w:rsidRPr="002C6A8D">
              <w:rPr>
                <w:i/>
                <w:szCs w:val="20"/>
              </w:rPr>
              <w:t>Credit points</w:t>
            </w:r>
          </w:p>
        </w:tc>
        <w:tc>
          <w:tcPr>
            <w:tcW w:w="3471" w:type="dxa"/>
            <w:shd w:val="clear" w:color="auto" w:fill="auto"/>
          </w:tcPr>
          <w:p w14:paraId="4C5B245E" w14:textId="77777777" w:rsidR="00E00246" w:rsidRPr="002C6A8D" w:rsidRDefault="00E00246" w:rsidP="005B11A8">
            <w:pPr>
              <w:jc w:val="both"/>
              <w:rPr>
                <w:i/>
                <w:szCs w:val="20"/>
              </w:rPr>
            </w:pPr>
            <w:r w:rsidRPr="002C6A8D">
              <w:rPr>
                <w:i/>
                <w:szCs w:val="20"/>
              </w:rPr>
              <w:t>6 ecp</w:t>
            </w:r>
          </w:p>
        </w:tc>
      </w:tr>
      <w:tr w:rsidR="00E00246" w:rsidRPr="002C6A8D" w14:paraId="71C12DCA" w14:textId="77777777" w:rsidTr="006F615E">
        <w:trPr>
          <w:trHeight w:val="255"/>
        </w:trPr>
        <w:tc>
          <w:tcPr>
            <w:tcW w:w="2217" w:type="dxa"/>
            <w:shd w:val="clear" w:color="auto" w:fill="auto"/>
          </w:tcPr>
          <w:p w14:paraId="0B2BC303" w14:textId="77777777" w:rsidR="00E00246" w:rsidRPr="002C6A8D" w:rsidRDefault="00E00246" w:rsidP="005B11A8">
            <w:pPr>
              <w:jc w:val="both"/>
              <w:rPr>
                <w:i/>
                <w:szCs w:val="20"/>
              </w:rPr>
            </w:pPr>
            <w:r w:rsidRPr="002C6A8D">
              <w:rPr>
                <w:i/>
                <w:szCs w:val="20"/>
              </w:rPr>
              <w:t>Theme</w:t>
            </w:r>
          </w:p>
        </w:tc>
        <w:tc>
          <w:tcPr>
            <w:tcW w:w="3471" w:type="dxa"/>
            <w:shd w:val="clear" w:color="auto" w:fill="auto"/>
          </w:tcPr>
          <w:p w14:paraId="28E4EF68" w14:textId="77777777" w:rsidR="00E00246" w:rsidRPr="002C6A8D" w:rsidRDefault="00E00246" w:rsidP="005B11A8">
            <w:pPr>
              <w:jc w:val="both"/>
              <w:rPr>
                <w:i/>
                <w:szCs w:val="20"/>
              </w:rPr>
            </w:pPr>
            <w:r w:rsidRPr="002C6A8D">
              <w:rPr>
                <w:i/>
                <w:szCs w:val="20"/>
              </w:rPr>
              <w:t>ECS, LEU, HW, ICC</w:t>
            </w:r>
          </w:p>
        </w:tc>
      </w:tr>
      <w:tr w:rsidR="00E00246" w:rsidRPr="002C6A8D" w14:paraId="532DA856" w14:textId="77777777" w:rsidTr="006F615E">
        <w:trPr>
          <w:trHeight w:val="267"/>
        </w:trPr>
        <w:tc>
          <w:tcPr>
            <w:tcW w:w="2217" w:type="dxa"/>
            <w:shd w:val="clear" w:color="auto" w:fill="auto"/>
          </w:tcPr>
          <w:p w14:paraId="1B068364" w14:textId="77777777" w:rsidR="00E00246" w:rsidRPr="002C6A8D" w:rsidRDefault="00E00246" w:rsidP="005B11A8">
            <w:pPr>
              <w:jc w:val="both"/>
              <w:rPr>
                <w:i/>
                <w:szCs w:val="20"/>
              </w:rPr>
            </w:pPr>
            <w:r w:rsidRPr="002C6A8D">
              <w:rPr>
                <w:i/>
                <w:szCs w:val="20"/>
              </w:rPr>
              <w:t>Track</w:t>
            </w:r>
          </w:p>
        </w:tc>
        <w:tc>
          <w:tcPr>
            <w:tcW w:w="3471" w:type="dxa"/>
            <w:shd w:val="clear" w:color="auto" w:fill="auto"/>
          </w:tcPr>
          <w:p w14:paraId="63EB411C" w14:textId="77777777" w:rsidR="00E00246" w:rsidRPr="002C6A8D" w:rsidRDefault="00E00246" w:rsidP="005B11A8">
            <w:pPr>
              <w:jc w:val="both"/>
              <w:rPr>
                <w:i/>
                <w:szCs w:val="20"/>
              </w:rPr>
            </w:pPr>
            <w:r w:rsidRPr="002C6A8D">
              <w:rPr>
                <w:i/>
                <w:szCs w:val="20"/>
              </w:rPr>
              <w:t>Chemistry, Earth&amp;Environment</w:t>
            </w:r>
          </w:p>
        </w:tc>
      </w:tr>
    </w:tbl>
    <w:p w14:paraId="199FCAEE" w14:textId="77777777" w:rsidR="00D84884" w:rsidRPr="002C6A8D" w:rsidRDefault="00D84884" w:rsidP="005B11A8">
      <w:pPr>
        <w:jc w:val="both"/>
        <w:rPr>
          <w:szCs w:val="20"/>
        </w:rPr>
      </w:pPr>
    </w:p>
    <w:p w14:paraId="2238BE37" w14:textId="77777777" w:rsidR="006304DC" w:rsidRPr="002C6A8D" w:rsidRDefault="006304DC" w:rsidP="005B11A8">
      <w:pPr>
        <w:pStyle w:val="Heading2"/>
        <w:jc w:val="both"/>
        <w:rPr>
          <w:szCs w:val="20"/>
        </w:rPr>
      </w:pPr>
      <w:r w:rsidRPr="002C6A8D">
        <w:rPr>
          <w:szCs w:val="20"/>
        </w:rPr>
        <w:t>Prerequisites</w:t>
      </w:r>
    </w:p>
    <w:p w14:paraId="75E60ED5" w14:textId="77777777" w:rsidR="006304DC" w:rsidRPr="002C6A8D" w:rsidRDefault="0039652E" w:rsidP="005B11A8">
      <w:pPr>
        <w:jc w:val="both"/>
        <w:rPr>
          <w:szCs w:val="20"/>
        </w:rPr>
      </w:pPr>
      <w:r w:rsidRPr="002C6A8D">
        <w:rPr>
          <w:szCs w:val="20"/>
          <w:lang w:eastAsia="zh-TW"/>
        </w:rPr>
        <w:t>900141</w:t>
      </w:r>
      <w:r w:rsidRPr="002C6A8D">
        <w:rPr>
          <w:szCs w:val="20"/>
        </w:rPr>
        <w:t>SCI</w:t>
      </w:r>
      <w:r w:rsidR="006304DC" w:rsidRPr="002C6A8D">
        <w:rPr>
          <w:szCs w:val="20"/>
        </w:rPr>
        <w:t xml:space="preserve"> (Introduction to Chemistry) or </w:t>
      </w:r>
      <w:r w:rsidRPr="002C6A8D">
        <w:rPr>
          <w:szCs w:val="20"/>
          <w:lang w:eastAsia="zh-TW"/>
        </w:rPr>
        <w:t>900152</w:t>
      </w:r>
      <w:r w:rsidRPr="002C6A8D">
        <w:rPr>
          <w:szCs w:val="20"/>
        </w:rPr>
        <w:t>SCI</w:t>
      </w:r>
      <w:r w:rsidR="006304DC" w:rsidRPr="002C6A8D">
        <w:rPr>
          <w:szCs w:val="20"/>
        </w:rPr>
        <w:t xml:space="preserve"> (Introduction to Biology), or </w:t>
      </w:r>
      <w:r w:rsidRPr="002C6A8D">
        <w:rPr>
          <w:szCs w:val="20"/>
          <w:lang w:eastAsia="zh-TW"/>
        </w:rPr>
        <w:t>900181</w:t>
      </w:r>
      <w:r w:rsidRPr="002C6A8D">
        <w:rPr>
          <w:szCs w:val="20"/>
        </w:rPr>
        <w:t>SCI</w:t>
      </w:r>
      <w:r w:rsidR="006304DC" w:rsidRPr="002C6A8D">
        <w:rPr>
          <w:szCs w:val="20"/>
        </w:rPr>
        <w:t xml:space="preserve"> (Introduction to Environmental Sciences; only Science majors) </w:t>
      </w:r>
    </w:p>
    <w:p w14:paraId="15D3ECD4" w14:textId="77777777" w:rsidR="007C5469" w:rsidRPr="002C6A8D" w:rsidRDefault="007C5469" w:rsidP="005B11A8">
      <w:pPr>
        <w:jc w:val="both"/>
        <w:rPr>
          <w:szCs w:val="20"/>
        </w:rPr>
      </w:pPr>
    </w:p>
    <w:p w14:paraId="7E3146C5" w14:textId="77777777" w:rsidR="006304DC" w:rsidRPr="002C6A8D" w:rsidRDefault="006304DC" w:rsidP="005B11A8">
      <w:pPr>
        <w:pStyle w:val="Heading2"/>
        <w:jc w:val="both"/>
        <w:rPr>
          <w:szCs w:val="20"/>
        </w:rPr>
      </w:pPr>
      <w:r w:rsidRPr="002C6A8D">
        <w:rPr>
          <w:szCs w:val="20"/>
        </w:rPr>
        <w:t>Course description</w:t>
      </w:r>
    </w:p>
    <w:p w14:paraId="4374F7E4" w14:textId="77777777" w:rsidR="006304DC" w:rsidRPr="002C6A8D" w:rsidRDefault="006304DC" w:rsidP="005B11A8">
      <w:pPr>
        <w:jc w:val="both"/>
        <w:rPr>
          <w:szCs w:val="20"/>
        </w:rPr>
      </w:pPr>
      <w:r w:rsidRPr="002C6A8D">
        <w:rPr>
          <w:szCs w:val="20"/>
        </w:rPr>
        <w:t xml:space="preserve">This interdisciplinary course examines the presence of chemical pollution in the environment and its effect on biological processes ranging from the molecular to the population level. The course consists of four main topics. </w:t>
      </w:r>
    </w:p>
    <w:p w14:paraId="7956B746" w14:textId="77777777" w:rsidR="006304DC" w:rsidRPr="002C6A8D" w:rsidRDefault="006304DC" w:rsidP="005B11A8">
      <w:pPr>
        <w:pStyle w:val="ListParagraph"/>
        <w:numPr>
          <w:ilvl w:val="0"/>
          <w:numId w:val="14"/>
        </w:numPr>
        <w:ind w:left="284" w:hanging="284"/>
        <w:contextualSpacing/>
        <w:jc w:val="both"/>
        <w:rPr>
          <w:rFonts w:ascii="Verdana" w:hAnsi="Verdana"/>
          <w:sz w:val="20"/>
          <w:szCs w:val="20"/>
          <w:lang w:val="en-GB"/>
        </w:rPr>
      </w:pPr>
      <w:r w:rsidRPr="002C6A8D">
        <w:rPr>
          <w:rFonts w:ascii="Verdana" w:hAnsi="Verdana"/>
          <w:sz w:val="20"/>
          <w:szCs w:val="20"/>
          <w:lang w:val="en-GB"/>
        </w:rPr>
        <w:t xml:space="preserve">Environmental Chemistry addresses aspects as sources, characteristics, transport and fate of chemicals, including food web transfer and bioaccumulation. </w:t>
      </w:r>
    </w:p>
    <w:p w14:paraId="0EC1E348" w14:textId="77777777" w:rsidR="006304DC" w:rsidRPr="002C6A8D" w:rsidRDefault="006304DC" w:rsidP="005B11A8">
      <w:pPr>
        <w:pStyle w:val="ListParagraph"/>
        <w:numPr>
          <w:ilvl w:val="0"/>
          <w:numId w:val="14"/>
        </w:numPr>
        <w:ind w:left="284" w:hanging="284"/>
        <w:contextualSpacing/>
        <w:jc w:val="both"/>
        <w:rPr>
          <w:rFonts w:ascii="Verdana" w:hAnsi="Verdana"/>
          <w:sz w:val="20"/>
          <w:szCs w:val="20"/>
          <w:lang w:val="en-GB"/>
        </w:rPr>
      </w:pPr>
      <w:r w:rsidRPr="002C6A8D">
        <w:rPr>
          <w:rFonts w:ascii="Verdana" w:hAnsi="Verdana"/>
          <w:sz w:val="20"/>
          <w:szCs w:val="20"/>
          <w:lang w:val="en-GB"/>
        </w:rPr>
        <w:t xml:space="preserve">Environmental Toxicology studies the kinetics, toxic effects and interactions of chemicals in the environment. </w:t>
      </w:r>
    </w:p>
    <w:p w14:paraId="3F38F588" w14:textId="77777777" w:rsidR="006304DC" w:rsidRPr="002C6A8D" w:rsidRDefault="006304DC" w:rsidP="005B11A8">
      <w:pPr>
        <w:pStyle w:val="ListParagraph"/>
        <w:numPr>
          <w:ilvl w:val="0"/>
          <w:numId w:val="14"/>
        </w:numPr>
        <w:ind w:left="284" w:hanging="284"/>
        <w:contextualSpacing/>
        <w:jc w:val="both"/>
        <w:rPr>
          <w:rFonts w:ascii="Verdana" w:hAnsi="Verdana"/>
          <w:sz w:val="20"/>
          <w:szCs w:val="20"/>
          <w:lang w:val="en-GB"/>
        </w:rPr>
      </w:pPr>
      <w:r w:rsidRPr="002C6A8D">
        <w:rPr>
          <w:rFonts w:ascii="Verdana" w:hAnsi="Verdana"/>
          <w:sz w:val="20"/>
          <w:szCs w:val="20"/>
          <w:lang w:val="en-GB"/>
        </w:rPr>
        <w:t xml:space="preserve">Monitoring of Pollutants discusses methods and strategies to determine exposure to well-known and emerging chemicals in the environment? </w:t>
      </w:r>
    </w:p>
    <w:p w14:paraId="07303AFA" w14:textId="77777777" w:rsidR="006304DC" w:rsidRPr="002C6A8D" w:rsidRDefault="006304DC" w:rsidP="005B11A8">
      <w:pPr>
        <w:pStyle w:val="ListParagraph"/>
        <w:numPr>
          <w:ilvl w:val="0"/>
          <w:numId w:val="14"/>
        </w:numPr>
        <w:ind w:left="284" w:hanging="284"/>
        <w:contextualSpacing/>
        <w:jc w:val="both"/>
        <w:rPr>
          <w:rFonts w:ascii="Verdana" w:hAnsi="Verdana"/>
          <w:sz w:val="20"/>
          <w:szCs w:val="20"/>
          <w:lang w:val="en-GB"/>
        </w:rPr>
      </w:pPr>
      <w:r w:rsidRPr="002C6A8D">
        <w:rPr>
          <w:rFonts w:ascii="Verdana" w:hAnsi="Verdana"/>
          <w:sz w:val="20"/>
          <w:szCs w:val="20"/>
          <w:lang w:val="en-GB"/>
        </w:rPr>
        <w:t xml:space="preserve">Risk Assessment addresses methods to derive safe exposure levels for humans and the environment, and to characterize their risk at environmental levels of exposure. </w:t>
      </w:r>
    </w:p>
    <w:p w14:paraId="605330C1" w14:textId="77777777" w:rsidR="002D7A3B" w:rsidRPr="002C6A8D" w:rsidRDefault="002D7A3B" w:rsidP="005B11A8">
      <w:pPr>
        <w:jc w:val="both"/>
        <w:rPr>
          <w:szCs w:val="20"/>
        </w:rPr>
      </w:pPr>
    </w:p>
    <w:p w14:paraId="72825532" w14:textId="77777777" w:rsidR="006304DC" w:rsidRPr="002C6A8D" w:rsidRDefault="006304DC" w:rsidP="005B11A8">
      <w:pPr>
        <w:jc w:val="both"/>
        <w:rPr>
          <w:szCs w:val="20"/>
        </w:rPr>
      </w:pPr>
      <w:r w:rsidRPr="002C6A8D">
        <w:rPr>
          <w:szCs w:val="20"/>
        </w:rPr>
        <w:t xml:space="preserve">Throughout the course, several classes of compounds will be discussed such as mutagens, pesticides, PCBs and dioxins, flame retardants, perfluorinated compounds and (other) endocrine disruptors. </w:t>
      </w:r>
    </w:p>
    <w:p w14:paraId="0D0B4D63" w14:textId="77777777" w:rsidR="006304DC" w:rsidRPr="002C6A8D" w:rsidRDefault="006304DC" w:rsidP="005B11A8">
      <w:pPr>
        <w:jc w:val="both"/>
        <w:rPr>
          <w:i/>
          <w:szCs w:val="20"/>
          <w:lang w:eastAsia="zh-TW"/>
        </w:rPr>
      </w:pPr>
    </w:p>
    <w:p w14:paraId="05A489F0" w14:textId="77777777" w:rsidR="006304DC" w:rsidRPr="002C6A8D" w:rsidRDefault="006304DC" w:rsidP="005B11A8">
      <w:pPr>
        <w:jc w:val="both"/>
        <w:rPr>
          <w:szCs w:val="20"/>
        </w:rPr>
      </w:pPr>
    </w:p>
    <w:p w14:paraId="144C6DCB" w14:textId="77777777" w:rsidR="002150C8" w:rsidRPr="002C6A8D" w:rsidRDefault="002150C8" w:rsidP="005B11A8">
      <w:pPr>
        <w:jc w:val="both"/>
        <w:rPr>
          <w:szCs w:val="20"/>
        </w:rPr>
      </w:pPr>
    </w:p>
    <w:p w14:paraId="531CC1A9" w14:textId="77777777" w:rsidR="00401A66" w:rsidRPr="002C6A8D" w:rsidRDefault="000005AB" w:rsidP="005B11A8">
      <w:pPr>
        <w:pStyle w:val="Heading1"/>
        <w:jc w:val="both"/>
      </w:pPr>
      <w:bookmarkStart w:id="770" w:name="_Toc194388824"/>
      <w:bookmarkStart w:id="771" w:name="_Toc196217746"/>
      <w:bookmarkStart w:id="772" w:name="_Toc196219094"/>
      <w:bookmarkStart w:id="773" w:name="_Toc196815332"/>
      <w:bookmarkStart w:id="774" w:name="_Toc196886390"/>
      <w:bookmarkStart w:id="775" w:name="_Toc202860047"/>
      <w:bookmarkStart w:id="776" w:name="_Toc354671774"/>
      <w:r w:rsidRPr="002C6A8D">
        <w:t>900</w:t>
      </w:r>
      <w:r w:rsidR="00401A66" w:rsidRPr="002C6A8D">
        <w:t>249</w:t>
      </w:r>
      <w:r w:rsidRPr="002C6A8D">
        <w:t>SCI</w:t>
      </w:r>
      <w:r w:rsidR="00401A66" w:rsidRPr="002C6A8D">
        <w:tab/>
        <w:t>Diagnostics and Analytical Chemistry Lab</w:t>
      </w:r>
      <w:bookmarkEnd w:id="776"/>
    </w:p>
    <w:tbl>
      <w:tblPr>
        <w:tblW w:w="0" w:type="auto"/>
        <w:tblLook w:val="01E0" w:firstRow="1" w:lastRow="1" w:firstColumn="1" w:lastColumn="1" w:noHBand="0" w:noVBand="0"/>
      </w:tblPr>
      <w:tblGrid>
        <w:gridCol w:w="2217"/>
        <w:gridCol w:w="3831"/>
      </w:tblGrid>
      <w:tr w:rsidR="00B51DFF" w:rsidRPr="002C6A8D" w14:paraId="0833D644" w14:textId="77777777" w:rsidTr="006F615E">
        <w:trPr>
          <w:trHeight w:val="255"/>
        </w:trPr>
        <w:tc>
          <w:tcPr>
            <w:tcW w:w="2217" w:type="dxa"/>
            <w:shd w:val="clear" w:color="auto" w:fill="auto"/>
          </w:tcPr>
          <w:p w14:paraId="113E6416" w14:textId="77777777" w:rsidR="00B51DFF" w:rsidRPr="002C6A8D" w:rsidRDefault="00B51DFF" w:rsidP="005B11A8">
            <w:pPr>
              <w:jc w:val="both"/>
              <w:rPr>
                <w:i/>
                <w:szCs w:val="20"/>
              </w:rPr>
            </w:pPr>
            <w:r w:rsidRPr="002C6A8D">
              <w:rPr>
                <w:i/>
                <w:szCs w:val="20"/>
              </w:rPr>
              <w:t>Credit points</w:t>
            </w:r>
          </w:p>
        </w:tc>
        <w:tc>
          <w:tcPr>
            <w:tcW w:w="3831" w:type="dxa"/>
            <w:shd w:val="clear" w:color="auto" w:fill="auto"/>
          </w:tcPr>
          <w:p w14:paraId="219264DA" w14:textId="77777777" w:rsidR="00B51DFF" w:rsidRPr="002C6A8D" w:rsidRDefault="00B51DFF" w:rsidP="005B11A8">
            <w:pPr>
              <w:jc w:val="both"/>
              <w:rPr>
                <w:i/>
                <w:szCs w:val="20"/>
              </w:rPr>
            </w:pPr>
            <w:r w:rsidRPr="002C6A8D">
              <w:rPr>
                <w:i/>
                <w:szCs w:val="20"/>
              </w:rPr>
              <w:t>6 ecp</w:t>
            </w:r>
          </w:p>
        </w:tc>
      </w:tr>
      <w:tr w:rsidR="00B51DFF" w:rsidRPr="002C6A8D" w14:paraId="5522E946" w14:textId="77777777" w:rsidTr="006F615E">
        <w:trPr>
          <w:trHeight w:val="255"/>
        </w:trPr>
        <w:tc>
          <w:tcPr>
            <w:tcW w:w="2217" w:type="dxa"/>
            <w:shd w:val="clear" w:color="auto" w:fill="auto"/>
          </w:tcPr>
          <w:p w14:paraId="47AFA4BA" w14:textId="77777777" w:rsidR="00B51DFF" w:rsidRPr="002C6A8D" w:rsidRDefault="00B51DFF" w:rsidP="005B11A8">
            <w:pPr>
              <w:jc w:val="both"/>
              <w:rPr>
                <w:i/>
                <w:szCs w:val="20"/>
              </w:rPr>
            </w:pPr>
            <w:r w:rsidRPr="002C6A8D">
              <w:rPr>
                <w:i/>
                <w:szCs w:val="20"/>
              </w:rPr>
              <w:t>Theme</w:t>
            </w:r>
          </w:p>
        </w:tc>
        <w:tc>
          <w:tcPr>
            <w:tcW w:w="3831" w:type="dxa"/>
            <w:shd w:val="clear" w:color="auto" w:fill="auto"/>
          </w:tcPr>
          <w:p w14:paraId="384F4BFD" w14:textId="77777777" w:rsidR="00B51DFF" w:rsidRPr="002C6A8D" w:rsidRDefault="00B51DFF" w:rsidP="005B11A8">
            <w:pPr>
              <w:jc w:val="both"/>
              <w:rPr>
                <w:i/>
                <w:szCs w:val="20"/>
              </w:rPr>
            </w:pPr>
            <w:r w:rsidRPr="002C6A8D">
              <w:rPr>
                <w:i/>
                <w:szCs w:val="20"/>
              </w:rPr>
              <w:t>ECS, LEU, HW, ICC</w:t>
            </w:r>
          </w:p>
        </w:tc>
      </w:tr>
      <w:tr w:rsidR="00B51DFF" w:rsidRPr="002C6A8D" w14:paraId="3CE7C469" w14:textId="77777777" w:rsidTr="006F615E">
        <w:trPr>
          <w:trHeight w:val="267"/>
        </w:trPr>
        <w:tc>
          <w:tcPr>
            <w:tcW w:w="2217" w:type="dxa"/>
            <w:shd w:val="clear" w:color="auto" w:fill="auto"/>
          </w:tcPr>
          <w:p w14:paraId="375BFD65" w14:textId="77777777" w:rsidR="00B51DFF" w:rsidRPr="002C6A8D" w:rsidRDefault="00B51DFF" w:rsidP="005B11A8">
            <w:pPr>
              <w:jc w:val="both"/>
              <w:rPr>
                <w:i/>
                <w:szCs w:val="20"/>
              </w:rPr>
            </w:pPr>
            <w:r w:rsidRPr="002C6A8D">
              <w:rPr>
                <w:i/>
                <w:szCs w:val="20"/>
              </w:rPr>
              <w:t>Track</w:t>
            </w:r>
          </w:p>
        </w:tc>
        <w:tc>
          <w:tcPr>
            <w:tcW w:w="3831" w:type="dxa"/>
            <w:shd w:val="clear" w:color="auto" w:fill="auto"/>
          </w:tcPr>
          <w:p w14:paraId="5F14D2CC" w14:textId="77777777" w:rsidR="00B51DFF" w:rsidRPr="002C6A8D" w:rsidRDefault="00B51DFF" w:rsidP="005B11A8">
            <w:pPr>
              <w:jc w:val="both"/>
              <w:rPr>
                <w:i/>
                <w:szCs w:val="20"/>
              </w:rPr>
            </w:pPr>
            <w:r w:rsidRPr="002C6A8D">
              <w:rPr>
                <w:i/>
                <w:szCs w:val="20"/>
              </w:rPr>
              <w:t>Chemistry, Earth&amp;Environment</w:t>
            </w:r>
          </w:p>
        </w:tc>
      </w:tr>
    </w:tbl>
    <w:p w14:paraId="2266C3FE" w14:textId="77777777" w:rsidR="00B51DFF" w:rsidRPr="002C6A8D" w:rsidRDefault="00B51DFF" w:rsidP="005B11A8">
      <w:pPr>
        <w:jc w:val="both"/>
        <w:rPr>
          <w:i/>
          <w:szCs w:val="20"/>
        </w:rPr>
      </w:pPr>
    </w:p>
    <w:p w14:paraId="5B79A490" w14:textId="77777777" w:rsidR="00CE7F61" w:rsidRPr="002C6A8D" w:rsidRDefault="00CE7F61" w:rsidP="005B11A8">
      <w:pPr>
        <w:jc w:val="both"/>
        <w:rPr>
          <w:i/>
          <w:szCs w:val="20"/>
        </w:rPr>
      </w:pPr>
      <w:r w:rsidRPr="002C6A8D">
        <w:rPr>
          <w:i/>
          <w:szCs w:val="20"/>
        </w:rPr>
        <w:t>Prerequisites</w:t>
      </w:r>
    </w:p>
    <w:p w14:paraId="64AB187A" w14:textId="77777777" w:rsidR="00CE7F61" w:rsidRPr="002C6A8D" w:rsidRDefault="00D66D10" w:rsidP="005B11A8">
      <w:pPr>
        <w:jc w:val="both"/>
        <w:rPr>
          <w:szCs w:val="20"/>
          <w:lang w:eastAsia="zh-TW"/>
        </w:rPr>
      </w:pPr>
      <w:r w:rsidRPr="002C6A8D">
        <w:rPr>
          <w:szCs w:val="20"/>
          <w:lang w:eastAsia="zh-TW"/>
        </w:rPr>
        <w:t>900243</w:t>
      </w:r>
      <w:r w:rsidRPr="002C6A8D">
        <w:rPr>
          <w:szCs w:val="20"/>
        </w:rPr>
        <w:t xml:space="preserve">SCI </w:t>
      </w:r>
      <w:r w:rsidR="00CE7F61" w:rsidRPr="002C6A8D">
        <w:t>Environ</w:t>
      </w:r>
      <w:r w:rsidRPr="002C6A8D">
        <w:t>mental Chemistry/Eco-Toxicology</w:t>
      </w:r>
    </w:p>
    <w:p w14:paraId="12D6FD4E" w14:textId="77777777" w:rsidR="00CE7F61" w:rsidRPr="002C6A8D" w:rsidRDefault="00CE7F61" w:rsidP="005B11A8">
      <w:pPr>
        <w:jc w:val="both"/>
        <w:rPr>
          <w:i/>
          <w:szCs w:val="20"/>
        </w:rPr>
      </w:pPr>
    </w:p>
    <w:p w14:paraId="5CC04BE9" w14:textId="77777777" w:rsidR="00CE7F61" w:rsidRPr="002C6A8D" w:rsidRDefault="00CE7F61" w:rsidP="005B11A8">
      <w:pPr>
        <w:jc w:val="both"/>
        <w:rPr>
          <w:i/>
          <w:szCs w:val="20"/>
        </w:rPr>
      </w:pPr>
      <w:r w:rsidRPr="002C6A8D">
        <w:rPr>
          <w:i/>
          <w:szCs w:val="20"/>
        </w:rPr>
        <w:t>Course description</w:t>
      </w:r>
    </w:p>
    <w:p w14:paraId="582D1AC9" w14:textId="77777777" w:rsidR="00F32E9C" w:rsidRPr="002C6A8D" w:rsidRDefault="00F32E9C" w:rsidP="005B11A8">
      <w:pPr>
        <w:jc w:val="both"/>
        <w:rPr>
          <w:szCs w:val="20"/>
        </w:rPr>
      </w:pPr>
      <w:r w:rsidRPr="002C6A8D">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5569757F" w14:textId="77777777" w:rsidR="00F32E9C" w:rsidRPr="002C6A8D" w:rsidRDefault="00F32E9C" w:rsidP="005B11A8">
      <w:pPr>
        <w:jc w:val="both"/>
        <w:rPr>
          <w:szCs w:val="20"/>
        </w:rPr>
      </w:pPr>
    </w:p>
    <w:p w14:paraId="49CD793B" w14:textId="77777777" w:rsidR="00F32E9C" w:rsidRPr="002C6A8D" w:rsidRDefault="00F32E9C" w:rsidP="005B11A8">
      <w:pPr>
        <w:jc w:val="both"/>
        <w:rPr>
          <w:szCs w:val="20"/>
        </w:rPr>
      </w:pPr>
      <w:r w:rsidRPr="002C6A8D">
        <w:rPr>
          <w:szCs w:val="20"/>
        </w:rPr>
        <w:t>All Science Laboratory Courses are connected to related 100 or 200-level disciplinary courses in order to set the necessary foundation for the experimental approach.</w:t>
      </w:r>
    </w:p>
    <w:p w14:paraId="6AB09C15" w14:textId="77777777" w:rsidR="00F32E9C" w:rsidRPr="002C6A8D" w:rsidRDefault="00F32E9C" w:rsidP="005B11A8">
      <w:pPr>
        <w:jc w:val="both"/>
        <w:rPr>
          <w:szCs w:val="20"/>
        </w:rPr>
      </w:pPr>
    </w:p>
    <w:p w14:paraId="1460AEB1" w14:textId="77777777" w:rsidR="00F32E9C" w:rsidRPr="002C6A8D" w:rsidRDefault="00F32E9C" w:rsidP="005B11A8">
      <w:pPr>
        <w:jc w:val="both"/>
        <w:rPr>
          <w:szCs w:val="20"/>
        </w:rPr>
      </w:pPr>
      <w:r w:rsidRPr="002C6A8D">
        <w:rPr>
          <w:szCs w:val="20"/>
        </w:rPr>
        <w:t>A typical AUC Science Laboratory Course consists of the following components:</w:t>
      </w:r>
    </w:p>
    <w:p w14:paraId="5C1A86B4" w14:textId="77777777" w:rsidR="00F32E9C" w:rsidRPr="002C6A8D" w:rsidRDefault="00F32E9C" w:rsidP="005B11A8">
      <w:pPr>
        <w:jc w:val="both"/>
        <w:rPr>
          <w:szCs w:val="20"/>
        </w:rPr>
      </w:pPr>
    </w:p>
    <w:p w14:paraId="00AE8F65" w14:textId="77777777" w:rsidR="00F32E9C" w:rsidRPr="002C6A8D" w:rsidRDefault="00F32E9C" w:rsidP="00911A39">
      <w:pPr>
        <w:numPr>
          <w:ilvl w:val="0"/>
          <w:numId w:val="26"/>
        </w:numPr>
        <w:jc w:val="both"/>
        <w:rPr>
          <w:szCs w:val="20"/>
        </w:rPr>
      </w:pPr>
      <w:r w:rsidRPr="002C6A8D">
        <w:rPr>
          <w:szCs w:val="20"/>
        </w:rPr>
        <w:t>Students should become familiar with the literature related to the discipline of the experiment,</w:t>
      </w:r>
    </w:p>
    <w:p w14:paraId="43BFCDAA" w14:textId="77777777" w:rsidR="00F32E9C" w:rsidRPr="002C6A8D" w:rsidRDefault="00F32E9C" w:rsidP="00911A39">
      <w:pPr>
        <w:numPr>
          <w:ilvl w:val="0"/>
          <w:numId w:val="26"/>
        </w:numPr>
        <w:jc w:val="both"/>
        <w:rPr>
          <w:szCs w:val="20"/>
        </w:rPr>
      </w:pPr>
      <w:r w:rsidRPr="002C6A8D">
        <w:rPr>
          <w:szCs w:val="20"/>
        </w:rPr>
        <w:t>Formulate a research question/hypothesis,</w:t>
      </w:r>
    </w:p>
    <w:p w14:paraId="3041C089" w14:textId="77777777" w:rsidR="00F32E9C" w:rsidRPr="002C6A8D" w:rsidRDefault="00F32E9C" w:rsidP="00911A39">
      <w:pPr>
        <w:numPr>
          <w:ilvl w:val="0"/>
          <w:numId w:val="26"/>
        </w:numPr>
        <w:jc w:val="both"/>
        <w:rPr>
          <w:szCs w:val="20"/>
        </w:rPr>
      </w:pPr>
      <w:r w:rsidRPr="002C6A8D">
        <w:rPr>
          <w:szCs w:val="20"/>
        </w:rPr>
        <w:lastRenderedPageBreak/>
        <w:t>Design an experimental procedure (taking into consideration safety issues),</w:t>
      </w:r>
    </w:p>
    <w:p w14:paraId="65841B8A" w14:textId="77777777" w:rsidR="00F32E9C" w:rsidRPr="002C6A8D" w:rsidRDefault="00F32E9C" w:rsidP="00911A39">
      <w:pPr>
        <w:numPr>
          <w:ilvl w:val="0"/>
          <w:numId w:val="26"/>
        </w:numPr>
        <w:jc w:val="both"/>
        <w:rPr>
          <w:szCs w:val="20"/>
        </w:rPr>
      </w:pPr>
      <w:r w:rsidRPr="002C6A8D">
        <w:rPr>
          <w:szCs w:val="20"/>
        </w:rPr>
        <w:t>Execute the lab experiment,</w:t>
      </w:r>
    </w:p>
    <w:p w14:paraId="182159D2" w14:textId="77777777" w:rsidR="00F32E9C" w:rsidRPr="002C6A8D" w:rsidRDefault="00F32E9C" w:rsidP="00911A39">
      <w:pPr>
        <w:numPr>
          <w:ilvl w:val="0"/>
          <w:numId w:val="26"/>
        </w:numPr>
        <w:jc w:val="both"/>
        <w:rPr>
          <w:szCs w:val="20"/>
        </w:rPr>
      </w:pPr>
      <w:r w:rsidRPr="002C6A8D">
        <w:rPr>
          <w:szCs w:val="20"/>
        </w:rPr>
        <w:t>Document the experiment (that lab report),</w:t>
      </w:r>
    </w:p>
    <w:p w14:paraId="527F9B37" w14:textId="77777777" w:rsidR="00F32E9C" w:rsidRPr="002C6A8D" w:rsidRDefault="00F32E9C" w:rsidP="00911A39">
      <w:pPr>
        <w:numPr>
          <w:ilvl w:val="0"/>
          <w:numId w:val="26"/>
        </w:numPr>
        <w:jc w:val="both"/>
        <w:rPr>
          <w:szCs w:val="20"/>
        </w:rPr>
      </w:pPr>
      <w:r w:rsidRPr="002C6A8D">
        <w:rPr>
          <w:szCs w:val="20"/>
        </w:rPr>
        <w:t>Evaluate the experimental data (including statistical analysis and computational processing),</w:t>
      </w:r>
    </w:p>
    <w:p w14:paraId="0472633A" w14:textId="77777777" w:rsidR="00F32E9C" w:rsidRPr="002C6A8D" w:rsidRDefault="00F32E9C" w:rsidP="00911A39">
      <w:pPr>
        <w:numPr>
          <w:ilvl w:val="0"/>
          <w:numId w:val="26"/>
        </w:numPr>
        <w:jc w:val="both"/>
        <w:rPr>
          <w:szCs w:val="20"/>
        </w:rPr>
      </w:pPr>
      <w:r w:rsidRPr="002C6A8D">
        <w:rPr>
          <w:szCs w:val="20"/>
        </w:rPr>
        <w:t xml:space="preserve">Analyze the results (model building), placing the findings in context of literature, and </w:t>
      </w:r>
    </w:p>
    <w:p w14:paraId="33555E2B" w14:textId="77777777" w:rsidR="00F32E9C" w:rsidRPr="002C6A8D" w:rsidRDefault="00F32E9C" w:rsidP="00911A39">
      <w:pPr>
        <w:numPr>
          <w:ilvl w:val="0"/>
          <w:numId w:val="26"/>
        </w:numPr>
        <w:jc w:val="both"/>
        <w:rPr>
          <w:szCs w:val="20"/>
        </w:rPr>
      </w:pPr>
      <w:r w:rsidRPr="002C6A8D">
        <w:rPr>
          <w:szCs w:val="20"/>
        </w:rPr>
        <w:t xml:space="preserve">Report on the entire process.   </w:t>
      </w:r>
    </w:p>
    <w:p w14:paraId="6D0A7701" w14:textId="77777777" w:rsidR="00A90B97" w:rsidRPr="002C6A8D" w:rsidRDefault="00A90B97" w:rsidP="005B11A8">
      <w:pPr>
        <w:jc w:val="both"/>
        <w:rPr>
          <w:szCs w:val="20"/>
        </w:rPr>
      </w:pPr>
    </w:p>
    <w:p w14:paraId="458443F8" w14:textId="77777777" w:rsidR="00A90B97" w:rsidRPr="002C6A8D" w:rsidRDefault="00A90B97" w:rsidP="005B11A8">
      <w:pPr>
        <w:jc w:val="both"/>
        <w:rPr>
          <w:szCs w:val="20"/>
        </w:rPr>
      </w:pPr>
    </w:p>
    <w:p w14:paraId="7E305C6E" w14:textId="77777777" w:rsidR="00D84884" w:rsidRPr="002C6A8D" w:rsidRDefault="000005AB" w:rsidP="005B11A8">
      <w:pPr>
        <w:pStyle w:val="Heading1"/>
        <w:jc w:val="both"/>
      </w:pPr>
      <w:bookmarkStart w:id="777" w:name="_Toc354671775"/>
      <w:r w:rsidRPr="002C6A8D">
        <w:t>900</w:t>
      </w:r>
      <w:r w:rsidR="00CA059E" w:rsidRPr="002C6A8D">
        <w:t>251</w:t>
      </w:r>
      <w:r w:rsidRPr="002C6A8D">
        <w:t>SCI</w:t>
      </w:r>
      <w:r w:rsidR="00D84884" w:rsidRPr="002C6A8D">
        <w:tab/>
        <w:t>Genomics</w:t>
      </w:r>
      <w:bookmarkEnd w:id="770"/>
      <w:bookmarkEnd w:id="771"/>
      <w:bookmarkEnd w:id="772"/>
      <w:bookmarkEnd w:id="773"/>
      <w:bookmarkEnd w:id="774"/>
      <w:r w:rsidR="00D84884" w:rsidRPr="002C6A8D">
        <w:t xml:space="preserve"> and Bioinformatics</w:t>
      </w:r>
      <w:bookmarkEnd w:id="775"/>
      <w:bookmarkEnd w:id="777"/>
    </w:p>
    <w:tbl>
      <w:tblPr>
        <w:tblW w:w="0" w:type="auto"/>
        <w:tblLook w:val="01E0" w:firstRow="1" w:lastRow="1" w:firstColumn="1" w:lastColumn="1" w:noHBand="0" w:noVBand="0"/>
      </w:tblPr>
      <w:tblGrid>
        <w:gridCol w:w="2217"/>
        <w:gridCol w:w="3291"/>
      </w:tblGrid>
      <w:tr w:rsidR="00B51DFF" w:rsidRPr="002C6A8D" w14:paraId="7D22BE10" w14:textId="77777777" w:rsidTr="006F615E">
        <w:trPr>
          <w:trHeight w:val="255"/>
        </w:trPr>
        <w:tc>
          <w:tcPr>
            <w:tcW w:w="2217" w:type="dxa"/>
            <w:shd w:val="clear" w:color="auto" w:fill="auto"/>
          </w:tcPr>
          <w:p w14:paraId="2056D1E9" w14:textId="77777777" w:rsidR="00B51DFF" w:rsidRPr="002C6A8D" w:rsidRDefault="00B51DFF" w:rsidP="005B11A8">
            <w:pPr>
              <w:jc w:val="both"/>
              <w:rPr>
                <w:i/>
                <w:szCs w:val="20"/>
              </w:rPr>
            </w:pPr>
            <w:r w:rsidRPr="002C6A8D">
              <w:rPr>
                <w:i/>
                <w:szCs w:val="20"/>
              </w:rPr>
              <w:t>Credit points</w:t>
            </w:r>
          </w:p>
        </w:tc>
        <w:tc>
          <w:tcPr>
            <w:tcW w:w="3291" w:type="dxa"/>
            <w:shd w:val="clear" w:color="auto" w:fill="auto"/>
          </w:tcPr>
          <w:p w14:paraId="3DBFAB7D" w14:textId="77777777" w:rsidR="00B51DFF" w:rsidRPr="002C6A8D" w:rsidRDefault="00B51DFF" w:rsidP="005B11A8">
            <w:pPr>
              <w:jc w:val="both"/>
              <w:rPr>
                <w:i/>
                <w:szCs w:val="20"/>
              </w:rPr>
            </w:pPr>
            <w:r w:rsidRPr="002C6A8D">
              <w:rPr>
                <w:i/>
                <w:szCs w:val="20"/>
              </w:rPr>
              <w:t>6 ecp</w:t>
            </w:r>
          </w:p>
        </w:tc>
      </w:tr>
      <w:tr w:rsidR="00B51DFF" w:rsidRPr="002C6A8D" w14:paraId="257CAB49" w14:textId="77777777" w:rsidTr="006F615E">
        <w:trPr>
          <w:trHeight w:val="255"/>
        </w:trPr>
        <w:tc>
          <w:tcPr>
            <w:tcW w:w="2217" w:type="dxa"/>
            <w:shd w:val="clear" w:color="auto" w:fill="auto"/>
          </w:tcPr>
          <w:p w14:paraId="38E25BFB" w14:textId="77777777" w:rsidR="00B51DFF" w:rsidRPr="002C6A8D" w:rsidRDefault="00B51DFF" w:rsidP="005B11A8">
            <w:pPr>
              <w:jc w:val="both"/>
              <w:rPr>
                <w:i/>
                <w:szCs w:val="20"/>
              </w:rPr>
            </w:pPr>
            <w:r w:rsidRPr="002C6A8D">
              <w:rPr>
                <w:i/>
                <w:szCs w:val="20"/>
              </w:rPr>
              <w:t>Theme</w:t>
            </w:r>
          </w:p>
        </w:tc>
        <w:tc>
          <w:tcPr>
            <w:tcW w:w="3291" w:type="dxa"/>
            <w:shd w:val="clear" w:color="auto" w:fill="auto"/>
          </w:tcPr>
          <w:p w14:paraId="5EEF82E0" w14:textId="77777777" w:rsidR="00B51DFF" w:rsidRPr="002C6A8D" w:rsidRDefault="00B51DFF" w:rsidP="005B11A8">
            <w:pPr>
              <w:jc w:val="both"/>
              <w:rPr>
                <w:i/>
                <w:szCs w:val="20"/>
              </w:rPr>
            </w:pPr>
            <w:r w:rsidRPr="002C6A8D">
              <w:rPr>
                <w:i/>
                <w:szCs w:val="20"/>
              </w:rPr>
              <w:t>ECS, LEU, HW, ICC</w:t>
            </w:r>
          </w:p>
        </w:tc>
      </w:tr>
      <w:tr w:rsidR="00B51DFF" w:rsidRPr="002C6A8D" w14:paraId="3E29CE19" w14:textId="77777777" w:rsidTr="006F615E">
        <w:trPr>
          <w:trHeight w:val="267"/>
        </w:trPr>
        <w:tc>
          <w:tcPr>
            <w:tcW w:w="2217" w:type="dxa"/>
            <w:shd w:val="clear" w:color="auto" w:fill="auto"/>
          </w:tcPr>
          <w:p w14:paraId="3AC3D62D" w14:textId="77777777" w:rsidR="00B51DFF" w:rsidRPr="002C6A8D" w:rsidRDefault="00B51DFF" w:rsidP="005B11A8">
            <w:pPr>
              <w:jc w:val="both"/>
              <w:rPr>
                <w:i/>
                <w:szCs w:val="20"/>
              </w:rPr>
            </w:pPr>
            <w:r w:rsidRPr="002C6A8D">
              <w:rPr>
                <w:i/>
                <w:szCs w:val="20"/>
              </w:rPr>
              <w:t>Track</w:t>
            </w:r>
          </w:p>
        </w:tc>
        <w:tc>
          <w:tcPr>
            <w:tcW w:w="3291" w:type="dxa"/>
            <w:shd w:val="clear" w:color="auto" w:fill="auto"/>
          </w:tcPr>
          <w:p w14:paraId="05FC6134" w14:textId="77777777" w:rsidR="00B51DFF" w:rsidRPr="002C6A8D" w:rsidRDefault="00B51DFF" w:rsidP="005B11A8">
            <w:pPr>
              <w:jc w:val="both"/>
              <w:rPr>
                <w:i/>
                <w:szCs w:val="20"/>
              </w:rPr>
            </w:pPr>
            <w:r w:rsidRPr="002C6A8D">
              <w:rPr>
                <w:i/>
                <w:szCs w:val="20"/>
              </w:rPr>
              <w:t>Biology, Biomedical Sciences, Information Sciences</w:t>
            </w:r>
          </w:p>
        </w:tc>
      </w:tr>
    </w:tbl>
    <w:p w14:paraId="64D4767D" w14:textId="77777777" w:rsidR="00D84884" w:rsidRPr="002C6A8D" w:rsidRDefault="00D84884" w:rsidP="005B11A8">
      <w:pPr>
        <w:jc w:val="both"/>
        <w:rPr>
          <w:szCs w:val="20"/>
        </w:rPr>
      </w:pPr>
    </w:p>
    <w:p w14:paraId="45D27858" w14:textId="77777777" w:rsidR="007C5469" w:rsidRPr="002C6A8D" w:rsidRDefault="007C5469" w:rsidP="005B11A8">
      <w:pPr>
        <w:pStyle w:val="Heading2"/>
        <w:jc w:val="both"/>
        <w:rPr>
          <w:szCs w:val="20"/>
        </w:rPr>
      </w:pPr>
      <w:r w:rsidRPr="002C6A8D">
        <w:rPr>
          <w:szCs w:val="20"/>
        </w:rPr>
        <w:t>Prerequisites</w:t>
      </w:r>
    </w:p>
    <w:p w14:paraId="365FA721" w14:textId="77777777" w:rsidR="007C5469" w:rsidRPr="002C6A8D" w:rsidRDefault="00D66D10" w:rsidP="005B11A8">
      <w:pPr>
        <w:jc w:val="both"/>
        <w:rPr>
          <w:szCs w:val="20"/>
          <w:lang w:eastAsia="zh-TW"/>
        </w:rPr>
      </w:pPr>
      <w:r w:rsidRPr="002C6A8D">
        <w:rPr>
          <w:szCs w:val="20"/>
          <w:lang w:eastAsia="zh-TW"/>
        </w:rPr>
        <w:t>900152</w:t>
      </w:r>
      <w:r w:rsidRPr="002C6A8D">
        <w:rPr>
          <w:szCs w:val="20"/>
        </w:rPr>
        <w:t>SCI Introduction to Biology</w:t>
      </w:r>
    </w:p>
    <w:p w14:paraId="0E9B6AB1" w14:textId="77777777" w:rsidR="002150C8" w:rsidRPr="002C6A8D" w:rsidRDefault="002150C8" w:rsidP="005B11A8">
      <w:pPr>
        <w:jc w:val="both"/>
        <w:rPr>
          <w:szCs w:val="20"/>
        </w:rPr>
      </w:pPr>
    </w:p>
    <w:p w14:paraId="7B58C9A3" w14:textId="77777777" w:rsidR="007C5469" w:rsidRPr="002C6A8D" w:rsidRDefault="007C5469" w:rsidP="005B11A8">
      <w:pPr>
        <w:jc w:val="both"/>
        <w:rPr>
          <w:i/>
          <w:iCs/>
          <w:szCs w:val="20"/>
        </w:rPr>
      </w:pPr>
      <w:r w:rsidRPr="002C6A8D">
        <w:rPr>
          <w:i/>
          <w:iCs/>
          <w:szCs w:val="20"/>
        </w:rPr>
        <w:t>Course description</w:t>
      </w:r>
    </w:p>
    <w:p w14:paraId="183C5B0B" w14:textId="77777777" w:rsidR="007C5469" w:rsidRPr="002C6A8D" w:rsidRDefault="007C5469" w:rsidP="005B11A8">
      <w:pPr>
        <w:autoSpaceDE w:val="0"/>
        <w:autoSpaceDN w:val="0"/>
        <w:adjustRightInd w:val="0"/>
        <w:jc w:val="both"/>
        <w:rPr>
          <w:szCs w:val="20"/>
        </w:rPr>
      </w:pPr>
      <w:r w:rsidRPr="002C6A8D">
        <w:rPr>
          <w:szCs w:val="20"/>
        </w:rPr>
        <w:t xml:space="preserve">Students will study concepts and techniques related to traditional and modern genetics. The </w:t>
      </w:r>
      <w:r w:rsidR="00BA5F37" w:rsidRPr="002C6A8D">
        <w:rPr>
          <w:szCs w:val="20"/>
        </w:rPr>
        <w:t>course provides students with a comprehensive overview of conjugation and recombination, gene regulation, forward and reverses</w:t>
      </w:r>
      <w:r w:rsidRPr="002C6A8D">
        <w:rPr>
          <w:szCs w:val="20"/>
        </w:rPr>
        <w:t xml:space="preserve"> genetics, gene linkage, mutagenesis screens, population genetics, genomics and functional genomics. The course also explores the applications of bioinformatics in modern life sciences.</w:t>
      </w:r>
    </w:p>
    <w:p w14:paraId="5E7D6CF7" w14:textId="77777777" w:rsidR="00D84884" w:rsidRPr="002C6A8D" w:rsidRDefault="00D84884" w:rsidP="005B11A8">
      <w:pPr>
        <w:jc w:val="both"/>
        <w:rPr>
          <w:szCs w:val="20"/>
        </w:rPr>
      </w:pPr>
    </w:p>
    <w:p w14:paraId="0CCA33DF" w14:textId="77777777" w:rsidR="002150C8" w:rsidRPr="002C6A8D" w:rsidRDefault="002150C8" w:rsidP="005B11A8">
      <w:pPr>
        <w:jc w:val="both"/>
        <w:rPr>
          <w:szCs w:val="20"/>
        </w:rPr>
      </w:pPr>
    </w:p>
    <w:p w14:paraId="4434BA51" w14:textId="77777777" w:rsidR="00D84884" w:rsidRPr="002C6A8D" w:rsidRDefault="000005AB" w:rsidP="005B11A8">
      <w:pPr>
        <w:pStyle w:val="Heading1"/>
        <w:ind w:left="0" w:firstLine="0"/>
        <w:jc w:val="both"/>
      </w:pPr>
      <w:bookmarkStart w:id="778" w:name="_Toc194388826"/>
      <w:bookmarkStart w:id="779" w:name="_Toc196217748"/>
      <w:bookmarkStart w:id="780" w:name="_Toc196219096"/>
      <w:bookmarkStart w:id="781" w:name="_Toc196815334"/>
      <w:bookmarkStart w:id="782" w:name="_Toc196886392"/>
      <w:bookmarkStart w:id="783" w:name="_Toc202860048"/>
      <w:bookmarkStart w:id="784" w:name="_Toc354671776"/>
      <w:r w:rsidRPr="002C6A8D">
        <w:t>900</w:t>
      </w:r>
      <w:r w:rsidR="00CA059E" w:rsidRPr="002C6A8D">
        <w:t>252</w:t>
      </w:r>
      <w:r w:rsidRPr="002C6A8D">
        <w:t>SCI</w:t>
      </w:r>
      <w:r w:rsidR="00D84884" w:rsidRPr="002C6A8D">
        <w:tab/>
        <w:t>Molecular Cell Biology</w:t>
      </w:r>
      <w:bookmarkEnd w:id="778"/>
      <w:bookmarkEnd w:id="779"/>
      <w:bookmarkEnd w:id="780"/>
      <w:bookmarkEnd w:id="781"/>
      <w:bookmarkEnd w:id="782"/>
      <w:bookmarkEnd w:id="783"/>
      <w:bookmarkEnd w:id="784"/>
    </w:p>
    <w:tbl>
      <w:tblPr>
        <w:tblW w:w="0" w:type="auto"/>
        <w:tblLook w:val="01E0" w:firstRow="1" w:lastRow="1" w:firstColumn="1" w:lastColumn="1" w:noHBand="0" w:noVBand="0"/>
      </w:tblPr>
      <w:tblGrid>
        <w:gridCol w:w="2217"/>
        <w:gridCol w:w="3291"/>
      </w:tblGrid>
      <w:tr w:rsidR="00B51DFF" w:rsidRPr="002C6A8D" w14:paraId="2364376A" w14:textId="77777777" w:rsidTr="006F615E">
        <w:trPr>
          <w:trHeight w:val="255"/>
        </w:trPr>
        <w:tc>
          <w:tcPr>
            <w:tcW w:w="2217" w:type="dxa"/>
            <w:shd w:val="clear" w:color="auto" w:fill="auto"/>
          </w:tcPr>
          <w:p w14:paraId="35DC9A21" w14:textId="77777777" w:rsidR="00B51DFF" w:rsidRPr="002C6A8D" w:rsidRDefault="00B51DFF" w:rsidP="005B11A8">
            <w:pPr>
              <w:jc w:val="both"/>
              <w:rPr>
                <w:i/>
                <w:szCs w:val="20"/>
              </w:rPr>
            </w:pPr>
            <w:r w:rsidRPr="002C6A8D">
              <w:rPr>
                <w:i/>
                <w:szCs w:val="20"/>
              </w:rPr>
              <w:t>Credit points</w:t>
            </w:r>
          </w:p>
        </w:tc>
        <w:tc>
          <w:tcPr>
            <w:tcW w:w="3291" w:type="dxa"/>
            <w:shd w:val="clear" w:color="auto" w:fill="auto"/>
          </w:tcPr>
          <w:p w14:paraId="6B11C29F" w14:textId="77777777" w:rsidR="00B51DFF" w:rsidRPr="002C6A8D" w:rsidRDefault="00B51DFF" w:rsidP="005B11A8">
            <w:pPr>
              <w:jc w:val="both"/>
              <w:rPr>
                <w:i/>
                <w:szCs w:val="20"/>
              </w:rPr>
            </w:pPr>
            <w:r w:rsidRPr="002C6A8D">
              <w:rPr>
                <w:i/>
                <w:szCs w:val="20"/>
              </w:rPr>
              <w:t>6 ecp</w:t>
            </w:r>
          </w:p>
        </w:tc>
      </w:tr>
      <w:tr w:rsidR="00B51DFF" w:rsidRPr="002C6A8D" w14:paraId="3673402D" w14:textId="77777777" w:rsidTr="006F615E">
        <w:trPr>
          <w:trHeight w:val="255"/>
        </w:trPr>
        <w:tc>
          <w:tcPr>
            <w:tcW w:w="2217" w:type="dxa"/>
            <w:shd w:val="clear" w:color="auto" w:fill="auto"/>
          </w:tcPr>
          <w:p w14:paraId="56AE957A" w14:textId="77777777" w:rsidR="00B51DFF" w:rsidRPr="002C6A8D" w:rsidRDefault="00B51DFF" w:rsidP="005B11A8">
            <w:pPr>
              <w:jc w:val="both"/>
              <w:rPr>
                <w:i/>
                <w:szCs w:val="20"/>
              </w:rPr>
            </w:pPr>
            <w:r w:rsidRPr="002C6A8D">
              <w:rPr>
                <w:i/>
                <w:szCs w:val="20"/>
              </w:rPr>
              <w:t>Theme</w:t>
            </w:r>
          </w:p>
        </w:tc>
        <w:tc>
          <w:tcPr>
            <w:tcW w:w="3291" w:type="dxa"/>
            <w:shd w:val="clear" w:color="auto" w:fill="auto"/>
          </w:tcPr>
          <w:p w14:paraId="02A95D77" w14:textId="77777777" w:rsidR="00B51DFF" w:rsidRPr="002C6A8D" w:rsidRDefault="00B51DFF" w:rsidP="005B11A8">
            <w:pPr>
              <w:jc w:val="both"/>
              <w:rPr>
                <w:i/>
                <w:szCs w:val="20"/>
              </w:rPr>
            </w:pPr>
            <w:r w:rsidRPr="002C6A8D">
              <w:rPr>
                <w:i/>
                <w:szCs w:val="20"/>
              </w:rPr>
              <w:t>ECS, LEU, HW, ICC</w:t>
            </w:r>
          </w:p>
        </w:tc>
      </w:tr>
      <w:tr w:rsidR="00B51DFF" w:rsidRPr="002C6A8D" w14:paraId="52236522" w14:textId="77777777" w:rsidTr="006F615E">
        <w:trPr>
          <w:trHeight w:val="267"/>
        </w:trPr>
        <w:tc>
          <w:tcPr>
            <w:tcW w:w="2217" w:type="dxa"/>
            <w:shd w:val="clear" w:color="auto" w:fill="auto"/>
          </w:tcPr>
          <w:p w14:paraId="7E71BCB0" w14:textId="77777777" w:rsidR="00B51DFF" w:rsidRPr="002C6A8D" w:rsidRDefault="00B51DFF" w:rsidP="005B11A8">
            <w:pPr>
              <w:jc w:val="both"/>
              <w:rPr>
                <w:i/>
                <w:szCs w:val="20"/>
              </w:rPr>
            </w:pPr>
            <w:r w:rsidRPr="002C6A8D">
              <w:rPr>
                <w:i/>
                <w:szCs w:val="20"/>
              </w:rPr>
              <w:t>Track</w:t>
            </w:r>
          </w:p>
        </w:tc>
        <w:tc>
          <w:tcPr>
            <w:tcW w:w="3291" w:type="dxa"/>
            <w:shd w:val="clear" w:color="auto" w:fill="auto"/>
          </w:tcPr>
          <w:p w14:paraId="6C60A193" w14:textId="77777777" w:rsidR="00B51DFF" w:rsidRPr="002C6A8D" w:rsidRDefault="00B51DFF" w:rsidP="005B11A8">
            <w:pPr>
              <w:jc w:val="both"/>
              <w:rPr>
                <w:i/>
                <w:szCs w:val="20"/>
              </w:rPr>
            </w:pPr>
            <w:r w:rsidRPr="002C6A8D">
              <w:rPr>
                <w:i/>
                <w:szCs w:val="20"/>
              </w:rPr>
              <w:t>Biology, Biomedical Sciences</w:t>
            </w:r>
          </w:p>
        </w:tc>
      </w:tr>
    </w:tbl>
    <w:p w14:paraId="32EBB660" w14:textId="77777777" w:rsidR="00D84884" w:rsidRPr="002C6A8D" w:rsidRDefault="00D84884" w:rsidP="005B11A8">
      <w:pPr>
        <w:jc w:val="both"/>
        <w:rPr>
          <w:szCs w:val="20"/>
        </w:rPr>
      </w:pPr>
    </w:p>
    <w:p w14:paraId="17C03F5E" w14:textId="77777777" w:rsidR="007C5469" w:rsidRPr="002C6A8D" w:rsidRDefault="007C5469" w:rsidP="005B11A8">
      <w:pPr>
        <w:pStyle w:val="Heading2"/>
        <w:jc w:val="both"/>
        <w:rPr>
          <w:szCs w:val="20"/>
        </w:rPr>
      </w:pPr>
      <w:r w:rsidRPr="002C6A8D">
        <w:rPr>
          <w:szCs w:val="20"/>
        </w:rPr>
        <w:t>Prerequisites</w:t>
      </w:r>
    </w:p>
    <w:p w14:paraId="454BBF5B" w14:textId="77777777" w:rsidR="003259F0" w:rsidRPr="002C6A8D" w:rsidRDefault="00D66D10" w:rsidP="005B11A8">
      <w:pPr>
        <w:jc w:val="both"/>
        <w:rPr>
          <w:szCs w:val="20"/>
        </w:rPr>
      </w:pPr>
      <w:r w:rsidRPr="002C6A8D">
        <w:rPr>
          <w:szCs w:val="20"/>
          <w:lang w:eastAsia="zh-TW"/>
        </w:rPr>
        <w:t>900152</w:t>
      </w:r>
      <w:r w:rsidRPr="002C6A8D">
        <w:rPr>
          <w:szCs w:val="20"/>
        </w:rPr>
        <w:t>SCI</w:t>
      </w:r>
      <w:r w:rsidR="003259F0" w:rsidRPr="002C6A8D">
        <w:rPr>
          <w:szCs w:val="20"/>
        </w:rPr>
        <w:t xml:space="preserve"> Introduction to Biology or </w:t>
      </w:r>
      <w:r w:rsidRPr="002C6A8D">
        <w:rPr>
          <w:szCs w:val="20"/>
          <w:lang w:eastAsia="zh-TW"/>
        </w:rPr>
        <w:t>900161</w:t>
      </w:r>
      <w:r w:rsidRPr="002C6A8D">
        <w:rPr>
          <w:szCs w:val="20"/>
        </w:rPr>
        <w:t>SCI</w:t>
      </w:r>
      <w:r w:rsidR="003259F0" w:rsidRPr="002C6A8D">
        <w:rPr>
          <w:szCs w:val="20"/>
        </w:rPr>
        <w:t xml:space="preserve"> The Human Body I</w:t>
      </w:r>
    </w:p>
    <w:p w14:paraId="05F8E778" w14:textId="77777777" w:rsidR="00D66D10" w:rsidRPr="002C6A8D" w:rsidRDefault="00D66D10" w:rsidP="005B11A8">
      <w:pPr>
        <w:jc w:val="both"/>
        <w:rPr>
          <w:i/>
          <w:lang w:eastAsia="zh-TW"/>
        </w:rPr>
      </w:pPr>
    </w:p>
    <w:p w14:paraId="38D49F2A" w14:textId="77777777" w:rsidR="00D66D10" w:rsidRPr="002C6A8D" w:rsidRDefault="00D66D10" w:rsidP="005B11A8">
      <w:pPr>
        <w:jc w:val="both"/>
        <w:rPr>
          <w:i/>
        </w:rPr>
      </w:pPr>
      <w:r w:rsidRPr="002C6A8D">
        <w:rPr>
          <w:i/>
        </w:rPr>
        <w:t>Course description:</w:t>
      </w:r>
    </w:p>
    <w:p w14:paraId="4FEAED6B" w14:textId="77777777" w:rsidR="009F08E9" w:rsidRPr="002C6A8D" w:rsidRDefault="009F08E9" w:rsidP="005B11A8">
      <w:pPr>
        <w:jc w:val="both"/>
      </w:pPr>
      <w:r w:rsidRPr="002C6A8D">
        <w:t xml:space="preserve">This course focuses on the functioning of cells in relation to each other and in relation to the extracellular environment as part of a multi-cellular organism. The course introduces and discusses the different parts of cells and how these different constituents function in relation to other cells in the direct vicinity, and to cells at a distance. </w:t>
      </w:r>
    </w:p>
    <w:p w14:paraId="02A2EF93" w14:textId="77777777" w:rsidR="009F08E9" w:rsidRPr="002C6A8D" w:rsidRDefault="009F08E9" w:rsidP="005B11A8">
      <w:pPr>
        <w:jc w:val="both"/>
      </w:pPr>
    </w:p>
    <w:p w14:paraId="3FCD9BBD" w14:textId="77777777" w:rsidR="009F08E9" w:rsidRPr="002C6A8D" w:rsidRDefault="009F08E9" w:rsidP="005B11A8">
      <w:pPr>
        <w:jc w:val="both"/>
      </w:pPr>
      <w:r w:rsidRPr="002C6A8D">
        <w:t>The following topics will be discussed and presented:</w:t>
      </w:r>
    </w:p>
    <w:p w14:paraId="4DDC8A7D" w14:textId="77777777" w:rsidR="009F08E9" w:rsidRPr="002C6A8D" w:rsidRDefault="009F08E9" w:rsidP="005B11A8">
      <w:pPr>
        <w:ind w:firstLine="720"/>
        <w:jc w:val="both"/>
      </w:pPr>
      <w:r w:rsidRPr="002C6A8D">
        <w:t>Cell-cell interactions</w:t>
      </w:r>
    </w:p>
    <w:p w14:paraId="20B9AC50" w14:textId="77777777" w:rsidR="009F08E9" w:rsidRPr="002C6A8D" w:rsidRDefault="009F08E9" w:rsidP="005B11A8">
      <w:pPr>
        <w:ind w:firstLine="720"/>
        <w:jc w:val="both"/>
      </w:pPr>
      <w:r w:rsidRPr="002C6A8D">
        <w:t>Signal transduction</w:t>
      </w:r>
    </w:p>
    <w:p w14:paraId="0E1436CF" w14:textId="77777777" w:rsidR="009F08E9" w:rsidRPr="002C6A8D" w:rsidRDefault="009F08E9" w:rsidP="005B11A8">
      <w:pPr>
        <w:ind w:firstLine="720"/>
        <w:jc w:val="both"/>
      </w:pPr>
      <w:r w:rsidRPr="002C6A8D">
        <w:t>Cell communication</w:t>
      </w:r>
    </w:p>
    <w:p w14:paraId="38874A16" w14:textId="77777777" w:rsidR="009F08E9" w:rsidRPr="002C6A8D" w:rsidRDefault="009F08E9" w:rsidP="005B11A8">
      <w:pPr>
        <w:ind w:firstLine="720"/>
        <w:jc w:val="both"/>
      </w:pPr>
      <w:r w:rsidRPr="002C6A8D">
        <w:t>Cell-extra-cellular matrix interactions</w:t>
      </w:r>
    </w:p>
    <w:p w14:paraId="3932123F" w14:textId="77777777" w:rsidR="009F08E9" w:rsidRPr="002C6A8D" w:rsidRDefault="009F08E9" w:rsidP="005B11A8">
      <w:pPr>
        <w:ind w:firstLine="720"/>
        <w:jc w:val="both"/>
      </w:pPr>
      <w:r w:rsidRPr="002C6A8D">
        <w:t>Cell migration</w:t>
      </w:r>
      <w:r w:rsidRPr="002C6A8D">
        <w:tab/>
      </w:r>
    </w:p>
    <w:p w14:paraId="50F2D613" w14:textId="77777777" w:rsidR="009F08E9" w:rsidRPr="002C6A8D" w:rsidRDefault="009F08E9" w:rsidP="005B11A8">
      <w:pPr>
        <w:ind w:firstLine="720"/>
        <w:jc w:val="both"/>
      </w:pPr>
      <w:r w:rsidRPr="002C6A8D">
        <w:t>Cell death</w:t>
      </w:r>
    </w:p>
    <w:p w14:paraId="0F0B72EB" w14:textId="77777777" w:rsidR="009F08E9" w:rsidRPr="002C6A8D" w:rsidRDefault="009F08E9" w:rsidP="005B11A8">
      <w:pPr>
        <w:ind w:firstLine="720"/>
        <w:jc w:val="both"/>
      </w:pPr>
      <w:r w:rsidRPr="002C6A8D">
        <w:t>Stem cells</w:t>
      </w:r>
    </w:p>
    <w:p w14:paraId="454456F2" w14:textId="77777777" w:rsidR="009F08E9" w:rsidRPr="002C6A8D" w:rsidRDefault="009F08E9" w:rsidP="005B11A8">
      <w:pPr>
        <w:ind w:firstLine="720"/>
        <w:jc w:val="both"/>
      </w:pPr>
      <w:r w:rsidRPr="002C6A8D">
        <w:t>Different cell types in different tissues</w:t>
      </w:r>
    </w:p>
    <w:p w14:paraId="69C856E1" w14:textId="77777777" w:rsidR="00D66D10" w:rsidRPr="002C6A8D" w:rsidRDefault="00D66D10" w:rsidP="005B11A8">
      <w:pPr>
        <w:jc w:val="both"/>
        <w:rPr>
          <w:lang w:eastAsia="zh-TW"/>
        </w:rPr>
      </w:pPr>
    </w:p>
    <w:p w14:paraId="45B9F531" w14:textId="77777777" w:rsidR="00D66D10" w:rsidRPr="002C6A8D" w:rsidRDefault="00D66D10" w:rsidP="005B11A8">
      <w:pPr>
        <w:jc w:val="both"/>
      </w:pPr>
      <w:r w:rsidRPr="002C6A8D">
        <w:t xml:space="preserve">After this course the student should be able to understand the functioning of a cell on its own and in relation to its environment. The student should be able to describe the fundamental processes that take place inside the cell that are related </w:t>
      </w:r>
      <w:r w:rsidRPr="002C6A8D">
        <w:lastRenderedPageBreak/>
        <w:t xml:space="preserve">to e.g. protein synthesis, gene expression, cell division, membrane metabolism, energy generation and cell movement. </w:t>
      </w:r>
    </w:p>
    <w:p w14:paraId="0A003185" w14:textId="77777777" w:rsidR="009F08E9" w:rsidRPr="002C6A8D" w:rsidRDefault="009F08E9" w:rsidP="005B11A8">
      <w:pPr>
        <w:jc w:val="both"/>
      </w:pPr>
    </w:p>
    <w:p w14:paraId="44787131" w14:textId="77777777" w:rsidR="00355680" w:rsidRPr="002C6A8D" w:rsidRDefault="00355680" w:rsidP="005B11A8">
      <w:pPr>
        <w:jc w:val="both"/>
        <w:rPr>
          <w:color w:val="0000FF"/>
        </w:rPr>
      </w:pPr>
    </w:p>
    <w:p w14:paraId="5B9B2F47" w14:textId="77777777" w:rsidR="002150C8" w:rsidRPr="002C6A8D" w:rsidRDefault="002150C8" w:rsidP="005B11A8">
      <w:pPr>
        <w:jc w:val="both"/>
        <w:rPr>
          <w:szCs w:val="20"/>
        </w:rPr>
      </w:pPr>
    </w:p>
    <w:p w14:paraId="6B71A5C2" w14:textId="77777777" w:rsidR="00D84884" w:rsidRPr="002C6A8D" w:rsidRDefault="000005AB" w:rsidP="005B11A8">
      <w:pPr>
        <w:pStyle w:val="Heading1"/>
        <w:jc w:val="both"/>
      </w:pPr>
      <w:bookmarkStart w:id="785" w:name="_Toc194388827"/>
      <w:bookmarkStart w:id="786" w:name="_Toc196217749"/>
      <w:bookmarkStart w:id="787" w:name="_Toc196219097"/>
      <w:bookmarkStart w:id="788" w:name="_Toc196815335"/>
      <w:bookmarkStart w:id="789" w:name="_Toc196886393"/>
      <w:bookmarkStart w:id="790" w:name="_Toc202860049"/>
      <w:bookmarkStart w:id="791" w:name="_Toc354671777"/>
      <w:r w:rsidRPr="002C6A8D">
        <w:t>900</w:t>
      </w:r>
      <w:r w:rsidR="00CA059E" w:rsidRPr="002C6A8D">
        <w:t>253</w:t>
      </w:r>
      <w:r w:rsidRPr="002C6A8D">
        <w:t>SCI</w:t>
      </w:r>
      <w:r w:rsidR="00D84884" w:rsidRPr="002C6A8D">
        <w:tab/>
        <w:t>Evolution and Developmental Biology</w:t>
      </w:r>
      <w:bookmarkEnd w:id="785"/>
      <w:bookmarkEnd w:id="786"/>
      <w:bookmarkEnd w:id="787"/>
      <w:bookmarkEnd w:id="788"/>
      <w:bookmarkEnd w:id="789"/>
      <w:bookmarkEnd w:id="790"/>
      <w:bookmarkEnd w:id="791"/>
    </w:p>
    <w:tbl>
      <w:tblPr>
        <w:tblW w:w="0" w:type="auto"/>
        <w:tblLook w:val="01E0" w:firstRow="1" w:lastRow="1" w:firstColumn="1" w:lastColumn="1" w:noHBand="0" w:noVBand="0"/>
      </w:tblPr>
      <w:tblGrid>
        <w:gridCol w:w="2217"/>
        <w:gridCol w:w="2218"/>
      </w:tblGrid>
      <w:tr w:rsidR="00B51DFF" w:rsidRPr="002C6A8D" w14:paraId="17F9F7F3" w14:textId="77777777" w:rsidTr="006F615E">
        <w:trPr>
          <w:trHeight w:val="255"/>
        </w:trPr>
        <w:tc>
          <w:tcPr>
            <w:tcW w:w="2217" w:type="dxa"/>
            <w:shd w:val="clear" w:color="auto" w:fill="auto"/>
          </w:tcPr>
          <w:p w14:paraId="01F1040F" w14:textId="77777777" w:rsidR="00B51DFF" w:rsidRPr="002C6A8D" w:rsidRDefault="00B51DFF" w:rsidP="005B11A8">
            <w:pPr>
              <w:jc w:val="both"/>
              <w:rPr>
                <w:i/>
                <w:szCs w:val="20"/>
              </w:rPr>
            </w:pPr>
            <w:r w:rsidRPr="002C6A8D">
              <w:rPr>
                <w:i/>
                <w:szCs w:val="20"/>
              </w:rPr>
              <w:t>Credit points</w:t>
            </w:r>
          </w:p>
        </w:tc>
        <w:tc>
          <w:tcPr>
            <w:tcW w:w="2218" w:type="dxa"/>
            <w:shd w:val="clear" w:color="auto" w:fill="auto"/>
          </w:tcPr>
          <w:p w14:paraId="16355B3D" w14:textId="77777777" w:rsidR="00B51DFF" w:rsidRPr="002C6A8D" w:rsidRDefault="00B51DFF" w:rsidP="005B11A8">
            <w:pPr>
              <w:jc w:val="both"/>
              <w:rPr>
                <w:i/>
                <w:szCs w:val="20"/>
              </w:rPr>
            </w:pPr>
            <w:r w:rsidRPr="002C6A8D">
              <w:rPr>
                <w:i/>
                <w:szCs w:val="20"/>
              </w:rPr>
              <w:t>6 ecp</w:t>
            </w:r>
          </w:p>
        </w:tc>
      </w:tr>
      <w:tr w:rsidR="00B51DFF" w:rsidRPr="002C6A8D" w14:paraId="7EE47021" w14:textId="77777777" w:rsidTr="006F615E">
        <w:trPr>
          <w:trHeight w:val="255"/>
        </w:trPr>
        <w:tc>
          <w:tcPr>
            <w:tcW w:w="2217" w:type="dxa"/>
            <w:shd w:val="clear" w:color="auto" w:fill="auto"/>
          </w:tcPr>
          <w:p w14:paraId="6BA9E603" w14:textId="77777777" w:rsidR="00B51DFF" w:rsidRPr="002C6A8D" w:rsidRDefault="00B51DFF" w:rsidP="005B11A8">
            <w:pPr>
              <w:jc w:val="both"/>
              <w:rPr>
                <w:i/>
                <w:szCs w:val="20"/>
              </w:rPr>
            </w:pPr>
            <w:r w:rsidRPr="002C6A8D">
              <w:rPr>
                <w:i/>
                <w:szCs w:val="20"/>
              </w:rPr>
              <w:t>Theme</w:t>
            </w:r>
          </w:p>
        </w:tc>
        <w:tc>
          <w:tcPr>
            <w:tcW w:w="2218" w:type="dxa"/>
            <w:shd w:val="clear" w:color="auto" w:fill="auto"/>
          </w:tcPr>
          <w:p w14:paraId="6FE9FEE4" w14:textId="77777777" w:rsidR="00B51DFF" w:rsidRPr="002C6A8D" w:rsidRDefault="00B51DFF" w:rsidP="005B11A8">
            <w:pPr>
              <w:jc w:val="both"/>
              <w:rPr>
                <w:i/>
                <w:szCs w:val="20"/>
              </w:rPr>
            </w:pPr>
            <w:r w:rsidRPr="002C6A8D">
              <w:rPr>
                <w:i/>
                <w:szCs w:val="20"/>
              </w:rPr>
              <w:t>ECS, LEU, HW, ICC</w:t>
            </w:r>
          </w:p>
        </w:tc>
      </w:tr>
      <w:tr w:rsidR="00B51DFF" w:rsidRPr="002C6A8D" w14:paraId="193F3816" w14:textId="77777777" w:rsidTr="006F615E">
        <w:trPr>
          <w:trHeight w:val="267"/>
        </w:trPr>
        <w:tc>
          <w:tcPr>
            <w:tcW w:w="2217" w:type="dxa"/>
            <w:shd w:val="clear" w:color="auto" w:fill="auto"/>
          </w:tcPr>
          <w:p w14:paraId="1CAE9335" w14:textId="77777777" w:rsidR="00B51DFF" w:rsidRPr="002C6A8D" w:rsidRDefault="00B51DFF" w:rsidP="005B11A8">
            <w:pPr>
              <w:jc w:val="both"/>
              <w:rPr>
                <w:i/>
                <w:szCs w:val="20"/>
              </w:rPr>
            </w:pPr>
            <w:r w:rsidRPr="002C6A8D">
              <w:rPr>
                <w:i/>
                <w:szCs w:val="20"/>
              </w:rPr>
              <w:t>Track</w:t>
            </w:r>
          </w:p>
        </w:tc>
        <w:tc>
          <w:tcPr>
            <w:tcW w:w="2218" w:type="dxa"/>
            <w:shd w:val="clear" w:color="auto" w:fill="auto"/>
          </w:tcPr>
          <w:p w14:paraId="70521D69" w14:textId="77777777" w:rsidR="00B51DFF" w:rsidRPr="002C6A8D" w:rsidRDefault="00B51DFF" w:rsidP="005B11A8">
            <w:pPr>
              <w:jc w:val="both"/>
              <w:rPr>
                <w:i/>
                <w:szCs w:val="20"/>
              </w:rPr>
            </w:pPr>
            <w:r w:rsidRPr="002C6A8D">
              <w:rPr>
                <w:i/>
                <w:szCs w:val="20"/>
              </w:rPr>
              <w:t>Biology</w:t>
            </w:r>
          </w:p>
        </w:tc>
      </w:tr>
    </w:tbl>
    <w:p w14:paraId="2957700C" w14:textId="77777777" w:rsidR="00D84884" w:rsidRPr="002C6A8D" w:rsidRDefault="00D84884" w:rsidP="005B11A8">
      <w:pPr>
        <w:jc w:val="both"/>
        <w:rPr>
          <w:szCs w:val="20"/>
        </w:rPr>
      </w:pPr>
    </w:p>
    <w:p w14:paraId="1A723DD9" w14:textId="77777777" w:rsidR="007C5469" w:rsidRPr="002C6A8D" w:rsidRDefault="007C5469" w:rsidP="005B11A8">
      <w:pPr>
        <w:pStyle w:val="Heading2"/>
        <w:jc w:val="both"/>
        <w:rPr>
          <w:szCs w:val="20"/>
        </w:rPr>
      </w:pPr>
      <w:r w:rsidRPr="002C6A8D">
        <w:rPr>
          <w:szCs w:val="20"/>
        </w:rPr>
        <w:t>Prerequisites</w:t>
      </w:r>
    </w:p>
    <w:p w14:paraId="2BBB7E3B" w14:textId="77777777" w:rsidR="007C5469" w:rsidRPr="002C6A8D" w:rsidRDefault="00D66D10" w:rsidP="005B11A8">
      <w:pPr>
        <w:jc w:val="both"/>
        <w:rPr>
          <w:szCs w:val="20"/>
        </w:rPr>
      </w:pPr>
      <w:r w:rsidRPr="002C6A8D">
        <w:rPr>
          <w:szCs w:val="20"/>
          <w:lang w:eastAsia="zh-TW"/>
        </w:rPr>
        <w:t>900152</w:t>
      </w:r>
      <w:r w:rsidRPr="002C6A8D">
        <w:rPr>
          <w:szCs w:val="20"/>
        </w:rPr>
        <w:t>SCI</w:t>
      </w:r>
      <w:r w:rsidR="00A9261F" w:rsidRPr="002C6A8D">
        <w:rPr>
          <w:szCs w:val="20"/>
        </w:rPr>
        <w:t xml:space="preserve"> Introduction to Biology</w:t>
      </w:r>
    </w:p>
    <w:p w14:paraId="52E67373" w14:textId="77777777" w:rsidR="007C5469" w:rsidRPr="002C6A8D" w:rsidRDefault="007C5469" w:rsidP="005B11A8">
      <w:pPr>
        <w:jc w:val="both"/>
        <w:rPr>
          <w:szCs w:val="20"/>
        </w:rPr>
      </w:pPr>
    </w:p>
    <w:p w14:paraId="6DE7F0B2" w14:textId="77777777" w:rsidR="007C5469" w:rsidRPr="002C6A8D" w:rsidRDefault="007C5469" w:rsidP="005B11A8">
      <w:pPr>
        <w:jc w:val="both"/>
        <w:rPr>
          <w:i/>
          <w:iCs/>
          <w:szCs w:val="20"/>
        </w:rPr>
      </w:pPr>
      <w:r w:rsidRPr="002C6A8D">
        <w:rPr>
          <w:i/>
          <w:iCs/>
          <w:szCs w:val="20"/>
        </w:rPr>
        <w:t>Course description</w:t>
      </w:r>
    </w:p>
    <w:p w14:paraId="7609C868" w14:textId="77777777" w:rsidR="007C5469" w:rsidRPr="002C6A8D" w:rsidRDefault="007C5469" w:rsidP="005B11A8">
      <w:pPr>
        <w:jc w:val="both"/>
        <w:rPr>
          <w:szCs w:val="20"/>
        </w:rPr>
      </w:pPr>
      <w:r w:rsidRPr="002C6A8D">
        <w:rPr>
          <w:szCs w:val="20"/>
        </w:rPr>
        <w:t>Students will study the field of biology that seeks to explain evolutionary events through the mechanisms of developmental biology and genetics. Students will attempt to determine ancestral relationships between organisms and how developmental processes have evolved. Topics will include the early body plan, cell type determination, organogenesis, morphogenesis, stem cells, cloning and other issues in human development.</w:t>
      </w:r>
    </w:p>
    <w:p w14:paraId="705A45C6" w14:textId="77777777" w:rsidR="00D84884" w:rsidRPr="002C6A8D" w:rsidRDefault="00D84884" w:rsidP="005B11A8">
      <w:pPr>
        <w:jc w:val="both"/>
        <w:rPr>
          <w:szCs w:val="20"/>
        </w:rPr>
      </w:pPr>
    </w:p>
    <w:p w14:paraId="5233B0D8" w14:textId="77777777" w:rsidR="002150C8" w:rsidRPr="002C6A8D" w:rsidRDefault="002150C8" w:rsidP="005B11A8">
      <w:pPr>
        <w:jc w:val="both"/>
        <w:rPr>
          <w:szCs w:val="20"/>
        </w:rPr>
      </w:pPr>
    </w:p>
    <w:p w14:paraId="2414284F" w14:textId="77777777" w:rsidR="00D84884" w:rsidRPr="002C6A8D" w:rsidRDefault="000005AB" w:rsidP="005B11A8">
      <w:pPr>
        <w:pStyle w:val="Heading1"/>
        <w:jc w:val="both"/>
        <w:rPr>
          <w:lang w:eastAsia="zh-TW"/>
        </w:rPr>
      </w:pPr>
      <w:bookmarkStart w:id="792" w:name="_Toc194388828"/>
      <w:bookmarkStart w:id="793" w:name="_Toc196217750"/>
      <w:bookmarkStart w:id="794" w:name="_Toc196219098"/>
      <w:bookmarkStart w:id="795" w:name="_Toc196815336"/>
      <w:bookmarkStart w:id="796" w:name="_Toc196886394"/>
      <w:bookmarkStart w:id="797" w:name="_Toc202860050"/>
      <w:bookmarkStart w:id="798" w:name="_Toc354671778"/>
      <w:r w:rsidRPr="002C6A8D">
        <w:t>900</w:t>
      </w:r>
      <w:r w:rsidR="00CA059E" w:rsidRPr="002C6A8D">
        <w:t>261</w:t>
      </w:r>
      <w:r w:rsidRPr="002C6A8D">
        <w:t>SCI</w:t>
      </w:r>
      <w:r w:rsidR="00D84884" w:rsidRPr="002C6A8D">
        <w:tab/>
      </w:r>
      <w:bookmarkEnd w:id="792"/>
      <w:bookmarkEnd w:id="793"/>
      <w:bookmarkEnd w:id="794"/>
      <w:bookmarkEnd w:id="795"/>
      <w:bookmarkEnd w:id="796"/>
      <w:bookmarkEnd w:id="797"/>
      <w:r w:rsidR="000908A6" w:rsidRPr="002C6A8D">
        <w:t>The Human Body II</w:t>
      </w:r>
      <w:bookmarkEnd w:id="798"/>
    </w:p>
    <w:tbl>
      <w:tblPr>
        <w:tblW w:w="0" w:type="auto"/>
        <w:tblLook w:val="01E0" w:firstRow="1" w:lastRow="1" w:firstColumn="1" w:lastColumn="1" w:noHBand="0" w:noVBand="0"/>
      </w:tblPr>
      <w:tblGrid>
        <w:gridCol w:w="2217"/>
        <w:gridCol w:w="3291"/>
      </w:tblGrid>
      <w:tr w:rsidR="00B51DFF" w:rsidRPr="002C6A8D" w14:paraId="372CBD25" w14:textId="77777777" w:rsidTr="006F615E">
        <w:trPr>
          <w:trHeight w:val="255"/>
        </w:trPr>
        <w:tc>
          <w:tcPr>
            <w:tcW w:w="2217" w:type="dxa"/>
            <w:shd w:val="clear" w:color="auto" w:fill="auto"/>
          </w:tcPr>
          <w:p w14:paraId="345B305F" w14:textId="77777777" w:rsidR="00B51DFF" w:rsidRPr="002C6A8D" w:rsidRDefault="00B51DFF" w:rsidP="005B11A8">
            <w:pPr>
              <w:jc w:val="both"/>
              <w:rPr>
                <w:i/>
                <w:szCs w:val="20"/>
              </w:rPr>
            </w:pPr>
            <w:r w:rsidRPr="002C6A8D">
              <w:rPr>
                <w:i/>
                <w:szCs w:val="20"/>
              </w:rPr>
              <w:t>Credit points</w:t>
            </w:r>
          </w:p>
        </w:tc>
        <w:tc>
          <w:tcPr>
            <w:tcW w:w="3291" w:type="dxa"/>
            <w:shd w:val="clear" w:color="auto" w:fill="auto"/>
          </w:tcPr>
          <w:p w14:paraId="295B85E7" w14:textId="77777777" w:rsidR="00B51DFF" w:rsidRPr="002C6A8D" w:rsidRDefault="00B51DFF" w:rsidP="005B11A8">
            <w:pPr>
              <w:jc w:val="both"/>
              <w:rPr>
                <w:i/>
                <w:szCs w:val="20"/>
              </w:rPr>
            </w:pPr>
            <w:r w:rsidRPr="002C6A8D">
              <w:rPr>
                <w:i/>
                <w:szCs w:val="20"/>
              </w:rPr>
              <w:t>6 ecp</w:t>
            </w:r>
          </w:p>
        </w:tc>
      </w:tr>
      <w:tr w:rsidR="00B51DFF" w:rsidRPr="002C6A8D" w14:paraId="779627F5" w14:textId="77777777" w:rsidTr="006F615E">
        <w:trPr>
          <w:trHeight w:val="255"/>
        </w:trPr>
        <w:tc>
          <w:tcPr>
            <w:tcW w:w="2217" w:type="dxa"/>
            <w:shd w:val="clear" w:color="auto" w:fill="auto"/>
          </w:tcPr>
          <w:p w14:paraId="4A610032" w14:textId="77777777" w:rsidR="00B51DFF" w:rsidRPr="002C6A8D" w:rsidRDefault="00B51DFF" w:rsidP="005B11A8">
            <w:pPr>
              <w:jc w:val="both"/>
              <w:rPr>
                <w:i/>
                <w:szCs w:val="20"/>
              </w:rPr>
            </w:pPr>
            <w:r w:rsidRPr="002C6A8D">
              <w:rPr>
                <w:i/>
                <w:szCs w:val="20"/>
              </w:rPr>
              <w:t>Theme</w:t>
            </w:r>
          </w:p>
        </w:tc>
        <w:tc>
          <w:tcPr>
            <w:tcW w:w="3291" w:type="dxa"/>
            <w:shd w:val="clear" w:color="auto" w:fill="auto"/>
          </w:tcPr>
          <w:p w14:paraId="06514A25" w14:textId="77777777" w:rsidR="00B51DFF" w:rsidRPr="002C6A8D" w:rsidRDefault="00B51DFF" w:rsidP="005B11A8">
            <w:pPr>
              <w:jc w:val="both"/>
              <w:rPr>
                <w:i/>
                <w:szCs w:val="20"/>
              </w:rPr>
            </w:pPr>
            <w:r w:rsidRPr="002C6A8D">
              <w:rPr>
                <w:i/>
                <w:szCs w:val="20"/>
              </w:rPr>
              <w:t>ECS, LEU, HW, ICC</w:t>
            </w:r>
          </w:p>
        </w:tc>
      </w:tr>
      <w:tr w:rsidR="00B51DFF" w:rsidRPr="002C6A8D" w14:paraId="5189EB40" w14:textId="77777777" w:rsidTr="006F615E">
        <w:trPr>
          <w:trHeight w:val="267"/>
        </w:trPr>
        <w:tc>
          <w:tcPr>
            <w:tcW w:w="2217" w:type="dxa"/>
            <w:shd w:val="clear" w:color="auto" w:fill="auto"/>
          </w:tcPr>
          <w:p w14:paraId="5687DCE3" w14:textId="77777777" w:rsidR="00B51DFF" w:rsidRPr="002C6A8D" w:rsidRDefault="00B51DFF" w:rsidP="005B11A8">
            <w:pPr>
              <w:jc w:val="both"/>
              <w:rPr>
                <w:i/>
                <w:szCs w:val="20"/>
              </w:rPr>
            </w:pPr>
            <w:r w:rsidRPr="002C6A8D">
              <w:rPr>
                <w:i/>
                <w:szCs w:val="20"/>
              </w:rPr>
              <w:t>Track</w:t>
            </w:r>
          </w:p>
        </w:tc>
        <w:tc>
          <w:tcPr>
            <w:tcW w:w="3291" w:type="dxa"/>
            <w:shd w:val="clear" w:color="auto" w:fill="auto"/>
          </w:tcPr>
          <w:p w14:paraId="3531C61C" w14:textId="77777777" w:rsidR="00B51DFF" w:rsidRPr="002C6A8D" w:rsidRDefault="00B51DFF" w:rsidP="005B11A8">
            <w:pPr>
              <w:jc w:val="both"/>
              <w:rPr>
                <w:i/>
                <w:szCs w:val="20"/>
              </w:rPr>
            </w:pPr>
            <w:r w:rsidRPr="002C6A8D">
              <w:rPr>
                <w:i/>
                <w:szCs w:val="20"/>
              </w:rPr>
              <w:t>Biomedical Sciences</w:t>
            </w:r>
          </w:p>
        </w:tc>
      </w:tr>
    </w:tbl>
    <w:p w14:paraId="3312D03D" w14:textId="77777777" w:rsidR="00D84884" w:rsidRPr="002C6A8D" w:rsidRDefault="00D84884" w:rsidP="005B11A8">
      <w:pPr>
        <w:jc w:val="both"/>
        <w:rPr>
          <w:szCs w:val="20"/>
        </w:rPr>
      </w:pPr>
    </w:p>
    <w:p w14:paraId="73CB93C4" w14:textId="77777777" w:rsidR="00830A3D" w:rsidRPr="002C6A8D" w:rsidRDefault="00830A3D" w:rsidP="005B11A8">
      <w:pPr>
        <w:pStyle w:val="Heading2"/>
        <w:jc w:val="both"/>
        <w:rPr>
          <w:szCs w:val="20"/>
        </w:rPr>
      </w:pPr>
      <w:r w:rsidRPr="002C6A8D">
        <w:rPr>
          <w:szCs w:val="20"/>
        </w:rPr>
        <w:t>Prerequisites</w:t>
      </w:r>
    </w:p>
    <w:p w14:paraId="63F0BDB6" w14:textId="77777777" w:rsidR="003259F0" w:rsidRPr="002C6A8D" w:rsidRDefault="00D66D10" w:rsidP="005B11A8">
      <w:pPr>
        <w:jc w:val="both"/>
        <w:rPr>
          <w:szCs w:val="20"/>
        </w:rPr>
      </w:pPr>
      <w:r w:rsidRPr="002C6A8D">
        <w:rPr>
          <w:szCs w:val="20"/>
          <w:lang w:eastAsia="zh-TW"/>
        </w:rPr>
        <w:t>900161</w:t>
      </w:r>
      <w:r w:rsidRPr="002C6A8D">
        <w:rPr>
          <w:szCs w:val="20"/>
        </w:rPr>
        <w:t>SCI</w:t>
      </w:r>
      <w:r w:rsidR="003259F0" w:rsidRPr="002C6A8D">
        <w:rPr>
          <w:szCs w:val="20"/>
        </w:rPr>
        <w:t xml:space="preserve"> The Human Body I</w:t>
      </w:r>
    </w:p>
    <w:p w14:paraId="25AAE488" w14:textId="77777777" w:rsidR="003259F0" w:rsidRPr="002C6A8D" w:rsidRDefault="003259F0" w:rsidP="005B11A8">
      <w:pPr>
        <w:jc w:val="both"/>
      </w:pPr>
    </w:p>
    <w:p w14:paraId="280E0116" w14:textId="77777777" w:rsidR="001D3AED" w:rsidRPr="002C6A8D" w:rsidRDefault="001D3AED" w:rsidP="005B11A8">
      <w:pPr>
        <w:jc w:val="both"/>
        <w:rPr>
          <w:i/>
          <w:iCs/>
          <w:szCs w:val="20"/>
        </w:rPr>
      </w:pPr>
      <w:r w:rsidRPr="002C6A8D">
        <w:rPr>
          <w:i/>
          <w:iCs/>
          <w:szCs w:val="20"/>
        </w:rPr>
        <w:t>Course description</w:t>
      </w:r>
    </w:p>
    <w:p w14:paraId="3C4C6E00" w14:textId="77777777" w:rsidR="00797621" w:rsidRPr="002C6A8D" w:rsidRDefault="00797621" w:rsidP="005B11A8">
      <w:pPr>
        <w:jc w:val="both"/>
        <w:rPr>
          <w:szCs w:val="20"/>
        </w:rPr>
      </w:pPr>
      <w:r w:rsidRPr="002C6A8D">
        <w:rPr>
          <w:szCs w:val="20"/>
        </w:rPr>
        <w:t xml:space="preserve">The course Human Body II focuses on the structure and function of a multi-cellular system, the human body. Each human body is built up of ten thousand times more cells than the number of the entire human world population. These cells are organized in tissues that form the organs. This extremely complex system can only exist by rigorous organization and regulation which starts at the moment that an oocyte (egg cell) is fertilized by a sperm cell and continues until the body dies. Key elements of the organization and regulation involve the differentiation of cells. All cells in a human body contain the same genetic </w:t>
      </w:r>
      <w:r w:rsidR="00D66D10" w:rsidRPr="002C6A8D">
        <w:rPr>
          <w:szCs w:val="20"/>
        </w:rPr>
        <w:t>make-up</w:t>
      </w:r>
      <w:r w:rsidRPr="002C6A8D">
        <w:rPr>
          <w:szCs w:val="20"/>
        </w:rPr>
        <w:t xml:space="preserve"> (genome) but by differential use of the genome (transcription) cells are capable of exerting the correct function at the correct location (for example, stem cells differentiate into oocytes in the ovaries, into sperm cells in the testes and into cells that take up nutrients in the small intestines and in those places only). Differentiation of cells is the end point of a rigorous communication system of the body, including nerve cells, hormones, cell-cell communications, messenger molecules at long range (cytokines) and short range (nitric oxide and other gases) and many others. This miracle of biocomplexity of the human body is the topic of this course. Two organ systems are used as examples of differentiation and function related to structure: the sex organs and the gastro-intestinal tract. Focus is on the development of differentiation early during embryogenesis (from the fertilized oocyte onwards) and on the functioning of the organs in a mature body.</w:t>
      </w:r>
    </w:p>
    <w:p w14:paraId="5B24DB01" w14:textId="77777777" w:rsidR="00D84884" w:rsidRPr="002C6A8D" w:rsidRDefault="00D84884" w:rsidP="005B11A8">
      <w:pPr>
        <w:jc w:val="both"/>
        <w:rPr>
          <w:i/>
          <w:sz w:val="16"/>
          <w:szCs w:val="16"/>
          <w:lang w:eastAsia="zh-TW"/>
        </w:rPr>
      </w:pPr>
    </w:p>
    <w:p w14:paraId="2FF28982" w14:textId="77777777" w:rsidR="00F60139" w:rsidRPr="002C6A8D" w:rsidRDefault="00F60139" w:rsidP="005B11A8">
      <w:pPr>
        <w:pStyle w:val="Heading1"/>
        <w:jc w:val="both"/>
        <w:rPr>
          <w:i/>
          <w:sz w:val="16"/>
          <w:szCs w:val="16"/>
        </w:rPr>
      </w:pPr>
    </w:p>
    <w:p w14:paraId="06921965" w14:textId="77777777" w:rsidR="00F60139" w:rsidRPr="002C6A8D" w:rsidRDefault="002C6A8D" w:rsidP="005B11A8">
      <w:pPr>
        <w:pStyle w:val="Heading1"/>
        <w:jc w:val="both"/>
        <w:rPr>
          <w:szCs w:val="20"/>
        </w:rPr>
      </w:pPr>
      <w:r>
        <w:rPr>
          <w:szCs w:val="20"/>
        </w:rPr>
        <w:br w:type="page"/>
      </w:r>
      <w:bookmarkStart w:id="799" w:name="_Toc354671779"/>
      <w:r w:rsidR="000005AB" w:rsidRPr="002C6A8D">
        <w:rPr>
          <w:szCs w:val="20"/>
        </w:rPr>
        <w:lastRenderedPageBreak/>
        <w:t>900</w:t>
      </w:r>
      <w:r w:rsidR="007F2E4C" w:rsidRPr="002C6A8D">
        <w:rPr>
          <w:szCs w:val="20"/>
        </w:rPr>
        <w:t>262</w:t>
      </w:r>
      <w:r w:rsidR="000005AB" w:rsidRPr="002C6A8D">
        <w:rPr>
          <w:szCs w:val="20"/>
        </w:rPr>
        <w:t>SCI</w:t>
      </w:r>
      <w:r w:rsidR="007F2E4C" w:rsidRPr="002C6A8D">
        <w:rPr>
          <w:szCs w:val="20"/>
        </w:rPr>
        <w:tab/>
      </w:r>
      <w:r w:rsidR="00F60139" w:rsidRPr="002C6A8D">
        <w:rPr>
          <w:szCs w:val="20"/>
        </w:rPr>
        <w:t>Hormones and Homeostasis</w:t>
      </w:r>
      <w:bookmarkEnd w:id="799"/>
    </w:p>
    <w:tbl>
      <w:tblPr>
        <w:tblW w:w="0" w:type="auto"/>
        <w:tblLook w:val="01E0" w:firstRow="1" w:lastRow="1" w:firstColumn="1" w:lastColumn="1" w:noHBand="0" w:noVBand="0"/>
      </w:tblPr>
      <w:tblGrid>
        <w:gridCol w:w="2217"/>
        <w:gridCol w:w="3111"/>
      </w:tblGrid>
      <w:tr w:rsidR="00DA2034" w:rsidRPr="002C6A8D" w14:paraId="45B9341B" w14:textId="77777777" w:rsidTr="006F615E">
        <w:trPr>
          <w:trHeight w:val="255"/>
        </w:trPr>
        <w:tc>
          <w:tcPr>
            <w:tcW w:w="2217" w:type="dxa"/>
            <w:shd w:val="clear" w:color="auto" w:fill="auto"/>
          </w:tcPr>
          <w:p w14:paraId="2DE4F103" w14:textId="77777777" w:rsidR="00DA2034" w:rsidRPr="002C6A8D" w:rsidRDefault="00DA2034" w:rsidP="005B11A8">
            <w:pPr>
              <w:jc w:val="both"/>
              <w:rPr>
                <w:i/>
                <w:szCs w:val="20"/>
              </w:rPr>
            </w:pPr>
            <w:r w:rsidRPr="002C6A8D">
              <w:rPr>
                <w:i/>
                <w:szCs w:val="20"/>
              </w:rPr>
              <w:t>Credit points</w:t>
            </w:r>
          </w:p>
        </w:tc>
        <w:tc>
          <w:tcPr>
            <w:tcW w:w="3111" w:type="dxa"/>
            <w:shd w:val="clear" w:color="auto" w:fill="auto"/>
          </w:tcPr>
          <w:p w14:paraId="42FED835" w14:textId="77777777" w:rsidR="00DA2034" w:rsidRPr="002C6A8D" w:rsidRDefault="00DA2034" w:rsidP="005B11A8">
            <w:pPr>
              <w:jc w:val="both"/>
              <w:rPr>
                <w:i/>
                <w:szCs w:val="20"/>
              </w:rPr>
            </w:pPr>
            <w:r w:rsidRPr="002C6A8D">
              <w:rPr>
                <w:i/>
                <w:szCs w:val="20"/>
              </w:rPr>
              <w:t>6 ecp</w:t>
            </w:r>
          </w:p>
        </w:tc>
      </w:tr>
      <w:tr w:rsidR="00DA2034" w:rsidRPr="002C6A8D" w14:paraId="485FA297" w14:textId="77777777" w:rsidTr="006F615E">
        <w:trPr>
          <w:trHeight w:val="255"/>
        </w:trPr>
        <w:tc>
          <w:tcPr>
            <w:tcW w:w="2217" w:type="dxa"/>
            <w:shd w:val="clear" w:color="auto" w:fill="auto"/>
          </w:tcPr>
          <w:p w14:paraId="6D10DB41" w14:textId="77777777" w:rsidR="00DA2034" w:rsidRPr="002C6A8D" w:rsidRDefault="00DA2034" w:rsidP="005B11A8">
            <w:pPr>
              <w:jc w:val="both"/>
              <w:rPr>
                <w:i/>
                <w:szCs w:val="20"/>
              </w:rPr>
            </w:pPr>
            <w:r w:rsidRPr="002C6A8D">
              <w:rPr>
                <w:i/>
                <w:szCs w:val="20"/>
              </w:rPr>
              <w:t>Theme</w:t>
            </w:r>
          </w:p>
        </w:tc>
        <w:tc>
          <w:tcPr>
            <w:tcW w:w="3111" w:type="dxa"/>
            <w:shd w:val="clear" w:color="auto" w:fill="auto"/>
          </w:tcPr>
          <w:p w14:paraId="3AB83896" w14:textId="77777777" w:rsidR="00DA2034" w:rsidRPr="002C6A8D" w:rsidRDefault="00DA2034" w:rsidP="005B11A8">
            <w:pPr>
              <w:jc w:val="both"/>
              <w:rPr>
                <w:i/>
                <w:szCs w:val="20"/>
              </w:rPr>
            </w:pPr>
            <w:r w:rsidRPr="002C6A8D">
              <w:rPr>
                <w:i/>
                <w:szCs w:val="20"/>
              </w:rPr>
              <w:t>ECS, LEU, HW, ICC</w:t>
            </w:r>
          </w:p>
        </w:tc>
      </w:tr>
      <w:tr w:rsidR="00DA2034" w:rsidRPr="002C6A8D" w14:paraId="57FC46E6" w14:textId="77777777" w:rsidTr="006F615E">
        <w:trPr>
          <w:trHeight w:val="267"/>
        </w:trPr>
        <w:tc>
          <w:tcPr>
            <w:tcW w:w="2217" w:type="dxa"/>
            <w:shd w:val="clear" w:color="auto" w:fill="auto"/>
          </w:tcPr>
          <w:p w14:paraId="17ED5B5E" w14:textId="77777777" w:rsidR="00DA2034" w:rsidRPr="002C6A8D" w:rsidRDefault="00DA2034" w:rsidP="005B11A8">
            <w:pPr>
              <w:jc w:val="both"/>
              <w:rPr>
                <w:i/>
                <w:szCs w:val="20"/>
              </w:rPr>
            </w:pPr>
            <w:r w:rsidRPr="002C6A8D">
              <w:rPr>
                <w:i/>
                <w:szCs w:val="20"/>
              </w:rPr>
              <w:t>Track</w:t>
            </w:r>
          </w:p>
        </w:tc>
        <w:tc>
          <w:tcPr>
            <w:tcW w:w="3111" w:type="dxa"/>
            <w:shd w:val="clear" w:color="auto" w:fill="auto"/>
          </w:tcPr>
          <w:p w14:paraId="07D6D6D4" w14:textId="77777777" w:rsidR="00DA2034" w:rsidRPr="002C6A8D" w:rsidRDefault="00DA2034" w:rsidP="005B11A8">
            <w:pPr>
              <w:jc w:val="both"/>
              <w:rPr>
                <w:i/>
                <w:szCs w:val="20"/>
              </w:rPr>
            </w:pPr>
            <w:r w:rsidRPr="002C6A8D">
              <w:rPr>
                <w:i/>
                <w:szCs w:val="20"/>
              </w:rPr>
              <w:t>Biomedical Sciences</w:t>
            </w:r>
          </w:p>
        </w:tc>
      </w:tr>
    </w:tbl>
    <w:p w14:paraId="0438D520" w14:textId="77777777" w:rsidR="00F60139" w:rsidRPr="002C6A8D" w:rsidRDefault="00F60139" w:rsidP="005B11A8">
      <w:pPr>
        <w:jc w:val="both"/>
        <w:rPr>
          <w:szCs w:val="20"/>
        </w:rPr>
      </w:pPr>
    </w:p>
    <w:p w14:paraId="1354F1DD" w14:textId="77777777" w:rsidR="00F60139" w:rsidRPr="002C6A8D" w:rsidRDefault="00F60139" w:rsidP="005B11A8">
      <w:pPr>
        <w:pStyle w:val="Heading2"/>
        <w:jc w:val="both"/>
        <w:rPr>
          <w:szCs w:val="20"/>
        </w:rPr>
      </w:pPr>
      <w:r w:rsidRPr="002C6A8D">
        <w:rPr>
          <w:szCs w:val="20"/>
        </w:rPr>
        <w:t>Prerequisites</w:t>
      </w:r>
    </w:p>
    <w:p w14:paraId="3CCF5878" w14:textId="77777777" w:rsidR="006D7253" w:rsidRPr="002C6A8D" w:rsidRDefault="00A10F90" w:rsidP="005B11A8">
      <w:pPr>
        <w:jc w:val="both"/>
        <w:rPr>
          <w:szCs w:val="20"/>
        </w:rPr>
      </w:pPr>
      <w:r w:rsidRPr="002C6A8D">
        <w:rPr>
          <w:szCs w:val="20"/>
          <w:lang w:eastAsia="zh-TW"/>
        </w:rPr>
        <w:t>900161</w:t>
      </w:r>
      <w:r w:rsidRPr="002C6A8D">
        <w:rPr>
          <w:szCs w:val="20"/>
        </w:rPr>
        <w:t>SCI</w:t>
      </w:r>
      <w:r w:rsidR="006D7253" w:rsidRPr="002C6A8D">
        <w:rPr>
          <w:szCs w:val="20"/>
        </w:rPr>
        <w:t xml:space="preserve"> The Human Body I</w:t>
      </w:r>
    </w:p>
    <w:p w14:paraId="7981BB5F" w14:textId="77777777" w:rsidR="006D7253" w:rsidRPr="002C6A8D" w:rsidRDefault="006D7253" w:rsidP="005B11A8">
      <w:pPr>
        <w:jc w:val="both"/>
      </w:pPr>
    </w:p>
    <w:p w14:paraId="00FE2C2B" w14:textId="77777777" w:rsidR="00F60139" w:rsidRPr="002C6A8D" w:rsidRDefault="00F60139" w:rsidP="005B11A8">
      <w:pPr>
        <w:pStyle w:val="Heading2"/>
        <w:jc w:val="both"/>
        <w:rPr>
          <w:szCs w:val="20"/>
        </w:rPr>
      </w:pPr>
      <w:r w:rsidRPr="002C6A8D">
        <w:rPr>
          <w:szCs w:val="20"/>
        </w:rPr>
        <w:t>Course description</w:t>
      </w:r>
    </w:p>
    <w:p w14:paraId="31F11C74" w14:textId="77777777" w:rsidR="00F60139" w:rsidRPr="002C6A8D" w:rsidRDefault="00F60139" w:rsidP="005B11A8">
      <w:pPr>
        <w:jc w:val="both"/>
        <w:rPr>
          <w:szCs w:val="20"/>
        </w:rPr>
      </w:pPr>
      <w:r w:rsidRPr="002C6A8D">
        <w:rPr>
          <w:szCs w:val="20"/>
        </w:rPr>
        <w:t>Almost all diseases are failures of homeostasis. Students will study the principles of homeostasis and complex regulatory mechanisms (for instance: intestinal homeostasis, bone homeostasis, iron homeostasis, blood pressure regulation, homeostasis of body temperature). The main focus of the course is hormonal regulations in relation to homeostasis (for instance: energy, growth, reproduction, stress, blood glucose) in humans.</w:t>
      </w:r>
    </w:p>
    <w:p w14:paraId="09DD55C7" w14:textId="77777777" w:rsidR="002D7A3B" w:rsidRPr="002C6A8D" w:rsidRDefault="002D7A3B" w:rsidP="005B11A8">
      <w:pPr>
        <w:jc w:val="both"/>
        <w:rPr>
          <w:szCs w:val="20"/>
        </w:rPr>
      </w:pPr>
    </w:p>
    <w:p w14:paraId="0B3064C9" w14:textId="77777777" w:rsidR="00F60139" w:rsidRPr="002C6A8D" w:rsidRDefault="00F60139" w:rsidP="005B11A8">
      <w:pPr>
        <w:jc w:val="both"/>
        <w:rPr>
          <w:szCs w:val="20"/>
        </w:rPr>
      </w:pPr>
      <w:r w:rsidRPr="002C6A8D">
        <w:rPr>
          <w:szCs w:val="20"/>
        </w:rPr>
        <w:t>Topics include types of hormones, the structure and function of hormone receptors, negative and positive feedback mechanisms</w:t>
      </w:r>
      <w:r w:rsidR="00BF68CE" w:rsidRPr="002C6A8D">
        <w:rPr>
          <w:szCs w:val="20"/>
        </w:rPr>
        <w:t>, counter</w:t>
      </w:r>
      <w:r w:rsidRPr="002C6A8D">
        <w:rPr>
          <w:szCs w:val="20"/>
        </w:rPr>
        <w:t xml:space="preserve"> regulatory hormones, functional anatomy and histology of the endocrine system. The cou</w:t>
      </w:r>
      <w:r w:rsidR="00BF68CE" w:rsidRPr="002C6A8D">
        <w:rPr>
          <w:szCs w:val="20"/>
        </w:rPr>
        <w:t>rse centre</w:t>
      </w:r>
      <w:r w:rsidRPr="002C6A8D">
        <w:rPr>
          <w:szCs w:val="20"/>
        </w:rPr>
        <w:t>s on recent medical aspects (function/dysfunction) of the human endocrine and metabolic processes. Students will become familiar with endocrine diseases, diabetes and will understand (pharmacological) mana</w:t>
      </w:r>
      <w:r w:rsidR="00BF68CE" w:rsidRPr="002C6A8D">
        <w:rPr>
          <w:szCs w:val="20"/>
        </w:rPr>
        <w:t>gement of these diseases and the</w:t>
      </w:r>
      <w:r w:rsidRPr="002C6A8D">
        <w:rPr>
          <w:szCs w:val="20"/>
        </w:rPr>
        <w:t xml:space="preserve"> complications</w:t>
      </w:r>
      <w:r w:rsidR="00BF68CE" w:rsidRPr="002C6A8D">
        <w:rPr>
          <w:szCs w:val="20"/>
        </w:rPr>
        <w:t xml:space="preserve"> involved</w:t>
      </w:r>
      <w:r w:rsidRPr="002C6A8D">
        <w:rPr>
          <w:szCs w:val="20"/>
        </w:rPr>
        <w:t xml:space="preserve">. </w:t>
      </w:r>
    </w:p>
    <w:p w14:paraId="5A9738AA" w14:textId="77777777" w:rsidR="002D7A3B" w:rsidRPr="002C6A8D" w:rsidRDefault="002D7A3B" w:rsidP="005B11A8">
      <w:pPr>
        <w:jc w:val="both"/>
        <w:rPr>
          <w:szCs w:val="20"/>
        </w:rPr>
      </w:pPr>
    </w:p>
    <w:p w14:paraId="7665B872" w14:textId="77777777" w:rsidR="00F60139" w:rsidRPr="002C6A8D" w:rsidRDefault="00F60139" w:rsidP="005B11A8">
      <w:pPr>
        <w:jc w:val="both"/>
        <w:rPr>
          <w:szCs w:val="20"/>
        </w:rPr>
      </w:pPr>
      <w:r w:rsidRPr="002C6A8D">
        <w:rPr>
          <w:szCs w:val="20"/>
        </w:rPr>
        <w:t>During the course students will use recent scientific literature to prepare for individual or small group oral presentations.</w:t>
      </w:r>
    </w:p>
    <w:p w14:paraId="3761D81D" w14:textId="77777777" w:rsidR="00F60139" w:rsidRPr="002C6A8D" w:rsidRDefault="00F60139" w:rsidP="005B11A8">
      <w:pPr>
        <w:pStyle w:val="Heading2"/>
        <w:jc w:val="both"/>
        <w:rPr>
          <w:szCs w:val="20"/>
        </w:rPr>
      </w:pPr>
    </w:p>
    <w:p w14:paraId="3FAC9D30" w14:textId="77777777" w:rsidR="00D84884" w:rsidRPr="002C6A8D" w:rsidRDefault="00D84884" w:rsidP="005B11A8">
      <w:pPr>
        <w:jc w:val="both"/>
        <w:rPr>
          <w:szCs w:val="20"/>
        </w:rPr>
      </w:pPr>
    </w:p>
    <w:p w14:paraId="5C170D4F" w14:textId="77777777" w:rsidR="002150C8" w:rsidRPr="002C6A8D" w:rsidRDefault="002150C8" w:rsidP="005B11A8">
      <w:pPr>
        <w:jc w:val="both"/>
        <w:rPr>
          <w:szCs w:val="20"/>
        </w:rPr>
      </w:pPr>
    </w:p>
    <w:p w14:paraId="7B66657D" w14:textId="77777777" w:rsidR="00D84884" w:rsidRPr="002C6A8D" w:rsidRDefault="000005AB" w:rsidP="005B11A8">
      <w:pPr>
        <w:pStyle w:val="Heading1"/>
        <w:ind w:left="0" w:firstLine="0"/>
        <w:jc w:val="both"/>
      </w:pPr>
      <w:bookmarkStart w:id="800" w:name="_Toc194388830"/>
      <w:bookmarkStart w:id="801" w:name="_Toc196217752"/>
      <w:bookmarkStart w:id="802" w:name="_Toc196219100"/>
      <w:bookmarkStart w:id="803" w:name="_Toc196815338"/>
      <w:bookmarkStart w:id="804" w:name="_Toc196886396"/>
      <w:bookmarkStart w:id="805" w:name="_Toc202860052"/>
      <w:bookmarkStart w:id="806" w:name="_Toc354671780"/>
      <w:r w:rsidRPr="002C6A8D">
        <w:t>900</w:t>
      </w:r>
      <w:r w:rsidR="00CA059E" w:rsidRPr="002C6A8D">
        <w:t>263</w:t>
      </w:r>
      <w:r w:rsidRPr="002C6A8D">
        <w:t>SCI</w:t>
      </w:r>
      <w:r w:rsidR="00D84884" w:rsidRPr="002C6A8D">
        <w:tab/>
        <w:t>Immunology</w:t>
      </w:r>
      <w:bookmarkEnd w:id="800"/>
      <w:bookmarkEnd w:id="801"/>
      <w:bookmarkEnd w:id="802"/>
      <w:bookmarkEnd w:id="803"/>
      <w:bookmarkEnd w:id="804"/>
      <w:bookmarkEnd w:id="805"/>
      <w:bookmarkEnd w:id="806"/>
    </w:p>
    <w:tbl>
      <w:tblPr>
        <w:tblW w:w="0" w:type="auto"/>
        <w:tblLook w:val="01E0" w:firstRow="1" w:lastRow="1" w:firstColumn="1" w:lastColumn="1" w:noHBand="0" w:noVBand="0"/>
      </w:tblPr>
      <w:tblGrid>
        <w:gridCol w:w="2217"/>
        <w:gridCol w:w="3291"/>
      </w:tblGrid>
      <w:tr w:rsidR="00DA2034" w:rsidRPr="002C6A8D" w14:paraId="0446305A" w14:textId="77777777" w:rsidTr="006F615E">
        <w:trPr>
          <w:trHeight w:val="255"/>
        </w:trPr>
        <w:tc>
          <w:tcPr>
            <w:tcW w:w="2217" w:type="dxa"/>
            <w:shd w:val="clear" w:color="auto" w:fill="auto"/>
          </w:tcPr>
          <w:p w14:paraId="22506BCA" w14:textId="77777777" w:rsidR="00DA2034" w:rsidRPr="002C6A8D" w:rsidRDefault="00DA2034" w:rsidP="005B11A8">
            <w:pPr>
              <w:jc w:val="both"/>
              <w:rPr>
                <w:i/>
                <w:szCs w:val="20"/>
              </w:rPr>
            </w:pPr>
            <w:r w:rsidRPr="002C6A8D">
              <w:rPr>
                <w:i/>
                <w:szCs w:val="20"/>
              </w:rPr>
              <w:t>Credit points</w:t>
            </w:r>
          </w:p>
        </w:tc>
        <w:tc>
          <w:tcPr>
            <w:tcW w:w="3291" w:type="dxa"/>
            <w:shd w:val="clear" w:color="auto" w:fill="auto"/>
          </w:tcPr>
          <w:p w14:paraId="0243F622" w14:textId="77777777" w:rsidR="00DA2034" w:rsidRPr="002C6A8D" w:rsidRDefault="00DA2034" w:rsidP="005B11A8">
            <w:pPr>
              <w:jc w:val="both"/>
              <w:rPr>
                <w:i/>
                <w:szCs w:val="20"/>
              </w:rPr>
            </w:pPr>
            <w:r w:rsidRPr="002C6A8D">
              <w:rPr>
                <w:i/>
                <w:szCs w:val="20"/>
              </w:rPr>
              <w:t>6 ecp</w:t>
            </w:r>
          </w:p>
        </w:tc>
      </w:tr>
      <w:tr w:rsidR="00DA2034" w:rsidRPr="002C6A8D" w14:paraId="48570AB4" w14:textId="77777777" w:rsidTr="006F615E">
        <w:trPr>
          <w:trHeight w:val="255"/>
        </w:trPr>
        <w:tc>
          <w:tcPr>
            <w:tcW w:w="2217" w:type="dxa"/>
            <w:shd w:val="clear" w:color="auto" w:fill="auto"/>
          </w:tcPr>
          <w:p w14:paraId="13B99071" w14:textId="77777777" w:rsidR="00DA2034" w:rsidRPr="002C6A8D" w:rsidRDefault="00DA2034" w:rsidP="005B11A8">
            <w:pPr>
              <w:jc w:val="both"/>
              <w:rPr>
                <w:i/>
                <w:szCs w:val="20"/>
              </w:rPr>
            </w:pPr>
            <w:r w:rsidRPr="002C6A8D">
              <w:rPr>
                <w:i/>
                <w:szCs w:val="20"/>
              </w:rPr>
              <w:t>Theme</w:t>
            </w:r>
          </w:p>
        </w:tc>
        <w:tc>
          <w:tcPr>
            <w:tcW w:w="3291" w:type="dxa"/>
            <w:shd w:val="clear" w:color="auto" w:fill="auto"/>
          </w:tcPr>
          <w:p w14:paraId="50E6FBCF" w14:textId="77777777" w:rsidR="00DA2034" w:rsidRPr="002C6A8D" w:rsidRDefault="00DA2034" w:rsidP="005B11A8">
            <w:pPr>
              <w:jc w:val="both"/>
              <w:rPr>
                <w:i/>
                <w:szCs w:val="20"/>
              </w:rPr>
            </w:pPr>
            <w:r w:rsidRPr="002C6A8D">
              <w:rPr>
                <w:i/>
                <w:szCs w:val="20"/>
              </w:rPr>
              <w:t>ECS, LEU, HW, ICC</w:t>
            </w:r>
          </w:p>
        </w:tc>
      </w:tr>
      <w:tr w:rsidR="00DA2034" w:rsidRPr="002C6A8D" w14:paraId="317595B8" w14:textId="77777777" w:rsidTr="006F615E">
        <w:trPr>
          <w:trHeight w:val="267"/>
        </w:trPr>
        <w:tc>
          <w:tcPr>
            <w:tcW w:w="2217" w:type="dxa"/>
            <w:shd w:val="clear" w:color="auto" w:fill="auto"/>
          </w:tcPr>
          <w:p w14:paraId="4E427D19" w14:textId="77777777" w:rsidR="00DA2034" w:rsidRPr="002C6A8D" w:rsidRDefault="00DA2034" w:rsidP="005B11A8">
            <w:pPr>
              <w:jc w:val="both"/>
              <w:rPr>
                <w:i/>
                <w:szCs w:val="20"/>
              </w:rPr>
            </w:pPr>
            <w:r w:rsidRPr="002C6A8D">
              <w:rPr>
                <w:i/>
                <w:szCs w:val="20"/>
              </w:rPr>
              <w:t>Track</w:t>
            </w:r>
          </w:p>
        </w:tc>
        <w:tc>
          <w:tcPr>
            <w:tcW w:w="3291" w:type="dxa"/>
            <w:shd w:val="clear" w:color="auto" w:fill="auto"/>
          </w:tcPr>
          <w:p w14:paraId="67C5FC86" w14:textId="77777777" w:rsidR="00DA2034" w:rsidRPr="002C6A8D" w:rsidRDefault="00DA2034" w:rsidP="005B11A8">
            <w:pPr>
              <w:jc w:val="both"/>
              <w:rPr>
                <w:i/>
                <w:szCs w:val="20"/>
              </w:rPr>
            </w:pPr>
            <w:r w:rsidRPr="002C6A8D">
              <w:rPr>
                <w:i/>
                <w:szCs w:val="20"/>
              </w:rPr>
              <w:t>Biomedical Sciences</w:t>
            </w:r>
          </w:p>
        </w:tc>
      </w:tr>
    </w:tbl>
    <w:p w14:paraId="06FD830C" w14:textId="77777777" w:rsidR="00D84884" w:rsidRPr="002C6A8D" w:rsidRDefault="00D84884" w:rsidP="005B11A8">
      <w:pPr>
        <w:jc w:val="both"/>
        <w:rPr>
          <w:szCs w:val="20"/>
        </w:rPr>
      </w:pPr>
    </w:p>
    <w:p w14:paraId="4699169C" w14:textId="77777777" w:rsidR="00830A3D" w:rsidRPr="002C6A8D" w:rsidRDefault="00830A3D" w:rsidP="005B11A8">
      <w:pPr>
        <w:pStyle w:val="Heading2"/>
        <w:jc w:val="both"/>
        <w:rPr>
          <w:szCs w:val="20"/>
        </w:rPr>
      </w:pPr>
      <w:r w:rsidRPr="002C6A8D">
        <w:rPr>
          <w:szCs w:val="20"/>
        </w:rPr>
        <w:t>Prerequisites</w:t>
      </w:r>
    </w:p>
    <w:p w14:paraId="7A0541CC" w14:textId="77777777" w:rsidR="00830A3D" w:rsidRPr="002C6A8D" w:rsidRDefault="00A10F90" w:rsidP="005B11A8">
      <w:pPr>
        <w:jc w:val="both"/>
        <w:rPr>
          <w:szCs w:val="20"/>
        </w:rPr>
      </w:pPr>
      <w:r w:rsidRPr="002C6A8D">
        <w:rPr>
          <w:szCs w:val="20"/>
          <w:lang w:eastAsia="zh-TW"/>
        </w:rPr>
        <w:t>900161</w:t>
      </w:r>
      <w:r w:rsidRPr="002C6A8D">
        <w:rPr>
          <w:szCs w:val="20"/>
        </w:rPr>
        <w:t>SCI</w:t>
      </w:r>
      <w:r w:rsidR="00A9261F" w:rsidRPr="002C6A8D">
        <w:rPr>
          <w:szCs w:val="20"/>
        </w:rPr>
        <w:t xml:space="preserve"> The Human Body</w:t>
      </w:r>
      <w:r w:rsidR="006D7253" w:rsidRPr="002C6A8D">
        <w:rPr>
          <w:szCs w:val="20"/>
        </w:rPr>
        <w:t xml:space="preserve"> 1</w:t>
      </w:r>
      <w:r w:rsidR="00830A3D" w:rsidRPr="002C6A8D">
        <w:rPr>
          <w:szCs w:val="20"/>
        </w:rPr>
        <w:t xml:space="preserve"> </w:t>
      </w:r>
      <w:r w:rsidR="00EC397A" w:rsidRPr="002C6A8D">
        <w:rPr>
          <w:szCs w:val="20"/>
        </w:rPr>
        <w:t xml:space="preserve">or </w:t>
      </w:r>
      <w:r w:rsidRPr="002C6A8D">
        <w:rPr>
          <w:szCs w:val="20"/>
          <w:lang w:eastAsia="zh-TW"/>
        </w:rPr>
        <w:t>900152</w:t>
      </w:r>
      <w:r w:rsidR="00EC397A" w:rsidRPr="002C6A8D">
        <w:rPr>
          <w:szCs w:val="20"/>
        </w:rPr>
        <w:t>SCI</w:t>
      </w:r>
      <w:r w:rsidR="00A9261F" w:rsidRPr="002C6A8D">
        <w:rPr>
          <w:szCs w:val="20"/>
        </w:rPr>
        <w:t xml:space="preserve"> Introduction to Biology</w:t>
      </w:r>
    </w:p>
    <w:p w14:paraId="36BA3B3A" w14:textId="77777777" w:rsidR="004C1A5A" w:rsidRPr="002C6A8D" w:rsidRDefault="004C1A5A" w:rsidP="005B11A8">
      <w:pPr>
        <w:jc w:val="both"/>
        <w:rPr>
          <w:i/>
          <w:iCs/>
          <w:szCs w:val="20"/>
        </w:rPr>
      </w:pPr>
    </w:p>
    <w:p w14:paraId="217EED53" w14:textId="77777777" w:rsidR="00F1335C" w:rsidRPr="002C6A8D" w:rsidRDefault="00F1335C" w:rsidP="005B11A8">
      <w:pPr>
        <w:jc w:val="both"/>
        <w:rPr>
          <w:i/>
          <w:iCs/>
          <w:szCs w:val="20"/>
        </w:rPr>
      </w:pPr>
      <w:r w:rsidRPr="002C6A8D">
        <w:rPr>
          <w:i/>
          <w:iCs/>
          <w:szCs w:val="20"/>
        </w:rPr>
        <w:t>Course description</w:t>
      </w:r>
    </w:p>
    <w:p w14:paraId="1D63470C" w14:textId="77777777" w:rsidR="00F1335C" w:rsidRPr="002C6A8D" w:rsidRDefault="00F1335C" w:rsidP="005B11A8">
      <w:pPr>
        <w:jc w:val="both"/>
        <w:rPr>
          <w:szCs w:val="20"/>
        </w:rPr>
      </w:pPr>
      <w:r w:rsidRPr="002C6A8D">
        <w:rPr>
          <w:szCs w:val="20"/>
        </w:rPr>
        <w:t>Micro</w:t>
      </w:r>
      <w:r w:rsidR="00A10F90" w:rsidRPr="002C6A8D">
        <w:rPr>
          <w:szCs w:val="20"/>
          <w:lang w:eastAsia="zh-TW"/>
        </w:rPr>
        <w:t>-</w:t>
      </w:r>
      <w:r w:rsidRPr="002C6A8D">
        <w:rPr>
          <w:szCs w:val="20"/>
        </w:rPr>
        <w:t>organisms play an ambiguous role in our life. Whereas we tolerate billions of commensal bacteria in the gastrointestinal track, at the same time we have to build up highly sophisticated immune responses against a variety of life-threatening bugs (e.g. viruses, bacteria, fungi, parasites) that invade our body on the daily basis. On top of that, such bugs have evolved to evade our tailor-made immune system with an impressive number of tools. As a result, certain bugs may chronically infect our body and continuously form a potential danger, in particular in conditions of poor health.  In addition, a calculated risk is that immune responses are associated with collateral damage that may even result in our death. Finally, the immune machinery may turn against us resulting in autoimmune and allergic diseases, of which the prevalence seems to increase in certain countries.</w:t>
      </w:r>
    </w:p>
    <w:p w14:paraId="04A94C30" w14:textId="77777777" w:rsidR="00F1335C" w:rsidRPr="002C6A8D" w:rsidRDefault="00F1335C" w:rsidP="005B11A8">
      <w:pPr>
        <w:jc w:val="both"/>
        <w:rPr>
          <w:szCs w:val="20"/>
        </w:rPr>
      </w:pPr>
    </w:p>
    <w:p w14:paraId="6DDC8315" w14:textId="77777777" w:rsidR="00F1335C" w:rsidRPr="002C6A8D" w:rsidRDefault="00F1335C" w:rsidP="005B11A8">
      <w:pPr>
        <w:jc w:val="both"/>
        <w:rPr>
          <w:szCs w:val="20"/>
        </w:rPr>
      </w:pPr>
      <w:r w:rsidRPr="002C6A8D">
        <w:rPr>
          <w:szCs w:val="20"/>
        </w:rPr>
        <w:t>Relevant questions in the field are 1) how our immune system manages to address the enormous variety of bugs, 2) how responses to harmless commensals, as well as autoimmunity and allergy are prevented and why the prevalence of these diseases increases, and 4) how immune-mediated diseases are characterized and how they can be treated.</w:t>
      </w:r>
    </w:p>
    <w:p w14:paraId="3F9DBEEE" w14:textId="77777777" w:rsidR="00F1335C" w:rsidRPr="002C6A8D" w:rsidRDefault="00F1335C" w:rsidP="005B11A8">
      <w:pPr>
        <w:jc w:val="both"/>
        <w:rPr>
          <w:szCs w:val="20"/>
        </w:rPr>
      </w:pPr>
    </w:p>
    <w:p w14:paraId="21B28582" w14:textId="77777777" w:rsidR="00F1335C" w:rsidRPr="002C6A8D" w:rsidRDefault="00F1335C" w:rsidP="005B11A8">
      <w:pPr>
        <w:jc w:val="both"/>
        <w:rPr>
          <w:szCs w:val="20"/>
        </w:rPr>
      </w:pPr>
      <w:r w:rsidRPr="002C6A8D">
        <w:rPr>
          <w:szCs w:val="20"/>
        </w:rPr>
        <w:lastRenderedPageBreak/>
        <w:t xml:space="preserve">In this course we will </w:t>
      </w:r>
      <w:r w:rsidR="00A10F90" w:rsidRPr="002C6A8D">
        <w:rPr>
          <w:szCs w:val="20"/>
        </w:rPr>
        <w:t>analyse</w:t>
      </w:r>
      <w:r w:rsidRPr="002C6A8D">
        <w:rPr>
          <w:szCs w:val="20"/>
        </w:rPr>
        <w:t xml:space="preserve"> the battle against bugs by discussing the initiation of innate and adaptive immune responses. In this course we will learn about:</w:t>
      </w:r>
    </w:p>
    <w:p w14:paraId="58B885EC" w14:textId="77777777" w:rsidR="00F1335C" w:rsidRPr="002C6A8D" w:rsidRDefault="00F1335C" w:rsidP="005B11A8">
      <w:pPr>
        <w:pStyle w:val="ListParagraph"/>
        <w:numPr>
          <w:ilvl w:val="0"/>
          <w:numId w:val="13"/>
        </w:numPr>
        <w:contextualSpacing/>
        <w:jc w:val="both"/>
        <w:rPr>
          <w:rFonts w:ascii="Verdana" w:hAnsi="Verdana"/>
          <w:sz w:val="20"/>
          <w:szCs w:val="20"/>
          <w:lang w:val="en-GB"/>
        </w:rPr>
      </w:pPr>
      <w:r w:rsidRPr="002C6A8D">
        <w:rPr>
          <w:rFonts w:ascii="Verdana" w:hAnsi="Verdana"/>
          <w:sz w:val="20"/>
          <w:szCs w:val="20"/>
          <w:lang w:val="en-GB"/>
        </w:rPr>
        <w:t xml:space="preserve">The receptors and cells that are used to recognize different classes or strains of microorganisms and the diversity of precise and less precise weapons immune cells have available.  </w:t>
      </w:r>
    </w:p>
    <w:p w14:paraId="39F68354" w14:textId="77777777" w:rsidR="00F1335C" w:rsidRPr="002C6A8D" w:rsidRDefault="00F1335C" w:rsidP="005B11A8">
      <w:pPr>
        <w:pStyle w:val="ListParagraph"/>
        <w:numPr>
          <w:ilvl w:val="0"/>
          <w:numId w:val="13"/>
        </w:numPr>
        <w:contextualSpacing/>
        <w:jc w:val="both"/>
        <w:rPr>
          <w:rFonts w:ascii="Verdana" w:hAnsi="Verdana"/>
          <w:sz w:val="20"/>
          <w:szCs w:val="20"/>
          <w:lang w:val="en-GB"/>
        </w:rPr>
      </w:pPr>
      <w:r w:rsidRPr="002C6A8D">
        <w:rPr>
          <w:rFonts w:ascii="Verdana" w:hAnsi="Verdana"/>
          <w:sz w:val="20"/>
          <w:szCs w:val="20"/>
          <w:lang w:val="en-GB"/>
        </w:rPr>
        <w:t xml:space="preserve">The internal control mechanisms that diminish collateral damage and prevent autoimmunity and allergy, as well as the role of the environment herein. </w:t>
      </w:r>
    </w:p>
    <w:p w14:paraId="41190A21" w14:textId="77777777" w:rsidR="00F1335C" w:rsidRPr="002C6A8D" w:rsidRDefault="00F1335C" w:rsidP="005B11A8">
      <w:pPr>
        <w:pStyle w:val="ListParagraph"/>
        <w:numPr>
          <w:ilvl w:val="0"/>
          <w:numId w:val="13"/>
        </w:numPr>
        <w:contextualSpacing/>
        <w:jc w:val="both"/>
        <w:rPr>
          <w:rFonts w:ascii="Verdana" w:hAnsi="Verdana"/>
          <w:sz w:val="20"/>
          <w:szCs w:val="20"/>
          <w:lang w:val="en-GB"/>
        </w:rPr>
      </w:pPr>
      <w:r w:rsidRPr="002C6A8D">
        <w:rPr>
          <w:rFonts w:ascii="Verdana" w:hAnsi="Verdana"/>
          <w:sz w:val="20"/>
          <w:szCs w:val="20"/>
          <w:lang w:val="en-GB"/>
        </w:rPr>
        <w:t>The immune-mediated diseases and their treatment (chronic infection, autoimmunity, allergy)</w:t>
      </w:r>
      <w:r w:rsidR="00A10F90" w:rsidRPr="002C6A8D">
        <w:rPr>
          <w:rFonts w:ascii="Verdana" w:eastAsia="PMingLiU" w:hAnsi="Verdana"/>
          <w:sz w:val="20"/>
          <w:szCs w:val="20"/>
          <w:lang w:val="en-GB" w:eastAsia="zh-TW"/>
        </w:rPr>
        <w:t>.</w:t>
      </w:r>
    </w:p>
    <w:p w14:paraId="78A65AF1" w14:textId="77777777" w:rsidR="00F1335C" w:rsidRPr="002C6A8D" w:rsidRDefault="00F1335C" w:rsidP="005B11A8">
      <w:pPr>
        <w:jc w:val="both"/>
        <w:rPr>
          <w:szCs w:val="20"/>
        </w:rPr>
      </w:pPr>
    </w:p>
    <w:p w14:paraId="20FBD048" w14:textId="77777777" w:rsidR="00986A50" w:rsidRPr="002C6A8D" w:rsidRDefault="00986A50" w:rsidP="005B11A8">
      <w:pPr>
        <w:jc w:val="both"/>
        <w:rPr>
          <w:b/>
          <w:szCs w:val="20"/>
        </w:rPr>
      </w:pPr>
      <w:bookmarkStart w:id="807" w:name="_Toc194388832"/>
      <w:bookmarkStart w:id="808" w:name="_Toc196217754"/>
      <w:bookmarkStart w:id="809" w:name="_Toc196219102"/>
      <w:bookmarkStart w:id="810" w:name="_Toc196815340"/>
      <w:bookmarkStart w:id="811" w:name="_Toc196886398"/>
      <w:bookmarkStart w:id="812" w:name="_Toc202860053"/>
    </w:p>
    <w:p w14:paraId="77721007" w14:textId="77777777" w:rsidR="00401A66" w:rsidRPr="002C6A8D" w:rsidRDefault="000005AB" w:rsidP="005B11A8">
      <w:pPr>
        <w:pStyle w:val="Heading1"/>
        <w:jc w:val="both"/>
      </w:pPr>
      <w:bookmarkStart w:id="813" w:name="_Toc354671781"/>
      <w:r w:rsidRPr="002C6A8D">
        <w:t>900</w:t>
      </w:r>
      <w:r w:rsidR="00401A66" w:rsidRPr="002C6A8D">
        <w:t>264</w:t>
      </w:r>
      <w:r w:rsidRPr="002C6A8D">
        <w:t>SCI</w:t>
      </w:r>
      <w:r w:rsidR="00401A66" w:rsidRPr="002C6A8D">
        <w:t>/SSC</w:t>
      </w:r>
      <w:r w:rsidR="00401A66" w:rsidRPr="002C6A8D">
        <w:tab/>
        <w:t>Brain and Cognition</w:t>
      </w:r>
      <w:r w:rsidR="006D7253" w:rsidRPr="002C6A8D">
        <w:t xml:space="preserve"> (for Science majors)</w:t>
      </w:r>
      <w:bookmarkEnd w:id="813"/>
    </w:p>
    <w:tbl>
      <w:tblPr>
        <w:tblW w:w="0" w:type="auto"/>
        <w:tblLook w:val="01E0" w:firstRow="1" w:lastRow="1" w:firstColumn="1" w:lastColumn="1" w:noHBand="0" w:noVBand="0"/>
      </w:tblPr>
      <w:tblGrid>
        <w:gridCol w:w="2217"/>
        <w:gridCol w:w="3651"/>
      </w:tblGrid>
      <w:tr w:rsidR="00DA2034" w:rsidRPr="002C6A8D" w14:paraId="0423D613" w14:textId="77777777" w:rsidTr="006F615E">
        <w:trPr>
          <w:trHeight w:val="255"/>
        </w:trPr>
        <w:tc>
          <w:tcPr>
            <w:tcW w:w="2217" w:type="dxa"/>
            <w:shd w:val="clear" w:color="auto" w:fill="auto"/>
          </w:tcPr>
          <w:p w14:paraId="6DDDCD62" w14:textId="77777777" w:rsidR="00DA2034" w:rsidRPr="002C6A8D" w:rsidRDefault="00DA2034" w:rsidP="005B11A8">
            <w:pPr>
              <w:jc w:val="both"/>
              <w:rPr>
                <w:i/>
                <w:szCs w:val="20"/>
              </w:rPr>
            </w:pPr>
            <w:r w:rsidRPr="002C6A8D">
              <w:rPr>
                <w:i/>
                <w:szCs w:val="20"/>
              </w:rPr>
              <w:t>Credit points</w:t>
            </w:r>
          </w:p>
        </w:tc>
        <w:tc>
          <w:tcPr>
            <w:tcW w:w="3651" w:type="dxa"/>
            <w:shd w:val="clear" w:color="auto" w:fill="auto"/>
          </w:tcPr>
          <w:p w14:paraId="711D17B8" w14:textId="77777777" w:rsidR="00DA2034" w:rsidRPr="002C6A8D" w:rsidRDefault="00DA2034" w:rsidP="005B11A8">
            <w:pPr>
              <w:jc w:val="both"/>
              <w:rPr>
                <w:i/>
                <w:szCs w:val="20"/>
              </w:rPr>
            </w:pPr>
            <w:r w:rsidRPr="002C6A8D">
              <w:rPr>
                <w:i/>
                <w:szCs w:val="20"/>
              </w:rPr>
              <w:t>6 ecp</w:t>
            </w:r>
          </w:p>
        </w:tc>
      </w:tr>
      <w:tr w:rsidR="00DA2034" w:rsidRPr="002C6A8D" w14:paraId="0FA06AFE" w14:textId="77777777" w:rsidTr="006F615E">
        <w:trPr>
          <w:trHeight w:val="255"/>
        </w:trPr>
        <w:tc>
          <w:tcPr>
            <w:tcW w:w="2217" w:type="dxa"/>
            <w:shd w:val="clear" w:color="auto" w:fill="auto"/>
          </w:tcPr>
          <w:p w14:paraId="6DD83D7D" w14:textId="77777777" w:rsidR="00DA2034" w:rsidRPr="002C6A8D" w:rsidRDefault="00DA2034" w:rsidP="005B11A8">
            <w:pPr>
              <w:jc w:val="both"/>
              <w:rPr>
                <w:i/>
                <w:szCs w:val="20"/>
              </w:rPr>
            </w:pPr>
            <w:r w:rsidRPr="002C6A8D">
              <w:rPr>
                <w:i/>
                <w:szCs w:val="20"/>
              </w:rPr>
              <w:t>Theme</w:t>
            </w:r>
          </w:p>
        </w:tc>
        <w:tc>
          <w:tcPr>
            <w:tcW w:w="3651" w:type="dxa"/>
            <w:shd w:val="clear" w:color="auto" w:fill="auto"/>
          </w:tcPr>
          <w:p w14:paraId="1BBBD328" w14:textId="77777777" w:rsidR="00DA2034" w:rsidRPr="002C6A8D" w:rsidRDefault="00DA2034" w:rsidP="005B11A8">
            <w:pPr>
              <w:jc w:val="both"/>
              <w:rPr>
                <w:i/>
                <w:szCs w:val="20"/>
              </w:rPr>
            </w:pPr>
            <w:r w:rsidRPr="002C6A8D">
              <w:rPr>
                <w:i/>
                <w:szCs w:val="20"/>
              </w:rPr>
              <w:t>ECS, LEU, HW, ICC</w:t>
            </w:r>
          </w:p>
        </w:tc>
      </w:tr>
      <w:tr w:rsidR="00DA2034" w:rsidRPr="002C6A8D" w14:paraId="7609B94D" w14:textId="77777777" w:rsidTr="006F615E">
        <w:trPr>
          <w:trHeight w:val="267"/>
        </w:trPr>
        <w:tc>
          <w:tcPr>
            <w:tcW w:w="2217" w:type="dxa"/>
            <w:shd w:val="clear" w:color="auto" w:fill="auto"/>
          </w:tcPr>
          <w:p w14:paraId="1835545D" w14:textId="77777777" w:rsidR="00DA2034" w:rsidRPr="002C6A8D" w:rsidRDefault="00DA2034" w:rsidP="005B11A8">
            <w:pPr>
              <w:jc w:val="both"/>
              <w:rPr>
                <w:i/>
                <w:szCs w:val="20"/>
              </w:rPr>
            </w:pPr>
            <w:r w:rsidRPr="002C6A8D">
              <w:rPr>
                <w:i/>
                <w:szCs w:val="20"/>
              </w:rPr>
              <w:t>Track</w:t>
            </w:r>
          </w:p>
        </w:tc>
        <w:tc>
          <w:tcPr>
            <w:tcW w:w="3651" w:type="dxa"/>
            <w:shd w:val="clear" w:color="auto" w:fill="auto"/>
          </w:tcPr>
          <w:p w14:paraId="50F22F34" w14:textId="77777777" w:rsidR="00DA2034" w:rsidRPr="002C6A8D" w:rsidRDefault="00DA2034" w:rsidP="005B11A8">
            <w:pPr>
              <w:jc w:val="both"/>
              <w:rPr>
                <w:i/>
                <w:szCs w:val="20"/>
              </w:rPr>
            </w:pPr>
            <w:r w:rsidRPr="002C6A8D">
              <w:rPr>
                <w:i/>
                <w:szCs w:val="20"/>
              </w:rPr>
              <w:t>Biomedical Sciences, Cognition</w:t>
            </w:r>
          </w:p>
        </w:tc>
      </w:tr>
    </w:tbl>
    <w:p w14:paraId="6E16AFE3" w14:textId="77777777" w:rsidR="00986A50" w:rsidRPr="002C6A8D" w:rsidRDefault="00986A50" w:rsidP="005B11A8">
      <w:pPr>
        <w:jc w:val="both"/>
      </w:pPr>
    </w:p>
    <w:p w14:paraId="77668D79" w14:textId="77777777" w:rsidR="00986A50" w:rsidRPr="002C6A8D" w:rsidRDefault="00986A50" w:rsidP="005B11A8">
      <w:pPr>
        <w:pStyle w:val="Heading2"/>
        <w:jc w:val="both"/>
        <w:rPr>
          <w:szCs w:val="20"/>
        </w:rPr>
      </w:pPr>
      <w:r w:rsidRPr="002C6A8D">
        <w:rPr>
          <w:szCs w:val="20"/>
        </w:rPr>
        <w:t xml:space="preserve">Prerequisites </w:t>
      </w:r>
    </w:p>
    <w:p w14:paraId="344E5E75" w14:textId="77777777" w:rsidR="00986A50" w:rsidRPr="002C6A8D" w:rsidRDefault="00F840CA" w:rsidP="005B11A8">
      <w:pPr>
        <w:jc w:val="both"/>
        <w:rPr>
          <w:szCs w:val="20"/>
        </w:rPr>
      </w:pPr>
      <w:r w:rsidRPr="002C6A8D">
        <w:rPr>
          <w:bCs/>
          <w:szCs w:val="20"/>
          <w:lang w:eastAsia="zh-TW"/>
        </w:rPr>
        <w:t>900152</w:t>
      </w:r>
      <w:r w:rsidRPr="002C6A8D">
        <w:rPr>
          <w:bCs/>
          <w:szCs w:val="20"/>
        </w:rPr>
        <w:t>SCI</w:t>
      </w:r>
      <w:r w:rsidR="00986A50" w:rsidRPr="002C6A8D">
        <w:rPr>
          <w:bCs/>
          <w:szCs w:val="20"/>
        </w:rPr>
        <w:t xml:space="preserve"> Introduction to Biology or </w:t>
      </w:r>
      <w:r w:rsidRPr="002C6A8D">
        <w:rPr>
          <w:bCs/>
          <w:szCs w:val="20"/>
          <w:lang w:eastAsia="zh-TW"/>
        </w:rPr>
        <w:t>900161</w:t>
      </w:r>
      <w:r w:rsidRPr="002C6A8D">
        <w:rPr>
          <w:rFonts w:cs="Verdana"/>
          <w:bCs/>
          <w:szCs w:val="20"/>
        </w:rPr>
        <w:t>SCI</w:t>
      </w:r>
      <w:r w:rsidR="00986A50" w:rsidRPr="002C6A8D">
        <w:rPr>
          <w:rFonts w:cs="Verdana"/>
          <w:bCs/>
          <w:szCs w:val="20"/>
        </w:rPr>
        <w:t xml:space="preserve"> The Human Body</w:t>
      </w:r>
      <w:r w:rsidR="006D7253" w:rsidRPr="002C6A8D">
        <w:rPr>
          <w:rFonts w:cs="Verdana"/>
          <w:bCs/>
          <w:szCs w:val="20"/>
        </w:rPr>
        <w:t xml:space="preserve"> 1</w:t>
      </w:r>
      <w:r w:rsidR="00986A50" w:rsidRPr="002C6A8D">
        <w:rPr>
          <w:rFonts w:cs="Verdana"/>
          <w:bCs/>
          <w:szCs w:val="20"/>
        </w:rPr>
        <w:t xml:space="preserve"> </w:t>
      </w:r>
    </w:p>
    <w:p w14:paraId="3D8A7FF4" w14:textId="77777777" w:rsidR="00F840CA" w:rsidRPr="002C6A8D" w:rsidRDefault="00F840CA" w:rsidP="005B11A8">
      <w:pPr>
        <w:pStyle w:val="Heading2"/>
        <w:jc w:val="both"/>
        <w:rPr>
          <w:lang w:eastAsia="zh-TW"/>
        </w:rPr>
      </w:pPr>
    </w:p>
    <w:p w14:paraId="055B7821" w14:textId="77777777" w:rsidR="00F840CA" w:rsidRPr="002C6A8D" w:rsidRDefault="00F840CA" w:rsidP="005B11A8">
      <w:pPr>
        <w:pStyle w:val="Heading2"/>
        <w:jc w:val="both"/>
      </w:pPr>
      <w:r w:rsidRPr="002C6A8D">
        <w:t>Course description</w:t>
      </w:r>
    </w:p>
    <w:p w14:paraId="211C3E37" w14:textId="77777777" w:rsidR="00986A50" w:rsidRPr="002C6A8D" w:rsidRDefault="00986A50" w:rsidP="005B11A8">
      <w:pPr>
        <w:pStyle w:val="BodyText"/>
        <w:jc w:val="both"/>
        <w:rPr>
          <w:b w:val="0"/>
          <w:szCs w:val="20"/>
        </w:rPr>
      </w:pPr>
      <w:r w:rsidRPr="002C6A8D">
        <w:rPr>
          <w:b w:val="0"/>
          <w:szCs w:val="20"/>
        </w:rPr>
        <w:t>In this course students will become familiar with basic key concepts in (cognitive) neuroscience. The goal of this course is to deepen understanding of the neurobiology of the mind and the aetiology of mental disorders. Students will be encouraged to critically analyse the impact of neurobiology and (psychiatric) brain disorders on society.</w:t>
      </w:r>
    </w:p>
    <w:p w14:paraId="538B8E9C" w14:textId="77777777" w:rsidR="00986A50" w:rsidRPr="002C6A8D" w:rsidRDefault="00986A50" w:rsidP="005B11A8">
      <w:pPr>
        <w:jc w:val="both"/>
        <w:rPr>
          <w:szCs w:val="20"/>
        </w:rPr>
      </w:pPr>
    </w:p>
    <w:p w14:paraId="2BEACD37" w14:textId="77777777" w:rsidR="00986A50" w:rsidRPr="002C6A8D" w:rsidRDefault="00986A50" w:rsidP="005B11A8">
      <w:pPr>
        <w:jc w:val="both"/>
      </w:pPr>
      <w:r w:rsidRPr="002C6A8D">
        <w:t xml:space="preserve">To most of us, the mind constitutes as the very essence of our identity. However, where to draw the line between normal and abnormal, well and ill, an eccentric personality and a schizotypic one, an active, creative fast-thinking personality and ADHD? </w:t>
      </w:r>
    </w:p>
    <w:p w14:paraId="69CF88F3" w14:textId="77777777" w:rsidR="00F840CA" w:rsidRPr="002C6A8D" w:rsidRDefault="00F840CA" w:rsidP="005B11A8">
      <w:pPr>
        <w:jc w:val="both"/>
        <w:rPr>
          <w:lang w:eastAsia="zh-TW"/>
        </w:rPr>
      </w:pPr>
    </w:p>
    <w:p w14:paraId="59C5C78A" w14:textId="77777777" w:rsidR="00986A50" w:rsidRPr="002C6A8D" w:rsidRDefault="00986A50" w:rsidP="005B11A8">
      <w:pPr>
        <w:jc w:val="both"/>
      </w:pPr>
      <w:r w:rsidRPr="002C6A8D">
        <w:t>This course will explore the neurobiology of the mind. First, students will be provided with a concise overview of the structure and function of the human brain and will be introduced to the basics of neural communication (electrical signalling and synaptic transmission). Next, the focus will be on key concepts in cognitive neuroscience such as perception, memory, attention, emotion and consciousness. A selection of relevant topics will be covered in depth (partly by students’ presentations); possibilities include: altered states of consciousness, neurobiology of attraction and partner selection, creativity and mental illness, the gendered brain, the moral brain, free will, empathy and mirror neurons, intelligence, neurobiology of belief, superstition and religion, brain-machine interfaces, cognitive enhancers, mind control (this list is by no means exhaustive).</w:t>
      </w:r>
    </w:p>
    <w:p w14:paraId="1384DD3D" w14:textId="77777777" w:rsidR="00F840CA" w:rsidRPr="002C6A8D" w:rsidRDefault="00F840CA" w:rsidP="005B11A8">
      <w:pPr>
        <w:jc w:val="both"/>
        <w:rPr>
          <w:lang w:eastAsia="zh-TW"/>
        </w:rPr>
      </w:pPr>
    </w:p>
    <w:p w14:paraId="6B283A69" w14:textId="77777777" w:rsidR="00986A50" w:rsidRPr="002C6A8D" w:rsidRDefault="00986A50" w:rsidP="005B11A8">
      <w:pPr>
        <w:jc w:val="both"/>
      </w:pPr>
      <w:r w:rsidRPr="002C6A8D">
        <w:t>An important focus of this course is the aetiology of mental disorders, such as ADHD, depression, addiction, autism and schizophrenia, with special attention for the nature-nurture discussion. Students will be challenged to critically reflect on the boundaries between normality and abnormality and the implications for society.</w:t>
      </w:r>
    </w:p>
    <w:p w14:paraId="0155B267" w14:textId="77777777" w:rsidR="00986A50" w:rsidRPr="002C6A8D" w:rsidRDefault="00986A50" w:rsidP="005B11A8">
      <w:pPr>
        <w:jc w:val="both"/>
      </w:pPr>
    </w:p>
    <w:p w14:paraId="4FA9CE64" w14:textId="77777777" w:rsidR="00CE7F61" w:rsidRPr="002C6A8D" w:rsidRDefault="00CE7F61" w:rsidP="005B11A8">
      <w:pPr>
        <w:jc w:val="both"/>
        <w:rPr>
          <w:b/>
          <w:szCs w:val="20"/>
        </w:rPr>
      </w:pPr>
    </w:p>
    <w:p w14:paraId="405FBC47" w14:textId="77777777" w:rsidR="00CE7F61" w:rsidRPr="002C6A8D" w:rsidRDefault="00CE7F61" w:rsidP="005B11A8">
      <w:pPr>
        <w:jc w:val="both"/>
        <w:rPr>
          <w:b/>
          <w:szCs w:val="20"/>
        </w:rPr>
      </w:pPr>
    </w:p>
    <w:p w14:paraId="33C6CEF4" w14:textId="77777777" w:rsidR="00401A66" w:rsidRPr="002C6A8D" w:rsidRDefault="002C6A8D" w:rsidP="005B11A8">
      <w:pPr>
        <w:pStyle w:val="Heading1"/>
        <w:jc w:val="both"/>
      </w:pPr>
      <w:r>
        <w:br w:type="page"/>
      </w:r>
      <w:bookmarkStart w:id="814" w:name="_Toc354671782"/>
      <w:r w:rsidR="000005AB" w:rsidRPr="002C6A8D">
        <w:lastRenderedPageBreak/>
        <w:t>900</w:t>
      </w:r>
      <w:r w:rsidR="00401A66" w:rsidRPr="002C6A8D">
        <w:t>269</w:t>
      </w:r>
      <w:r w:rsidR="000005AB" w:rsidRPr="002C6A8D">
        <w:t>SCI</w:t>
      </w:r>
      <w:r w:rsidR="00401A66" w:rsidRPr="002C6A8D">
        <w:tab/>
        <w:t>Cell Biology and Physiology Lab</w:t>
      </w:r>
      <w:bookmarkEnd w:id="814"/>
    </w:p>
    <w:tbl>
      <w:tblPr>
        <w:tblW w:w="0" w:type="auto"/>
        <w:tblLook w:val="01E0" w:firstRow="1" w:lastRow="1" w:firstColumn="1" w:lastColumn="1" w:noHBand="0" w:noVBand="0"/>
      </w:tblPr>
      <w:tblGrid>
        <w:gridCol w:w="2217"/>
        <w:gridCol w:w="2931"/>
      </w:tblGrid>
      <w:tr w:rsidR="00DA2034" w:rsidRPr="002C6A8D" w14:paraId="5945FA29" w14:textId="77777777" w:rsidTr="006F615E">
        <w:trPr>
          <w:trHeight w:val="255"/>
        </w:trPr>
        <w:tc>
          <w:tcPr>
            <w:tcW w:w="2217" w:type="dxa"/>
            <w:shd w:val="clear" w:color="auto" w:fill="auto"/>
          </w:tcPr>
          <w:p w14:paraId="6CFE3457" w14:textId="77777777" w:rsidR="00DA2034" w:rsidRPr="002C6A8D" w:rsidRDefault="00DA2034" w:rsidP="005B11A8">
            <w:pPr>
              <w:jc w:val="both"/>
              <w:rPr>
                <w:i/>
                <w:szCs w:val="20"/>
              </w:rPr>
            </w:pPr>
            <w:r w:rsidRPr="002C6A8D">
              <w:rPr>
                <w:i/>
                <w:szCs w:val="20"/>
              </w:rPr>
              <w:t>Credit points</w:t>
            </w:r>
          </w:p>
        </w:tc>
        <w:tc>
          <w:tcPr>
            <w:tcW w:w="2931" w:type="dxa"/>
            <w:shd w:val="clear" w:color="auto" w:fill="auto"/>
          </w:tcPr>
          <w:p w14:paraId="6F2AD54E" w14:textId="77777777" w:rsidR="00DA2034" w:rsidRPr="002C6A8D" w:rsidRDefault="00DA2034" w:rsidP="005B11A8">
            <w:pPr>
              <w:jc w:val="both"/>
              <w:rPr>
                <w:i/>
                <w:szCs w:val="20"/>
              </w:rPr>
            </w:pPr>
            <w:r w:rsidRPr="002C6A8D">
              <w:rPr>
                <w:i/>
                <w:szCs w:val="20"/>
              </w:rPr>
              <w:t>6 ecp</w:t>
            </w:r>
          </w:p>
        </w:tc>
      </w:tr>
      <w:tr w:rsidR="00DA2034" w:rsidRPr="002C6A8D" w14:paraId="28420E13" w14:textId="77777777" w:rsidTr="006F615E">
        <w:trPr>
          <w:trHeight w:val="255"/>
        </w:trPr>
        <w:tc>
          <w:tcPr>
            <w:tcW w:w="2217" w:type="dxa"/>
            <w:shd w:val="clear" w:color="auto" w:fill="auto"/>
          </w:tcPr>
          <w:p w14:paraId="6C9AD53A" w14:textId="77777777" w:rsidR="00DA2034" w:rsidRPr="002C6A8D" w:rsidRDefault="00DA2034" w:rsidP="005B11A8">
            <w:pPr>
              <w:jc w:val="both"/>
              <w:rPr>
                <w:i/>
                <w:szCs w:val="20"/>
              </w:rPr>
            </w:pPr>
            <w:r w:rsidRPr="002C6A8D">
              <w:rPr>
                <w:i/>
                <w:szCs w:val="20"/>
              </w:rPr>
              <w:t>Theme</w:t>
            </w:r>
          </w:p>
        </w:tc>
        <w:tc>
          <w:tcPr>
            <w:tcW w:w="2931" w:type="dxa"/>
            <w:shd w:val="clear" w:color="auto" w:fill="auto"/>
          </w:tcPr>
          <w:p w14:paraId="0AF30636" w14:textId="77777777" w:rsidR="00DA2034" w:rsidRPr="002C6A8D" w:rsidRDefault="00DA2034" w:rsidP="005B11A8">
            <w:pPr>
              <w:jc w:val="both"/>
              <w:rPr>
                <w:i/>
                <w:szCs w:val="20"/>
              </w:rPr>
            </w:pPr>
            <w:r w:rsidRPr="002C6A8D">
              <w:rPr>
                <w:i/>
                <w:szCs w:val="20"/>
              </w:rPr>
              <w:t>ECS, LEU, HW, ICC</w:t>
            </w:r>
          </w:p>
        </w:tc>
      </w:tr>
      <w:tr w:rsidR="00DA2034" w:rsidRPr="002C6A8D" w14:paraId="345191D8" w14:textId="77777777" w:rsidTr="006F615E">
        <w:trPr>
          <w:trHeight w:val="267"/>
        </w:trPr>
        <w:tc>
          <w:tcPr>
            <w:tcW w:w="2217" w:type="dxa"/>
            <w:shd w:val="clear" w:color="auto" w:fill="auto"/>
          </w:tcPr>
          <w:p w14:paraId="0922BB2F" w14:textId="77777777" w:rsidR="00DA2034" w:rsidRPr="002C6A8D" w:rsidRDefault="00DA2034" w:rsidP="005B11A8">
            <w:pPr>
              <w:jc w:val="both"/>
              <w:rPr>
                <w:i/>
                <w:szCs w:val="20"/>
              </w:rPr>
            </w:pPr>
            <w:r w:rsidRPr="002C6A8D">
              <w:rPr>
                <w:i/>
                <w:szCs w:val="20"/>
              </w:rPr>
              <w:t>Track</w:t>
            </w:r>
          </w:p>
        </w:tc>
        <w:tc>
          <w:tcPr>
            <w:tcW w:w="2931" w:type="dxa"/>
            <w:shd w:val="clear" w:color="auto" w:fill="auto"/>
          </w:tcPr>
          <w:p w14:paraId="1473AA1B" w14:textId="77777777" w:rsidR="00DA2034" w:rsidRPr="002C6A8D" w:rsidRDefault="00DA2034" w:rsidP="005B11A8">
            <w:pPr>
              <w:jc w:val="both"/>
              <w:rPr>
                <w:i/>
                <w:szCs w:val="20"/>
              </w:rPr>
            </w:pPr>
            <w:r w:rsidRPr="002C6A8D">
              <w:rPr>
                <w:i/>
                <w:szCs w:val="20"/>
              </w:rPr>
              <w:t>Biomedical Sciences</w:t>
            </w:r>
          </w:p>
        </w:tc>
      </w:tr>
    </w:tbl>
    <w:p w14:paraId="3854E29C" w14:textId="77777777" w:rsidR="00401A66" w:rsidRPr="002C6A8D" w:rsidRDefault="00401A66" w:rsidP="005B11A8">
      <w:pPr>
        <w:jc w:val="both"/>
        <w:rPr>
          <w:b/>
          <w:szCs w:val="20"/>
        </w:rPr>
      </w:pPr>
    </w:p>
    <w:p w14:paraId="2B865E07" w14:textId="77777777" w:rsidR="00CE7F61" w:rsidRPr="002C6A8D" w:rsidRDefault="00CE7F61" w:rsidP="005B11A8">
      <w:pPr>
        <w:jc w:val="both"/>
        <w:rPr>
          <w:i/>
          <w:szCs w:val="20"/>
        </w:rPr>
      </w:pPr>
      <w:r w:rsidRPr="002C6A8D">
        <w:rPr>
          <w:i/>
          <w:szCs w:val="20"/>
        </w:rPr>
        <w:t>Prerequisites</w:t>
      </w:r>
    </w:p>
    <w:p w14:paraId="5CD206D6" w14:textId="77777777" w:rsidR="00CE7F61" w:rsidRPr="002C6A8D" w:rsidRDefault="006A6656" w:rsidP="005B11A8">
      <w:pPr>
        <w:jc w:val="both"/>
        <w:rPr>
          <w:szCs w:val="20"/>
          <w:lang w:eastAsia="zh-TW"/>
        </w:rPr>
      </w:pPr>
      <w:r w:rsidRPr="002C6A8D">
        <w:rPr>
          <w:szCs w:val="20"/>
          <w:lang w:eastAsia="zh-TW"/>
        </w:rPr>
        <w:t>900161</w:t>
      </w:r>
      <w:r w:rsidRPr="002C6A8D">
        <w:rPr>
          <w:szCs w:val="20"/>
        </w:rPr>
        <w:t>SCI The Human Body</w:t>
      </w:r>
      <w:r w:rsidR="00CE7F61" w:rsidRPr="002C6A8D">
        <w:rPr>
          <w:szCs w:val="20"/>
        </w:rPr>
        <w:t xml:space="preserve"> or </w:t>
      </w:r>
      <w:r w:rsidRPr="002C6A8D">
        <w:rPr>
          <w:szCs w:val="20"/>
          <w:lang w:eastAsia="zh-TW"/>
        </w:rPr>
        <w:t>900252</w:t>
      </w:r>
      <w:r w:rsidRPr="002C6A8D">
        <w:rPr>
          <w:szCs w:val="20"/>
        </w:rPr>
        <w:t>SCI Molecular Cell Biology</w:t>
      </w:r>
    </w:p>
    <w:p w14:paraId="005D26D9" w14:textId="77777777" w:rsidR="006A6656" w:rsidRPr="002C6A8D" w:rsidRDefault="006A6656" w:rsidP="005B11A8">
      <w:pPr>
        <w:jc w:val="both"/>
        <w:rPr>
          <w:i/>
          <w:szCs w:val="20"/>
          <w:lang w:eastAsia="zh-TW"/>
        </w:rPr>
      </w:pPr>
    </w:p>
    <w:p w14:paraId="10A803EA" w14:textId="77777777" w:rsidR="00CE7F61" w:rsidRPr="002C6A8D" w:rsidRDefault="00CE7F61" w:rsidP="005B11A8">
      <w:pPr>
        <w:jc w:val="both"/>
        <w:rPr>
          <w:i/>
          <w:szCs w:val="20"/>
        </w:rPr>
      </w:pPr>
      <w:r w:rsidRPr="002C6A8D">
        <w:rPr>
          <w:i/>
          <w:szCs w:val="20"/>
        </w:rPr>
        <w:t>Course description</w:t>
      </w:r>
    </w:p>
    <w:p w14:paraId="18AADA84" w14:textId="77777777" w:rsidR="00D848B7" w:rsidRPr="002C6A8D" w:rsidRDefault="00D848B7" w:rsidP="005B11A8">
      <w:pPr>
        <w:jc w:val="both"/>
        <w:rPr>
          <w:szCs w:val="20"/>
        </w:rPr>
      </w:pPr>
      <w:r w:rsidRPr="002C6A8D">
        <w:rPr>
          <w:szCs w:val="20"/>
        </w:rPr>
        <w:t>Laboratory experimentation in almost all science disciplines is key to model building, scientific progress and advances in various fields of technology.  An AUC science student should be equipped with the necessary knowledge to set up an experiment, interpret the data and place the findings within the context of the related sciences discipline(s). In other words, students should explore and develop the characteristics of an experimental research-process by doing experiments.</w:t>
      </w:r>
    </w:p>
    <w:p w14:paraId="6D8DA5C4" w14:textId="77777777" w:rsidR="00D848B7" w:rsidRPr="002C6A8D" w:rsidRDefault="00D848B7" w:rsidP="005B11A8">
      <w:pPr>
        <w:jc w:val="both"/>
        <w:rPr>
          <w:szCs w:val="20"/>
        </w:rPr>
      </w:pPr>
    </w:p>
    <w:p w14:paraId="6E1D3BDB" w14:textId="77777777" w:rsidR="00D848B7" w:rsidRPr="002C6A8D" w:rsidRDefault="00D848B7" w:rsidP="005B11A8">
      <w:pPr>
        <w:jc w:val="both"/>
        <w:rPr>
          <w:szCs w:val="20"/>
        </w:rPr>
      </w:pPr>
      <w:r w:rsidRPr="002C6A8D">
        <w:rPr>
          <w:szCs w:val="20"/>
        </w:rPr>
        <w:t>All Science Laboratory Courses are connected to related 100 or 200-level disciplinary courses in order to set the necessary foundation for the experimental approach.</w:t>
      </w:r>
    </w:p>
    <w:p w14:paraId="728E22F0" w14:textId="77777777" w:rsidR="00D848B7" w:rsidRPr="002C6A8D" w:rsidRDefault="00D848B7" w:rsidP="005B11A8">
      <w:pPr>
        <w:jc w:val="both"/>
        <w:rPr>
          <w:szCs w:val="20"/>
        </w:rPr>
      </w:pPr>
    </w:p>
    <w:p w14:paraId="51DF3E0F" w14:textId="77777777" w:rsidR="00D848B7" w:rsidRPr="002C6A8D" w:rsidRDefault="00D848B7" w:rsidP="005B11A8">
      <w:pPr>
        <w:jc w:val="both"/>
        <w:rPr>
          <w:szCs w:val="20"/>
        </w:rPr>
      </w:pPr>
      <w:r w:rsidRPr="002C6A8D">
        <w:rPr>
          <w:szCs w:val="20"/>
        </w:rPr>
        <w:t>A typical AUC Science Laboratory Course consists of the following components:</w:t>
      </w:r>
    </w:p>
    <w:p w14:paraId="7C5C9C70" w14:textId="77777777" w:rsidR="00D848B7" w:rsidRPr="002C6A8D" w:rsidRDefault="00D848B7" w:rsidP="005B11A8">
      <w:pPr>
        <w:jc w:val="both"/>
        <w:rPr>
          <w:szCs w:val="20"/>
        </w:rPr>
      </w:pPr>
    </w:p>
    <w:p w14:paraId="07EA7079" w14:textId="77777777" w:rsidR="00D848B7" w:rsidRPr="002C6A8D" w:rsidRDefault="00D848B7" w:rsidP="00911A39">
      <w:pPr>
        <w:numPr>
          <w:ilvl w:val="0"/>
          <w:numId w:val="28"/>
        </w:numPr>
        <w:jc w:val="both"/>
        <w:rPr>
          <w:szCs w:val="20"/>
        </w:rPr>
      </w:pPr>
      <w:r w:rsidRPr="002C6A8D">
        <w:rPr>
          <w:szCs w:val="20"/>
        </w:rPr>
        <w:t>Students should become familiar with the literature related to the discipline of the experiment,</w:t>
      </w:r>
    </w:p>
    <w:p w14:paraId="47E98821" w14:textId="77777777" w:rsidR="00D848B7" w:rsidRPr="002C6A8D" w:rsidRDefault="00D848B7" w:rsidP="00911A39">
      <w:pPr>
        <w:numPr>
          <w:ilvl w:val="0"/>
          <w:numId w:val="28"/>
        </w:numPr>
        <w:jc w:val="both"/>
        <w:rPr>
          <w:szCs w:val="20"/>
        </w:rPr>
      </w:pPr>
      <w:r w:rsidRPr="002C6A8D">
        <w:rPr>
          <w:szCs w:val="20"/>
        </w:rPr>
        <w:t>Formulate a research question/hypothesis,</w:t>
      </w:r>
    </w:p>
    <w:p w14:paraId="65184057" w14:textId="77777777" w:rsidR="00D848B7" w:rsidRPr="002C6A8D" w:rsidRDefault="00D848B7" w:rsidP="00911A39">
      <w:pPr>
        <w:numPr>
          <w:ilvl w:val="0"/>
          <w:numId w:val="28"/>
        </w:numPr>
        <w:jc w:val="both"/>
        <w:rPr>
          <w:szCs w:val="20"/>
        </w:rPr>
      </w:pPr>
      <w:r w:rsidRPr="002C6A8D">
        <w:rPr>
          <w:szCs w:val="20"/>
        </w:rPr>
        <w:t>Design an experimental procedure (taking into consideration safety issues),</w:t>
      </w:r>
    </w:p>
    <w:p w14:paraId="6E692816" w14:textId="77777777" w:rsidR="00D848B7" w:rsidRPr="002C6A8D" w:rsidRDefault="00D848B7" w:rsidP="00911A39">
      <w:pPr>
        <w:numPr>
          <w:ilvl w:val="0"/>
          <w:numId w:val="28"/>
        </w:numPr>
        <w:jc w:val="both"/>
        <w:rPr>
          <w:szCs w:val="20"/>
        </w:rPr>
      </w:pPr>
      <w:r w:rsidRPr="002C6A8D">
        <w:rPr>
          <w:szCs w:val="20"/>
        </w:rPr>
        <w:t>Execute the lab experiment,</w:t>
      </w:r>
    </w:p>
    <w:p w14:paraId="5333D611" w14:textId="77777777" w:rsidR="00D848B7" w:rsidRPr="002C6A8D" w:rsidRDefault="00D848B7" w:rsidP="00911A39">
      <w:pPr>
        <w:numPr>
          <w:ilvl w:val="0"/>
          <w:numId w:val="28"/>
        </w:numPr>
        <w:jc w:val="both"/>
        <w:rPr>
          <w:szCs w:val="20"/>
        </w:rPr>
      </w:pPr>
      <w:r w:rsidRPr="002C6A8D">
        <w:rPr>
          <w:szCs w:val="20"/>
        </w:rPr>
        <w:t>Document the experiment (that lab report),</w:t>
      </w:r>
    </w:p>
    <w:p w14:paraId="06A8309B" w14:textId="77777777" w:rsidR="00D848B7" w:rsidRPr="002C6A8D" w:rsidRDefault="00D848B7" w:rsidP="00911A39">
      <w:pPr>
        <w:numPr>
          <w:ilvl w:val="0"/>
          <w:numId w:val="28"/>
        </w:numPr>
        <w:jc w:val="both"/>
        <w:rPr>
          <w:szCs w:val="20"/>
        </w:rPr>
      </w:pPr>
      <w:r w:rsidRPr="002C6A8D">
        <w:rPr>
          <w:szCs w:val="20"/>
        </w:rPr>
        <w:t>Evaluate the experimental data (including statistical analysis and computational processing),</w:t>
      </w:r>
    </w:p>
    <w:p w14:paraId="7D5D6965" w14:textId="77777777" w:rsidR="00D848B7" w:rsidRPr="002C6A8D" w:rsidRDefault="00D848B7" w:rsidP="00911A39">
      <w:pPr>
        <w:numPr>
          <w:ilvl w:val="0"/>
          <w:numId w:val="28"/>
        </w:numPr>
        <w:jc w:val="both"/>
        <w:rPr>
          <w:szCs w:val="20"/>
        </w:rPr>
      </w:pPr>
      <w:r w:rsidRPr="002C6A8D">
        <w:rPr>
          <w:szCs w:val="20"/>
        </w:rPr>
        <w:t xml:space="preserve">Analyze the results (model building), placing the findings in context of literature, and </w:t>
      </w:r>
    </w:p>
    <w:p w14:paraId="03A145A6" w14:textId="77777777" w:rsidR="00D848B7" w:rsidRPr="002C6A8D" w:rsidRDefault="00D848B7" w:rsidP="00911A39">
      <w:pPr>
        <w:numPr>
          <w:ilvl w:val="0"/>
          <w:numId w:val="28"/>
        </w:numPr>
        <w:jc w:val="both"/>
        <w:rPr>
          <w:szCs w:val="20"/>
        </w:rPr>
      </w:pPr>
      <w:r w:rsidRPr="002C6A8D">
        <w:rPr>
          <w:szCs w:val="20"/>
        </w:rPr>
        <w:t xml:space="preserve">Report on the entire process.   </w:t>
      </w:r>
    </w:p>
    <w:p w14:paraId="5CF9B1D1" w14:textId="77777777" w:rsidR="00CE7F61" w:rsidRPr="002C6A8D" w:rsidRDefault="00CE7F61" w:rsidP="005B11A8">
      <w:pPr>
        <w:jc w:val="both"/>
        <w:rPr>
          <w:szCs w:val="20"/>
        </w:rPr>
      </w:pPr>
    </w:p>
    <w:p w14:paraId="722787D3" w14:textId="77777777" w:rsidR="00A90B97" w:rsidRPr="002C6A8D" w:rsidRDefault="00A90B97" w:rsidP="005B11A8">
      <w:pPr>
        <w:jc w:val="both"/>
        <w:rPr>
          <w:szCs w:val="20"/>
        </w:rPr>
      </w:pPr>
    </w:p>
    <w:p w14:paraId="71928EE1" w14:textId="77777777" w:rsidR="00A90B97" w:rsidRPr="002C6A8D" w:rsidRDefault="000005AB" w:rsidP="005B11A8">
      <w:pPr>
        <w:pStyle w:val="Heading1"/>
        <w:jc w:val="both"/>
      </w:pPr>
      <w:bookmarkStart w:id="815" w:name="_Toc354671783"/>
      <w:r w:rsidRPr="002C6A8D">
        <w:t>900</w:t>
      </w:r>
      <w:r w:rsidR="00A90B97" w:rsidRPr="002C6A8D">
        <w:t>271</w:t>
      </w:r>
      <w:r w:rsidRPr="002C6A8D">
        <w:t>SCI</w:t>
      </w:r>
      <w:r w:rsidR="002113A5" w:rsidRPr="002C6A8D">
        <w:t>/SSC</w:t>
      </w:r>
      <w:r w:rsidR="00A90B97" w:rsidRPr="002C6A8D">
        <w:tab/>
        <w:t>Nutrition and Health</w:t>
      </w:r>
      <w:bookmarkEnd w:id="815"/>
    </w:p>
    <w:tbl>
      <w:tblPr>
        <w:tblW w:w="0" w:type="auto"/>
        <w:tblLook w:val="01E0" w:firstRow="1" w:lastRow="1" w:firstColumn="1" w:lastColumn="1" w:noHBand="0" w:noVBand="0"/>
      </w:tblPr>
      <w:tblGrid>
        <w:gridCol w:w="2217"/>
        <w:gridCol w:w="2931"/>
      </w:tblGrid>
      <w:tr w:rsidR="00DA2034" w:rsidRPr="002C6A8D" w14:paraId="313725A5" w14:textId="77777777" w:rsidTr="006F615E">
        <w:trPr>
          <w:trHeight w:val="255"/>
        </w:trPr>
        <w:tc>
          <w:tcPr>
            <w:tcW w:w="2217" w:type="dxa"/>
            <w:shd w:val="clear" w:color="auto" w:fill="auto"/>
          </w:tcPr>
          <w:p w14:paraId="1E8036DD" w14:textId="77777777" w:rsidR="00DA2034" w:rsidRPr="002C6A8D" w:rsidRDefault="00DA2034" w:rsidP="005B11A8">
            <w:pPr>
              <w:jc w:val="both"/>
              <w:rPr>
                <w:i/>
                <w:szCs w:val="20"/>
              </w:rPr>
            </w:pPr>
            <w:r w:rsidRPr="002C6A8D">
              <w:rPr>
                <w:i/>
                <w:szCs w:val="20"/>
              </w:rPr>
              <w:t>Credit points</w:t>
            </w:r>
          </w:p>
        </w:tc>
        <w:tc>
          <w:tcPr>
            <w:tcW w:w="2931" w:type="dxa"/>
            <w:shd w:val="clear" w:color="auto" w:fill="auto"/>
          </w:tcPr>
          <w:p w14:paraId="37C59021" w14:textId="77777777" w:rsidR="00DA2034" w:rsidRPr="002C6A8D" w:rsidRDefault="00DA2034" w:rsidP="005B11A8">
            <w:pPr>
              <w:jc w:val="both"/>
              <w:rPr>
                <w:i/>
                <w:szCs w:val="20"/>
              </w:rPr>
            </w:pPr>
            <w:r w:rsidRPr="002C6A8D">
              <w:rPr>
                <w:i/>
                <w:szCs w:val="20"/>
              </w:rPr>
              <w:t>6 ecp</w:t>
            </w:r>
          </w:p>
        </w:tc>
      </w:tr>
      <w:tr w:rsidR="00DA2034" w:rsidRPr="002C6A8D" w14:paraId="69C7714D" w14:textId="77777777" w:rsidTr="006F615E">
        <w:trPr>
          <w:trHeight w:val="255"/>
        </w:trPr>
        <w:tc>
          <w:tcPr>
            <w:tcW w:w="2217" w:type="dxa"/>
            <w:shd w:val="clear" w:color="auto" w:fill="auto"/>
          </w:tcPr>
          <w:p w14:paraId="2BABF4BF" w14:textId="77777777" w:rsidR="00DA2034" w:rsidRPr="002C6A8D" w:rsidRDefault="00DA2034" w:rsidP="005B11A8">
            <w:pPr>
              <w:jc w:val="both"/>
              <w:rPr>
                <w:i/>
                <w:szCs w:val="20"/>
              </w:rPr>
            </w:pPr>
            <w:r w:rsidRPr="002C6A8D">
              <w:rPr>
                <w:i/>
                <w:szCs w:val="20"/>
              </w:rPr>
              <w:t>Theme</w:t>
            </w:r>
          </w:p>
        </w:tc>
        <w:tc>
          <w:tcPr>
            <w:tcW w:w="2931" w:type="dxa"/>
            <w:shd w:val="clear" w:color="auto" w:fill="auto"/>
          </w:tcPr>
          <w:p w14:paraId="7ED91A00" w14:textId="77777777" w:rsidR="00DA2034" w:rsidRPr="002C6A8D" w:rsidRDefault="00DA2034" w:rsidP="005B11A8">
            <w:pPr>
              <w:jc w:val="both"/>
              <w:rPr>
                <w:i/>
                <w:szCs w:val="20"/>
              </w:rPr>
            </w:pPr>
            <w:r w:rsidRPr="002C6A8D">
              <w:rPr>
                <w:i/>
                <w:szCs w:val="20"/>
              </w:rPr>
              <w:t>ECS, LEU, HW, ICC</w:t>
            </w:r>
          </w:p>
        </w:tc>
      </w:tr>
      <w:tr w:rsidR="00DA2034" w:rsidRPr="002C6A8D" w14:paraId="0FD9BE14" w14:textId="77777777" w:rsidTr="006F615E">
        <w:trPr>
          <w:trHeight w:val="267"/>
        </w:trPr>
        <w:tc>
          <w:tcPr>
            <w:tcW w:w="2217" w:type="dxa"/>
            <w:shd w:val="clear" w:color="auto" w:fill="auto"/>
          </w:tcPr>
          <w:p w14:paraId="23528831" w14:textId="77777777" w:rsidR="00DA2034" w:rsidRPr="002C6A8D" w:rsidRDefault="00DA2034" w:rsidP="005B11A8">
            <w:pPr>
              <w:jc w:val="both"/>
              <w:rPr>
                <w:i/>
                <w:szCs w:val="20"/>
              </w:rPr>
            </w:pPr>
            <w:r w:rsidRPr="002C6A8D">
              <w:rPr>
                <w:i/>
                <w:szCs w:val="20"/>
              </w:rPr>
              <w:t>Track</w:t>
            </w:r>
          </w:p>
        </w:tc>
        <w:tc>
          <w:tcPr>
            <w:tcW w:w="2931" w:type="dxa"/>
            <w:shd w:val="clear" w:color="auto" w:fill="auto"/>
          </w:tcPr>
          <w:p w14:paraId="303F84E3" w14:textId="77777777" w:rsidR="00DA2034" w:rsidRPr="002C6A8D" w:rsidRDefault="00DA2034" w:rsidP="005B11A8">
            <w:pPr>
              <w:jc w:val="both"/>
              <w:rPr>
                <w:i/>
                <w:szCs w:val="20"/>
              </w:rPr>
            </w:pPr>
            <w:r w:rsidRPr="002C6A8D">
              <w:rPr>
                <w:i/>
                <w:szCs w:val="20"/>
              </w:rPr>
              <w:t>Health</w:t>
            </w:r>
          </w:p>
        </w:tc>
      </w:tr>
    </w:tbl>
    <w:p w14:paraId="2F5DAEED" w14:textId="77777777" w:rsidR="00A90B97" w:rsidRPr="002C6A8D" w:rsidRDefault="00A90B97" w:rsidP="005B11A8">
      <w:pPr>
        <w:jc w:val="both"/>
        <w:rPr>
          <w:szCs w:val="20"/>
        </w:rPr>
      </w:pPr>
    </w:p>
    <w:p w14:paraId="380C93A3" w14:textId="77777777" w:rsidR="00A90B97" w:rsidRPr="002C6A8D" w:rsidRDefault="00A90B97" w:rsidP="005B11A8">
      <w:pPr>
        <w:pStyle w:val="Heading2"/>
        <w:jc w:val="both"/>
        <w:rPr>
          <w:szCs w:val="20"/>
        </w:rPr>
      </w:pPr>
      <w:r w:rsidRPr="002C6A8D">
        <w:rPr>
          <w:szCs w:val="20"/>
        </w:rPr>
        <w:t>Prerequisites</w:t>
      </w:r>
    </w:p>
    <w:p w14:paraId="5588B060" w14:textId="77777777" w:rsidR="00A90B97" w:rsidRPr="002C6A8D" w:rsidRDefault="00CE7B0E" w:rsidP="005B11A8">
      <w:pPr>
        <w:jc w:val="both"/>
        <w:rPr>
          <w:szCs w:val="20"/>
          <w:lang w:eastAsia="zh-TW"/>
        </w:rPr>
      </w:pPr>
      <w:r w:rsidRPr="002C6A8D">
        <w:rPr>
          <w:szCs w:val="20"/>
          <w:lang w:eastAsia="zh-TW"/>
        </w:rPr>
        <w:t>900171</w:t>
      </w:r>
      <w:r w:rsidRPr="002C6A8D">
        <w:rPr>
          <w:szCs w:val="20"/>
        </w:rPr>
        <w:t>SCI</w:t>
      </w:r>
      <w:r w:rsidR="00A90B97" w:rsidRPr="002C6A8D">
        <w:rPr>
          <w:szCs w:val="20"/>
        </w:rPr>
        <w:t xml:space="preserve"> Introduction to Public Health</w:t>
      </w:r>
      <w:r w:rsidRPr="002C6A8D">
        <w:rPr>
          <w:szCs w:val="20"/>
        </w:rPr>
        <w:t xml:space="preserve"> </w:t>
      </w:r>
    </w:p>
    <w:p w14:paraId="77E33CBF" w14:textId="77777777" w:rsidR="00A90B97" w:rsidRPr="002C6A8D" w:rsidRDefault="00A90B97" w:rsidP="005B11A8">
      <w:pPr>
        <w:jc w:val="both"/>
        <w:rPr>
          <w:szCs w:val="20"/>
        </w:rPr>
      </w:pPr>
    </w:p>
    <w:p w14:paraId="639E5E7A" w14:textId="77777777" w:rsidR="00A90B97" w:rsidRPr="002C6A8D" w:rsidRDefault="00A90B97" w:rsidP="005B11A8">
      <w:pPr>
        <w:jc w:val="both"/>
        <w:rPr>
          <w:i/>
          <w:iCs/>
          <w:szCs w:val="20"/>
        </w:rPr>
      </w:pPr>
      <w:r w:rsidRPr="002C6A8D">
        <w:rPr>
          <w:i/>
          <w:iCs/>
          <w:szCs w:val="20"/>
        </w:rPr>
        <w:t>Course description</w:t>
      </w:r>
    </w:p>
    <w:p w14:paraId="4D9B4829" w14:textId="77777777" w:rsidR="00CE7B0E" w:rsidRPr="002C6A8D" w:rsidRDefault="00CE7B0E" w:rsidP="005B11A8">
      <w:pPr>
        <w:jc w:val="both"/>
        <w:rPr>
          <w:color w:val="76923C"/>
        </w:rPr>
      </w:pPr>
      <w:r w:rsidRPr="002C6A8D">
        <w:t xml:space="preserve">Nutrition is the essence of life and plays a central role in the health of individuals and populations. Therefore, nutrition by definition requires an interdisciplinary perspective drawing on fields as diverse as anthropology, biology, chemistry, epidemiology and economics. The course will emphasize an interdisciplinary perspective in understanding nutrition and related (public) health consequences. The nutrition-related biological mechanisms will be used as a basis to discuss how culture, society and economic factors relate to (public) health. Students will also be expected to discuss the impact of changing dietary patterns on public health, including both chronic disease and under-nutrition. The emphasis of the course will be on (guided) student led learning. In the last part of the course, every </w:t>
      </w:r>
      <w:r w:rsidRPr="002C6A8D">
        <w:lastRenderedPageBreak/>
        <w:t>student will formulate a research question and write a review of a nutrition-related topic using both epidemiological as well as biological information.</w:t>
      </w:r>
    </w:p>
    <w:p w14:paraId="592C1E91" w14:textId="77777777" w:rsidR="00A90B97" w:rsidRPr="002C6A8D" w:rsidRDefault="00A90B97" w:rsidP="005B11A8">
      <w:pPr>
        <w:jc w:val="both"/>
        <w:rPr>
          <w:szCs w:val="20"/>
        </w:rPr>
      </w:pPr>
    </w:p>
    <w:p w14:paraId="0C9D7A12" w14:textId="77777777" w:rsidR="00A90B97" w:rsidRPr="002C6A8D" w:rsidRDefault="00A90B97" w:rsidP="005B11A8">
      <w:pPr>
        <w:jc w:val="both"/>
        <w:rPr>
          <w:szCs w:val="20"/>
        </w:rPr>
      </w:pPr>
    </w:p>
    <w:p w14:paraId="1060AC67" w14:textId="77777777" w:rsidR="00A90B97" w:rsidRPr="002C6A8D" w:rsidRDefault="000005AB" w:rsidP="005B11A8">
      <w:pPr>
        <w:pStyle w:val="Heading1"/>
        <w:jc w:val="both"/>
      </w:pPr>
      <w:bookmarkStart w:id="816" w:name="_Toc354671784"/>
      <w:r w:rsidRPr="002C6A8D">
        <w:t>900</w:t>
      </w:r>
      <w:r w:rsidR="00A90B97" w:rsidRPr="002C6A8D">
        <w:t>272</w:t>
      </w:r>
      <w:r w:rsidRPr="002C6A8D">
        <w:t>SCI</w:t>
      </w:r>
      <w:r w:rsidR="002113A5" w:rsidRPr="002C6A8D">
        <w:t>/SSC</w:t>
      </w:r>
      <w:r w:rsidR="00A90B97" w:rsidRPr="002C6A8D">
        <w:tab/>
        <w:t>International Public Health</w:t>
      </w:r>
      <w:bookmarkEnd w:id="816"/>
    </w:p>
    <w:tbl>
      <w:tblPr>
        <w:tblW w:w="0" w:type="auto"/>
        <w:tblLook w:val="01E0" w:firstRow="1" w:lastRow="1" w:firstColumn="1" w:lastColumn="1" w:noHBand="0" w:noVBand="0"/>
      </w:tblPr>
      <w:tblGrid>
        <w:gridCol w:w="2217"/>
        <w:gridCol w:w="2931"/>
      </w:tblGrid>
      <w:tr w:rsidR="00DA2034" w:rsidRPr="002C6A8D" w14:paraId="13EB6441" w14:textId="77777777" w:rsidTr="006F615E">
        <w:trPr>
          <w:trHeight w:val="255"/>
        </w:trPr>
        <w:tc>
          <w:tcPr>
            <w:tcW w:w="2217" w:type="dxa"/>
            <w:shd w:val="clear" w:color="auto" w:fill="auto"/>
          </w:tcPr>
          <w:p w14:paraId="67C2B72B" w14:textId="77777777" w:rsidR="00DA2034" w:rsidRPr="002C6A8D" w:rsidRDefault="00DA2034" w:rsidP="005B11A8">
            <w:pPr>
              <w:jc w:val="both"/>
              <w:rPr>
                <w:i/>
                <w:szCs w:val="20"/>
              </w:rPr>
            </w:pPr>
            <w:r w:rsidRPr="002C6A8D">
              <w:rPr>
                <w:i/>
                <w:szCs w:val="20"/>
              </w:rPr>
              <w:t>Credit points</w:t>
            </w:r>
          </w:p>
        </w:tc>
        <w:tc>
          <w:tcPr>
            <w:tcW w:w="2931" w:type="dxa"/>
            <w:shd w:val="clear" w:color="auto" w:fill="auto"/>
          </w:tcPr>
          <w:p w14:paraId="33F9DEF6" w14:textId="77777777" w:rsidR="00DA2034" w:rsidRPr="002C6A8D" w:rsidRDefault="00DA2034" w:rsidP="005B11A8">
            <w:pPr>
              <w:jc w:val="both"/>
              <w:rPr>
                <w:i/>
                <w:szCs w:val="20"/>
              </w:rPr>
            </w:pPr>
            <w:r w:rsidRPr="002C6A8D">
              <w:rPr>
                <w:i/>
                <w:szCs w:val="20"/>
              </w:rPr>
              <w:t>6 ecp</w:t>
            </w:r>
          </w:p>
        </w:tc>
      </w:tr>
      <w:tr w:rsidR="00DA2034" w:rsidRPr="002C6A8D" w14:paraId="1F4BE8B3" w14:textId="77777777" w:rsidTr="006F615E">
        <w:trPr>
          <w:trHeight w:val="255"/>
        </w:trPr>
        <w:tc>
          <w:tcPr>
            <w:tcW w:w="2217" w:type="dxa"/>
            <w:shd w:val="clear" w:color="auto" w:fill="auto"/>
          </w:tcPr>
          <w:p w14:paraId="4871BFC5" w14:textId="77777777" w:rsidR="00DA2034" w:rsidRPr="002C6A8D" w:rsidRDefault="00DA2034" w:rsidP="005B11A8">
            <w:pPr>
              <w:jc w:val="both"/>
              <w:rPr>
                <w:i/>
                <w:szCs w:val="20"/>
              </w:rPr>
            </w:pPr>
            <w:r w:rsidRPr="002C6A8D">
              <w:rPr>
                <w:i/>
                <w:szCs w:val="20"/>
              </w:rPr>
              <w:t>Theme</w:t>
            </w:r>
          </w:p>
        </w:tc>
        <w:tc>
          <w:tcPr>
            <w:tcW w:w="2931" w:type="dxa"/>
            <w:shd w:val="clear" w:color="auto" w:fill="auto"/>
          </w:tcPr>
          <w:p w14:paraId="4ED6BE35" w14:textId="77777777" w:rsidR="00DA2034" w:rsidRPr="002C6A8D" w:rsidRDefault="00DA2034" w:rsidP="005B11A8">
            <w:pPr>
              <w:jc w:val="both"/>
              <w:rPr>
                <w:i/>
                <w:szCs w:val="20"/>
              </w:rPr>
            </w:pPr>
            <w:r w:rsidRPr="002C6A8D">
              <w:rPr>
                <w:i/>
                <w:szCs w:val="20"/>
              </w:rPr>
              <w:t>ECS, LEU, HW, ICC</w:t>
            </w:r>
          </w:p>
        </w:tc>
      </w:tr>
      <w:tr w:rsidR="00DA2034" w:rsidRPr="002C6A8D" w14:paraId="33B1C0F1" w14:textId="77777777" w:rsidTr="006F615E">
        <w:trPr>
          <w:trHeight w:val="267"/>
        </w:trPr>
        <w:tc>
          <w:tcPr>
            <w:tcW w:w="2217" w:type="dxa"/>
            <w:shd w:val="clear" w:color="auto" w:fill="auto"/>
          </w:tcPr>
          <w:p w14:paraId="3E2ACEA7" w14:textId="77777777" w:rsidR="00DA2034" w:rsidRPr="002C6A8D" w:rsidRDefault="00DA2034" w:rsidP="005B11A8">
            <w:pPr>
              <w:jc w:val="both"/>
              <w:rPr>
                <w:i/>
                <w:szCs w:val="20"/>
              </w:rPr>
            </w:pPr>
            <w:r w:rsidRPr="002C6A8D">
              <w:rPr>
                <w:i/>
                <w:szCs w:val="20"/>
              </w:rPr>
              <w:t>Track</w:t>
            </w:r>
          </w:p>
        </w:tc>
        <w:tc>
          <w:tcPr>
            <w:tcW w:w="2931" w:type="dxa"/>
            <w:shd w:val="clear" w:color="auto" w:fill="auto"/>
          </w:tcPr>
          <w:p w14:paraId="0B46BC48" w14:textId="77777777" w:rsidR="00DA2034" w:rsidRPr="002C6A8D" w:rsidRDefault="00DA2034" w:rsidP="005B11A8">
            <w:pPr>
              <w:jc w:val="both"/>
              <w:rPr>
                <w:i/>
                <w:szCs w:val="20"/>
              </w:rPr>
            </w:pPr>
            <w:r w:rsidRPr="002C6A8D">
              <w:rPr>
                <w:i/>
                <w:szCs w:val="20"/>
              </w:rPr>
              <w:t>Health</w:t>
            </w:r>
          </w:p>
        </w:tc>
      </w:tr>
    </w:tbl>
    <w:p w14:paraId="4543AC86" w14:textId="77777777" w:rsidR="00A90B97" w:rsidRPr="002C6A8D" w:rsidRDefault="00A90B97" w:rsidP="005B11A8">
      <w:pPr>
        <w:jc w:val="both"/>
        <w:rPr>
          <w:szCs w:val="20"/>
        </w:rPr>
      </w:pPr>
    </w:p>
    <w:p w14:paraId="503E7BC0" w14:textId="77777777" w:rsidR="00A90B97" w:rsidRPr="002C6A8D" w:rsidRDefault="00A90B97" w:rsidP="005B11A8">
      <w:pPr>
        <w:jc w:val="both"/>
        <w:rPr>
          <w:rFonts w:eastAsia="SimSun" w:cs="Times New Roman"/>
          <w:i/>
          <w:szCs w:val="20"/>
          <w:lang w:eastAsia="zh-CN"/>
        </w:rPr>
      </w:pPr>
      <w:r w:rsidRPr="002C6A8D">
        <w:rPr>
          <w:rFonts w:eastAsia="SimSun" w:cs="Times New Roman"/>
          <w:i/>
          <w:szCs w:val="20"/>
          <w:lang w:eastAsia="zh-CN"/>
        </w:rPr>
        <w:t>Prerequisites</w:t>
      </w:r>
    </w:p>
    <w:p w14:paraId="081E643F" w14:textId="77777777" w:rsidR="00A90B97" w:rsidRPr="002C6A8D" w:rsidRDefault="00CE7B0E" w:rsidP="005B11A8">
      <w:pPr>
        <w:jc w:val="both"/>
        <w:rPr>
          <w:rFonts w:cs="Times New Roman"/>
          <w:szCs w:val="20"/>
          <w:lang w:eastAsia="zh-TW"/>
        </w:rPr>
      </w:pPr>
      <w:r w:rsidRPr="002C6A8D">
        <w:rPr>
          <w:rFonts w:cs="Times New Roman"/>
          <w:szCs w:val="20"/>
          <w:lang w:eastAsia="zh-TW"/>
        </w:rPr>
        <w:t>900171</w:t>
      </w:r>
      <w:r w:rsidRPr="002C6A8D">
        <w:rPr>
          <w:rFonts w:eastAsia="SimSun" w:cs="Times New Roman"/>
          <w:szCs w:val="20"/>
          <w:lang w:eastAsia="zh-CN"/>
        </w:rPr>
        <w:t>SCI Introduction to Public Health</w:t>
      </w:r>
    </w:p>
    <w:p w14:paraId="10F88328" w14:textId="77777777" w:rsidR="00A90B97" w:rsidRPr="002C6A8D" w:rsidRDefault="00A90B97" w:rsidP="005B11A8">
      <w:pPr>
        <w:jc w:val="both"/>
        <w:rPr>
          <w:rFonts w:eastAsia="SimSun" w:cs="Times New Roman"/>
          <w:szCs w:val="20"/>
          <w:lang w:eastAsia="zh-CN"/>
        </w:rPr>
      </w:pPr>
    </w:p>
    <w:p w14:paraId="28CC46D6" w14:textId="77777777" w:rsidR="00A90B97" w:rsidRPr="002C6A8D" w:rsidRDefault="00A90B97" w:rsidP="005B11A8">
      <w:pPr>
        <w:jc w:val="both"/>
        <w:rPr>
          <w:rFonts w:eastAsia="SimSun" w:cs="Times New Roman"/>
          <w:i/>
          <w:szCs w:val="20"/>
          <w:lang w:eastAsia="zh-CN"/>
        </w:rPr>
      </w:pPr>
      <w:r w:rsidRPr="002C6A8D">
        <w:rPr>
          <w:rFonts w:eastAsia="SimSun" w:cs="Times New Roman"/>
          <w:i/>
          <w:szCs w:val="20"/>
          <w:lang w:eastAsia="zh-CN"/>
        </w:rPr>
        <w:t>Course description</w:t>
      </w:r>
    </w:p>
    <w:p w14:paraId="3FC64726" w14:textId="77777777" w:rsidR="00A90B97" w:rsidRPr="002C6A8D" w:rsidRDefault="00A90B97" w:rsidP="005B11A8">
      <w:pPr>
        <w:jc w:val="both"/>
        <w:rPr>
          <w:rFonts w:eastAsia="SimSun" w:cs="Times New Roman"/>
          <w:szCs w:val="20"/>
          <w:lang w:eastAsia="zh-CN"/>
        </w:rPr>
      </w:pPr>
      <w:r w:rsidRPr="002C6A8D">
        <w:rPr>
          <w:rFonts w:eastAsia="SimSun" w:cs="Times New Roman"/>
          <w:szCs w:val="20"/>
          <w:lang w:eastAsia="zh-CN"/>
        </w:rPr>
        <w:t xml:space="preserve">This course explores the field of international health within the broader context of health and development.  Basic issues related to major diseases and conditions in developing countries, including international health organisations and their influence on approaches to prevention, treatment and control, will be reviewed from a cross-cultural perspective. </w:t>
      </w:r>
    </w:p>
    <w:p w14:paraId="34A45A9E" w14:textId="77777777" w:rsidR="00C41EE9" w:rsidRPr="002C6A8D" w:rsidRDefault="00C41EE9" w:rsidP="005B11A8">
      <w:pPr>
        <w:jc w:val="both"/>
        <w:rPr>
          <w:rFonts w:cs="Times New Roman"/>
          <w:szCs w:val="20"/>
          <w:lang w:eastAsia="zh-TW"/>
        </w:rPr>
      </w:pPr>
    </w:p>
    <w:p w14:paraId="203522C3" w14:textId="77777777" w:rsidR="00A90B97" w:rsidRPr="002C6A8D" w:rsidRDefault="00A90B97" w:rsidP="005B11A8">
      <w:pPr>
        <w:jc w:val="both"/>
        <w:rPr>
          <w:rFonts w:eastAsia="SimSun" w:cs="Times New Roman"/>
          <w:szCs w:val="20"/>
          <w:lang w:eastAsia="zh-CN"/>
        </w:rPr>
      </w:pPr>
      <w:r w:rsidRPr="002C6A8D">
        <w:rPr>
          <w:rFonts w:eastAsia="SimSun" w:cs="Times New Roman"/>
          <w:szCs w:val="20"/>
          <w:lang w:eastAsia="zh-CN"/>
        </w:rPr>
        <w:t xml:space="preserve">Topics covered during the course will be; culture, behaviour and health, reproductive health, infectious diseases, nutrition, chronic diseases, mental health, environmental health, health systems, health and economy, and globalization. Many of these health issues will be discussed using a human rights approach and/or the millennium </w:t>
      </w:r>
      <w:r w:rsidR="00C41EE9" w:rsidRPr="002C6A8D">
        <w:rPr>
          <w:rFonts w:eastAsia="SimSun" w:cs="Times New Roman"/>
          <w:szCs w:val="20"/>
          <w:lang w:eastAsia="zh-CN"/>
        </w:rPr>
        <w:t xml:space="preserve">goals.  </w:t>
      </w:r>
      <w:r w:rsidRPr="002C6A8D">
        <w:rPr>
          <w:rFonts w:eastAsia="SimSun" w:cs="Times New Roman"/>
          <w:szCs w:val="20"/>
          <w:lang w:eastAsia="zh-CN"/>
        </w:rPr>
        <w:t>Part of the course will be devoted to creating a country profile regarding health status and evaluating existing health promotion or prevention programs.</w:t>
      </w:r>
    </w:p>
    <w:p w14:paraId="318351A2" w14:textId="77777777" w:rsidR="00A90B97" w:rsidRPr="002C6A8D" w:rsidRDefault="00A90B97" w:rsidP="005B11A8">
      <w:pPr>
        <w:jc w:val="both"/>
        <w:rPr>
          <w:szCs w:val="20"/>
        </w:rPr>
      </w:pPr>
    </w:p>
    <w:p w14:paraId="15DF6F93" w14:textId="77777777" w:rsidR="00A90B97" w:rsidRPr="002C6A8D" w:rsidRDefault="00A90B97" w:rsidP="005B11A8">
      <w:pPr>
        <w:autoSpaceDE w:val="0"/>
        <w:autoSpaceDN w:val="0"/>
        <w:adjustRightInd w:val="0"/>
        <w:jc w:val="both"/>
        <w:rPr>
          <w:szCs w:val="20"/>
        </w:rPr>
      </w:pPr>
    </w:p>
    <w:p w14:paraId="37C804F6" w14:textId="77777777" w:rsidR="00A90B97" w:rsidRPr="002C6A8D" w:rsidRDefault="000005AB" w:rsidP="005B11A8">
      <w:pPr>
        <w:pStyle w:val="Heading1"/>
        <w:jc w:val="both"/>
      </w:pPr>
      <w:bookmarkStart w:id="817" w:name="_Toc194388835"/>
      <w:bookmarkStart w:id="818" w:name="_Toc196217757"/>
      <w:bookmarkStart w:id="819" w:name="_Toc196219105"/>
      <w:bookmarkStart w:id="820" w:name="_Toc196815343"/>
      <w:bookmarkStart w:id="821" w:name="_Toc196886401"/>
      <w:bookmarkStart w:id="822" w:name="_Toc202860056"/>
      <w:bookmarkStart w:id="823" w:name="_Toc354671785"/>
      <w:r w:rsidRPr="002C6A8D">
        <w:t>900</w:t>
      </w:r>
      <w:r w:rsidR="008711A4" w:rsidRPr="002C6A8D">
        <w:t>273</w:t>
      </w:r>
      <w:r w:rsidRPr="002C6A8D">
        <w:t>SCI</w:t>
      </w:r>
      <w:r w:rsidR="002113A5" w:rsidRPr="002C6A8D">
        <w:t>/SSC</w:t>
      </w:r>
      <w:r w:rsidR="00A90B97" w:rsidRPr="002C6A8D">
        <w:tab/>
        <w:t>Epidemiology</w:t>
      </w:r>
      <w:bookmarkEnd w:id="817"/>
      <w:bookmarkEnd w:id="818"/>
      <w:bookmarkEnd w:id="819"/>
      <w:bookmarkEnd w:id="820"/>
      <w:bookmarkEnd w:id="821"/>
      <w:bookmarkEnd w:id="822"/>
      <w:bookmarkEnd w:id="823"/>
    </w:p>
    <w:tbl>
      <w:tblPr>
        <w:tblW w:w="0" w:type="auto"/>
        <w:tblLook w:val="01E0" w:firstRow="1" w:lastRow="1" w:firstColumn="1" w:lastColumn="1" w:noHBand="0" w:noVBand="0"/>
      </w:tblPr>
      <w:tblGrid>
        <w:gridCol w:w="2217"/>
        <w:gridCol w:w="2931"/>
      </w:tblGrid>
      <w:tr w:rsidR="00DA2034" w:rsidRPr="002C6A8D" w14:paraId="2BE700DE" w14:textId="77777777" w:rsidTr="006F615E">
        <w:trPr>
          <w:trHeight w:val="255"/>
        </w:trPr>
        <w:tc>
          <w:tcPr>
            <w:tcW w:w="2217" w:type="dxa"/>
            <w:shd w:val="clear" w:color="auto" w:fill="auto"/>
          </w:tcPr>
          <w:p w14:paraId="0F7331CE" w14:textId="77777777" w:rsidR="00DA2034" w:rsidRPr="002C6A8D" w:rsidRDefault="00DA2034" w:rsidP="005B11A8">
            <w:pPr>
              <w:jc w:val="both"/>
              <w:rPr>
                <w:i/>
                <w:szCs w:val="20"/>
              </w:rPr>
            </w:pPr>
            <w:r w:rsidRPr="002C6A8D">
              <w:rPr>
                <w:i/>
                <w:szCs w:val="20"/>
              </w:rPr>
              <w:t>Credit points</w:t>
            </w:r>
          </w:p>
        </w:tc>
        <w:tc>
          <w:tcPr>
            <w:tcW w:w="2931" w:type="dxa"/>
            <w:shd w:val="clear" w:color="auto" w:fill="auto"/>
          </w:tcPr>
          <w:p w14:paraId="514A568B" w14:textId="77777777" w:rsidR="00DA2034" w:rsidRPr="002C6A8D" w:rsidRDefault="00DA2034" w:rsidP="005B11A8">
            <w:pPr>
              <w:jc w:val="both"/>
              <w:rPr>
                <w:i/>
                <w:szCs w:val="20"/>
              </w:rPr>
            </w:pPr>
            <w:r w:rsidRPr="002C6A8D">
              <w:rPr>
                <w:i/>
                <w:szCs w:val="20"/>
              </w:rPr>
              <w:t>6 ecp</w:t>
            </w:r>
          </w:p>
        </w:tc>
      </w:tr>
      <w:tr w:rsidR="00DA2034" w:rsidRPr="002C6A8D" w14:paraId="74E2E0D6" w14:textId="77777777" w:rsidTr="006F615E">
        <w:trPr>
          <w:trHeight w:val="255"/>
        </w:trPr>
        <w:tc>
          <w:tcPr>
            <w:tcW w:w="2217" w:type="dxa"/>
            <w:shd w:val="clear" w:color="auto" w:fill="auto"/>
          </w:tcPr>
          <w:p w14:paraId="58190D7A" w14:textId="77777777" w:rsidR="00DA2034" w:rsidRPr="002C6A8D" w:rsidRDefault="00DA2034" w:rsidP="005B11A8">
            <w:pPr>
              <w:jc w:val="both"/>
              <w:rPr>
                <w:i/>
                <w:szCs w:val="20"/>
              </w:rPr>
            </w:pPr>
            <w:r w:rsidRPr="002C6A8D">
              <w:rPr>
                <w:i/>
                <w:szCs w:val="20"/>
              </w:rPr>
              <w:t>Theme</w:t>
            </w:r>
          </w:p>
        </w:tc>
        <w:tc>
          <w:tcPr>
            <w:tcW w:w="2931" w:type="dxa"/>
            <w:shd w:val="clear" w:color="auto" w:fill="auto"/>
          </w:tcPr>
          <w:p w14:paraId="5426F070" w14:textId="77777777" w:rsidR="00DA2034" w:rsidRPr="002C6A8D" w:rsidRDefault="00DA2034" w:rsidP="005B11A8">
            <w:pPr>
              <w:jc w:val="both"/>
              <w:rPr>
                <w:i/>
                <w:szCs w:val="20"/>
              </w:rPr>
            </w:pPr>
            <w:r w:rsidRPr="002C6A8D">
              <w:rPr>
                <w:i/>
                <w:szCs w:val="20"/>
              </w:rPr>
              <w:t>ECS, LEU, HW, ICC</w:t>
            </w:r>
          </w:p>
        </w:tc>
      </w:tr>
      <w:tr w:rsidR="00DA2034" w:rsidRPr="002C6A8D" w14:paraId="224C86D7" w14:textId="77777777" w:rsidTr="006F615E">
        <w:trPr>
          <w:trHeight w:val="267"/>
        </w:trPr>
        <w:tc>
          <w:tcPr>
            <w:tcW w:w="2217" w:type="dxa"/>
            <w:shd w:val="clear" w:color="auto" w:fill="auto"/>
          </w:tcPr>
          <w:p w14:paraId="3ED85E04" w14:textId="77777777" w:rsidR="00DA2034" w:rsidRPr="002C6A8D" w:rsidRDefault="00DA2034" w:rsidP="005B11A8">
            <w:pPr>
              <w:jc w:val="both"/>
              <w:rPr>
                <w:i/>
                <w:szCs w:val="20"/>
              </w:rPr>
            </w:pPr>
            <w:r w:rsidRPr="002C6A8D">
              <w:rPr>
                <w:i/>
                <w:szCs w:val="20"/>
              </w:rPr>
              <w:t>Track</w:t>
            </w:r>
          </w:p>
        </w:tc>
        <w:tc>
          <w:tcPr>
            <w:tcW w:w="2931" w:type="dxa"/>
            <w:shd w:val="clear" w:color="auto" w:fill="auto"/>
          </w:tcPr>
          <w:p w14:paraId="0D9B8511" w14:textId="77777777" w:rsidR="00DA2034" w:rsidRPr="002C6A8D" w:rsidRDefault="00DA2034" w:rsidP="005B11A8">
            <w:pPr>
              <w:jc w:val="both"/>
              <w:rPr>
                <w:i/>
                <w:szCs w:val="20"/>
              </w:rPr>
            </w:pPr>
            <w:r w:rsidRPr="002C6A8D">
              <w:rPr>
                <w:i/>
                <w:szCs w:val="20"/>
              </w:rPr>
              <w:t>Health</w:t>
            </w:r>
          </w:p>
        </w:tc>
      </w:tr>
    </w:tbl>
    <w:p w14:paraId="6CDD9947" w14:textId="77777777" w:rsidR="00A90B97" w:rsidRPr="002C6A8D" w:rsidRDefault="00A90B97" w:rsidP="005B11A8">
      <w:pPr>
        <w:jc w:val="both"/>
        <w:rPr>
          <w:szCs w:val="20"/>
        </w:rPr>
      </w:pPr>
    </w:p>
    <w:p w14:paraId="0C4E3B52" w14:textId="77777777" w:rsidR="00A90B97" w:rsidRPr="002C6A8D" w:rsidRDefault="00A90B97" w:rsidP="005B11A8">
      <w:pPr>
        <w:pStyle w:val="Heading2"/>
        <w:jc w:val="both"/>
        <w:rPr>
          <w:szCs w:val="20"/>
        </w:rPr>
      </w:pPr>
      <w:r w:rsidRPr="002C6A8D">
        <w:rPr>
          <w:szCs w:val="20"/>
        </w:rPr>
        <w:t>Prerequisites</w:t>
      </w:r>
    </w:p>
    <w:p w14:paraId="30467C73" w14:textId="77777777" w:rsidR="00A90B97" w:rsidRPr="002C6A8D" w:rsidRDefault="00C41EE9" w:rsidP="005B11A8">
      <w:pPr>
        <w:jc w:val="both"/>
        <w:rPr>
          <w:szCs w:val="20"/>
          <w:lang w:eastAsia="zh-TW"/>
        </w:rPr>
      </w:pPr>
      <w:r w:rsidRPr="002C6A8D">
        <w:rPr>
          <w:szCs w:val="20"/>
          <w:lang w:eastAsia="zh-TW"/>
        </w:rPr>
        <w:t>900171</w:t>
      </w:r>
      <w:r w:rsidRPr="002C6A8D">
        <w:rPr>
          <w:szCs w:val="20"/>
        </w:rPr>
        <w:t>SCI Introduction to Public Health</w:t>
      </w:r>
      <w:r w:rsidR="00A90B97" w:rsidRPr="002C6A8D">
        <w:rPr>
          <w:szCs w:val="20"/>
        </w:rPr>
        <w:t xml:space="preserve"> and </w:t>
      </w:r>
      <w:r w:rsidRPr="002C6A8D">
        <w:rPr>
          <w:szCs w:val="20"/>
          <w:lang w:eastAsia="zh-TW"/>
        </w:rPr>
        <w:t>900121</w:t>
      </w:r>
      <w:r w:rsidRPr="002C6A8D">
        <w:rPr>
          <w:szCs w:val="20"/>
        </w:rPr>
        <w:t>ACC 121</w:t>
      </w:r>
      <w:r w:rsidRPr="002C6A8D">
        <w:rPr>
          <w:szCs w:val="20"/>
          <w:lang w:eastAsia="zh-TW"/>
        </w:rPr>
        <w:t xml:space="preserve"> </w:t>
      </w:r>
      <w:r w:rsidR="00A90B97" w:rsidRPr="002C6A8D">
        <w:rPr>
          <w:szCs w:val="20"/>
        </w:rPr>
        <w:t xml:space="preserve">Basic </w:t>
      </w:r>
      <w:r w:rsidRPr="002C6A8D">
        <w:rPr>
          <w:szCs w:val="20"/>
        </w:rPr>
        <w:t>Research Methods and Statistics</w:t>
      </w:r>
      <w:r w:rsidRPr="002C6A8D">
        <w:rPr>
          <w:szCs w:val="20"/>
          <w:lang w:eastAsia="zh-TW"/>
        </w:rPr>
        <w:t xml:space="preserve"> 1</w:t>
      </w:r>
    </w:p>
    <w:p w14:paraId="1B212271" w14:textId="77777777" w:rsidR="00A90B97" w:rsidRPr="002C6A8D" w:rsidRDefault="00A90B97" w:rsidP="005B11A8">
      <w:pPr>
        <w:jc w:val="both"/>
        <w:rPr>
          <w:szCs w:val="20"/>
        </w:rPr>
      </w:pPr>
    </w:p>
    <w:p w14:paraId="61331AA5" w14:textId="77777777" w:rsidR="00A90B97" w:rsidRPr="002C6A8D" w:rsidRDefault="00A90B97" w:rsidP="005B11A8">
      <w:pPr>
        <w:jc w:val="both"/>
        <w:rPr>
          <w:i/>
          <w:iCs/>
          <w:szCs w:val="20"/>
        </w:rPr>
      </w:pPr>
      <w:r w:rsidRPr="002C6A8D">
        <w:rPr>
          <w:i/>
          <w:iCs/>
          <w:szCs w:val="20"/>
        </w:rPr>
        <w:t>Course description</w:t>
      </w:r>
    </w:p>
    <w:p w14:paraId="009224BB" w14:textId="77777777" w:rsidR="00A90B97" w:rsidRPr="002C6A8D" w:rsidRDefault="00A90B97" w:rsidP="005B11A8">
      <w:pPr>
        <w:jc w:val="both"/>
        <w:rPr>
          <w:szCs w:val="20"/>
        </w:rPr>
      </w:pPr>
      <w:r w:rsidRPr="002C6A8D">
        <w:t>The objective of the course is to learn and apply epidemiological methods to determine exposure/disease relationships</w:t>
      </w:r>
      <w:r w:rsidRPr="002C6A8D">
        <w:rPr>
          <w:szCs w:val="20"/>
        </w:rPr>
        <w:t>. Students will study risk factors affecting health conditions and will be a provided with a foundation in intervention strategies (preventive medicine).  This discipline brings together the biological (medicine) and social sciences. Topics include m</w:t>
      </w:r>
      <w:r w:rsidRPr="002C6A8D">
        <w:rPr>
          <w:rStyle w:val="Strong"/>
          <w:b w:val="0"/>
          <w:szCs w:val="20"/>
        </w:rPr>
        <w:t xml:space="preserve">easures and statistical terminology; observational studies; interventional studies; and </w:t>
      </w:r>
      <w:r w:rsidRPr="002C6A8D">
        <w:rPr>
          <w:bCs/>
          <w:szCs w:val="20"/>
        </w:rPr>
        <w:t>public health surveillance</w:t>
      </w:r>
      <w:r w:rsidRPr="002C6A8D">
        <w:rPr>
          <w:szCs w:val="20"/>
        </w:rPr>
        <w:t>.  The course will also examine epidemiological study designs and measures of disease risk used in etiological epidemiology and health services research.</w:t>
      </w:r>
    </w:p>
    <w:p w14:paraId="0197C5EC" w14:textId="77777777" w:rsidR="00DA2034" w:rsidRPr="002C6A8D" w:rsidRDefault="00DA2034" w:rsidP="005B11A8">
      <w:pPr>
        <w:pStyle w:val="Heading1"/>
        <w:jc w:val="both"/>
      </w:pPr>
      <w:bookmarkStart w:id="824" w:name="_Toc194388811"/>
      <w:bookmarkStart w:id="825" w:name="_Toc196217733"/>
      <w:bookmarkStart w:id="826" w:name="_Toc196219081"/>
      <w:bookmarkStart w:id="827" w:name="_Toc196815319"/>
      <w:bookmarkStart w:id="828" w:name="_Toc196886377"/>
      <w:bookmarkStart w:id="829" w:name="_Toc194388708"/>
      <w:bookmarkStart w:id="830" w:name="_Toc196217630"/>
      <w:bookmarkStart w:id="831" w:name="_Toc196218978"/>
      <w:bookmarkStart w:id="832" w:name="_Toc196815216"/>
      <w:bookmarkStart w:id="833" w:name="_Toc196886274"/>
      <w:bookmarkStart w:id="834" w:name="_Toc202860030"/>
      <w:bookmarkStart w:id="835" w:name="_Toc202860034"/>
    </w:p>
    <w:p w14:paraId="369093C0" w14:textId="77777777" w:rsidR="00A90B97" w:rsidRPr="002C6A8D" w:rsidRDefault="00230F15" w:rsidP="005B11A8">
      <w:pPr>
        <w:pStyle w:val="Heading1"/>
        <w:jc w:val="both"/>
      </w:pPr>
      <w:bookmarkStart w:id="836" w:name="_Toc354671786"/>
      <w:r w:rsidRPr="002C6A8D">
        <w:t>900</w:t>
      </w:r>
      <w:r w:rsidR="00A90B97" w:rsidRPr="002C6A8D">
        <w:t>282</w:t>
      </w:r>
      <w:r w:rsidR="000005AB" w:rsidRPr="002C6A8D">
        <w:t>SCI</w:t>
      </w:r>
      <w:r w:rsidR="00A90B97" w:rsidRPr="002C6A8D">
        <w:tab/>
        <w:t>Hydrology</w:t>
      </w:r>
      <w:bookmarkEnd w:id="835"/>
      <w:r w:rsidR="00A97C1D" w:rsidRPr="002C6A8D">
        <w:t xml:space="preserve"> and Watershed Management</w:t>
      </w:r>
      <w:bookmarkEnd w:id="836"/>
    </w:p>
    <w:tbl>
      <w:tblPr>
        <w:tblW w:w="0" w:type="auto"/>
        <w:tblLook w:val="01E0" w:firstRow="1" w:lastRow="1" w:firstColumn="1" w:lastColumn="1" w:noHBand="0" w:noVBand="0"/>
      </w:tblPr>
      <w:tblGrid>
        <w:gridCol w:w="2217"/>
        <w:gridCol w:w="2931"/>
      </w:tblGrid>
      <w:tr w:rsidR="00DA2034" w:rsidRPr="002C6A8D" w14:paraId="3F7B9560" w14:textId="77777777" w:rsidTr="006F615E">
        <w:trPr>
          <w:trHeight w:val="255"/>
        </w:trPr>
        <w:tc>
          <w:tcPr>
            <w:tcW w:w="2217" w:type="dxa"/>
            <w:shd w:val="clear" w:color="auto" w:fill="auto"/>
          </w:tcPr>
          <w:p w14:paraId="638107BF" w14:textId="77777777" w:rsidR="00DA2034" w:rsidRPr="002C6A8D" w:rsidRDefault="00DA2034" w:rsidP="005B11A8">
            <w:pPr>
              <w:jc w:val="both"/>
              <w:rPr>
                <w:i/>
                <w:szCs w:val="20"/>
              </w:rPr>
            </w:pPr>
            <w:r w:rsidRPr="002C6A8D">
              <w:rPr>
                <w:i/>
                <w:szCs w:val="20"/>
              </w:rPr>
              <w:t>Credit points</w:t>
            </w:r>
          </w:p>
        </w:tc>
        <w:tc>
          <w:tcPr>
            <w:tcW w:w="2931" w:type="dxa"/>
            <w:shd w:val="clear" w:color="auto" w:fill="auto"/>
          </w:tcPr>
          <w:p w14:paraId="6813178E" w14:textId="77777777" w:rsidR="00DA2034" w:rsidRPr="002C6A8D" w:rsidRDefault="00DA2034" w:rsidP="005B11A8">
            <w:pPr>
              <w:jc w:val="both"/>
              <w:rPr>
                <w:i/>
                <w:szCs w:val="20"/>
              </w:rPr>
            </w:pPr>
            <w:r w:rsidRPr="002C6A8D">
              <w:rPr>
                <w:i/>
                <w:szCs w:val="20"/>
              </w:rPr>
              <w:t>6 ecp</w:t>
            </w:r>
          </w:p>
        </w:tc>
      </w:tr>
      <w:tr w:rsidR="00DA2034" w:rsidRPr="002C6A8D" w14:paraId="00E72542" w14:textId="77777777" w:rsidTr="006F615E">
        <w:trPr>
          <w:trHeight w:val="255"/>
        </w:trPr>
        <w:tc>
          <w:tcPr>
            <w:tcW w:w="2217" w:type="dxa"/>
            <w:shd w:val="clear" w:color="auto" w:fill="auto"/>
          </w:tcPr>
          <w:p w14:paraId="031E6835" w14:textId="77777777" w:rsidR="00DA2034" w:rsidRPr="002C6A8D" w:rsidRDefault="00DA2034" w:rsidP="005B11A8">
            <w:pPr>
              <w:jc w:val="both"/>
              <w:rPr>
                <w:i/>
                <w:szCs w:val="20"/>
              </w:rPr>
            </w:pPr>
            <w:r w:rsidRPr="002C6A8D">
              <w:rPr>
                <w:i/>
                <w:szCs w:val="20"/>
              </w:rPr>
              <w:t>Theme</w:t>
            </w:r>
          </w:p>
        </w:tc>
        <w:tc>
          <w:tcPr>
            <w:tcW w:w="2931" w:type="dxa"/>
            <w:shd w:val="clear" w:color="auto" w:fill="auto"/>
          </w:tcPr>
          <w:p w14:paraId="4090750C" w14:textId="77777777" w:rsidR="00DA2034" w:rsidRPr="002C6A8D" w:rsidRDefault="00DA2034" w:rsidP="005B11A8">
            <w:pPr>
              <w:jc w:val="both"/>
              <w:rPr>
                <w:i/>
                <w:szCs w:val="20"/>
              </w:rPr>
            </w:pPr>
            <w:r w:rsidRPr="002C6A8D">
              <w:rPr>
                <w:i/>
                <w:szCs w:val="20"/>
              </w:rPr>
              <w:t>ECS, LEU, HW, ICC</w:t>
            </w:r>
          </w:p>
        </w:tc>
      </w:tr>
      <w:tr w:rsidR="00DA2034" w:rsidRPr="002C6A8D" w14:paraId="0D0ABA3A" w14:textId="77777777" w:rsidTr="006F615E">
        <w:trPr>
          <w:trHeight w:val="267"/>
        </w:trPr>
        <w:tc>
          <w:tcPr>
            <w:tcW w:w="2217" w:type="dxa"/>
            <w:shd w:val="clear" w:color="auto" w:fill="auto"/>
          </w:tcPr>
          <w:p w14:paraId="3E8CFB91" w14:textId="77777777" w:rsidR="00DA2034" w:rsidRPr="002C6A8D" w:rsidRDefault="00DA2034" w:rsidP="005B11A8">
            <w:pPr>
              <w:jc w:val="both"/>
              <w:rPr>
                <w:i/>
                <w:szCs w:val="20"/>
              </w:rPr>
            </w:pPr>
            <w:r w:rsidRPr="002C6A8D">
              <w:rPr>
                <w:i/>
                <w:szCs w:val="20"/>
              </w:rPr>
              <w:t>Track</w:t>
            </w:r>
          </w:p>
        </w:tc>
        <w:tc>
          <w:tcPr>
            <w:tcW w:w="2931" w:type="dxa"/>
            <w:shd w:val="clear" w:color="auto" w:fill="auto"/>
          </w:tcPr>
          <w:p w14:paraId="419BB20F" w14:textId="77777777" w:rsidR="00DA2034" w:rsidRPr="002C6A8D" w:rsidRDefault="00DA2034" w:rsidP="005B11A8">
            <w:pPr>
              <w:jc w:val="both"/>
              <w:rPr>
                <w:i/>
                <w:szCs w:val="20"/>
              </w:rPr>
            </w:pPr>
            <w:r w:rsidRPr="002C6A8D">
              <w:rPr>
                <w:i/>
                <w:szCs w:val="20"/>
              </w:rPr>
              <w:t>Earth&amp;Environment</w:t>
            </w:r>
          </w:p>
        </w:tc>
      </w:tr>
    </w:tbl>
    <w:p w14:paraId="6F96EF33" w14:textId="77777777" w:rsidR="00A90B97" w:rsidRPr="002C6A8D" w:rsidRDefault="00A90B97" w:rsidP="005B11A8">
      <w:pPr>
        <w:jc w:val="both"/>
        <w:rPr>
          <w:szCs w:val="20"/>
        </w:rPr>
      </w:pPr>
    </w:p>
    <w:p w14:paraId="0C637735" w14:textId="77777777" w:rsidR="00A90B97" w:rsidRPr="002C6A8D" w:rsidRDefault="00A90B97" w:rsidP="005B11A8">
      <w:pPr>
        <w:pStyle w:val="Heading2"/>
        <w:jc w:val="both"/>
        <w:rPr>
          <w:szCs w:val="20"/>
        </w:rPr>
      </w:pPr>
      <w:r w:rsidRPr="002C6A8D">
        <w:rPr>
          <w:szCs w:val="20"/>
        </w:rPr>
        <w:t>Prerequisites</w:t>
      </w:r>
    </w:p>
    <w:p w14:paraId="5EE0F382" w14:textId="77777777" w:rsidR="000977D0" w:rsidRPr="002C6A8D" w:rsidRDefault="00C41EE9" w:rsidP="005B11A8">
      <w:pPr>
        <w:jc w:val="both"/>
        <w:rPr>
          <w:szCs w:val="20"/>
        </w:rPr>
      </w:pPr>
      <w:r w:rsidRPr="002C6A8D">
        <w:rPr>
          <w:szCs w:val="20"/>
          <w:lang w:eastAsia="zh-TW"/>
        </w:rPr>
        <w:t xml:space="preserve">900121SCI </w:t>
      </w:r>
      <w:r w:rsidR="000977D0" w:rsidRPr="002C6A8D">
        <w:rPr>
          <w:szCs w:val="20"/>
        </w:rPr>
        <w:t xml:space="preserve">Introduction to Geological Sciences or </w:t>
      </w:r>
      <w:r w:rsidRPr="002C6A8D">
        <w:rPr>
          <w:szCs w:val="20"/>
          <w:lang w:eastAsia="zh-TW"/>
        </w:rPr>
        <w:t xml:space="preserve">900181SCI </w:t>
      </w:r>
      <w:r w:rsidR="000977D0" w:rsidRPr="002C6A8D">
        <w:rPr>
          <w:szCs w:val="20"/>
        </w:rPr>
        <w:t>Introduction to Environmental Sciences</w:t>
      </w:r>
    </w:p>
    <w:p w14:paraId="76EAB876" w14:textId="77777777" w:rsidR="000977D0" w:rsidRPr="002C6A8D" w:rsidRDefault="000977D0" w:rsidP="005B11A8">
      <w:pPr>
        <w:jc w:val="both"/>
        <w:rPr>
          <w:i/>
          <w:iCs/>
          <w:szCs w:val="20"/>
        </w:rPr>
      </w:pPr>
    </w:p>
    <w:p w14:paraId="25B378D6" w14:textId="77777777" w:rsidR="00401A66" w:rsidRPr="002C6A8D" w:rsidRDefault="00401A66" w:rsidP="005B11A8">
      <w:pPr>
        <w:jc w:val="both"/>
        <w:rPr>
          <w:i/>
          <w:iCs/>
          <w:szCs w:val="20"/>
        </w:rPr>
      </w:pPr>
    </w:p>
    <w:p w14:paraId="712F67DB" w14:textId="77777777" w:rsidR="00A90B97" w:rsidRPr="002C6A8D" w:rsidRDefault="00A90B97" w:rsidP="005B11A8">
      <w:pPr>
        <w:jc w:val="both"/>
        <w:rPr>
          <w:i/>
          <w:iCs/>
          <w:szCs w:val="20"/>
        </w:rPr>
      </w:pPr>
      <w:r w:rsidRPr="002C6A8D">
        <w:rPr>
          <w:i/>
          <w:iCs/>
          <w:szCs w:val="20"/>
        </w:rPr>
        <w:t>Course description</w:t>
      </w:r>
    </w:p>
    <w:p w14:paraId="42B02CA7" w14:textId="77777777" w:rsidR="00A90B97" w:rsidRPr="002C6A8D" w:rsidRDefault="00A90B97" w:rsidP="005B11A8">
      <w:pPr>
        <w:jc w:val="both"/>
        <w:rPr>
          <w:szCs w:val="20"/>
        </w:rPr>
      </w:pPr>
      <w:r w:rsidRPr="002C6A8D">
        <w:rPr>
          <w:szCs w:val="20"/>
        </w:rPr>
        <w:t>Large lowland fluvial and coastal settings are especially susceptible to global environmental change, but include dense populations of increasing vulnerability. The adaption of appropriate management strategies within these settings requires an understanding of fundamental hydrologic and coastal processes, as well as an appreciation for the challenges in implementing management within a complex social and political framework. The purpose of this course is to examine the physical processes and management of fluvial and coastal environments, with a focus on large river basins and deltas. Topics to be examined over the semester include water resources and hydrology, erosional and sedimentary processes, river and coastal engineering, flooding and storm surges, policy and restoration, international basin management, and global environmental change. The course will include two field trips and laboratory assignments.</w:t>
      </w:r>
    </w:p>
    <w:p w14:paraId="7BADD250" w14:textId="77777777" w:rsidR="00A90B97" w:rsidRPr="002C6A8D" w:rsidRDefault="00A90B97" w:rsidP="005B11A8">
      <w:pPr>
        <w:pStyle w:val="NormalWeb"/>
        <w:spacing w:before="0" w:beforeAutospacing="0" w:after="0" w:afterAutospacing="0"/>
        <w:jc w:val="both"/>
        <w:rPr>
          <w:rFonts w:ascii="Verdana" w:hAnsi="Verdana" w:cs="Arial"/>
          <w:b/>
          <w:sz w:val="20"/>
          <w:szCs w:val="20"/>
          <w:lang w:val="en-GB"/>
        </w:rPr>
      </w:pPr>
    </w:p>
    <w:p w14:paraId="566A4A7C" w14:textId="77777777" w:rsidR="00A90B97" w:rsidRPr="002C6A8D" w:rsidRDefault="00A90B97" w:rsidP="005B11A8">
      <w:pPr>
        <w:pStyle w:val="NormalWeb"/>
        <w:spacing w:before="0" w:beforeAutospacing="0" w:after="0" w:afterAutospacing="0"/>
        <w:jc w:val="both"/>
        <w:rPr>
          <w:rFonts w:ascii="Verdana" w:hAnsi="Verdana" w:cs="Arial"/>
          <w:b/>
          <w:sz w:val="20"/>
          <w:szCs w:val="20"/>
          <w:lang w:val="en-GB"/>
        </w:rPr>
      </w:pPr>
    </w:p>
    <w:p w14:paraId="46B867F7" w14:textId="77777777" w:rsidR="00A90B97" w:rsidRPr="002C6A8D" w:rsidRDefault="000005AB" w:rsidP="005B11A8">
      <w:pPr>
        <w:pStyle w:val="Heading1"/>
        <w:jc w:val="both"/>
      </w:pPr>
      <w:bookmarkStart w:id="837" w:name="_Toc194388813"/>
      <w:bookmarkStart w:id="838" w:name="_Toc196217735"/>
      <w:bookmarkStart w:id="839" w:name="_Toc196219083"/>
      <w:bookmarkStart w:id="840" w:name="_Toc196815321"/>
      <w:bookmarkStart w:id="841" w:name="_Toc196886379"/>
      <w:bookmarkStart w:id="842" w:name="_Toc202860036"/>
      <w:bookmarkStart w:id="843" w:name="_Toc354671787"/>
      <w:r w:rsidRPr="002C6A8D">
        <w:t>900</w:t>
      </w:r>
      <w:r w:rsidR="00A90B97" w:rsidRPr="002C6A8D">
        <w:t>283</w:t>
      </w:r>
      <w:r w:rsidRPr="002C6A8D">
        <w:t>SCI</w:t>
      </w:r>
      <w:r w:rsidR="00A90B97" w:rsidRPr="002C6A8D">
        <w:tab/>
        <w:t>System Earth</w:t>
      </w:r>
      <w:bookmarkEnd w:id="837"/>
      <w:bookmarkEnd w:id="838"/>
      <w:bookmarkEnd w:id="839"/>
      <w:bookmarkEnd w:id="840"/>
      <w:bookmarkEnd w:id="841"/>
      <w:bookmarkEnd w:id="842"/>
      <w:bookmarkEnd w:id="843"/>
    </w:p>
    <w:tbl>
      <w:tblPr>
        <w:tblW w:w="0" w:type="auto"/>
        <w:tblLook w:val="01E0" w:firstRow="1" w:lastRow="1" w:firstColumn="1" w:lastColumn="1" w:noHBand="0" w:noVBand="0"/>
      </w:tblPr>
      <w:tblGrid>
        <w:gridCol w:w="2217"/>
        <w:gridCol w:w="2931"/>
      </w:tblGrid>
      <w:tr w:rsidR="00032DC8" w:rsidRPr="002C6A8D" w14:paraId="7DE1A67B" w14:textId="77777777" w:rsidTr="006F615E">
        <w:trPr>
          <w:trHeight w:val="255"/>
        </w:trPr>
        <w:tc>
          <w:tcPr>
            <w:tcW w:w="2217" w:type="dxa"/>
            <w:shd w:val="clear" w:color="auto" w:fill="auto"/>
          </w:tcPr>
          <w:p w14:paraId="2B793E4E" w14:textId="77777777" w:rsidR="00032DC8" w:rsidRPr="002C6A8D" w:rsidRDefault="00032DC8" w:rsidP="005B11A8">
            <w:pPr>
              <w:jc w:val="both"/>
              <w:rPr>
                <w:i/>
                <w:szCs w:val="20"/>
              </w:rPr>
            </w:pPr>
            <w:r w:rsidRPr="002C6A8D">
              <w:rPr>
                <w:i/>
                <w:szCs w:val="20"/>
              </w:rPr>
              <w:t>Credit points</w:t>
            </w:r>
          </w:p>
        </w:tc>
        <w:tc>
          <w:tcPr>
            <w:tcW w:w="2931" w:type="dxa"/>
            <w:shd w:val="clear" w:color="auto" w:fill="auto"/>
          </w:tcPr>
          <w:p w14:paraId="65580C6D" w14:textId="77777777" w:rsidR="00032DC8" w:rsidRPr="002C6A8D" w:rsidRDefault="00032DC8" w:rsidP="005B11A8">
            <w:pPr>
              <w:jc w:val="both"/>
              <w:rPr>
                <w:i/>
                <w:szCs w:val="20"/>
              </w:rPr>
            </w:pPr>
            <w:r w:rsidRPr="002C6A8D">
              <w:rPr>
                <w:i/>
                <w:szCs w:val="20"/>
              </w:rPr>
              <w:t>6 ecp</w:t>
            </w:r>
          </w:p>
        </w:tc>
      </w:tr>
      <w:tr w:rsidR="00032DC8" w:rsidRPr="002C6A8D" w14:paraId="54746DDB" w14:textId="77777777" w:rsidTr="006F615E">
        <w:trPr>
          <w:trHeight w:val="255"/>
        </w:trPr>
        <w:tc>
          <w:tcPr>
            <w:tcW w:w="2217" w:type="dxa"/>
            <w:shd w:val="clear" w:color="auto" w:fill="auto"/>
          </w:tcPr>
          <w:p w14:paraId="54BCCAAC" w14:textId="77777777" w:rsidR="00032DC8" w:rsidRPr="002C6A8D" w:rsidRDefault="00032DC8" w:rsidP="005B11A8">
            <w:pPr>
              <w:jc w:val="both"/>
              <w:rPr>
                <w:i/>
                <w:szCs w:val="20"/>
              </w:rPr>
            </w:pPr>
            <w:r w:rsidRPr="002C6A8D">
              <w:rPr>
                <w:i/>
                <w:szCs w:val="20"/>
              </w:rPr>
              <w:t>Theme</w:t>
            </w:r>
          </w:p>
        </w:tc>
        <w:tc>
          <w:tcPr>
            <w:tcW w:w="2931" w:type="dxa"/>
            <w:shd w:val="clear" w:color="auto" w:fill="auto"/>
          </w:tcPr>
          <w:p w14:paraId="69B80A6A" w14:textId="77777777" w:rsidR="00032DC8" w:rsidRPr="002C6A8D" w:rsidRDefault="00032DC8" w:rsidP="005B11A8">
            <w:pPr>
              <w:jc w:val="both"/>
              <w:rPr>
                <w:i/>
                <w:szCs w:val="20"/>
              </w:rPr>
            </w:pPr>
            <w:r w:rsidRPr="002C6A8D">
              <w:rPr>
                <w:i/>
                <w:szCs w:val="20"/>
              </w:rPr>
              <w:t>ECS, LEU, HW, ICC</w:t>
            </w:r>
          </w:p>
        </w:tc>
      </w:tr>
      <w:tr w:rsidR="00032DC8" w:rsidRPr="002C6A8D" w14:paraId="00387551" w14:textId="77777777" w:rsidTr="006F615E">
        <w:trPr>
          <w:trHeight w:val="267"/>
        </w:trPr>
        <w:tc>
          <w:tcPr>
            <w:tcW w:w="2217" w:type="dxa"/>
            <w:shd w:val="clear" w:color="auto" w:fill="auto"/>
          </w:tcPr>
          <w:p w14:paraId="11A7533D" w14:textId="77777777" w:rsidR="00032DC8" w:rsidRPr="002C6A8D" w:rsidRDefault="00032DC8" w:rsidP="005B11A8">
            <w:pPr>
              <w:jc w:val="both"/>
              <w:rPr>
                <w:i/>
                <w:szCs w:val="20"/>
              </w:rPr>
            </w:pPr>
            <w:r w:rsidRPr="002C6A8D">
              <w:rPr>
                <w:i/>
                <w:szCs w:val="20"/>
              </w:rPr>
              <w:t>Track</w:t>
            </w:r>
          </w:p>
        </w:tc>
        <w:tc>
          <w:tcPr>
            <w:tcW w:w="2931" w:type="dxa"/>
            <w:shd w:val="clear" w:color="auto" w:fill="auto"/>
          </w:tcPr>
          <w:p w14:paraId="5B30F51E" w14:textId="77777777" w:rsidR="00032DC8" w:rsidRPr="002C6A8D" w:rsidRDefault="00032DC8" w:rsidP="005B11A8">
            <w:pPr>
              <w:jc w:val="both"/>
              <w:rPr>
                <w:i/>
                <w:szCs w:val="20"/>
              </w:rPr>
            </w:pPr>
            <w:r w:rsidRPr="002C6A8D">
              <w:rPr>
                <w:i/>
                <w:szCs w:val="20"/>
              </w:rPr>
              <w:t>Earth&amp;Environment</w:t>
            </w:r>
          </w:p>
        </w:tc>
      </w:tr>
    </w:tbl>
    <w:p w14:paraId="10F949BE" w14:textId="77777777" w:rsidR="00A90B97" w:rsidRPr="002C6A8D" w:rsidRDefault="00A90B97" w:rsidP="005B11A8">
      <w:pPr>
        <w:jc w:val="both"/>
        <w:rPr>
          <w:szCs w:val="20"/>
        </w:rPr>
      </w:pPr>
    </w:p>
    <w:p w14:paraId="468EC309" w14:textId="77777777" w:rsidR="00A90B97" w:rsidRPr="002C6A8D" w:rsidRDefault="00A90B97" w:rsidP="005B11A8">
      <w:pPr>
        <w:pStyle w:val="Heading2"/>
        <w:jc w:val="both"/>
        <w:rPr>
          <w:szCs w:val="20"/>
        </w:rPr>
      </w:pPr>
      <w:r w:rsidRPr="002C6A8D">
        <w:rPr>
          <w:szCs w:val="20"/>
        </w:rPr>
        <w:t>Prerequisites</w:t>
      </w:r>
    </w:p>
    <w:p w14:paraId="6DDCFD46" w14:textId="77777777" w:rsidR="00C63482" w:rsidRPr="002C6A8D" w:rsidRDefault="00C41EE9" w:rsidP="005B11A8">
      <w:pPr>
        <w:jc w:val="both"/>
        <w:rPr>
          <w:szCs w:val="20"/>
        </w:rPr>
      </w:pPr>
      <w:r w:rsidRPr="002C6A8D">
        <w:rPr>
          <w:szCs w:val="20"/>
          <w:lang w:eastAsia="zh-TW"/>
        </w:rPr>
        <w:t xml:space="preserve">900121SCI </w:t>
      </w:r>
      <w:r w:rsidR="00C63482" w:rsidRPr="002C6A8D">
        <w:rPr>
          <w:szCs w:val="20"/>
        </w:rPr>
        <w:t>Introduction to Geological Sciences</w:t>
      </w:r>
      <w:r w:rsidR="000977D0" w:rsidRPr="002C6A8D">
        <w:rPr>
          <w:szCs w:val="20"/>
        </w:rPr>
        <w:t xml:space="preserve"> or </w:t>
      </w:r>
      <w:r w:rsidRPr="002C6A8D">
        <w:rPr>
          <w:szCs w:val="20"/>
          <w:lang w:eastAsia="zh-TW"/>
        </w:rPr>
        <w:t xml:space="preserve">900181SCI </w:t>
      </w:r>
      <w:r w:rsidR="000977D0" w:rsidRPr="002C6A8D">
        <w:rPr>
          <w:szCs w:val="20"/>
        </w:rPr>
        <w:t>Introduction to Environmental Sciences</w:t>
      </w:r>
    </w:p>
    <w:p w14:paraId="51ED6402" w14:textId="77777777" w:rsidR="00BD7E35" w:rsidRPr="002C6A8D" w:rsidRDefault="00BD7E35" w:rsidP="005B11A8">
      <w:pPr>
        <w:jc w:val="both"/>
        <w:rPr>
          <w:i/>
          <w:iCs/>
          <w:szCs w:val="20"/>
        </w:rPr>
      </w:pPr>
    </w:p>
    <w:p w14:paraId="1B228B0D" w14:textId="77777777" w:rsidR="00BD7E35" w:rsidRPr="002C6A8D" w:rsidRDefault="00BD7E35" w:rsidP="005B11A8">
      <w:pPr>
        <w:jc w:val="both"/>
        <w:rPr>
          <w:i/>
          <w:iCs/>
          <w:szCs w:val="20"/>
        </w:rPr>
      </w:pPr>
      <w:r w:rsidRPr="002C6A8D">
        <w:rPr>
          <w:i/>
          <w:iCs/>
          <w:szCs w:val="20"/>
        </w:rPr>
        <w:t>Course description</w:t>
      </w:r>
    </w:p>
    <w:p w14:paraId="173D41E6" w14:textId="77777777" w:rsidR="00BD7E35" w:rsidRPr="002C6A8D" w:rsidRDefault="00BD7E35" w:rsidP="005B11A8">
      <w:pPr>
        <w:jc w:val="both"/>
        <w:rPr>
          <w:szCs w:val="20"/>
        </w:rPr>
      </w:pPr>
      <w:r w:rsidRPr="002C6A8D">
        <w:rPr>
          <w:szCs w:val="20"/>
        </w:rPr>
        <w:t>The primary goal of this course is to examine Earth’s surface processes with a focus on understanding the interaction between Earth’s four major spheres: The lithosphere, atmosphere, biosphere, and hydrosphere. A secondary course goal is to examine how humans impact and interact with Earth’s surface, particularly from the perspective of modern environmental change and natural hazards. The course adapts a systems and process approach, and students will also be introduced to fundamental concepts in Earth science that serve as a foundation for advanced courses.</w:t>
      </w:r>
    </w:p>
    <w:p w14:paraId="2415D5AB" w14:textId="77777777" w:rsidR="00A90B97" w:rsidRPr="002C6A8D" w:rsidRDefault="00A90B97" w:rsidP="005B11A8">
      <w:pPr>
        <w:pStyle w:val="Heading1"/>
        <w:jc w:val="both"/>
      </w:pPr>
    </w:p>
    <w:p w14:paraId="74B2D50A" w14:textId="77777777" w:rsidR="008F608D" w:rsidRPr="002C6A8D" w:rsidRDefault="008F608D" w:rsidP="005B11A8">
      <w:pPr>
        <w:pStyle w:val="Heading1"/>
        <w:jc w:val="both"/>
      </w:pPr>
      <w:bookmarkStart w:id="844" w:name="_Toc354671788"/>
      <w:r w:rsidRPr="002C6A8D">
        <w:t>900289SCI</w:t>
      </w:r>
      <w:r w:rsidRPr="002C6A8D">
        <w:tab/>
        <w:t xml:space="preserve">Field </w:t>
      </w:r>
      <w:bookmarkEnd w:id="844"/>
      <w:r w:rsidR="00AA677D">
        <w:t>Lab Geological Sciences</w:t>
      </w:r>
      <w:r w:rsidRPr="002C6A8D">
        <w:t xml:space="preserve"> </w:t>
      </w:r>
    </w:p>
    <w:tbl>
      <w:tblPr>
        <w:tblW w:w="0" w:type="auto"/>
        <w:tblLook w:val="01E0" w:firstRow="1" w:lastRow="1" w:firstColumn="1" w:lastColumn="1" w:noHBand="0" w:noVBand="0"/>
      </w:tblPr>
      <w:tblGrid>
        <w:gridCol w:w="2217"/>
        <w:gridCol w:w="2931"/>
      </w:tblGrid>
      <w:tr w:rsidR="008F608D" w:rsidRPr="002C6A8D" w14:paraId="54F3D242" w14:textId="77777777" w:rsidTr="005855C0">
        <w:trPr>
          <w:trHeight w:val="255"/>
        </w:trPr>
        <w:tc>
          <w:tcPr>
            <w:tcW w:w="2217" w:type="dxa"/>
            <w:shd w:val="clear" w:color="auto" w:fill="auto"/>
          </w:tcPr>
          <w:p w14:paraId="0BA3CB42" w14:textId="77777777" w:rsidR="008F608D" w:rsidRPr="002C6A8D" w:rsidRDefault="008F608D" w:rsidP="005B11A8">
            <w:pPr>
              <w:jc w:val="both"/>
              <w:rPr>
                <w:i/>
                <w:szCs w:val="20"/>
              </w:rPr>
            </w:pPr>
            <w:r w:rsidRPr="002C6A8D">
              <w:rPr>
                <w:i/>
                <w:szCs w:val="20"/>
              </w:rPr>
              <w:t>Credit points</w:t>
            </w:r>
          </w:p>
        </w:tc>
        <w:tc>
          <w:tcPr>
            <w:tcW w:w="2931" w:type="dxa"/>
            <w:shd w:val="clear" w:color="auto" w:fill="auto"/>
          </w:tcPr>
          <w:p w14:paraId="25B968BD" w14:textId="77777777" w:rsidR="008F608D" w:rsidRPr="002C6A8D" w:rsidRDefault="008F608D" w:rsidP="005B11A8">
            <w:pPr>
              <w:jc w:val="both"/>
              <w:rPr>
                <w:i/>
                <w:szCs w:val="20"/>
              </w:rPr>
            </w:pPr>
            <w:r w:rsidRPr="002C6A8D">
              <w:rPr>
                <w:i/>
                <w:szCs w:val="20"/>
              </w:rPr>
              <w:t>6 ecp</w:t>
            </w:r>
          </w:p>
        </w:tc>
      </w:tr>
      <w:tr w:rsidR="008F608D" w:rsidRPr="002C6A8D" w14:paraId="3839D570" w14:textId="77777777" w:rsidTr="005855C0">
        <w:trPr>
          <w:trHeight w:val="255"/>
        </w:trPr>
        <w:tc>
          <w:tcPr>
            <w:tcW w:w="2217" w:type="dxa"/>
            <w:shd w:val="clear" w:color="auto" w:fill="auto"/>
          </w:tcPr>
          <w:p w14:paraId="28D5FF47" w14:textId="77777777" w:rsidR="008F608D" w:rsidRPr="002C6A8D" w:rsidRDefault="008F608D" w:rsidP="005B11A8">
            <w:pPr>
              <w:jc w:val="both"/>
              <w:rPr>
                <w:i/>
                <w:szCs w:val="20"/>
              </w:rPr>
            </w:pPr>
            <w:r w:rsidRPr="002C6A8D">
              <w:rPr>
                <w:i/>
                <w:szCs w:val="20"/>
              </w:rPr>
              <w:t>Theme</w:t>
            </w:r>
          </w:p>
        </w:tc>
        <w:tc>
          <w:tcPr>
            <w:tcW w:w="2931" w:type="dxa"/>
            <w:shd w:val="clear" w:color="auto" w:fill="auto"/>
          </w:tcPr>
          <w:p w14:paraId="34AEFD57" w14:textId="77777777" w:rsidR="008F608D" w:rsidRPr="002C6A8D" w:rsidRDefault="008F608D" w:rsidP="005B11A8">
            <w:pPr>
              <w:jc w:val="both"/>
              <w:rPr>
                <w:i/>
                <w:szCs w:val="20"/>
              </w:rPr>
            </w:pPr>
            <w:r w:rsidRPr="002C6A8D">
              <w:rPr>
                <w:i/>
                <w:szCs w:val="20"/>
              </w:rPr>
              <w:t>ECS, LEU, HW, ICC</w:t>
            </w:r>
          </w:p>
        </w:tc>
      </w:tr>
      <w:tr w:rsidR="008F608D" w:rsidRPr="002C6A8D" w14:paraId="7CC2E228" w14:textId="77777777" w:rsidTr="005855C0">
        <w:trPr>
          <w:trHeight w:val="281"/>
        </w:trPr>
        <w:tc>
          <w:tcPr>
            <w:tcW w:w="2217" w:type="dxa"/>
            <w:shd w:val="clear" w:color="auto" w:fill="auto"/>
          </w:tcPr>
          <w:p w14:paraId="1DBDF392" w14:textId="77777777" w:rsidR="008F608D" w:rsidRPr="002C6A8D" w:rsidRDefault="008F608D" w:rsidP="005B11A8">
            <w:pPr>
              <w:jc w:val="both"/>
              <w:rPr>
                <w:i/>
                <w:szCs w:val="20"/>
              </w:rPr>
            </w:pPr>
            <w:r w:rsidRPr="002C6A8D">
              <w:rPr>
                <w:i/>
                <w:szCs w:val="20"/>
              </w:rPr>
              <w:t>Track</w:t>
            </w:r>
          </w:p>
        </w:tc>
        <w:tc>
          <w:tcPr>
            <w:tcW w:w="2931" w:type="dxa"/>
            <w:shd w:val="clear" w:color="auto" w:fill="auto"/>
          </w:tcPr>
          <w:p w14:paraId="1B35DF44" w14:textId="77777777" w:rsidR="008F608D" w:rsidRPr="002C6A8D" w:rsidRDefault="008F608D" w:rsidP="005B11A8">
            <w:pPr>
              <w:jc w:val="both"/>
              <w:rPr>
                <w:i/>
                <w:szCs w:val="20"/>
              </w:rPr>
            </w:pPr>
            <w:r w:rsidRPr="002C6A8D">
              <w:rPr>
                <w:i/>
                <w:szCs w:val="20"/>
              </w:rPr>
              <w:t>Earth&amp;Environment</w:t>
            </w:r>
          </w:p>
        </w:tc>
      </w:tr>
    </w:tbl>
    <w:p w14:paraId="5B6B0A0C" w14:textId="77777777" w:rsidR="008F608D" w:rsidRPr="002C6A8D" w:rsidRDefault="008F608D" w:rsidP="005B11A8">
      <w:pPr>
        <w:jc w:val="both"/>
        <w:rPr>
          <w:b/>
          <w:bCs/>
          <w:szCs w:val="20"/>
        </w:rPr>
      </w:pPr>
    </w:p>
    <w:p w14:paraId="346D4F64" w14:textId="77777777" w:rsidR="008F608D" w:rsidRPr="002C6A8D" w:rsidRDefault="008F608D" w:rsidP="005B11A8">
      <w:pPr>
        <w:pStyle w:val="Heading2"/>
        <w:jc w:val="both"/>
        <w:rPr>
          <w:szCs w:val="20"/>
        </w:rPr>
      </w:pPr>
      <w:r w:rsidRPr="002C6A8D">
        <w:rPr>
          <w:szCs w:val="20"/>
        </w:rPr>
        <w:t>Prerequisites</w:t>
      </w:r>
    </w:p>
    <w:p w14:paraId="608B91C8" w14:textId="77777777" w:rsidR="00115021" w:rsidRDefault="00115021" w:rsidP="00115021">
      <w:pPr>
        <w:jc w:val="both"/>
        <w:rPr>
          <w:szCs w:val="20"/>
        </w:rPr>
      </w:pPr>
      <w:r w:rsidRPr="008049F7">
        <w:rPr>
          <w:szCs w:val="20"/>
        </w:rPr>
        <w:t>Introduction to Geological Sciences and one of the following courses</w:t>
      </w:r>
      <w:r>
        <w:rPr>
          <w:szCs w:val="20"/>
        </w:rPr>
        <w:t>:</w:t>
      </w:r>
      <w:r w:rsidRPr="008049F7">
        <w:rPr>
          <w:szCs w:val="20"/>
        </w:rPr>
        <w:t xml:space="preserve"> System Earth or Hydrology and watershed management</w:t>
      </w:r>
    </w:p>
    <w:p w14:paraId="6564996B" w14:textId="77777777" w:rsidR="008F608D" w:rsidRPr="002C6A8D" w:rsidRDefault="008F608D" w:rsidP="005B11A8">
      <w:pPr>
        <w:jc w:val="both"/>
        <w:rPr>
          <w:szCs w:val="20"/>
        </w:rPr>
      </w:pPr>
    </w:p>
    <w:p w14:paraId="5F5E900F" w14:textId="77777777" w:rsidR="008F608D" w:rsidRPr="002C6A8D" w:rsidRDefault="00445818" w:rsidP="005B11A8">
      <w:pPr>
        <w:jc w:val="both"/>
        <w:rPr>
          <w:szCs w:val="20"/>
          <w:lang w:eastAsia="zh-TW"/>
        </w:rPr>
      </w:pPr>
      <w:r w:rsidRPr="002C6A8D">
        <w:rPr>
          <w:szCs w:val="20"/>
        </w:rPr>
        <w:t xml:space="preserve">Costs: </w:t>
      </w:r>
      <w:r w:rsidR="002C6A8D">
        <w:rPr>
          <w:szCs w:val="20"/>
          <w:lang w:eastAsia="zh-TW"/>
        </w:rPr>
        <w:t>to be announced</w:t>
      </w:r>
      <w:r w:rsidRPr="002C6A8D">
        <w:rPr>
          <w:szCs w:val="20"/>
          <w:lang w:eastAsia="zh-TW"/>
        </w:rPr>
        <w:t>.</w:t>
      </w:r>
    </w:p>
    <w:p w14:paraId="49C988C2" w14:textId="77777777" w:rsidR="00445818" w:rsidRPr="002C6A8D" w:rsidRDefault="00445818" w:rsidP="005B11A8">
      <w:pPr>
        <w:jc w:val="both"/>
        <w:rPr>
          <w:i/>
          <w:iCs/>
          <w:szCs w:val="20"/>
          <w:lang w:eastAsia="zh-TW"/>
        </w:rPr>
      </w:pPr>
    </w:p>
    <w:p w14:paraId="5390573D" w14:textId="77777777" w:rsidR="00445818" w:rsidRPr="002C6A8D" w:rsidRDefault="00445818" w:rsidP="005B11A8">
      <w:pPr>
        <w:jc w:val="both"/>
        <w:rPr>
          <w:i/>
          <w:iCs/>
          <w:szCs w:val="20"/>
        </w:rPr>
      </w:pPr>
      <w:r w:rsidRPr="002C6A8D">
        <w:rPr>
          <w:i/>
          <w:iCs/>
          <w:szCs w:val="20"/>
        </w:rPr>
        <w:t>Course description</w:t>
      </w:r>
    </w:p>
    <w:bookmarkEnd w:id="829"/>
    <w:bookmarkEnd w:id="830"/>
    <w:bookmarkEnd w:id="831"/>
    <w:bookmarkEnd w:id="832"/>
    <w:bookmarkEnd w:id="833"/>
    <w:bookmarkEnd w:id="834"/>
    <w:p w14:paraId="636F940D" w14:textId="77777777" w:rsidR="00115021" w:rsidRPr="008049F7" w:rsidRDefault="00115021" w:rsidP="00115021">
      <w:pPr>
        <w:jc w:val="both"/>
        <w:rPr>
          <w:iCs/>
          <w:szCs w:val="20"/>
        </w:rPr>
      </w:pPr>
      <w:r w:rsidRPr="008049F7">
        <w:rPr>
          <w:iCs/>
          <w:szCs w:val="20"/>
        </w:rPr>
        <w:t>The lab course is largely field based (2 full weeks in the Ardennes), and includes mapping techniques, field observation, documentation and interpretation of results.</w:t>
      </w:r>
    </w:p>
    <w:p w14:paraId="4A8FAF35" w14:textId="77777777" w:rsidR="00115021" w:rsidRDefault="00115021" w:rsidP="00115021">
      <w:pPr>
        <w:jc w:val="both"/>
        <w:rPr>
          <w:i/>
          <w:iCs/>
          <w:szCs w:val="20"/>
        </w:rPr>
      </w:pPr>
    </w:p>
    <w:p w14:paraId="05416118" w14:textId="77777777" w:rsidR="00115021" w:rsidRPr="008049F7" w:rsidRDefault="00115021" w:rsidP="00115021">
      <w:pPr>
        <w:jc w:val="both"/>
        <w:rPr>
          <w:iCs/>
          <w:szCs w:val="20"/>
        </w:rPr>
      </w:pPr>
      <w:r w:rsidRPr="008049F7">
        <w:rPr>
          <w:iCs/>
          <w:szCs w:val="20"/>
        </w:rPr>
        <w:t xml:space="preserve">Students will learn to make actual, relevant and accurate observations on the dynamic processes in the Earth, so that </w:t>
      </w:r>
      <w:r>
        <w:rPr>
          <w:iCs/>
          <w:szCs w:val="20"/>
        </w:rPr>
        <w:t>they</w:t>
      </w:r>
      <w:r w:rsidRPr="008049F7">
        <w:rPr>
          <w:iCs/>
          <w:szCs w:val="20"/>
        </w:rPr>
        <w:t xml:space="preserve"> will be able to do independent research in the field. We will focus on geological and geomorphological processes. </w:t>
      </w:r>
    </w:p>
    <w:p w14:paraId="38368B38" w14:textId="77777777" w:rsidR="00115021" w:rsidRPr="008049F7" w:rsidRDefault="00115021" w:rsidP="00115021">
      <w:pPr>
        <w:jc w:val="both"/>
        <w:rPr>
          <w:iCs/>
          <w:szCs w:val="20"/>
        </w:rPr>
      </w:pPr>
      <w:r w:rsidRPr="008049F7">
        <w:rPr>
          <w:iCs/>
          <w:szCs w:val="20"/>
        </w:rPr>
        <w:lastRenderedPageBreak/>
        <w:t>1. develop standard skills in geol</w:t>
      </w:r>
      <w:r>
        <w:rPr>
          <w:iCs/>
          <w:szCs w:val="20"/>
        </w:rPr>
        <w:t xml:space="preserve">ogical observation techniques, including </w:t>
      </w:r>
      <w:r w:rsidRPr="008049F7">
        <w:rPr>
          <w:iCs/>
          <w:szCs w:val="20"/>
        </w:rPr>
        <w:t>landforms, geomorphology mapping and processes, geological map, fossil assemblages, paleo</w:t>
      </w:r>
      <w:r>
        <w:rPr>
          <w:iCs/>
          <w:szCs w:val="20"/>
        </w:rPr>
        <w:t>-</w:t>
      </w:r>
      <w:r w:rsidRPr="008049F7">
        <w:rPr>
          <w:iCs/>
          <w:szCs w:val="20"/>
        </w:rPr>
        <w:t>environments, deformation structures  and metamorphism, stratigraphic logging</w:t>
      </w:r>
    </w:p>
    <w:p w14:paraId="1F87B159" w14:textId="77777777" w:rsidR="00115021" w:rsidRPr="008049F7" w:rsidRDefault="00115021" w:rsidP="00115021">
      <w:pPr>
        <w:jc w:val="both"/>
        <w:rPr>
          <w:iCs/>
          <w:szCs w:val="20"/>
        </w:rPr>
      </w:pPr>
      <w:r w:rsidRPr="008049F7">
        <w:rPr>
          <w:iCs/>
          <w:szCs w:val="20"/>
        </w:rPr>
        <w:t>2. documentation of observations</w:t>
      </w:r>
    </w:p>
    <w:p w14:paraId="33AB5A2E" w14:textId="77777777" w:rsidR="00115021" w:rsidRPr="008049F7" w:rsidRDefault="00115021" w:rsidP="00115021">
      <w:pPr>
        <w:jc w:val="both"/>
        <w:rPr>
          <w:iCs/>
          <w:szCs w:val="20"/>
        </w:rPr>
      </w:pPr>
      <w:r w:rsidRPr="008049F7">
        <w:rPr>
          <w:iCs/>
          <w:szCs w:val="20"/>
        </w:rPr>
        <w:t>3.  being able to think in geological dimensions of space and time</w:t>
      </w:r>
    </w:p>
    <w:p w14:paraId="4FAF6F0D" w14:textId="77777777" w:rsidR="00115021" w:rsidRPr="008049F7" w:rsidRDefault="00115021" w:rsidP="00115021">
      <w:pPr>
        <w:jc w:val="both"/>
        <w:rPr>
          <w:iCs/>
          <w:szCs w:val="20"/>
        </w:rPr>
      </w:pPr>
      <w:r>
        <w:rPr>
          <w:iCs/>
          <w:szCs w:val="20"/>
        </w:rPr>
        <w:t>4. basic research methods in g</w:t>
      </w:r>
      <w:r w:rsidRPr="008049F7">
        <w:rPr>
          <w:iCs/>
          <w:szCs w:val="20"/>
        </w:rPr>
        <w:t>eosciences; i.e. testing hypothesis, research planning, writing of scientific report</w:t>
      </w:r>
    </w:p>
    <w:p w14:paraId="1844257C" w14:textId="77777777" w:rsidR="00115021" w:rsidRPr="008049F7" w:rsidRDefault="00115021" w:rsidP="00115021">
      <w:pPr>
        <w:jc w:val="both"/>
        <w:rPr>
          <w:iCs/>
          <w:szCs w:val="20"/>
        </w:rPr>
      </w:pPr>
      <w:r w:rsidRPr="008049F7">
        <w:rPr>
          <w:iCs/>
          <w:szCs w:val="20"/>
        </w:rPr>
        <w:t>This lab course addresses the scientific method and observational skills valuable for Earth Science and will prepare for a capstone in the Earth and Environmental Sciences</w:t>
      </w:r>
    </w:p>
    <w:p w14:paraId="095EBEC5" w14:textId="77777777" w:rsidR="00115021" w:rsidRDefault="00115021" w:rsidP="00115021">
      <w:pPr>
        <w:jc w:val="both"/>
        <w:rPr>
          <w:i/>
          <w:iCs/>
          <w:szCs w:val="20"/>
        </w:rPr>
      </w:pPr>
    </w:p>
    <w:p w14:paraId="12C9524D" w14:textId="77777777" w:rsidR="00115021" w:rsidRPr="008049F7" w:rsidRDefault="00115021" w:rsidP="00115021">
      <w:pPr>
        <w:jc w:val="both"/>
        <w:rPr>
          <w:iCs/>
          <w:szCs w:val="20"/>
        </w:rPr>
      </w:pPr>
      <w:r w:rsidRPr="008049F7">
        <w:rPr>
          <w:iCs/>
          <w:szCs w:val="20"/>
        </w:rPr>
        <w:t>A continuous period of 16 days will be spend in the field, lodging and working space will be available. Stu</w:t>
      </w:r>
      <w:r>
        <w:rPr>
          <w:iCs/>
          <w:szCs w:val="20"/>
        </w:rPr>
        <w:t xml:space="preserve">dents should be physically fit. </w:t>
      </w:r>
      <w:r w:rsidRPr="008049F7">
        <w:rPr>
          <w:iCs/>
          <w:szCs w:val="20"/>
        </w:rPr>
        <w:t>A typical day in the field will include 9 hours outdoor activity, 3 hours of data processing, reporting and discussion.</w:t>
      </w:r>
    </w:p>
    <w:p w14:paraId="5067196E" w14:textId="77777777" w:rsidR="00A90B97" w:rsidRPr="002C6A8D" w:rsidRDefault="00A90B97" w:rsidP="005B11A8">
      <w:pPr>
        <w:jc w:val="both"/>
      </w:pPr>
    </w:p>
    <w:p w14:paraId="1E47796A" w14:textId="77777777" w:rsidR="00A90B97" w:rsidRDefault="00A90B97" w:rsidP="005B11A8">
      <w:pPr>
        <w:pStyle w:val="Heading1"/>
        <w:jc w:val="both"/>
      </w:pPr>
      <w:bookmarkStart w:id="845" w:name="_Toc194388710"/>
      <w:bookmarkStart w:id="846" w:name="_Toc196217632"/>
      <w:bookmarkStart w:id="847" w:name="_Toc196218980"/>
      <w:bookmarkStart w:id="848" w:name="_Toc196815218"/>
      <w:bookmarkStart w:id="849" w:name="_Toc196886276"/>
      <w:bookmarkStart w:id="850" w:name="_Toc202860032"/>
    </w:p>
    <w:p w14:paraId="370992ED" w14:textId="77777777" w:rsidR="002C6A8D" w:rsidRPr="002C6A8D" w:rsidRDefault="002C6A8D" w:rsidP="005B11A8">
      <w:pPr>
        <w:jc w:val="both"/>
      </w:pPr>
    </w:p>
    <w:p w14:paraId="05566984" w14:textId="77777777" w:rsidR="00A90B97" w:rsidRPr="002C6A8D" w:rsidRDefault="000005AB" w:rsidP="005B11A8">
      <w:pPr>
        <w:pStyle w:val="Heading1"/>
        <w:jc w:val="both"/>
      </w:pPr>
      <w:bookmarkStart w:id="851" w:name="_Toc354671789"/>
      <w:r w:rsidRPr="002C6A8D">
        <w:t>900</w:t>
      </w:r>
      <w:r w:rsidR="00A90B97" w:rsidRPr="002C6A8D">
        <w:t>294</w:t>
      </w:r>
      <w:r w:rsidRPr="002C6A8D">
        <w:t>SCI</w:t>
      </w:r>
      <w:r w:rsidR="00A90B97" w:rsidRPr="002C6A8D">
        <w:tab/>
        <w:t>Advanced Programming</w:t>
      </w:r>
      <w:bookmarkEnd w:id="845"/>
      <w:bookmarkEnd w:id="846"/>
      <w:bookmarkEnd w:id="847"/>
      <w:bookmarkEnd w:id="848"/>
      <w:bookmarkEnd w:id="849"/>
      <w:bookmarkEnd w:id="850"/>
      <w:bookmarkEnd w:id="851"/>
    </w:p>
    <w:tbl>
      <w:tblPr>
        <w:tblW w:w="0" w:type="auto"/>
        <w:tblLook w:val="01E0" w:firstRow="1" w:lastRow="1" w:firstColumn="1" w:lastColumn="1" w:noHBand="0" w:noVBand="0"/>
      </w:tblPr>
      <w:tblGrid>
        <w:gridCol w:w="2217"/>
        <w:gridCol w:w="2931"/>
      </w:tblGrid>
      <w:tr w:rsidR="006F2FE6" w:rsidRPr="002C6A8D" w14:paraId="2223578C" w14:textId="77777777" w:rsidTr="006F615E">
        <w:trPr>
          <w:trHeight w:val="255"/>
        </w:trPr>
        <w:tc>
          <w:tcPr>
            <w:tcW w:w="2217" w:type="dxa"/>
            <w:shd w:val="clear" w:color="auto" w:fill="auto"/>
          </w:tcPr>
          <w:p w14:paraId="5F1A9124"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193F0805" w14:textId="77777777" w:rsidR="006F2FE6" w:rsidRPr="002C6A8D" w:rsidRDefault="006F2FE6" w:rsidP="005B11A8">
            <w:pPr>
              <w:jc w:val="both"/>
              <w:rPr>
                <w:i/>
                <w:szCs w:val="20"/>
              </w:rPr>
            </w:pPr>
            <w:r w:rsidRPr="002C6A8D">
              <w:rPr>
                <w:i/>
                <w:szCs w:val="20"/>
              </w:rPr>
              <w:t>6 ecp</w:t>
            </w:r>
          </w:p>
        </w:tc>
      </w:tr>
      <w:tr w:rsidR="006F2FE6" w:rsidRPr="002C6A8D" w14:paraId="3E19F1ED" w14:textId="77777777" w:rsidTr="006F615E">
        <w:trPr>
          <w:trHeight w:val="255"/>
        </w:trPr>
        <w:tc>
          <w:tcPr>
            <w:tcW w:w="2217" w:type="dxa"/>
            <w:shd w:val="clear" w:color="auto" w:fill="auto"/>
          </w:tcPr>
          <w:p w14:paraId="40E26462"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4831EB3A" w14:textId="77777777" w:rsidR="006F2FE6" w:rsidRPr="002C6A8D" w:rsidRDefault="006F2FE6" w:rsidP="005B11A8">
            <w:pPr>
              <w:jc w:val="both"/>
              <w:rPr>
                <w:i/>
                <w:szCs w:val="20"/>
              </w:rPr>
            </w:pPr>
            <w:r w:rsidRPr="002C6A8D">
              <w:rPr>
                <w:i/>
                <w:szCs w:val="20"/>
              </w:rPr>
              <w:t>ECS, LEU, HW, ICC</w:t>
            </w:r>
          </w:p>
        </w:tc>
      </w:tr>
      <w:tr w:rsidR="006F2FE6" w:rsidRPr="002C6A8D" w14:paraId="635D5AD8" w14:textId="77777777" w:rsidTr="006F615E">
        <w:trPr>
          <w:trHeight w:val="267"/>
        </w:trPr>
        <w:tc>
          <w:tcPr>
            <w:tcW w:w="2217" w:type="dxa"/>
            <w:shd w:val="clear" w:color="auto" w:fill="auto"/>
          </w:tcPr>
          <w:p w14:paraId="0462F37C"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63237C1D" w14:textId="77777777" w:rsidR="006F2FE6" w:rsidRPr="002C6A8D" w:rsidRDefault="006F2FE6" w:rsidP="005B11A8">
            <w:pPr>
              <w:jc w:val="both"/>
              <w:rPr>
                <w:i/>
                <w:szCs w:val="20"/>
              </w:rPr>
            </w:pPr>
            <w:r w:rsidRPr="002C6A8D">
              <w:rPr>
                <w:i/>
                <w:szCs w:val="20"/>
              </w:rPr>
              <w:t>Information Sciences</w:t>
            </w:r>
          </w:p>
        </w:tc>
      </w:tr>
    </w:tbl>
    <w:p w14:paraId="0F730968" w14:textId="77777777" w:rsidR="006F2FE6" w:rsidRPr="002C6A8D" w:rsidRDefault="006F2FE6" w:rsidP="005B11A8">
      <w:pPr>
        <w:pStyle w:val="Heading2"/>
        <w:jc w:val="both"/>
        <w:rPr>
          <w:szCs w:val="20"/>
        </w:rPr>
      </w:pPr>
    </w:p>
    <w:p w14:paraId="4B3C94B3" w14:textId="77777777" w:rsidR="00A90B97" w:rsidRPr="002C6A8D" w:rsidRDefault="00A90B97" w:rsidP="005B11A8">
      <w:pPr>
        <w:pStyle w:val="Heading2"/>
        <w:jc w:val="both"/>
        <w:rPr>
          <w:szCs w:val="20"/>
        </w:rPr>
      </w:pPr>
      <w:r w:rsidRPr="002C6A8D">
        <w:rPr>
          <w:szCs w:val="20"/>
        </w:rPr>
        <w:t>Prerequisites</w:t>
      </w:r>
    </w:p>
    <w:p w14:paraId="6E218086" w14:textId="77777777" w:rsidR="00A90B97" w:rsidRPr="002C6A8D" w:rsidRDefault="00214B0A" w:rsidP="005B11A8">
      <w:pPr>
        <w:jc w:val="both"/>
        <w:rPr>
          <w:szCs w:val="20"/>
        </w:rPr>
      </w:pPr>
      <w:r w:rsidRPr="002C6A8D">
        <w:rPr>
          <w:szCs w:val="20"/>
          <w:lang w:eastAsia="zh-TW"/>
        </w:rPr>
        <w:t>900191</w:t>
      </w:r>
      <w:r w:rsidRPr="002C6A8D">
        <w:rPr>
          <w:szCs w:val="20"/>
        </w:rPr>
        <w:t>SCI</w:t>
      </w:r>
      <w:r w:rsidR="00A90B97" w:rsidRPr="002C6A8D">
        <w:rPr>
          <w:szCs w:val="20"/>
        </w:rPr>
        <w:t xml:space="preserve"> Programming your World</w:t>
      </w:r>
    </w:p>
    <w:p w14:paraId="164C8B4B" w14:textId="77777777" w:rsidR="00A90B97" w:rsidRPr="002C6A8D" w:rsidRDefault="00A90B97" w:rsidP="005B11A8">
      <w:pPr>
        <w:jc w:val="both"/>
        <w:rPr>
          <w:szCs w:val="20"/>
        </w:rPr>
      </w:pPr>
    </w:p>
    <w:p w14:paraId="11888468" w14:textId="77777777" w:rsidR="00A90B97" w:rsidRPr="002C6A8D" w:rsidRDefault="00A90B97" w:rsidP="005B11A8">
      <w:pPr>
        <w:jc w:val="both"/>
        <w:rPr>
          <w:i/>
          <w:iCs/>
          <w:szCs w:val="20"/>
        </w:rPr>
      </w:pPr>
      <w:r w:rsidRPr="002C6A8D">
        <w:rPr>
          <w:i/>
          <w:iCs/>
          <w:szCs w:val="20"/>
        </w:rPr>
        <w:t>Course description</w:t>
      </w:r>
    </w:p>
    <w:p w14:paraId="3D4C3A2F" w14:textId="77777777" w:rsidR="00087151" w:rsidRPr="002C6A8D" w:rsidRDefault="00087151" w:rsidP="005B11A8">
      <w:pPr>
        <w:autoSpaceDE w:val="0"/>
        <w:autoSpaceDN w:val="0"/>
        <w:adjustRightInd w:val="0"/>
        <w:jc w:val="both"/>
        <w:rPr>
          <w:rFonts w:cs="Verdana"/>
          <w:szCs w:val="20"/>
        </w:rPr>
      </w:pPr>
      <w:r w:rsidRPr="002C6A8D">
        <w:rPr>
          <w:rFonts w:cs="Verdana"/>
          <w:szCs w:val="20"/>
        </w:rPr>
        <w:t>The Advanced Programming course explains the idea that a program itself can be the subject of study and can serve as input and output of so-called meta-programs.</w:t>
      </w:r>
    </w:p>
    <w:p w14:paraId="306103F4" w14:textId="77777777" w:rsidR="00087151" w:rsidRPr="002C6A8D" w:rsidRDefault="00087151" w:rsidP="005B11A8">
      <w:pPr>
        <w:autoSpaceDE w:val="0"/>
        <w:autoSpaceDN w:val="0"/>
        <w:adjustRightInd w:val="0"/>
        <w:jc w:val="both"/>
        <w:rPr>
          <w:rFonts w:cs="Verdana"/>
          <w:szCs w:val="20"/>
        </w:rPr>
      </w:pPr>
      <w:r w:rsidRPr="002C6A8D">
        <w:rPr>
          <w:rFonts w:cs="Verdana"/>
          <w:szCs w:val="20"/>
        </w:rPr>
        <w:t>This insight is crucial for the success and versatility of the computing domain itself and for all its application areas; it forms the foundation for compilers, software analysis</w:t>
      </w:r>
    </w:p>
    <w:p w14:paraId="14E16A2E" w14:textId="77777777" w:rsidR="00087151" w:rsidRPr="002C6A8D" w:rsidRDefault="00087151" w:rsidP="005B11A8">
      <w:pPr>
        <w:autoSpaceDE w:val="0"/>
        <w:autoSpaceDN w:val="0"/>
        <w:adjustRightInd w:val="0"/>
        <w:jc w:val="both"/>
        <w:rPr>
          <w:rFonts w:cs="Verdana"/>
          <w:szCs w:val="20"/>
        </w:rPr>
      </w:pPr>
      <w:r w:rsidRPr="002C6A8D">
        <w:rPr>
          <w:rFonts w:cs="Verdana"/>
          <w:szCs w:val="20"/>
        </w:rPr>
        <w:t>tools, code generators, domain specific languages and model-driven engineering.</w:t>
      </w:r>
    </w:p>
    <w:p w14:paraId="26B32594" w14:textId="77777777" w:rsidR="00087151" w:rsidRPr="002C6A8D" w:rsidRDefault="00087151" w:rsidP="005B11A8">
      <w:pPr>
        <w:autoSpaceDE w:val="0"/>
        <w:autoSpaceDN w:val="0"/>
        <w:adjustRightInd w:val="0"/>
        <w:jc w:val="both"/>
        <w:rPr>
          <w:rFonts w:cs="Verdana"/>
          <w:szCs w:val="20"/>
        </w:rPr>
      </w:pPr>
      <w:r w:rsidRPr="002C6A8D">
        <w:rPr>
          <w:rFonts w:cs="Verdana"/>
          <w:szCs w:val="20"/>
        </w:rPr>
        <w:t>Relevant questions are:</w:t>
      </w:r>
    </w:p>
    <w:p w14:paraId="41B56174" w14:textId="77777777" w:rsidR="00087151" w:rsidRPr="002C6A8D" w:rsidRDefault="00087151" w:rsidP="005B11A8">
      <w:pPr>
        <w:autoSpaceDE w:val="0"/>
        <w:autoSpaceDN w:val="0"/>
        <w:adjustRightInd w:val="0"/>
        <w:jc w:val="both"/>
        <w:rPr>
          <w:rFonts w:cs="Verdana"/>
          <w:szCs w:val="20"/>
        </w:rPr>
      </w:pPr>
      <w:r w:rsidRPr="002C6A8D">
        <w:rPr>
          <w:rFonts w:cs="Verdana"/>
          <w:szCs w:val="20"/>
        </w:rPr>
        <w:t>• How to parse and analyse the source code of a</w:t>
      </w:r>
    </w:p>
    <w:p w14:paraId="66686BF1" w14:textId="77777777" w:rsidR="00087151" w:rsidRPr="002C6A8D" w:rsidRDefault="00087151" w:rsidP="005B11A8">
      <w:pPr>
        <w:autoSpaceDE w:val="0"/>
        <w:autoSpaceDN w:val="0"/>
        <w:adjustRightInd w:val="0"/>
        <w:jc w:val="both"/>
        <w:rPr>
          <w:rFonts w:cs="Verdana"/>
          <w:szCs w:val="20"/>
        </w:rPr>
      </w:pPr>
      <w:r w:rsidRPr="002C6A8D">
        <w:rPr>
          <w:rFonts w:cs="Verdana"/>
          <w:szCs w:val="20"/>
        </w:rPr>
        <w:t>program?</w:t>
      </w:r>
    </w:p>
    <w:p w14:paraId="4F01DD5C" w14:textId="77777777" w:rsidR="00087151" w:rsidRPr="002C6A8D" w:rsidRDefault="00087151" w:rsidP="005B11A8">
      <w:pPr>
        <w:autoSpaceDE w:val="0"/>
        <w:autoSpaceDN w:val="0"/>
        <w:adjustRightInd w:val="0"/>
        <w:jc w:val="both"/>
        <w:rPr>
          <w:rFonts w:cs="Verdana"/>
          <w:szCs w:val="20"/>
        </w:rPr>
      </w:pPr>
      <w:r w:rsidRPr="002C6A8D">
        <w:rPr>
          <w:rFonts w:cs="Verdana"/>
          <w:szCs w:val="20"/>
        </w:rPr>
        <w:t>• How to represent and compute with the facts that</w:t>
      </w:r>
    </w:p>
    <w:p w14:paraId="1595DFFA" w14:textId="77777777" w:rsidR="00087151" w:rsidRPr="002C6A8D" w:rsidRDefault="00087151" w:rsidP="005B11A8">
      <w:pPr>
        <w:autoSpaceDE w:val="0"/>
        <w:autoSpaceDN w:val="0"/>
        <w:adjustRightInd w:val="0"/>
        <w:jc w:val="both"/>
        <w:rPr>
          <w:rFonts w:cs="Verdana"/>
          <w:szCs w:val="20"/>
        </w:rPr>
      </w:pPr>
      <w:r w:rsidRPr="002C6A8D">
        <w:rPr>
          <w:rFonts w:cs="Verdana"/>
          <w:szCs w:val="20"/>
        </w:rPr>
        <w:t>have been extracted from source code?</w:t>
      </w:r>
    </w:p>
    <w:p w14:paraId="31BE2D39" w14:textId="77777777" w:rsidR="00087151" w:rsidRPr="002C6A8D" w:rsidRDefault="00087151" w:rsidP="005B11A8">
      <w:pPr>
        <w:autoSpaceDE w:val="0"/>
        <w:autoSpaceDN w:val="0"/>
        <w:adjustRightInd w:val="0"/>
        <w:jc w:val="both"/>
        <w:rPr>
          <w:rFonts w:cs="Verdana"/>
          <w:szCs w:val="20"/>
        </w:rPr>
      </w:pPr>
      <w:r w:rsidRPr="002C6A8D">
        <w:rPr>
          <w:rFonts w:cs="Verdana"/>
          <w:szCs w:val="20"/>
        </w:rPr>
        <w:t>• How to transform source code?</w:t>
      </w:r>
    </w:p>
    <w:p w14:paraId="67D9AE69" w14:textId="77777777" w:rsidR="00087151" w:rsidRPr="002C6A8D" w:rsidRDefault="00087151" w:rsidP="005B11A8">
      <w:pPr>
        <w:autoSpaceDE w:val="0"/>
        <w:autoSpaceDN w:val="0"/>
        <w:adjustRightInd w:val="0"/>
        <w:jc w:val="both"/>
        <w:rPr>
          <w:rFonts w:cs="Verdana"/>
          <w:szCs w:val="20"/>
        </w:rPr>
      </w:pPr>
      <w:r w:rsidRPr="002C6A8D">
        <w:rPr>
          <w:rFonts w:cs="Verdana"/>
          <w:szCs w:val="20"/>
        </w:rPr>
        <w:t>• How to synthesize and visualize the results of analysis and transformation?</w:t>
      </w:r>
    </w:p>
    <w:p w14:paraId="2504CFA8" w14:textId="77777777" w:rsidR="00087151" w:rsidRPr="002C6A8D" w:rsidRDefault="00087151" w:rsidP="005B11A8">
      <w:pPr>
        <w:autoSpaceDE w:val="0"/>
        <w:autoSpaceDN w:val="0"/>
        <w:adjustRightInd w:val="0"/>
        <w:jc w:val="both"/>
        <w:rPr>
          <w:rFonts w:cs="Verdana"/>
          <w:szCs w:val="20"/>
        </w:rPr>
      </w:pPr>
    </w:p>
    <w:p w14:paraId="449F2DE2" w14:textId="77777777" w:rsidR="00087151" w:rsidRPr="002C6A8D" w:rsidRDefault="00087151" w:rsidP="005B11A8">
      <w:pPr>
        <w:autoSpaceDE w:val="0"/>
        <w:autoSpaceDN w:val="0"/>
        <w:adjustRightInd w:val="0"/>
        <w:jc w:val="both"/>
        <w:rPr>
          <w:rFonts w:cs="Verdana"/>
          <w:szCs w:val="20"/>
        </w:rPr>
      </w:pPr>
      <w:r w:rsidRPr="002C6A8D">
        <w:rPr>
          <w:rFonts w:cs="Verdana"/>
          <w:szCs w:val="20"/>
        </w:rPr>
        <w:t>Building on and extending the initial programming skills that have been acquired in the prerequisite course Programming your World, this course follows the Extract-</w:t>
      </w:r>
    </w:p>
    <w:p w14:paraId="29B00661" w14:textId="77777777" w:rsidR="00087151" w:rsidRPr="002C6A8D" w:rsidRDefault="00087151" w:rsidP="005B11A8">
      <w:pPr>
        <w:autoSpaceDE w:val="0"/>
        <w:autoSpaceDN w:val="0"/>
        <w:adjustRightInd w:val="0"/>
        <w:jc w:val="both"/>
        <w:rPr>
          <w:rFonts w:cs="Verdana"/>
          <w:szCs w:val="20"/>
        </w:rPr>
      </w:pPr>
      <w:r w:rsidRPr="002C6A8D">
        <w:rPr>
          <w:rFonts w:cs="Verdana"/>
          <w:szCs w:val="20"/>
        </w:rPr>
        <w:t>Analyse-SYnthesize (EASY) paradigm for metaprogramming and presents methods for extracting facts from programs and other data (using regular expressions, parsing), for representing these facts (using lists, sets, tuples, and relations), for analysing them (by computing metrics, checking types, and interpretation), and for synthesizing results (using code generation and visualization).</w:t>
      </w:r>
    </w:p>
    <w:p w14:paraId="60F17175" w14:textId="77777777" w:rsidR="00087151" w:rsidRPr="002C6A8D" w:rsidRDefault="00087151" w:rsidP="005B11A8">
      <w:pPr>
        <w:autoSpaceDE w:val="0"/>
        <w:autoSpaceDN w:val="0"/>
        <w:adjustRightInd w:val="0"/>
        <w:jc w:val="both"/>
        <w:rPr>
          <w:rFonts w:cs="Verdana"/>
          <w:szCs w:val="20"/>
        </w:rPr>
      </w:pPr>
    </w:p>
    <w:p w14:paraId="299A7484" w14:textId="77777777" w:rsidR="00087151" w:rsidRPr="002C6A8D" w:rsidRDefault="00087151" w:rsidP="005B11A8">
      <w:pPr>
        <w:autoSpaceDE w:val="0"/>
        <w:autoSpaceDN w:val="0"/>
        <w:adjustRightInd w:val="0"/>
        <w:jc w:val="both"/>
        <w:rPr>
          <w:rFonts w:cs="Verdana"/>
          <w:szCs w:val="20"/>
        </w:rPr>
      </w:pPr>
      <w:r w:rsidRPr="002C6A8D">
        <w:rPr>
          <w:rFonts w:cs="Verdana"/>
          <w:szCs w:val="20"/>
        </w:rPr>
        <w:t>The underlying theories of the material presented in this course are formal languages and automata, relationalcalculus, and term rewriting. Concepts from these theories will be introduced when they are needed during the course.</w:t>
      </w:r>
    </w:p>
    <w:p w14:paraId="2574ABB8" w14:textId="77777777" w:rsidR="00A90B97" w:rsidRPr="002C6A8D" w:rsidRDefault="00A90B97" w:rsidP="005B11A8">
      <w:pPr>
        <w:jc w:val="both"/>
      </w:pPr>
    </w:p>
    <w:p w14:paraId="07EC7B6D" w14:textId="77777777" w:rsidR="008B68EB" w:rsidRPr="002C6A8D" w:rsidRDefault="008B68EB" w:rsidP="005B11A8">
      <w:pPr>
        <w:pStyle w:val="Heading1"/>
        <w:jc w:val="both"/>
      </w:pPr>
      <w:bookmarkStart w:id="852" w:name="_Toc354671790"/>
      <w:bookmarkEnd w:id="824"/>
      <w:bookmarkEnd w:id="825"/>
      <w:bookmarkEnd w:id="826"/>
      <w:bookmarkEnd w:id="827"/>
      <w:bookmarkEnd w:id="828"/>
      <w:r w:rsidRPr="002C6A8D">
        <w:lastRenderedPageBreak/>
        <w:t>900295SCI</w:t>
      </w:r>
      <w:r w:rsidRPr="002C6A8D">
        <w:tab/>
        <w:t>Data Structure and Algoritms</w:t>
      </w:r>
      <w:bookmarkEnd w:id="852"/>
    </w:p>
    <w:tbl>
      <w:tblPr>
        <w:tblW w:w="0" w:type="auto"/>
        <w:tblLook w:val="01E0" w:firstRow="1" w:lastRow="1" w:firstColumn="1" w:lastColumn="1" w:noHBand="0" w:noVBand="0"/>
      </w:tblPr>
      <w:tblGrid>
        <w:gridCol w:w="2217"/>
        <w:gridCol w:w="2931"/>
      </w:tblGrid>
      <w:tr w:rsidR="008B68EB" w:rsidRPr="002C6A8D" w14:paraId="5479B204" w14:textId="77777777" w:rsidTr="00854537">
        <w:trPr>
          <w:trHeight w:val="255"/>
        </w:trPr>
        <w:tc>
          <w:tcPr>
            <w:tcW w:w="2217" w:type="dxa"/>
            <w:shd w:val="clear" w:color="auto" w:fill="auto"/>
          </w:tcPr>
          <w:p w14:paraId="1647C650" w14:textId="77777777" w:rsidR="008B68EB" w:rsidRPr="002C6A8D" w:rsidRDefault="008B68EB" w:rsidP="005B11A8">
            <w:pPr>
              <w:jc w:val="both"/>
              <w:rPr>
                <w:i/>
                <w:szCs w:val="20"/>
              </w:rPr>
            </w:pPr>
            <w:r w:rsidRPr="002C6A8D">
              <w:rPr>
                <w:i/>
                <w:szCs w:val="20"/>
              </w:rPr>
              <w:t>Credit points</w:t>
            </w:r>
          </w:p>
        </w:tc>
        <w:tc>
          <w:tcPr>
            <w:tcW w:w="2931" w:type="dxa"/>
            <w:shd w:val="clear" w:color="auto" w:fill="auto"/>
          </w:tcPr>
          <w:p w14:paraId="5A8FAA00" w14:textId="77777777" w:rsidR="008B68EB" w:rsidRPr="002C6A8D" w:rsidRDefault="008B68EB" w:rsidP="005B11A8">
            <w:pPr>
              <w:jc w:val="both"/>
              <w:rPr>
                <w:i/>
                <w:szCs w:val="20"/>
              </w:rPr>
            </w:pPr>
            <w:r w:rsidRPr="002C6A8D">
              <w:rPr>
                <w:i/>
                <w:szCs w:val="20"/>
              </w:rPr>
              <w:t>6 ecp</w:t>
            </w:r>
          </w:p>
        </w:tc>
      </w:tr>
      <w:tr w:rsidR="008B68EB" w:rsidRPr="002C6A8D" w14:paraId="54BEFAD1" w14:textId="77777777" w:rsidTr="00854537">
        <w:trPr>
          <w:trHeight w:val="255"/>
        </w:trPr>
        <w:tc>
          <w:tcPr>
            <w:tcW w:w="2217" w:type="dxa"/>
            <w:shd w:val="clear" w:color="auto" w:fill="auto"/>
          </w:tcPr>
          <w:p w14:paraId="5BAF327F" w14:textId="77777777" w:rsidR="008B68EB" w:rsidRPr="002C6A8D" w:rsidRDefault="008B68EB" w:rsidP="005B11A8">
            <w:pPr>
              <w:jc w:val="both"/>
              <w:rPr>
                <w:i/>
                <w:szCs w:val="20"/>
              </w:rPr>
            </w:pPr>
            <w:r w:rsidRPr="002C6A8D">
              <w:rPr>
                <w:i/>
                <w:szCs w:val="20"/>
              </w:rPr>
              <w:t>Theme</w:t>
            </w:r>
          </w:p>
        </w:tc>
        <w:tc>
          <w:tcPr>
            <w:tcW w:w="2931" w:type="dxa"/>
            <w:shd w:val="clear" w:color="auto" w:fill="auto"/>
          </w:tcPr>
          <w:p w14:paraId="6B311351" w14:textId="77777777" w:rsidR="008B68EB" w:rsidRPr="002C6A8D" w:rsidRDefault="008B68EB" w:rsidP="005B11A8">
            <w:pPr>
              <w:jc w:val="both"/>
              <w:rPr>
                <w:i/>
                <w:szCs w:val="20"/>
              </w:rPr>
            </w:pPr>
            <w:r w:rsidRPr="002C6A8D">
              <w:rPr>
                <w:i/>
                <w:szCs w:val="20"/>
              </w:rPr>
              <w:t>ICC</w:t>
            </w:r>
          </w:p>
        </w:tc>
      </w:tr>
      <w:tr w:rsidR="008B68EB" w:rsidRPr="002C6A8D" w14:paraId="55031DF6" w14:textId="77777777" w:rsidTr="00854537">
        <w:trPr>
          <w:trHeight w:val="267"/>
        </w:trPr>
        <w:tc>
          <w:tcPr>
            <w:tcW w:w="2217" w:type="dxa"/>
            <w:shd w:val="clear" w:color="auto" w:fill="auto"/>
          </w:tcPr>
          <w:p w14:paraId="3DA90F73" w14:textId="77777777" w:rsidR="008B68EB" w:rsidRPr="002C6A8D" w:rsidRDefault="008B68EB" w:rsidP="005B11A8">
            <w:pPr>
              <w:jc w:val="both"/>
              <w:rPr>
                <w:i/>
                <w:szCs w:val="20"/>
              </w:rPr>
            </w:pPr>
            <w:r w:rsidRPr="002C6A8D">
              <w:rPr>
                <w:i/>
                <w:szCs w:val="20"/>
              </w:rPr>
              <w:t>Track</w:t>
            </w:r>
          </w:p>
        </w:tc>
        <w:tc>
          <w:tcPr>
            <w:tcW w:w="2931" w:type="dxa"/>
            <w:shd w:val="clear" w:color="auto" w:fill="auto"/>
          </w:tcPr>
          <w:p w14:paraId="19C27B5B" w14:textId="77777777" w:rsidR="008B68EB" w:rsidRPr="002C6A8D" w:rsidRDefault="008B68EB" w:rsidP="005B11A8">
            <w:pPr>
              <w:jc w:val="both"/>
              <w:rPr>
                <w:i/>
                <w:szCs w:val="20"/>
              </w:rPr>
            </w:pPr>
            <w:r w:rsidRPr="002C6A8D">
              <w:rPr>
                <w:i/>
                <w:szCs w:val="20"/>
              </w:rPr>
              <w:t>Information Sciences</w:t>
            </w:r>
          </w:p>
        </w:tc>
      </w:tr>
    </w:tbl>
    <w:p w14:paraId="73A14047" w14:textId="77777777" w:rsidR="008B68EB" w:rsidRPr="002C6A8D" w:rsidRDefault="008B68EB" w:rsidP="005B11A8">
      <w:pPr>
        <w:pStyle w:val="Heading2"/>
        <w:jc w:val="both"/>
        <w:rPr>
          <w:szCs w:val="20"/>
        </w:rPr>
      </w:pPr>
    </w:p>
    <w:p w14:paraId="0C2BE2CD" w14:textId="77777777" w:rsidR="008B68EB" w:rsidRPr="002C6A8D" w:rsidRDefault="008B68EB" w:rsidP="005B11A8">
      <w:pPr>
        <w:pStyle w:val="Heading2"/>
        <w:jc w:val="both"/>
        <w:rPr>
          <w:szCs w:val="20"/>
        </w:rPr>
      </w:pPr>
      <w:r w:rsidRPr="002C6A8D">
        <w:rPr>
          <w:szCs w:val="20"/>
        </w:rPr>
        <w:t>Prerequisites</w:t>
      </w:r>
    </w:p>
    <w:p w14:paraId="0AA88175" w14:textId="77777777" w:rsidR="008B68EB" w:rsidRPr="002C6A8D" w:rsidRDefault="00B5652B" w:rsidP="005B11A8">
      <w:pPr>
        <w:jc w:val="both"/>
        <w:rPr>
          <w:szCs w:val="20"/>
          <w:lang w:eastAsia="zh-TW"/>
        </w:rPr>
      </w:pPr>
      <w:r w:rsidRPr="002C6A8D">
        <w:rPr>
          <w:szCs w:val="20"/>
          <w:lang w:eastAsia="zh-TW"/>
        </w:rPr>
        <w:t>None</w:t>
      </w:r>
    </w:p>
    <w:p w14:paraId="7D7B14B5" w14:textId="77777777" w:rsidR="00B5652B" w:rsidRPr="002C6A8D" w:rsidRDefault="00B5652B" w:rsidP="005B11A8">
      <w:pPr>
        <w:jc w:val="both"/>
        <w:rPr>
          <w:szCs w:val="20"/>
          <w:lang w:eastAsia="zh-TW"/>
        </w:rPr>
      </w:pPr>
    </w:p>
    <w:p w14:paraId="75D64E39" w14:textId="77777777" w:rsidR="00B5652B" w:rsidRPr="002C6A8D" w:rsidRDefault="00B5652B" w:rsidP="005B11A8">
      <w:pPr>
        <w:jc w:val="both"/>
        <w:rPr>
          <w:i/>
          <w:iCs/>
          <w:szCs w:val="20"/>
        </w:rPr>
      </w:pPr>
      <w:r w:rsidRPr="002C6A8D">
        <w:rPr>
          <w:i/>
          <w:iCs/>
          <w:szCs w:val="20"/>
        </w:rPr>
        <w:t>Course description</w:t>
      </w:r>
    </w:p>
    <w:p w14:paraId="3983E542" w14:textId="77777777" w:rsidR="00B5652B" w:rsidRPr="002C6A8D" w:rsidRDefault="00B5652B" w:rsidP="005B11A8">
      <w:pPr>
        <w:widowControl w:val="0"/>
        <w:autoSpaceDE w:val="0"/>
        <w:autoSpaceDN w:val="0"/>
        <w:adjustRightInd w:val="0"/>
        <w:spacing w:after="240"/>
        <w:jc w:val="both"/>
        <w:rPr>
          <w:sz w:val="16"/>
          <w:szCs w:val="16"/>
        </w:rPr>
      </w:pPr>
      <w:r w:rsidRPr="002C6A8D">
        <w:t xml:space="preserve">The overall objective of this course is to equip the student with a set of tools, including analytical skills, that will enable him/her to create programmable and efficient solutions for real world problems. As programming involves the manipulation of data, it is important to be able to analyze, design, program (apply the design), and select the appropriate data structures required to solve specific problems.  Using real world example, this course acquints students with design principles and complexities of operations and algorithms when performed on various data structures.  Topics included are: data structures such as stacks, queues, trees heaps and </w:t>
      </w:r>
      <w:r w:rsidRPr="002C6A8D">
        <w:rPr>
          <w:rFonts w:cs="Verdana"/>
        </w:rPr>
        <w:t>operations, algorithm performance, complexity issues, sorting algorithms, searching algorithms.</w:t>
      </w:r>
      <w:r w:rsidRPr="002C6A8D">
        <w:rPr>
          <w:sz w:val="16"/>
          <w:szCs w:val="16"/>
          <w:lang w:eastAsia="zh-TW"/>
        </w:rPr>
        <w:t xml:space="preserve"> </w:t>
      </w:r>
      <w:r w:rsidRPr="002C6A8D">
        <w:rPr>
          <w:szCs w:val="20"/>
          <w:lang w:eastAsia="zh-TW"/>
        </w:rPr>
        <w:t>At the end of the course students will be able to:</w:t>
      </w:r>
    </w:p>
    <w:p w14:paraId="13FED4E5" w14:textId="77777777" w:rsidR="00B5652B" w:rsidRPr="002C6A8D" w:rsidRDefault="00B5652B" w:rsidP="00911A39">
      <w:pPr>
        <w:widowControl w:val="0"/>
        <w:numPr>
          <w:ilvl w:val="0"/>
          <w:numId w:val="58"/>
        </w:numPr>
        <w:tabs>
          <w:tab w:val="num" w:pos="286"/>
        </w:tabs>
        <w:autoSpaceDE w:val="0"/>
        <w:autoSpaceDN w:val="0"/>
        <w:adjustRightInd w:val="0"/>
        <w:ind w:left="286" w:hanging="284"/>
        <w:jc w:val="both"/>
      </w:pPr>
      <w:r w:rsidRPr="002C6A8D">
        <w:t>Define data structures studied.</w:t>
      </w:r>
    </w:p>
    <w:p w14:paraId="323A0658" w14:textId="77777777" w:rsidR="00B5652B" w:rsidRPr="002C6A8D" w:rsidRDefault="00B5652B" w:rsidP="00911A39">
      <w:pPr>
        <w:widowControl w:val="0"/>
        <w:numPr>
          <w:ilvl w:val="0"/>
          <w:numId w:val="58"/>
        </w:numPr>
        <w:tabs>
          <w:tab w:val="num" w:pos="286"/>
        </w:tabs>
        <w:autoSpaceDE w:val="0"/>
        <w:autoSpaceDN w:val="0"/>
        <w:adjustRightInd w:val="0"/>
        <w:ind w:left="286" w:hanging="284"/>
        <w:jc w:val="both"/>
      </w:pPr>
      <w:r w:rsidRPr="002C6A8D">
        <w:t>Describe the category of prob</w:t>
      </w:r>
      <w:r w:rsidRPr="002C6A8D">
        <w:rPr>
          <w:bCs/>
        </w:rPr>
        <w:t xml:space="preserve">lems each data structure can be </w:t>
      </w:r>
      <w:r w:rsidRPr="002C6A8D">
        <w:t>used to solve.</w:t>
      </w:r>
    </w:p>
    <w:p w14:paraId="77123DCD" w14:textId="77777777" w:rsidR="00B5652B" w:rsidRPr="002C6A8D" w:rsidRDefault="00B5652B" w:rsidP="00911A39">
      <w:pPr>
        <w:widowControl w:val="0"/>
        <w:numPr>
          <w:ilvl w:val="0"/>
          <w:numId w:val="58"/>
        </w:numPr>
        <w:tabs>
          <w:tab w:val="num" w:pos="286"/>
        </w:tabs>
        <w:autoSpaceDE w:val="0"/>
        <w:autoSpaceDN w:val="0"/>
        <w:adjustRightInd w:val="0"/>
        <w:ind w:left="286" w:hanging="284"/>
        <w:jc w:val="both"/>
      </w:pPr>
      <w:r w:rsidRPr="002C6A8D">
        <w:t>Design a collection class for each of the data structures studied including lists, nodes, stacks, queues, trees, binary trees, heaps, hash tables, and graphs.</w:t>
      </w:r>
    </w:p>
    <w:p w14:paraId="11D9C787" w14:textId="77777777" w:rsidR="00B5652B" w:rsidRPr="002C6A8D" w:rsidRDefault="00B5652B" w:rsidP="00911A39">
      <w:pPr>
        <w:widowControl w:val="0"/>
        <w:numPr>
          <w:ilvl w:val="0"/>
          <w:numId w:val="58"/>
        </w:numPr>
        <w:tabs>
          <w:tab w:val="num" w:pos="286"/>
        </w:tabs>
        <w:autoSpaceDE w:val="0"/>
        <w:autoSpaceDN w:val="0"/>
        <w:adjustRightInd w:val="0"/>
        <w:ind w:left="286" w:hanging="284"/>
        <w:jc w:val="both"/>
      </w:pPr>
      <w:r w:rsidRPr="002C6A8D">
        <w:t>Create simple programs implementing each of the data structures studied including lists, nodes, stacks, queues, trees, binary trees, heaps, hash tables, and graphs.</w:t>
      </w:r>
    </w:p>
    <w:p w14:paraId="6AC848CD" w14:textId="77777777" w:rsidR="00B5652B" w:rsidRPr="002C6A8D" w:rsidRDefault="00B5652B" w:rsidP="00911A39">
      <w:pPr>
        <w:widowControl w:val="0"/>
        <w:numPr>
          <w:ilvl w:val="0"/>
          <w:numId w:val="58"/>
        </w:numPr>
        <w:tabs>
          <w:tab w:val="num" w:pos="286"/>
        </w:tabs>
        <w:autoSpaceDE w:val="0"/>
        <w:autoSpaceDN w:val="0"/>
        <w:adjustRightInd w:val="0"/>
        <w:ind w:left="286" w:hanging="284"/>
        <w:jc w:val="both"/>
      </w:pPr>
      <w:r w:rsidRPr="002C6A8D">
        <w:t>Evaluate the different data structures in terms of time and their efficiency.</w:t>
      </w:r>
    </w:p>
    <w:p w14:paraId="209DDA9C" w14:textId="77777777" w:rsidR="00CE7F61" w:rsidRPr="002C6A8D" w:rsidRDefault="00CE7F61" w:rsidP="005B11A8">
      <w:pPr>
        <w:jc w:val="both"/>
        <w:rPr>
          <w:szCs w:val="20"/>
          <w:lang w:eastAsia="zh-TW"/>
        </w:rPr>
      </w:pPr>
    </w:p>
    <w:p w14:paraId="62D84925" w14:textId="77777777" w:rsidR="003723F0" w:rsidRPr="002C6A8D" w:rsidRDefault="003723F0" w:rsidP="005B11A8">
      <w:pPr>
        <w:jc w:val="both"/>
        <w:rPr>
          <w:szCs w:val="20"/>
          <w:lang w:eastAsia="zh-TW"/>
        </w:rPr>
      </w:pPr>
    </w:p>
    <w:p w14:paraId="1E7AEC4E" w14:textId="77777777" w:rsidR="003723F0" w:rsidRPr="002C6A8D" w:rsidRDefault="003723F0" w:rsidP="005B11A8">
      <w:pPr>
        <w:pStyle w:val="Heading1"/>
        <w:jc w:val="both"/>
      </w:pPr>
      <w:bookmarkStart w:id="853" w:name="_Toc354671791"/>
      <w:r w:rsidRPr="002C6A8D">
        <w:t>900</w:t>
      </w:r>
      <w:r w:rsidRPr="002C6A8D">
        <w:rPr>
          <w:lang w:eastAsia="zh-TW"/>
        </w:rPr>
        <w:t>296</w:t>
      </w:r>
      <w:r w:rsidRPr="002C6A8D">
        <w:t>SCI</w:t>
      </w:r>
      <w:r w:rsidRPr="002C6A8D">
        <w:tab/>
        <w:t>Machine Learning</w:t>
      </w:r>
      <w:bookmarkEnd w:id="853"/>
    </w:p>
    <w:tbl>
      <w:tblPr>
        <w:tblW w:w="0" w:type="auto"/>
        <w:tblLook w:val="01E0" w:firstRow="1" w:lastRow="1" w:firstColumn="1" w:lastColumn="1" w:noHBand="0" w:noVBand="0"/>
      </w:tblPr>
      <w:tblGrid>
        <w:gridCol w:w="2217"/>
        <w:gridCol w:w="4011"/>
      </w:tblGrid>
      <w:tr w:rsidR="003723F0" w:rsidRPr="002C6A8D" w14:paraId="4800847B" w14:textId="77777777" w:rsidTr="00854537">
        <w:trPr>
          <w:trHeight w:val="255"/>
        </w:trPr>
        <w:tc>
          <w:tcPr>
            <w:tcW w:w="2217" w:type="dxa"/>
            <w:shd w:val="clear" w:color="auto" w:fill="auto"/>
          </w:tcPr>
          <w:p w14:paraId="6CC83A55" w14:textId="77777777" w:rsidR="003723F0" w:rsidRPr="002C6A8D" w:rsidRDefault="003723F0" w:rsidP="005B11A8">
            <w:pPr>
              <w:jc w:val="both"/>
              <w:rPr>
                <w:i/>
                <w:szCs w:val="20"/>
              </w:rPr>
            </w:pPr>
            <w:r w:rsidRPr="002C6A8D">
              <w:rPr>
                <w:i/>
                <w:szCs w:val="20"/>
              </w:rPr>
              <w:t>Credit points</w:t>
            </w:r>
          </w:p>
        </w:tc>
        <w:tc>
          <w:tcPr>
            <w:tcW w:w="4011" w:type="dxa"/>
            <w:shd w:val="clear" w:color="auto" w:fill="auto"/>
          </w:tcPr>
          <w:p w14:paraId="5872D274" w14:textId="77777777" w:rsidR="003723F0" w:rsidRPr="002C6A8D" w:rsidRDefault="003723F0" w:rsidP="005B11A8">
            <w:pPr>
              <w:jc w:val="both"/>
              <w:rPr>
                <w:i/>
                <w:szCs w:val="20"/>
              </w:rPr>
            </w:pPr>
            <w:r w:rsidRPr="002C6A8D">
              <w:rPr>
                <w:i/>
                <w:szCs w:val="20"/>
              </w:rPr>
              <w:t>6 ecp</w:t>
            </w:r>
          </w:p>
        </w:tc>
      </w:tr>
      <w:tr w:rsidR="003723F0" w:rsidRPr="002C6A8D" w14:paraId="16C6AD73" w14:textId="77777777" w:rsidTr="00854537">
        <w:trPr>
          <w:trHeight w:val="255"/>
        </w:trPr>
        <w:tc>
          <w:tcPr>
            <w:tcW w:w="2217" w:type="dxa"/>
            <w:shd w:val="clear" w:color="auto" w:fill="auto"/>
          </w:tcPr>
          <w:p w14:paraId="56E74271" w14:textId="77777777" w:rsidR="003723F0" w:rsidRPr="002C6A8D" w:rsidRDefault="003723F0" w:rsidP="005B11A8">
            <w:pPr>
              <w:jc w:val="both"/>
              <w:rPr>
                <w:i/>
                <w:szCs w:val="20"/>
              </w:rPr>
            </w:pPr>
            <w:r w:rsidRPr="002C6A8D">
              <w:rPr>
                <w:i/>
                <w:szCs w:val="20"/>
              </w:rPr>
              <w:t>Theme</w:t>
            </w:r>
          </w:p>
        </w:tc>
        <w:tc>
          <w:tcPr>
            <w:tcW w:w="4011" w:type="dxa"/>
            <w:shd w:val="clear" w:color="auto" w:fill="auto"/>
          </w:tcPr>
          <w:p w14:paraId="00ECC824" w14:textId="77777777" w:rsidR="003723F0" w:rsidRPr="002C6A8D" w:rsidRDefault="003723F0" w:rsidP="005B11A8">
            <w:pPr>
              <w:jc w:val="both"/>
              <w:rPr>
                <w:i/>
                <w:szCs w:val="20"/>
              </w:rPr>
            </w:pPr>
            <w:r w:rsidRPr="002C6A8D">
              <w:rPr>
                <w:i/>
                <w:szCs w:val="20"/>
              </w:rPr>
              <w:t>ICC</w:t>
            </w:r>
          </w:p>
        </w:tc>
      </w:tr>
      <w:tr w:rsidR="003723F0" w:rsidRPr="002C6A8D" w14:paraId="243D46C8" w14:textId="77777777" w:rsidTr="00854537">
        <w:trPr>
          <w:trHeight w:val="267"/>
        </w:trPr>
        <w:tc>
          <w:tcPr>
            <w:tcW w:w="2217" w:type="dxa"/>
            <w:shd w:val="clear" w:color="auto" w:fill="auto"/>
          </w:tcPr>
          <w:p w14:paraId="5EF8DA3C" w14:textId="77777777" w:rsidR="003723F0" w:rsidRPr="002C6A8D" w:rsidRDefault="003723F0" w:rsidP="005B11A8">
            <w:pPr>
              <w:jc w:val="both"/>
              <w:rPr>
                <w:i/>
                <w:szCs w:val="20"/>
              </w:rPr>
            </w:pPr>
            <w:r w:rsidRPr="002C6A8D">
              <w:rPr>
                <w:i/>
                <w:szCs w:val="20"/>
              </w:rPr>
              <w:t>Track</w:t>
            </w:r>
          </w:p>
        </w:tc>
        <w:tc>
          <w:tcPr>
            <w:tcW w:w="4011" w:type="dxa"/>
            <w:shd w:val="clear" w:color="auto" w:fill="auto"/>
          </w:tcPr>
          <w:p w14:paraId="0BD923C0" w14:textId="77777777" w:rsidR="003723F0" w:rsidRPr="002C6A8D" w:rsidRDefault="003723F0" w:rsidP="005B11A8">
            <w:pPr>
              <w:jc w:val="both"/>
              <w:rPr>
                <w:i/>
                <w:szCs w:val="20"/>
              </w:rPr>
            </w:pPr>
            <w:r w:rsidRPr="002C6A8D">
              <w:rPr>
                <w:i/>
                <w:szCs w:val="20"/>
              </w:rPr>
              <w:t>Information Sciences</w:t>
            </w:r>
          </w:p>
        </w:tc>
      </w:tr>
    </w:tbl>
    <w:p w14:paraId="5DD12BD0" w14:textId="77777777" w:rsidR="003723F0" w:rsidRPr="002C6A8D" w:rsidRDefault="003723F0" w:rsidP="005B11A8">
      <w:pPr>
        <w:jc w:val="both"/>
      </w:pPr>
    </w:p>
    <w:p w14:paraId="3C8ABD81" w14:textId="77777777" w:rsidR="003723F0" w:rsidRPr="002C6A8D" w:rsidRDefault="003723F0" w:rsidP="005B11A8">
      <w:pPr>
        <w:pStyle w:val="Heading2"/>
        <w:jc w:val="both"/>
      </w:pPr>
      <w:r w:rsidRPr="002C6A8D">
        <w:t>Prerequisites</w:t>
      </w:r>
    </w:p>
    <w:p w14:paraId="3194C9C4" w14:textId="77777777" w:rsidR="003723F0" w:rsidRPr="002C6A8D" w:rsidRDefault="003723F0" w:rsidP="005B11A8">
      <w:pPr>
        <w:jc w:val="both"/>
      </w:pPr>
      <w:r w:rsidRPr="002C6A8D">
        <w:rPr>
          <w:szCs w:val="20"/>
        </w:rPr>
        <w:t xml:space="preserve">Programming your World </w:t>
      </w:r>
    </w:p>
    <w:p w14:paraId="340D3E1E" w14:textId="77777777" w:rsidR="003723F0" w:rsidRPr="002C6A8D" w:rsidRDefault="003723F0" w:rsidP="005B11A8">
      <w:pPr>
        <w:jc w:val="both"/>
        <w:rPr>
          <w:i/>
          <w:iCs/>
          <w:lang w:eastAsia="zh-TW"/>
        </w:rPr>
      </w:pPr>
    </w:p>
    <w:p w14:paraId="7B14DD89" w14:textId="77777777" w:rsidR="003723F0" w:rsidRPr="002C6A8D" w:rsidRDefault="003723F0" w:rsidP="005B11A8">
      <w:pPr>
        <w:jc w:val="both"/>
        <w:rPr>
          <w:bCs/>
          <w:i/>
          <w:iCs/>
          <w:szCs w:val="20"/>
        </w:rPr>
      </w:pPr>
      <w:r w:rsidRPr="002C6A8D">
        <w:rPr>
          <w:i/>
          <w:iCs/>
        </w:rPr>
        <w:t>Course description</w:t>
      </w:r>
    </w:p>
    <w:p w14:paraId="6A83CC66" w14:textId="77777777" w:rsidR="00C807C0" w:rsidRPr="002C6A8D" w:rsidRDefault="003723F0" w:rsidP="005B11A8">
      <w:pPr>
        <w:widowControl w:val="0"/>
        <w:autoSpaceDE w:val="0"/>
        <w:autoSpaceDN w:val="0"/>
        <w:adjustRightInd w:val="0"/>
        <w:jc w:val="both"/>
        <w:rPr>
          <w:lang w:eastAsia="zh-TW"/>
        </w:rPr>
      </w:pPr>
      <w:r w:rsidRPr="002C6A8D">
        <w:t>Machine Learning aims at methods for using (large) amounts of</w:t>
      </w:r>
      <w:r w:rsidRPr="002C6A8D">
        <w:br/>
        <w:t>observational data to discover patterns. These patterns can be used to</w:t>
      </w:r>
      <w:r w:rsidRPr="002C6A8D">
        <w:br/>
        <w:t>make predictions or to enable a system to improve its behaviour.</w:t>
      </w:r>
      <w:r w:rsidRPr="002C6A8D">
        <w:br/>
        <w:t>Machine learning has its theoretical roots in Artificial Intelligence,</w:t>
      </w:r>
      <w:r w:rsidRPr="002C6A8D">
        <w:br/>
        <w:t>Statistics, Information Theory and Optimization. This course will</w:t>
      </w:r>
      <w:r w:rsidRPr="002C6A8D">
        <w:br/>
        <w:t>introduce students to the basic methods for supervised learning (e.g.</w:t>
      </w:r>
      <w:r w:rsidRPr="002C6A8D">
        <w:br/>
        <w:t>classification) and unsupervised learning (e.g. clustering). Students</w:t>
      </w:r>
      <w:r w:rsidR="007B01CD">
        <w:t xml:space="preserve"> </w:t>
      </w:r>
      <w:r w:rsidRPr="002C6A8D">
        <w:t>will develop</w:t>
      </w:r>
      <w:r w:rsidR="007B01CD">
        <w:t xml:space="preserve"> </w:t>
      </w:r>
      <w:r w:rsidRPr="002C6A8D">
        <w:t>an understanding of the fundamental concepts of machine</w:t>
      </w:r>
      <w:r w:rsidR="007B01CD">
        <w:t xml:space="preserve"> </w:t>
      </w:r>
      <w:r w:rsidRPr="002C6A8D">
        <w:t>learning and acquire</w:t>
      </w:r>
      <w:r w:rsidR="007B01CD">
        <w:t xml:space="preserve"> </w:t>
      </w:r>
      <w:r w:rsidRPr="002C6A8D">
        <w:t xml:space="preserve">skills in applying </w:t>
      </w:r>
      <w:r w:rsidR="00C807C0" w:rsidRPr="002C6A8D">
        <w:t>basic methods to realistic</w:t>
      </w:r>
      <w:r w:rsidR="007B01CD">
        <w:t xml:space="preserve"> </w:t>
      </w:r>
      <w:r w:rsidR="00C807C0" w:rsidRPr="002C6A8D">
        <w:t>real world learning problems.</w:t>
      </w:r>
      <w:r w:rsidR="00C807C0" w:rsidRPr="002C6A8D">
        <w:br/>
      </w:r>
    </w:p>
    <w:p w14:paraId="5D455A2B" w14:textId="77777777" w:rsidR="003723F0" w:rsidRPr="002C6A8D" w:rsidRDefault="003723F0" w:rsidP="005B11A8">
      <w:pPr>
        <w:widowControl w:val="0"/>
        <w:autoSpaceDE w:val="0"/>
        <w:autoSpaceDN w:val="0"/>
        <w:adjustRightInd w:val="0"/>
        <w:jc w:val="both"/>
      </w:pPr>
      <w:r w:rsidRPr="002C6A8D">
        <w:t>Teaching will consist of lectures, working sessions and computer lab</w:t>
      </w:r>
      <w:r w:rsidR="007B01CD">
        <w:t xml:space="preserve"> </w:t>
      </w:r>
      <w:r w:rsidRPr="002C6A8D">
        <w:t>sessions.</w:t>
      </w:r>
      <w:r w:rsidR="007B01CD">
        <w:t xml:space="preserve"> </w:t>
      </w:r>
      <w:r w:rsidRPr="002C6A8D">
        <w:t>Topics include Decision-Tree learning, Bayesian Learning,</w:t>
      </w:r>
      <w:r w:rsidR="007B01CD">
        <w:t xml:space="preserve"> </w:t>
      </w:r>
      <w:r w:rsidRPr="002C6A8D">
        <w:t>Neural Networks,</w:t>
      </w:r>
      <w:r w:rsidR="007B01CD">
        <w:t xml:space="preserve"> </w:t>
      </w:r>
      <w:r w:rsidRPr="002C6A8D">
        <w:t>Clustering and Optimization Algorithms. The textbook</w:t>
      </w:r>
      <w:r w:rsidR="007B01CD">
        <w:t xml:space="preserve"> </w:t>
      </w:r>
      <w:r w:rsidRPr="002C6A8D">
        <w:t>for the course will be Chris</w:t>
      </w:r>
      <w:r w:rsidR="007B01CD">
        <w:t xml:space="preserve"> </w:t>
      </w:r>
      <w:r w:rsidRPr="002C6A8D">
        <w:t>Bishop’s  book “Ne</w:t>
      </w:r>
      <w:r w:rsidR="00C807C0" w:rsidRPr="002C6A8D">
        <w:t>ural Networks for</w:t>
      </w:r>
      <w:r w:rsidR="007B01CD">
        <w:t xml:space="preserve"> </w:t>
      </w:r>
      <w:r w:rsidR="00C807C0" w:rsidRPr="002C6A8D">
        <w:t>Pattern Recognition”.</w:t>
      </w:r>
      <w:r w:rsidR="00C807C0" w:rsidRPr="002C6A8D">
        <w:rPr>
          <w:lang w:eastAsia="zh-TW"/>
        </w:rPr>
        <w:t xml:space="preserve"> </w:t>
      </w:r>
      <w:r w:rsidRPr="002C6A8D">
        <w:t>Assignments will</w:t>
      </w:r>
      <w:r w:rsidR="007B01CD">
        <w:t xml:space="preserve"> </w:t>
      </w:r>
      <w:r w:rsidRPr="002C6A8D">
        <w:t>consist of wr</w:t>
      </w:r>
      <w:r w:rsidR="00C807C0" w:rsidRPr="002C6A8D">
        <w:t>itten exercises and programming</w:t>
      </w:r>
      <w:r w:rsidR="00C807C0" w:rsidRPr="002C6A8D">
        <w:rPr>
          <w:lang w:eastAsia="zh-TW"/>
        </w:rPr>
        <w:t xml:space="preserve"> </w:t>
      </w:r>
      <w:r w:rsidRPr="002C6A8D">
        <w:t>assignments using Python. In a</w:t>
      </w:r>
      <w:r w:rsidR="007B01CD">
        <w:t xml:space="preserve"> </w:t>
      </w:r>
      <w:r w:rsidRPr="002C6A8D">
        <w:t>course p</w:t>
      </w:r>
      <w:r w:rsidR="00C807C0" w:rsidRPr="002C6A8D">
        <w:t>roject a realistic problem will</w:t>
      </w:r>
      <w:r w:rsidR="00C807C0" w:rsidRPr="002C6A8D">
        <w:rPr>
          <w:lang w:eastAsia="zh-TW"/>
        </w:rPr>
        <w:t xml:space="preserve"> </w:t>
      </w:r>
      <w:r w:rsidRPr="002C6A8D">
        <w:t>be addressed. Each lecture starts with a</w:t>
      </w:r>
      <w:r w:rsidR="007B01CD">
        <w:t xml:space="preserve"> </w:t>
      </w:r>
      <w:r w:rsidRPr="002C6A8D">
        <w:t>brief quiz testing knowledge</w:t>
      </w:r>
      <w:r w:rsidR="007B01CD">
        <w:t xml:space="preserve"> </w:t>
      </w:r>
      <w:r w:rsidRPr="002C6A8D">
        <w:t>of the material discussed during the previous lecture</w:t>
      </w:r>
      <w:r w:rsidR="007B01CD">
        <w:t xml:space="preserve"> </w:t>
      </w:r>
      <w:r w:rsidRPr="002C6A8D">
        <w:lastRenderedPageBreak/>
        <w:t>and the assigned</w:t>
      </w:r>
      <w:r w:rsidR="007B01CD">
        <w:t xml:space="preserve"> </w:t>
      </w:r>
      <w:r w:rsidRPr="002C6A8D">
        <w:t>reading material for the current lecture.</w:t>
      </w:r>
    </w:p>
    <w:p w14:paraId="48A0F9CA" w14:textId="77777777" w:rsidR="00530A73" w:rsidRPr="002C6A8D" w:rsidRDefault="00530A73" w:rsidP="005B11A8">
      <w:pPr>
        <w:pStyle w:val="Heading1"/>
        <w:jc w:val="both"/>
        <w:rPr>
          <w:lang w:eastAsia="zh-TW"/>
        </w:rPr>
      </w:pPr>
      <w:bookmarkStart w:id="854" w:name="_Toc264539811"/>
      <w:bookmarkEnd w:id="807"/>
      <w:bookmarkEnd w:id="808"/>
      <w:bookmarkEnd w:id="809"/>
      <w:bookmarkEnd w:id="810"/>
      <w:bookmarkEnd w:id="811"/>
      <w:bookmarkEnd w:id="812"/>
    </w:p>
    <w:p w14:paraId="629B8FE0" w14:textId="77777777" w:rsidR="00B30150" w:rsidRPr="002C6A8D" w:rsidRDefault="00B30150" w:rsidP="005B11A8">
      <w:pPr>
        <w:pStyle w:val="Heading1"/>
        <w:jc w:val="both"/>
      </w:pPr>
      <w:bookmarkStart w:id="855" w:name="_Toc354671792"/>
      <w:r w:rsidRPr="002C6A8D">
        <w:t>900299SCI</w:t>
      </w:r>
      <w:r w:rsidRPr="002C6A8D">
        <w:tab/>
        <w:t>Information Lab</w:t>
      </w:r>
      <w:bookmarkEnd w:id="855"/>
    </w:p>
    <w:tbl>
      <w:tblPr>
        <w:tblW w:w="0" w:type="auto"/>
        <w:tblLook w:val="01E0" w:firstRow="1" w:lastRow="1" w:firstColumn="1" w:lastColumn="1" w:noHBand="0" w:noVBand="0"/>
      </w:tblPr>
      <w:tblGrid>
        <w:gridCol w:w="2217"/>
        <w:gridCol w:w="4011"/>
      </w:tblGrid>
      <w:tr w:rsidR="00B30150" w:rsidRPr="002C6A8D" w14:paraId="66B47CF3" w14:textId="77777777" w:rsidTr="00854537">
        <w:trPr>
          <w:trHeight w:val="255"/>
        </w:trPr>
        <w:tc>
          <w:tcPr>
            <w:tcW w:w="2217" w:type="dxa"/>
            <w:shd w:val="clear" w:color="auto" w:fill="auto"/>
          </w:tcPr>
          <w:p w14:paraId="04EB67E2" w14:textId="77777777" w:rsidR="00B30150" w:rsidRPr="002C6A8D" w:rsidRDefault="00B30150" w:rsidP="005B11A8">
            <w:pPr>
              <w:jc w:val="both"/>
              <w:rPr>
                <w:i/>
                <w:szCs w:val="20"/>
              </w:rPr>
            </w:pPr>
            <w:r w:rsidRPr="002C6A8D">
              <w:rPr>
                <w:i/>
                <w:szCs w:val="20"/>
              </w:rPr>
              <w:t>Credit points</w:t>
            </w:r>
          </w:p>
        </w:tc>
        <w:tc>
          <w:tcPr>
            <w:tcW w:w="4011" w:type="dxa"/>
            <w:shd w:val="clear" w:color="auto" w:fill="auto"/>
          </w:tcPr>
          <w:p w14:paraId="55FD04F8" w14:textId="77777777" w:rsidR="00B30150" w:rsidRPr="002C6A8D" w:rsidRDefault="00B30150" w:rsidP="005B11A8">
            <w:pPr>
              <w:jc w:val="both"/>
              <w:rPr>
                <w:i/>
                <w:szCs w:val="20"/>
              </w:rPr>
            </w:pPr>
            <w:r w:rsidRPr="002C6A8D">
              <w:rPr>
                <w:i/>
                <w:szCs w:val="20"/>
              </w:rPr>
              <w:t>6 ecp</w:t>
            </w:r>
          </w:p>
        </w:tc>
      </w:tr>
      <w:tr w:rsidR="00B30150" w:rsidRPr="002C6A8D" w14:paraId="405C48DB" w14:textId="77777777" w:rsidTr="00854537">
        <w:trPr>
          <w:trHeight w:val="255"/>
        </w:trPr>
        <w:tc>
          <w:tcPr>
            <w:tcW w:w="2217" w:type="dxa"/>
            <w:shd w:val="clear" w:color="auto" w:fill="auto"/>
          </w:tcPr>
          <w:p w14:paraId="352A74D5" w14:textId="77777777" w:rsidR="00B30150" w:rsidRPr="002C6A8D" w:rsidRDefault="00B30150" w:rsidP="005B11A8">
            <w:pPr>
              <w:jc w:val="both"/>
              <w:rPr>
                <w:i/>
                <w:szCs w:val="20"/>
              </w:rPr>
            </w:pPr>
            <w:r w:rsidRPr="002C6A8D">
              <w:rPr>
                <w:i/>
                <w:szCs w:val="20"/>
              </w:rPr>
              <w:t>Theme</w:t>
            </w:r>
          </w:p>
        </w:tc>
        <w:tc>
          <w:tcPr>
            <w:tcW w:w="4011" w:type="dxa"/>
            <w:shd w:val="clear" w:color="auto" w:fill="auto"/>
          </w:tcPr>
          <w:p w14:paraId="38D0E134" w14:textId="77777777" w:rsidR="00B30150" w:rsidRPr="002C6A8D" w:rsidRDefault="00B30150" w:rsidP="005B11A8">
            <w:pPr>
              <w:jc w:val="both"/>
              <w:rPr>
                <w:i/>
                <w:szCs w:val="20"/>
              </w:rPr>
            </w:pPr>
            <w:r w:rsidRPr="002C6A8D">
              <w:rPr>
                <w:i/>
                <w:szCs w:val="20"/>
              </w:rPr>
              <w:t>ICC</w:t>
            </w:r>
          </w:p>
        </w:tc>
      </w:tr>
      <w:tr w:rsidR="00B30150" w:rsidRPr="002C6A8D" w14:paraId="4E7E38EF" w14:textId="77777777" w:rsidTr="00854537">
        <w:trPr>
          <w:trHeight w:val="267"/>
        </w:trPr>
        <w:tc>
          <w:tcPr>
            <w:tcW w:w="2217" w:type="dxa"/>
            <w:shd w:val="clear" w:color="auto" w:fill="auto"/>
          </w:tcPr>
          <w:p w14:paraId="2F63BF8B" w14:textId="77777777" w:rsidR="00B30150" w:rsidRPr="002C6A8D" w:rsidRDefault="00B30150" w:rsidP="005B11A8">
            <w:pPr>
              <w:jc w:val="both"/>
              <w:rPr>
                <w:i/>
                <w:szCs w:val="20"/>
              </w:rPr>
            </w:pPr>
            <w:r w:rsidRPr="002C6A8D">
              <w:rPr>
                <w:i/>
                <w:szCs w:val="20"/>
              </w:rPr>
              <w:t>Track</w:t>
            </w:r>
          </w:p>
        </w:tc>
        <w:tc>
          <w:tcPr>
            <w:tcW w:w="4011" w:type="dxa"/>
            <w:shd w:val="clear" w:color="auto" w:fill="auto"/>
          </w:tcPr>
          <w:p w14:paraId="20B80400" w14:textId="77777777" w:rsidR="00B30150" w:rsidRPr="002C6A8D" w:rsidRDefault="00B30150" w:rsidP="005B11A8">
            <w:pPr>
              <w:jc w:val="both"/>
              <w:rPr>
                <w:i/>
                <w:szCs w:val="20"/>
              </w:rPr>
            </w:pPr>
            <w:r w:rsidRPr="002C6A8D">
              <w:rPr>
                <w:i/>
                <w:szCs w:val="20"/>
              </w:rPr>
              <w:t>Information Sciences</w:t>
            </w:r>
          </w:p>
        </w:tc>
      </w:tr>
    </w:tbl>
    <w:p w14:paraId="5B5B06DC" w14:textId="77777777" w:rsidR="00B30150" w:rsidRPr="002C6A8D" w:rsidRDefault="00B30150" w:rsidP="005B11A8">
      <w:pPr>
        <w:jc w:val="both"/>
      </w:pPr>
    </w:p>
    <w:p w14:paraId="4E22FE30" w14:textId="77777777" w:rsidR="00B30150" w:rsidRPr="002C6A8D" w:rsidRDefault="00B30150" w:rsidP="005B11A8">
      <w:pPr>
        <w:pStyle w:val="Heading2"/>
        <w:jc w:val="both"/>
      </w:pPr>
      <w:r w:rsidRPr="002C6A8D">
        <w:t>Prerequisites</w:t>
      </w:r>
    </w:p>
    <w:p w14:paraId="2F7E503B" w14:textId="77777777" w:rsidR="00B30150" w:rsidRPr="002C6A8D" w:rsidRDefault="00B30150" w:rsidP="005B11A8">
      <w:pPr>
        <w:jc w:val="both"/>
        <w:rPr>
          <w:szCs w:val="20"/>
          <w:lang w:eastAsia="zh-TW"/>
        </w:rPr>
      </w:pPr>
      <w:r w:rsidRPr="002C6A8D">
        <w:rPr>
          <w:szCs w:val="20"/>
          <w:lang w:eastAsia="zh-TW"/>
        </w:rPr>
        <w:t>Machine Learning</w:t>
      </w:r>
    </w:p>
    <w:p w14:paraId="1BD8A447" w14:textId="77777777" w:rsidR="00B30150" w:rsidRPr="002C6A8D" w:rsidRDefault="00B30150" w:rsidP="005B11A8">
      <w:pPr>
        <w:jc w:val="both"/>
        <w:rPr>
          <w:szCs w:val="20"/>
          <w:lang w:eastAsia="zh-TW"/>
        </w:rPr>
      </w:pPr>
    </w:p>
    <w:p w14:paraId="6122FE26" w14:textId="77777777" w:rsidR="00B30150" w:rsidRPr="002C6A8D" w:rsidRDefault="00B30150" w:rsidP="005B11A8">
      <w:pPr>
        <w:jc w:val="both"/>
        <w:rPr>
          <w:bCs/>
          <w:i/>
          <w:iCs/>
          <w:szCs w:val="20"/>
        </w:rPr>
      </w:pPr>
      <w:r w:rsidRPr="002C6A8D">
        <w:rPr>
          <w:i/>
          <w:iCs/>
        </w:rPr>
        <w:t>Course description</w:t>
      </w:r>
    </w:p>
    <w:p w14:paraId="167CE727" w14:textId="77777777" w:rsidR="00B30150" w:rsidRPr="002C6A8D" w:rsidRDefault="00BD33B8" w:rsidP="005B11A8">
      <w:pPr>
        <w:jc w:val="both"/>
        <w:rPr>
          <w:szCs w:val="20"/>
          <w:lang w:eastAsia="zh-TW"/>
        </w:rPr>
      </w:pPr>
      <w:r w:rsidRPr="002C6A8D">
        <w:rPr>
          <w:rFonts w:cs="Trebuchet MS"/>
        </w:rPr>
        <w:t>The purpose of this intensive lab course is to provide students with a first experience in state-of-the-art machine learning methods for functional neuro</w:t>
      </w:r>
      <w:r w:rsidRPr="002C6A8D">
        <w:rPr>
          <w:rFonts w:cs="Trebuchet MS"/>
          <w:lang w:eastAsia="zh-TW"/>
        </w:rPr>
        <w:t>-</w:t>
      </w:r>
      <w:r w:rsidRPr="002C6A8D">
        <w:rPr>
          <w:rFonts w:cs="Trebuchet MS"/>
        </w:rPr>
        <w:t>imaging. The course covers some basic aspects of MRI-based neuro</w:t>
      </w:r>
      <w:r w:rsidRPr="002C6A8D">
        <w:rPr>
          <w:rFonts w:cs="Trebuchet MS"/>
          <w:lang w:eastAsia="zh-TW"/>
        </w:rPr>
        <w:t>-</w:t>
      </w:r>
      <w:r w:rsidRPr="002C6A8D">
        <w:rPr>
          <w:rFonts w:cs="Trebuchet MS"/>
        </w:rPr>
        <w:t>imaging data acquisition, experimental design, and data analysis. The core of the course is a project in which students apply and compare various machine learning methods in the context of neuro</w:t>
      </w:r>
      <w:r w:rsidRPr="002C6A8D">
        <w:rPr>
          <w:rFonts w:cs="Trebuchet MS"/>
          <w:lang w:eastAsia="zh-TW"/>
        </w:rPr>
        <w:t>-</w:t>
      </w:r>
      <w:r w:rsidRPr="002C6A8D">
        <w:rPr>
          <w:rFonts w:cs="Trebuchet MS"/>
        </w:rPr>
        <w:t>image analysis. Students will be provided with existing neuro</w:t>
      </w:r>
      <w:r w:rsidRPr="002C6A8D">
        <w:rPr>
          <w:rFonts w:cs="Trebuchet MS"/>
          <w:lang w:eastAsia="zh-TW"/>
        </w:rPr>
        <w:t>-</w:t>
      </w:r>
      <w:r w:rsidRPr="002C6A8D">
        <w:rPr>
          <w:rFonts w:cs="Trebuchet MS"/>
        </w:rPr>
        <w:t>imaging data (fMRI of subjects viewing different movie genres) and machine learning techniques (phyton), and are asked to determine in groups what brain regions contain information about the visual stimuli. The groups will compete against each other: the task being to predict on the basis of fMRI as accurate</w:t>
      </w:r>
      <w:r w:rsidRPr="002C6A8D">
        <w:rPr>
          <w:rFonts w:cs="Trebuchet MS"/>
          <w:lang w:eastAsia="zh-TW"/>
        </w:rPr>
        <w:t>ly</w:t>
      </w:r>
      <w:r w:rsidRPr="002C6A8D">
        <w:rPr>
          <w:rFonts w:cs="Trebuchet MS"/>
        </w:rPr>
        <w:t xml:space="preserve"> as possible what type of visual stimuli was seen. This requires groups to explore different machine learning techniques applied to different combinations of brain regions.</w:t>
      </w:r>
      <w:r w:rsidR="00B30150" w:rsidRPr="002C6A8D">
        <w:rPr>
          <w:szCs w:val="20"/>
        </w:rPr>
        <w:t xml:space="preserve"> </w:t>
      </w:r>
      <w:r w:rsidRPr="002C6A8D">
        <w:rPr>
          <w:szCs w:val="20"/>
          <w:lang w:eastAsia="zh-TW"/>
        </w:rPr>
        <w:t>At the end of this course:</w:t>
      </w:r>
    </w:p>
    <w:p w14:paraId="50BC737F" w14:textId="77777777" w:rsidR="00BD33B8" w:rsidRPr="002C6A8D" w:rsidRDefault="00BD33B8" w:rsidP="00911A39">
      <w:pPr>
        <w:widowControl w:val="0"/>
        <w:numPr>
          <w:ilvl w:val="0"/>
          <w:numId w:val="59"/>
        </w:numPr>
        <w:autoSpaceDE w:val="0"/>
        <w:autoSpaceDN w:val="0"/>
        <w:adjustRightInd w:val="0"/>
        <w:ind w:left="236" w:hanging="236"/>
        <w:jc w:val="both"/>
      </w:pPr>
      <w:r w:rsidRPr="002C6A8D">
        <w:t>Students are acquainted with basic mechanism of perceptual and emotional processing</w:t>
      </w:r>
      <w:r w:rsidRPr="002C6A8D">
        <w:rPr>
          <w:lang w:eastAsia="zh-TW"/>
        </w:rPr>
        <w:t>.</w:t>
      </w:r>
    </w:p>
    <w:p w14:paraId="68A7AF0B" w14:textId="77777777" w:rsidR="00BD33B8" w:rsidRPr="002C6A8D" w:rsidRDefault="00BD33B8" w:rsidP="00911A39">
      <w:pPr>
        <w:widowControl w:val="0"/>
        <w:numPr>
          <w:ilvl w:val="0"/>
          <w:numId w:val="59"/>
        </w:numPr>
        <w:autoSpaceDE w:val="0"/>
        <w:autoSpaceDN w:val="0"/>
        <w:adjustRightInd w:val="0"/>
        <w:ind w:left="236" w:hanging="236"/>
        <w:jc w:val="both"/>
      </w:pPr>
      <w:r w:rsidRPr="002C6A8D">
        <w:t>Students get an overview of tools and techniques to analyse brain activity data</w:t>
      </w:r>
      <w:r w:rsidRPr="002C6A8D">
        <w:rPr>
          <w:lang w:eastAsia="zh-TW"/>
        </w:rPr>
        <w:t>.</w:t>
      </w:r>
    </w:p>
    <w:p w14:paraId="03F32605" w14:textId="77777777" w:rsidR="00BD33B8" w:rsidRPr="002C6A8D" w:rsidRDefault="00BD33B8" w:rsidP="00911A39">
      <w:pPr>
        <w:widowControl w:val="0"/>
        <w:numPr>
          <w:ilvl w:val="0"/>
          <w:numId w:val="59"/>
        </w:numPr>
        <w:autoSpaceDE w:val="0"/>
        <w:autoSpaceDN w:val="0"/>
        <w:adjustRightInd w:val="0"/>
        <w:ind w:left="236" w:hanging="236"/>
        <w:jc w:val="both"/>
      </w:pPr>
      <w:r w:rsidRPr="002C6A8D">
        <w:t>Students learn to use and compare machine learning technique in a specific  real problem</w:t>
      </w:r>
      <w:r w:rsidRPr="002C6A8D">
        <w:rPr>
          <w:lang w:eastAsia="zh-TW"/>
        </w:rPr>
        <w:t>.</w:t>
      </w:r>
    </w:p>
    <w:p w14:paraId="22064C4F" w14:textId="77777777" w:rsidR="00BD33B8" w:rsidRPr="002C6A8D" w:rsidRDefault="00BD33B8" w:rsidP="00911A39">
      <w:pPr>
        <w:widowControl w:val="0"/>
        <w:numPr>
          <w:ilvl w:val="0"/>
          <w:numId w:val="59"/>
        </w:numPr>
        <w:autoSpaceDE w:val="0"/>
        <w:autoSpaceDN w:val="0"/>
        <w:adjustRightInd w:val="0"/>
        <w:ind w:left="236" w:hanging="236"/>
        <w:jc w:val="both"/>
      </w:pPr>
      <w:r w:rsidRPr="002C6A8D">
        <w:t>Students are able to design and conduct an experiment using appropriate research and analysis methods</w:t>
      </w:r>
      <w:r w:rsidRPr="002C6A8D">
        <w:rPr>
          <w:lang w:eastAsia="zh-TW"/>
        </w:rPr>
        <w:t>.</w:t>
      </w:r>
      <w:r w:rsidRPr="002C6A8D">
        <w:t xml:space="preserve"> </w:t>
      </w:r>
    </w:p>
    <w:p w14:paraId="66AA38E8" w14:textId="77777777" w:rsidR="00BD33B8" w:rsidRPr="002C6A8D" w:rsidRDefault="00BD33B8" w:rsidP="00911A39">
      <w:pPr>
        <w:widowControl w:val="0"/>
        <w:numPr>
          <w:ilvl w:val="0"/>
          <w:numId w:val="59"/>
        </w:numPr>
        <w:autoSpaceDE w:val="0"/>
        <w:autoSpaceDN w:val="0"/>
        <w:adjustRightInd w:val="0"/>
        <w:ind w:left="236" w:hanging="236"/>
        <w:jc w:val="both"/>
      </w:pPr>
      <w:r w:rsidRPr="002C6A8D">
        <w:t>Students can evaluate and report about validity and limitations of scientific claims.</w:t>
      </w:r>
    </w:p>
    <w:p w14:paraId="2B55FDB1" w14:textId="77777777" w:rsidR="00B30150" w:rsidRDefault="00B30150" w:rsidP="005B11A8">
      <w:pPr>
        <w:pStyle w:val="Heading1"/>
        <w:jc w:val="both"/>
        <w:rPr>
          <w:lang w:eastAsia="zh-TW"/>
        </w:rPr>
      </w:pPr>
    </w:p>
    <w:p w14:paraId="1CF227E0" w14:textId="77777777" w:rsidR="007B01CD" w:rsidRPr="007B01CD" w:rsidRDefault="007B01CD" w:rsidP="005B11A8">
      <w:pPr>
        <w:jc w:val="both"/>
        <w:rPr>
          <w:rFonts w:hint="eastAsia"/>
          <w:lang w:eastAsia="zh-TW"/>
        </w:rPr>
      </w:pPr>
    </w:p>
    <w:p w14:paraId="10F0752D" w14:textId="77777777" w:rsidR="00B30150" w:rsidRPr="002C6A8D" w:rsidRDefault="00B30150" w:rsidP="005B11A8">
      <w:pPr>
        <w:pStyle w:val="Heading1"/>
        <w:jc w:val="both"/>
        <w:rPr>
          <w:lang w:eastAsia="zh-TW"/>
        </w:rPr>
      </w:pPr>
    </w:p>
    <w:p w14:paraId="73CBE6AF" w14:textId="77777777" w:rsidR="00D52320" w:rsidRPr="002C6A8D" w:rsidRDefault="000005AB" w:rsidP="005B11A8">
      <w:pPr>
        <w:pStyle w:val="Heading1"/>
        <w:jc w:val="both"/>
      </w:pPr>
      <w:bookmarkStart w:id="856" w:name="_Toc354671793"/>
      <w:r w:rsidRPr="002C6A8D">
        <w:t>900</w:t>
      </w:r>
      <w:r w:rsidR="00D52320" w:rsidRPr="002C6A8D">
        <w:t>311</w:t>
      </w:r>
      <w:r w:rsidRPr="002C6A8D">
        <w:t>SCI</w:t>
      </w:r>
      <w:r w:rsidR="00D52320" w:rsidRPr="002C6A8D">
        <w:tab/>
        <w:t>Theme course Energy, Climate and Sustainability: a case study</w:t>
      </w:r>
      <w:bookmarkEnd w:id="856"/>
      <w:r w:rsidR="00D52320" w:rsidRPr="002C6A8D">
        <w:t xml:space="preserve"> </w:t>
      </w:r>
      <w:bookmarkEnd w:id="854"/>
    </w:p>
    <w:tbl>
      <w:tblPr>
        <w:tblW w:w="0" w:type="auto"/>
        <w:tblLook w:val="01E0" w:firstRow="1" w:lastRow="1" w:firstColumn="1" w:lastColumn="1" w:noHBand="0" w:noVBand="0"/>
      </w:tblPr>
      <w:tblGrid>
        <w:gridCol w:w="2217"/>
        <w:gridCol w:w="2931"/>
      </w:tblGrid>
      <w:tr w:rsidR="006F2FE6" w:rsidRPr="002C6A8D" w14:paraId="607C10F2" w14:textId="77777777" w:rsidTr="006F615E">
        <w:trPr>
          <w:trHeight w:val="255"/>
        </w:trPr>
        <w:tc>
          <w:tcPr>
            <w:tcW w:w="2217" w:type="dxa"/>
            <w:shd w:val="clear" w:color="auto" w:fill="auto"/>
          </w:tcPr>
          <w:p w14:paraId="705DAF46"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5519F941" w14:textId="77777777" w:rsidR="006F2FE6" w:rsidRPr="002C6A8D" w:rsidRDefault="006F2FE6" w:rsidP="005B11A8">
            <w:pPr>
              <w:jc w:val="both"/>
              <w:rPr>
                <w:i/>
                <w:szCs w:val="20"/>
              </w:rPr>
            </w:pPr>
            <w:r w:rsidRPr="002C6A8D">
              <w:rPr>
                <w:i/>
                <w:szCs w:val="20"/>
              </w:rPr>
              <w:t>6 ecp</w:t>
            </w:r>
          </w:p>
        </w:tc>
      </w:tr>
      <w:tr w:rsidR="006F2FE6" w:rsidRPr="002C6A8D" w14:paraId="1BD2E609" w14:textId="77777777" w:rsidTr="006F615E">
        <w:trPr>
          <w:trHeight w:val="255"/>
        </w:trPr>
        <w:tc>
          <w:tcPr>
            <w:tcW w:w="2217" w:type="dxa"/>
            <w:shd w:val="clear" w:color="auto" w:fill="auto"/>
          </w:tcPr>
          <w:p w14:paraId="12A3080E"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1378C965" w14:textId="77777777" w:rsidR="006F2FE6" w:rsidRPr="002C6A8D" w:rsidRDefault="006F2FE6" w:rsidP="005B11A8">
            <w:pPr>
              <w:jc w:val="both"/>
              <w:rPr>
                <w:i/>
                <w:szCs w:val="20"/>
              </w:rPr>
            </w:pPr>
            <w:r w:rsidRPr="002C6A8D">
              <w:rPr>
                <w:i/>
                <w:szCs w:val="20"/>
              </w:rPr>
              <w:t>ECS</w:t>
            </w:r>
          </w:p>
        </w:tc>
      </w:tr>
      <w:tr w:rsidR="006F2FE6" w:rsidRPr="002C6A8D" w14:paraId="232F88D8" w14:textId="77777777" w:rsidTr="006F615E">
        <w:trPr>
          <w:trHeight w:val="267"/>
        </w:trPr>
        <w:tc>
          <w:tcPr>
            <w:tcW w:w="2217" w:type="dxa"/>
            <w:shd w:val="clear" w:color="auto" w:fill="auto"/>
          </w:tcPr>
          <w:p w14:paraId="04CF9F8B"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2C285AC9" w14:textId="77777777" w:rsidR="006F2FE6" w:rsidRPr="002C6A8D" w:rsidRDefault="006F2FE6" w:rsidP="005B11A8">
            <w:pPr>
              <w:jc w:val="both"/>
              <w:rPr>
                <w:i/>
                <w:szCs w:val="20"/>
              </w:rPr>
            </w:pPr>
            <w:r w:rsidRPr="002C6A8D">
              <w:rPr>
                <w:i/>
                <w:szCs w:val="20"/>
              </w:rPr>
              <w:t>n/a</w:t>
            </w:r>
          </w:p>
        </w:tc>
      </w:tr>
    </w:tbl>
    <w:p w14:paraId="71A1864E" w14:textId="77777777" w:rsidR="00D52320" w:rsidRPr="002C6A8D" w:rsidRDefault="00D52320" w:rsidP="005B11A8">
      <w:pPr>
        <w:jc w:val="both"/>
        <w:rPr>
          <w:szCs w:val="20"/>
        </w:rPr>
      </w:pPr>
    </w:p>
    <w:p w14:paraId="5CAA553F" w14:textId="77777777" w:rsidR="00D52320" w:rsidRPr="002C6A8D" w:rsidRDefault="00D52320" w:rsidP="005B11A8">
      <w:pPr>
        <w:jc w:val="both"/>
        <w:rPr>
          <w:i/>
          <w:szCs w:val="20"/>
        </w:rPr>
      </w:pPr>
      <w:r w:rsidRPr="002C6A8D">
        <w:rPr>
          <w:i/>
          <w:szCs w:val="20"/>
        </w:rPr>
        <w:t>Prerequisites</w:t>
      </w:r>
    </w:p>
    <w:p w14:paraId="0D9535EB" w14:textId="77777777" w:rsidR="00204514" w:rsidRPr="002C6A8D" w:rsidRDefault="00D52320" w:rsidP="005B11A8">
      <w:pPr>
        <w:jc w:val="both"/>
        <w:rPr>
          <w:szCs w:val="20"/>
        </w:rPr>
      </w:pPr>
      <w:r w:rsidRPr="002C6A8D">
        <w:rPr>
          <w:szCs w:val="20"/>
        </w:rPr>
        <w:t>200-level courses related to this theme</w:t>
      </w:r>
      <w:r w:rsidR="00204514" w:rsidRPr="002C6A8D">
        <w:rPr>
          <w:szCs w:val="20"/>
        </w:rPr>
        <w:t>; exclusively for 300 level students</w:t>
      </w:r>
    </w:p>
    <w:p w14:paraId="30423EA8" w14:textId="77777777" w:rsidR="00D52320" w:rsidRPr="002C6A8D" w:rsidRDefault="00D52320" w:rsidP="005B11A8">
      <w:pPr>
        <w:jc w:val="both"/>
        <w:rPr>
          <w:szCs w:val="20"/>
        </w:rPr>
      </w:pPr>
    </w:p>
    <w:p w14:paraId="786A750A" w14:textId="77777777" w:rsidR="00D52320" w:rsidRPr="002C6A8D" w:rsidRDefault="007B01CD" w:rsidP="005B11A8">
      <w:pPr>
        <w:jc w:val="both"/>
        <w:rPr>
          <w:i/>
          <w:szCs w:val="20"/>
        </w:rPr>
      </w:pPr>
      <w:r>
        <w:rPr>
          <w:i/>
          <w:szCs w:val="20"/>
        </w:rPr>
        <w:br w:type="page"/>
      </w:r>
      <w:r w:rsidR="00D52320" w:rsidRPr="002C6A8D">
        <w:rPr>
          <w:i/>
          <w:szCs w:val="20"/>
        </w:rPr>
        <w:lastRenderedPageBreak/>
        <w:t>Course description</w:t>
      </w:r>
    </w:p>
    <w:p w14:paraId="271901D0"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Students will critically reflect on the key topics addressed by the three IPCC working groups in the 4th assessment report. They are aware of the most important uncertainties and controversies in the climate debate. They are able to take a position in this debate based on scientific arguments and write a thoughtful paper about it that is understandable to experts and non-expert scholars. </w:t>
      </w:r>
    </w:p>
    <w:p w14:paraId="056741BD" w14:textId="77777777" w:rsidR="006F1131" w:rsidRPr="002C6A8D" w:rsidRDefault="006F1131" w:rsidP="005B11A8">
      <w:pPr>
        <w:autoSpaceDE w:val="0"/>
        <w:autoSpaceDN w:val="0"/>
        <w:adjustRightInd w:val="0"/>
        <w:jc w:val="both"/>
        <w:rPr>
          <w:rFonts w:cs="Verdana"/>
          <w:szCs w:val="20"/>
        </w:rPr>
      </w:pPr>
    </w:p>
    <w:p w14:paraId="65519379"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The course is split into three parts: </w:t>
      </w:r>
    </w:p>
    <w:p w14:paraId="0593826B"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A) Theory </w:t>
      </w:r>
    </w:p>
    <w:p w14:paraId="06FF0736"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Some of the most important issues in the IPCC 4th Assessment Report are highlighted at the start of the course. </w:t>
      </w:r>
    </w:p>
    <w:p w14:paraId="00C448E9"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(I) The physical basis of climate change, </w:t>
      </w:r>
    </w:p>
    <w:p w14:paraId="052DBF28" w14:textId="77777777" w:rsidR="006F1131" w:rsidRPr="002C6A8D" w:rsidRDefault="000E66C3" w:rsidP="005B11A8">
      <w:pPr>
        <w:autoSpaceDE w:val="0"/>
        <w:autoSpaceDN w:val="0"/>
        <w:adjustRightInd w:val="0"/>
        <w:jc w:val="both"/>
        <w:rPr>
          <w:rFonts w:cs="Verdana"/>
          <w:color w:val="FF0000"/>
          <w:szCs w:val="20"/>
        </w:rPr>
      </w:pPr>
      <w:r w:rsidRPr="002C6A8D">
        <w:rPr>
          <w:rFonts w:cs="Verdana"/>
          <w:szCs w:val="20"/>
        </w:rPr>
        <w:t xml:space="preserve">- The Climate System </w:t>
      </w:r>
      <w:r w:rsidR="006F1131" w:rsidRPr="002C6A8D">
        <w:rPr>
          <w:rFonts w:cs="Verdana"/>
          <w:color w:val="FF0000"/>
          <w:szCs w:val="20"/>
        </w:rPr>
        <w:t xml:space="preserve"> </w:t>
      </w:r>
    </w:p>
    <w:p w14:paraId="470B10F6"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 The relationship between temperature and CO2 concentration  </w:t>
      </w:r>
    </w:p>
    <w:p w14:paraId="0E9691E2" w14:textId="77777777" w:rsidR="006F1131" w:rsidRPr="002C6A8D" w:rsidRDefault="006F1131" w:rsidP="005B11A8">
      <w:pPr>
        <w:autoSpaceDE w:val="0"/>
        <w:autoSpaceDN w:val="0"/>
        <w:adjustRightInd w:val="0"/>
        <w:jc w:val="both"/>
        <w:rPr>
          <w:rFonts w:cs="Verdana"/>
          <w:szCs w:val="20"/>
        </w:rPr>
      </w:pPr>
      <w:r w:rsidRPr="002C6A8D">
        <w:rPr>
          <w:rFonts w:cs="Verdana"/>
          <w:szCs w:val="20"/>
        </w:rPr>
        <w:t>- Post-indus</w:t>
      </w:r>
      <w:r w:rsidR="000E66C3" w:rsidRPr="002C6A8D">
        <w:rPr>
          <w:rFonts w:cs="Verdana"/>
          <w:szCs w:val="20"/>
        </w:rPr>
        <w:t xml:space="preserve">trial GHG emissions </w:t>
      </w:r>
      <w:r w:rsidRPr="002C6A8D">
        <w:rPr>
          <w:rFonts w:cs="Verdana"/>
          <w:szCs w:val="20"/>
        </w:rPr>
        <w:t xml:space="preserve"> </w:t>
      </w:r>
    </w:p>
    <w:p w14:paraId="41673D87"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(II) Impacts, adaptation and vulnerability, </w:t>
      </w:r>
    </w:p>
    <w:p w14:paraId="30B04740" w14:textId="77777777" w:rsidR="006F1131" w:rsidRPr="002C6A8D" w:rsidRDefault="006F1131" w:rsidP="005B11A8">
      <w:pPr>
        <w:autoSpaceDE w:val="0"/>
        <w:autoSpaceDN w:val="0"/>
        <w:adjustRightInd w:val="0"/>
        <w:jc w:val="both"/>
        <w:rPr>
          <w:rFonts w:cs="Verdana"/>
          <w:color w:val="FF0000"/>
          <w:szCs w:val="20"/>
        </w:rPr>
      </w:pPr>
      <w:r w:rsidRPr="002C6A8D">
        <w:rPr>
          <w:rFonts w:cs="Verdana"/>
          <w:szCs w:val="20"/>
        </w:rPr>
        <w:t xml:space="preserve">- Flood risks / water resources </w:t>
      </w:r>
      <w:r w:rsidRPr="002C6A8D">
        <w:rPr>
          <w:rFonts w:cs="Verdana"/>
          <w:color w:val="FF0000"/>
          <w:szCs w:val="20"/>
        </w:rPr>
        <w:t xml:space="preserve"> </w:t>
      </w:r>
    </w:p>
    <w:p w14:paraId="75AA289B" w14:textId="77777777" w:rsidR="006F1131" w:rsidRPr="002C6A8D" w:rsidRDefault="006F1131" w:rsidP="005B11A8">
      <w:pPr>
        <w:autoSpaceDE w:val="0"/>
        <w:autoSpaceDN w:val="0"/>
        <w:adjustRightInd w:val="0"/>
        <w:jc w:val="both"/>
        <w:rPr>
          <w:rFonts w:cs="Verdana"/>
          <w:szCs w:val="20"/>
        </w:rPr>
      </w:pPr>
      <w:r w:rsidRPr="002C6A8D">
        <w:rPr>
          <w:rFonts w:cs="Verdana"/>
          <w:szCs w:val="20"/>
        </w:rPr>
        <w:t>- Ext</w:t>
      </w:r>
      <w:r w:rsidR="000E66C3" w:rsidRPr="002C6A8D">
        <w:rPr>
          <w:rFonts w:cs="Verdana"/>
          <w:szCs w:val="20"/>
        </w:rPr>
        <w:t xml:space="preserve">reme events / risks </w:t>
      </w:r>
      <w:r w:rsidRPr="002C6A8D">
        <w:rPr>
          <w:rFonts w:cs="Verdana"/>
          <w:szCs w:val="20"/>
        </w:rPr>
        <w:t xml:space="preserve"> </w:t>
      </w:r>
    </w:p>
    <w:p w14:paraId="1BE4B1A8"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(III) Mitigation </w:t>
      </w:r>
    </w:p>
    <w:p w14:paraId="2F802A83"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 Hydro power / Pumped storage  </w:t>
      </w:r>
    </w:p>
    <w:p w14:paraId="62EBAB12" w14:textId="77777777" w:rsidR="006F1131" w:rsidRPr="002C6A8D" w:rsidRDefault="006F1131" w:rsidP="005B11A8">
      <w:pPr>
        <w:autoSpaceDE w:val="0"/>
        <w:autoSpaceDN w:val="0"/>
        <w:adjustRightInd w:val="0"/>
        <w:jc w:val="both"/>
        <w:rPr>
          <w:rFonts w:cs="Verdana"/>
          <w:szCs w:val="20"/>
        </w:rPr>
      </w:pPr>
      <w:r w:rsidRPr="002C6A8D">
        <w:rPr>
          <w:rFonts w:cs="Verdana"/>
          <w:szCs w:val="20"/>
        </w:rPr>
        <w:t xml:space="preserve">- Carbon </w:t>
      </w:r>
      <w:r w:rsidR="000E66C3" w:rsidRPr="002C6A8D">
        <w:rPr>
          <w:rFonts w:cs="Verdana"/>
          <w:szCs w:val="20"/>
        </w:rPr>
        <w:t xml:space="preserve">Capture and Storage </w:t>
      </w:r>
      <w:r w:rsidRPr="002C6A8D">
        <w:rPr>
          <w:rFonts w:cs="Verdana"/>
          <w:szCs w:val="20"/>
        </w:rPr>
        <w:t xml:space="preserve"> </w:t>
      </w:r>
    </w:p>
    <w:p w14:paraId="060EB652" w14:textId="77777777" w:rsidR="006F1131" w:rsidRPr="002C6A8D" w:rsidRDefault="000E66C3" w:rsidP="005B11A8">
      <w:pPr>
        <w:autoSpaceDE w:val="0"/>
        <w:autoSpaceDN w:val="0"/>
        <w:adjustRightInd w:val="0"/>
        <w:jc w:val="both"/>
        <w:rPr>
          <w:rFonts w:cs="Verdana"/>
          <w:szCs w:val="20"/>
        </w:rPr>
      </w:pPr>
      <w:r w:rsidRPr="002C6A8D">
        <w:rPr>
          <w:rFonts w:cs="Verdana"/>
          <w:szCs w:val="20"/>
        </w:rPr>
        <w:t xml:space="preserve">- Clumsy solutions </w:t>
      </w:r>
      <w:r w:rsidR="006F1131" w:rsidRPr="002C6A8D">
        <w:rPr>
          <w:rFonts w:cs="Verdana"/>
          <w:szCs w:val="20"/>
        </w:rPr>
        <w:t xml:space="preserve"> </w:t>
      </w:r>
    </w:p>
    <w:p w14:paraId="7D752706" w14:textId="77777777" w:rsidR="006F1131" w:rsidRPr="002C6A8D" w:rsidRDefault="006F1131" w:rsidP="005B11A8">
      <w:pPr>
        <w:autoSpaceDE w:val="0"/>
        <w:autoSpaceDN w:val="0"/>
        <w:adjustRightInd w:val="0"/>
        <w:jc w:val="both"/>
        <w:rPr>
          <w:rFonts w:cs="Verdana"/>
          <w:szCs w:val="20"/>
          <w:lang w:eastAsia="zh-TW"/>
        </w:rPr>
      </w:pPr>
      <w:r w:rsidRPr="002C6A8D">
        <w:rPr>
          <w:rFonts w:cs="Verdana"/>
          <w:szCs w:val="20"/>
        </w:rPr>
        <w:t>B) Essay w</w:t>
      </w:r>
      <w:r w:rsidR="000E66C3" w:rsidRPr="002C6A8D">
        <w:rPr>
          <w:rFonts w:cs="Verdana"/>
          <w:szCs w:val="20"/>
        </w:rPr>
        <w:t>riting</w:t>
      </w:r>
    </w:p>
    <w:p w14:paraId="12671D13" w14:textId="77777777" w:rsidR="006F1131" w:rsidRPr="002C6A8D" w:rsidRDefault="006F1131" w:rsidP="005B11A8">
      <w:pPr>
        <w:autoSpaceDE w:val="0"/>
        <w:autoSpaceDN w:val="0"/>
        <w:adjustRightInd w:val="0"/>
        <w:jc w:val="both"/>
        <w:rPr>
          <w:rFonts w:cs="Verdana"/>
          <w:szCs w:val="20"/>
        </w:rPr>
      </w:pPr>
      <w:r w:rsidRPr="002C6A8D">
        <w:rPr>
          <w:rFonts w:cs="Verdana"/>
          <w:szCs w:val="20"/>
        </w:rPr>
        <w:t>In consultation with the participating students we will define the topics that the students will write an essay of about eight to ten pages. The essay will elaborate a specific controversy in the climate debate, discuss arguments and take a position in the debate.</w:t>
      </w:r>
    </w:p>
    <w:p w14:paraId="18D31A2D" w14:textId="77777777" w:rsidR="006F1131" w:rsidRPr="002C6A8D" w:rsidRDefault="006F1131" w:rsidP="005B11A8">
      <w:pPr>
        <w:autoSpaceDE w:val="0"/>
        <w:autoSpaceDN w:val="0"/>
        <w:adjustRightInd w:val="0"/>
        <w:jc w:val="both"/>
        <w:rPr>
          <w:rFonts w:cs="Verdana"/>
          <w:szCs w:val="20"/>
        </w:rPr>
      </w:pPr>
      <w:r w:rsidRPr="002C6A8D">
        <w:rPr>
          <w:rFonts w:cs="Verdana"/>
          <w:szCs w:val="20"/>
        </w:rPr>
        <w:t>C) Fee</w:t>
      </w:r>
      <w:r w:rsidR="000E66C3" w:rsidRPr="002C6A8D">
        <w:rPr>
          <w:rFonts w:cs="Verdana"/>
          <w:szCs w:val="20"/>
        </w:rPr>
        <w:t xml:space="preserve">dback </w:t>
      </w:r>
      <w:r w:rsidRPr="002C6A8D">
        <w:rPr>
          <w:rFonts w:cs="Verdana"/>
          <w:szCs w:val="20"/>
        </w:rPr>
        <w:t xml:space="preserve"> </w:t>
      </w:r>
    </w:p>
    <w:p w14:paraId="759FF3A1" w14:textId="77777777" w:rsidR="006F1131" w:rsidRPr="002C6A8D" w:rsidRDefault="006F1131" w:rsidP="005B11A8">
      <w:pPr>
        <w:autoSpaceDE w:val="0"/>
        <w:autoSpaceDN w:val="0"/>
        <w:adjustRightInd w:val="0"/>
        <w:jc w:val="both"/>
        <w:rPr>
          <w:rFonts w:cs="Verdana"/>
          <w:szCs w:val="20"/>
        </w:rPr>
      </w:pPr>
      <w:r w:rsidRPr="002C6A8D">
        <w:rPr>
          <w:rFonts w:cs="Verdana"/>
          <w:szCs w:val="20"/>
        </w:rPr>
        <w:t>The final draft essays will be reviewed by peers. The provisionary results will be presented to the other students.</w:t>
      </w:r>
    </w:p>
    <w:p w14:paraId="14526C0A" w14:textId="77777777" w:rsidR="00CE7F61" w:rsidRPr="002C6A8D" w:rsidRDefault="00CE7F61" w:rsidP="005B11A8">
      <w:pPr>
        <w:autoSpaceDE w:val="0"/>
        <w:autoSpaceDN w:val="0"/>
        <w:adjustRightInd w:val="0"/>
        <w:jc w:val="both"/>
        <w:rPr>
          <w:rFonts w:cs="Verdana"/>
          <w:szCs w:val="20"/>
        </w:rPr>
      </w:pPr>
    </w:p>
    <w:p w14:paraId="39077B8C" w14:textId="77777777" w:rsidR="00CE7F61" w:rsidRPr="002C6A8D" w:rsidRDefault="00CE7F61" w:rsidP="005B11A8">
      <w:pPr>
        <w:autoSpaceDE w:val="0"/>
        <w:autoSpaceDN w:val="0"/>
        <w:adjustRightInd w:val="0"/>
        <w:jc w:val="both"/>
        <w:rPr>
          <w:rFonts w:cs="Verdana"/>
          <w:szCs w:val="20"/>
        </w:rPr>
      </w:pPr>
    </w:p>
    <w:p w14:paraId="6F1B8160" w14:textId="77777777" w:rsidR="007B01CD" w:rsidRDefault="007B01CD" w:rsidP="005B11A8">
      <w:pPr>
        <w:pStyle w:val="Heading1"/>
        <w:jc w:val="both"/>
        <w:rPr>
          <w:szCs w:val="20"/>
        </w:rPr>
      </w:pPr>
      <w:bookmarkStart w:id="857" w:name="_Toc264539813"/>
    </w:p>
    <w:p w14:paraId="0D3F1FB6" w14:textId="77777777" w:rsidR="00465149" w:rsidRPr="002C6A8D" w:rsidRDefault="000005AB" w:rsidP="005B11A8">
      <w:pPr>
        <w:pStyle w:val="Heading1"/>
        <w:jc w:val="both"/>
        <w:rPr>
          <w:szCs w:val="20"/>
        </w:rPr>
      </w:pPr>
      <w:bookmarkStart w:id="858" w:name="_Toc354671794"/>
      <w:r w:rsidRPr="002C6A8D">
        <w:rPr>
          <w:szCs w:val="20"/>
        </w:rPr>
        <w:t>900</w:t>
      </w:r>
      <w:r w:rsidR="00236B02" w:rsidRPr="002C6A8D">
        <w:rPr>
          <w:szCs w:val="20"/>
        </w:rPr>
        <w:t>312</w:t>
      </w:r>
      <w:r w:rsidRPr="002C6A8D">
        <w:rPr>
          <w:szCs w:val="20"/>
        </w:rPr>
        <w:t>SCI</w:t>
      </w:r>
      <w:r w:rsidR="00236B02" w:rsidRPr="002C6A8D">
        <w:rPr>
          <w:szCs w:val="20"/>
        </w:rPr>
        <w:tab/>
        <w:t xml:space="preserve">Theme course Life, Evolution, Universe: </w:t>
      </w:r>
      <w:bookmarkEnd w:id="857"/>
      <w:r w:rsidR="00465149" w:rsidRPr="002C6A8D">
        <w:rPr>
          <w:szCs w:val="20"/>
        </w:rPr>
        <w:t>Astroparticle Physics</w:t>
      </w:r>
      <w:bookmarkEnd w:id="858"/>
      <w:r w:rsidR="00465149" w:rsidRPr="002C6A8D">
        <w:rPr>
          <w:szCs w:val="20"/>
        </w:rPr>
        <w:t xml:space="preserve"> </w:t>
      </w:r>
    </w:p>
    <w:tbl>
      <w:tblPr>
        <w:tblW w:w="0" w:type="auto"/>
        <w:tblLook w:val="01E0" w:firstRow="1" w:lastRow="1" w:firstColumn="1" w:lastColumn="1" w:noHBand="0" w:noVBand="0"/>
      </w:tblPr>
      <w:tblGrid>
        <w:gridCol w:w="2217"/>
        <w:gridCol w:w="2931"/>
      </w:tblGrid>
      <w:tr w:rsidR="006F2FE6" w:rsidRPr="002C6A8D" w14:paraId="20742E4A" w14:textId="77777777" w:rsidTr="006F615E">
        <w:trPr>
          <w:trHeight w:val="255"/>
        </w:trPr>
        <w:tc>
          <w:tcPr>
            <w:tcW w:w="2217" w:type="dxa"/>
            <w:shd w:val="clear" w:color="auto" w:fill="auto"/>
          </w:tcPr>
          <w:p w14:paraId="49B048E2"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0AE8CFAF" w14:textId="77777777" w:rsidR="006F2FE6" w:rsidRPr="002C6A8D" w:rsidRDefault="006F2FE6" w:rsidP="005B11A8">
            <w:pPr>
              <w:jc w:val="both"/>
              <w:rPr>
                <w:i/>
                <w:szCs w:val="20"/>
              </w:rPr>
            </w:pPr>
            <w:r w:rsidRPr="002C6A8D">
              <w:rPr>
                <w:i/>
                <w:szCs w:val="20"/>
              </w:rPr>
              <w:t>6 ecp</w:t>
            </w:r>
          </w:p>
        </w:tc>
      </w:tr>
      <w:tr w:rsidR="006F2FE6" w:rsidRPr="002C6A8D" w14:paraId="2AD68A62" w14:textId="77777777" w:rsidTr="006F615E">
        <w:trPr>
          <w:trHeight w:val="255"/>
        </w:trPr>
        <w:tc>
          <w:tcPr>
            <w:tcW w:w="2217" w:type="dxa"/>
            <w:shd w:val="clear" w:color="auto" w:fill="auto"/>
          </w:tcPr>
          <w:p w14:paraId="24208BD3"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0FA0E74F" w14:textId="77777777" w:rsidR="006F2FE6" w:rsidRPr="002C6A8D" w:rsidRDefault="006F2FE6" w:rsidP="005B11A8">
            <w:pPr>
              <w:jc w:val="both"/>
              <w:rPr>
                <w:i/>
                <w:szCs w:val="20"/>
              </w:rPr>
            </w:pPr>
            <w:r w:rsidRPr="002C6A8D">
              <w:rPr>
                <w:i/>
                <w:szCs w:val="20"/>
              </w:rPr>
              <w:t xml:space="preserve"> LEU</w:t>
            </w:r>
          </w:p>
        </w:tc>
      </w:tr>
      <w:tr w:rsidR="006F2FE6" w:rsidRPr="002C6A8D" w14:paraId="0D5C56DE" w14:textId="77777777" w:rsidTr="006F615E">
        <w:trPr>
          <w:trHeight w:val="267"/>
        </w:trPr>
        <w:tc>
          <w:tcPr>
            <w:tcW w:w="2217" w:type="dxa"/>
            <w:shd w:val="clear" w:color="auto" w:fill="auto"/>
          </w:tcPr>
          <w:p w14:paraId="03878C6D"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0222D545" w14:textId="77777777" w:rsidR="006F2FE6" w:rsidRPr="002C6A8D" w:rsidRDefault="006F2FE6" w:rsidP="005B11A8">
            <w:pPr>
              <w:jc w:val="both"/>
              <w:rPr>
                <w:i/>
                <w:szCs w:val="20"/>
              </w:rPr>
            </w:pPr>
            <w:r w:rsidRPr="002C6A8D">
              <w:rPr>
                <w:i/>
                <w:szCs w:val="20"/>
              </w:rPr>
              <w:t>n/a</w:t>
            </w:r>
          </w:p>
        </w:tc>
      </w:tr>
    </w:tbl>
    <w:p w14:paraId="2A7D28DE" w14:textId="77777777" w:rsidR="00236B02" w:rsidRPr="002C6A8D" w:rsidRDefault="00236B02" w:rsidP="005B11A8">
      <w:pPr>
        <w:jc w:val="both"/>
        <w:rPr>
          <w:szCs w:val="20"/>
        </w:rPr>
      </w:pPr>
    </w:p>
    <w:p w14:paraId="1E958931" w14:textId="77777777" w:rsidR="00236B02" w:rsidRPr="002C6A8D" w:rsidRDefault="00236B02" w:rsidP="005B11A8">
      <w:pPr>
        <w:jc w:val="both"/>
        <w:rPr>
          <w:i/>
          <w:szCs w:val="20"/>
        </w:rPr>
      </w:pPr>
      <w:r w:rsidRPr="002C6A8D">
        <w:rPr>
          <w:i/>
          <w:szCs w:val="20"/>
        </w:rPr>
        <w:t>Prerequisites</w:t>
      </w:r>
    </w:p>
    <w:p w14:paraId="69BCEDA5" w14:textId="77777777" w:rsidR="008749DB" w:rsidRPr="002C6A8D" w:rsidRDefault="008749DB" w:rsidP="005B11A8">
      <w:pPr>
        <w:jc w:val="both"/>
        <w:rPr>
          <w:szCs w:val="20"/>
        </w:rPr>
      </w:pPr>
      <w:r w:rsidRPr="002C6A8D">
        <w:rPr>
          <w:szCs w:val="20"/>
        </w:rPr>
        <w:t>900SCI232 Astrophysics and Cosmology and 900SCI233 Quantum Physics; exclusively for 300 level students</w:t>
      </w:r>
    </w:p>
    <w:p w14:paraId="0FF5D2C6" w14:textId="77777777" w:rsidR="00236B02" w:rsidRPr="002C6A8D" w:rsidRDefault="00236B02" w:rsidP="005B11A8">
      <w:pPr>
        <w:jc w:val="both"/>
        <w:rPr>
          <w:szCs w:val="20"/>
        </w:rPr>
      </w:pPr>
    </w:p>
    <w:p w14:paraId="64A3A4C2" w14:textId="77777777" w:rsidR="00236B02" w:rsidRPr="002C6A8D" w:rsidRDefault="00236B02" w:rsidP="005B11A8">
      <w:pPr>
        <w:jc w:val="both"/>
        <w:rPr>
          <w:i/>
          <w:szCs w:val="20"/>
        </w:rPr>
      </w:pPr>
      <w:r w:rsidRPr="002C6A8D">
        <w:rPr>
          <w:i/>
          <w:szCs w:val="20"/>
        </w:rPr>
        <w:t>Course description</w:t>
      </w:r>
    </w:p>
    <w:p w14:paraId="74F49478" w14:textId="77777777" w:rsidR="008749DB" w:rsidRPr="002C6A8D" w:rsidRDefault="008749DB" w:rsidP="005B11A8">
      <w:pPr>
        <w:jc w:val="both"/>
        <w:rPr>
          <w:i/>
          <w:color w:val="76923C"/>
          <w:szCs w:val="20"/>
        </w:rPr>
      </w:pPr>
      <w:r w:rsidRPr="002C6A8D">
        <w:t xml:space="preserve">Astroparticle physics is a multidisciplinary field, which connects the study of the smallest scales (elementary particles) with the largest scales (the Universe).  Important topics are the origin of cosmic rays, gravitational waves, the physics of the early Universe, and the nature of dark energy and dark matter. The latter forms an important theme of the present course. For that reason the course starts with the evolution of the Universe, from the Big Bang to the Universe today, and the role of dark matter and dark energy in that evolution. This includes descriptions of the large scale structures, the early Universe, nucleosynthesis, inflation, and the cosmic microwave background. After a short interlude on cosmic ray acceleration, we turn to the microscopic constituents and discuss quarks and leptons, and their interactions and symmetries. We conclude by considering particles such as neutrinos, charged particles etc. as probes of the </w:t>
      </w:r>
      <w:r w:rsidRPr="002C6A8D">
        <w:lastRenderedPageBreak/>
        <w:t xml:space="preserve">physics that occurs in the Universe. The course does not only describe the theoretical aspects of astroparticle physics, but also provides ample discussion of experimental evidence.  </w:t>
      </w:r>
    </w:p>
    <w:p w14:paraId="65F0B24F" w14:textId="77777777" w:rsidR="00090C6F" w:rsidRPr="002C6A8D" w:rsidRDefault="00090C6F" w:rsidP="005B11A8">
      <w:pPr>
        <w:jc w:val="both"/>
        <w:rPr>
          <w:i/>
          <w:szCs w:val="20"/>
        </w:rPr>
      </w:pPr>
    </w:p>
    <w:p w14:paraId="5DF55E22" w14:textId="77777777" w:rsidR="008749DB" w:rsidRPr="002C6A8D" w:rsidRDefault="008749DB" w:rsidP="005B11A8">
      <w:pPr>
        <w:pStyle w:val="Heading1"/>
        <w:ind w:left="0" w:firstLine="0"/>
        <w:jc w:val="both"/>
        <w:rPr>
          <w:lang w:eastAsia="zh-TW"/>
        </w:rPr>
      </w:pPr>
      <w:bookmarkStart w:id="859" w:name="_Toc194388857"/>
      <w:bookmarkStart w:id="860" w:name="_Toc196217779"/>
      <w:bookmarkStart w:id="861" w:name="_Toc196219127"/>
      <w:bookmarkStart w:id="862" w:name="_Toc196815365"/>
      <w:bookmarkStart w:id="863" w:name="_Toc196886423"/>
      <w:bookmarkStart w:id="864" w:name="_Toc202860077"/>
    </w:p>
    <w:p w14:paraId="29292B99" w14:textId="77777777" w:rsidR="00786F59" w:rsidRPr="002C6A8D" w:rsidRDefault="00786F59" w:rsidP="005B11A8">
      <w:pPr>
        <w:jc w:val="both"/>
        <w:rPr>
          <w:lang w:eastAsia="zh-TW"/>
        </w:rPr>
      </w:pPr>
    </w:p>
    <w:p w14:paraId="2B7A5FFB" w14:textId="77777777" w:rsidR="00465149" w:rsidRPr="002C6A8D" w:rsidRDefault="000005AB" w:rsidP="005B11A8">
      <w:pPr>
        <w:pStyle w:val="Heading1"/>
        <w:jc w:val="both"/>
        <w:rPr>
          <w:szCs w:val="20"/>
        </w:rPr>
      </w:pPr>
      <w:bookmarkStart w:id="865" w:name="_Toc354671795"/>
      <w:r w:rsidRPr="002C6A8D">
        <w:t>900</w:t>
      </w:r>
      <w:r w:rsidR="00465149" w:rsidRPr="002C6A8D">
        <w:t>313</w:t>
      </w:r>
      <w:r w:rsidRPr="002C6A8D">
        <w:t>SCI</w:t>
      </w:r>
      <w:r w:rsidR="00465149" w:rsidRPr="002C6A8D">
        <w:tab/>
        <w:t>Theme course Life, Evolution, Universe/ Health and Well-being: From Systems Biology</w:t>
      </w:r>
      <w:bookmarkEnd w:id="859"/>
      <w:bookmarkEnd w:id="860"/>
      <w:bookmarkEnd w:id="861"/>
      <w:bookmarkEnd w:id="862"/>
      <w:bookmarkEnd w:id="863"/>
      <w:bookmarkEnd w:id="864"/>
      <w:r w:rsidR="00E97624" w:rsidRPr="002C6A8D">
        <w:t xml:space="preserve"> to Systems</w:t>
      </w:r>
      <w:r w:rsidR="00465149" w:rsidRPr="002C6A8D">
        <w:t xml:space="preserve"> Medicine</w:t>
      </w:r>
      <w:bookmarkEnd w:id="865"/>
    </w:p>
    <w:tbl>
      <w:tblPr>
        <w:tblW w:w="0" w:type="auto"/>
        <w:tblLook w:val="01E0" w:firstRow="1" w:lastRow="1" w:firstColumn="1" w:lastColumn="1" w:noHBand="0" w:noVBand="0"/>
      </w:tblPr>
      <w:tblGrid>
        <w:gridCol w:w="2217"/>
        <w:gridCol w:w="2931"/>
      </w:tblGrid>
      <w:tr w:rsidR="006F2FE6" w:rsidRPr="002C6A8D" w14:paraId="2EF6AA46" w14:textId="77777777" w:rsidTr="006F615E">
        <w:trPr>
          <w:trHeight w:val="255"/>
        </w:trPr>
        <w:tc>
          <w:tcPr>
            <w:tcW w:w="2217" w:type="dxa"/>
            <w:shd w:val="clear" w:color="auto" w:fill="auto"/>
          </w:tcPr>
          <w:p w14:paraId="10C0DA08"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51792113" w14:textId="77777777" w:rsidR="006F2FE6" w:rsidRPr="002C6A8D" w:rsidRDefault="006F2FE6" w:rsidP="005B11A8">
            <w:pPr>
              <w:jc w:val="both"/>
              <w:rPr>
                <w:i/>
                <w:szCs w:val="20"/>
              </w:rPr>
            </w:pPr>
            <w:r w:rsidRPr="002C6A8D">
              <w:rPr>
                <w:i/>
                <w:szCs w:val="20"/>
              </w:rPr>
              <w:t>6 ecp</w:t>
            </w:r>
          </w:p>
        </w:tc>
      </w:tr>
      <w:tr w:rsidR="006F2FE6" w:rsidRPr="002C6A8D" w14:paraId="4B223B82" w14:textId="77777777" w:rsidTr="006F615E">
        <w:trPr>
          <w:trHeight w:val="255"/>
        </w:trPr>
        <w:tc>
          <w:tcPr>
            <w:tcW w:w="2217" w:type="dxa"/>
            <w:shd w:val="clear" w:color="auto" w:fill="auto"/>
          </w:tcPr>
          <w:p w14:paraId="47EF0723"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37F19D09" w14:textId="77777777" w:rsidR="006F2FE6" w:rsidRPr="002C6A8D" w:rsidRDefault="006F2FE6" w:rsidP="005B11A8">
            <w:pPr>
              <w:jc w:val="both"/>
              <w:rPr>
                <w:i/>
                <w:szCs w:val="20"/>
              </w:rPr>
            </w:pPr>
            <w:r w:rsidRPr="002C6A8D">
              <w:rPr>
                <w:i/>
                <w:szCs w:val="20"/>
              </w:rPr>
              <w:t>LEU, HW</w:t>
            </w:r>
          </w:p>
        </w:tc>
      </w:tr>
      <w:tr w:rsidR="006F2FE6" w:rsidRPr="002C6A8D" w14:paraId="4D7FC699" w14:textId="77777777" w:rsidTr="006F615E">
        <w:trPr>
          <w:trHeight w:val="267"/>
        </w:trPr>
        <w:tc>
          <w:tcPr>
            <w:tcW w:w="2217" w:type="dxa"/>
            <w:shd w:val="clear" w:color="auto" w:fill="auto"/>
          </w:tcPr>
          <w:p w14:paraId="7B51D0E0"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0CC71BBD" w14:textId="77777777" w:rsidR="006F2FE6" w:rsidRPr="002C6A8D" w:rsidRDefault="006F2FE6" w:rsidP="005B11A8">
            <w:pPr>
              <w:jc w:val="both"/>
              <w:rPr>
                <w:i/>
                <w:szCs w:val="20"/>
              </w:rPr>
            </w:pPr>
            <w:r w:rsidRPr="002C6A8D">
              <w:rPr>
                <w:i/>
                <w:szCs w:val="20"/>
              </w:rPr>
              <w:t>n/a</w:t>
            </w:r>
          </w:p>
        </w:tc>
      </w:tr>
    </w:tbl>
    <w:p w14:paraId="39F2CA7A" w14:textId="77777777" w:rsidR="00465149" w:rsidRPr="002C6A8D" w:rsidRDefault="00465149" w:rsidP="005B11A8">
      <w:pPr>
        <w:jc w:val="both"/>
        <w:rPr>
          <w:szCs w:val="20"/>
        </w:rPr>
      </w:pPr>
    </w:p>
    <w:p w14:paraId="324E7D91" w14:textId="77777777" w:rsidR="00465149" w:rsidRPr="002C6A8D" w:rsidRDefault="00465149" w:rsidP="005B11A8">
      <w:pPr>
        <w:jc w:val="both"/>
        <w:rPr>
          <w:i/>
          <w:szCs w:val="20"/>
        </w:rPr>
      </w:pPr>
      <w:r w:rsidRPr="002C6A8D">
        <w:rPr>
          <w:i/>
          <w:szCs w:val="20"/>
        </w:rPr>
        <w:t>Prerequisites</w:t>
      </w:r>
    </w:p>
    <w:p w14:paraId="0833F5F3" w14:textId="77777777" w:rsidR="008749DB" w:rsidRPr="002C6A8D" w:rsidRDefault="008749DB" w:rsidP="005B11A8">
      <w:pPr>
        <w:jc w:val="both"/>
        <w:rPr>
          <w:szCs w:val="20"/>
        </w:rPr>
      </w:pPr>
      <w:r w:rsidRPr="002C6A8D">
        <w:rPr>
          <w:szCs w:val="20"/>
        </w:rPr>
        <w:t>200-level courses related to this theme, preferably Metabolic Biochemistry and Genomics and Bioinformatics; exclusively for 300 level students</w:t>
      </w:r>
    </w:p>
    <w:p w14:paraId="4C6F2FB0" w14:textId="77777777" w:rsidR="008749DB" w:rsidRPr="002C6A8D" w:rsidRDefault="008749DB" w:rsidP="005B11A8">
      <w:pPr>
        <w:jc w:val="both"/>
        <w:rPr>
          <w:i/>
          <w:szCs w:val="20"/>
          <w:lang w:eastAsia="zh-TW"/>
        </w:rPr>
      </w:pPr>
    </w:p>
    <w:p w14:paraId="6085468E" w14:textId="77777777" w:rsidR="008749DB" w:rsidRPr="002C6A8D" w:rsidRDefault="008749DB" w:rsidP="005B11A8">
      <w:pPr>
        <w:jc w:val="both"/>
        <w:rPr>
          <w:i/>
          <w:szCs w:val="20"/>
        </w:rPr>
      </w:pPr>
      <w:r w:rsidRPr="002C6A8D">
        <w:rPr>
          <w:i/>
          <w:szCs w:val="20"/>
        </w:rPr>
        <w:t>Course description</w:t>
      </w:r>
    </w:p>
    <w:p w14:paraId="73F0AAB2" w14:textId="77777777" w:rsidR="008749DB" w:rsidRPr="002C6A8D" w:rsidRDefault="008749DB" w:rsidP="005B11A8">
      <w:pPr>
        <w:autoSpaceDE w:val="0"/>
        <w:autoSpaceDN w:val="0"/>
        <w:adjustRightInd w:val="0"/>
        <w:jc w:val="both"/>
        <w:rPr>
          <w:szCs w:val="20"/>
        </w:rPr>
      </w:pPr>
      <w:r w:rsidRPr="002C6A8D">
        <w:rPr>
          <w:szCs w:val="20"/>
        </w:rPr>
        <w:t>It has become increasingly clear that the cause of human disease is often determined not by a single factor or genetic determinant, but by a combination of numerous factors. Complex traits such as obesity are polygenic in nature such that changes in DNA on their own do not lead to disease, but instead lead to changes in molecular networks that go on to affect disease risk. Therefore, the interrelationships between various phenotypes such as mRNA abundance, metabolites and physiological traits altogether constitute the functional unit that must be examined to understand</w:t>
      </w:r>
    </w:p>
    <w:p w14:paraId="72D16B31" w14:textId="77777777" w:rsidR="008749DB" w:rsidRPr="002C6A8D" w:rsidRDefault="008749DB" w:rsidP="005B11A8">
      <w:pPr>
        <w:jc w:val="both"/>
        <w:rPr>
          <w:szCs w:val="20"/>
        </w:rPr>
      </w:pPr>
      <w:r w:rsidRPr="002C6A8D">
        <w:rPr>
          <w:szCs w:val="20"/>
        </w:rPr>
        <w:t xml:space="preserve">disease mechanisms. </w:t>
      </w:r>
    </w:p>
    <w:p w14:paraId="670A32CE" w14:textId="77777777" w:rsidR="008749DB" w:rsidRPr="002C6A8D" w:rsidRDefault="008749DB" w:rsidP="005B11A8">
      <w:pPr>
        <w:jc w:val="both"/>
        <w:rPr>
          <w:szCs w:val="20"/>
        </w:rPr>
      </w:pPr>
    </w:p>
    <w:p w14:paraId="0D4BFA5B" w14:textId="77777777" w:rsidR="008749DB" w:rsidRPr="002C6A8D" w:rsidRDefault="008749DB" w:rsidP="005B11A8">
      <w:pPr>
        <w:jc w:val="both"/>
        <w:rPr>
          <w:szCs w:val="20"/>
        </w:rPr>
      </w:pPr>
      <w:r w:rsidRPr="002C6A8D">
        <w:rPr>
          <w:szCs w:val="20"/>
        </w:rPr>
        <w:t>In the past 10 years or so, there has been considerable progress made in the development of new “omics” technologies, that generate a large array of data on different aspects of metabolic activity. They include analysis of variations in the DNA (SNP analysis), gene expression profiling (transcriptomics), protein levels (proteomics) and metabolite patterns (metabolomics). The approach to integrate all these data is called Systems Biology (SB), but its application in human medicine (“Systems Medicine”) is still in an embryonic phase. This course will deal with approaches that are currently developed to enable the fruitful application of SB approaches in human medicine. Special emphasis will</w:t>
      </w:r>
      <w:r w:rsidRPr="002C6A8D">
        <w:rPr>
          <w:szCs w:val="20"/>
          <w:lang w:eastAsia="zh-TW"/>
        </w:rPr>
        <w:t xml:space="preserve"> be</w:t>
      </w:r>
      <w:r w:rsidRPr="002C6A8D">
        <w:rPr>
          <w:szCs w:val="20"/>
        </w:rPr>
        <w:t xml:space="preserve"> given to the application of SB on the Metabolic Syndrome, a cluster of conditions such as increased blood pressure, excess body fat around the waist (obesity), elevated insulin levels, and abnormal cholesterol levels. This condition leads to an increased risk of developing cardiovascular disease and diabetes, and has become the major threat for human health in developed and developing countries.</w:t>
      </w:r>
    </w:p>
    <w:p w14:paraId="36D02FA7" w14:textId="77777777" w:rsidR="008749DB" w:rsidRPr="002C6A8D" w:rsidRDefault="008749DB" w:rsidP="005B11A8">
      <w:pPr>
        <w:autoSpaceDE w:val="0"/>
        <w:autoSpaceDN w:val="0"/>
        <w:adjustRightInd w:val="0"/>
        <w:jc w:val="both"/>
        <w:rPr>
          <w:szCs w:val="20"/>
        </w:rPr>
      </w:pPr>
    </w:p>
    <w:p w14:paraId="6BC0F527" w14:textId="77777777" w:rsidR="008749DB" w:rsidRPr="002C6A8D" w:rsidRDefault="008749DB" w:rsidP="005B11A8">
      <w:pPr>
        <w:autoSpaceDE w:val="0"/>
        <w:autoSpaceDN w:val="0"/>
        <w:adjustRightInd w:val="0"/>
        <w:jc w:val="both"/>
        <w:rPr>
          <w:szCs w:val="20"/>
        </w:rPr>
      </w:pPr>
      <w:r w:rsidRPr="002C6A8D">
        <w:rPr>
          <w:szCs w:val="20"/>
        </w:rPr>
        <w:t>The course will include an overview of cellular metabolism, inter-organ relationships important for the regulation of metabolism, different “omics” technologies, and different methods to construct and analyze metabolic networks. In addition, the use of so-called genetic reference mouse populations (GRPs) will be presented. GRPs incorporate the natural range of DNA variation which can be used as a systematic source of perturbation on the molecular networks that precipitate metabolic disease. GRPs therefore resemble human populations much better than classical knock-out models in mice. Subsequent statistical integration of the different “omics” data in these mice enables the genetic mapping of many novel intermediate phenotypes, and facilitates the creation of molecular networks that better define the biological flow from DNA variation to complex trait expression. Finally, the relevance of SB approaches for drug development will be discussed.</w:t>
      </w:r>
    </w:p>
    <w:p w14:paraId="6489D10D" w14:textId="77777777" w:rsidR="008749DB" w:rsidRPr="002C6A8D" w:rsidRDefault="008749DB" w:rsidP="005B11A8">
      <w:pPr>
        <w:jc w:val="both"/>
        <w:rPr>
          <w:color w:val="76923C"/>
        </w:rPr>
      </w:pPr>
    </w:p>
    <w:p w14:paraId="1625D18B" w14:textId="77777777" w:rsidR="00465149" w:rsidRPr="002C6A8D" w:rsidRDefault="00465149" w:rsidP="005B11A8">
      <w:pPr>
        <w:jc w:val="both"/>
        <w:rPr>
          <w:szCs w:val="20"/>
        </w:rPr>
      </w:pPr>
    </w:p>
    <w:p w14:paraId="43E4719A" w14:textId="77777777" w:rsidR="00236B02" w:rsidRPr="002C6A8D" w:rsidRDefault="000005AB" w:rsidP="005B11A8">
      <w:pPr>
        <w:pStyle w:val="Heading1"/>
        <w:ind w:left="2160" w:hanging="2160"/>
        <w:jc w:val="both"/>
        <w:rPr>
          <w:szCs w:val="20"/>
        </w:rPr>
      </w:pPr>
      <w:bookmarkStart w:id="866" w:name="_Toc264539816"/>
      <w:bookmarkStart w:id="867" w:name="_Toc354671796"/>
      <w:r w:rsidRPr="002C6A8D">
        <w:rPr>
          <w:szCs w:val="20"/>
        </w:rPr>
        <w:lastRenderedPageBreak/>
        <w:t>900</w:t>
      </w:r>
      <w:r w:rsidR="00465149" w:rsidRPr="002C6A8D">
        <w:rPr>
          <w:szCs w:val="20"/>
        </w:rPr>
        <w:t>314</w:t>
      </w:r>
      <w:r w:rsidRPr="002C6A8D">
        <w:rPr>
          <w:szCs w:val="20"/>
        </w:rPr>
        <w:t>SCI</w:t>
      </w:r>
      <w:r w:rsidR="00236B02" w:rsidRPr="002C6A8D">
        <w:rPr>
          <w:szCs w:val="20"/>
        </w:rPr>
        <w:t>/SSC</w:t>
      </w:r>
      <w:r w:rsidR="00236B02" w:rsidRPr="002C6A8D">
        <w:rPr>
          <w:szCs w:val="20"/>
        </w:rPr>
        <w:tab/>
        <w:t>Theme course Health and Well-being</w:t>
      </w:r>
      <w:bookmarkEnd w:id="866"/>
      <w:r w:rsidR="00236B02" w:rsidRPr="002C6A8D">
        <w:rPr>
          <w:szCs w:val="20"/>
        </w:rPr>
        <w:t>: Lifestyle and Disease</w:t>
      </w:r>
      <w:bookmarkEnd w:id="867"/>
    </w:p>
    <w:tbl>
      <w:tblPr>
        <w:tblW w:w="0" w:type="auto"/>
        <w:tblLook w:val="01E0" w:firstRow="1" w:lastRow="1" w:firstColumn="1" w:lastColumn="1" w:noHBand="0" w:noVBand="0"/>
      </w:tblPr>
      <w:tblGrid>
        <w:gridCol w:w="2217"/>
        <w:gridCol w:w="2931"/>
      </w:tblGrid>
      <w:tr w:rsidR="006F2FE6" w:rsidRPr="002C6A8D" w14:paraId="25D6F357" w14:textId="77777777" w:rsidTr="006F615E">
        <w:trPr>
          <w:trHeight w:val="255"/>
        </w:trPr>
        <w:tc>
          <w:tcPr>
            <w:tcW w:w="2217" w:type="dxa"/>
            <w:shd w:val="clear" w:color="auto" w:fill="auto"/>
          </w:tcPr>
          <w:p w14:paraId="2DE6EBF3"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0EF69C4D" w14:textId="77777777" w:rsidR="006F2FE6" w:rsidRPr="002C6A8D" w:rsidRDefault="006F2FE6" w:rsidP="005B11A8">
            <w:pPr>
              <w:jc w:val="both"/>
              <w:rPr>
                <w:i/>
                <w:szCs w:val="20"/>
              </w:rPr>
            </w:pPr>
            <w:r w:rsidRPr="002C6A8D">
              <w:rPr>
                <w:i/>
                <w:szCs w:val="20"/>
              </w:rPr>
              <w:t>6 ecp</w:t>
            </w:r>
          </w:p>
        </w:tc>
      </w:tr>
      <w:tr w:rsidR="006F2FE6" w:rsidRPr="002C6A8D" w14:paraId="7AE3FD9C" w14:textId="77777777" w:rsidTr="006F615E">
        <w:trPr>
          <w:trHeight w:val="255"/>
        </w:trPr>
        <w:tc>
          <w:tcPr>
            <w:tcW w:w="2217" w:type="dxa"/>
            <w:shd w:val="clear" w:color="auto" w:fill="auto"/>
          </w:tcPr>
          <w:p w14:paraId="42422161"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7E0758BB" w14:textId="77777777" w:rsidR="006F2FE6" w:rsidRPr="002C6A8D" w:rsidRDefault="006F2FE6" w:rsidP="005B11A8">
            <w:pPr>
              <w:jc w:val="both"/>
              <w:rPr>
                <w:i/>
                <w:szCs w:val="20"/>
              </w:rPr>
            </w:pPr>
            <w:r w:rsidRPr="002C6A8D">
              <w:rPr>
                <w:i/>
                <w:szCs w:val="20"/>
              </w:rPr>
              <w:t xml:space="preserve"> HW</w:t>
            </w:r>
          </w:p>
        </w:tc>
      </w:tr>
      <w:tr w:rsidR="006F2FE6" w:rsidRPr="002C6A8D" w14:paraId="5EF238BC" w14:textId="77777777" w:rsidTr="006F615E">
        <w:trPr>
          <w:trHeight w:val="267"/>
        </w:trPr>
        <w:tc>
          <w:tcPr>
            <w:tcW w:w="2217" w:type="dxa"/>
            <w:shd w:val="clear" w:color="auto" w:fill="auto"/>
          </w:tcPr>
          <w:p w14:paraId="1785374B"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6CA70831" w14:textId="77777777" w:rsidR="006F2FE6" w:rsidRPr="002C6A8D" w:rsidRDefault="00A46482" w:rsidP="005B11A8">
            <w:pPr>
              <w:jc w:val="both"/>
              <w:rPr>
                <w:i/>
                <w:szCs w:val="20"/>
              </w:rPr>
            </w:pPr>
            <w:r w:rsidRPr="002C6A8D">
              <w:rPr>
                <w:i/>
                <w:szCs w:val="20"/>
              </w:rPr>
              <w:t>n/a</w:t>
            </w:r>
          </w:p>
        </w:tc>
      </w:tr>
    </w:tbl>
    <w:p w14:paraId="0D7764BC" w14:textId="77777777" w:rsidR="00236B02" w:rsidRPr="002C6A8D" w:rsidRDefault="00236B02" w:rsidP="005B11A8">
      <w:pPr>
        <w:jc w:val="both"/>
        <w:rPr>
          <w:szCs w:val="20"/>
        </w:rPr>
      </w:pPr>
    </w:p>
    <w:p w14:paraId="38602B02" w14:textId="77777777" w:rsidR="00236B02" w:rsidRPr="002C6A8D" w:rsidRDefault="00236B02" w:rsidP="005B11A8">
      <w:pPr>
        <w:jc w:val="both"/>
        <w:rPr>
          <w:i/>
          <w:szCs w:val="20"/>
        </w:rPr>
      </w:pPr>
      <w:r w:rsidRPr="002C6A8D">
        <w:rPr>
          <w:i/>
          <w:szCs w:val="20"/>
        </w:rPr>
        <w:t>Prerequisites</w:t>
      </w:r>
    </w:p>
    <w:p w14:paraId="5C5EB3BB" w14:textId="77777777" w:rsidR="00236B02" w:rsidRPr="002C6A8D" w:rsidRDefault="00236B02" w:rsidP="005B11A8">
      <w:pPr>
        <w:jc w:val="both"/>
        <w:rPr>
          <w:szCs w:val="20"/>
        </w:rPr>
      </w:pPr>
      <w:r w:rsidRPr="002C6A8D">
        <w:rPr>
          <w:szCs w:val="20"/>
        </w:rPr>
        <w:t>200-level courses related to this theme</w:t>
      </w:r>
      <w:r w:rsidR="00090C6F" w:rsidRPr="002C6A8D">
        <w:rPr>
          <w:szCs w:val="20"/>
        </w:rPr>
        <w:t>; exclusively for 300 level students</w:t>
      </w:r>
    </w:p>
    <w:p w14:paraId="3821FC21" w14:textId="77777777" w:rsidR="00236B02" w:rsidRPr="002C6A8D" w:rsidRDefault="00236B02" w:rsidP="005B11A8">
      <w:pPr>
        <w:jc w:val="both"/>
        <w:rPr>
          <w:szCs w:val="20"/>
        </w:rPr>
      </w:pPr>
    </w:p>
    <w:p w14:paraId="0AD246BF" w14:textId="77777777" w:rsidR="00236B02" w:rsidRPr="002C6A8D" w:rsidRDefault="00236B02" w:rsidP="005B11A8">
      <w:pPr>
        <w:jc w:val="both"/>
        <w:rPr>
          <w:i/>
          <w:szCs w:val="20"/>
        </w:rPr>
      </w:pPr>
      <w:r w:rsidRPr="002C6A8D">
        <w:rPr>
          <w:i/>
          <w:szCs w:val="20"/>
        </w:rPr>
        <w:t>Course description</w:t>
      </w:r>
    </w:p>
    <w:p w14:paraId="3FF0CF2D" w14:textId="77777777" w:rsidR="00A25EF8" w:rsidRPr="002C6A8D" w:rsidRDefault="00A25EF8" w:rsidP="005B11A8">
      <w:pPr>
        <w:autoSpaceDE w:val="0"/>
        <w:autoSpaceDN w:val="0"/>
        <w:adjustRightInd w:val="0"/>
        <w:jc w:val="both"/>
        <w:rPr>
          <w:szCs w:val="20"/>
        </w:rPr>
      </w:pPr>
      <w:r w:rsidRPr="002C6A8D">
        <w:rPr>
          <w:szCs w:val="20"/>
        </w:rPr>
        <w:t xml:space="preserve">Diseases such as cancer, cardiovascular diseases, diabetes mellitus and obesity contribute largely to the global burden of disease. Important risk factors of these diseases are within the domain of lifestyle; scientific evidence shows a clear relation with dietary behaviours and physical activity. </w:t>
      </w:r>
      <w:r w:rsidRPr="002C6A8D">
        <w:rPr>
          <w:szCs w:val="20"/>
          <w:lang w:eastAsia="zh-TW"/>
        </w:rPr>
        <w:t xml:space="preserve"> </w:t>
      </w:r>
      <w:r w:rsidRPr="002C6A8D">
        <w:rPr>
          <w:szCs w:val="20"/>
        </w:rPr>
        <w:t xml:space="preserve">The strong association with lifestyle implicates that the majority of these diseases </w:t>
      </w:r>
      <w:r w:rsidRPr="002C6A8D">
        <w:rPr>
          <w:szCs w:val="20"/>
          <w:lang w:eastAsia="zh-TW"/>
        </w:rPr>
        <w:t>are</w:t>
      </w:r>
      <w:r w:rsidRPr="002C6A8D">
        <w:rPr>
          <w:szCs w:val="20"/>
        </w:rPr>
        <w:t xml:space="preserve"> preventable. </w:t>
      </w:r>
    </w:p>
    <w:p w14:paraId="1448B742" w14:textId="77777777" w:rsidR="00A25EF8" w:rsidRPr="002C6A8D" w:rsidRDefault="00A25EF8" w:rsidP="005B11A8">
      <w:pPr>
        <w:autoSpaceDE w:val="0"/>
        <w:autoSpaceDN w:val="0"/>
        <w:adjustRightInd w:val="0"/>
        <w:jc w:val="both"/>
        <w:rPr>
          <w:szCs w:val="20"/>
          <w:lang w:eastAsia="zh-TW"/>
        </w:rPr>
      </w:pPr>
    </w:p>
    <w:p w14:paraId="44AB2483" w14:textId="77777777" w:rsidR="00A25EF8" w:rsidRPr="002C6A8D" w:rsidRDefault="00A25EF8" w:rsidP="005B11A8">
      <w:pPr>
        <w:autoSpaceDE w:val="0"/>
        <w:autoSpaceDN w:val="0"/>
        <w:adjustRightInd w:val="0"/>
        <w:jc w:val="both"/>
        <w:rPr>
          <w:szCs w:val="20"/>
        </w:rPr>
      </w:pPr>
      <w:r w:rsidRPr="002C6A8D">
        <w:rPr>
          <w:szCs w:val="20"/>
        </w:rPr>
        <w:t>A planned approach of disease prevention and health promotion is desir</w:t>
      </w:r>
      <w:r w:rsidRPr="002C6A8D">
        <w:rPr>
          <w:szCs w:val="20"/>
          <w:lang w:eastAsia="zh-TW"/>
        </w:rPr>
        <w:t>able</w:t>
      </w:r>
      <w:r w:rsidRPr="002C6A8D">
        <w:rPr>
          <w:szCs w:val="20"/>
        </w:rPr>
        <w:t xml:space="preserve"> to develop effective interventions and public health solutions. This approach entails a thorough process from analysing the public health problem, to identifying the lifestyle factors that cause the problem, to assessing the behavioural determinants of the relevant behaviours to selecting suitable intervention strategies and evaluation of the entire process.</w:t>
      </w:r>
    </w:p>
    <w:p w14:paraId="74A47EA4" w14:textId="77777777" w:rsidR="00A25EF8" w:rsidRPr="002C6A8D" w:rsidRDefault="00A25EF8" w:rsidP="005B11A8">
      <w:pPr>
        <w:jc w:val="both"/>
      </w:pPr>
    </w:p>
    <w:p w14:paraId="659B5D9A" w14:textId="77777777" w:rsidR="00CE7F61" w:rsidRPr="002C6A8D" w:rsidRDefault="00CE7F61" w:rsidP="005B11A8">
      <w:pPr>
        <w:jc w:val="both"/>
        <w:rPr>
          <w:szCs w:val="20"/>
        </w:rPr>
      </w:pPr>
    </w:p>
    <w:p w14:paraId="1462B8E3" w14:textId="77777777" w:rsidR="006028F7" w:rsidRPr="002C6A8D" w:rsidRDefault="006028F7" w:rsidP="005B11A8">
      <w:pPr>
        <w:pStyle w:val="Heading1"/>
        <w:jc w:val="both"/>
      </w:pPr>
    </w:p>
    <w:p w14:paraId="2A5B8B12" w14:textId="77777777" w:rsidR="00C87744" w:rsidRPr="002C6A8D" w:rsidRDefault="00C87744" w:rsidP="005B11A8">
      <w:pPr>
        <w:jc w:val="both"/>
      </w:pPr>
    </w:p>
    <w:p w14:paraId="14F30AA2" w14:textId="77777777" w:rsidR="002A1628" w:rsidRPr="002C6A8D" w:rsidRDefault="00594B4F" w:rsidP="005B11A8">
      <w:pPr>
        <w:pStyle w:val="Heading1"/>
        <w:ind w:left="0" w:firstLine="0"/>
        <w:jc w:val="both"/>
        <w:rPr>
          <w:szCs w:val="20"/>
        </w:rPr>
      </w:pPr>
      <w:bookmarkStart w:id="868" w:name="_Toc354671797"/>
      <w:r w:rsidRPr="002C6A8D">
        <w:rPr>
          <w:szCs w:val="20"/>
        </w:rPr>
        <w:t>900322SCI</w:t>
      </w:r>
      <w:r w:rsidRPr="002C6A8D">
        <w:rPr>
          <w:szCs w:val="20"/>
        </w:rPr>
        <w:tab/>
        <w:t>Partial Differential Equations</w:t>
      </w:r>
      <w:bookmarkEnd w:id="868"/>
    </w:p>
    <w:tbl>
      <w:tblPr>
        <w:tblW w:w="0" w:type="auto"/>
        <w:tblLook w:val="01E0" w:firstRow="1" w:lastRow="1" w:firstColumn="1" w:lastColumn="1" w:noHBand="0" w:noVBand="0"/>
      </w:tblPr>
      <w:tblGrid>
        <w:gridCol w:w="2217"/>
        <w:gridCol w:w="2931"/>
      </w:tblGrid>
      <w:tr w:rsidR="00723282" w:rsidRPr="002C6A8D" w14:paraId="6BC81A77" w14:textId="77777777" w:rsidTr="001331BD">
        <w:trPr>
          <w:trHeight w:val="255"/>
        </w:trPr>
        <w:tc>
          <w:tcPr>
            <w:tcW w:w="2217" w:type="dxa"/>
            <w:shd w:val="clear" w:color="auto" w:fill="auto"/>
          </w:tcPr>
          <w:p w14:paraId="4AEB9B34" w14:textId="77777777" w:rsidR="00723282" w:rsidRPr="002C6A8D" w:rsidRDefault="00723282" w:rsidP="005B11A8">
            <w:pPr>
              <w:jc w:val="both"/>
              <w:rPr>
                <w:i/>
                <w:szCs w:val="20"/>
              </w:rPr>
            </w:pPr>
            <w:r w:rsidRPr="002C6A8D">
              <w:rPr>
                <w:i/>
                <w:szCs w:val="20"/>
              </w:rPr>
              <w:t>Credit points</w:t>
            </w:r>
          </w:p>
        </w:tc>
        <w:tc>
          <w:tcPr>
            <w:tcW w:w="2931" w:type="dxa"/>
            <w:shd w:val="clear" w:color="auto" w:fill="auto"/>
          </w:tcPr>
          <w:p w14:paraId="4BADF621" w14:textId="77777777" w:rsidR="00723282" w:rsidRPr="002C6A8D" w:rsidRDefault="00723282" w:rsidP="005B11A8">
            <w:pPr>
              <w:jc w:val="both"/>
              <w:rPr>
                <w:i/>
                <w:szCs w:val="20"/>
              </w:rPr>
            </w:pPr>
            <w:r w:rsidRPr="002C6A8D">
              <w:rPr>
                <w:i/>
                <w:szCs w:val="20"/>
              </w:rPr>
              <w:t>6 ecp</w:t>
            </w:r>
          </w:p>
        </w:tc>
      </w:tr>
      <w:tr w:rsidR="00723282" w:rsidRPr="002C6A8D" w14:paraId="1766531F" w14:textId="77777777" w:rsidTr="001331BD">
        <w:trPr>
          <w:trHeight w:val="255"/>
        </w:trPr>
        <w:tc>
          <w:tcPr>
            <w:tcW w:w="2217" w:type="dxa"/>
            <w:shd w:val="clear" w:color="auto" w:fill="auto"/>
          </w:tcPr>
          <w:p w14:paraId="76AC3632" w14:textId="77777777" w:rsidR="00723282" w:rsidRPr="002C6A8D" w:rsidRDefault="00723282" w:rsidP="005B11A8">
            <w:pPr>
              <w:jc w:val="both"/>
              <w:rPr>
                <w:i/>
                <w:szCs w:val="20"/>
              </w:rPr>
            </w:pPr>
            <w:r w:rsidRPr="002C6A8D">
              <w:rPr>
                <w:i/>
                <w:szCs w:val="20"/>
              </w:rPr>
              <w:t>Theme</w:t>
            </w:r>
          </w:p>
        </w:tc>
        <w:tc>
          <w:tcPr>
            <w:tcW w:w="2931" w:type="dxa"/>
            <w:shd w:val="clear" w:color="auto" w:fill="auto"/>
          </w:tcPr>
          <w:p w14:paraId="47A81CD1" w14:textId="77777777" w:rsidR="00723282" w:rsidRPr="002C6A8D" w:rsidRDefault="00723282" w:rsidP="005B11A8">
            <w:pPr>
              <w:jc w:val="both"/>
              <w:rPr>
                <w:i/>
                <w:szCs w:val="20"/>
                <w:lang w:eastAsia="zh-TW"/>
              </w:rPr>
            </w:pPr>
            <w:r w:rsidRPr="002C6A8D">
              <w:rPr>
                <w:i/>
                <w:szCs w:val="20"/>
              </w:rPr>
              <w:t xml:space="preserve">ECS, LEU, </w:t>
            </w:r>
          </w:p>
        </w:tc>
      </w:tr>
      <w:tr w:rsidR="00723282" w:rsidRPr="002C6A8D" w14:paraId="79CEA5DB" w14:textId="77777777" w:rsidTr="001331BD">
        <w:trPr>
          <w:trHeight w:val="267"/>
        </w:trPr>
        <w:tc>
          <w:tcPr>
            <w:tcW w:w="2217" w:type="dxa"/>
            <w:shd w:val="clear" w:color="auto" w:fill="auto"/>
          </w:tcPr>
          <w:p w14:paraId="4B8F93E5" w14:textId="77777777" w:rsidR="00723282" w:rsidRPr="002C6A8D" w:rsidRDefault="00723282" w:rsidP="005B11A8">
            <w:pPr>
              <w:jc w:val="both"/>
              <w:rPr>
                <w:i/>
                <w:szCs w:val="20"/>
              </w:rPr>
            </w:pPr>
            <w:r w:rsidRPr="002C6A8D">
              <w:rPr>
                <w:i/>
                <w:szCs w:val="20"/>
              </w:rPr>
              <w:t>Track</w:t>
            </w:r>
          </w:p>
        </w:tc>
        <w:tc>
          <w:tcPr>
            <w:tcW w:w="2931" w:type="dxa"/>
            <w:shd w:val="clear" w:color="auto" w:fill="auto"/>
          </w:tcPr>
          <w:p w14:paraId="5E29848B" w14:textId="77777777" w:rsidR="00723282" w:rsidRPr="002C6A8D" w:rsidRDefault="00723282" w:rsidP="005B11A8">
            <w:pPr>
              <w:jc w:val="both"/>
              <w:rPr>
                <w:i/>
                <w:szCs w:val="20"/>
                <w:lang w:eastAsia="zh-TW"/>
              </w:rPr>
            </w:pPr>
            <w:r w:rsidRPr="002C6A8D">
              <w:rPr>
                <w:i/>
                <w:szCs w:val="20"/>
                <w:lang w:eastAsia="zh-TW"/>
              </w:rPr>
              <w:t>Maths</w:t>
            </w:r>
          </w:p>
        </w:tc>
      </w:tr>
    </w:tbl>
    <w:p w14:paraId="07BDA8D7" w14:textId="77777777" w:rsidR="00723282" w:rsidRPr="002C6A8D" w:rsidRDefault="00723282" w:rsidP="005B11A8">
      <w:pPr>
        <w:jc w:val="both"/>
        <w:rPr>
          <w:i/>
          <w:szCs w:val="20"/>
        </w:rPr>
      </w:pPr>
    </w:p>
    <w:p w14:paraId="1202F156" w14:textId="77777777" w:rsidR="00723282" w:rsidRPr="002C6A8D" w:rsidRDefault="00723282" w:rsidP="005B11A8">
      <w:pPr>
        <w:jc w:val="both"/>
        <w:rPr>
          <w:i/>
          <w:szCs w:val="20"/>
        </w:rPr>
      </w:pPr>
      <w:r w:rsidRPr="002C6A8D">
        <w:rPr>
          <w:i/>
          <w:szCs w:val="20"/>
        </w:rPr>
        <w:t>Prerequisites</w:t>
      </w:r>
    </w:p>
    <w:p w14:paraId="15F130AF" w14:textId="77777777" w:rsidR="00723282" w:rsidRPr="002C6A8D" w:rsidRDefault="00594B4F" w:rsidP="005B11A8">
      <w:pPr>
        <w:jc w:val="both"/>
        <w:rPr>
          <w:lang w:eastAsia="zh-TW"/>
        </w:rPr>
      </w:pPr>
      <w:r w:rsidRPr="002C6A8D">
        <w:rPr>
          <w:lang w:eastAsia="zh-TW"/>
        </w:rPr>
        <w:t>Linear Algebra and Vector Calculus</w:t>
      </w:r>
    </w:p>
    <w:p w14:paraId="60E56524" w14:textId="77777777" w:rsidR="006C143A" w:rsidRPr="002C6A8D" w:rsidRDefault="006C143A"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i/>
          <w:lang w:eastAsia="zh-TW"/>
        </w:rPr>
      </w:pPr>
      <w:r w:rsidRPr="002C6A8D">
        <w:rPr>
          <w:rFonts w:ascii="Verdana" w:eastAsia="PMingLiU" w:hAnsi="Verdana" w:cs="Arial"/>
          <w:i/>
          <w:color w:val="auto"/>
          <w:sz w:val="20"/>
          <w:lang w:val="en-GB" w:eastAsia="zh-TW"/>
        </w:rPr>
        <w:t>(</w:t>
      </w:r>
      <w:r w:rsidRPr="002C6A8D">
        <w:rPr>
          <w:rFonts w:ascii="Verdana" w:eastAsia="PMingLiU" w:hAnsi="Verdana" w:cs="Arial"/>
          <w:i/>
          <w:color w:val="auto"/>
          <w:sz w:val="20"/>
          <w:lang w:val="en-GB"/>
        </w:rPr>
        <w:t>Prerequisites in 2013</w:t>
      </w:r>
      <w:r w:rsidRPr="002C6A8D">
        <w:rPr>
          <w:rFonts w:ascii="Verdana" w:eastAsia="PMingLiU" w:hAnsi="Verdana" w:cs="Arial"/>
          <w:i/>
          <w:color w:val="auto"/>
          <w:sz w:val="20"/>
          <w:lang w:val="en-GB" w:eastAsia="zh-TW"/>
        </w:rPr>
        <w:t>-</w:t>
      </w:r>
      <w:r w:rsidRPr="002C6A8D">
        <w:rPr>
          <w:rFonts w:ascii="Verdana" w:eastAsia="PMingLiU" w:hAnsi="Verdana" w:cs="Arial"/>
          <w:i/>
          <w:color w:val="auto"/>
          <w:sz w:val="20"/>
          <w:lang w:val="en-GB"/>
        </w:rPr>
        <w:t>14: Calculus</w:t>
      </w:r>
      <w:r w:rsidRPr="002C6A8D">
        <w:rPr>
          <w:rFonts w:ascii="Verdana" w:hAnsi="Verdana"/>
        </w:rPr>
        <w:t xml:space="preserve"> </w:t>
      </w:r>
      <w:r w:rsidRPr="002C6A8D">
        <w:rPr>
          <w:rFonts w:ascii="Verdana" w:eastAsia="PMingLiU" w:hAnsi="Verdana" w:cs="Arial"/>
          <w:i/>
          <w:color w:val="auto"/>
          <w:sz w:val="20"/>
          <w:lang w:val="en-GB"/>
        </w:rPr>
        <w:t>2</w:t>
      </w:r>
      <w:r w:rsidRPr="002C6A8D">
        <w:rPr>
          <w:rFonts w:ascii="Verdana" w:eastAsia="PMingLiU" w:hAnsi="Verdana" w:cs="Arial"/>
          <w:i/>
          <w:color w:val="auto"/>
          <w:sz w:val="20"/>
          <w:lang w:val="en-GB" w:eastAsia="zh-TW"/>
        </w:rPr>
        <w:t>)</w:t>
      </w:r>
    </w:p>
    <w:p w14:paraId="5B65FF6D" w14:textId="77777777" w:rsidR="00723282" w:rsidRPr="002C6A8D" w:rsidRDefault="00723282" w:rsidP="005B11A8">
      <w:pPr>
        <w:jc w:val="both"/>
        <w:rPr>
          <w:color w:val="FF0000"/>
          <w:lang w:eastAsia="zh-TW"/>
        </w:rPr>
      </w:pPr>
    </w:p>
    <w:p w14:paraId="7304E145" w14:textId="77777777" w:rsidR="00723282" w:rsidRPr="002C6A8D" w:rsidRDefault="00723282" w:rsidP="005B11A8">
      <w:pPr>
        <w:jc w:val="both"/>
        <w:rPr>
          <w:i/>
          <w:lang w:eastAsia="zh-TW"/>
        </w:rPr>
      </w:pPr>
      <w:r w:rsidRPr="002C6A8D">
        <w:rPr>
          <w:i/>
          <w:lang w:eastAsia="zh-TW"/>
        </w:rPr>
        <w:t>Course Content</w:t>
      </w:r>
    </w:p>
    <w:p w14:paraId="1D430AC1" w14:textId="77777777" w:rsidR="00594B4F" w:rsidRPr="002C6A8D" w:rsidRDefault="00594B4F"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Arial"/>
          <w:color w:val="auto"/>
          <w:sz w:val="20"/>
          <w:lang w:val="en-GB"/>
        </w:rPr>
      </w:pPr>
      <w:r w:rsidRPr="002C6A8D">
        <w:rPr>
          <w:rFonts w:ascii="Verdana" w:eastAsia="PMingLiU" w:hAnsi="Verdana" w:cs="Arial"/>
          <w:color w:val="auto"/>
          <w:sz w:val="20"/>
          <w:lang w:val="en-GB"/>
        </w:rPr>
        <w:t>The majority of physical phenomena can be described by partial differential equations (Maxwell equation for electromagnetism, Schrödinger equation in quantum mechanics, Einstein equation in general relativity, diffusion equation in thermodynamics, wave equation in optics). Partial differential equations are also fundamental in the life sciences (reaction-diffusion equations) and economics (e.g. Black-Scholes equation). This module discusses these equations and methods for their solution. For example, for the heat and wave equation we discuss the method of separation of variables. This ties in with the remarkable result of Fourier that almost any periodic function can be represented as a sum of sines and cosines, called its Fourier series. An analogous representation for non-periodic functions is provided by the Fourier transform (and the closely related Laplace transform). We shall also discuss the the role of eigenvalue problems and some basic spectral theory, as well as fundamental solutions and associated Green’s formulas. If time permits, we will cover some numerical methods.</w:t>
      </w:r>
    </w:p>
    <w:p w14:paraId="30005D2A" w14:textId="77777777" w:rsidR="00594B4F" w:rsidRPr="002C6A8D" w:rsidRDefault="00594B4F"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cs="Arial"/>
          <w:color w:val="auto"/>
          <w:sz w:val="20"/>
          <w:lang w:val="en-GB"/>
        </w:rPr>
      </w:pPr>
      <w:r w:rsidRPr="002C6A8D">
        <w:rPr>
          <w:rFonts w:ascii="Verdana" w:eastAsia="PMingLiU" w:hAnsi="Verdana" w:cs="Arial"/>
          <w:color w:val="auto"/>
          <w:sz w:val="20"/>
          <w:lang w:val="en-GB"/>
        </w:rPr>
        <w:t>Topics include:</w:t>
      </w:r>
    </w:p>
    <w:p w14:paraId="1902DFF0"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Second order ordinary differential equations, including non-constant coefficients</w:t>
      </w:r>
    </w:p>
    <w:p w14:paraId="1E55BF33"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Power series solutions</w:t>
      </w:r>
    </w:p>
    <w:p w14:paraId="5A94C62B"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Wave equation</w:t>
      </w:r>
    </w:p>
    <w:p w14:paraId="188333C5"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Laplace transform</w:t>
      </w:r>
    </w:p>
    <w:p w14:paraId="7C65BF5D"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Complex functions (in particular contour integration, residues)</w:t>
      </w:r>
    </w:p>
    <w:p w14:paraId="666B58D4"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Fourier transform, Fourier series</w:t>
      </w:r>
    </w:p>
    <w:p w14:paraId="3F3BBB92"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lastRenderedPageBreak/>
        <w:t>Fourier analysis</w:t>
      </w:r>
    </w:p>
    <w:p w14:paraId="7197A1DC"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Separation of variables</w:t>
      </w:r>
    </w:p>
    <w:p w14:paraId="61295C3F"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Heat equation</w:t>
      </w:r>
    </w:p>
    <w:p w14:paraId="0AC4C950"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Laplace and Poisson equation</w:t>
      </w:r>
    </w:p>
    <w:p w14:paraId="3A6BAF2C"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Green’s function</w:t>
      </w:r>
    </w:p>
    <w:p w14:paraId="502BEBCC"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Polar and spherical coordinates</w:t>
      </w:r>
    </w:p>
    <w:p w14:paraId="4001CF85"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Bessel functions</w:t>
      </w:r>
    </w:p>
    <w:p w14:paraId="2082F610" w14:textId="77777777" w:rsidR="00594B4F" w:rsidRPr="002C6A8D" w:rsidRDefault="00594B4F"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Schrödinger equation</w:t>
      </w:r>
    </w:p>
    <w:p w14:paraId="5B2687FF" w14:textId="77777777" w:rsidR="00723282" w:rsidRPr="002C6A8D" w:rsidRDefault="00723282" w:rsidP="005B11A8">
      <w:pPr>
        <w:jc w:val="both"/>
        <w:rPr>
          <w:szCs w:val="20"/>
        </w:rPr>
      </w:pPr>
    </w:p>
    <w:p w14:paraId="703C26B6" w14:textId="77777777" w:rsidR="00723282" w:rsidRPr="002C6A8D" w:rsidRDefault="00723282" w:rsidP="005B11A8">
      <w:pPr>
        <w:pStyle w:val="Heading1"/>
        <w:ind w:left="0" w:firstLine="0"/>
        <w:jc w:val="both"/>
        <w:rPr>
          <w:lang w:eastAsia="zh-TW"/>
        </w:rPr>
      </w:pPr>
      <w:bookmarkStart w:id="869" w:name="_Toc194388841"/>
      <w:bookmarkStart w:id="870" w:name="_Toc196217763"/>
      <w:bookmarkStart w:id="871" w:name="_Toc196219111"/>
      <w:bookmarkStart w:id="872" w:name="_Toc196815349"/>
      <w:bookmarkStart w:id="873" w:name="_Toc196886407"/>
      <w:bookmarkStart w:id="874" w:name="_Toc202860063"/>
    </w:p>
    <w:p w14:paraId="4EA61598" w14:textId="77777777" w:rsidR="00723282" w:rsidRPr="002C6A8D" w:rsidRDefault="009F4C3C" w:rsidP="005B11A8">
      <w:pPr>
        <w:pStyle w:val="Heading1"/>
        <w:ind w:left="0" w:firstLine="0"/>
        <w:jc w:val="both"/>
      </w:pPr>
      <w:bookmarkStart w:id="875" w:name="_Toc354671798"/>
      <w:r w:rsidRPr="002C6A8D">
        <w:t>900323</w:t>
      </w:r>
      <w:r w:rsidR="004A2DD6" w:rsidRPr="002C6A8D">
        <w:t>SCI</w:t>
      </w:r>
      <w:r w:rsidR="004A2DD6" w:rsidRPr="002C6A8D">
        <w:tab/>
        <w:t>Introduction to Financial Mathematics</w:t>
      </w:r>
      <w:bookmarkEnd w:id="875"/>
    </w:p>
    <w:tbl>
      <w:tblPr>
        <w:tblW w:w="0" w:type="auto"/>
        <w:tblLook w:val="01E0" w:firstRow="1" w:lastRow="1" w:firstColumn="1" w:lastColumn="1" w:noHBand="0" w:noVBand="0"/>
      </w:tblPr>
      <w:tblGrid>
        <w:gridCol w:w="2217"/>
        <w:gridCol w:w="2931"/>
      </w:tblGrid>
      <w:tr w:rsidR="009F4C3C" w:rsidRPr="002C6A8D" w14:paraId="6EF304A5" w14:textId="77777777" w:rsidTr="001331BD">
        <w:trPr>
          <w:trHeight w:val="255"/>
        </w:trPr>
        <w:tc>
          <w:tcPr>
            <w:tcW w:w="2217" w:type="dxa"/>
            <w:shd w:val="clear" w:color="auto" w:fill="auto"/>
          </w:tcPr>
          <w:p w14:paraId="54973D43" w14:textId="77777777" w:rsidR="009F4C3C" w:rsidRPr="002C6A8D" w:rsidRDefault="009F4C3C" w:rsidP="005B11A8">
            <w:pPr>
              <w:jc w:val="both"/>
              <w:rPr>
                <w:i/>
                <w:szCs w:val="20"/>
              </w:rPr>
            </w:pPr>
            <w:r w:rsidRPr="002C6A8D">
              <w:rPr>
                <w:i/>
                <w:szCs w:val="20"/>
              </w:rPr>
              <w:t>Credit points</w:t>
            </w:r>
          </w:p>
        </w:tc>
        <w:tc>
          <w:tcPr>
            <w:tcW w:w="2931" w:type="dxa"/>
            <w:shd w:val="clear" w:color="auto" w:fill="auto"/>
          </w:tcPr>
          <w:p w14:paraId="49161366" w14:textId="77777777" w:rsidR="009F4C3C" w:rsidRPr="002C6A8D" w:rsidRDefault="009F4C3C" w:rsidP="005B11A8">
            <w:pPr>
              <w:jc w:val="both"/>
              <w:rPr>
                <w:i/>
                <w:szCs w:val="20"/>
              </w:rPr>
            </w:pPr>
            <w:r w:rsidRPr="002C6A8D">
              <w:rPr>
                <w:i/>
                <w:szCs w:val="20"/>
              </w:rPr>
              <w:t>6 ecp</w:t>
            </w:r>
          </w:p>
        </w:tc>
      </w:tr>
      <w:tr w:rsidR="009F4C3C" w:rsidRPr="002C6A8D" w14:paraId="5D8866F4" w14:textId="77777777" w:rsidTr="001331BD">
        <w:trPr>
          <w:trHeight w:val="255"/>
        </w:trPr>
        <w:tc>
          <w:tcPr>
            <w:tcW w:w="2217" w:type="dxa"/>
            <w:shd w:val="clear" w:color="auto" w:fill="auto"/>
          </w:tcPr>
          <w:p w14:paraId="7C0630EA" w14:textId="77777777" w:rsidR="009F4C3C" w:rsidRPr="002C6A8D" w:rsidRDefault="009F4C3C" w:rsidP="005B11A8">
            <w:pPr>
              <w:jc w:val="both"/>
              <w:rPr>
                <w:i/>
                <w:szCs w:val="20"/>
              </w:rPr>
            </w:pPr>
            <w:r w:rsidRPr="002C6A8D">
              <w:rPr>
                <w:i/>
                <w:szCs w:val="20"/>
              </w:rPr>
              <w:t>Theme</w:t>
            </w:r>
          </w:p>
        </w:tc>
        <w:tc>
          <w:tcPr>
            <w:tcW w:w="2931" w:type="dxa"/>
            <w:shd w:val="clear" w:color="auto" w:fill="auto"/>
          </w:tcPr>
          <w:p w14:paraId="148F6E55" w14:textId="77777777" w:rsidR="009F4C3C" w:rsidRPr="002C6A8D" w:rsidRDefault="009F4C3C" w:rsidP="005B11A8">
            <w:pPr>
              <w:jc w:val="both"/>
              <w:rPr>
                <w:i/>
                <w:szCs w:val="20"/>
                <w:lang w:eastAsia="zh-TW"/>
              </w:rPr>
            </w:pPr>
            <w:r w:rsidRPr="002C6A8D">
              <w:rPr>
                <w:i/>
                <w:szCs w:val="20"/>
              </w:rPr>
              <w:t xml:space="preserve">ECS, LEU, </w:t>
            </w:r>
          </w:p>
        </w:tc>
      </w:tr>
      <w:tr w:rsidR="009F4C3C" w:rsidRPr="002C6A8D" w14:paraId="7531D4FF" w14:textId="77777777" w:rsidTr="001331BD">
        <w:trPr>
          <w:trHeight w:val="267"/>
        </w:trPr>
        <w:tc>
          <w:tcPr>
            <w:tcW w:w="2217" w:type="dxa"/>
            <w:shd w:val="clear" w:color="auto" w:fill="auto"/>
          </w:tcPr>
          <w:p w14:paraId="54E281B2" w14:textId="77777777" w:rsidR="009F4C3C" w:rsidRPr="002C6A8D" w:rsidRDefault="009F4C3C" w:rsidP="005B11A8">
            <w:pPr>
              <w:jc w:val="both"/>
              <w:rPr>
                <w:i/>
                <w:szCs w:val="20"/>
              </w:rPr>
            </w:pPr>
            <w:r w:rsidRPr="002C6A8D">
              <w:rPr>
                <w:i/>
                <w:szCs w:val="20"/>
              </w:rPr>
              <w:t>Track</w:t>
            </w:r>
          </w:p>
        </w:tc>
        <w:tc>
          <w:tcPr>
            <w:tcW w:w="2931" w:type="dxa"/>
            <w:shd w:val="clear" w:color="auto" w:fill="auto"/>
          </w:tcPr>
          <w:p w14:paraId="10966874" w14:textId="77777777" w:rsidR="009F4C3C" w:rsidRPr="002C6A8D" w:rsidRDefault="009F4C3C" w:rsidP="005B11A8">
            <w:pPr>
              <w:jc w:val="both"/>
              <w:rPr>
                <w:i/>
                <w:szCs w:val="20"/>
                <w:lang w:eastAsia="zh-TW"/>
              </w:rPr>
            </w:pPr>
            <w:r w:rsidRPr="002C6A8D">
              <w:rPr>
                <w:i/>
                <w:szCs w:val="20"/>
                <w:lang w:eastAsia="zh-TW"/>
              </w:rPr>
              <w:t>Maths</w:t>
            </w:r>
          </w:p>
        </w:tc>
      </w:tr>
    </w:tbl>
    <w:p w14:paraId="13C536F2" w14:textId="77777777" w:rsidR="009F4C3C" w:rsidRPr="002C6A8D" w:rsidRDefault="009F4C3C" w:rsidP="005B11A8">
      <w:pPr>
        <w:jc w:val="both"/>
        <w:rPr>
          <w:i/>
          <w:szCs w:val="20"/>
        </w:rPr>
      </w:pPr>
    </w:p>
    <w:p w14:paraId="0FD9A295" w14:textId="77777777" w:rsidR="009F4C3C" w:rsidRPr="002C6A8D" w:rsidRDefault="009F4C3C" w:rsidP="005B11A8">
      <w:pPr>
        <w:jc w:val="both"/>
        <w:rPr>
          <w:i/>
          <w:szCs w:val="20"/>
        </w:rPr>
      </w:pPr>
      <w:r w:rsidRPr="002C6A8D">
        <w:rPr>
          <w:i/>
          <w:szCs w:val="20"/>
        </w:rPr>
        <w:t>Prerequisites</w:t>
      </w:r>
    </w:p>
    <w:p w14:paraId="2B3ED83D" w14:textId="77777777" w:rsidR="009F4C3C" w:rsidRPr="002C6A8D" w:rsidRDefault="004A2DD6" w:rsidP="005B11A8">
      <w:pPr>
        <w:jc w:val="both"/>
        <w:rPr>
          <w:lang w:eastAsia="zh-TW"/>
        </w:rPr>
      </w:pPr>
      <w:r w:rsidRPr="002C6A8D">
        <w:rPr>
          <w:lang w:eastAsia="zh-TW"/>
        </w:rPr>
        <w:t>L</w:t>
      </w:r>
      <w:r w:rsidR="00C87118" w:rsidRPr="002C6A8D">
        <w:rPr>
          <w:lang w:eastAsia="zh-TW"/>
        </w:rPr>
        <w:t xml:space="preserve">inear Algebra, </w:t>
      </w:r>
      <w:r w:rsidRPr="002C6A8D">
        <w:rPr>
          <w:lang w:eastAsia="zh-TW"/>
        </w:rPr>
        <w:t>Vector Calculus</w:t>
      </w:r>
      <w:r w:rsidR="00C87118" w:rsidRPr="002C6A8D">
        <w:rPr>
          <w:lang w:eastAsia="zh-TW"/>
        </w:rPr>
        <w:t xml:space="preserve"> and Probability and Statistics</w:t>
      </w:r>
    </w:p>
    <w:p w14:paraId="24FA7926" w14:textId="77777777" w:rsidR="00C87118" w:rsidRPr="002C6A8D" w:rsidRDefault="00C87118" w:rsidP="005B11A8">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Verdana" w:eastAsia="PMingLiU" w:hAnsi="Verdana"/>
          <w:i/>
          <w:lang w:eastAsia="zh-TW"/>
        </w:rPr>
      </w:pPr>
      <w:r w:rsidRPr="002C6A8D">
        <w:rPr>
          <w:rFonts w:ascii="Verdana" w:eastAsia="PMingLiU" w:hAnsi="Verdana" w:cs="Arial"/>
          <w:i/>
          <w:color w:val="auto"/>
          <w:sz w:val="20"/>
          <w:lang w:val="en-GB" w:eastAsia="zh-TW"/>
        </w:rPr>
        <w:t>(</w:t>
      </w:r>
      <w:r w:rsidR="006C143A" w:rsidRPr="002C6A8D">
        <w:rPr>
          <w:rFonts w:ascii="Verdana" w:eastAsia="PMingLiU" w:hAnsi="Verdana" w:cs="Arial"/>
          <w:i/>
          <w:color w:val="auto"/>
          <w:sz w:val="20"/>
          <w:lang w:val="en-GB"/>
        </w:rPr>
        <w:t>Prerequisites in 2013</w:t>
      </w:r>
      <w:r w:rsidR="006C143A" w:rsidRPr="002C6A8D">
        <w:rPr>
          <w:rFonts w:ascii="Verdana" w:eastAsia="PMingLiU" w:hAnsi="Verdana" w:cs="Arial"/>
          <w:i/>
          <w:color w:val="auto"/>
          <w:sz w:val="20"/>
          <w:lang w:val="en-GB" w:eastAsia="zh-TW"/>
        </w:rPr>
        <w:t>-</w:t>
      </w:r>
      <w:r w:rsidRPr="002C6A8D">
        <w:rPr>
          <w:rFonts w:ascii="Verdana" w:eastAsia="PMingLiU" w:hAnsi="Verdana" w:cs="Arial"/>
          <w:i/>
          <w:color w:val="auto"/>
          <w:sz w:val="20"/>
          <w:lang w:val="en-GB"/>
        </w:rPr>
        <w:t>14: Calculus</w:t>
      </w:r>
      <w:r w:rsidRPr="002C6A8D">
        <w:rPr>
          <w:rFonts w:ascii="Verdana" w:hAnsi="Verdana"/>
        </w:rPr>
        <w:t xml:space="preserve"> </w:t>
      </w:r>
      <w:r w:rsidRPr="002C6A8D">
        <w:rPr>
          <w:rFonts w:ascii="Verdana" w:eastAsia="PMingLiU" w:hAnsi="Verdana" w:cs="Arial"/>
          <w:i/>
          <w:color w:val="auto"/>
          <w:sz w:val="20"/>
          <w:lang w:val="en-GB"/>
        </w:rPr>
        <w:t>2</w:t>
      </w:r>
      <w:r w:rsidRPr="002C6A8D">
        <w:rPr>
          <w:rFonts w:ascii="Verdana" w:eastAsia="PMingLiU" w:hAnsi="Verdana" w:cs="Arial"/>
          <w:i/>
          <w:color w:val="auto"/>
          <w:sz w:val="20"/>
          <w:lang w:val="en-GB" w:eastAsia="zh-TW"/>
        </w:rPr>
        <w:t>)</w:t>
      </w:r>
    </w:p>
    <w:p w14:paraId="38066A3E" w14:textId="77777777" w:rsidR="00C87118" w:rsidRPr="002C6A8D" w:rsidRDefault="00C87118" w:rsidP="005B11A8">
      <w:pPr>
        <w:jc w:val="both"/>
        <w:rPr>
          <w:lang w:eastAsia="zh-TW"/>
        </w:rPr>
      </w:pPr>
    </w:p>
    <w:p w14:paraId="69269248" w14:textId="77777777" w:rsidR="009F4C3C" w:rsidRPr="002C6A8D" w:rsidRDefault="009F4C3C" w:rsidP="005B11A8">
      <w:pPr>
        <w:jc w:val="both"/>
        <w:rPr>
          <w:color w:val="FF0000"/>
          <w:lang w:eastAsia="zh-TW"/>
        </w:rPr>
      </w:pPr>
    </w:p>
    <w:p w14:paraId="07C6B21F" w14:textId="77777777" w:rsidR="009F4C3C" w:rsidRPr="002C6A8D" w:rsidRDefault="009F4C3C" w:rsidP="005B11A8">
      <w:pPr>
        <w:jc w:val="both"/>
        <w:rPr>
          <w:i/>
          <w:lang w:eastAsia="zh-TW"/>
        </w:rPr>
      </w:pPr>
      <w:r w:rsidRPr="002C6A8D">
        <w:rPr>
          <w:i/>
          <w:lang w:eastAsia="zh-TW"/>
        </w:rPr>
        <w:t>Course Content</w:t>
      </w:r>
    </w:p>
    <w:p w14:paraId="6CABFA31" w14:textId="77777777" w:rsidR="004A2DD6" w:rsidRPr="002C6A8D" w:rsidRDefault="004A2DD6"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Financial institutions trade in risk, and it is therefore essential to measure and control such risks. Financial instruments such as options play an important role in risk management, and to handle them one needs to be able to price them. This course gives an introduction into financial mathematics. The emphasis is on analysis, although the first few weeks a more stochastic approach is sketched.</w:t>
      </w:r>
    </w:p>
    <w:p w14:paraId="1CAA2D14" w14:textId="77777777" w:rsidR="004A2DD6" w:rsidRPr="002C6A8D" w:rsidRDefault="004A2DD6"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The following topics are treated:</w:t>
      </w:r>
    </w:p>
    <w:p w14:paraId="479014BC" w14:textId="77777777" w:rsidR="004A2DD6" w:rsidRPr="002C6A8D" w:rsidRDefault="004A2DD6"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 xml:space="preserve">introduction in the theory of options; </w:t>
      </w:r>
    </w:p>
    <w:p w14:paraId="7D783A2C" w14:textId="77777777" w:rsidR="004A2DD6" w:rsidRPr="002C6A8D" w:rsidRDefault="004A2DD6"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 xml:space="preserve">the binomial tree method; </w:t>
      </w:r>
    </w:p>
    <w:p w14:paraId="085CADF0" w14:textId="77777777" w:rsidR="004A2DD6" w:rsidRPr="002C6A8D" w:rsidRDefault="004A2DD6"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introduction to Ito-calculus;</w:t>
      </w:r>
    </w:p>
    <w:p w14:paraId="66897EB7" w14:textId="77777777" w:rsidR="004A2DD6" w:rsidRPr="002C6A8D" w:rsidRDefault="004A2DD6"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the Black-Scholes model;</w:t>
      </w:r>
    </w:p>
    <w:p w14:paraId="43CF2AF7" w14:textId="77777777" w:rsidR="004A2DD6" w:rsidRPr="002C6A8D" w:rsidRDefault="004A2DD6"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the classical partial differential equations;</w:t>
      </w:r>
    </w:p>
    <w:p w14:paraId="7DB02290" w14:textId="77777777" w:rsidR="004A2DD6" w:rsidRPr="002C6A8D" w:rsidRDefault="004A2DD6"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the Black-Scholes formula with applications;</w:t>
      </w:r>
    </w:p>
    <w:p w14:paraId="692AF089" w14:textId="77777777" w:rsidR="004A2DD6" w:rsidRPr="002C6A8D" w:rsidRDefault="004A2DD6"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American options and free boundary problems;</w:t>
      </w:r>
    </w:p>
    <w:p w14:paraId="2F5AAC49" w14:textId="77777777" w:rsidR="004A2DD6" w:rsidRPr="002C6A8D" w:rsidRDefault="004A2DD6" w:rsidP="00911A39">
      <w:pPr>
        <w:pStyle w:val="Body"/>
        <w:numPr>
          <w:ilvl w:val="0"/>
          <w:numId w:val="52"/>
        </w:numPr>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hanging="180"/>
        <w:jc w:val="both"/>
        <w:rPr>
          <w:rFonts w:ascii="Verdana" w:eastAsia="PMingLiU" w:hAnsi="Verdana" w:cs="Arial"/>
          <w:color w:val="auto"/>
          <w:sz w:val="20"/>
          <w:lang w:val="en-GB"/>
        </w:rPr>
      </w:pPr>
      <w:r w:rsidRPr="002C6A8D">
        <w:rPr>
          <w:rFonts w:ascii="Verdana" w:eastAsia="PMingLiU" w:hAnsi="Verdana" w:cs="Arial"/>
          <w:color w:val="auto"/>
          <w:sz w:val="20"/>
          <w:lang w:val="en-GB"/>
        </w:rPr>
        <w:t>introducti</w:t>
      </w:r>
      <w:r w:rsidR="00596977" w:rsidRPr="002C6A8D">
        <w:rPr>
          <w:rFonts w:ascii="Verdana" w:eastAsia="PMingLiU" w:hAnsi="Verdana" w:cs="Arial"/>
          <w:color w:val="auto"/>
          <w:sz w:val="20"/>
          <w:lang w:val="en-GB"/>
        </w:rPr>
        <w:t xml:space="preserve">on to numerical methods for </w:t>
      </w:r>
      <w:r w:rsidR="00596977" w:rsidRPr="002C6A8D">
        <w:rPr>
          <w:rFonts w:ascii="Verdana" w:eastAsia="PMingLiU" w:hAnsi="Verdana" w:cs="Arial"/>
          <w:color w:val="auto"/>
          <w:sz w:val="20"/>
          <w:lang w:val="en-GB" w:eastAsia="zh-TW"/>
        </w:rPr>
        <w:t>PDE’s</w:t>
      </w:r>
      <w:r w:rsidRPr="002C6A8D">
        <w:rPr>
          <w:rFonts w:ascii="Verdana" w:eastAsia="PMingLiU" w:hAnsi="Verdana" w:cs="Arial"/>
          <w:color w:val="auto"/>
          <w:sz w:val="20"/>
          <w:lang w:val="en-GB"/>
        </w:rPr>
        <w:t xml:space="preserve"> based on applications in</w:t>
      </w:r>
      <w:r w:rsidRPr="002C6A8D">
        <w:rPr>
          <w:rFonts w:ascii="Verdana" w:hAnsi="Verdana"/>
        </w:rPr>
        <w:t xml:space="preserve"> </w:t>
      </w:r>
      <w:r w:rsidRPr="002C6A8D">
        <w:rPr>
          <w:rFonts w:ascii="Verdana" w:eastAsia="PMingLiU" w:hAnsi="Verdana" w:cs="Arial"/>
          <w:color w:val="auto"/>
          <w:sz w:val="20"/>
          <w:lang w:val="en-GB"/>
        </w:rPr>
        <w:t>financial mathematics.</w:t>
      </w:r>
    </w:p>
    <w:p w14:paraId="4490314E" w14:textId="77777777" w:rsidR="009F4C3C" w:rsidRPr="002C6A8D" w:rsidRDefault="009F4C3C" w:rsidP="005B11A8">
      <w:pPr>
        <w:jc w:val="both"/>
        <w:rPr>
          <w:color w:val="FF0000"/>
          <w:lang w:val="en-US" w:eastAsia="zh-TW"/>
        </w:rPr>
      </w:pPr>
    </w:p>
    <w:p w14:paraId="6AC04D6F" w14:textId="77777777" w:rsidR="009F4C3C" w:rsidRPr="002C6A8D" w:rsidRDefault="009F4C3C" w:rsidP="005B11A8">
      <w:pPr>
        <w:jc w:val="both"/>
        <w:rPr>
          <w:lang w:eastAsia="zh-TW"/>
        </w:rPr>
      </w:pPr>
    </w:p>
    <w:p w14:paraId="6E677BD4" w14:textId="77777777" w:rsidR="009F4C3C" w:rsidRPr="002C6A8D" w:rsidRDefault="009F4C3C" w:rsidP="005B11A8">
      <w:pPr>
        <w:jc w:val="both"/>
        <w:rPr>
          <w:lang w:eastAsia="zh-TW"/>
        </w:rPr>
      </w:pPr>
    </w:p>
    <w:p w14:paraId="1306726C" w14:textId="77777777" w:rsidR="000349B4" w:rsidRPr="002C6A8D" w:rsidRDefault="000005AB" w:rsidP="005B11A8">
      <w:pPr>
        <w:pStyle w:val="Heading1"/>
        <w:ind w:left="0" w:firstLine="0"/>
        <w:jc w:val="both"/>
        <w:rPr>
          <w:szCs w:val="20"/>
        </w:rPr>
      </w:pPr>
      <w:bookmarkStart w:id="876" w:name="_Toc354671799"/>
      <w:r w:rsidRPr="002C6A8D">
        <w:t>900</w:t>
      </w:r>
      <w:r w:rsidR="00FC5B02" w:rsidRPr="002C6A8D">
        <w:t>33</w:t>
      </w:r>
      <w:r w:rsidR="000349B4" w:rsidRPr="002C6A8D">
        <w:t>1</w:t>
      </w:r>
      <w:r w:rsidRPr="002C6A8D">
        <w:t>SCI</w:t>
      </w:r>
      <w:r w:rsidR="00D84884" w:rsidRPr="002C6A8D">
        <w:tab/>
      </w:r>
      <w:bookmarkEnd w:id="869"/>
      <w:bookmarkEnd w:id="870"/>
      <w:bookmarkEnd w:id="871"/>
      <w:bookmarkEnd w:id="872"/>
      <w:bookmarkEnd w:id="873"/>
      <w:bookmarkEnd w:id="874"/>
      <w:r w:rsidR="000349B4" w:rsidRPr="002C6A8D">
        <w:rPr>
          <w:szCs w:val="20"/>
        </w:rPr>
        <w:t>Nanoscience</w:t>
      </w:r>
      <w:bookmarkEnd w:id="876"/>
    </w:p>
    <w:tbl>
      <w:tblPr>
        <w:tblW w:w="0" w:type="auto"/>
        <w:tblLook w:val="01E0" w:firstRow="1" w:lastRow="1" w:firstColumn="1" w:lastColumn="1" w:noHBand="0" w:noVBand="0"/>
      </w:tblPr>
      <w:tblGrid>
        <w:gridCol w:w="2217"/>
        <w:gridCol w:w="2931"/>
      </w:tblGrid>
      <w:tr w:rsidR="006F2FE6" w:rsidRPr="002C6A8D" w14:paraId="496025DE" w14:textId="77777777" w:rsidTr="006F615E">
        <w:trPr>
          <w:trHeight w:val="255"/>
        </w:trPr>
        <w:tc>
          <w:tcPr>
            <w:tcW w:w="2217" w:type="dxa"/>
            <w:shd w:val="clear" w:color="auto" w:fill="auto"/>
          </w:tcPr>
          <w:p w14:paraId="79605D31"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00E41757" w14:textId="77777777" w:rsidR="006F2FE6" w:rsidRPr="002C6A8D" w:rsidRDefault="006F2FE6" w:rsidP="005B11A8">
            <w:pPr>
              <w:jc w:val="both"/>
              <w:rPr>
                <w:i/>
                <w:szCs w:val="20"/>
              </w:rPr>
            </w:pPr>
            <w:r w:rsidRPr="002C6A8D">
              <w:rPr>
                <w:i/>
                <w:szCs w:val="20"/>
              </w:rPr>
              <w:t>6 ecp</w:t>
            </w:r>
          </w:p>
        </w:tc>
      </w:tr>
      <w:tr w:rsidR="006F2FE6" w:rsidRPr="002C6A8D" w14:paraId="0DBE8D89" w14:textId="77777777" w:rsidTr="006F615E">
        <w:trPr>
          <w:trHeight w:val="255"/>
        </w:trPr>
        <w:tc>
          <w:tcPr>
            <w:tcW w:w="2217" w:type="dxa"/>
            <w:shd w:val="clear" w:color="auto" w:fill="auto"/>
          </w:tcPr>
          <w:p w14:paraId="08999782"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07561DB6" w14:textId="77777777" w:rsidR="006F2FE6" w:rsidRPr="002C6A8D" w:rsidRDefault="006F2FE6" w:rsidP="005B11A8">
            <w:pPr>
              <w:jc w:val="both"/>
              <w:rPr>
                <w:i/>
                <w:szCs w:val="20"/>
              </w:rPr>
            </w:pPr>
            <w:r w:rsidRPr="002C6A8D">
              <w:rPr>
                <w:i/>
                <w:szCs w:val="20"/>
              </w:rPr>
              <w:t>ECS, LEU, HW, ICC</w:t>
            </w:r>
          </w:p>
        </w:tc>
      </w:tr>
      <w:tr w:rsidR="006F2FE6" w:rsidRPr="002C6A8D" w14:paraId="15BA462D" w14:textId="77777777" w:rsidTr="006F615E">
        <w:trPr>
          <w:trHeight w:val="267"/>
        </w:trPr>
        <w:tc>
          <w:tcPr>
            <w:tcW w:w="2217" w:type="dxa"/>
            <w:shd w:val="clear" w:color="auto" w:fill="auto"/>
          </w:tcPr>
          <w:p w14:paraId="62488002"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1263B242" w14:textId="77777777" w:rsidR="006F2FE6" w:rsidRPr="002C6A8D" w:rsidRDefault="006F2FE6" w:rsidP="005B11A8">
            <w:pPr>
              <w:jc w:val="both"/>
              <w:rPr>
                <w:i/>
                <w:szCs w:val="20"/>
              </w:rPr>
            </w:pPr>
            <w:r w:rsidRPr="002C6A8D">
              <w:rPr>
                <w:i/>
                <w:szCs w:val="20"/>
              </w:rPr>
              <w:t>Physics</w:t>
            </w:r>
          </w:p>
        </w:tc>
      </w:tr>
    </w:tbl>
    <w:p w14:paraId="2622E8AB" w14:textId="77777777" w:rsidR="009630AB" w:rsidRPr="002C6A8D" w:rsidRDefault="009630AB" w:rsidP="005B11A8">
      <w:pPr>
        <w:jc w:val="both"/>
        <w:rPr>
          <w:i/>
          <w:szCs w:val="20"/>
        </w:rPr>
      </w:pPr>
    </w:p>
    <w:p w14:paraId="2444A411" w14:textId="77777777" w:rsidR="009630AB" w:rsidRPr="002C6A8D" w:rsidRDefault="009630AB" w:rsidP="005B11A8">
      <w:pPr>
        <w:jc w:val="both"/>
        <w:rPr>
          <w:i/>
          <w:szCs w:val="20"/>
        </w:rPr>
      </w:pPr>
      <w:r w:rsidRPr="002C6A8D">
        <w:rPr>
          <w:i/>
          <w:szCs w:val="20"/>
        </w:rPr>
        <w:t>Prerequisites</w:t>
      </w:r>
    </w:p>
    <w:p w14:paraId="7856DFA3" w14:textId="77777777" w:rsidR="00FF1F29" w:rsidRPr="002C6A8D" w:rsidRDefault="00FF1F29" w:rsidP="005B11A8">
      <w:pPr>
        <w:jc w:val="both"/>
        <w:rPr>
          <w:lang w:val="en-US" w:eastAsia="zh-CN"/>
        </w:rPr>
      </w:pPr>
      <w:r w:rsidRPr="002C6A8D">
        <w:rPr>
          <w:lang w:val="en-US"/>
        </w:rPr>
        <w:t>Quantum Physics is the minimum prerequisite</w:t>
      </w:r>
      <w:r w:rsidRPr="002C6A8D">
        <w:rPr>
          <w:lang w:val="en-US" w:eastAsia="zh-TW"/>
        </w:rPr>
        <w:t>.</w:t>
      </w:r>
      <w:r w:rsidRPr="002C6A8D">
        <w:rPr>
          <w:lang w:val="en-US"/>
        </w:rPr>
        <w:t xml:space="preserve"> Chemistry; Electrons, Waves, and Relativity; and Statistical Mechanics </w:t>
      </w:r>
      <w:r w:rsidRPr="002C6A8D">
        <w:rPr>
          <w:lang w:val="en-US" w:eastAsia="zh-TW"/>
        </w:rPr>
        <w:t>are</w:t>
      </w:r>
      <w:r w:rsidRPr="002C6A8D">
        <w:rPr>
          <w:lang w:val="en-US"/>
        </w:rPr>
        <w:t xml:space="preserve"> </w:t>
      </w:r>
      <w:r w:rsidRPr="002C6A8D">
        <w:rPr>
          <w:lang w:val="en-US" w:eastAsia="zh-TW"/>
        </w:rPr>
        <w:t>recommended</w:t>
      </w:r>
      <w:r w:rsidRPr="002C6A8D">
        <w:rPr>
          <w:lang w:val="en-US"/>
        </w:rPr>
        <w:t>.</w:t>
      </w:r>
    </w:p>
    <w:p w14:paraId="37CE6AA6" w14:textId="77777777" w:rsidR="009630AB" w:rsidRPr="002C6A8D" w:rsidRDefault="009630AB" w:rsidP="005B11A8">
      <w:pPr>
        <w:jc w:val="both"/>
        <w:rPr>
          <w:szCs w:val="20"/>
          <w:lang w:val="en-US" w:eastAsia="zh-TW"/>
        </w:rPr>
      </w:pPr>
    </w:p>
    <w:p w14:paraId="04DE34A8" w14:textId="77777777" w:rsidR="009630AB" w:rsidRPr="002C6A8D" w:rsidRDefault="009630AB" w:rsidP="005B11A8">
      <w:pPr>
        <w:jc w:val="both"/>
        <w:rPr>
          <w:szCs w:val="20"/>
        </w:rPr>
      </w:pPr>
    </w:p>
    <w:p w14:paraId="5B96B60B" w14:textId="77777777" w:rsidR="009630AB" w:rsidRPr="002C6A8D" w:rsidRDefault="009630AB" w:rsidP="005B11A8">
      <w:pPr>
        <w:jc w:val="both"/>
        <w:rPr>
          <w:i/>
          <w:szCs w:val="20"/>
        </w:rPr>
      </w:pPr>
      <w:r w:rsidRPr="002C6A8D">
        <w:rPr>
          <w:i/>
          <w:szCs w:val="20"/>
        </w:rPr>
        <w:t>Course description</w:t>
      </w:r>
    </w:p>
    <w:p w14:paraId="3FD2B9DC" w14:textId="77777777" w:rsidR="009630AB" w:rsidRPr="002C6A8D" w:rsidRDefault="009630AB" w:rsidP="005B11A8">
      <w:pPr>
        <w:jc w:val="both"/>
        <w:rPr>
          <w:szCs w:val="20"/>
        </w:rPr>
      </w:pPr>
      <w:r w:rsidRPr="002C6A8D">
        <w:rPr>
          <w:szCs w:val="20"/>
        </w:rPr>
        <w:t xml:space="preserve">This course will focus on the emerging field of nanoscience.  While not all of nanoscience is radical or new, the collection of topics under a single umbrella is a recent and useful initiative.  At small length scales, the discreteness of matter and energy causes nano-structured materials’ properties to diverge from those of the bulk.  Purposeful nano-structuring of materials is currently finding applications in energy, electronics, and medicine.  The course will explore physical attributes inherent in nano-structured systems, the current methods for </w:t>
      </w:r>
      <w:r w:rsidRPr="002C6A8D">
        <w:rPr>
          <w:szCs w:val="20"/>
        </w:rPr>
        <w:lastRenderedPageBreak/>
        <w:t>studying and creating nanomaterials, and a sample of research topics in nanoscience.</w:t>
      </w:r>
    </w:p>
    <w:p w14:paraId="1230FC0D" w14:textId="77777777" w:rsidR="009630AB" w:rsidRPr="002C6A8D" w:rsidRDefault="009630AB" w:rsidP="005B11A8">
      <w:pPr>
        <w:jc w:val="both"/>
        <w:rPr>
          <w:szCs w:val="20"/>
        </w:rPr>
      </w:pPr>
      <w:r w:rsidRPr="002C6A8D">
        <w:rPr>
          <w:szCs w:val="20"/>
        </w:rPr>
        <w:t> </w:t>
      </w:r>
    </w:p>
    <w:p w14:paraId="7C422B00" w14:textId="77777777" w:rsidR="009630AB" w:rsidRPr="002C6A8D" w:rsidRDefault="009630AB" w:rsidP="005B11A8">
      <w:pPr>
        <w:jc w:val="both"/>
        <w:rPr>
          <w:szCs w:val="20"/>
        </w:rPr>
      </w:pPr>
      <w:r w:rsidRPr="002C6A8D">
        <w:rPr>
          <w:szCs w:val="20"/>
        </w:rPr>
        <w:t>Split into three parts, the course will first investigate how the physics of nano-systems is different from macro-systems by studying current examples of nanotechnology.  Second, the course will explore the advanced and varied techniques that enable the synthesis, analysis, and control of nanomaterials.  The third part of the course will study new developments in nanoscience, allowing students to pursue their own interests in the field.  Student papers and presentations will be written as if they are proponents (or possibly opponents) of their chosen technologies.  Peer feedback should explore the associated uncertainties and risks.  Several field trips to local research laboratories will be planned throughout the term.  Issues of risk and public perception will also be explored.</w:t>
      </w:r>
    </w:p>
    <w:p w14:paraId="1178AC9E" w14:textId="77777777" w:rsidR="00D84884" w:rsidRPr="002C6A8D" w:rsidRDefault="00D84884" w:rsidP="005B11A8">
      <w:pPr>
        <w:pStyle w:val="Heading1"/>
        <w:jc w:val="both"/>
      </w:pPr>
    </w:p>
    <w:p w14:paraId="5D82E890" w14:textId="77777777" w:rsidR="0069511D" w:rsidRPr="002C6A8D" w:rsidRDefault="0069511D" w:rsidP="005B11A8">
      <w:pPr>
        <w:jc w:val="both"/>
        <w:rPr>
          <w:b/>
        </w:rPr>
      </w:pPr>
      <w:bookmarkStart w:id="877" w:name="_Toc194388842"/>
      <w:bookmarkStart w:id="878" w:name="_Toc196217764"/>
      <w:bookmarkStart w:id="879" w:name="_Toc196219112"/>
      <w:bookmarkStart w:id="880" w:name="_Toc196815350"/>
      <w:bookmarkStart w:id="881" w:name="_Toc196886408"/>
      <w:bookmarkStart w:id="882" w:name="_Toc202860064"/>
    </w:p>
    <w:p w14:paraId="0220BAE0" w14:textId="77777777" w:rsidR="000851F0" w:rsidRPr="002C6A8D" w:rsidRDefault="00482FE7" w:rsidP="005B11A8">
      <w:pPr>
        <w:pStyle w:val="Heading1"/>
        <w:jc w:val="both"/>
        <w:rPr>
          <w:szCs w:val="20"/>
        </w:rPr>
      </w:pPr>
      <w:bookmarkStart w:id="883" w:name="_Toc354671800"/>
      <w:r w:rsidRPr="002C6A8D">
        <w:rPr>
          <w:szCs w:val="20"/>
        </w:rPr>
        <w:t>900</w:t>
      </w:r>
      <w:r w:rsidR="000851F0" w:rsidRPr="002C6A8D">
        <w:rPr>
          <w:szCs w:val="20"/>
        </w:rPr>
        <w:t>332</w:t>
      </w:r>
      <w:bookmarkEnd w:id="877"/>
      <w:bookmarkEnd w:id="878"/>
      <w:bookmarkEnd w:id="879"/>
      <w:bookmarkEnd w:id="880"/>
      <w:bookmarkEnd w:id="881"/>
      <w:bookmarkEnd w:id="882"/>
      <w:r w:rsidRPr="002C6A8D">
        <w:rPr>
          <w:szCs w:val="20"/>
        </w:rPr>
        <w:t>SCI</w:t>
      </w:r>
      <w:r w:rsidR="0069511D" w:rsidRPr="002C6A8D">
        <w:rPr>
          <w:szCs w:val="20"/>
        </w:rPr>
        <w:t xml:space="preserve">      </w:t>
      </w:r>
      <w:r w:rsidR="000851F0" w:rsidRPr="002C6A8D">
        <w:rPr>
          <w:szCs w:val="20"/>
        </w:rPr>
        <w:t>Symmetries and the Quantum Universe</w:t>
      </w:r>
      <w:bookmarkEnd w:id="883"/>
      <w:r w:rsidR="000851F0" w:rsidRPr="002C6A8D">
        <w:rPr>
          <w:szCs w:val="20"/>
        </w:rPr>
        <w:t xml:space="preserve"> </w:t>
      </w:r>
    </w:p>
    <w:tbl>
      <w:tblPr>
        <w:tblW w:w="0" w:type="auto"/>
        <w:tblLook w:val="01E0" w:firstRow="1" w:lastRow="1" w:firstColumn="1" w:lastColumn="1" w:noHBand="0" w:noVBand="0"/>
      </w:tblPr>
      <w:tblGrid>
        <w:gridCol w:w="2217"/>
        <w:gridCol w:w="2931"/>
      </w:tblGrid>
      <w:tr w:rsidR="006F2FE6" w:rsidRPr="002C6A8D" w14:paraId="350C1624" w14:textId="77777777" w:rsidTr="006F615E">
        <w:trPr>
          <w:trHeight w:val="255"/>
        </w:trPr>
        <w:tc>
          <w:tcPr>
            <w:tcW w:w="2217" w:type="dxa"/>
            <w:shd w:val="clear" w:color="auto" w:fill="auto"/>
          </w:tcPr>
          <w:p w14:paraId="3CADDFB1"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756B6B9B" w14:textId="77777777" w:rsidR="006F2FE6" w:rsidRPr="002C6A8D" w:rsidRDefault="006F2FE6" w:rsidP="005B11A8">
            <w:pPr>
              <w:jc w:val="both"/>
              <w:rPr>
                <w:i/>
                <w:szCs w:val="20"/>
              </w:rPr>
            </w:pPr>
            <w:r w:rsidRPr="002C6A8D">
              <w:rPr>
                <w:i/>
                <w:szCs w:val="20"/>
              </w:rPr>
              <w:t>6 ecp</w:t>
            </w:r>
          </w:p>
        </w:tc>
      </w:tr>
      <w:tr w:rsidR="006F2FE6" w:rsidRPr="002C6A8D" w14:paraId="4673CDD1" w14:textId="77777777" w:rsidTr="006F615E">
        <w:trPr>
          <w:trHeight w:val="255"/>
        </w:trPr>
        <w:tc>
          <w:tcPr>
            <w:tcW w:w="2217" w:type="dxa"/>
            <w:shd w:val="clear" w:color="auto" w:fill="auto"/>
          </w:tcPr>
          <w:p w14:paraId="2BBA2E3C"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208C6E65" w14:textId="77777777" w:rsidR="006F2FE6" w:rsidRPr="002C6A8D" w:rsidRDefault="006F2FE6" w:rsidP="005B11A8">
            <w:pPr>
              <w:jc w:val="both"/>
              <w:rPr>
                <w:i/>
                <w:szCs w:val="20"/>
              </w:rPr>
            </w:pPr>
            <w:r w:rsidRPr="002C6A8D">
              <w:rPr>
                <w:i/>
                <w:szCs w:val="20"/>
              </w:rPr>
              <w:t>ECS, LEU, HW, ICC</w:t>
            </w:r>
          </w:p>
        </w:tc>
      </w:tr>
      <w:tr w:rsidR="006F2FE6" w:rsidRPr="002C6A8D" w14:paraId="41F1B4E7" w14:textId="77777777" w:rsidTr="006F615E">
        <w:trPr>
          <w:trHeight w:val="267"/>
        </w:trPr>
        <w:tc>
          <w:tcPr>
            <w:tcW w:w="2217" w:type="dxa"/>
            <w:shd w:val="clear" w:color="auto" w:fill="auto"/>
          </w:tcPr>
          <w:p w14:paraId="63AB9C72"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499DB33B" w14:textId="77777777" w:rsidR="006F2FE6" w:rsidRPr="002C6A8D" w:rsidRDefault="006F2FE6" w:rsidP="005B11A8">
            <w:pPr>
              <w:jc w:val="both"/>
              <w:rPr>
                <w:i/>
                <w:szCs w:val="20"/>
              </w:rPr>
            </w:pPr>
            <w:r w:rsidRPr="002C6A8D">
              <w:rPr>
                <w:i/>
                <w:szCs w:val="20"/>
              </w:rPr>
              <w:t>Physics, Mathematics</w:t>
            </w:r>
          </w:p>
        </w:tc>
      </w:tr>
    </w:tbl>
    <w:p w14:paraId="70B5CCEB" w14:textId="77777777" w:rsidR="000851F0" w:rsidRPr="002C6A8D" w:rsidRDefault="000851F0" w:rsidP="005B11A8">
      <w:pPr>
        <w:jc w:val="both"/>
        <w:rPr>
          <w:i/>
          <w:szCs w:val="20"/>
        </w:rPr>
      </w:pPr>
    </w:p>
    <w:p w14:paraId="09834CC2" w14:textId="77777777" w:rsidR="004A3F0D" w:rsidRPr="002C6A8D" w:rsidRDefault="004A3F0D" w:rsidP="005B11A8">
      <w:pPr>
        <w:jc w:val="both"/>
        <w:rPr>
          <w:i/>
          <w:szCs w:val="20"/>
          <w:lang w:eastAsia="zh-TW"/>
        </w:rPr>
      </w:pPr>
    </w:p>
    <w:p w14:paraId="0D246BD9" w14:textId="77777777" w:rsidR="000851F0" w:rsidRPr="002C6A8D" w:rsidRDefault="000851F0" w:rsidP="005B11A8">
      <w:pPr>
        <w:jc w:val="both"/>
        <w:rPr>
          <w:i/>
          <w:szCs w:val="20"/>
        </w:rPr>
      </w:pPr>
      <w:r w:rsidRPr="002C6A8D">
        <w:rPr>
          <w:i/>
          <w:szCs w:val="20"/>
        </w:rPr>
        <w:t>Prerequisites</w:t>
      </w:r>
    </w:p>
    <w:p w14:paraId="494A0E3E" w14:textId="77777777" w:rsidR="00482FE7" w:rsidRPr="002C6A8D" w:rsidRDefault="005B5FF6" w:rsidP="005B11A8">
      <w:pPr>
        <w:contextualSpacing/>
        <w:jc w:val="both"/>
        <w:rPr>
          <w:lang w:val="en-US"/>
        </w:rPr>
      </w:pPr>
      <w:r w:rsidRPr="002C6A8D">
        <w:rPr>
          <w:lang w:val="en-US" w:eastAsia="zh-TW"/>
        </w:rPr>
        <w:t>900233</w:t>
      </w:r>
      <w:r w:rsidRPr="002C6A8D">
        <w:rPr>
          <w:lang w:val="en-US"/>
        </w:rPr>
        <w:t>SCI Quantum Physics</w:t>
      </w:r>
      <w:r w:rsidR="00482FE7" w:rsidRPr="002C6A8D">
        <w:rPr>
          <w:lang w:val="en-US"/>
        </w:rPr>
        <w:t xml:space="preserve">. </w:t>
      </w:r>
      <w:r w:rsidRPr="002C6A8D">
        <w:rPr>
          <w:lang w:val="en-US" w:eastAsia="zh-TW"/>
        </w:rPr>
        <w:t>900131</w:t>
      </w:r>
      <w:r w:rsidRPr="002C6A8D">
        <w:rPr>
          <w:lang w:val="en-US"/>
        </w:rPr>
        <w:t>SCI 131</w:t>
      </w:r>
      <w:r w:rsidRPr="002C6A8D">
        <w:rPr>
          <w:lang w:val="en-US" w:eastAsia="zh-TW"/>
        </w:rPr>
        <w:t xml:space="preserve"> </w:t>
      </w:r>
      <w:r w:rsidR="00482FE7" w:rsidRPr="002C6A8D">
        <w:rPr>
          <w:lang w:val="en-US"/>
        </w:rPr>
        <w:t>E</w:t>
      </w:r>
      <w:r w:rsidRPr="002C6A8D">
        <w:rPr>
          <w:lang w:val="en-US"/>
        </w:rPr>
        <w:t>lectrons, Waves, and Relativity</w:t>
      </w:r>
      <w:r w:rsidR="00482FE7" w:rsidRPr="002C6A8D">
        <w:rPr>
          <w:lang w:val="en-US"/>
        </w:rPr>
        <w:t xml:space="preserve"> highly recommended.</w:t>
      </w:r>
    </w:p>
    <w:p w14:paraId="39113305" w14:textId="77777777" w:rsidR="000851F0" w:rsidRPr="002C6A8D" w:rsidRDefault="000851F0" w:rsidP="005B11A8">
      <w:pPr>
        <w:jc w:val="both"/>
        <w:rPr>
          <w:i/>
          <w:szCs w:val="20"/>
          <w:lang w:val="en-US"/>
        </w:rPr>
      </w:pPr>
    </w:p>
    <w:p w14:paraId="63DF2021" w14:textId="77777777" w:rsidR="000851F0" w:rsidRPr="002C6A8D" w:rsidRDefault="000851F0" w:rsidP="005B11A8">
      <w:pPr>
        <w:jc w:val="both"/>
        <w:rPr>
          <w:i/>
          <w:szCs w:val="20"/>
        </w:rPr>
      </w:pPr>
      <w:r w:rsidRPr="002C6A8D">
        <w:rPr>
          <w:i/>
          <w:szCs w:val="20"/>
        </w:rPr>
        <w:t>Course description</w:t>
      </w:r>
    </w:p>
    <w:p w14:paraId="01E07F9D" w14:textId="77777777" w:rsidR="00482FE7" w:rsidRPr="002C6A8D" w:rsidRDefault="00482FE7" w:rsidP="005B11A8">
      <w:pPr>
        <w:contextualSpacing/>
        <w:jc w:val="both"/>
        <w:rPr>
          <w:lang w:val="en-US"/>
        </w:rPr>
      </w:pPr>
      <w:r w:rsidRPr="002C6A8D">
        <w:rPr>
          <w:lang w:val="en-US"/>
        </w:rPr>
        <w:t xml:space="preserve">Many natural systems such as snowflakes, molecules, and plants exhibit a high degree of symmetry. Symmetry reveals the internal structure of the system, and the possible ways it can interact with its environment. Finding the symmetries of a problem sometimes allows us to give a complete characterization of the system. </w:t>
      </w:r>
    </w:p>
    <w:p w14:paraId="1C8C538C" w14:textId="77777777" w:rsidR="00482FE7" w:rsidRPr="002C6A8D" w:rsidRDefault="00482FE7" w:rsidP="005B11A8">
      <w:pPr>
        <w:contextualSpacing/>
        <w:jc w:val="both"/>
        <w:rPr>
          <w:lang w:val="en-US"/>
        </w:rPr>
      </w:pPr>
      <w:r w:rsidRPr="002C6A8D">
        <w:rPr>
          <w:lang w:val="en-US"/>
        </w:rPr>
        <w:t>This course introduces the student to a number of concepts and techniques in mathematical physics through the study of several physical systems. Differential equations, tensors, and space-time symmetries will be put to work through the relativistic Maxwell equations. The concept of spontaneously broken symmetry will be illustrated in superconductors. The symmetries of the hydrogen atom and the standard model of elementary particles will be exhibited. Particles with spin will be introduced using the Klein-Gordon and Dirac equations. Other special topics include scattering theory and systems of many particles. The course will alternate and combine student presentations, lectures, and projects.</w:t>
      </w:r>
    </w:p>
    <w:p w14:paraId="4E6DED77" w14:textId="77777777" w:rsidR="00D84884" w:rsidRPr="002C6A8D" w:rsidRDefault="00D84884" w:rsidP="005B11A8">
      <w:pPr>
        <w:jc w:val="both"/>
        <w:rPr>
          <w:szCs w:val="20"/>
          <w:lang w:val="en-US"/>
        </w:rPr>
      </w:pPr>
    </w:p>
    <w:p w14:paraId="6A3BC346" w14:textId="77777777" w:rsidR="000851F0" w:rsidRPr="002C6A8D" w:rsidRDefault="000851F0" w:rsidP="005B11A8">
      <w:pPr>
        <w:pStyle w:val="Heading1"/>
        <w:jc w:val="both"/>
        <w:rPr>
          <w:szCs w:val="20"/>
        </w:rPr>
      </w:pPr>
    </w:p>
    <w:p w14:paraId="11BF347E" w14:textId="77777777" w:rsidR="000851F0" w:rsidRPr="002C6A8D" w:rsidRDefault="000005AB" w:rsidP="005B11A8">
      <w:pPr>
        <w:pStyle w:val="Heading1"/>
        <w:jc w:val="both"/>
        <w:rPr>
          <w:szCs w:val="20"/>
        </w:rPr>
      </w:pPr>
      <w:bookmarkStart w:id="884" w:name="_Toc354671801"/>
      <w:r w:rsidRPr="002C6A8D">
        <w:rPr>
          <w:szCs w:val="20"/>
        </w:rPr>
        <w:t>900</w:t>
      </w:r>
      <w:r w:rsidR="000851F0" w:rsidRPr="002C6A8D">
        <w:rPr>
          <w:szCs w:val="20"/>
        </w:rPr>
        <w:t>333</w:t>
      </w:r>
      <w:r w:rsidRPr="002C6A8D">
        <w:rPr>
          <w:szCs w:val="20"/>
        </w:rPr>
        <w:t>SCI</w:t>
      </w:r>
      <w:r w:rsidR="000851F0" w:rsidRPr="002C6A8D">
        <w:rPr>
          <w:szCs w:val="20"/>
        </w:rPr>
        <w:tab/>
        <w:t>Condensed Matter Physics</w:t>
      </w:r>
      <w:bookmarkEnd w:id="884"/>
    </w:p>
    <w:tbl>
      <w:tblPr>
        <w:tblW w:w="0" w:type="auto"/>
        <w:tblLook w:val="01E0" w:firstRow="1" w:lastRow="1" w:firstColumn="1" w:lastColumn="1" w:noHBand="0" w:noVBand="0"/>
      </w:tblPr>
      <w:tblGrid>
        <w:gridCol w:w="2217"/>
        <w:gridCol w:w="2931"/>
      </w:tblGrid>
      <w:tr w:rsidR="006F2FE6" w:rsidRPr="002C6A8D" w14:paraId="7BAC0BC6" w14:textId="77777777" w:rsidTr="006F615E">
        <w:trPr>
          <w:trHeight w:val="255"/>
        </w:trPr>
        <w:tc>
          <w:tcPr>
            <w:tcW w:w="2217" w:type="dxa"/>
            <w:shd w:val="clear" w:color="auto" w:fill="auto"/>
          </w:tcPr>
          <w:p w14:paraId="6F4D7400" w14:textId="77777777" w:rsidR="006F2FE6" w:rsidRPr="002C6A8D" w:rsidRDefault="006F2FE6" w:rsidP="005B11A8">
            <w:pPr>
              <w:jc w:val="both"/>
              <w:rPr>
                <w:i/>
                <w:szCs w:val="20"/>
              </w:rPr>
            </w:pPr>
            <w:r w:rsidRPr="002C6A8D">
              <w:rPr>
                <w:i/>
                <w:szCs w:val="20"/>
              </w:rPr>
              <w:t>Credit points</w:t>
            </w:r>
          </w:p>
        </w:tc>
        <w:tc>
          <w:tcPr>
            <w:tcW w:w="2931" w:type="dxa"/>
            <w:shd w:val="clear" w:color="auto" w:fill="auto"/>
          </w:tcPr>
          <w:p w14:paraId="096826FA" w14:textId="77777777" w:rsidR="006F2FE6" w:rsidRPr="002C6A8D" w:rsidRDefault="006F2FE6" w:rsidP="005B11A8">
            <w:pPr>
              <w:jc w:val="both"/>
              <w:rPr>
                <w:i/>
                <w:szCs w:val="20"/>
              </w:rPr>
            </w:pPr>
            <w:r w:rsidRPr="002C6A8D">
              <w:rPr>
                <w:i/>
                <w:szCs w:val="20"/>
              </w:rPr>
              <w:t>6 ecp</w:t>
            </w:r>
          </w:p>
        </w:tc>
      </w:tr>
      <w:tr w:rsidR="006F2FE6" w:rsidRPr="002C6A8D" w14:paraId="2AAFA98C" w14:textId="77777777" w:rsidTr="006F615E">
        <w:trPr>
          <w:trHeight w:val="255"/>
        </w:trPr>
        <w:tc>
          <w:tcPr>
            <w:tcW w:w="2217" w:type="dxa"/>
            <w:shd w:val="clear" w:color="auto" w:fill="auto"/>
          </w:tcPr>
          <w:p w14:paraId="124CABA9" w14:textId="77777777" w:rsidR="006F2FE6" w:rsidRPr="002C6A8D" w:rsidRDefault="006F2FE6" w:rsidP="005B11A8">
            <w:pPr>
              <w:jc w:val="both"/>
              <w:rPr>
                <w:i/>
                <w:szCs w:val="20"/>
              </w:rPr>
            </w:pPr>
            <w:r w:rsidRPr="002C6A8D">
              <w:rPr>
                <w:i/>
                <w:szCs w:val="20"/>
              </w:rPr>
              <w:t>Theme</w:t>
            </w:r>
          </w:p>
        </w:tc>
        <w:tc>
          <w:tcPr>
            <w:tcW w:w="2931" w:type="dxa"/>
            <w:shd w:val="clear" w:color="auto" w:fill="auto"/>
          </w:tcPr>
          <w:p w14:paraId="22622845" w14:textId="77777777" w:rsidR="006F2FE6" w:rsidRPr="002C6A8D" w:rsidRDefault="006F2FE6" w:rsidP="005B11A8">
            <w:pPr>
              <w:jc w:val="both"/>
              <w:rPr>
                <w:i/>
                <w:szCs w:val="20"/>
              </w:rPr>
            </w:pPr>
            <w:r w:rsidRPr="002C6A8D">
              <w:rPr>
                <w:i/>
                <w:szCs w:val="20"/>
              </w:rPr>
              <w:t>ECS, LEU, HW, ICC</w:t>
            </w:r>
          </w:p>
        </w:tc>
      </w:tr>
      <w:tr w:rsidR="006F2FE6" w:rsidRPr="002C6A8D" w14:paraId="172CDE91" w14:textId="77777777" w:rsidTr="006F615E">
        <w:trPr>
          <w:trHeight w:val="267"/>
        </w:trPr>
        <w:tc>
          <w:tcPr>
            <w:tcW w:w="2217" w:type="dxa"/>
            <w:shd w:val="clear" w:color="auto" w:fill="auto"/>
          </w:tcPr>
          <w:p w14:paraId="30082877" w14:textId="77777777" w:rsidR="006F2FE6" w:rsidRPr="002C6A8D" w:rsidRDefault="006F2FE6" w:rsidP="005B11A8">
            <w:pPr>
              <w:jc w:val="both"/>
              <w:rPr>
                <w:i/>
                <w:szCs w:val="20"/>
              </w:rPr>
            </w:pPr>
            <w:r w:rsidRPr="002C6A8D">
              <w:rPr>
                <w:i/>
                <w:szCs w:val="20"/>
              </w:rPr>
              <w:t>Track</w:t>
            </w:r>
          </w:p>
        </w:tc>
        <w:tc>
          <w:tcPr>
            <w:tcW w:w="2931" w:type="dxa"/>
            <w:shd w:val="clear" w:color="auto" w:fill="auto"/>
          </w:tcPr>
          <w:p w14:paraId="44053772" w14:textId="77777777" w:rsidR="006F2FE6" w:rsidRPr="002C6A8D" w:rsidRDefault="006F2FE6" w:rsidP="005B11A8">
            <w:pPr>
              <w:jc w:val="both"/>
              <w:rPr>
                <w:i/>
                <w:szCs w:val="20"/>
              </w:rPr>
            </w:pPr>
            <w:r w:rsidRPr="002C6A8D">
              <w:rPr>
                <w:i/>
                <w:szCs w:val="20"/>
              </w:rPr>
              <w:t>Physics</w:t>
            </w:r>
          </w:p>
        </w:tc>
      </w:tr>
    </w:tbl>
    <w:p w14:paraId="2F632576" w14:textId="77777777" w:rsidR="0088601F" w:rsidRPr="002C6A8D" w:rsidRDefault="0088601F" w:rsidP="005B11A8">
      <w:pPr>
        <w:jc w:val="both"/>
        <w:rPr>
          <w:szCs w:val="20"/>
        </w:rPr>
      </w:pPr>
    </w:p>
    <w:p w14:paraId="09A0EFF8" w14:textId="77777777" w:rsidR="0088601F" w:rsidRPr="002C6A8D" w:rsidRDefault="0088601F" w:rsidP="005B11A8">
      <w:pPr>
        <w:jc w:val="both"/>
        <w:rPr>
          <w:i/>
          <w:szCs w:val="20"/>
        </w:rPr>
      </w:pPr>
      <w:r w:rsidRPr="002C6A8D">
        <w:rPr>
          <w:i/>
          <w:szCs w:val="20"/>
        </w:rPr>
        <w:t>Prerequisites</w:t>
      </w:r>
    </w:p>
    <w:p w14:paraId="7E22B73C" w14:textId="77777777" w:rsidR="0088601F" w:rsidRPr="002C6A8D" w:rsidRDefault="00A12DA3" w:rsidP="005B11A8">
      <w:pPr>
        <w:jc w:val="both"/>
        <w:rPr>
          <w:szCs w:val="20"/>
        </w:rPr>
      </w:pPr>
      <w:r w:rsidRPr="002C6A8D">
        <w:rPr>
          <w:szCs w:val="20"/>
          <w:lang w:eastAsia="zh-TW"/>
        </w:rPr>
        <w:t xml:space="preserve">900233SCI </w:t>
      </w:r>
      <w:r w:rsidR="0088601F" w:rsidRPr="002C6A8D">
        <w:rPr>
          <w:szCs w:val="20"/>
        </w:rPr>
        <w:t>Quantum Physics (Physics of Heat, strongly recommended)</w:t>
      </w:r>
    </w:p>
    <w:p w14:paraId="14DC7734" w14:textId="77777777" w:rsidR="0088601F" w:rsidRPr="002C6A8D" w:rsidRDefault="0088601F" w:rsidP="005B11A8">
      <w:pPr>
        <w:jc w:val="both"/>
        <w:rPr>
          <w:szCs w:val="20"/>
        </w:rPr>
      </w:pPr>
    </w:p>
    <w:p w14:paraId="68D5C9D9" w14:textId="77777777" w:rsidR="0088601F" w:rsidRPr="002C6A8D" w:rsidRDefault="0088601F" w:rsidP="005B11A8">
      <w:pPr>
        <w:jc w:val="both"/>
        <w:rPr>
          <w:i/>
          <w:szCs w:val="20"/>
        </w:rPr>
      </w:pPr>
      <w:r w:rsidRPr="002C6A8D">
        <w:rPr>
          <w:i/>
          <w:szCs w:val="20"/>
        </w:rPr>
        <w:t>Course description</w:t>
      </w:r>
    </w:p>
    <w:p w14:paraId="6CAD805E" w14:textId="77777777" w:rsidR="0088601F" w:rsidRPr="002C6A8D" w:rsidRDefault="0088601F" w:rsidP="005B11A8">
      <w:pPr>
        <w:pStyle w:val="Alineatekst"/>
        <w:spacing w:line="240" w:lineRule="auto"/>
        <w:rPr>
          <w:rFonts w:ascii="Verdana" w:hAnsi="Verdana"/>
          <w:sz w:val="20"/>
          <w:lang w:val="en-GB"/>
        </w:rPr>
      </w:pPr>
      <w:r w:rsidRPr="002C6A8D">
        <w:rPr>
          <w:rFonts w:ascii="Verdana" w:hAnsi="Verdana"/>
          <w:sz w:val="20"/>
          <w:lang w:val="en-GB"/>
        </w:rPr>
        <w:t>For this course we leave the traditional path which starts with a geometric description of ideal crystal structures and scattering of X-rays and neutrons in such structures. Instead, we immediately consider electron tunnelling from atom to atom in condensed matter, a process which is independent of the exact arrangement of atoms. The basic theoretical ingredients are introduced by treating the simplest system, that of two protons and two electrons, i.e. the H</w:t>
      </w:r>
      <w:r w:rsidRPr="002C6A8D">
        <w:rPr>
          <w:rFonts w:ascii="Verdana" w:hAnsi="Verdana"/>
          <w:sz w:val="20"/>
          <w:vertAlign w:val="subscript"/>
          <w:lang w:val="en-GB"/>
        </w:rPr>
        <w:t>2</w:t>
      </w:r>
      <w:r w:rsidRPr="002C6A8D">
        <w:rPr>
          <w:rFonts w:ascii="Verdana" w:hAnsi="Verdana"/>
          <w:sz w:val="20"/>
          <w:lang w:val="en-GB"/>
        </w:rPr>
        <w:t>-</w:t>
      </w:r>
      <w:r w:rsidRPr="002C6A8D">
        <w:rPr>
          <w:rFonts w:ascii="Verdana" w:hAnsi="Verdana"/>
          <w:sz w:val="20"/>
          <w:lang w:val="en-GB"/>
        </w:rPr>
        <w:lastRenderedPageBreak/>
        <w:t>molecule. Already with this simple example we can understand qualitatively electron hopping, correlation effects and the occurrence of magnetism.</w:t>
      </w:r>
    </w:p>
    <w:p w14:paraId="57227DA0" w14:textId="77777777" w:rsidR="0088601F" w:rsidRPr="002C6A8D" w:rsidRDefault="0088601F" w:rsidP="005B11A8">
      <w:pPr>
        <w:pStyle w:val="Alineatekst"/>
        <w:spacing w:line="240" w:lineRule="auto"/>
        <w:rPr>
          <w:rFonts w:ascii="Verdana" w:hAnsi="Verdana"/>
          <w:sz w:val="20"/>
          <w:lang w:val="en-GB"/>
        </w:rPr>
      </w:pPr>
    </w:p>
    <w:p w14:paraId="613A371E" w14:textId="77777777" w:rsidR="0088601F" w:rsidRPr="002C6A8D" w:rsidRDefault="0088601F" w:rsidP="005B11A8">
      <w:pPr>
        <w:pStyle w:val="Alineatekst"/>
        <w:spacing w:line="240" w:lineRule="auto"/>
        <w:rPr>
          <w:rFonts w:ascii="Verdana" w:hAnsi="Verdana"/>
          <w:sz w:val="20"/>
          <w:lang w:val="en-GB"/>
        </w:rPr>
      </w:pPr>
      <w:r w:rsidRPr="002C6A8D">
        <w:rPr>
          <w:rFonts w:ascii="Verdana" w:hAnsi="Verdana"/>
          <w:sz w:val="20"/>
          <w:lang w:val="en-GB"/>
        </w:rPr>
        <w:t>Evidently, a two atomic molecule is quite different from a solid containing approximately 10</w:t>
      </w:r>
      <w:r w:rsidRPr="002C6A8D">
        <w:rPr>
          <w:rFonts w:ascii="Verdana" w:hAnsi="Verdana"/>
          <w:sz w:val="20"/>
          <w:vertAlign w:val="superscript"/>
          <w:lang w:val="en-GB"/>
        </w:rPr>
        <w:t>23</w:t>
      </w:r>
      <w:r w:rsidRPr="002C6A8D">
        <w:rPr>
          <w:rFonts w:ascii="Verdana" w:hAnsi="Verdana"/>
          <w:sz w:val="20"/>
          <w:lang w:val="en-GB"/>
        </w:rPr>
        <w:t xml:space="preserve"> atoms per cm</w:t>
      </w:r>
      <w:r w:rsidRPr="002C6A8D">
        <w:rPr>
          <w:rFonts w:ascii="Verdana" w:hAnsi="Verdana"/>
          <w:sz w:val="20"/>
          <w:vertAlign w:val="superscript"/>
          <w:lang w:val="en-GB"/>
        </w:rPr>
        <w:t>3</w:t>
      </w:r>
      <w:r w:rsidRPr="002C6A8D">
        <w:rPr>
          <w:rFonts w:ascii="Verdana" w:hAnsi="Verdana"/>
          <w:sz w:val="20"/>
          <w:lang w:val="en-GB"/>
        </w:rPr>
        <w:t xml:space="preserve">. In order to explore the profound influence of a large number of atoms we consider a very long chain of atoms and discover that translation invariance can lead to the formation of energy bands separated by forbidden energy gaps. This plays a vital role in the description of metals, semiconductors and insulators. </w:t>
      </w:r>
    </w:p>
    <w:p w14:paraId="11616B7E" w14:textId="77777777" w:rsidR="0088601F" w:rsidRPr="002C6A8D" w:rsidRDefault="0088601F" w:rsidP="005B11A8">
      <w:pPr>
        <w:pStyle w:val="Alineatekst"/>
        <w:spacing w:line="240" w:lineRule="auto"/>
        <w:rPr>
          <w:rFonts w:ascii="Verdana" w:hAnsi="Verdana"/>
          <w:sz w:val="20"/>
          <w:lang w:val="en-GB"/>
        </w:rPr>
      </w:pPr>
      <w:r w:rsidRPr="002C6A8D">
        <w:rPr>
          <w:rFonts w:ascii="Verdana" w:hAnsi="Verdana"/>
          <w:sz w:val="20"/>
          <w:lang w:val="en-GB"/>
        </w:rPr>
        <w:t>The determination of electronic states in materials is only one ingredient of condensed matter physics. It is quite evident that in many-particle systems statistical physics is eminently needed. While electrons are described by Fermi-Dirac statistics, lattice vibrations (whose quanta are called phonons) obey Bose-Einstein statistics. In a certain sense, Physics of Condensed Matter is a marriage of Statistical Physics and Quantum Mechanics. It is a fascinating playground where various skills are required to understand the many facets of existing and future materials. It is also a playground full of surprises, some of the most spectacular being the discovery of high temperature superconductors (Nobel prize 1987) and of graphene (Nobel prize 2010). Both systems will be described in this course.</w:t>
      </w:r>
    </w:p>
    <w:p w14:paraId="61658255" w14:textId="77777777" w:rsidR="0088601F" w:rsidRPr="002C6A8D" w:rsidRDefault="0088601F" w:rsidP="005B11A8">
      <w:pPr>
        <w:jc w:val="both"/>
        <w:rPr>
          <w:szCs w:val="20"/>
        </w:rPr>
      </w:pPr>
    </w:p>
    <w:p w14:paraId="0E45F49D" w14:textId="77777777" w:rsidR="000851F0" w:rsidRPr="002C6A8D" w:rsidRDefault="000851F0" w:rsidP="005B11A8">
      <w:pPr>
        <w:jc w:val="both"/>
        <w:rPr>
          <w:szCs w:val="20"/>
        </w:rPr>
      </w:pPr>
    </w:p>
    <w:p w14:paraId="2CC5D692" w14:textId="77777777" w:rsidR="00D84884" w:rsidRPr="002C6A8D" w:rsidRDefault="000005AB" w:rsidP="005B11A8">
      <w:pPr>
        <w:pStyle w:val="Heading1"/>
        <w:jc w:val="both"/>
        <w:rPr>
          <w:szCs w:val="20"/>
        </w:rPr>
      </w:pPr>
      <w:bookmarkStart w:id="885" w:name="_Toc194388844"/>
      <w:bookmarkStart w:id="886" w:name="_Toc196217766"/>
      <w:bookmarkStart w:id="887" w:name="_Toc196219114"/>
      <w:bookmarkStart w:id="888" w:name="_Toc196815352"/>
      <w:bookmarkStart w:id="889" w:name="_Toc196886410"/>
      <w:bookmarkStart w:id="890" w:name="_Toc202860065"/>
      <w:bookmarkStart w:id="891" w:name="_Toc354671802"/>
      <w:r w:rsidRPr="002C6A8D">
        <w:rPr>
          <w:szCs w:val="20"/>
        </w:rPr>
        <w:t>900</w:t>
      </w:r>
      <w:r w:rsidR="00FC5B02" w:rsidRPr="002C6A8D">
        <w:rPr>
          <w:szCs w:val="20"/>
        </w:rPr>
        <w:t>341</w:t>
      </w:r>
      <w:r w:rsidRPr="002C6A8D">
        <w:rPr>
          <w:szCs w:val="20"/>
        </w:rPr>
        <w:t>SCI</w:t>
      </w:r>
      <w:r w:rsidR="00D84884" w:rsidRPr="002C6A8D">
        <w:rPr>
          <w:szCs w:val="20"/>
        </w:rPr>
        <w:tab/>
      </w:r>
      <w:bookmarkEnd w:id="885"/>
      <w:bookmarkEnd w:id="886"/>
      <w:bookmarkEnd w:id="887"/>
      <w:bookmarkEnd w:id="888"/>
      <w:bookmarkEnd w:id="889"/>
      <w:bookmarkEnd w:id="890"/>
      <w:r w:rsidR="007858BD" w:rsidRPr="002C6A8D">
        <w:rPr>
          <w:szCs w:val="20"/>
        </w:rPr>
        <w:t>Physical Biology of the Cell</w:t>
      </w:r>
      <w:bookmarkEnd w:id="891"/>
      <w:r w:rsidR="0014593F" w:rsidRPr="002C6A8D">
        <w:rPr>
          <w:szCs w:val="20"/>
        </w:rPr>
        <w:t xml:space="preserve"> </w:t>
      </w:r>
    </w:p>
    <w:tbl>
      <w:tblPr>
        <w:tblW w:w="0" w:type="auto"/>
        <w:tblLook w:val="01E0" w:firstRow="1" w:lastRow="1" w:firstColumn="1" w:lastColumn="1" w:noHBand="0" w:noVBand="0"/>
      </w:tblPr>
      <w:tblGrid>
        <w:gridCol w:w="2217"/>
        <w:gridCol w:w="2931"/>
      </w:tblGrid>
      <w:tr w:rsidR="0085460D" w:rsidRPr="002C6A8D" w14:paraId="7840B6AA" w14:textId="77777777" w:rsidTr="006F615E">
        <w:trPr>
          <w:trHeight w:val="255"/>
        </w:trPr>
        <w:tc>
          <w:tcPr>
            <w:tcW w:w="2217" w:type="dxa"/>
            <w:shd w:val="clear" w:color="auto" w:fill="auto"/>
          </w:tcPr>
          <w:p w14:paraId="3CC566F9" w14:textId="77777777" w:rsidR="0085460D" w:rsidRPr="002C6A8D" w:rsidRDefault="0085460D" w:rsidP="005B11A8">
            <w:pPr>
              <w:jc w:val="both"/>
              <w:rPr>
                <w:i/>
                <w:szCs w:val="20"/>
              </w:rPr>
            </w:pPr>
            <w:r w:rsidRPr="002C6A8D">
              <w:rPr>
                <w:i/>
                <w:szCs w:val="20"/>
              </w:rPr>
              <w:t>Credit points</w:t>
            </w:r>
          </w:p>
        </w:tc>
        <w:tc>
          <w:tcPr>
            <w:tcW w:w="2931" w:type="dxa"/>
            <w:shd w:val="clear" w:color="auto" w:fill="auto"/>
          </w:tcPr>
          <w:p w14:paraId="7C0C2051" w14:textId="77777777" w:rsidR="0085460D" w:rsidRPr="002C6A8D" w:rsidRDefault="0085460D" w:rsidP="005B11A8">
            <w:pPr>
              <w:jc w:val="both"/>
              <w:rPr>
                <w:i/>
                <w:szCs w:val="20"/>
              </w:rPr>
            </w:pPr>
            <w:r w:rsidRPr="002C6A8D">
              <w:rPr>
                <w:i/>
                <w:szCs w:val="20"/>
              </w:rPr>
              <w:t>6 ecp</w:t>
            </w:r>
          </w:p>
        </w:tc>
      </w:tr>
      <w:tr w:rsidR="0085460D" w:rsidRPr="002C6A8D" w14:paraId="33F75652" w14:textId="77777777" w:rsidTr="006F615E">
        <w:trPr>
          <w:trHeight w:val="255"/>
        </w:trPr>
        <w:tc>
          <w:tcPr>
            <w:tcW w:w="2217" w:type="dxa"/>
            <w:shd w:val="clear" w:color="auto" w:fill="auto"/>
          </w:tcPr>
          <w:p w14:paraId="65AC7FAE" w14:textId="77777777" w:rsidR="0085460D" w:rsidRPr="002C6A8D" w:rsidRDefault="0085460D" w:rsidP="005B11A8">
            <w:pPr>
              <w:jc w:val="both"/>
              <w:rPr>
                <w:i/>
                <w:szCs w:val="20"/>
              </w:rPr>
            </w:pPr>
            <w:r w:rsidRPr="002C6A8D">
              <w:rPr>
                <w:i/>
                <w:szCs w:val="20"/>
              </w:rPr>
              <w:t>Theme</w:t>
            </w:r>
          </w:p>
        </w:tc>
        <w:tc>
          <w:tcPr>
            <w:tcW w:w="2931" w:type="dxa"/>
            <w:shd w:val="clear" w:color="auto" w:fill="auto"/>
          </w:tcPr>
          <w:p w14:paraId="25AB3404" w14:textId="77777777" w:rsidR="0085460D" w:rsidRPr="002C6A8D" w:rsidRDefault="0085460D" w:rsidP="005B11A8">
            <w:pPr>
              <w:jc w:val="both"/>
              <w:rPr>
                <w:i/>
                <w:szCs w:val="20"/>
              </w:rPr>
            </w:pPr>
            <w:r w:rsidRPr="002C6A8D">
              <w:rPr>
                <w:i/>
                <w:szCs w:val="20"/>
              </w:rPr>
              <w:t>ECS, LEU, HW, ICC</w:t>
            </w:r>
          </w:p>
        </w:tc>
      </w:tr>
      <w:tr w:rsidR="0085460D" w:rsidRPr="002C6A8D" w14:paraId="6225756D" w14:textId="77777777" w:rsidTr="006F615E">
        <w:trPr>
          <w:trHeight w:val="267"/>
        </w:trPr>
        <w:tc>
          <w:tcPr>
            <w:tcW w:w="2217" w:type="dxa"/>
            <w:shd w:val="clear" w:color="auto" w:fill="auto"/>
          </w:tcPr>
          <w:p w14:paraId="32B74B9A" w14:textId="77777777" w:rsidR="0085460D" w:rsidRPr="002C6A8D" w:rsidRDefault="0085460D" w:rsidP="005B11A8">
            <w:pPr>
              <w:jc w:val="both"/>
              <w:rPr>
                <w:i/>
                <w:szCs w:val="20"/>
              </w:rPr>
            </w:pPr>
            <w:r w:rsidRPr="002C6A8D">
              <w:rPr>
                <w:i/>
                <w:szCs w:val="20"/>
              </w:rPr>
              <w:t>Track</w:t>
            </w:r>
          </w:p>
        </w:tc>
        <w:tc>
          <w:tcPr>
            <w:tcW w:w="2931" w:type="dxa"/>
            <w:shd w:val="clear" w:color="auto" w:fill="auto"/>
          </w:tcPr>
          <w:p w14:paraId="3CDC152F" w14:textId="77777777" w:rsidR="0085460D" w:rsidRPr="002C6A8D" w:rsidRDefault="0085460D" w:rsidP="005B11A8">
            <w:pPr>
              <w:jc w:val="both"/>
              <w:rPr>
                <w:i/>
                <w:szCs w:val="20"/>
              </w:rPr>
            </w:pPr>
            <w:r w:rsidRPr="002C6A8D">
              <w:rPr>
                <w:i/>
                <w:szCs w:val="20"/>
              </w:rPr>
              <w:t>Physics, Biology</w:t>
            </w:r>
          </w:p>
        </w:tc>
      </w:tr>
    </w:tbl>
    <w:p w14:paraId="5216D021" w14:textId="77777777" w:rsidR="000851F0" w:rsidRPr="002C6A8D" w:rsidRDefault="000851F0" w:rsidP="005B11A8">
      <w:pPr>
        <w:jc w:val="both"/>
        <w:rPr>
          <w:i/>
          <w:szCs w:val="20"/>
        </w:rPr>
      </w:pPr>
    </w:p>
    <w:p w14:paraId="503B73A7" w14:textId="77777777" w:rsidR="00626B47" w:rsidRPr="002C6A8D" w:rsidRDefault="00626B47" w:rsidP="005B11A8">
      <w:pPr>
        <w:jc w:val="both"/>
        <w:rPr>
          <w:i/>
          <w:szCs w:val="20"/>
        </w:rPr>
      </w:pPr>
      <w:r w:rsidRPr="002C6A8D">
        <w:rPr>
          <w:i/>
          <w:szCs w:val="20"/>
        </w:rPr>
        <w:t>Prerequisites</w:t>
      </w:r>
    </w:p>
    <w:p w14:paraId="13D0BC91" w14:textId="77777777" w:rsidR="00626B47" w:rsidRPr="002C6A8D" w:rsidRDefault="00F20CE1" w:rsidP="005B11A8">
      <w:pPr>
        <w:jc w:val="both"/>
        <w:rPr>
          <w:szCs w:val="20"/>
        </w:rPr>
      </w:pPr>
      <w:r w:rsidRPr="002C6A8D">
        <w:rPr>
          <w:szCs w:val="20"/>
          <w:lang w:eastAsia="zh-TW"/>
        </w:rPr>
        <w:t xml:space="preserve">900231SCI </w:t>
      </w:r>
      <w:r w:rsidR="00626B47" w:rsidRPr="002C6A8D">
        <w:rPr>
          <w:szCs w:val="20"/>
        </w:rPr>
        <w:t xml:space="preserve">Physics of Heat or </w:t>
      </w:r>
      <w:r w:rsidRPr="002C6A8D">
        <w:rPr>
          <w:szCs w:val="20"/>
          <w:lang w:eastAsia="zh-TW"/>
        </w:rPr>
        <w:t xml:space="preserve">900252SCI </w:t>
      </w:r>
      <w:r w:rsidR="00626B47" w:rsidRPr="002C6A8D">
        <w:rPr>
          <w:szCs w:val="20"/>
        </w:rPr>
        <w:t>Molecular Cell Biology</w:t>
      </w:r>
    </w:p>
    <w:p w14:paraId="49DEB38F" w14:textId="77777777" w:rsidR="00626B47" w:rsidRPr="002C6A8D" w:rsidRDefault="00626B47" w:rsidP="005B11A8">
      <w:pPr>
        <w:jc w:val="both"/>
        <w:rPr>
          <w:szCs w:val="20"/>
        </w:rPr>
      </w:pPr>
    </w:p>
    <w:p w14:paraId="7F9B4738" w14:textId="77777777" w:rsidR="00626B47" w:rsidRPr="002C6A8D" w:rsidRDefault="00626B47" w:rsidP="005B11A8">
      <w:pPr>
        <w:jc w:val="both"/>
        <w:rPr>
          <w:i/>
          <w:szCs w:val="20"/>
        </w:rPr>
      </w:pPr>
      <w:r w:rsidRPr="002C6A8D">
        <w:rPr>
          <w:i/>
          <w:szCs w:val="20"/>
        </w:rPr>
        <w:t>Course description</w:t>
      </w:r>
    </w:p>
    <w:p w14:paraId="03081A1F" w14:textId="77777777" w:rsidR="00626B47" w:rsidRPr="002C6A8D" w:rsidRDefault="00626B47" w:rsidP="005B11A8">
      <w:pPr>
        <w:autoSpaceDE w:val="0"/>
        <w:autoSpaceDN w:val="0"/>
        <w:adjustRightInd w:val="0"/>
        <w:jc w:val="both"/>
        <w:rPr>
          <w:rFonts w:eastAsia="SimSun" w:cs="Courier New"/>
          <w:szCs w:val="20"/>
          <w:lang w:eastAsia="zh-CN"/>
        </w:rPr>
      </w:pPr>
      <w:r w:rsidRPr="002C6A8D">
        <w:rPr>
          <w:rFonts w:eastAsia="SimSun" w:cs="Courier New"/>
          <w:szCs w:val="20"/>
          <w:lang w:eastAsia="zh-CN"/>
        </w:rPr>
        <w:t>This course provides insight in how the basic tools and knowledge of physics and mathematics can be used to better understand biology on the cellular and molecular level. Students will acquire knowledge and understanding to build quantitative models that provide a deeper insight in living systems.</w:t>
      </w:r>
    </w:p>
    <w:p w14:paraId="68DEC497" w14:textId="77777777" w:rsidR="00626B47" w:rsidRPr="002C6A8D" w:rsidRDefault="00626B47" w:rsidP="005B11A8">
      <w:pPr>
        <w:autoSpaceDE w:val="0"/>
        <w:autoSpaceDN w:val="0"/>
        <w:adjustRightInd w:val="0"/>
        <w:jc w:val="both"/>
        <w:rPr>
          <w:rFonts w:eastAsia="SimSun" w:cs="Courier New"/>
          <w:szCs w:val="20"/>
          <w:lang w:eastAsia="zh-CN"/>
        </w:rPr>
      </w:pPr>
    </w:p>
    <w:p w14:paraId="4528D0F0" w14:textId="77777777" w:rsidR="00626B47" w:rsidRPr="002C6A8D" w:rsidRDefault="00626B47" w:rsidP="005B11A8">
      <w:pPr>
        <w:autoSpaceDE w:val="0"/>
        <w:autoSpaceDN w:val="0"/>
        <w:adjustRightInd w:val="0"/>
        <w:jc w:val="both"/>
        <w:rPr>
          <w:rFonts w:eastAsia="SimSun" w:cs="Courier New"/>
          <w:szCs w:val="20"/>
          <w:lang w:eastAsia="zh-CN"/>
        </w:rPr>
      </w:pPr>
      <w:r w:rsidRPr="002C6A8D">
        <w:rPr>
          <w:rFonts w:eastAsia="SimSun" w:cs="Courier New"/>
          <w:szCs w:val="20"/>
          <w:lang w:eastAsia="zh-CN"/>
        </w:rPr>
        <w:t>Course content</w:t>
      </w:r>
    </w:p>
    <w:p w14:paraId="49E4703D" w14:textId="77777777" w:rsidR="00626B47" w:rsidRPr="002C6A8D" w:rsidRDefault="00626B47" w:rsidP="00911A39">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Mechanical and chemical equilibrium in the living cell</w:t>
      </w:r>
    </w:p>
    <w:p w14:paraId="5BB2A0F6" w14:textId="77777777" w:rsidR="00626B47" w:rsidRPr="002C6A8D" w:rsidRDefault="00626B47" w:rsidP="00911A39">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Entropy</w:t>
      </w:r>
    </w:p>
    <w:p w14:paraId="6ED5DE2C" w14:textId="77777777" w:rsidR="00626B47" w:rsidRPr="002C6A8D" w:rsidRDefault="00626B47" w:rsidP="00911A39">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Two-state Systems</w:t>
      </w:r>
    </w:p>
    <w:p w14:paraId="1DB931E7" w14:textId="77777777" w:rsidR="00626B47" w:rsidRPr="002C6A8D" w:rsidRDefault="00626B47" w:rsidP="00911A39">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Random walks and the structure of Macromolecules</w:t>
      </w:r>
    </w:p>
    <w:p w14:paraId="64BC1E64" w14:textId="77777777" w:rsidR="00626B47" w:rsidRPr="002C6A8D" w:rsidRDefault="00626B47" w:rsidP="00911A39">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Beam Theory: Architecture for Cells and Skeletons</w:t>
      </w:r>
    </w:p>
    <w:p w14:paraId="1FE6DA5E" w14:textId="77777777" w:rsidR="00626B47" w:rsidRPr="002C6A8D" w:rsidRDefault="00626B47" w:rsidP="00911A39">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Biological Membranes: Life in Two dimensions</w:t>
      </w:r>
    </w:p>
    <w:p w14:paraId="7653FB2C" w14:textId="77777777" w:rsidR="00626B47" w:rsidRPr="002C6A8D" w:rsidRDefault="00626B47" w:rsidP="00911A39">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The Mathematics of Water</w:t>
      </w:r>
    </w:p>
    <w:p w14:paraId="0ED7BB93" w14:textId="77777777" w:rsidR="00626B47" w:rsidRPr="002C6A8D" w:rsidRDefault="00626B47" w:rsidP="00911A39">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A Statistical View of Biological Dynamics</w:t>
      </w:r>
    </w:p>
    <w:p w14:paraId="0543C229" w14:textId="77777777" w:rsidR="00626B47" w:rsidRPr="002C6A8D" w:rsidRDefault="00626B47" w:rsidP="00911A39">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Life in Crowded and Disordered Environments</w:t>
      </w:r>
    </w:p>
    <w:p w14:paraId="137C4483" w14:textId="77777777" w:rsidR="00626B47" w:rsidRPr="002C6A8D" w:rsidRDefault="00626B47" w:rsidP="00911A39">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Rate Equations and Dynamics in the Cell</w:t>
      </w:r>
    </w:p>
    <w:p w14:paraId="215D101C" w14:textId="77777777" w:rsidR="00626B47" w:rsidRPr="002C6A8D" w:rsidRDefault="00626B47" w:rsidP="00911A39">
      <w:pPr>
        <w:numPr>
          <w:ilvl w:val="0"/>
          <w:numId w:val="29"/>
        </w:numPr>
        <w:autoSpaceDE w:val="0"/>
        <w:autoSpaceDN w:val="0"/>
        <w:adjustRightInd w:val="0"/>
        <w:jc w:val="both"/>
        <w:rPr>
          <w:rFonts w:eastAsia="SimSun" w:cs="Courier New"/>
          <w:szCs w:val="20"/>
          <w:lang w:eastAsia="zh-CN"/>
        </w:rPr>
      </w:pPr>
      <w:r w:rsidRPr="002C6A8D">
        <w:rPr>
          <w:rFonts w:eastAsia="SimSun" w:cs="Courier New"/>
          <w:szCs w:val="20"/>
          <w:lang w:eastAsia="zh-CN"/>
        </w:rPr>
        <w:t>Dynamics of Molecular Motors</w:t>
      </w:r>
    </w:p>
    <w:p w14:paraId="0A3FD6B2" w14:textId="77777777" w:rsidR="00626B47" w:rsidRPr="002C6A8D" w:rsidRDefault="00626B47" w:rsidP="00911A39">
      <w:pPr>
        <w:numPr>
          <w:ilvl w:val="0"/>
          <w:numId w:val="29"/>
        </w:numPr>
        <w:jc w:val="both"/>
        <w:rPr>
          <w:szCs w:val="20"/>
        </w:rPr>
      </w:pPr>
      <w:r w:rsidRPr="002C6A8D">
        <w:rPr>
          <w:rFonts w:eastAsia="SimSun" w:cs="Courier New"/>
          <w:szCs w:val="20"/>
          <w:lang w:eastAsia="zh-CN"/>
        </w:rPr>
        <w:t>Biological Electricity and the Hodgkin-Huxley Model</w:t>
      </w:r>
      <w:r w:rsidRPr="002C6A8D">
        <w:rPr>
          <w:szCs w:val="20"/>
        </w:rPr>
        <w:t>.</w:t>
      </w:r>
    </w:p>
    <w:p w14:paraId="4E1C19F1" w14:textId="77777777" w:rsidR="00626B47" w:rsidRPr="002C6A8D" w:rsidRDefault="00626B47" w:rsidP="005B11A8">
      <w:pPr>
        <w:jc w:val="both"/>
        <w:rPr>
          <w:i/>
          <w:szCs w:val="20"/>
        </w:rPr>
      </w:pPr>
    </w:p>
    <w:p w14:paraId="271C23FE" w14:textId="77777777" w:rsidR="002150C8" w:rsidRPr="002C6A8D" w:rsidRDefault="002150C8" w:rsidP="005B11A8">
      <w:pPr>
        <w:jc w:val="both"/>
        <w:rPr>
          <w:szCs w:val="20"/>
        </w:rPr>
      </w:pPr>
    </w:p>
    <w:p w14:paraId="7D9DA142" w14:textId="77777777" w:rsidR="00D84884" w:rsidRPr="002C6A8D" w:rsidRDefault="00DC48F6" w:rsidP="005B11A8">
      <w:pPr>
        <w:pStyle w:val="Heading1"/>
        <w:jc w:val="both"/>
      </w:pPr>
      <w:bookmarkStart w:id="892" w:name="_Toc194388845"/>
      <w:bookmarkStart w:id="893" w:name="_Toc196217767"/>
      <w:bookmarkStart w:id="894" w:name="_Toc196219115"/>
      <w:bookmarkStart w:id="895" w:name="_Toc196815353"/>
      <w:bookmarkStart w:id="896" w:name="_Toc196886411"/>
      <w:bookmarkStart w:id="897" w:name="_Toc202860066"/>
      <w:r>
        <w:br w:type="page"/>
      </w:r>
      <w:bookmarkStart w:id="898" w:name="_Toc354671803"/>
      <w:r w:rsidR="000005AB" w:rsidRPr="002C6A8D">
        <w:lastRenderedPageBreak/>
        <w:t>900</w:t>
      </w:r>
      <w:r w:rsidR="00FC5B02" w:rsidRPr="002C6A8D">
        <w:t>342</w:t>
      </w:r>
      <w:r w:rsidR="000005AB" w:rsidRPr="002C6A8D">
        <w:t>SCI</w:t>
      </w:r>
      <w:r w:rsidR="00D84884" w:rsidRPr="002C6A8D">
        <w:tab/>
        <w:t>Innovative Drug Discovery</w:t>
      </w:r>
      <w:bookmarkEnd w:id="892"/>
      <w:bookmarkEnd w:id="893"/>
      <w:bookmarkEnd w:id="894"/>
      <w:bookmarkEnd w:id="895"/>
      <w:bookmarkEnd w:id="896"/>
      <w:bookmarkEnd w:id="897"/>
      <w:bookmarkEnd w:id="898"/>
    </w:p>
    <w:tbl>
      <w:tblPr>
        <w:tblW w:w="0" w:type="auto"/>
        <w:tblLook w:val="01E0" w:firstRow="1" w:lastRow="1" w:firstColumn="1" w:lastColumn="1" w:noHBand="0" w:noVBand="0"/>
      </w:tblPr>
      <w:tblGrid>
        <w:gridCol w:w="2217"/>
        <w:gridCol w:w="2931"/>
      </w:tblGrid>
      <w:tr w:rsidR="0085460D" w:rsidRPr="002C6A8D" w14:paraId="1D9FA993" w14:textId="77777777" w:rsidTr="006F615E">
        <w:trPr>
          <w:trHeight w:val="255"/>
        </w:trPr>
        <w:tc>
          <w:tcPr>
            <w:tcW w:w="2217" w:type="dxa"/>
            <w:shd w:val="clear" w:color="auto" w:fill="auto"/>
          </w:tcPr>
          <w:p w14:paraId="234066F3" w14:textId="77777777" w:rsidR="0085460D" w:rsidRPr="002C6A8D" w:rsidRDefault="0085460D" w:rsidP="005B11A8">
            <w:pPr>
              <w:jc w:val="both"/>
              <w:rPr>
                <w:i/>
                <w:szCs w:val="20"/>
              </w:rPr>
            </w:pPr>
            <w:r w:rsidRPr="002C6A8D">
              <w:rPr>
                <w:i/>
                <w:szCs w:val="20"/>
              </w:rPr>
              <w:t>Credit points</w:t>
            </w:r>
          </w:p>
        </w:tc>
        <w:tc>
          <w:tcPr>
            <w:tcW w:w="2931" w:type="dxa"/>
            <w:shd w:val="clear" w:color="auto" w:fill="auto"/>
          </w:tcPr>
          <w:p w14:paraId="78BA496C" w14:textId="77777777" w:rsidR="0085460D" w:rsidRPr="002C6A8D" w:rsidRDefault="0085460D" w:rsidP="005B11A8">
            <w:pPr>
              <w:jc w:val="both"/>
              <w:rPr>
                <w:i/>
                <w:szCs w:val="20"/>
              </w:rPr>
            </w:pPr>
            <w:r w:rsidRPr="002C6A8D">
              <w:rPr>
                <w:i/>
                <w:szCs w:val="20"/>
              </w:rPr>
              <w:t>6 ecp</w:t>
            </w:r>
          </w:p>
        </w:tc>
      </w:tr>
      <w:tr w:rsidR="0085460D" w:rsidRPr="002C6A8D" w14:paraId="25E6A82B" w14:textId="77777777" w:rsidTr="006F615E">
        <w:trPr>
          <w:trHeight w:val="255"/>
        </w:trPr>
        <w:tc>
          <w:tcPr>
            <w:tcW w:w="2217" w:type="dxa"/>
            <w:shd w:val="clear" w:color="auto" w:fill="auto"/>
          </w:tcPr>
          <w:p w14:paraId="11393144" w14:textId="77777777" w:rsidR="0085460D" w:rsidRPr="002C6A8D" w:rsidRDefault="0085460D" w:rsidP="005B11A8">
            <w:pPr>
              <w:jc w:val="both"/>
              <w:rPr>
                <w:i/>
                <w:szCs w:val="20"/>
              </w:rPr>
            </w:pPr>
            <w:r w:rsidRPr="002C6A8D">
              <w:rPr>
                <w:i/>
                <w:szCs w:val="20"/>
              </w:rPr>
              <w:t>Theme</w:t>
            </w:r>
          </w:p>
        </w:tc>
        <w:tc>
          <w:tcPr>
            <w:tcW w:w="2931" w:type="dxa"/>
            <w:shd w:val="clear" w:color="auto" w:fill="auto"/>
          </w:tcPr>
          <w:p w14:paraId="5A23AE68" w14:textId="77777777" w:rsidR="0085460D" w:rsidRPr="002C6A8D" w:rsidRDefault="0085460D" w:rsidP="005B11A8">
            <w:pPr>
              <w:jc w:val="both"/>
              <w:rPr>
                <w:i/>
                <w:szCs w:val="20"/>
              </w:rPr>
            </w:pPr>
            <w:r w:rsidRPr="002C6A8D">
              <w:rPr>
                <w:i/>
                <w:szCs w:val="20"/>
              </w:rPr>
              <w:t>ECS, LEU, HW, ICC</w:t>
            </w:r>
          </w:p>
        </w:tc>
      </w:tr>
      <w:tr w:rsidR="0085460D" w:rsidRPr="002C6A8D" w14:paraId="2B42569A" w14:textId="77777777" w:rsidTr="006F615E">
        <w:trPr>
          <w:trHeight w:val="267"/>
        </w:trPr>
        <w:tc>
          <w:tcPr>
            <w:tcW w:w="2217" w:type="dxa"/>
            <w:shd w:val="clear" w:color="auto" w:fill="auto"/>
          </w:tcPr>
          <w:p w14:paraId="1CCE520A" w14:textId="77777777" w:rsidR="0085460D" w:rsidRPr="002C6A8D" w:rsidRDefault="0085460D" w:rsidP="005B11A8">
            <w:pPr>
              <w:jc w:val="both"/>
              <w:rPr>
                <w:i/>
                <w:szCs w:val="20"/>
              </w:rPr>
            </w:pPr>
            <w:r w:rsidRPr="002C6A8D">
              <w:rPr>
                <w:i/>
                <w:szCs w:val="20"/>
              </w:rPr>
              <w:t>Track</w:t>
            </w:r>
          </w:p>
        </w:tc>
        <w:tc>
          <w:tcPr>
            <w:tcW w:w="2931" w:type="dxa"/>
            <w:shd w:val="clear" w:color="auto" w:fill="auto"/>
          </w:tcPr>
          <w:p w14:paraId="322E09FF" w14:textId="77777777" w:rsidR="0085460D" w:rsidRPr="002C6A8D" w:rsidRDefault="0085460D" w:rsidP="005B11A8">
            <w:pPr>
              <w:jc w:val="both"/>
              <w:rPr>
                <w:i/>
                <w:szCs w:val="20"/>
              </w:rPr>
            </w:pPr>
            <w:r w:rsidRPr="002C6A8D">
              <w:rPr>
                <w:i/>
                <w:szCs w:val="20"/>
              </w:rPr>
              <w:t>Chemistry</w:t>
            </w:r>
          </w:p>
        </w:tc>
      </w:tr>
    </w:tbl>
    <w:p w14:paraId="2B01190E" w14:textId="77777777" w:rsidR="00F35D1D" w:rsidRPr="002C6A8D" w:rsidRDefault="00F35D1D" w:rsidP="005B11A8">
      <w:pPr>
        <w:jc w:val="both"/>
        <w:rPr>
          <w:i/>
          <w:szCs w:val="20"/>
        </w:rPr>
      </w:pPr>
    </w:p>
    <w:p w14:paraId="642AF005" w14:textId="77777777" w:rsidR="00F35D1D" w:rsidRPr="002C6A8D" w:rsidRDefault="00F35D1D" w:rsidP="005B11A8">
      <w:pPr>
        <w:jc w:val="both"/>
        <w:rPr>
          <w:i/>
          <w:szCs w:val="20"/>
        </w:rPr>
      </w:pPr>
      <w:r w:rsidRPr="002C6A8D">
        <w:rPr>
          <w:i/>
          <w:szCs w:val="20"/>
        </w:rPr>
        <w:t>Prerequisites</w:t>
      </w:r>
    </w:p>
    <w:p w14:paraId="5E46EA06" w14:textId="77777777" w:rsidR="00F35D1D" w:rsidRPr="002C6A8D" w:rsidRDefault="005F16A4" w:rsidP="005B11A8">
      <w:pPr>
        <w:jc w:val="both"/>
        <w:rPr>
          <w:szCs w:val="20"/>
        </w:rPr>
      </w:pPr>
      <w:r w:rsidRPr="002C6A8D">
        <w:rPr>
          <w:szCs w:val="20"/>
          <w:lang w:eastAsia="zh-TW"/>
        </w:rPr>
        <w:t xml:space="preserve">900242SCI </w:t>
      </w:r>
      <w:r w:rsidR="00F35D1D" w:rsidRPr="002C6A8D">
        <w:rPr>
          <w:szCs w:val="20"/>
        </w:rPr>
        <w:t>Medicinal Chemistry</w:t>
      </w:r>
    </w:p>
    <w:p w14:paraId="618CCBD5" w14:textId="77777777" w:rsidR="00F35D1D" w:rsidRPr="002C6A8D" w:rsidRDefault="00F35D1D" w:rsidP="005B11A8">
      <w:pPr>
        <w:jc w:val="both"/>
        <w:rPr>
          <w:szCs w:val="20"/>
        </w:rPr>
      </w:pPr>
    </w:p>
    <w:p w14:paraId="71749A8B" w14:textId="77777777" w:rsidR="00F35D1D" w:rsidRPr="002C6A8D" w:rsidRDefault="00F35D1D" w:rsidP="005B11A8">
      <w:pPr>
        <w:jc w:val="both"/>
        <w:rPr>
          <w:i/>
          <w:szCs w:val="20"/>
        </w:rPr>
      </w:pPr>
      <w:r w:rsidRPr="002C6A8D">
        <w:rPr>
          <w:i/>
          <w:szCs w:val="20"/>
        </w:rPr>
        <w:t>Course description</w:t>
      </w:r>
    </w:p>
    <w:p w14:paraId="2159C37B" w14:textId="77777777" w:rsidR="005F16A4" w:rsidRPr="002C6A8D" w:rsidRDefault="005F16A4" w:rsidP="005B11A8">
      <w:pPr>
        <w:autoSpaceDE w:val="0"/>
        <w:autoSpaceDN w:val="0"/>
        <w:adjustRightInd w:val="0"/>
        <w:jc w:val="both"/>
        <w:rPr>
          <w:rFonts w:eastAsia="SimSun" w:cs="Courier New"/>
          <w:szCs w:val="20"/>
          <w:lang w:eastAsia="zh-CN"/>
        </w:rPr>
      </w:pPr>
      <w:bookmarkStart w:id="899" w:name="_Toc194388846"/>
      <w:bookmarkStart w:id="900" w:name="_Toc196217768"/>
      <w:bookmarkStart w:id="901" w:name="_Toc196219116"/>
      <w:bookmarkStart w:id="902" w:name="_Toc196815354"/>
      <w:bookmarkStart w:id="903" w:name="_Toc196886412"/>
      <w:bookmarkStart w:id="904" w:name="_Toc202860067"/>
      <w:r w:rsidRPr="002C6A8D">
        <w:rPr>
          <w:rFonts w:eastAsia="SimSun" w:cs="Courier New"/>
          <w:szCs w:val="20"/>
          <w:lang w:eastAsia="zh-CN"/>
        </w:rPr>
        <w:t>In the last decade, massive investments in life science</w:t>
      </w:r>
      <w:r w:rsidRPr="002C6A8D">
        <w:rPr>
          <w:rFonts w:cs="Courier New"/>
          <w:szCs w:val="20"/>
          <w:lang w:eastAsia="zh-TW"/>
        </w:rPr>
        <w:t xml:space="preserve"> </w:t>
      </w:r>
      <w:r w:rsidRPr="002C6A8D">
        <w:rPr>
          <w:rFonts w:eastAsia="SimSun" w:cs="Courier New"/>
          <w:szCs w:val="20"/>
          <w:lang w:eastAsia="zh-CN"/>
        </w:rPr>
        <w:t>research have resulted in</w:t>
      </w:r>
      <w:r w:rsidR="00DC48F6">
        <w:rPr>
          <w:rFonts w:eastAsia="SimSun" w:cs="Courier New"/>
          <w:szCs w:val="20"/>
          <w:lang w:eastAsia="zh-CN"/>
        </w:rPr>
        <w:t xml:space="preserve"> </w:t>
      </w:r>
      <w:r w:rsidRPr="002C6A8D">
        <w:rPr>
          <w:rFonts w:eastAsia="SimSun" w:cs="Courier New"/>
          <w:szCs w:val="20"/>
          <w:lang w:eastAsia="zh-CN"/>
        </w:rPr>
        <w:t>unprecedented insights of the</w:t>
      </w:r>
      <w:r w:rsidRPr="002C6A8D">
        <w:rPr>
          <w:rFonts w:cs="Courier New"/>
          <w:szCs w:val="20"/>
          <w:lang w:eastAsia="zh-TW"/>
        </w:rPr>
        <w:t xml:space="preserve"> </w:t>
      </w:r>
      <w:r w:rsidRPr="002C6A8D">
        <w:rPr>
          <w:rFonts w:eastAsia="SimSun" w:cs="Courier New"/>
          <w:szCs w:val="20"/>
          <w:lang w:eastAsia="zh-CN"/>
        </w:rPr>
        <w:t>process that govern health and disease. This</w:t>
      </w:r>
      <w:r w:rsidR="00DC48F6">
        <w:rPr>
          <w:rFonts w:eastAsia="SimSun" w:cs="Courier New"/>
          <w:szCs w:val="20"/>
          <w:lang w:eastAsia="zh-CN"/>
        </w:rPr>
        <w:t xml:space="preserve"> </w:t>
      </w:r>
      <w:r w:rsidRPr="002C6A8D">
        <w:rPr>
          <w:rFonts w:eastAsia="SimSun" w:cs="Courier New"/>
          <w:szCs w:val="20"/>
          <w:lang w:eastAsia="zh-CN"/>
        </w:rPr>
        <w:t>understanding, often on a detailed molecular level, is</w:t>
      </w:r>
      <w:r w:rsidRPr="002C6A8D">
        <w:rPr>
          <w:rFonts w:cs="Courier New"/>
          <w:szCs w:val="20"/>
          <w:lang w:eastAsia="zh-TW"/>
        </w:rPr>
        <w:t xml:space="preserve"> </w:t>
      </w:r>
      <w:r w:rsidRPr="002C6A8D">
        <w:rPr>
          <w:rFonts w:eastAsia="SimSun" w:cs="Courier New"/>
          <w:szCs w:val="20"/>
          <w:lang w:eastAsia="zh-CN"/>
        </w:rPr>
        <w:t>prompting the pharmaceutical sector to invent and utilize</w:t>
      </w:r>
      <w:r w:rsidRPr="002C6A8D">
        <w:rPr>
          <w:rFonts w:cs="Courier New"/>
          <w:szCs w:val="20"/>
          <w:lang w:eastAsia="zh-TW"/>
        </w:rPr>
        <w:t xml:space="preserve"> </w:t>
      </w:r>
      <w:r w:rsidRPr="002C6A8D">
        <w:rPr>
          <w:rFonts w:eastAsia="SimSun" w:cs="Courier New"/>
          <w:szCs w:val="20"/>
          <w:lang w:eastAsia="zh-CN"/>
        </w:rPr>
        <w:t>innovative research tool to capture the available data and</w:t>
      </w:r>
      <w:r w:rsidRPr="002C6A8D">
        <w:rPr>
          <w:rFonts w:cs="Courier New"/>
          <w:szCs w:val="20"/>
          <w:lang w:eastAsia="zh-TW"/>
        </w:rPr>
        <w:t xml:space="preserve"> </w:t>
      </w:r>
      <w:r w:rsidRPr="002C6A8D">
        <w:rPr>
          <w:rFonts w:eastAsia="SimSun" w:cs="Courier New"/>
          <w:szCs w:val="20"/>
          <w:lang w:eastAsia="zh-CN"/>
        </w:rPr>
        <w:t>use the knowledge in the design and development of the</w:t>
      </w:r>
      <w:r w:rsidR="005B11A8">
        <w:rPr>
          <w:rFonts w:eastAsia="SimSun" w:cs="Courier New"/>
          <w:szCs w:val="20"/>
          <w:lang w:eastAsia="zh-CN"/>
        </w:rPr>
        <w:t xml:space="preserve"> </w:t>
      </w:r>
      <w:r w:rsidRPr="002C6A8D">
        <w:rPr>
          <w:rFonts w:eastAsia="SimSun" w:cs="Courier New"/>
          <w:szCs w:val="20"/>
          <w:lang w:eastAsia="zh-CN"/>
        </w:rPr>
        <w:t>new generations of medicines. In this course, the latest</w:t>
      </w:r>
      <w:r w:rsidRPr="002C6A8D">
        <w:rPr>
          <w:rFonts w:cs="Courier New"/>
          <w:szCs w:val="20"/>
          <w:lang w:eastAsia="zh-TW"/>
        </w:rPr>
        <w:t xml:space="preserve"> </w:t>
      </w:r>
      <w:r w:rsidRPr="002C6A8D">
        <w:rPr>
          <w:rFonts w:eastAsia="SimSun" w:cs="Courier New"/>
          <w:szCs w:val="20"/>
          <w:lang w:eastAsia="zh-CN"/>
        </w:rPr>
        <w:t>developments and tools will be discussed and explored.</w:t>
      </w:r>
      <w:r w:rsidRPr="002C6A8D">
        <w:rPr>
          <w:rFonts w:cs="Courier New"/>
          <w:szCs w:val="20"/>
          <w:lang w:eastAsia="zh-TW"/>
        </w:rPr>
        <w:t xml:space="preserve"> </w:t>
      </w:r>
      <w:r w:rsidRPr="002C6A8D">
        <w:rPr>
          <w:rFonts w:eastAsia="SimSun" w:cs="Courier New"/>
          <w:szCs w:val="20"/>
          <w:lang w:eastAsia="zh-CN"/>
        </w:rPr>
        <w:t>In a combination of lectures, case studies and hands-on</w:t>
      </w:r>
      <w:r w:rsidRPr="002C6A8D">
        <w:rPr>
          <w:rFonts w:cs="Courier New"/>
          <w:szCs w:val="20"/>
          <w:lang w:eastAsia="zh-TW"/>
        </w:rPr>
        <w:t xml:space="preserve"> </w:t>
      </w:r>
      <w:r w:rsidRPr="002C6A8D">
        <w:rPr>
          <w:rFonts w:eastAsia="SimSun" w:cs="Courier New"/>
          <w:szCs w:val="20"/>
          <w:lang w:eastAsia="zh-CN"/>
        </w:rPr>
        <w:t>experiments, the challenges, successes and</w:t>
      </w:r>
      <w:r w:rsidRPr="002C6A8D">
        <w:rPr>
          <w:rFonts w:cs="Courier New"/>
          <w:szCs w:val="20"/>
          <w:lang w:eastAsia="zh-TW"/>
        </w:rPr>
        <w:t xml:space="preserve"> </w:t>
      </w:r>
      <w:r w:rsidRPr="002C6A8D">
        <w:rPr>
          <w:rFonts w:eastAsia="SimSun" w:cs="Courier New"/>
          <w:szCs w:val="20"/>
          <w:lang w:eastAsia="zh-CN"/>
        </w:rPr>
        <w:t>shortcomings of rational drug design and development</w:t>
      </w:r>
      <w:r w:rsidRPr="002C6A8D">
        <w:rPr>
          <w:rFonts w:cs="Courier New"/>
          <w:szCs w:val="20"/>
          <w:lang w:eastAsia="zh-TW"/>
        </w:rPr>
        <w:t xml:space="preserve"> </w:t>
      </w:r>
      <w:r w:rsidRPr="002C6A8D">
        <w:rPr>
          <w:rFonts w:eastAsia="SimSun" w:cs="Courier New"/>
          <w:szCs w:val="20"/>
          <w:lang w:eastAsia="zh-CN"/>
        </w:rPr>
        <w:t>will be exemplified. Topics include: structural biology of</w:t>
      </w:r>
      <w:r w:rsidRPr="002C6A8D">
        <w:rPr>
          <w:rFonts w:cs="Courier New"/>
          <w:szCs w:val="20"/>
          <w:lang w:eastAsia="zh-TW"/>
        </w:rPr>
        <w:t xml:space="preserve"> </w:t>
      </w:r>
      <w:r w:rsidRPr="002C6A8D">
        <w:rPr>
          <w:rFonts w:eastAsia="SimSun" w:cs="Courier New"/>
          <w:szCs w:val="20"/>
          <w:lang w:eastAsia="zh-CN"/>
        </w:rPr>
        <w:t>target molecules; the structure and properties of drug</w:t>
      </w:r>
      <w:r w:rsidR="005B11A8">
        <w:rPr>
          <w:rFonts w:eastAsia="SimSun" w:cs="Courier New"/>
          <w:szCs w:val="20"/>
          <w:lang w:eastAsia="zh-CN"/>
        </w:rPr>
        <w:t xml:space="preserve"> </w:t>
      </w:r>
      <w:r w:rsidRPr="002C6A8D">
        <w:rPr>
          <w:rFonts w:eastAsia="SimSun" w:cs="Courier New"/>
          <w:szCs w:val="20"/>
          <w:lang w:eastAsia="zh-CN"/>
        </w:rPr>
        <w:t>candidates; the energetics of ligand-receptor binding;</w:t>
      </w:r>
      <w:r w:rsidRPr="002C6A8D">
        <w:rPr>
          <w:rFonts w:cs="Courier New"/>
          <w:szCs w:val="20"/>
          <w:lang w:eastAsia="zh-TW"/>
        </w:rPr>
        <w:t xml:space="preserve"> </w:t>
      </w:r>
      <w:r w:rsidRPr="002C6A8D">
        <w:rPr>
          <w:rFonts w:eastAsia="SimSun" w:cs="Courier New"/>
          <w:szCs w:val="20"/>
          <w:lang w:eastAsia="zh-CN"/>
        </w:rPr>
        <w:t>current techniques for computational drug design, hit</w:t>
      </w:r>
      <w:r w:rsidRPr="002C6A8D">
        <w:rPr>
          <w:rFonts w:cs="Courier New"/>
          <w:szCs w:val="20"/>
          <w:lang w:eastAsia="zh-TW"/>
        </w:rPr>
        <w:t xml:space="preserve"> </w:t>
      </w:r>
      <w:r w:rsidRPr="002C6A8D">
        <w:rPr>
          <w:rFonts w:eastAsia="SimSun" w:cs="Courier New"/>
          <w:szCs w:val="20"/>
          <w:lang w:eastAsia="zh-CN"/>
        </w:rPr>
        <w:t>finding, intellectual property issues, lead optimization and</w:t>
      </w:r>
      <w:r w:rsidRPr="002C6A8D">
        <w:rPr>
          <w:rFonts w:cs="Courier New"/>
          <w:szCs w:val="20"/>
          <w:lang w:eastAsia="zh-TW"/>
        </w:rPr>
        <w:t xml:space="preserve"> </w:t>
      </w:r>
      <w:r w:rsidRPr="002C6A8D">
        <w:rPr>
          <w:rFonts w:eastAsia="SimSun" w:cs="Courier New"/>
          <w:szCs w:val="20"/>
          <w:lang w:eastAsia="zh-CN"/>
        </w:rPr>
        <w:t>finally the synthesis and production of medicines.</w:t>
      </w:r>
    </w:p>
    <w:p w14:paraId="0BACF844" w14:textId="77777777" w:rsidR="0085460D" w:rsidRPr="002C6A8D" w:rsidRDefault="0085460D" w:rsidP="005B11A8">
      <w:pPr>
        <w:pStyle w:val="Heading1"/>
        <w:jc w:val="both"/>
        <w:rPr>
          <w:bCs w:val="0"/>
        </w:rPr>
      </w:pPr>
    </w:p>
    <w:p w14:paraId="05BCED1F" w14:textId="77777777" w:rsidR="003C1D66" w:rsidRPr="002C6A8D" w:rsidRDefault="003C1D66" w:rsidP="005B11A8">
      <w:pPr>
        <w:pStyle w:val="Heading1"/>
        <w:jc w:val="both"/>
        <w:rPr>
          <w:bCs w:val="0"/>
          <w:lang w:eastAsia="zh-TW"/>
        </w:rPr>
      </w:pPr>
    </w:p>
    <w:p w14:paraId="3BE17C61" w14:textId="77777777" w:rsidR="003C1D66" w:rsidRPr="002C6A8D" w:rsidRDefault="003C1D66" w:rsidP="005B11A8">
      <w:pPr>
        <w:pStyle w:val="Heading1"/>
        <w:jc w:val="both"/>
        <w:rPr>
          <w:bCs w:val="0"/>
          <w:lang w:eastAsia="zh-TW"/>
        </w:rPr>
      </w:pPr>
    </w:p>
    <w:p w14:paraId="546D5EF8" w14:textId="77777777" w:rsidR="00D84884" w:rsidRPr="002C6A8D" w:rsidRDefault="000005AB" w:rsidP="005B11A8">
      <w:pPr>
        <w:pStyle w:val="Heading1"/>
        <w:jc w:val="both"/>
        <w:rPr>
          <w:bCs w:val="0"/>
        </w:rPr>
      </w:pPr>
      <w:bookmarkStart w:id="905" w:name="_Toc354671804"/>
      <w:r w:rsidRPr="002C6A8D">
        <w:rPr>
          <w:bCs w:val="0"/>
        </w:rPr>
        <w:t>900</w:t>
      </w:r>
      <w:r w:rsidR="00FC5B02" w:rsidRPr="002C6A8D">
        <w:rPr>
          <w:bCs w:val="0"/>
        </w:rPr>
        <w:t>351</w:t>
      </w:r>
      <w:r w:rsidRPr="002C6A8D">
        <w:rPr>
          <w:bCs w:val="0"/>
        </w:rPr>
        <w:t>SCI</w:t>
      </w:r>
      <w:r w:rsidR="00D84884" w:rsidRPr="002C6A8D">
        <w:rPr>
          <w:bCs w:val="0"/>
        </w:rPr>
        <w:tab/>
        <w:t>Epigenetic Regulations</w:t>
      </w:r>
      <w:bookmarkEnd w:id="899"/>
      <w:bookmarkEnd w:id="900"/>
      <w:bookmarkEnd w:id="901"/>
      <w:bookmarkEnd w:id="902"/>
      <w:bookmarkEnd w:id="903"/>
      <w:bookmarkEnd w:id="904"/>
      <w:bookmarkEnd w:id="905"/>
    </w:p>
    <w:tbl>
      <w:tblPr>
        <w:tblW w:w="0" w:type="auto"/>
        <w:tblLook w:val="01E0" w:firstRow="1" w:lastRow="1" w:firstColumn="1" w:lastColumn="1" w:noHBand="0" w:noVBand="0"/>
      </w:tblPr>
      <w:tblGrid>
        <w:gridCol w:w="2217"/>
        <w:gridCol w:w="4011"/>
      </w:tblGrid>
      <w:tr w:rsidR="0085460D" w:rsidRPr="002C6A8D" w14:paraId="337CAB66" w14:textId="77777777" w:rsidTr="006F615E">
        <w:trPr>
          <w:trHeight w:val="255"/>
        </w:trPr>
        <w:tc>
          <w:tcPr>
            <w:tcW w:w="2217" w:type="dxa"/>
            <w:shd w:val="clear" w:color="auto" w:fill="auto"/>
          </w:tcPr>
          <w:p w14:paraId="02E11FBF"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118B9916" w14:textId="77777777" w:rsidR="0085460D" w:rsidRPr="002C6A8D" w:rsidRDefault="0085460D" w:rsidP="005B11A8">
            <w:pPr>
              <w:jc w:val="both"/>
              <w:rPr>
                <w:i/>
                <w:szCs w:val="20"/>
              </w:rPr>
            </w:pPr>
            <w:r w:rsidRPr="002C6A8D">
              <w:rPr>
                <w:i/>
                <w:szCs w:val="20"/>
              </w:rPr>
              <w:t>6 ecp</w:t>
            </w:r>
          </w:p>
        </w:tc>
      </w:tr>
      <w:tr w:rsidR="0085460D" w:rsidRPr="002C6A8D" w14:paraId="5A2ABC6C" w14:textId="77777777" w:rsidTr="006F615E">
        <w:trPr>
          <w:trHeight w:val="255"/>
        </w:trPr>
        <w:tc>
          <w:tcPr>
            <w:tcW w:w="2217" w:type="dxa"/>
            <w:shd w:val="clear" w:color="auto" w:fill="auto"/>
          </w:tcPr>
          <w:p w14:paraId="50C840B2"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2D66C1EF" w14:textId="77777777" w:rsidR="0085460D" w:rsidRPr="002C6A8D" w:rsidRDefault="0085460D" w:rsidP="005B11A8">
            <w:pPr>
              <w:jc w:val="both"/>
              <w:rPr>
                <w:i/>
                <w:szCs w:val="20"/>
              </w:rPr>
            </w:pPr>
            <w:r w:rsidRPr="002C6A8D">
              <w:rPr>
                <w:i/>
                <w:szCs w:val="20"/>
              </w:rPr>
              <w:t>ECS, LEU, HW, ICC</w:t>
            </w:r>
          </w:p>
        </w:tc>
      </w:tr>
      <w:tr w:rsidR="0085460D" w:rsidRPr="002C6A8D" w14:paraId="1F66F382" w14:textId="77777777" w:rsidTr="006F615E">
        <w:trPr>
          <w:trHeight w:val="267"/>
        </w:trPr>
        <w:tc>
          <w:tcPr>
            <w:tcW w:w="2217" w:type="dxa"/>
            <w:shd w:val="clear" w:color="auto" w:fill="auto"/>
          </w:tcPr>
          <w:p w14:paraId="348B69D4"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6367C7C0" w14:textId="77777777" w:rsidR="0085460D" w:rsidRPr="002C6A8D" w:rsidRDefault="0085460D" w:rsidP="005B11A8">
            <w:pPr>
              <w:jc w:val="both"/>
              <w:rPr>
                <w:i/>
                <w:szCs w:val="20"/>
              </w:rPr>
            </w:pPr>
            <w:r w:rsidRPr="002C6A8D">
              <w:rPr>
                <w:i/>
                <w:szCs w:val="20"/>
              </w:rPr>
              <w:t>Biology, Biomedical Sciences</w:t>
            </w:r>
          </w:p>
        </w:tc>
      </w:tr>
    </w:tbl>
    <w:p w14:paraId="4B988523" w14:textId="77777777" w:rsidR="00F35D1D" w:rsidRPr="002C6A8D" w:rsidRDefault="00F35D1D" w:rsidP="005B11A8">
      <w:pPr>
        <w:jc w:val="both"/>
        <w:rPr>
          <w:i/>
          <w:szCs w:val="20"/>
        </w:rPr>
      </w:pPr>
    </w:p>
    <w:p w14:paraId="3538716C" w14:textId="77777777" w:rsidR="00F35D1D" w:rsidRPr="002C6A8D" w:rsidRDefault="00F35D1D" w:rsidP="005B11A8">
      <w:pPr>
        <w:jc w:val="both"/>
        <w:rPr>
          <w:i/>
          <w:szCs w:val="20"/>
        </w:rPr>
      </w:pPr>
      <w:r w:rsidRPr="002C6A8D">
        <w:rPr>
          <w:i/>
          <w:szCs w:val="20"/>
        </w:rPr>
        <w:t>Prerequisites</w:t>
      </w:r>
    </w:p>
    <w:p w14:paraId="516410AE" w14:textId="77777777" w:rsidR="00F35D1D" w:rsidRPr="002C6A8D" w:rsidRDefault="00F35D1D" w:rsidP="005B11A8">
      <w:pPr>
        <w:jc w:val="both"/>
        <w:rPr>
          <w:szCs w:val="20"/>
        </w:rPr>
      </w:pPr>
      <w:r w:rsidRPr="002C6A8D">
        <w:rPr>
          <w:szCs w:val="20"/>
        </w:rPr>
        <w:t>Molecular Cell Biology</w:t>
      </w:r>
    </w:p>
    <w:p w14:paraId="06E0B1E4" w14:textId="77777777" w:rsidR="00F35D1D" w:rsidRPr="002C6A8D" w:rsidRDefault="00F35D1D" w:rsidP="005B11A8">
      <w:pPr>
        <w:jc w:val="both"/>
        <w:rPr>
          <w:szCs w:val="20"/>
        </w:rPr>
      </w:pPr>
    </w:p>
    <w:p w14:paraId="751520A9" w14:textId="77777777" w:rsidR="00F35D1D" w:rsidRPr="002C6A8D" w:rsidRDefault="00F35D1D" w:rsidP="005B11A8">
      <w:pPr>
        <w:jc w:val="both"/>
        <w:rPr>
          <w:i/>
          <w:szCs w:val="20"/>
        </w:rPr>
      </w:pPr>
      <w:r w:rsidRPr="002C6A8D">
        <w:rPr>
          <w:i/>
          <w:szCs w:val="20"/>
        </w:rPr>
        <w:t>Course description</w:t>
      </w:r>
    </w:p>
    <w:p w14:paraId="4692F35F" w14:textId="77777777" w:rsidR="00F35D1D" w:rsidRPr="002C6A8D" w:rsidRDefault="00F35D1D" w:rsidP="005B11A8">
      <w:pPr>
        <w:jc w:val="both"/>
        <w:rPr>
          <w:szCs w:val="20"/>
        </w:rPr>
      </w:pPr>
      <w:r w:rsidRPr="002C6A8D">
        <w:rPr>
          <w:szCs w:val="20"/>
        </w:rPr>
        <w:t>Advanced topics and recent developments in the field of epigenetic regulation with special emphasis on the role of epigenetics in various biological processes in human, animals, plants, fungi and bacteria. Further topics are: biochemistry and dynamics of DNA modification and chromatin modification (DM&amp;CM) and of the role these epigenetic mechanisms have on gene expression and inheritance of traits.</w:t>
      </w:r>
    </w:p>
    <w:p w14:paraId="0E8F66A5" w14:textId="77777777" w:rsidR="00D84884" w:rsidRPr="002C6A8D" w:rsidRDefault="00D84884" w:rsidP="005B11A8">
      <w:pPr>
        <w:jc w:val="both"/>
        <w:rPr>
          <w:szCs w:val="20"/>
        </w:rPr>
      </w:pPr>
    </w:p>
    <w:p w14:paraId="2E618755" w14:textId="77777777" w:rsidR="002150C8" w:rsidRPr="002C6A8D" w:rsidRDefault="002150C8" w:rsidP="005B11A8">
      <w:pPr>
        <w:jc w:val="both"/>
        <w:rPr>
          <w:szCs w:val="20"/>
        </w:rPr>
      </w:pPr>
    </w:p>
    <w:p w14:paraId="6E9194FA" w14:textId="77777777" w:rsidR="00D75DE7" w:rsidRPr="002C6A8D" w:rsidRDefault="00D75DE7" w:rsidP="005B11A8">
      <w:pPr>
        <w:pStyle w:val="Heading1"/>
        <w:jc w:val="both"/>
        <w:rPr>
          <w:lang w:eastAsia="zh-TW"/>
        </w:rPr>
      </w:pPr>
      <w:bookmarkStart w:id="906" w:name="_Toc194388849"/>
      <w:bookmarkStart w:id="907" w:name="_Toc196217771"/>
      <w:bookmarkStart w:id="908" w:name="_Toc196219119"/>
      <w:bookmarkStart w:id="909" w:name="_Toc196815357"/>
      <w:bookmarkStart w:id="910" w:name="_Toc196886415"/>
      <w:bookmarkStart w:id="911" w:name="_Toc202860069"/>
    </w:p>
    <w:p w14:paraId="620D3780" w14:textId="77777777" w:rsidR="00D84884" w:rsidRPr="002C6A8D" w:rsidRDefault="000005AB" w:rsidP="005B11A8">
      <w:pPr>
        <w:pStyle w:val="Heading1"/>
        <w:jc w:val="both"/>
      </w:pPr>
      <w:bookmarkStart w:id="912" w:name="_Toc354671805"/>
      <w:r w:rsidRPr="002C6A8D">
        <w:t>900</w:t>
      </w:r>
      <w:r w:rsidR="00FC5B02" w:rsidRPr="002C6A8D">
        <w:t>361</w:t>
      </w:r>
      <w:r w:rsidRPr="002C6A8D">
        <w:t>SCI</w:t>
      </w:r>
      <w:r w:rsidR="007E45DF" w:rsidRPr="002C6A8D">
        <w:tab/>
        <w:t xml:space="preserve">Infectious </w:t>
      </w:r>
      <w:r w:rsidR="00D84884" w:rsidRPr="002C6A8D">
        <w:t>Diseases</w:t>
      </w:r>
      <w:bookmarkEnd w:id="906"/>
      <w:bookmarkEnd w:id="907"/>
      <w:bookmarkEnd w:id="908"/>
      <w:bookmarkEnd w:id="909"/>
      <w:bookmarkEnd w:id="910"/>
      <w:bookmarkEnd w:id="911"/>
      <w:bookmarkEnd w:id="912"/>
    </w:p>
    <w:tbl>
      <w:tblPr>
        <w:tblW w:w="0" w:type="auto"/>
        <w:tblLook w:val="01E0" w:firstRow="1" w:lastRow="1" w:firstColumn="1" w:lastColumn="1" w:noHBand="0" w:noVBand="0"/>
      </w:tblPr>
      <w:tblGrid>
        <w:gridCol w:w="2217"/>
        <w:gridCol w:w="4011"/>
      </w:tblGrid>
      <w:tr w:rsidR="0085460D" w:rsidRPr="002C6A8D" w14:paraId="697B592F" w14:textId="77777777" w:rsidTr="006F615E">
        <w:trPr>
          <w:trHeight w:val="255"/>
        </w:trPr>
        <w:tc>
          <w:tcPr>
            <w:tcW w:w="2217" w:type="dxa"/>
            <w:shd w:val="clear" w:color="auto" w:fill="auto"/>
          </w:tcPr>
          <w:p w14:paraId="30170CEE"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7F57E1B8" w14:textId="77777777" w:rsidR="0085460D" w:rsidRPr="002C6A8D" w:rsidRDefault="0085460D" w:rsidP="005B11A8">
            <w:pPr>
              <w:jc w:val="both"/>
              <w:rPr>
                <w:i/>
                <w:szCs w:val="20"/>
              </w:rPr>
            </w:pPr>
            <w:r w:rsidRPr="002C6A8D">
              <w:rPr>
                <w:i/>
                <w:szCs w:val="20"/>
              </w:rPr>
              <w:t>6 ecp</w:t>
            </w:r>
          </w:p>
        </w:tc>
      </w:tr>
      <w:tr w:rsidR="0085460D" w:rsidRPr="002C6A8D" w14:paraId="46A7CE76" w14:textId="77777777" w:rsidTr="006F615E">
        <w:trPr>
          <w:trHeight w:val="255"/>
        </w:trPr>
        <w:tc>
          <w:tcPr>
            <w:tcW w:w="2217" w:type="dxa"/>
            <w:shd w:val="clear" w:color="auto" w:fill="auto"/>
          </w:tcPr>
          <w:p w14:paraId="3C195E54"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344498D4" w14:textId="77777777" w:rsidR="0085460D" w:rsidRPr="002C6A8D" w:rsidRDefault="0085460D" w:rsidP="005B11A8">
            <w:pPr>
              <w:jc w:val="both"/>
              <w:rPr>
                <w:i/>
                <w:szCs w:val="20"/>
              </w:rPr>
            </w:pPr>
            <w:r w:rsidRPr="002C6A8D">
              <w:rPr>
                <w:i/>
                <w:szCs w:val="20"/>
              </w:rPr>
              <w:t>ECS, LEU, HW, ICC</w:t>
            </w:r>
          </w:p>
        </w:tc>
      </w:tr>
      <w:tr w:rsidR="0085460D" w:rsidRPr="002C6A8D" w14:paraId="406D6F2B" w14:textId="77777777" w:rsidTr="006F615E">
        <w:trPr>
          <w:trHeight w:val="267"/>
        </w:trPr>
        <w:tc>
          <w:tcPr>
            <w:tcW w:w="2217" w:type="dxa"/>
            <w:shd w:val="clear" w:color="auto" w:fill="auto"/>
          </w:tcPr>
          <w:p w14:paraId="2EA86FB7"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0ED29A12" w14:textId="77777777" w:rsidR="0085460D" w:rsidRPr="002C6A8D" w:rsidRDefault="0085460D" w:rsidP="005B11A8">
            <w:pPr>
              <w:jc w:val="both"/>
              <w:rPr>
                <w:i/>
                <w:szCs w:val="20"/>
              </w:rPr>
            </w:pPr>
            <w:r w:rsidRPr="002C6A8D">
              <w:rPr>
                <w:i/>
                <w:szCs w:val="20"/>
              </w:rPr>
              <w:t>Biomedical Sciences</w:t>
            </w:r>
          </w:p>
        </w:tc>
      </w:tr>
    </w:tbl>
    <w:p w14:paraId="414E9B2A" w14:textId="77777777" w:rsidR="003C2F03" w:rsidRPr="002C6A8D" w:rsidRDefault="003C2F03" w:rsidP="005B11A8">
      <w:pPr>
        <w:jc w:val="both"/>
        <w:rPr>
          <w:i/>
          <w:szCs w:val="20"/>
        </w:rPr>
      </w:pPr>
    </w:p>
    <w:p w14:paraId="7FA36C3A" w14:textId="77777777" w:rsidR="003C2F03" w:rsidRPr="002C6A8D" w:rsidRDefault="003C2F03" w:rsidP="005B11A8">
      <w:pPr>
        <w:jc w:val="both"/>
        <w:rPr>
          <w:i/>
          <w:szCs w:val="20"/>
        </w:rPr>
      </w:pPr>
      <w:r w:rsidRPr="002C6A8D">
        <w:rPr>
          <w:i/>
          <w:szCs w:val="20"/>
        </w:rPr>
        <w:t>Prerequisites</w:t>
      </w:r>
    </w:p>
    <w:p w14:paraId="3B7BE255" w14:textId="77777777" w:rsidR="003C2F03" w:rsidRPr="002C6A8D" w:rsidRDefault="00D96A6D" w:rsidP="005B11A8">
      <w:pPr>
        <w:jc w:val="both"/>
        <w:rPr>
          <w:szCs w:val="20"/>
        </w:rPr>
      </w:pPr>
      <w:r w:rsidRPr="002C6A8D">
        <w:rPr>
          <w:szCs w:val="20"/>
          <w:lang w:eastAsia="zh-TW"/>
        </w:rPr>
        <w:t xml:space="preserve">900263SCI </w:t>
      </w:r>
      <w:r w:rsidR="003C2F03" w:rsidRPr="002C6A8D">
        <w:rPr>
          <w:szCs w:val="20"/>
        </w:rPr>
        <w:t>Immunology</w:t>
      </w:r>
    </w:p>
    <w:p w14:paraId="1AA6BB10" w14:textId="77777777" w:rsidR="003C2F03" w:rsidRPr="002C6A8D" w:rsidRDefault="003C2F03" w:rsidP="005B11A8">
      <w:pPr>
        <w:jc w:val="both"/>
        <w:rPr>
          <w:szCs w:val="20"/>
        </w:rPr>
      </w:pPr>
    </w:p>
    <w:p w14:paraId="096302AC" w14:textId="77777777" w:rsidR="003C2F03" w:rsidRPr="002C6A8D" w:rsidRDefault="003C2F03" w:rsidP="005B11A8">
      <w:pPr>
        <w:jc w:val="both"/>
        <w:rPr>
          <w:i/>
          <w:szCs w:val="20"/>
        </w:rPr>
      </w:pPr>
      <w:r w:rsidRPr="002C6A8D">
        <w:rPr>
          <w:i/>
          <w:szCs w:val="20"/>
        </w:rPr>
        <w:t>Course description</w:t>
      </w:r>
    </w:p>
    <w:p w14:paraId="366A3A41" w14:textId="77777777" w:rsidR="00CB7379" w:rsidRPr="002C6A8D" w:rsidRDefault="00CB7379" w:rsidP="005B11A8">
      <w:pPr>
        <w:jc w:val="both"/>
      </w:pPr>
      <w:r w:rsidRPr="002C6A8D">
        <w:t>The field of microbiology studies micro</w:t>
      </w:r>
      <w:r w:rsidRPr="002C6A8D">
        <w:rPr>
          <w:lang w:eastAsia="zh-TW"/>
        </w:rPr>
        <w:t>-</w:t>
      </w:r>
      <w:r w:rsidRPr="002C6A8D">
        <w:t>organisms: bacteria, viruses and</w:t>
      </w:r>
      <w:r w:rsidR="005B11A8">
        <w:t xml:space="preserve"> </w:t>
      </w:r>
      <w:r w:rsidRPr="002C6A8D">
        <w:t xml:space="preserve">parasites. Medical microbiology comprised of bacteriology, virology and </w:t>
      </w:r>
      <w:r w:rsidR="005B11A8">
        <w:t xml:space="preserve"> </w:t>
      </w:r>
      <w:r w:rsidRPr="002C6A8D">
        <w:t xml:space="preserve">parasitology studies microbial pathogens that cause infectious diseases in the (human) host. During this course, the classification, replication, transmission and </w:t>
      </w:r>
      <w:r w:rsidRPr="002C6A8D">
        <w:lastRenderedPageBreak/>
        <w:t xml:space="preserve">detection of these pathogens will be studied, together with the presentation of on specific pathogens and their associated diseases that are currently threatening the human population. </w:t>
      </w:r>
    </w:p>
    <w:p w14:paraId="2449AB2D" w14:textId="77777777" w:rsidR="00CB7379" w:rsidRPr="002C6A8D" w:rsidRDefault="00CB7379" w:rsidP="005B11A8">
      <w:pPr>
        <w:jc w:val="both"/>
        <w:rPr>
          <w:lang w:eastAsia="zh-TW"/>
        </w:rPr>
      </w:pPr>
    </w:p>
    <w:p w14:paraId="3938B5D7" w14:textId="77777777" w:rsidR="00CB7379" w:rsidRPr="002C6A8D" w:rsidRDefault="00CB7379" w:rsidP="005B11A8">
      <w:pPr>
        <w:jc w:val="both"/>
      </w:pPr>
      <w:r w:rsidRPr="002C6A8D">
        <w:t>Vaccination is a powerful tool to prevent infection. Several vaccination strategies, their outcomes, as well as current challenges will be discussed. E.g. why is there still no anti-HIV vaccine whilst the combat against polio was so easy? The textbook will be an important backbone of this course, while the purpose of the lectures is mainly to illustrate current microbiologic research and threatening infectious diseases while stimulating discussions on relevant questions in the field.</w:t>
      </w:r>
    </w:p>
    <w:p w14:paraId="4FA4C070" w14:textId="77777777" w:rsidR="00D84884" w:rsidRPr="002C6A8D" w:rsidRDefault="00D84884" w:rsidP="005B11A8">
      <w:pPr>
        <w:jc w:val="both"/>
        <w:rPr>
          <w:szCs w:val="20"/>
        </w:rPr>
      </w:pPr>
    </w:p>
    <w:p w14:paraId="7E775F87" w14:textId="77777777" w:rsidR="00D706A9" w:rsidRPr="002C6A8D" w:rsidRDefault="00D706A9" w:rsidP="005B11A8">
      <w:pPr>
        <w:jc w:val="both"/>
        <w:rPr>
          <w:szCs w:val="20"/>
        </w:rPr>
      </w:pPr>
    </w:p>
    <w:p w14:paraId="4498ABE3" w14:textId="77777777" w:rsidR="00D84884" w:rsidRPr="002C6A8D" w:rsidRDefault="000005AB" w:rsidP="005B11A8">
      <w:pPr>
        <w:pStyle w:val="Heading1"/>
        <w:jc w:val="both"/>
      </w:pPr>
      <w:bookmarkStart w:id="913" w:name="_Toc194388850"/>
      <w:bookmarkStart w:id="914" w:name="_Toc196217772"/>
      <w:bookmarkStart w:id="915" w:name="_Toc196219120"/>
      <w:bookmarkStart w:id="916" w:name="_Toc196815358"/>
      <w:bookmarkStart w:id="917" w:name="_Toc196886416"/>
      <w:bookmarkStart w:id="918" w:name="_Toc202860070"/>
      <w:bookmarkStart w:id="919" w:name="_Toc354671806"/>
      <w:r w:rsidRPr="002C6A8D">
        <w:t>900</w:t>
      </w:r>
      <w:r w:rsidR="00FC5B02" w:rsidRPr="002C6A8D">
        <w:t>362</w:t>
      </w:r>
      <w:r w:rsidRPr="002C6A8D">
        <w:t>SCI</w:t>
      </w:r>
      <w:r w:rsidR="00D84884" w:rsidRPr="002C6A8D">
        <w:tab/>
        <w:t>Cancer Biology and Treatment</w:t>
      </w:r>
      <w:bookmarkEnd w:id="913"/>
      <w:bookmarkEnd w:id="914"/>
      <w:bookmarkEnd w:id="915"/>
      <w:bookmarkEnd w:id="916"/>
      <w:bookmarkEnd w:id="917"/>
      <w:bookmarkEnd w:id="918"/>
      <w:bookmarkEnd w:id="919"/>
    </w:p>
    <w:tbl>
      <w:tblPr>
        <w:tblW w:w="0" w:type="auto"/>
        <w:tblLook w:val="01E0" w:firstRow="1" w:lastRow="1" w:firstColumn="1" w:lastColumn="1" w:noHBand="0" w:noVBand="0"/>
      </w:tblPr>
      <w:tblGrid>
        <w:gridCol w:w="2217"/>
        <w:gridCol w:w="4011"/>
      </w:tblGrid>
      <w:tr w:rsidR="0085460D" w:rsidRPr="002C6A8D" w14:paraId="783B3CEE" w14:textId="77777777" w:rsidTr="006F615E">
        <w:trPr>
          <w:trHeight w:val="255"/>
        </w:trPr>
        <w:tc>
          <w:tcPr>
            <w:tcW w:w="2217" w:type="dxa"/>
            <w:shd w:val="clear" w:color="auto" w:fill="auto"/>
          </w:tcPr>
          <w:p w14:paraId="30070865"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18D9D7DF" w14:textId="77777777" w:rsidR="0085460D" w:rsidRPr="002C6A8D" w:rsidRDefault="0085460D" w:rsidP="005B11A8">
            <w:pPr>
              <w:jc w:val="both"/>
              <w:rPr>
                <w:i/>
                <w:szCs w:val="20"/>
              </w:rPr>
            </w:pPr>
            <w:r w:rsidRPr="002C6A8D">
              <w:rPr>
                <w:i/>
                <w:szCs w:val="20"/>
              </w:rPr>
              <w:t>6 ecp</w:t>
            </w:r>
          </w:p>
        </w:tc>
      </w:tr>
      <w:tr w:rsidR="0085460D" w:rsidRPr="002C6A8D" w14:paraId="49FC6C5E" w14:textId="77777777" w:rsidTr="006F615E">
        <w:trPr>
          <w:trHeight w:val="255"/>
        </w:trPr>
        <w:tc>
          <w:tcPr>
            <w:tcW w:w="2217" w:type="dxa"/>
            <w:shd w:val="clear" w:color="auto" w:fill="auto"/>
          </w:tcPr>
          <w:p w14:paraId="139D7C23"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1BAFFFFE" w14:textId="77777777" w:rsidR="0085460D" w:rsidRPr="002C6A8D" w:rsidRDefault="0085460D" w:rsidP="005B11A8">
            <w:pPr>
              <w:jc w:val="both"/>
              <w:rPr>
                <w:i/>
                <w:szCs w:val="20"/>
              </w:rPr>
            </w:pPr>
            <w:r w:rsidRPr="002C6A8D">
              <w:rPr>
                <w:i/>
                <w:szCs w:val="20"/>
              </w:rPr>
              <w:t>ECS, LEU, HW, ICC</w:t>
            </w:r>
          </w:p>
        </w:tc>
      </w:tr>
      <w:tr w:rsidR="0085460D" w:rsidRPr="002C6A8D" w14:paraId="1FFCBC8F" w14:textId="77777777" w:rsidTr="006F615E">
        <w:trPr>
          <w:trHeight w:val="267"/>
        </w:trPr>
        <w:tc>
          <w:tcPr>
            <w:tcW w:w="2217" w:type="dxa"/>
            <w:shd w:val="clear" w:color="auto" w:fill="auto"/>
          </w:tcPr>
          <w:p w14:paraId="73D63BB8"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7CBDFF6C" w14:textId="77777777" w:rsidR="0085460D" w:rsidRPr="002C6A8D" w:rsidRDefault="0085460D" w:rsidP="005B11A8">
            <w:pPr>
              <w:jc w:val="both"/>
              <w:rPr>
                <w:i/>
                <w:szCs w:val="20"/>
              </w:rPr>
            </w:pPr>
            <w:r w:rsidRPr="002C6A8D">
              <w:rPr>
                <w:i/>
                <w:szCs w:val="20"/>
              </w:rPr>
              <w:t>Biomedical Sciences</w:t>
            </w:r>
          </w:p>
        </w:tc>
      </w:tr>
    </w:tbl>
    <w:p w14:paraId="3DDA8A33" w14:textId="77777777" w:rsidR="00974193" w:rsidRPr="002C6A8D" w:rsidRDefault="00974193" w:rsidP="005B11A8">
      <w:pPr>
        <w:jc w:val="both"/>
        <w:rPr>
          <w:szCs w:val="20"/>
        </w:rPr>
      </w:pPr>
    </w:p>
    <w:p w14:paraId="03F48E9D" w14:textId="77777777" w:rsidR="00974193" w:rsidRPr="002C6A8D" w:rsidRDefault="00974193" w:rsidP="005B11A8">
      <w:pPr>
        <w:jc w:val="both"/>
        <w:rPr>
          <w:i/>
          <w:szCs w:val="20"/>
        </w:rPr>
      </w:pPr>
      <w:r w:rsidRPr="002C6A8D">
        <w:rPr>
          <w:i/>
          <w:szCs w:val="20"/>
        </w:rPr>
        <w:t>Prerequisites</w:t>
      </w:r>
    </w:p>
    <w:p w14:paraId="580FC678" w14:textId="77777777" w:rsidR="00974193" w:rsidRPr="002C6A8D" w:rsidRDefault="00D96A6D" w:rsidP="005B11A8">
      <w:pPr>
        <w:jc w:val="both"/>
        <w:rPr>
          <w:szCs w:val="20"/>
        </w:rPr>
      </w:pPr>
      <w:r w:rsidRPr="002C6A8D">
        <w:rPr>
          <w:szCs w:val="20"/>
          <w:lang w:eastAsia="zh-TW"/>
        </w:rPr>
        <w:t xml:space="preserve">900252SCI </w:t>
      </w:r>
      <w:r w:rsidR="00974193" w:rsidRPr="002C6A8D">
        <w:rPr>
          <w:szCs w:val="20"/>
        </w:rPr>
        <w:t xml:space="preserve">Molecular Cell Biology and </w:t>
      </w:r>
      <w:r w:rsidRPr="002C6A8D">
        <w:rPr>
          <w:szCs w:val="20"/>
          <w:lang w:eastAsia="zh-TW"/>
        </w:rPr>
        <w:t xml:space="preserve">900263SCI </w:t>
      </w:r>
      <w:r w:rsidR="00974193" w:rsidRPr="002C6A8D">
        <w:rPr>
          <w:szCs w:val="20"/>
        </w:rPr>
        <w:t>Immunology</w:t>
      </w:r>
    </w:p>
    <w:p w14:paraId="703DD497" w14:textId="77777777" w:rsidR="00974193" w:rsidRPr="002C6A8D" w:rsidRDefault="00974193" w:rsidP="005B11A8">
      <w:pPr>
        <w:jc w:val="both"/>
        <w:rPr>
          <w:szCs w:val="20"/>
        </w:rPr>
      </w:pPr>
    </w:p>
    <w:p w14:paraId="0F118D62" w14:textId="77777777" w:rsidR="00974193" w:rsidRPr="002C6A8D" w:rsidRDefault="00974193" w:rsidP="005B11A8">
      <w:pPr>
        <w:jc w:val="both"/>
        <w:rPr>
          <w:i/>
          <w:szCs w:val="20"/>
        </w:rPr>
      </w:pPr>
      <w:r w:rsidRPr="002C6A8D">
        <w:rPr>
          <w:i/>
          <w:szCs w:val="20"/>
        </w:rPr>
        <w:t>Course description</w:t>
      </w:r>
    </w:p>
    <w:p w14:paraId="2F69AB10" w14:textId="77777777" w:rsidR="00974193" w:rsidRPr="002C6A8D" w:rsidRDefault="00974193" w:rsidP="005B11A8">
      <w:pPr>
        <w:jc w:val="both"/>
      </w:pPr>
      <w:r w:rsidRPr="002C6A8D">
        <w:rPr>
          <w:szCs w:val="20"/>
        </w:rPr>
        <w:t xml:space="preserve">Cancer is a leading cause of death worldwide with an enormous impact </w:t>
      </w:r>
      <w:r w:rsidRPr="002C6A8D">
        <w:t xml:space="preserve">on patients live and their surroundings. In this course we will start discussing the social and cultural meaning of cancer. We will look at population differences and the influence of genetics and several environmental factors on tumor development. Major oncology topics will be discussed during the lecture sessions, including; </w:t>
      </w:r>
    </w:p>
    <w:p w14:paraId="03D46314" w14:textId="77777777" w:rsidR="00974193" w:rsidRPr="002C6A8D" w:rsidRDefault="00974193" w:rsidP="00911A39">
      <w:pPr>
        <w:numPr>
          <w:ilvl w:val="0"/>
          <w:numId w:val="30"/>
        </w:numPr>
        <w:jc w:val="both"/>
      </w:pPr>
      <w:r w:rsidRPr="002C6A8D">
        <w:t xml:space="preserve">important molecular mechanisms and gene pathways involved in cancer development and maintenance, </w:t>
      </w:r>
    </w:p>
    <w:p w14:paraId="05E996B7" w14:textId="77777777" w:rsidR="00974193" w:rsidRPr="002C6A8D" w:rsidRDefault="00974193" w:rsidP="00911A39">
      <w:pPr>
        <w:numPr>
          <w:ilvl w:val="0"/>
          <w:numId w:val="30"/>
        </w:numPr>
        <w:jc w:val="both"/>
      </w:pPr>
      <w:r w:rsidRPr="002C6A8D">
        <w:t xml:space="preserve">multi-step tumorigenesis, </w:t>
      </w:r>
    </w:p>
    <w:p w14:paraId="6D47908B" w14:textId="77777777" w:rsidR="00974193" w:rsidRPr="002C6A8D" w:rsidRDefault="00974193" w:rsidP="00911A39">
      <w:pPr>
        <w:numPr>
          <w:ilvl w:val="0"/>
          <w:numId w:val="30"/>
        </w:numPr>
        <w:jc w:val="both"/>
      </w:pPr>
      <w:r w:rsidRPr="002C6A8D">
        <w:t xml:space="preserve">oncogenes and tumor suppressor genes, </w:t>
      </w:r>
    </w:p>
    <w:p w14:paraId="6D8108D3" w14:textId="77777777" w:rsidR="00974193" w:rsidRPr="002C6A8D" w:rsidRDefault="00974193" w:rsidP="00911A39">
      <w:pPr>
        <w:numPr>
          <w:ilvl w:val="0"/>
          <w:numId w:val="30"/>
        </w:numPr>
        <w:jc w:val="both"/>
      </w:pPr>
      <w:r w:rsidRPr="002C6A8D">
        <w:t xml:space="preserve">cell-cycle control, </w:t>
      </w:r>
    </w:p>
    <w:p w14:paraId="0A3C68E3" w14:textId="77777777" w:rsidR="00974193" w:rsidRPr="002C6A8D" w:rsidRDefault="00974193" w:rsidP="00911A39">
      <w:pPr>
        <w:numPr>
          <w:ilvl w:val="0"/>
          <w:numId w:val="30"/>
        </w:numPr>
        <w:jc w:val="both"/>
      </w:pPr>
      <w:r w:rsidRPr="002C6A8D">
        <w:t xml:space="preserve">DNA integrity, </w:t>
      </w:r>
    </w:p>
    <w:p w14:paraId="4A908509" w14:textId="77777777" w:rsidR="00974193" w:rsidRPr="002C6A8D" w:rsidRDefault="00974193" w:rsidP="00911A39">
      <w:pPr>
        <w:numPr>
          <w:ilvl w:val="0"/>
          <w:numId w:val="30"/>
        </w:numPr>
        <w:jc w:val="both"/>
      </w:pPr>
      <w:r w:rsidRPr="002C6A8D">
        <w:t xml:space="preserve">apoptosis, </w:t>
      </w:r>
    </w:p>
    <w:p w14:paraId="254C896E" w14:textId="77777777" w:rsidR="00974193" w:rsidRPr="002C6A8D" w:rsidRDefault="00974193" w:rsidP="00911A39">
      <w:pPr>
        <w:numPr>
          <w:ilvl w:val="0"/>
          <w:numId w:val="30"/>
        </w:numPr>
        <w:jc w:val="both"/>
      </w:pPr>
      <w:r w:rsidRPr="002C6A8D">
        <w:t xml:space="preserve">invasion and metastasis, </w:t>
      </w:r>
    </w:p>
    <w:p w14:paraId="04410EAA" w14:textId="77777777" w:rsidR="00974193" w:rsidRPr="002C6A8D" w:rsidRDefault="00974193" w:rsidP="00911A39">
      <w:pPr>
        <w:numPr>
          <w:ilvl w:val="0"/>
          <w:numId w:val="30"/>
        </w:numPr>
        <w:jc w:val="both"/>
      </w:pPr>
      <w:r w:rsidRPr="002C6A8D">
        <w:t xml:space="preserve">angiogenesis, </w:t>
      </w:r>
    </w:p>
    <w:p w14:paraId="4EDC5118" w14:textId="77777777" w:rsidR="00974193" w:rsidRPr="002C6A8D" w:rsidRDefault="00974193" w:rsidP="00911A39">
      <w:pPr>
        <w:numPr>
          <w:ilvl w:val="0"/>
          <w:numId w:val="30"/>
        </w:numPr>
        <w:jc w:val="both"/>
      </w:pPr>
      <w:r w:rsidRPr="002C6A8D">
        <w:t xml:space="preserve">Cancer Stem Cells. </w:t>
      </w:r>
    </w:p>
    <w:p w14:paraId="751FEE8A" w14:textId="77777777" w:rsidR="00165446" w:rsidRPr="002C6A8D" w:rsidRDefault="00165446" w:rsidP="005B11A8">
      <w:pPr>
        <w:jc w:val="both"/>
      </w:pPr>
    </w:p>
    <w:p w14:paraId="650F28C1" w14:textId="77777777" w:rsidR="00974193" w:rsidRPr="002C6A8D" w:rsidRDefault="00974193" w:rsidP="005B11A8">
      <w:pPr>
        <w:jc w:val="both"/>
      </w:pPr>
      <w:r w:rsidRPr="002C6A8D">
        <w:t xml:space="preserve">Finally we will discuss already successfully used and possible future targets for therapy also concentrating on major </w:t>
      </w:r>
      <w:r w:rsidR="00D96A6D" w:rsidRPr="002C6A8D">
        <w:t>ethical</w:t>
      </w:r>
      <w:r w:rsidRPr="002C6A8D">
        <w:t xml:space="preserve"> questions.</w:t>
      </w:r>
    </w:p>
    <w:p w14:paraId="119B6170" w14:textId="77777777" w:rsidR="00165446" w:rsidRPr="002C6A8D" w:rsidRDefault="00165446" w:rsidP="005B11A8">
      <w:pPr>
        <w:jc w:val="both"/>
      </w:pPr>
    </w:p>
    <w:p w14:paraId="10F5B9B1" w14:textId="77777777" w:rsidR="00974193" w:rsidRPr="002C6A8D" w:rsidRDefault="00974193" w:rsidP="005B11A8">
      <w:pPr>
        <w:jc w:val="both"/>
        <w:rPr>
          <w:szCs w:val="20"/>
        </w:rPr>
      </w:pPr>
      <w:r w:rsidRPr="002C6A8D">
        <w:t>Current research developments on the discussed topics will be integrated in the programme doing journal clubs and research debates. During the course students will work on a research project and get the chance to interact with young researchers currently working within the cancer research field.</w:t>
      </w:r>
    </w:p>
    <w:p w14:paraId="3DE17106" w14:textId="77777777" w:rsidR="00974193" w:rsidRPr="002C6A8D" w:rsidRDefault="00974193" w:rsidP="005B11A8">
      <w:pPr>
        <w:jc w:val="both"/>
        <w:rPr>
          <w:i/>
          <w:szCs w:val="20"/>
        </w:rPr>
      </w:pPr>
    </w:p>
    <w:p w14:paraId="0CB9D617" w14:textId="77777777" w:rsidR="00974193" w:rsidRPr="002C6A8D" w:rsidRDefault="00974193" w:rsidP="005B11A8">
      <w:pPr>
        <w:jc w:val="both"/>
        <w:rPr>
          <w:i/>
          <w:szCs w:val="20"/>
        </w:rPr>
      </w:pPr>
    </w:p>
    <w:p w14:paraId="5056DAD7" w14:textId="77777777" w:rsidR="00D84884" w:rsidRPr="002C6A8D" w:rsidRDefault="000005AB" w:rsidP="005B11A8">
      <w:pPr>
        <w:pStyle w:val="Heading1"/>
        <w:jc w:val="both"/>
      </w:pPr>
      <w:bookmarkStart w:id="920" w:name="_Toc194388851"/>
      <w:bookmarkStart w:id="921" w:name="_Toc196217773"/>
      <w:bookmarkStart w:id="922" w:name="_Toc196219121"/>
      <w:bookmarkStart w:id="923" w:name="_Toc196815359"/>
      <w:bookmarkStart w:id="924" w:name="_Toc196886417"/>
      <w:bookmarkStart w:id="925" w:name="_Toc202860071"/>
      <w:bookmarkStart w:id="926" w:name="_Toc354671807"/>
      <w:r w:rsidRPr="002C6A8D">
        <w:t>900</w:t>
      </w:r>
      <w:r w:rsidR="00FC5B02" w:rsidRPr="002C6A8D">
        <w:t>363</w:t>
      </w:r>
      <w:r w:rsidRPr="002C6A8D">
        <w:t>SCI</w:t>
      </w:r>
      <w:r w:rsidR="00D84884" w:rsidRPr="002C6A8D">
        <w:tab/>
        <w:t>Cardiovascular Diseases</w:t>
      </w:r>
      <w:bookmarkEnd w:id="920"/>
      <w:bookmarkEnd w:id="921"/>
      <w:bookmarkEnd w:id="922"/>
      <w:bookmarkEnd w:id="923"/>
      <w:bookmarkEnd w:id="924"/>
      <w:bookmarkEnd w:id="925"/>
      <w:bookmarkEnd w:id="926"/>
    </w:p>
    <w:tbl>
      <w:tblPr>
        <w:tblW w:w="0" w:type="auto"/>
        <w:tblLook w:val="01E0" w:firstRow="1" w:lastRow="1" w:firstColumn="1" w:lastColumn="1" w:noHBand="0" w:noVBand="0"/>
      </w:tblPr>
      <w:tblGrid>
        <w:gridCol w:w="2217"/>
        <w:gridCol w:w="4011"/>
      </w:tblGrid>
      <w:tr w:rsidR="0085460D" w:rsidRPr="002C6A8D" w14:paraId="02A77E6F" w14:textId="77777777" w:rsidTr="006F615E">
        <w:trPr>
          <w:trHeight w:val="255"/>
        </w:trPr>
        <w:tc>
          <w:tcPr>
            <w:tcW w:w="2217" w:type="dxa"/>
            <w:shd w:val="clear" w:color="auto" w:fill="auto"/>
          </w:tcPr>
          <w:p w14:paraId="2F164392"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042B0D3D" w14:textId="77777777" w:rsidR="0085460D" w:rsidRPr="002C6A8D" w:rsidRDefault="0085460D" w:rsidP="005B11A8">
            <w:pPr>
              <w:jc w:val="both"/>
              <w:rPr>
                <w:i/>
                <w:szCs w:val="20"/>
              </w:rPr>
            </w:pPr>
            <w:r w:rsidRPr="002C6A8D">
              <w:rPr>
                <w:i/>
                <w:szCs w:val="20"/>
              </w:rPr>
              <w:t>6 ecp</w:t>
            </w:r>
          </w:p>
        </w:tc>
      </w:tr>
      <w:tr w:rsidR="0085460D" w:rsidRPr="002C6A8D" w14:paraId="055B5C98" w14:textId="77777777" w:rsidTr="006F615E">
        <w:trPr>
          <w:trHeight w:val="255"/>
        </w:trPr>
        <w:tc>
          <w:tcPr>
            <w:tcW w:w="2217" w:type="dxa"/>
            <w:shd w:val="clear" w:color="auto" w:fill="auto"/>
          </w:tcPr>
          <w:p w14:paraId="6EAA0E4F"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0CF3F06E" w14:textId="77777777" w:rsidR="0085460D" w:rsidRPr="002C6A8D" w:rsidRDefault="0085460D" w:rsidP="005B11A8">
            <w:pPr>
              <w:jc w:val="both"/>
              <w:rPr>
                <w:i/>
                <w:szCs w:val="20"/>
              </w:rPr>
            </w:pPr>
            <w:r w:rsidRPr="002C6A8D">
              <w:rPr>
                <w:i/>
                <w:szCs w:val="20"/>
              </w:rPr>
              <w:t>ECS, LEU, HW, ICC</w:t>
            </w:r>
          </w:p>
        </w:tc>
      </w:tr>
      <w:tr w:rsidR="0085460D" w:rsidRPr="002C6A8D" w14:paraId="3F81B115" w14:textId="77777777" w:rsidTr="006F615E">
        <w:trPr>
          <w:trHeight w:val="267"/>
        </w:trPr>
        <w:tc>
          <w:tcPr>
            <w:tcW w:w="2217" w:type="dxa"/>
            <w:shd w:val="clear" w:color="auto" w:fill="auto"/>
          </w:tcPr>
          <w:p w14:paraId="1CFBE247"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062473F8" w14:textId="77777777" w:rsidR="0085460D" w:rsidRPr="002C6A8D" w:rsidRDefault="0085460D" w:rsidP="005B11A8">
            <w:pPr>
              <w:jc w:val="both"/>
              <w:rPr>
                <w:i/>
                <w:szCs w:val="20"/>
              </w:rPr>
            </w:pPr>
            <w:r w:rsidRPr="002C6A8D">
              <w:rPr>
                <w:i/>
                <w:szCs w:val="20"/>
              </w:rPr>
              <w:t>Biomedical Sciences</w:t>
            </w:r>
          </w:p>
        </w:tc>
      </w:tr>
    </w:tbl>
    <w:p w14:paraId="6D73511C" w14:textId="77777777" w:rsidR="002F42E2" w:rsidRPr="002C6A8D" w:rsidRDefault="002F42E2" w:rsidP="005B11A8">
      <w:pPr>
        <w:jc w:val="both"/>
        <w:rPr>
          <w:i/>
          <w:szCs w:val="20"/>
        </w:rPr>
      </w:pPr>
    </w:p>
    <w:p w14:paraId="7BFBA13E" w14:textId="77777777" w:rsidR="00974193" w:rsidRPr="002C6A8D" w:rsidRDefault="00974193" w:rsidP="005B11A8">
      <w:pPr>
        <w:jc w:val="both"/>
        <w:rPr>
          <w:i/>
          <w:szCs w:val="20"/>
        </w:rPr>
      </w:pPr>
      <w:r w:rsidRPr="002C6A8D">
        <w:rPr>
          <w:i/>
          <w:szCs w:val="20"/>
        </w:rPr>
        <w:t>Prerequisites</w:t>
      </w:r>
    </w:p>
    <w:p w14:paraId="7F65D44F" w14:textId="77777777" w:rsidR="00974193" w:rsidRPr="002C6A8D" w:rsidRDefault="00850CB0" w:rsidP="005B11A8">
      <w:pPr>
        <w:jc w:val="both"/>
        <w:rPr>
          <w:szCs w:val="20"/>
        </w:rPr>
      </w:pPr>
      <w:r w:rsidRPr="002C6A8D">
        <w:rPr>
          <w:szCs w:val="20"/>
          <w:lang w:eastAsia="zh-TW"/>
        </w:rPr>
        <w:t xml:space="preserve">900252SCI </w:t>
      </w:r>
      <w:r w:rsidR="00974193" w:rsidRPr="002C6A8D">
        <w:rPr>
          <w:szCs w:val="20"/>
        </w:rPr>
        <w:t>Molecular Cell Biology</w:t>
      </w:r>
    </w:p>
    <w:p w14:paraId="008EE698" w14:textId="77777777" w:rsidR="00974193" w:rsidRPr="002C6A8D" w:rsidRDefault="00974193" w:rsidP="005B11A8">
      <w:pPr>
        <w:jc w:val="both"/>
        <w:rPr>
          <w:szCs w:val="20"/>
        </w:rPr>
      </w:pPr>
    </w:p>
    <w:p w14:paraId="05310D7E" w14:textId="77777777" w:rsidR="00974193" w:rsidRPr="002C6A8D" w:rsidRDefault="005B11A8" w:rsidP="005B11A8">
      <w:pPr>
        <w:jc w:val="both"/>
        <w:rPr>
          <w:i/>
          <w:szCs w:val="20"/>
        </w:rPr>
      </w:pPr>
      <w:r>
        <w:rPr>
          <w:i/>
          <w:szCs w:val="20"/>
        </w:rPr>
        <w:br w:type="page"/>
      </w:r>
      <w:r w:rsidR="00974193" w:rsidRPr="002C6A8D">
        <w:rPr>
          <w:i/>
          <w:szCs w:val="20"/>
        </w:rPr>
        <w:lastRenderedPageBreak/>
        <w:t>Course description</w:t>
      </w:r>
    </w:p>
    <w:p w14:paraId="45DF5E0F" w14:textId="77777777" w:rsidR="00974193" w:rsidRPr="002C6A8D" w:rsidRDefault="00974193" w:rsidP="005B11A8">
      <w:pPr>
        <w:jc w:val="both"/>
        <w:rPr>
          <w:rFonts w:cs="Verdana"/>
          <w:szCs w:val="20"/>
        </w:rPr>
      </w:pPr>
      <w:r w:rsidRPr="002C6A8D">
        <w:rPr>
          <w:rFonts w:cs="Verdana"/>
          <w:szCs w:val="20"/>
        </w:rPr>
        <w:t>Cardiovascular diseases including heart failure and stroke are among the main causes of death in the Western world. Their incidences are still rising due to the aging of the population, obesity and, paradoxically, the successful treatment of acute myocardial infarction and cardiac arrhythmia. The aim of the course is to give the students a thorough understanding of the pathomechanisms involved in cardiovascular diseases and to provide insight in the current state of affairs and future prospects of prevention, diagnosis and treatment of cardiovascular diseases.</w:t>
      </w:r>
    </w:p>
    <w:p w14:paraId="25284F22" w14:textId="77777777" w:rsidR="00165446" w:rsidRPr="002C6A8D" w:rsidRDefault="00165446" w:rsidP="005B11A8">
      <w:pPr>
        <w:autoSpaceDE w:val="0"/>
        <w:autoSpaceDN w:val="0"/>
        <w:adjustRightInd w:val="0"/>
        <w:jc w:val="both"/>
        <w:rPr>
          <w:rFonts w:cs="Verdana"/>
          <w:szCs w:val="20"/>
        </w:rPr>
      </w:pPr>
    </w:p>
    <w:p w14:paraId="1670923D" w14:textId="77777777" w:rsidR="00974193" w:rsidRPr="002C6A8D" w:rsidRDefault="00974193" w:rsidP="005B11A8">
      <w:pPr>
        <w:autoSpaceDE w:val="0"/>
        <w:autoSpaceDN w:val="0"/>
        <w:adjustRightInd w:val="0"/>
        <w:jc w:val="both"/>
        <w:rPr>
          <w:rFonts w:cs="Verdana"/>
          <w:szCs w:val="20"/>
        </w:rPr>
      </w:pPr>
      <w:r w:rsidRPr="002C6A8D">
        <w:rPr>
          <w:rFonts w:cs="Verdana"/>
          <w:szCs w:val="20"/>
        </w:rPr>
        <w:t>Starting from basic cellular processes, various aspects of cardiac and vascular function at the organ level in health and disease will be covered. The impact of lifestyle, diet, sports and genetics are discussed. Major health issues related to obesity, diabetes, chronic inflammation, sepsis and shock will be discussed, as well as the impact and pharmacokinetics of several of the major drug classes, like beta blockers, diuretics, statins, warfarin and aspirin.</w:t>
      </w:r>
    </w:p>
    <w:p w14:paraId="77A6DB30" w14:textId="77777777" w:rsidR="00974193" w:rsidRPr="002C6A8D" w:rsidRDefault="00974193" w:rsidP="005B11A8">
      <w:pPr>
        <w:jc w:val="both"/>
        <w:rPr>
          <w:szCs w:val="20"/>
        </w:rPr>
      </w:pPr>
    </w:p>
    <w:p w14:paraId="5733C702" w14:textId="77777777" w:rsidR="00D84884" w:rsidRPr="002C6A8D" w:rsidRDefault="00D84884" w:rsidP="005B11A8">
      <w:pPr>
        <w:jc w:val="both"/>
        <w:rPr>
          <w:szCs w:val="20"/>
        </w:rPr>
      </w:pPr>
    </w:p>
    <w:p w14:paraId="78667A41" w14:textId="77777777" w:rsidR="00485DE9" w:rsidRPr="002C6A8D" w:rsidRDefault="000005AB" w:rsidP="005B11A8">
      <w:pPr>
        <w:pStyle w:val="Heading1"/>
        <w:jc w:val="both"/>
        <w:rPr>
          <w:szCs w:val="20"/>
        </w:rPr>
      </w:pPr>
      <w:bookmarkStart w:id="927" w:name="_Toc354671808"/>
      <w:r w:rsidRPr="002C6A8D">
        <w:rPr>
          <w:szCs w:val="20"/>
        </w:rPr>
        <w:t>900</w:t>
      </w:r>
      <w:r w:rsidR="00485DE9" w:rsidRPr="002C6A8D">
        <w:rPr>
          <w:szCs w:val="20"/>
        </w:rPr>
        <w:t>364</w:t>
      </w:r>
      <w:r w:rsidRPr="002C6A8D">
        <w:rPr>
          <w:szCs w:val="20"/>
        </w:rPr>
        <w:t>SCI</w:t>
      </w:r>
      <w:r w:rsidR="00485DE9" w:rsidRPr="002C6A8D">
        <w:rPr>
          <w:szCs w:val="20"/>
        </w:rPr>
        <w:tab/>
        <w:t>Neurosciences</w:t>
      </w:r>
      <w:bookmarkEnd w:id="927"/>
    </w:p>
    <w:tbl>
      <w:tblPr>
        <w:tblW w:w="0" w:type="auto"/>
        <w:tblLook w:val="01E0" w:firstRow="1" w:lastRow="1" w:firstColumn="1" w:lastColumn="1" w:noHBand="0" w:noVBand="0"/>
      </w:tblPr>
      <w:tblGrid>
        <w:gridCol w:w="2217"/>
        <w:gridCol w:w="4011"/>
      </w:tblGrid>
      <w:tr w:rsidR="0085460D" w:rsidRPr="002C6A8D" w14:paraId="1E03D2B2" w14:textId="77777777" w:rsidTr="006F615E">
        <w:trPr>
          <w:trHeight w:val="255"/>
        </w:trPr>
        <w:tc>
          <w:tcPr>
            <w:tcW w:w="2217" w:type="dxa"/>
            <w:shd w:val="clear" w:color="auto" w:fill="auto"/>
          </w:tcPr>
          <w:p w14:paraId="0E6D0A59"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0832C031" w14:textId="77777777" w:rsidR="0085460D" w:rsidRPr="002C6A8D" w:rsidRDefault="0085460D" w:rsidP="005B11A8">
            <w:pPr>
              <w:jc w:val="both"/>
              <w:rPr>
                <w:i/>
                <w:szCs w:val="20"/>
              </w:rPr>
            </w:pPr>
            <w:r w:rsidRPr="002C6A8D">
              <w:rPr>
                <w:i/>
                <w:szCs w:val="20"/>
              </w:rPr>
              <w:t>6 ecp</w:t>
            </w:r>
          </w:p>
        </w:tc>
      </w:tr>
      <w:tr w:rsidR="0085460D" w:rsidRPr="002C6A8D" w14:paraId="0917B010" w14:textId="77777777" w:rsidTr="006F615E">
        <w:trPr>
          <w:trHeight w:val="255"/>
        </w:trPr>
        <w:tc>
          <w:tcPr>
            <w:tcW w:w="2217" w:type="dxa"/>
            <w:shd w:val="clear" w:color="auto" w:fill="auto"/>
          </w:tcPr>
          <w:p w14:paraId="13B6C7AA"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661685CB" w14:textId="77777777" w:rsidR="0085460D" w:rsidRPr="002C6A8D" w:rsidRDefault="0085460D" w:rsidP="005B11A8">
            <w:pPr>
              <w:jc w:val="both"/>
              <w:rPr>
                <w:i/>
                <w:szCs w:val="20"/>
              </w:rPr>
            </w:pPr>
            <w:r w:rsidRPr="002C6A8D">
              <w:rPr>
                <w:i/>
                <w:szCs w:val="20"/>
              </w:rPr>
              <w:t>ECS, LEU, HW, ICC</w:t>
            </w:r>
          </w:p>
        </w:tc>
      </w:tr>
      <w:tr w:rsidR="0085460D" w:rsidRPr="002C6A8D" w14:paraId="7844E18B" w14:textId="77777777" w:rsidTr="006F615E">
        <w:trPr>
          <w:trHeight w:val="267"/>
        </w:trPr>
        <w:tc>
          <w:tcPr>
            <w:tcW w:w="2217" w:type="dxa"/>
            <w:shd w:val="clear" w:color="auto" w:fill="auto"/>
          </w:tcPr>
          <w:p w14:paraId="6CCA1E31"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20F5297A" w14:textId="77777777" w:rsidR="0085460D" w:rsidRPr="002C6A8D" w:rsidRDefault="0085460D" w:rsidP="005B11A8">
            <w:pPr>
              <w:jc w:val="both"/>
              <w:rPr>
                <w:i/>
                <w:szCs w:val="20"/>
              </w:rPr>
            </w:pPr>
            <w:r w:rsidRPr="002C6A8D">
              <w:rPr>
                <w:i/>
                <w:szCs w:val="20"/>
              </w:rPr>
              <w:t>Biomedical Sciences</w:t>
            </w:r>
          </w:p>
        </w:tc>
      </w:tr>
    </w:tbl>
    <w:p w14:paraId="058D827E" w14:textId="77777777" w:rsidR="00485DE9" w:rsidRPr="002C6A8D" w:rsidRDefault="00485DE9" w:rsidP="005B11A8">
      <w:pPr>
        <w:jc w:val="both"/>
        <w:rPr>
          <w:szCs w:val="20"/>
        </w:rPr>
      </w:pPr>
    </w:p>
    <w:p w14:paraId="20D3CBF4" w14:textId="77777777" w:rsidR="00974193" w:rsidRPr="002C6A8D" w:rsidRDefault="00974193" w:rsidP="005B11A8">
      <w:pPr>
        <w:jc w:val="both"/>
        <w:rPr>
          <w:i/>
          <w:szCs w:val="20"/>
        </w:rPr>
      </w:pPr>
      <w:r w:rsidRPr="002C6A8D">
        <w:rPr>
          <w:i/>
          <w:szCs w:val="20"/>
        </w:rPr>
        <w:t>Prerequisites</w:t>
      </w:r>
    </w:p>
    <w:p w14:paraId="7844219C" w14:textId="77777777" w:rsidR="00472B9F" w:rsidRPr="002C6A8D" w:rsidRDefault="00472B9F" w:rsidP="005B11A8">
      <w:pPr>
        <w:jc w:val="both"/>
        <w:rPr>
          <w:szCs w:val="20"/>
        </w:rPr>
      </w:pPr>
      <w:r w:rsidRPr="002C6A8D">
        <w:t>900161SCI</w:t>
      </w:r>
      <w:r w:rsidRPr="002C6A8D">
        <w:rPr>
          <w:szCs w:val="20"/>
        </w:rPr>
        <w:t xml:space="preserve"> The Human Body I and one of the following courses: 900264</w:t>
      </w:r>
      <w:r w:rsidRPr="002C6A8D">
        <w:rPr>
          <w:szCs w:val="20"/>
          <w:lang w:eastAsia="zh-TW"/>
        </w:rPr>
        <w:t>SCI</w:t>
      </w:r>
      <w:r w:rsidRPr="002C6A8D">
        <w:rPr>
          <w:szCs w:val="20"/>
        </w:rPr>
        <w:t xml:space="preserve"> Brain and Cognition (highly recommended) or 900252</w:t>
      </w:r>
      <w:r w:rsidRPr="002C6A8D">
        <w:rPr>
          <w:szCs w:val="20"/>
          <w:lang w:eastAsia="zh-TW"/>
        </w:rPr>
        <w:t>SCI</w:t>
      </w:r>
      <w:r w:rsidRPr="002C6A8D">
        <w:rPr>
          <w:szCs w:val="20"/>
        </w:rPr>
        <w:t xml:space="preserve"> Molecular Cell Biology or 900261</w:t>
      </w:r>
      <w:r w:rsidRPr="002C6A8D">
        <w:rPr>
          <w:szCs w:val="20"/>
          <w:lang w:eastAsia="zh-TW"/>
        </w:rPr>
        <w:t>SCI</w:t>
      </w:r>
      <w:r w:rsidRPr="002C6A8D">
        <w:rPr>
          <w:szCs w:val="20"/>
        </w:rPr>
        <w:t xml:space="preserve"> Human Body II</w:t>
      </w:r>
    </w:p>
    <w:p w14:paraId="68CA52EF" w14:textId="77777777" w:rsidR="00472B9F" w:rsidRPr="002C6A8D" w:rsidRDefault="00472B9F" w:rsidP="005B11A8">
      <w:pPr>
        <w:jc w:val="both"/>
        <w:rPr>
          <w:szCs w:val="20"/>
        </w:rPr>
      </w:pPr>
    </w:p>
    <w:p w14:paraId="34DC7F01" w14:textId="77777777" w:rsidR="00974193" w:rsidRPr="002C6A8D" w:rsidRDefault="00974193" w:rsidP="005B11A8">
      <w:pPr>
        <w:jc w:val="both"/>
        <w:rPr>
          <w:szCs w:val="20"/>
        </w:rPr>
      </w:pPr>
    </w:p>
    <w:p w14:paraId="0A011D96" w14:textId="77777777" w:rsidR="00974193" w:rsidRPr="002C6A8D" w:rsidRDefault="00974193" w:rsidP="005B11A8">
      <w:pPr>
        <w:jc w:val="both"/>
        <w:rPr>
          <w:i/>
          <w:szCs w:val="20"/>
        </w:rPr>
      </w:pPr>
      <w:r w:rsidRPr="002C6A8D">
        <w:rPr>
          <w:i/>
          <w:szCs w:val="20"/>
        </w:rPr>
        <w:t>Course description</w:t>
      </w:r>
    </w:p>
    <w:p w14:paraId="67D8BD43" w14:textId="77777777" w:rsidR="00974193" w:rsidRPr="002C6A8D" w:rsidRDefault="00974193" w:rsidP="005B11A8">
      <w:pPr>
        <w:jc w:val="both"/>
        <w:rPr>
          <w:szCs w:val="20"/>
        </w:rPr>
      </w:pPr>
      <w:r w:rsidRPr="002C6A8D">
        <w:rPr>
          <w:szCs w:val="20"/>
        </w:rPr>
        <w:t xml:space="preserve">The human nervous system governs all aspects of our cognition and </w:t>
      </w:r>
      <w:r w:rsidR="00472B9F" w:rsidRPr="002C6A8D">
        <w:rPr>
          <w:szCs w:val="20"/>
        </w:rPr>
        <w:t>behaviour</w:t>
      </w:r>
      <w:r w:rsidRPr="002C6A8D">
        <w:rPr>
          <w:szCs w:val="20"/>
        </w:rPr>
        <w:t xml:space="preserve">. Look around yourself and marvel at the brains accomplishments. From language to music to machine, it all bears witness to the bewildering functional complexity of the nervous system. How does it work? In the Neurosciences course our aim is to provide students with a fundamental understanding of how the brain works.  In addition, we focus on a second compelling reason to know more about the nervous system, which is the need to understand how malfunctions lead to neurologic and psychiatric disease. Emphasis will lie on studying the normal function of the brain, but modern scientific and clinical demands make it mandatory that we explore ways to translate fundamental experimental knowledge to clinical practice. Therefore, the clinical implications and opportunities for translational research will be discussed for selected subjects. </w:t>
      </w:r>
    </w:p>
    <w:p w14:paraId="00E18EE8" w14:textId="77777777" w:rsidR="00974193" w:rsidRPr="002C6A8D" w:rsidRDefault="00974193" w:rsidP="005B11A8">
      <w:pPr>
        <w:jc w:val="both"/>
        <w:rPr>
          <w:szCs w:val="20"/>
        </w:rPr>
      </w:pPr>
      <w:r w:rsidRPr="002C6A8D">
        <w:rPr>
          <w:szCs w:val="20"/>
        </w:rPr>
        <w:t xml:space="preserve">The course has a strongly neurobiological character. We will study the organization and function of the nervous system by looking at the molecular and cellular components that constitute the nervous system and the way neural cells are organized in neural circuits which, in turn, make up neural systems that process similar kinds of information, i.e. the sensory, motor and associational systems. The associational system is particularly intriguing since it mediates the  most complex functions. It will become clear how we can study the brain’s physiology and pathophysiology using structural, functional and </w:t>
      </w:r>
      <w:r w:rsidR="00472B9F" w:rsidRPr="002C6A8D">
        <w:rPr>
          <w:szCs w:val="20"/>
        </w:rPr>
        <w:t>behavioural</w:t>
      </w:r>
      <w:r w:rsidRPr="002C6A8D">
        <w:rPr>
          <w:szCs w:val="20"/>
        </w:rPr>
        <w:t xml:space="preserve"> analyses. Modern research in mental health requires the study of specific cognitive and affective domains across different diseases. To illustrate such an integrated approach we will apply experimental physiological findings to the pathophysiology of at least two disorders, viz. Parkinson’s disease and Addiction.</w:t>
      </w:r>
    </w:p>
    <w:p w14:paraId="68340C68" w14:textId="77777777" w:rsidR="00974193" w:rsidRPr="002C6A8D" w:rsidRDefault="00974193" w:rsidP="005B11A8">
      <w:pPr>
        <w:jc w:val="both"/>
        <w:rPr>
          <w:szCs w:val="20"/>
        </w:rPr>
      </w:pPr>
      <w:r w:rsidRPr="002C6A8D">
        <w:rPr>
          <w:szCs w:val="20"/>
        </w:rPr>
        <w:t xml:space="preserve">We will use a textbook supplemented by original research papers. The textbook includes excellent brain atlas software  which will be used to prepare for a neuroanatomical practical in which we will dissect the human brain. Students will </w:t>
      </w:r>
      <w:r w:rsidRPr="002C6A8D">
        <w:rPr>
          <w:szCs w:val="20"/>
        </w:rPr>
        <w:lastRenderedPageBreak/>
        <w:t>be required to present (parts of) book chapters or additional reading and to initiate and moderate discussion of the above literature or other study assignments.</w:t>
      </w:r>
    </w:p>
    <w:p w14:paraId="2FCCDF7B" w14:textId="77777777" w:rsidR="00974193" w:rsidRPr="002C6A8D" w:rsidRDefault="00974193" w:rsidP="005B11A8">
      <w:pPr>
        <w:jc w:val="both"/>
        <w:rPr>
          <w:szCs w:val="20"/>
        </w:rPr>
      </w:pPr>
    </w:p>
    <w:p w14:paraId="61A62DA0" w14:textId="77777777" w:rsidR="00485DE9" w:rsidRPr="002C6A8D" w:rsidRDefault="00485DE9" w:rsidP="005B11A8">
      <w:pPr>
        <w:jc w:val="both"/>
        <w:rPr>
          <w:szCs w:val="20"/>
        </w:rPr>
      </w:pPr>
    </w:p>
    <w:p w14:paraId="3F3138F4" w14:textId="77777777" w:rsidR="005A5388" w:rsidRPr="002C6A8D" w:rsidRDefault="004F5DEA" w:rsidP="005B11A8">
      <w:pPr>
        <w:pStyle w:val="Heading1"/>
        <w:jc w:val="both"/>
      </w:pPr>
      <w:bookmarkStart w:id="928" w:name="_Toc194388808"/>
      <w:bookmarkStart w:id="929" w:name="_Toc196217730"/>
      <w:bookmarkStart w:id="930" w:name="_Toc196219078"/>
      <w:bookmarkStart w:id="931" w:name="_Toc196815318"/>
      <w:bookmarkStart w:id="932" w:name="_Toc196886376"/>
      <w:bookmarkStart w:id="933" w:name="_Toc202860028"/>
      <w:bookmarkStart w:id="934" w:name="_Toc354671809"/>
      <w:r w:rsidRPr="002C6A8D">
        <w:t>900</w:t>
      </w:r>
      <w:r w:rsidR="005A5388" w:rsidRPr="002C6A8D">
        <w:t>365</w:t>
      </w:r>
      <w:r w:rsidRPr="002C6A8D">
        <w:t>SCI</w:t>
      </w:r>
      <w:r w:rsidR="005A5388" w:rsidRPr="002C6A8D">
        <w:tab/>
        <w:t>Mechanisms of Disease</w:t>
      </w:r>
      <w:bookmarkEnd w:id="928"/>
      <w:bookmarkEnd w:id="929"/>
      <w:bookmarkEnd w:id="930"/>
      <w:bookmarkEnd w:id="931"/>
      <w:bookmarkEnd w:id="932"/>
      <w:bookmarkEnd w:id="933"/>
      <w:bookmarkEnd w:id="934"/>
    </w:p>
    <w:tbl>
      <w:tblPr>
        <w:tblW w:w="0" w:type="auto"/>
        <w:tblLook w:val="01E0" w:firstRow="1" w:lastRow="1" w:firstColumn="1" w:lastColumn="1" w:noHBand="0" w:noVBand="0"/>
      </w:tblPr>
      <w:tblGrid>
        <w:gridCol w:w="2217"/>
        <w:gridCol w:w="4011"/>
      </w:tblGrid>
      <w:tr w:rsidR="0085460D" w:rsidRPr="002C6A8D" w14:paraId="308B34DE" w14:textId="77777777" w:rsidTr="006F615E">
        <w:trPr>
          <w:trHeight w:val="255"/>
        </w:trPr>
        <w:tc>
          <w:tcPr>
            <w:tcW w:w="2217" w:type="dxa"/>
            <w:shd w:val="clear" w:color="auto" w:fill="auto"/>
          </w:tcPr>
          <w:p w14:paraId="5E62BCB5"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0CEE6451" w14:textId="77777777" w:rsidR="0085460D" w:rsidRPr="002C6A8D" w:rsidRDefault="0085460D" w:rsidP="005B11A8">
            <w:pPr>
              <w:jc w:val="both"/>
              <w:rPr>
                <w:i/>
                <w:szCs w:val="20"/>
              </w:rPr>
            </w:pPr>
            <w:r w:rsidRPr="002C6A8D">
              <w:rPr>
                <w:i/>
                <w:szCs w:val="20"/>
              </w:rPr>
              <w:t>6 ecp</w:t>
            </w:r>
          </w:p>
        </w:tc>
      </w:tr>
      <w:tr w:rsidR="0085460D" w:rsidRPr="002C6A8D" w14:paraId="69743514" w14:textId="77777777" w:rsidTr="006F615E">
        <w:trPr>
          <w:trHeight w:val="255"/>
        </w:trPr>
        <w:tc>
          <w:tcPr>
            <w:tcW w:w="2217" w:type="dxa"/>
            <w:shd w:val="clear" w:color="auto" w:fill="auto"/>
          </w:tcPr>
          <w:p w14:paraId="67780063"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01B3CAB5" w14:textId="77777777" w:rsidR="0085460D" w:rsidRPr="002C6A8D" w:rsidRDefault="00620AD3" w:rsidP="005B11A8">
            <w:pPr>
              <w:jc w:val="both"/>
              <w:rPr>
                <w:i/>
                <w:szCs w:val="20"/>
                <w:lang w:eastAsia="zh-TW"/>
              </w:rPr>
            </w:pPr>
            <w:r w:rsidRPr="002C6A8D">
              <w:rPr>
                <w:i/>
                <w:szCs w:val="20"/>
              </w:rPr>
              <w:t>HW</w:t>
            </w:r>
          </w:p>
        </w:tc>
      </w:tr>
      <w:tr w:rsidR="0085460D" w:rsidRPr="002C6A8D" w14:paraId="4F8335A5" w14:textId="77777777" w:rsidTr="006F615E">
        <w:trPr>
          <w:trHeight w:val="267"/>
        </w:trPr>
        <w:tc>
          <w:tcPr>
            <w:tcW w:w="2217" w:type="dxa"/>
            <w:shd w:val="clear" w:color="auto" w:fill="auto"/>
          </w:tcPr>
          <w:p w14:paraId="2A252A5E" w14:textId="77777777" w:rsidR="0085460D" w:rsidRPr="002C6A8D" w:rsidRDefault="0085460D" w:rsidP="005B11A8">
            <w:pPr>
              <w:jc w:val="both"/>
              <w:rPr>
                <w:i/>
                <w:szCs w:val="20"/>
              </w:rPr>
            </w:pPr>
            <w:r w:rsidRPr="002C6A8D">
              <w:rPr>
                <w:i/>
                <w:szCs w:val="20"/>
              </w:rPr>
              <w:t>Track</w:t>
            </w:r>
          </w:p>
        </w:tc>
        <w:tc>
          <w:tcPr>
            <w:tcW w:w="4011" w:type="dxa"/>
            <w:shd w:val="clear" w:color="auto" w:fill="auto"/>
          </w:tcPr>
          <w:p w14:paraId="6ED72A6B" w14:textId="77777777" w:rsidR="0085460D" w:rsidRPr="002C6A8D" w:rsidRDefault="0085460D" w:rsidP="005B11A8">
            <w:pPr>
              <w:jc w:val="both"/>
              <w:rPr>
                <w:i/>
                <w:szCs w:val="20"/>
              </w:rPr>
            </w:pPr>
            <w:r w:rsidRPr="002C6A8D">
              <w:rPr>
                <w:i/>
                <w:szCs w:val="20"/>
              </w:rPr>
              <w:t>Biomedical Sciences</w:t>
            </w:r>
          </w:p>
        </w:tc>
      </w:tr>
    </w:tbl>
    <w:p w14:paraId="77ADCEA2" w14:textId="77777777" w:rsidR="005A5388" w:rsidRPr="002C6A8D" w:rsidRDefault="005A5388" w:rsidP="005B11A8">
      <w:pPr>
        <w:jc w:val="both"/>
        <w:rPr>
          <w:i/>
          <w:szCs w:val="20"/>
          <w:highlight w:val="yellow"/>
        </w:rPr>
      </w:pPr>
    </w:p>
    <w:p w14:paraId="61DD18EE" w14:textId="77777777" w:rsidR="005A5388" w:rsidRPr="002C6A8D" w:rsidRDefault="005A5388" w:rsidP="005B11A8">
      <w:pPr>
        <w:jc w:val="both"/>
        <w:rPr>
          <w:i/>
          <w:szCs w:val="20"/>
        </w:rPr>
      </w:pPr>
      <w:r w:rsidRPr="002C6A8D">
        <w:rPr>
          <w:i/>
          <w:szCs w:val="20"/>
        </w:rPr>
        <w:t>Prerequisites</w:t>
      </w:r>
    </w:p>
    <w:p w14:paraId="7A125ADE" w14:textId="77777777" w:rsidR="005A5388" w:rsidRPr="002C6A8D" w:rsidRDefault="004A3F0D" w:rsidP="005B11A8">
      <w:pPr>
        <w:jc w:val="both"/>
        <w:rPr>
          <w:szCs w:val="20"/>
        </w:rPr>
      </w:pPr>
      <w:r w:rsidRPr="002C6A8D">
        <w:rPr>
          <w:szCs w:val="20"/>
        </w:rPr>
        <w:t xml:space="preserve">900261SCI </w:t>
      </w:r>
      <w:r w:rsidR="005A5388" w:rsidRPr="002C6A8D">
        <w:rPr>
          <w:szCs w:val="20"/>
        </w:rPr>
        <w:t xml:space="preserve"> The Human Body II</w:t>
      </w:r>
      <w:r w:rsidR="00FA3CF3" w:rsidRPr="002C6A8D">
        <w:rPr>
          <w:szCs w:val="20"/>
        </w:rPr>
        <w:t>, Introduction to Health and Wellbeing theme course.</w:t>
      </w:r>
    </w:p>
    <w:p w14:paraId="2D34F2E2" w14:textId="77777777" w:rsidR="005A5388" w:rsidRPr="002C6A8D" w:rsidRDefault="005A5388" w:rsidP="005B11A8">
      <w:pPr>
        <w:jc w:val="both"/>
        <w:rPr>
          <w:szCs w:val="20"/>
        </w:rPr>
      </w:pPr>
    </w:p>
    <w:p w14:paraId="635681DF" w14:textId="77777777" w:rsidR="005A5388" w:rsidRPr="002C6A8D" w:rsidRDefault="005A5388" w:rsidP="005B11A8">
      <w:pPr>
        <w:jc w:val="both"/>
        <w:rPr>
          <w:i/>
          <w:szCs w:val="20"/>
        </w:rPr>
      </w:pPr>
      <w:r w:rsidRPr="002C6A8D">
        <w:rPr>
          <w:i/>
          <w:szCs w:val="20"/>
        </w:rPr>
        <w:t>Course description</w:t>
      </w:r>
    </w:p>
    <w:p w14:paraId="08C12394" w14:textId="77777777" w:rsidR="00620AD3" w:rsidRPr="002C6A8D" w:rsidRDefault="00620AD3" w:rsidP="005B11A8">
      <w:pPr>
        <w:jc w:val="both"/>
        <w:rPr>
          <w:szCs w:val="20"/>
        </w:rPr>
      </w:pPr>
      <w:r w:rsidRPr="002C6A8D">
        <w:rPr>
          <w:szCs w:val="20"/>
        </w:rPr>
        <w:t>The aim of the course is to provide an introduction to the relations and mechanisms between normal function (physiology) and disease (pathophysiology), illustrated by the following topics;</w:t>
      </w:r>
    </w:p>
    <w:p w14:paraId="747E96E4" w14:textId="77777777" w:rsidR="00620AD3" w:rsidRPr="002C6A8D" w:rsidRDefault="00620AD3" w:rsidP="00911A39">
      <w:pPr>
        <w:numPr>
          <w:ilvl w:val="1"/>
          <w:numId w:val="60"/>
        </w:numPr>
        <w:jc w:val="both"/>
        <w:rPr>
          <w:szCs w:val="20"/>
        </w:rPr>
      </w:pPr>
      <w:r w:rsidRPr="002C6A8D">
        <w:rPr>
          <w:szCs w:val="20"/>
        </w:rPr>
        <w:t>general paediatrics: growth and development</w:t>
      </w:r>
    </w:p>
    <w:p w14:paraId="376F9686" w14:textId="77777777" w:rsidR="00620AD3" w:rsidRPr="002C6A8D" w:rsidRDefault="00620AD3" w:rsidP="00911A39">
      <w:pPr>
        <w:numPr>
          <w:ilvl w:val="1"/>
          <w:numId w:val="60"/>
        </w:numPr>
        <w:jc w:val="both"/>
        <w:rPr>
          <w:szCs w:val="20"/>
        </w:rPr>
      </w:pPr>
      <w:r w:rsidRPr="002C6A8D">
        <w:rPr>
          <w:szCs w:val="20"/>
        </w:rPr>
        <w:t>heart and blood vessels</w:t>
      </w:r>
    </w:p>
    <w:p w14:paraId="4EEE6985" w14:textId="77777777" w:rsidR="00620AD3" w:rsidRPr="002C6A8D" w:rsidRDefault="00620AD3" w:rsidP="00911A39">
      <w:pPr>
        <w:numPr>
          <w:ilvl w:val="1"/>
          <w:numId w:val="60"/>
        </w:numPr>
        <w:jc w:val="both"/>
        <w:rPr>
          <w:szCs w:val="20"/>
        </w:rPr>
      </w:pPr>
      <w:r w:rsidRPr="002C6A8D">
        <w:rPr>
          <w:szCs w:val="20"/>
        </w:rPr>
        <w:t>kidney</w:t>
      </w:r>
    </w:p>
    <w:p w14:paraId="2B53012A" w14:textId="77777777" w:rsidR="00620AD3" w:rsidRPr="002C6A8D" w:rsidRDefault="00620AD3" w:rsidP="00911A39">
      <w:pPr>
        <w:numPr>
          <w:ilvl w:val="1"/>
          <w:numId w:val="60"/>
        </w:numPr>
        <w:jc w:val="both"/>
        <w:rPr>
          <w:szCs w:val="20"/>
        </w:rPr>
      </w:pPr>
      <w:r w:rsidRPr="002C6A8D">
        <w:rPr>
          <w:szCs w:val="20"/>
        </w:rPr>
        <w:t>liver</w:t>
      </w:r>
    </w:p>
    <w:p w14:paraId="2A6066AD" w14:textId="77777777" w:rsidR="00620AD3" w:rsidRPr="002C6A8D" w:rsidRDefault="00620AD3" w:rsidP="00911A39">
      <w:pPr>
        <w:numPr>
          <w:ilvl w:val="1"/>
          <w:numId w:val="60"/>
        </w:numPr>
        <w:jc w:val="both"/>
        <w:rPr>
          <w:szCs w:val="20"/>
        </w:rPr>
      </w:pPr>
      <w:r w:rsidRPr="002C6A8D">
        <w:rPr>
          <w:szCs w:val="20"/>
        </w:rPr>
        <w:t>reproductive system and endocrine glands</w:t>
      </w:r>
    </w:p>
    <w:p w14:paraId="4F4FBA16" w14:textId="77777777" w:rsidR="00620AD3" w:rsidRPr="002C6A8D" w:rsidRDefault="00620AD3" w:rsidP="00911A39">
      <w:pPr>
        <w:numPr>
          <w:ilvl w:val="1"/>
          <w:numId w:val="60"/>
        </w:numPr>
        <w:jc w:val="both"/>
        <w:rPr>
          <w:szCs w:val="20"/>
        </w:rPr>
      </w:pPr>
      <w:r w:rsidRPr="002C6A8D">
        <w:rPr>
          <w:szCs w:val="20"/>
        </w:rPr>
        <w:t>Haematology, infectious diseases and immunology</w:t>
      </w:r>
    </w:p>
    <w:p w14:paraId="40A2C385" w14:textId="77777777" w:rsidR="00620AD3" w:rsidRPr="002C6A8D" w:rsidRDefault="00620AD3" w:rsidP="00911A39">
      <w:pPr>
        <w:numPr>
          <w:ilvl w:val="1"/>
          <w:numId w:val="60"/>
        </w:numPr>
        <w:jc w:val="both"/>
        <w:rPr>
          <w:szCs w:val="20"/>
        </w:rPr>
      </w:pPr>
      <w:r w:rsidRPr="002C6A8D">
        <w:rPr>
          <w:szCs w:val="20"/>
        </w:rPr>
        <w:t>Respiratory system</w:t>
      </w:r>
    </w:p>
    <w:p w14:paraId="3F33A3E0" w14:textId="77777777" w:rsidR="00620AD3" w:rsidRPr="002C6A8D" w:rsidRDefault="00620AD3" w:rsidP="00911A39">
      <w:pPr>
        <w:numPr>
          <w:ilvl w:val="1"/>
          <w:numId w:val="60"/>
        </w:numPr>
        <w:jc w:val="both"/>
        <w:rPr>
          <w:szCs w:val="20"/>
        </w:rPr>
      </w:pPr>
      <w:r w:rsidRPr="002C6A8D">
        <w:rPr>
          <w:szCs w:val="20"/>
        </w:rPr>
        <w:t>The newborn</w:t>
      </w:r>
    </w:p>
    <w:p w14:paraId="3B22AB0E" w14:textId="77777777" w:rsidR="00620AD3" w:rsidRPr="002C6A8D" w:rsidRDefault="00620AD3" w:rsidP="00911A39">
      <w:pPr>
        <w:numPr>
          <w:ilvl w:val="1"/>
          <w:numId w:val="60"/>
        </w:numPr>
        <w:jc w:val="both"/>
        <w:rPr>
          <w:szCs w:val="20"/>
        </w:rPr>
      </w:pPr>
      <w:r w:rsidRPr="002C6A8D">
        <w:rPr>
          <w:szCs w:val="20"/>
        </w:rPr>
        <w:t>Paediatric Intensive Care</w:t>
      </w:r>
    </w:p>
    <w:p w14:paraId="3C091A64" w14:textId="77777777" w:rsidR="00620AD3" w:rsidRPr="002C6A8D" w:rsidRDefault="00620AD3" w:rsidP="00911A39">
      <w:pPr>
        <w:numPr>
          <w:ilvl w:val="1"/>
          <w:numId w:val="60"/>
        </w:numPr>
        <w:jc w:val="both"/>
        <w:rPr>
          <w:szCs w:val="20"/>
        </w:rPr>
      </w:pPr>
      <w:r w:rsidRPr="002C6A8D">
        <w:rPr>
          <w:szCs w:val="20"/>
        </w:rPr>
        <w:t>Translational genetics</w:t>
      </w:r>
    </w:p>
    <w:p w14:paraId="44465428" w14:textId="77777777" w:rsidR="00620AD3" w:rsidRPr="002C6A8D" w:rsidRDefault="00620AD3" w:rsidP="00911A39">
      <w:pPr>
        <w:numPr>
          <w:ilvl w:val="1"/>
          <w:numId w:val="60"/>
        </w:numPr>
        <w:jc w:val="both"/>
        <w:rPr>
          <w:szCs w:val="20"/>
        </w:rPr>
      </w:pPr>
      <w:r w:rsidRPr="002C6A8D">
        <w:rPr>
          <w:szCs w:val="20"/>
        </w:rPr>
        <w:t>Oncology</w:t>
      </w:r>
    </w:p>
    <w:p w14:paraId="59175699" w14:textId="77777777" w:rsidR="00620AD3" w:rsidRPr="002C6A8D" w:rsidRDefault="00620AD3" w:rsidP="00911A39">
      <w:pPr>
        <w:numPr>
          <w:ilvl w:val="1"/>
          <w:numId w:val="60"/>
        </w:numPr>
        <w:jc w:val="both"/>
        <w:rPr>
          <w:szCs w:val="20"/>
        </w:rPr>
      </w:pPr>
      <w:r w:rsidRPr="002C6A8D">
        <w:rPr>
          <w:szCs w:val="20"/>
        </w:rPr>
        <w:t>Evidence based medicine</w:t>
      </w:r>
    </w:p>
    <w:p w14:paraId="6F622424" w14:textId="77777777" w:rsidR="00620AD3" w:rsidRPr="002C6A8D" w:rsidRDefault="00620AD3" w:rsidP="005B11A8">
      <w:pPr>
        <w:jc w:val="both"/>
        <w:rPr>
          <w:szCs w:val="20"/>
        </w:rPr>
      </w:pPr>
    </w:p>
    <w:p w14:paraId="23115CE2" w14:textId="77777777" w:rsidR="00620AD3" w:rsidRPr="002C6A8D" w:rsidRDefault="00620AD3" w:rsidP="005B11A8">
      <w:pPr>
        <w:jc w:val="both"/>
        <w:rPr>
          <w:szCs w:val="20"/>
        </w:rPr>
      </w:pPr>
      <w:r w:rsidRPr="002C6A8D">
        <w:rPr>
          <w:szCs w:val="20"/>
        </w:rPr>
        <w:t xml:space="preserve">The course will be given every Wednesday afternoon. Each module will deal with the problems of a specific organ system. On top of this, a course on epidemiology and Evidence Base Medicine is integrated. </w:t>
      </w:r>
    </w:p>
    <w:p w14:paraId="6C2521D7" w14:textId="77777777" w:rsidR="00620AD3" w:rsidRPr="002C6A8D" w:rsidRDefault="00620AD3" w:rsidP="005B11A8">
      <w:pPr>
        <w:jc w:val="both"/>
        <w:rPr>
          <w:szCs w:val="20"/>
        </w:rPr>
      </w:pPr>
    </w:p>
    <w:p w14:paraId="679029D7" w14:textId="77777777" w:rsidR="00620AD3" w:rsidRPr="002C6A8D" w:rsidRDefault="00620AD3" w:rsidP="005B11A8">
      <w:pPr>
        <w:jc w:val="both"/>
        <w:rPr>
          <w:szCs w:val="20"/>
        </w:rPr>
      </w:pPr>
      <w:r w:rsidRPr="002C6A8D">
        <w:rPr>
          <w:szCs w:val="20"/>
        </w:rPr>
        <w:t>Most of the modules have the following format:</w:t>
      </w:r>
    </w:p>
    <w:p w14:paraId="20A21D4F" w14:textId="77777777" w:rsidR="00620AD3" w:rsidRPr="002C6A8D" w:rsidRDefault="00620AD3" w:rsidP="00911A39">
      <w:pPr>
        <w:numPr>
          <w:ilvl w:val="0"/>
          <w:numId w:val="61"/>
        </w:numPr>
        <w:jc w:val="both"/>
        <w:rPr>
          <w:szCs w:val="20"/>
        </w:rPr>
      </w:pPr>
      <w:r w:rsidRPr="002C6A8D">
        <w:rPr>
          <w:szCs w:val="20"/>
        </w:rPr>
        <w:t>Patient presentation (30 minutes)</w:t>
      </w:r>
    </w:p>
    <w:p w14:paraId="064B3160" w14:textId="77777777" w:rsidR="00620AD3" w:rsidRPr="002C6A8D" w:rsidRDefault="00620AD3" w:rsidP="00911A39">
      <w:pPr>
        <w:numPr>
          <w:ilvl w:val="0"/>
          <w:numId w:val="61"/>
        </w:numPr>
        <w:jc w:val="both"/>
        <w:rPr>
          <w:szCs w:val="20"/>
        </w:rPr>
      </w:pPr>
      <w:r w:rsidRPr="002C6A8D">
        <w:rPr>
          <w:szCs w:val="20"/>
        </w:rPr>
        <w:t>Introduction lecture: how does the organ/system work (physiology), what causes hampering of its function (determinants of disease) and to what does that lead (pathophysiology and impact of the disease). Groups presentations (80 minutes)</w:t>
      </w:r>
    </w:p>
    <w:p w14:paraId="0DB1E2E8" w14:textId="77777777" w:rsidR="00620AD3" w:rsidRPr="002C6A8D" w:rsidRDefault="00620AD3" w:rsidP="00911A39">
      <w:pPr>
        <w:numPr>
          <w:ilvl w:val="0"/>
          <w:numId w:val="61"/>
        </w:numPr>
        <w:jc w:val="both"/>
        <w:rPr>
          <w:szCs w:val="20"/>
        </w:rPr>
      </w:pPr>
      <w:r w:rsidRPr="002C6A8D">
        <w:rPr>
          <w:szCs w:val="20"/>
        </w:rPr>
        <w:t xml:space="preserve"> “State of the art” lecture (25 minutes).</w:t>
      </w:r>
    </w:p>
    <w:p w14:paraId="7C5A8624" w14:textId="77777777" w:rsidR="00620AD3" w:rsidRPr="002C6A8D" w:rsidRDefault="00620AD3" w:rsidP="00911A39">
      <w:pPr>
        <w:numPr>
          <w:ilvl w:val="0"/>
          <w:numId w:val="61"/>
        </w:numPr>
        <w:jc w:val="both"/>
        <w:rPr>
          <w:szCs w:val="20"/>
        </w:rPr>
      </w:pPr>
      <w:r w:rsidRPr="002C6A8D">
        <w:rPr>
          <w:szCs w:val="20"/>
        </w:rPr>
        <w:t>Demonstration of clinical “tools” (30 minutes).</w:t>
      </w:r>
    </w:p>
    <w:p w14:paraId="37D90532" w14:textId="77777777" w:rsidR="00620AD3" w:rsidRPr="002C6A8D" w:rsidRDefault="00620AD3" w:rsidP="005B11A8">
      <w:pPr>
        <w:jc w:val="both"/>
        <w:rPr>
          <w:szCs w:val="20"/>
        </w:rPr>
      </w:pPr>
    </w:p>
    <w:p w14:paraId="1BA91B38" w14:textId="77777777" w:rsidR="00620AD3" w:rsidRPr="002C6A8D" w:rsidRDefault="00620AD3" w:rsidP="005B11A8">
      <w:pPr>
        <w:jc w:val="both"/>
        <w:rPr>
          <w:szCs w:val="20"/>
        </w:rPr>
      </w:pPr>
      <w:r w:rsidRPr="002C6A8D">
        <w:rPr>
          <w:szCs w:val="20"/>
        </w:rPr>
        <w:t xml:space="preserve">During each module, the participating students will receive assignments for a planned patient contact and self-study program directed to a better understanding of disease mechanisms concerning the specific organ system. During the course, in addition to gaining knowledge on the relation between physiology and pathophysiology, the students, through contact with selected patients, will have an opportunity to understand the diagnostic, therapeutic, psychological and social consequences of disease, with reference to previous courses (The Human Body and Introduction to Health and Wellbeing). </w:t>
      </w:r>
    </w:p>
    <w:p w14:paraId="4185F4D5" w14:textId="77777777" w:rsidR="005A5388" w:rsidRPr="002C6A8D" w:rsidRDefault="005A5388" w:rsidP="005B11A8">
      <w:pPr>
        <w:jc w:val="both"/>
      </w:pPr>
    </w:p>
    <w:p w14:paraId="4B0E5FC7" w14:textId="77777777" w:rsidR="00D706A9" w:rsidRPr="002C6A8D" w:rsidRDefault="00D706A9" w:rsidP="005B11A8">
      <w:pPr>
        <w:jc w:val="both"/>
        <w:rPr>
          <w:szCs w:val="20"/>
        </w:rPr>
      </w:pPr>
    </w:p>
    <w:p w14:paraId="017D2B51" w14:textId="77777777" w:rsidR="00D84884" w:rsidRPr="002C6A8D" w:rsidRDefault="004F5DEA" w:rsidP="005B11A8">
      <w:pPr>
        <w:pStyle w:val="Heading1"/>
        <w:jc w:val="both"/>
      </w:pPr>
      <w:bookmarkStart w:id="935" w:name="_Toc194388852"/>
      <w:bookmarkStart w:id="936" w:name="_Toc196217774"/>
      <w:bookmarkStart w:id="937" w:name="_Toc196219122"/>
      <w:bookmarkStart w:id="938" w:name="_Toc196815360"/>
      <w:bookmarkStart w:id="939" w:name="_Toc196886418"/>
      <w:bookmarkStart w:id="940" w:name="_Toc202860072"/>
      <w:bookmarkStart w:id="941" w:name="_Toc354671810"/>
      <w:r w:rsidRPr="002C6A8D">
        <w:t>900</w:t>
      </w:r>
      <w:r w:rsidR="00FC5B02" w:rsidRPr="002C6A8D">
        <w:t>371</w:t>
      </w:r>
      <w:r w:rsidRPr="002C6A8D">
        <w:t>SCI</w:t>
      </w:r>
      <w:r w:rsidR="00EE7AF3" w:rsidRPr="002C6A8D">
        <w:t>/SSC</w:t>
      </w:r>
      <w:r w:rsidR="00D84884" w:rsidRPr="002C6A8D">
        <w:tab/>
        <w:t>Addiction</w:t>
      </w:r>
      <w:bookmarkEnd w:id="935"/>
      <w:bookmarkEnd w:id="936"/>
      <w:bookmarkEnd w:id="937"/>
      <w:bookmarkEnd w:id="938"/>
      <w:bookmarkEnd w:id="939"/>
      <w:bookmarkEnd w:id="940"/>
      <w:bookmarkEnd w:id="941"/>
    </w:p>
    <w:tbl>
      <w:tblPr>
        <w:tblW w:w="0" w:type="auto"/>
        <w:tblLook w:val="01E0" w:firstRow="1" w:lastRow="1" w:firstColumn="1" w:lastColumn="1" w:noHBand="0" w:noVBand="0"/>
      </w:tblPr>
      <w:tblGrid>
        <w:gridCol w:w="2217"/>
        <w:gridCol w:w="4011"/>
      </w:tblGrid>
      <w:tr w:rsidR="0085460D" w:rsidRPr="002C6A8D" w14:paraId="7343C862" w14:textId="77777777" w:rsidTr="006F615E">
        <w:trPr>
          <w:trHeight w:val="255"/>
        </w:trPr>
        <w:tc>
          <w:tcPr>
            <w:tcW w:w="2217" w:type="dxa"/>
            <w:shd w:val="clear" w:color="auto" w:fill="auto"/>
          </w:tcPr>
          <w:p w14:paraId="39F3639F" w14:textId="77777777" w:rsidR="0085460D" w:rsidRPr="002C6A8D" w:rsidRDefault="0085460D" w:rsidP="005B11A8">
            <w:pPr>
              <w:jc w:val="both"/>
              <w:rPr>
                <w:i/>
                <w:szCs w:val="20"/>
              </w:rPr>
            </w:pPr>
            <w:r w:rsidRPr="002C6A8D">
              <w:rPr>
                <w:i/>
                <w:szCs w:val="20"/>
              </w:rPr>
              <w:t>Credit points</w:t>
            </w:r>
          </w:p>
        </w:tc>
        <w:tc>
          <w:tcPr>
            <w:tcW w:w="4011" w:type="dxa"/>
            <w:shd w:val="clear" w:color="auto" w:fill="auto"/>
          </w:tcPr>
          <w:p w14:paraId="49419025" w14:textId="77777777" w:rsidR="0085460D" w:rsidRPr="002C6A8D" w:rsidRDefault="0085460D" w:rsidP="005B11A8">
            <w:pPr>
              <w:jc w:val="both"/>
              <w:rPr>
                <w:i/>
                <w:szCs w:val="20"/>
              </w:rPr>
            </w:pPr>
            <w:r w:rsidRPr="002C6A8D">
              <w:rPr>
                <w:i/>
                <w:szCs w:val="20"/>
              </w:rPr>
              <w:t>6 ecp</w:t>
            </w:r>
          </w:p>
        </w:tc>
      </w:tr>
      <w:tr w:rsidR="0085460D" w:rsidRPr="002C6A8D" w14:paraId="0F7EC996" w14:textId="77777777" w:rsidTr="006F615E">
        <w:trPr>
          <w:trHeight w:val="255"/>
        </w:trPr>
        <w:tc>
          <w:tcPr>
            <w:tcW w:w="2217" w:type="dxa"/>
            <w:shd w:val="clear" w:color="auto" w:fill="auto"/>
          </w:tcPr>
          <w:p w14:paraId="0A6B5BDB" w14:textId="77777777" w:rsidR="0085460D" w:rsidRPr="002C6A8D" w:rsidRDefault="0085460D" w:rsidP="005B11A8">
            <w:pPr>
              <w:jc w:val="both"/>
              <w:rPr>
                <w:i/>
                <w:szCs w:val="20"/>
              </w:rPr>
            </w:pPr>
            <w:r w:rsidRPr="002C6A8D">
              <w:rPr>
                <w:i/>
                <w:szCs w:val="20"/>
              </w:rPr>
              <w:t>Theme</w:t>
            </w:r>
          </w:p>
        </w:tc>
        <w:tc>
          <w:tcPr>
            <w:tcW w:w="4011" w:type="dxa"/>
            <w:shd w:val="clear" w:color="auto" w:fill="auto"/>
          </w:tcPr>
          <w:p w14:paraId="53AF8499" w14:textId="77777777" w:rsidR="0085460D" w:rsidRPr="002C6A8D" w:rsidRDefault="0085460D" w:rsidP="005B11A8">
            <w:pPr>
              <w:jc w:val="both"/>
              <w:rPr>
                <w:i/>
                <w:szCs w:val="20"/>
              </w:rPr>
            </w:pPr>
            <w:r w:rsidRPr="002C6A8D">
              <w:rPr>
                <w:i/>
                <w:szCs w:val="20"/>
              </w:rPr>
              <w:t>ECS, LEU, HW, ICC</w:t>
            </w:r>
          </w:p>
        </w:tc>
      </w:tr>
      <w:tr w:rsidR="0085460D" w:rsidRPr="002C6A8D" w14:paraId="1F6E7B09" w14:textId="77777777" w:rsidTr="006F615E">
        <w:trPr>
          <w:trHeight w:val="267"/>
        </w:trPr>
        <w:tc>
          <w:tcPr>
            <w:tcW w:w="2217" w:type="dxa"/>
            <w:shd w:val="clear" w:color="auto" w:fill="auto"/>
          </w:tcPr>
          <w:p w14:paraId="0E083778" w14:textId="77777777" w:rsidR="0085460D" w:rsidRPr="002C6A8D" w:rsidRDefault="0085460D" w:rsidP="005B11A8">
            <w:pPr>
              <w:jc w:val="both"/>
              <w:rPr>
                <w:i/>
                <w:szCs w:val="20"/>
              </w:rPr>
            </w:pPr>
            <w:r w:rsidRPr="002C6A8D">
              <w:rPr>
                <w:i/>
                <w:szCs w:val="20"/>
              </w:rPr>
              <w:lastRenderedPageBreak/>
              <w:t>Track</w:t>
            </w:r>
          </w:p>
        </w:tc>
        <w:tc>
          <w:tcPr>
            <w:tcW w:w="4011" w:type="dxa"/>
            <w:shd w:val="clear" w:color="auto" w:fill="auto"/>
          </w:tcPr>
          <w:p w14:paraId="6C449E01" w14:textId="77777777" w:rsidR="0085460D" w:rsidRPr="002C6A8D" w:rsidRDefault="0085460D" w:rsidP="005B11A8">
            <w:pPr>
              <w:jc w:val="both"/>
              <w:rPr>
                <w:i/>
                <w:szCs w:val="20"/>
              </w:rPr>
            </w:pPr>
            <w:r w:rsidRPr="002C6A8D">
              <w:rPr>
                <w:i/>
                <w:szCs w:val="20"/>
              </w:rPr>
              <w:t>Health, Biomedical Sciences</w:t>
            </w:r>
          </w:p>
        </w:tc>
      </w:tr>
    </w:tbl>
    <w:p w14:paraId="6C72C6AF" w14:textId="77777777" w:rsidR="00485DE9" w:rsidRPr="002C6A8D" w:rsidRDefault="00485DE9" w:rsidP="005B11A8">
      <w:pPr>
        <w:jc w:val="both"/>
        <w:rPr>
          <w:i/>
          <w:szCs w:val="20"/>
        </w:rPr>
      </w:pPr>
    </w:p>
    <w:p w14:paraId="0A3D0D2E" w14:textId="77777777" w:rsidR="00485DE9" w:rsidRPr="002C6A8D" w:rsidRDefault="00485DE9" w:rsidP="005B11A8">
      <w:pPr>
        <w:jc w:val="both"/>
        <w:rPr>
          <w:i/>
          <w:szCs w:val="20"/>
        </w:rPr>
      </w:pPr>
      <w:r w:rsidRPr="002C6A8D">
        <w:rPr>
          <w:i/>
          <w:szCs w:val="20"/>
        </w:rPr>
        <w:t>Prerequisites</w:t>
      </w:r>
    </w:p>
    <w:p w14:paraId="632F5CE0" w14:textId="77777777" w:rsidR="00485DE9" w:rsidRPr="002C6A8D" w:rsidRDefault="00472B9F" w:rsidP="005B11A8">
      <w:pPr>
        <w:jc w:val="both"/>
        <w:rPr>
          <w:szCs w:val="20"/>
        </w:rPr>
      </w:pPr>
      <w:r w:rsidRPr="002C6A8D">
        <w:rPr>
          <w:szCs w:val="20"/>
          <w:lang w:eastAsia="zh-TW"/>
        </w:rPr>
        <w:t xml:space="preserve">900264SCI </w:t>
      </w:r>
      <w:r w:rsidR="00485DE9" w:rsidRPr="002C6A8D">
        <w:rPr>
          <w:szCs w:val="20"/>
        </w:rPr>
        <w:t xml:space="preserve">Brain and Cognition or </w:t>
      </w:r>
      <w:r w:rsidRPr="002C6A8D">
        <w:rPr>
          <w:szCs w:val="20"/>
          <w:lang w:eastAsia="zh-TW"/>
        </w:rPr>
        <w:t xml:space="preserve">900242SCI </w:t>
      </w:r>
      <w:r w:rsidR="00485DE9" w:rsidRPr="002C6A8D">
        <w:rPr>
          <w:szCs w:val="20"/>
        </w:rPr>
        <w:t>Medicinal Chemistry</w:t>
      </w:r>
    </w:p>
    <w:p w14:paraId="2B0ADBF0" w14:textId="77777777" w:rsidR="00485DE9" w:rsidRPr="002C6A8D" w:rsidRDefault="00485DE9" w:rsidP="005B11A8">
      <w:pPr>
        <w:jc w:val="both"/>
        <w:rPr>
          <w:szCs w:val="20"/>
        </w:rPr>
      </w:pPr>
    </w:p>
    <w:p w14:paraId="5AA44281" w14:textId="77777777" w:rsidR="00485DE9" w:rsidRPr="002C6A8D" w:rsidRDefault="00485DE9" w:rsidP="005B11A8">
      <w:pPr>
        <w:jc w:val="both"/>
        <w:rPr>
          <w:i/>
          <w:szCs w:val="20"/>
          <w:lang w:eastAsia="zh-TW"/>
        </w:rPr>
      </w:pPr>
      <w:r w:rsidRPr="002C6A8D">
        <w:rPr>
          <w:i/>
          <w:szCs w:val="20"/>
        </w:rPr>
        <w:t>Course description</w:t>
      </w:r>
    </w:p>
    <w:p w14:paraId="6A98312B" w14:textId="77777777" w:rsidR="00B22F0D" w:rsidRPr="002C6A8D" w:rsidRDefault="00B22F0D" w:rsidP="005B11A8">
      <w:pPr>
        <w:jc w:val="both"/>
        <w:rPr>
          <w:szCs w:val="20"/>
        </w:rPr>
      </w:pPr>
      <w:r w:rsidRPr="002C6A8D">
        <w:rPr>
          <w:rFonts w:cs="ADSHRR+ArialMT"/>
          <w:szCs w:val="20"/>
          <w:lang w:val="en-US"/>
        </w:rPr>
        <w:t>The goal of this course is to gain insight into the etiology and the neurobiology of addictive behavior. The course explores various topics in the study of drug addiction. The primary emphasis is on psychological and biological theories of drug addiction. Genetic and personality traits representing risk factors for the development of addiction will be identified. Other important topics are clinical diagnosis and treatment. Psychomotor stimulant (e.g. amphetamine, cocaine) and opiate (e.g. heroin, morphine) drugs, but also the more socially accepted drugs nicotine and alcohol, figure prominently in an examination of the pharmacological properties of addictive drugs. Much of the course relates the important mood-elevating effects of these drugs to their biological actions. However, non-drug related addictions, such as gambling and obsessive eating will also be discussed. We will also address the huge impact of addiction on our society and the effectiveness of drug policies.</w:t>
      </w:r>
    </w:p>
    <w:p w14:paraId="6BA32472" w14:textId="77777777" w:rsidR="00B22F0D" w:rsidRPr="002C6A8D" w:rsidRDefault="00B22F0D" w:rsidP="005B11A8">
      <w:pPr>
        <w:jc w:val="both"/>
        <w:rPr>
          <w:i/>
          <w:szCs w:val="20"/>
          <w:lang w:eastAsia="zh-TW"/>
        </w:rPr>
      </w:pPr>
    </w:p>
    <w:p w14:paraId="6CBA23D8" w14:textId="77777777" w:rsidR="00DC48F6" w:rsidRDefault="00DC48F6" w:rsidP="005B11A8">
      <w:pPr>
        <w:pStyle w:val="Heading1"/>
        <w:ind w:left="0" w:firstLine="0"/>
        <w:jc w:val="both"/>
      </w:pPr>
    </w:p>
    <w:p w14:paraId="3BFE0E2E" w14:textId="77777777" w:rsidR="00DC48F6" w:rsidRDefault="00DC48F6" w:rsidP="005B11A8">
      <w:pPr>
        <w:pStyle w:val="Heading1"/>
        <w:ind w:left="0" w:firstLine="0"/>
        <w:jc w:val="both"/>
      </w:pPr>
    </w:p>
    <w:p w14:paraId="1C72C62B" w14:textId="77777777" w:rsidR="00974193" w:rsidRPr="002C6A8D" w:rsidRDefault="00974193" w:rsidP="005B11A8">
      <w:pPr>
        <w:pStyle w:val="Heading1"/>
        <w:ind w:left="0" w:firstLine="0"/>
        <w:jc w:val="both"/>
      </w:pPr>
      <w:bookmarkStart w:id="942" w:name="_Toc354671811"/>
      <w:r w:rsidRPr="002C6A8D">
        <w:t>900373SCI</w:t>
      </w:r>
      <w:r w:rsidR="004A3F0D" w:rsidRPr="002C6A8D">
        <w:t>/SSC</w:t>
      </w:r>
      <w:r w:rsidRPr="002C6A8D">
        <w:tab/>
        <w:t>Human Stress Research</w:t>
      </w:r>
      <w:bookmarkEnd w:id="942"/>
    </w:p>
    <w:tbl>
      <w:tblPr>
        <w:tblW w:w="0" w:type="auto"/>
        <w:tblLook w:val="01E0" w:firstRow="1" w:lastRow="1" w:firstColumn="1" w:lastColumn="1" w:noHBand="0" w:noVBand="0"/>
      </w:tblPr>
      <w:tblGrid>
        <w:gridCol w:w="2217"/>
        <w:gridCol w:w="5091"/>
      </w:tblGrid>
      <w:tr w:rsidR="0085460D" w:rsidRPr="002C6A8D" w14:paraId="6D74637F" w14:textId="77777777" w:rsidTr="006F615E">
        <w:trPr>
          <w:trHeight w:val="255"/>
        </w:trPr>
        <w:tc>
          <w:tcPr>
            <w:tcW w:w="2217" w:type="dxa"/>
            <w:shd w:val="clear" w:color="auto" w:fill="auto"/>
          </w:tcPr>
          <w:p w14:paraId="7A290FB9" w14:textId="77777777" w:rsidR="0085460D" w:rsidRPr="002C6A8D" w:rsidRDefault="0085460D" w:rsidP="005B11A8">
            <w:pPr>
              <w:jc w:val="both"/>
              <w:rPr>
                <w:i/>
                <w:szCs w:val="20"/>
              </w:rPr>
            </w:pPr>
            <w:r w:rsidRPr="002C6A8D">
              <w:rPr>
                <w:i/>
                <w:szCs w:val="20"/>
              </w:rPr>
              <w:t>Credit points</w:t>
            </w:r>
          </w:p>
        </w:tc>
        <w:tc>
          <w:tcPr>
            <w:tcW w:w="5091" w:type="dxa"/>
            <w:shd w:val="clear" w:color="auto" w:fill="auto"/>
          </w:tcPr>
          <w:p w14:paraId="144D1D94" w14:textId="77777777" w:rsidR="0085460D" w:rsidRPr="002C6A8D" w:rsidRDefault="0085460D" w:rsidP="005B11A8">
            <w:pPr>
              <w:jc w:val="both"/>
              <w:rPr>
                <w:i/>
                <w:szCs w:val="20"/>
              </w:rPr>
            </w:pPr>
            <w:r w:rsidRPr="002C6A8D">
              <w:rPr>
                <w:i/>
                <w:szCs w:val="20"/>
              </w:rPr>
              <w:t>6 ecp</w:t>
            </w:r>
          </w:p>
        </w:tc>
      </w:tr>
      <w:tr w:rsidR="0085460D" w:rsidRPr="002C6A8D" w14:paraId="3CB98C90" w14:textId="77777777" w:rsidTr="006F615E">
        <w:trPr>
          <w:trHeight w:val="255"/>
        </w:trPr>
        <w:tc>
          <w:tcPr>
            <w:tcW w:w="2217" w:type="dxa"/>
            <w:shd w:val="clear" w:color="auto" w:fill="auto"/>
          </w:tcPr>
          <w:p w14:paraId="2519E9D6" w14:textId="77777777" w:rsidR="0085460D" w:rsidRPr="002C6A8D" w:rsidRDefault="0085460D" w:rsidP="005B11A8">
            <w:pPr>
              <w:jc w:val="both"/>
              <w:rPr>
                <w:i/>
                <w:szCs w:val="20"/>
              </w:rPr>
            </w:pPr>
            <w:r w:rsidRPr="002C6A8D">
              <w:rPr>
                <w:i/>
                <w:szCs w:val="20"/>
              </w:rPr>
              <w:t>Theme</w:t>
            </w:r>
          </w:p>
        </w:tc>
        <w:tc>
          <w:tcPr>
            <w:tcW w:w="5091" w:type="dxa"/>
            <w:shd w:val="clear" w:color="auto" w:fill="auto"/>
          </w:tcPr>
          <w:p w14:paraId="6E2C8364" w14:textId="77777777" w:rsidR="0085460D" w:rsidRPr="002C6A8D" w:rsidRDefault="0085460D" w:rsidP="005B11A8">
            <w:pPr>
              <w:jc w:val="both"/>
              <w:rPr>
                <w:i/>
                <w:szCs w:val="20"/>
              </w:rPr>
            </w:pPr>
            <w:r w:rsidRPr="002C6A8D">
              <w:rPr>
                <w:i/>
                <w:szCs w:val="20"/>
              </w:rPr>
              <w:t>ECS, LEU, HW, ICC</w:t>
            </w:r>
          </w:p>
        </w:tc>
      </w:tr>
      <w:tr w:rsidR="0085460D" w:rsidRPr="002C6A8D" w14:paraId="23FB0E2F" w14:textId="77777777" w:rsidTr="006F615E">
        <w:trPr>
          <w:trHeight w:val="267"/>
        </w:trPr>
        <w:tc>
          <w:tcPr>
            <w:tcW w:w="2217" w:type="dxa"/>
            <w:shd w:val="clear" w:color="auto" w:fill="auto"/>
          </w:tcPr>
          <w:p w14:paraId="35524642" w14:textId="77777777" w:rsidR="0085460D" w:rsidRPr="002C6A8D" w:rsidRDefault="0085460D" w:rsidP="005B11A8">
            <w:pPr>
              <w:jc w:val="both"/>
              <w:rPr>
                <w:i/>
                <w:szCs w:val="20"/>
              </w:rPr>
            </w:pPr>
            <w:r w:rsidRPr="002C6A8D">
              <w:rPr>
                <w:i/>
                <w:szCs w:val="20"/>
              </w:rPr>
              <w:t>Track</w:t>
            </w:r>
          </w:p>
        </w:tc>
        <w:tc>
          <w:tcPr>
            <w:tcW w:w="5091" w:type="dxa"/>
            <w:shd w:val="clear" w:color="auto" w:fill="auto"/>
          </w:tcPr>
          <w:p w14:paraId="305E1291" w14:textId="77777777" w:rsidR="0085460D" w:rsidRPr="002C6A8D" w:rsidRDefault="0085460D" w:rsidP="005B11A8">
            <w:pPr>
              <w:jc w:val="both"/>
              <w:rPr>
                <w:i/>
                <w:szCs w:val="20"/>
              </w:rPr>
            </w:pPr>
            <w:r w:rsidRPr="002C6A8D">
              <w:rPr>
                <w:i/>
                <w:szCs w:val="20"/>
              </w:rPr>
              <w:t>Biomedical Sciences, Health</w:t>
            </w:r>
          </w:p>
        </w:tc>
      </w:tr>
    </w:tbl>
    <w:p w14:paraId="715BDBD1" w14:textId="77777777" w:rsidR="002150C8" w:rsidRPr="002C6A8D" w:rsidRDefault="002150C8" w:rsidP="005B11A8">
      <w:pPr>
        <w:jc w:val="both"/>
        <w:rPr>
          <w:szCs w:val="20"/>
        </w:rPr>
      </w:pPr>
    </w:p>
    <w:p w14:paraId="6C0CCA59" w14:textId="77777777" w:rsidR="00974193" w:rsidRPr="002C6A8D" w:rsidRDefault="00974193" w:rsidP="005B11A8">
      <w:pPr>
        <w:jc w:val="both"/>
        <w:rPr>
          <w:i/>
          <w:szCs w:val="20"/>
        </w:rPr>
      </w:pPr>
      <w:r w:rsidRPr="002C6A8D">
        <w:rPr>
          <w:i/>
          <w:szCs w:val="20"/>
        </w:rPr>
        <w:t>Prerequisites</w:t>
      </w:r>
    </w:p>
    <w:p w14:paraId="41BBA80D" w14:textId="77777777" w:rsidR="00974193" w:rsidRPr="002C6A8D" w:rsidRDefault="00974193" w:rsidP="005B11A8">
      <w:pPr>
        <w:jc w:val="both"/>
        <w:rPr>
          <w:szCs w:val="20"/>
          <w:lang w:eastAsia="zh-TW"/>
        </w:rPr>
      </w:pPr>
      <w:r w:rsidRPr="002C6A8D">
        <w:rPr>
          <w:szCs w:val="20"/>
        </w:rPr>
        <w:t>200 level course in Health, Biology and Bi</w:t>
      </w:r>
      <w:r w:rsidR="00472B9F" w:rsidRPr="002C6A8D">
        <w:rPr>
          <w:szCs w:val="20"/>
        </w:rPr>
        <w:t xml:space="preserve">omedical track </w:t>
      </w:r>
    </w:p>
    <w:p w14:paraId="572ACDF8" w14:textId="77777777" w:rsidR="00C82BFD" w:rsidRPr="002C6A8D" w:rsidRDefault="00C82BFD" w:rsidP="005B11A8">
      <w:pPr>
        <w:jc w:val="both"/>
        <w:rPr>
          <w:i/>
          <w:szCs w:val="20"/>
        </w:rPr>
      </w:pPr>
    </w:p>
    <w:p w14:paraId="202C755E" w14:textId="77777777" w:rsidR="00C82BFD" w:rsidRPr="002C6A8D" w:rsidRDefault="00C82BFD" w:rsidP="005B11A8">
      <w:pPr>
        <w:jc w:val="both"/>
        <w:rPr>
          <w:szCs w:val="20"/>
        </w:rPr>
      </w:pPr>
      <w:r w:rsidRPr="002C6A8D">
        <w:rPr>
          <w:i/>
          <w:szCs w:val="20"/>
        </w:rPr>
        <w:t>Course de</w:t>
      </w:r>
      <w:r w:rsidRPr="002C6A8D">
        <w:rPr>
          <w:szCs w:val="20"/>
        </w:rPr>
        <w:t>scription</w:t>
      </w:r>
    </w:p>
    <w:p w14:paraId="649F5B8E" w14:textId="77777777" w:rsidR="00C82BFD" w:rsidRPr="002C6A8D" w:rsidRDefault="00C82BFD" w:rsidP="005B11A8">
      <w:pPr>
        <w:jc w:val="both"/>
        <w:rPr>
          <w:szCs w:val="20"/>
        </w:rPr>
      </w:pPr>
      <w:r w:rsidRPr="002C6A8D">
        <w:rPr>
          <w:szCs w:val="20"/>
        </w:rPr>
        <w:t xml:space="preserve">‘Stress’ is one of the most intriguing phenomena that affects our life as it is today. At the same time, however, do we know what we are talking about? There is no other word in the </w:t>
      </w:r>
      <w:r w:rsidR="00D75DE7" w:rsidRPr="002C6A8D">
        <w:rPr>
          <w:szCs w:val="20"/>
        </w:rPr>
        <w:t>Anglo-Saxon</w:t>
      </w:r>
      <w:r w:rsidRPr="002C6A8D">
        <w:rPr>
          <w:szCs w:val="20"/>
        </w:rPr>
        <w:t xml:space="preserve"> language that is so ill-defined, or has so many meanings as the word ‘stress’. </w:t>
      </w:r>
    </w:p>
    <w:p w14:paraId="50885092" w14:textId="77777777" w:rsidR="00165446" w:rsidRPr="002C6A8D" w:rsidRDefault="00165446" w:rsidP="005B11A8">
      <w:pPr>
        <w:jc w:val="both"/>
        <w:rPr>
          <w:szCs w:val="20"/>
        </w:rPr>
      </w:pPr>
    </w:p>
    <w:p w14:paraId="1887BFCB" w14:textId="77777777" w:rsidR="00C82BFD" w:rsidRPr="002C6A8D" w:rsidRDefault="00C82BFD" w:rsidP="005B11A8">
      <w:pPr>
        <w:jc w:val="both"/>
        <w:rPr>
          <w:szCs w:val="20"/>
        </w:rPr>
      </w:pPr>
      <w:r w:rsidRPr="002C6A8D">
        <w:rPr>
          <w:szCs w:val="20"/>
        </w:rPr>
        <w:t>Usually, when we talk about stress, we mean that life is</w:t>
      </w:r>
      <w:r w:rsidR="00472B9F" w:rsidRPr="002C6A8D">
        <w:rPr>
          <w:szCs w:val="20"/>
          <w:lang w:eastAsia="zh-TW"/>
        </w:rPr>
        <w:t xml:space="preserve"> weighing</w:t>
      </w:r>
      <w:r w:rsidRPr="002C6A8D">
        <w:rPr>
          <w:szCs w:val="20"/>
        </w:rPr>
        <w:t xml:space="preserve"> heavy upon us. Stress is imbalance. Scientifically, when we talk about stress, we talk about the (psychobiological) stress response and stressors (stimuli) that are able to elicit a stress response. In this way, stress is conceptualized as a positive force that enables us to learn from encounters and adapt to our environment, only being disruptive when for one reason or the other our coping skills fail and our stress response becomes inadequate: without stress there is no life; with too much stress life becomes miserable!</w:t>
      </w:r>
    </w:p>
    <w:p w14:paraId="2AD57E8D" w14:textId="77777777" w:rsidR="00165446" w:rsidRPr="002C6A8D" w:rsidRDefault="00165446" w:rsidP="005B11A8">
      <w:pPr>
        <w:jc w:val="both"/>
        <w:rPr>
          <w:szCs w:val="20"/>
        </w:rPr>
      </w:pPr>
    </w:p>
    <w:p w14:paraId="5B64BCB7" w14:textId="77777777" w:rsidR="00C82BFD" w:rsidRPr="002C6A8D" w:rsidRDefault="00C82BFD" w:rsidP="005B11A8">
      <w:pPr>
        <w:jc w:val="both"/>
        <w:rPr>
          <w:szCs w:val="20"/>
        </w:rPr>
      </w:pPr>
      <w:r w:rsidRPr="002C6A8D">
        <w:rPr>
          <w:szCs w:val="20"/>
        </w:rPr>
        <w:t>The present course provides insight into today’s concepts of stress, the (psycho)biological mechanisms underlying the human stress response,  the autonomous nervous system, the neuro-endocrine pathways and the immune system, and its impact on health and disease. The disease context is illustrated by discussing depression as a chronic stress syndrome, the post-traumatic stress disorder as a worn out disease and the conduct disorder as a cold-hearted condition. Prudent steps towards new treatment strategies will be highlighted.</w:t>
      </w:r>
    </w:p>
    <w:p w14:paraId="42A89BFC" w14:textId="77777777" w:rsidR="00CE7F61" w:rsidRPr="002C6A8D" w:rsidRDefault="00CE7F61" w:rsidP="005B11A8">
      <w:pPr>
        <w:jc w:val="both"/>
      </w:pPr>
    </w:p>
    <w:p w14:paraId="5974F4C7" w14:textId="77777777" w:rsidR="00CE7F61" w:rsidRPr="002C6A8D" w:rsidRDefault="00CE7F61" w:rsidP="005B11A8">
      <w:pPr>
        <w:jc w:val="both"/>
      </w:pPr>
    </w:p>
    <w:p w14:paraId="76DF5526" w14:textId="77777777" w:rsidR="00CE7F61" w:rsidRPr="002C6A8D" w:rsidRDefault="004F5DEA" w:rsidP="005B11A8">
      <w:pPr>
        <w:pStyle w:val="Heading1"/>
        <w:jc w:val="both"/>
      </w:pPr>
      <w:bookmarkStart w:id="943" w:name="_Toc202860058"/>
      <w:bookmarkStart w:id="944" w:name="_Toc354671812"/>
      <w:r w:rsidRPr="002C6A8D">
        <w:t>900</w:t>
      </w:r>
      <w:r w:rsidR="00CE7F61" w:rsidRPr="002C6A8D">
        <w:t>381</w:t>
      </w:r>
      <w:r w:rsidRPr="002C6A8D">
        <w:t>SCI</w:t>
      </w:r>
      <w:r w:rsidR="00167DE5" w:rsidRPr="002C6A8D">
        <w:t>/SSC</w:t>
      </w:r>
      <w:r w:rsidR="00CE7F61" w:rsidRPr="002C6A8D">
        <w:tab/>
      </w:r>
      <w:r w:rsidR="0025665E" w:rsidRPr="002C6A8D">
        <w:rPr>
          <w:szCs w:val="20"/>
        </w:rPr>
        <w:t>Introduction to GIS</w:t>
      </w:r>
      <w:bookmarkEnd w:id="944"/>
      <w:r w:rsidR="0025665E" w:rsidRPr="002C6A8D">
        <w:rPr>
          <w:szCs w:val="20"/>
        </w:rPr>
        <w:t xml:space="preserve"> </w:t>
      </w:r>
      <w:bookmarkEnd w:id="943"/>
    </w:p>
    <w:tbl>
      <w:tblPr>
        <w:tblW w:w="0" w:type="auto"/>
        <w:tblLook w:val="01E0" w:firstRow="1" w:lastRow="1" w:firstColumn="1" w:lastColumn="1" w:noHBand="0" w:noVBand="0"/>
      </w:tblPr>
      <w:tblGrid>
        <w:gridCol w:w="2217"/>
        <w:gridCol w:w="3651"/>
      </w:tblGrid>
      <w:tr w:rsidR="0085460D" w:rsidRPr="002C6A8D" w14:paraId="202639CC" w14:textId="77777777" w:rsidTr="006F615E">
        <w:trPr>
          <w:trHeight w:val="255"/>
        </w:trPr>
        <w:tc>
          <w:tcPr>
            <w:tcW w:w="2217" w:type="dxa"/>
            <w:shd w:val="clear" w:color="auto" w:fill="auto"/>
          </w:tcPr>
          <w:p w14:paraId="70D2915B" w14:textId="77777777" w:rsidR="0085460D" w:rsidRPr="002C6A8D" w:rsidRDefault="0085460D" w:rsidP="005B11A8">
            <w:pPr>
              <w:jc w:val="both"/>
              <w:rPr>
                <w:i/>
                <w:szCs w:val="20"/>
              </w:rPr>
            </w:pPr>
            <w:r w:rsidRPr="002C6A8D">
              <w:rPr>
                <w:i/>
                <w:szCs w:val="20"/>
              </w:rPr>
              <w:t>Credit points</w:t>
            </w:r>
          </w:p>
        </w:tc>
        <w:tc>
          <w:tcPr>
            <w:tcW w:w="3651" w:type="dxa"/>
            <w:shd w:val="clear" w:color="auto" w:fill="auto"/>
          </w:tcPr>
          <w:p w14:paraId="591F4851" w14:textId="77777777" w:rsidR="0085460D" w:rsidRPr="002C6A8D" w:rsidRDefault="0085460D" w:rsidP="005B11A8">
            <w:pPr>
              <w:jc w:val="both"/>
              <w:rPr>
                <w:i/>
                <w:szCs w:val="20"/>
              </w:rPr>
            </w:pPr>
            <w:r w:rsidRPr="002C6A8D">
              <w:rPr>
                <w:i/>
                <w:szCs w:val="20"/>
              </w:rPr>
              <w:t>6 ecp</w:t>
            </w:r>
          </w:p>
        </w:tc>
      </w:tr>
      <w:tr w:rsidR="0085460D" w:rsidRPr="002C6A8D" w14:paraId="32C2ED90" w14:textId="77777777" w:rsidTr="006F615E">
        <w:trPr>
          <w:trHeight w:val="255"/>
        </w:trPr>
        <w:tc>
          <w:tcPr>
            <w:tcW w:w="2217" w:type="dxa"/>
            <w:shd w:val="clear" w:color="auto" w:fill="auto"/>
          </w:tcPr>
          <w:p w14:paraId="75840FF0" w14:textId="77777777" w:rsidR="0085460D" w:rsidRPr="002C6A8D" w:rsidRDefault="0085460D" w:rsidP="005B11A8">
            <w:pPr>
              <w:jc w:val="both"/>
              <w:rPr>
                <w:i/>
                <w:szCs w:val="20"/>
              </w:rPr>
            </w:pPr>
            <w:r w:rsidRPr="002C6A8D">
              <w:rPr>
                <w:i/>
                <w:szCs w:val="20"/>
              </w:rPr>
              <w:t>Theme</w:t>
            </w:r>
          </w:p>
        </w:tc>
        <w:tc>
          <w:tcPr>
            <w:tcW w:w="3651" w:type="dxa"/>
            <w:shd w:val="clear" w:color="auto" w:fill="auto"/>
          </w:tcPr>
          <w:p w14:paraId="6664594E" w14:textId="77777777" w:rsidR="0085460D" w:rsidRPr="002C6A8D" w:rsidRDefault="0085460D" w:rsidP="005B11A8">
            <w:pPr>
              <w:jc w:val="both"/>
              <w:rPr>
                <w:i/>
                <w:szCs w:val="20"/>
                <w:lang w:val="fr-FR"/>
              </w:rPr>
            </w:pPr>
            <w:r w:rsidRPr="002C6A8D">
              <w:rPr>
                <w:i/>
                <w:szCs w:val="20"/>
                <w:lang w:val="fr-FR"/>
              </w:rPr>
              <w:t>ECS, LEU, HW, ICC</w:t>
            </w:r>
            <w:r w:rsidR="00167DE5" w:rsidRPr="002C6A8D">
              <w:rPr>
                <w:i/>
                <w:szCs w:val="20"/>
                <w:lang w:val="fr-FR"/>
              </w:rPr>
              <w:t>, SS</w:t>
            </w:r>
          </w:p>
        </w:tc>
      </w:tr>
      <w:tr w:rsidR="0085460D" w:rsidRPr="002C6A8D" w14:paraId="19A9E67D" w14:textId="77777777" w:rsidTr="006F615E">
        <w:trPr>
          <w:trHeight w:val="267"/>
        </w:trPr>
        <w:tc>
          <w:tcPr>
            <w:tcW w:w="2217" w:type="dxa"/>
            <w:shd w:val="clear" w:color="auto" w:fill="auto"/>
          </w:tcPr>
          <w:p w14:paraId="7B207A30" w14:textId="77777777" w:rsidR="0085460D" w:rsidRPr="002C6A8D" w:rsidRDefault="0085460D" w:rsidP="005B11A8">
            <w:pPr>
              <w:jc w:val="both"/>
              <w:rPr>
                <w:i/>
                <w:szCs w:val="20"/>
              </w:rPr>
            </w:pPr>
            <w:r w:rsidRPr="002C6A8D">
              <w:rPr>
                <w:i/>
                <w:szCs w:val="20"/>
              </w:rPr>
              <w:lastRenderedPageBreak/>
              <w:t>Track</w:t>
            </w:r>
          </w:p>
        </w:tc>
        <w:tc>
          <w:tcPr>
            <w:tcW w:w="3651" w:type="dxa"/>
            <w:shd w:val="clear" w:color="auto" w:fill="auto"/>
          </w:tcPr>
          <w:p w14:paraId="27FC6B37" w14:textId="77777777" w:rsidR="0085460D" w:rsidRPr="002C6A8D" w:rsidRDefault="0085460D" w:rsidP="005B11A8">
            <w:pPr>
              <w:jc w:val="both"/>
              <w:rPr>
                <w:i/>
                <w:szCs w:val="20"/>
              </w:rPr>
            </w:pPr>
            <w:r w:rsidRPr="002C6A8D">
              <w:rPr>
                <w:i/>
                <w:szCs w:val="20"/>
              </w:rPr>
              <w:t>Earth&amp;Environment</w:t>
            </w:r>
            <w:r w:rsidR="00167DE5" w:rsidRPr="002C6A8D">
              <w:rPr>
                <w:i/>
                <w:szCs w:val="20"/>
              </w:rPr>
              <w:t xml:space="preserve"> (SCI); Env. Economics(SSC)</w:t>
            </w:r>
          </w:p>
        </w:tc>
      </w:tr>
    </w:tbl>
    <w:p w14:paraId="25FC0428" w14:textId="77777777" w:rsidR="00C82BFD" w:rsidRPr="002C6A8D" w:rsidRDefault="00C82BFD" w:rsidP="005B11A8">
      <w:pPr>
        <w:jc w:val="both"/>
        <w:rPr>
          <w:i/>
          <w:szCs w:val="20"/>
        </w:rPr>
      </w:pPr>
    </w:p>
    <w:p w14:paraId="50383597" w14:textId="77777777" w:rsidR="00C82BFD" w:rsidRPr="002C6A8D" w:rsidRDefault="00C82BFD" w:rsidP="005B11A8">
      <w:pPr>
        <w:jc w:val="both"/>
        <w:rPr>
          <w:i/>
          <w:szCs w:val="20"/>
        </w:rPr>
      </w:pPr>
      <w:r w:rsidRPr="002C6A8D">
        <w:rPr>
          <w:i/>
          <w:szCs w:val="20"/>
        </w:rPr>
        <w:t>Prerequisites</w:t>
      </w:r>
    </w:p>
    <w:p w14:paraId="176CD180" w14:textId="77777777" w:rsidR="00C82BFD" w:rsidRPr="002C6A8D" w:rsidRDefault="00476437" w:rsidP="005B11A8">
      <w:pPr>
        <w:jc w:val="both"/>
        <w:rPr>
          <w:szCs w:val="20"/>
        </w:rPr>
      </w:pPr>
      <w:r w:rsidRPr="002C6A8D">
        <w:rPr>
          <w:szCs w:val="20"/>
          <w:lang w:eastAsia="zh-TW"/>
        </w:rPr>
        <w:t>900122</w:t>
      </w:r>
      <w:r w:rsidRPr="002C6A8D">
        <w:rPr>
          <w:szCs w:val="20"/>
        </w:rPr>
        <w:t>ACC</w:t>
      </w:r>
      <w:r w:rsidR="00C82BFD" w:rsidRPr="002C6A8D">
        <w:rPr>
          <w:szCs w:val="20"/>
        </w:rPr>
        <w:t xml:space="preserve"> Calculus I or </w:t>
      </w:r>
      <w:r w:rsidRPr="002C6A8D">
        <w:rPr>
          <w:szCs w:val="20"/>
          <w:lang w:eastAsia="zh-TW"/>
        </w:rPr>
        <w:t>900121</w:t>
      </w:r>
      <w:r w:rsidRPr="002C6A8D">
        <w:rPr>
          <w:szCs w:val="20"/>
        </w:rPr>
        <w:t>ACC</w:t>
      </w:r>
      <w:r w:rsidR="00C82BFD" w:rsidRPr="002C6A8D">
        <w:rPr>
          <w:szCs w:val="20"/>
        </w:rPr>
        <w:t xml:space="preserve"> Basic Research Methods and Statistics, course exclusively for 300 level SCI/SSC students</w:t>
      </w:r>
    </w:p>
    <w:p w14:paraId="44ADE7B4" w14:textId="77777777" w:rsidR="00C82BFD" w:rsidRPr="002C6A8D" w:rsidRDefault="00C82BFD" w:rsidP="005B11A8">
      <w:pPr>
        <w:jc w:val="both"/>
        <w:rPr>
          <w:i/>
          <w:szCs w:val="20"/>
        </w:rPr>
      </w:pPr>
    </w:p>
    <w:p w14:paraId="5E9EB3D0" w14:textId="77777777" w:rsidR="00C82BFD" w:rsidRPr="002C6A8D" w:rsidRDefault="00C82BFD" w:rsidP="005B11A8">
      <w:pPr>
        <w:jc w:val="both"/>
        <w:rPr>
          <w:i/>
          <w:szCs w:val="20"/>
        </w:rPr>
      </w:pPr>
      <w:r w:rsidRPr="002C6A8D">
        <w:rPr>
          <w:i/>
          <w:szCs w:val="20"/>
        </w:rPr>
        <w:t>Course description</w:t>
      </w:r>
    </w:p>
    <w:p w14:paraId="09652116" w14:textId="77777777" w:rsidR="00C82BFD" w:rsidRPr="002C6A8D" w:rsidRDefault="00C82BFD" w:rsidP="005B11A8">
      <w:pPr>
        <w:jc w:val="both"/>
        <w:rPr>
          <w:color w:val="000000"/>
          <w:szCs w:val="20"/>
        </w:rPr>
      </w:pPr>
      <w:r w:rsidRPr="002C6A8D">
        <w:rPr>
          <w:color w:val="000000"/>
          <w:szCs w:val="20"/>
        </w:rPr>
        <w:t xml:space="preserve">This course provides an overview of the theory and practice of utilizing Geographic Information Sciences (GIS) as a method for analysis of environmental problems. The course applications are primarily directed to the natural sciences, but the techniques are also appropriate for the social sciences (such as urban planning). Lectures will emphasize general principles and theory in GIS, and the nature of geospatial data systems. Labs will be oriented towards concepts discussed in class by employing </w:t>
      </w:r>
      <w:r w:rsidRPr="002C6A8D">
        <w:rPr>
          <w:i/>
          <w:iCs/>
          <w:color w:val="000000"/>
          <w:szCs w:val="20"/>
        </w:rPr>
        <w:t>ArcGIS</w:t>
      </w:r>
      <w:r w:rsidRPr="002C6A8D">
        <w:rPr>
          <w:color w:val="000000"/>
          <w:szCs w:val="20"/>
        </w:rPr>
        <w:t xml:space="preserve"> and related software packages to the display and analysis of geospatial data. Specific topics to include overview of</w:t>
      </w:r>
      <w:r w:rsidR="00165446" w:rsidRPr="002C6A8D">
        <w:rPr>
          <w:color w:val="000000"/>
          <w:szCs w:val="20"/>
        </w:rPr>
        <w:t xml:space="preserve"> </w:t>
      </w:r>
      <w:r w:rsidRPr="002C6A8D">
        <w:rPr>
          <w:color w:val="000000"/>
          <w:szCs w:val="20"/>
        </w:rPr>
        <w:t>geospatial technologies; geodetic datums, projections, and coordinate systems;</w:t>
      </w:r>
      <w:r w:rsidR="00165446" w:rsidRPr="002C6A8D">
        <w:rPr>
          <w:color w:val="000000"/>
          <w:szCs w:val="20"/>
        </w:rPr>
        <w:t xml:space="preserve"> </w:t>
      </w:r>
      <w:r w:rsidRPr="002C6A8D">
        <w:rPr>
          <w:color w:val="000000"/>
          <w:szCs w:val="20"/>
        </w:rPr>
        <w:t>vector and raster data structures; attribute and</w:t>
      </w:r>
      <w:r w:rsidR="00165446" w:rsidRPr="002C6A8D">
        <w:rPr>
          <w:color w:val="000000"/>
          <w:szCs w:val="20"/>
        </w:rPr>
        <w:t xml:space="preserve"> </w:t>
      </w:r>
      <w:r w:rsidRPr="002C6A8D">
        <w:rPr>
          <w:color w:val="000000"/>
          <w:szCs w:val="20"/>
        </w:rPr>
        <w:t>elational databases; spatial analysis (e.g., map algebra), and spatial </w:t>
      </w:r>
      <w:r w:rsidR="00D75DE7" w:rsidRPr="002C6A8D">
        <w:rPr>
          <w:color w:val="000000"/>
          <w:szCs w:val="20"/>
        </w:rPr>
        <w:t>modelling</w:t>
      </w:r>
      <w:r w:rsidR="00165446" w:rsidRPr="002C6A8D">
        <w:rPr>
          <w:color w:val="000000"/>
          <w:szCs w:val="20"/>
        </w:rPr>
        <w:t xml:space="preserve">. </w:t>
      </w:r>
      <w:r w:rsidRPr="002C6A8D">
        <w:rPr>
          <w:color w:val="000000"/>
          <w:szCs w:val="20"/>
        </w:rPr>
        <w:t>Format: lecture at AUC and computer laboratory. Students are expected to complete a final project on an approved topic.</w:t>
      </w:r>
    </w:p>
    <w:p w14:paraId="07B2F966" w14:textId="77777777" w:rsidR="00485DE9" w:rsidRPr="002C6A8D" w:rsidRDefault="00485DE9" w:rsidP="005B11A8">
      <w:pPr>
        <w:jc w:val="both"/>
        <w:rPr>
          <w:i/>
          <w:szCs w:val="20"/>
        </w:rPr>
      </w:pPr>
    </w:p>
    <w:p w14:paraId="78167E91" w14:textId="77777777" w:rsidR="00CE7F61" w:rsidRPr="002C6A8D" w:rsidRDefault="00CE7F61" w:rsidP="005B11A8">
      <w:pPr>
        <w:jc w:val="both"/>
        <w:rPr>
          <w:szCs w:val="20"/>
        </w:rPr>
      </w:pPr>
    </w:p>
    <w:p w14:paraId="12026994" w14:textId="77777777" w:rsidR="00863AD7" w:rsidRPr="002C6A8D" w:rsidRDefault="004F5DEA" w:rsidP="005B11A8">
      <w:pPr>
        <w:pStyle w:val="Heading1"/>
        <w:ind w:left="0" w:firstLine="0"/>
        <w:jc w:val="both"/>
        <w:rPr>
          <w:szCs w:val="20"/>
          <w:lang w:eastAsia="zh-TW"/>
        </w:rPr>
      </w:pPr>
      <w:bookmarkStart w:id="945" w:name="_Toc194388837"/>
      <w:bookmarkStart w:id="946" w:name="_Toc196217759"/>
      <w:bookmarkStart w:id="947" w:name="_Toc196219107"/>
      <w:bookmarkStart w:id="948" w:name="_Toc196815345"/>
      <w:bookmarkStart w:id="949" w:name="_Toc196886403"/>
      <w:bookmarkStart w:id="950" w:name="_Toc202860059"/>
      <w:bookmarkStart w:id="951" w:name="_Toc354671813"/>
      <w:r w:rsidRPr="002C6A8D">
        <w:t>900</w:t>
      </w:r>
      <w:r w:rsidR="00CE7F61" w:rsidRPr="002C6A8D">
        <w:t>382</w:t>
      </w:r>
      <w:r w:rsidRPr="002C6A8D">
        <w:t>SCI</w:t>
      </w:r>
      <w:r w:rsidR="00CE7F61" w:rsidRPr="002C6A8D">
        <w:tab/>
      </w:r>
      <w:bookmarkEnd w:id="945"/>
      <w:bookmarkEnd w:id="946"/>
      <w:bookmarkEnd w:id="947"/>
      <w:bookmarkEnd w:id="948"/>
      <w:bookmarkEnd w:id="949"/>
      <w:bookmarkEnd w:id="950"/>
      <w:r w:rsidR="00863AD7" w:rsidRPr="002C6A8D">
        <w:rPr>
          <w:rFonts w:eastAsia="SimSun" w:cs="Times New Roman"/>
          <w:color w:val="000000"/>
          <w:szCs w:val="20"/>
          <w:lang w:eastAsia="zh-CN"/>
        </w:rPr>
        <w:t>Paleoclimatology</w:t>
      </w:r>
      <w:bookmarkEnd w:id="951"/>
      <w:r w:rsidR="00863AD7" w:rsidRPr="002C6A8D">
        <w:rPr>
          <w:szCs w:val="20"/>
        </w:rPr>
        <w:t xml:space="preserve"> </w:t>
      </w:r>
    </w:p>
    <w:tbl>
      <w:tblPr>
        <w:tblW w:w="0" w:type="auto"/>
        <w:tblLook w:val="01E0" w:firstRow="1" w:lastRow="1" w:firstColumn="1" w:lastColumn="1" w:noHBand="0" w:noVBand="0"/>
      </w:tblPr>
      <w:tblGrid>
        <w:gridCol w:w="2217"/>
        <w:gridCol w:w="4011"/>
      </w:tblGrid>
      <w:tr w:rsidR="00486B71" w:rsidRPr="002C6A8D" w14:paraId="68A718EF" w14:textId="77777777" w:rsidTr="006F615E">
        <w:trPr>
          <w:trHeight w:val="255"/>
        </w:trPr>
        <w:tc>
          <w:tcPr>
            <w:tcW w:w="2217" w:type="dxa"/>
            <w:shd w:val="clear" w:color="auto" w:fill="auto"/>
          </w:tcPr>
          <w:p w14:paraId="019911A2" w14:textId="77777777" w:rsidR="00486B71" w:rsidRPr="002C6A8D" w:rsidRDefault="00486B71" w:rsidP="005B11A8">
            <w:pPr>
              <w:jc w:val="both"/>
              <w:rPr>
                <w:i/>
                <w:szCs w:val="20"/>
              </w:rPr>
            </w:pPr>
            <w:r w:rsidRPr="002C6A8D">
              <w:rPr>
                <w:i/>
                <w:szCs w:val="20"/>
              </w:rPr>
              <w:t>Credit points</w:t>
            </w:r>
          </w:p>
        </w:tc>
        <w:tc>
          <w:tcPr>
            <w:tcW w:w="4011" w:type="dxa"/>
            <w:shd w:val="clear" w:color="auto" w:fill="auto"/>
          </w:tcPr>
          <w:p w14:paraId="68463689" w14:textId="77777777" w:rsidR="00486B71" w:rsidRPr="002C6A8D" w:rsidRDefault="00486B71" w:rsidP="005B11A8">
            <w:pPr>
              <w:jc w:val="both"/>
              <w:rPr>
                <w:i/>
                <w:szCs w:val="20"/>
              </w:rPr>
            </w:pPr>
            <w:r w:rsidRPr="002C6A8D">
              <w:rPr>
                <w:i/>
                <w:szCs w:val="20"/>
              </w:rPr>
              <w:t>6 ecp</w:t>
            </w:r>
          </w:p>
        </w:tc>
      </w:tr>
      <w:tr w:rsidR="00486B71" w:rsidRPr="002C6A8D" w14:paraId="198D4775" w14:textId="77777777" w:rsidTr="006F615E">
        <w:trPr>
          <w:trHeight w:val="255"/>
        </w:trPr>
        <w:tc>
          <w:tcPr>
            <w:tcW w:w="2217" w:type="dxa"/>
            <w:shd w:val="clear" w:color="auto" w:fill="auto"/>
          </w:tcPr>
          <w:p w14:paraId="6D747518" w14:textId="77777777" w:rsidR="00486B71" w:rsidRPr="002C6A8D" w:rsidRDefault="00486B71" w:rsidP="005B11A8">
            <w:pPr>
              <w:jc w:val="both"/>
              <w:rPr>
                <w:i/>
                <w:szCs w:val="20"/>
              </w:rPr>
            </w:pPr>
            <w:r w:rsidRPr="002C6A8D">
              <w:rPr>
                <w:i/>
                <w:szCs w:val="20"/>
              </w:rPr>
              <w:t>Theme</w:t>
            </w:r>
          </w:p>
        </w:tc>
        <w:tc>
          <w:tcPr>
            <w:tcW w:w="4011" w:type="dxa"/>
            <w:shd w:val="clear" w:color="auto" w:fill="auto"/>
          </w:tcPr>
          <w:p w14:paraId="27BD059E" w14:textId="77777777" w:rsidR="00486B71" w:rsidRPr="002C6A8D" w:rsidRDefault="00486B71" w:rsidP="005B11A8">
            <w:pPr>
              <w:jc w:val="both"/>
              <w:rPr>
                <w:i/>
                <w:szCs w:val="20"/>
              </w:rPr>
            </w:pPr>
            <w:r w:rsidRPr="002C6A8D">
              <w:rPr>
                <w:i/>
                <w:szCs w:val="20"/>
              </w:rPr>
              <w:t>ECS, LEU, HW, ICC</w:t>
            </w:r>
          </w:p>
        </w:tc>
      </w:tr>
      <w:tr w:rsidR="00486B71" w:rsidRPr="002C6A8D" w14:paraId="76606F5E" w14:textId="77777777" w:rsidTr="006F615E">
        <w:trPr>
          <w:trHeight w:val="267"/>
        </w:trPr>
        <w:tc>
          <w:tcPr>
            <w:tcW w:w="2217" w:type="dxa"/>
            <w:shd w:val="clear" w:color="auto" w:fill="auto"/>
          </w:tcPr>
          <w:p w14:paraId="5BFB0ACD" w14:textId="77777777" w:rsidR="00486B71" w:rsidRPr="002C6A8D" w:rsidRDefault="00486B71" w:rsidP="005B11A8">
            <w:pPr>
              <w:jc w:val="both"/>
              <w:rPr>
                <w:i/>
                <w:szCs w:val="20"/>
              </w:rPr>
            </w:pPr>
            <w:r w:rsidRPr="002C6A8D">
              <w:rPr>
                <w:i/>
                <w:szCs w:val="20"/>
              </w:rPr>
              <w:t>Track</w:t>
            </w:r>
          </w:p>
        </w:tc>
        <w:tc>
          <w:tcPr>
            <w:tcW w:w="4011" w:type="dxa"/>
            <w:shd w:val="clear" w:color="auto" w:fill="auto"/>
          </w:tcPr>
          <w:p w14:paraId="48DA3642" w14:textId="77777777" w:rsidR="00486B71" w:rsidRPr="002C6A8D" w:rsidRDefault="00486B71" w:rsidP="005B11A8">
            <w:pPr>
              <w:jc w:val="both"/>
              <w:rPr>
                <w:i/>
                <w:szCs w:val="20"/>
              </w:rPr>
            </w:pPr>
            <w:r w:rsidRPr="002C6A8D">
              <w:rPr>
                <w:i/>
                <w:szCs w:val="20"/>
              </w:rPr>
              <w:t>Earth</w:t>
            </w:r>
            <w:r w:rsidR="009376B6" w:rsidRPr="002C6A8D">
              <w:rPr>
                <w:i/>
                <w:szCs w:val="20"/>
                <w:lang w:eastAsia="zh-TW"/>
              </w:rPr>
              <w:t xml:space="preserve"> </w:t>
            </w:r>
            <w:r w:rsidRPr="002C6A8D">
              <w:rPr>
                <w:i/>
                <w:szCs w:val="20"/>
              </w:rPr>
              <w:t>&amp;</w:t>
            </w:r>
            <w:r w:rsidR="009376B6" w:rsidRPr="002C6A8D">
              <w:rPr>
                <w:i/>
                <w:szCs w:val="20"/>
                <w:lang w:eastAsia="zh-TW"/>
              </w:rPr>
              <w:t xml:space="preserve"> </w:t>
            </w:r>
            <w:r w:rsidRPr="002C6A8D">
              <w:rPr>
                <w:i/>
                <w:szCs w:val="20"/>
              </w:rPr>
              <w:t>Environment</w:t>
            </w:r>
          </w:p>
        </w:tc>
      </w:tr>
    </w:tbl>
    <w:p w14:paraId="6C9D70D7" w14:textId="77777777" w:rsidR="00863AD7" w:rsidRPr="002C6A8D" w:rsidRDefault="00863AD7" w:rsidP="005B11A8">
      <w:pPr>
        <w:jc w:val="both"/>
        <w:rPr>
          <w:i/>
          <w:szCs w:val="20"/>
        </w:rPr>
      </w:pPr>
    </w:p>
    <w:p w14:paraId="6EFEE682" w14:textId="77777777" w:rsidR="00863AD7" w:rsidRPr="002C6A8D" w:rsidRDefault="00863AD7" w:rsidP="005B11A8">
      <w:pPr>
        <w:jc w:val="both"/>
        <w:rPr>
          <w:i/>
          <w:szCs w:val="20"/>
        </w:rPr>
      </w:pPr>
      <w:r w:rsidRPr="002C6A8D">
        <w:rPr>
          <w:i/>
          <w:szCs w:val="20"/>
        </w:rPr>
        <w:t>Prerequisites</w:t>
      </w:r>
    </w:p>
    <w:p w14:paraId="43DDF38D" w14:textId="77777777" w:rsidR="00D52320" w:rsidRPr="002C6A8D" w:rsidRDefault="00476437" w:rsidP="005B11A8">
      <w:pPr>
        <w:jc w:val="both"/>
        <w:rPr>
          <w:szCs w:val="20"/>
        </w:rPr>
      </w:pPr>
      <w:r w:rsidRPr="002C6A8D">
        <w:rPr>
          <w:szCs w:val="20"/>
          <w:lang w:eastAsia="zh-TW"/>
        </w:rPr>
        <w:t>900121</w:t>
      </w:r>
      <w:r w:rsidRPr="002C6A8D">
        <w:rPr>
          <w:szCs w:val="20"/>
        </w:rPr>
        <w:t>SCI</w:t>
      </w:r>
      <w:r w:rsidR="00D52320" w:rsidRPr="002C6A8D">
        <w:rPr>
          <w:szCs w:val="20"/>
        </w:rPr>
        <w:t xml:space="preserve"> Introduction to Geological Sciences and at least one 200 level course Earth/Environment track.</w:t>
      </w:r>
    </w:p>
    <w:p w14:paraId="34D53879" w14:textId="77777777" w:rsidR="00863AD7" w:rsidRPr="002C6A8D" w:rsidRDefault="00863AD7" w:rsidP="005B11A8">
      <w:pPr>
        <w:jc w:val="both"/>
        <w:rPr>
          <w:szCs w:val="20"/>
        </w:rPr>
      </w:pPr>
    </w:p>
    <w:p w14:paraId="72E44209" w14:textId="77777777" w:rsidR="00863AD7" w:rsidRPr="002C6A8D" w:rsidRDefault="00863AD7" w:rsidP="005B11A8">
      <w:pPr>
        <w:jc w:val="both"/>
        <w:rPr>
          <w:i/>
          <w:szCs w:val="20"/>
        </w:rPr>
      </w:pPr>
      <w:r w:rsidRPr="002C6A8D">
        <w:rPr>
          <w:i/>
          <w:szCs w:val="20"/>
        </w:rPr>
        <w:t>Course description</w:t>
      </w:r>
    </w:p>
    <w:p w14:paraId="39C6496F" w14:textId="77777777" w:rsidR="00863AD7" w:rsidRPr="002C6A8D" w:rsidRDefault="00863AD7" w:rsidP="005B11A8">
      <w:pPr>
        <w:jc w:val="both"/>
        <w:rPr>
          <w:color w:val="000000"/>
          <w:szCs w:val="20"/>
        </w:rPr>
      </w:pPr>
      <w:r w:rsidRPr="002C6A8D">
        <w:rPr>
          <w:color w:val="000000"/>
          <w:szCs w:val="20"/>
        </w:rPr>
        <w:t xml:space="preserve">Paleoclimatology is an integrative discipline within the geosciences that aims to link past climate change with rates and patterns of environmental change. This course provides an overview of the multiple approaches utilized in climate reconstruction over the Quaternary (last ~2.5 million years). The focus is on the analysis of key environmental proxies, including some combination of Quaternary </w:t>
      </w:r>
      <w:r w:rsidR="00D75DE7" w:rsidRPr="002C6A8D">
        <w:rPr>
          <w:color w:val="000000"/>
          <w:szCs w:val="20"/>
        </w:rPr>
        <w:t>paleoclimatology</w:t>
      </w:r>
      <w:r w:rsidRPr="002C6A8D">
        <w:rPr>
          <w:color w:val="000000"/>
          <w:szCs w:val="20"/>
        </w:rPr>
        <w:t xml:space="preserve">, paleoecology, stratigraphy and pedology, radiometric dating, and paleohydrology. The class is to include laboratory, field, and computer </w:t>
      </w:r>
      <w:r w:rsidR="00D75DE7" w:rsidRPr="002C6A8D">
        <w:rPr>
          <w:color w:val="000000"/>
          <w:szCs w:val="20"/>
        </w:rPr>
        <w:t>modelling</w:t>
      </w:r>
      <w:r w:rsidRPr="002C6A8D">
        <w:rPr>
          <w:color w:val="000000"/>
          <w:szCs w:val="20"/>
        </w:rPr>
        <w:t xml:space="preserve"> exercises as appropriate for the topic.</w:t>
      </w:r>
    </w:p>
    <w:p w14:paraId="06FBEC0A" w14:textId="77777777" w:rsidR="000358CC" w:rsidRPr="002C6A8D" w:rsidRDefault="000358CC" w:rsidP="005B11A8">
      <w:pPr>
        <w:jc w:val="both"/>
        <w:rPr>
          <w:i/>
          <w:sz w:val="16"/>
          <w:szCs w:val="16"/>
          <w:lang w:eastAsia="zh-TW"/>
        </w:rPr>
      </w:pPr>
    </w:p>
    <w:p w14:paraId="099ADE67" w14:textId="77777777" w:rsidR="00CE7F61" w:rsidRPr="002C6A8D" w:rsidRDefault="009376B6" w:rsidP="005B11A8">
      <w:pPr>
        <w:pStyle w:val="Heading1"/>
        <w:ind w:left="0" w:firstLine="0"/>
        <w:jc w:val="both"/>
      </w:pPr>
      <w:bookmarkStart w:id="952" w:name="_Toc354671814"/>
      <w:r w:rsidRPr="002C6A8D">
        <w:t>900383SCI</w:t>
      </w:r>
      <w:r w:rsidRPr="002C6A8D">
        <w:tab/>
        <w:t>Earth’s Cycles</w:t>
      </w:r>
      <w:bookmarkEnd w:id="952"/>
    </w:p>
    <w:tbl>
      <w:tblPr>
        <w:tblW w:w="0" w:type="auto"/>
        <w:tblLook w:val="01E0" w:firstRow="1" w:lastRow="1" w:firstColumn="1" w:lastColumn="1" w:noHBand="0" w:noVBand="0"/>
      </w:tblPr>
      <w:tblGrid>
        <w:gridCol w:w="2217"/>
        <w:gridCol w:w="4011"/>
      </w:tblGrid>
      <w:tr w:rsidR="009376B6" w:rsidRPr="002C6A8D" w14:paraId="159BE9EF" w14:textId="77777777" w:rsidTr="001331BD">
        <w:trPr>
          <w:trHeight w:val="255"/>
        </w:trPr>
        <w:tc>
          <w:tcPr>
            <w:tcW w:w="2217" w:type="dxa"/>
            <w:shd w:val="clear" w:color="auto" w:fill="auto"/>
          </w:tcPr>
          <w:p w14:paraId="1552D3B0" w14:textId="77777777" w:rsidR="009376B6" w:rsidRPr="002C6A8D" w:rsidRDefault="009376B6" w:rsidP="005B11A8">
            <w:pPr>
              <w:jc w:val="both"/>
              <w:rPr>
                <w:i/>
                <w:szCs w:val="20"/>
              </w:rPr>
            </w:pPr>
            <w:bookmarkStart w:id="953" w:name="_Toc194388836"/>
            <w:bookmarkStart w:id="954" w:name="_Toc196217758"/>
            <w:bookmarkStart w:id="955" w:name="_Toc196219106"/>
            <w:bookmarkStart w:id="956" w:name="_Toc196815344"/>
            <w:bookmarkStart w:id="957" w:name="_Toc196886402"/>
            <w:bookmarkStart w:id="958" w:name="_Toc194388720"/>
            <w:bookmarkStart w:id="959" w:name="_Toc196217642"/>
            <w:bookmarkStart w:id="960" w:name="_Toc196218990"/>
            <w:bookmarkStart w:id="961" w:name="_Toc196815228"/>
            <w:bookmarkStart w:id="962" w:name="_Toc196886286"/>
            <w:bookmarkStart w:id="963" w:name="_Toc202860057"/>
            <w:r w:rsidRPr="002C6A8D">
              <w:rPr>
                <w:i/>
                <w:szCs w:val="20"/>
              </w:rPr>
              <w:t>Credit points</w:t>
            </w:r>
          </w:p>
        </w:tc>
        <w:tc>
          <w:tcPr>
            <w:tcW w:w="4011" w:type="dxa"/>
            <w:shd w:val="clear" w:color="auto" w:fill="auto"/>
          </w:tcPr>
          <w:p w14:paraId="258FB83E" w14:textId="77777777" w:rsidR="009376B6" w:rsidRPr="002C6A8D" w:rsidRDefault="009376B6" w:rsidP="005B11A8">
            <w:pPr>
              <w:jc w:val="both"/>
              <w:rPr>
                <w:i/>
                <w:szCs w:val="20"/>
              </w:rPr>
            </w:pPr>
            <w:r w:rsidRPr="002C6A8D">
              <w:rPr>
                <w:i/>
                <w:szCs w:val="20"/>
              </w:rPr>
              <w:t>6 ecp</w:t>
            </w:r>
          </w:p>
        </w:tc>
      </w:tr>
      <w:tr w:rsidR="009376B6" w:rsidRPr="002C6A8D" w14:paraId="50B3BF89" w14:textId="77777777" w:rsidTr="001331BD">
        <w:trPr>
          <w:trHeight w:val="255"/>
        </w:trPr>
        <w:tc>
          <w:tcPr>
            <w:tcW w:w="2217" w:type="dxa"/>
            <w:shd w:val="clear" w:color="auto" w:fill="auto"/>
          </w:tcPr>
          <w:p w14:paraId="196A2D46" w14:textId="77777777" w:rsidR="009376B6" w:rsidRPr="002C6A8D" w:rsidRDefault="009376B6" w:rsidP="005B11A8">
            <w:pPr>
              <w:jc w:val="both"/>
              <w:rPr>
                <w:i/>
                <w:szCs w:val="20"/>
              </w:rPr>
            </w:pPr>
            <w:r w:rsidRPr="002C6A8D">
              <w:rPr>
                <w:i/>
                <w:szCs w:val="20"/>
              </w:rPr>
              <w:t>Theme</w:t>
            </w:r>
          </w:p>
        </w:tc>
        <w:tc>
          <w:tcPr>
            <w:tcW w:w="4011" w:type="dxa"/>
            <w:shd w:val="clear" w:color="auto" w:fill="auto"/>
          </w:tcPr>
          <w:p w14:paraId="195799CB" w14:textId="77777777" w:rsidR="009376B6" w:rsidRPr="002C6A8D" w:rsidRDefault="009376B6" w:rsidP="005B11A8">
            <w:pPr>
              <w:jc w:val="both"/>
              <w:rPr>
                <w:i/>
                <w:szCs w:val="20"/>
              </w:rPr>
            </w:pPr>
            <w:r w:rsidRPr="002C6A8D">
              <w:rPr>
                <w:i/>
                <w:szCs w:val="20"/>
              </w:rPr>
              <w:t>ECS, LEU, HW, ICC</w:t>
            </w:r>
          </w:p>
        </w:tc>
      </w:tr>
      <w:tr w:rsidR="009376B6" w:rsidRPr="002C6A8D" w14:paraId="777A9754" w14:textId="77777777" w:rsidTr="001331BD">
        <w:trPr>
          <w:trHeight w:val="267"/>
        </w:trPr>
        <w:tc>
          <w:tcPr>
            <w:tcW w:w="2217" w:type="dxa"/>
            <w:shd w:val="clear" w:color="auto" w:fill="auto"/>
          </w:tcPr>
          <w:p w14:paraId="1AC7CCDA" w14:textId="77777777" w:rsidR="009376B6" w:rsidRPr="002C6A8D" w:rsidRDefault="009376B6" w:rsidP="005B11A8">
            <w:pPr>
              <w:jc w:val="both"/>
              <w:rPr>
                <w:i/>
                <w:szCs w:val="20"/>
              </w:rPr>
            </w:pPr>
            <w:r w:rsidRPr="002C6A8D">
              <w:rPr>
                <w:i/>
                <w:szCs w:val="20"/>
              </w:rPr>
              <w:t>Track</w:t>
            </w:r>
          </w:p>
        </w:tc>
        <w:tc>
          <w:tcPr>
            <w:tcW w:w="4011" w:type="dxa"/>
            <w:shd w:val="clear" w:color="auto" w:fill="auto"/>
          </w:tcPr>
          <w:p w14:paraId="7E0A981D" w14:textId="77777777" w:rsidR="009376B6" w:rsidRPr="002C6A8D" w:rsidRDefault="009376B6" w:rsidP="005B11A8">
            <w:pPr>
              <w:jc w:val="both"/>
              <w:rPr>
                <w:i/>
                <w:szCs w:val="20"/>
              </w:rPr>
            </w:pPr>
            <w:r w:rsidRPr="002C6A8D">
              <w:rPr>
                <w:i/>
                <w:szCs w:val="20"/>
              </w:rPr>
              <w:t>Earth</w:t>
            </w:r>
            <w:r w:rsidRPr="002C6A8D">
              <w:rPr>
                <w:i/>
                <w:szCs w:val="20"/>
                <w:lang w:eastAsia="zh-TW"/>
              </w:rPr>
              <w:t xml:space="preserve"> &amp;</w:t>
            </w:r>
            <w:r w:rsidRPr="002C6A8D">
              <w:rPr>
                <w:i/>
                <w:szCs w:val="20"/>
              </w:rPr>
              <w:t xml:space="preserve"> Environment</w:t>
            </w:r>
          </w:p>
        </w:tc>
      </w:tr>
    </w:tbl>
    <w:p w14:paraId="350C6907" w14:textId="77777777" w:rsidR="009376B6" w:rsidRPr="002C6A8D" w:rsidRDefault="009376B6" w:rsidP="005B11A8">
      <w:pPr>
        <w:jc w:val="both"/>
        <w:rPr>
          <w:i/>
          <w:szCs w:val="20"/>
        </w:rPr>
      </w:pPr>
    </w:p>
    <w:p w14:paraId="38260098" w14:textId="77777777" w:rsidR="009376B6" w:rsidRPr="002C6A8D" w:rsidRDefault="009376B6" w:rsidP="005B11A8">
      <w:pPr>
        <w:jc w:val="both"/>
        <w:rPr>
          <w:i/>
          <w:szCs w:val="20"/>
        </w:rPr>
      </w:pPr>
      <w:r w:rsidRPr="002C6A8D">
        <w:rPr>
          <w:i/>
          <w:szCs w:val="20"/>
        </w:rPr>
        <w:t>Prerequisites</w:t>
      </w:r>
    </w:p>
    <w:p w14:paraId="24F192E6" w14:textId="77777777" w:rsidR="009376B6" w:rsidRPr="002C6A8D" w:rsidRDefault="00105710" w:rsidP="005B11A8">
      <w:pPr>
        <w:jc w:val="both"/>
        <w:rPr>
          <w:szCs w:val="20"/>
          <w:lang w:eastAsia="zh-TW"/>
        </w:rPr>
      </w:pPr>
      <w:r w:rsidRPr="002C6A8D">
        <w:rPr>
          <w:szCs w:val="20"/>
          <w:lang w:eastAsia="zh-TW"/>
        </w:rPr>
        <w:t>System Earth</w:t>
      </w:r>
    </w:p>
    <w:p w14:paraId="629D4690" w14:textId="77777777" w:rsidR="009376B6" w:rsidRPr="002C6A8D" w:rsidRDefault="009376B6" w:rsidP="005B11A8">
      <w:pPr>
        <w:jc w:val="both"/>
        <w:rPr>
          <w:szCs w:val="20"/>
        </w:rPr>
      </w:pPr>
    </w:p>
    <w:p w14:paraId="46A8E751" w14:textId="77777777" w:rsidR="009376B6" w:rsidRPr="002C6A8D" w:rsidRDefault="009376B6" w:rsidP="005B11A8">
      <w:pPr>
        <w:jc w:val="both"/>
        <w:rPr>
          <w:i/>
          <w:szCs w:val="20"/>
        </w:rPr>
      </w:pPr>
      <w:r w:rsidRPr="002C6A8D">
        <w:rPr>
          <w:i/>
          <w:szCs w:val="20"/>
        </w:rPr>
        <w:t>Course description</w:t>
      </w:r>
    </w:p>
    <w:p w14:paraId="58BEE292" w14:textId="77777777" w:rsidR="00BB2E31" w:rsidRPr="002C6A8D" w:rsidRDefault="00BB2E31" w:rsidP="005B11A8">
      <w:pPr>
        <w:jc w:val="both"/>
        <w:rPr>
          <w:lang w:eastAsia="zh-TW"/>
        </w:rPr>
      </w:pPr>
      <w:r w:rsidRPr="002C6A8D">
        <w:rPr>
          <w:lang w:eastAsia="zh-TW"/>
        </w:rPr>
        <w:t xml:space="preserve">This course discusses the different geological and biochemical cycles which shape our planet.  Topics may include: global cycles of carbon, nitrogen and sulphur.  Photosynthesis, respiration and net primary production.  Soil formation, erosion and carbon storage.  Ecosystem processes, metrics and function.  Nutrient supply and limitation.  Microbial processes underlying weathering, decomposition and </w:t>
      </w:r>
      <w:r w:rsidRPr="002C6A8D">
        <w:rPr>
          <w:lang w:eastAsia="zh-TW"/>
        </w:rPr>
        <w:lastRenderedPageBreak/>
        <w:t>carbon remineralisation.  Stable isotope tracers in the carbon and hydrologic cycles.  The human footprint on the earth.</w:t>
      </w:r>
    </w:p>
    <w:bookmarkEnd w:id="953"/>
    <w:bookmarkEnd w:id="954"/>
    <w:bookmarkEnd w:id="955"/>
    <w:bookmarkEnd w:id="956"/>
    <w:bookmarkEnd w:id="957"/>
    <w:bookmarkEnd w:id="958"/>
    <w:bookmarkEnd w:id="959"/>
    <w:bookmarkEnd w:id="960"/>
    <w:bookmarkEnd w:id="961"/>
    <w:bookmarkEnd w:id="962"/>
    <w:bookmarkEnd w:id="963"/>
    <w:p w14:paraId="2E06D435" w14:textId="77777777" w:rsidR="005B11A8" w:rsidRDefault="005B11A8" w:rsidP="005B11A8">
      <w:pPr>
        <w:pStyle w:val="Heading1"/>
        <w:ind w:left="0" w:firstLine="0"/>
        <w:jc w:val="both"/>
      </w:pPr>
    </w:p>
    <w:p w14:paraId="5707AE93" w14:textId="77777777" w:rsidR="005B11A8" w:rsidRDefault="005B11A8" w:rsidP="005B11A8">
      <w:pPr>
        <w:pStyle w:val="Heading1"/>
        <w:ind w:left="0" w:firstLine="0"/>
        <w:jc w:val="both"/>
      </w:pPr>
    </w:p>
    <w:p w14:paraId="5CC11584" w14:textId="77777777" w:rsidR="005B11A8" w:rsidRDefault="005B11A8" w:rsidP="005B11A8">
      <w:pPr>
        <w:pStyle w:val="Heading1"/>
        <w:ind w:left="0" w:firstLine="0"/>
        <w:jc w:val="both"/>
      </w:pPr>
    </w:p>
    <w:p w14:paraId="76635A2B" w14:textId="77777777" w:rsidR="006028F7" w:rsidRPr="002C6A8D" w:rsidRDefault="006028F7" w:rsidP="005B11A8">
      <w:pPr>
        <w:pStyle w:val="Heading1"/>
        <w:ind w:left="0" w:firstLine="0"/>
        <w:jc w:val="both"/>
      </w:pPr>
      <w:bookmarkStart w:id="964" w:name="_Toc354671815"/>
      <w:r w:rsidRPr="002C6A8D">
        <w:t>900393SCI</w:t>
      </w:r>
      <w:r w:rsidRPr="002C6A8D">
        <w:tab/>
        <w:t>Modelling Real World Problems</w:t>
      </w:r>
      <w:bookmarkEnd w:id="964"/>
    </w:p>
    <w:tbl>
      <w:tblPr>
        <w:tblW w:w="0" w:type="auto"/>
        <w:tblLook w:val="01E0" w:firstRow="1" w:lastRow="1" w:firstColumn="1" w:lastColumn="1" w:noHBand="0" w:noVBand="0"/>
      </w:tblPr>
      <w:tblGrid>
        <w:gridCol w:w="2217"/>
        <w:gridCol w:w="4011"/>
      </w:tblGrid>
      <w:tr w:rsidR="00E75E2E" w:rsidRPr="002C6A8D" w14:paraId="48A4A092" w14:textId="77777777" w:rsidTr="006F615E">
        <w:trPr>
          <w:trHeight w:val="255"/>
        </w:trPr>
        <w:tc>
          <w:tcPr>
            <w:tcW w:w="2217" w:type="dxa"/>
            <w:shd w:val="clear" w:color="auto" w:fill="auto"/>
          </w:tcPr>
          <w:p w14:paraId="5C870F11" w14:textId="77777777" w:rsidR="00E75E2E" w:rsidRPr="002C6A8D" w:rsidRDefault="00E75E2E" w:rsidP="005B11A8">
            <w:pPr>
              <w:jc w:val="both"/>
              <w:rPr>
                <w:i/>
                <w:szCs w:val="20"/>
              </w:rPr>
            </w:pPr>
            <w:r w:rsidRPr="002C6A8D">
              <w:rPr>
                <w:i/>
                <w:szCs w:val="20"/>
              </w:rPr>
              <w:t>Credit points</w:t>
            </w:r>
          </w:p>
        </w:tc>
        <w:tc>
          <w:tcPr>
            <w:tcW w:w="4011" w:type="dxa"/>
            <w:shd w:val="clear" w:color="auto" w:fill="auto"/>
          </w:tcPr>
          <w:p w14:paraId="4459EB4C" w14:textId="77777777" w:rsidR="00E75E2E" w:rsidRPr="002C6A8D" w:rsidRDefault="00E75E2E" w:rsidP="005B11A8">
            <w:pPr>
              <w:jc w:val="both"/>
              <w:rPr>
                <w:i/>
                <w:szCs w:val="20"/>
              </w:rPr>
            </w:pPr>
            <w:r w:rsidRPr="002C6A8D">
              <w:rPr>
                <w:i/>
                <w:szCs w:val="20"/>
              </w:rPr>
              <w:t>6 ecp</w:t>
            </w:r>
          </w:p>
        </w:tc>
      </w:tr>
      <w:tr w:rsidR="00E75E2E" w:rsidRPr="002C6A8D" w14:paraId="67CC5CFF" w14:textId="77777777" w:rsidTr="006F615E">
        <w:trPr>
          <w:trHeight w:val="255"/>
        </w:trPr>
        <w:tc>
          <w:tcPr>
            <w:tcW w:w="2217" w:type="dxa"/>
            <w:shd w:val="clear" w:color="auto" w:fill="auto"/>
          </w:tcPr>
          <w:p w14:paraId="6EB0D255" w14:textId="77777777" w:rsidR="00E75E2E" w:rsidRPr="002C6A8D" w:rsidRDefault="00E75E2E" w:rsidP="005B11A8">
            <w:pPr>
              <w:jc w:val="both"/>
              <w:rPr>
                <w:i/>
                <w:szCs w:val="20"/>
              </w:rPr>
            </w:pPr>
            <w:r w:rsidRPr="002C6A8D">
              <w:rPr>
                <w:i/>
                <w:szCs w:val="20"/>
              </w:rPr>
              <w:t>Theme</w:t>
            </w:r>
          </w:p>
        </w:tc>
        <w:tc>
          <w:tcPr>
            <w:tcW w:w="4011" w:type="dxa"/>
            <w:shd w:val="clear" w:color="auto" w:fill="auto"/>
          </w:tcPr>
          <w:p w14:paraId="10820A28" w14:textId="77777777" w:rsidR="00E75E2E" w:rsidRPr="002C6A8D" w:rsidRDefault="00E75E2E" w:rsidP="005B11A8">
            <w:pPr>
              <w:jc w:val="both"/>
              <w:rPr>
                <w:i/>
                <w:szCs w:val="20"/>
              </w:rPr>
            </w:pPr>
            <w:r w:rsidRPr="002C6A8D">
              <w:rPr>
                <w:i/>
                <w:szCs w:val="20"/>
              </w:rPr>
              <w:t>ECS, LEU, HW, ICC</w:t>
            </w:r>
          </w:p>
        </w:tc>
      </w:tr>
      <w:tr w:rsidR="00E75E2E" w:rsidRPr="002C6A8D" w14:paraId="603807F8" w14:textId="77777777" w:rsidTr="006F615E">
        <w:trPr>
          <w:trHeight w:val="267"/>
        </w:trPr>
        <w:tc>
          <w:tcPr>
            <w:tcW w:w="2217" w:type="dxa"/>
            <w:shd w:val="clear" w:color="auto" w:fill="auto"/>
          </w:tcPr>
          <w:p w14:paraId="261892E2" w14:textId="77777777" w:rsidR="00E75E2E" w:rsidRPr="002C6A8D" w:rsidRDefault="00E75E2E" w:rsidP="005B11A8">
            <w:pPr>
              <w:jc w:val="both"/>
              <w:rPr>
                <w:i/>
                <w:szCs w:val="20"/>
              </w:rPr>
            </w:pPr>
            <w:r w:rsidRPr="002C6A8D">
              <w:rPr>
                <w:i/>
                <w:szCs w:val="20"/>
              </w:rPr>
              <w:t>Track</w:t>
            </w:r>
          </w:p>
        </w:tc>
        <w:tc>
          <w:tcPr>
            <w:tcW w:w="4011" w:type="dxa"/>
            <w:shd w:val="clear" w:color="auto" w:fill="auto"/>
          </w:tcPr>
          <w:p w14:paraId="17C79F54" w14:textId="77777777" w:rsidR="00E75E2E" w:rsidRPr="002C6A8D" w:rsidRDefault="00E75E2E" w:rsidP="005B11A8">
            <w:pPr>
              <w:jc w:val="both"/>
              <w:rPr>
                <w:i/>
                <w:szCs w:val="20"/>
              </w:rPr>
            </w:pPr>
            <w:r w:rsidRPr="002C6A8D">
              <w:rPr>
                <w:i/>
                <w:szCs w:val="20"/>
              </w:rPr>
              <w:t>Information Sciences</w:t>
            </w:r>
          </w:p>
        </w:tc>
      </w:tr>
    </w:tbl>
    <w:p w14:paraId="6096A69C" w14:textId="77777777" w:rsidR="006028F7" w:rsidRPr="002C6A8D" w:rsidRDefault="006028F7" w:rsidP="005B11A8">
      <w:pPr>
        <w:pStyle w:val="Heading2"/>
        <w:jc w:val="both"/>
        <w:rPr>
          <w:szCs w:val="20"/>
        </w:rPr>
      </w:pPr>
    </w:p>
    <w:p w14:paraId="0E828FA2" w14:textId="77777777" w:rsidR="006028F7" w:rsidRPr="002C6A8D" w:rsidRDefault="006028F7" w:rsidP="005B11A8">
      <w:pPr>
        <w:pStyle w:val="Heading2"/>
        <w:jc w:val="both"/>
        <w:rPr>
          <w:szCs w:val="20"/>
        </w:rPr>
      </w:pPr>
      <w:r w:rsidRPr="002C6A8D">
        <w:rPr>
          <w:szCs w:val="20"/>
        </w:rPr>
        <w:t>Prerequisites</w:t>
      </w:r>
    </w:p>
    <w:p w14:paraId="41CCEEFA" w14:textId="77777777" w:rsidR="006028F7" w:rsidRPr="002C6A8D" w:rsidRDefault="00786F59" w:rsidP="005B11A8">
      <w:pPr>
        <w:jc w:val="both"/>
        <w:rPr>
          <w:szCs w:val="20"/>
        </w:rPr>
      </w:pPr>
      <w:r w:rsidRPr="002C6A8D">
        <w:rPr>
          <w:szCs w:val="20"/>
          <w:lang w:eastAsia="zh-TW"/>
        </w:rPr>
        <w:t>900121</w:t>
      </w:r>
      <w:r w:rsidRPr="002C6A8D">
        <w:rPr>
          <w:szCs w:val="20"/>
        </w:rPr>
        <w:t>ACC</w:t>
      </w:r>
      <w:r w:rsidR="006028F7" w:rsidRPr="002C6A8D">
        <w:rPr>
          <w:szCs w:val="20"/>
        </w:rPr>
        <w:t xml:space="preserve"> Basic Research Methods and Statistics or </w:t>
      </w:r>
      <w:r w:rsidRPr="002C6A8D">
        <w:rPr>
          <w:szCs w:val="20"/>
          <w:lang w:eastAsia="zh-TW"/>
        </w:rPr>
        <w:t>900122</w:t>
      </w:r>
      <w:r w:rsidRPr="002C6A8D">
        <w:rPr>
          <w:szCs w:val="20"/>
        </w:rPr>
        <w:t>ACC</w:t>
      </w:r>
      <w:r w:rsidR="006028F7" w:rsidRPr="002C6A8D">
        <w:rPr>
          <w:szCs w:val="20"/>
        </w:rPr>
        <w:t xml:space="preserve"> Calculus I; exclusively for 300 level SCI/SSC students</w:t>
      </w:r>
    </w:p>
    <w:p w14:paraId="6DF8BE57" w14:textId="77777777" w:rsidR="006028F7" w:rsidRPr="002C6A8D" w:rsidRDefault="006028F7" w:rsidP="005B11A8">
      <w:pPr>
        <w:jc w:val="both"/>
        <w:rPr>
          <w:rFonts w:eastAsia="SimSun" w:cs="Times New Roman"/>
          <w:sz w:val="24"/>
          <w:lang w:eastAsia="zh-CN"/>
        </w:rPr>
      </w:pPr>
    </w:p>
    <w:p w14:paraId="7AAB016B" w14:textId="77777777" w:rsidR="006028F7" w:rsidRPr="002C6A8D" w:rsidRDefault="006028F7" w:rsidP="005B11A8">
      <w:pPr>
        <w:jc w:val="both"/>
        <w:rPr>
          <w:bCs/>
          <w:i/>
          <w:iCs/>
          <w:szCs w:val="20"/>
        </w:rPr>
      </w:pPr>
      <w:r w:rsidRPr="002C6A8D">
        <w:rPr>
          <w:i/>
          <w:iCs/>
        </w:rPr>
        <w:t>Course description</w:t>
      </w:r>
    </w:p>
    <w:p w14:paraId="0D6262C8" w14:textId="77777777" w:rsidR="006028F7" w:rsidRPr="002C6A8D" w:rsidRDefault="006028F7" w:rsidP="005B11A8">
      <w:pPr>
        <w:jc w:val="both"/>
        <w:rPr>
          <w:szCs w:val="20"/>
        </w:rPr>
      </w:pPr>
      <w:r w:rsidRPr="002C6A8D">
        <w:rPr>
          <w:szCs w:val="20"/>
        </w:rPr>
        <w:t xml:space="preserve">This course will focus on </w:t>
      </w:r>
      <w:r w:rsidR="00786F59" w:rsidRPr="002C6A8D">
        <w:rPr>
          <w:szCs w:val="20"/>
        </w:rPr>
        <w:t>modelling</w:t>
      </w:r>
      <w:r w:rsidRPr="002C6A8D">
        <w:rPr>
          <w:szCs w:val="20"/>
        </w:rPr>
        <w:t xml:space="preserve"> real world phenomena ranging from biological to social networks. After an overview of </w:t>
      </w:r>
      <w:r w:rsidR="00786F59" w:rsidRPr="002C6A8D">
        <w:rPr>
          <w:szCs w:val="20"/>
        </w:rPr>
        <w:t>modelling</w:t>
      </w:r>
      <w:r w:rsidRPr="002C6A8D">
        <w:rPr>
          <w:szCs w:val="20"/>
        </w:rPr>
        <w:t xml:space="preserve"> and simulation as the third paradigm of science, we introduce Network Science and apply it to model social and biological phenomena. Examples of this are friend and contact networks on the Web, or how to infectious diseases such as influenza move through society. </w:t>
      </w:r>
    </w:p>
    <w:p w14:paraId="12743E58" w14:textId="77777777" w:rsidR="006028F7" w:rsidRPr="002C6A8D" w:rsidRDefault="006028F7" w:rsidP="005B11A8">
      <w:pPr>
        <w:jc w:val="both"/>
        <w:rPr>
          <w:szCs w:val="20"/>
        </w:rPr>
      </w:pPr>
      <w:r w:rsidRPr="002C6A8D">
        <w:rPr>
          <w:szCs w:val="20"/>
        </w:rPr>
        <w:t>Topics:</w:t>
      </w:r>
    </w:p>
    <w:p w14:paraId="1088657A" w14:textId="77777777" w:rsidR="006028F7" w:rsidRPr="002C6A8D" w:rsidRDefault="006028F7" w:rsidP="00911A39">
      <w:pPr>
        <w:numPr>
          <w:ilvl w:val="0"/>
          <w:numId w:val="19"/>
        </w:numPr>
        <w:jc w:val="both"/>
        <w:rPr>
          <w:szCs w:val="20"/>
        </w:rPr>
      </w:pPr>
      <w:r w:rsidRPr="002C6A8D">
        <w:rPr>
          <w:szCs w:val="20"/>
        </w:rPr>
        <w:t>3</w:t>
      </w:r>
      <w:r w:rsidRPr="002C6A8D">
        <w:rPr>
          <w:szCs w:val="20"/>
          <w:vertAlign w:val="superscript"/>
        </w:rPr>
        <w:t>rd</w:t>
      </w:r>
      <w:r w:rsidR="00863456" w:rsidRPr="002C6A8D">
        <w:rPr>
          <w:szCs w:val="20"/>
        </w:rPr>
        <w:t xml:space="preserve"> </w:t>
      </w:r>
      <w:r w:rsidRPr="002C6A8D">
        <w:rPr>
          <w:szCs w:val="20"/>
        </w:rPr>
        <w:t xml:space="preserve">paradigm of science, </w:t>
      </w:r>
      <w:r w:rsidR="00786F59" w:rsidRPr="002C6A8D">
        <w:rPr>
          <w:szCs w:val="20"/>
        </w:rPr>
        <w:t>modelling</w:t>
      </w:r>
      <w:r w:rsidRPr="002C6A8D">
        <w:rPr>
          <w:szCs w:val="20"/>
        </w:rPr>
        <w:t xml:space="preserve"> and simulation</w:t>
      </w:r>
    </w:p>
    <w:p w14:paraId="5BA9B2F0" w14:textId="77777777" w:rsidR="006028F7" w:rsidRPr="002C6A8D" w:rsidRDefault="006028F7" w:rsidP="00911A39">
      <w:pPr>
        <w:numPr>
          <w:ilvl w:val="0"/>
          <w:numId w:val="19"/>
        </w:numPr>
        <w:jc w:val="both"/>
        <w:rPr>
          <w:szCs w:val="20"/>
        </w:rPr>
      </w:pPr>
      <w:r w:rsidRPr="002C6A8D">
        <w:rPr>
          <w:szCs w:val="20"/>
        </w:rPr>
        <w:t>Networks (technological, social, information, biological)</w:t>
      </w:r>
    </w:p>
    <w:p w14:paraId="1842952E" w14:textId="77777777" w:rsidR="006028F7" w:rsidRPr="002C6A8D" w:rsidRDefault="006028F7" w:rsidP="00911A39">
      <w:pPr>
        <w:numPr>
          <w:ilvl w:val="0"/>
          <w:numId w:val="19"/>
        </w:numPr>
        <w:jc w:val="both"/>
        <w:rPr>
          <w:szCs w:val="20"/>
        </w:rPr>
      </w:pPr>
      <w:r w:rsidRPr="002C6A8D">
        <w:rPr>
          <w:szCs w:val="20"/>
        </w:rPr>
        <w:t>Mathematics and Networks</w:t>
      </w:r>
    </w:p>
    <w:p w14:paraId="4D61C014" w14:textId="77777777" w:rsidR="006028F7" w:rsidRPr="002C6A8D" w:rsidRDefault="006028F7" w:rsidP="00911A39">
      <w:pPr>
        <w:numPr>
          <w:ilvl w:val="0"/>
          <w:numId w:val="19"/>
        </w:numPr>
        <w:jc w:val="both"/>
        <w:rPr>
          <w:szCs w:val="20"/>
        </w:rPr>
      </w:pPr>
      <w:r w:rsidRPr="002C6A8D">
        <w:rPr>
          <w:szCs w:val="20"/>
        </w:rPr>
        <w:t xml:space="preserve">Fundamental network algorithms </w:t>
      </w:r>
    </w:p>
    <w:p w14:paraId="3A12AC36" w14:textId="77777777" w:rsidR="006028F7" w:rsidRPr="002C6A8D" w:rsidRDefault="00786F59" w:rsidP="00911A39">
      <w:pPr>
        <w:numPr>
          <w:ilvl w:val="0"/>
          <w:numId w:val="19"/>
        </w:numPr>
        <w:jc w:val="both"/>
        <w:rPr>
          <w:szCs w:val="20"/>
        </w:rPr>
      </w:pPr>
      <w:r w:rsidRPr="002C6A8D">
        <w:rPr>
          <w:szCs w:val="20"/>
        </w:rPr>
        <w:t>Modelling</w:t>
      </w:r>
      <w:r w:rsidR="006028F7" w:rsidRPr="002C6A8D">
        <w:rPr>
          <w:szCs w:val="20"/>
        </w:rPr>
        <w:t xml:space="preserve"> networks (preferential attachment, vertex copying)</w:t>
      </w:r>
    </w:p>
    <w:p w14:paraId="79657180" w14:textId="77777777" w:rsidR="006028F7" w:rsidRPr="002C6A8D" w:rsidRDefault="00786F59" w:rsidP="00911A39">
      <w:pPr>
        <w:numPr>
          <w:ilvl w:val="0"/>
          <w:numId w:val="19"/>
        </w:numPr>
        <w:jc w:val="both"/>
        <w:rPr>
          <w:szCs w:val="20"/>
        </w:rPr>
      </w:pPr>
      <w:r w:rsidRPr="002C6A8D">
        <w:rPr>
          <w:szCs w:val="20"/>
        </w:rPr>
        <w:t>Modelling</w:t>
      </w:r>
      <w:r w:rsidR="006028F7" w:rsidRPr="002C6A8D">
        <w:rPr>
          <w:szCs w:val="20"/>
        </w:rPr>
        <w:t xml:space="preserve"> with networks (percolation, epidemics, social relations)</w:t>
      </w:r>
    </w:p>
    <w:p w14:paraId="43C02C31" w14:textId="77777777" w:rsidR="00530A73" w:rsidRPr="002C6A8D" w:rsidRDefault="00530A73" w:rsidP="005B11A8">
      <w:pPr>
        <w:pStyle w:val="Heading1"/>
        <w:jc w:val="both"/>
        <w:rPr>
          <w:lang w:eastAsia="zh-TW"/>
        </w:rPr>
      </w:pPr>
    </w:p>
    <w:p w14:paraId="3E6C34D5" w14:textId="77777777" w:rsidR="00530A73" w:rsidRPr="002C6A8D" w:rsidRDefault="00530A73" w:rsidP="005B11A8">
      <w:pPr>
        <w:pStyle w:val="Heading1"/>
        <w:jc w:val="both"/>
        <w:rPr>
          <w:lang w:eastAsia="zh-TW"/>
        </w:rPr>
      </w:pPr>
    </w:p>
    <w:p w14:paraId="5833B1D5" w14:textId="77777777" w:rsidR="00EB6D09" w:rsidRPr="002C6A8D" w:rsidRDefault="00EB6D09" w:rsidP="005B11A8">
      <w:pPr>
        <w:pStyle w:val="Heading1"/>
        <w:ind w:left="0" w:firstLine="0"/>
        <w:jc w:val="both"/>
      </w:pPr>
      <w:bookmarkStart w:id="965" w:name="_Toc354671816"/>
      <w:r w:rsidRPr="002C6A8D">
        <w:t>900394SCI</w:t>
      </w:r>
      <w:r w:rsidRPr="002C6A8D">
        <w:tab/>
        <w:t>Text Mining and Collective Intelligence</w:t>
      </w:r>
      <w:bookmarkEnd w:id="965"/>
    </w:p>
    <w:tbl>
      <w:tblPr>
        <w:tblW w:w="0" w:type="auto"/>
        <w:tblLook w:val="01E0" w:firstRow="1" w:lastRow="1" w:firstColumn="1" w:lastColumn="1" w:noHBand="0" w:noVBand="0"/>
      </w:tblPr>
      <w:tblGrid>
        <w:gridCol w:w="2217"/>
        <w:gridCol w:w="2931"/>
      </w:tblGrid>
      <w:tr w:rsidR="00EB6D09" w:rsidRPr="002C6A8D" w14:paraId="7FD35102" w14:textId="77777777" w:rsidTr="00854537">
        <w:trPr>
          <w:trHeight w:val="255"/>
        </w:trPr>
        <w:tc>
          <w:tcPr>
            <w:tcW w:w="2217" w:type="dxa"/>
            <w:shd w:val="clear" w:color="auto" w:fill="auto"/>
          </w:tcPr>
          <w:p w14:paraId="523A2C24" w14:textId="77777777" w:rsidR="00EB6D09" w:rsidRPr="002C6A8D" w:rsidRDefault="00EB6D09" w:rsidP="005B11A8">
            <w:pPr>
              <w:jc w:val="both"/>
              <w:rPr>
                <w:i/>
                <w:szCs w:val="20"/>
              </w:rPr>
            </w:pPr>
            <w:r w:rsidRPr="002C6A8D">
              <w:rPr>
                <w:i/>
                <w:szCs w:val="20"/>
              </w:rPr>
              <w:t>Credit points</w:t>
            </w:r>
          </w:p>
        </w:tc>
        <w:tc>
          <w:tcPr>
            <w:tcW w:w="2931" w:type="dxa"/>
            <w:shd w:val="clear" w:color="auto" w:fill="auto"/>
          </w:tcPr>
          <w:p w14:paraId="1CBC5345" w14:textId="77777777" w:rsidR="00EB6D09" w:rsidRPr="002C6A8D" w:rsidRDefault="00EB6D09" w:rsidP="005B11A8">
            <w:pPr>
              <w:jc w:val="both"/>
              <w:rPr>
                <w:i/>
                <w:szCs w:val="20"/>
              </w:rPr>
            </w:pPr>
            <w:r w:rsidRPr="002C6A8D">
              <w:rPr>
                <w:i/>
                <w:szCs w:val="20"/>
              </w:rPr>
              <w:t>6 ecp</w:t>
            </w:r>
          </w:p>
        </w:tc>
      </w:tr>
      <w:tr w:rsidR="00EB6D09" w:rsidRPr="002C6A8D" w14:paraId="16CC2039" w14:textId="77777777" w:rsidTr="00854537">
        <w:trPr>
          <w:trHeight w:val="255"/>
        </w:trPr>
        <w:tc>
          <w:tcPr>
            <w:tcW w:w="2217" w:type="dxa"/>
            <w:shd w:val="clear" w:color="auto" w:fill="auto"/>
          </w:tcPr>
          <w:p w14:paraId="68D7BCD9" w14:textId="77777777" w:rsidR="00EB6D09" w:rsidRPr="002C6A8D" w:rsidRDefault="00EB6D09" w:rsidP="005B11A8">
            <w:pPr>
              <w:jc w:val="both"/>
              <w:rPr>
                <w:i/>
                <w:szCs w:val="20"/>
              </w:rPr>
            </w:pPr>
            <w:r w:rsidRPr="002C6A8D">
              <w:rPr>
                <w:i/>
                <w:szCs w:val="20"/>
              </w:rPr>
              <w:t>Theme</w:t>
            </w:r>
          </w:p>
        </w:tc>
        <w:tc>
          <w:tcPr>
            <w:tcW w:w="2931" w:type="dxa"/>
            <w:shd w:val="clear" w:color="auto" w:fill="auto"/>
          </w:tcPr>
          <w:p w14:paraId="3774CC3D" w14:textId="77777777" w:rsidR="00EB6D09" w:rsidRPr="002C6A8D" w:rsidRDefault="00EB6D09" w:rsidP="005B11A8">
            <w:pPr>
              <w:jc w:val="both"/>
              <w:rPr>
                <w:i/>
                <w:szCs w:val="20"/>
              </w:rPr>
            </w:pPr>
            <w:r w:rsidRPr="002C6A8D">
              <w:rPr>
                <w:i/>
                <w:szCs w:val="20"/>
              </w:rPr>
              <w:t>ICC</w:t>
            </w:r>
          </w:p>
        </w:tc>
      </w:tr>
      <w:tr w:rsidR="00EB6D09" w:rsidRPr="002C6A8D" w14:paraId="3C37BE6E" w14:textId="77777777" w:rsidTr="00854537">
        <w:trPr>
          <w:trHeight w:val="267"/>
        </w:trPr>
        <w:tc>
          <w:tcPr>
            <w:tcW w:w="2217" w:type="dxa"/>
            <w:shd w:val="clear" w:color="auto" w:fill="auto"/>
          </w:tcPr>
          <w:p w14:paraId="2FFCD8F0" w14:textId="77777777" w:rsidR="00EB6D09" w:rsidRPr="002C6A8D" w:rsidRDefault="00EB6D09" w:rsidP="005B11A8">
            <w:pPr>
              <w:jc w:val="both"/>
              <w:rPr>
                <w:i/>
                <w:szCs w:val="20"/>
              </w:rPr>
            </w:pPr>
            <w:r w:rsidRPr="002C6A8D">
              <w:rPr>
                <w:i/>
                <w:szCs w:val="20"/>
              </w:rPr>
              <w:t>Track</w:t>
            </w:r>
          </w:p>
        </w:tc>
        <w:tc>
          <w:tcPr>
            <w:tcW w:w="2931" w:type="dxa"/>
            <w:shd w:val="clear" w:color="auto" w:fill="auto"/>
          </w:tcPr>
          <w:p w14:paraId="121B4BCD" w14:textId="77777777" w:rsidR="00EB6D09" w:rsidRPr="002C6A8D" w:rsidRDefault="00EB6D09" w:rsidP="005B11A8">
            <w:pPr>
              <w:jc w:val="both"/>
              <w:rPr>
                <w:i/>
                <w:szCs w:val="20"/>
              </w:rPr>
            </w:pPr>
            <w:r w:rsidRPr="002C6A8D">
              <w:rPr>
                <w:i/>
                <w:szCs w:val="20"/>
              </w:rPr>
              <w:t>Information Sciences</w:t>
            </w:r>
          </w:p>
        </w:tc>
      </w:tr>
    </w:tbl>
    <w:p w14:paraId="41915C53" w14:textId="77777777" w:rsidR="00EB6D09" w:rsidRPr="002C6A8D" w:rsidRDefault="00EB6D09" w:rsidP="005B11A8">
      <w:pPr>
        <w:jc w:val="both"/>
      </w:pPr>
    </w:p>
    <w:p w14:paraId="008FB83E" w14:textId="77777777" w:rsidR="00EB6D09" w:rsidRPr="002C6A8D" w:rsidRDefault="00EB6D09" w:rsidP="005B11A8">
      <w:pPr>
        <w:pStyle w:val="Heading2"/>
        <w:jc w:val="both"/>
        <w:rPr>
          <w:szCs w:val="20"/>
        </w:rPr>
      </w:pPr>
      <w:r w:rsidRPr="002C6A8D">
        <w:rPr>
          <w:szCs w:val="20"/>
        </w:rPr>
        <w:t>Prerequisites</w:t>
      </w:r>
    </w:p>
    <w:p w14:paraId="249BDF11" w14:textId="77777777" w:rsidR="00EB6D09" w:rsidRPr="002C6A8D" w:rsidRDefault="00EB6D09" w:rsidP="005B11A8">
      <w:pPr>
        <w:autoSpaceDE w:val="0"/>
        <w:autoSpaceDN w:val="0"/>
        <w:adjustRightInd w:val="0"/>
        <w:jc w:val="both"/>
        <w:rPr>
          <w:rFonts w:cs="Verdana"/>
          <w:szCs w:val="20"/>
          <w:lang w:eastAsia="zh-TW"/>
        </w:rPr>
      </w:pPr>
      <w:r w:rsidRPr="002C6A8D">
        <w:rPr>
          <w:rFonts w:cs="Verdana"/>
          <w:szCs w:val="20"/>
          <w:lang w:eastAsia="zh-TW"/>
        </w:rPr>
        <w:t>Machine Learning</w:t>
      </w:r>
    </w:p>
    <w:p w14:paraId="0AC96007" w14:textId="77777777" w:rsidR="00EB6D09" w:rsidRPr="002C6A8D" w:rsidRDefault="00EB6D09" w:rsidP="005B11A8">
      <w:pPr>
        <w:jc w:val="both"/>
        <w:rPr>
          <w:szCs w:val="20"/>
        </w:rPr>
      </w:pPr>
    </w:p>
    <w:p w14:paraId="6A75AB25" w14:textId="77777777" w:rsidR="00EB6D09" w:rsidRPr="002C6A8D" w:rsidRDefault="00EB6D09" w:rsidP="005B11A8">
      <w:pPr>
        <w:jc w:val="both"/>
        <w:rPr>
          <w:i/>
          <w:iCs/>
          <w:szCs w:val="20"/>
        </w:rPr>
      </w:pPr>
      <w:r w:rsidRPr="002C6A8D">
        <w:rPr>
          <w:i/>
          <w:iCs/>
          <w:szCs w:val="20"/>
        </w:rPr>
        <w:t>Course description</w:t>
      </w:r>
    </w:p>
    <w:p w14:paraId="3F338E49" w14:textId="77777777" w:rsidR="00AC3D83" w:rsidRPr="002C6A8D" w:rsidRDefault="00AC3D83" w:rsidP="005B11A8">
      <w:pPr>
        <w:widowControl w:val="0"/>
        <w:autoSpaceDE w:val="0"/>
        <w:autoSpaceDN w:val="0"/>
        <w:adjustRightInd w:val="0"/>
        <w:spacing w:after="240"/>
        <w:jc w:val="both"/>
        <w:rPr>
          <w:rFonts w:cs="Times"/>
          <w:sz w:val="24"/>
        </w:rPr>
      </w:pPr>
      <w:r w:rsidRPr="002C6A8D">
        <w:rPr>
          <w:rFonts w:cs="Calibri"/>
        </w:rPr>
        <w:t>This course provides an introduction to recommendation algorithms, along with the principles underlying Web 2.0, collective intelligence</w:t>
      </w:r>
      <w:r w:rsidRPr="002C6A8D">
        <w:rPr>
          <w:rFonts w:cs="Verdana"/>
          <w:lang w:eastAsia="zh-TW"/>
        </w:rPr>
        <w:t xml:space="preserve"> </w:t>
      </w:r>
      <w:r w:rsidRPr="002C6A8D">
        <w:rPr>
          <w:rFonts w:cs="Calibri"/>
        </w:rPr>
        <w:t>and Python. Students will learn to solve basic recommendation problems using collective intelligence resources. The increasing amount of textual information available online contains a wealth of knowledge about topics, people, products and behaviour. Due to its numerous applications (scientific, commercial, non-profit), uncovering this knowledge is an important task. The course will offer an introduction to recommendation algorithms and put the core ideas to work using Web 2.0 data. The course will identify the need for machine learning techniques that allow us to make inferences and predictions about user experiences, marketing and human behaviour from the information that is generated and collected daily.</w:t>
      </w:r>
    </w:p>
    <w:p w14:paraId="37E64E9A" w14:textId="77777777" w:rsidR="00530A73" w:rsidRPr="002C6A8D" w:rsidRDefault="00530A73" w:rsidP="005B11A8">
      <w:pPr>
        <w:pStyle w:val="Heading1"/>
        <w:ind w:left="0" w:firstLine="0"/>
        <w:jc w:val="both"/>
      </w:pPr>
      <w:bookmarkStart w:id="966" w:name="_Toc194388709"/>
      <w:bookmarkStart w:id="967" w:name="_Toc196217631"/>
      <w:bookmarkStart w:id="968" w:name="_Toc196218979"/>
      <w:bookmarkStart w:id="969" w:name="_Toc196815217"/>
      <w:bookmarkStart w:id="970" w:name="_Toc196886275"/>
      <w:bookmarkStart w:id="971" w:name="_Toc202860031"/>
      <w:bookmarkStart w:id="972" w:name="_Toc354671817"/>
      <w:r w:rsidRPr="002C6A8D">
        <w:t>900395SCI</w:t>
      </w:r>
      <w:r w:rsidRPr="002C6A8D">
        <w:tab/>
      </w:r>
      <w:bookmarkEnd w:id="966"/>
      <w:bookmarkEnd w:id="967"/>
      <w:bookmarkEnd w:id="968"/>
      <w:bookmarkEnd w:id="969"/>
      <w:bookmarkEnd w:id="970"/>
      <w:bookmarkEnd w:id="971"/>
      <w:r w:rsidRPr="002C6A8D">
        <w:t>Intelligent Systems</w:t>
      </w:r>
      <w:bookmarkEnd w:id="972"/>
    </w:p>
    <w:tbl>
      <w:tblPr>
        <w:tblW w:w="0" w:type="auto"/>
        <w:tblLook w:val="01E0" w:firstRow="1" w:lastRow="1" w:firstColumn="1" w:lastColumn="1" w:noHBand="0" w:noVBand="0"/>
      </w:tblPr>
      <w:tblGrid>
        <w:gridCol w:w="2217"/>
        <w:gridCol w:w="2931"/>
      </w:tblGrid>
      <w:tr w:rsidR="00530A73" w:rsidRPr="002C6A8D" w14:paraId="1722BD58" w14:textId="77777777" w:rsidTr="00854537">
        <w:trPr>
          <w:trHeight w:val="255"/>
        </w:trPr>
        <w:tc>
          <w:tcPr>
            <w:tcW w:w="2217" w:type="dxa"/>
            <w:shd w:val="clear" w:color="auto" w:fill="auto"/>
          </w:tcPr>
          <w:p w14:paraId="196239BF" w14:textId="77777777" w:rsidR="00530A73" w:rsidRPr="002C6A8D" w:rsidRDefault="00530A73" w:rsidP="005B11A8">
            <w:pPr>
              <w:jc w:val="both"/>
              <w:rPr>
                <w:i/>
                <w:szCs w:val="20"/>
              </w:rPr>
            </w:pPr>
            <w:r w:rsidRPr="002C6A8D">
              <w:rPr>
                <w:i/>
                <w:szCs w:val="20"/>
              </w:rPr>
              <w:t>Credit points</w:t>
            </w:r>
          </w:p>
        </w:tc>
        <w:tc>
          <w:tcPr>
            <w:tcW w:w="2931" w:type="dxa"/>
            <w:shd w:val="clear" w:color="auto" w:fill="auto"/>
          </w:tcPr>
          <w:p w14:paraId="684E1905" w14:textId="77777777" w:rsidR="00530A73" w:rsidRPr="002C6A8D" w:rsidRDefault="00530A73" w:rsidP="005B11A8">
            <w:pPr>
              <w:jc w:val="both"/>
              <w:rPr>
                <w:i/>
                <w:szCs w:val="20"/>
              </w:rPr>
            </w:pPr>
            <w:r w:rsidRPr="002C6A8D">
              <w:rPr>
                <w:i/>
                <w:szCs w:val="20"/>
              </w:rPr>
              <w:t>6 ecp</w:t>
            </w:r>
          </w:p>
        </w:tc>
      </w:tr>
      <w:tr w:rsidR="00530A73" w:rsidRPr="002C6A8D" w14:paraId="3D334CA0" w14:textId="77777777" w:rsidTr="00854537">
        <w:trPr>
          <w:trHeight w:val="255"/>
        </w:trPr>
        <w:tc>
          <w:tcPr>
            <w:tcW w:w="2217" w:type="dxa"/>
            <w:shd w:val="clear" w:color="auto" w:fill="auto"/>
          </w:tcPr>
          <w:p w14:paraId="2AC69B5B" w14:textId="77777777" w:rsidR="00530A73" w:rsidRPr="002C6A8D" w:rsidRDefault="00530A73" w:rsidP="005B11A8">
            <w:pPr>
              <w:jc w:val="both"/>
              <w:rPr>
                <w:i/>
                <w:szCs w:val="20"/>
              </w:rPr>
            </w:pPr>
            <w:r w:rsidRPr="002C6A8D">
              <w:rPr>
                <w:i/>
                <w:szCs w:val="20"/>
              </w:rPr>
              <w:t>Theme</w:t>
            </w:r>
          </w:p>
        </w:tc>
        <w:tc>
          <w:tcPr>
            <w:tcW w:w="2931" w:type="dxa"/>
            <w:shd w:val="clear" w:color="auto" w:fill="auto"/>
          </w:tcPr>
          <w:p w14:paraId="2042C95A" w14:textId="77777777" w:rsidR="00530A73" w:rsidRPr="002C6A8D" w:rsidRDefault="00530A73" w:rsidP="005B11A8">
            <w:pPr>
              <w:jc w:val="both"/>
              <w:rPr>
                <w:i/>
                <w:szCs w:val="20"/>
              </w:rPr>
            </w:pPr>
            <w:r w:rsidRPr="002C6A8D">
              <w:rPr>
                <w:i/>
                <w:szCs w:val="20"/>
              </w:rPr>
              <w:t>ICC</w:t>
            </w:r>
          </w:p>
        </w:tc>
      </w:tr>
      <w:tr w:rsidR="00530A73" w:rsidRPr="002C6A8D" w14:paraId="7549B513" w14:textId="77777777" w:rsidTr="00854537">
        <w:trPr>
          <w:trHeight w:val="267"/>
        </w:trPr>
        <w:tc>
          <w:tcPr>
            <w:tcW w:w="2217" w:type="dxa"/>
            <w:shd w:val="clear" w:color="auto" w:fill="auto"/>
          </w:tcPr>
          <w:p w14:paraId="740F622D" w14:textId="77777777" w:rsidR="00530A73" w:rsidRPr="002C6A8D" w:rsidRDefault="00530A73" w:rsidP="005B11A8">
            <w:pPr>
              <w:jc w:val="both"/>
              <w:rPr>
                <w:i/>
                <w:szCs w:val="20"/>
              </w:rPr>
            </w:pPr>
            <w:r w:rsidRPr="002C6A8D">
              <w:rPr>
                <w:i/>
                <w:szCs w:val="20"/>
              </w:rPr>
              <w:t>Track</w:t>
            </w:r>
          </w:p>
        </w:tc>
        <w:tc>
          <w:tcPr>
            <w:tcW w:w="2931" w:type="dxa"/>
            <w:shd w:val="clear" w:color="auto" w:fill="auto"/>
          </w:tcPr>
          <w:p w14:paraId="0D364034" w14:textId="77777777" w:rsidR="00530A73" w:rsidRPr="002C6A8D" w:rsidRDefault="00530A73" w:rsidP="005B11A8">
            <w:pPr>
              <w:jc w:val="both"/>
              <w:rPr>
                <w:i/>
                <w:szCs w:val="20"/>
              </w:rPr>
            </w:pPr>
            <w:r w:rsidRPr="002C6A8D">
              <w:rPr>
                <w:i/>
                <w:szCs w:val="20"/>
              </w:rPr>
              <w:t>Information Sciences</w:t>
            </w:r>
          </w:p>
        </w:tc>
      </w:tr>
    </w:tbl>
    <w:p w14:paraId="27B47DDC" w14:textId="77777777" w:rsidR="00530A73" w:rsidRPr="002C6A8D" w:rsidRDefault="00530A73" w:rsidP="005B11A8">
      <w:pPr>
        <w:autoSpaceDE w:val="0"/>
        <w:autoSpaceDN w:val="0"/>
        <w:adjustRightInd w:val="0"/>
        <w:jc w:val="both"/>
        <w:rPr>
          <w:rFonts w:cs="Verdana-Italic"/>
          <w:i/>
          <w:iCs/>
          <w:szCs w:val="20"/>
        </w:rPr>
      </w:pPr>
    </w:p>
    <w:p w14:paraId="524D2063" w14:textId="77777777" w:rsidR="00530A73" w:rsidRPr="002C6A8D" w:rsidRDefault="005B11A8" w:rsidP="005B11A8">
      <w:pPr>
        <w:autoSpaceDE w:val="0"/>
        <w:autoSpaceDN w:val="0"/>
        <w:adjustRightInd w:val="0"/>
        <w:jc w:val="both"/>
        <w:rPr>
          <w:rFonts w:cs="Verdana-Italic"/>
          <w:i/>
          <w:iCs/>
          <w:szCs w:val="20"/>
        </w:rPr>
      </w:pPr>
      <w:r>
        <w:rPr>
          <w:rFonts w:cs="Verdana-Italic"/>
          <w:i/>
          <w:iCs/>
          <w:szCs w:val="20"/>
        </w:rPr>
        <w:br w:type="page"/>
      </w:r>
      <w:r w:rsidR="00530A73" w:rsidRPr="002C6A8D">
        <w:rPr>
          <w:rFonts w:cs="Verdana-Italic"/>
          <w:i/>
          <w:iCs/>
          <w:szCs w:val="20"/>
        </w:rPr>
        <w:lastRenderedPageBreak/>
        <w:t>Prerequisites</w:t>
      </w:r>
    </w:p>
    <w:p w14:paraId="73E04A08" w14:textId="77777777" w:rsidR="00530A73" w:rsidRPr="002C6A8D" w:rsidRDefault="00530A73" w:rsidP="005B11A8">
      <w:pPr>
        <w:autoSpaceDE w:val="0"/>
        <w:autoSpaceDN w:val="0"/>
        <w:adjustRightInd w:val="0"/>
        <w:jc w:val="both"/>
        <w:rPr>
          <w:rFonts w:cs="Verdana"/>
          <w:szCs w:val="20"/>
          <w:lang w:eastAsia="zh-TW"/>
        </w:rPr>
      </w:pPr>
      <w:r w:rsidRPr="002C6A8D">
        <w:rPr>
          <w:rFonts w:cs="Verdana"/>
          <w:szCs w:val="20"/>
          <w:lang w:eastAsia="zh-TW"/>
        </w:rPr>
        <w:t>Machine Learning</w:t>
      </w:r>
    </w:p>
    <w:p w14:paraId="7E850D76" w14:textId="77777777" w:rsidR="005B11A8" w:rsidRDefault="005B11A8" w:rsidP="005B11A8">
      <w:pPr>
        <w:autoSpaceDE w:val="0"/>
        <w:autoSpaceDN w:val="0"/>
        <w:adjustRightInd w:val="0"/>
        <w:jc w:val="both"/>
        <w:rPr>
          <w:rFonts w:cs="Verdana-Italic"/>
          <w:i/>
          <w:iCs/>
          <w:szCs w:val="20"/>
        </w:rPr>
      </w:pPr>
    </w:p>
    <w:p w14:paraId="5162721C" w14:textId="77777777" w:rsidR="00530A73" w:rsidRPr="002C6A8D" w:rsidRDefault="00530A73" w:rsidP="005B11A8">
      <w:pPr>
        <w:autoSpaceDE w:val="0"/>
        <w:autoSpaceDN w:val="0"/>
        <w:adjustRightInd w:val="0"/>
        <w:jc w:val="both"/>
        <w:rPr>
          <w:rFonts w:cs="Verdana-Italic"/>
          <w:i/>
          <w:iCs/>
          <w:szCs w:val="20"/>
        </w:rPr>
      </w:pPr>
      <w:r w:rsidRPr="002C6A8D">
        <w:rPr>
          <w:rFonts w:cs="Verdana-Italic"/>
          <w:i/>
          <w:iCs/>
          <w:szCs w:val="20"/>
        </w:rPr>
        <w:t>Course description</w:t>
      </w:r>
    </w:p>
    <w:p w14:paraId="48C07AF5" w14:textId="77777777" w:rsidR="0074472A" w:rsidRPr="002C6A8D" w:rsidRDefault="0074472A" w:rsidP="005B11A8">
      <w:pPr>
        <w:jc w:val="both"/>
        <w:rPr>
          <w:rFonts w:cs="Verdana"/>
        </w:rPr>
      </w:pPr>
      <w:r w:rsidRPr="002C6A8D">
        <w:rPr>
          <w:rFonts w:cs="Verdana"/>
        </w:rPr>
        <w:t>Students are able to understand and evaluate signal processing methodologies for various sensory modalities and their relation to human perception. They acquire a basic knowledge of machine perception and are able to apply machine perception</w:t>
      </w:r>
    </w:p>
    <w:p w14:paraId="1B39DA3B" w14:textId="77777777" w:rsidR="0074472A" w:rsidRDefault="0074472A" w:rsidP="005B11A8">
      <w:pPr>
        <w:jc w:val="both"/>
        <w:rPr>
          <w:rFonts w:cs="Verdana"/>
        </w:rPr>
      </w:pPr>
      <w:r w:rsidRPr="002C6A8D">
        <w:rPr>
          <w:rFonts w:cs="Verdana"/>
        </w:rPr>
        <w:t>methods in relation to human perception.</w:t>
      </w:r>
    </w:p>
    <w:p w14:paraId="1575B904" w14:textId="77777777" w:rsidR="005B11A8" w:rsidRPr="002C6A8D" w:rsidRDefault="005B11A8" w:rsidP="005B11A8">
      <w:pPr>
        <w:jc w:val="both"/>
        <w:rPr>
          <w:rFonts w:cs="Verdana"/>
        </w:rPr>
      </w:pPr>
    </w:p>
    <w:p w14:paraId="60478F0A" w14:textId="77777777" w:rsidR="0074472A" w:rsidRPr="002C6A8D" w:rsidRDefault="0074472A" w:rsidP="005B11A8">
      <w:pPr>
        <w:jc w:val="both"/>
        <w:rPr>
          <w:rFonts w:cs="Verdana"/>
        </w:rPr>
      </w:pPr>
      <w:r w:rsidRPr="002C6A8D">
        <w:rPr>
          <w:rFonts w:cs="Verdana"/>
        </w:rPr>
        <w:t>This course provides an introduction to sensory information processing for machines. It covers visual, audio, language, and haptic perception for artificial systems. The course provides the fundamental signal processing background, mainstream machine learning methodologies, and the background and analogies</w:t>
      </w:r>
    </w:p>
    <w:p w14:paraId="34476280" w14:textId="77777777" w:rsidR="0074472A" w:rsidRPr="002C6A8D" w:rsidRDefault="0074472A" w:rsidP="005B11A8">
      <w:pPr>
        <w:jc w:val="both"/>
        <w:rPr>
          <w:rFonts w:cs="Verdana"/>
        </w:rPr>
      </w:pPr>
      <w:r w:rsidRPr="002C6A8D">
        <w:rPr>
          <w:rFonts w:cs="Verdana"/>
        </w:rPr>
        <w:t>for human perception. Programming exercises will use Python.</w:t>
      </w:r>
    </w:p>
    <w:p w14:paraId="319AA99C" w14:textId="77777777" w:rsidR="0074472A" w:rsidRPr="002C6A8D" w:rsidRDefault="0074472A" w:rsidP="005B11A8">
      <w:pPr>
        <w:jc w:val="both"/>
        <w:rPr>
          <w:rFonts w:cs="Verdana"/>
        </w:rPr>
      </w:pPr>
    </w:p>
    <w:p w14:paraId="156988BC" w14:textId="77777777" w:rsidR="0074472A" w:rsidRPr="002C6A8D" w:rsidRDefault="0074472A" w:rsidP="005B11A8">
      <w:pPr>
        <w:jc w:val="both"/>
        <w:rPr>
          <w:rFonts w:cs="Verdana"/>
        </w:rPr>
      </w:pPr>
      <w:r w:rsidRPr="002C6A8D">
        <w:rPr>
          <w:rFonts w:cs="Verdana"/>
        </w:rPr>
        <w:t>Topics include:</w:t>
      </w:r>
    </w:p>
    <w:p w14:paraId="0CAF5D95" w14:textId="77777777" w:rsidR="0074472A" w:rsidRPr="002C6A8D" w:rsidRDefault="0074472A" w:rsidP="005B11A8">
      <w:pPr>
        <w:jc w:val="both"/>
        <w:rPr>
          <w:rFonts w:cs="Verdana"/>
        </w:rPr>
      </w:pPr>
      <w:r w:rsidRPr="002C6A8D">
        <w:rPr>
          <w:rFonts w:cs="Verdana"/>
        </w:rPr>
        <w:t>- Perception basics for visual, audio, speech, and haptic perception</w:t>
      </w:r>
    </w:p>
    <w:p w14:paraId="3EA5C2F8" w14:textId="77777777" w:rsidR="0074472A" w:rsidRPr="002C6A8D" w:rsidRDefault="0074472A" w:rsidP="005B11A8">
      <w:pPr>
        <w:jc w:val="both"/>
        <w:rPr>
          <w:rFonts w:cs="Verdana"/>
        </w:rPr>
      </w:pPr>
      <w:r w:rsidRPr="002C6A8D">
        <w:rPr>
          <w:rFonts w:cs="Verdana"/>
        </w:rPr>
        <w:t>- Representation of sensory information</w:t>
      </w:r>
    </w:p>
    <w:p w14:paraId="78357384" w14:textId="77777777" w:rsidR="0074472A" w:rsidRPr="002C6A8D" w:rsidRDefault="0074472A" w:rsidP="005B11A8">
      <w:pPr>
        <w:jc w:val="both"/>
        <w:rPr>
          <w:rFonts w:cs="Verdana"/>
        </w:rPr>
      </w:pPr>
      <w:r w:rsidRPr="002C6A8D">
        <w:rPr>
          <w:rFonts w:cs="Verdana"/>
        </w:rPr>
        <w:t>- Receptive field measurements</w:t>
      </w:r>
    </w:p>
    <w:p w14:paraId="359D7D79" w14:textId="77777777" w:rsidR="0074472A" w:rsidRPr="002C6A8D" w:rsidRDefault="0074472A" w:rsidP="005B11A8">
      <w:pPr>
        <w:jc w:val="both"/>
        <w:rPr>
          <w:rFonts w:cs="Verdana"/>
        </w:rPr>
      </w:pPr>
      <w:r w:rsidRPr="002C6A8D">
        <w:rPr>
          <w:rFonts w:cs="Verdana"/>
        </w:rPr>
        <w:t>- Linear and Fourier theory</w:t>
      </w:r>
    </w:p>
    <w:p w14:paraId="75E361CC" w14:textId="77777777" w:rsidR="0074472A" w:rsidRPr="002C6A8D" w:rsidRDefault="0074472A" w:rsidP="005B11A8">
      <w:pPr>
        <w:jc w:val="both"/>
        <w:rPr>
          <w:rFonts w:cs="Verdana"/>
        </w:rPr>
      </w:pPr>
      <w:r w:rsidRPr="002C6A8D">
        <w:rPr>
          <w:rFonts w:cs="Verdana"/>
        </w:rPr>
        <w:t>- Invariant transformations</w:t>
      </w:r>
    </w:p>
    <w:p w14:paraId="2F2BBCF5" w14:textId="77777777" w:rsidR="0074472A" w:rsidRPr="002C6A8D" w:rsidRDefault="0074472A" w:rsidP="005B11A8">
      <w:pPr>
        <w:jc w:val="both"/>
        <w:rPr>
          <w:rFonts w:cs="Verdana"/>
        </w:rPr>
      </w:pPr>
      <w:r w:rsidRPr="002C6A8D">
        <w:rPr>
          <w:rFonts w:cs="Verdana"/>
        </w:rPr>
        <w:t>- Combining information streams</w:t>
      </w:r>
    </w:p>
    <w:p w14:paraId="3BFCC192" w14:textId="77777777" w:rsidR="0074472A" w:rsidRPr="002C6A8D" w:rsidRDefault="0074472A" w:rsidP="005B11A8">
      <w:pPr>
        <w:jc w:val="both"/>
        <w:rPr>
          <w:rFonts w:cs="Verdana"/>
        </w:rPr>
      </w:pPr>
      <w:r w:rsidRPr="002C6A8D">
        <w:rPr>
          <w:rFonts w:cs="Verdana"/>
        </w:rPr>
        <w:t>- Error and uncertainty propagation</w:t>
      </w:r>
    </w:p>
    <w:p w14:paraId="6A9ACB37" w14:textId="77777777" w:rsidR="0074472A" w:rsidRPr="002C6A8D" w:rsidRDefault="0074472A" w:rsidP="005B11A8">
      <w:pPr>
        <w:jc w:val="both"/>
        <w:rPr>
          <w:rFonts w:cs="Verdana"/>
        </w:rPr>
      </w:pPr>
      <w:r w:rsidRPr="002C6A8D">
        <w:rPr>
          <w:rFonts w:cs="Verdana"/>
        </w:rPr>
        <w:t>- Machine learning principles for sensory information processing</w:t>
      </w:r>
    </w:p>
    <w:p w14:paraId="4F72DA44" w14:textId="77777777" w:rsidR="0074472A" w:rsidRPr="002C6A8D" w:rsidRDefault="0074472A" w:rsidP="005B11A8">
      <w:pPr>
        <w:jc w:val="both"/>
      </w:pPr>
      <w:r w:rsidRPr="002C6A8D">
        <w:rPr>
          <w:rFonts w:cs="Verdana"/>
        </w:rPr>
        <w:t>- Experimental evaluation and design</w:t>
      </w:r>
    </w:p>
    <w:p w14:paraId="042C4204" w14:textId="77777777" w:rsidR="00530A73" w:rsidRPr="002C6A8D" w:rsidRDefault="00530A73" w:rsidP="005B11A8">
      <w:pPr>
        <w:autoSpaceDE w:val="0"/>
        <w:autoSpaceDN w:val="0"/>
        <w:adjustRightInd w:val="0"/>
        <w:jc w:val="both"/>
        <w:rPr>
          <w:rFonts w:cs="Verdana"/>
          <w:szCs w:val="20"/>
          <w:lang w:eastAsia="zh-TW"/>
        </w:rPr>
      </w:pPr>
    </w:p>
    <w:p w14:paraId="30ED48BA" w14:textId="77777777" w:rsidR="009469B6" w:rsidRPr="002C6A8D" w:rsidRDefault="009469B6" w:rsidP="005B11A8">
      <w:pPr>
        <w:pStyle w:val="Heading1"/>
        <w:ind w:left="0" w:firstLine="0"/>
        <w:jc w:val="both"/>
      </w:pPr>
      <w:bookmarkStart w:id="973" w:name="_Toc194388839"/>
      <w:bookmarkStart w:id="974" w:name="_Toc196217761"/>
      <w:bookmarkStart w:id="975" w:name="_Toc196219109"/>
      <w:bookmarkStart w:id="976" w:name="_Toc196815347"/>
      <w:bookmarkStart w:id="977" w:name="_Toc196886405"/>
      <w:bookmarkStart w:id="978" w:name="_Toc202860061"/>
      <w:bookmarkStart w:id="979" w:name="_Toc354671818"/>
      <w:r w:rsidRPr="002C6A8D">
        <w:t>900396SCI</w:t>
      </w:r>
      <w:r w:rsidRPr="002C6A8D">
        <w:tab/>
      </w:r>
      <w:bookmarkEnd w:id="973"/>
      <w:bookmarkEnd w:id="974"/>
      <w:bookmarkEnd w:id="975"/>
      <w:bookmarkEnd w:id="976"/>
      <w:bookmarkEnd w:id="977"/>
      <w:bookmarkEnd w:id="978"/>
      <w:r w:rsidRPr="002C6A8D">
        <w:t>Life-style Informatics</w:t>
      </w:r>
      <w:bookmarkEnd w:id="979"/>
    </w:p>
    <w:tbl>
      <w:tblPr>
        <w:tblW w:w="0" w:type="auto"/>
        <w:tblLook w:val="01E0" w:firstRow="1" w:lastRow="1" w:firstColumn="1" w:lastColumn="1" w:noHBand="0" w:noVBand="0"/>
      </w:tblPr>
      <w:tblGrid>
        <w:gridCol w:w="2217"/>
        <w:gridCol w:w="4011"/>
      </w:tblGrid>
      <w:tr w:rsidR="009469B6" w:rsidRPr="002C6A8D" w14:paraId="178B131E" w14:textId="77777777" w:rsidTr="00854537">
        <w:trPr>
          <w:trHeight w:val="255"/>
        </w:trPr>
        <w:tc>
          <w:tcPr>
            <w:tcW w:w="2217" w:type="dxa"/>
            <w:shd w:val="clear" w:color="auto" w:fill="auto"/>
          </w:tcPr>
          <w:p w14:paraId="1A0BE708" w14:textId="77777777" w:rsidR="009469B6" w:rsidRPr="002C6A8D" w:rsidRDefault="009469B6" w:rsidP="005B11A8">
            <w:pPr>
              <w:jc w:val="both"/>
              <w:rPr>
                <w:i/>
                <w:szCs w:val="20"/>
              </w:rPr>
            </w:pPr>
            <w:r w:rsidRPr="002C6A8D">
              <w:rPr>
                <w:i/>
                <w:szCs w:val="20"/>
              </w:rPr>
              <w:t>Credit points</w:t>
            </w:r>
          </w:p>
        </w:tc>
        <w:tc>
          <w:tcPr>
            <w:tcW w:w="4011" w:type="dxa"/>
            <w:shd w:val="clear" w:color="auto" w:fill="auto"/>
          </w:tcPr>
          <w:p w14:paraId="55AAE11E" w14:textId="77777777" w:rsidR="009469B6" w:rsidRPr="002C6A8D" w:rsidRDefault="009469B6" w:rsidP="005B11A8">
            <w:pPr>
              <w:jc w:val="both"/>
              <w:rPr>
                <w:i/>
                <w:szCs w:val="20"/>
              </w:rPr>
            </w:pPr>
            <w:r w:rsidRPr="002C6A8D">
              <w:rPr>
                <w:i/>
                <w:szCs w:val="20"/>
              </w:rPr>
              <w:t>6 ecp</w:t>
            </w:r>
          </w:p>
        </w:tc>
      </w:tr>
      <w:tr w:rsidR="009469B6" w:rsidRPr="002C6A8D" w14:paraId="48385932" w14:textId="77777777" w:rsidTr="00854537">
        <w:trPr>
          <w:trHeight w:val="255"/>
        </w:trPr>
        <w:tc>
          <w:tcPr>
            <w:tcW w:w="2217" w:type="dxa"/>
            <w:shd w:val="clear" w:color="auto" w:fill="auto"/>
          </w:tcPr>
          <w:p w14:paraId="4D6929DC" w14:textId="77777777" w:rsidR="009469B6" w:rsidRPr="002C6A8D" w:rsidRDefault="009469B6" w:rsidP="005B11A8">
            <w:pPr>
              <w:jc w:val="both"/>
              <w:rPr>
                <w:i/>
                <w:szCs w:val="20"/>
              </w:rPr>
            </w:pPr>
            <w:r w:rsidRPr="002C6A8D">
              <w:rPr>
                <w:i/>
                <w:szCs w:val="20"/>
              </w:rPr>
              <w:t>Theme</w:t>
            </w:r>
          </w:p>
        </w:tc>
        <w:tc>
          <w:tcPr>
            <w:tcW w:w="4011" w:type="dxa"/>
            <w:shd w:val="clear" w:color="auto" w:fill="auto"/>
          </w:tcPr>
          <w:p w14:paraId="5677AD18" w14:textId="77777777" w:rsidR="009469B6" w:rsidRPr="002C6A8D" w:rsidRDefault="009469B6" w:rsidP="005B11A8">
            <w:pPr>
              <w:jc w:val="both"/>
              <w:rPr>
                <w:i/>
                <w:szCs w:val="20"/>
              </w:rPr>
            </w:pPr>
            <w:r w:rsidRPr="002C6A8D">
              <w:rPr>
                <w:i/>
                <w:szCs w:val="20"/>
              </w:rPr>
              <w:t>ICC</w:t>
            </w:r>
          </w:p>
        </w:tc>
      </w:tr>
      <w:tr w:rsidR="009469B6" w:rsidRPr="002C6A8D" w14:paraId="0D6C724D" w14:textId="77777777" w:rsidTr="00854537">
        <w:trPr>
          <w:trHeight w:val="267"/>
        </w:trPr>
        <w:tc>
          <w:tcPr>
            <w:tcW w:w="2217" w:type="dxa"/>
            <w:shd w:val="clear" w:color="auto" w:fill="auto"/>
          </w:tcPr>
          <w:p w14:paraId="34C2A716" w14:textId="77777777" w:rsidR="009469B6" w:rsidRPr="002C6A8D" w:rsidRDefault="009469B6" w:rsidP="005B11A8">
            <w:pPr>
              <w:jc w:val="both"/>
              <w:rPr>
                <w:i/>
                <w:szCs w:val="20"/>
              </w:rPr>
            </w:pPr>
            <w:r w:rsidRPr="002C6A8D">
              <w:rPr>
                <w:i/>
                <w:szCs w:val="20"/>
              </w:rPr>
              <w:t>Track</w:t>
            </w:r>
          </w:p>
        </w:tc>
        <w:tc>
          <w:tcPr>
            <w:tcW w:w="4011" w:type="dxa"/>
            <w:shd w:val="clear" w:color="auto" w:fill="auto"/>
          </w:tcPr>
          <w:p w14:paraId="2A90BB41" w14:textId="77777777" w:rsidR="009469B6" w:rsidRPr="002C6A8D" w:rsidRDefault="009469B6" w:rsidP="005B11A8">
            <w:pPr>
              <w:jc w:val="both"/>
              <w:rPr>
                <w:i/>
                <w:szCs w:val="20"/>
              </w:rPr>
            </w:pPr>
            <w:r w:rsidRPr="002C6A8D">
              <w:rPr>
                <w:i/>
                <w:szCs w:val="20"/>
              </w:rPr>
              <w:t>Information Sciences</w:t>
            </w:r>
          </w:p>
        </w:tc>
      </w:tr>
    </w:tbl>
    <w:p w14:paraId="1469A49B" w14:textId="77777777" w:rsidR="009469B6" w:rsidRPr="002C6A8D" w:rsidRDefault="009469B6" w:rsidP="005B11A8">
      <w:pPr>
        <w:pStyle w:val="Heading2"/>
        <w:jc w:val="both"/>
        <w:rPr>
          <w:szCs w:val="20"/>
        </w:rPr>
      </w:pPr>
    </w:p>
    <w:p w14:paraId="33DC7D5D" w14:textId="77777777" w:rsidR="009469B6" w:rsidRPr="002C6A8D" w:rsidRDefault="009469B6" w:rsidP="005B11A8">
      <w:pPr>
        <w:pStyle w:val="Heading2"/>
        <w:jc w:val="both"/>
        <w:rPr>
          <w:szCs w:val="20"/>
        </w:rPr>
      </w:pPr>
      <w:r w:rsidRPr="002C6A8D">
        <w:rPr>
          <w:szCs w:val="20"/>
        </w:rPr>
        <w:t>Prerequisites</w:t>
      </w:r>
    </w:p>
    <w:p w14:paraId="2CC23553" w14:textId="77777777" w:rsidR="009469B6" w:rsidRPr="002C6A8D" w:rsidRDefault="009469B6" w:rsidP="005B11A8">
      <w:pPr>
        <w:jc w:val="both"/>
        <w:rPr>
          <w:rFonts w:eastAsia="SimSun" w:cs="Times New Roman"/>
          <w:szCs w:val="20"/>
          <w:lang w:eastAsia="zh-CN"/>
        </w:rPr>
      </w:pPr>
      <w:r w:rsidRPr="002C6A8D">
        <w:rPr>
          <w:rFonts w:cs="Times New Roman"/>
          <w:szCs w:val="20"/>
          <w:lang w:eastAsia="zh-TW"/>
        </w:rPr>
        <w:t>None</w:t>
      </w:r>
      <w:r w:rsidRPr="002C6A8D">
        <w:rPr>
          <w:rFonts w:eastAsia="SimSun" w:cs="Times New Roman"/>
          <w:szCs w:val="20"/>
          <w:lang w:eastAsia="zh-CN"/>
        </w:rPr>
        <w:t> </w:t>
      </w:r>
    </w:p>
    <w:p w14:paraId="31847124" w14:textId="77777777" w:rsidR="009469B6" w:rsidRPr="002C6A8D" w:rsidRDefault="009469B6" w:rsidP="005B11A8">
      <w:pPr>
        <w:jc w:val="both"/>
        <w:rPr>
          <w:i/>
          <w:iCs/>
          <w:szCs w:val="20"/>
          <w:lang w:eastAsia="zh-TW"/>
        </w:rPr>
      </w:pPr>
    </w:p>
    <w:p w14:paraId="40F55090" w14:textId="77777777" w:rsidR="009469B6" w:rsidRPr="002C6A8D" w:rsidRDefault="009469B6" w:rsidP="005B11A8">
      <w:pPr>
        <w:jc w:val="both"/>
        <w:rPr>
          <w:bCs/>
          <w:i/>
          <w:iCs/>
          <w:szCs w:val="20"/>
        </w:rPr>
      </w:pPr>
      <w:r w:rsidRPr="002C6A8D">
        <w:rPr>
          <w:i/>
          <w:iCs/>
          <w:szCs w:val="20"/>
        </w:rPr>
        <w:t>Course description</w:t>
      </w:r>
    </w:p>
    <w:p w14:paraId="1E208007" w14:textId="77777777" w:rsidR="009469B6" w:rsidRPr="002C6A8D" w:rsidRDefault="009469B6" w:rsidP="005B11A8">
      <w:pPr>
        <w:widowControl w:val="0"/>
        <w:autoSpaceDE w:val="0"/>
        <w:autoSpaceDN w:val="0"/>
        <w:adjustRightInd w:val="0"/>
        <w:spacing w:after="240"/>
        <w:jc w:val="both"/>
        <w:rPr>
          <w:rFonts w:cs="Times"/>
          <w:sz w:val="24"/>
        </w:rPr>
      </w:pPr>
      <w:r w:rsidRPr="002C6A8D">
        <w:t>The course focuses on the processes that underlie human behaviour in everyday situations from two different research perspectives: empirical work and computational modelling. The combination of these two perspectives allows for a better understanding of cognitive and affective human behaviour and opens up possibility</w:t>
      </w:r>
      <w:r w:rsidRPr="002C6A8D">
        <w:rPr>
          <w:lang w:eastAsia="zh-TW"/>
        </w:rPr>
        <w:t xml:space="preserve"> </w:t>
      </w:r>
      <w:r w:rsidRPr="002C6A8D">
        <w:t xml:space="preserve">to </w:t>
      </w:r>
      <w:r w:rsidRPr="002C6A8D">
        <w:rPr>
          <w:rFonts w:cs="Calibri"/>
        </w:rPr>
        <w:t xml:space="preserve">support humans in improving their lifestyle. </w:t>
      </w:r>
      <w:r w:rsidRPr="002C6A8D">
        <w:t>This course addresses different aspects of modelling human behaviour in psychological, biomedical and social settings. Methodological aspects of modelling are discussed, such as the collection and specif</w:t>
      </w:r>
      <w:r w:rsidRPr="002C6A8D">
        <w:rPr>
          <w:lang w:eastAsia="zh-TW"/>
        </w:rPr>
        <w:t>ication of</w:t>
      </w:r>
      <w:r w:rsidRPr="002C6A8D">
        <w:t xml:space="preserve"> relevant data and knowledge, defining ontologies, the development of simulation experiments, and </w:t>
      </w:r>
      <w:r w:rsidRPr="002C6A8D">
        <w:rPr>
          <w:lang w:eastAsia="zh-TW"/>
        </w:rPr>
        <w:t xml:space="preserve">the </w:t>
      </w:r>
      <w:r w:rsidRPr="002C6A8D">
        <w:t>validat</w:t>
      </w:r>
      <w:r w:rsidRPr="002C6A8D">
        <w:rPr>
          <w:lang w:eastAsia="zh-TW"/>
        </w:rPr>
        <w:t>ion of</w:t>
      </w:r>
      <w:r w:rsidRPr="002C6A8D">
        <w:t xml:space="preserve"> the created models. Attention is also paid to substantive aspects of dynamic modelling methods, such as causal relations and causal graphs, executable specifications, differences between qualitative and quantitative modelling, and the integration of qualitative and quantitative modelling. All these aspects are used in assignments involving relatively simple dynamic models made </w:t>
      </w:r>
      <w:r w:rsidRPr="002C6A8D">
        <w:rPr>
          <w:rFonts w:ascii="Cambria Math" w:hAnsi="Cambria Math" w:cs="Cambria Math"/>
        </w:rPr>
        <w:t>​​</w:t>
      </w:r>
      <w:r w:rsidRPr="002C6A8D">
        <w:t>of everyday processes such doing sports, taking medicine or driving a car.</w:t>
      </w:r>
    </w:p>
    <w:p w14:paraId="5FDC4C9B" w14:textId="77777777" w:rsidR="009469B6" w:rsidRPr="002C6A8D" w:rsidRDefault="009469B6" w:rsidP="005B11A8">
      <w:pPr>
        <w:autoSpaceDE w:val="0"/>
        <w:autoSpaceDN w:val="0"/>
        <w:adjustRightInd w:val="0"/>
        <w:jc w:val="both"/>
        <w:rPr>
          <w:rFonts w:cs="Verdana"/>
          <w:szCs w:val="20"/>
          <w:lang w:eastAsia="zh-TW"/>
        </w:rPr>
      </w:pPr>
    </w:p>
    <w:sectPr w:rsidR="009469B6" w:rsidRPr="002C6A8D">
      <w:footerReference w:type="even" r:id="rId10"/>
      <w:footerReference w:type="default" r:id="rId1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C8CDFE" w14:textId="77777777" w:rsidR="008B672E" w:rsidRDefault="008B672E">
      <w:r>
        <w:separator/>
      </w:r>
    </w:p>
  </w:endnote>
  <w:endnote w:type="continuationSeparator" w:id="0">
    <w:p w14:paraId="2ED2DDCA" w14:textId="77777777" w:rsidR="008B672E" w:rsidRDefault="008B6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PMingLiU">
    <w:altName w:val="Arial Unicode MS"/>
    <w:panose1 w:val="00000000000000000000"/>
    <w:charset w:val="88"/>
    <w:family w:val="auto"/>
    <w:notTrueType/>
    <w:pitch w:val="variable"/>
    <w:sig w:usb0="00000000" w:usb1="08080000" w:usb2="00000010" w:usb3="00000000" w:csb0="00100000" w:csb1="00000000"/>
  </w:font>
  <w:font w:name="SimSun">
    <w:altName w:val="宋体"/>
    <w:panose1 w:val="00000000000000000000"/>
    <w:charset w:val="86"/>
    <w:family w:val="auto"/>
    <w:notTrueType/>
    <w:pitch w:val="variable"/>
    <w:sig w:usb0="00000001" w:usb1="080E0000" w:usb2="00000010" w:usb3="00000000" w:csb0="00040000" w:csb1="00000000"/>
  </w:font>
  <w:font w:name="Calibri">
    <w:altName w:val="Arial"/>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mbri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News Gothic">
    <w:panose1 w:val="00000000000000000000"/>
    <w:charset w:val="00"/>
    <w:family w:val="roman"/>
    <w:notTrueType/>
    <w:pitch w:val="default"/>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ヒラギノ角ゴ Pro W3">
    <w:charset w:val="4E"/>
    <w:family w:val="auto"/>
    <w:pitch w:val="variable"/>
    <w:sig w:usb0="E00002FF" w:usb1="7AC7FFFF" w:usb2="00000012" w:usb3="00000000" w:csb0="0002000D" w:csb1="00000000"/>
  </w:font>
  <w:font w:name="Arial Unicode MS">
    <w:panose1 w:val="020B0604020202020204"/>
    <w:charset w:val="00"/>
    <w:family w:val="auto"/>
    <w:pitch w:val="variable"/>
    <w:sig w:usb0="F7FFAFFF" w:usb1="E9DFFFFF" w:usb2="0000003F" w:usb3="00000000" w:csb0="003F01FF" w:csb1="00000000"/>
  </w:font>
  <w:font w:name="Verdana-Italic">
    <w:panose1 w:val="00000000000000000000"/>
    <w:charset w:val="00"/>
    <w:family w:val="swiss"/>
    <w:notTrueType/>
    <w:pitch w:val="default"/>
    <w:sig w:usb0="00000003" w:usb1="00000000" w:usb2="00000000" w:usb3="00000000" w:csb0="00000001" w:csb1="00000000"/>
  </w:font>
  <w:font w:name="Comic Sans MS">
    <w:panose1 w:val="030F0702030302020204"/>
    <w:charset w:val="00"/>
    <w:family w:val="auto"/>
    <w:pitch w:val="variable"/>
    <w:sig w:usb0="00000287" w:usb1="00000000" w:usb2="00000000" w:usb3="00000000" w:csb0="0000009F" w:csb1="00000000"/>
  </w:font>
  <w:font w:name="Palatino">
    <w:panose1 w:val="00000000000000000000"/>
    <w:charset w:val="00"/>
    <w:family w:val="auto"/>
    <w:pitch w:val="variable"/>
    <w:sig w:usb0="A00002FF" w:usb1="7800205A" w:usb2="14600000" w:usb3="00000000" w:csb0="00000193" w:csb1="00000000"/>
  </w:font>
  <w:font w:name="Times">
    <w:panose1 w:val="02000500000000000000"/>
    <w:charset w:val="00"/>
    <w:family w:val="auto"/>
    <w:pitch w:val="variable"/>
    <w:sig w:usb0="00000003" w:usb1="00000000" w:usb2="00000000" w:usb3="00000000" w:csb0="00000001" w:csb1="00000000"/>
  </w:font>
  <w:font w:name="Simsun (Founder Extended)">
    <w:charset w:val="86"/>
    <w:family w:val="script"/>
    <w:pitch w:val="fixed"/>
    <w:sig w:usb0="00000001" w:usb1="080E0000" w:usb2="00000010" w:usb3="00000000" w:csb0="00040000" w:csb1="00000000"/>
  </w:font>
  <w:font w:name="Trebuchet MS">
    <w:panose1 w:val="020B0603020202020204"/>
    <w:charset w:val="00"/>
    <w:family w:val="auto"/>
    <w:pitch w:val="variable"/>
    <w:sig w:usb0="00000287" w:usb1="00000000" w:usb2="00000000" w:usb3="00000000" w:csb0="0000009F" w:csb1="00000000"/>
  </w:font>
  <w:font w:name="ADSHRR+ArialMT">
    <w:altName w:val="Arial"/>
    <w:panose1 w:val="00000000000000000000"/>
    <w:charset w:val="00"/>
    <w:family w:val="swiss"/>
    <w:notTrueType/>
    <w:pitch w:val="default"/>
    <w:sig w:usb0="00000003" w:usb1="00000000" w:usb2="00000000" w:usb3="00000000" w:csb0="00000001" w:csb1="00000000"/>
  </w:font>
  <w:font w:name="Cambria Math">
    <w:altName w:val="Times New Roman"/>
    <w:panose1 w:val="00000000000000000000"/>
    <w:charset w:val="01"/>
    <w:family w:val="roman"/>
    <w:notTrueType/>
    <w:pitch w:val="variable"/>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2A1DC" w14:textId="77777777" w:rsidR="000F2760" w:rsidRDefault="000F276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58883403" w14:textId="77777777" w:rsidR="000F2760" w:rsidRDefault="000F2760">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BB003" w14:textId="77777777" w:rsidR="000F2760" w:rsidRDefault="000F2760">
    <w:pPr>
      <w:pStyle w:val="Footer"/>
    </w:pPr>
    <w:r>
      <w:fldChar w:fldCharType="begin"/>
    </w:r>
    <w:r>
      <w:instrText xml:space="preserve"> PAGE   \* MERGEFORMAT </w:instrText>
    </w:r>
    <w:r>
      <w:fldChar w:fldCharType="separate"/>
    </w:r>
    <w:r w:rsidR="00911A39">
      <w:rPr>
        <w:noProof/>
      </w:rPr>
      <w:t>21</w:t>
    </w:r>
    <w:r>
      <w:rPr>
        <w:noProof/>
      </w:rPr>
      <w:fldChar w:fldCharType="end"/>
    </w:r>
  </w:p>
  <w:p w14:paraId="03AC4506" w14:textId="77777777" w:rsidR="000F2760" w:rsidRDefault="000F2760">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3BBC4" w14:textId="77777777" w:rsidR="008B672E" w:rsidRDefault="008B672E">
      <w:r>
        <w:separator/>
      </w:r>
    </w:p>
  </w:footnote>
  <w:footnote w:type="continuationSeparator" w:id="0">
    <w:p w14:paraId="71B205C3" w14:textId="77777777" w:rsidR="008B672E" w:rsidRDefault="008B672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Wingdings" w:hAnsi="Wingdings"/>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Wingdings" w:hAnsi="Wingdings"/>
      </w:rPr>
    </w:lvl>
  </w:abstractNum>
  <w:abstractNum w:abstractNumId="4">
    <w:nsid w:val="00000005"/>
    <w:multiLevelType w:val="multilevel"/>
    <w:tmpl w:val="894EE877"/>
    <w:lvl w:ilvl="0">
      <w:start w:val="1"/>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5">
    <w:nsid w:val="00000006"/>
    <w:multiLevelType w:val="multilevel"/>
    <w:tmpl w:val="894EE878"/>
    <w:lvl w:ilvl="0">
      <w:start w:val="1"/>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6">
    <w:nsid w:val="00000007"/>
    <w:multiLevelType w:val="singleLevel"/>
    <w:tmpl w:val="00000007"/>
    <w:name w:val="WW8Num6"/>
    <w:lvl w:ilvl="0">
      <w:start w:val="1"/>
      <w:numFmt w:val="bullet"/>
      <w:lvlText w:val=""/>
      <w:lvlJc w:val="left"/>
      <w:pPr>
        <w:tabs>
          <w:tab w:val="num" w:pos="720"/>
        </w:tabs>
        <w:ind w:left="720" w:hanging="360"/>
      </w:pPr>
      <w:rPr>
        <w:rFonts w:ascii="Symbol" w:hAnsi="Symbol"/>
      </w:rPr>
    </w:lvl>
  </w:abstractNum>
  <w:abstractNum w:abstractNumId="7">
    <w:nsid w:val="00000009"/>
    <w:multiLevelType w:val="multilevel"/>
    <w:tmpl w:val="894EE87B"/>
    <w:lvl w:ilvl="0">
      <w:start w:val="1"/>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8">
    <w:nsid w:val="0000000C"/>
    <w:multiLevelType w:val="singleLevel"/>
    <w:tmpl w:val="0000000C"/>
    <w:name w:val="WW8Num11"/>
    <w:lvl w:ilvl="0">
      <w:start w:val="1"/>
      <w:numFmt w:val="bullet"/>
      <w:lvlText w:val=""/>
      <w:lvlJc w:val="left"/>
      <w:pPr>
        <w:tabs>
          <w:tab w:val="num" w:pos="720"/>
        </w:tabs>
        <w:ind w:left="720" w:hanging="360"/>
      </w:pPr>
      <w:rPr>
        <w:rFonts w:ascii="Symbol" w:hAnsi="Symbol"/>
      </w:rPr>
    </w:lvl>
  </w:abstractNum>
  <w:abstractNum w:abstractNumId="9">
    <w:nsid w:val="0000000D"/>
    <w:multiLevelType w:val="multilevel"/>
    <w:tmpl w:val="0000000D"/>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lef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lef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left"/>
      <w:pPr>
        <w:tabs>
          <w:tab w:val="num" w:pos="0"/>
        </w:tabs>
        <w:ind w:left="6480" w:hanging="180"/>
      </w:pPr>
    </w:lvl>
  </w:abstractNum>
  <w:abstractNum w:abstractNumId="10">
    <w:nsid w:val="01706149"/>
    <w:multiLevelType w:val="hybridMultilevel"/>
    <w:tmpl w:val="EB38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3D64D5F"/>
    <w:multiLevelType w:val="hybridMultilevel"/>
    <w:tmpl w:val="FD5C4A2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50C436B"/>
    <w:multiLevelType w:val="hybridMultilevel"/>
    <w:tmpl w:val="23B89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3">
    <w:nsid w:val="06673C00"/>
    <w:multiLevelType w:val="hybridMultilevel"/>
    <w:tmpl w:val="85B4D448"/>
    <w:lvl w:ilvl="0" w:tplc="04130001">
      <w:start w:val="1"/>
      <w:numFmt w:val="bullet"/>
      <w:lvlText w:val=""/>
      <w:lvlJc w:val="left"/>
      <w:pPr>
        <w:ind w:left="360" w:hanging="360"/>
      </w:pPr>
      <w:rPr>
        <w:rFonts w:ascii="Symbol" w:hAnsi="Symbol" w:hint="default"/>
      </w:rPr>
    </w:lvl>
    <w:lvl w:ilvl="1" w:tplc="0409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07404DAD"/>
    <w:multiLevelType w:val="hybridMultilevel"/>
    <w:tmpl w:val="0380B48E"/>
    <w:lvl w:ilvl="0" w:tplc="D20476DA">
      <w:numFmt w:val="bullet"/>
      <w:lvlText w:val="-"/>
      <w:lvlJc w:val="left"/>
      <w:pPr>
        <w:tabs>
          <w:tab w:val="num" w:pos="720"/>
        </w:tabs>
        <w:ind w:left="720" w:hanging="36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102708"/>
    <w:multiLevelType w:val="hybridMultilevel"/>
    <w:tmpl w:val="2990C098"/>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0C084DA8"/>
    <w:multiLevelType w:val="hybridMultilevel"/>
    <w:tmpl w:val="871CA0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0E723C1"/>
    <w:multiLevelType w:val="hybridMultilevel"/>
    <w:tmpl w:val="5836892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Verdana"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Verdana"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Verdana"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1390274A"/>
    <w:multiLevelType w:val="hybridMultilevel"/>
    <w:tmpl w:val="E174DA4E"/>
    <w:lvl w:ilvl="0" w:tplc="85A0E5A6">
      <w:start w:val="1"/>
      <w:numFmt w:val="bullet"/>
      <w:lvlText w:val=""/>
      <w:lvlJc w:val="left"/>
      <w:pPr>
        <w:tabs>
          <w:tab w:val="num" w:pos="720"/>
        </w:tabs>
        <w:ind w:left="720" w:hanging="360"/>
      </w:pPr>
      <w:rPr>
        <w:rFonts w:ascii="Wingdings" w:hAnsi="Wingdings" w:hint="default"/>
        <w:color w:val="auto"/>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17695ECE"/>
    <w:multiLevelType w:val="hybridMultilevel"/>
    <w:tmpl w:val="06C867F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0">
    <w:nsid w:val="18AA691E"/>
    <w:multiLevelType w:val="hybridMultilevel"/>
    <w:tmpl w:val="D80E0DE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19603223"/>
    <w:multiLevelType w:val="hybridMultilevel"/>
    <w:tmpl w:val="60DC2CC4"/>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199A555F"/>
    <w:multiLevelType w:val="hybridMultilevel"/>
    <w:tmpl w:val="BC4AD7D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nsid w:val="1AF30EAE"/>
    <w:multiLevelType w:val="hybridMultilevel"/>
    <w:tmpl w:val="D4D2F7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C6B756F"/>
    <w:multiLevelType w:val="hybridMultilevel"/>
    <w:tmpl w:val="F5742C1C"/>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nsid w:val="20190675"/>
    <w:multiLevelType w:val="hybridMultilevel"/>
    <w:tmpl w:val="A81E3882"/>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nsid w:val="20CB3706"/>
    <w:multiLevelType w:val="hybridMultilevel"/>
    <w:tmpl w:val="647EBEE2"/>
    <w:lvl w:ilvl="0" w:tplc="04090003">
      <w:start w:val="1"/>
      <w:numFmt w:val="bullet"/>
      <w:lvlText w:val="o"/>
      <w:lvlJc w:val="left"/>
      <w:pPr>
        <w:tabs>
          <w:tab w:val="num" w:pos="360"/>
        </w:tabs>
        <w:ind w:left="360" w:hanging="360"/>
      </w:pPr>
      <w:rPr>
        <w:rFonts w:ascii="Courier New" w:hAnsi="Courier New" w:cs="Wingdings"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7">
    <w:nsid w:val="267475A5"/>
    <w:multiLevelType w:val="hybridMultilevel"/>
    <w:tmpl w:val="1F185758"/>
    <w:lvl w:ilvl="0" w:tplc="DD34B840">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nsid w:val="28F162C3"/>
    <w:multiLevelType w:val="hybridMultilevel"/>
    <w:tmpl w:val="7C869A86"/>
    <w:lvl w:ilvl="0" w:tplc="DD34B840">
      <w:start w:val="1"/>
      <w:numFmt w:val="bullet"/>
      <w:lvlText w:val="-"/>
      <w:lvlJc w:val="left"/>
      <w:pPr>
        <w:tabs>
          <w:tab w:val="num" w:pos="720"/>
        </w:tabs>
        <w:ind w:left="720" w:hanging="360"/>
      </w:pPr>
      <w:rPr>
        <w:rFonts w:ascii="Times New Roman" w:eastAsia="Times New Roman" w:hAnsi="Times New Roman" w:cs="Times New Roman" w:hint="default"/>
      </w:rPr>
    </w:lvl>
    <w:lvl w:ilvl="1" w:tplc="353E1464">
      <w:start w:val="1"/>
      <w:numFmt w:val="bullet"/>
      <w:lvlText w:val="-"/>
      <w:lvlJc w:val="left"/>
      <w:pPr>
        <w:tabs>
          <w:tab w:val="num" w:pos="1440"/>
        </w:tabs>
        <w:ind w:left="1440" w:hanging="360"/>
      </w:pPr>
      <w:rPr>
        <w:rFonts w:ascii="Times New Roman" w:eastAsia="Times New Roman" w:hAnsi="Times New Roman" w:cs="Times New Roman" w:hint="default"/>
      </w:r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29">
    <w:nsid w:val="2B213A59"/>
    <w:multiLevelType w:val="hybridMultilevel"/>
    <w:tmpl w:val="6D0AA45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2B6F0031"/>
    <w:multiLevelType w:val="hybridMultilevel"/>
    <w:tmpl w:val="13BC9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CD77CF1"/>
    <w:multiLevelType w:val="hybridMultilevel"/>
    <w:tmpl w:val="4FF2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E5A6C1A"/>
    <w:multiLevelType w:val="hybridMultilevel"/>
    <w:tmpl w:val="D28035FA"/>
    <w:lvl w:ilvl="0" w:tplc="DD34B84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109764E"/>
    <w:multiLevelType w:val="hybridMultilevel"/>
    <w:tmpl w:val="C2744C8C"/>
    <w:lvl w:ilvl="0" w:tplc="75E425F0">
      <w:numFmt w:val="bullet"/>
      <w:lvlText w:val="-"/>
      <w:lvlJc w:val="left"/>
      <w:pPr>
        <w:tabs>
          <w:tab w:val="num" w:pos="720"/>
        </w:tabs>
        <w:ind w:left="720" w:hanging="360"/>
      </w:pPr>
      <w:rPr>
        <w:rFonts w:ascii="Verdana" w:eastAsia="Calibri"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31250810"/>
    <w:multiLevelType w:val="hybridMultilevel"/>
    <w:tmpl w:val="1090BF76"/>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nsid w:val="3C7B0110"/>
    <w:multiLevelType w:val="hybridMultilevel"/>
    <w:tmpl w:val="E69A3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DF93A61"/>
    <w:multiLevelType w:val="hybridMultilevel"/>
    <w:tmpl w:val="A7C0FD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3E75511A"/>
    <w:multiLevelType w:val="hybridMultilevel"/>
    <w:tmpl w:val="176A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9D143F"/>
    <w:multiLevelType w:val="hybridMultilevel"/>
    <w:tmpl w:val="908CB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0BF2457"/>
    <w:multiLevelType w:val="hybridMultilevel"/>
    <w:tmpl w:val="0472DB5E"/>
    <w:lvl w:ilvl="0" w:tplc="F7FC1F6E">
      <w:numFmt w:val="bullet"/>
      <w:lvlText w:val="-"/>
      <w:lvlJc w:val="left"/>
      <w:pPr>
        <w:ind w:left="720" w:hanging="360"/>
      </w:pPr>
      <w:rPr>
        <w:rFonts w:ascii="Verdana" w:eastAsia="Calibri"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1F04390"/>
    <w:multiLevelType w:val="hybridMultilevel"/>
    <w:tmpl w:val="7ABC1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32E7141"/>
    <w:multiLevelType w:val="hybridMultilevel"/>
    <w:tmpl w:val="3BAED5DC"/>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43863D9C"/>
    <w:multiLevelType w:val="hybridMultilevel"/>
    <w:tmpl w:val="8F10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4B51BD7"/>
    <w:multiLevelType w:val="hybridMultilevel"/>
    <w:tmpl w:val="5FEAEFD8"/>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559F0B1B"/>
    <w:multiLevelType w:val="hybridMultilevel"/>
    <w:tmpl w:val="A8069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7081585"/>
    <w:multiLevelType w:val="hybridMultilevel"/>
    <w:tmpl w:val="ACE092E4"/>
    <w:lvl w:ilvl="0" w:tplc="9EB04AD2">
      <w:numFmt w:val="bullet"/>
      <w:lvlText w:val="-"/>
      <w:lvlJc w:val="left"/>
      <w:pPr>
        <w:tabs>
          <w:tab w:val="num" w:pos="720"/>
        </w:tabs>
        <w:ind w:left="720" w:hanging="360"/>
      </w:pPr>
      <w:rPr>
        <w:rFonts w:ascii="Verdana" w:eastAsia="Calibri"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57FF2A76"/>
    <w:multiLevelType w:val="multilevel"/>
    <w:tmpl w:val="4974688E"/>
    <w:lvl w:ilvl="0">
      <w:start w:val="1"/>
      <w:numFmt w:val="decimal"/>
      <w:lvlText w:val="%1."/>
      <w:lvlJc w:val="left"/>
      <w:pPr>
        <w:tabs>
          <w:tab w:val="num" w:pos="720"/>
        </w:tabs>
        <w:ind w:left="720" w:hanging="360"/>
      </w:pPr>
    </w:lvl>
    <w:lvl w:ilvl="1">
      <w:start w:val="1"/>
      <w:numFmt w:val="decimal"/>
      <w:lvlText w:val="%2."/>
      <w:lvlJc w:val="left"/>
      <w:pPr>
        <w:tabs>
          <w:tab w:val="num" w:pos="786"/>
        </w:tabs>
        <w:ind w:left="786"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AA705C0"/>
    <w:multiLevelType w:val="hybridMultilevel"/>
    <w:tmpl w:val="7D90883E"/>
    <w:lvl w:ilvl="0" w:tplc="CB7AB68E">
      <w:numFmt w:val="bullet"/>
      <w:lvlText w:val="-"/>
      <w:lvlJc w:val="left"/>
      <w:pPr>
        <w:tabs>
          <w:tab w:val="num" w:pos="720"/>
        </w:tabs>
        <w:ind w:left="720" w:hanging="360"/>
      </w:pPr>
      <w:rPr>
        <w:rFonts w:ascii="Verdana" w:eastAsia="PMingLiU"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nsid w:val="628C6F4B"/>
    <w:multiLevelType w:val="hybridMultilevel"/>
    <w:tmpl w:val="F97CC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2CC7E67"/>
    <w:multiLevelType w:val="hybridMultilevel"/>
    <w:tmpl w:val="864CAA3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42417D1"/>
    <w:multiLevelType w:val="hybridMultilevel"/>
    <w:tmpl w:val="59C8B5BA"/>
    <w:lvl w:ilvl="0" w:tplc="6E96ED36">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51">
    <w:nsid w:val="64C3553A"/>
    <w:multiLevelType w:val="hybridMultilevel"/>
    <w:tmpl w:val="BBEC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4DE5901"/>
    <w:multiLevelType w:val="hybridMultilevel"/>
    <w:tmpl w:val="64F21756"/>
    <w:lvl w:ilvl="0" w:tplc="5936ED64">
      <w:numFmt w:val="bullet"/>
      <w:lvlText w:val="-"/>
      <w:lvlJc w:val="left"/>
      <w:pPr>
        <w:ind w:left="1068" w:hanging="360"/>
      </w:pPr>
      <w:rPr>
        <w:rFonts w:ascii="Helvetica" w:eastAsia="Cambria" w:hAnsi="Helvetica" w:cs="Helvetica"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53">
    <w:nsid w:val="67964044"/>
    <w:multiLevelType w:val="hybridMultilevel"/>
    <w:tmpl w:val="88F4A3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nsid w:val="67F31B2A"/>
    <w:multiLevelType w:val="hybridMultilevel"/>
    <w:tmpl w:val="C108C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96059D5"/>
    <w:multiLevelType w:val="hybridMultilevel"/>
    <w:tmpl w:val="FCE43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BF555BE"/>
    <w:multiLevelType w:val="hybridMultilevel"/>
    <w:tmpl w:val="2AF09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nsid w:val="6D1D368C"/>
    <w:multiLevelType w:val="hybridMultilevel"/>
    <w:tmpl w:val="C9DA476E"/>
    <w:lvl w:ilvl="0" w:tplc="DD34B84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729B6BCB"/>
    <w:multiLevelType w:val="hybridMultilevel"/>
    <w:tmpl w:val="3146A736"/>
    <w:lvl w:ilvl="0" w:tplc="04130011">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59">
    <w:nsid w:val="72BE2EC5"/>
    <w:multiLevelType w:val="hybridMultilevel"/>
    <w:tmpl w:val="E87C6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0">
    <w:nsid w:val="7BA00E79"/>
    <w:multiLevelType w:val="hybridMultilevel"/>
    <w:tmpl w:val="FA94AB3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1">
    <w:nsid w:val="7DF44AAD"/>
    <w:multiLevelType w:val="hybridMultilevel"/>
    <w:tmpl w:val="985A200E"/>
    <w:lvl w:ilvl="0" w:tplc="5936ED64">
      <w:numFmt w:val="bullet"/>
      <w:lvlText w:val="-"/>
      <w:lvlJc w:val="left"/>
      <w:pPr>
        <w:ind w:left="1068" w:hanging="360"/>
      </w:pPr>
      <w:rPr>
        <w:rFonts w:ascii="Helvetica" w:eastAsia="Cambria" w:hAnsi="Helvetica" w:cs="Helvetica"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2">
    <w:nsid w:val="7EC04FF9"/>
    <w:multiLevelType w:val="hybridMultilevel"/>
    <w:tmpl w:val="809C6BAC"/>
    <w:lvl w:ilvl="0" w:tplc="598A8618">
      <w:start w:val="1"/>
      <w:numFmt w:val="bullet"/>
      <w:lvlText w:val=""/>
      <w:lvlJc w:val="left"/>
      <w:pPr>
        <w:tabs>
          <w:tab w:val="num" w:pos="360"/>
        </w:tabs>
        <w:ind w:left="360" w:hanging="360"/>
      </w:pPr>
      <w:rPr>
        <w:rFonts w:ascii="Symbol" w:hAnsi="Symbol" w:hint="default"/>
      </w:rPr>
    </w:lvl>
    <w:lvl w:ilvl="1" w:tplc="0413000F">
      <w:start w:val="1"/>
      <w:numFmt w:val="decimal"/>
      <w:lvlText w:val="%2."/>
      <w:lvlJc w:val="left"/>
      <w:pPr>
        <w:tabs>
          <w:tab w:val="num" w:pos="1080"/>
        </w:tabs>
        <w:ind w:left="1080" w:hanging="360"/>
      </w:p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start w:val="1"/>
      <w:numFmt w:val="bullet"/>
      <w:lvlText w:val="o"/>
      <w:lvlJc w:val="left"/>
      <w:pPr>
        <w:tabs>
          <w:tab w:val="num" w:pos="3240"/>
        </w:tabs>
        <w:ind w:left="3240" w:hanging="360"/>
      </w:pPr>
      <w:rPr>
        <w:rFonts w:ascii="Courier New" w:hAnsi="Courier New" w:cs="Courier New" w:hint="default"/>
      </w:rPr>
    </w:lvl>
    <w:lvl w:ilvl="5" w:tplc="04130005">
      <w:start w:val="1"/>
      <w:numFmt w:val="bullet"/>
      <w:lvlText w:val=""/>
      <w:lvlJc w:val="left"/>
      <w:pPr>
        <w:tabs>
          <w:tab w:val="num" w:pos="3960"/>
        </w:tabs>
        <w:ind w:left="3960" w:hanging="360"/>
      </w:pPr>
      <w:rPr>
        <w:rFonts w:ascii="Wingdings" w:hAnsi="Wingdings" w:hint="default"/>
      </w:rPr>
    </w:lvl>
    <w:lvl w:ilvl="6" w:tplc="04130001">
      <w:start w:val="1"/>
      <w:numFmt w:val="bullet"/>
      <w:lvlText w:val=""/>
      <w:lvlJc w:val="left"/>
      <w:pPr>
        <w:tabs>
          <w:tab w:val="num" w:pos="4680"/>
        </w:tabs>
        <w:ind w:left="4680" w:hanging="360"/>
      </w:pPr>
      <w:rPr>
        <w:rFonts w:ascii="Symbol" w:hAnsi="Symbol" w:hint="default"/>
      </w:rPr>
    </w:lvl>
    <w:lvl w:ilvl="7" w:tplc="04130003">
      <w:start w:val="1"/>
      <w:numFmt w:val="bullet"/>
      <w:lvlText w:val="o"/>
      <w:lvlJc w:val="left"/>
      <w:pPr>
        <w:tabs>
          <w:tab w:val="num" w:pos="5400"/>
        </w:tabs>
        <w:ind w:left="5400" w:hanging="360"/>
      </w:pPr>
      <w:rPr>
        <w:rFonts w:ascii="Courier New" w:hAnsi="Courier New" w:cs="Courier New" w:hint="default"/>
      </w:rPr>
    </w:lvl>
    <w:lvl w:ilvl="8" w:tplc="04130005">
      <w:start w:val="1"/>
      <w:numFmt w:val="bullet"/>
      <w:lvlText w:val=""/>
      <w:lvlJc w:val="left"/>
      <w:pPr>
        <w:tabs>
          <w:tab w:val="num" w:pos="6120"/>
        </w:tabs>
        <w:ind w:left="6120" w:hanging="360"/>
      </w:pPr>
      <w:rPr>
        <w:rFonts w:ascii="Wingdings" w:hAnsi="Wingdings" w:hint="default"/>
      </w:rPr>
    </w:lvl>
  </w:abstractNum>
  <w:abstractNum w:abstractNumId="63">
    <w:nsid w:val="7F7E554F"/>
    <w:multiLevelType w:val="hybridMultilevel"/>
    <w:tmpl w:val="FA202A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7FA954BD"/>
    <w:multiLevelType w:val="hybridMultilevel"/>
    <w:tmpl w:val="7E76FCE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6"/>
  </w:num>
  <w:num w:numId="2">
    <w:abstractNumId w:val="35"/>
  </w:num>
  <w:num w:numId="3">
    <w:abstractNumId w:val="2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num>
  <w:num w:numId="5">
    <w:abstractNumId w:val="45"/>
  </w:num>
  <w:num w:numId="6">
    <w:abstractNumId w:val="33"/>
  </w:num>
  <w:num w:numId="7">
    <w:abstractNumId w:val="63"/>
  </w:num>
  <w:num w:numId="8">
    <w:abstractNumId w:val="53"/>
  </w:num>
  <w:num w:numId="9">
    <w:abstractNumId w:val="59"/>
  </w:num>
  <w:num w:numId="10">
    <w:abstractNumId w:val="64"/>
  </w:num>
  <w:num w:numId="11">
    <w:abstractNumId w:val="23"/>
  </w:num>
  <w:num w:numId="12">
    <w:abstractNumId w:val="30"/>
  </w:num>
  <w:num w:numId="13">
    <w:abstractNumId w:val="19"/>
  </w:num>
  <w:num w:numId="14">
    <w:abstractNumId w:val="40"/>
  </w:num>
  <w:num w:numId="15">
    <w:abstractNumId w:val="13"/>
  </w:num>
  <w:num w:numId="16">
    <w:abstractNumId w:val="39"/>
  </w:num>
  <w:num w:numId="17">
    <w:abstractNumId w:val="16"/>
  </w:num>
  <w:num w:numId="18">
    <w:abstractNumId w:val="9"/>
  </w:num>
  <w:num w:numId="19">
    <w:abstractNumId w:val="41"/>
  </w:num>
  <w:num w:numId="20">
    <w:abstractNumId w:val="21"/>
  </w:num>
  <w:num w:numId="21">
    <w:abstractNumId w:val="20"/>
  </w:num>
  <w:num w:numId="22">
    <w:abstractNumId w:val="29"/>
  </w:num>
  <w:num w:numId="23">
    <w:abstractNumId w:val="34"/>
  </w:num>
  <w:num w:numId="24">
    <w:abstractNumId w:val="11"/>
  </w:num>
  <w:num w:numId="25">
    <w:abstractNumId w:val="25"/>
  </w:num>
  <w:num w:numId="26">
    <w:abstractNumId w:val="24"/>
  </w:num>
  <w:num w:numId="27">
    <w:abstractNumId w:val="47"/>
  </w:num>
  <w:num w:numId="28">
    <w:abstractNumId w:val="22"/>
  </w:num>
  <w:num w:numId="29">
    <w:abstractNumId w:val="15"/>
  </w:num>
  <w:num w:numId="30">
    <w:abstractNumId w:val="43"/>
  </w:num>
  <w:num w:numId="31">
    <w:abstractNumId w:val="61"/>
  </w:num>
  <w:num w:numId="32">
    <w:abstractNumId w:val="52"/>
  </w:num>
  <w:num w:numId="33">
    <w:abstractNumId w:val="14"/>
  </w:num>
  <w:num w:numId="34">
    <w:abstractNumId w:val="0"/>
  </w:num>
  <w:num w:numId="35">
    <w:abstractNumId w:val="1"/>
  </w:num>
  <w:num w:numId="36">
    <w:abstractNumId w:val="58"/>
  </w:num>
  <w:num w:numId="37">
    <w:abstractNumId w:val="60"/>
  </w:num>
  <w:num w:numId="38">
    <w:abstractNumId w:val="37"/>
  </w:num>
  <w:num w:numId="39">
    <w:abstractNumId w:val="55"/>
  </w:num>
  <w:num w:numId="40">
    <w:abstractNumId w:val="54"/>
  </w:num>
  <w:num w:numId="41">
    <w:abstractNumId w:val="42"/>
  </w:num>
  <w:num w:numId="42">
    <w:abstractNumId w:val="51"/>
  </w:num>
  <w:num w:numId="43">
    <w:abstractNumId w:val="31"/>
  </w:num>
  <w:num w:numId="44">
    <w:abstractNumId w:val="36"/>
  </w:num>
  <w:num w:numId="45">
    <w:abstractNumId w:val="46"/>
  </w:num>
  <w:num w:numId="46">
    <w:abstractNumId w:val="26"/>
    <w:lvlOverride w:ilvl="0"/>
    <w:lvlOverride w:ilvl="1"/>
    <w:lvlOverride w:ilvl="2"/>
    <w:lvlOverride w:ilvl="3"/>
    <w:lvlOverride w:ilvl="4"/>
    <w:lvlOverride w:ilvl="5"/>
    <w:lvlOverride w:ilvl="6"/>
    <w:lvlOverride w:ilvl="7"/>
    <w:lvlOverride w:ilvl="8"/>
  </w:num>
  <w:num w:numId="47">
    <w:abstractNumId w:val="27"/>
  </w:num>
  <w:num w:numId="48">
    <w:abstractNumId w:val="32"/>
  </w:num>
  <w:num w:numId="49">
    <w:abstractNumId w:val="57"/>
  </w:num>
  <w:num w:numId="50">
    <w:abstractNumId w:val="4"/>
    <w:lvlOverride w:ilvl="0"/>
    <w:lvlOverride w:ilvl="1"/>
    <w:lvlOverride w:ilvl="2"/>
    <w:lvlOverride w:ilvl="3"/>
    <w:lvlOverride w:ilvl="4"/>
    <w:lvlOverride w:ilvl="5"/>
    <w:lvlOverride w:ilvl="6"/>
    <w:lvlOverride w:ilvl="7"/>
    <w:lvlOverride w:ilvl="8"/>
  </w:num>
  <w:num w:numId="51">
    <w:abstractNumId w:val="5"/>
    <w:lvlOverride w:ilvl="0"/>
    <w:lvlOverride w:ilvl="1"/>
    <w:lvlOverride w:ilvl="2"/>
    <w:lvlOverride w:ilvl="3"/>
    <w:lvlOverride w:ilvl="4"/>
    <w:lvlOverride w:ilvl="5"/>
    <w:lvlOverride w:ilvl="6"/>
    <w:lvlOverride w:ilvl="7"/>
    <w:lvlOverride w:ilvl="8"/>
  </w:num>
  <w:num w:numId="52">
    <w:abstractNumId w:val="7"/>
    <w:lvlOverride w:ilvl="0"/>
    <w:lvlOverride w:ilvl="1"/>
    <w:lvlOverride w:ilvl="2"/>
    <w:lvlOverride w:ilvl="3"/>
    <w:lvlOverride w:ilvl="4"/>
    <w:lvlOverride w:ilvl="5"/>
    <w:lvlOverride w:ilvl="6"/>
    <w:lvlOverride w:ilvl="7"/>
    <w:lvlOverride w:ilvl="8"/>
  </w:num>
  <w:num w:numId="53">
    <w:abstractNumId w:val="49"/>
  </w:num>
  <w:num w:numId="54">
    <w:abstractNumId w:val="48"/>
  </w:num>
  <w:num w:numId="55">
    <w:abstractNumId w:val="38"/>
  </w:num>
  <w:num w:numId="56">
    <w:abstractNumId w:val="10"/>
  </w:num>
  <w:num w:numId="57">
    <w:abstractNumId w:val="44"/>
  </w:num>
  <w:num w:numId="58">
    <w:abstractNumId w:val="17"/>
  </w:num>
  <w:num w:numId="59">
    <w:abstractNumId w:val="12"/>
    <w:lvlOverride w:ilvl="0"/>
    <w:lvlOverride w:ilvl="1"/>
    <w:lvlOverride w:ilvl="2"/>
    <w:lvlOverride w:ilvl="3"/>
    <w:lvlOverride w:ilvl="4"/>
    <w:lvlOverride w:ilvl="5"/>
    <w:lvlOverride w:ilvl="6"/>
    <w:lvlOverride w:ilvl="7"/>
    <w:lvlOverride w:ilvl="8"/>
  </w:num>
  <w:num w:numId="60">
    <w:abstractNumId w:val="62"/>
    <w:lvlOverride w:ilvl="0"/>
    <w:lvlOverride w:ilvl="1">
      <w:startOverride w:val="1"/>
    </w:lvlOverride>
    <w:lvlOverride w:ilvl="2"/>
    <w:lvlOverride w:ilvl="3"/>
    <w:lvlOverride w:ilvl="4"/>
    <w:lvlOverride w:ilvl="5"/>
    <w:lvlOverride w:ilvl="6"/>
    <w:lvlOverride w:ilvl="7"/>
    <w:lvlOverride w:ilvl="8"/>
  </w:num>
  <w:num w:numId="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6E"/>
    <w:rsid w:val="00000162"/>
    <w:rsid w:val="000005AB"/>
    <w:rsid w:val="00000C20"/>
    <w:rsid w:val="00005BE5"/>
    <w:rsid w:val="00006B42"/>
    <w:rsid w:val="000104D5"/>
    <w:rsid w:val="0001056B"/>
    <w:rsid w:val="000109A6"/>
    <w:rsid w:val="00010CCA"/>
    <w:rsid w:val="00011131"/>
    <w:rsid w:val="00011640"/>
    <w:rsid w:val="0001194A"/>
    <w:rsid w:val="00011DA5"/>
    <w:rsid w:val="000156FF"/>
    <w:rsid w:val="00016B95"/>
    <w:rsid w:val="00020A9F"/>
    <w:rsid w:val="00020C45"/>
    <w:rsid w:val="00021A8A"/>
    <w:rsid w:val="000220B2"/>
    <w:rsid w:val="00022BCF"/>
    <w:rsid w:val="0002458B"/>
    <w:rsid w:val="00024DE0"/>
    <w:rsid w:val="0002548E"/>
    <w:rsid w:val="00026209"/>
    <w:rsid w:val="00026EB1"/>
    <w:rsid w:val="0002732B"/>
    <w:rsid w:val="000273C3"/>
    <w:rsid w:val="00030E9D"/>
    <w:rsid w:val="00032DC8"/>
    <w:rsid w:val="00033121"/>
    <w:rsid w:val="000349B4"/>
    <w:rsid w:val="00035061"/>
    <w:rsid w:val="000358CC"/>
    <w:rsid w:val="00037C85"/>
    <w:rsid w:val="00040ABA"/>
    <w:rsid w:val="000425C1"/>
    <w:rsid w:val="00044389"/>
    <w:rsid w:val="00047127"/>
    <w:rsid w:val="00047FEA"/>
    <w:rsid w:val="00050646"/>
    <w:rsid w:val="000512E2"/>
    <w:rsid w:val="00051699"/>
    <w:rsid w:val="0005188D"/>
    <w:rsid w:val="00053195"/>
    <w:rsid w:val="00053373"/>
    <w:rsid w:val="00053D39"/>
    <w:rsid w:val="00054EC5"/>
    <w:rsid w:val="00056256"/>
    <w:rsid w:val="00056E36"/>
    <w:rsid w:val="00057D0E"/>
    <w:rsid w:val="00060705"/>
    <w:rsid w:val="00062C3B"/>
    <w:rsid w:val="000631D9"/>
    <w:rsid w:val="0007006E"/>
    <w:rsid w:val="00070C6C"/>
    <w:rsid w:val="00071200"/>
    <w:rsid w:val="00071B94"/>
    <w:rsid w:val="00071DEF"/>
    <w:rsid w:val="0007298F"/>
    <w:rsid w:val="0007473F"/>
    <w:rsid w:val="00080275"/>
    <w:rsid w:val="000817E5"/>
    <w:rsid w:val="00081EA5"/>
    <w:rsid w:val="000823F2"/>
    <w:rsid w:val="0008280D"/>
    <w:rsid w:val="00083006"/>
    <w:rsid w:val="00084B7C"/>
    <w:rsid w:val="000851F0"/>
    <w:rsid w:val="000863B9"/>
    <w:rsid w:val="00087151"/>
    <w:rsid w:val="000908A6"/>
    <w:rsid w:val="00090BA9"/>
    <w:rsid w:val="00090C6F"/>
    <w:rsid w:val="00091A67"/>
    <w:rsid w:val="00092A5D"/>
    <w:rsid w:val="00093478"/>
    <w:rsid w:val="00093C82"/>
    <w:rsid w:val="000977D0"/>
    <w:rsid w:val="00097989"/>
    <w:rsid w:val="000A3E1C"/>
    <w:rsid w:val="000A4F74"/>
    <w:rsid w:val="000A5151"/>
    <w:rsid w:val="000A747C"/>
    <w:rsid w:val="000B0A87"/>
    <w:rsid w:val="000B1B48"/>
    <w:rsid w:val="000B2E44"/>
    <w:rsid w:val="000B41B7"/>
    <w:rsid w:val="000B5AD0"/>
    <w:rsid w:val="000B64B4"/>
    <w:rsid w:val="000C18A0"/>
    <w:rsid w:val="000C238E"/>
    <w:rsid w:val="000C2C8D"/>
    <w:rsid w:val="000C2E3C"/>
    <w:rsid w:val="000C3AAB"/>
    <w:rsid w:val="000C4449"/>
    <w:rsid w:val="000C4859"/>
    <w:rsid w:val="000C5353"/>
    <w:rsid w:val="000C79C1"/>
    <w:rsid w:val="000D1140"/>
    <w:rsid w:val="000D1569"/>
    <w:rsid w:val="000D28B3"/>
    <w:rsid w:val="000D2DDE"/>
    <w:rsid w:val="000D36DF"/>
    <w:rsid w:val="000D6635"/>
    <w:rsid w:val="000D6C65"/>
    <w:rsid w:val="000D7107"/>
    <w:rsid w:val="000E02BB"/>
    <w:rsid w:val="000E0601"/>
    <w:rsid w:val="000E0671"/>
    <w:rsid w:val="000E0E9D"/>
    <w:rsid w:val="000E1F71"/>
    <w:rsid w:val="000E204B"/>
    <w:rsid w:val="000E3821"/>
    <w:rsid w:val="000E47A6"/>
    <w:rsid w:val="000E4F49"/>
    <w:rsid w:val="000E66C3"/>
    <w:rsid w:val="000E7998"/>
    <w:rsid w:val="000F14BF"/>
    <w:rsid w:val="000F2760"/>
    <w:rsid w:val="000F2B9C"/>
    <w:rsid w:val="000F35BE"/>
    <w:rsid w:val="000F364F"/>
    <w:rsid w:val="000F3F42"/>
    <w:rsid w:val="000F4B2A"/>
    <w:rsid w:val="000F7E2C"/>
    <w:rsid w:val="001004D5"/>
    <w:rsid w:val="00100EC3"/>
    <w:rsid w:val="001018C1"/>
    <w:rsid w:val="00101B6A"/>
    <w:rsid w:val="00101C0E"/>
    <w:rsid w:val="00103926"/>
    <w:rsid w:val="00103C06"/>
    <w:rsid w:val="00105710"/>
    <w:rsid w:val="001064B4"/>
    <w:rsid w:val="001075FA"/>
    <w:rsid w:val="00115021"/>
    <w:rsid w:val="00115C55"/>
    <w:rsid w:val="00115D59"/>
    <w:rsid w:val="00116000"/>
    <w:rsid w:val="00116794"/>
    <w:rsid w:val="00122794"/>
    <w:rsid w:val="00122AB2"/>
    <w:rsid w:val="00124AEE"/>
    <w:rsid w:val="0012526D"/>
    <w:rsid w:val="00126BFC"/>
    <w:rsid w:val="00126C4B"/>
    <w:rsid w:val="00126F1F"/>
    <w:rsid w:val="001323B6"/>
    <w:rsid w:val="001331BD"/>
    <w:rsid w:val="0013529B"/>
    <w:rsid w:val="00135805"/>
    <w:rsid w:val="001401C7"/>
    <w:rsid w:val="00144579"/>
    <w:rsid w:val="00145704"/>
    <w:rsid w:val="0014593F"/>
    <w:rsid w:val="001506B8"/>
    <w:rsid w:val="001512EC"/>
    <w:rsid w:val="00152409"/>
    <w:rsid w:val="0015257D"/>
    <w:rsid w:val="0015411F"/>
    <w:rsid w:val="0015452B"/>
    <w:rsid w:val="00155881"/>
    <w:rsid w:val="00155EF3"/>
    <w:rsid w:val="00160F22"/>
    <w:rsid w:val="00162F79"/>
    <w:rsid w:val="00163853"/>
    <w:rsid w:val="00164329"/>
    <w:rsid w:val="00165446"/>
    <w:rsid w:val="00166085"/>
    <w:rsid w:val="00167DE5"/>
    <w:rsid w:val="00170704"/>
    <w:rsid w:val="0017419E"/>
    <w:rsid w:val="0017584A"/>
    <w:rsid w:val="00176BBD"/>
    <w:rsid w:val="0018049A"/>
    <w:rsid w:val="00185E8B"/>
    <w:rsid w:val="00186015"/>
    <w:rsid w:val="00187425"/>
    <w:rsid w:val="00190337"/>
    <w:rsid w:val="00190B3B"/>
    <w:rsid w:val="00191532"/>
    <w:rsid w:val="001926F4"/>
    <w:rsid w:val="00194D25"/>
    <w:rsid w:val="00195421"/>
    <w:rsid w:val="001968F0"/>
    <w:rsid w:val="001A017C"/>
    <w:rsid w:val="001A2117"/>
    <w:rsid w:val="001A305D"/>
    <w:rsid w:val="001A322D"/>
    <w:rsid w:val="001A63BD"/>
    <w:rsid w:val="001A690B"/>
    <w:rsid w:val="001B0729"/>
    <w:rsid w:val="001B4066"/>
    <w:rsid w:val="001B4EBB"/>
    <w:rsid w:val="001B67D3"/>
    <w:rsid w:val="001B68BD"/>
    <w:rsid w:val="001B7B0C"/>
    <w:rsid w:val="001C0570"/>
    <w:rsid w:val="001C0E72"/>
    <w:rsid w:val="001C0F47"/>
    <w:rsid w:val="001C143E"/>
    <w:rsid w:val="001C2051"/>
    <w:rsid w:val="001C3564"/>
    <w:rsid w:val="001C430F"/>
    <w:rsid w:val="001C43A6"/>
    <w:rsid w:val="001C72CC"/>
    <w:rsid w:val="001D3AED"/>
    <w:rsid w:val="001D4E84"/>
    <w:rsid w:val="001D50A1"/>
    <w:rsid w:val="001D74F7"/>
    <w:rsid w:val="001D7874"/>
    <w:rsid w:val="001D7DB5"/>
    <w:rsid w:val="001E0A32"/>
    <w:rsid w:val="001E0FCE"/>
    <w:rsid w:val="001E1CA4"/>
    <w:rsid w:val="001E2886"/>
    <w:rsid w:val="001E3B3F"/>
    <w:rsid w:val="001E5A03"/>
    <w:rsid w:val="001E74E4"/>
    <w:rsid w:val="001E7D91"/>
    <w:rsid w:val="001E7EF5"/>
    <w:rsid w:val="001F1442"/>
    <w:rsid w:val="001F1D1C"/>
    <w:rsid w:val="001F3921"/>
    <w:rsid w:val="001F5D8F"/>
    <w:rsid w:val="001F6B90"/>
    <w:rsid w:val="001F6D4C"/>
    <w:rsid w:val="001F765D"/>
    <w:rsid w:val="00203890"/>
    <w:rsid w:val="00204372"/>
    <w:rsid w:val="00204514"/>
    <w:rsid w:val="00204D28"/>
    <w:rsid w:val="00210012"/>
    <w:rsid w:val="00210C34"/>
    <w:rsid w:val="002113A5"/>
    <w:rsid w:val="00214252"/>
    <w:rsid w:val="0021464D"/>
    <w:rsid w:val="00214B0A"/>
    <w:rsid w:val="00215068"/>
    <w:rsid w:val="002150C8"/>
    <w:rsid w:val="00215643"/>
    <w:rsid w:val="00215AB1"/>
    <w:rsid w:val="00215E62"/>
    <w:rsid w:val="002253BB"/>
    <w:rsid w:val="00226FC4"/>
    <w:rsid w:val="00227B1A"/>
    <w:rsid w:val="00230411"/>
    <w:rsid w:val="00230F15"/>
    <w:rsid w:val="0023260E"/>
    <w:rsid w:val="00234F5D"/>
    <w:rsid w:val="002362A2"/>
    <w:rsid w:val="00236B02"/>
    <w:rsid w:val="0023797E"/>
    <w:rsid w:val="002405F5"/>
    <w:rsid w:val="00240976"/>
    <w:rsid w:val="002409AD"/>
    <w:rsid w:val="002419DA"/>
    <w:rsid w:val="00241EE7"/>
    <w:rsid w:val="00245862"/>
    <w:rsid w:val="002505C5"/>
    <w:rsid w:val="002519EC"/>
    <w:rsid w:val="002551F5"/>
    <w:rsid w:val="0025665E"/>
    <w:rsid w:val="00256CB5"/>
    <w:rsid w:val="00260A69"/>
    <w:rsid w:val="00262F84"/>
    <w:rsid w:val="00263201"/>
    <w:rsid w:val="002634DB"/>
    <w:rsid w:val="002647CC"/>
    <w:rsid w:val="00264ABB"/>
    <w:rsid w:val="00264D7E"/>
    <w:rsid w:val="00265205"/>
    <w:rsid w:val="00266EE4"/>
    <w:rsid w:val="0026718B"/>
    <w:rsid w:val="0027049E"/>
    <w:rsid w:val="00270D39"/>
    <w:rsid w:val="00270ED5"/>
    <w:rsid w:val="00271664"/>
    <w:rsid w:val="00271CBC"/>
    <w:rsid w:val="0027484A"/>
    <w:rsid w:val="00274E53"/>
    <w:rsid w:val="002763D6"/>
    <w:rsid w:val="00276804"/>
    <w:rsid w:val="0027752C"/>
    <w:rsid w:val="00280335"/>
    <w:rsid w:val="00280493"/>
    <w:rsid w:val="00281011"/>
    <w:rsid w:val="00281259"/>
    <w:rsid w:val="00281AF4"/>
    <w:rsid w:val="0028248F"/>
    <w:rsid w:val="002833AE"/>
    <w:rsid w:val="002843AE"/>
    <w:rsid w:val="00286E77"/>
    <w:rsid w:val="00290E3A"/>
    <w:rsid w:val="002919E4"/>
    <w:rsid w:val="002933D2"/>
    <w:rsid w:val="002948DF"/>
    <w:rsid w:val="00295E96"/>
    <w:rsid w:val="002A0115"/>
    <w:rsid w:val="002A07C9"/>
    <w:rsid w:val="002A1628"/>
    <w:rsid w:val="002A3E1C"/>
    <w:rsid w:val="002A4002"/>
    <w:rsid w:val="002A4019"/>
    <w:rsid w:val="002A48B3"/>
    <w:rsid w:val="002A4DE5"/>
    <w:rsid w:val="002A7669"/>
    <w:rsid w:val="002A7812"/>
    <w:rsid w:val="002B0716"/>
    <w:rsid w:val="002B254E"/>
    <w:rsid w:val="002B3651"/>
    <w:rsid w:val="002B4616"/>
    <w:rsid w:val="002B7D49"/>
    <w:rsid w:val="002B7ED6"/>
    <w:rsid w:val="002C11C0"/>
    <w:rsid w:val="002C12CD"/>
    <w:rsid w:val="002C22B9"/>
    <w:rsid w:val="002C2305"/>
    <w:rsid w:val="002C4255"/>
    <w:rsid w:val="002C58BA"/>
    <w:rsid w:val="002C6436"/>
    <w:rsid w:val="002C6A8D"/>
    <w:rsid w:val="002D0CCF"/>
    <w:rsid w:val="002D1B79"/>
    <w:rsid w:val="002D32D7"/>
    <w:rsid w:val="002D47F4"/>
    <w:rsid w:val="002D4D39"/>
    <w:rsid w:val="002D6CFA"/>
    <w:rsid w:val="002D7A3B"/>
    <w:rsid w:val="002E097D"/>
    <w:rsid w:val="002E2326"/>
    <w:rsid w:val="002E2367"/>
    <w:rsid w:val="002E32B1"/>
    <w:rsid w:val="002E51DC"/>
    <w:rsid w:val="002E7802"/>
    <w:rsid w:val="002F15A2"/>
    <w:rsid w:val="002F1C33"/>
    <w:rsid w:val="002F3E37"/>
    <w:rsid w:val="002F42E2"/>
    <w:rsid w:val="002F5E26"/>
    <w:rsid w:val="0030107B"/>
    <w:rsid w:val="00301EC7"/>
    <w:rsid w:val="003032B2"/>
    <w:rsid w:val="00304216"/>
    <w:rsid w:val="003050F7"/>
    <w:rsid w:val="00310401"/>
    <w:rsid w:val="00313849"/>
    <w:rsid w:val="003158F2"/>
    <w:rsid w:val="003215CB"/>
    <w:rsid w:val="003259F0"/>
    <w:rsid w:val="00327F60"/>
    <w:rsid w:val="003318B4"/>
    <w:rsid w:val="00334139"/>
    <w:rsid w:val="00336ADD"/>
    <w:rsid w:val="003371CE"/>
    <w:rsid w:val="0033738E"/>
    <w:rsid w:val="003379AE"/>
    <w:rsid w:val="00337F69"/>
    <w:rsid w:val="003401FE"/>
    <w:rsid w:val="00340320"/>
    <w:rsid w:val="0034091B"/>
    <w:rsid w:val="00340BA5"/>
    <w:rsid w:val="0034238E"/>
    <w:rsid w:val="00343340"/>
    <w:rsid w:val="00344888"/>
    <w:rsid w:val="00344D9E"/>
    <w:rsid w:val="00344EB8"/>
    <w:rsid w:val="00344F01"/>
    <w:rsid w:val="003454E6"/>
    <w:rsid w:val="003455CC"/>
    <w:rsid w:val="00345DBA"/>
    <w:rsid w:val="00346CA3"/>
    <w:rsid w:val="00347A32"/>
    <w:rsid w:val="0035177C"/>
    <w:rsid w:val="00352598"/>
    <w:rsid w:val="00355680"/>
    <w:rsid w:val="0035599A"/>
    <w:rsid w:val="00355EB6"/>
    <w:rsid w:val="00357B81"/>
    <w:rsid w:val="00360F32"/>
    <w:rsid w:val="003614DD"/>
    <w:rsid w:val="003632CD"/>
    <w:rsid w:val="003658AC"/>
    <w:rsid w:val="00366877"/>
    <w:rsid w:val="00371307"/>
    <w:rsid w:val="003721B8"/>
    <w:rsid w:val="003723F0"/>
    <w:rsid w:val="00373983"/>
    <w:rsid w:val="0037432D"/>
    <w:rsid w:val="00375121"/>
    <w:rsid w:val="00375365"/>
    <w:rsid w:val="003758D8"/>
    <w:rsid w:val="003773E8"/>
    <w:rsid w:val="0038016E"/>
    <w:rsid w:val="003808F0"/>
    <w:rsid w:val="00381F8B"/>
    <w:rsid w:val="0038323D"/>
    <w:rsid w:val="00383573"/>
    <w:rsid w:val="003837ED"/>
    <w:rsid w:val="00386F6E"/>
    <w:rsid w:val="00387A48"/>
    <w:rsid w:val="003922E6"/>
    <w:rsid w:val="00394333"/>
    <w:rsid w:val="00395FAB"/>
    <w:rsid w:val="0039652E"/>
    <w:rsid w:val="003976EB"/>
    <w:rsid w:val="003A2236"/>
    <w:rsid w:val="003A3861"/>
    <w:rsid w:val="003A590B"/>
    <w:rsid w:val="003A5CB4"/>
    <w:rsid w:val="003A6AB8"/>
    <w:rsid w:val="003A7CD9"/>
    <w:rsid w:val="003A7E90"/>
    <w:rsid w:val="003B0D63"/>
    <w:rsid w:val="003B14F5"/>
    <w:rsid w:val="003B19BD"/>
    <w:rsid w:val="003B3E9C"/>
    <w:rsid w:val="003B420B"/>
    <w:rsid w:val="003B7911"/>
    <w:rsid w:val="003C120E"/>
    <w:rsid w:val="003C1289"/>
    <w:rsid w:val="003C1D66"/>
    <w:rsid w:val="003C29DA"/>
    <w:rsid w:val="003C2F03"/>
    <w:rsid w:val="003C43D3"/>
    <w:rsid w:val="003C4FCE"/>
    <w:rsid w:val="003C4FD7"/>
    <w:rsid w:val="003C513B"/>
    <w:rsid w:val="003C6C40"/>
    <w:rsid w:val="003C7290"/>
    <w:rsid w:val="003D2051"/>
    <w:rsid w:val="003D485E"/>
    <w:rsid w:val="003D4A5A"/>
    <w:rsid w:val="003D5C01"/>
    <w:rsid w:val="003D6A0B"/>
    <w:rsid w:val="003E2F13"/>
    <w:rsid w:val="003E3854"/>
    <w:rsid w:val="003E4FBB"/>
    <w:rsid w:val="003E68B2"/>
    <w:rsid w:val="003F10BA"/>
    <w:rsid w:val="003F14A0"/>
    <w:rsid w:val="003F2736"/>
    <w:rsid w:val="003F29DA"/>
    <w:rsid w:val="003F2FC5"/>
    <w:rsid w:val="003F6963"/>
    <w:rsid w:val="003F69A3"/>
    <w:rsid w:val="003F78C4"/>
    <w:rsid w:val="004018E6"/>
    <w:rsid w:val="00401A66"/>
    <w:rsid w:val="0040202F"/>
    <w:rsid w:val="00403801"/>
    <w:rsid w:val="00405A48"/>
    <w:rsid w:val="00405F88"/>
    <w:rsid w:val="00406C07"/>
    <w:rsid w:val="00406F21"/>
    <w:rsid w:val="00412074"/>
    <w:rsid w:val="004121B1"/>
    <w:rsid w:val="00413B7D"/>
    <w:rsid w:val="0041411F"/>
    <w:rsid w:val="0041454F"/>
    <w:rsid w:val="00414AC2"/>
    <w:rsid w:val="0041688C"/>
    <w:rsid w:val="0041688D"/>
    <w:rsid w:val="00416EA8"/>
    <w:rsid w:val="0041752B"/>
    <w:rsid w:val="004177EE"/>
    <w:rsid w:val="004179DF"/>
    <w:rsid w:val="00417B09"/>
    <w:rsid w:val="004208AD"/>
    <w:rsid w:val="0042096E"/>
    <w:rsid w:val="00420B47"/>
    <w:rsid w:val="00420D8D"/>
    <w:rsid w:val="0042187F"/>
    <w:rsid w:val="0042439C"/>
    <w:rsid w:val="00425447"/>
    <w:rsid w:val="0043375E"/>
    <w:rsid w:val="004340B5"/>
    <w:rsid w:val="0043489B"/>
    <w:rsid w:val="004355B8"/>
    <w:rsid w:val="00441393"/>
    <w:rsid w:val="00442CA9"/>
    <w:rsid w:val="00444DEE"/>
    <w:rsid w:val="0044510F"/>
    <w:rsid w:val="00445187"/>
    <w:rsid w:val="004452E2"/>
    <w:rsid w:val="00445818"/>
    <w:rsid w:val="00446A14"/>
    <w:rsid w:val="00446D52"/>
    <w:rsid w:val="004479AF"/>
    <w:rsid w:val="004515CC"/>
    <w:rsid w:val="0045333B"/>
    <w:rsid w:val="00454556"/>
    <w:rsid w:val="00456D5B"/>
    <w:rsid w:val="00461009"/>
    <w:rsid w:val="0046340C"/>
    <w:rsid w:val="00463825"/>
    <w:rsid w:val="00465149"/>
    <w:rsid w:val="00467BC1"/>
    <w:rsid w:val="0047176C"/>
    <w:rsid w:val="00472B9F"/>
    <w:rsid w:val="004756BA"/>
    <w:rsid w:val="00475B72"/>
    <w:rsid w:val="00475D28"/>
    <w:rsid w:val="00476437"/>
    <w:rsid w:val="00477899"/>
    <w:rsid w:val="00480797"/>
    <w:rsid w:val="00481DAA"/>
    <w:rsid w:val="00482FE7"/>
    <w:rsid w:val="00483AC4"/>
    <w:rsid w:val="00483B8B"/>
    <w:rsid w:val="00484098"/>
    <w:rsid w:val="0048470E"/>
    <w:rsid w:val="00485DE9"/>
    <w:rsid w:val="0048680A"/>
    <w:rsid w:val="00486A07"/>
    <w:rsid w:val="00486B71"/>
    <w:rsid w:val="0049056A"/>
    <w:rsid w:val="00490C51"/>
    <w:rsid w:val="00490ED3"/>
    <w:rsid w:val="0049124C"/>
    <w:rsid w:val="00492459"/>
    <w:rsid w:val="00495CEC"/>
    <w:rsid w:val="004967E8"/>
    <w:rsid w:val="0049741E"/>
    <w:rsid w:val="004978C1"/>
    <w:rsid w:val="00497FD7"/>
    <w:rsid w:val="004A2DD6"/>
    <w:rsid w:val="004A3F0D"/>
    <w:rsid w:val="004A3F5B"/>
    <w:rsid w:val="004A44DC"/>
    <w:rsid w:val="004A7050"/>
    <w:rsid w:val="004A7835"/>
    <w:rsid w:val="004B14FE"/>
    <w:rsid w:val="004B1864"/>
    <w:rsid w:val="004B4F25"/>
    <w:rsid w:val="004B5AAD"/>
    <w:rsid w:val="004C10B1"/>
    <w:rsid w:val="004C10BB"/>
    <w:rsid w:val="004C1201"/>
    <w:rsid w:val="004C1A5A"/>
    <w:rsid w:val="004C20BD"/>
    <w:rsid w:val="004C3892"/>
    <w:rsid w:val="004C59F5"/>
    <w:rsid w:val="004D0100"/>
    <w:rsid w:val="004D270A"/>
    <w:rsid w:val="004D28BD"/>
    <w:rsid w:val="004D522E"/>
    <w:rsid w:val="004D5AC5"/>
    <w:rsid w:val="004D6A38"/>
    <w:rsid w:val="004D6EBF"/>
    <w:rsid w:val="004D7A2C"/>
    <w:rsid w:val="004E035E"/>
    <w:rsid w:val="004E12E5"/>
    <w:rsid w:val="004E3109"/>
    <w:rsid w:val="004E37A7"/>
    <w:rsid w:val="004E37AC"/>
    <w:rsid w:val="004E3A74"/>
    <w:rsid w:val="004E68CE"/>
    <w:rsid w:val="004E73B8"/>
    <w:rsid w:val="004F07CF"/>
    <w:rsid w:val="004F1F9D"/>
    <w:rsid w:val="004F5038"/>
    <w:rsid w:val="004F5DEA"/>
    <w:rsid w:val="004F6D59"/>
    <w:rsid w:val="004F6F30"/>
    <w:rsid w:val="00500305"/>
    <w:rsid w:val="00501017"/>
    <w:rsid w:val="00502B49"/>
    <w:rsid w:val="00502DE8"/>
    <w:rsid w:val="005031DB"/>
    <w:rsid w:val="00503B22"/>
    <w:rsid w:val="005044C3"/>
    <w:rsid w:val="00510C06"/>
    <w:rsid w:val="00510CA0"/>
    <w:rsid w:val="005112FC"/>
    <w:rsid w:val="00511946"/>
    <w:rsid w:val="00512EA3"/>
    <w:rsid w:val="00512F28"/>
    <w:rsid w:val="0051501E"/>
    <w:rsid w:val="0051544B"/>
    <w:rsid w:val="00517AE8"/>
    <w:rsid w:val="00517E5A"/>
    <w:rsid w:val="00520F53"/>
    <w:rsid w:val="005220E5"/>
    <w:rsid w:val="00522415"/>
    <w:rsid w:val="00523D74"/>
    <w:rsid w:val="005301B6"/>
    <w:rsid w:val="00530A2B"/>
    <w:rsid w:val="00530A73"/>
    <w:rsid w:val="00531F91"/>
    <w:rsid w:val="00532169"/>
    <w:rsid w:val="00533500"/>
    <w:rsid w:val="0053392F"/>
    <w:rsid w:val="00533B0A"/>
    <w:rsid w:val="00534BB9"/>
    <w:rsid w:val="005355B3"/>
    <w:rsid w:val="00535A09"/>
    <w:rsid w:val="00535B03"/>
    <w:rsid w:val="00537F03"/>
    <w:rsid w:val="00540606"/>
    <w:rsid w:val="00541C59"/>
    <w:rsid w:val="00541ECF"/>
    <w:rsid w:val="00542BA6"/>
    <w:rsid w:val="00542C28"/>
    <w:rsid w:val="005446BD"/>
    <w:rsid w:val="0054556D"/>
    <w:rsid w:val="00545B6B"/>
    <w:rsid w:val="00547F73"/>
    <w:rsid w:val="00550B5D"/>
    <w:rsid w:val="00551F73"/>
    <w:rsid w:val="005527C7"/>
    <w:rsid w:val="00553FFC"/>
    <w:rsid w:val="0055428C"/>
    <w:rsid w:val="0055540C"/>
    <w:rsid w:val="00555CA6"/>
    <w:rsid w:val="00557A78"/>
    <w:rsid w:val="00561B12"/>
    <w:rsid w:val="00562011"/>
    <w:rsid w:val="00564416"/>
    <w:rsid w:val="00564551"/>
    <w:rsid w:val="005653E3"/>
    <w:rsid w:val="005665A1"/>
    <w:rsid w:val="00567EBB"/>
    <w:rsid w:val="00573365"/>
    <w:rsid w:val="00576661"/>
    <w:rsid w:val="00576773"/>
    <w:rsid w:val="00577399"/>
    <w:rsid w:val="00582A2B"/>
    <w:rsid w:val="00582B1C"/>
    <w:rsid w:val="005835D0"/>
    <w:rsid w:val="0058378D"/>
    <w:rsid w:val="005855C0"/>
    <w:rsid w:val="00585637"/>
    <w:rsid w:val="0058721A"/>
    <w:rsid w:val="005900C9"/>
    <w:rsid w:val="00590EBD"/>
    <w:rsid w:val="00590EE3"/>
    <w:rsid w:val="0059246A"/>
    <w:rsid w:val="0059385F"/>
    <w:rsid w:val="00594A71"/>
    <w:rsid w:val="00594B4F"/>
    <w:rsid w:val="00596694"/>
    <w:rsid w:val="00596977"/>
    <w:rsid w:val="00596A47"/>
    <w:rsid w:val="00596E4C"/>
    <w:rsid w:val="00597043"/>
    <w:rsid w:val="005A0C25"/>
    <w:rsid w:val="005A218E"/>
    <w:rsid w:val="005A3523"/>
    <w:rsid w:val="005A4FFE"/>
    <w:rsid w:val="005A5388"/>
    <w:rsid w:val="005A5642"/>
    <w:rsid w:val="005A789E"/>
    <w:rsid w:val="005B0148"/>
    <w:rsid w:val="005B02A9"/>
    <w:rsid w:val="005B11A8"/>
    <w:rsid w:val="005B25B2"/>
    <w:rsid w:val="005B2BF2"/>
    <w:rsid w:val="005B2EB1"/>
    <w:rsid w:val="005B3894"/>
    <w:rsid w:val="005B5FF6"/>
    <w:rsid w:val="005C10C2"/>
    <w:rsid w:val="005C16A1"/>
    <w:rsid w:val="005C35BD"/>
    <w:rsid w:val="005C5498"/>
    <w:rsid w:val="005D1397"/>
    <w:rsid w:val="005D149B"/>
    <w:rsid w:val="005D17BF"/>
    <w:rsid w:val="005D2CBC"/>
    <w:rsid w:val="005D30CE"/>
    <w:rsid w:val="005D4799"/>
    <w:rsid w:val="005D54E9"/>
    <w:rsid w:val="005D5EEA"/>
    <w:rsid w:val="005D6D7F"/>
    <w:rsid w:val="005E068A"/>
    <w:rsid w:val="005E1302"/>
    <w:rsid w:val="005E2E37"/>
    <w:rsid w:val="005E34F4"/>
    <w:rsid w:val="005E6BD8"/>
    <w:rsid w:val="005E723D"/>
    <w:rsid w:val="005F16A4"/>
    <w:rsid w:val="005F1C0C"/>
    <w:rsid w:val="005F2BFC"/>
    <w:rsid w:val="005F2FD1"/>
    <w:rsid w:val="005F535C"/>
    <w:rsid w:val="005F7BDC"/>
    <w:rsid w:val="00601152"/>
    <w:rsid w:val="006028F7"/>
    <w:rsid w:val="0060497B"/>
    <w:rsid w:val="00604FD1"/>
    <w:rsid w:val="00606166"/>
    <w:rsid w:val="006125A0"/>
    <w:rsid w:val="00614433"/>
    <w:rsid w:val="006148CE"/>
    <w:rsid w:val="00617B29"/>
    <w:rsid w:val="00620AD3"/>
    <w:rsid w:val="006232C8"/>
    <w:rsid w:val="00623B0D"/>
    <w:rsid w:val="00625C39"/>
    <w:rsid w:val="00626B04"/>
    <w:rsid w:val="00626B47"/>
    <w:rsid w:val="006304DC"/>
    <w:rsid w:val="00630F55"/>
    <w:rsid w:val="0063392C"/>
    <w:rsid w:val="00633C8A"/>
    <w:rsid w:val="00633E70"/>
    <w:rsid w:val="00633F6C"/>
    <w:rsid w:val="00634745"/>
    <w:rsid w:val="006347F9"/>
    <w:rsid w:val="00635724"/>
    <w:rsid w:val="0063572F"/>
    <w:rsid w:val="00636922"/>
    <w:rsid w:val="00641F70"/>
    <w:rsid w:val="0064416A"/>
    <w:rsid w:val="006450A6"/>
    <w:rsid w:val="006473F8"/>
    <w:rsid w:val="00647704"/>
    <w:rsid w:val="00650719"/>
    <w:rsid w:val="00650DCC"/>
    <w:rsid w:val="00651488"/>
    <w:rsid w:val="00653FE3"/>
    <w:rsid w:val="00654A46"/>
    <w:rsid w:val="00657631"/>
    <w:rsid w:val="00657C7D"/>
    <w:rsid w:val="00657E28"/>
    <w:rsid w:val="006600F7"/>
    <w:rsid w:val="00662C23"/>
    <w:rsid w:val="00663720"/>
    <w:rsid w:val="00664405"/>
    <w:rsid w:val="00664C8A"/>
    <w:rsid w:val="00666C65"/>
    <w:rsid w:val="00670E57"/>
    <w:rsid w:val="00672535"/>
    <w:rsid w:val="006752F9"/>
    <w:rsid w:val="00676E4A"/>
    <w:rsid w:val="0068026E"/>
    <w:rsid w:val="0068151B"/>
    <w:rsid w:val="00681DBF"/>
    <w:rsid w:val="00682D15"/>
    <w:rsid w:val="00683BA9"/>
    <w:rsid w:val="00690607"/>
    <w:rsid w:val="00690A92"/>
    <w:rsid w:val="006931DD"/>
    <w:rsid w:val="00693FD7"/>
    <w:rsid w:val="006950F8"/>
    <w:rsid w:val="0069511D"/>
    <w:rsid w:val="0069543C"/>
    <w:rsid w:val="00695659"/>
    <w:rsid w:val="006965F8"/>
    <w:rsid w:val="00696DA2"/>
    <w:rsid w:val="006975D5"/>
    <w:rsid w:val="00697C8A"/>
    <w:rsid w:val="006A0A43"/>
    <w:rsid w:val="006A0B22"/>
    <w:rsid w:val="006A0FA0"/>
    <w:rsid w:val="006A2263"/>
    <w:rsid w:val="006A318E"/>
    <w:rsid w:val="006A3AB6"/>
    <w:rsid w:val="006A5B2D"/>
    <w:rsid w:val="006A5F28"/>
    <w:rsid w:val="006A6656"/>
    <w:rsid w:val="006B26B2"/>
    <w:rsid w:val="006B4D37"/>
    <w:rsid w:val="006B5CB8"/>
    <w:rsid w:val="006B6854"/>
    <w:rsid w:val="006B743A"/>
    <w:rsid w:val="006B787E"/>
    <w:rsid w:val="006B78A3"/>
    <w:rsid w:val="006C0D3D"/>
    <w:rsid w:val="006C143A"/>
    <w:rsid w:val="006C4A45"/>
    <w:rsid w:val="006D1DFE"/>
    <w:rsid w:val="006D1F68"/>
    <w:rsid w:val="006D297B"/>
    <w:rsid w:val="006D4F37"/>
    <w:rsid w:val="006D7253"/>
    <w:rsid w:val="006E0FFB"/>
    <w:rsid w:val="006E17CB"/>
    <w:rsid w:val="006E195D"/>
    <w:rsid w:val="006E4CA6"/>
    <w:rsid w:val="006E66C4"/>
    <w:rsid w:val="006F0559"/>
    <w:rsid w:val="006F0835"/>
    <w:rsid w:val="006F1131"/>
    <w:rsid w:val="006F1FCA"/>
    <w:rsid w:val="006F2FE6"/>
    <w:rsid w:val="006F615E"/>
    <w:rsid w:val="006F65BE"/>
    <w:rsid w:val="007028C1"/>
    <w:rsid w:val="0070292B"/>
    <w:rsid w:val="00704E98"/>
    <w:rsid w:val="007052D5"/>
    <w:rsid w:val="00706419"/>
    <w:rsid w:val="007064B1"/>
    <w:rsid w:val="00707E28"/>
    <w:rsid w:val="0071141C"/>
    <w:rsid w:val="00712325"/>
    <w:rsid w:val="00712B3A"/>
    <w:rsid w:val="00712DDC"/>
    <w:rsid w:val="00714EA4"/>
    <w:rsid w:val="007153A0"/>
    <w:rsid w:val="007158CF"/>
    <w:rsid w:val="007170C2"/>
    <w:rsid w:val="0072055A"/>
    <w:rsid w:val="0072063A"/>
    <w:rsid w:val="007206F3"/>
    <w:rsid w:val="00722FCF"/>
    <w:rsid w:val="00723282"/>
    <w:rsid w:val="00724DFC"/>
    <w:rsid w:val="00726CBD"/>
    <w:rsid w:val="00730F5A"/>
    <w:rsid w:val="007333DC"/>
    <w:rsid w:val="007352B9"/>
    <w:rsid w:val="00735D17"/>
    <w:rsid w:val="00736A2A"/>
    <w:rsid w:val="00737C69"/>
    <w:rsid w:val="00740BAD"/>
    <w:rsid w:val="0074107B"/>
    <w:rsid w:val="007442C3"/>
    <w:rsid w:val="0074472A"/>
    <w:rsid w:val="007448FF"/>
    <w:rsid w:val="0074690D"/>
    <w:rsid w:val="00746D8F"/>
    <w:rsid w:val="007475AA"/>
    <w:rsid w:val="00750B68"/>
    <w:rsid w:val="007518AD"/>
    <w:rsid w:val="00751F19"/>
    <w:rsid w:val="00752AA3"/>
    <w:rsid w:val="00753741"/>
    <w:rsid w:val="00755265"/>
    <w:rsid w:val="00755B67"/>
    <w:rsid w:val="00756699"/>
    <w:rsid w:val="007610BE"/>
    <w:rsid w:val="00762BAE"/>
    <w:rsid w:val="007635B8"/>
    <w:rsid w:val="00763FF7"/>
    <w:rsid w:val="00770D71"/>
    <w:rsid w:val="007720A3"/>
    <w:rsid w:val="00772A49"/>
    <w:rsid w:val="00774524"/>
    <w:rsid w:val="007750FC"/>
    <w:rsid w:val="007776B3"/>
    <w:rsid w:val="00780CF7"/>
    <w:rsid w:val="00782386"/>
    <w:rsid w:val="00783ED2"/>
    <w:rsid w:val="00784537"/>
    <w:rsid w:val="0078534E"/>
    <w:rsid w:val="007858BD"/>
    <w:rsid w:val="00786BA0"/>
    <w:rsid w:val="00786BDF"/>
    <w:rsid w:val="00786F59"/>
    <w:rsid w:val="00790FE7"/>
    <w:rsid w:val="00791279"/>
    <w:rsid w:val="007912DD"/>
    <w:rsid w:val="00797026"/>
    <w:rsid w:val="00797621"/>
    <w:rsid w:val="00797D4E"/>
    <w:rsid w:val="007A03AA"/>
    <w:rsid w:val="007A067E"/>
    <w:rsid w:val="007A50F7"/>
    <w:rsid w:val="007A5DA5"/>
    <w:rsid w:val="007A6F3B"/>
    <w:rsid w:val="007A72F0"/>
    <w:rsid w:val="007A7D68"/>
    <w:rsid w:val="007B01CD"/>
    <w:rsid w:val="007B0F6F"/>
    <w:rsid w:val="007B2974"/>
    <w:rsid w:val="007B2C73"/>
    <w:rsid w:val="007B31BF"/>
    <w:rsid w:val="007B357D"/>
    <w:rsid w:val="007B5B93"/>
    <w:rsid w:val="007B6A8A"/>
    <w:rsid w:val="007B6E7F"/>
    <w:rsid w:val="007B789B"/>
    <w:rsid w:val="007C05AE"/>
    <w:rsid w:val="007C0701"/>
    <w:rsid w:val="007C5469"/>
    <w:rsid w:val="007C7C4E"/>
    <w:rsid w:val="007D1FCD"/>
    <w:rsid w:val="007D2BCE"/>
    <w:rsid w:val="007D419F"/>
    <w:rsid w:val="007D4835"/>
    <w:rsid w:val="007D62A0"/>
    <w:rsid w:val="007D65E1"/>
    <w:rsid w:val="007D6A2C"/>
    <w:rsid w:val="007D6EED"/>
    <w:rsid w:val="007D75F8"/>
    <w:rsid w:val="007E45DF"/>
    <w:rsid w:val="007E4BB4"/>
    <w:rsid w:val="007E605B"/>
    <w:rsid w:val="007E6403"/>
    <w:rsid w:val="007E7022"/>
    <w:rsid w:val="007F16A7"/>
    <w:rsid w:val="007F2C8A"/>
    <w:rsid w:val="007F2E4C"/>
    <w:rsid w:val="007F321E"/>
    <w:rsid w:val="007F39EC"/>
    <w:rsid w:val="007F3EEF"/>
    <w:rsid w:val="007F3F06"/>
    <w:rsid w:val="007F5C73"/>
    <w:rsid w:val="007F6325"/>
    <w:rsid w:val="007F7EEC"/>
    <w:rsid w:val="00801389"/>
    <w:rsid w:val="00802455"/>
    <w:rsid w:val="008065C7"/>
    <w:rsid w:val="00807173"/>
    <w:rsid w:val="008103E2"/>
    <w:rsid w:val="008105C1"/>
    <w:rsid w:val="00812B35"/>
    <w:rsid w:val="00813DC2"/>
    <w:rsid w:val="00814200"/>
    <w:rsid w:val="00814A06"/>
    <w:rsid w:val="00814BEE"/>
    <w:rsid w:val="008170E7"/>
    <w:rsid w:val="00821A9F"/>
    <w:rsid w:val="00823331"/>
    <w:rsid w:val="008233AA"/>
    <w:rsid w:val="0082367C"/>
    <w:rsid w:val="00824DCF"/>
    <w:rsid w:val="00827205"/>
    <w:rsid w:val="00827500"/>
    <w:rsid w:val="0083061F"/>
    <w:rsid w:val="008309BE"/>
    <w:rsid w:val="00830A3D"/>
    <w:rsid w:val="00831704"/>
    <w:rsid w:val="00833B40"/>
    <w:rsid w:val="00834B88"/>
    <w:rsid w:val="00835D1F"/>
    <w:rsid w:val="0083732C"/>
    <w:rsid w:val="00837357"/>
    <w:rsid w:val="00837370"/>
    <w:rsid w:val="00840C7E"/>
    <w:rsid w:val="0084247C"/>
    <w:rsid w:val="0084330C"/>
    <w:rsid w:val="0084346A"/>
    <w:rsid w:val="00843D29"/>
    <w:rsid w:val="00843E8E"/>
    <w:rsid w:val="00850CB0"/>
    <w:rsid w:val="008512DF"/>
    <w:rsid w:val="0085240F"/>
    <w:rsid w:val="00852F04"/>
    <w:rsid w:val="00854537"/>
    <w:rsid w:val="0085460D"/>
    <w:rsid w:val="00855A12"/>
    <w:rsid w:val="00856886"/>
    <w:rsid w:val="00861C61"/>
    <w:rsid w:val="00861FB4"/>
    <w:rsid w:val="00863456"/>
    <w:rsid w:val="00863AD7"/>
    <w:rsid w:val="00864BD0"/>
    <w:rsid w:val="008651D6"/>
    <w:rsid w:val="008654B0"/>
    <w:rsid w:val="0086703D"/>
    <w:rsid w:val="00870FD2"/>
    <w:rsid w:val="008711A4"/>
    <w:rsid w:val="008717B9"/>
    <w:rsid w:val="00871B0C"/>
    <w:rsid w:val="008721A4"/>
    <w:rsid w:val="008739A8"/>
    <w:rsid w:val="00873EA8"/>
    <w:rsid w:val="0087412A"/>
    <w:rsid w:val="008749DB"/>
    <w:rsid w:val="00884127"/>
    <w:rsid w:val="0088483F"/>
    <w:rsid w:val="0088601F"/>
    <w:rsid w:val="00886A81"/>
    <w:rsid w:val="00886CA1"/>
    <w:rsid w:val="0089102D"/>
    <w:rsid w:val="00891AAA"/>
    <w:rsid w:val="00893039"/>
    <w:rsid w:val="008947C8"/>
    <w:rsid w:val="008957C0"/>
    <w:rsid w:val="00895B03"/>
    <w:rsid w:val="008A1399"/>
    <w:rsid w:val="008A2590"/>
    <w:rsid w:val="008A4BC2"/>
    <w:rsid w:val="008A6750"/>
    <w:rsid w:val="008B2937"/>
    <w:rsid w:val="008B3C9A"/>
    <w:rsid w:val="008B4B6E"/>
    <w:rsid w:val="008B4B74"/>
    <w:rsid w:val="008B5FED"/>
    <w:rsid w:val="008B6397"/>
    <w:rsid w:val="008B672E"/>
    <w:rsid w:val="008B67BC"/>
    <w:rsid w:val="008B68EB"/>
    <w:rsid w:val="008B7E2D"/>
    <w:rsid w:val="008C0858"/>
    <w:rsid w:val="008C131D"/>
    <w:rsid w:val="008C2C90"/>
    <w:rsid w:val="008C5BDF"/>
    <w:rsid w:val="008C6C33"/>
    <w:rsid w:val="008C7020"/>
    <w:rsid w:val="008D1255"/>
    <w:rsid w:val="008D26E9"/>
    <w:rsid w:val="008D3D21"/>
    <w:rsid w:val="008D42E4"/>
    <w:rsid w:val="008D4373"/>
    <w:rsid w:val="008D45CD"/>
    <w:rsid w:val="008D5076"/>
    <w:rsid w:val="008D5824"/>
    <w:rsid w:val="008D6D5E"/>
    <w:rsid w:val="008E20B0"/>
    <w:rsid w:val="008E2C3E"/>
    <w:rsid w:val="008E48E8"/>
    <w:rsid w:val="008E52F9"/>
    <w:rsid w:val="008E5E17"/>
    <w:rsid w:val="008F0971"/>
    <w:rsid w:val="008F551E"/>
    <w:rsid w:val="008F5AFC"/>
    <w:rsid w:val="008F5C18"/>
    <w:rsid w:val="008F608D"/>
    <w:rsid w:val="008F6E49"/>
    <w:rsid w:val="008F72BE"/>
    <w:rsid w:val="008F7CBA"/>
    <w:rsid w:val="009015D7"/>
    <w:rsid w:val="00903C26"/>
    <w:rsid w:val="00906D93"/>
    <w:rsid w:val="00910391"/>
    <w:rsid w:val="00911A39"/>
    <w:rsid w:val="009121A3"/>
    <w:rsid w:val="00913B0C"/>
    <w:rsid w:val="00915672"/>
    <w:rsid w:val="009157CC"/>
    <w:rsid w:val="00923ADF"/>
    <w:rsid w:val="0092460F"/>
    <w:rsid w:val="0092649B"/>
    <w:rsid w:val="00926A47"/>
    <w:rsid w:val="00926ADB"/>
    <w:rsid w:val="0092769C"/>
    <w:rsid w:val="00927D92"/>
    <w:rsid w:val="0093271E"/>
    <w:rsid w:val="009328D6"/>
    <w:rsid w:val="00934AE0"/>
    <w:rsid w:val="00935A56"/>
    <w:rsid w:val="009376B6"/>
    <w:rsid w:val="0093770A"/>
    <w:rsid w:val="00940711"/>
    <w:rsid w:val="0094072C"/>
    <w:rsid w:val="009422F8"/>
    <w:rsid w:val="00944CBC"/>
    <w:rsid w:val="0094667B"/>
    <w:rsid w:val="009469B6"/>
    <w:rsid w:val="00947E6B"/>
    <w:rsid w:val="00950A27"/>
    <w:rsid w:val="00951D44"/>
    <w:rsid w:val="009526DB"/>
    <w:rsid w:val="00952F52"/>
    <w:rsid w:val="00956E56"/>
    <w:rsid w:val="00957D2A"/>
    <w:rsid w:val="00961988"/>
    <w:rsid w:val="0096204A"/>
    <w:rsid w:val="009630AB"/>
    <w:rsid w:val="00967DF6"/>
    <w:rsid w:val="00970E4D"/>
    <w:rsid w:val="00970F18"/>
    <w:rsid w:val="00974193"/>
    <w:rsid w:val="009768AD"/>
    <w:rsid w:val="00976E89"/>
    <w:rsid w:val="009846BA"/>
    <w:rsid w:val="00985B6A"/>
    <w:rsid w:val="00985C7F"/>
    <w:rsid w:val="00986059"/>
    <w:rsid w:val="00986A50"/>
    <w:rsid w:val="009878C1"/>
    <w:rsid w:val="00987F29"/>
    <w:rsid w:val="00992B43"/>
    <w:rsid w:val="00993E9E"/>
    <w:rsid w:val="00993F4B"/>
    <w:rsid w:val="00995B10"/>
    <w:rsid w:val="00997D7D"/>
    <w:rsid w:val="009A05DC"/>
    <w:rsid w:val="009A41F9"/>
    <w:rsid w:val="009A5850"/>
    <w:rsid w:val="009A7E08"/>
    <w:rsid w:val="009B0418"/>
    <w:rsid w:val="009B0922"/>
    <w:rsid w:val="009B1448"/>
    <w:rsid w:val="009B16A0"/>
    <w:rsid w:val="009B27EB"/>
    <w:rsid w:val="009B2876"/>
    <w:rsid w:val="009B2D82"/>
    <w:rsid w:val="009B3EB9"/>
    <w:rsid w:val="009B410D"/>
    <w:rsid w:val="009B5FCA"/>
    <w:rsid w:val="009B620F"/>
    <w:rsid w:val="009B710C"/>
    <w:rsid w:val="009C2301"/>
    <w:rsid w:val="009C2B06"/>
    <w:rsid w:val="009C3B30"/>
    <w:rsid w:val="009C3C7A"/>
    <w:rsid w:val="009C3F36"/>
    <w:rsid w:val="009C58FA"/>
    <w:rsid w:val="009D3C53"/>
    <w:rsid w:val="009D5A45"/>
    <w:rsid w:val="009D61A6"/>
    <w:rsid w:val="009D70CA"/>
    <w:rsid w:val="009D7DE1"/>
    <w:rsid w:val="009E0EBE"/>
    <w:rsid w:val="009E4190"/>
    <w:rsid w:val="009E477C"/>
    <w:rsid w:val="009E667A"/>
    <w:rsid w:val="009E6A1F"/>
    <w:rsid w:val="009F08E9"/>
    <w:rsid w:val="009F1778"/>
    <w:rsid w:val="009F1954"/>
    <w:rsid w:val="009F1D22"/>
    <w:rsid w:val="009F40C5"/>
    <w:rsid w:val="009F4C3C"/>
    <w:rsid w:val="009F6710"/>
    <w:rsid w:val="009F6849"/>
    <w:rsid w:val="009F6EDB"/>
    <w:rsid w:val="009F7A78"/>
    <w:rsid w:val="00A01067"/>
    <w:rsid w:val="00A01274"/>
    <w:rsid w:val="00A01358"/>
    <w:rsid w:val="00A018F6"/>
    <w:rsid w:val="00A02764"/>
    <w:rsid w:val="00A03431"/>
    <w:rsid w:val="00A03FCC"/>
    <w:rsid w:val="00A04B59"/>
    <w:rsid w:val="00A07AE9"/>
    <w:rsid w:val="00A10F90"/>
    <w:rsid w:val="00A12143"/>
    <w:rsid w:val="00A124C9"/>
    <w:rsid w:val="00A12DA3"/>
    <w:rsid w:val="00A1361F"/>
    <w:rsid w:val="00A15F98"/>
    <w:rsid w:val="00A203B1"/>
    <w:rsid w:val="00A216B8"/>
    <w:rsid w:val="00A21EC0"/>
    <w:rsid w:val="00A2332A"/>
    <w:rsid w:val="00A23C06"/>
    <w:rsid w:val="00A23D54"/>
    <w:rsid w:val="00A23EBD"/>
    <w:rsid w:val="00A24C0C"/>
    <w:rsid w:val="00A25EF8"/>
    <w:rsid w:val="00A3078B"/>
    <w:rsid w:val="00A30B86"/>
    <w:rsid w:val="00A312F4"/>
    <w:rsid w:val="00A33FF8"/>
    <w:rsid w:val="00A359C2"/>
    <w:rsid w:val="00A3700C"/>
    <w:rsid w:val="00A403A4"/>
    <w:rsid w:val="00A40460"/>
    <w:rsid w:val="00A40DA3"/>
    <w:rsid w:val="00A41239"/>
    <w:rsid w:val="00A4157F"/>
    <w:rsid w:val="00A42362"/>
    <w:rsid w:val="00A4577F"/>
    <w:rsid w:val="00A46482"/>
    <w:rsid w:val="00A50B0E"/>
    <w:rsid w:val="00A50EEF"/>
    <w:rsid w:val="00A5296A"/>
    <w:rsid w:val="00A533F5"/>
    <w:rsid w:val="00A534B1"/>
    <w:rsid w:val="00A53B75"/>
    <w:rsid w:val="00A56F39"/>
    <w:rsid w:val="00A57EF1"/>
    <w:rsid w:val="00A60960"/>
    <w:rsid w:val="00A616BF"/>
    <w:rsid w:val="00A61991"/>
    <w:rsid w:val="00A669AE"/>
    <w:rsid w:val="00A66C0D"/>
    <w:rsid w:val="00A673C5"/>
    <w:rsid w:val="00A67E0D"/>
    <w:rsid w:val="00A709A0"/>
    <w:rsid w:val="00A74DE2"/>
    <w:rsid w:val="00A77C19"/>
    <w:rsid w:val="00A834A4"/>
    <w:rsid w:val="00A848DE"/>
    <w:rsid w:val="00A84F76"/>
    <w:rsid w:val="00A90B97"/>
    <w:rsid w:val="00A92386"/>
    <w:rsid w:val="00A9261F"/>
    <w:rsid w:val="00A92FE9"/>
    <w:rsid w:val="00A9304C"/>
    <w:rsid w:val="00A94BCA"/>
    <w:rsid w:val="00A956D0"/>
    <w:rsid w:val="00A957B7"/>
    <w:rsid w:val="00A96069"/>
    <w:rsid w:val="00A97C1D"/>
    <w:rsid w:val="00AA0C20"/>
    <w:rsid w:val="00AA3470"/>
    <w:rsid w:val="00AA3D59"/>
    <w:rsid w:val="00AA677D"/>
    <w:rsid w:val="00AA6C42"/>
    <w:rsid w:val="00AA6E48"/>
    <w:rsid w:val="00AA7B1A"/>
    <w:rsid w:val="00AB09A4"/>
    <w:rsid w:val="00AB2B80"/>
    <w:rsid w:val="00AB54A0"/>
    <w:rsid w:val="00AB69F9"/>
    <w:rsid w:val="00AC00A3"/>
    <w:rsid w:val="00AC033C"/>
    <w:rsid w:val="00AC3252"/>
    <w:rsid w:val="00AC3BE3"/>
    <w:rsid w:val="00AC3D83"/>
    <w:rsid w:val="00AC660C"/>
    <w:rsid w:val="00AC6CDC"/>
    <w:rsid w:val="00AC7299"/>
    <w:rsid w:val="00AC7773"/>
    <w:rsid w:val="00AD1324"/>
    <w:rsid w:val="00AD27D1"/>
    <w:rsid w:val="00AD2FF5"/>
    <w:rsid w:val="00AD520A"/>
    <w:rsid w:val="00AD6C61"/>
    <w:rsid w:val="00AE0BDA"/>
    <w:rsid w:val="00AE1968"/>
    <w:rsid w:val="00AE20EE"/>
    <w:rsid w:val="00AE4644"/>
    <w:rsid w:val="00AE4F35"/>
    <w:rsid w:val="00AE5A5A"/>
    <w:rsid w:val="00AE63CE"/>
    <w:rsid w:val="00AE73F4"/>
    <w:rsid w:val="00AF0411"/>
    <w:rsid w:val="00AF4896"/>
    <w:rsid w:val="00AF5146"/>
    <w:rsid w:val="00AF5A52"/>
    <w:rsid w:val="00AF6A79"/>
    <w:rsid w:val="00B00206"/>
    <w:rsid w:val="00B00525"/>
    <w:rsid w:val="00B0323B"/>
    <w:rsid w:val="00B07233"/>
    <w:rsid w:val="00B078AE"/>
    <w:rsid w:val="00B1073A"/>
    <w:rsid w:val="00B10D87"/>
    <w:rsid w:val="00B120E1"/>
    <w:rsid w:val="00B13D38"/>
    <w:rsid w:val="00B161DE"/>
    <w:rsid w:val="00B169F3"/>
    <w:rsid w:val="00B16B70"/>
    <w:rsid w:val="00B16BAA"/>
    <w:rsid w:val="00B17F57"/>
    <w:rsid w:val="00B213F3"/>
    <w:rsid w:val="00B22F0D"/>
    <w:rsid w:val="00B23EBE"/>
    <w:rsid w:val="00B24AF1"/>
    <w:rsid w:val="00B24FDC"/>
    <w:rsid w:val="00B251B0"/>
    <w:rsid w:val="00B26912"/>
    <w:rsid w:val="00B27584"/>
    <w:rsid w:val="00B27AE0"/>
    <w:rsid w:val="00B27DA9"/>
    <w:rsid w:val="00B30140"/>
    <w:rsid w:val="00B30150"/>
    <w:rsid w:val="00B316CD"/>
    <w:rsid w:val="00B317F8"/>
    <w:rsid w:val="00B318D7"/>
    <w:rsid w:val="00B31968"/>
    <w:rsid w:val="00B337C8"/>
    <w:rsid w:val="00B33B4C"/>
    <w:rsid w:val="00B33B80"/>
    <w:rsid w:val="00B357B1"/>
    <w:rsid w:val="00B36393"/>
    <w:rsid w:val="00B37DAB"/>
    <w:rsid w:val="00B400A3"/>
    <w:rsid w:val="00B411C6"/>
    <w:rsid w:val="00B436EA"/>
    <w:rsid w:val="00B44E63"/>
    <w:rsid w:val="00B45A94"/>
    <w:rsid w:val="00B45C8E"/>
    <w:rsid w:val="00B512CA"/>
    <w:rsid w:val="00B51DFF"/>
    <w:rsid w:val="00B52F00"/>
    <w:rsid w:val="00B560FC"/>
    <w:rsid w:val="00B5652B"/>
    <w:rsid w:val="00B613CA"/>
    <w:rsid w:val="00B6198E"/>
    <w:rsid w:val="00B63C53"/>
    <w:rsid w:val="00B70ED2"/>
    <w:rsid w:val="00B71AB2"/>
    <w:rsid w:val="00B7228F"/>
    <w:rsid w:val="00B72810"/>
    <w:rsid w:val="00B742FE"/>
    <w:rsid w:val="00B81176"/>
    <w:rsid w:val="00B81DD3"/>
    <w:rsid w:val="00B81E8F"/>
    <w:rsid w:val="00B834C5"/>
    <w:rsid w:val="00B84BAA"/>
    <w:rsid w:val="00B86AAC"/>
    <w:rsid w:val="00B86B5F"/>
    <w:rsid w:val="00B8715D"/>
    <w:rsid w:val="00B90C38"/>
    <w:rsid w:val="00B90C87"/>
    <w:rsid w:val="00B92BAC"/>
    <w:rsid w:val="00B9514B"/>
    <w:rsid w:val="00B9743C"/>
    <w:rsid w:val="00B979A4"/>
    <w:rsid w:val="00BA0D82"/>
    <w:rsid w:val="00BA1426"/>
    <w:rsid w:val="00BA4D6C"/>
    <w:rsid w:val="00BA5E5C"/>
    <w:rsid w:val="00BA5F37"/>
    <w:rsid w:val="00BA66F9"/>
    <w:rsid w:val="00BA77D5"/>
    <w:rsid w:val="00BB1FDF"/>
    <w:rsid w:val="00BB234A"/>
    <w:rsid w:val="00BB2D9C"/>
    <w:rsid w:val="00BB2E31"/>
    <w:rsid w:val="00BB3A12"/>
    <w:rsid w:val="00BB52DF"/>
    <w:rsid w:val="00BB664F"/>
    <w:rsid w:val="00BC00CB"/>
    <w:rsid w:val="00BC3230"/>
    <w:rsid w:val="00BC3BE0"/>
    <w:rsid w:val="00BC5A32"/>
    <w:rsid w:val="00BC759D"/>
    <w:rsid w:val="00BD0556"/>
    <w:rsid w:val="00BD074E"/>
    <w:rsid w:val="00BD291B"/>
    <w:rsid w:val="00BD33B8"/>
    <w:rsid w:val="00BD60C8"/>
    <w:rsid w:val="00BD648A"/>
    <w:rsid w:val="00BD70FC"/>
    <w:rsid w:val="00BD7E35"/>
    <w:rsid w:val="00BE22E0"/>
    <w:rsid w:val="00BE3A5B"/>
    <w:rsid w:val="00BE3C35"/>
    <w:rsid w:val="00BE6EDB"/>
    <w:rsid w:val="00BE6FD9"/>
    <w:rsid w:val="00BE70E1"/>
    <w:rsid w:val="00BE7676"/>
    <w:rsid w:val="00BE7F91"/>
    <w:rsid w:val="00BF5916"/>
    <w:rsid w:val="00BF6133"/>
    <w:rsid w:val="00BF68CE"/>
    <w:rsid w:val="00BF6E44"/>
    <w:rsid w:val="00BF7300"/>
    <w:rsid w:val="00BF737E"/>
    <w:rsid w:val="00BF7632"/>
    <w:rsid w:val="00C00AD8"/>
    <w:rsid w:val="00C0299A"/>
    <w:rsid w:val="00C06524"/>
    <w:rsid w:val="00C06B9A"/>
    <w:rsid w:val="00C0723C"/>
    <w:rsid w:val="00C10044"/>
    <w:rsid w:val="00C108E6"/>
    <w:rsid w:val="00C114E8"/>
    <w:rsid w:val="00C11761"/>
    <w:rsid w:val="00C11AED"/>
    <w:rsid w:val="00C12589"/>
    <w:rsid w:val="00C12B7F"/>
    <w:rsid w:val="00C13A15"/>
    <w:rsid w:val="00C154A7"/>
    <w:rsid w:val="00C16785"/>
    <w:rsid w:val="00C16A17"/>
    <w:rsid w:val="00C2042C"/>
    <w:rsid w:val="00C26C1E"/>
    <w:rsid w:val="00C26F05"/>
    <w:rsid w:val="00C30531"/>
    <w:rsid w:val="00C32B13"/>
    <w:rsid w:val="00C36CD4"/>
    <w:rsid w:val="00C41EE9"/>
    <w:rsid w:val="00C41F7E"/>
    <w:rsid w:val="00C435B0"/>
    <w:rsid w:val="00C45404"/>
    <w:rsid w:val="00C47441"/>
    <w:rsid w:val="00C47801"/>
    <w:rsid w:val="00C510AB"/>
    <w:rsid w:val="00C512D2"/>
    <w:rsid w:val="00C5141A"/>
    <w:rsid w:val="00C5294B"/>
    <w:rsid w:val="00C543A6"/>
    <w:rsid w:val="00C573BE"/>
    <w:rsid w:val="00C6334E"/>
    <w:rsid w:val="00C63482"/>
    <w:rsid w:val="00C63977"/>
    <w:rsid w:val="00C6442A"/>
    <w:rsid w:val="00C6478B"/>
    <w:rsid w:val="00C64D8D"/>
    <w:rsid w:val="00C66703"/>
    <w:rsid w:val="00C667A2"/>
    <w:rsid w:val="00C66A66"/>
    <w:rsid w:val="00C702CE"/>
    <w:rsid w:val="00C70E01"/>
    <w:rsid w:val="00C72B26"/>
    <w:rsid w:val="00C746F3"/>
    <w:rsid w:val="00C75641"/>
    <w:rsid w:val="00C807C0"/>
    <w:rsid w:val="00C81258"/>
    <w:rsid w:val="00C82995"/>
    <w:rsid w:val="00C82BFD"/>
    <w:rsid w:val="00C86BFC"/>
    <w:rsid w:val="00C86EB3"/>
    <w:rsid w:val="00C87118"/>
    <w:rsid w:val="00C87744"/>
    <w:rsid w:val="00C93D19"/>
    <w:rsid w:val="00C95FAA"/>
    <w:rsid w:val="00C97E0D"/>
    <w:rsid w:val="00CA03E9"/>
    <w:rsid w:val="00CA059E"/>
    <w:rsid w:val="00CA1558"/>
    <w:rsid w:val="00CA1711"/>
    <w:rsid w:val="00CA2F64"/>
    <w:rsid w:val="00CA51DB"/>
    <w:rsid w:val="00CA559A"/>
    <w:rsid w:val="00CB04BA"/>
    <w:rsid w:val="00CB18B1"/>
    <w:rsid w:val="00CB30B8"/>
    <w:rsid w:val="00CB3A09"/>
    <w:rsid w:val="00CB5E6A"/>
    <w:rsid w:val="00CB5E9E"/>
    <w:rsid w:val="00CB7379"/>
    <w:rsid w:val="00CB7BC0"/>
    <w:rsid w:val="00CC150B"/>
    <w:rsid w:val="00CC1C8B"/>
    <w:rsid w:val="00CC1D90"/>
    <w:rsid w:val="00CC4F6F"/>
    <w:rsid w:val="00CC5286"/>
    <w:rsid w:val="00CC5FBD"/>
    <w:rsid w:val="00CC6E96"/>
    <w:rsid w:val="00CD013B"/>
    <w:rsid w:val="00CD0329"/>
    <w:rsid w:val="00CD0A62"/>
    <w:rsid w:val="00CD0F15"/>
    <w:rsid w:val="00CD2222"/>
    <w:rsid w:val="00CD27C4"/>
    <w:rsid w:val="00CD57D1"/>
    <w:rsid w:val="00CD734C"/>
    <w:rsid w:val="00CE1873"/>
    <w:rsid w:val="00CE3302"/>
    <w:rsid w:val="00CE40B5"/>
    <w:rsid w:val="00CE58D6"/>
    <w:rsid w:val="00CE6C8D"/>
    <w:rsid w:val="00CE752C"/>
    <w:rsid w:val="00CE7B0E"/>
    <w:rsid w:val="00CE7F61"/>
    <w:rsid w:val="00CF08DB"/>
    <w:rsid w:val="00CF173C"/>
    <w:rsid w:val="00CF1D2B"/>
    <w:rsid w:val="00CF280C"/>
    <w:rsid w:val="00CF2B9F"/>
    <w:rsid w:val="00CF3F62"/>
    <w:rsid w:val="00CF41DD"/>
    <w:rsid w:val="00CF43A7"/>
    <w:rsid w:val="00CF58C7"/>
    <w:rsid w:val="00CF7811"/>
    <w:rsid w:val="00D00A14"/>
    <w:rsid w:val="00D014DC"/>
    <w:rsid w:val="00D01C4A"/>
    <w:rsid w:val="00D01D71"/>
    <w:rsid w:val="00D02B5B"/>
    <w:rsid w:val="00D036B3"/>
    <w:rsid w:val="00D0410E"/>
    <w:rsid w:val="00D0655F"/>
    <w:rsid w:val="00D06E43"/>
    <w:rsid w:val="00D07267"/>
    <w:rsid w:val="00D07974"/>
    <w:rsid w:val="00D07A46"/>
    <w:rsid w:val="00D10679"/>
    <w:rsid w:val="00D11E24"/>
    <w:rsid w:val="00D1302B"/>
    <w:rsid w:val="00D13104"/>
    <w:rsid w:val="00D13BB1"/>
    <w:rsid w:val="00D148B7"/>
    <w:rsid w:val="00D1492E"/>
    <w:rsid w:val="00D15E48"/>
    <w:rsid w:val="00D1645A"/>
    <w:rsid w:val="00D20AB7"/>
    <w:rsid w:val="00D20C5A"/>
    <w:rsid w:val="00D2111D"/>
    <w:rsid w:val="00D242CC"/>
    <w:rsid w:val="00D24537"/>
    <w:rsid w:val="00D25A94"/>
    <w:rsid w:val="00D26E20"/>
    <w:rsid w:val="00D30092"/>
    <w:rsid w:val="00D32EE7"/>
    <w:rsid w:val="00D34BB9"/>
    <w:rsid w:val="00D3562F"/>
    <w:rsid w:val="00D36B03"/>
    <w:rsid w:val="00D37BF9"/>
    <w:rsid w:val="00D4065B"/>
    <w:rsid w:val="00D41878"/>
    <w:rsid w:val="00D41E6F"/>
    <w:rsid w:val="00D4404E"/>
    <w:rsid w:val="00D44D65"/>
    <w:rsid w:val="00D51AC2"/>
    <w:rsid w:val="00D52320"/>
    <w:rsid w:val="00D52F08"/>
    <w:rsid w:val="00D53361"/>
    <w:rsid w:val="00D55130"/>
    <w:rsid w:val="00D55626"/>
    <w:rsid w:val="00D557BB"/>
    <w:rsid w:val="00D55B7B"/>
    <w:rsid w:val="00D5735A"/>
    <w:rsid w:val="00D5764A"/>
    <w:rsid w:val="00D62FEA"/>
    <w:rsid w:val="00D648E6"/>
    <w:rsid w:val="00D64B96"/>
    <w:rsid w:val="00D65D3C"/>
    <w:rsid w:val="00D66847"/>
    <w:rsid w:val="00D66D10"/>
    <w:rsid w:val="00D67AB4"/>
    <w:rsid w:val="00D7059F"/>
    <w:rsid w:val="00D706A9"/>
    <w:rsid w:val="00D70FF5"/>
    <w:rsid w:val="00D723E1"/>
    <w:rsid w:val="00D72774"/>
    <w:rsid w:val="00D73D4C"/>
    <w:rsid w:val="00D75884"/>
    <w:rsid w:val="00D75DE7"/>
    <w:rsid w:val="00D81C61"/>
    <w:rsid w:val="00D81EA5"/>
    <w:rsid w:val="00D8307A"/>
    <w:rsid w:val="00D83147"/>
    <w:rsid w:val="00D84884"/>
    <w:rsid w:val="00D848B7"/>
    <w:rsid w:val="00D85C22"/>
    <w:rsid w:val="00D85E83"/>
    <w:rsid w:val="00D85FBD"/>
    <w:rsid w:val="00D861AC"/>
    <w:rsid w:val="00D900C4"/>
    <w:rsid w:val="00D90AF9"/>
    <w:rsid w:val="00D93473"/>
    <w:rsid w:val="00D94E6C"/>
    <w:rsid w:val="00D96A6D"/>
    <w:rsid w:val="00DA2034"/>
    <w:rsid w:val="00DA2EB1"/>
    <w:rsid w:val="00DB0B09"/>
    <w:rsid w:val="00DB1D9E"/>
    <w:rsid w:val="00DB352C"/>
    <w:rsid w:val="00DB4974"/>
    <w:rsid w:val="00DB4C11"/>
    <w:rsid w:val="00DB4F25"/>
    <w:rsid w:val="00DB5127"/>
    <w:rsid w:val="00DB578D"/>
    <w:rsid w:val="00DB5B0B"/>
    <w:rsid w:val="00DB5EC1"/>
    <w:rsid w:val="00DB6463"/>
    <w:rsid w:val="00DC213F"/>
    <w:rsid w:val="00DC22BB"/>
    <w:rsid w:val="00DC4619"/>
    <w:rsid w:val="00DC48F6"/>
    <w:rsid w:val="00DC4F09"/>
    <w:rsid w:val="00DC538D"/>
    <w:rsid w:val="00DD2B8F"/>
    <w:rsid w:val="00DD3D80"/>
    <w:rsid w:val="00DD4A50"/>
    <w:rsid w:val="00DD5F1D"/>
    <w:rsid w:val="00DD65DA"/>
    <w:rsid w:val="00DD7819"/>
    <w:rsid w:val="00DE0805"/>
    <w:rsid w:val="00DE0D19"/>
    <w:rsid w:val="00DE4092"/>
    <w:rsid w:val="00DE41EF"/>
    <w:rsid w:val="00DE5019"/>
    <w:rsid w:val="00DE7B02"/>
    <w:rsid w:val="00DF024C"/>
    <w:rsid w:val="00DF276A"/>
    <w:rsid w:val="00DF3A26"/>
    <w:rsid w:val="00E00246"/>
    <w:rsid w:val="00E04DB6"/>
    <w:rsid w:val="00E04FD8"/>
    <w:rsid w:val="00E0649E"/>
    <w:rsid w:val="00E0696C"/>
    <w:rsid w:val="00E06AB9"/>
    <w:rsid w:val="00E150E9"/>
    <w:rsid w:val="00E16590"/>
    <w:rsid w:val="00E1683D"/>
    <w:rsid w:val="00E20013"/>
    <w:rsid w:val="00E24793"/>
    <w:rsid w:val="00E24848"/>
    <w:rsid w:val="00E252E2"/>
    <w:rsid w:val="00E26F6C"/>
    <w:rsid w:val="00E3054B"/>
    <w:rsid w:val="00E33A08"/>
    <w:rsid w:val="00E35AE9"/>
    <w:rsid w:val="00E37F19"/>
    <w:rsid w:val="00E41974"/>
    <w:rsid w:val="00E42CA2"/>
    <w:rsid w:val="00E44F86"/>
    <w:rsid w:val="00E47358"/>
    <w:rsid w:val="00E475FF"/>
    <w:rsid w:val="00E47708"/>
    <w:rsid w:val="00E51A32"/>
    <w:rsid w:val="00E53B58"/>
    <w:rsid w:val="00E55911"/>
    <w:rsid w:val="00E57D40"/>
    <w:rsid w:val="00E57EDE"/>
    <w:rsid w:val="00E60CD7"/>
    <w:rsid w:val="00E61AAB"/>
    <w:rsid w:val="00E63278"/>
    <w:rsid w:val="00E63A17"/>
    <w:rsid w:val="00E6467B"/>
    <w:rsid w:val="00E67A31"/>
    <w:rsid w:val="00E67C46"/>
    <w:rsid w:val="00E7531E"/>
    <w:rsid w:val="00E75E2E"/>
    <w:rsid w:val="00E762B7"/>
    <w:rsid w:val="00E77256"/>
    <w:rsid w:val="00E819BF"/>
    <w:rsid w:val="00E82135"/>
    <w:rsid w:val="00E83063"/>
    <w:rsid w:val="00E84253"/>
    <w:rsid w:val="00E85688"/>
    <w:rsid w:val="00E86533"/>
    <w:rsid w:val="00E86C9F"/>
    <w:rsid w:val="00E918A2"/>
    <w:rsid w:val="00E927DC"/>
    <w:rsid w:val="00E9282D"/>
    <w:rsid w:val="00E94517"/>
    <w:rsid w:val="00E95B87"/>
    <w:rsid w:val="00E97624"/>
    <w:rsid w:val="00EA0385"/>
    <w:rsid w:val="00EA15DE"/>
    <w:rsid w:val="00EA4162"/>
    <w:rsid w:val="00EA436F"/>
    <w:rsid w:val="00EA746E"/>
    <w:rsid w:val="00EA7F8C"/>
    <w:rsid w:val="00EB1145"/>
    <w:rsid w:val="00EB2140"/>
    <w:rsid w:val="00EB3128"/>
    <w:rsid w:val="00EB398C"/>
    <w:rsid w:val="00EB4EE5"/>
    <w:rsid w:val="00EB56BF"/>
    <w:rsid w:val="00EB6D09"/>
    <w:rsid w:val="00EC1F4E"/>
    <w:rsid w:val="00EC38E2"/>
    <w:rsid w:val="00EC397A"/>
    <w:rsid w:val="00EC39E3"/>
    <w:rsid w:val="00EC4642"/>
    <w:rsid w:val="00EC4DE4"/>
    <w:rsid w:val="00ED0758"/>
    <w:rsid w:val="00ED1EA6"/>
    <w:rsid w:val="00ED315F"/>
    <w:rsid w:val="00ED473D"/>
    <w:rsid w:val="00ED7E6E"/>
    <w:rsid w:val="00EE0484"/>
    <w:rsid w:val="00EE10F0"/>
    <w:rsid w:val="00EE21DE"/>
    <w:rsid w:val="00EE3482"/>
    <w:rsid w:val="00EE415E"/>
    <w:rsid w:val="00EE5ABA"/>
    <w:rsid w:val="00EE5D9A"/>
    <w:rsid w:val="00EE5F88"/>
    <w:rsid w:val="00EE65EE"/>
    <w:rsid w:val="00EE7AF3"/>
    <w:rsid w:val="00EF111F"/>
    <w:rsid w:val="00F0108B"/>
    <w:rsid w:val="00F057CD"/>
    <w:rsid w:val="00F05B18"/>
    <w:rsid w:val="00F10043"/>
    <w:rsid w:val="00F1335C"/>
    <w:rsid w:val="00F13A03"/>
    <w:rsid w:val="00F15DC7"/>
    <w:rsid w:val="00F17599"/>
    <w:rsid w:val="00F20205"/>
    <w:rsid w:val="00F202F4"/>
    <w:rsid w:val="00F20CE1"/>
    <w:rsid w:val="00F211AD"/>
    <w:rsid w:val="00F22BDF"/>
    <w:rsid w:val="00F256C9"/>
    <w:rsid w:val="00F315B7"/>
    <w:rsid w:val="00F32E9C"/>
    <w:rsid w:val="00F35D1D"/>
    <w:rsid w:val="00F35E71"/>
    <w:rsid w:val="00F37ADC"/>
    <w:rsid w:val="00F419F7"/>
    <w:rsid w:val="00F45965"/>
    <w:rsid w:val="00F45A2A"/>
    <w:rsid w:val="00F45C4B"/>
    <w:rsid w:val="00F46AB4"/>
    <w:rsid w:val="00F46EA5"/>
    <w:rsid w:val="00F47897"/>
    <w:rsid w:val="00F5048D"/>
    <w:rsid w:val="00F52815"/>
    <w:rsid w:val="00F551F4"/>
    <w:rsid w:val="00F573CA"/>
    <w:rsid w:val="00F60139"/>
    <w:rsid w:val="00F6170E"/>
    <w:rsid w:val="00F62ED3"/>
    <w:rsid w:val="00F65440"/>
    <w:rsid w:val="00F65B0A"/>
    <w:rsid w:val="00F67E68"/>
    <w:rsid w:val="00F71824"/>
    <w:rsid w:val="00F739AC"/>
    <w:rsid w:val="00F751F4"/>
    <w:rsid w:val="00F75D72"/>
    <w:rsid w:val="00F7601C"/>
    <w:rsid w:val="00F77C9E"/>
    <w:rsid w:val="00F81E40"/>
    <w:rsid w:val="00F839F0"/>
    <w:rsid w:val="00F840CA"/>
    <w:rsid w:val="00F8573B"/>
    <w:rsid w:val="00F8632B"/>
    <w:rsid w:val="00F87051"/>
    <w:rsid w:val="00F91493"/>
    <w:rsid w:val="00F918FB"/>
    <w:rsid w:val="00F91E98"/>
    <w:rsid w:val="00F9259C"/>
    <w:rsid w:val="00F945DE"/>
    <w:rsid w:val="00F94A06"/>
    <w:rsid w:val="00F95599"/>
    <w:rsid w:val="00F95AF3"/>
    <w:rsid w:val="00F96764"/>
    <w:rsid w:val="00FA01B4"/>
    <w:rsid w:val="00FA0677"/>
    <w:rsid w:val="00FA0780"/>
    <w:rsid w:val="00FA1B2F"/>
    <w:rsid w:val="00FA208C"/>
    <w:rsid w:val="00FA2749"/>
    <w:rsid w:val="00FA3115"/>
    <w:rsid w:val="00FA3CF3"/>
    <w:rsid w:val="00FA490E"/>
    <w:rsid w:val="00FA5512"/>
    <w:rsid w:val="00FA5D34"/>
    <w:rsid w:val="00FA78A8"/>
    <w:rsid w:val="00FB08D9"/>
    <w:rsid w:val="00FB2719"/>
    <w:rsid w:val="00FB2D4D"/>
    <w:rsid w:val="00FB6A9C"/>
    <w:rsid w:val="00FB70ED"/>
    <w:rsid w:val="00FB73E3"/>
    <w:rsid w:val="00FC22AB"/>
    <w:rsid w:val="00FC2717"/>
    <w:rsid w:val="00FC4407"/>
    <w:rsid w:val="00FC5B02"/>
    <w:rsid w:val="00FC60E3"/>
    <w:rsid w:val="00FD0820"/>
    <w:rsid w:val="00FD0B71"/>
    <w:rsid w:val="00FD148E"/>
    <w:rsid w:val="00FD3FE7"/>
    <w:rsid w:val="00FD4FBE"/>
    <w:rsid w:val="00FD535E"/>
    <w:rsid w:val="00FD718E"/>
    <w:rsid w:val="00FD731C"/>
    <w:rsid w:val="00FD737B"/>
    <w:rsid w:val="00FD77A8"/>
    <w:rsid w:val="00FE2117"/>
    <w:rsid w:val="00FE2EF7"/>
    <w:rsid w:val="00FE387C"/>
    <w:rsid w:val="00FE61AC"/>
    <w:rsid w:val="00FE7A19"/>
    <w:rsid w:val="00FF034C"/>
    <w:rsid w:val="00FF1F29"/>
    <w:rsid w:val="00FF2DD0"/>
    <w:rsid w:val="00FF2EF8"/>
    <w:rsid w:val="00FF49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D10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99"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ind w:left="1440" w:hanging="1440"/>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jc w:val="both"/>
      <w:outlineLvl w:val="4"/>
    </w:pPr>
    <w:rPr>
      <w:b/>
      <w:bCs/>
      <w:szCs w:val="20"/>
    </w:rPr>
  </w:style>
  <w:style w:type="paragraph" w:styleId="Heading6">
    <w:name w:val="heading 6"/>
    <w:basedOn w:val="Normal"/>
    <w:next w:val="Normal"/>
    <w:qFormat/>
    <w:pPr>
      <w:keepNext/>
      <w:ind w:left="1440" w:hanging="1440"/>
      <w:outlineLvl w:val="5"/>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styleId="Emphasis">
    <w:name w:val="Emphasis"/>
    <w:qFormat/>
    <w:rPr>
      <w:i/>
      <w:iCs/>
    </w:rPr>
  </w:style>
  <w:style w:type="paragraph" w:styleId="BodyText">
    <w:name w:val="Body Text"/>
    <w:basedOn w:val="Normal"/>
    <w:rPr>
      <w:b/>
      <w:bCs/>
    </w:rPr>
  </w:style>
  <w:style w:type="paragraph" w:styleId="BodyText2">
    <w:name w:val="Body Text 2"/>
    <w:basedOn w:val="Normal"/>
    <w:rPr>
      <w:sz w:val="22"/>
      <w:szCs w:val="20"/>
      <w:lang w:val="en-US"/>
    </w:rPr>
  </w:style>
  <w:style w:type="paragraph" w:styleId="Header">
    <w:name w:val="header"/>
    <w:basedOn w:val="Normal"/>
    <w:link w:val="HeaderChar"/>
    <w:uiPriority w:val="99"/>
    <w:pPr>
      <w:tabs>
        <w:tab w:val="center" w:pos="4536"/>
        <w:tab w:val="right" w:pos="9072"/>
      </w:tabs>
      <w:spacing w:line="288" w:lineRule="auto"/>
    </w:pPr>
    <w:rPr>
      <w:rFonts w:ascii="News Gothic" w:hAnsi="News Gothic" w:cs="Times New Roman"/>
      <w:szCs w:val="20"/>
      <w:lang w:val="nl-NL"/>
    </w:rPr>
  </w:style>
  <w:style w:type="paragraph" w:styleId="BodyText3">
    <w:name w:val="Body Text 3"/>
    <w:basedOn w:val="Normal"/>
    <w:pPr>
      <w:jc w:val="both"/>
    </w:pPr>
    <w:rPr>
      <w:sz w:val="22"/>
      <w:szCs w:val="20"/>
      <w:lang w:val="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lang w:val="en-US"/>
    </w:rPr>
  </w:style>
  <w:style w:type="paragraph" w:styleId="BodyTextIndent">
    <w:name w:val="Body Text Indent"/>
    <w:basedOn w:val="Normal"/>
    <w:pPr>
      <w:ind w:left="1440" w:hanging="1440"/>
    </w:pPr>
    <w:rPr>
      <w:b/>
      <w:bCs/>
      <w:lang w:val="en-US"/>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inplacedisplayid4siteid0">
    <w:name w:val="inplacedisplayid4siteid0"/>
    <w:basedOn w:val="DefaultParagraphFont"/>
  </w:style>
  <w:style w:type="character" w:styleId="Strong">
    <w:name w:val="Strong"/>
    <w:qFormat/>
    <w:rPr>
      <w:b/>
      <w:bCs/>
    </w:rPr>
  </w:style>
  <w:style w:type="paragraph" w:customStyle="1" w:styleId="mc-coursetext">
    <w:name w:val="mc-coursetext"/>
    <w:basedOn w:val="Normal"/>
    <w:pPr>
      <w:spacing w:before="100" w:beforeAutospacing="1" w:after="100" w:afterAutospacing="1"/>
    </w:pPr>
    <w:rPr>
      <w:rFonts w:ascii="Times New Roman" w:hAnsi="Times New Roman" w:cs="Times New Roman"/>
      <w:sz w:val="24"/>
      <w:lang w:val="nl-NL" w:eastAsia="nl-NL"/>
    </w:rPr>
  </w:style>
  <w:style w:type="paragraph" w:styleId="PlainText">
    <w:name w:val="Plain Text"/>
    <w:basedOn w:val="Normal"/>
    <w:link w:val="PlainTextChar"/>
    <w:uiPriority w:val="99"/>
    <w:pPr>
      <w:spacing w:before="100" w:beforeAutospacing="1" w:after="100" w:afterAutospacing="1"/>
    </w:pPr>
    <w:rPr>
      <w:rFonts w:ascii="Times New Roman" w:hAnsi="Times New Roman" w:cs="Times New Roman"/>
      <w:sz w:val="24"/>
      <w:lang w:val="nl-NL" w:eastAsia="nl-NL"/>
    </w:rPr>
  </w:style>
  <w:style w:type="character" w:customStyle="1" w:styleId="bodycopy">
    <w:name w:val="bodycopy"/>
    <w:basedOn w:val="DefaultParagraphFont"/>
  </w:style>
  <w:style w:type="paragraph" w:styleId="TOC1">
    <w:name w:val="toc 1"/>
    <w:basedOn w:val="Normal"/>
    <w:next w:val="Normal"/>
    <w:autoRedefine/>
    <w:uiPriority w:val="39"/>
    <w:rsid w:val="00BB664F"/>
    <w:pPr>
      <w:tabs>
        <w:tab w:val="left" w:pos="2268"/>
        <w:tab w:val="right" w:leader="dot" w:pos="8296"/>
      </w:tabs>
      <w:ind w:left="2268" w:hanging="2268"/>
      <w:jc w:val="both"/>
    </w:pPr>
    <w:rPr>
      <w:i/>
      <w:noProof/>
      <w:color w:val="000000"/>
      <w:szCs w:val="20"/>
      <w:lang w:val="fr-FR"/>
    </w:rPr>
  </w:style>
  <w:style w:type="paragraph" w:styleId="TOC3">
    <w:name w:val="toc 3"/>
    <w:basedOn w:val="Normal"/>
    <w:next w:val="Normal"/>
    <w:autoRedefine/>
    <w:uiPriority w:val="39"/>
    <w:pPr>
      <w:ind w:left="400"/>
    </w:pPr>
  </w:style>
  <w:style w:type="paragraph" w:styleId="TOC2">
    <w:name w:val="toc 2"/>
    <w:basedOn w:val="Normal"/>
    <w:next w:val="Normal"/>
    <w:autoRedefine/>
    <w:uiPriority w:val="39"/>
    <w:pPr>
      <w:tabs>
        <w:tab w:val="left" w:pos="1134"/>
        <w:tab w:val="right" w:leader="dot" w:pos="8295"/>
      </w:tabs>
      <w:ind w:left="1134" w:hanging="936"/>
    </w:pPr>
    <w:rPr>
      <w:noProof/>
      <w:szCs w:val="20"/>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rPr>
      <w:color w:val="800080"/>
      <w:u w:val="single"/>
    </w:rPr>
  </w:style>
  <w:style w:type="paragraph" w:styleId="ListParagraph">
    <w:name w:val="List Paragraph"/>
    <w:basedOn w:val="Normal"/>
    <w:uiPriority w:val="99"/>
    <w:qFormat/>
    <w:pPr>
      <w:ind w:left="720"/>
    </w:pPr>
    <w:rPr>
      <w:rFonts w:ascii="Times New Roman" w:eastAsia="Calibri" w:hAnsi="Times New Roman" w:cs="Times New Roman"/>
      <w:bCs/>
      <w:color w:val="000000"/>
      <w:sz w:val="22"/>
      <w:szCs w:val="28"/>
      <w:lang w:val="nl-NL"/>
    </w:rPr>
  </w:style>
  <w:style w:type="character" w:customStyle="1" w:styleId="titletextbold">
    <w:name w:val="titletextbold"/>
    <w:basedOn w:val="DefaultParagraphFont"/>
    <w:rsid w:val="00FA01B4"/>
  </w:style>
  <w:style w:type="table" w:styleId="TableGrid">
    <w:name w:val="Table Grid"/>
    <w:basedOn w:val="TableNormal"/>
    <w:rsid w:val="00FA0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jstalinea1">
    <w:name w:val="Lijstalinea1"/>
    <w:basedOn w:val="Normal"/>
    <w:qFormat/>
    <w:rsid w:val="0038016E"/>
    <w:pPr>
      <w:spacing w:after="200" w:line="276" w:lineRule="auto"/>
      <w:ind w:left="720"/>
      <w:contextualSpacing/>
    </w:pPr>
    <w:rPr>
      <w:rFonts w:ascii="Calibri" w:eastAsia="Calibri" w:hAnsi="Calibri" w:cs="Times New Roman"/>
      <w:sz w:val="22"/>
      <w:szCs w:val="22"/>
      <w:lang w:val="nl-NL"/>
    </w:rPr>
  </w:style>
  <w:style w:type="paragraph" w:customStyle="1" w:styleId="listparagraphcxspmiddle">
    <w:name w:val="listparagraphcxspmiddle"/>
    <w:basedOn w:val="Normal"/>
    <w:rsid w:val="004E3A74"/>
    <w:pPr>
      <w:spacing w:before="100" w:beforeAutospacing="1" w:after="100" w:afterAutospacing="1"/>
    </w:pPr>
    <w:rPr>
      <w:rFonts w:ascii="Times New Roman" w:hAnsi="Times New Roman" w:cs="Times New Roman"/>
      <w:sz w:val="24"/>
      <w:lang w:val="en-US"/>
    </w:rPr>
  </w:style>
  <w:style w:type="paragraph" w:customStyle="1" w:styleId="listparagraphcxsplast">
    <w:name w:val="listparagraphcxsplast"/>
    <w:basedOn w:val="Normal"/>
    <w:rsid w:val="004E3A74"/>
    <w:pPr>
      <w:spacing w:before="100" w:beforeAutospacing="1" w:after="100" w:afterAutospacing="1"/>
    </w:pPr>
    <w:rPr>
      <w:rFonts w:ascii="Times New Roman" w:hAnsi="Times New Roman" w:cs="Times New Roman"/>
      <w:sz w:val="24"/>
      <w:lang w:val="en-US"/>
    </w:rPr>
  </w:style>
  <w:style w:type="character" w:customStyle="1" w:styleId="FooterChar">
    <w:name w:val="Footer Char"/>
    <w:link w:val="Footer"/>
    <w:uiPriority w:val="99"/>
    <w:rsid w:val="00830A3D"/>
    <w:rPr>
      <w:rFonts w:ascii="Verdana" w:hAnsi="Verdana" w:cs="Arial"/>
      <w:szCs w:val="24"/>
      <w:lang w:val="en-GB" w:eastAsia="en-US" w:bidi="ar-SA"/>
    </w:rPr>
  </w:style>
  <w:style w:type="character" w:styleId="CommentReference">
    <w:name w:val="annotation reference"/>
    <w:semiHidden/>
    <w:rsid w:val="00EC1F4E"/>
    <w:rPr>
      <w:sz w:val="16"/>
      <w:szCs w:val="16"/>
    </w:rPr>
  </w:style>
  <w:style w:type="paragraph" w:styleId="CommentText">
    <w:name w:val="annotation text"/>
    <w:basedOn w:val="Normal"/>
    <w:link w:val="CommentTextChar"/>
    <w:semiHidden/>
    <w:rsid w:val="00EC1F4E"/>
    <w:rPr>
      <w:szCs w:val="20"/>
    </w:rPr>
  </w:style>
  <w:style w:type="paragraph" w:styleId="CommentSubject">
    <w:name w:val="annotation subject"/>
    <w:basedOn w:val="CommentText"/>
    <w:next w:val="CommentText"/>
    <w:semiHidden/>
    <w:rsid w:val="00EC1F4E"/>
    <w:rPr>
      <w:b/>
      <w:bCs/>
    </w:rPr>
  </w:style>
  <w:style w:type="paragraph" w:styleId="BalloonText">
    <w:name w:val="Balloon Text"/>
    <w:basedOn w:val="Normal"/>
    <w:semiHidden/>
    <w:rsid w:val="00EC1F4E"/>
    <w:rPr>
      <w:rFonts w:ascii="Tahoma" w:hAnsi="Tahoma" w:cs="Tahoma"/>
      <w:sz w:val="16"/>
      <w:szCs w:val="16"/>
    </w:rPr>
  </w:style>
  <w:style w:type="character" w:customStyle="1" w:styleId="apple-style-span">
    <w:name w:val="apple-style-span"/>
    <w:basedOn w:val="DefaultParagraphFont"/>
    <w:rsid w:val="00DB352C"/>
  </w:style>
  <w:style w:type="paragraph" w:customStyle="1" w:styleId="Alineatekst">
    <w:name w:val="Alineatekst"/>
    <w:rsid w:val="0088601F"/>
    <w:pPr>
      <w:widowControl w:val="0"/>
      <w:tabs>
        <w:tab w:val="left" w:pos="284"/>
      </w:tabs>
      <w:spacing w:line="280" w:lineRule="atLeast"/>
      <w:jc w:val="both"/>
    </w:pPr>
    <w:rPr>
      <w:sz w:val="24"/>
      <w:lang w:val="nl"/>
    </w:rPr>
  </w:style>
  <w:style w:type="paragraph" w:customStyle="1" w:styleId="ClearFormatting">
    <w:name w:val="Clear Formatting"/>
    <w:basedOn w:val="TOC1"/>
    <w:rsid w:val="00682D15"/>
    <w:rPr>
      <w:i w:val="0"/>
    </w:rPr>
  </w:style>
  <w:style w:type="paragraph" w:customStyle="1" w:styleId="Kleurrijkelijst-accent11">
    <w:name w:val="Kleurrijke lijst - accent 11"/>
    <w:basedOn w:val="Normal"/>
    <w:qFormat/>
    <w:rsid w:val="0068151B"/>
    <w:pPr>
      <w:ind w:left="720"/>
      <w:contextualSpacing/>
    </w:pPr>
    <w:rPr>
      <w:rFonts w:ascii="Times New Roman" w:eastAsia="SimSun" w:hAnsi="Times New Roman" w:cs="Times New Roman"/>
      <w:sz w:val="24"/>
      <w:lang w:eastAsia="zh-CN"/>
    </w:rPr>
  </w:style>
  <w:style w:type="paragraph" w:styleId="Revision">
    <w:name w:val="Revision"/>
    <w:hidden/>
    <w:uiPriority w:val="99"/>
    <w:semiHidden/>
    <w:rsid w:val="00535A09"/>
    <w:rPr>
      <w:rFonts w:ascii="Verdana" w:hAnsi="Verdana" w:cs="Arial"/>
      <w:szCs w:val="24"/>
      <w:lang w:val="en-GB"/>
    </w:rPr>
  </w:style>
  <w:style w:type="paragraph" w:styleId="NoSpacing">
    <w:name w:val="No Spacing"/>
    <w:uiPriority w:val="1"/>
    <w:qFormat/>
    <w:rsid w:val="008065C7"/>
    <w:rPr>
      <w:rFonts w:ascii="Cambria" w:eastAsia="Times New Roman" w:hAnsi="Cambria"/>
      <w:sz w:val="24"/>
      <w:szCs w:val="24"/>
    </w:rPr>
  </w:style>
  <w:style w:type="character" w:customStyle="1" w:styleId="CommentTextChar">
    <w:name w:val="Comment Text Char"/>
    <w:link w:val="CommentText"/>
    <w:semiHidden/>
    <w:rsid w:val="008065C7"/>
    <w:rPr>
      <w:rFonts w:ascii="Verdana" w:hAnsi="Verdana" w:cs="Arial"/>
      <w:lang w:val="en-GB" w:eastAsia="en-US"/>
    </w:rPr>
  </w:style>
  <w:style w:type="paragraph" w:customStyle="1" w:styleId="Default">
    <w:name w:val="Default"/>
    <w:rsid w:val="00B22F0D"/>
    <w:pPr>
      <w:autoSpaceDE w:val="0"/>
      <w:autoSpaceDN w:val="0"/>
      <w:adjustRightInd w:val="0"/>
    </w:pPr>
    <w:rPr>
      <w:rFonts w:ascii="Arial" w:eastAsia="SimSun" w:hAnsi="Arial" w:cs="Arial"/>
      <w:color w:val="000000"/>
      <w:sz w:val="24"/>
      <w:szCs w:val="24"/>
      <w:lang w:eastAsia="zh-CN"/>
    </w:rPr>
  </w:style>
  <w:style w:type="character" w:customStyle="1" w:styleId="HeaderChar">
    <w:name w:val="Header Char"/>
    <w:link w:val="Header"/>
    <w:uiPriority w:val="99"/>
    <w:rsid w:val="00797026"/>
    <w:rPr>
      <w:rFonts w:ascii="News Gothic" w:hAnsi="News Gothic"/>
      <w:lang w:val="nl-NL" w:eastAsia="en-US"/>
    </w:rPr>
  </w:style>
  <w:style w:type="character" w:customStyle="1" w:styleId="PlainTextChar">
    <w:name w:val="Plain Text Char"/>
    <w:link w:val="PlainText"/>
    <w:uiPriority w:val="99"/>
    <w:rsid w:val="007D6EED"/>
    <w:rPr>
      <w:sz w:val="24"/>
      <w:szCs w:val="24"/>
      <w:lang w:val="nl-NL" w:eastAsia="nl-NL"/>
    </w:rPr>
  </w:style>
  <w:style w:type="character" w:customStyle="1" w:styleId="description">
    <w:name w:val="description"/>
    <w:rsid w:val="00D41E6F"/>
  </w:style>
  <w:style w:type="paragraph" w:customStyle="1" w:styleId="Body">
    <w:name w:val="Body"/>
    <w:rsid w:val="00B436EA"/>
    <w:rPr>
      <w:rFonts w:ascii="Helvetica" w:eastAsia="ヒラギノ角ゴ Pro W3" w:hAnsi="Helvetica"/>
      <w:color w:val="000000"/>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99"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erdana" w:hAnsi="Verdana" w:cs="Arial"/>
      <w:szCs w:val="24"/>
      <w:lang w:val="en-GB"/>
    </w:rPr>
  </w:style>
  <w:style w:type="paragraph" w:styleId="Heading1">
    <w:name w:val="heading 1"/>
    <w:basedOn w:val="Normal"/>
    <w:next w:val="Normal"/>
    <w:qFormat/>
    <w:pPr>
      <w:keepNext/>
      <w:ind w:left="1440" w:hanging="1440"/>
      <w:outlineLvl w:val="0"/>
    </w:pPr>
    <w:rPr>
      <w:b/>
      <w:bCs/>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both"/>
      <w:outlineLvl w:val="2"/>
    </w:pPr>
    <w:rPr>
      <w:i/>
      <w:iCs/>
    </w:rPr>
  </w:style>
  <w:style w:type="paragraph" w:styleId="Heading4">
    <w:name w:val="heading 4"/>
    <w:basedOn w:val="Normal"/>
    <w:next w:val="Normal"/>
    <w:qFormat/>
    <w:pPr>
      <w:keepNext/>
      <w:outlineLvl w:val="3"/>
    </w:pPr>
    <w:rPr>
      <w:b/>
      <w:bCs/>
      <w:sz w:val="24"/>
    </w:rPr>
  </w:style>
  <w:style w:type="paragraph" w:styleId="Heading5">
    <w:name w:val="heading 5"/>
    <w:basedOn w:val="Normal"/>
    <w:next w:val="Normal"/>
    <w:qFormat/>
    <w:pPr>
      <w:keepNext/>
      <w:jc w:val="both"/>
      <w:outlineLvl w:val="4"/>
    </w:pPr>
    <w:rPr>
      <w:b/>
      <w:bCs/>
      <w:szCs w:val="20"/>
    </w:rPr>
  </w:style>
  <w:style w:type="paragraph" w:styleId="Heading6">
    <w:name w:val="heading 6"/>
    <w:basedOn w:val="Normal"/>
    <w:next w:val="Normal"/>
    <w:qFormat/>
    <w:pPr>
      <w:keepNext/>
      <w:ind w:left="1440" w:hanging="1440"/>
      <w:outlineLvl w:val="5"/>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styleId="Emphasis">
    <w:name w:val="Emphasis"/>
    <w:qFormat/>
    <w:rPr>
      <w:i/>
      <w:iCs/>
    </w:rPr>
  </w:style>
  <w:style w:type="paragraph" w:styleId="BodyText">
    <w:name w:val="Body Text"/>
    <w:basedOn w:val="Normal"/>
    <w:rPr>
      <w:b/>
      <w:bCs/>
    </w:rPr>
  </w:style>
  <w:style w:type="paragraph" w:styleId="BodyText2">
    <w:name w:val="Body Text 2"/>
    <w:basedOn w:val="Normal"/>
    <w:rPr>
      <w:sz w:val="22"/>
      <w:szCs w:val="20"/>
      <w:lang w:val="en-US"/>
    </w:rPr>
  </w:style>
  <w:style w:type="paragraph" w:styleId="Header">
    <w:name w:val="header"/>
    <w:basedOn w:val="Normal"/>
    <w:link w:val="HeaderChar"/>
    <w:uiPriority w:val="99"/>
    <w:pPr>
      <w:tabs>
        <w:tab w:val="center" w:pos="4536"/>
        <w:tab w:val="right" w:pos="9072"/>
      </w:tabs>
      <w:spacing w:line="288" w:lineRule="auto"/>
    </w:pPr>
    <w:rPr>
      <w:rFonts w:ascii="News Gothic" w:hAnsi="News Gothic" w:cs="Times New Roman"/>
      <w:szCs w:val="20"/>
      <w:lang w:val="nl-NL"/>
    </w:rPr>
  </w:style>
  <w:style w:type="paragraph" w:styleId="BodyText3">
    <w:name w:val="Body Text 3"/>
    <w:basedOn w:val="Normal"/>
    <w:pPr>
      <w:jc w:val="both"/>
    </w:pPr>
    <w:rPr>
      <w:sz w:val="22"/>
      <w:szCs w:val="20"/>
      <w:lang w:val="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lang w:val="en-US"/>
    </w:rPr>
  </w:style>
  <w:style w:type="paragraph" w:styleId="BodyTextIndent">
    <w:name w:val="Body Text Indent"/>
    <w:basedOn w:val="Normal"/>
    <w:pPr>
      <w:ind w:left="1440" w:hanging="1440"/>
    </w:pPr>
    <w:rPr>
      <w:b/>
      <w:bCs/>
      <w:lang w:val="en-US"/>
    </w:rPr>
  </w:style>
  <w:style w:type="paragraph" w:styleId="Footer">
    <w:name w:val="footer"/>
    <w:basedOn w:val="Normal"/>
    <w:link w:val="FooterChar"/>
    <w:uiPriority w:val="99"/>
    <w:pPr>
      <w:tabs>
        <w:tab w:val="center" w:pos="4153"/>
        <w:tab w:val="right" w:pos="8306"/>
      </w:tabs>
    </w:pPr>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inplacedisplayid4siteid0">
    <w:name w:val="inplacedisplayid4siteid0"/>
    <w:basedOn w:val="DefaultParagraphFont"/>
  </w:style>
  <w:style w:type="character" w:styleId="Strong">
    <w:name w:val="Strong"/>
    <w:qFormat/>
    <w:rPr>
      <w:b/>
      <w:bCs/>
    </w:rPr>
  </w:style>
  <w:style w:type="paragraph" w:customStyle="1" w:styleId="mc-coursetext">
    <w:name w:val="mc-coursetext"/>
    <w:basedOn w:val="Normal"/>
    <w:pPr>
      <w:spacing w:before="100" w:beforeAutospacing="1" w:after="100" w:afterAutospacing="1"/>
    </w:pPr>
    <w:rPr>
      <w:rFonts w:ascii="Times New Roman" w:hAnsi="Times New Roman" w:cs="Times New Roman"/>
      <w:sz w:val="24"/>
      <w:lang w:val="nl-NL" w:eastAsia="nl-NL"/>
    </w:rPr>
  </w:style>
  <w:style w:type="paragraph" w:styleId="PlainText">
    <w:name w:val="Plain Text"/>
    <w:basedOn w:val="Normal"/>
    <w:link w:val="PlainTextChar"/>
    <w:uiPriority w:val="99"/>
    <w:pPr>
      <w:spacing w:before="100" w:beforeAutospacing="1" w:after="100" w:afterAutospacing="1"/>
    </w:pPr>
    <w:rPr>
      <w:rFonts w:ascii="Times New Roman" w:hAnsi="Times New Roman" w:cs="Times New Roman"/>
      <w:sz w:val="24"/>
      <w:lang w:val="nl-NL" w:eastAsia="nl-NL"/>
    </w:rPr>
  </w:style>
  <w:style w:type="character" w:customStyle="1" w:styleId="bodycopy">
    <w:name w:val="bodycopy"/>
    <w:basedOn w:val="DefaultParagraphFont"/>
  </w:style>
  <w:style w:type="paragraph" w:styleId="TOC1">
    <w:name w:val="toc 1"/>
    <w:basedOn w:val="Normal"/>
    <w:next w:val="Normal"/>
    <w:autoRedefine/>
    <w:uiPriority w:val="39"/>
    <w:rsid w:val="00BB664F"/>
    <w:pPr>
      <w:tabs>
        <w:tab w:val="left" w:pos="2268"/>
        <w:tab w:val="right" w:leader="dot" w:pos="8296"/>
      </w:tabs>
      <w:ind w:left="2268" w:hanging="2268"/>
      <w:jc w:val="both"/>
    </w:pPr>
    <w:rPr>
      <w:i/>
      <w:noProof/>
      <w:color w:val="000000"/>
      <w:szCs w:val="20"/>
      <w:lang w:val="fr-FR"/>
    </w:rPr>
  </w:style>
  <w:style w:type="paragraph" w:styleId="TOC3">
    <w:name w:val="toc 3"/>
    <w:basedOn w:val="Normal"/>
    <w:next w:val="Normal"/>
    <w:autoRedefine/>
    <w:uiPriority w:val="39"/>
    <w:pPr>
      <w:ind w:left="400"/>
    </w:pPr>
  </w:style>
  <w:style w:type="paragraph" w:styleId="TOC2">
    <w:name w:val="toc 2"/>
    <w:basedOn w:val="Normal"/>
    <w:next w:val="Normal"/>
    <w:autoRedefine/>
    <w:uiPriority w:val="39"/>
    <w:pPr>
      <w:tabs>
        <w:tab w:val="left" w:pos="1134"/>
        <w:tab w:val="right" w:leader="dot" w:pos="8295"/>
      </w:tabs>
      <w:ind w:left="1134" w:hanging="936"/>
    </w:pPr>
    <w:rPr>
      <w:noProof/>
      <w:szCs w:val="20"/>
    </w:r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FollowedHyperlink">
    <w:name w:val="FollowedHyperlink"/>
    <w:rPr>
      <w:color w:val="800080"/>
      <w:u w:val="single"/>
    </w:rPr>
  </w:style>
  <w:style w:type="paragraph" w:styleId="ListParagraph">
    <w:name w:val="List Paragraph"/>
    <w:basedOn w:val="Normal"/>
    <w:uiPriority w:val="99"/>
    <w:qFormat/>
    <w:pPr>
      <w:ind w:left="720"/>
    </w:pPr>
    <w:rPr>
      <w:rFonts w:ascii="Times New Roman" w:eastAsia="Calibri" w:hAnsi="Times New Roman" w:cs="Times New Roman"/>
      <w:bCs/>
      <w:color w:val="000000"/>
      <w:sz w:val="22"/>
      <w:szCs w:val="28"/>
      <w:lang w:val="nl-NL"/>
    </w:rPr>
  </w:style>
  <w:style w:type="character" w:customStyle="1" w:styleId="titletextbold">
    <w:name w:val="titletextbold"/>
    <w:basedOn w:val="DefaultParagraphFont"/>
    <w:rsid w:val="00FA01B4"/>
  </w:style>
  <w:style w:type="table" w:styleId="TableGrid">
    <w:name w:val="Table Grid"/>
    <w:basedOn w:val="TableNormal"/>
    <w:rsid w:val="00FA01B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jstalinea1">
    <w:name w:val="Lijstalinea1"/>
    <w:basedOn w:val="Normal"/>
    <w:qFormat/>
    <w:rsid w:val="0038016E"/>
    <w:pPr>
      <w:spacing w:after="200" w:line="276" w:lineRule="auto"/>
      <w:ind w:left="720"/>
      <w:contextualSpacing/>
    </w:pPr>
    <w:rPr>
      <w:rFonts w:ascii="Calibri" w:eastAsia="Calibri" w:hAnsi="Calibri" w:cs="Times New Roman"/>
      <w:sz w:val="22"/>
      <w:szCs w:val="22"/>
      <w:lang w:val="nl-NL"/>
    </w:rPr>
  </w:style>
  <w:style w:type="paragraph" w:customStyle="1" w:styleId="listparagraphcxspmiddle">
    <w:name w:val="listparagraphcxspmiddle"/>
    <w:basedOn w:val="Normal"/>
    <w:rsid w:val="004E3A74"/>
    <w:pPr>
      <w:spacing w:before="100" w:beforeAutospacing="1" w:after="100" w:afterAutospacing="1"/>
    </w:pPr>
    <w:rPr>
      <w:rFonts w:ascii="Times New Roman" w:hAnsi="Times New Roman" w:cs="Times New Roman"/>
      <w:sz w:val="24"/>
      <w:lang w:val="en-US"/>
    </w:rPr>
  </w:style>
  <w:style w:type="paragraph" w:customStyle="1" w:styleId="listparagraphcxsplast">
    <w:name w:val="listparagraphcxsplast"/>
    <w:basedOn w:val="Normal"/>
    <w:rsid w:val="004E3A74"/>
    <w:pPr>
      <w:spacing w:before="100" w:beforeAutospacing="1" w:after="100" w:afterAutospacing="1"/>
    </w:pPr>
    <w:rPr>
      <w:rFonts w:ascii="Times New Roman" w:hAnsi="Times New Roman" w:cs="Times New Roman"/>
      <w:sz w:val="24"/>
      <w:lang w:val="en-US"/>
    </w:rPr>
  </w:style>
  <w:style w:type="character" w:customStyle="1" w:styleId="FooterChar">
    <w:name w:val="Footer Char"/>
    <w:link w:val="Footer"/>
    <w:uiPriority w:val="99"/>
    <w:rsid w:val="00830A3D"/>
    <w:rPr>
      <w:rFonts w:ascii="Verdana" w:hAnsi="Verdana" w:cs="Arial"/>
      <w:szCs w:val="24"/>
      <w:lang w:val="en-GB" w:eastAsia="en-US" w:bidi="ar-SA"/>
    </w:rPr>
  </w:style>
  <w:style w:type="character" w:styleId="CommentReference">
    <w:name w:val="annotation reference"/>
    <w:semiHidden/>
    <w:rsid w:val="00EC1F4E"/>
    <w:rPr>
      <w:sz w:val="16"/>
      <w:szCs w:val="16"/>
    </w:rPr>
  </w:style>
  <w:style w:type="paragraph" w:styleId="CommentText">
    <w:name w:val="annotation text"/>
    <w:basedOn w:val="Normal"/>
    <w:link w:val="CommentTextChar"/>
    <w:semiHidden/>
    <w:rsid w:val="00EC1F4E"/>
    <w:rPr>
      <w:szCs w:val="20"/>
    </w:rPr>
  </w:style>
  <w:style w:type="paragraph" w:styleId="CommentSubject">
    <w:name w:val="annotation subject"/>
    <w:basedOn w:val="CommentText"/>
    <w:next w:val="CommentText"/>
    <w:semiHidden/>
    <w:rsid w:val="00EC1F4E"/>
    <w:rPr>
      <w:b/>
      <w:bCs/>
    </w:rPr>
  </w:style>
  <w:style w:type="paragraph" w:styleId="BalloonText">
    <w:name w:val="Balloon Text"/>
    <w:basedOn w:val="Normal"/>
    <w:semiHidden/>
    <w:rsid w:val="00EC1F4E"/>
    <w:rPr>
      <w:rFonts w:ascii="Tahoma" w:hAnsi="Tahoma" w:cs="Tahoma"/>
      <w:sz w:val="16"/>
      <w:szCs w:val="16"/>
    </w:rPr>
  </w:style>
  <w:style w:type="character" w:customStyle="1" w:styleId="apple-style-span">
    <w:name w:val="apple-style-span"/>
    <w:basedOn w:val="DefaultParagraphFont"/>
    <w:rsid w:val="00DB352C"/>
  </w:style>
  <w:style w:type="paragraph" w:customStyle="1" w:styleId="Alineatekst">
    <w:name w:val="Alineatekst"/>
    <w:rsid w:val="0088601F"/>
    <w:pPr>
      <w:widowControl w:val="0"/>
      <w:tabs>
        <w:tab w:val="left" w:pos="284"/>
      </w:tabs>
      <w:spacing w:line="280" w:lineRule="atLeast"/>
      <w:jc w:val="both"/>
    </w:pPr>
    <w:rPr>
      <w:sz w:val="24"/>
      <w:lang w:val="nl"/>
    </w:rPr>
  </w:style>
  <w:style w:type="paragraph" w:customStyle="1" w:styleId="ClearFormatting">
    <w:name w:val="Clear Formatting"/>
    <w:basedOn w:val="TOC1"/>
    <w:rsid w:val="00682D15"/>
    <w:rPr>
      <w:i w:val="0"/>
    </w:rPr>
  </w:style>
  <w:style w:type="paragraph" w:customStyle="1" w:styleId="Kleurrijkelijst-accent11">
    <w:name w:val="Kleurrijke lijst - accent 11"/>
    <w:basedOn w:val="Normal"/>
    <w:qFormat/>
    <w:rsid w:val="0068151B"/>
    <w:pPr>
      <w:ind w:left="720"/>
      <w:contextualSpacing/>
    </w:pPr>
    <w:rPr>
      <w:rFonts w:ascii="Times New Roman" w:eastAsia="SimSun" w:hAnsi="Times New Roman" w:cs="Times New Roman"/>
      <w:sz w:val="24"/>
      <w:lang w:eastAsia="zh-CN"/>
    </w:rPr>
  </w:style>
  <w:style w:type="paragraph" w:styleId="Revision">
    <w:name w:val="Revision"/>
    <w:hidden/>
    <w:uiPriority w:val="99"/>
    <w:semiHidden/>
    <w:rsid w:val="00535A09"/>
    <w:rPr>
      <w:rFonts w:ascii="Verdana" w:hAnsi="Verdana" w:cs="Arial"/>
      <w:szCs w:val="24"/>
      <w:lang w:val="en-GB"/>
    </w:rPr>
  </w:style>
  <w:style w:type="paragraph" w:styleId="NoSpacing">
    <w:name w:val="No Spacing"/>
    <w:uiPriority w:val="1"/>
    <w:qFormat/>
    <w:rsid w:val="008065C7"/>
    <w:rPr>
      <w:rFonts w:ascii="Cambria" w:eastAsia="Times New Roman" w:hAnsi="Cambria"/>
      <w:sz w:val="24"/>
      <w:szCs w:val="24"/>
    </w:rPr>
  </w:style>
  <w:style w:type="character" w:customStyle="1" w:styleId="CommentTextChar">
    <w:name w:val="Comment Text Char"/>
    <w:link w:val="CommentText"/>
    <w:semiHidden/>
    <w:rsid w:val="008065C7"/>
    <w:rPr>
      <w:rFonts w:ascii="Verdana" w:hAnsi="Verdana" w:cs="Arial"/>
      <w:lang w:val="en-GB" w:eastAsia="en-US"/>
    </w:rPr>
  </w:style>
  <w:style w:type="paragraph" w:customStyle="1" w:styleId="Default">
    <w:name w:val="Default"/>
    <w:rsid w:val="00B22F0D"/>
    <w:pPr>
      <w:autoSpaceDE w:val="0"/>
      <w:autoSpaceDN w:val="0"/>
      <w:adjustRightInd w:val="0"/>
    </w:pPr>
    <w:rPr>
      <w:rFonts w:ascii="Arial" w:eastAsia="SimSun" w:hAnsi="Arial" w:cs="Arial"/>
      <w:color w:val="000000"/>
      <w:sz w:val="24"/>
      <w:szCs w:val="24"/>
      <w:lang w:eastAsia="zh-CN"/>
    </w:rPr>
  </w:style>
  <w:style w:type="character" w:customStyle="1" w:styleId="HeaderChar">
    <w:name w:val="Header Char"/>
    <w:link w:val="Header"/>
    <w:uiPriority w:val="99"/>
    <w:rsid w:val="00797026"/>
    <w:rPr>
      <w:rFonts w:ascii="News Gothic" w:hAnsi="News Gothic"/>
      <w:lang w:val="nl-NL" w:eastAsia="en-US"/>
    </w:rPr>
  </w:style>
  <w:style w:type="character" w:customStyle="1" w:styleId="PlainTextChar">
    <w:name w:val="Plain Text Char"/>
    <w:link w:val="PlainText"/>
    <w:uiPriority w:val="99"/>
    <w:rsid w:val="007D6EED"/>
    <w:rPr>
      <w:sz w:val="24"/>
      <w:szCs w:val="24"/>
      <w:lang w:val="nl-NL" w:eastAsia="nl-NL"/>
    </w:rPr>
  </w:style>
  <w:style w:type="character" w:customStyle="1" w:styleId="description">
    <w:name w:val="description"/>
    <w:rsid w:val="00D41E6F"/>
  </w:style>
  <w:style w:type="paragraph" w:customStyle="1" w:styleId="Body">
    <w:name w:val="Body"/>
    <w:rsid w:val="00B436EA"/>
    <w:rPr>
      <w:rFonts w:ascii="Helvetica" w:eastAsia="ヒラギノ角ゴ Pro W3" w:hAnsi="Helvetic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475">
      <w:bodyDiv w:val="1"/>
      <w:marLeft w:val="0"/>
      <w:marRight w:val="0"/>
      <w:marTop w:val="0"/>
      <w:marBottom w:val="0"/>
      <w:divBdr>
        <w:top w:val="none" w:sz="0" w:space="0" w:color="auto"/>
        <w:left w:val="none" w:sz="0" w:space="0" w:color="auto"/>
        <w:bottom w:val="none" w:sz="0" w:space="0" w:color="auto"/>
        <w:right w:val="none" w:sz="0" w:space="0" w:color="auto"/>
      </w:divBdr>
    </w:div>
    <w:div w:id="65808968">
      <w:bodyDiv w:val="1"/>
      <w:marLeft w:val="0"/>
      <w:marRight w:val="0"/>
      <w:marTop w:val="0"/>
      <w:marBottom w:val="0"/>
      <w:divBdr>
        <w:top w:val="none" w:sz="0" w:space="0" w:color="auto"/>
        <w:left w:val="none" w:sz="0" w:space="0" w:color="auto"/>
        <w:bottom w:val="none" w:sz="0" w:space="0" w:color="auto"/>
        <w:right w:val="none" w:sz="0" w:space="0" w:color="auto"/>
      </w:divBdr>
    </w:div>
    <w:div w:id="72433111">
      <w:bodyDiv w:val="1"/>
      <w:marLeft w:val="0"/>
      <w:marRight w:val="0"/>
      <w:marTop w:val="0"/>
      <w:marBottom w:val="0"/>
      <w:divBdr>
        <w:top w:val="none" w:sz="0" w:space="0" w:color="auto"/>
        <w:left w:val="none" w:sz="0" w:space="0" w:color="auto"/>
        <w:bottom w:val="none" w:sz="0" w:space="0" w:color="auto"/>
        <w:right w:val="none" w:sz="0" w:space="0" w:color="auto"/>
      </w:divBdr>
    </w:div>
    <w:div w:id="88698337">
      <w:bodyDiv w:val="1"/>
      <w:marLeft w:val="0"/>
      <w:marRight w:val="0"/>
      <w:marTop w:val="0"/>
      <w:marBottom w:val="0"/>
      <w:divBdr>
        <w:top w:val="none" w:sz="0" w:space="0" w:color="auto"/>
        <w:left w:val="none" w:sz="0" w:space="0" w:color="auto"/>
        <w:bottom w:val="none" w:sz="0" w:space="0" w:color="auto"/>
        <w:right w:val="none" w:sz="0" w:space="0" w:color="auto"/>
      </w:divBdr>
    </w:div>
    <w:div w:id="115877576">
      <w:bodyDiv w:val="1"/>
      <w:marLeft w:val="0"/>
      <w:marRight w:val="0"/>
      <w:marTop w:val="0"/>
      <w:marBottom w:val="0"/>
      <w:divBdr>
        <w:top w:val="none" w:sz="0" w:space="0" w:color="auto"/>
        <w:left w:val="none" w:sz="0" w:space="0" w:color="auto"/>
        <w:bottom w:val="none" w:sz="0" w:space="0" w:color="auto"/>
        <w:right w:val="none" w:sz="0" w:space="0" w:color="auto"/>
      </w:divBdr>
    </w:div>
    <w:div w:id="154803723">
      <w:bodyDiv w:val="1"/>
      <w:marLeft w:val="0"/>
      <w:marRight w:val="0"/>
      <w:marTop w:val="0"/>
      <w:marBottom w:val="0"/>
      <w:divBdr>
        <w:top w:val="none" w:sz="0" w:space="0" w:color="auto"/>
        <w:left w:val="none" w:sz="0" w:space="0" w:color="auto"/>
        <w:bottom w:val="none" w:sz="0" w:space="0" w:color="auto"/>
        <w:right w:val="none" w:sz="0" w:space="0" w:color="auto"/>
      </w:divBdr>
      <w:divsChild>
        <w:div w:id="1931154390">
          <w:marLeft w:val="0"/>
          <w:marRight w:val="0"/>
          <w:marTop w:val="0"/>
          <w:marBottom w:val="0"/>
          <w:divBdr>
            <w:top w:val="none" w:sz="0" w:space="0" w:color="auto"/>
            <w:left w:val="none" w:sz="0" w:space="0" w:color="auto"/>
            <w:bottom w:val="none" w:sz="0" w:space="0" w:color="auto"/>
            <w:right w:val="none" w:sz="0" w:space="0" w:color="auto"/>
          </w:divBdr>
          <w:divsChild>
            <w:div w:id="126518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7313">
      <w:bodyDiv w:val="1"/>
      <w:marLeft w:val="0"/>
      <w:marRight w:val="0"/>
      <w:marTop w:val="0"/>
      <w:marBottom w:val="0"/>
      <w:divBdr>
        <w:top w:val="none" w:sz="0" w:space="0" w:color="auto"/>
        <w:left w:val="none" w:sz="0" w:space="0" w:color="auto"/>
        <w:bottom w:val="none" w:sz="0" w:space="0" w:color="auto"/>
        <w:right w:val="none" w:sz="0" w:space="0" w:color="auto"/>
      </w:divBdr>
    </w:div>
    <w:div w:id="163520891">
      <w:bodyDiv w:val="1"/>
      <w:marLeft w:val="0"/>
      <w:marRight w:val="0"/>
      <w:marTop w:val="0"/>
      <w:marBottom w:val="0"/>
      <w:divBdr>
        <w:top w:val="none" w:sz="0" w:space="0" w:color="auto"/>
        <w:left w:val="none" w:sz="0" w:space="0" w:color="auto"/>
        <w:bottom w:val="none" w:sz="0" w:space="0" w:color="auto"/>
        <w:right w:val="none" w:sz="0" w:space="0" w:color="auto"/>
      </w:divBdr>
    </w:div>
    <w:div w:id="243878900">
      <w:bodyDiv w:val="1"/>
      <w:marLeft w:val="0"/>
      <w:marRight w:val="0"/>
      <w:marTop w:val="0"/>
      <w:marBottom w:val="0"/>
      <w:divBdr>
        <w:top w:val="none" w:sz="0" w:space="0" w:color="auto"/>
        <w:left w:val="none" w:sz="0" w:space="0" w:color="auto"/>
        <w:bottom w:val="none" w:sz="0" w:space="0" w:color="auto"/>
        <w:right w:val="none" w:sz="0" w:space="0" w:color="auto"/>
      </w:divBdr>
      <w:divsChild>
        <w:div w:id="1897617468">
          <w:marLeft w:val="0"/>
          <w:marRight w:val="0"/>
          <w:marTop w:val="0"/>
          <w:marBottom w:val="0"/>
          <w:divBdr>
            <w:top w:val="none" w:sz="0" w:space="0" w:color="auto"/>
            <w:left w:val="none" w:sz="0" w:space="0" w:color="auto"/>
            <w:bottom w:val="none" w:sz="0" w:space="0" w:color="auto"/>
            <w:right w:val="none" w:sz="0" w:space="0" w:color="auto"/>
          </w:divBdr>
          <w:divsChild>
            <w:div w:id="177165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4310">
      <w:bodyDiv w:val="1"/>
      <w:marLeft w:val="0"/>
      <w:marRight w:val="0"/>
      <w:marTop w:val="0"/>
      <w:marBottom w:val="0"/>
      <w:divBdr>
        <w:top w:val="none" w:sz="0" w:space="0" w:color="auto"/>
        <w:left w:val="none" w:sz="0" w:space="0" w:color="auto"/>
        <w:bottom w:val="none" w:sz="0" w:space="0" w:color="auto"/>
        <w:right w:val="none" w:sz="0" w:space="0" w:color="auto"/>
      </w:divBdr>
    </w:div>
    <w:div w:id="312102374">
      <w:bodyDiv w:val="1"/>
      <w:marLeft w:val="0"/>
      <w:marRight w:val="0"/>
      <w:marTop w:val="0"/>
      <w:marBottom w:val="0"/>
      <w:divBdr>
        <w:top w:val="none" w:sz="0" w:space="0" w:color="auto"/>
        <w:left w:val="none" w:sz="0" w:space="0" w:color="auto"/>
        <w:bottom w:val="none" w:sz="0" w:space="0" w:color="auto"/>
        <w:right w:val="none" w:sz="0" w:space="0" w:color="auto"/>
      </w:divBdr>
    </w:div>
    <w:div w:id="353847217">
      <w:bodyDiv w:val="1"/>
      <w:marLeft w:val="0"/>
      <w:marRight w:val="0"/>
      <w:marTop w:val="0"/>
      <w:marBottom w:val="0"/>
      <w:divBdr>
        <w:top w:val="none" w:sz="0" w:space="0" w:color="auto"/>
        <w:left w:val="none" w:sz="0" w:space="0" w:color="auto"/>
        <w:bottom w:val="none" w:sz="0" w:space="0" w:color="auto"/>
        <w:right w:val="none" w:sz="0" w:space="0" w:color="auto"/>
      </w:divBdr>
    </w:div>
    <w:div w:id="355666752">
      <w:bodyDiv w:val="1"/>
      <w:marLeft w:val="0"/>
      <w:marRight w:val="0"/>
      <w:marTop w:val="0"/>
      <w:marBottom w:val="0"/>
      <w:divBdr>
        <w:top w:val="none" w:sz="0" w:space="0" w:color="auto"/>
        <w:left w:val="none" w:sz="0" w:space="0" w:color="auto"/>
        <w:bottom w:val="none" w:sz="0" w:space="0" w:color="auto"/>
        <w:right w:val="none" w:sz="0" w:space="0" w:color="auto"/>
      </w:divBdr>
    </w:div>
    <w:div w:id="369229907">
      <w:bodyDiv w:val="1"/>
      <w:marLeft w:val="0"/>
      <w:marRight w:val="0"/>
      <w:marTop w:val="0"/>
      <w:marBottom w:val="0"/>
      <w:divBdr>
        <w:top w:val="none" w:sz="0" w:space="0" w:color="auto"/>
        <w:left w:val="none" w:sz="0" w:space="0" w:color="auto"/>
        <w:bottom w:val="none" w:sz="0" w:space="0" w:color="auto"/>
        <w:right w:val="none" w:sz="0" w:space="0" w:color="auto"/>
      </w:divBdr>
    </w:div>
    <w:div w:id="419568416">
      <w:bodyDiv w:val="1"/>
      <w:marLeft w:val="0"/>
      <w:marRight w:val="0"/>
      <w:marTop w:val="0"/>
      <w:marBottom w:val="0"/>
      <w:divBdr>
        <w:top w:val="none" w:sz="0" w:space="0" w:color="auto"/>
        <w:left w:val="none" w:sz="0" w:space="0" w:color="auto"/>
        <w:bottom w:val="none" w:sz="0" w:space="0" w:color="auto"/>
        <w:right w:val="none" w:sz="0" w:space="0" w:color="auto"/>
      </w:divBdr>
    </w:div>
    <w:div w:id="431316291">
      <w:bodyDiv w:val="1"/>
      <w:marLeft w:val="0"/>
      <w:marRight w:val="0"/>
      <w:marTop w:val="0"/>
      <w:marBottom w:val="0"/>
      <w:divBdr>
        <w:top w:val="none" w:sz="0" w:space="0" w:color="auto"/>
        <w:left w:val="none" w:sz="0" w:space="0" w:color="auto"/>
        <w:bottom w:val="none" w:sz="0" w:space="0" w:color="auto"/>
        <w:right w:val="none" w:sz="0" w:space="0" w:color="auto"/>
      </w:divBdr>
    </w:div>
    <w:div w:id="456604315">
      <w:bodyDiv w:val="1"/>
      <w:marLeft w:val="0"/>
      <w:marRight w:val="0"/>
      <w:marTop w:val="0"/>
      <w:marBottom w:val="0"/>
      <w:divBdr>
        <w:top w:val="none" w:sz="0" w:space="0" w:color="auto"/>
        <w:left w:val="none" w:sz="0" w:space="0" w:color="auto"/>
        <w:bottom w:val="none" w:sz="0" w:space="0" w:color="auto"/>
        <w:right w:val="none" w:sz="0" w:space="0" w:color="auto"/>
      </w:divBdr>
    </w:div>
    <w:div w:id="482357400">
      <w:bodyDiv w:val="1"/>
      <w:marLeft w:val="0"/>
      <w:marRight w:val="0"/>
      <w:marTop w:val="0"/>
      <w:marBottom w:val="0"/>
      <w:divBdr>
        <w:top w:val="none" w:sz="0" w:space="0" w:color="auto"/>
        <w:left w:val="none" w:sz="0" w:space="0" w:color="auto"/>
        <w:bottom w:val="none" w:sz="0" w:space="0" w:color="auto"/>
        <w:right w:val="none" w:sz="0" w:space="0" w:color="auto"/>
      </w:divBdr>
      <w:divsChild>
        <w:div w:id="248002755">
          <w:marLeft w:val="0"/>
          <w:marRight w:val="0"/>
          <w:marTop w:val="0"/>
          <w:marBottom w:val="0"/>
          <w:divBdr>
            <w:top w:val="none" w:sz="0" w:space="0" w:color="auto"/>
            <w:left w:val="none" w:sz="0" w:space="0" w:color="auto"/>
            <w:bottom w:val="none" w:sz="0" w:space="0" w:color="auto"/>
            <w:right w:val="none" w:sz="0" w:space="0" w:color="auto"/>
          </w:divBdr>
        </w:div>
        <w:div w:id="1819610644">
          <w:marLeft w:val="0"/>
          <w:marRight w:val="0"/>
          <w:marTop w:val="0"/>
          <w:marBottom w:val="0"/>
          <w:divBdr>
            <w:top w:val="none" w:sz="0" w:space="0" w:color="auto"/>
            <w:left w:val="none" w:sz="0" w:space="0" w:color="auto"/>
            <w:bottom w:val="none" w:sz="0" w:space="0" w:color="auto"/>
            <w:right w:val="none" w:sz="0" w:space="0" w:color="auto"/>
          </w:divBdr>
        </w:div>
      </w:divsChild>
    </w:div>
    <w:div w:id="507185088">
      <w:bodyDiv w:val="1"/>
      <w:marLeft w:val="0"/>
      <w:marRight w:val="0"/>
      <w:marTop w:val="0"/>
      <w:marBottom w:val="0"/>
      <w:divBdr>
        <w:top w:val="none" w:sz="0" w:space="0" w:color="auto"/>
        <w:left w:val="none" w:sz="0" w:space="0" w:color="auto"/>
        <w:bottom w:val="none" w:sz="0" w:space="0" w:color="auto"/>
        <w:right w:val="none" w:sz="0" w:space="0" w:color="auto"/>
      </w:divBdr>
    </w:div>
    <w:div w:id="532160205">
      <w:bodyDiv w:val="1"/>
      <w:marLeft w:val="0"/>
      <w:marRight w:val="0"/>
      <w:marTop w:val="0"/>
      <w:marBottom w:val="0"/>
      <w:divBdr>
        <w:top w:val="none" w:sz="0" w:space="0" w:color="auto"/>
        <w:left w:val="none" w:sz="0" w:space="0" w:color="auto"/>
        <w:bottom w:val="none" w:sz="0" w:space="0" w:color="auto"/>
        <w:right w:val="none" w:sz="0" w:space="0" w:color="auto"/>
      </w:divBdr>
    </w:div>
    <w:div w:id="675881579">
      <w:bodyDiv w:val="1"/>
      <w:marLeft w:val="0"/>
      <w:marRight w:val="0"/>
      <w:marTop w:val="0"/>
      <w:marBottom w:val="0"/>
      <w:divBdr>
        <w:top w:val="none" w:sz="0" w:space="0" w:color="auto"/>
        <w:left w:val="none" w:sz="0" w:space="0" w:color="auto"/>
        <w:bottom w:val="none" w:sz="0" w:space="0" w:color="auto"/>
        <w:right w:val="none" w:sz="0" w:space="0" w:color="auto"/>
      </w:divBdr>
    </w:div>
    <w:div w:id="677150544">
      <w:bodyDiv w:val="1"/>
      <w:marLeft w:val="0"/>
      <w:marRight w:val="0"/>
      <w:marTop w:val="0"/>
      <w:marBottom w:val="0"/>
      <w:divBdr>
        <w:top w:val="none" w:sz="0" w:space="0" w:color="auto"/>
        <w:left w:val="none" w:sz="0" w:space="0" w:color="auto"/>
        <w:bottom w:val="none" w:sz="0" w:space="0" w:color="auto"/>
        <w:right w:val="none" w:sz="0" w:space="0" w:color="auto"/>
      </w:divBdr>
      <w:divsChild>
        <w:div w:id="859398609">
          <w:marLeft w:val="0"/>
          <w:marRight w:val="0"/>
          <w:marTop w:val="0"/>
          <w:marBottom w:val="0"/>
          <w:divBdr>
            <w:top w:val="none" w:sz="0" w:space="0" w:color="auto"/>
            <w:left w:val="none" w:sz="0" w:space="0" w:color="auto"/>
            <w:bottom w:val="none" w:sz="0" w:space="0" w:color="auto"/>
            <w:right w:val="none" w:sz="0" w:space="0" w:color="auto"/>
          </w:divBdr>
          <w:divsChild>
            <w:div w:id="61441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7131">
      <w:bodyDiv w:val="1"/>
      <w:marLeft w:val="0"/>
      <w:marRight w:val="0"/>
      <w:marTop w:val="0"/>
      <w:marBottom w:val="0"/>
      <w:divBdr>
        <w:top w:val="none" w:sz="0" w:space="0" w:color="auto"/>
        <w:left w:val="none" w:sz="0" w:space="0" w:color="auto"/>
        <w:bottom w:val="none" w:sz="0" w:space="0" w:color="auto"/>
        <w:right w:val="none" w:sz="0" w:space="0" w:color="auto"/>
      </w:divBdr>
    </w:div>
    <w:div w:id="730037594">
      <w:bodyDiv w:val="1"/>
      <w:marLeft w:val="0"/>
      <w:marRight w:val="0"/>
      <w:marTop w:val="0"/>
      <w:marBottom w:val="0"/>
      <w:divBdr>
        <w:top w:val="none" w:sz="0" w:space="0" w:color="auto"/>
        <w:left w:val="none" w:sz="0" w:space="0" w:color="auto"/>
        <w:bottom w:val="none" w:sz="0" w:space="0" w:color="auto"/>
        <w:right w:val="none" w:sz="0" w:space="0" w:color="auto"/>
      </w:divBdr>
    </w:div>
    <w:div w:id="743798757">
      <w:bodyDiv w:val="1"/>
      <w:marLeft w:val="0"/>
      <w:marRight w:val="0"/>
      <w:marTop w:val="0"/>
      <w:marBottom w:val="0"/>
      <w:divBdr>
        <w:top w:val="none" w:sz="0" w:space="0" w:color="auto"/>
        <w:left w:val="none" w:sz="0" w:space="0" w:color="auto"/>
        <w:bottom w:val="none" w:sz="0" w:space="0" w:color="auto"/>
        <w:right w:val="none" w:sz="0" w:space="0" w:color="auto"/>
      </w:divBdr>
    </w:div>
    <w:div w:id="816996673">
      <w:bodyDiv w:val="1"/>
      <w:marLeft w:val="0"/>
      <w:marRight w:val="0"/>
      <w:marTop w:val="0"/>
      <w:marBottom w:val="0"/>
      <w:divBdr>
        <w:top w:val="none" w:sz="0" w:space="0" w:color="auto"/>
        <w:left w:val="none" w:sz="0" w:space="0" w:color="auto"/>
        <w:bottom w:val="none" w:sz="0" w:space="0" w:color="auto"/>
        <w:right w:val="none" w:sz="0" w:space="0" w:color="auto"/>
      </w:divBdr>
    </w:div>
    <w:div w:id="845830236">
      <w:bodyDiv w:val="1"/>
      <w:marLeft w:val="0"/>
      <w:marRight w:val="0"/>
      <w:marTop w:val="0"/>
      <w:marBottom w:val="0"/>
      <w:divBdr>
        <w:top w:val="none" w:sz="0" w:space="0" w:color="auto"/>
        <w:left w:val="none" w:sz="0" w:space="0" w:color="auto"/>
        <w:bottom w:val="none" w:sz="0" w:space="0" w:color="auto"/>
        <w:right w:val="none" w:sz="0" w:space="0" w:color="auto"/>
      </w:divBdr>
    </w:div>
    <w:div w:id="1004868401">
      <w:bodyDiv w:val="1"/>
      <w:marLeft w:val="0"/>
      <w:marRight w:val="0"/>
      <w:marTop w:val="0"/>
      <w:marBottom w:val="0"/>
      <w:divBdr>
        <w:top w:val="none" w:sz="0" w:space="0" w:color="auto"/>
        <w:left w:val="none" w:sz="0" w:space="0" w:color="auto"/>
        <w:bottom w:val="none" w:sz="0" w:space="0" w:color="auto"/>
        <w:right w:val="none" w:sz="0" w:space="0" w:color="auto"/>
      </w:divBdr>
    </w:div>
    <w:div w:id="1028411346">
      <w:bodyDiv w:val="1"/>
      <w:marLeft w:val="0"/>
      <w:marRight w:val="0"/>
      <w:marTop w:val="0"/>
      <w:marBottom w:val="0"/>
      <w:divBdr>
        <w:top w:val="none" w:sz="0" w:space="0" w:color="auto"/>
        <w:left w:val="none" w:sz="0" w:space="0" w:color="auto"/>
        <w:bottom w:val="none" w:sz="0" w:space="0" w:color="auto"/>
        <w:right w:val="none" w:sz="0" w:space="0" w:color="auto"/>
      </w:divBdr>
    </w:div>
    <w:div w:id="1042754230">
      <w:bodyDiv w:val="1"/>
      <w:marLeft w:val="0"/>
      <w:marRight w:val="0"/>
      <w:marTop w:val="0"/>
      <w:marBottom w:val="0"/>
      <w:divBdr>
        <w:top w:val="none" w:sz="0" w:space="0" w:color="auto"/>
        <w:left w:val="none" w:sz="0" w:space="0" w:color="auto"/>
        <w:bottom w:val="none" w:sz="0" w:space="0" w:color="auto"/>
        <w:right w:val="none" w:sz="0" w:space="0" w:color="auto"/>
      </w:divBdr>
    </w:div>
    <w:div w:id="1045257899">
      <w:bodyDiv w:val="1"/>
      <w:marLeft w:val="0"/>
      <w:marRight w:val="0"/>
      <w:marTop w:val="0"/>
      <w:marBottom w:val="0"/>
      <w:divBdr>
        <w:top w:val="none" w:sz="0" w:space="0" w:color="auto"/>
        <w:left w:val="none" w:sz="0" w:space="0" w:color="auto"/>
        <w:bottom w:val="none" w:sz="0" w:space="0" w:color="auto"/>
        <w:right w:val="none" w:sz="0" w:space="0" w:color="auto"/>
      </w:divBdr>
    </w:div>
    <w:div w:id="1060252817">
      <w:bodyDiv w:val="1"/>
      <w:marLeft w:val="0"/>
      <w:marRight w:val="0"/>
      <w:marTop w:val="0"/>
      <w:marBottom w:val="0"/>
      <w:divBdr>
        <w:top w:val="none" w:sz="0" w:space="0" w:color="auto"/>
        <w:left w:val="none" w:sz="0" w:space="0" w:color="auto"/>
        <w:bottom w:val="none" w:sz="0" w:space="0" w:color="auto"/>
        <w:right w:val="none" w:sz="0" w:space="0" w:color="auto"/>
      </w:divBdr>
    </w:div>
    <w:div w:id="1098019628">
      <w:bodyDiv w:val="1"/>
      <w:marLeft w:val="0"/>
      <w:marRight w:val="0"/>
      <w:marTop w:val="0"/>
      <w:marBottom w:val="0"/>
      <w:divBdr>
        <w:top w:val="none" w:sz="0" w:space="0" w:color="auto"/>
        <w:left w:val="none" w:sz="0" w:space="0" w:color="auto"/>
        <w:bottom w:val="none" w:sz="0" w:space="0" w:color="auto"/>
        <w:right w:val="none" w:sz="0" w:space="0" w:color="auto"/>
      </w:divBdr>
      <w:divsChild>
        <w:div w:id="1851412817">
          <w:marLeft w:val="0"/>
          <w:marRight w:val="0"/>
          <w:marTop w:val="0"/>
          <w:marBottom w:val="0"/>
          <w:divBdr>
            <w:top w:val="none" w:sz="0" w:space="0" w:color="auto"/>
            <w:left w:val="none" w:sz="0" w:space="0" w:color="auto"/>
            <w:bottom w:val="none" w:sz="0" w:space="0" w:color="auto"/>
            <w:right w:val="none" w:sz="0" w:space="0" w:color="auto"/>
          </w:divBdr>
        </w:div>
      </w:divsChild>
    </w:div>
    <w:div w:id="1111820622">
      <w:bodyDiv w:val="1"/>
      <w:marLeft w:val="0"/>
      <w:marRight w:val="0"/>
      <w:marTop w:val="0"/>
      <w:marBottom w:val="0"/>
      <w:divBdr>
        <w:top w:val="none" w:sz="0" w:space="0" w:color="auto"/>
        <w:left w:val="none" w:sz="0" w:space="0" w:color="auto"/>
        <w:bottom w:val="none" w:sz="0" w:space="0" w:color="auto"/>
        <w:right w:val="none" w:sz="0" w:space="0" w:color="auto"/>
      </w:divBdr>
    </w:div>
    <w:div w:id="1119177519">
      <w:bodyDiv w:val="1"/>
      <w:marLeft w:val="0"/>
      <w:marRight w:val="0"/>
      <w:marTop w:val="0"/>
      <w:marBottom w:val="0"/>
      <w:divBdr>
        <w:top w:val="none" w:sz="0" w:space="0" w:color="auto"/>
        <w:left w:val="none" w:sz="0" w:space="0" w:color="auto"/>
        <w:bottom w:val="none" w:sz="0" w:space="0" w:color="auto"/>
        <w:right w:val="none" w:sz="0" w:space="0" w:color="auto"/>
      </w:divBdr>
    </w:div>
    <w:div w:id="1142818006">
      <w:bodyDiv w:val="1"/>
      <w:marLeft w:val="0"/>
      <w:marRight w:val="0"/>
      <w:marTop w:val="0"/>
      <w:marBottom w:val="0"/>
      <w:divBdr>
        <w:top w:val="none" w:sz="0" w:space="0" w:color="auto"/>
        <w:left w:val="none" w:sz="0" w:space="0" w:color="auto"/>
        <w:bottom w:val="none" w:sz="0" w:space="0" w:color="auto"/>
        <w:right w:val="none" w:sz="0" w:space="0" w:color="auto"/>
      </w:divBdr>
    </w:div>
    <w:div w:id="1191918214">
      <w:bodyDiv w:val="1"/>
      <w:marLeft w:val="0"/>
      <w:marRight w:val="0"/>
      <w:marTop w:val="0"/>
      <w:marBottom w:val="0"/>
      <w:divBdr>
        <w:top w:val="none" w:sz="0" w:space="0" w:color="auto"/>
        <w:left w:val="none" w:sz="0" w:space="0" w:color="auto"/>
        <w:bottom w:val="none" w:sz="0" w:space="0" w:color="auto"/>
        <w:right w:val="none" w:sz="0" w:space="0" w:color="auto"/>
      </w:divBdr>
    </w:div>
    <w:div w:id="1193106846">
      <w:bodyDiv w:val="1"/>
      <w:marLeft w:val="0"/>
      <w:marRight w:val="0"/>
      <w:marTop w:val="0"/>
      <w:marBottom w:val="0"/>
      <w:divBdr>
        <w:top w:val="none" w:sz="0" w:space="0" w:color="auto"/>
        <w:left w:val="none" w:sz="0" w:space="0" w:color="auto"/>
        <w:bottom w:val="none" w:sz="0" w:space="0" w:color="auto"/>
        <w:right w:val="none" w:sz="0" w:space="0" w:color="auto"/>
      </w:divBdr>
    </w:div>
    <w:div w:id="1202593696">
      <w:bodyDiv w:val="1"/>
      <w:marLeft w:val="0"/>
      <w:marRight w:val="0"/>
      <w:marTop w:val="0"/>
      <w:marBottom w:val="0"/>
      <w:divBdr>
        <w:top w:val="none" w:sz="0" w:space="0" w:color="auto"/>
        <w:left w:val="none" w:sz="0" w:space="0" w:color="auto"/>
        <w:bottom w:val="none" w:sz="0" w:space="0" w:color="auto"/>
        <w:right w:val="none" w:sz="0" w:space="0" w:color="auto"/>
      </w:divBdr>
      <w:divsChild>
        <w:div w:id="1674410418">
          <w:marLeft w:val="0"/>
          <w:marRight w:val="0"/>
          <w:marTop w:val="0"/>
          <w:marBottom w:val="0"/>
          <w:divBdr>
            <w:top w:val="none" w:sz="0" w:space="0" w:color="auto"/>
            <w:left w:val="none" w:sz="0" w:space="0" w:color="auto"/>
            <w:bottom w:val="none" w:sz="0" w:space="0" w:color="auto"/>
            <w:right w:val="none" w:sz="0" w:space="0" w:color="auto"/>
          </w:divBdr>
          <w:divsChild>
            <w:div w:id="3996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69484">
      <w:bodyDiv w:val="1"/>
      <w:marLeft w:val="0"/>
      <w:marRight w:val="0"/>
      <w:marTop w:val="0"/>
      <w:marBottom w:val="0"/>
      <w:divBdr>
        <w:top w:val="none" w:sz="0" w:space="0" w:color="auto"/>
        <w:left w:val="none" w:sz="0" w:space="0" w:color="auto"/>
        <w:bottom w:val="none" w:sz="0" w:space="0" w:color="auto"/>
        <w:right w:val="none" w:sz="0" w:space="0" w:color="auto"/>
      </w:divBdr>
    </w:div>
    <w:div w:id="1265580014">
      <w:bodyDiv w:val="1"/>
      <w:marLeft w:val="0"/>
      <w:marRight w:val="0"/>
      <w:marTop w:val="0"/>
      <w:marBottom w:val="0"/>
      <w:divBdr>
        <w:top w:val="none" w:sz="0" w:space="0" w:color="auto"/>
        <w:left w:val="none" w:sz="0" w:space="0" w:color="auto"/>
        <w:bottom w:val="none" w:sz="0" w:space="0" w:color="auto"/>
        <w:right w:val="none" w:sz="0" w:space="0" w:color="auto"/>
      </w:divBdr>
    </w:div>
    <w:div w:id="1293093757">
      <w:bodyDiv w:val="1"/>
      <w:marLeft w:val="0"/>
      <w:marRight w:val="0"/>
      <w:marTop w:val="0"/>
      <w:marBottom w:val="0"/>
      <w:divBdr>
        <w:top w:val="none" w:sz="0" w:space="0" w:color="auto"/>
        <w:left w:val="none" w:sz="0" w:space="0" w:color="auto"/>
        <w:bottom w:val="none" w:sz="0" w:space="0" w:color="auto"/>
        <w:right w:val="none" w:sz="0" w:space="0" w:color="auto"/>
      </w:divBdr>
    </w:div>
    <w:div w:id="1296065529">
      <w:bodyDiv w:val="1"/>
      <w:marLeft w:val="0"/>
      <w:marRight w:val="0"/>
      <w:marTop w:val="0"/>
      <w:marBottom w:val="0"/>
      <w:divBdr>
        <w:top w:val="none" w:sz="0" w:space="0" w:color="auto"/>
        <w:left w:val="none" w:sz="0" w:space="0" w:color="auto"/>
        <w:bottom w:val="none" w:sz="0" w:space="0" w:color="auto"/>
        <w:right w:val="none" w:sz="0" w:space="0" w:color="auto"/>
      </w:divBdr>
      <w:divsChild>
        <w:div w:id="170535050">
          <w:marLeft w:val="0"/>
          <w:marRight w:val="0"/>
          <w:marTop w:val="0"/>
          <w:marBottom w:val="0"/>
          <w:divBdr>
            <w:top w:val="none" w:sz="0" w:space="0" w:color="auto"/>
            <w:left w:val="none" w:sz="0" w:space="0" w:color="auto"/>
            <w:bottom w:val="none" w:sz="0" w:space="0" w:color="auto"/>
            <w:right w:val="none" w:sz="0" w:space="0" w:color="auto"/>
          </w:divBdr>
        </w:div>
      </w:divsChild>
    </w:div>
    <w:div w:id="1352221673">
      <w:bodyDiv w:val="1"/>
      <w:marLeft w:val="0"/>
      <w:marRight w:val="0"/>
      <w:marTop w:val="0"/>
      <w:marBottom w:val="0"/>
      <w:divBdr>
        <w:top w:val="none" w:sz="0" w:space="0" w:color="auto"/>
        <w:left w:val="none" w:sz="0" w:space="0" w:color="auto"/>
        <w:bottom w:val="none" w:sz="0" w:space="0" w:color="auto"/>
        <w:right w:val="none" w:sz="0" w:space="0" w:color="auto"/>
      </w:divBdr>
      <w:divsChild>
        <w:div w:id="348218263">
          <w:marLeft w:val="0"/>
          <w:marRight w:val="0"/>
          <w:marTop w:val="0"/>
          <w:marBottom w:val="0"/>
          <w:divBdr>
            <w:top w:val="none" w:sz="0" w:space="0" w:color="auto"/>
            <w:left w:val="none" w:sz="0" w:space="0" w:color="auto"/>
            <w:bottom w:val="none" w:sz="0" w:space="0" w:color="auto"/>
            <w:right w:val="none" w:sz="0" w:space="0" w:color="auto"/>
          </w:divBdr>
        </w:div>
      </w:divsChild>
    </w:div>
    <w:div w:id="1373649016">
      <w:bodyDiv w:val="1"/>
      <w:marLeft w:val="0"/>
      <w:marRight w:val="0"/>
      <w:marTop w:val="0"/>
      <w:marBottom w:val="0"/>
      <w:divBdr>
        <w:top w:val="none" w:sz="0" w:space="0" w:color="auto"/>
        <w:left w:val="none" w:sz="0" w:space="0" w:color="auto"/>
        <w:bottom w:val="none" w:sz="0" w:space="0" w:color="auto"/>
        <w:right w:val="none" w:sz="0" w:space="0" w:color="auto"/>
      </w:divBdr>
    </w:div>
    <w:div w:id="1392541443">
      <w:bodyDiv w:val="1"/>
      <w:marLeft w:val="0"/>
      <w:marRight w:val="0"/>
      <w:marTop w:val="0"/>
      <w:marBottom w:val="0"/>
      <w:divBdr>
        <w:top w:val="none" w:sz="0" w:space="0" w:color="auto"/>
        <w:left w:val="none" w:sz="0" w:space="0" w:color="auto"/>
        <w:bottom w:val="none" w:sz="0" w:space="0" w:color="auto"/>
        <w:right w:val="none" w:sz="0" w:space="0" w:color="auto"/>
      </w:divBdr>
      <w:divsChild>
        <w:div w:id="1345938791">
          <w:marLeft w:val="0"/>
          <w:marRight w:val="0"/>
          <w:marTop w:val="0"/>
          <w:marBottom w:val="0"/>
          <w:divBdr>
            <w:top w:val="none" w:sz="0" w:space="0" w:color="auto"/>
            <w:left w:val="none" w:sz="0" w:space="0" w:color="auto"/>
            <w:bottom w:val="none" w:sz="0" w:space="0" w:color="auto"/>
            <w:right w:val="none" w:sz="0" w:space="0" w:color="auto"/>
          </w:divBdr>
          <w:divsChild>
            <w:div w:id="392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519">
      <w:bodyDiv w:val="1"/>
      <w:marLeft w:val="0"/>
      <w:marRight w:val="0"/>
      <w:marTop w:val="0"/>
      <w:marBottom w:val="0"/>
      <w:divBdr>
        <w:top w:val="none" w:sz="0" w:space="0" w:color="auto"/>
        <w:left w:val="none" w:sz="0" w:space="0" w:color="auto"/>
        <w:bottom w:val="none" w:sz="0" w:space="0" w:color="auto"/>
        <w:right w:val="none" w:sz="0" w:space="0" w:color="auto"/>
      </w:divBdr>
    </w:div>
    <w:div w:id="1456749182">
      <w:bodyDiv w:val="1"/>
      <w:marLeft w:val="0"/>
      <w:marRight w:val="0"/>
      <w:marTop w:val="0"/>
      <w:marBottom w:val="0"/>
      <w:divBdr>
        <w:top w:val="none" w:sz="0" w:space="0" w:color="auto"/>
        <w:left w:val="none" w:sz="0" w:space="0" w:color="auto"/>
        <w:bottom w:val="none" w:sz="0" w:space="0" w:color="auto"/>
        <w:right w:val="none" w:sz="0" w:space="0" w:color="auto"/>
      </w:divBdr>
      <w:divsChild>
        <w:div w:id="1971931680">
          <w:marLeft w:val="0"/>
          <w:marRight w:val="0"/>
          <w:marTop w:val="0"/>
          <w:marBottom w:val="0"/>
          <w:divBdr>
            <w:top w:val="none" w:sz="0" w:space="0" w:color="auto"/>
            <w:left w:val="none" w:sz="0" w:space="0" w:color="auto"/>
            <w:bottom w:val="none" w:sz="0" w:space="0" w:color="auto"/>
            <w:right w:val="none" w:sz="0" w:space="0" w:color="auto"/>
          </w:divBdr>
        </w:div>
      </w:divsChild>
    </w:div>
    <w:div w:id="1461341963">
      <w:bodyDiv w:val="1"/>
      <w:marLeft w:val="0"/>
      <w:marRight w:val="0"/>
      <w:marTop w:val="0"/>
      <w:marBottom w:val="0"/>
      <w:divBdr>
        <w:top w:val="none" w:sz="0" w:space="0" w:color="auto"/>
        <w:left w:val="none" w:sz="0" w:space="0" w:color="auto"/>
        <w:bottom w:val="none" w:sz="0" w:space="0" w:color="auto"/>
        <w:right w:val="none" w:sz="0" w:space="0" w:color="auto"/>
      </w:divBdr>
    </w:div>
    <w:div w:id="1548420418">
      <w:bodyDiv w:val="1"/>
      <w:marLeft w:val="0"/>
      <w:marRight w:val="0"/>
      <w:marTop w:val="0"/>
      <w:marBottom w:val="0"/>
      <w:divBdr>
        <w:top w:val="none" w:sz="0" w:space="0" w:color="auto"/>
        <w:left w:val="none" w:sz="0" w:space="0" w:color="auto"/>
        <w:bottom w:val="none" w:sz="0" w:space="0" w:color="auto"/>
        <w:right w:val="none" w:sz="0" w:space="0" w:color="auto"/>
      </w:divBdr>
    </w:div>
    <w:div w:id="1661929796">
      <w:bodyDiv w:val="1"/>
      <w:marLeft w:val="0"/>
      <w:marRight w:val="0"/>
      <w:marTop w:val="0"/>
      <w:marBottom w:val="0"/>
      <w:divBdr>
        <w:top w:val="none" w:sz="0" w:space="0" w:color="auto"/>
        <w:left w:val="none" w:sz="0" w:space="0" w:color="auto"/>
        <w:bottom w:val="none" w:sz="0" w:space="0" w:color="auto"/>
        <w:right w:val="none" w:sz="0" w:space="0" w:color="auto"/>
      </w:divBdr>
    </w:div>
    <w:div w:id="1743403780">
      <w:bodyDiv w:val="1"/>
      <w:marLeft w:val="0"/>
      <w:marRight w:val="0"/>
      <w:marTop w:val="0"/>
      <w:marBottom w:val="0"/>
      <w:divBdr>
        <w:top w:val="none" w:sz="0" w:space="0" w:color="auto"/>
        <w:left w:val="none" w:sz="0" w:space="0" w:color="auto"/>
        <w:bottom w:val="none" w:sz="0" w:space="0" w:color="auto"/>
        <w:right w:val="none" w:sz="0" w:space="0" w:color="auto"/>
      </w:divBdr>
    </w:div>
    <w:div w:id="1772124515">
      <w:bodyDiv w:val="1"/>
      <w:marLeft w:val="0"/>
      <w:marRight w:val="0"/>
      <w:marTop w:val="0"/>
      <w:marBottom w:val="0"/>
      <w:divBdr>
        <w:top w:val="none" w:sz="0" w:space="0" w:color="auto"/>
        <w:left w:val="none" w:sz="0" w:space="0" w:color="auto"/>
        <w:bottom w:val="none" w:sz="0" w:space="0" w:color="auto"/>
        <w:right w:val="none" w:sz="0" w:space="0" w:color="auto"/>
      </w:divBdr>
    </w:div>
    <w:div w:id="1834685910">
      <w:bodyDiv w:val="1"/>
      <w:marLeft w:val="0"/>
      <w:marRight w:val="0"/>
      <w:marTop w:val="0"/>
      <w:marBottom w:val="0"/>
      <w:divBdr>
        <w:top w:val="none" w:sz="0" w:space="0" w:color="auto"/>
        <w:left w:val="none" w:sz="0" w:space="0" w:color="auto"/>
        <w:bottom w:val="none" w:sz="0" w:space="0" w:color="auto"/>
        <w:right w:val="none" w:sz="0" w:space="0" w:color="auto"/>
      </w:divBdr>
    </w:div>
    <w:div w:id="1849250328">
      <w:bodyDiv w:val="1"/>
      <w:marLeft w:val="0"/>
      <w:marRight w:val="0"/>
      <w:marTop w:val="0"/>
      <w:marBottom w:val="0"/>
      <w:divBdr>
        <w:top w:val="none" w:sz="0" w:space="0" w:color="auto"/>
        <w:left w:val="none" w:sz="0" w:space="0" w:color="auto"/>
        <w:bottom w:val="none" w:sz="0" w:space="0" w:color="auto"/>
        <w:right w:val="none" w:sz="0" w:space="0" w:color="auto"/>
      </w:divBdr>
    </w:div>
    <w:div w:id="1849369648">
      <w:bodyDiv w:val="1"/>
      <w:marLeft w:val="0"/>
      <w:marRight w:val="0"/>
      <w:marTop w:val="0"/>
      <w:marBottom w:val="0"/>
      <w:divBdr>
        <w:top w:val="none" w:sz="0" w:space="0" w:color="auto"/>
        <w:left w:val="none" w:sz="0" w:space="0" w:color="auto"/>
        <w:bottom w:val="none" w:sz="0" w:space="0" w:color="auto"/>
        <w:right w:val="none" w:sz="0" w:space="0" w:color="auto"/>
      </w:divBdr>
    </w:div>
    <w:div w:id="1871451008">
      <w:bodyDiv w:val="1"/>
      <w:marLeft w:val="0"/>
      <w:marRight w:val="0"/>
      <w:marTop w:val="0"/>
      <w:marBottom w:val="0"/>
      <w:divBdr>
        <w:top w:val="none" w:sz="0" w:space="0" w:color="auto"/>
        <w:left w:val="none" w:sz="0" w:space="0" w:color="auto"/>
        <w:bottom w:val="none" w:sz="0" w:space="0" w:color="auto"/>
        <w:right w:val="none" w:sz="0" w:space="0" w:color="auto"/>
      </w:divBdr>
    </w:div>
    <w:div w:id="1902593946">
      <w:bodyDiv w:val="1"/>
      <w:marLeft w:val="0"/>
      <w:marRight w:val="0"/>
      <w:marTop w:val="0"/>
      <w:marBottom w:val="0"/>
      <w:divBdr>
        <w:top w:val="none" w:sz="0" w:space="0" w:color="auto"/>
        <w:left w:val="none" w:sz="0" w:space="0" w:color="auto"/>
        <w:bottom w:val="none" w:sz="0" w:space="0" w:color="auto"/>
        <w:right w:val="none" w:sz="0" w:space="0" w:color="auto"/>
      </w:divBdr>
    </w:div>
    <w:div w:id="1943369964">
      <w:bodyDiv w:val="1"/>
      <w:marLeft w:val="0"/>
      <w:marRight w:val="0"/>
      <w:marTop w:val="0"/>
      <w:marBottom w:val="0"/>
      <w:divBdr>
        <w:top w:val="none" w:sz="0" w:space="0" w:color="auto"/>
        <w:left w:val="none" w:sz="0" w:space="0" w:color="auto"/>
        <w:bottom w:val="none" w:sz="0" w:space="0" w:color="auto"/>
        <w:right w:val="none" w:sz="0" w:space="0" w:color="auto"/>
      </w:divBdr>
      <w:divsChild>
        <w:div w:id="890077095">
          <w:marLeft w:val="0"/>
          <w:marRight w:val="0"/>
          <w:marTop w:val="0"/>
          <w:marBottom w:val="0"/>
          <w:divBdr>
            <w:top w:val="none" w:sz="0" w:space="0" w:color="auto"/>
            <w:left w:val="none" w:sz="0" w:space="0" w:color="auto"/>
            <w:bottom w:val="none" w:sz="0" w:space="0" w:color="auto"/>
            <w:right w:val="none" w:sz="0" w:space="0" w:color="auto"/>
          </w:divBdr>
        </w:div>
        <w:div w:id="1152790494">
          <w:marLeft w:val="0"/>
          <w:marRight w:val="0"/>
          <w:marTop w:val="0"/>
          <w:marBottom w:val="0"/>
          <w:divBdr>
            <w:top w:val="none" w:sz="0" w:space="0" w:color="auto"/>
            <w:left w:val="none" w:sz="0" w:space="0" w:color="auto"/>
            <w:bottom w:val="none" w:sz="0" w:space="0" w:color="auto"/>
            <w:right w:val="none" w:sz="0" w:space="0" w:color="auto"/>
          </w:divBdr>
        </w:div>
        <w:div w:id="1279529890">
          <w:marLeft w:val="0"/>
          <w:marRight w:val="0"/>
          <w:marTop w:val="0"/>
          <w:marBottom w:val="0"/>
          <w:divBdr>
            <w:top w:val="none" w:sz="0" w:space="0" w:color="auto"/>
            <w:left w:val="none" w:sz="0" w:space="0" w:color="auto"/>
            <w:bottom w:val="none" w:sz="0" w:space="0" w:color="auto"/>
            <w:right w:val="none" w:sz="0" w:space="0" w:color="auto"/>
          </w:divBdr>
        </w:div>
      </w:divsChild>
    </w:div>
    <w:div w:id="1954556280">
      <w:bodyDiv w:val="1"/>
      <w:marLeft w:val="0"/>
      <w:marRight w:val="0"/>
      <w:marTop w:val="0"/>
      <w:marBottom w:val="0"/>
      <w:divBdr>
        <w:top w:val="none" w:sz="0" w:space="0" w:color="auto"/>
        <w:left w:val="none" w:sz="0" w:space="0" w:color="auto"/>
        <w:bottom w:val="none" w:sz="0" w:space="0" w:color="auto"/>
        <w:right w:val="none" w:sz="0" w:space="0" w:color="auto"/>
      </w:divBdr>
    </w:div>
    <w:div w:id="1999729144">
      <w:bodyDiv w:val="1"/>
      <w:marLeft w:val="0"/>
      <w:marRight w:val="0"/>
      <w:marTop w:val="0"/>
      <w:marBottom w:val="0"/>
      <w:divBdr>
        <w:top w:val="none" w:sz="0" w:space="0" w:color="auto"/>
        <w:left w:val="none" w:sz="0" w:space="0" w:color="auto"/>
        <w:bottom w:val="none" w:sz="0" w:space="0" w:color="auto"/>
        <w:right w:val="none" w:sz="0" w:space="0" w:color="auto"/>
      </w:divBdr>
    </w:div>
    <w:div w:id="2025982978">
      <w:bodyDiv w:val="1"/>
      <w:marLeft w:val="0"/>
      <w:marRight w:val="0"/>
      <w:marTop w:val="0"/>
      <w:marBottom w:val="0"/>
      <w:divBdr>
        <w:top w:val="none" w:sz="0" w:space="0" w:color="auto"/>
        <w:left w:val="none" w:sz="0" w:space="0" w:color="auto"/>
        <w:bottom w:val="none" w:sz="0" w:space="0" w:color="auto"/>
        <w:right w:val="none" w:sz="0" w:space="0" w:color="auto"/>
      </w:divBdr>
    </w:div>
    <w:div w:id="2028361005">
      <w:bodyDiv w:val="1"/>
      <w:marLeft w:val="0"/>
      <w:marRight w:val="0"/>
      <w:marTop w:val="0"/>
      <w:marBottom w:val="0"/>
      <w:divBdr>
        <w:top w:val="none" w:sz="0" w:space="0" w:color="auto"/>
        <w:left w:val="none" w:sz="0" w:space="0" w:color="auto"/>
        <w:bottom w:val="none" w:sz="0" w:space="0" w:color="auto"/>
        <w:right w:val="none" w:sz="0" w:space="0" w:color="auto"/>
      </w:divBdr>
    </w:div>
    <w:div w:id="2069107371">
      <w:bodyDiv w:val="1"/>
      <w:marLeft w:val="0"/>
      <w:marRight w:val="0"/>
      <w:marTop w:val="0"/>
      <w:marBottom w:val="0"/>
      <w:divBdr>
        <w:top w:val="none" w:sz="0" w:space="0" w:color="auto"/>
        <w:left w:val="none" w:sz="0" w:space="0" w:color="auto"/>
        <w:bottom w:val="none" w:sz="0" w:space="0" w:color="auto"/>
        <w:right w:val="none" w:sz="0" w:space="0" w:color="auto"/>
      </w:divBdr>
    </w:div>
    <w:div w:id="2072464723">
      <w:bodyDiv w:val="1"/>
      <w:marLeft w:val="0"/>
      <w:marRight w:val="0"/>
      <w:marTop w:val="0"/>
      <w:marBottom w:val="0"/>
      <w:divBdr>
        <w:top w:val="none" w:sz="0" w:space="0" w:color="auto"/>
        <w:left w:val="none" w:sz="0" w:space="0" w:color="auto"/>
        <w:bottom w:val="none" w:sz="0" w:space="0" w:color="auto"/>
        <w:right w:val="none" w:sz="0" w:space="0" w:color="auto"/>
      </w:divBdr>
    </w:div>
    <w:div w:id="20774320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cience.uva.nl/~jasparas/LIA/LO"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73B37-5D14-4944-BD1E-774B84C48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131</Pages>
  <Words>50515</Words>
  <Characters>287942</Characters>
  <Application>Microsoft Macintosh Word</Application>
  <DocSecurity>0</DocSecurity>
  <Lines>2399</Lines>
  <Paragraphs>675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Amsterdam University College</vt:lpstr>
      <vt:lpstr>Amsterdam University College</vt:lpstr>
    </vt:vector>
  </TitlesOfParts>
  <Company>IC-UvA</Company>
  <LinksUpToDate>false</LinksUpToDate>
  <CharactersWithSpaces>337782</CharactersWithSpaces>
  <SharedDoc>false</SharedDoc>
  <HLinks>
    <vt:vector size="1380" baseType="variant">
      <vt:variant>
        <vt:i4>7340153</vt:i4>
      </vt:variant>
      <vt:variant>
        <vt:i4>1377</vt:i4>
      </vt:variant>
      <vt:variant>
        <vt:i4>0</vt:i4>
      </vt:variant>
      <vt:variant>
        <vt:i4>5</vt:i4>
      </vt:variant>
      <vt:variant>
        <vt:lpwstr>http://science.uva.nl/~jasparas/LIA/LO</vt:lpwstr>
      </vt:variant>
      <vt:variant>
        <vt:lpwstr/>
      </vt:variant>
      <vt:variant>
        <vt:i4>1310776</vt:i4>
      </vt:variant>
      <vt:variant>
        <vt:i4>1370</vt:i4>
      </vt:variant>
      <vt:variant>
        <vt:i4>0</vt:i4>
      </vt:variant>
      <vt:variant>
        <vt:i4>5</vt:i4>
      </vt:variant>
      <vt:variant>
        <vt:lpwstr/>
      </vt:variant>
      <vt:variant>
        <vt:lpwstr>_Toc354671818</vt:lpwstr>
      </vt:variant>
      <vt:variant>
        <vt:i4>1310776</vt:i4>
      </vt:variant>
      <vt:variant>
        <vt:i4>1364</vt:i4>
      </vt:variant>
      <vt:variant>
        <vt:i4>0</vt:i4>
      </vt:variant>
      <vt:variant>
        <vt:i4>5</vt:i4>
      </vt:variant>
      <vt:variant>
        <vt:lpwstr/>
      </vt:variant>
      <vt:variant>
        <vt:lpwstr>_Toc354671817</vt:lpwstr>
      </vt:variant>
      <vt:variant>
        <vt:i4>1310776</vt:i4>
      </vt:variant>
      <vt:variant>
        <vt:i4>1358</vt:i4>
      </vt:variant>
      <vt:variant>
        <vt:i4>0</vt:i4>
      </vt:variant>
      <vt:variant>
        <vt:i4>5</vt:i4>
      </vt:variant>
      <vt:variant>
        <vt:lpwstr/>
      </vt:variant>
      <vt:variant>
        <vt:lpwstr>_Toc354671816</vt:lpwstr>
      </vt:variant>
      <vt:variant>
        <vt:i4>1310776</vt:i4>
      </vt:variant>
      <vt:variant>
        <vt:i4>1352</vt:i4>
      </vt:variant>
      <vt:variant>
        <vt:i4>0</vt:i4>
      </vt:variant>
      <vt:variant>
        <vt:i4>5</vt:i4>
      </vt:variant>
      <vt:variant>
        <vt:lpwstr/>
      </vt:variant>
      <vt:variant>
        <vt:lpwstr>_Toc354671815</vt:lpwstr>
      </vt:variant>
      <vt:variant>
        <vt:i4>1310776</vt:i4>
      </vt:variant>
      <vt:variant>
        <vt:i4>1346</vt:i4>
      </vt:variant>
      <vt:variant>
        <vt:i4>0</vt:i4>
      </vt:variant>
      <vt:variant>
        <vt:i4>5</vt:i4>
      </vt:variant>
      <vt:variant>
        <vt:lpwstr/>
      </vt:variant>
      <vt:variant>
        <vt:lpwstr>_Toc354671814</vt:lpwstr>
      </vt:variant>
      <vt:variant>
        <vt:i4>1310776</vt:i4>
      </vt:variant>
      <vt:variant>
        <vt:i4>1340</vt:i4>
      </vt:variant>
      <vt:variant>
        <vt:i4>0</vt:i4>
      </vt:variant>
      <vt:variant>
        <vt:i4>5</vt:i4>
      </vt:variant>
      <vt:variant>
        <vt:lpwstr/>
      </vt:variant>
      <vt:variant>
        <vt:lpwstr>_Toc354671813</vt:lpwstr>
      </vt:variant>
      <vt:variant>
        <vt:i4>1310776</vt:i4>
      </vt:variant>
      <vt:variant>
        <vt:i4>1334</vt:i4>
      </vt:variant>
      <vt:variant>
        <vt:i4>0</vt:i4>
      </vt:variant>
      <vt:variant>
        <vt:i4>5</vt:i4>
      </vt:variant>
      <vt:variant>
        <vt:lpwstr/>
      </vt:variant>
      <vt:variant>
        <vt:lpwstr>_Toc354671812</vt:lpwstr>
      </vt:variant>
      <vt:variant>
        <vt:i4>1310776</vt:i4>
      </vt:variant>
      <vt:variant>
        <vt:i4>1328</vt:i4>
      </vt:variant>
      <vt:variant>
        <vt:i4>0</vt:i4>
      </vt:variant>
      <vt:variant>
        <vt:i4>5</vt:i4>
      </vt:variant>
      <vt:variant>
        <vt:lpwstr/>
      </vt:variant>
      <vt:variant>
        <vt:lpwstr>_Toc354671811</vt:lpwstr>
      </vt:variant>
      <vt:variant>
        <vt:i4>1310776</vt:i4>
      </vt:variant>
      <vt:variant>
        <vt:i4>1322</vt:i4>
      </vt:variant>
      <vt:variant>
        <vt:i4>0</vt:i4>
      </vt:variant>
      <vt:variant>
        <vt:i4>5</vt:i4>
      </vt:variant>
      <vt:variant>
        <vt:lpwstr/>
      </vt:variant>
      <vt:variant>
        <vt:lpwstr>_Toc354671810</vt:lpwstr>
      </vt:variant>
      <vt:variant>
        <vt:i4>1376312</vt:i4>
      </vt:variant>
      <vt:variant>
        <vt:i4>1316</vt:i4>
      </vt:variant>
      <vt:variant>
        <vt:i4>0</vt:i4>
      </vt:variant>
      <vt:variant>
        <vt:i4>5</vt:i4>
      </vt:variant>
      <vt:variant>
        <vt:lpwstr/>
      </vt:variant>
      <vt:variant>
        <vt:lpwstr>_Toc354671809</vt:lpwstr>
      </vt:variant>
      <vt:variant>
        <vt:i4>1376312</vt:i4>
      </vt:variant>
      <vt:variant>
        <vt:i4>1310</vt:i4>
      </vt:variant>
      <vt:variant>
        <vt:i4>0</vt:i4>
      </vt:variant>
      <vt:variant>
        <vt:i4>5</vt:i4>
      </vt:variant>
      <vt:variant>
        <vt:lpwstr/>
      </vt:variant>
      <vt:variant>
        <vt:lpwstr>_Toc354671808</vt:lpwstr>
      </vt:variant>
      <vt:variant>
        <vt:i4>1376312</vt:i4>
      </vt:variant>
      <vt:variant>
        <vt:i4>1304</vt:i4>
      </vt:variant>
      <vt:variant>
        <vt:i4>0</vt:i4>
      </vt:variant>
      <vt:variant>
        <vt:i4>5</vt:i4>
      </vt:variant>
      <vt:variant>
        <vt:lpwstr/>
      </vt:variant>
      <vt:variant>
        <vt:lpwstr>_Toc354671807</vt:lpwstr>
      </vt:variant>
      <vt:variant>
        <vt:i4>1376312</vt:i4>
      </vt:variant>
      <vt:variant>
        <vt:i4>1298</vt:i4>
      </vt:variant>
      <vt:variant>
        <vt:i4>0</vt:i4>
      </vt:variant>
      <vt:variant>
        <vt:i4>5</vt:i4>
      </vt:variant>
      <vt:variant>
        <vt:lpwstr/>
      </vt:variant>
      <vt:variant>
        <vt:lpwstr>_Toc354671806</vt:lpwstr>
      </vt:variant>
      <vt:variant>
        <vt:i4>1376312</vt:i4>
      </vt:variant>
      <vt:variant>
        <vt:i4>1292</vt:i4>
      </vt:variant>
      <vt:variant>
        <vt:i4>0</vt:i4>
      </vt:variant>
      <vt:variant>
        <vt:i4>5</vt:i4>
      </vt:variant>
      <vt:variant>
        <vt:lpwstr/>
      </vt:variant>
      <vt:variant>
        <vt:lpwstr>_Toc354671805</vt:lpwstr>
      </vt:variant>
      <vt:variant>
        <vt:i4>1376312</vt:i4>
      </vt:variant>
      <vt:variant>
        <vt:i4>1286</vt:i4>
      </vt:variant>
      <vt:variant>
        <vt:i4>0</vt:i4>
      </vt:variant>
      <vt:variant>
        <vt:i4>5</vt:i4>
      </vt:variant>
      <vt:variant>
        <vt:lpwstr/>
      </vt:variant>
      <vt:variant>
        <vt:lpwstr>_Toc354671804</vt:lpwstr>
      </vt:variant>
      <vt:variant>
        <vt:i4>1376312</vt:i4>
      </vt:variant>
      <vt:variant>
        <vt:i4>1280</vt:i4>
      </vt:variant>
      <vt:variant>
        <vt:i4>0</vt:i4>
      </vt:variant>
      <vt:variant>
        <vt:i4>5</vt:i4>
      </vt:variant>
      <vt:variant>
        <vt:lpwstr/>
      </vt:variant>
      <vt:variant>
        <vt:lpwstr>_Toc354671803</vt:lpwstr>
      </vt:variant>
      <vt:variant>
        <vt:i4>1376312</vt:i4>
      </vt:variant>
      <vt:variant>
        <vt:i4>1274</vt:i4>
      </vt:variant>
      <vt:variant>
        <vt:i4>0</vt:i4>
      </vt:variant>
      <vt:variant>
        <vt:i4>5</vt:i4>
      </vt:variant>
      <vt:variant>
        <vt:lpwstr/>
      </vt:variant>
      <vt:variant>
        <vt:lpwstr>_Toc354671802</vt:lpwstr>
      </vt:variant>
      <vt:variant>
        <vt:i4>1376312</vt:i4>
      </vt:variant>
      <vt:variant>
        <vt:i4>1268</vt:i4>
      </vt:variant>
      <vt:variant>
        <vt:i4>0</vt:i4>
      </vt:variant>
      <vt:variant>
        <vt:i4>5</vt:i4>
      </vt:variant>
      <vt:variant>
        <vt:lpwstr/>
      </vt:variant>
      <vt:variant>
        <vt:lpwstr>_Toc354671801</vt:lpwstr>
      </vt:variant>
      <vt:variant>
        <vt:i4>1376312</vt:i4>
      </vt:variant>
      <vt:variant>
        <vt:i4>1262</vt:i4>
      </vt:variant>
      <vt:variant>
        <vt:i4>0</vt:i4>
      </vt:variant>
      <vt:variant>
        <vt:i4>5</vt:i4>
      </vt:variant>
      <vt:variant>
        <vt:lpwstr/>
      </vt:variant>
      <vt:variant>
        <vt:lpwstr>_Toc354671800</vt:lpwstr>
      </vt:variant>
      <vt:variant>
        <vt:i4>1835063</vt:i4>
      </vt:variant>
      <vt:variant>
        <vt:i4>1256</vt:i4>
      </vt:variant>
      <vt:variant>
        <vt:i4>0</vt:i4>
      </vt:variant>
      <vt:variant>
        <vt:i4>5</vt:i4>
      </vt:variant>
      <vt:variant>
        <vt:lpwstr/>
      </vt:variant>
      <vt:variant>
        <vt:lpwstr>_Toc354671799</vt:lpwstr>
      </vt:variant>
      <vt:variant>
        <vt:i4>1835063</vt:i4>
      </vt:variant>
      <vt:variant>
        <vt:i4>1250</vt:i4>
      </vt:variant>
      <vt:variant>
        <vt:i4>0</vt:i4>
      </vt:variant>
      <vt:variant>
        <vt:i4>5</vt:i4>
      </vt:variant>
      <vt:variant>
        <vt:lpwstr/>
      </vt:variant>
      <vt:variant>
        <vt:lpwstr>_Toc354671798</vt:lpwstr>
      </vt:variant>
      <vt:variant>
        <vt:i4>1835063</vt:i4>
      </vt:variant>
      <vt:variant>
        <vt:i4>1244</vt:i4>
      </vt:variant>
      <vt:variant>
        <vt:i4>0</vt:i4>
      </vt:variant>
      <vt:variant>
        <vt:i4>5</vt:i4>
      </vt:variant>
      <vt:variant>
        <vt:lpwstr/>
      </vt:variant>
      <vt:variant>
        <vt:lpwstr>_Toc354671797</vt:lpwstr>
      </vt:variant>
      <vt:variant>
        <vt:i4>1835063</vt:i4>
      </vt:variant>
      <vt:variant>
        <vt:i4>1238</vt:i4>
      </vt:variant>
      <vt:variant>
        <vt:i4>0</vt:i4>
      </vt:variant>
      <vt:variant>
        <vt:i4>5</vt:i4>
      </vt:variant>
      <vt:variant>
        <vt:lpwstr/>
      </vt:variant>
      <vt:variant>
        <vt:lpwstr>_Toc354671796</vt:lpwstr>
      </vt:variant>
      <vt:variant>
        <vt:i4>1835063</vt:i4>
      </vt:variant>
      <vt:variant>
        <vt:i4>1232</vt:i4>
      </vt:variant>
      <vt:variant>
        <vt:i4>0</vt:i4>
      </vt:variant>
      <vt:variant>
        <vt:i4>5</vt:i4>
      </vt:variant>
      <vt:variant>
        <vt:lpwstr/>
      </vt:variant>
      <vt:variant>
        <vt:lpwstr>_Toc354671795</vt:lpwstr>
      </vt:variant>
      <vt:variant>
        <vt:i4>1835063</vt:i4>
      </vt:variant>
      <vt:variant>
        <vt:i4>1226</vt:i4>
      </vt:variant>
      <vt:variant>
        <vt:i4>0</vt:i4>
      </vt:variant>
      <vt:variant>
        <vt:i4>5</vt:i4>
      </vt:variant>
      <vt:variant>
        <vt:lpwstr/>
      </vt:variant>
      <vt:variant>
        <vt:lpwstr>_Toc354671794</vt:lpwstr>
      </vt:variant>
      <vt:variant>
        <vt:i4>1835063</vt:i4>
      </vt:variant>
      <vt:variant>
        <vt:i4>1220</vt:i4>
      </vt:variant>
      <vt:variant>
        <vt:i4>0</vt:i4>
      </vt:variant>
      <vt:variant>
        <vt:i4>5</vt:i4>
      </vt:variant>
      <vt:variant>
        <vt:lpwstr/>
      </vt:variant>
      <vt:variant>
        <vt:lpwstr>_Toc354671793</vt:lpwstr>
      </vt:variant>
      <vt:variant>
        <vt:i4>1835063</vt:i4>
      </vt:variant>
      <vt:variant>
        <vt:i4>1214</vt:i4>
      </vt:variant>
      <vt:variant>
        <vt:i4>0</vt:i4>
      </vt:variant>
      <vt:variant>
        <vt:i4>5</vt:i4>
      </vt:variant>
      <vt:variant>
        <vt:lpwstr/>
      </vt:variant>
      <vt:variant>
        <vt:lpwstr>_Toc354671792</vt:lpwstr>
      </vt:variant>
      <vt:variant>
        <vt:i4>1835063</vt:i4>
      </vt:variant>
      <vt:variant>
        <vt:i4>1208</vt:i4>
      </vt:variant>
      <vt:variant>
        <vt:i4>0</vt:i4>
      </vt:variant>
      <vt:variant>
        <vt:i4>5</vt:i4>
      </vt:variant>
      <vt:variant>
        <vt:lpwstr/>
      </vt:variant>
      <vt:variant>
        <vt:lpwstr>_Toc354671791</vt:lpwstr>
      </vt:variant>
      <vt:variant>
        <vt:i4>1835063</vt:i4>
      </vt:variant>
      <vt:variant>
        <vt:i4>1202</vt:i4>
      </vt:variant>
      <vt:variant>
        <vt:i4>0</vt:i4>
      </vt:variant>
      <vt:variant>
        <vt:i4>5</vt:i4>
      </vt:variant>
      <vt:variant>
        <vt:lpwstr/>
      </vt:variant>
      <vt:variant>
        <vt:lpwstr>_Toc354671790</vt:lpwstr>
      </vt:variant>
      <vt:variant>
        <vt:i4>1900599</vt:i4>
      </vt:variant>
      <vt:variant>
        <vt:i4>1196</vt:i4>
      </vt:variant>
      <vt:variant>
        <vt:i4>0</vt:i4>
      </vt:variant>
      <vt:variant>
        <vt:i4>5</vt:i4>
      </vt:variant>
      <vt:variant>
        <vt:lpwstr/>
      </vt:variant>
      <vt:variant>
        <vt:lpwstr>_Toc354671789</vt:lpwstr>
      </vt:variant>
      <vt:variant>
        <vt:i4>1900599</vt:i4>
      </vt:variant>
      <vt:variant>
        <vt:i4>1190</vt:i4>
      </vt:variant>
      <vt:variant>
        <vt:i4>0</vt:i4>
      </vt:variant>
      <vt:variant>
        <vt:i4>5</vt:i4>
      </vt:variant>
      <vt:variant>
        <vt:lpwstr/>
      </vt:variant>
      <vt:variant>
        <vt:lpwstr>_Toc354671788</vt:lpwstr>
      </vt:variant>
      <vt:variant>
        <vt:i4>1900599</vt:i4>
      </vt:variant>
      <vt:variant>
        <vt:i4>1184</vt:i4>
      </vt:variant>
      <vt:variant>
        <vt:i4>0</vt:i4>
      </vt:variant>
      <vt:variant>
        <vt:i4>5</vt:i4>
      </vt:variant>
      <vt:variant>
        <vt:lpwstr/>
      </vt:variant>
      <vt:variant>
        <vt:lpwstr>_Toc354671787</vt:lpwstr>
      </vt:variant>
      <vt:variant>
        <vt:i4>1900599</vt:i4>
      </vt:variant>
      <vt:variant>
        <vt:i4>1178</vt:i4>
      </vt:variant>
      <vt:variant>
        <vt:i4>0</vt:i4>
      </vt:variant>
      <vt:variant>
        <vt:i4>5</vt:i4>
      </vt:variant>
      <vt:variant>
        <vt:lpwstr/>
      </vt:variant>
      <vt:variant>
        <vt:lpwstr>_Toc354671786</vt:lpwstr>
      </vt:variant>
      <vt:variant>
        <vt:i4>1900599</vt:i4>
      </vt:variant>
      <vt:variant>
        <vt:i4>1172</vt:i4>
      </vt:variant>
      <vt:variant>
        <vt:i4>0</vt:i4>
      </vt:variant>
      <vt:variant>
        <vt:i4>5</vt:i4>
      </vt:variant>
      <vt:variant>
        <vt:lpwstr/>
      </vt:variant>
      <vt:variant>
        <vt:lpwstr>_Toc354671785</vt:lpwstr>
      </vt:variant>
      <vt:variant>
        <vt:i4>1900599</vt:i4>
      </vt:variant>
      <vt:variant>
        <vt:i4>1166</vt:i4>
      </vt:variant>
      <vt:variant>
        <vt:i4>0</vt:i4>
      </vt:variant>
      <vt:variant>
        <vt:i4>5</vt:i4>
      </vt:variant>
      <vt:variant>
        <vt:lpwstr/>
      </vt:variant>
      <vt:variant>
        <vt:lpwstr>_Toc354671784</vt:lpwstr>
      </vt:variant>
      <vt:variant>
        <vt:i4>1900599</vt:i4>
      </vt:variant>
      <vt:variant>
        <vt:i4>1160</vt:i4>
      </vt:variant>
      <vt:variant>
        <vt:i4>0</vt:i4>
      </vt:variant>
      <vt:variant>
        <vt:i4>5</vt:i4>
      </vt:variant>
      <vt:variant>
        <vt:lpwstr/>
      </vt:variant>
      <vt:variant>
        <vt:lpwstr>_Toc354671783</vt:lpwstr>
      </vt:variant>
      <vt:variant>
        <vt:i4>1900599</vt:i4>
      </vt:variant>
      <vt:variant>
        <vt:i4>1154</vt:i4>
      </vt:variant>
      <vt:variant>
        <vt:i4>0</vt:i4>
      </vt:variant>
      <vt:variant>
        <vt:i4>5</vt:i4>
      </vt:variant>
      <vt:variant>
        <vt:lpwstr/>
      </vt:variant>
      <vt:variant>
        <vt:lpwstr>_Toc354671782</vt:lpwstr>
      </vt:variant>
      <vt:variant>
        <vt:i4>1900599</vt:i4>
      </vt:variant>
      <vt:variant>
        <vt:i4>1148</vt:i4>
      </vt:variant>
      <vt:variant>
        <vt:i4>0</vt:i4>
      </vt:variant>
      <vt:variant>
        <vt:i4>5</vt:i4>
      </vt:variant>
      <vt:variant>
        <vt:lpwstr/>
      </vt:variant>
      <vt:variant>
        <vt:lpwstr>_Toc354671781</vt:lpwstr>
      </vt:variant>
      <vt:variant>
        <vt:i4>1900599</vt:i4>
      </vt:variant>
      <vt:variant>
        <vt:i4>1142</vt:i4>
      </vt:variant>
      <vt:variant>
        <vt:i4>0</vt:i4>
      </vt:variant>
      <vt:variant>
        <vt:i4>5</vt:i4>
      </vt:variant>
      <vt:variant>
        <vt:lpwstr/>
      </vt:variant>
      <vt:variant>
        <vt:lpwstr>_Toc354671780</vt:lpwstr>
      </vt:variant>
      <vt:variant>
        <vt:i4>1179703</vt:i4>
      </vt:variant>
      <vt:variant>
        <vt:i4>1136</vt:i4>
      </vt:variant>
      <vt:variant>
        <vt:i4>0</vt:i4>
      </vt:variant>
      <vt:variant>
        <vt:i4>5</vt:i4>
      </vt:variant>
      <vt:variant>
        <vt:lpwstr/>
      </vt:variant>
      <vt:variant>
        <vt:lpwstr>_Toc354671779</vt:lpwstr>
      </vt:variant>
      <vt:variant>
        <vt:i4>1179703</vt:i4>
      </vt:variant>
      <vt:variant>
        <vt:i4>1130</vt:i4>
      </vt:variant>
      <vt:variant>
        <vt:i4>0</vt:i4>
      </vt:variant>
      <vt:variant>
        <vt:i4>5</vt:i4>
      </vt:variant>
      <vt:variant>
        <vt:lpwstr/>
      </vt:variant>
      <vt:variant>
        <vt:lpwstr>_Toc354671778</vt:lpwstr>
      </vt:variant>
      <vt:variant>
        <vt:i4>1179703</vt:i4>
      </vt:variant>
      <vt:variant>
        <vt:i4>1124</vt:i4>
      </vt:variant>
      <vt:variant>
        <vt:i4>0</vt:i4>
      </vt:variant>
      <vt:variant>
        <vt:i4>5</vt:i4>
      </vt:variant>
      <vt:variant>
        <vt:lpwstr/>
      </vt:variant>
      <vt:variant>
        <vt:lpwstr>_Toc354671777</vt:lpwstr>
      </vt:variant>
      <vt:variant>
        <vt:i4>1179703</vt:i4>
      </vt:variant>
      <vt:variant>
        <vt:i4>1118</vt:i4>
      </vt:variant>
      <vt:variant>
        <vt:i4>0</vt:i4>
      </vt:variant>
      <vt:variant>
        <vt:i4>5</vt:i4>
      </vt:variant>
      <vt:variant>
        <vt:lpwstr/>
      </vt:variant>
      <vt:variant>
        <vt:lpwstr>_Toc354671776</vt:lpwstr>
      </vt:variant>
      <vt:variant>
        <vt:i4>1179703</vt:i4>
      </vt:variant>
      <vt:variant>
        <vt:i4>1112</vt:i4>
      </vt:variant>
      <vt:variant>
        <vt:i4>0</vt:i4>
      </vt:variant>
      <vt:variant>
        <vt:i4>5</vt:i4>
      </vt:variant>
      <vt:variant>
        <vt:lpwstr/>
      </vt:variant>
      <vt:variant>
        <vt:lpwstr>_Toc354671775</vt:lpwstr>
      </vt:variant>
      <vt:variant>
        <vt:i4>1179703</vt:i4>
      </vt:variant>
      <vt:variant>
        <vt:i4>1106</vt:i4>
      </vt:variant>
      <vt:variant>
        <vt:i4>0</vt:i4>
      </vt:variant>
      <vt:variant>
        <vt:i4>5</vt:i4>
      </vt:variant>
      <vt:variant>
        <vt:lpwstr/>
      </vt:variant>
      <vt:variant>
        <vt:lpwstr>_Toc354671774</vt:lpwstr>
      </vt:variant>
      <vt:variant>
        <vt:i4>1179703</vt:i4>
      </vt:variant>
      <vt:variant>
        <vt:i4>1100</vt:i4>
      </vt:variant>
      <vt:variant>
        <vt:i4>0</vt:i4>
      </vt:variant>
      <vt:variant>
        <vt:i4>5</vt:i4>
      </vt:variant>
      <vt:variant>
        <vt:lpwstr/>
      </vt:variant>
      <vt:variant>
        <vt:lpwstr>_Toc354671773</vt:lpwstr>
      </vt:variant>
      <vt:variant>
        <vt:i4>1179703</vt:i4>
      </vt:variant>
      <vt:variant>
        <vt:i4>1094</vt:i4>
      </vt:variant>
      <vt:variant>
        <vt:i4>0</vt:i4>
      </vt:variant>
      <vt:variant>
        <vt:i4>5</vt:i4>
      </vt:variant>
      <vt:variant>
        <vt:lpwstr/>
      </vt:variant>
      <vt:variant>
        <vt:lpwstr>_Toc354671772</vt:lpwstr>
      </vt:variant>
      <vt:variant>
        <vt:i4>1179703</vt:i4>
      </vt:variant>
      <vt:variant>
        <vt:i4>1088</vt:i4>
      </vt:variant>
      <vt:variant>
        <vt:i4>0</vt:i4>
      </vt:variant>
      <vt:variant>
        <vt:i4>5</vt:i4>
      </vt:variant>
      <vt:variant>
        <vt:lpwstr/>
      </vt:variant>
      <vt:variant>
        <vt:lpwstr>_Toc354671771</vt:lpwstr>
      </vt:variant>
      <vt:variant>
        <vt:i4>1179703</vt:i4>
      </vt:variant>
      <vt:variant>
        <vt:i4>1082</vt:i4>
      </vt:variant>
      <vt:variant>
        <vt:i4>0</vt:i4>
      </vt:variant>
      <vt:variant>
        <vt:i4>5</vt:i4>
      </vt:variant>
      <vt:variant>
        <vt:lpwstr/>
      </vt:variant>
      <vt:variant>
        <vt:lpwstr>_Toc354671770</vt:lpwstr>
      </vt:variant>
      <vt:variant>
        <vt:i4>1245239</vt:i4>
      </vt:variant>
      <vt:variant>
        <vt:i4>1076</vt:i4>
      </vt:variant>
      <vt:variant>
        <vt:i4>0</vt:i4>
      </vt:variant>
      <vt:variant>
        <vt:i4>5</vt:i4>
      </vt:variant>
      <vt:variant>
        <vt:lpwstr/>
      </vt:variant>
      <vt:variant>
        <vt:lpwstr>_Toc354671769</vt:lpwstr>
      </vt:variant>
      <vt:variant>
        <vt:i4>1245239</vt:i4>
      </vt:variant>
      <vt:variant>
        <vt:i4>1070</vt:i4>
      </vt:variant>
      <vt:variant>
        <vt:i4>0</vt:i4>
      </vt:variant>
      <vt:variant>
        <vt:i4>5</vt:i4>
      </vt:variant>
      <vt:variant>
        <vt:lpwstr/>
      </vt:variant>
      <vt:variant>
        <vt:lpwstr>_Toc354671768</vt:lpwstr>
      </vt:variant>
      <vt:variant>
        <vt:i4>1245239</vt:i4>
      </vt:variant>
      <vt:variant>
        <vt:i4>1064</vt:i4>
      </vt:variant>
      <vt:variant>
        <vt:i4>0</vt:i4>
      </vt:variant>
      <vt:variant>
        <vt:i4>5</vt:i4>
      </vt:variant>
      <vt:variant>
        <vt:lpwstr/>
      </vt:variant>
      <vt:variant>
        <vt:lpwstr>_Toc354671767</vt:lpwstr>
      </vt:variant>
      <vt:variant>
        <vt:i4>1245239</vt:i4>
      </vt:variant>
      <vt:variant>
        <vt:i4>1058</vt:i4>
      </vt:variant>
      <vt:variant>
        <vt:i4>0</vt:i4>
      </vt:variant>
      <vt:variant>
        <vt:i4>5</vt:i4>
      </vt:variant>
      <vt:variant>
        <vt:lpwstr/>
      </vt:variant>
      <vt:variant>
        <vt:lpwstr>_Toc354671766</vt:lpwstr>
      </vt:variant>
      <vt:variant>
        <vt:i4>1245239</vt:i4>
      </vt:variant>
      <vt:variant>
        <vt:i4>1052</vt:i4>
      </vt:variant>
      <vt:variant>
        <vt:i4>0</vt:i4>
      </vt:variant>
      <vt:variant>
        <vt:i4>5</vt:i4>
      </vt:variant>
      <vt:variant>
        <vt:lpwstr/>
      </vt:variant>
      <vt:variant>
        <vt:lpwstr>_Toc354671765</vt:lpwstr>
      </vt:variant>
      <vt:variant>
        <vt:i4>1245239</vt:i4>
      </vt:variant>
      <vt:variant>
        <vt:i4>1046</vt:i4>
      </vt:variant>
      <vt:variant>
        <vt:i4>0</vt:i4>
      </vt:variant>
      <vt:variant>
        <vt:i4>5</vt:i4>
      </vt:variant>
      <vt:variant>
        <vt:lpwstr/>
      </vt:variant>
      <vt:variant>
        <vt:lpwstr>_Toc354671764</vt:lpwstr>
      </vt:variant>
      <vt:variant>
        <vt:i4>1245239</vt:i4>
      </vt:variant>
      <vt:variant>
        <vt:i4>1040</vt:i4>
      </vt:variant>
      <vt:variant>
        <vt:i4>0</vt:i4>
      </vt:variant>
      <vt:variant>
        <vt:i4>5</vt:i4>
      </vt:variant>
      <vt:variant>
        <vt:lpwstr/>
      </vt:variant>
      <vt:variant>
        <vt:lpwstr>_Toc354671763</vt:lpwstr>
      </vt:variant>
      <vt:variant>
        <vt:i4>1245239</vt:i4>
      </vt:variant>
      <vt:variant>
        <vt:i4>1034</vt:i4>
      </vt:variant>
      <vt:variant>
        <vt:i4>0</vt:i4>
      </vt:variant>
      <vt:variant>
        <vt:i4>5</vt:i4>
      </vt:variant>
      <vt:variant>
        <vt:lpwstr/>
      </vt:variant>
      <vt:variant>
        <vt:lpwstr>_Toc354671762</vt:lpwstr>
      </vt:variant>
      <vt:variant>
        <vt:i4>1245239</vt:i4>
      </vt:variant>
      <vt:variant>
        <vt:i4>1028</vt:i4>
      </vt:variant>
      <vt:variant>
        <vt:i4>0</vt:i4>
      </vt:variant>
      <vt:variant>
        <vt:i4>5</vt:i4>
      </vt:variant>
      <vt:variant>
        <vt:lpwstr/>
      </vt:variant>
      <vt:variant>
        <vt:lpwstr>_Toc354671761</vt:lpwstr>
      </vt:variant>
      <vt:variant>
        <vt:i4>1245239</vt:i4>
      </vt:variant>
      <vt:variant>
        <vt:i4>1022</vt:i4>
      </vt:variant>
      <vt:variant>
        <vt:i4>0</vt:i4>
      </vt:variant>
      <vt:variant>
        <vt:i4>5</vt:i4>
      </vt:variant>
      <vt:variant>
        <vt:lpwstr/>
      </vt:variant>
      <vt:variant>
        <vt:lpwstr>_Toc354671760</vt:lpwstr>
      </vt:variant>
      <vt:variant>
        <vt:i4>1048631</vt:i4>
      </vt:variant>
      <vt:variant>
        <vt:i4>1016</vt:i4>
      </vt:variant>
      <vt:variant>
        <vt:i4>0</vt:i4>
      </vt:variant>
      <vt:variant>
        <vt:i4>5</vt:i4>
      </vt:variant>
      <vt:variant>
        <vt:lpwstr/>
      </vt:variant>
      <vt:variant>
        <vt:lpwstr>_Toc354671759</vt:lpwstr>
      </vt:variant>
      <vt:variant>
        <vt:i4>1048631</vt:i4>
      </vt:variant>
      <vt:variant>
        <vt:i4>1010</vt:i4>
      </vt:variant>
      <vt:variant>
        <vt:i4>0</vt:i4>
      </vt:variant>
      <vt:variant>
        <vt:i4>5</vt:i4>
      </vt:variant>
      <vt:variant>
        <vt:lpwstr/>
      </vt:variant>
      <vt:variant>
        <vt:lpwstr>_Toc354671758</vt:lpwstr>
      </vt:variant>
      <vt:variant>
        <vt:i4>1048631</vt:i4>
      </vt:variant>
      <vt:variant>
        <vt:i4>1004</vt:i4>
      </vt:variant>
      <vt:variant>
        <vt:i4>0</vt:i4>
      </vt:variant>
      <vt:variant>
        <vt:i4>5</vt:i4>
      </vt:variant>
      <vt:variant>
        <vt:lpwstr/>
      </vt:variant>
      <vt:variant>
        <vt:lpwstr>_Toc354671757</vt:lpwstr>
      </vt:variant>
      <vt:variant>
        <vt:i4>1048631</vt:i4>
      </vt:variant>
      <vt:variant>
        <vt:i4>998</vt:i4>
      </vt:variant>
      <vt:variant>
        <vt:i4>0</vt:i4>
      </vt:variant>
      <vt:variant>
        <vt:i4>5</vt:i4>
      </vt:variant>
      <vt:variant>
        <vt:lpwstr/>
      </vt:variant>
      <vt:variant>
        <vt:lpwstr>_Toc354671756</vt:lpwstr>
      </vt:variant>
      <vt:variant>
        <vt:i4>1048631</vt:i4>
      </vt:variant>
      <vt:variant>
        <vt:i4>992</vt:i4>
      </vt:variant>
      <vt:variant>
        <vt:i4>0</vt:i4>
      </vt:variant>
      <vt:variant>
        <vt:i4>5</vt:i4>
      </vt:variant>
      <vt:variant>
        <vt:lpwstr/>
      </vt:variant>
      <vt:variant>
        <vt:lpwstr>_Toc354671755</vt:lpwstr>
      </vt:variant>
      <vt:variant>
        <vt:i4>1048631</vt:i4>
      </vt:variant>
      <vt:variant>
        <vt:i4>986</vt:i4>
      </vt:variant>
      <vt:variant>
        <vt:i4>0</vt:i4>
      </vt:variant>
      <vt:variant>
        <vt:i4>5</vt:i4>
      </vt:variant>
      <vt:variant>
        <vt:lpwstr/>
      </vt:variant>
      <vt:variant>
        <vt:lpwstr>_Toc354671754</vt:lpwstr>
      </vt:variant>
      <vt:variant>
        <vt:i4>1048631</vt:i4>
      </vt:variant>
      <vt:variant>
        <vt:i4>980</vt:i4>
      </vt:variant>
      <vt:variant>
        <vt:i4>0</vt:i4>
      </vt:variant>
      <vt:variant>
        <vt:i4>5</vt:i4>
      </vt:variant>
      <vt:variant>
        <vt:lpwstr/>
      </vt:variant>
      <vt:variant>
        <vt:lpwstr>_Toc354671753</vt:lpwstr>
      </vt:variant>
      <vt:variant>
        <vt:i4>1048631</vt:i4>
      </vt:variant>
      <vt:variant>
        <vt:i4>974</vt:i4>
      </vt:variant>
      <vt:variant>
        <vt:i4>0</vt:i4>
      </vt:variant>
      <vt:variant>
        <vt:i4>5</vt:i4>
      </vt:variant>
      <vt:variant>
        <vt:lpwstr/>
      </vt:variant>
      <vt:variant>
        <vt:lpwstr>_Toc354671752</vt:lpwstr>
      </vt:variant>
      <vt:variant>
        <vt:i4>1048631</vt:i4>
      </vt:variant>
      <vt:variant>
        <vt:i4>968</vt:i4>
      </vt:variant>
      <vt:variant>
        <vt:i4>0</vt:i4>
      </vt:variant>
      <vt:variant>
        <vt:i4>5</vt:i4>
      </vt:variant>
      <vt:variant>
        <vt:lpwstr/>
      </vt:variant>
      <vt:variant>
        <vt:lpwstr>_Toc354671751</vt:lpwstr>
      </vt:variant>
      <vt:variant>
        <vt:i4>1048631</vt:i4>
      </vt:variant>
      <vt:variant>
        <vt:i4>962</vt:i4>
      </vt:variant>
      <vt:variant>
        <vt:i4>0</vt:i4>
      </vt:variant>
      <vt:variant>
        <vt:i4>5</vt:i4>
      </vt:variant>
      <vt:variant>
        <vt:lpwstr/>
      </vt:variant>
      <vt:variant>
        <vt:lpwstr>_Toc354671750</vt:lpwstr>
      </vt:variant>
      <vt:variant>
        <vt:i4>1114167</vt:i4>
      </vt:variant>
      <vt:variant>
        <vt:i4>956</vt:i4>
      </vt:variant>
      <vt:variant>
        <vt:i4>0</vt:i4>
      </vt:variant>
      <vt:variant>
        <vt:i4>5</vt:i4>
      </vt:variant>
      <vt:variant>
        <vt:lpwstr/>
      </vt:variant>
      <vt:variant>
        <vt:lpwstr>_Toc354671749</vt:lpwstr>
      </vt:variant>
      <vt:variant>
        <vt:i4>1114167</vt:i4>
      </vt:variant>
      <vt:variant>
        <vt:i4>950</vt:i4>
      </vt:variant>
      <vt:variant>
        <vt:i4>0</vt:i4>
      </vt:variant>
      <vt:variant>
        <vt:i4>5</vt:i4>
      </vt:variant>
      <vt:variant>
        <vt:lpwstr/>
      </vt:variant>
      <vt:variant>
        <vt:lpwstr>_Toc354671748</vt:lpwstr>
      </vt:variant>
      <vt:variant>
        <vt:i4>1114167</vt:i4>
      </vt:variant>
      <vt:variant>
        <vt:i4>944</vt:i4>
      </vt:variant>
      <vt:variant>
        <vt:i4>0</vt:i4>
      </vt:variant>
      <vt:variant>
        <vt:i4>5</vt:i4>
      </vt:variant>
      <vt:variant>
        <vt:lpwstr/>
      </vt:variant>
      <vt:variant>
        <vt:lpwstr>_Toc354671747</vt:lpwstr>
      </vt:variant>
      <vt:variant>
        <vt:i4>1114167</vt:i4>
      </vt:variant>
      <vt:variant>
        <vt:i4>938</vt:i4>
      </vt:variant>
      <vt:variant>
        <vt:i4>0</vt:i4>
      </vt:variant>
      <vt:variant>
        <vt:i4>5</vt:i4>
      </vt:variant>
      <vt:variant>
        <vt:lpwstr/>
      </vt:variant>
      <vt:variant>
        <vt:lpwstr>_Toc354671746</vt:lpwstr>
      </vt:variant>
      <vt:variant>
        <vt:i4>1114167</vt:i4>
      </vt:variant>
      <vt:variant>
        <vt:i4>932</vt:i4>
      </vt:variant>
      <vt:variant>
        <vt:i4>0</vt:i4>
      </vt:variant>
      <vt:variant>
        <vt:i4>5</vt:i4>
      </vt:variant>
      <vt:variant>
        <vt:lpwstr/>
      </vt:variant>
      <vt:variant>
        <vt:lpwstr>_Toc354671745</vt:lpwstr>
      </vt:variant>
      <vt:variant>
        <vt:i4>1114167</vt:i4>
      </vt:variant>
      <vt:variant>
        <vt:i4>926</vt:i4>
      </vt:variant>
      <vt:variant>
        <vt:i4>0</vt:i4>
      </vt:variant>
      <vt:variant>
        <vt:i4>5</vt:i4>
      </vt:variant>
      <vt:variant>
        <vt:lpwstr/>
      </vt:variant>
      <vt:variant>
        <vt:lpwstr>_Toc354671744</vt:lpwstr>
      </vt:variant>
      <vt:variant>
        <vt:i4>1114167</vt:i4>
      </vt:variant>
      <vt:variant>
        <vt:i4>920</vt:i4>
      </vt:variant>
      <vt:variant>
        <vt:i4>0</vt:i4>
      </vt:variant>
      <vt:variant>
        <vt:i4>5</vt:i4>
      </vt:variant>
      <vt:variant>
        <vt:lpwstr/>
      </vt:variant>
      <vt:variant>
        <vt:lpwstr>_Toc354671743</vt:lpwstr>
      </vt:variant>
      <vt:variant>
        <vt:i4>1114167</vt:i4>
      </vt:variant>
      <vt:variant>
        <vt:i4>914</vt:i4>
      </vt:variant>
      <vt:variant>
        <vt:i4>0</vt:i4>
      </vt:variant>
      <vt:variant>
        <vt:i4>5</vt:i4>
      </vt:variant>
      <vt:variant>
        <vt:lpwstr/>
      </vt:variant>
      <vt:variant>
        <vt:lpwstr>_Toc354671742</vt:lpwstr>
      </vt:variant>
      <vt:variant>
        <vt:i4>1114167</vt:i4>
      </vt:variant>
      <vt:variant>
        <vt:i4>908</vt:i4>
      </vt:variant>
      <vt:variant>
        <vt:i4>0</vt:i4>
      </vt:variant>
      <vt:variant>
        <vt:i4>5</vt:i4>
      </vt:variant>
      <vt:variant>
        <vt:lpwstr/>
      </vt:variant>
      <vt:variant>
        <vt:lpwstr>_Toc354671741</vt:lpwstr>
      </vt:variant>
      <vt:variant>
        <vt:i4>1114167</vt:i4>
      </vt:variant>
      <vt:variant>
        <vt:i4>902</vt:i4>
      </vt:variant>
      <vt:variant>
        <vt:i4>0</vt:i4>
      </vt:variant>
      <vt:variant>
        <vt:i4>5</vt:i4>
      </vt:variant>
      <vt:variant>
        <vt:lpwstr/>
      </vt:variant>
      <vt:variant>
        <vt:lpwstr>_Toc354671740</vt:lpwstr>
      </vt:variant>
      <vt:variant>
        <vt:i4>1441847</vt:i4>
      </vt:variant>
      <vt:variant>
        <vt:i4>896</vt:i4>
      </vt:variant>
      <vt:variant>
        <vt:i4>0</vt:i4>
      </vt:variant>
      <vt:variant>
        <vt:i4>5</vt:i4>
      </vt:variant>
      <vt:variant>
        <vt:lpwstr/>
      </vt:variant>
      <vt:variant>
        <vt:lpwstr>_Toc354671739</vt:lpwstr>
      </vt:variant>
      <vt:variant>
        <vt:i4>1441847</vt:i4>
      </vt:variant>
      <vt:variant>
        <vt:i4>890</vt:i4>
      </vt:variant>
      <vt:variant>
        <vt:i4>0</vt:i4>
      </vt:variant>
      <vt:variant>
        <vt:i4>5</vt:i4>
      </vt:variant>
      <vt:variant>
        <vt:lpwstr/>
      </vt:variant>
      <vt:variant>
        <vt:lpwstr>_Toc354671738</vt:lpwstr>
      </vt:variant>
      <vt:variant>
        <vt:i4>1441847</vt:i4>
      </vt:variant>
      <vt:variant>
        <vt:i4>884</vt:i4>
      </vt:variant>
      <vt:variant>
        <vt:i4>0</vt:i4>
      </vt:variant>
      <vt:variant>
        <vt:i4>5</vt:i4>
      </vt:variant>
      <vt:variant>
        <vt:lpwstr/>
      </vt:variant>
      <vt:variant>
        <vt:lpwstr>_Toc354671737</vt:lpwstr>
      </vt:variant>
      <vt:variant>
        <vt:i4>1441847</vt:i4>
      </vt:variant>
      <vt:variant>
        <vt:i4>878</vt:i4>
      </vt:variant>
      <vt:variant>
        <vt:i4>0</vt:i4>
      </vt:variant>
      <vt:variant>
        <vt:i4>5</vt:i4>
      </vt:variant>
      <vt:variant>
        <vt:lpwstr/>
      </vt:variant>
      <vt:variant>
        <vt:lpwstr>_Toc354671736</vt:lpwstr>
      </vt:variant>
      <vt:variant>
        <vt:i4>1441847</vt:i4>
      </vt:variant>
      <vt:variant>
        <vt:i4>872</vt:i4>
      </vt:variant>
      <vt:variant>
        <vt:i4>0</vt:i4>
      </vt:variant>
      <vt:variant>
        <vt:i4>5</vt:i4>
      </vt:variant>
      <vt:variant>
        <vt:lpwstr/>
      </vt:variant>
      <vt:variant>
        <vt:lpwstr>_Toc354671735</vt:lpwstr>
      </vt:variant>
      <vt:variant>
        <vt:i4>1441847</vt:i4>
      </vt:variant>
      <vt:variant>
        <vt:i4>866</vt:i4>
      </vt:variant>
      <vt:variant>
        <vt:i4>0</vt:i4>
      </vt:variant>
      <vt:variant>
        <vt:i4>5</vt:i4>
      </vt:variant>
      <vt:variant>
        <vt:lpwstr/>
      </vt:variant>
      <vt:variant>
        <vt:lpwstr>_Toc354671734</vt:lpwstr>
      </vt:variant>
      <vt:variant>
        <vt:i4>1441847</vt:i4>
      </vt:variant>
      <vt:variant>
        <vt:i4>860</vt:i4>
      </vt:variant>
      <vt:variant>
        <vt:i4>0</vt:i4>
      </vt:variant>
      <vt:variant>
        <vt:i4>5</vt:i4>
      </vt:variant>
      <vt:variant>
        <vt:lpwstr/>
      </vt:variant>
      <vt:variant>
        <vt:lpwstr>_Toc354671733</vt:lpwstr>
      </vt:variant>
      <vt:variant>
        <vt:i4>1441847</vt:i4>
      </vt:variant>
      <vt:variant>
        <vt:i4>854</vt:i4>
      </vt:variant>
      <vt:variant>
        <vt:i4>0</vt:i4>
      </vt:variant>
      <vt:variant>
        <vt:i4>5</vt:i4>
      </vt:variant>
      <vt:variant>
        <vt:lpwstr/>
      </vt:variant>
      <vt:variant>
        <vt:lpwstr>_Toc354671732</vt:lpwstr>
      </vt:variant>
      <vt:variant>
        <vt:i4>1441847</vt:i4>
      </vt:variant>
      <vt:variant>
        <vt:i4>848</vt:i4>
      </vt:variant>
      <vt:variant>
        <vt:i4>0</vt:i4>
      </vt:variant>
      <vt:variant>
        <vt:i4>5</vt:i4>
      </vt:variant>
      <vt:variant>
        <vt:lpwstr/>
      </vt:variant>
      <vt:variant>
        <vt:lpwstr>_Toc354671731</vt:lpwstr>
      </vt:variant>
      <vt:variant>
        <vt:i4>1441847</vt:i4>
      </vt:variant>
      <vt:variant>
        <vt:i4>842</vt:i4>
      </vt:variant>
      <vt:variant>
        <vt:i4>0</vt:i4>
      </vt:variant>
      <vt:variant>
        <vt:i4>5</vt:i4>
      </vt:variant>
      <vt:variant>
        <vt:lpwstr/>
      </vt:variant>
      <vt:variant>
        <vt:lpwstr>_Toc354671730</vt:lpwstr>
      </vt:variant>
      <vt:variant>
        <vt:i4>1507383</vt:i4>
      </vt:variant>
      <vt:variant>
        <vt:i4>836</vt:i4>
      </vt:variant>
      <vt:variant>
        <vt:i4>0</vt:i4>
      </vt:variant>
      <vt:variant>
        <vt:i4>5</vt:i4>
      </vt:variant>
      <vt:variant>
        <vt:lpwstr/>
      </vt:variant>
      <vt:variant>
        <vt:lpwstr>_Toc354671729</vt:lpwstr>
      </vt:variant>
      <vt:variant>
        <vt:i4>1507383</vt:i4>
      </vt:variant>
      <vt:variant>
        <vt:i4>830</vt:i4>
      </vt:variant>
      <vt:variant>
        <vt:i4>0</vt:i4>
      </vt:variant>
      <vt:variant>
        <vt:i4>5</vt:i4>
      </vt:variant>
      <vt:variant>
        <vt:lpwstr/>
      </vt:variant>
      <vt:variant>
        <vt:lpwstr>_Toc354671728</vt:lpwstr>
      </vt:variant>
      <vt:variant>
        <vt:i4>1507383</vt:i4>
      </vt:variant>
      <vt:variant>
        <vt:i4>824</vt:i4>
      </vt:variant>
      <vt:variant>
        <vt:i4>0</vt:i4>
      </vt:variant>
      <vt:variant>
        <vt:i4>5</vt:i4>
      </vt:variant>
      <vt:variant>
        <vt:lpwstr/>
      </vt:variant>
      <vt:variant>
        <vt:lpwstr>_Toc354671727</vt:lpwstr>
      </vt:variant>
      <vt:variant>
        <vt:i4>1507383</vt:i4>
      </vt:variant>
      <vt:variant>
        <vt:i4>818</vt:i4>
      </vt:variant>
      <vt:variant>
        <vt:i4>0</vt:i4>
      </vt:variant>
      <vt:variant>
        <vt:i4>5</vt:i4>
      </vt:variant>
      <vt:variant>
        <vt:lpwstr/>
      </vt:variant>
      <vt:variant>
        <vt:lpwstr>_Toc354671726</vt:lpwstr>
      </vt:variant>
      <vt:variant>
        <vt:i4>1507383</vt:i4>
      </vt:variant>
      <vt:variant>
        <vt:i4>812</vt:i4>
      </vt:variant>
      <vt:variant>
        <vt:i4>0</vt:i4>
      </vt:variant>
      <vt:variant>
        <vt:i4>5</vt:i4>
      </vt:variant>
      <vt:variant>
        <vt:lpwstr/>
      </vt:variant>
      <vt:variant>
        <vt:lpwstr>_Toc354671725</vt:lpwstr>
      </vt:variant>
      <vt:variant>
        <vt:i4>1507383</vt:i4>
      </vt:variant>
      <vt:variant>
        <vt:i4>806</vt:i4>
      </vt:variant>
      <vt:variant>
        <vt:i4>0</vt:i4>
      </vt:variant>
      <vt:variant>
        <vt:i4>5</vt:i4>
      </vt:variant>
      <vt:variant>
        <vt:lpwstr/>
      </vt:variant>
      <vt:variant>
        <vt:lpwstr>_Toc354671724</vt:lpwstr>
      </vt:variant>
      <vt:variant>
        <vt:i4>1507383</vt:i4>
      </vt:variant>
      <vt:variant>
        <vt:i4>800</vt:i4>
      </vt:variant>
      <vt:variant>
        <vt:i4>0</vt:i4>
      </vt:variant>
      <vt:variant>
        <vt:i4>5</vt:i4>
      </vt:variant>
      <vt:variant>
        <vt:lpwstr/>
      </vt:variant>
      <vt:variant>
        <vt:lpwstr>_Toc354671723</vt:lpwstr>
      </vt:variant>
      <vt:variant>
        <vt:i4>1507383</vt:i4>
      </vt:variant>
      <vt:variant>
        <vt:i4>794</vt:i4>
      </vt:variant>
      <vt:variant>
        <vt:i4>0</vt:i4>
      </vt:variant>
      <vt:variant>
        <vt:i4>5</vt:i4>
      </vt:variant>
      <vt:variant>
        <vt:lpwstr/>
      </vt:variant>
      <vt:variant>
        <vt:lpwstr>_Toc354671722</vt:lpwstr>
      </vt:variant>
      <vt:variant>
        <vt:i4>1507383</vt:i4>
      </vt:variant>
      <vt:variant>
        <vt:i4>788</vt:i4>
      </vt:variant>
      <vt:variant>
        <vt:i4>0</vt:i4>
      </vt:variant>
      <vt:variant>
        <vt:i4>5</vt:i4>
      </vt:variant>
      <vt:variant>
        <vt:lpwstr/>
      </vt:variant>
      <vt:variant>
        <vt:lpwstr>_Toc354671721</vt:lpwstr>
      </vt:variant>
      <vt:variant>
        <vt:i4>1507383</vt:i4>
      </vt:variant>
      <vt:variant>
        <vt:i4>782</vt:i4>
      </vt:variant>
      <vt:variant>
        <vt:i4>0</vt:i4>
      </vt:variant>
      <vt:variant>
        <vt:i4>5</vt:i4>
      </vt:variant>
      <vt:variant>
        <vt:lpwstr/>
      </vt:variant>
      <vt:variant>
        <vt:lpwstr>_Toc354671720</vt:lpwstr>
      </vt:variant>
      <vt:variant>
        <vt:i4>1310775</vt:i4>
      </vt:variant>
      <vt:variant>
        <vt:i4>776</vt:i4>
      </vt:variant>
      <vt:variant>
        <vt:i4>0</vt:i4>
      </vt:variant>
      <vt:variant>
        <vt:i4>5</vt:i4>
      </vt:variant>
      <vt:variant>
        <vt:lpwstr/>
      </vt:variant>
      <vt:variant>
        <vt:lpwstr>_Toc354671719</vt:lpwstr>
      </vt:variant>
      <vt:variant>
        <vt:i4>1310775</vt:i4>
      </vt:variant>
      <vt:variant>
        <vt:i4>770</vt:i4>
      </vt:variant>
      <vt:variant>
        <vt:i4>0</vt:i4>
      </vt:variant>
      <vt:variant>
        <vt:i4>5</vt:i4>
      </vt:variant>
      <vt:variant>
        <vt:lpwstr/>
      </vt:variant>
      <vt:variant>
        <vt:lpwstr>_Toc354671718</vt:lpwstr>
      </vt:variant>
      <vt:variant>
        <vt:i4>1310775</vt:i4>
      </vt:variant>
      <vt:variant>
        <vt:i4>764</vt:i4>
      </vt:variant>
      <vt:variant>
        <vt:i4>0</vt:i4>
      </vt:variant>
      <vt:variant>
        <vt:i4>5</vt:i4>
      </vt:variant>
      <vt:variant>
        <vt:lpwstr/>
      </vt:variant>
      <vt:variant>
        <vt:lpwstr>_Toc354671717</vt:lpwstr>
      </vt:variant>
      <vt:variant>
        <vt:i4>1310775</vt:i4>
      </vt:variant>
      <vt:variant>
        <vt:i4>758</vt:i4>
      </vt:variant>
      <vt:variant>
        <vt:i4>0</vt:i4>
      </vt:variant>
      <vt:variant>
        <vt:i4>5</vt:i4>
      </vt:variant>
      <vt:variant>
        <vt:lpwstr/>
      </vt:variant>
      <vt:variant>
        <vt:lpwstr>_Toc354671716</vt:lpwstr>
      </vt:variant>
      <vt:variant>
        <vt:i4>1310775</vt:i4>
      </vt:variant>
      <vt:variant>
        <vt:i4>752</vt:i4>
      </vt:variant>
      <vt:variant>
        <vt:i4>0</vt:i4>
      </vt:variant>
      <vt:variant>
        <vt:i4>5</vt:i4>
      </vt:variant>
      <vt:variant>
        <vt:lpwstr/>
      </vt:variant>
      <vt:variant>
        <vt:lpwstr>_Toc354671715</vt:lpwstr>
      </vt:variant>
      <vt:variant>
        <vt:i4>1310775</vt:i4>
      </vt:variant>
      <vt:variant>
        <vt:i4>746</vt:i4>
      </vt:variant>
      <vt:variant>
        <vt:i4>0</vt:i4>
      </vt:variant>
      <vt:variant>
        <vt:i4>5</vt:i4>
      </vt:variant>
      <vt:variant>
        <vt:lpwstr/>
      </vt:variant>
      <vt:variant>
        <vt:lpwstr>_Toc354671714</vt:lpwstr>
      </vt:variant>
      <vt:variant>
        <vt:i4>1310775</vt:i4>
      </vt:variant>
      <vt:variant>
        <vt:i4>740</vt:i4>
      </vt:variant>
      <vt:variant>
        <vt:i4>0</vt:i4>
      </vt:variant>
      <vt:variant>
        <vt:i4>5</vt:i4>
      </vt:variant>
      <vt:variant>
        <vt:lpwstr/>
      </vt:variant>
      <vt:variant>
        <vt:lpwstr>_Toc354671713</vt:lpwstr>
      </vt:variant>
      <vt:variant>
        <vt:i4>1310775</vt:i4>
      </vt:variant>
      <vt:variant>
        <vt:i4>734</vt:i4>
      </vt:variant>
      <vt:variant>
        <vt:i4>0</vt:i4>
      </vt:variant>
      <vt:variant>
        <vt:i4>5</vt:i4>
      </vt:variant>
      <vt:variant>
        <vt:lpwstr/>
      </vt:variant>
      <vt:variant>
        <vt:lpwstr>_Toc354671712</vt:lpwstr>
      </vt:variant>
      <vt:variant>
        <vt:i4>1310775</vt:i4>
      </vt:variant>
      <vt:variant>
        <vt:i4>728</vt:i4>
      </vt:variant>
      <vt:variant>
        <vt:i4>0</vt:i4>
      </vt:variant>
      <vt:variant>
        <vt:i4>5</vt:i4>
      </vt:variant>
      <vt:variant>
        <vt:lpwstr/>
      </vt:variant>
      <vt:variant>
        <vt:lpwstr>_Toc354671711</vt:lpwstr>
      </vt:variant>
      <vt:variant>
        <vt:i4>1310775</vt:i4>
      </vt:variant>
      <vt:variant>
        <vt:i4>722</vt:i4>
      </vt:variant>
      <vt:variant>
        <vt:i4>0</vt:i4>
      </vt:variant>
      <vt:variant>
        <vt:i4>5</vt:i4>
      </vt:variant>
      <vt:variant>
        <vt:lpwstr/>
      </vt:variant>
      <vt:variant>
        <vt:lpwstr>_Toc354671710</vt:lpwstr>
      </vt:variant>
      <vt:variant>
        <vt:i4>1376311</vt:i4>
      </vt:variant>
      <vt:variant>
        <vt:i4>716</vt:i4>
      </vt:variant>
      <vt:variant>
        <vt:i4>0</vt:i4>
      </vt:variant>
      <vt:variant>
        <vt:i4>5</vt:i4>
      </vt:variant>
      <vt:variant>
        <vt:lpwstr/>
      </vt:variant>
      <vt:variant>
        <vt:lpwstr>_Toc354671709</vt:lpwstr>
      </vt:variant>
      <vt:variant>
        <vt:i4>1376311</vt:i4>
      </vt:variant>
      <vt:variant>
        <vt:i4>710</vt:i4>
      </vt:variant>
      <vt:variant>
        <vt:i4>0</vt:i4>
      </vt:variant>
      <vt:variant>
        <vt:i4>5</vt:i4>
      </vt:variant>
      <vt:variant>
        <vt:lpwstr/>
      </vt:variant>
      <vt:variant>
        <vt:lpwstr>_Toc354671708</vt:lpwstr>
      </vt:variant>
      <vt:variant>
        <vt:i4>1376311</vt:i4>
      </vt:variant>
      <vt:variant>
        <vt:i4>704</vt:i4>
      </vt:variant>
      <vt:variant>
        <vt:i4>0</vt:i4>
      </vt:variant>
      <vt:variant>
        <vt:i4>5</vt:i4>
      </vt:variant>
      <vt:variant>
        <vt:lpwstr/>
      </vt:variant>
      <vt:variant>
        <vt:lpwstr>_Toc354671707</vt:lpwstr>
      </vt:variant>
      <vt:variant>
        <vt:i4>1376311</vt:i4>
      </vt:variant>
      <vt:variant>
        <vt:i4>698</vt:i4>
      </vt:variant>
      <vt:variant>
        <vt:i4>0</vt:i4>
      </vt:variant>
      <vt:variant>
        <vt:i4>5</vt:i4>
      </vt:variant>
      <vt:variant>
        <vt:lpwstr/>
      </vt:variant>
      <vt:variant>
        <vt:lpwstr>_Toc354671706</vt:lpwstr>
      </vt:variant>
      <vt:variant>
        <vt:i4>1376311</vt:i4>
      </vt:variant>
      <vt:variant>
        <vt:i4>692</vt:i4>
      </vt:variant>
      <vt:variant>
        <vt:i4>0</vt:i4>
      </vt:variant>
      <vt:variant>
        <vt:i4>5</vt:i4>
      </vt:variant>
      <vt:variant>
        <vt:lpwstr/>
      </vt:variant>
      <vt:variant>
        <vt:lpwstr>_Toc354671705</vt:lpwstr>
      </vt:variant>
      <vt:variant>
        <vt:i4>1376311</vt:i4>
      </vt:variant>
      <vt:variant>
        <vt:i4>686</vt:i4>
      </vt:variant>
      <vt:variant>
        <vt:i4>0</vt:i4>
      </vt:variant>
      <vt:variant>
        <vt:i4>5</vt:i4>
      </vt:variant>
      <vt:variant>
        <vt:lpwstr/>
      </vt:variant>
      <vt:variant>
        <vt:lpwstr>_Toc354671704</vt:lpwstr>
      </vt:variant>
      <vt:variant>
        <vt:i4>1376311</vt:i4>
      </vt:variant>
      <vt:variant>
        <vt:i4>680</vt:i4>
      </vt:variant>
      <vt:variant>
        <vt:i4>0</vt:i4>
      </vt:variant>
      <vt:variant>
        <vt:i4>5</vt:i4>
      </vt:variant>
      <vt:variant>
        <vt:lpwstr/>
      </vt:variant>
      <vt:variant>
        <vt:lpwstr>_Toc354671703</vt:lpwstr>
      </vt:variant>
      <vt:variant>
        <vt:i4>1376311</vt:i4>
      </vt:variant>
      <vt:variant>
        <vt:i4>674</vt:i4>
      </vt:variant>
      <vt:variant>
        <vt:i4>0</vt:i4>
      </vt:variant>
      <vt:variant>
        <vt:i4>5</vt:i4>
      </vt:variant>
      <vt:variant>
        <vt:lpwstr/>
      </vt:variant>
      <vt:variant>
        <vt:lpwstr>_Toc354671702</vt:lpwstr>
      </vt:variant>
      <vt:variant>
        <vt:i4>1376311</vt:i4>
      </vt:variant>
      <vt:variant>
        <vt:i4>668</vt:i4>
      </vt:variant>
      <vt:variant>
        <vt:i4>0</vt:i4>
      </vt:variant>
      <vt:variant>
        <vt:i4>5</vt:i4>
      </vt:variant>
      <vt:variant>
        <vt:lpwstr/>
      </vt:variant>
      <vt:variant>
        <vt:lpwstr>_Toc354671701</vt:lpwstr>
      </vt:variant>
      <vt:variant>
        <vt:i4>1376311</vt:i4>
      </vt:variant>
      <vt:variant>
        <vt:i4>662</vt:i4>
      </vt:variant>
      <vt:variant>
        <vt:i4>0</vt:i4>
      </vt:variant>
      <vt:variant>
        <vt:i4>5</vt:i4>
      </vt:variant>
      <vt:variant>
        <vt:lpwstr/>
      </vt:variant>
      <vt:variant>
        <vt:lpwstr>_Toc354671700</vt:lpwstr>
      </vt:variant>
      <vt:variant>
        <vt:i4>1835062</vt:i4>
      </vt:variant>
      <vt:variant>
        <vt:i4>656</vt:i4>
      </vt:variant>
      <vt:variant>
        <vt:i4>0</vt:i4>
      </vt:variant>
      <vt:variant>
        <vt:i4>5</vt:i4>
      </vt:variant>
      <vt:variant>
        <vt:lpwstr/>
      </vt:variant>
      <vt:variant>
        <vt:lpwstr>_Toc354671699</vt:lpwstr>
      </vt:variant>
      <vt:variant>
        <vt:i4>1835062</vt:i4>
      </vt:variant>
      <vt:variant>
        <vt:i4>650</vt:i4>
      </vt:variant>
      <vt:variant>
        <vt:i4>0</vt:i4>
      </vt:variant>
      <vt:variant>
        <vt:i4>5</vt:i4>
      </vt:variant>
      <vt:variant>
        <vt:lpwstr/>
      </vt:variant>
      <vt:variant>
        <vt:lpwstr>_Toc354671698</vt:lpwstr>
      </vt:variant>
      <vt:variant>
        <vt:i4>1835062</vt:i4>
      </vt:variant>
      <vt:variant>
        <vt:i4>644</vt:i4>
      </vt:variant>
      <vt:variant>
        <vt:i4>0</vt:i4>
      </vt:variant>
      <vt:variant>
        <vt:i4>5</vt:i4>
      </vt:variant>
      <vt:variant>
        <vt:lpwstr/>
      </vt:variant>
      <vt:variant>
        <vt:lpwstr>_Toc354671697</vt:lpwstr>
      </vt:variant>
      <vt:variant>
        <vt:i4>1835062</vt:i4>
      </vt:variant>
      <vt:variant>
        <vt:i4>638</vt:i4>
      </vt:variant>
      <vt:variant>
        <vt:i4>0</vt:i4>
      </vt:variant>
      <vt:variant>
        <vt:i4>5</vt:i4>
      </vt:variant>
      <vt:variant>
        <vt:lpwstr/>
      </vt:variant>
      <vt:variant>
        <vt:lpwstr>_Toc354671696</vt:lpwstr>
      </vt:variant>
      <vt:variant>
        <vt:i4>1835062</vt:i4>
      </vt:variant>
      <vt:variant>
        <vt:i4>632</vt:i4>
      </vt:variant>
      <vt:variant>
        <vt:i4>0</vt:i4>
      </vt:variant>
      <vt:variant>
        <vt:i4>5</vt:i4>
      </vt:variant>
      <vt:variant>
        <vt:lpwstr/>
      </vt:variant>
      <vt:variant>
        <vt:lpwstr>_Toc354671695</vt:lpwstr>
      </vt:variant>
      <vt:variant>
        <vt:i4>1835062</vt:i4>
      </vt:variant>
      <vt:variant>
        <vt:i4>626</vt:i4>
      </vt:variant>
      <vt:variant>
        <vt:i4>0</vt:i4>
      </vt:variant>
      <vt:variant>
        <vt:i4>5</vt:i4>
      </vt:variant>
      <vt:variant>
        <vt:lpwstr/>
      </vt:variant>
      <vt:variant>
        <vt:lpwstr>_Toc354671694</vt:lpwstr>
      </vt:variant>
      <vt:variant>
        <vt:i4>1835062</vt:i4>
      </vt:variant>
      <vt:variant>
        <vt:i4>620</vt:i4>
      </vt:variant>
      <vt:variant>
        <vt:i4>0</vt:i4>
      </vt:variant>
      <vt:variant>
        <vt:i4>5</vt:i4>
      </vt:variant>
      <vt:variant>
        <vt:lpwstr/>
      </vt:variant>
      <vt:variant>
        <vt:lpwstr>_Toc354671693</vt:lpwstr>
      </vt:variant>
      <vt:variant>
        <vt:i4>1835062</vt:i4>
      </vt:variant>
      <vt:variant>
        <vt:i4>614</vt:i4>
      </vt:variant>
      <vt:variant>
        <vt:i4>0</vt:i4>
      </vt:variant>
      <vt:variant>
        <vt:i4>5</vt:i4>
      </vt:variant>
      <vt:variant>
        <vt:lpwstr/>
      </vt:variant>
      <vt:variant>
        <vt:lpwstr>_Toc354671692</vt:lpwstr>
      </vt:variant>
      <vt:variant>
        <vt:i4>1835062</vt:i4>
      </vt:variant>
      <vt:variant>
        <vt:i4>608</vt:i4>
      </vt:variant>
      <vt:variant>
        <vt:i4>0</vt:i4>
      </vt:variant>
      <vt:variant>
        <vt:i4>5</vt:i4>
      </vt:variant>
      <vt:variant>
        <vt:lpwstr/>
      </vt:variant>
      <vt:variant>
        <vt:lpwstr>_Toc354671691</vt:lpwstr>
      </vt:variant>
      <vt:variant>
        <vt:i4>1835062</vt:i4>
      </vt:variant>
      <vt:variant>
        <vt:i4>602</vt:i4>
      </vt:variant>
      <vt:variant>
        <vt:i4>0</vt:i4>
      </vt:variant>
      <vt:variant>
        <vt:i4>5</vt:i4>
      </vt:variant>
      <vt:variant>
        <vt:lpwstr/>
      </vt:variant>
      <vt:variant>
        <vt:lpwstr>_Toc354671690</vt:lpwstr>
      </vt:variant>
      <vt:variant>
        <vt:i4>1900598</vt:i4>
      </vt:variant>
      <vt:variant>
        <vt:i4>596</vt:i4>
      </vt:variant>
      <vt:variant>
        <vt:i4>0</vt:i4>
      </vt:variant>
      <vt:variant>
        <vt:i4>5</vt:i4>
      </vt:variant>
      <vt:variant>
        <vt:lpwstr/>
      </vt:variant>
      <vt:variant>
        <vt:lpwstr>_Toc354671689</vt:lpwstr>
      </vt:variant>
      <vt:variant>
        <vt:i4>1900598</vt:i4>
      </vt:variant>
      <vt:variant>
        <vt:i4>590</vt:i4>
      </vt:variant>
      <vt:variant>
        <vt:i4>0</vt:i4>
      </vt:variant>
      <vt:variant>
        <vt:i4>5</vt:i4>
      </vt:variant>
      <vt:variant>
        <vt:lpwstr/>
      </vt:variant>
      <vt:variant>
        <vt:lpwstr>_Toc354671688</vt:lpwstr>
      </vt:variant>
      <vt:variant>
        <vt:i4>1900598</vt:i4>
      </vt:variant>
      <vt:variant>
        <vt:i4>584</vt:i4>
      </vt:variant>
      <vt:variant>
        <vt:i4>0</vt:i4>
      </vt:variant>
      <vt:variant>
        <vt:i4>5</vt:i4>
      </vt:variant>
      <vt:variant>
        <vt:lpwstr/>
      </vt:variant>
      <vt:variant>
        <vt:lpwstr>_Toc354671687</vt:lpwstr>
      </vt:variant>
      <vt:variant>
        <vt:i4>1900598</vt:i4>
      </vt:variant>
      <vt:variant>
        <vt:i4>578</vt:i4>
      </vt:variant>
      <vt:variant>
        <vt:i4>0</vt:i4>
      </vt:variant>
      <vt:variant>
        <vt:i4>5</vt:i4>
      </vt:variant>
      <vt:variant>
        <vt:lpwstr/>
      </vt:variant>
      <vt:variant>
        <vt:lpwstr>_Toc354671686</vt:lpwstr>
      </vt:variant>
      <vt:variant>
        <vt:i4>1900598</vt:i4>
      </vt:variant>
      <vt:variant>
        <vt:i4>572</vt:i4>
      </vt:variant>
      <vt:variant>
        <vt:i4>0</vt:i4>
      </vt:variant>
      <vt:variant>
        <vt:i4>5</vt:i4>
      </vt:variant>
      <vt:variant>
        <vt:lpwstr/>
      </vt:variant>
      <vt:variant>
        <vt:lpwstr>_Toc354671685</vt:lpwstr>
      </vt:variant>
      <vt:variant>
        <vt:i4>1900598</vt:i4>
      </vt:variant>
      <vt:variant>
        <vt:i4>566</vt:i4>
      </vt:variant>
      <vt:variant>
        <vt:i4>0</vt:i4>
      </vt:variant>
      <vt:variant>
        <vt:i4>5</vt:i4>
      </vt:variant>
      <vt:variant>
        <vt:lpwstr/>
      </vt:variant>
      <vt:variant>
        <vt:lpwstr>_Toc354671684</vt:lpwstr>
      </vt:variant>
      <vt:variant>
        <vt:i4>1900598</vt:i4>
      </vt:variant>
      <vt:variant>
        <vt:i4>560</vt:i4>
      </vt:variant>
      <vt:variant>
        <vt:i4>0</vt:i4>
      </vt:variant>
      <vt:variant>
        <vt:i4>5</vt:i4>
      </vt:variant>
      <vt:variant>
        <vt:lpwstr/>
      </vt:variant>
      <vt:variant>
        <vt:lpwstr>_Toc354671683</vt:lpwstr>
      </vt:variant>
      <vt:variant>
        <vt:i4>1900598</vt:i4>
      </vt:variant>
      <vt:variant>
        <vt:i4>554</vt:i4>
      </vt:variant>
      <vt:variant>
        <vt:i4>0</vt:i4>
      </vt:variant>
      <vt:variant>
        <vt:i4>5</vt:i4>
      </vt:variant>
      <vt:variant>
        <vt:lpwstr/>
      </vt:variant>
      <vt:variant>
        <vt:lpwstr>_Toc354671682</vt:lpwstr>
      </vt:variant>
      <vt:variant>
        <vt:i4>1900598</vt:i4>
      </vt:variant>
      <vt:variant>
        <vt:i4>548</vt:i4>
      </vt:variant>
      <vt:variant>
        <vt:i4>0</vt:i4>
      </vt:variant>
      <vt:variant>
        <vt:i4>5</vt:i4>
      </vt:variant>
      <vt:variant>
        <vt:lpwstr/>
      </vt:variant>
      <vt:variant>
        <vt:lpwstr>_Toc354671681</vt:lpwstr>
      </vt:variant>
      <vt:variant>
        <vt:i4>1900598</vt:i4>
      </vt:variant>
      <vt:variant>
        <vt:i4>542</vt:i4>
      </vt:variant>
      <vt:variant>
        <vt:i4>0</vt:i4>
      </vt:variant>
      <vt:variant>
        <vt:i4>5</vt:i4>
      </vt:variant>
      <vt:variant>
        <vt:lpwstr/>
      </vt:variant>
      <vt:variant>
        <vt:lpwstr>_Toc354671680</vt:lpwstr>
      </vt:variant>
      <vt:variant>
        <vt:i4>1179702</vt:i4>
      </vt:variant>
      <vt:variant>
        <vt:i4>536</vt:i4>
      </vt:variant>
      <vt:variant>
        <vt:i4>0</vt:i4>
      </vt:variant>
      <vt:variant>
        <vt:i4>5</vt:i4>
      </vt:variant>
      <vt:variant>
        <vt:lpwstr/>
      </vt:variant>
      <vt:variant>
        <vt:lpwstr>_Toc354671679</vt:lpwstr>
      </vt:variant>
      <vt:variant>
        <vt:i4>1179702</vt:i4>
      </vt:variant>
      <vt:variant>
        <vt:i4>530</vt:i4>
      </vt:variant>
      <vt:variant>
        <vt:i4>0</vt:i4>
      </vt:variant>
      <vt:variant>
        <vt:i4>5</vt:i4>
      </vt:variant>
      <vt:variant>
        <vt:lpwstr/>
      </vt:variant>
      <vt:variant>
        <vt:lpwstr>_Toc354671678</vt:lpwstr>
      </vt:variant>
      <vt:variant>
        <vt:i4>1179702</vt:i4>
      </vt:variant>
      <vt:variant>
        <vt:i4>524</vt:i4>
      </vt:variant>
      <vt:variant>
        <vt:i4>0</vt:i4>
      </vt:variant>
      <vt:variant>
        <vt:i4>5</vt:i4>
      </vt:variant>
      <vt:variant>
        <vt:lpwstr/>
      </vt:variant>
      <vt:variant>
        <vt:lpwstr>_Toc354671676</vt:lpwstr>
      </vt:variant>
      <vt:variant>
        <vt:i4>1179702</vt:i4>
      </vt:variant>
      <vt:variant>
        <vt:i4>518</vt:i4>
      </vt:variant>
      <vt:variant>
        <vt:i4>0</vt:i4>
      </vt:variant>
      <vt:variant>
        <vt:i4>5</vt:i4>
      </vt:variant>
      <vt:variant>
        <vt:lpwstr/>
      </vt:variant>
      <vt:variant>
        <vt:lpwstr>_Toc354671675</vt:lpwstr>
      </vt:variant>
      <vt:variant>
        <vt:i4>1179702</vt:i4>
      </vt:variant>
      <vt:variant>
        <vt:i4>512</vt:i4>
      </vt:variant>
      <vt:variant>
        <vt:i4>0</vt:i4>
      </vt:variant>
      <vt:variant>
        <vt:i4>5</vt:i4>
      </vt:variant>
      <vt:variant>
        <vt:lpwstr/>
      </vt:variant>
      <vt:variant>
        <vt:lpwstr>_Toc354671674</vt:lpwstr>
      </vt:variant>
      <vt:variant>
        <vt:i4>1179702</vt:i4>
      </vt:variant>
      <vt:variant>
        <vt:i4>506</vt:i4>
      </vt:variant>
      <vt:variant>
        <vt:i4>0</vt:i4>
      </vt:variant>
      <vt:variant>
        <vt:i4>5</vt:i4>
      </vt:variant>
      <vt:variant>
        <vt:lpwstr/>
      </vt:variant>
      <vt:variant>
        <vt:lpwstr>_Toc354671673</vt:lpwstr>
      </vt:variant>
      <vt:variant>
        <vt:i4>1179702</vt:i4>
      </vt:variant>
      <vt:variant>
        <vt:i4>500</vt:i4>
      </vt:variant>
      <vt:variant>
        <vt:i4>0</vt:i4>
      </vt:variant>
      <vt:variant>
        <vt:i4>5</vt:i4>
      </vt:variant>
      <vt:variant>
        <vt:lpwstr/>
      </vt:variant>
      <vt:variant>
        <vt:lpwstr>_Toc354671671</vt:lpwstr>
      </vt:variant>
      <vt:variant>
        <vt:i4>1179702</vt:i4>
      </vt:variant>
      <vt:variant>
        <vt:i4>494</vt:i4>
      </vt:variant>
      <vt:variant>
        <vt:i4>0</vt:i4>
      </vt:variant>
      <vt:variant>
        <vt:i4>5</vt:i4>
      </vt:variant>
      <vt:variant>
        <vt:lpwstr/>
      </vt:variant>
      <vt:variant>
        <vt:lpwstr>_Toc354671670</vt:lpwstr>
      </vt:variant>
      <vt:variant>
        <vt:i4>1245238</vt:i4>
      </vt:variant>
      <vt:variant>
        <vt:i4>488</vt:i4>
      </vt:variant>
      <vt:variant>
        <vt:i4>0</vt:i4>
      </vt:variant>
      <vt:variant>
        <vt:i4>5</vt:i4>
      </vt:variant>
      <vt:variant>
        <vt:lpwstr/>
      </vt:variant>
      <vt:variant>
        <vt:lpwstr>_Toc354671669</vt:lpwstr>
      </vt:variant>
      <vt:variant>
        <vt:i4>1245238</vt:i4>
      </vt:variant>
      <vt:variant>
        <vt:i4>482</vt:i4>
      </vt:variant>
      <vt:variant>
        <vt:i4>0</vt:i4>
      </vt:variant>
      <vt:variant>
        <vt:i4>5</vt:i4>
      </vt:variant>
      <vt:variant>
        <vt:lpwstr/>
      </vt:variant>
      <vt:variant>
        <vt:lpwstr>_Toc354671668</vt:lpwstr>
      </vt:variant>
      <vt:variant>
        <vt:i4>1245238</vt:i4>
      </vt:variant>
      <vt:variant>
        <vt:i4>476</vt:i4>
      </vt:variant>
      <vt:variant>
        <vt:i4>0</vt:i4>
      </vt:variant>
      <vt:variant>
        <vt:i4>5</vt:i4>
      </vt:variant>
      <vt:variant>
        <vt:lpwstr/>
      </vt:variant>
      <vt:variant>
        <vt:lpwstr>_Toc354671667</vt:lpwstr>
      </vt:variant>
      <vt:variant>
        <vt:i4>1245238</vt:i4>
      </vt:variant>
      <vt:variant>
        <vt:i4>470</vt:i4>
      </vt:variant>
      <vt:variant>
        <vt:i4>0</vt:i4>
      </vt:variant>
      <vt:variant>
        <vt:i4>5</vt:i4>
      </vt:variant>
      <vt:variant>
        <vt:lpwstr/>
      </vt:variant>
      <vt:variant>
        <vt:lpwstr>_Toc354671666</vt:lpwstr>
      </vt:variant>
      <vt:variant>
        <vt:i4>1245238</vt:i4>
      </vt:variant>
      <vt:variant>
        <vt:i4>464</vt:i4>
      </vt:variant>
      <vt:variant>
        <vt:i4>0</vt:i4>
      </vt:variant>
      <vt:variant>
        <vt:i4>5</vt:i4>
      </vt:variant>
      <vt:variant>
        <vt:lpwstr/>
      </vt:variant>
      <vt:variant>
        <vt:lpwstr>_Toc354671665</vt:lpwstr>
      </vt:variant>
      <vt:variant>
        <vt:i4>1245238</vt:i4>
      </vt:variant>
      <vt:variant>
        <vt:i4>458</vt:i4>
      </vt:variant>
      <vt:variant>
        <vt:i4>0</vt:i4>
      </vt:variant>
      <vt:variant>
        <vt:i4>5</vt:i4>
      </vt:variant>
      <vt:variant>
        <vt:lpwstr/>
      </vt:variant>
      <vt:variant>
        <vt:lpwstr>_Toc354671664</vt:lpwstr>
      </vt:variant>
      <vt:variant>
        <vt:i4>1245238</vt:i4>
      </vt:variant>
      <vt:variant>
        <vt:i4>452</vt:i4>
      </vt:variant>
      <vt:variant>
        <vt:i4>0</vt:i4>
      </vt:variant>
      <vt:variant>
        <vt:i4>5</vt:i4>
      </vt:variant>
      <vt:variant>
        <vt:lpwstr/>
      </vt:variant>
      <vt:variant>
        <vt:lpwstr>_Toc354671663</vt:lpwstr>
      </vt:variant>
      <vt:variant>
        <vt:i4>1245238</vt:i4>
      </vt:variant>
      <vt:variant>
        <vt:i4>446</vt:i4>
      </vt:variant>
      <vt:variant>
        <vt:i4>0</vt:i4>
      </vt:variant>
      <vt:variant>
        <vt:i4>5</vt:i4>
      </vt:variant>
      <vt:variant>
        <vt:lpwstr/>
      </vt:variant>
      <vt:variant>
        <vt:lpwstr>_Toc354671662</vt:lpwstr>
      </vt:variant>
      <vt:variant>
        <vt:i4>1245238</vt:i4>
      </vt:variant>
      <vt:variant>
        <vt:i4>440</vt:i4>
      </vt:variant>
      <vt:variant>
        <vt:i4>0</vt:i4>
      </vt:variant>
      <vt:variant>
        <vt:i4>5</vt:i4>
      </vt:variant>
      <vt:variant>
        <vt:lpwstr/>
      </vt:variant>
      <vt:variant>
        <vt:lpwstr>_Toc354671661</vt:lpwstr>
      </vt:variant>
      <vt:variant>
        <vt:i4>1245238</vt:i4>
      </vt:variant>
      <vt:variant>
        <vt:i4>434</vt:i4>
      </vt:variant>
      <vt:variant>
        <vt:i4>0</vt:i4>
      </vt:variant>
      <vt:variant>
        <vt:i4>5</vt:i4>
      </vt:variant>
      <vt:variant>
        <vt:lpwstr/>
      </vt:variant>
      <vt:variant>
        <vt:lpwstr>_Toc354671660</vt:lpwstr>
      </vt:variant>
      <vt:variant>
        <vt:i4>1048630</vt:i4>
      </vt:variant>
      <vt:variant>
        <vt:i4>428</vt:i4>
      </vt:variant>
      <vt:variant>
        <vt:i4>0</vt:i4>
      </vt:variant>
      <vt:variant>
        <vt:i4>5</vt:i4>
      </vt:variant>
      <vt:variant>
        <vt:lpwstr/>
      </vt:variant>
      <vt:variant>
        <vt:lpwstr>_Toc354671659</vt:lpwstr>
      </vt:variant>
      <vt:variant>
        <vt:i4>1048630</vt:i4>
      </vt:variant>
      <vt:variant>
        <vt:i4>422</vt:i4>
      </vt:variant>
      <vt:variant>
        <vt:i4>0</vt:i4>
      </vt:variant>
      <vt:variant>
        <vt:i4>5</vt:i4>
      </vt:variant>
      <vt:variant>
        <vt:lpwstr/>
      </vt:variant>
      <vt:variant>
        <vt:lpwstr>_Toc354671658</vt:lpwstr>
      </vt:variant>
      <vt:variant>
        <vt:i4>1048630</vt:i4>
      </vt:variant>
      <vt:variant>
        <vt:i4>416</vt:i4>
      </vt:variant>
      <vt:variant>
        <vt:i4>0</vt:i4>
      </vt:variant>
      <vt:variant>
        <vt:i4>5</vt:i4>
      </vt:variant>
      <vt:variant>
        <vt:lpwstr/>
      </vt:variant>
      <vt:variant>
        <vt:lpwstr>_Toc354671657</vt:lpwstr>
      </vt:variant>
      <vt:variant>
        <vt:i4>1048630</vt:i4>
      </vt:variant>
      <vt:variant>
        <vt:i4>410</vt:i4>
      </vt:variant>
      <vt:variant>
        <vt:i4>0</vt:i4>
      </vt:variant>
      <vt:variant>
        <vt:i4>5</vt:i4>
      </vt:variant>
      <vt:variant>
        <vt:lpwstr/>
      </vt:variant>
      <vt:variant>
        <vt:lpwstr>_Toc354671656</vt:lpwstr>
      </vt:variant>
      <vt:variant>
        <vt:i4>1048630</vt:i4>
      </vt:variant>
      <vt:variant>
        <vt:i4>404</vt:i4>
      </vt:variant>
      <vt:variant>
        <vt:i4>0</vt:i4>
      </vt:variant>
      <vt:variant>
        <vt:i4>5</vt:i4>
      </vt:variant>
      <vt:variant>
        <vt:lpwstr/>
      </vt:variant>
      <vt:variant>
        <vt:lpwstr>_Toc354671655</vt:lpwstr>
      </vt:variant>
      <vt:variant>
        <vt:i4>1048630</vt:i4>
      </vt:variant>
      <vt:variant>
        <vt:i4>398</vt:i4>
      </vt:variant>
      <vt:variant>
        <vt:i4>0</vt:i4>
      </vt:variant>
      <vt:variant>
        <vt:i4>5</vt:i4>
      </vt:variant>
      <vt:variant>
        <vt:lpwstr/>
      </vt:variant>
      <vt:variant>
        <vt:lpwstr>_Toc354671653</vt:lpwstr>
      </vt:variant>
      <vt:variant>
        <vt:i4>1048630</vt:i4>
      </vt:variant>
      <vt:variant>
        <vt:i4>392</vt:i4>
      </vt:variant>
      <vt:variant>
        <vt:i4>0</vt:i4>
      </vt:variant>
      <vt:variant>
        <vt:i4>5</vt:i4>
      </vt:variant>
      <vt:variant>
        <vt:lpwstr/>
      </vt:variant>
      <vt:variant>
        <vt:lpwstr>_Toc354671652</vt:lpwstr>
      </vt:variant>
      <vt:variant>
        <vt:i4>1048630</vt:i4>
      </vt:variant>
      <vt:variant>
        <vt:i4>386</vt:i4>
      </vt:variant>
      <vt:variant>
        <vt:i4>0</vt:i4>
      </vt:variant>
      <vt:variant>
        <vt:i4>5</vt:i4>
      </vt:variant>
      <vt:variant>
        <vt:lpwstr/>
      </vt:variant>
      <vt:variant>
        <vt:lpwstr>_Toc354671651</vt:lpwstr>
      </vt:variant>
      <vt:variant>
        <vt:i4>1048630</vt:i4>
      </vt:variant>
      <vt:variant>
        <vt:i4>380</vt:i4>
      </vt:variant>
      <vt:variant>
        <vt:i4>0</vt:i4>
      </vt:variant>
      <vt:variant>
        <vt:i4>5</vt:i4>
      </vt:variant>
      <vt:variant>
        <vt:lpwstr/>
      </vt:variant>
      <vt:variant>
        <vt:lpwstr>_Toc354671650</vt:lpwstr>
      </vt:variant>
      <vt:variant>
        <vt:i4>1114166</vt:i4>
      </vt:variant>
      <vt:variant>
        <vt:i4>374</vt:i4>
      </vt:variant>
      <vt:variant>
        <vt:i4>0</vt:i4>
      </vt:variant>
      <vt:variant>
        <vt:i4>5</vt:i4>
      </vt:variant>
      <vt:variant>
        <vt:lpwstr/>
      </vt:variant>
      <vt:variant>
        <vt:lpwstr>_Toc354671649</vt:lpwstr>
      </vt:variant>
      <vt:variant>
        <vt:i4>1114166</vt:i4>
      </vt:variant>
      <vt:variant>
        <vt:i4>368</vt:i4>
      </vt:variant>
      <vt:variant>
        <vt:i4>0</vt:i4>
      </vt:variant>
      <vt:variant>
        <vt:i4>5</vt:i4>
      </vt:variant>
      <vt:variant>
        <vt:lpwstr/>
      </vt:variant>
      <vt:variant>
        <vt:lpwstr>_Toc354671648</vt:lpwstr>
      </vt:variant>
      <vt:variant>
        <vt:i4>1114166</vt:i4>
      </vt:variant>
      <vt:variant>
        <vt:i4>362</vt:i4>
      </vt:variant>
      <vt:variant>
        <vt:i4>0</vt:i4>
      </vt:variant>
      <vt:variant>
        <vt:i4>5</vt:i4>
      </vt:variant>
      <vt:variant>
        <vt:lpwstr/>
      </vt:variant>
      <vt:variant>
        <vt:lpwstr>_Toc354671647</vt:lpwstr>
      </vt:variant>
      <vt:variant>
        <vt:i4>1114166</vt:i4>
      </vt:variant>
      <vt:variant>
        <vt:i4>356</vt:i4>
      </vt:variant>
      <vt:variant>
        <vt:i4>0</vt:i4>
      </vt:variant>
      <vt:variant>
        <vt:i4>5</vt:i4>
      </vt:variant>
      <vt:variant>
        <vt:lpwstr/>
      </vt:variant>
      <vt:variant>
        <vt:lpwstr>_Toc354671646</vt:lpwstr>
      </vt:variant>
      <vt:variant>
        <vt:i4>1114166</vt:i4>
      </vt:variant>
      <vt:variant>
        <vt:i4>350</vt:i4>
      </vt:variant>
      <vt:variant>
        <vt:i4>0</vt:i4>
      </vt:variant>
      <vt:variant>
        <vt:i4>5</vt:i4>
      </vt:variant>
      <vt:variant>
        <vt:lpwstr/>
      </vt:variant>
      <vt:variant>
        <vt:lpwstr>_Toc354671645</vt:lpwstr>
      </vt:variant>
      <vt:variant>
        <vt:i4>1114166</vt:i4>
      </vt:variant>
      <vt:variant>
        <vt:i4>344</vt:i4>
      </vt:variant>
      <vt:variant>
        <vt:i4>0</vt:i4>
      </vt:variant>
      <vt:variant>
        <vt:i4>5</vt:i4>
      </vt:variant>
      <vt:variant>
        <vt:lpwstr/>
      </vt:variant>
      <vt:variant>
        <vt:lpwstr>_Toc354671644</vt:lpwstr>
      </vt:variant>
      <vt:variant>
        <vt:i4>1114166</vt:i4>
      </vt:variant>
      <vt:variant>
        <vt:i4>338</vt:i4>
      </vt:variant>
      <vt:variant>
        <vt:i4>0</vt:i4>
      </vt:variant>
      <vt:variant>
        <vt:i4>5</vt:i4>
      </vt:variant>
      <vt:variant>
        <vt:lpwstr/>
      </vt:variant>
      <vt:variant>
        <vt:lpwstr>_Toc354671643</vt:lpwstr>
      </vt:variant>
      <vt:variant>
        <vt:i4>1114166</vt:i4>
      </vt:variant>
      <vt:variant>
        <vt:i4>332</vt:i4>
      </vt:variant>
      <vt:variant>
        <vt:i4>0</vt:i4>
      </vt:variant>
      <vt:variant>
        <vt:i4>5</vt:i4>
      </vt:variant>
      <vt:variant>
        <vt:lpwstr/>
      </vt:variant>
      <vt:variant>
        <vt:lpwstr>_Toc354671642</vt:lpwstr>
      </vt:variant>
      <vt:variant>
        <vt:i4>1114166</vt:i4>
      </vt:variant>
      <vt:variant>
        <vt:i4>326</vt:i4>
      </vt:variant>
      <vt:variant>
        <vt:i4>0</vt:i4>
      </vt:variant>
      <vt:variant>
        <vt:i4>5</vt:i4>
      </vt:variant>
      <vt:variant>
        <vt:lpwstr/>
      </vt:variant>
      <vt:variant>
        <vt:lpwstr>_Toc354671641</vt:lpwstr>
      </vt:variant>
      <vt:variant>
        <vt:i4>1114166</vt:i4>
      </vt:variant>
      <vt:variant>
        <vt:i4>320</vt:i4>
      </vt:variant>
      <vt:variant>
        <vt:i4>0</vt:i4>
      </vt:variant>
      <vt:variant>
        <vt:i4>5</vt:i4>
      </vt:variant>
      <vt:variant>
        <vt:lpwstr/>
      </vt:variant>
      <vt:variant>
        <vt:lpwstr>_Toc354671640</vt:lpwstr>
      </vt:variant>
      <vt:variant>
        <vt:i4>1441846</vt:i4>
      </vt:variant>
      <vt:variant>
        <vt:i4>314</vt:i4>
      </vt:variant>
      <vt:variant>
        <vt:i4>0</vt:i4>
      </vt:variant>
      <vt:variant>
        <vt:i4>5</vt:i4>
      </vt:variant>
      <vt:variant>
        <vt:lpwstr/>
      </vt:variant>
      <vt:variant>
        <vt:lpwstr>_Toc354671639</vt:lpwstr>
      </vt:variant>
      <vt:variant>
        <vt:i4>1441846</vt:i4>
      </vt:variant>
      <vt:variant>
        <vt:i4>308</vt:i4>
      </vt:variant>
      <vt:variant>
        <vt:i4>0</vt:i4>
      </vt:variant>
      <vt:variant>
        <vt:i4>5</vt:i4>
      </vt:variant>
      <vt:variant>
        <vt:lpwstr/>
      </vt:variant>
      <vt:variant>
        <vt:lpwstr>_Toc354671638</vt:lpwstr>
      </vt:variant>
      <vt:variant>
        <vt:i4>1441846</vt:i4>
      </vt:variant>
      <vt:variant>
        <vt:i4>302</vt:i4>
      </vt:variant>
      <vt:variant>
        <vt:i4>0</vt:i4>
      </vt:variant>
      <vt:variant>
        <vt:i4>5</vt:i4>
      </vt:variant>
      <vt:variant>
        <vt:lpwstr/>
      </vt:variant>
      <vt:variant>
        <vt:lpwstr>_Toc354671637</vt:lpwstr>
      </vt:variant>
      <vt:variant>
        <vt:i4>1441846</vt:i4>
      </vt:variant>
      <vt:variant>
        <vt:i4>296</vt:i4>
      </vt:variant>
      <vt:variant>
        <vt:i4>0</vt:i4>
      </vt:variant>
      <vt:variant>
        <vt:i4>5</vt:i4>
      </vt:variant>
      <vt:variant>
        <vt:lpwstr/>
      </vt:variant>
      <vt:variant>
        <vt:lpwstr>_Toc354671636</vt:lpwstr>
      </vt:variant>
      <vt:variant>
        <vt:i4>1441846</vt:i4>
      </vt:variant>
      <vt:variant>
        <vt:i4>290</vt:i4>
      </vt:variant>
      <vt:variant>
        <vt:i4>0</vt:i4>
      </vt:variant>
      <vt:variant>
        <vt:i4>5</vt:i4>
      </vt:variant>
      <vt:variant>
        <vt:lpwstr/>
      </vt:variant>
      <vt:variant>
        <vt:lpwstr>_Toc354671635</vt:lpwstr>
      </vt:variant>
      <vt:variant>
        <vt:i4>1441846</vt:i4>
      </vt:variant>
      <vt:variant>
        <vt:i4>284</vt:i4>
      </vt:variant>
      <vt:variant>
        <vt:i4>0</vt:i4>
      </vt:variant>
      <vt:variant>
        <vt:i4>5</vt:i4>
      </vt:variant>
      <vt:variant>
        <vt:lpwstr/>
      </vt:variant>
      <vt:variant>
        <vt:lpwstr>_Toc354671634</vt:lpwstr>
      </vt:variant>
      <vt:variant>
        <vt:i4>1441846</vt:i4>
      </vt:variant>
      <vt:variant>
        <vt:i4>278</vt:i4>
      </vt:variant>
      <vt:variant>
        <vt:i4>0</vt:i4>
      </vt:variant>
      <vt:variant>
        <vt:i4>5</vt:i4>
      </vt:variant>
      <vt:variant>
        <vt:lpwstr/>
      </vt:variant>
      <vt:variant>
        <vt:lpwstr>_Toc354671633</vt:lpwstr>
      </vt:variant>
      <vt:variant>
        <vt:i4>1441846</vt:i4>
      </vt:variant>
      <vt:variant>
        <vt:i4>272</vt:i4>
      </vt:variant>
      <vt:variant>
        <vt:i4>0</vt:i4>
      </vt:variant>
      <vt:variant>
        <vt:i4>5</vt:i4>
      </vt:variant>
      <vt:variant>
        <vt:lpwstr/>
      </vt:variant>
      <vt:variant>
        <vt:lpwstr>_Toc354671632</vt:lpwstr>
      </vt:variant>
      <vt:variant>
        <vt:i4>1441846</vt:i4>
      </vt:variant>
      <vt:variant>
        <vt:i4>266</vt:i4>
      </vt:variant>
      <vt:variant>
        <vt:i4>0</vt:i4>
      </vt:variant>
      <vt:variant>
        <vt:i4>5</vt:i4>
      </vt:variant>
      <vt:variant>
        <vt:lpwstr/>
      </vt:variant>
      <vt:variant>
        <vt:lpwstr>_Toc354671631</vt:lpwstr>
      </vt:variant>
      <vt:variant>
        <vt:i4>1441846</vt:i4>
      </vt:variant>
      <vt:variant>
        <vt:i4>260</vt:i4>
      </vt:variant>
      <vt:variant>
        <vt:i4>0</vt:i4>
      </vt:variant>
      <vt:variant>
        <vt:i4>5</vt:i4>
      </vt:variant>
      <vt:variant>
        <vt:lpwstr/>
      </vt:variant>
      <vt:variant>
        <vt:lpwstr>_Toc354671630</vt:lpwstr>
      </vt:variant>
      <vt:variant>
        <vt:i4>1507382</vt:i4>
      </vt:variant>
      <vt:variant>
        <vt:i4>254</vt:i4>
      </vt:variant>
      <vt:variant>
        <vt:i4>0</vt:i4>
      </vt:variant>
      <vt:variant>
        <vt:i4>5</vt:i4>
      </vt:variant>
      <vt:variant>
        <vt:lpwstr/>
      </vt:variant>
      <vt:variant>
        <vt:lpwstr>_Toc354671629</vt:lpwstr>
      </vt:variant>
      <vt:variant>
        <vt:i4>1507382</vt:i4>
      </vt:variant>
      <vt:variant>
        <vt:i4>248</vt:i4>
      </vt:variant>
      <vt:variant>
        <vt:i4>0</vt:i4>
      </vt:variant>
      <vt:variant>
        <vt:i4>5</vt:i4>
      </vt:variant>
      <vt:variant>
        <vt:lpwstr/>
      </vt:variant>
      <vt:variant>
        <vt:lpwstr>_Toc354671628</vt:lpwstr>
      </vt:variant>
      <vt:variant>
        <vt:i4>1507382</vt:i4>
      </vt:variant>
      <vt:variant>
        <vt:i4>242</vt:i4>
      </vt:variant>
      <vt:variant>
        <vt:i4>0</vt:i4>
      </vt:variant>
      <vt:variant>
        <vt:i4>5</vt:i4>
      </vt:variant>
      <vt:variant>
        <vt:lpwstr/>
      </vt:variant>
      <vt:variant>
        <vt:lpwstr>_Toc354671627</vt:lpwstr>
      </vt:variant>
      <vt:variant>
        <vt:i4>1507382</vt:i4>
      </vt:variant>
      <vt:variant>
        <vt:i4>236</vt:i4>
      </vt:variant>
      <vt:variant>
        <vt:i4>0</vt:i4>
      </vt:variant>
      <vt:variant>
        <vt:i4>5</vt:i4>
      </vt:variant>
      <vt:variant>
        <vt:lpwstr/>
      </vt:variant>
      <vt:variant>
        <vt:lpwstr>_Toc354671626</vt:lpwstr>
      </vt:variant>
      <vt:variant>
        <vt:i4>1507382</vt:i4>
      </vt:variant>
      <vt:variant>
        <vt:i4>230</vt:i4>
      </vt:variant>
      <vt:variant>
        <vt:i4>0</vt:i4>
      </vt:variant>
      <vt:variant>
        <vt:i4>5</vt:i4>
      </vt:variant>
      <vt:variant>
        <vt:lpwstr/>
      </vt:variant>
      <vt:variant>
        <vt:lpwstr>_Toc354671625</vt:lpwstr>
      </vt:variant>
      <vt:variant>
        <vt:i4>1507382</vt:i4>
      </vt:variant>
      <vt:variant>
        <vt:i4>224</vt:i4>
      </vt:variant>
      <vt:variant>
        <vt:i4>0</vt:i4>
      </vt:variant>
      <vt:variant>
        <vt:i4>5</vt:i4>
      </vt:variant>
      <vt:variant>
        <vt:lpwstr/>
      </vt:variant>
      <vt:variant>
        <vt:lpwstr>_Toc354671624</vt:lpwstr>
      </vt:variant>
      <vt:variant>
        <vt:i4>1507382</vt:i4>
      </vt:variant>
      <vt:variant>
        <vt:i4>218</vt:i4>
      </vt:variant>
      <vt:variant>
        <vt:i4>0</vt:i4>
      </vt:variant>
      <vt:variant>
        <vt:i4>5</vt:i4>
      </vt:variant>
      <vt:variant>
        <vt:lpwstr/>
      </vt:variant>
      <vt:variant>
        <vt:lpwstr>_Toc354671623</vt:lpwstr>
      </vt:variant>
      <vt:variant>
        <vt:i4>1507382</vt:i4>
      </vt:variant>
      <vt:variant>
        <vt:i4>212</vt:i4>
      </vt:variant>
      <vt:variant>
        <vt:i4>0</vt:i4>
      </vt:variant>
      <vt:variant>
        <vt:i4>5</vt:i4>
      </vt:variant>
      <vt:variant>
        <vt:lpwstr/>
      </vt:variant>
      <vt:variant>
        <vt:lpwstr>_Toc354671622</vt:lpwstr>
      </vt:variant>
      <vt:variant>
        <vt:i4>1507382</vt:i4>
      </vt:variant>
      <vt:variant>
        <vt:i4>206</vt:i4>
      </vt:variant>
      <vt:variant>
        <vt:i4>0</vt:i4>
      </vt:variant>
      <vt:variant>
        <vt:i4>5</vt:i4>
      </vt:variant>
      <vt:variant>
        <vt:lpwstr/>
      </vt:variant>
      <vt:variant>
        <vt:lpwstr>_Toc354671621</vt:lpwstr>
      </vt:variant>
      <vt:variant>
        <vt:i4>1507382</vt:i4>
      </vt:variant>
      <vt:variant>
        <vt:i4>200</vt:i4>
      </vt:variant>
      <vt:variant>
        <vt:i4>0</vt:i4>
      </vt:variant>
      <vt:variant>
        <vt:i4>5</vt:i4>
      </vt:variant>
      <vt:variant>
        <vt:lpwstr/>
      </vt:variant>
      <vt:variant>
        <vt:lpwstr>_Toc354671620</vt:lpwstr>
      </vt:variant>
      <vt:variant>
        <vt:i4>1310774</vt:i4>
      </vt:variant>
      <vt:variant>
        <vt:i4>194</vt:i4>
      </vt:variant>
      <vt:variant>
        <vt:i4>0</vt:i4>
      </vt:variant>
      <vt:variant>
        <vt:i4>5</vt:i4>
      </vt:variant>
      <vt:variant>
        <vt:lpwstr/>
      </vt:variant>
      <vt:variant>
        <vt:lpwstr>_Toc354671619</vt:lpwstr>
      </vt:variant>
      <vt:variant>
        <vt:i4>1310774</vt:i4>
      </vt:variant>
      <vt:variant>
        <vt:i4>188</vt:i4>
      </vt:variant>
      <vt:variant>
        <vt:i4>0</vt:i4>
      </vt:variant>
      <vt:variant>
        <vt:i4>5</vt:i4>
      </vt:variant>
      <vt:variant>
        <vt:lpwstr/>
      </vt:variant>
      <vt:variant>
        <vt:lpwstr>_Toc354671618</vt:lpwstr>
      </vt:variant>
      <vt:variant>
        <vt:i4>1310774</vt:i4>
      </vt:variant>
      <vt:variant>
        <vt:i4>182</vt:i4>
      </vt:variant>
      <vt:variant>
        <vt:i4>0</vt:i4>
      </vt:variant>
      <vt:variant>
        <vt:i4>5</vt:i4>
      </vt:variant>
      <vt:variant>
        <vt:lpwstr/>
      </vt:variant>
      <vt:variant>
        <vt:lpwstr>_Toc354671617</vt:lpwstr>
      </vt:variant>
      <vt:variant>
        <vt:i4>1310774</vt:i4>
      </vt:variant>
      <vt:variant>
        <vt:i4>176</vt:i4>
      </vt:variant>
      <vt:variant>
        <vt:i4>0</vt:i4>
      </vt:variant>
      <vt:variant>
        <vt:i4>5</vt:i4>
      </vt:variant>
      <vt:variant>
        <vt:lpwstr/>
      </vt:variant>
      <vt:variant>
        <vt:lpwstr>_Toc354671616</vt:lpwstr>
      </vt:variant>
      <vt:variant>
        <vt:i4>1310774</vt:i4>
      </vt:variant>
      <vt:variant>
        <vt:i4>170</vt:i4>
      </vt:variant>
      <vt:variant>
        <vt:i4>0</vt:i4>
      </vt:variant>
      <vt:variant>
        <vt:i4>5</vt:i4>
      </vt:variant>
      <vt:variant>
        <vt:lpwstr/>
      </vt:variant>
      <vt:variant>
        <vt:lpwstr>_Toc354671615</vt:lpwstr>
      </vt:variant>
      <vt:variant>
        <vt:i4>1310774</vt:i4>
      </vt:variant>
      <vt:variant>
        <vt:i4>164</vt:i4>
      </vt:variant>
      <vt:variant>
        <vt:i4>0</vt:i4>
      </vt:variant>
      <vt:variant>
        <vt:i4>5</vt:i4>
      </vt:variant>
      <vt:variant>
        <vt:lpwstr/>
      </vt:variant>
      <vt:variant>
        <vt:lpwstr>_Toc354671614</vt:lpwstr>
      </vt:variant>
      <vt:variant>
        <vt:i4>1310774</vt:i4>
      </vt:variant>
      <vt:variant>
        <vt:i4>158</vt:i4>
      </vt:variant>
      <vt:variant>
        <vt:i4>0</vt:i4>
      </vt:variant>
      <vt:variant>
        <vt:i4>5</vt:i4>
      </vt:variant>
      <vt:variant>
        <vt:lpwstr/>
      </vt:variant>
      <vt:variant>
        <vt:lpwstr>_Toc354671613</vt:lpwstr>
      </vt:variant>
      <vt:variant>
        <vt:i4>1310774</vt:i4>
      </vt:variant>
      <vt:variant>
        <vt:i4>152</vt:i4>
      </vt:variant>
      <vt:variant>
        <vt:i4>0</vt:i4>
      </vt:variant>
      <vt:variant>
        <vt:i4>5</vt:i4>
      </vt:variant>
      <vt:variant>
        <vt:lpwstr/>
      </vt:variant>
      <vt:variant>
        <vt:lpwstr>_Toc354671612</vt:lpwstr>
      </vt:variant>
      <vt:variant>
        <vt:i4>1310774</vt:i4>
      </vt:variant>
      <vt:variant>
        <vt:i4>146</vt:i4>
      </vt:variant>
      <vt:variant>
        <vt:i4>0</vt:i4>
      </vt:variant>
      <vt:variant>
        <vt:i4>5</vt:i4>
      </vt:variant>
      <vt:variant>
        <vt:lpwstr/>
      </vt:variant>
      <vt:variant>
        <vt:lpwstr>_Toc354671611</vt:lpwstr>
      </vt:variant>
      <vt:variant>
        <vt:i4>1310774</vt:i4>
      </vt:variant>
      <vt:variant>
        <vt:i4>140</vt:i4>
      </vt:variant>
      <vt:variant>
        <vt:i4>0</vt:i4>
      </vt:variant>
      <vt:variant>
        <vt:i4>5</vt:i4>
      </vt:variant>
      <vt:variant>
        <vt:lpwstr/>
      </vt:variant>
      <vt:variant>
        <vt:lpwstr>_Toc354671610</vt:lpwstr>
      </vt:variant>
      <vt:variant>
        <vt:i4>1376310</vt:i4>
      </vt:variant>
      <vt:variant>
        <vt:i4>134</vt:i4>
      </vt:variant>
      <vt:variant>
        <vt:i4>0</vt:i4>
      </vt:variant>
      <vt:variant>
        <vt:i4>5</vt:i4>
      </vt:variant>
      <vt:variant>
        <vt:lpwstr/>
      </vt:variant>
      <vt:variant>
        <vt:lpwstr>_Toc354671609</vt:lpwstr>
      </vt:variant>
      <vt:variant>
        <vt:i4>1376310</vt:i4>
      </vt:variant>
      <vt:variant>
        <vt:i4>128</vt:i4>
      </vt:variant>
      <vt:variant>
        <vt:i4>0</vt:i4>
      </vt:variant>
      <vt:variant>
        <vt:i4>5</vt:i4>
      </vt:variant>
      <vt:variant>
        <vt:lpwstr/>
      </vt:variant>
      <vt:variant>
        <vt:lpwstr>_Toc354671608</vt:lpwstr>
      </vt:variant>
      <vt:variant>
        <vt:i4>1376310</vt:i4>
      </vt:variant>
      <vt:variant>
        <vt:i4>122</vt:i4>
      </vt:variant>
      <vt:variant>
        <vt:i4>0</vt:i4>
      </vt:variant>
      <vt:variant>
        <vt:i4>5</vt:i4>
      </vt:variant>
      <vt:variant>
        <vt:lpwstr/>
      </vt:variant>
      <vt:variant>
        <vt:lpwstr>_Toc354671607</vt:lpwstr>
      </vt:variant>
      <vt:variant>
        <vt:i4>1376310</vt:i4>
      </vt:variant>
      <vt:variant>
        <vt:i4>116</vt:i4>
      </vt:variant>
      <vt:variant>
        <vt:i4>0</vt:i4>
      </vt:variant>
      <vt:variant>
        <vt:i4>5</vt:i4>
      </vt:variant>
      <vt:variant>
        <vt:lpwstr/>
      </vt:variant>
      <vt:variant>
        <vt:lpwstr>_Toc354671606</vt:lpwstr>
      </vt:variant>
      <vt:variant>
        <vt:i4>1376310</vt:i4>
      </vt:variant>
      <vt:variant>
        <vt:i4>110</vt:i4>
      </vt:variant>
      <vt:variant>
        <vt:i4>0</vt:i4>
      </vt:variant>
      <vt:variant>
        <vt:i4>5</vt:i4>
      </vt:variant>
      <vt:variant>
        <vt:lpwstr/>
      </vt:variant>
      <vt:variant>
        <vt:lpwstr>_Toc354671605</vt:lpwstr>
      </vt:variant>
      <vt:variant>
        <vt:i4>1376310</vt:i4>
      </vt:variant>
      <vt:variant>
        <vt:i4>104</vt:i4>
      </vt:variant>
      <vt:variant>
        <vt:i4>0</vt:i4>
      </vt:variant>
      <vt:variant>
        <vt:i4>5</vt:i4>
      </vt:variant>
      <vt:variant>
        <vt:lpwstr/>
      </vt:variant>
      <vt:variant>
        <vt:lpwstr>_Toc354671604</vt:lpwstr>
      </vt:variant>
      <vt:variant>
        <vt:i4>1376310</vt:i4>
      </vt:variant>
      <vt:variant>
        <vt:i4>98</vt:i4>
      </vt:variant>
      <vt:variant>
        <vt:i4>0</vt:i4>
      </vt:variant>
      <vt:variant>
        <vt:i4>5</vt:i4>
      </vt:variant>
      <vt:variant>
        <vt:lpwstr/>
      </vt:variant>
      <vt:variant>
        <vt:lpwstr>_Toc354671603</vt:lpwstr>
      </vt:variant>
      <vt:variant>
        <vt:i4>1376310</vt:i4>
      </vt:variant>
      <vt:variant>
        <vt:i4>92</vt:i4>
      </vt:variant>
      <vt:variant>
        <vt:i4>0</vt:i4>
      </vt:variant>
      <vt:variant>
        <vt:i4>5</vt:i4>
      </vt:variant>
      <vt:variant>
        <vt:lpwstr/>
      </vt:variant>
      <vt:variant>
        <vt:lpwstr>_Toc354671602</vt:lpwstr>
      </vt:variant>
      <vt:variant>
        <vt:i4>1376310</vt:i4>
      </vt:variant>
      <vt:variant>
        <vt:i4>86</vt:i4>
      </vt:variant>
      <vt:variant>
        <vt:i4>0</vt:i4>
      </vt:variant>
      <vt:variant>
        <vt:i4>5</vt:i4>
      </vt:variant>
      <vt:variant>
        <vt:lpwstr/>
      </vt:variant>
      <vt:variant>
        <vt:lpwstr>_Toc354671601</vt:lpwstr>
      </vt:variant>
      <vt:variant>
        <vt:i4>1376310</vt:i4>
      </vt:variant>
      <vt:variant>
        <vt:i4>80</vt:i4>
      </vt:variant>
      <vt:variant>
        <vt:i4>0</vt:i4>
      </vt:variant>
      <vt:variant>
        <vt:i4>5</vt:i4>
      </vt:variant>
      <vt:variant>
        <vt:lpwstr/>
      </vt:variant>
      <vt:variant>
        <vt:lpwstr>_Toc354671600</vt:lpwstr>
      </vt:variant>
      <vt:variant>
        <vt:i4>1835061</vt:i4>
      </vt:variant>
      <vt:variant>
        <vt:i4>74</vt:i4>
      </vt:variant>
      <vt:variant>
        <vt:i4>0</vt:i4>
      </vt:variant>
      <vt:variant>
        <vt:i4>5</vt:i4>
      </vt:variant>
      <vt:variant>
        <vt:lpwstr/>
      </vt:variant>
      <vt:variant>
        <vt:lpwstr>_Toc354671599</vt:lpwstr>
      </vt:variant>
      <vt:variant>
        <vt:i4>1835061</vt:i4>
      </vt:variant>
      <vt:variant>
        <vt:i4>68</vt:i4>
      </vt:variant>
      <vt:variant>
        <vt:i4>0</vt:i4>
      </vt:variant>
      <vt:variant>
        <vt:i4>5</vt:i4>
      </vt:variant>
      <vt:variant>
        <vt:lpwstr/>
      </vt:variant>
      <vt:variant>
        <vt:lpwstr>_Toc354671598</vt:lpwstr>
      </vt:variant>
      <vt:variant>
        <vt:i4>1835061</vt:i4>
      </vt:variant>
      <vt:variant>
        <vt:i4>62</vt:i4>
      </vt:variant>
      <vt:variant>
        <vt:i4>0</vt:i4>
      </vt:variant>
      <vt:variant>
        <vt:i4>5</vt:i4>
      </vt:variant>
      <vt:variant>
        <vt:lpwstr/>
      </vt:variant>
      <vt:variant>
        <vt:lpwstr>_Toc354671597</vt:lpwstr>
      </vt:variant>
      <vt:variant>
        <vt:i4>1835061</vt:i4>
      </vt:variant>
      <vt:variant>
        <vt:i4>56</vt:i4>
      </vt:variant>
      <vt:variant>
        <vt:i4>0</vt:i4>
      </vt:variant>
      <vt:variant>
        <vt:i4>5</vt:i4>
      </vt:variant>
      <vt:variant>
        <vt:lpwstr/>
      </vt:variant>
      <vt:variant>
        <vt:lpwstr>_Toc354671596</vt:lpwstr>
      </vt:variant>
      <vt:variant>
        <vt:i4>1835061</vt:i4>
      </vt:variant>
      <vt:variant>
        <vt:i4>50</vt:i4>
      </vt:variant>
      <vt:variant>
        <vt:i4>0</vt:i4>
      </vt:variant>
      <vt:variant>
        <vt:i4>5</vt:i4>
      </vt:variant>
      <vt:variant>
        <vt:lpwstr/>
      </vt:variant>
      <vt:variant>
        <vt:lpwstr>_Toc354671595</vt:lpwstr>
      </vt:variant>
      <vt:variant>
        <vt:i4>1835061</vt:i4>
      </vt:variant>
      <vt:variant>
        <vt:i4>44</vt:i4>
      </vt:variant>
      <vt:variant>
        <vt:i4>0</vt:i4>
      </vt:variant>
      <vt:variant>
        <vt:i4>5</vt:i4>
      </vt:variant>
      <vt:variant>
        <vt:lpwstr/>
      </vt:variant>
      <vt:variant>
        <vt:lpwstr>_Toc354671594</vt:lpwstr>
      </vt:variant>
      <vt:variant>
        <vt:i4>1835061</vt:i4>
      </vt:variant>
      <vt:variant>
        <vt:i4>38</vt:i4>
      </vt:variant>
      <vt:variant>
        <vt:i4>0</vt:i4>
      </vt:variant>
      <vt:variant>
        <vt:i4>5</vt:i4>
      </vt:variant>
      <vt:variant>
        <vt:lpwstr/>
      </vt:variant>
      <vt:variant>
        <vt:lpwstr>_Toc354671592</vt:lpwstr>
      </vt:variant>
      <vt:variant>
        <vt:i4>1835061</vt:i4>
      </vt:variant>
      <vt:variant>
        <vt:i4>32</vt:i4>
      </vt:variant>
      <vt:variant>
        <vt:i4>0</vt:i4>
      </vt:variant>
      <vt:variant>
        <vt:i4>5</vt:i4>
      </vt:variant>
      <vt:variant>
        <vt:lpwstr/>
      </vt:variant>
      <vt:variant>
        <vt:lpwstr>_Toc354671591</vt:lpwstr>
      </vt:variant>
      <vt:variant>
        <vt:i4>1835061</vt:i4>
      </vt:variant>
      <vt:variant>
        <vt:i4>26</vt:i4>
      </vt:variant>
      <vt:variant>
        <vt:i4>0</vt:i4>
      </vt:variant>
      <vt:variant>
        <vt:i4>5</vt:i4>
      </vt:variant>
      <vt:variant>
        <vt:lpwstr/>
      </vt:variant>
      <vt:variant>
        <vt:lpwstr>_Toc354671590</vt:lpwstr>
      </vt:variant>
      <vt:variant>
        <vt:i4>1900597</vt:i4>
      </vt:variant>
      <vt:variant>
        <vt:i4>20</vt:i4>
      </vt:variant>
      <vt:variant>
        <vt:i4>0</vt:i4>
      </vt:variant>
      <vt:variant>
        <vt:i4>5</vt:i4>
      </vt:variant>
      <vt:variant>
        <vt:lpwstr/>
      </vt:variant>
      <vt:variant>
        <vt:lpwstr>_Toc354671589</vt:lpwstr>
      </vt:variant>
      <vt:variant>
        <vt:i4>1900597</vt:i4>
      </vt:variant>
      <vt:variant>
        <vt:i4>14</vt:i4>
      </vt:variant>
      <vt:variant>
        <vt:i4>0</vt:i4>
      </vt:variant>
      <vt:variant>
        <vt:i4>5</vt:i4>
      </vt:variant>
      <vt:variant>
        <vt:lpwstr/>
      </vt:variant>
      <vt:variant>
        <vt:lpwstr>_Toc354671588</vt:lpwstr>
      </vt:variant>
      <vt:variant>
        <vt:i4>1900597</vt:i4>
      </vt:variant>
      <vt:variant>
        <vt:i4>8</vt:i4>
      </vt:variant>
      <vt:variant>
        <vt:i4>0</vt:i4>
      </vt:variant>
      <vt:variant>
        <vt:i4>5</vt:i4>
      </vt:variant>
      <vt:variant>
        <vt:lpwstr/>
      </vt:variant>
      <vt:variant>
        <vt:lpwstr>_Toc354671587</vt:lpwstr>
      </vt:variant>
      <vt:variant>
        <vt:i4>1900597</vt:i4>
      </vt:variant>
      <vt:variant>
        <vt:i4>2</vt:i4>
      </vt:variant>
      <vt:variant>
        <vt:i4>0</vt:i4>
      </vt:variant>
      <vt:variant>
        <vt:i4>5</vt:i4>
      </vt:variant>
      <vt:variant>
        <vt:lpwstr/>
      </vt:variant>
      <vt:variant>
        <vt:lpwstr>_Toc354671586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Amsterdam University College</dc:title>
  <dc:subject/>
  <dc:creator>UvA</dc:creator>
  <cp:keywords/>
  <cp:lastModifiedBy>Niclas Holtappels</cp:lastModifiedBy>
  <cp:revision>2</cp:revision>
  <cp:lastPrinted>2012-01-19T08:32:00Z</cp:lastPrinted>
  <dcterms:created xsi:type="dcterms:W3CDTF">2014-10-18T10:12:00Z</dcterms:created>
  <dcterms:modified xsi:type="dcterms:W3CDTF">2014-10-18T10:12:00Z</dcterms:modified>
</cp:coreProperties>
</file>