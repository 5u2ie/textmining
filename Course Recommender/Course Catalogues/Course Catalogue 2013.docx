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3596AC" w14:textId="77777777" w:rsidR="00D84884" w:rsidRPr="002C6A8D" w:rsidRDefault="0078534E" w:rsidP="00797026">
      <w:pPr>
        <w:pStyle w:val="Heading1"/>
        <w:ind w:left="0" w:firstLine="0"/>
        <w:rPr>
          <w:sz w:val="32"/>
        </w:rPr>
      </w:pPr>
      <w:bookmarkStart w:id="0" w:name="_Toc215567217"/>
      <w:bookmarkStart w:id="1" w:name="_Toc263685583"/>
      <w:bookmarkStart w:id="2" w:name="_Toc294270665"/>
      <w:bookmarkStart w:id="3" w:name="_Toc294275365"/>
      <w:bookmarkStart w:id="4" w:name="_Toc297544959"/>
      <w:bookmarkStart w:id="5" w:name="_Toc315356139"/>
      <w:bookmarkStart w:id="6" w:name="_Toc317256210"/>
      <w:bookmarkStart w:id="7" w:name="_Toc350781402"/>
      <w:bookmarkStart w:id="8" w:name="_Toc372035982"/>
      <w:r w:rsidRPr="002C6A8D">
        <w:rPr>
          <w:sz w:val="32"/>
        </w:rPr>
        <w:t>AUC C</w:t>
      </w:r>
      <w:r w:rsidR="00D84884" w:rsidRPr="002C6A8D">
        <w:rPr>
          <w:sz w:val="32"/>
        </w:rPr>
        <w:t>ou</w:t>
      </w:r>
      <w:r w:rsidRPr="002C6A8D">
        <w:rPr>
          <w:sz w:val="32"/>
        </w:rPr>
        <w:t>rse C</w:t>
      </w:r>
      <w:r w:rsidR="008F72BE" w:rsidRPr="002C6A8D">
        <w:rPr>
          <w:sz w:val="32"/>
        </w:rPr>
        <w:t>atalogue</w:t>
      </w:r>
      <w:bookmarkStart w:id="9" w:name="_GoBack"/>
      <w:bookmarkEnd w:id="0"/>
      <w:bookmarkEnd w:id="1"/>
      <w:bookmarkEnd w:id="2"/>
      <w:bookmarkEnd w:id="3"/>
      <w:bookmarkEnd w:id="4"/>
      <w:bookmarkEnd w:id="5"/>
      <w:bookmarkEnd w:id="6"/>
      <w:bookmarkEnd w:id="7"/>
      <w:bookmarkEnd w:id="8"/>
      <w:bookmarkEnd w:id="9"/>
    </w:p>
    <w:p w14:paraId="41E1FD6E" w14:textId="77777777" w:rsidR="00D84884" w:rsidRPr="002C6A8D" w:rsidRDefault="00D84884">
      <w:pPr>
        <w:pStyle w:val="Heading5"/>
        <w:jc w:val="left"/>
        <w:rPr>
          <w:sz w:val="28"/>
        </w:rPr>
      </w:pPr>
    </w:p>
    <w:p w14:paraId="15C4409A" w14:textId="77777777" w:rsidR="00FE198F" w:rsidRPr="002F5944" w:rsidRDefault="00A669AE">
      <w:pPr>
        <w:pStyle w:val="TOC1"/>
        <w:rPr>
          <w:rFonts w:ascii="Calibri" w:eastAsia="Times New Roman" w:hAnsi="Calibri" w:cs="Times New Roman"/>
          <w:i w:val="0"/>
          <w:color w:val="auto"/>
          <w:sz w:val="22"/>
          <w:szCs w:val="22"/>
          <w:lang w:val="en-US"/>
        </w:rPr>
      </w:pPr>
      <w:r w:rsidRPr="002C6A8D">
        <w:rPr>
          <w:lang w:val="en-GB"/>
        </w:rPr>
        <w:fldChar w:fldCharType="begin"/>
      </w:r>
      <w:r w:rsidRPr="002C6A8D">
        <w:rPr>
          <w:lang w:val="en-GB"/>
        </w:rPr>
        <w:instrText xml:space="preserve"> TOC \o "1-1" \h \z \u </w:instrText>
      </w:r>
      <w:r w:rsidRPr="002C6A8D">
        <w:rPr>
          <w:lang w:val="en-GB"/>
        </w:rPr>
        <w:fldChar w:fldCharType="separate"/>
      </w:r>
      <w:hyperlink w:anchor="_Toc372035983" w:history="1">
        <w:r w:rsidR="00FE198F" w:rsidRPr="005267E7">
          <w:rPr>
            <w:rStyle w:val="Hyperlink"/>
          </w:rPr>
          <w:t>900111ACC</w:t>
        </w:r>
        <w:r w:rsidR="00FE198F" w:rsidRPr="002F5944">
          <w:rPr>
            <w:rFonts w:ascii="Calibri" w:eastAsia="Times New Roman" w:hAnsi="Calibri" w:cs="Times New Roman"/>
            <w:i w:val="0"/>
            <w:color w:val="auto"/>
            <w:sz w:val="22"/>
            <w:szCs w:val="22"/>
            <w:lang w:val="en-US"/>
          </w:rPr>
          <w:tab/>
        </w:r>
        <w:r w:rsidR="00FE198F" w:rsidRPr="005267E7">
          <w:rPr>
            <w:rStyle w:val="Hyperlink"/>
          </w:rPr>
          <w:t>Academic English I</w:t>
        </w:r>
        <w:r w:rsidR="00FE198F">
          <w:rPr>
            <w:webHidden/>
          </w:rPr>
          <w:tab/>
        </w:r>
        <w:r w:rsidR="00FE198F">
          <w:rPr>
            <w:webHidden/>
          </w:rPr>
          <w:fldChar w:fldCharType="begin"/>
        </w:r>
        <w:r w:rsidR="00FE198F">
          <w:rPr>
            <w:webHidden/>
          </w:rPr>
          <w:instrText xml:space="preserve"> PAGEREF _Toc372035983 \h </w:instrText>
        </w:r>
        <w:r w:rsidR="00FE198F">
          <w:rPr>
            <w:webHidden/>
          </w:rPr>
        </w:r>
        <w:r w:rsidR="00FE198F">
          <w:rPr>
            <w:webHidden/>
          </w:rPr>
          <w:fldChar w:fldCharType="separate"/>
        </w:r>
        <w:r w:rsidR="00FE198F">
          <w:rPr>
            <w:webHidden/>
          </w:rPr>
          <w:t>6</w:t>
        </w:r>
        <w:r w:rsidR="00FE198F">
          <w:rPr>
            <w:webHidden/>
          </w:rPr>
          <w:fldChar w:fldCharType="end"/>
        </w:r>
      </w:hyperlink>
    </w:p>
    <w:p w14:paraId="24EF0D0B"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5984" w:history="1">
        <w:r w:rsidRPr="005267E7">
          <w:rPr>
            <w:rStyle w:val="Hyperlink"/>
          </w:rPr>
          <w:t>900121ACC</w:t>
        </w:r>
        <w:r w:rsidRPr="002F5944">
          <w:rPr>
            <w:rFonts w:ascii="Calibri" w:eastAsia="Times New Roman" w:hAnsi="Calibri" w:cs="Times New Roman"/>
            <w:i w:val="0"/>
            <w:color w:val="auto"/>
            <w:sz w:val="22"/>
            <w:szCs w:val="22"/>
            <w:lang w:val="en-US"/>
          </w:rPr>
          <w:tab/>
        </w:r>
        <w:r w:rsidRPr="005267E7">
          <w:rPr>
            <w:rStyle w:val="Hyperlink"/>
          </w:rPr>
          <w:t>Basic Research Methods and Statistics</w:t>
        </w:r>
        <w:r>
          <w:rPr>
            <w:webHidden/>
          </w:rPr>
          <w:tab/>
        </w:r>
        <w:r>
          <w:rPr>
            <w:webHidden/>
          </w:rPr>
          <w:fldChar w:fldCharType="begin"/>
        </w:r>
        <w:r>
          <w:rPr>
            <w:webHidden/>
          </w:rPr>
          <w:instrText xml:space="preserve"> PAGEREF _Toc372035984 \h </w:instrText>
        </w:r>
        <w:r>
          <w:rPr>
            <w:webHidden/>
          </w:rPr>
        </w:r>
        <w:r>
          <w:rPr>
            <w:webHidden/>
          </w:rPr>
          <w:fldChar w:fldCharType="separate"/>
        </w:r>
        <w:r>
          <w:rPr>
            <w:webHidden/>
          </w:rPr>
          <w:t>6</w:t>
        </w:r>
        <w:r>
          <w:rPr>
            <w:webHidden/>
          </w:rPr>
          <w:fldChar w:fldCharType="end"/>
        </w:r>
      </w:hyperlink>
    </w:p>
    <w:p w14:paraId="01D42236"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5985" w:history="1">
        <w:r w:rsidRPr="005267E7">
          <w:rPr>
            <w:rStyle w:val="Hyperlink"/>
          </w:rPr>
          <w:t>900124ACC/SCI</w:t>
        </w:r>
        <w:r w:rsidRPr="002F5944">
          <w:rPr>
            <w:rFonts w:ascii="Calibri" w:eastAsia="Times New Roman" w:hAnsi="Calibri" w:cs="Times New Roman"/>
            <w:i w:val="0"/>
            <w:color w:val="auto"/>
            <w:sz w:val="22"/>
            <w:szCs w:val="22"/>
            <w:lang w:val="en-US"/>
          </w:rPr>
          <w:tab/>
        </w:r>
        <w:r w:rsidRPr="005267E7">
          <w:rPr>
            <w:rStyle w:val="Hyperlink"/>
          </w:rPr>
          <w:t>Calculus for Economics</w:t>
        </w:r>
        <w:r>
          <w:rPr>
            <w:webHidden/>
          </w:rPr>
          <w:tab/>
        </w:r>
        <w:r>
          <w:rPr>
            <w:webHidden/>
          </w:rPr>
          <w:fldChar w:fldCharType="begin"/>
        </w:r>
        <w:r>
          <w:rPr>
            <w:webHidden/>
          </w:rPr>
          <w:instrText xml:space="preserve"> PAGEREF _Toc372035985 \h </w:instrText>
        </w:r>
        <w:r>
          <w:rPr>
            <w:webHidden/>
          </w:rPr>
        </w:r>
        <w:r>
          <w:rPr>
            <w:webHidden/>
          </w:rPr>
          <w:fldChar w:fldCharType="separate"/>
        </w:r>
        <w:r>
          <w:rPr>
            <w:webHidden/>
          </w:rPr>
          <w:t>7</w:t>
        </w:r>
        <w:r>
          <w:rPr>
            <w:webHidden/>
          </w:rPr>
          <w:fldChar w:fldCharType="end"/>
        </w:r>
      </w:hyperlink>
    </w:p>
    <w:p w14:paraId="42312278"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5986" w:history="1">
        <w:r w:rsidRPr="005267E7">
          <w:rPr>
            <w:rStyle w:val="Hyperlink"/>
          </w:rPr>
          <w:t>900125ACC</w:t>
        </w:r>
        <w:r w:rsidRPr="002F5944">
          <w:rPr>
            <w:rFonts w:ascii="Calibri" w:eastAsia="Times New Roman" w:hAnsi="Calibri" w:cs="Times New Roman"/>
            <w:i w:val="0"/>
            <w:color w:val="auto"/>
            <w:sz w:val="22"/>
            <w:szCs w:val="22"/>
            <w:lang w:val="en-US"/>
          </w:rPr>
          <w:tab/>
        </w:r>
        <w:r w:rsidRPr="005267E7">
          <w:rPr>
            <w:rStyle w:val="Hyperlink"/>
          </w:rPr>
          <w:t>Calculus</w:t>
        </w:r>
        <w:r>
          <w:rPr>
            <w:webHidden/>
          </w:rPr>
          <w:tab/>
        </w:r>
        <w:r>
          <w:rPr>
            <w:webHidden/>
          </w:rPr>
          <w:fldChar w:fldCharType="begin"/>
        </w:r>
        <w:r>
          <w:rPr>
            <w:webHidden/>
          </w:rPr>
          <w:instrText xml:space="preserve"> PAGEREF _Toc372035986 \h </w:instrText>
        </w:r>
        <w:r>
          <w:rPr>
            <w:webHidden/>
          </w:rPr>
        </w:r>
        <w:r>
          <w:rPr>
            <w:webHidden/>
          </w:rPr>
          <w:fldChar w:fldCharType="separate"/>
        </w:r>
        <w:r>
          <w:rPr>
            <w:webHidden/>
          </w:rPr>
          <w:t>8</w:t>
        </w:r>
        <w:r>
          <w:rPr>
            <w:webHidden/>
          </w:rPr>
          <w:fldChar w:fldCharType="end"/>
        </w:r>
      </w:hyperlink>
    </w:p>
    <w:p w14:paraId="72043FEB"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5987" w:history="1">
        <w:r w:rsidRPr="005267E7">
          <w:rPr>
            <w:rStyle w:val="Hyperlink"/>
          </w:rPr>
          <w:t xml:space="preserve">900127ACC  </w:t>
        </w:r>
        <w:r>
          <w:rPr>
            <w:rStyle w:val="Hyperlink"/>
          </w:rPr>
          <w:tab/>
        </w:r>
        <w:r w:rsidRPr="005267E7">
          <w:rPr>
            <w:rStyle w:val="Hyperlink"/>
          </w:rPr>
          <w:t>Linear Algebra</w:t>
        </w:r>
        <w:r>
          <w:rPr>
            <w:webHidden/>
          </w:rPr>
          <w:tab/>
        </w:r>
        <w:r>
          <w:rPr>
            <w:webHidden/>
          </w:rPr>
          <w:fldChar w:fldCharType="begin"/>
        </w:r>
        <w:r>
          <w:rPr>
            <w:webHidden/>
          </w:rPr>
          <w:instrText xml:space="preserve"> PAGEREF _Toc372035987 \h </w:instrText>
        </w:r>
        <w:r>
          <w:rPr>
            <w:webHidden/>
          </w:rPr>
        </w:r>
        <w:r>
          <w:rPr>
            <w:webHidden/>
          </w:rPr>
          <w:fldChar w:fldCharType="separate"/>
        </w:r>
        <w:r>
          <w:rPr>
            <w:webHidden/>
          </w:rPr>
          <w:t>8</w:t>
        </w:r>
        <w:r>
          <w:rPr>
            <w:webHidden/>
          </w:rPr>
          <w:fldChar w:fldCharType="end"/>
        </w:r>
      </w:hyperlink>
    </w:p>
    <w:p w14:paraId="2815018D"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5989" w:history="1">
        <w:r w:rsidRPr="005267E7">
          <w:rPr>
            <w:rStyle w:val="Hyperlink"/>
          </w:rPr>
          <w:t>900131ACC</w:t>
        </w:r>
        <w:r w:rsidRPr="002F5944">
          <w:rPr>
            <w:rFonts w:ascii="Calibri" w:eastAsia="Times New Roman" w:hAnsi="Calibri" w:cs="Times New Roman"/>
            <w:i w:val="0"/>
            <w:color w:val="auto"/>
            <w:sz w:val="22"/>
            <w:szCs w:val="22"/>
            <w:lang w:val="en-US"/>
          </w:rPr>
          <w:tab/>
        </w:r>
        <w:r w:rsidRPr="005267E7">
          <w:rPr>
            <w:rStyle w:val="Hyperlink"/>
          </w:rPr>
          <w:t>Dutch AI</w:t>
        </w:r>
        <w:r>
          <w:rPr>
            <w:webHidden/>
          </w:rPr>
          <w:tab/>
        </w:r>
        <w:r>
          <w:rPr>
            <w:webHidden/>
          </w:rPr>
          <w:fldChar w:fldCharType="begin"/>
        </w:r>
        <w:r>
          <w:rPr>
            <w:webHidden/>
          </w:rPr>
          <w:instrText xml:space="preserve"> PAGEREF _Toc372035989 \h </w:instrText>
        </w:r>
        <w:r>
          <w:rPr>
            <w:webHidden/>
          </w:rPr>
        </w:r>
        <w:r>
          <w:rPr>
            <w:webHidden/>
          </w:rPr>
          <w:fldChar w:fldCharType="separate"/>
        </w:r>
        <w:r>
          <w:rPr>
            <w:webHidden/>
          </w:rPr>
          <w:t>9</w:t>
        </w:r>
        <w:r>
          <w:rPr>
            <w:webHidden/>
          </w:rPr>
          <w:fldChar w:fldCharType="end"/>
        </w:r>
      </w:hyperlink>
    </w:p>
    <w:p w14:paraId="48E93658"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5990" w:history="1">
        <w:r w:rsidRPr="005267E7">
          <w:rPr>
            <w:rStyle w:val="Hyperlink"/>
          </w:rPr>
          <w:t xml:space="preserve">900132ACC  </w:t>
        </w:r>
        <w:r>
          <w:rPr>
            <w:rStyle w:val="Hyperlink"/>
          </w:rPr>
          <w:tab/>
        </w:r>
        <w:r w:rsidRPr="005267E7">
          <w:rPr>
            <w:rStyle w:val="Hyperlink"/>
          </w:rPr>
          <w:t>Dutch A2</w:t>
        </w:r>
        <w:r>
          <w:rPr>
            <w:webHidden/>
          </w:rPr>
          <w:tab/>
        </w:r>
        <w:r>
          <w:rPr>
            <w:webHidden/>
          </w:rPr>
          <w:fldChar w:fldCharType="begin"/>
        </w:r>
        <w:r>
          <w:rPr>
            <w:webHidden/>
          </w:rPr>
          <w:instrText xml:space="preserve"> PAGEREF _Toc372035990 \h </w:instrText>
        </w:r>
        <w:r>
          <w:rPr>
            <w:webHidden/>
          </w:rPr>
        </w:r>
        <w:r>
          <w:rPr>
            <w:webHidden/>
          </w:rPr>
          <w:fldChar w:fldCharType="separate"/>
        </w:r>
        <w:r>
          <w:rPr>
            <w:webHidden/>
          </w:rPr>
          <w:t>9</w:t>
        </w:r>
        <w:r>
          <w:rPr>
            <w:webHidden/>
          </w:rPr>
          <w:fldChar w:fldCharType="end"/>
        </w:r>
      </w:hyperlink>
    </w:p>
    <w:p w14:paraId="35D6A9AF"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5991" w:history="1">
        <w:r w:rsidRPr="005267E7">
          <w:rPr>
            <w:rStyle w:val="Hyperlink"/>
          </w:rPr>
          <w:t>900133ACC</w:t>
        </w:r>
        <w:r w:rsidRPr="002F5944">
          <w:rPr>
            <w:rFonts w:ascii="Calibri" w:eastAsia="Times New Roman" w:hAnsi="Calibri" w:cs="Times New Roman"/>
            <w:i w:val="0"/>
            <w:color w:val="auto"/>
            <w:sz w:val="22"/>
            <w:szCs w:val="22"/>
            <w:lang w:val="en-US"/>
          </w:rPr>
          <w:tab/>
        </w:r>
        <w:r w:rsidRPr="005267E7">
          <w:rPr>
            <w:rStyle w:val="Hyperlink"/>
          </w:rPr>
          <w:t>French A1</w:t>
        </w:r>
        <w:r>
          <w:rPr>
            <w:webHidden/>
          </w:rPr>
          <w:tab/>
        </w:r>
        <w:r>
          <w:rPr>
            <w:webHidden/>
          </w:rPr>
          <w:fldChar w:fldCharType="begin"/>
        </w:r>
        <w:r>
          <w:rPr>
            <w:webHidden/>
          </w:rPr>
          <w:instrText xml:space="preserve"> PAGEREF _Toc372035991 \h </w:instrText>
        </w:r>
        <w:r>
          <w:rPr>
            <w:webHidden/>
          </w:rPr>
        </w:r>
        <w:r>
          <w:rPr>
            <w:webHidden/>
          </w:rPr>
          <w:fldChar w:fldCharType="separate"/>
        </w:r>
        <w:r>
          <w:rPr>
            <w:webHidden/>
          </w:rPr>
          <w:t>10</w:t>
        </w:r>
        <w:r>
          <w:rPr>
            <w:webHidden/>
          </w:rPr>
          <w:fldChar w:fldCharType="end"/>
        </w:r>
      </w:hyperlink>
    </w:p>
    <w:p w14:paraId="07385EA4"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5992" w:history="1">
        <w:r w:rsidRPr="005267E7">
          <w:rPr>
            <w:rStyle w:val="Hyperlink"/>
          </w:rPr>
          <w:t xml:space="preserve">900134ACC  </w:t>
        </w:r>
        <w:r>
          <w:rPr>
            <w:rStyle w:val="Hyperlink"/>
          </w:rPr>
          <w:tab/>
        </w:r>
        <w:r w:rsidRPr="005267E7">
          <w:rPr>
            <w:rStyle w:val="Hyperlink"/>
          </w:rPr>
          <w:t>French A2</w:t>
        </w:r>
        <w:r>
          <w:rPr>
            <w:webHidden/>
          </w:rPr>
          <w:tab/>
        </w:r>
        <w:r>
          <w:rPr>
            <w:webHidden/>
          </w:rPr>
          <w:fldChar w:fldCharType="begin"/>
        </w:r>
        <w:r>
          <w:rPr>
            <w:webHidden/>
          </w:rPr>
          <w:instrText xml:space="preserve"> PAGEREF _Toc372035992 \h </w:instrText>
        </w:r>
        <w:r>
          <w:rPr>
            <w:webHidden/>
          </w:rPr>
        </w:r>
        <w:r>
          <w:rPr>
            <w:webHidden/>
          </w:rPr>
          <w:fldChar w:fldCharType="separate"/>
        </w:r>
        <w:r>
          <w:rPr>
            <w:webHidden/>
          </w:rPr>
          <w:t>10</w:t>
        </w:r>
        <w:r>
          <w:rPr>
            <w:webHidden/>
          </w:rPr>
          <w:fldChar w:fldCharType="end"/>
        </w:r>
      </w:hyperlink>
    </w:p>
    <w:p w14:paraId="189378AC"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5993" w:history="1">
        <w:r w:rsidRPr="005267E7">
          <w:rPr>
            <w:rStyle w:val="Hyperlink"/>
          </w:rPr>
          <w:t>900135ACC</w:t>
        </w:r>
        <w:r w:rsidRPr="002F5944">
          <w:rPr>
            <w:rFonts w:ascii="Calibri" w:eastAsia="Times New Roman" w:hAnsi="Calibri" w:cs="Times New Roman"/>
            <w:i w:val="0"/>
            <w:color w:val="auto"/>
            <w:sz w:val="22"/>
            <w:szCs w:val="22"/>
            <w:lang w:val="en-US"/>
          </w:rPr>
          <w:tab/>
        </w:r>
        <w:r w:rsidRPr="005267E7">
          <w:rPr>
            <w:rStyle w:val="Hyperlink"/>
          </w:rPr>
          <w:t>German A1</w:t>
        </w:r>
        <w:r>
          <w:rPr>
            <w:webHidden/>
          </w:rPr>
          <w:tab/>
        </w:r>
        <w:r>
          <w:rPr>
            <w:webHidden/>
          </w:rPr>
          <w:fldChar w:fldCharType="begin"/>
        </w:r>
        <w:r>
          <w:rPr>
            <w:webHidden/>
          </w:rPr>
          <w:instrText xml:space="preserve"> PAGEREF _Toc372035993 \h </w:instrText>
        </w:r>
        <w:r>
          <w:rPr>
            <w:webHidden/>
          </w:rPr>
        </w:r>
        <w:r>
          <w:rPr>
            <w:webHidden/>
          </w:rPr>
          <w:fldChar w:fldCharType="separate"/>
        </w:r>
        <w:r>
          <w:rPr>
            <w:webHidden/>
          </w:rPr>
          <w:t>10</w:t>
        </w:r>
        <w:r>
          <w:rPr>
            <w:webHidden/>
          </w:rPr>
          <w:fldChar w:fldCharType="end"/>
        </w:r>
      </w:hyperlink>
    </w:p>
    <w:p w14:paraId="6C890FB6"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5994" w:history="1">
        <w:r w:rsidRPr="005267E7">
          <w:rPr>
            <w:rStyle w:val="Hyperlink"/>
          </w:rPr>
          <w:t xml:space="preserve">900136ACC  </w:t>
        </w:r>
        <w:r>
          <w:rPr>
            <w:rStyle w:val="Hyperlink"/>
          </w:rPr>
          <w:tab/>
        </w:r>
        <w:r w:rsidRPr="005267E7">
          <w:rPr>
            <w:rStyle w:val="Hyperlink"/>
          </w:rPr>
          <w:t>German A2</w:t>
        </w:r>
        <w:r>
          <w:rPr>
            <w:webHidden/>
          </w:rPr>
          <w:tab/>
        </w:r>
        <w:r>
          <w:rPr>
            <w:webHidden/>
          </w:rPr>
          <w:fldChar w:fldCharType="begin"/>
        </w:r>
        <w:r>
          <w:rPr>
            <w:webHidden/>
          </w:rPr>
          <w:instrText xml:space="preserve"> PAGEREF _Toc372035994 \h </w:instrText>
        </w:r>
        <w:r>
          <w:rPr>
            <w:webHidden/>
          </w:rPr>
        </w:r>
        <w:r>
          <w:rPr>
            <w:webHidden/>
          </w:rPr>
          <w:fldChar w:fldCharType="separate"/>
        </w:r>
        <w:r>
          <w:rPr>
            <w:webHidden/>
          </w:rPr>
          <w:t>10</w:t>
        </w:r>
        <w:r>
          <w:rPr>
            <w:webHidden/>
          </w:rPr>
          <w:fldChar w:fldCharType="end"/>
        </w:r>
      </w:hyperlink>
    </w:p>
    <w:p w14:paraId="612C9FEB"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5995" w:history="1">
        <w:r w:rsidRPr="005267E7">
          <w:rPr>
            <w:rStyle w:val="Hyperlink"/>
          </w:rPr>
          <w:t>900137ACC</w:t>
        </w:r>
        <w:r w:rsidRPr="002F5944">
          <w:rPr>
            <w:rFonts w:ascii="Calibri" w:eastAsia="Times New Roman" w:hAnsi="Calibri" w:cs="Times New Roman"/>
            <w:i w:val="0"/>
            <w:color w:val="auto"/>
            <w:sz w:val="22"/>
            <w:szCs w:val="22"/>
            <w:lang w:val="en-US"/>
          </w:rPr>
          <w:tab/>
        </w:r>
        <w:r w:rsidRPr="005267E7">
          <w:rPr>
            <w:rStyle w:val="Hyperlink"/>
          </w:rPr>
          <w:t>Spanish A1</w:t>
        </w:r>
        <w:r>
          <w:rPr>
            <w:webHidden/>
          </w:rPr>
          <w:tab/>
        </w:r>
        <w:r>
          <w:rPr>
            <w:webHidden/>
          </w:rPr>
          <w:fldChar w:fldCharType="begin"/>
        </w:r>
        <w:r>
          <w:rPr>
            <w:webHidden/>
          </w:rPr>
          <w:instrText xml:space="preserve"> PAGEREF _Toc372035995 \h </w:instrText>
        </w:r>
        <w:r>
          <w:rPr>
            <w:webHidden/>
          </w:rPr>
        </w:r>
        <w:r>
          <w:rPr>
            <w:webHidden/>
          </w:rPr>
          <w:fldChar w:fldCharType="separate"/>
        </w:r>
        <w:r>
          <w:rPr>
            <w:webHidden/>
          </w:rPr>
          <w:t>11</w:t>
        </w:r>
        <w:r>
          <w:rPr>
            <w:webHidden/>
          </w:rPr>
          <w:fldChar w:fldCharType="end"/>
        </w:r>
      </w:hyperlink>
    </w:p>
    <w:p w14:paraId="07FFDC4E"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5996" w:history="1">
        <w:r w:rsidRPr="005267E7">
          <w:rPr>
            <w:rStyle w:val="Hyperlink"/>
          </w:rPr>
          <w:t xml:space="preserve">900138ACC  </w:t>
        </w:r>
        <w:r>
          <w:rPr>
            <w:rStyle w:val="Hyperlink"/>
          </w:rPr>
          <w:tab/>
        </w:r>
        <w:r w:rsidRPr="005267E7">
          <w:rPr>
            <w:rStyle w:val="Hyperlink"/>
          </w:rPr>
          <w:t>Spanish A2</w:t>
        </w:r>
        <w:r>
          <w:rPr>
            <w:webHidden/>
          </w:rPr>
          <w:tab/>
        </w:r>
        <w:r>
          <w:rPr>
            <w:webHidden/>
          </w:rPr>
          <w:fldChar w:fldCharType="begin"/>
        </w:r>
        <w:r>
          <w:rPr>
            <w:webHidden/>
          </w:rPr>
          <w:instrText xml:space="preserve"> PAGEREF _Toc372035996 \h </w:instrText>
        </w:r>
        <w:r>
          <w:rPr>
            <w:webHidden/>
          </w:rPr>
        </w:r>
        <w:r>
          <w:rPr>
            <w:webHidden/>
          </w:rPr>
          <w:fldChar w:fldCharType="separate"/>
        </w:r>
        <w:r>
          <w:rPr>
            <w:webHidden/>
          </w:rPr>
          <w:t>11</w:t>
        </w:r>
        <w:r>
          <w:rPr>
            <w:webHidden/>
          </w:rPr>
          <w:fldChar w:fldCharType="end"/>
        </w:r>
      </w:hyperlink>
    </w:p>
    <w:p w14:paraId="7DB35F52"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5997" w:history="1">
        <w:r w:rsidRPr="005267E7">
          <w:rPr>
            <w:rStyle w:val="Hyperlink"/>
          </w:rPr>
          <w:t>900139ACC</w:t>
        </w:r>
        <w:r w:rsidRPr="002F5944">
          <w:rPr>
            <w:rFonts w:ascii="Calibri" w:eastAsia="Times New Roman" w:hAnsi="Calibri" w:cs="Times New Roman"/>
            <w:i w:val="0"/>
            <w:color w:val="auto"/>
            <w:sz w:val="22"/>
            <w:szCs w:val="22"/>
            <w:lang w:val="en-US"/>
          </w:rPr>
          <w:tab/>
        </w:r>
        <w:r w:rsidRPr="005267E7">
          <w:rPr>
            <w:rStyle w:val="Hyperlink"/>
          </w:rPr>
          <w:t>Arabic I</w:t>
        </w:r>
        <w:r>
          <w:rPr>
            <w:webHidden/>
          </w:rPr>
          <w:tab/>
        </w:r>
        <w:r>
          <w:rPr>
            <w:webHidden/>
          </w:rPr>
          <w:fldChar w:fldCharType="begin"/>
        </w:r>
        <w:r>
          <w:rPr>
            <w:webHidden/>
          </w:rPr>
          <w:instrText xml:space="preserve"> PAGEREF _Toc372035997 \h </w:instrText>
        </w:r>
        <w:r>
          <w:rPr>
            <w:webHidden/>
          </w:rPr>
        </w:r>
        <w:r>
          <w:rPr>
            <w:webHidden/>
          </w:rPr>
          <w:fldChar w:fldCharType="separate"/>
        </w:r>
        <w:r>
          <w:rPr>
            <w:webHidden/>
          </w:rPr>
          <w:t>11</w:t>
        </w:r>
        <w:r>
          <w:rPr>
            <w:webHidden/>
          </w:rPr>
          <w:fldChar w:fldCharType="end"/>
        </w:r>
      </w:hyperlink>
    </w:p>
    <w:p w14:paraId="655CB576"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5998" w:history="1">
        <w:r w:rsidRPr="005267E7">
          <w:rPr>
            <w:rStyle w:val="Hyperlink"/>
          </w:rPr>
          <w:t>900141ACC</w:t>
        </w:r>
        <w:r w:rsidRPr="002F5944">
          <w:rPr>
            <w:rFonts w:ascii="Calibri" w:eastAsia="Times New Roman" w:hAnsi="Calibri" w:cs="Times New Roman"/>
            <w:i w:val="0"/>
            <w:color w:val="auto"/>
            <w:sz w:val="22"/>
            <w:szCs w:val="22"/>
            <w:lang w:val="en-US"/>
          </w:rPr>
          <w:tab/>
        </w:r>
        <w:r w:rsidRPr="005267E7">
          <w:rPr>
            <w:rStyle w:val="Hyperlink"/>
          </w:rPr>
          <w:t>The Global Identity Experience</w:t>
        </w:r>
        <w:r>
          <w:rPr>
            <w:webHidden/>
          </w:rPr>
          <w:tab/>
        </w:r>
        <w:r>
          <w:rPr>
            <w:webHidden/>
          </w:rPr>
          <w:fldChar w:fldCharType="begin"/>
        </w:r>
        <w:r>
          <w:rPr>
            <w:webHidden/>
          </w:rPr>
          <w:instrText xml:space="preserve"> PAGEREF _Toc372035998 \h </w:instrText>
        </w:r>
        <w:r>
          <w:rPr>
            <w:webHidden/>
          </w:rPr>
        </w:r>
        <w:r>
          <w:rPr>
            <w:webHidden/>
          </w:rPr>
          <w:fldChar w:fldCharType="separate"/>
        </w:r>
        <w:r>
          <w:rPr>
            <w:webHidden/>
          </w:rPr>
          <w:t>12</w:t>
        </w:r>
        <w:r>
          <w:rPr>
            <w:webHidden/>
          </w:rPr>
          <w:fldChar w:fldCharType="end"/>
        </w:r>
      </w:hyperlink>
    </w:p>
    <w:p w14:paraId="30AA66A1"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5999" w:history="1">
        <w:r w:rsidRPr="005267E7">
          <w:rPr>
            <w:rStyle w:val="Hyperlink"/>
          </w:rPr>
          <w:t>900142ACC/HUM</w:t>
        </w:r>
        <w:r w:rsidRPr="002F5944">
          <w:rPr>
            <w:rFonts w:ascii="Calibri" w:eastAsia="Times New Roman" w:hAnsi="Calibri" w:cs="Times New Roman"/>
            <w:i w:val="0"/>
            <w:color w:val="auto"/>
            <w:sz w:val="22"/>
            <w:szCs w:val="22"/>
            <w:lang w:val="en-US"/>
          </w:rPr>
          <w:tab/>
        </w:r>
        <w:r w:rsidRPr="005267E7">
          <w:rPr>
            <w:rStyle w:val="Hyperlink"/>
          </w:rPr>
          <w:t>Performing Arts</w:t>
        </w:r>
        <w:r>
          <w:rPr>
            <w:webHidden/>
          </w:rPr>
          <w:tab/>
        </w:r>
        <w:r>
          <w:rPr>
            <w:webHidden/>
          </w:rPr>
          <w:fldChar w:fldCharType="begin"/>
        </w:r>
        <w:r>
          <w:rPr>
            <w:webHidden/>
          </w:rPr>
          <w:instrText xml:space="preserve"> PAGEREF _Toc372035999 \h </w:instrText>
        </w:r>
        <w:r>
          <w:rPr>
            <w:webHidden/>
          </w:rPr>
        </w:r>
        <w:r>
          <w:rPr>
            <w:webHidden/>
          </w:rPr>
          <w:fldChar w:fldCharType="separate"/>
        </w:r>
        <w:r>
          <w:rPr>
            <w:webHidden/>
          </w:rPr>
          <w:t>13</w:t>
        </w:r>
        <w:r>
          <w:rPr>
            <w:webHidden/>
          </w:rPr>
          <w:fldChar w:fldCharType="end"/>
        </w:r>
      </w:hyperlink>
    </w:p>
    <w:p w14:paraId="14300482" w14:textId="77777777" w:rsidR="00FE198F" w:rsidRPr="002F5944" w:rsidRDefault="00FE198F">
      <w:pPr>
        <w:pStyle w:val="TOC1"/>
        <w:tabs>
          <w:tab w:val="left" w:pos="2529"/>
        </w:tabs>
        <w:rPr>
          <w:rFonts w:ascii="Calibri" w:eastAsia="Times New Roman" w:hAnsi="Calibri" w:cs="Times New Roman"/>
          <w:i w:val="0"/>
          <w:color w:val="auto"/>
          <w:sz w:val="22"/>
          <w:szCs w:val="22"/>
          <w:lang w:val="en-US"/>
        </w:rPr>
      </w:pPr>
      <w:hyperlink w:anchor="_Toc372036000" w:history="1">
        <w:r w:rsidRPr="005267E7">
          <w:rPr>
            <w:rStyle w:val="Hyperlink"/>
          </w:rPr>
          <w:t>900143ACC/SSC/HUM Chinese Studies</w:t>
        </w:r>
        <w:r>
          <w:rPr>
            <w:webHidden/>
          </w:rPr>
          <w:tab/>
        </w:r>
        <w:r>
          <w:rPr>
            <w:webHidden/>
          </w:rPr>
          <w:fldChar w:fldCharType="begin"/>
        </w:r>
        <w:r>
          <w:rPr>
            <w:webHidden/>
          </w:rPr>
          <w:instrText xml:space="preserve"> PAGEREF _Toc372036000 \h </w:instrText>
        </w:r>
        <w:r>
          <w:rPr>
            <w:webHidden/>
          </w:rPr>
        </w:r>
        <w:r>
          <w:rPr>
            <w:webHidden/>
          </w:rPr>
          <w:fldChar w:fldCharType="separate"/>
        </w:r>
        <w:r>
          <w:rPr>
            <w:webHidden/>
          </w:rPr>
          <w:t>14</w:t>
        </w:r>
        <w:r>
          <w:rPr>
            <w:webHidden/>
          </w:rPr>
          <w:fldChar w:fldCharType="end"/>
        </w:r>
      </w:hyperlink>
    </w:p>
    <w:p w14:paraId="1129B6C9"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01" w:history="1">
        <w:r w:rsidRPr="005267E7">
          <w:rPr>
            <w:rStyle w:val="Hyperlink"/>
          </w:rPr>
          <w:t>900151ACC/SCI</w:t>
        </w:r>
        <w:r w:rsidRPr="002F5944">
          <w:rPr>
            <w:rFonts w:ascii="Calibri" w:eastAsia="Times New Roman" w:hAnsi="Calibri" w:cs="Times New Roman"/>
            <w:i w:val="0"/>
            <w:color w:val="auto"/>
            <w:sz w:val="22"/>
            <w:szCs w:val="22"/>
            <w:lang w:val="en-US"/>
          </w:rPr>
          <w:tab/>
        </w:r>
        <w:r w:rsidRPr="005267E7">
          <w:rPr>
            <w:rStyle w:val="Hyperlink"/>
          </w:rPr>
          <w:t>Big Questions in Science</w:t>
        </w:r>
        <w:r>
          <w:rPr>
            <w:webHidden/>
          </w:rPr>
          <w:tab/>
        </w:r>
        <w:r>
          <w:rPr>
            <w:webHidden/>
          </w:rPr>
          <w:fldChar w:fldCharType="begin"/>
        </w:r>
        <w:r>
          <w:rPr>
            <w:webHidden/>
          </w:rPr>
          <w:instrText xml:space="preserve"> PAGEREF _Toc372036001 \h </w:instrText>
        </w:r>
        <w:r>
          <w:rPr>
            <w:webHidden/>
          </w:rPr>
        </w:r>
        <w:r>
          <w:rPr>
            <w:webHidden/>
          </w:rPr>
          <w:fldChar w:fldCharType="separate"/>
        </w:r>
        <w:r>
          <w:rPr>
            <w:webHidden/>
          </w:rPr>
          <w:t>14</w:t>
        </w:r>
        <w:r>
          <w:rPr>
            <w:webHidden/>
          </w:rPr>
          <w:fldChar w:fldCharType="end"/>
        </w:r>
      </w:hyperlink>
    </w:p>
    <w:p w14:paraId="08560268"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02" w:history="1">
        <w:r w:rsidRPr="005267E7">
          <w:rPr>
            <w:rStyle w:val="Hyperlink"/>
          </w:rPr>
          <w:t>900153ACC/HUM</w:t>
        </w:r>
        <w:r w:rsidRPr="002F5944">
          <w:rPr>
            <w:rFonts w:ascii="Calibri" w:eastAsia="Times New Roman" w:hAnsi="Calibri" w:cs="Times New Roman"/>
            <w:i w:val="0"/>
            <w:color w:val="auto"/>
            <w:sz w:val="22"/>
            <w:szCs w:val="22"/>
            <w:lang w:val="en-US"/>
          </w:rPr>
          <w:tab/>
        </w:r>
        <w:r w:rsidRPr="005267E7">
          <w:rPr>
            <w:rStyle w:val="Hyperlink"/>
          </w:rPr>
          <w:t>Big History</w:t>
        </w:r>
        <w:r>
          <w:rPr>
            <w:webHidden/>
          </w:rPr>
          <w:tab/>
        </w:r>
        <w:r>
          <w:rPr>
            <w:webHidden/>
          </w:rPr>
          <w:fldChar w:fldCharType="begin"/>
        </w:r>
        <w:r>
          <w:rPr>
            <w:webHidden/>
          </w:rPr>
          <w:instrText xml:space="preserve"> PAGEREF _Toc372036002 \h </w:instrText>
        </w:r>
        <w:r>
          <w:rPr>
            <w:webHidden/>
          </w:rPr>
        </w:r>
        <w:r>
          <w:rPr>
            <w:webHidden/>
          </w:rPr>
          <w:fldChar w:fldCharType="separate"/>
        </w:r>
        <w:r>
          <w:rPr>
            <w:webHidden/>
          </w:rPr>
          <w:t>15</w:t>
        </w:r>
        <w:r>
          <w:rPr>
            <w:webHidden/>
          </w:rPr>
          <w:fldChar w:fldCharType="end"/>
        </w:r>
      </w:hyperlink>
    </w:p>
    <w:p w14:paraId="66A70AE6"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03" w:history="1">
        <w:r w:rsidRPr="005267E7">
          <w:rPr>
            <w:rStyle w:val="Hyperlink"/>
          </w:rPr>
          <w:t>900154ACC/HUM</w:t>
        </w:r>
        <w:r w:rsidRPr="002F5944">
          <w:rPr>
            <w:rFonts w:ascii="Calibri" w:eastAsia="Times New Roman" w:hAnsi="Calibri" w:cs="Times New Roman"/>
            <w:i w:val="0"/>
            <w:color w:val="auto"/>
            <w:sz w:val="22"/>
            <w:szCs w:val="22"/>
            <w:lang w:val="en-US"/>
          </w:rPr>
          <w:tab/>
        </w:r>
        <w:r w:rsidRPr="005267E7">
          <w:rPr>
            <w:rStyle w:val="Hyperlink"/>
          </w:rPr>
          <w:t>Big Books</w:t>
        </w:r>
        <w:r>
          <w:rPr>
            <w:webHidden/>
          </w:rPr>
          <w:tab/>
        </w:r>
        <w:r>
          <w:rPr>
            <w:webHidden/>
          </w:rPr>
          <w:fldChar w:fldCharType="begin"/>
        </w:r>
        <w:r>
          <w:rPr>
            <w:webHidden/>
          </w:rPr>
          <w:instrText xml:space="preserve"> PAGEREF _Toc372036003 \h </w:instrText>
        </w:r>
        <w:r>
          <w:rPr>
            <w:webHidden/>
          </w:rPr>
        </w:r>
        <w:r>
          <w:rPr>
            <w:webHidden/>
          </w:rPr>
          <w:fldChar w:fldCharType="separate"/>
        </w:r>
        <w:r>
          <w:rPr>
            <w:webHidden/>
          </w:rPr>
          <w:t>16</w:t>
        </w:r>
        <w:r>
          <w:rPr>
            <w:webHidden/>
          </w:rPr>
          <w:fldChar w:fldCharType="end"/>
        </w:r>
      </w:hyperlink>
    </w:p>
    <w:p w14:paraId="3159FF75"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04" w:history="1">
        <w:r w:rsidRPr="005267E7">
          <w:rPr>
            <w:rStyle w:val="Hyperlink"/>
          </w:rPr>
          <w:t>900155ACC/SSC</w:t>
        </w:r>
        <w:r w:rsidRPr="002F5944">
          <w:rPr>
            <w:rFonts w:ascii="Calibri" w:eastAsia="Times New Roman" w:hAnsi="Calibri" w:cs="Times New Roman"/>
            <w:i w:val="0"/>
            <w:color w:val="auto"/>
            <w:sz w:val="22"/>
            <w:szCs w:val="22"/>
            <w:lang w:val="en-US"/>
          </w:rPr>
          <w:tab/>
        </w:r>
        <w:r w:rsidRPr="005267E7">
          <w:rPr>
            <w:rStyle w:val="Hyperlink"/>
          </w:rPr>
          <w:t>Big Questions in Future Society</w:t>
        </w:r>
        <w:r>
          <w:rPr>
            <w:webHidden/>
          </w:rPr>
          <w:tab/>
        </w:r>
        <w:r>
          <w:rPr>
            <w:webHidden/>
          </w:rPr>
          <w:fldChar w:fldCharType="begin"/>
        </w:r>
        <w:r>
          <w:rPr>
            <w:webHidden/>
          </w:rPr>
          <w:instrText xml:space="preserve"> PAGEREF _Toc372036004 \h </w:instrText>
        </w:r>
        <w:r>
          <w:rPr>
            <w:webHidden/>
          </w:rPr>
        </w:r>
        <w:r>
          <w:rPr>
            <w:webHidden/>
          </w:rPr>
          <w:fldChar w:fldCharType="separate"/>
        </w:r>
        <w:r>
          <w:rPr>
            <w:webHidden/>
          </w:rPr>
          <w:t>16</w:t>
        </w:r>
        <w:r>
          <w:rPr>
            <w:webHidden/>
          </w:rPr>
          <w:fldChar w:fldCharType="end"/>
        </w:r>
      </w:hyperlink>
    </w:p>
    <w:p w14:paraId="64AA068A"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05" w:history="1">
        <w:r w:rsidRPr="005267E7">
          <w:rPr>
            <w:rStyle w:val="Hyperlink"/>
          </w:rPr>
          <w:t>900161ACC</w:t>
        </w:r>
        <w:r w:rsidRPr="002F5944">
          <w:rPr>
            <w:rFonts w:ascii="Calibri" w:eastAsia="Times New Roman" w:hAnsi="Calibri" w:cs="Times New Roman"/>
            <w:i w:val="0"/>
            <w:color w:val="auto"/>
            <w:sz w:val="22"/>
            <w:szCs w:val="22"/>
            <w:lang w:val="en-US"/>
          </w:rPr>
          <w:tab/>
        </w:r>
        <w:r w:rsidRPr="005267E7">
          <w:rPr>
            <w:rStyle w:val="Hyperlink"/>
          </w:rPr>
          <w:t>Logic, Information Flow and Argumentation</w:t>
        </w:r>
        <w:r>
          <w:rPr>
            <w:webHidden/>
          </w:rPr>
          <w:tab/>
        </w:r>
        <w:r>
          <w:rPr>
            <w:webHidden/>
          </w:rPr>
          <w:fldChar w:fldCharType="begin"/>
        </w:r>
        <w:r>
          <w:rPr>
            <w:webHidden/>
          </w:rPr>
          <w:instrText xml:space="preserve"> PAGEREF _Toc372036005 \h </w:instrText>
        </w:r>
        <w:r>
          <w:rPr>
            <w:webHidden/>
          </w:rPr>
        </w:r>
        <w:r>
          <w:rPr>
            <w:webHidden/>
          </w:rPr>
          <w:fldChar w:fldCharType="separate"/>
        </w:r>
        <w:r>
          <w:rPr>
            <w:webHidden/>
          </w:rPr>
          <w:t>16</w:t>
        </w:r>
        <w:r>
          <w:rPr>
            <w:webHidden/>
          </w:rPr>
          <w:fldChar w:fldCharType="end"/>
        </w:r>
      </w:hyperlink>
    </w:p>
    <w:p w14:paraId="69C9D092"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06" w:history="1">
        <w:r w:rsidRPr="005267E7">
          <w:rPr>
            <w:rStyle w:val="Hyperlink"/>
          </w:rPr>
          <w:t>900211ACC</w:t>
        </w:r>
        <w:r w:rsidRPr="002F5944">
          <w:rPr>
            <w:rFonts w:ascii="Calibri" w:eastAsia="Times New Roman" w:hAnsi="Calibri" w:cs="Times New Roman"/>
            <w:i w:val="0"/>
            <w:color w:val="auto"/>
            <w:sz w:val="22"/>
            <w:szCs w:val="22"/>
            <w:lang w:val="en-US"/>
          </w:rPr>
          <w:tab/>
        </w:r>
        <w:r w:rsidRPr="005267E7">
          <w:rPr>
            <w:rStyle w:val="Hyperlink"/>
          </w:rPr>
          <w:t>Academic English II</w:t>
        </w:r>
        <w:r>
          <w:rPr>
            <w:webHidden/>
          </w:rPr>
          <w:tab/>
        </w:r>
        <w:r>
          <w:rPr>
            <w:webHidden/>
          </w:rPr>
          <w:fldChar w:fldCharType="begin"/>
        </w:r>
        <w:r>
          <w:rPr>
            <w:webHidden/>
          </w:rPr>
          <w:instrText xml:space="preserve"> PAGEREF _Toc372036006 \h </w:instrText>
        </w:r>
        <w:r>
          <w:rPr>
            <w:webHidden/>
          </w:rPr>
        </w:r>
        <w:r>
          <w:rPr>
            <w:webHidden/>
          </w:rPr>
          <w:fldChar w:fldCharType="separate"/>
        </w:r>
        <w:r>
          <w:rPr>
            <w:webHidden/>
          </w:rPr>
          <w:t>17</w:t>
        </w:r>
        <w:r>
          <w:rPr>
            <w:webHidden/>
          </w:rPr>
          <w:fldChar w:fldCharType="end"/>
        </w:r>
      </w:hyperlink>
    </w:p>
    <w:p w14:paraId="7E535537"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07" w:history="1">
        <w:r w:rsidRPr="005267E7">
          <w:rPr>
            <w:rStyle w:val="Hyperlink"/>
          </w:rPr>
          <w:t>900221ACC</w:t>
        </w:r>
        <w:r w:rsidRPr="002F5944">
          <w:rPr>
            <w:rFonts w:ascii="Calibri" w:eastAsia="Times New Roman" w:hAnsi="Calibri" w:cs="Times New Roman"/>
            <w:i w:val="0"/>
            <w:color w:val="auto"/>
            <w:sz w:val="22"/>
            <w:szCs w:val="22"/>
            <w:lang w:val="en-US"/>
          </w:rPr>
          <w:tab/>
        </w:r>
        <w:r w:rsidRPr="005267E7">
          <w:rPr>
            <w:rStyle w:val="Hyperlink"/>
          </w:rPr>
          <w:t>Basic Research Methods and Statistics II</w:t>
        </w:r>
        <w:r>
          <w:rPr>
            <w:webHidden/>
          </w:rPr>
          <w:tab/>
        </w:r>
        <w:r>
          <w:rPr>
            <w:webHidden/>
          </w:rPr>
          <w:fldChar w:fldCharType="begin"/>
        </w:r>
        <w:r>
          <w:rPr>
            <w:webHidden/>
          </w:rPr>
          <w:instrText xml:space="preserve"> PAGEREF _Toc372036007 \h </w:instrText>
        </w:r>
        <w:r>
          <w:rPr>
            <w:webHidden/>
          </w:rPr>
        </w:r>
        <w:r>
          <w:rPr>
            <w:webHidden/>
          </w:rPr>
          <w:fldChar w:fldCharType="separate"/>
        </w:r>
        <w:r>
          <w:rPr>
            <w:webHidden/>
          </w:rPr>
          <w:t>18</w:t>
        </w:r>
        <w:r>
          <w:rPr>
            <w:webHidden/>
          </w:rPr>
          <w:fldChar w:fldCharType="end"/>
        </w:r>
      </w:hyperlink>
    </w:p>
    <w:p w14:paraId="5DF91990"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08" w:history="1">
        <w:r w:rsidRPr="005267E7">
          <w:rPr>
            <w:rStyle w:val="Hyperlink"/>
          </w:rPr>
          <w:t>900222ACC/SSC</w:t>
        </w:r>
        <w:r w:rsidRPr="002F5944">
          <w:rPr>
            <w:rFonts w:ascii="Calibri" w:eastAsia="Times New Roman" w:hAnsi="Calibri" w:cs="Times New Roman"/>
            <w:i w:val="0"/>
            <w:color w:val="auto"/>
            <w:sz w:val="22"/>
            <w:szCs w:val="22"/>
            <w:lang w:val="en-US"/>
          </w:rPr>
          <w:tab/>
        </w:r>
        <w:r w:rsidRPr="005267E7">
          <w:rPr>
            <w:rStyle w:val="Hyperlink"/>
          </w:rPr>
          <w:t>Qualitative Research Methods</w:t>
        </w:r>
        <w:r>
          <w:rPr>
            <w:webHidden/>
          </w:rPr>
          <w:tab/>
        </w:r>
        <w:r>
          <w:rPr>
            <w:webHidden/>
          </w:rPr>
          <w:fldChar w:fldCharType="begin"/>
        </w:r>
        <w:r>
          <w:rPr>
            <w:webHidden/>
          </w:rPr>
          <w:instrText xml:space="preserve"> PAGEREF _Toc372036008 \h </w:instrText>
        </w:r>
        <w:r>
          <w:rPr>
            <w:webHidden/>
          </w:rPr>
        </w:r>
        <w:r>
          <w:rPr>
            <w:webHidden/>
          </w:rPr>
          <w:fldChar w:fldCharType="separate"/>
        </w:r>
        <w:r>
          <w:rPr>
            <w:webHidden/>
          </w:rPr>
          <w:t>19</w:t>
        </w:r>
        <w:r>
          <w:rPr>
            <w:webHidden/>
          </w:rPr>
          <w:fldChar w:fldCharType="end"/>
        </w:r>
      </w:hyperlink>
    </w:p>
    <w:p w14:paraId="38568972"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09" w:history="1">
        <w:r w:rsidRPr="005267E7">
          <w:rPr>
            <w:rStyle w:val="Hyperlink"/>
          </w:rPr>
          <w:t>9002</w:t>
        </w:r>
        <w:r w:rsidRPr="005267E7">
          <w:rPr>
            <w:rStyle w:val="Hyperlink"/>
            <w:lang w:eastAsia="zh-TW"/>
          </w:rPr>
          <w:t>7</w:t>
        </w:r>
        <w:r w:rsidRPr="005267E7">
          <w:rPr>
            <w:rStyle w:val="Hyperlink"/>
          </w:rPr>
          <w:t>1ACC</w:t>
        </w:r>
        <w:r w:rsidRPr="002F5944">
          <w:rPr>
            <w:rFonts w:ascii="Calibri" w:eastAsia="Times New Roman" w:hAnsi="Calibri" w:cs="Times New Roman"/>
            <w:i w:val="0"/>
            <w:color w:val="auto"/>
            <w:sz w:val="22"/>
            <w:szCs w:val="22"/>
            <w:lang w:val="en-US"/>
          </w:rPr>
          <w:tab/>
        </w:r>
        <w:r w:rsidRPr="005267E7">
          <w:rPr>
            <w:rStyle w:val="Hyperlink"/>
          </w:rPr>
          <w:t>Dutch B1</w:t>
        </w:r>
        <w:r w:rsidRPr="005267E7">
          <w:rPr>
            <w:rStyle w:val="Hyperlink"/>
            <w:lang w:eastAsia="zh-TW"/>
          </w:rPr>
          <w:t>.1</w:t>
        </w:r>
        <w:r>
          <w:rPr>
            <w:webHidden/>
          </w:rPr>
          <w:tab/>
        </w:r>
        <w:r>
          <w:rPr>
            <w:webHidden/>
          </w:rPr>
          <w:fldChar w:fldCharType="begin"/>
        </w:r>
        <w:r>
          <w:rPr>
            <w:webHidden/>
          </w:rPr>
          <w:instrText xml:space="preserve"> PAGEREF _Toc372036009 \h </w:instrText>
        </w:r>
        <w:r>
          <w:rPr>
            <w:webHidden/>
          </w:rPr>
        </w:r>
        <w:r>
          <w:rPr>
            <w:webHidden/>
          </w:rPr>
          <w:fldChar w:fldCharType="separate"/>
        </w:r>
        <w:r>
          <w:rPr>
            <w:webHidden/>
          </w:rPr>
          <w:t>20</w:t>
        </w:r>
        <w:r>
          <w:rPr>
            <w:webHidden/>
          </w:rPr>
          <w:fldChar w:fldCharType="end"/>
        </w:r>
      </w:hyperlink>
    </w:p>
    <w:p w14:paraId="6AE3B5F9"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10" w:history="1">
        <w:r w:rsidRPr="005267E7">
          <w:rPr>
            <w:rStyle w:val="Hyperlink"/>
          </w:rPr>
          <w:t>9002</w:t>
        </w:r>
        <w:r w:rsidRPr="005267E7">
          <w:rPr>
            <w:rStyle w:val="Hyperlink"/>
            <w:lang w:eastAsia="zh-TW"/>
          </w:rPr>
          <w:t>7</w:t>
        </w:r>
        <w:r w:rsidRPr="005267E7">
          <w:rPr>
            <w:rStyle w:val="Hyperlink"/>
          </w:rPr>
          <w:t xml:space="preserve">2ACC  </w:t>
        </w:r>
        <w:r>
          <w:rPr>
            <w:rStyle w:val="Hyperlink"/>
          </w:rPr>
          <w:tab/>
        </w:r>
        <w:r w:rsidRPr="005267E7">
          <w:rPr>
            <w:rStyle w:val="Hyperlink"/>
          </w:rPr>
          <w:t>Dutch B</w:t>
        </w:r>
        <w:r w:rsidRPr="005267E7">
          <w:rPr>
            <w:rStyle w:val="Hyperlink"/>
            <w:lang w:eastAsia="zh-TW"/>
          </w:rPr>
          <w:t>1.2</w:t>
        </w:r>
        <w:r>
          <w:rPr>
            <w:webHidden/>
          </w:rPr>
          <w:tab/>
        </w:r>
        <w:r>
          <w:rPr>
            <w:webHidden/>
          </w:rPr>
          <w:fldChar w:fldCharType="begin"/>
        </w:r>
        <w:r>
          <w:rPr>
            <w:webHidden/>
          </w:rPr>
          <w:instrText xml:space="preserve"> PAGEREF _Toc372036010 \h </w:instrText>
        </w:r>
        <w:r>
          <w:rPr>
            <w:webHidden/>
          </w:rPr>
        </w:r>
        <w:r>
          <w:rPr>
            <w:webHidden/>
          </w:rPr>
          <w:fldChar w:fldCharType="separate"/>
        </w:r>
        <w:r>
          <w:rPr>
            <w:webHidden/>
          </w:rPr>
          <w:t>20</w:t>
        </w:r>
        <w:r>
          <w:rPr>
            <w:webHidden/>
          </w:rPr>
          <w:fldChar w:fldCharType="end"/>
        </w:r>
      </w:hyperlink>
    </w:p>
    <w:p w14:paraId="3CC91050"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11" w:history="1">
        <w:r w:rsidRPr="005267E7">
          <w:rPr>
            <w:rStyle w:val="Hyperlink"/>
          </w:rPr>
          <w:t>9002</w:t>
        </w:r>
        <w:r w:rsidRPr="005267E7">
          <w:rPr>
            <w:rStyle w:val="Hyperlink"/>
            <w:lang w:eastAsia="zh-TW"/>
          </w:rPr>
          <w:t>7</w:t>
        </w:r>
        <w:r w:rsidRPr="005267E7">
          <w:rPr>
            <w:rStyle w:val="Hyperlink"/>
          </w:rPr>
          <w:t>3ACC</w:t>
        </w:r>
        <w:r w:rsidRPr="002F5944">
          <w:rPr>
            <w:rFonts w:ascii="Calibri" w:eastAsia="Times New Roman" w:hAnsi="Calibri" w:cs="Times New Roman"/>
            <w:i w:val="0"/>
            <w:color w:val="auto"/>
            <w:sz w:val="22"/>
            <w:szCs w:val="22"/>
            <w:lang w:val="en-US"/>
          </w:rPr>
          <w:tab/>
        </w:r>
        <w:r w:rsidRPr="005267E7">
          <w:rPr>
            <w:rStyle w:val="Hyperlink"/>
          </w:rPr>
          <w:t>French B1</w:t>
        </w:r>
        <w:r w:rsidRPr="005267E7">
          <w:rPr>
            <w:rStyle w:val="Hyperlink"/>
            <w:lang w:eastAsia="zh-TW"/>
          </w:rPr>
          <w:t>.1</w:t>
        </w:r>
        <w:r>
          <w:rPr>
            <w:webHidden/>
          </w:rPr>
          <w:tab/>
        </w:r>
        <w:r>
          <w:rPr>
            <w:webHidden/>
          </w:rPr>
          <w:fldChar w:fldCharType="begin"/>
        </w:r>
        <w:r>
          <w:rPr>
            <w:webHidden/>
          </w:rPr>
          <w:instrText xml:space="preserve"> PAGEREF _Toc372036011 \h </w:instrText>
        </w:r>
        <w:r>
          <w:rPr>
            <w:webHidden/>
          </w:rPr>
        </w:r>
        <w:r>
          <w:rPr>
            <w:webHidden/>
          </w:rPr>
          <w:fldChar w:fldCharType="separate"/>
        </w:r>
        <w:r>
          <w:rPr>
            <w:webHidden/>
          </w:rPr>
          <w:t>20</w:t>
        </w:r>
        <w:r>
          <w:rPr>
            <w:webHidden/>
          </w:rPr>
          <w:fldChar w:fldCharType="end"/>
        </w:r>
      </w:hyperlink>
    </w:p>
    <w:p w14:paraId="08839479"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12" w:history="1">
        <w:r w:rsidRPr="005267E7">
          <w:rPr>
            <w:rStyle w:val="Hyperlink"/>
          </w:rPr>
          <w:t>9002</w:t>
        </w:r>
        <w:r w:rsidRPr="005267E7">
          <w:rPr>
            <w:rStyle w:val="Hyperlink"/>
            <w:lang w:eastAsia="zh-TW"/>
          </w:rPr>
          <w:t>7</w:t>
        </w:r>
        <w:r w:rsidRPr="005267E7">
          <w:rPr>
            <w:rStyle w:val="Hyperlink"/>
          </w:rPr>
          <w:t xml:space="preserve">4ACC  </w:t>
        </w:r>
        <w:r>
          <w:rPr>
            <w:rStyle w:val="Hyperlink"/>
          </w:rPr>
          <w:tab/>
        </w:r>
        <w:r w:rsidRPr="005267E7">
          <w:rPr>
            <w:rStyle w:val="Hyperlink"/>
          </w:rPr>
          <w:t>French B</w:t>
        </w:r>
        <w:r w:rsidRPr="005267E7">
          <w:rPr>
            <w:rStyle w:val="Hyperlink"/>
            <w:lang w:eastAsia="zh-TW"/>
          </w:rPr>
          <w:t>1.2</w:t>
        </w:r>
        <w:r>
          <w:rPr>
            <w:webHidden/>
          </w:rPr>
          <w:tab/>
        </w:r>
        <w:r>
          <w:rPr>
            <w:webHidden/>
          </w:rPr>
          <w:fldChar w:fldCharType="begin"/>
        </w:r>
        <w:r>
          <w:rPr>
            <w:webHidden/>
          </w:rPr>
          <w:instrText xml:space="preserve"> PAGEREF _Toc372036012 \h </w:instrText>
        </w:r>
        <w:r>
          <w:rPr>
            <w:webHidden/>
          </w:rPr>
        </w:r>
        <w:r>
          <w:rPr>
            <w:webHidden/>
          </w:rPr>
          <w:fldChar w:fldCharType="separate"/>
        </w:r>
        <w:r>
          <w:rPr>
            <w:webHidden/>
          </w:rPr>
          <w:t>20</w:t>
        </w:r>
        <w:r>
          <w:rPr>
            <w:webHidden/>
          </w:rPr>
          <w:fldChar w:fldCharType="end"/>
        </w:r>
      </w:hyperlink>
    </w:p>
    <w:p w14:paraId="3AE39D68"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13" w:history="1">
        <w:r w:rsidRPr="005267E7">
          <w:rPr>
            <w:rStyle w:val="Hyperlink"/>
          </w:rPr>
          <w:t>9002</w:t>
        </w:r>
        <w:r w:rsidRPr="005267E7">
          <w:rPr>
            <w:rStyle w:val="Hyperlink"/>
            <w:lang w:eastAsia="zh-TW"/>
          </w:rPr>
          <w:t>7</w:t>
        </w:r>
        <w:r w:rsidRPr="005267E7">
          <w:rPr>
            <w:rStyle w:val="Hyperlink"/>
          </w:rPr>
          <w:t>5ACC</w:t>
        </w:r>
        <w:r w:rsidRPr="002F5944">
          <w:rPr>
            <w:rFonts w:ascii="Calibri" w:eastAsia="Times New Roman" w:hAnsi="Calibri" w:cs="Times New Roman"/>
            <w:i w:val="0"/>
            <w:color w:val="auto"/>
            <w:sz w:val="22"/>
            <w:szCs w:val="22"/>
            <w:lang w:val="en-US"/>
          </w:rPr>
          <w:tab/>
        </w:r>
        <w:r w:rsidRPr="005267E7">
          <w:rPr>
            <w:rStyle w:val="Hyperlink"/>
          </w:rPr>
          <w:t>German B1</w:t>
        </w:r>
        <w:r w:rsidRPr="005267E7">
          <w:rPr>
            <w:rStyle w:val="Hyperlink"/>
            <w:lang w:eastAsia="zh-TW"/>
          </w:rPr>
          <w:t>.1</w:t>
        </w:r>
        <w:r>
          <w:rPr>
            <w:webHidden/>
          </w:rPr>
          <w:tab/>
        </w:r>
        <w:r>
          <w:rPr>
            <w:webHidden/>
          </w:rPr>
          <w:fldChar w:fldCharType="begin"/>
        </w:r>
        <w:r>
          <w:rPr>
            <w:webHidden/>
          </w:rPr>
          <w:instrText xml:space="preserve"> PAGEREF _Toc372036013 \h </w:instrText>
        </w:r>
        <w:r>
          <w:rPr>
            <w:webHidden/>
          </w:rPr>
        </w:r>
        <w:r>
          <w:rPr>
            <w:webHidden/>
          </w:rPr>
          <w:fldChar w:fldCharType="separate"/>
        </w:r>
        <w:r>
          <w:rPr>
            <w:webHidden/>
          </w:rPr>
          <w:t>21</w:t>
        </w:r>
        <w:r>
          <w:rPr>
            <w:webHidden/>
          </w:rPr>
          <w:fldChar w:fldCharType="end"/>
        </w:r>
      </w:hyperlink>
    </w:p>
    <w:p w14:paraId="491A6224"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14" w:history="1">
        <w:r w:rsidRPr="005267E7">
          <w:rPr>
            <w:rStyle w:val="Hyperlink"/>
          </w:rPr>
          <w:t>9002</w:t>
        </w:r>
        <w:r w:rsidRPr="005267E7">
          <w:rPr>
            <w:rStyle w:val="Hyperlink"/>
            <w:lang w:eastAsia="zh-TW"/>
          </w:rPr>
          <w:t>7</w:t>
        </w:r>
        <w:r w:rsidRPr="005267E7">
          <w:rPr>
            <w:rStyle w:val="Hyperlink"/>
          </w:rPr>
          <w:t xml:space="preserve">6ACC  </w:t>
        </w:r>
        <w:r>
          <w:rPr>
            <w:rStyle w:val="Hyperlink"/>
          </w:rPr>
          <w:tab/>
        </w:r>
        <w:r w:rsidRPr="005267E7">
          <w:rPr>
            <w:rStyle w:val="Hyperlink"/>
          </w:rPr>
          <w:t>German B</w:t>
        </w:r>
        <w:r w:rsidRPr="005267E7">
          <w:rPr>
            <w:rStyle w:val="Hyperlink"/>
            <w:lang w:eastAsia="zh-TW"/>
          </w:rPr>
          <w:t>1.2</w:t>
        </w:r>
        <w:r>
          <w:rPr>
            <w:webHidden/>
          </w:rPr>
          <w:tab/>
        </w:r>
        <w:r>
          <w:rPr>
            <w:webHidden/>
          </w:rPr>
          <w:fldChar w:fldCharType="begin"/>
        </w:r>
        <w:r>
          <w:rPr>
            <w:webHidden/>
          </w:rPr>
          <w:instrText xml:space="preserve"> PAGEREF _Toc372036014 \h </w:instrText>
        </w:r>
        <w:r>
          <w:rPr>
            <w:webHidden/>
          </w:rPr>
        </w:r>
        <w:r>
          <w:rPr>
            <w:webHidden/>
          </w:rPr>
          <w:fldChar w:fldCharType="separate"/>
        </w:r>
        <w:r>
          <w:rPr>
            <w:webHidden/>
          </w:rPr>
          <w:t>21</w:t>
        </w:r>
        <w:r>
          <w:rPr>
            <w:webHidden/>
          </w:rPr>
          <w:fldChar w:fldCharType="end"/>
        </w:r>
      </w:hyperlink>
    </w:p>
    <w:p w14:paraId="1433E43C"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15" w:history="1">
        <w:r w:rsidRPr="005267E7">
          <w:rPr>
            <w:rStyle w:val="Hyperlink"/>
          </w:rPr>
          <w:t>9002</w:t>
        </w:r>
        <w:r w:rsidRPr="005267E7">
          <w:rPr>
            <w:rStyle w:val="Hyperlink"/>
            <w:lang w:eastAsia="zh-TW"/>
          </w:rPr>
          <w:t>7</w:t>
        </w:r>
        <w:r w:rsidRPr="005267E7">
          <w:rPr>
            <w:rStyle w:val="Hyperlink"/>
          </w:rPr>
          <w:t>7ACC</w:t>
        </w:r>
        <w:r w:rsidRPr="002F5944">
          <w:rPr>
            <w:rFonts w:ascii="Calibri" w:eastAsia="Times New Roman" w:hAnsi="Calibri" w:cs="Times New Roman"/>
            <w:i w:val="0"/>
            <w:color w:val="auto"/>
            <w:sz w:val="22"/>
            <w:szCs w:val="22"/>
            <w:lang w:val="en-US"/>
          </w:rPr>
          <w:tab/>
        </w:r>
        <w:r w:rsidRPr="005267E7">
          <w:rPr>
            <w:rStyle w:val="Hyperlink"/>
          </w:rPr>
          <w:t>Spanish B1</w:t>
        </w:r>
        <w:r w:rsidRPr="005267E7">
          <w:rPr>
            <w:rStyle w:val="Hyperlink"/>
            <w:lang w:eastAsia="zh-TW"/>
          </w:rPr>
          <w:t>.1</w:t>
        </w:r>
        <w:r>
          <w:rPr>
            <w:webHidden/>
          </w:rPr>
          <w:tab/>
        </w:r>
        <w:r>
          <w:rPr>
            <w:webHidden/>
          </w:rPr>
          <w:fldChar w:fldCharType="begin"/>
        </w:r>
        <w:r>
          <w:rPr>
            <w:webHidden/>
          </w:rPr>
          <w:instrText xml:space="preserve"> PAGEREF _Toc372036015 \h </w:instrText>
        </w:r>
        <w:r>
          <w:rPr>
            <w:webHidden/>
          </w:rPr>
        </w:r>
        <w:r>
          <w:rPr>
            <w:webHidden/>
          </w:rPr>
          <w:fldChar w:fldCharType="separate"/>
        </w:r>
        <w:r>
          <w:rPr>
            <w:webHidden/>
          </w:rPr>
          <w:t>21</w:t>
        </w:r>
        <w:r>
          <w:rPr>
            <w:webHidden/>
          </w:rPr>
          <w:fldChar w:fldCharType="end"/>
        </w:r>
      </w:hyperlink>
    </w:p>
    <w:p w14:paraId="25C78D84"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16" w:history="1">
        <w:r w:rsidRPr="005267E7">
          <w:rPr>
            <w:rStyle w:val="Hyperlink"/>
          </w:rPr>
          <w:t>9002</w:t>
        </w:r>
        <w:r w:rsidRPr="005267E7">
          <w:rPr>
            <w:rStyle w:val="Hyperlink"/>
            <w:lang w:eastAsia="zh-TW"/>
          </w:rPr>
          <w:t>7</w:t>
        </w:r>
        <w:r w:rsidRPr="005267E7">
          <w:rPr>
            <w:rStyle w:val="Hyperlink"/>
          </w:rPr>
          <w:t xml:space="preserve">8ACC  </w:t>
        </w:r>
        <w:r>
          <w:rPr>
            <w:rStyle w:val="Hyperlink"/>
          </w:rPr>
          <w:tab/>
        </w:r>
        <w:r w:rsidRPr="005267E7">
          <w:rPr>
            <w:rStyle w:val="Hyperlink"/>
          </w:rPr>
          <w:t>Spanish B</w:t>
        </w:r>
        <w:r w:rsidRPr="005267E7">
          <w:rPr>
            <w:rStyle w:val="Hyperlink"/>
            <w:lang w:eastAsia="zh-TW"/>
          </w:rPr>
          <w:t>1.2</w:t>
        </w:r>
        <w:r>
          <w:rPr>
            <w:webHidden/>
          </w:rPr>
          <w:tab/>
        </w:r>
        <w:r>
          <w:rPr>
            <w:webHidden/>
          </w:rPr>
          <w:fldChar w:fldCharType="begin"/>
        </w:r>
        <w:r>
          <w:rPr>
            <w:webHidden/>
          </w:rPr>
          <w:instrText xml:space="preserve"> PAGEREF _Toc372036016 \h </w:instrText>
        </w:r>
        <w:r>
          <w:rPr>
            <w:webHidden/>
          </w:rPr>
        </w:r>
        <w:r>
          <w:rPr>
            <w:webHidden/>
          </w:rPr>
          <w:fldChar w:fldCharType="separate"/>
        </w:r>
        <w:r>
          <w:rPr>
            <w:webHidden/>
          </w:rPr>
          <w:t>21</w:t>
        </w:r>
        <w:r>
          <w:rPr>
            <w:webHidden/>
          </w:rPr>
          <w:fldChar w:fldCharType="end"/>
        </w:r>
      </w:hyperlink>
    </w:p>
    <w:p w14:paraId="738CD1DF"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17" w:history="1">
        <w:r w:rsidRPr="005267E7">
          <w:rPr>
            <w:rStyle w:val="Hyperlink"/>
          </w:rPr>
          <w:t>900239ACC</w:t>
        </w:r>
        <w:r w:rsidRPr="002F5944">
          <w:rPr>
            <w:rFonts w:ascii="Calibri" w:eastAsia="Times New Roman" w:hAnsi="Calibri" w:cs="Times New Roman"/>
            <w:i w:val="0"/>
            <w:color w:val="auto"/>
            <w:sz w:val="22"/>
            <w:szCs w:val="22"/>
            <w:lang w:val="en-US"/>
          </w:rPr>
          <w:tab/>
        </w:r>
        <w:r w:rsidRPr="005267E7">
          <w:rPr>
            <w:rStyle w:val="Hyperlink"/>
          </w:rPr>
          <w:t>Arabic II</w:t>
        </w:r>
        <w:r>
          <w:rPr>
            <w:webHidden/>
          </w:rPr>
          <w:tab/>
        </w:r>
        <w:r>
          <w:rPr>
            <w:webHidden/>
          </w:rPr>
          <w:fldChar w:fldCharType="begin"/>
        </w:r>
        <w:r>
          <w:rPr>
            <w:webHidden/>
          </w:rPr>
          <w:instrText xml:space="preserve"> PAGEREF _Toc372036017 \h </w:instrText>
        </w:r>
        <w:r>
          <w:rPr>
            <w:webHidden/>
          </w:rPr>
        </w:r>
        <w:r>
          <w:rPr>
            <w:webHidden/>
          </w:rPr>
          <w:fldChar w:fldCharType="separate"/>
        </w:r>
        <w:r>
          <w:rPr>
            <w:webHidden/>
          </w:rPr>
          <w:t>22</w:t>
        </w:r>
        <w:r>
          <w:rPr>
            <w:webHidden/>
          </w:rPr>
          <w:fldChar w:fldCharType="end"/>
        </w:r>
      </w:hyperlink>
    </w:p>
    <w:p w14:paraId="7C5C5ECE"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18" w:history="1">
        <w:r w:rsidRPr="005267E7">
          <w:rPr>
            <w:rStyle w:val="Hyperlink"/>
          </w:rPr>
          <w:t>900241ACC/HUM</w:t>
        </w:r>
        <w:r w:rsidRPr="002F5944">
          <w:rPr>
            <w:rFonts w:ascii="Calibri" w:eastAsia="Times New Roman" w:hAnsi="Calibri" w:cs="Times New Roman"/>
            <w:i w:val="0"/>
            <w:color w:val="auto"/>
            <w:sz w:val="22"/>
            <w:szCs w:val="22"/>
            <w:lang w:val="en-US"/>
          </w:rPr>
          <w:tab/>
        </w:r>
        <w:r w:rsidRPr="005267E7">
          <w:rPr>
            <w:rStyle w:val="Hyperlink"/>
          </w:rPr>
          <w:t>Amsterdam in the Golden Age</w:t>
        </w:r>
        <w:r>
          <w:rPr>
            <w:webHidden/>
          </w:rPr>
          <w:tab/>
        </w:r>
        <w:r>
          <w:rPr>
            <w:webHidden/>
          </w:rPr>
          <w:fldChar w:fldCharType="begin"/>
        </w:r>
        <w:r>
          <w:rPr>
            <w:webHidden/>
          </w:rPr>
          <w:instrText xml:space="preserve"> PAGEREF _Toc372036018 \h </w:instrText>
        </w:r>
        <w:r>
          <w:rPr>
            <w:webHidden/>
          </w:rPr>
        </w:r>
        <w:r>
          <w:rPr>
            <w:webHidden/>
          </w:rPr>
          <w:fldChar w:fldCharType="separate"/>
        </w:r>
        <w:r>
          <w:rPr>
            <w:webHidden/>
          </w:rPr>
          <w:t>22</w:t>
        </w:r>
        <w:r>
          <w:rPr>
            <w:webHidden/>
          </w:rPr>
          <w:fldChar w:fldCharType="end"/>
        </w:r>
      </w:hyperlink>
    </w:p>
    <w:p w14:paraId="7EADFC58"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19" w:history="1">
        <w:r w:rsidRPr="005267E7">
          <w:rPr>
            <w:rStyle w:val="Hyperlink"/>
          </w:rPr>
          <w:t xml:space="preserve">900242ACC/SSC      </w:t>
        </w:r>
        <w:r>
          <w:rPr>
            <w:rStyle w:val="Hyperlink"/>
          </w:rPr>
          <w:tab/>
        </w:r>
        <w:r w:rsidRPr="005267E7">
          <w:rPr>
            <w:rStyle w:val="Hyperlink"/>
          </w:rPr>
          <w:t>Global Leadership</w:t>
        </w:r>
        <w:r>
          <w:rPr>
            <w:webHidden/>
          </w:rPr>
          <w:tab/>
        </w:r>
        <w:r>
          <w:rPr>
            <w:webHidden/>
          </w:rPr>
          <w:fldChar w:fldCharType="begin"/>
        </w:r>
        <w:r>
          <w:rPr>
            <w:webHidden/>
          </w:rPr>
          <w:instrText xml:space="preserve"> PAGEREF _Toc372036019 \h </w:instrText>
        </w:r>
        <w:r>
          <w:rPr>
            <w:webHidden/>
          </w:rPr>
        </w:r>
        <w:r>
          <w:rPr>
            <w:webHidden/>
          </w:rPr>
          <w:fldChar w:fldCharType="separate"/>
        </w:r>
        <w:r>
          <w:rPr>
            <w:webHidden/>
          </w:rPr>
          <w:t>23</w:t>
        </w:r>
        <w:r>
          <w:rPr>
            <w:webHidden/>
          </w:rPr>
          <w:fldChar w:fldCharType="end"/>
        </w:r>
      </w:hyperlink>
    </w:p>
    <w:p w14:paraId="73B6B161"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20" w:history="1">
        <w:r w:rsidRPr="005267E7">
          <w:rPr>
            <w:rStyle w:val="Hyperlink"/>
          </w:rPr>
          <w:t>900243ACC/SCI/SSC/HUM Gastronomy: the Arts and Sciences of Cooking</w:t>
        </w:r>
        <w:r>
          <w:rPr>
            <w:webHidden/>
          </w:rPr>
          <w:tab/>
        </w:r>
        <w:r>
          <w:rPr>
            <w:webHidden/>
          </w:rPr>
          <w:fldChar w:fldCharType="begin"/>
        </w:r>
        <w:r>
          <w:rPr>
            <w:webHidden/>
          </w:rPr>
          <w:instrText xml:space="preserve"> PAGEREF _Toc372036020 \h </w:instrText>
        </w:r>
        <w:r>
          <w:rPr>
            <w:webHidden/>
          </w:rPr>
        </w:r>
        <w:r>
          <w:rPr>
            <w:webHidden/>
          </w:rPr>
          <w:fldChar w:fldCharType="separate"/>
        </w:r>
        <w:r>
          <w:rPr>
            <w:webHidden/>
          </w:rPr>
          <w:t>23</w:t>
        </w:r>
        <w:r>
          <w:rPr>
            <w:webHidden/>
          </w:rPr>
          <w:fldChar w:fldCharType="end"/>
        </w:r>
      </w:hyperlink>
    </w:p>
    <w:p w14:paraId="42BFC85B"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21" w:history="1">
        <w:r w:rsidRPr="005267E7">
          <w:rPr>
            <w:rStyle w:val="Hyperlink"/>
          </w:rPr>
          <w:t>900261ACC/HUM</w:t>
        </w:r>
        <w:r w:rsidRPr="002F5944">
          <w:rPr>
            <w:rFonts w:ascii="Calibri" w:eastAsia="Times New Roman" w:hAnsi="Calibri" w:cs="Times New Roman"/>
            <w:i w:val="0"/>
            <w:color w:val="auto"/>
            <w:sz w:val="22"/>
            <w:szCs w:val="22"/>
            <w:lang w:val="en-US"/>
          </w:rPr>
          <w:tab/>
        </w:r>
        <w:r w:rsidRPr="005267E7">
          <w:rPr>
            <w:rStyle w:val="Hyperlink"/>
          </w:rPr>
          <w:t>Philosophy</w:t>
        </w:r>
        <w:r>
          <w:rPr>
            <w:webHidden/>
          </w:rPr>
          <w:tab/>
        </w:r>
        <w:r>
          <w:rPr>
            <w:webHidden/>
          </w:rPr>
          <w:fldChar w:fldCharType="begin"/>
        </w:r>
        <w:r>
          <w:rPr>
            <w:webHidden/>
          </w:rPr>
          <w:instrText xml:space="preserve"> PAGEREF _Toc372036021 \h </w:instrText>
        </w:r>
        <w:r>
          <w:rPr>
            <w:webHidden/>
          </w:rPr>
        </w:r>
        <w:r>
          <w:rPr>
            <w:webHidden/>
          </w:rPr>
          <w:fldChar w:fldCharType="separate"/>
        </w:r>
        <w:r>
          <w:rPr>
            <w:webHidden/>
          </w:rPr>
          <w:t>23</w:t>
        </w:r>
        <w:r>
          <w:rPr>
            <w:webHidden/>
          </w:rPr>
          <w:fldChar w:fldCharType="end"/>
        </w:r>
      </w:hyperlink>
    </w:p>
    <w:p w14:paraId="5276171C"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22" w:history="1">
        <w:r w:rsidRPr="005267E7">
          <w:rPr>
            <w:rStyle w:val="Hyperlink"/>
          </w:rPr>
          <w:t>900262ACC/HUM</w:t>
        </w:r>
        <w:r w:rsidRPr="002F5944">
          <w:rPr>
            <w:rFonts w:ascii="Calibri" w:eastAsia="Times New Roman" w:hAnsi="Calibri" w:cs="Times New Roman"/>
            <w:i w:val="0"/>
            <w:color w:val="auto"/>
            <w:sz w:val="22"/>
            <w:szCs w:val="22"/>
            <w:lang w:val="en-US"/>
          </w:rPr>
          <w:tab/>
        </w:r>
        <w:r w:rsidRPr="005267E7">
          <w:rPr>
            <w:rStyle w:val="Hyperlink"/>
          </w:rPr>
          <w:t>Philosophy of Science</w:t>
        </w:r>
        <w:r>
          <w:rPr>
            <w:webHidden/>
          </w:rPr>
          <w:tab/>
        </w:r>
        <w:r>
          <w:rPr>
            <w:webHidden/>
          </w:rPr>
          <w:fldChar w:fldCharType="begin"/>
        </w:r>
        <w:r>
          <w:rPr>
            <w:webHidden/>
          </w:rPr>
          <w:instrText xml:space="preserve"> PAGEREF _Toc372036022 \h </w:instrText>
        </w:r>
        <w:r>
          <w:rPr>
            <w:webHidden/>
          </w:rPr>
        </w:r>
        <w:r>
          <w:rPr>
            <w:webHidden/>
          </w:rPr>
          <w:fldChar w:fldCharType="separate"/>
        </w:r>
        <w:r>
          <w:rPr>
            <w:webHidden/>
          </w:rPr>
          <w:t>24</w:t>
        </w:r>
        <w:r>
          <w:rPr>
            <w:webHidden/>
          </w:rPr>
          <w:fldChar w:fldCharType="end"/>
        </w:r>
      </w:hyperlink>
    </w:p>
    <w:p w14:paraId="17617506"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23" w:history="1">
        <w:r w:rsidRPr="005267E7">
          <w:rPr>
            <w:rStyle w:val="Hyperlink"/>
          </w:rPr>
          <w:t>900263ACC/SSC/HUM</w:t>
        </w:r>
        <w:r w:rsidRPr="002F5944">
          <w:rPr>
            <w:rFonts w:ascii="Calibri" w:eastAsia="Times New Roman" w:hAnsi="Calibri" w:cs="Times New Roman"/>
            <w:i w:val="0"/>
            <w:color w:val="auto"/>
            <w:sz w:val="22"/>
            <w:szCs w:val="22"/>
            <w:lang w:val="en-US"/>
          </w:rPr>
          <w:tab/>
        </w:r>
        <w:r w:rsidRPr="005267E7">
          <w:rPr>
            <w:rStyle w:val="Hyperlink"/>
          </w:rPr>
          <w:t>Ethics</w:t>
        </w:r>
        <w:r>
          <w:rPr>
            <w:webHidden/>
          </w:rPr>
          <w:tab/>
        </w:r>
        <w:r>
          <w:rPr>
            <w:webHidden/>
          </w:rPr>
          <w:fldChar w:fldCharType="begin"/>
        </w:r>
        <w:r>
          <w:rPr>
            <w:webHidden/>
          </w:rPr>
          <w:instrText xml:space="preserve"> PAGEREF _Toc372036023 \h </w:instrText>
        </w:r>
        <w:r>
          <w:rPr>
            <w:webHidden/>
          </w:rPr>
        </w:r>
        <w:r>
          <w:rPr>
            <w:webHidden/>
          </w:rPr>
          <w:fldChar w:fldCharType="separate"/>
        </w:r>
        <w:r>
          <w:rPr>
            <w:webHidden/>
          </w:rPr>
          <w:t>25</w:t>
        </w:r>
        <w:r>
          <w:rPr>
            <w:webHidden/>
          </w:rPr>
          <w:fldChar w:fldCharType="end"/>
        </w:r>
      </w:hyperlink>
    </w:p>
    <w:p w14:paraId="10D33795"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24" w:history="1">
        <w:r w:rsidRPr="005267E7">
          <w:rPr>
            <w:rStyle w:val="Hyperlink"/>
          </w:rPr>
          <w:t xml:space="preserve">900264ACC/HUM </w:t>
        </w:r>
        <w:r>
          <w:rPr>
            <w:rStyle w:val="Hyperlink"/>
          </w:rPr>
          <w:tab/>
        </w:r>
        <w:r w:rsidRPr="005267E7">
          <w:rPr>
            <w:rStyle w:val="Hyperlink"/>
          </w:rPr>
          <w:t>Modern Philosophical Texts</w:t>
        </w:r>
        <w:r>
          <w:rPr>
            <w:webHidden/>
          </w:rPr>
          <w:tab/>
        </w:r>
        <w:r>
          <w:rPr>
            <w:webHidden/>
          </w:rPr>
          <w:fldChar w:fldCharType="begin"/>
        </w:r>
        <w:r>
          <w:rPr>
            <w:webHidden/>
          </w:rPr>
          <w:instrText xml:space="preserve"> PAGEREF _Toc372036024 \h </w:instrText>
        </w:r>
        <w:r>
          <w:rPr>
            <w:webHidden/>
          </w:rPr>
        </w:r>
        <w:r>
          <w:rPr>
            <w:webHidden/>
          </w:rPr>
          <w:fldChar w:fldCharType="separate"/>
        </w:r>
        <w:r>
          <w:rPr>
            <w:webHidden/>
          </w:rPr>
          <w:t>25</w:t>
        </w:r>
        <w:r>
          <w:rPr>
            <w:webHidden/>
          </w:rPr>
          <w:fldChar w:fldCharType="end"/>
        </w:r>
      </w:hyperlink>
    </w:p>
    <w:p w14:paraId="1207FEC9"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25" w:history="1">
        <w:r w:rsidRPr="005267E7">
          <w:rPr>
            <w:rStyle w:val="Hyperlink"/>
          </w:rPr>
          <w:t>900265ACC/SCI</w:t>
        </w:r>
        <w:r w:rsidRPr="005267E7">
          <w:rPr>
            <w:rStyle w:val="Hyperlink"/>
            <w:lang w:eastAsia="zh-TW"/>
          </w:rPr>
          <w:t>/HUM</w:t>
        </w:r>
        <w:r w:rsidRPr="005267E7">
          <w:rPr>
            <w:rStyle w:val="Hyperlink"/>
          </w:rPr>
          <w:t xml:space="preserve"> Advanced Logic</w:t>
        </w:r>
        <w:r>
          <w:rPr>
            <w:webHidden/>
          </w:rPr>
          <w:tab/>
        </w:r>
        <w:r>
          <w:rPr>
            <w:webHidden/>
          </w:rPr>
          <w:fldChar w:fldCharType="begin"/>
        </w:r>
        <w:r>
          <w:rPr>
            <w:webHidden/>
          </w:rPr>
          <w:instrText xml:space="preserve"> PAGEREF _Toc372036025 \h </w:instrText>
        </w:r>
        <w:r>
          <w:rPr>
            <w:webHidden/>
          </w:rPr>
        </w:r>
        <w:r>
          <w:rPr>
            <w:webHidden/>
          </w:rPr>
          <w:fldChar w:fldCharType="separate"/>
        </w:r>
        <w:r>
          <w:rPr>
            <w:webHidden/>
          </w:rPr>
          <w:t>26</w:t>
        </w:r>
        <w:r>
          <w:rPr>
            <w:webHidden/>
          </w:rPr>
          <w:fldChar w:fldCharType="end"/>
        </w:r>
      </w:hyperlink>
    </w:p>
    <w:p w14:paraId="57C62C93"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26" w:history="1">
        <w:r w:rsidRPr="005267E7">
          <w:rPr>
            <w:rStyle w:val="Hyperlink"/>
          </w:rPr>
          <w:t xml:space="preserve">900266ACC/HUM </w:t>
        </w:r>
        <w:r>
          <w:rPr>
            <w:rStyle w:val="Hyperlink"/>
          </w:rPr>
          <w:tab/>
        </w:r>
        <w:r w:rsidRPr="005267E7">
          <w:rPr>
            <w:rStyle w:val="Hyperlink"/>
          </w:rPr>
          <w:t>Ancient Philosophical Texts</w:t>
        </w:r>
        <w:r>
          <w:rPr>
            <w:webHidden/>
          </w:rPr>
          <w:tab/>
        </w:r>
        <w:r>
          <w:rPr>
            <w:webHidden/>
          </w:rPr>
          <w:fldChar w:fldCharType="begin"/>
        </w:r>
        <w:r>
          <w:rPr>
            <w:webHidden/>
          </w:rPr>
          <w:instrText xml:space="preserve"> PAGEREF _Toc372036026 \h </w:instrText>
        </w:r>
        <w:r>
          <w:rPr>
            <w:webHidden/>
          </w:rPr>
        </w:r>
        <w:r>
          <w:rPr>
            <w:webHidden/>
          </w:rPr>
          <w:fldChar w:fldCharType="separate"/>
        </w:r>
        <w:r>
          <w:rPr>
            <w:webHidden/>
          </w:rPr>
          <w:t>27</w:t>
        </w:r>
        <w:r>
          <w:rPr>
            <w:webHidden/>
          </w:rPr>
          <w:fldChar w:fldCharType="end"/>
        </w:r>
      </w:hyperlink>
    </w:p>
    <w:p w14:paraId="68A8EF26"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27" w:history="1">
        <w:r w:rsidRPr="005267E7">
          <w:rPr>
            <w:rStyle w:val="Hyperlink"/>
          </w:rPr>
          <w:t>900311ACC/HUM</w:t>
        </w:r>
        <w:r w:rsidRPr="002F5944">
          <w:rPr>
            <w:rFonts w:ascii="Calibri" w:eastAsia="Times New Roman" w:hAnsi="Calibri" w:cs="Times New Roman"/>
            <w:i w:val="0"/>
            <w:color w:val="auto"/>
            <w:sz w:val="22"/>
            <w:szCs w:val="22"/>
            <w:lang w:val="en-US"/>
          </w:rPr>
          <w:tab/>
        </w:r>
        <w:r w:rsidRPr="005267E7">
          <w:rPr>
            <w:rStyle w:val="Hyperlink"/>
          </w:rPr>
          <w:t>Creative Writing</w:t>
        </w:r>
        <w:r>
          <w:rPr>
            <w:webHidden/>
          </w:rPr>
          <w:tab/>
        </w:r>
        <w:r>
          <w:rPr>
            <w:webHidden/>
          </w:rPr>
          <w:fldChar w:fldCharType="begin"/>
        </w:r>
        <w:r>
          <w:rPr>
            <w:webHidden/>
          </w:rPr>
          <w:instrText xml:space="preserve"> PAGEREF _Toc372036027 \h </w:instrText>
        </w:r>
        <w:r>
          <w:rPr>
            <w:webHidden/>
          </w:rPr>
        </w:r>
        <w:r>
          <w:rPr>
            <w:webHidden/>
          </w:rPr>
          <w:fldChar w:fldCharType="separate"/>
        </w:r>
        <w:r>
          <w:rPr>
            <w:webHidden/>
          </w:rPr>
          <w:t>27</w:t>
        </w:r>
        <w:r>
          <w:rPr>
            <w:webHidden/>
          </w:rPr>
          <w:fldChar w:fldCharType="end"/>
        </w:r>
      </w:hyperlink>
    </w:p>
    <w:p w14:paraId="33EB664A"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28" w:history="1">
        <w:r w:rsidRPr="005267E7">
          <w:rPr>
            <w:rStyle w:val="Hyperlink"/>
          </w:rPr>
          <w:t>900321ACC/SSC</w:t>
        </w:r>
        <w:r w:rsidRPr="002F5944">
          <w:rPr>
            <w:rFonts w:ascii="Calibri" w:eastAsia="Times New Roman" w:hAnsi="Calibri" w:cs="Times New Roman"/>
            <w:i w:val="0"/>
            <w:color w:val="auto"/>
            <w:sz w:val="22"/>
            <w:szCs w:val="22"/>
            <w:lang w:val="en-US"/>
          </w:rPr>
          <w:tab/>
        </w:r>
        <w:r w:rsidRPr="005267E7">
          <w:rPr>
            <w:rStyle w:val="Hyperlink"/>
          </w:rPr>
          <w:t>Advanced Research Methods and Statistics</w:t>
        </w:r>
        <w:r>
          <w:rPr>
            <w:webHidden/>
          </w:rPr>
          <w:tab/>
        </w:r>
        <w:r>
          <w:rPr>
            <w:webHidden/>
          </w:rPr>
          <w:fldChar w:fldCharType="begin"/>
        </w:r>
        <w:r>
          <w:rPr>
            <w:webHidden/>
          </w:rPr>
          <w:instrText xml:space="preserve"> PAGEREF _Toc372036028 \h </w:instrText>
        </w:r>
        <w:r>
          <w:rPr>
            <w:webHidden/>
          </w:rPr>
        </w:r>
        <w:r>
          <w:rPr>
            <w:webHidden/>
          </w:rPr>
          <w:fldChar w:fldCharType="separate"/>
        </w:r>
        <w:r>
          <w:rPr>
            <w:webHidden/>
          </w:rPr>
          <w:t>29</w:t>
        </w:r>
        <w:r>
          <w:rPr>
            <w:webHidden/>
          </w:rPr>
          <w:fldChar w:fldCharType="end"/>
        </w:r>
      </w:hyperlink>
    </w:p>
    <w:p w14:paraId="68BFE46B"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29" w:history="1">
        <w:r w:rsidRPr="005267E7">
          <w:rPr>
            <w:rStyle w:val="Hyperlink"/>
          </w:rPr>
          <w:t>900322ACC/SSC</w:t>
        </w:r>
        <w:r w:rsidRPr="002F5944">
          <w:rPr>
            <w:rFonts w:ascii="Calibri" w:eastAsia="Times New Roman" w:hAnsi="Calibri" w:cs="Times New Roman"/>
            <w:i w:val="0"/>
            <w:color w:val="auto"/>
            <w:sz w:val="22"/>
            <w:szCs w:val="22"/>
            <w:lang w:val="en-US"/>
          </w:rPr>
          <w:tab/>
        </w:r>
        <w:r w:rsidRPr="005267E7">
          <w:rPr>
            <w:rStyle w:val="Hyperlink"/>
          </w:rPr>
          <w:t>Advanced Qualitative Research Methods</w:t>
        </w:r>
        <w:r>
          <w:rPr>
            <w:webHidden/>
          </w:rPr>
          <w:tab/>
        </w:r>
        <w:r>
          <w:rPr>
            <w:webHidden/>
          </w:rPr>
          <w:fldChar w:fldCharType="begin"/>
        </w:r>
        <w:r>
          <w:rPr>
            <w:webHidden/>
          </w:rPr>
          <w:instrText xml:space="preserve"> PAGEREF _Toc372036029 \h </w:instrText>
        </w:r>
        <w:r>
          <w:rPr>
            <w:webHidden/>
          </w:rPr>
        </w:r>
        <w:r>
          <w:rPr>
            <w:webHidden/>
          </w:rPr>
          <w:fldChar w:fldCharType="separate"/>
        </w:r>
        <w:r>
          <w:rPr>
            <w:webHidden/>
          </w:rPr>
          <w:t>29</w:t>
        </w:r>
        <w:r>
          <w:rPr>
            <w:webHidden/>
          </w:rPr>
          <w:fldChar w:fldCharType="end"/>
        </w:r>
      </w:hyperlink>
    </w:p>
    <w:p w14:paraId="24AADE46"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30" w:history="1">
        <w:r w:rsidRPr="005267E7">
          <w:rPr>
            <w:rStyle w:val="Hyperlink"/>
          </w:rPr>
          <w:t>9003</w:t>
        </w:r>
        <w:r w:rsidRPr="005267E7">
          <w:rPr>
            <w:rStyle w:val="Hyperlink"/>
            <w:lang w:eastAsia="zh-TW"/>
          </w:rPr>
          <w:t>7</w:t>
        </w:r>
        <w:r w:rsidRPr="005267E7">
          <w:rPr>
            <w:rStyle w:val="Hyperlink"/>
          </w:rPr>
          <w:t>1ACC</w:t>
        </w:r>
        <w:r w:rsidRPr="002F5944">
          <w:rPr>
            <w:rFonts w:ascii="Calibri" w:eastAsia="Times New Roman" w:hAnsi="Calibri" w:cs="Times New Roman"/>
            <w:i w:val="0"/>
            <w:color w:val="auto"/>
            <w:sz w:val="22"/>
            <w:szCs w:val="22"/>
            <w:lang w:val="en-US"/>
          </w:rPr>
          <w:tab/>
        </w:r>
        <w:r w:rsidRPr="005267E7">
          <w:rPr>
            <w:rStyle w:val="Hyperlink"/>
          </w:rPr>
          <w:t xml:space="preserve">Dutch </w:t>
        </w:r>
        <w:r w:rsidRPr="005267E7">
          <w:rPr>
            <w:rStyle w:val="Hyperlink"/>
            <w:lang w:eastAsia="zh-TW"/>
          </w:rPr>
          <w:t>B2.1</w:t>
        </w:r>
        <w:r>
          <w:rPr>
            <w:webHidden/>
          </w:rPr>
          <w:tab/>
        </w:r>
        <w:r>
          <w:rPr>
            <w:webHidden/>
          </w:rPr>
          <w:fldChar w:fldCharType="begin"/>
        </w:r>
        <w:r>
          <w:rPr>
            <w:webHidden/>
          </w:rPr>
          <w:instrText xml:space="preserve"> PAGEREF _Toc372036030 \h </w:instrText>
        </w:r>
        <w:r>
          <w:rPr>
            <w:webHidden/>
          </w:rPr>
        </w:r>
        <w:r>
          <w:rPr>
            <w:webHidden/>
          </w:rPr>
          <w:fldChar w:fldCharType="separate"/>
        </w:r>
        <w:r>
          <w:rPr>
            <w:webHidden/>
          </w:rPr>
          <w:t>29</w:t>
        </w:r>
        <w:r>
          <w:rPr>
            <w:webHidden/>
          </w:rPr>
          <w:fldChar w:fldCharType="end"/>
        </w:r>
      </w:hyperlink>
    </w:p>
    <w:p w14:paraId="4A1DF181"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31" w:history="1">
        <w:r w:rsidRPr="005267E7">
          <w:rPr>
            <w:rStyle w:val="Hyperlink"/>
          </w:rPr>
          <w:t>9003</w:t>
        </w:r>
        <w:r w:rsidRPr="005267E7">
          <w:rPr>
            <w:rStyle w:val="Hyperlink"/>
            <w:lang w:eastAsia="zh-TW"/>
          </w:rPr>
          <w:t>7</w:t>
        </w:r>
        <w:r w:rsidRPr="005267E7">
          <w:rPr>
            <w:rStyle w:val="Hyperlink"/>
          </w:rPr>
          <w:t xml:space="preserve">2ACC  </w:t>
        </w:r>
        <w:r>
          <w:rPr>
            <w:rStyle w:val="Hyperlink"/>
          </w:rPr>
          <w:tab/>
        </w:r>
        <w:r w:rsidRPr="005267E7">
          <w:rPr>
            <w:rStyle w:val="Hyperlink"/>
          </w:rPr>
          <w:t xml:space="preserve">Dutch </w:t>
        </w:r>
        <w:r w:rsidRPr="005267E7">
          <w:rPr>
            <w:rStyle w:val="Hyperlink"/>
            <w:lang w:eastAsia="zh-TW"/>
          </w:rPr>
          <w:t>B2.2</w:t>
        </w:r>
        <w:r>
          <w:rPr>
            <w:webHidden/>
          </w:rPr>
          <w:tab/>
        </w:r>
        <w:r>
          <w:rPr>
            <w:webHidden/>
          </w:rPr>
          <w:fldChar w:fldCharType="begin"/>
        </w:r>
        <w:r>
          <w:rPr>
            <w:webHidden/>
          </w:rPr>
          <w:instrText xml:space="preserve"> PAGEREF _Toc372036031 \h </w:instrText>
        </w:r>
        <w:r>
          <w:rPr>
            <w:webHidden/>
          </w:rPr>
        </w:r>
        <w:r>
          <w:rPr>
            <w:webHidden/>
          </w:rPr>
          <w:fldChar w:fldCharType="separate"/>
        </w:r>
        <w:r>
          <w:rPr>
            <w:webHidden/>
          </w:rPr>
          <w:t>29</w:t>
        </w:r>
        <w:r>
          <w:rPr>
            <w:webHidden/>
          </w:rPr>
          <w:fldChar w:fldCharType="end"/>
        </w:r>
      </w:hyperlink>
    </w:p>
    <w:p w14:paraId="79C6C60A"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32" w:history="1">
        <w:r w:rsidRPr="005267E7">
          <w:rPr>
            <w:rStyle w:val="Hyperlink"/>
          </w:rPr>
          <w:t>9003</w:t>
        </w:r>
        <w:r w:rsidRPr="005267E7">
          <w:rPr>
            <w:rStyle w:val="Hyperlink"/>
            <w:lang w:eastAsia="zh-TW"/>
          </w:rPr>
          <w:t>7</w:t>
        </w:r>
        <w:r w:rsidRPr="005267E7">
          <w:rPr>
            <w:rStyle w:val="Hyperlink"/>
          </w:rPr>
          <w:t>3ACC</w:t>
        </w:r>
        <w:r w:rsidRPr="002F5944">
          <w:rPr>
            <w:rFonts w:ascii="Calibri" w:eastAsia="Times New Roman" w:hAnsi="Calibri" w:cs="Times New Roman"/>
            <w:i w:val="0"/>
            <w:color w:val="auto"/>
            <w:sz w:val="22"/>
            <w:szCs w:val="22"/>
            <w:lang w:val="en-US"/>
          </w:rPr>
          <w:tab/>
        </w:r>
        <w:r w:rsidRPr="005267E7">
          <w:rPr>
            <w:rStyle w:val="Hyperlink"/>
          </w:rPr>
          <w:t xml:space="preserve">French </w:t>
        </w:r>
        <w:r w:rsidRPr="005267E7">
          <w:rPr>
            <w:rStyle w:val="Hyperlink"/>
            <w:lang w:eastAsia="zh-TW"/>
          </w:rPr>
          <w:t>B2.1</w:t>
        </w:r>
        <w:r>
          <w:rPr>
            <w:webHidden/>
          </w:rPr>
          <w:tab/>
        </w:r>
        <w:r>
          <w:rPr>
            <w:webHidden/>
          </w:rPr>
          <w:fldChar w:fldCharType="begin"/>
        </w:r>
        <w:r>
          <w:rPr>
            <w:webHidden/>
          </w:rPr>
          <w:instrText xml:space="preserve"> PAGEREF _Toc372036032 \h </w:instrText>
        </w:r>
        <w:r>
          <w:rPr>
            <w:webHidden/>
          </w:rPr>
        </w:r>
        <w:r>
          <w:rPr>
            <w:webHidden/>
          </w:rPr>
          <w:fldChar w:fldCharType="separate"/>
        </w:r>
        <w:r>
          <w:rPr>
            <w:webHidden/>
          </w:rPr>
          <w:t>30</w:t>
        </w:r>
        <w:r>
          <w:rPr>
            <w:webHidden/>
          </w:rPr>
          <w:fldChar w:fldCharType="end"/>
        </w:r>
      </w:hyperlink>
    </w:p>
    <w:p w14:paraId="59A86837"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33" w:history="1">
        <w:r w:rsidRPr="005267E7">
          <w:rPr>
            <w:rStyle w:val="Hyperlink"/>
          </w:rPr>
          <w:t>9003</w:t>
        </w:r>
        <w:r w:rsidRPr="005267E7">
          <w:rPr>
            <w:rStyle w:val="Hyperlink"/>
            <w:lang w:eastAsia="zh-TW"/>
          </w:rPr>
          <w:t>7</w:t>
        </w:r>
        <w:r w:rsidRPr="005267E7">
          <w:rPr>
            <w:rStyle w:val="Hyperlink"/>
          </w:rPr>
          <w:t xml:space="preserve">4ACC  </w:t>
        </w:r>
        <w:r>
          <w:rPr>
            <w:rStyle w:val="Hyperlink"/>
          </w:rPr>
          <w:tab/>
        </w:r>
        <w:r w:rsidRPr="005267E7">
          <w:rPr>
            <w:rStyle w:val="Hyperlink"/>
          </w:rPr>
          <w:t xml:space="preserve">French </w:t>
        </w:r>
        <w:r w:rsidRPr="005267E7">
          <w:rPr>
            <w:rStyle w:val="Hyperlink"/>
            <w:lang w:eastAsia="zh-TW"/>
          </w:rPr>
          <w:t>B2.2</w:t>
        </w:r>
        <w:r>
          <w:rPr>
            <w:webHidden/>
          </w:rPr>
          <w:tab/>
        </w:r>
        <w:r>
          <w:rPr>
            <w:webHidden/>
          </w:rPr>
          <w:fldChar w:fldCharType="begin"/>
        </w:r>
        <w:r>
          <w:rPr>
            <w:webHidden/>
          </w:rPr>
          <w:instrText xml:space="preserve"> PAGEREF _Toc372036033 \h </w:instrText>
        </w:r>
        <w:r>
          <w:rPr>
            <w:webHidden/>
          </w:rPr>
        </w:r>
        <w:r>
          <w:rPr>
            <w:webHidden/>
          </w:rPr>
          <w:fldChar w:fldCharType="separate"/>
        </w:r>
        <w:r>
          <w:rPr>
            <w:webHidden/>
          </w:rPr>
          <w:t>30</w:t>
        </w:r>
        <w:r>
          <w:rPr>
            <w:webHidden/>
          </w:rPr>
          <w:fldChar w:fldCharType="end"/>
        </w:r>
      </w:hyperlink>
    </w:p>
    <w:p w14:paraId="2CB2E61D"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34" w:history="1">
        <w:r w:rsidRPr="005267E7">
          <w:rPr>
            <w:rStyle w:val="Hyperlink"/>
          </w:rPr>
          <w:t>9003</w:t>
        </w:r>
        <w:r w:rsidRPr="005267E7">
          <w:rPr>
            <w:rStyle w:val="Hyperlink"/>
            <w:lang w:eastAsia="zh-TW"/>
          </w:rPr>
          <w:t>7</w:t>
        </w:r>
        <w:r w:rsidRPr="005267E7">
          <w:rPr>
            <w:rStyle w:val="Hyperlink"/>
          </w:rPr>
          <w:t>5ACC</w:t>
        </w:r>
        <w:r w:rsidRPr="002F5944">
          <w:rPr>
            <w:rFonts w:ascii="Calibri" w:eastAsia="Times New Roman" w:hAnsi="Calibri" w:cs="Times New Roman"/>
            <w:i w:val="0"/>
            <w:color w:val="auto"/>
            <w:sz w:val="22"/>
            <w:szCs w:val="22"/>
            <w:lang w:val="en-US"/>
          </w:rPr>
          <w:tab/>
        </w:r>
        <w:r w:rsidRPr="005267E7">
          <w:rPr>
            <w:rStyle w:val="Hyperlink"/>
          </w:rPr>
          <w:t xml:space="preserve">German </w:t>
        </w:r>
        <w:r w:rsidRPr="005267E7">
          <w:rPr>
            <w:rStyle w:val="Hyperlink"/>
            <w:lang w:eastAsia="zh-TW"/>
          </w:rPr>
          <w:t>B2.1</w:t>
        </w:r>
        <w:r>
          <w:rPr>
            <w:webHidden/>
          </w:rPr>
          <w:tab/>
        </w:r>
        <w:r>
          <w:rPr>
            <w:webHidden/>
          </w:rPr>
          <w:fldChar w:fldCharType="begin"/>
        </w:r>
        <w:r>
          <w:rPr>
            <w:webHidden/>
          </w:rPr>
          <w:instrText xml:space="preserve"> PAGEREF _Toc372036034 \h </w:instrText>
        </w:r>
        <w:r>
          <w:rPr>
            <w:webHidden/>
          </w:rPr>
        </w:r>
        <w:r>
          <w:rPr>
            <w:webHidden/>
          </w:rPr>
          <w:fldChar w:fldCharType="separate"/>
        </w:r>
        <w:r>
          <w:rPr>
            <w:webHidden/>
          </w:rPr>
          <w:t>31</w:t>
        </w:r>
        <w:r>
          <w:rPr>
            <w:webHidden/>
          </w:rPr>
          <w:fldChar w:fldCharType="end"/>
        </w:r>
      </w:hyperlink>
    </w:p>
    <w:p w14:paraId="6632C218"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35" w:history="1">
        <w:r w:rsidRPr="005267E7">
          <w:rPr>
            <w:rStyle w:val="Hyperlink"/>
          </w:rPr>
          <w:t>9003</w:t>
        </w:r>
        <w:r w:rsidRPr="005267E7">
          <w:rPr>
            <w:rStyle w:val="Hyperlink"/>
            <w:lang w:eastAsia="zh-TW"/>
          </w:rPr>
          <w:t>7</w:t>
        </w:r>
        <w:r w:rsidRPr="005267E7">
          <w:rPr>
            <w:rStyle w:val="Hyperlink"/>
          </w:rPr>
          <w:t xml:space="preserve">6ACC  </w:t>
        </w:r>
        <w:r>
          <w:rPr>
            <w:rStyle w:val="Hyperlink"/>
          </w:rPr>
          <w:tab/>
        </w:r>
        <w:r w:rsidRPr="005267E7">
          <w:rPr>
            <w:rStyle w:val="Hyperlink"/>
          </w:rPr>
          <w:t xml:space="preserve">German </w:t>
        </w:r>
        <w:r w:rsidRPr="005267E7">
          <w:rPr>
            <w:rStyle w:val="Hyperlink"/>
            <w:lang w:eastAsia="zh-TW"/>
          </w:rPr>
          <w:t>B2.2</w:t>
        </w:r>
        <w:r>
          <w:rPr>
            <w:webHidden/>
          </w:rPr>
          <w:tab/>
        </w:r>
        <w:r>
          <w:rPr>
            <w:webHidden/>
          </w:rPr>
          <w:fldChar w:fldCharType="begin"/>
        </w:r>
        <w:r>
          <w:rPr>
            <w:webHidden/>
          </w:rPr>
          <w:instrText xml:space="preserve"> PAGEREF _Toc372036035 \h </w:instrText>
        </w:r>
        <w:r>
          <w:rPr>
            <w:webHidden/>
          </w:rPr>
        </w:r>
        <w:r>
          <w:rPr>
            <w:webHidden/>
          </w:rPr>
          <w:fldChar w:fldCharType="separate"/>
        </w:r>
        <w:r>
          <w:rPr>
            <w:webHidden/>
          </w:rPr>
          <w:t>31</w:t>
        </w:r>
        <w:r>
          <w:rPr>
            <w:webHidden/>
          </w:rPr>
          <w:fldChar w:fldCharType="end"/>
        </w:r>
      </w:hyperlink>
    </w:p>
    <w:p w14:paraId="444D1193"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36" w:history="1">
        <w:r w:rsidRPr="005267E7">
          <w:rPr>
            <w:rStyle w:val="Hyperlink"/>
          </w:rPr>
          <w:t>9003</w:t>
        </w:r>
        <w:r w:rsidRPr="005267E7">
          <w:rPr>
            <w:rStyle w:val="Hyperlink"/>
            <w:lang w:eastAsia="zh-TW"/>
          </w:rPr>
          <w:t>7</w:t>
        </w:r>
        <w:r w:rsidRPr="005267E7">
          <w:rPr>
            <w:rStyle w:val="Hyperlink"/>
          </w:rPr>
          <w:t>7ACC</w:t>
        </w:r>
        <w:r w:rsidRPr="002F5944">
          <w:rPr>
            <w:rFonts w:ascii="Calibri" w:eastAsia="Times New Roman" w:hAnsi="Calibri" w:cs="Times New Roman"/>
            <w:i w:val="0"/>
            <w:color w:val="auto"/>
            <w:sz w:val="22"/>
            <w:szCs w:val="22"/>
            <w:lang w:val="en-US"/>
          </w:rPr>
          <w:tab/>
        </w:r>
        <w:r w:rsidRPr="005267E7">
          <w:rPr>
            <w:rStyle w:val="Hyperlink"/>
          </w:rPr>
          <w:t xml:space="preserve">Spanish </w:t>
        </w:r>
        <w:r w:rsidRPr="005267E7">
          <w:rPr>
            <w:rStyle w:val="Hyperlink"/>
            <w:lang w:eastAsia="zh-TW"/>
          </w:rPr>
          <w:t>B2.1</w:t>
        </w:r>
        <w:r>
          <w:rPr>
            <w:webHidden/>
          </w:rPr>
          <w:tab/>
        </w:r>
        <w:r>
          <w:rPr>
            <w:webHidden/>
          </w:rPr>
          <w:fldChar w:fldCharType="begin"/>
        </w:r>
        <w:r>
          <w:rPr>
            <w:webHidden/>
          </w:rPr>
          <w:instrText xml:space="preserve"> PAGEREF _Toc372036036 \h </w:instrText>
        </w:r>
        <w:r>
          <w:rPr>
            <w:webHidden/>
          </w:rPr>
        </w:r>
        <w:r>
          <w:rPr>
            <w:webHidden/>
          </w:rPr>
          <w:fldChar w:fldCharType="separate"/>
        </w:r>
        <w:r>
          <w:rPr>
            <w:webHidden/>
          </w:rPr>
          <w:t>31</w:t>
        </w:r>
        <w:r>
          <w:rPr>
            <w:webHidden/>
          </w:rPr>
          <w:fldChar w:fldCharType="end"/>
        </w:r>
      </w:hyperlink>
    </w:p>
    <w:p w14:paraId="5BA7FBBC"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37" w:history="1">
        <w:r w:rsidRPr="005267E7">
          <w:rPr>
            <w:rStyle w:val="Hyperlink"/>
          </w:rPr>
          <w:t>9003</w:t>
        </w:r>
        <w:r w:rsidRPr="005267E7">
          <w:rPr>
            <w:rStyle w:val="Hyperlink"/>
            <w:lang w:eastAsia="zh-TW"/>
          </w:rPr>
          <w:t>7</w:t>
        </w:r>
        <w:r w:rsidRPr="005267E7">
          <w:rPr>
            <w:rStyle w:val="Hyperlink"/>
          </w:rPr>
          <w:t xml:space="preserve">8ACC  </w:t>
        </w:r>
        <w:r>
          <w:rPr>
            <w:rStyle w:val="Hyperlink"/>
          </w:rPr>
          <w:tab/>
        </w:r>
        <w:r w:rsidRPr="005267E7">
          <w:rPr>
            <w:rStyle w:val="Hyperlink"/>
          </w:rPr>
          <w:t xml:space="preserve">Spanish </w:t>
        </w:r>
        <w:r w:rsidRPr="005267E7">
          <w:rPr>
            <w:rStyle w:val="Hyperlink"/>
            <w:lang w:eastAsia="zh-TW"/>
          </w:rPr>
          <w:t>B2.2</w:t>
        </w:r>
        <w:r>
          <w:rPr>
            <w:webHidden/>
          </w:rPr>
          <w:tab/>
        </w:r>
        <w:r>
          <w:rPr>
            <w:webHidden/>
          </w:rPr>
          <w:fldChar w:fldCharType="begin"/>
        </w:r>
        <w:r>
          <w:rPr>
            <w:webHidden/>
          </w:rPr>
          <w:instrText xml:space="preserve"> PAGEREF _Toc372036037 \h </w:instrText>
        </w:r>
        <w:r>
          <w:rPr>
            <w:webHidden/>
          </w:rPr>
        </w:r>
        <w:r>
          <w:rPr>
            <w:webHidden/>
          </w:rPr>
          <w:fldChar w:fldCharType="separate"/>
        </w:r>
        <w:r>
          <w:rPr>
            <w:webHidden/>
          </w:rPr>
          <w:t>31</w:t>
        </w:r>
        <w:r>
          <w:rPr>
            <w:webHidden/>
          </w:rPr>
          <w:fldChar w:fldCharType="end"/>
        </w:r>
      </w:hyperlink>
    </w:p>
    <w:p w14:paraId="56713223"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38" w:history="1">
        <w:r w:rsidRPr="005267E7">
          <w:rPr>
            <w:rStyle w:val="Hyperlink"/>
          </w:rPr>
          <w:t>900339ACC</w:t>
        </w:r>
        <w:r w:rsidRPr="002F5944">
          <w:rPr>
            <w:rFonts w:ascii="Calibri" w:eastAsia="Times New Roman" w:hAnsi="Calibri" w:cs="Times New Roman"/>
            <w:i w:val="0"/>
            <w:color w:val="auto"/>
            <w:sz w:val="22"/>
            <w:szCs w:val="22"/>
            <w:lang w:val="en-US"/>
          </w:rPr>
          <w:tab/>
        </w:r>
        <w:r w:rsidRPr="005267E7">
          <w:rPr>
            <w:rStyle w:val="Hyperlink"/>
          </w:rPr>
          <w:t>Arabic III</w:t>
        </w:r>
        <w:r>
          <w:rPr>
            <w:webHidden/>
          </w:rPr>
          <w:tab/>
        </w:r>
        <w:r>
          <w:rPr>
            <w:webHidden/>
          </w:rPr>
          <w:fldChar w:fldCharType="begin"/>
        </w:r>
        <w:r>
          <w:rPr>
            <w:webHidden/>
          </w:rPr>
          <w:instrText xml:space="preserve"> PAGEREF _Toc372036038 \h </w:instrText>
        </w:r>
        <w:r>
          <w:rPr>
            <w:webHidden/>
          </w:rPr>
        </w:r>
        <w:r>
          <w:rPr>
            <w:webHidden/>
          </w:rPr>
          <w:fldChar w:fldCharType="separate"/>
        </w:r>
        <w:r>
          <w:rPr>
            <w:webHidden/>
          </w:rPr>
          <w:t>32</w:t>
        </w:r>
        <w:r>
          <w:rPr>
            <w:webHidden/>
          </w:rPr>
          <w:fldChar w:fldCharType="end"/>
        </w:r>
      </w:hyperlink>
    </w:p>
    <w:p w14:paraId="4F9D568F"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39" w:history="1">
        <w:r w:rsidRPr="005267E7">
          <w:rPr>
            <w:rStyle w:val="Hyperlink"/>
          </w:rPr>
          <w:t>900341ACC/SSC/HUM</w:t>
        </w:r>
        <w:r w:rsidRPr="002F5944">
          <w:rPr>
            <w:rFonts w:ascii="Calibri" w:eastAsia="Times New Roman" w:hAnsi="Calibri" w:cs="Times New Roman"/>
            <w:i w:val="0"/>
            <w:color w:val="auto"/>
            <w:sz w:val="22"/>
            <w:szCs w:val="22"/>
            <w:lang w:val="en-US"/>
          </w:rPr>
          <w:tab/>
        </w:r>
        <w:r w:rsidRPr="005267E7">
          <w:rPr>
            <w:rStyle w:val="Hyperlink"/>
          </w:rPr>
          <w:t>Religion and Democracy</w:t>
        </w:r>
        <w:r>
          <w:rPr>
            <w:webHidden/>
          </w:rPr>
          <w:tab/>
        </w:r>
        <w:r>
          <w:rPr>
            <w:webHidden/>
          </w:rPr>
          <w:fldChar w:fldCharType="begin"/>
        </w:r>
        <w:r>
          <w:rPr>
            <w:webHidden/>
          </w:rPr>
          <w:instrText xml:space="preserve"> PAGEREF _Toc372036039 \h </w:instrText>
        </w:r>
        <w:r>
          <w:rPr>
            <w:webHidden/>
          </w:rPr>
        </w:r>
        <w:r>
          <w:rPr>
            <w:webHidden/>
          </w:rPr>
          <w:fldChar w:fldCharType="separate"/>
        </w:r>
        <w:r>
          <w:rPr>
            <w:webHidden/>
          </w:rPr>
          <w:t>32</w:t>
        </w:r>
        <w:r>
          <w:rPr>
            <w:webHidden/>
          </w:rPr>
          <w:fldChar w:fldCharType="end"/>
        </w:r>
      </w:hyperlink>
    </w:p>
    <w:p w14:paraId="620E90BA" w14:textId="77777777" w:rsidR="00FE198F" w:rsidRPr="002F5944" w:rsidRDefault="00FE198F">
      <w:pPr>
        <w:pStyle w:val="TOC1"/>
        <w:tabs>
          <w:tab w:val="left" w:pos="2910"/>
        </w:tabs>
        <w:rPr>
          <w:rFonts w:ascii="Calibri" w:eastAsia="Times New Roman" w:hAnsi="Calibri" w:cs="Times New Roman"/>
          <w:i w:val="0"/>
          <w:color w:val="auto"/>
          <w:sz w:val="22"/>
          <w:szCs w:val="22"/>
          <w:lang w:val="en-US"/>
        </w:rPr>
      </w:pPr>
      <w:hyperlink w:anchor="_Toc372036040" w:history="1">
        <w:r w:rsidRPr="005267E7">
          <w:rPr>
            <w:rStyle w:val="Hyperlink"/>
          </w:rPr>
          <w:t>900361ACC/SCI/</w:t>
        </w:r>
        <w:r w:rsidRPr="005267E7">
          <w:rPr>
            <w:rStyle w:val="Hyperlink"/>
            <w:lang w:eastAsia="zh-TW"/>
          </w:rPr>
          <w:t>SSC/</w:t>
        </w:r>
        <w:r w:rsidRPr="005267E7">
          <w:rPr>
            <w:rStyle w:val="Hyperlink"/>
          </w:rPr>
          <w:t>HUMMoral Dilemmas in Medical Practice</w:t>
        </w:r>
        <w:r>
          <w:rPr>
            <w:webHidden/>
          </w:rPr>
          <w:tab/>
        </w:r>
        <w:r>
          <w:rPr>
            <w:webHidden/>
          </w:rPr>
          <w:fldChar w:fldCharType="begin"/>
        </w:r>
        <w:r>
          <w:rPr>
            <w:webHidden/>
          </w:rPr>
          <w:instrText xml:space="preserve"> PAGEREF _Toc372036040 \h </w:instrText>
        </w:r>
        <w:r>
          <w:rPr>
            <w:webHidden/>
          </w:rPr>
        </w:r>
        <w:r>
          <w:rPr>
            <w:webHidden/>
          </w:rPr>
          <w:fldChar w:fldCharType="separate"/>
        </w:r>
        <w:r>
          <w:rPr>
            <w:webHidden/>
          </w:rPr>
          <w:t>33</w:t>
        </w:r>
        <w:r>
          <w:rPr>
            <w:webHidden/>
          </w:rPr>
          <w:fldChar w:fldCharType="end"/>
        </w:r>
      </w:hyperlink>
    </w:p>
    <w:p w14:paraId="63D3152C"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41" w:history="1">
        <w:r w:rsidRPr="005267E7">
          <w:rPr>
            <w:rStyle w:val="Hyperlink"/>
          </w:rPr>
          <w:t>900362ACC/SSC</w:t>
        </w:r>
        <w:r w:rsidRPr="002F5944">
          <w:rPr>
            <w:rFonts w:ascii="Calibri" w:eastAsia="Times New Roman" w:hAnsi="Calibri" w:cs="Times New Roman"/>
            <w:i w:val="0"/>
            <w:color w:val="auto"/>
            <w:sz w:val="22"/>
            <w:szCs w:val="22"/>
            <w:lang w:val="en-US"/>
          </w:rPr>
          <w:tab/>
        </w:r>
        <w:r w:rsidRPr="005267E7">
          <w:rPr>
            <w:rStyle w:val="Hyperlink"/>
          </w:rPr>
          <w:t>Legal and Social Philosophy</w:t>
        </w:r>
        <w:r>
          <w:rPr>
            <w:webHidden/>
          </w:rPr>
          <w:tab/>
        </w:r>
        <w:r>
          <w:rPr>
            <w:webHidden/>
          </w:rPr>
          <w:fldChar w:fldCharType="begin"/>
        </w:r>
        <w:r>
          <w:rPr>
            <w:webHidden/>
          </w:rPr>
          <w:instrText xml:space="preserve"> PAGEREF _Toc372036041 \h </w:instrText>
        </w:r>
        <w:r>
          <w:rPr>
            <w:webHidden/>
          </w:rPr>
        </w:r>
        <w:r>
          <w:rPr>
            <w:webHidden/>
          </w:rPr>
          <w:fldChar w:fldCharType="separate"/>
        </w:r>
        <w:r>
          <w:rPr>
            <w:webHidden/>
          </w:rPr>
          <w:t>33</w:t>
        </w:r>
        <w:r>
          <w:rPr>
            <w:webHidden/>
          </w:rPr>
          <w:fldChar w:fldCharType="end"/>
        </w:r>
      </w:hyperlink>
    </w:p>
    <w:p w14:paraId="33E01E83"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42" w:history="1">
        <w:r w:rsidRPr="005267E7">
          <w:rPr>
            <w:rStyle w:val="Hyperlink"/>
          </w:rPr>
          <w:t>900111HUM</w:t>
        </w:r>
        <w:r w:rsidRPr="002F5944">
          <w:rPr>
            <w:rFonts w:ascii="Calibri" w:eastAsia="Times New Roman" w:hAnsi="Calibri" w:cs="Times New Roman"/>
            <w:i w:val="0"/>
            <w:color w:val="auto"/>
            <w:sz w:val="22"/>
            <w:szCs w:val="22"/>
            <w:lang w:val="en-US"/>
          </w:rPr>
          <w:tab/>
        </w:r>
        <w:r w:rsidRPr="005267E7">
          <w:rPr>
            <w:rStyle w:val="Hyperlink"/>
          </w:rPr>
          <w:t>Theme Course I Introduction to Cities and Cultures</w:t>
        </w:r>
        <w:r>
          <w:rPr>
            <w:webHidden/>
          </w:rPr>
          <w:tab/>
        </w:r>
        <w:r>
          <w:rPr>
            <w:webHidden/>
          </w:rPr>
          <w:fldChar w:fldCharType="begin"/>
        </w:r>
        <w:r>
          <w:rPr>
            <w:webHidden/>
          </w:rPr>
          <w:instrText xml:space="preserve"> PAGEREF _Toc372036042 \h </w:instrText>
        </w:r>
        <w:r>
          <w:rPr>
            <w:webHidden/>
          </w:rPr>
        </w:r>
        <w:r>
          <w:rPr>
            <w:webHidden/>
          </w:rPr>
          <w:fldChar w:fldCharType="separate"/>
        </w:r>
        <w:r>
          <w:rPr>
            <w:webHidden/>
          </w:rPr>
          <w:t>35</w:t>
        </w:r>
        <w:r>
          <w:rPr>
            <w:webHidden/>
          </w:rPr>
          <w:fldChar w:fldCharType="end"/>
        </w:r>
      </w:hyperlink>
    </w:p>
    <w:p w14:paraId="37FF6626"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43" w:history="1">
        <w:r w:rsidRPr="005267E7">
          <w:rPr>
            <w:rStyle w:val="Hyperlink"/>
          </w:rPr>
          <w:t xml:space="preserve">900122HUM </w:t>
        </w:r>
        <w:r w:rsidRPr="002F5944">
          <w:rPr>
            <w:rFonts w:ascii="Calibri" w:eastAsia="Times New Roman" w:hAnsi="Calibri" w:cs="Times New Roman"/>
            <w:i w:val="0"/>
            <w:color w:val="auto"/>
            <w:sz w:val="22"/>
            <w:szCs w:val="22"/>
            <w:lang w:val="en-US"/>
          </w:rPr>
          <w:tab/>
        </w:r>
        <w:r w:rsidRPr="005267E7">
          <w:rPr>
            <w:rStyle w:val="Hyperlink"/>
          </w:rPr>
          <w:t>Modernism and Postmodernism in Theory and Fiction</w:t>
        </w:r>
        <w:r>
          <w:rPr>
            <w:webHidden/>
          </w:rPr>
          <w:tab/>
        </w:r>
        <w:r>
          <w:rPr>
            <w:webHidden/>
          </w:rPr>
          <w:fldChar w:fldCharType="begin"/>
        </w:r>
        <w:r>
          <w:rPr>
            <w:webHidden/>
          </w:rPr>
          <w:instrText xml:space="preserve"> PAGEREF _Toc372036043 \h </w:instrText>
        </w:r>
        <w:r>
          <w:rPr>
            <w:webHidden/>
          </w:rPr>
        </w:r>
        <w:r>
          <w:rPr>
            <w:webHidden/>
          </w:rPr>
          <w:fldChar w:fldCharType="separate"/>
        </w:r>
        <w:r>
          <w:rPr>
            <w:webHidden/>
          </w:rPr>
          <w:t>36</w:t>
        </w:r>
        <w:r>
          <w:rPr>
            <w:webHidden/>
          </w:rPr>
          <w:fldChar w:fldCharType="end"/>
        </w:r>
      </w:hyperlink>
    </w:p>
    <w:p w14:paraId="5BFEA27C"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44" w:history="1">
        <w:r w:rsidRPr="005267E7">
          <w:rPr>
            <w:rStyle w:val="Hyperlink"/>
          </w:rPr>
          <w:t>900131HUM</w:t>
        </w:r>
        <w:r w:rsidRPr="002F5944">
          <w:rPr>
            <w:rFonts w:ascii="Calibri" w:eastAsia="Times New Roman" w:hAnsi="Calibri" w:cs="Times New Roman"/>
            <w:i w:val="0"/>
            <w:color w:val="auto"/>
            <w:sz w:val="22"/>
            <w:szCs w:val="22"/>
            <w:lang w:val="en-US"/>
          </w:rPr>
          <w:tab/>
        </w:r>
        <w:r w:rsidRPr="005267E7">
          <w:rPr>
            <w:rStyle w:val="Hyperlink"/>
          </w:rPr>
          <w:t>Film History</w:t>
        </w:r>
        <w:r>
          <w:rPr>
            <w:webHidden/>
          </w:rPr>
          <w:tab/>
        </w:r>
        <w:r>
          <w:rPr>
            <w:webHidden/>
          </w:rPr>
          <w:fldChar w:fldCharType="begin"/>
        </w:r>
        <w:r>
          <w:rPr>
            <w:webHidden/>
          </w:rPr>
          <w:instrText xml:space="preserve"> PAGEREF _Toc372036044 \h </w:instrText>
        </w:r>
        <w:r>
          <w:rPr>
            <w:webHidden/>
          </w:rPr>
        </w:r>
        <w:r>
          <w:rPr>
            <w:webHidden/>
          </w:rPr>
          <w:fldChar w:fldCharType="separate"/>
        </w:r>
        <w:r>
          <w:rPr>
            <w:webHidden/>
          </w:rPr>
          <w:t>36</w:t>
        </w:r>
        <w:r>
          <w:rPr>
            <w:webHidden/>
          </w:rPr>
          <w:fldChar w:fldCharType="end"/>
        </w:r>
      </w:hyperlink>
    </w:p>
    <w:p w14:paraId="52AC515A"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45" w:history="1">
        <w:r w:rsidRPr="005267E7">
          <w:rPr>
            <w:rStyle w:val="Hyperlink"/>
          </w:rPr>
          <w:t>90014</w:t>
        </w:r>
        <w:r w:rsidRPr="005267E7">
          <w:rPr>
            <w:rStyle w:val="Hyperlink"/>
            <w:lang w:eastAsia="zh-TW"/>
          </w:rPr>
          <w:t>3</w:t>
        </w:r>
        <w:r w:rsidRPr="005267E7">
          <w:rPr>
            <w:rStyle w:val="Hyperlink"/>
          </w:rPr>
          <w:t xml:space="preserve">HUM </w:t>
        </w:r>
        <w:r w:rsidRPr="002F5944">
          <w:rPr>
            <w:rFonts w:ascii="Calibri" w:eastAsia="Times New Roman" w:hAnsi="Calibri" w:cs="Times New Roman"/>
            <w:i w:val="0"/>
            <w:color w:val="auto"/>
            <w:sz w:val="22"/>
            <w:szCs w:val="22"/>
            <w:lang w:val="en-US"/>
          </w:rPr>
          <w:tab/>
        </w:r>
        <w:r w:rsidRPr="005267E7">
          <w:rPr>
            <w:rStyle w:val="Hyperlink"/>
          </w:rPr>
          <w:t>Periods and Genres: Early</w:t>
        </w:r>
        <w:r>
          <w:rPr>
            <w:webHidden/>
          </w:rPr>
          <w:tab/>
        </w:r>
        <w:r>
          <w:rPr>
            <w:webHidden/>
          </w:rPr>
          <w:fldChar w:fldCharType="begin"/>
        </w:r>
        <w:r>
          <w:rPr>
            <w:webHidden/>
          </w:rPr>
          <w:instrText xml:space="preserve"> PAGEREF _Toc372036045 \h </w:instrText>
        </w:r>
        <w:r>
          <w:rPr>
            <w:webHidden/>
          </w:rPr>
        </w:r>
        <w:r>
          <w:rPr>
            <w:webHidden/>
          </w:rPr>
          <w:fldChar w:fldCharType="separate"/>
        </w:r>
        <w:r>
          <w:rPr>
            <w:webHidden/>
          </w:rPr>
          <w:t>37</w:t>
        </w:r>
        <w:r>
          <w:rPr>
            <w:webHidden/>
          </w:rPr>
          <w:fldChar w:fldCharType="end"/>
        </w:r>
      </w:hyperlink>
    </w:p>
    <w:p w14:paraId="37B9CF86"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46" w:history="1">
        <w:r w:rsidRPr="005267E7">
          <w:rPr>
            <w:rStyle w:val="Hyperlink"/>
          </w:rPr>
          <w:t>900142HUM</w:t>
        </w:r>
        <w:r w:rsidRPr="002F5944">
          <w:rPr>
            <w:rFonts w:ascii="Calibri" w:eastAsia="Times New Roman" w:hAnsi="Calibri" w:cs="Times New Roman"/>
            <w:i w:val="0"/>
            <w:color w:val="auto"/>
            <w:sz w:val="22"/>
            <w:szCs w:val="22"/>
            <w:lang w:val="en-US"/>
          </w:rPr>
          <w:tab/>
        </w:r>
        <w:r w:rsidRPr="005267E7">
          <w:rPr>
            <w:rStyle w:val="Hyperlink"/>
          </w:rPr>
          <w:t>Periods &amp; Genres: Modern</w:t>
        </w:r>
        <w:r>
          <w:rPr>
            <w:webHidden/>
          </w:rPr>
          <w:tab/>
        </w:r>
        <w:r>
          <w:rPr>
            <w:webHidden/>
          </w:rPr>
          <w:fldChar w:fldCharType="begin"/>
        </w:r>
        <w:r>
          <w:rPr>
            <w:webHidden/>
          </w:rPr>
          <w:instrText xml:space="preserve"> PAGEREF _Toc372036046 \h </w:instrText>
        </w:r>
        <w:r>
          <w:rPr>
            <w:webHidden/>
          </w:rPr>
        </w:r>
        <w:r>
          <w:rPr>
            <w:webHidden/>
          </w:rPr>
          <w:fldChar w:fldCharType="separate"/>
        </w:r>
        <w:r>
          <w:rPr>
            <w:webHidden/>
          </w:rPr>
          <w:t>37</w:t>
        </w:r>
        <w:r>
          <w:rPr>
            <w:webHidden/>
          </w:rPr>
          <w:fldChar w:fldCharType="end"/>
        </w:r>
      </w:hyperlink>
    </w:p>
    <w:p w14:paraId="6E5B1BBF"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47" w:history="1">
        <w:r w:rsidRPr="005267E7">
          <w:rPr>
            <w:rStyle w:val="Hyperlink"/>
          </w:rPr>
          <w:t xml:space="preserve">900151HUM </w:t>
        </w:r>
        <w:r w:rsidRPr="002F5944">
          <w:rPr>
            <w:rFonts w:ascii="Calibri" w:eastAsia="Times New Roman" w:hAnsi="Calibri" w:cs="Times New Roman"/>
            <w:i w:val="0"/>
            <w:color w:val="auto"/>
            <w:sz w:val="22"/>
            <w:szCs w:val="22"/>
            <w:lang w:val="en-US"/>
          </w:rPr>
          <w:tab/>
        </w:r>
        <w:r w:rsidRPr="005267E7">
          <w:rPr>
            <w:rStyle w:val="Hyperlink"/>
          </w:rPr>
          <w:t xml:space="preserve"> Communication</w:t>
        </w:r>
        <w:r>
          <w:rPr>
            <w:webHidden/>
          </w:rPr>
          <w:tab/>
        </w:r>
        <w:r>
          <w:rPr>
            <w:webHidden/>
          </w:rPr>
          <w:fldChar w:fldCharType="begin"/>
        </w:r>
        <w:r>
          <w:rPr>
            <w:webHidden/>
          </w:rPr>
          <w:instrText xml:space="preserve"> PAGEREF _Toc372036047 \h </w:instrText>
        </w:r>
        <w:r>
          <w:rPr>
            <w:webHidden/>
          </w:rPr>
        </w:r>
        <w:r>
          <w:rPr>
            <w:webHidden/>
          </w:rPr>
          <w:fldChar w:fldCharType="separate"/>
        </w:r>
        <w:r>
          <w:rPr>
            <w:webHidden/>
          </w:rPr>
          <w:t>38</w:t>
        </w:r>
        <w:r>
          <w:rPr>
            <w:webHidden/>
          </w:rPr>
          <w:fldChar w:fldCharType="end"/>
        </w:r>
      </w:hyperlink>
    </w:p>
    <w:p w14:paraId="384466F2"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48" w:history="1">
        <w:r w:rsidRPr="005267E7">
          <w:rPr>
            <w:rStyle w:val="Hyperlink"/>
          </w:rPr>
          <w:t xml:space="preserve">900152HUM </w:t>
        </w:r>
        <w:r w:rsidRPr="002F5944">
          <w:rPr>
            <w:rFonts w:ascii="Calibri" w:eastAsia="Times New Roman" w:hAnsi="Calibri" w:cs="Times New Roman"/>
            <w:i w:val="0"/>
            <w:color w:val="auto"/>
            <w:sz w:val="22"/>
            <w:szCs w:val="22"/>
            <w:lang w:val="en-US"/>
          </w:rPr>
          <w:tab/>
        </w:r>
        <w:r w:rsidRPr="005267E7">
          <w:rPr>
            <w:rStyle w:val="Hyperlink"/>
          </w:rPr>
          <w:t xml:space="preserve"> Multimedia</w:t>
        </w:r>
        <w:r>
          <w:rPr>
            <w:webHidden/>
          </w:rPr>
          <w:tab/>
        </w:r>
        <w:r>
          <w:rPr>
            <w:webHidden/>
          </w:rPr>
          <w:fldChar w:fldCharType="begin"/>
        </w:r>
        <w:r>
          <w:rPr>
            <w:webHidden/>
          </w:rPr>
          <w:instrText xml:space="preserve"> PAGEREF _Toc372036048 \h </w:instrText>
        </w:r>
        <w:r>
          <w:rPr>
            <w:webHidden/>
          </w:rPr>
        </w:r>
        <w:r>
          <w:rPr>
            <w:webHidden/>
          </w:rPr>
          <w:fldChar w:fldCharType="separate"/>
        </w:r>
        <w:r>
          <w:rPr>
            <w:webHidden/>
          </w:rPr>
          <w:t>38</w:t>
        </w:r>
        <w:r>
          <w:rPr>
            <w:webHidden/>
          </w:rPr>
          <w:fldChar w:fldCharType="end"/>
        </w:r>
      </w:hyperlink>
    </w:p>
    <w:p w14:paraId="332E35CB"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50" w:history="1">
        <w:r w:rsidRPr="005267E7">
          <w:rPr>
            <w:rStyle w:val="Hyperlink"/>
          </w:rPr>
          <w:t>900161HUM</w:t>
        </w:r>
        <w:r w:rsidRPr="002F5944">
          <w:rPr>
            <w:rFonts w:ascii="Calibri" w:eastAsia="Times New Roman" w:hAnsi="Calibri" w:cs="Times New Roman"/>
            <w:i w:val="0"/>
            <w:color w:val="auto"/>
            <w:sz w:val="22"/>
            <w:szCs w:val="22"/>
            <w:lang w:val="en-US"/>
          </w:rPr>
          <w:tab/>
        </w:r>
        <w:r>
          <w:rPr>
            <w:rStyle w:val="Hyperlink"/>
          </w:rPr>
          <w:t xml:space="preserve"> </w:t>
        </w:r>
        <w:r w:rsidRPr="005267E7">
          <w:rPr>
            <w:rStyle w:val="Hyperlink"/>
          </w:rPr>
          <w:t>Introduction to Literary and Cultural Theory</w:t>
        </w:r>
        <w:r>
          <w:rPr>
            <w:webHidden/>
          </w:rPr>
          <w:tab/>
        </w:r>
        <w:r>
          <w:rPr>
            <w:webHidden/>
          </w:rPr>
          <w:fldChar w:fldCharType="begin"/>
        </w:r>
        <w:r>
          <w:rPr>
            <w:webHidden/>
          </w:rPr>
          <w:instrText xml:space="preserve"> PAGEREF _Toc372036050 \h </w:instrText>
        </w:r>
        <w:r>
          <w:rPr>
            <w:webHidden/>
          </w:rPr>
        </w:r>
        <w:r>
          <w:rPr>
            <w:webHidden/>
          </w:rPr>
          <w:fldChar w:fldCharType="separate"/>
        </w:r>
        <w:r>
          <w:rPr>
            <w:webHidden/>
          </w:rPr>
          <w:t>39</w:t>
        </w:r>
        <w:r>
          <w:rPr>
            <w:webHidden/>
          </w:rPr>
          <w:fldChar w:fldCharType="end"/>
        </w:r>
      </w:hyperlink>
    </w:p>
    <w:p w14:paraId="0ED28B75"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51" w:history="1">
        <w:r w:rsidRPr="005267E7">
          <w:rPr>
            <w:rStyle w:val="Hyperlink"/>
          </w:rPr>
          <w:t>900162HUM</w:t>
        </w:r>
        <w:r w:rsidRPr="002F5944">
          <w:rPr>
            <w:rFonts w:ascii="Calibri" w:eastAsia="Times New Roman" w:hAnsi="Calibri" w:cs="Times New Roman"/>
            <w:i w:val="0"/>
            <w:color w:val="auto"/>
            <w:sz w:val="22"/>
            <w:szCs w:val="22"/>
            <w:lang w:val="en-US"/>
          </w:rPr>
          <w:tab/>
        </w:r>
        <w:r>
          <w:rPr>
            <w:rStyle w:val="Hyperlink"/>
          </w:rPr>
          <w:t xml:space="preserve"> </w:t>
        </w:r>
        <w:r w:rsidRPr="005267E7">
          <w:rPr>
            <w:rStyle w:val="Hyperlink"/>
          </w:rPr>
          <w:t>Standard Methods in Historical Analysis</w:t>
        </w:r>
        <w:r>
          <w:rPr>
            <w:webHidden/>
          </w:rPr>
          <w:tab/>
        </w:r>
        <w:r>
          <w:rPr>
            <w:webHidden/>
          </w:rPr>
          <w:fldChar w:fldCharType="begin"/>
        </w:r>
        <w:r>
          <w:rPr>
            <w:webHidden/>
          </w:rPr>
          <w:instrText xml:space="preserve"> PAGEREF _Toc372036051 \h </w:instrText>
        </w:r>
        <w:r>
          <w:rPr>
            <w:webHidden/>
          </w:rPr>
        </w:r>
        <w:r>
          <w:rPr>
            <w:webHidden/>
          </w:rPr>
          <w:fldChar w:fldCharType="separate"/>
        </w:r>
        <w:r>
          <w:rPr>
            <w:webHidden/>
          </w:rPr>
          <w:t>40</w:t>
        </w:r>
        <w:r>
          <w:rPr>
            <w:webHidden/>
          </w:rPr>
          <w:fldChar w:fldCharType="end"/>
        </w:r>
      </w:hyperlink>
    </w:p>
    <w:p w14:paraId="3E3CD1C2"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52" w:history="1">
        <w:r w:rsidRPr="005267E7">
          <w:rPr>
            <w:rStyle w:val="Hyperlink"/>
          </w:rPr>
          <w:t>900221/233HUM</w:t>
        </w:r>
        <w:r w:rsidRPr="002F5944">
          <w:rPr>
            <w:rFonts w:ascii="Calibri" w:eastAsia="Times New Roman" w:hAnsi="Calibri" w:cs="Times New Roman"/>
            <w:i w:val="0"/>
            <w:color w:val="auto"/>
            <w:sz w:val="22"/>
            <w:szCs w:val="22"/>
            <w:lang w:val="en-US"/>
          </w:rPr>
          <w:tab/>
        </w:r>
        <w:r w:rsidRPr="005267E7">
          <w:rPr>
            <w:rStyle w:val="Hyperlink"/>
          </w:rPr>
          <w:t xml:space="preserve"> Adaptation Studies</w:t>
        </w:r>
        <w:r>
          <w:rPr>
            <w:webHidden/>
          </w:rPr>
          <w:tab/>
        </w:r>
        <w:r>
          <w:rPr>
            <w:webHidden/>
          </w:rPr>
          <w:fldChar w:fldCharType="begin"/>
        </w:r>
        <w:r>
          <w:rPr>
            <w:webHidden/>
          </w:rPr>
          <w:instrText xml:space="preserve"> PAGEREF _Toc372036052 \h </w:instrText>
        </w:r>
        <w:r>
          <w:rPr>
            <w:webHidden/>
          </w:rPr>
        </w:r>
        <w:r>
          <w:rPr>
            <w:webHidden/>
          </w:rPr>
          <w:fldChar w:fldCharType="separate"/>
        </w:r>
        <w:r>
          <w:rPr>
            <w:webHidden/>
          </w:rPr>
          <w:t>41</w:t>
        </w:r>
        <w:r>
          <w:rPr>
            <w:webHidden/>
          </w:rPr>
          <w:fldChar w:fldCharType="end"/>
        </w:r>
      </w:hyperlink>
    </w:p>
    <w:p w14:paraId="3E47D98A"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53" w:history="1">
        <w:r w:rsidRPr="005267E7">
          <w:rPr>
            <w:rStyle w:val="Hyperlink"/>
          </w:rPr>
          <w:t>90022</w:t>
        </w:r>
        <w:r w:rsidRPr="005267E7">
          <w:rPr>
            <w:rStyle w:val="Hyperlink"/>
            <w:lang w:eastAsia="zh-TW"/>
          </w:rPr>
          <w:t>4</w:t>
        </w:r>
        <w:r w:rsidRPr="005267E7">
          <w:rPr>
            <w:rStyle w:val="Hyperlink"/>
          </w:rPr>
          <w:t>HUM/SSC</w:t>
        </w:r>
        <w:r w:rsidRPr="002F5944">
          <w:rPr>
            <w:rFonts w:ascii="Calibri" w:eastAsia="Times New Roman" w:hAnsi="Calibri" w:cs="Times New Roman"/>
            <w:i w:val="0"/>
            <w:color w:val="auto"/>
            <w:sz w:val="22"/>
            <w:szCs w:val="22"/>
            <w:lang w:val="en-US"/>
          </w:rPr>
          <w:tab/>
        </w:r>
        <w:r w:rsidRPr="005267E7">
          <w:rPr>
            <w:rStyle w:val="Hyperlink"/>
          </w:rPr>
          <w:t>Political Shakespeare</w:t>
        </w:r>
        <w:r>
          <w:rPr>
            <w:webHidden/>
          </w:rPr>
          <w:tab/>
        </w:r>
        <w:r>
          <w:rPr>
            <w:webHidden/>
          </w:rPr>
          <w:fldChar w:fldCharType="begin"/>
        </w:r>
        <w:r>
          <w:rPr>
            <w:webHidden/>
          </w:rPr>
          <w:instrText xml:space="preserve"> PAGEREF _Toc372036053 \h </w:instrText>
        </w:r>
        <w:r>
          <w:rPr>
            <w:webHidden/>
          </w:rPr>
        </w:r>
        <w:r>
          <w:rPr>
            <w:webHidden/>
          </w:rPr>
          <w:fldChar w:fldCharType="separate"/>
        </w:r>
        <w:r>
          <w:rPr>
            <w:webHidden/>
          </w:rPr>
          <w:t>42</w:t>
        </w:r>
        <w:r>
          <w:rPr>
            <w:webHidden/>
          </w:rPr>
          <w:fldChar w:fldCharType="end"/>
        </w:r>
      </w:hyperlink>
    </w:p>
    <w:p w14:paraId="657169B5"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54" w:history="1">
        <w:r w:rsidRPr="005267E7">
          <w:rPr>
            <w:rStyle w:val="Hyperlink"/>
          </w:rPr>
          <w:t>900225HUM</w:t>
        </w:r>
        <w:r w:rsidRPr="002F5944">
          <w:rPr>
            <w:rFonts w:ascii="Calibri" w:eastAsia="Times New Roman" w:hAnsi="Calibri" w:cs="Times New Roman"/>
            <w:i w:val="0"/>
            <w:color w:val="auto"/>
            <w:sz w:val="22"/>
            <w:szCs w:val="22"/>
            <w:lang w:val="en-US"/>
          </w:rPr>
          <w:tab/>
        </w:r>
        <w:r>
          <w:rPr>
            <w:rStyle w:val="Hyperlink"/>
          </w:rPr>
          <w:t xml:space="preserve"> </w:t>
        </w:r>
        <w:r w:rsidRPr="005267E7">
          <w:rPr>
            <w:rStyle w:val="Hyperlink"/>
          </w:rPr>
          <w:t>Literature and Science</w:t>
        </w:r>
        <w:r>
          <w:rPr>
            <w:webHidden/>
          </w:rPr>
          <w:tab/>
        </w:r>
        <w:r>
          <w:rPr>
            <w:webHidden/>
          </w:rPr>
          <w:fldChar w:fldCharType="begin"/>
        </w:r>
        <w:r>
          <w:rPr>
            <w:webHidden/>
          </w:rPr>
          <w:instrText xml:space="preserve"> PAGEREF _Toc372036054 \h </w:instrText>
        </w:r>
        <w:r>
          <w:rPr>
            <w:webHidden/>
          </w:rPr>
        </w:r>
        <w:r>
          <w:rPr>
            <w:webHidden/>
          </w:rPr>
          <w:fldChar w:fldCharType="separate"/>
        </w:r>
        <w:r>
          <w:rPr>
            <w:webHidden/>
          </w:rPr>
          <w:t>42</w:t>
        </w:r>
        <w:r>
          <w:rPr>
            <w:webHidden/>
          </w:rPr>
          <w:fldChar w:fldCharType="end"/>
        </w:r>
      </w:hyperlink>
    </w:p>
    <w:p w14:paraId="4AF13825"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55" w:history="1">
        <w:r w:rsidRPr="005267E7">
          <w:rPr>
            <w:rStyle w:val="Hyperlink"/>
          </w:rPr>
          <w:t>900231HUM</w:t>
        </w:r>
        <w:r w:rsidRPr="002F5944">
          <w:rPr>
            <w:rFonts w:ascii="Calibri" w:eastAsia="Times New Roman" w:hAnsi="Calibri" w:cs="Times New Roman"/>
            <w:i w:val="0"/>
            <w:color w:val="auto"/>
            <w:sz w:val="22"/>
            <w:szCs w:val="22"/>
            <w:lang w:val="en-US"/>
          </w:rPr>
          <w:tab/>
        </w:r>
        <w:r>
          <w:rPr>
            <w:rStyle w:val="Hyperlink"/>
          </w:rPr>
          <w:t xml:space="preserve"> </w:t>
        </w:r>
        <w:r w:rsidRPr="005267E7">
          <w:rPr>
            <w:rStyle w:val="Hyperlink"/>
          </w:rPr>
          <w:t>The Cinematic City</w:t>
        </w:r>
        <w:r>
          <w:rPr>
            <w:webHidden/>
          </w:rPr>
          <w:tab/>
        </w:r>
        <w:r>
          <w:rPr>
            <w:webHidden/>
          </w:rPr>
          <w:fldChar w:fldCharType="begin"/>
        </w:r>
        <w:r>
          <w:rPr>
            <w:webHidden/>
          </w:rPr>
          <w:instrText xml:space="preserve"> PAGEREF _Toc372036055 \h </w:instrText>
        </w:r>
        <w:r>
          <w:rPr>
            <w:webHidden/>
          </w:rPr>
        </w:r>
        <w:r>
          <w:rPr>
            <w:webHidden/>
          </w:rPr>
          <w:fldChar w:fldCharType="separate"/>
        </w:r>
        <w:r>
          <w:rPr>
            <w:webHidden/>
          </w:rPr>
          <w:t>43</w:t>
        </w:r>
        <w:r>
          <w:rPr>
            <w:webHidden/>
          </w:rPr>
          <w:fldChar w:fldCharType="end"/>
        </w:r>
      </w:hyperlink>
    </w:p>
    <w:p w14:paraId="2303B2CB"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56" w:history="1">
        <w:r w:rsidRPr="005267E7">
          <w:rPr>
            <w:rStyle w:val="Hyperlink"/>
          </w:rPr>
          <w:t xml:space="preserve">900232HUM </w:t>
        </w:r>
        <w:r w:rsidRPr="002F5944">
          <w:rPr>
            <w:rFonts w:ascii="Calibri" w:eastAsia="Times New Roman" w:hAnsi="Calibri" w:cs="Times New Roman"/>
            <w:i w:val="0"/>
            <w:color w:val="auto"/>
            <w:sz w:val="22"/>
            <w:szCs w:val="22"/>
            <w:lang w:val="en-US"/>
          </w:rPr>
          <w:tab/>
        </w:r>
        <w:r w:rsidRPr="005267E7">
          <w:rPr>
            <w:rStyle w:val="Hyperlink"/>
          </w:rPr>
          <w:t xml:space="preserve"> Film and the Body</w:t>
        </w:r>
        <w:r>
          <w:rPr>
            <w:webHidden/>
          </w:rPr>
          <w:tab/>
        </w:r>
        <w:r>
          <w:rPr>
            <w:webHidden/>
          </w:rPr>
          <w:fldChar w:fldCharType="begin"/>
        </w:r>
        <w:r>
          <w:rPr>
            <w:webHidden/>
          </w:rPr>
          <w:instrText xml:space="preserve"> PAGEREF _Toc372036056 \h </w:instrText>
        </w:r>
        <w:r>
          <w:rPr>
            <w:webHidden/>
          </w:rPr>
        </w:r>
        <w:r>
          <w:rPr>
            <w:webHidden/>
          </w:rPr>
          <w:fldChar w:fldCharType="separate"/>
        </w:r>
        <w:r>
          <w:rPr>
            <w:webHidden/>
          </w:rPr>
          <w:t>43</w:t>
        </w:r>
        <w:r>
          <w:rPr>
            <w:webHidden/>
          </w:rPr>
          <w:fldChar w:fldCharType="end"/>
        </w:r>
      </w:hyperlink>
    </w:p>
    <w:p w14:paraId="5FEED6EF"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57" w:history="1">
        <w:r w:rsidRPr="005267E7">
          <w:rPr>
            <w:rStyle w:val="Hyperlink"/>
          </w:rPr>
          <w:t xml:space="preserve">900233HUM </w:t>
        </w:r>
        <w:r w:rsidRPr="002F5944">
          <w:rPr>
            <w:rFonts w:ascii="Calibri" w:eastAsia="Times New Roman" w:hAnsi="Calibri" w:cs="Times New Roman"/>
            <w:i w:val="0"/>
            <w:color w:val="auto"/>
            <w:sz w:val="22"/>
            <w:szCs w:val="22"/>
            <w:lang w:val="en-US"/>
          </w:rPr>
          <w:tab/>
        </w:r>
        <w:r w:rsidRPr="005267E7">
          <w:rPr>
            <w:rStyle w:val="Hyperlink"/>
          </w:rPr>
          <w:t xml:space="preserve"> National Cinemas</w:t>
        </w:r>
        <w:r>
          <w:rPr>
            <w:webHidden/>
          </w:rPr>
          <w:tab/>
        </w:r>
        <w:r>
          <w:rPr>
            <w:webHidden/>
          </w:rPr>
          <w:fldChar w:fldCharType="begin"/>
        </w:r>
        <w:r>
          <w:rPr>
            <w:webHidden/>
          </w:rPr>
          <w:instrText xml:space="preserve"> PAGEREF _Toc372036057 \h </w:instrText>
        </w:r>
        <w:r>
          <w:rPr>
            <w:webHidden/>
          </w:rPr>
        </w:r>
        <w:r>
          <w:rPr>
            <w:webHidden/>
          </w:rPr>
          <w:fldChar w:fldCharType="separate"/>
        </w:r>
        <w:r>
          <w:rPr>
            <w:webHidden/>
          </w:rPr>
          <w:t>44</w:t>
        </w:r>
        <w:r>
          <w:rPr>
            <w:webHidden/>
          </w:rPr>
          <w:fldChar w:fldCharType="end"/>
        </w:r>
      </w:hyperlink>
    </w:p>
    <w:p w14:paraId="68B869B6"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58" w:history="1">
        <w:r w:rsidRPr="005267E7">
          <w:rPr>
            <w:rStyle w:val="Hyperlink"/>
          </w:rPr>
          <w:t>900243HUM</w:t>
        </w:r>
        <w:r w:rsidRPr="002F5944">
          <w:rPr>
            <w:rFonts w:ascii="Calibri" w:eastAsia="Times New Roman" w:hAnsi="Calibri" w:cs="Times New Roman"/>
            <w:i w:val="0"/>
            <w:color w:val="auto"/>
            <w:sz w:val="22"/>
            <w:szCs w:val="22"/>
            <w:lang w:val="en-US"/>
          </w:rPr>
          <w:tab/>
        </w:r>
        <w:r>
          <w:rPr>
            <w:rStyle w:val="Hyperlink"/>
          </w:rPr>
          <w:t xml:space="preserve"> </w:t>
        </w:r>
        <w:r w:rsidRPr="005267E7">
          <w:rPr>
            <w:rStyle w:val="Hyperlink"/>
          </w:rPr>
          <w:t>Urban Utopias</w:t>
        </w:r>
        <w:r>
          <w:rPr>
            <w:webHidden/>
          </w:rPr>
          <w:tab/>
        </w:r>
        <w:r>
          <w:rPr>
            <w:webHidden/>
          </w:rPr>
          <w:fldChar w:fldCharType="begin"/>
        </w:r>
        <w:r>
          <w:rPr>
            <w:webHidden/>
          </w:rPr>
          <w:instrText xml:space="preserve"> PAGEREF _Toc372036058 \h </w:instrText>
        </w:r>
        <w:r>
          <w:rPr>
            <w:webHidden/>
          </w:rPr>
        </w:r>
        <w:r>
          <w:rPr>
            <w:webHidden/>
          </w:rPr>
          <w:fldChar w:fldCharType="separate"/>
        </w:r>
        <w:r>
          <w:rPr>
            <w:webHidden/>
          </w:rPr>
          <w:t>44</w:t>
        </w:r>
        <w:r>
          <w:rPr>
            <w:webHidden/>
          </w:rPr>
          <w:fldChar w:fldCharType="end"/>
        </w:r>
      </w:hyperlink>
    </w:p>
    <w:p w14:paraId="05BC519F"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59" w:history="1">
        <w:r w:rsidRPr="005267E7">
          <w:rPr>
            <w:rStyle w:val="Hyperlink"/>
          </w:rPr>
          <w:t>900244HUM</w:t>
        </w:r>
        <w:r w:rsidRPr="002F5944">
          <w:rPr>
            <w:rFonts w:ascii="Calibri" w:eastAsia="Times New Roman" w:hAnsi="Calibri" w:cs="Times New Roman"/>
            <w:i w:val="0"/>
            <w:color w:val="auto"/>
            <w:sz w:val="22"/>
            <w:szCs w:val="22"/>
            <w:lang w:val="en-US"/>
          </w:rPr>
          <w:tab/>
        </w:r>
        <w:r>
          <w:rPr>
            <w:rStyle w:val="Hyperlink"/>
          </w:rPr>
          <w:t xml:space="preserve"> </w:t>
        </w:r>
        <w:r w:rsidRPr="005267E7">
          <w:rPr>
            <w:rStyle w:val="Hyperlink"/>
          </w:rPr>
          <w:t>Art and the Body</w:t>
        </w:r>
        <w:r>
          <w:rPr>
            <w:webHidden/>
          </w:rPr>
          <w:tab/>
        </w:r>
        <w:r>
          <w:rPr>
            <w:webHidden/>
          </w:rPr>
          <w:fldChar w:fldCharType="begin"/>
        </w:r>
        <w:r>
          <w:rPr>
            <w:webHidden/>
          </w:rPr>
          <w:instrText xml:space="preserve"> PAGEREF _Toc372036059 \h </w:instrText>
        </w:r>
        <w:r>
          <w:rPr>
            <w:webHidden/>
          </w:rPr>
        </w:r>
        <w:r>
          <w:rPr>
            <w:webHidden/>
          </w:rPr>
          <w:fldChar w:fldCharType="separate"/>
        </w:r>
        <w:r>
          <w:rPr>
            <w:webHidden/>
          </w:rPr>
          <w:t>45</w:t>
        </w:r>
        <w:r>
          <w:rPr>
            <w:webHidden/>
          </w:rPr>
          <w:fldChar w:fldCharType="end"/>
        </w:r>
      </w:hyperlink>
    </w:p>
    <w:p w14:paraId="249406D2"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60" w:history="1">
        <w:r w:rsidRPr="005267E7">
          <w:rPr>
            <w:rStyle w:val="Hyperlink"/>
          </w:rPr>
          <w:t xml:space="preserve">900251HUM </w:t>
        </w:r>
        <w:r w:rsidRPr="002F5944">
          <w:rPr>
            <w:rFonts w:ascii="Calibri" w:eastAsia="Times New Roman" w:hAnsi="Calibri" w:cs="Times New Roman"/>
            <w:i w:val="0"/>
            <w:color w:val="auto"/>
            <w:sz w:val="22"/>
            <w:szCs w:val="22"/>
            <w:lang w:val="en-US"/>
          </w:rPr>
          <w:tab/>
        </w:r>
        <w:r w:rsidRPr="005267E7">
          <w:rPr>
            <w:rStyle w:val="Hyperlink"/>
          </w:rPr>
          <w:t xml:space="preserve"> Perspectives on Games</w:t>
        </w:r>
        <w:r>
          <w:rPr>
            <w:webHidden/>
          </w:rPr>
          <w:tab/>
        </w:r>
        <w:r>
          <w:rPr>
            <w:webHidden/>
          </w:rPr>
          <w:fldChar w:fldCharType="begin"/>
        </w:r>
        <w:r>
          <w:rPr>
            <w:webHidden/>
          </w:rPr>
          <w:instrText xml:space="preserve"> PAGEREF _Toc372036060 \h </w:instrText>
        </w:r>
        <w:r>
          <w:rPr>
            <w:webHidden/>
          </w:rPr>
        </w:r>
        <w:r>
          <w:rPr>
            <w:webHidden/>
          </w:rPr>
          <w:fldChar w:fldCharType="separate"/>
        </w:r>
        <w:r>
          <w:rPr>
            <w:webHidden/>
          </w:rPr>
          <w:t>46</w:t>
        </w:r>
        <w:r>
          <w:rPr>
            <w:webHidden/>
          </w:rPr>
          <w:fldChar w:fldCharType="end"/>
        </w:r>
      </w:hyperlink>
    </w:p>
    <w:p w14:paraId="5DD679C2"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61" w:history="1">
        <w:r w:rsidRPr="005267E7">
          <w:rPr>
            <w:rStyle w:val="Hyperlink"/>
          </w:rPr>
          <w:t>900252HUM</w:t>
        </w:r>
        <w:r w:rsidRPr="002F5944">
          <w:rPr>
            <w:rFonts w:ascii="Calibri" w:eastAsia="Times New Roman" w:hAnsi="Calibri" w:cs="Times New Roman"/>
            <w:i w:val="0"/>
            <w:color w:val="auto"/>
            <w:sz w:val="22"/>
            <w:szCs w:val="22"/>
            <w:lang w:val="en-US"/>
          </w:rPr>
          <w:tab/>
        </w:r>
        <w:r>
          <w:rPr>
            <w:rStyle w:val="Hyperlink"/>
          </w:rPr>
          <w:t xml:space="preserve"> </w:t>
        </w:r>
        <w:r w:rsidRPr="005267E7">
          <w:rPr>
            <w:rStyle w:val="Hyperlink"/>
          </w:rPr>
          <w:t>Information Visualisation</w:t>
        </w:r>
        <w:r>
          <w:rPr>
            <w:webHidden/>
          </w:rPr>
          <w:tab/>
        </w:r>
        <w:r>
          <w:rPr>
            <w:webHidden/>
          </w:rPr>
          <w:fldChar w:fldCharType="begin"/>
        </w:r>
        <w:r>
          <w:rPr>
            <w:webHidden/>
          </w:rPr>
          <w:instrText xml:space="preserve"> PAGEREF _Toc372036061 \h </w:instrText>
        </w:r>
        <w:r>
          <w:rPr>
            <w:webHidden/>
          </w:rPr>
        </w:r>
        <w:r>
          <w:rPr>
            <w:webHidden/>
          </w:rPr>
          <w:fldChar w:fldCharType="separate"/>
        </w:r>
        <w:r>
          <w:rPr>
            <w:webHidden/>
          </w:rPr>
          <w:t>46</w:t>
        </w:r>
        <w:r>
          <w:rPr>
            <w:webHidden/>
          </w:rPr>
          <w:fldChar w:fldCharType="end"/>
        </w:r>
      </w:hyperlink>
    </w:p>
    <w:p w14:paraId="0809EEA8"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62" w:history="1">
        <w:r w:rsidRPr="005267E7">
          <w:rPr>
            <w:rStyle w:val="Hyperlink"/>
          </w:rPr>
          <w:t>900253HUM</w:t>
        </w:r>
        <w:r w:rsidRPr="002F5944">
          <w:rPr>
            <w:rFonts w:ascii="Calibri" w:eastAsia="Times New Roman" w:hAnsi="Calibri" w:cs="Times New Roman"/>
            <w:i w:val="0"/>
            <w:color w:val="auto"/>
            <w:sz w:val="22"/>
            <w:szCs w:val="22"/>
            <w:lang w:val="en-US"/>
          </w:rPr>
          <w:tab/>
        </w:r>
        <w:r w:rsidRPr="005267E7">
          <w:rPr>
            <w:rStyle w:val="Hyperlink"/>
          </w:rPr>
          <w:t xml:space="preserve">  Narrative across Media</w:t>
        </w:r>
        <w:r>
          <w:rPr>
            <w:webHidden/>
          </w:rPr>
          <w:tab/>
        </w:r>
        <w:r>
          <w:rPr>
            <w:webHidden/>
          </w:rPr>
          <w:fldChar w:fldCharType="begin"/>
        </w:r>
        <w:r>
          <w:rPr>
            <w:webHidden/>
          </w:rPr>
          <w:instrText xml:space="preserve"> PAGEREF _Toc372036062 \h </w:instrText>
        </w:r>
        <w:r>
          <w:rPr>
            <w:webHidden/>
          </w:rPr>
        </w:r>
        <w:r>
          <w:rPr>
            <w:webHidden/>
          </w:rPr>
          <w:fldChar w:fldCharType="separate"/>
        </w:r>
        <w:r>
          <w:rPr>
            <w:webHidden/>
          </w:rPr>
          <w:t>47</w:t>
        </w:r>
        <w:r>
          <w:rPr>
            <w:webHidden/>
          </w:rPr>
          <w:fldChar w:fldCharType="end"/>
        </w:r>
      </w:hyperlink>
    </w:p>
    <w:p w14:paraId="00155B15"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63" w:history="1">
        <w:r w:rsidRPr="005267E7">
          <w:rPr>
            <w:rStyle w:val="Hyperlink"/>
            <w:rFonts w:eastAsia="Arial Unicode MS"/>
          </w:rPr>
          <w:t>900261HUM</w:t>
        </w:r>
        <w:r w:rsidRPr="002F5944">
          <w:rPr>
            <w:rFonts w:ascii="Calibri" w:eastAsia="Times New Roman" w:hAnsi="Calibri" w:cs="Times New Roman"/>
            <w:i w:val="0"/>
            <w:color w:val="auto"/>
            <w:sz w:val="22"/>
            <w:szCs w:val="22"/>
            <w:lang w:val="en-US"/>
          </w:rPr>
          <w:tab/>
        </w:r>
        <w:r>
          <w:rPr>
            <w:rStyle w:val="Hyperlink"/>
          </w:rPr>
          <w:t xml:space="preserve">  </w:t>
        </w:r>
        <w:r w:rsidRPr="005267E7">
          <w:rPr>
            <w:rStyle w:val="Hyperlink"/>
          </w:rPr>
          <w:t>Introduction to Visual Methodologies</w:t>
        </w:r>
        <w:r>
          <w:rPr>
            <w:webHidden/>
          </w:rPr>
          <w:tab/>
        </w:r>
        <w:r>
          <w:rPr>
            <w:webHidden/>
          </w:rPr>
          <w:fldChar w:fldCharType="begin"/>
        </w:r>
        <w:r>
          <w:rPr>
            <w:webHidden/>
          </w:rPr>
          <w:instrText xml:space="preserve"> PAGEREF _Toc372036063 \h </w:instrText>
        </w:r>
        <w:r>
          <w:rPr>
            <w:webHidden/>
          </w:rPr>
        </w:r>
        <w:r>
          <w:rPr>
            <w:webHidden/>
          </w:rPr>
          <w:fldChar w:fldCharType="separate"/>
        </w:r>
        <w:r>
          <w:rPr>
            <w:webHidden/>
          </w:rPr>
          <w:t>47</w:t>
        </w:r>
        <w:r>
          <w:rPr>
            <w:webHidden/>
          </w:rPr>
          <w:fldChar w:fldCharType="end"/>
        </w:r>
      </w:hyperlink>
    </w:p>
    <w:p w14:paraId="4E53E302"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64" w:history="1">
        <w:r w:rsidRPr="005267E7">
          <w:rPr>
            <w:rStyle w:val="Hyperlink"/>
          </w:rPr>
          <w:t>900262HUM</w:t>
        </w:r>
        <w:r w:rsidRPr="002F5944">
          <w:rPr>
            <w:rFonts w:ascii="Calibri" w:eastAsia="Times New Roman" w:hAnsi="Calibri" w:cs="Times New Roman"/>
            <w:i w:val="0"/>
            <w:color w:val="auto"/>
            <w:sz w:val="22"/>
            <w:szCs w:val="22"/>
            <w:lang w:val="en-US"/>
          </w:rPr>
          <w:tab/>
        </w:r>
        <w:r>
          <w:rPr>
            <w:rStyle w:val="Hyperlink"/>
          </w:rPr>
          <w:t xml:space="preserve"> </w:t>
        </w:r>
        <w:r w:rsidRPr="005267E7">
          <w:rPr>
            <w:rStyle w:val="Hyperlink"/>
          </w:rPr>
          <w:t>Early to Modern History</w:t>
        </w:r>
        <w:r>
          <w:rPr>
            <w:webHidden/>
          </w:rPr>
          <w:tab/>
        </w:r>
        <w:r>
          <w:rPr>
            <w:webHidden/>
          </w:rPr>
          <w:fldChar w:fldCharType="begin"/>
        </w:r>
        <w:r>
          <w:rPr>
            <w:webHidden/>
          </w:rPr>
          <w:instrText xml:space="preserve"> PAGEREF _Toc372036064 \h </w:instrText>
        </w:r>
        <w:r>
          <w:rPr>
            <w:webHidden/>
          </w:rPr>
        </w:r>
        <w:r>
          <w:rPr>
            <w:webHidden/>
          </w:rPr>
          <w:fldChar w:fldCharType="separate"/>
        </w:r>
        <w:r>
          <w:rPr>
            <w:webHidden/>
          </w:rPr>
          <w:t>48</w:t>
        </w:r>
        <w:r>
          <w:rPr>
            <w:webHidden/>
          </w:rPr>
          <w:fldChar w:fldCharType="end"/>
        </w:r>
      </w:hyperlink>
    </w:p>
    <w:p w14:paraId="0338AE48"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65" w:history="1">
        <w:r w:rsidRPr="005267E7">
          <w:rPr>
            <w:rStyle w:val="Hyperlink"/>
          </w:rPr>
          <w:t>900263HUM/SSC</w:t>
        </w:r>
        <w:r w:rsidRPr="002F5944">
          <w:rPr>
            <w:rFonts w:ascii="Calibri" w:eastAsia="Times New Roman" w:hAnsi="Calibri" w:cs="Times New Roman"/>
            <w:i w:val="0"/>
            <w:color w:val="auto"/>
            <w:sz w:val="22"/>
            <w:szCs w:val="22"/>
            <w:lang w:val="en-US"/>
          </w:rPr>
          <w:tab/>
        </w:r>
        <w:r w:rsidRPr="005267E7">
          <w:rPr>
            <w:rStyle w:val="Hyperlink"/>
          </w:rPr>
          <w:t xml:space="preserve"> Addiction and the Modern Subject</w:t>
        </w:r>
        <w:r>
          <w:rPr>
            <w:webHidden/>
          </w:rPr>
          <w:tab/>
        </w:r>
        <w:r>
          <w:rPr>
            <w:webHidden/>
          </w:rPr>
          <w:fldChar w:fldCharType="begin"/>
        </w:r>
        <w:r>
          <w:rPr>
            <w:webHidden/>
          </w:rPr>
          <w:instrText xml:space="preserve"> PAGEREF _Toc372036065 \h </w:instrText>
        </w:r>
        <w:r>
          <w:rPr>
            <w:webHidden/>
          </w:rPr>
        </w:r>
        <w:r>
          <w:rPr>
            <w:webHidden/>
          </w:rPr>
          <w:fldChar w:fldCharType="separate"/>
        </w:r>
        <w:r>
          <w:rPr>
            <w:webHidden/>
          </w:rPr>
          <w:t>48</w:t>
        </w:r>
        <w:r>
          <w:rPr>
            <w:webHidden/>
          </w:rPr>
          <w:fldChar w:fldCharType="end"/>
        </w:r>
      </w:hyperlink>
    </w:p>
    <w:p w14:paraId="3082A625"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66" w:history="1">
        <w:r w:rsidRPr="005267E7">
          <w:rPr>
            <w:rStyle w:val="Hyperlink"/>
          </w:rPr>
          <w:t xml:space="preserve">900264HUM/SSC </w:t>
        </w:r>
        <w:r w:rsidRPr="002F5944">
          <w:rPr>
            <w:rFonts w:ascii="Calibri" w:eastAsia="Times New Roman" w:hAnsi="Calibri" w:cs="Times New Roman"/>
            <w:i w:val="0"/>
            <w:color w:val="auto"/>
            <w:sz w:val="22"/>
            <w:szCs w:val="22"/>
            <w:lang w:val="en-US"/>
          </w:rPr>
          <w:tab/>
        </w:r>
        <w:r w:rsidRPr="005267E7">
          <w:rPr>
            <w:rStyle w:val="Hyperlink"/>
          </w:rPr>
          <w:t xml:space="preserve"> World Religions: History and Politics</w:t>
        </w:r>
        <w:r>
          <w:rPr>
            <w:webHidden/>
          </w:rPr>
          <w:tab/>
        </w:r>
        <w:r>
          <w:rPr>
            <w:webHidden/>
          </w:rPr>
          <w:fldChar w:fldCharType="begin"/>
        </w:r>
        <w:r>
          <w:rPr>
            <w:webHidden/>
          </w:rPr>
          <w:instrText xml:space="preserve"> PAGEREF _Toc372036066 \h </w:instrText>
        </w:r>
        <w:r>
          <w:rPr>
            <w:webHidden/>
          </w:rPr>
        </w:r>
        <w:r>
          <w:rPr>
            <w:webHidden/>
          </w:rPr>
          <w:fldChar w:fldCharType="separate"/>
        </w:r>
        <w:r>
          <w:rPr>
            <w:webHidden/>
          </w:rPr>
          <w:t>49</w:t>
        </w:r>
        <w:r>
          <w:rPr>
            <w:webHidden/>
          </w:rPr>
          <w:fldChar w:fldCharType="end"/>
        </w:r>
      </w:hyperlink>
    </w:p>
    <w:p w14:paraId="1F2CB6CF"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68" w:history="1">
        <w:r w:rsidRPr="005267E7">
          <w:rPr>
            <w:rStyle w:val="Hyperlink"/>
          </w:rPr>
          <w:t xml:space="preserve">900266HUM </w:t>
        </w:r>
        <w:r w:rsidRPr="002F5944">
          <w:rPr>
            <w:rFonts w:ascii="Calibri" w:eastAsia="Times New Roman" w:hAnsi="Calibri" w:cs="Times New Roman"/>
            <w:i w:val="0"/>
            <w:color w:val="auto"/>
            <w:sz w:val="22"/>
            <w:szCs w:val="22"/>
            <w:lang w:val="en-US"/>
          </w:rPr>
          <w:tab/>
        </w:r>
        <w:r w:rsidRPr="005267E7">
          <w:rPr>
            <w:rStyle w:val="Hyperlink"/>
          </w:rPr>
          <w:t xml:space="preserve"> Counterculture</w:t>
        </w:r>
        <w:r>
          <w:rPr>
            <w:webHidden/>
          </w:rPr>
          <w:tab/>
        </w:r>
        <w:r>
          <w:rPr>
            <w:webHidden/>
          </w:rPr>
          <w:fldChar w:fldCharType="begin"/>
        </w:r>
        <w:r>
          <w:rPr>
            <w:webHidden/>
          </w:rPr>
          <w:instrText xml:space="preserve"> PAGEREF _Toc372036068 \h </w:instrText>
        </w:r>
        <w:r>
          <w:rPr>
            <w:webHidden/>
          </w:rPr>
        </w:r>
        <w:r>
          <w:rPr>
            <w:webHidden/>
          </w:rPr>
          <w:fldChar w:fldCharType="separate"/>
        </w:r>
        <w:r>
          <w:rPr>
            <w:webHidden/>
          </w:rPr>
          <w:t>49</w:t>
        </w:r>
        <w:r>
          <w:rPr>
            <w:webHidden/>
          </w:rPr>
          <w:fldChar w:fldCharType="end"/>
        </w:r>
      </w:hyperlink>
    </w:p>
    <w:p w14:paraId="116DD3C2"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69" w:history="1">
        <w:r w:rsidRPr="005267E7">
          <w:rPr>
            <w:rStyle w:val="Hyperlink"/>
          </w:rPr>
          <w:t>900311HUM</w:t>
        </w:r>
        <w:r w:rsidRPr="002F5944">
          <w:rPr>
            <w:rFonts w:ascii="Calibri" w:eastAsia="Times New Roman" w:hAnsi="Calibri" w:cs="Times New Roman"/>
            <w:i w:val="0"/>
            <w:color w:val="auto"/>
            <w:sz w:val="22"/>
            <w:szCs w:val="22"/>
            <w:lang w:val="en-US"/>
          </w:rPr>
          <w:tab/>
        </w:r>
        <w:r w:rsidRPr="005267E7">
          <w:rPr>
            <w:rStyle w:val="Hyperlink"/>
          </w:rPr>
          <w:t>Theme course: The Global City and its Problems (Cities and Cultures)</w:t>
        </w:r>
        <w:r>
          <w:rPr>
            <w:webHidden/>
          </w:rPr>
          <w:tab/>
        </w:r>
        <w:r>
          <w:rPr>
            <w:webHidden/>
          </w:rPr>
          <w:fldChar w:fldCharType="begin"/>
        </w:r>
        <w:r>
          <w:rPr>
            <w:webHidden/>
          </w:rPr>
          <w:instrText xml:space="preserve"> PAGEREF _Toc372036069 \h </w:instrText>
        </w:r>
        <w:r>
          <w:rPr>
            <w:webHidden/>
          </w:rPr>
        </w:r>
        <w:r>
          <w:rPr>
            <w:webHidden/>
          </w:rPr>
          <w:fldChar w:fldCharType="separate"/>
        </w:r>
        <w:r>
          <w:rPr>
            <w:webHidden/>
          </w:rPr>
          <w:t>50</w:t>
        </w:r>
        <w:r>
          <w:rPr>
            <w:webHidden/>
          </w:rPr>
          <w:fldChar w:fldCharType="end"/>
        </w:r>
      </w:hyperlink>
    </w:p>
    <w:p w14:paraId="3D616190"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70" w:history="1">
        <w:r w:rsidRPr="005267E7">
          <w:rPr>
            <w:rStyle w:val="Hyperlink"/>
          </w:rPr>
          <w:t>900321HUM</w:t>
        </w:r>
        <w:r w:rsidRPr="002F5944">
          <w:rPr>
            <w:rFonts w:ascii="Calibri" w:eastAsia="Times New Roman" w:hAnsi="Calibri" w:cs="Times New Roman"/>
            <w:i w:val="0"/>
            <w:color w:val="auto"/>
            <w:sz w:val="22"/>
            <w:szCs w:val="22"/>
            <w:lang w:val="en-US"/>
          </w:rPr>
          <w:tab/>
        </w:r>
        <w:r w:rsidRPr="005267E7">
          <w:rPr>
            <w:rStyle w:val="Hyperlink"/>
          </w:rPr>
          <w:t>Literature in the Age of Globalisation</w:t>
        </w:r>
        <w:r>
          <w:rPr>
            <w:webHidden/>
          </w:rPr>
          <w:tab/>
        </w:r>
        <w:r>
          <w:rPr>
            <w:webHidden/>
          </w:rPr>
          <w:fldChar w:fldCharType="begin"/>
        </w:r>
        <w:r>
          <w:rPr>
            <w:webHidden/>
          </w:rPr>
          <w:instrText xml:space="preserve"> PAGEREF _Toc372036070 \h </w:instrText>
        </w:r>
        <w:r>
          <w:rPr>
            <w:webHidden/>
          </w:rPr>
        </w:r>
        <w:r>
          <w:rPr>
            <w:webHidden/>
          </w:rPr>
          <w:fldChar w:fldCharType="separate"/>
        </w:r>
        <w:r>
          <w:rPr>
            <w:webHidden/>
          </w:rPr>
          <w:t>51</w:t>
        </w:r>
        <w:r>
          <w:rPr>
            <w:webHidden/>
          </w:rPr>
          <w:fldChar w:fldCharType="end"/>
        </w:r>
      </w:hyperlink>
    </w:p>
    <w:p w14:paraId="5BE8B1F8"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71" w:history="1">
        <w:r w:rsidRPr="005267E7">
          <w:rPr>
            <w:rStyle w:val="Hyperlink"/>
          </w:rPr>
          <w:t xml:space="preserve">900322HUM/SSC </w:t>
        </w:r>
        <w:r w:rsidRPr="002F5944">
          <w:rPr>
            <w:rFonts w:ascii="Calibri" w:eastAsia="Times New Roman" w:hAnsi="Calibri" w:cs="Times New Roman"/>
            <w:i w:val="0"/>
            <w:color w:val="auto"/>
            <w:sz w:val="22"/>
            <w:szCs w:val="22"/>
            <w:lang w:val="en-US"/>
          </w:rPr>
          <w:tab/>
        </w:r>
        <w:r w:rsidRPr="005267E7">
          <w:rPr>
            <w:rStyle w:val="Hyperlink"/>
          </w:rPr>
          <w:t>The Literature of Social Exclusion</w:t>
        </w:r>
        <w:r>
          <w:rPr>
            <w:webHidden/>
          </w:rPr>
          <w:tab/>
        </w:r>
        <w:r>
          <w:rPr>
            <w:webHidden/>
          </w:rPr>
          <w:fldChar w:fldCharType="begin"/>
        </w:r>
        <w:r>
          <w:rPr>
            <w:webHidden/>
          </w:rPr>
          <w:instrText xml:space="preserve"> PAGEREF _Toc372036071 \h </w:instrText>
        </w:r>
        <w:r>
          <w:rPr>
            <w:webHidden/>
          </w:rPr>
        </w:r>
        <w:r>
          <w:rPr>
            <w:webHidden/>
          </w:rPr>
          <w:fldChar w:fldCharType="separate"/>
        </w:r>
        <w:r>
          <w:rPr>
            <w:webHidden/>
          </w:rPr>
          <w:t>51</w:t>
        </w:r>
        <w:r>
          <w:rPr>
            <w:webHidden/>
          </w:rPr>
          <w:fldChar w:fldCharType="end"/>
        </w:r>
      </w:hyperlink>
    </w:p>
    <w:p w14:paraId="09005D13"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73" w:history="1">
        <w:r w:rsidRPr="005267E7">
          <w:rPr>
            <w:rStyle w:val="Hyperlink"/>
          </w:rPr>
          <w:t xml:space="preserve">900331HUM </w:t>
        </w:r>
        <w:r w:rsidRPr="002F5944">
          <w:rPr>
            <w:rFonts w:ascii="Calibri" w:eastAsia="Times New Roman" w:hAnsi="Calibri" w:cs="Times New Roman"/>
            <w:i w:val="0"/>
            <w:color w:val="auto"/>
            <w:sz w:val="22"/>
            <w:szCs w:val="22"/>
            <w:lang w:val="en-US"/>
          </w:rPr>
          <w:tab/>
        </w:r>
        <w:r w:rsidRPr="005267E7">
          <w:rPr>
            <w:rStyle w:val="Hyperlink"/>
          </w:rPr>
          <w:t xml:space="preserve"> Film </w:t>
        </w:r>
        <w:r w:rsidRPr="005267E7">
          <w:rPr>
            <w:rStyle w:val="Hyperlink"/>
            <w:iCs/>
          </w:rPr>
          <w:t>Auteurs</w:t>
        </w:r>
        <w:r>
          <w:rPr>
            <w:webHidden/>
          </w:rPr>
          <w:tab/>
        </w:r>
        <w:r>
          <w:rPr>
            <w:webHidden/>
          </w:rPr>
          <w:fldChar w:fldCharType="begin"/>
        </w:r>
        <w:r>
          <w:rPr>
            <w:webHidden/>
          </w:rPr>
          <w:instrText xml:space="preserve"> PAGEREF _Toc372036073 \h </w:instrText>
        </w:r>
        <w:r>
          <w:rPr>
            <w:webHidden/>
          </w:rPr>
        </w:r>
        <w:r>
          <w:rPr>
            <w:webHidden/>
          </w:rPr>
          <w:fldChar w:fldCharType="separate"/>
        </w:r>
        <w:r>
          <w:rPr>
            <w:webHidden/>
          </w:rPr>
          <w:t>52</w:t>
        </w:r>
        <w:r>
          <w:rPr>
            <w:webHidden/>
          </w:rPr>
          <w:fldChar w:fldCharType="end"/>
        </w:r>
      </w:hyperlink>
    </w:p>
    <w:p w14:paraId="6DFF5D8B"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74" w:history="1">
        <w:r w:rsidRPr="005267E7">
          <w:rPr>
            <w:rStyle w:val="Hyperlink"/>
          </w:rPr>
          <w:t xml:space="preserve">900332HUM </w:t>
        </w:r>
        <w:r w:rsidRPr="002F5944">
          <w:rPr>
            <w:rFonts w:ascii="Calibri" w:eastAsia="Times New Roman" w:hAnsi="Calibri" w:cs="Times New Roman"/>
            <w:i w:val="0"/>
            <w:color w:val="auto"/>
            <w:sz w:val="22"/>
            <w:szCs w:val="22"/>
            <w:lang w:val="en-US"/>
          </w:rPr>
          <w:tab/>
        </w:r>
        <w:r w:rsidRPr="005267E7">
          <w:rPr>
            <w:rStyle w:val="Hyperlink"/>
          </w:rPr>
          <w:t xml:space="preserve"> Film Philosophy</w:t>
        </w:r>
        <w:r>
          <w:rPr>
            <w:webHidden/>
          </w:rPr>
          <w:tab/>
        </w:r>
        <w:r>
          <w:rPr>
            <w:webHidden/>
          </w:rPr>
          <w:fldChar w:fldCharType="begin"/>
        </w:r>
        <w:r>
          <w:rPr>
            <w:webHidden/>
          </w:rPr>
          <w:instrText xml:space="preserve"> PAGEREF _Toc372036074 \h </w:instrText>
        </w:r>
        <w:r>
          <w:rPr>
            <w:webHidden/>
          </w:rPr>
        </w:r>
        <w:r>
          <w:rPr>
            <w:webHidden/>
          </w:rPr>
          <w:fldChar w:fldCharType="separate"/>
        </w:r>
        <w:r>
          <w:rPr>
            <w:webHidden/>
          </w:rPr>
          <w:t>53</w:t>
        </w:r>
        <w:r>
          <w:rPr>
            <w:webHidden/>
          </w:rPr>
          <w:fldChar w:fldCharType="end"/>
        </w:r>
      </w:hyperlink>
    </w:p>
    <w:p w14:paraId="78B48DCF"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75" w:history="1">
        <w:r w:rsidRPr="005267E7">
          <w:rPr>
            <w:rStyle w:val="Hyperlink"/>
          </w:rPr>
          <w:t>900341HUM</w:t>
        </w:r>
        <w:r w:rsidRPr="002F5944">
          <w:rPr>
            <w:rFonts w:ascii="Calibri" w:eastAsia="Times New Roman" w:hAnsi="Calibri" w:cs="Times New Roman"/>
            <w:i w:val="0"/>
            <w:color w:val="auto"/>
            <w:sz w:val="22"/>
            <w:szCs w:val="22"/>
            <w:lang w:val="en-US"/>
          </w:rPr>
          <w:tab/>
        </w:r>
        <w:r>
          <w:rPr>
            <w:rStyle w:val="Hyperlink"/>
          </w:rPr>
          <w:t xml:space="preserve"> </w:t>
        </w:r>
        <w:r w:rsidRPr="005267E7">
          <w:rPr>
            <w:rStyle w:val="Hyperlink"/>
          </w:rPr>
          <w:t>The Art Market and Culture Industry</w:t>
        </w:r>
        <w:r>
          <w:rPr>
            <w:webHidden/>
          </w:rPr>
          <w:tab/>
        </w:r>
        <w:r>
          <w:rPr>
            <w:webHidden/>
          </w:rPr>
          <w:fldChar w:fldCharType="begin"/>
        </w:r>
        <w:r>
          <w:rPr>
            <w:webHidden/>
          </w:rPr>
          <w:instrText xml:space="preserve"> PAGEREF _Toc372036075 \h </w:instrText>
        </w:r>
        <w:r>
          <w:rPr>
            <w:webHidden/>
          </w:rPr>
        </w:r>
        <w:r>
          <w:rPr>
            <w:webHidden/>
          </w:rPr>
          <w:fldChar w:fldCharType="separate"/>
        </w:r>
        <w:r>
          <w:rPr>
            <w:webHidden/>
          </w:rPr>
          <w:t>53</w:t>
        </w:r>
        <w:r>
          <w:rPr>
            <w:webHidden/>
          </w:rPr>
          <w:fldChar w:fldCharType="end"/>
        </w:r>
      </w:hyperlink>
    </w:p>
    <w:p w14:paraId="41B14931"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76" w:history="1">
        <w:r w:rsidRPr="005267E7">
          <w:rPr>
            <w:rStyle w:val="Hyperlink"/>
          </w:rPr>
          <w:t>900342HUM</w:t>
        </w:r>
        <w:r w:rsidRPr="002F5944">
          <w:rPr>
            <w:rFonts w:ascii="Calibri" w:eastAsia="Times New Roman" w:hAnsi="Calibri" w:cs="Times New Roman"/>
            <w:i w:val="0"/>
            <w:color w:val="auto"/>
            <w:sz w:val="22"/>
            <w:szCs w:val="22"/>
            <w:lang w:val="en-US"/>
          </w:rPr>
          <w:tab/>
        </w:r>
        <w:r>
          <w:rPr>
            <w:rStyle w:val="Hyperlink"/>
          </w:rPr>
          <w:t xml:space="preserve"> </w:t>
        </w:r>
        <w:r w:rsidRPr="005267E7">
          <w:rPr>
            <w:rStyle w:val="Hyperlink"/>
          </w:rPr>
          <w:t>Photograph as Socio-Political Document</w:t>
        </w:r>
        <w:r>
          <w:rPr>
            <w:webHidden/>
          </w:rPr>
          <w:tab/>
        </w:r>
        <w:r>
          <w:rPr>
            <w:webHidden/>
          </w:rPr>
          <w:fldChar w:fldCharType="begin"/>
        </w:r>
        <w:r>
          <w:rPr>
            <w:webHidden/>
          </w:rPr>
          <w:instrText xml:space="preserve"> PAGEREF _Toc372036076 \h </w:instrText>
        </w:r>
        <w:r>
          <w:rPr>
            <w:webHidden/>
          </w:rPr>
        </w:r>
        <w:r>
          <w:rPr>
            <w:webHidden/>
          </w:rPr>
          <w:fldChar w:fldCharType="separate"/>
        </w:r>
        <w:r>
          <w:rPr>
            <w:webHidden/>
          </w:rPr>
          <w:t>54</w:t>
        </w:r>
        <w:r>
          <w:rPr>
            <w:webHidden/>
          </w:rPr>
          <w:fldChar w:fldCharType="end"/>
        </w:r>
      </w:hyperlink>
    </w:p>
    <w:p w14:paraId="4951B48B"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77" w:history="1">
        <w:r w:rsidRPr="005267E7">
          <w:rPr>
            <w:rStyle w:val="Hyperlink"/>
          </w:rPr>
          <w:t xml:space="preserve">900351HUM </w:t>
        </w:r>
        <w:r w:rsidRPr="002F5944">
          <w:rPr>
            <w:rFonts w:ascii="Calibri" w:eastAsia="Times New Roman" w:hAnsi="Calibri" w:cs="Times New Roman"/>
            <w:i w:val="0"/>
            <w:color w:val="auto"/>
            <w:sz w:val="22"/>
            <w:szCs w:val="22"/>
            <w:lang w:val="en-US"/>
          </w:rPr>
          <w:tab/>
        </w:r>
        <w:r w:rsidRPr="005267E7">
          <w:rPr>
            <w:rStyle w:val="Hyperlink"/>
          </w:rPr>
          <w:t xml:space="preserve"> Mediated Communication and Games</w:t>
        </w:r>
        <w:r>
          <w:rPr>
            <w:webHidden/>
          </w:rPr>
          <w:tab/>
        </w:r>
        <w:r>
          <w:rPr>
            <w:webHidden/>
          </w:rPr>
          <w:fldChar w:fldCharType="begin"/>
        </w:r>
        <w:r>
          <w:rPr>
            <w:webHidden/>
          </w:rPr>
          <w:instrText xml:space="preserve"> PAGEREF _Toc372036077 \h </w:instrText>
        </w:r>
        <w:r>
          <w:rPr>
            <w:webHidden/>
          </w:rPr>
        </w:r>
        <w:r>
          <w:rPr>
            <w:webHidden/>
          </w:rPr>
          <w:fldChar w:fldCharType="separate"/>
        </w:r>
        <w:r>
          <w:rPr>
            <w:webHidden/>
          </w:rPr>
          <w:t>54</w:t>
        </w:r>
        <w:r>
          <w:rPr>
            <w:webHidden/>
          </w:rPr>
          <w:fldChar w:fldCharType="end"/>
        </w:r>
      </w:hyperlink>
    </w:p>
    <w:p w14:paraId="5E8806DF"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78" w:history="1">
        <w:r w:rsidRPr="005267E7">
          <w:rPr>
            <w:rStyle w:val="Hyperlink"/>
          </w:rPr>
          <w:t>900352HUM/SSC</w:t>
        </w:r>
        <w:r w:rsidRPr="002F5944">
          <w:rPr>
            <w:rFonts w:ascii="Calibri" w:eastAsia="Times New Roman" w:hAnsi="Calibri" w:cs="Times New Roman"/>
            <w:i w:val="0"/>
            <w:color w:val="auto"/>
            <w:sz w:val="22"/>
            <w:szCs w:val="22"/>
            <w:lang w:val="en-US"/>
          </w:rPr>
          <w:tab/>
        </w:r>
        <w:r w:rsidRPr="005267E7">
          <w:rPr>
            <w:rStyle w:val="Hyperlink"/>
          </w:rPr>
          <w:t xml:space="preserve"> Media Psychology</w:t>
        </w:r>
        <w:r>
          <w:rPr>
            <w:webHidden/>
          </w:rPr>
          <w:tab/>
        </w:r>
        <w:r>
          <w:rPr>
            <w:webHidden/>
          </w:rPr>
          <w:fldChar w:fldCharType="begin"/>
        </w:r>
        <w:r>
          <w:rPr>
            <w:webHidden/>
          </w:rPr>
          <w:instrText xml:space="preserve"> PAGEREF _Toc372036078 \h </w:instrText>
        </w:r>
        <w:r>
          <w:rPr>
            <w:webHidden/>
          </w:rPr>
        </w:r>
        <w:r>
          <w:rPr>
            <w:webHidden/>
          </w:rPr>
          <w:fldChar w:fldCharType="separate"/>
        </w:r>
        <w:r>
          <w:rPr>
            <w:webHidden/>
          </w:rPr>
          <w:t>55</w:t>
        </w:r>
        <w:r>
          <w:rPr>
            <w:webHidden/>
          </w:rPr>
          <w:fldChar w:fldCharType="end"/>
        </w:r>
      </w:hyperlink>
    </w:p>
    <w:p w14:paraId="237C72B4"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79" w:history="1">
        <w:r w:rsidRPr="005267E7">
          <w:rPr>
            <w:rStyle w:val="Hyperlink"/>
          </w:rPr>
          <w:t>900353HUM/SSC</w:t>
        </w:r>
        <w:r w:rsidRPr="002F5944">
          <w:rPr>
            <w:rFonts w:ascii="Calibri" w:eastAsia="Times New Roman" w:hAnsi="Calibri" w:cs="Times New Roman"/>
            <w:i w:val="0"/>
            <w:color w:val="auto"/>
            <w:sz w:val="22"/>
            <w:szCs w:val="22"/>
            <w:lang w:val="en-US"/>
          </w:rPr>
          <w:tab/>
        </w:r>
        <w:r w:rsidRPr="005267E7">
          <w:rPr>
            <w:rStyle w:val="Hyperlink"/>
          </w:rPr>
          <w:t xml:space="preserve"> Journalism</w:t>
        </w:r>
        <w:r>
          <w:rPr>
            <w:webHidden/>
          </w:rPr>
          <w:tab/>
        </w:r>
        <w:r>
          <w:rPr>
            <w:webHidden/>
          </w:rPr>
          <w:fldChar w:fldCharType="begin"/>
        </w:r>
        <w:r>
          <w:rPr>
            <w:webHidden/>
          </w:rPr>
          <w:instrText xml:space="preserve"> PAGEREF _Toc372036079 \h </w:instrText>
        </w:r>
        <w:r>
          <w:rPr>
            <w:webHidden/>
          </w:rPr>
        </w:r>
        <w:r>
          <w:rPr>
            <w:webHidden/>
          </w:rPr>
          <w:fldChar w:fldCharType="separate"/>
        </w:r>
        <w:r>
          <w:rPr>
            <w:webHidden/>
          </w:rPr>
          <w:t>55</w:t>
        </w:r>
        <w:r>
          <w:rPr>
            <w:webHidden/>
          </w:rPr>
          <w:fldChar w:fldCharType="end"/>
        </w:r>
      </w:hyperlink>
    </w:p>
    <w:p w14:paraId="7849271F"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80" w:history="1">
        <w:r w:rsidRPr="005267E7">
          <w:rPr>
            <w:rStyle w:val="Hyperlink"/>
          </w:rPr>
          <w:t>900361HUM</w:t>
        </w:r>
        <w:r w:rsidRPr="002F5944">
          <w:rPr>
            <w:rFonts w:ascii="Calibri" w:eastAsia="Times New Roman" w:hAnsi="Calibri" w:cs="Times New Roman"/>
            <w:i w:val="0"/>
            <w:color w:val="auto"/>
            <w:sz w:val="22"/>
            <w:szCs w:val="22"/>
            <w:lang w:val="en-US"/>
          </w:rPr>
          <w:tab/>
        </w:r>
        <w:r>
          <w:rPr>
            <w:rStyle w:val="Hyperlink"/>
          </w:rPr>
          <w:t xml:space="preserve"> </w:t>
        </w:r>
        <w:r w:rsidRPr="005267E7">
          <w:rPr>
            <w:rStyle w:val="Hyperlink"/>
          </w:rPr>
          <w:t>The History of Ideas: Power and Change</w:t>
        </w:r>
        <w:r>
          <w:rPr>
            <w:webHidden/>
          </w:rPr>
          <w:tab/>
        </w:r>
        <w:r>
          <w:rPr>
            <w:webHidden/>
          </w:rPr>
          <w:fldChar w:fldCharType="begin"/>
        </w:r>
        <w:r>
          <w:rPr>
            <w:webHidden/>
          </w:rPr>
          <w:instrText xml:space="preserve"> PAGEREF _Toc372036080 \h </w:instrText>
        </w:r>
        <w:r>
          <w:rPr>
            <w:webHidden/>
          </w:rPr>
        </w:r>
        <w:r>
          <w:rPr>
            <w:webHidden/>
          </w:rPr>
          <w:fldChar w:fldCharType="separate"/>
        </w:r>
        <w:r>
          <w:rPr>
            <w:webHidden/>
          </w:rPr>
          <w:t>56</w:t>
        </w:r>
        <w:r>
          <w:rPr>
            <w:webHidden/>
          </w:rPr>
          <w:fldChar w:fldCharType="end"/>
        </w:r>
      </w:hyperlink>
    </w:p>
    <w:p w14:paraId="296ED842"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81" w:history="1">
        <w:r w:rsidRPr="005267E7">
          <w:rPr>
            <w:rStyle w:val="Hyperlink"/>
          </w:rPr>
          <w:t xml:space="preserve">900363HUM/SSC </w:t>
        </w:r>
        <w:r w:rsidRPr="002F5944">
          <w:rPr>
            <w:rFonts w:ascii="Calibri" w:eastAsia="Times New Roman" w:hAnsi="Calibri" w:cs="Times New Roman"/>
            <w:i w:val="0"/>
            <w:color w:val="auto"/>
            <w:sz w:val="22"/>
            <w:szCs w:val="22"/>
            <w:lang w:val="en-US"/>
          </w:rPr>
          <w:tab/>
        </w:r>
        <w:r w:rsidRPr="005267E7">
          <w:rPr>
            <w:rStyle w:val="Hyperlink"/>
          </w:rPr>
          <w:t xml:space="preserve"> Religion and Violence</w:t>
        </w:r>
        <w:r>
          <w:rPr>
            <w:webHidden/>
          </w:rPr>
          <w:tab/>
        </w:r>
        <w:r>
          <w:rPr>
            <w:webHidden/>
          </w:rPr>
          <w:fldChar w:fldCharType="begin"/>
        </w:r>
        <w:r>
          <w:rPr>
            <w:webHidden/>
          </w:rPr>
          <w:instrText xml:space="preserve"> PAGEREF _Toc372036081 \h </w:instrText>
        </w:r>
        <w:r>
          <w:rPr>
            <w:webHidden/>
          </w:rPr>
        </w:r>
        <w:r>
          <w:rPr>
            <w:webHidden/>
          </w:rPr>
          <w:fldChar w:fldCharType="separate"/>
        </w:r>
        <w:r>
          <w:rPr>
            <w:webHidden/>
          </w:rPr>
          <w:t>57</w:t>
        </w:r>
        <w:r>
          <w:rPr>
            <w:webHidden/>
          </w:rPr>
          <w:fldChar w:fldCharType="end"/>
        </w:r>
      </w:hyperlink>
    </w:p>
    <w:p w14:paraId="1C6B2988"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82" w:history="1">
        <w:r w:rsidRPr="005267E7">
          <w:rPr>
            <w:rStyle w:val="Hyperlink"/>
          </w:rPr>
          <w:t>900364HUM</w:t>
        </w:r>
        <w:r w:rsidRPr="002F5944">
          <w:rPr>
            <w:rFonts w:ascii="Calibri" w:eastAsia="Times New Roman" w:hAnsi="Calibri" w:cs="Times New Roman"/>
            <w:i w:val="0"/>
            <w:color w:val="auto"/>
            <w:sz w:val="22"/>
            <w:szCs w:val="22"/>
            <w:lang w:val="en-US"/>
          </w:rPr>
          <w:tab/>
        </w:r>
        <w:r>
          <w:rPr>
            <w:rStyle w:val="Hyperlink"/>
          </w:rPr>
          <w:t xml:space="preserve"> </w:t>
        </w:r>
        <w:r w:rsidRPr="005267E7">
          <w:rPr>
            <w:rStyle w:val="Hyperlink"/>
          </w:rPr>
          <w:t>Cultural Memory Studies</w:t>
        </w:r>
        <w:r>
          <w:rPr>
            <w:webHidden/>
          </w:rPr>
          <w:tab/>
        </w:r>
        <w:r>
          <w:rPr>
            <w:webHidden/>
          </w:rPr>
          <w:fldChar w:fldCharType="begin"/>
        </w:r>
        <w:r>
          <w:rPr>
            <w:webHidden/>
          </w:rPr>
          <w:instrText xml:space="preserve"> PAGEREF _Toc372036082 \h </w:instrText>
        </w:r>
        <w:r>
          <w:rPr>
            <w:webHidden/>
          </w:rPr>
        </w:r>
        <w:r>
          <w:rPr>
            <w:webHidden/>
          </w:rPr>
          <w:fldChar w:fldCharType="separate"/>
        </w:r>
        <w:r>
          <w:rPr>
            <w:webHidden/>
          </w:rPr>
          <w:t>58</w:t>
        </w:r>
        <w:r>
          <w:rPr>
            <w:webHidden/>
          </w:rPr>
          <w:fldChar w:fldCharType="end"/>
        </w:r>
      </w:hyperlink>
    </w:p>
    <w:p w14:paraId="5624F9CE"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83" w:history="1">
        <w:r w:rsidRPr="005267E7">
          <w:rPr>
            <w:rStyle w:val="Hyperlink"/>
          </w:rPr>
          <w:t>900003SSC</w:t>
        </w:r>
        <w:r w:rsidRPr="002F5944">
          <w:rPr>
            <w:rFonts w:ascii="Calibri" w:eastAsia="Times New Roman" w:hAnsi="Calibri" w:cs="Times New Roman"/>
            <w:i w:val="0"/>
            <w:color w:val="auto"/>
            <w:sz w:val="22"/>
            <w:szCs w:val="22"/>
            <w:lang w:val="en-US"/>
          </w:rPr>
          <w:tab/>
        </w:r>
        <w:r w:rsidRPr="005267E7">
          <w:rPr>
            <w:rStyle w:val="Hyperlink"/>
          </w:rPr>
          <w:t>Mass Violence: On Genocidal Regimes and their Killers</w:t>
        </w:r>
        <w:r>
          <w:rPr>
            <w:webHidden/>
          </w:rPr>
          <w:tab/>
        </w:r>
        <w:r>
          <w:rPr>
            <w:webHidden/>
          </w:rPr>
          <w:fldChar w:fldCharType="begin"/>
        </w:r>
        <w:r>
          <w:rPr>
            <w:webHidden/>
          </w:rPr>
          <w:instrText xml:space="preserve"> PAGEREF _Toc372036083 \h </w:instrText>
        </w:r>
        <w:r>
          <w:rPr>
            <w:webHidden/>
          </w:rPr>
        </w:r>
        <w:r>
          <w:rPr>
            <w:webHidden/>
          </w:rPr>
          <w:fldChar w:fldCharType="separate"/>
        </w:r>
        <w:r>
          <w:rPr>
            <w:webHidden/>
          </w:rPr>
          <w:t>59</w:t>
        </w:r>
        <w:r>
          <w:rPr>
            <w:webHidden/>
          </w:rPr>
          <w:fldChar w:fldCharType="end"/>
        </w:r>
      </w:hyperlink>
    </w:p>
    <w:p w14:paraId="639044E7"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84" w:history="1">
        <w:r w:rsidRPr="005267E7">
          <w:rPr>
            <w:rStyle w:val="Hyperlink"/>
          </w:rPr>
          <w:t>900005SSC</w:t>
        </w:r>
        <w:r w:rsidRPr="002F5944">
          <w:rPr>
            <w:rFonts w:ascii="Calibri" w:eastAsia="Times New Roman" w:hAnsi="Calibri" w:cs="Times New Roman"/>
            <w:i w:val="0"/>
            <w:color w:val="auto"/>
            <w:sz w:val="22"/>
            <w:szCs w:val="22"/>
            <w:lang w:val="en-US"/>
          </w:rPr>
          <w:tab/>
        </w:r>
        <w:r w:rsidRPr="005267E7">
          <w:rPr>
            <w:rStyle w:val="Hyperlink"/>
          </w:rPr>
          <w:t>Master Class in Development</w:t>
        </w:r>
        <w:r>
          <w:rPr>
            <w:webHidden/>
          </w:rPr>
          <w:tab/>
        </w:r>
        <w:r>
          <w:rPr>
            <w:webHidden/>
          </w:rPr>
          <w:fldChar w:fldCharType="begin"/>
        </w:r>
        <w:r>
          <w:rPr>
            <w:webHidden/>
          </w:rPr>
          <w:instrText xml:space="preserve"> PAGEREF _Toc372036084 \h </w:instrText>
        </w:r>
        <w:r>
          <w:rPr>
            <w:webHidden/>
          </w:rPr>
        </w:r>
        <w:r>
          <w:rPr>
            <w:webHidden/>
          </w:rPr>
          <w:fldChar w:fldCharType="separate"/>
        </w:r>
        <w:r>
          <w:rPr>
            <w:webHidden/>
          </w:rPr>
          <w:t>59</w:t>
        </w:r>
        <w:r>
          <w:rPr>
            <w:webHidden/>
          </w:rPr>
          <w:fldChar w:fldCharType="end"/>
        </w:r>
      </w:hyperlink>
    </w:p>
    <w:p w14:paraId="30B02F6E"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85" w:history="1">
        <w:r w:rsidRPr="005267E7">
          <w:rPr>
            <w:rStyle w:val="Hyperlink"/>
          </w:rPr>
          <w:t xml:space="preserve">900006SSC/SCI </w:t>
        </w:r>
        <w:r>
          <w:rPr>
            <w:rStyle w:val="Hyperlink"/>
          </w:rPr>
          <w:tab/>
        </w:r>
        <w:r w:rsidRPr="005267E7">
          <w:rPr>
            <w:rStyle w:val="Hyperlink"/>
          </w:rPr>
          <w:t>Master Class: Globalisation of Food Systems</w:t>
        </w:r>
        <w:r>
          <w:rPr>
            <w:webHidden/>
          </w:rPr>
          <w:tab/>
        </w:r>
        <w:r>
          <w:rPr>
            <w:webHidden/>
          </w:rPr>
          <w:fldChar w:fldCharType="begin"/>
        </w:r>
        <w:r>
          <w:rPr>
            <w:webHidden/>
          </w:rPr>
          <w:instrText xml:space="preserve"> PAGEREF _Toc372036085 \h </w:instrText>
        </w:r>
        <w:r>
          <w:rPr>
            <w:webHidden/>
          </w:rPr>
        </w:r>
        <w:r>
          <w:rPr>
            <w:webHidden/>
          </w:rPr>
          <w:fldChar w:fldCharType="separate"/>
        </w:r>
        <w:r>
          <w:rPr>
            <w:webHidden/>
          </w:rPr>
          <w:t>59</w:t>
        </w:r>
        <w:r>
          <w:rPr>
            <w:webHidden/>
          </w:rPr>
          <w:fldChar w:fldCharType="end"/>
        </w:r>
      </w:hyperlink>
    </w:p>
    <w:p w14:paraId="72185CCF"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86" w:history="1">
        <w:r w:rsidRPr="005267E7">
          <w:rPr>
            <w:rStyle w:val="Hyperlink"/>
          </w:rPr>
          <w:t xml:space="preserve">900112SSC </w:t>
        </w:r>
        <w:r w:rsidRPr="002F5944">
          <w:rPr>
            <w:rFonts w:ascii="Calibri" w:eastAsia="Times New Roman" w:hAnsi="Calibri" w:cs="Times New Roman"/>
            <w:i w:val="0"/>
            <w:color w:val="auto"/>
            <w:sz w:val="22"/>
            <w:szCs w:val="22"/>
            <w:lang w:val="en-US"/>
          </w:rPr>
          <w:tab/>
        </w:r>
        <w:r w:rsidRPr="005267E7">
          <w:rPr>
            <w:rStyle w:val="Hyperlink"/>
          </w:rPr>
          <w:t>Theme course: Introduction to Social Systems (1)</w:t>
        </w:r>
        <w:r>
          <w:rPr>
            <w:webHidden/>
          </w:rPr>
          <w:tab/>
        </w:r>
        <w:r>
          <w:rPr>
            <w:webHidden/>
          </w:rPr>
          <w:fldChar w:fldCharType="begin"/>
        </w:r>
        <w:r>
          <w:rPr>
            <w:webHidden/>
          </w:rPr>
          <w:instrText xml:space="preserve"> PAGEREF _Toc372036086 \h </w:instrText>
        </w:r>
        <w:r>
          <w:rPr>
            <w:webHidden/>
          </w:rPr>
        </w:r>
        <w:r>
          <w:rPr>
            <w:webHidden/>
          </w:rPr>
          <w:fldChar w:fldCharType="separate"/>
        </w:r>
        <w:r>
          <w:rPr>
            <w:webHidden/>
          </w:rPr>
          <w:t>60</w:t>
        </w:r>
        <w:r>
          <w:rPr>
            <w:webHidden/>
          </w:rPr>
          <w:fldChar w:fldCharType="end"/>
        </w:r>
      </w:hyperlink>
    </w:p>
    <w:p w14:paraId="2BAD66D7"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87" w:history="1">
        <w:r w:rsidRPr="005267E7">
          <w:rPr>
            <w:rStyle w:val="Hyperlink"/>
          </w:rPr>
          <w:t xml:space="preserve">900113SSC </w:t>
        </w:r>
        <w:r w:rsidRPr="002F5944">
          <w:rPr>
            <w:rFonts w:ascii="Calibri" w:eastAsia="Times New Roman" w:hAnsi="Calibri" w:cs="Times New Roman"/>
            <w:i w:val="0"/>
            <w:color w:val="auto"/>
            <w:sz w:val="22"/>
            <w:szCs w:val="22"/>
            <w:lang w:val="en-US"/>
          </w:rPr>
          <w:tab/>
        </w:r>
        <w:r w:rsidRPr="005267E7">
          <w:rPr>
            <w:rStyle w:val="Hyperlink"/>
          </w:rPr>
          <w:t>Theme course: Introduction to Social Systems (2)</w:t>
        </w:r>
        <w:r>
          <w:rPr>
            <w:webHidden/>
          </w:rPr>
          <w:tab/>
        </w:r>
        <w:r>
          <w:rPr>
            <w:webHidden/>
          </w:rPr>
          <w:fldChar w:fldCharType="begin"/>
        </w:r>
        <w:r>
          <w:rPr>
            <w:webHidden/>
          </w:rPr>
          <w:instrText xml:space="preserve"> PAGEREF _Toc372036087 \h </w:instrText>
        </w:r>
        <w:r>
          <w:rPr>
            <w:webHidden/>
          </w:rPr>
        </w:r>
        <w:r>
          <w:rPr>
            <w:webHidden/>
          </w:rPr>
          <w:fldChar w:fldCharType="separate"/>
        </w:r>
        <w:r>
          <w:rPr>
            <w:webHidden/>
          </w:rPr>
          <w:t>60</w:t>
        </w:r>
        <w:r>
          <w:rPr>
            <w:webHidden/>
          </w:rPr>
          <w:fldChar w:fldCharType="end"/>
        </w:r>
      </w:hyperlink>
    </w:p>
    <w:p w14:paraId="364F007A"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88" w:history="1">
        <w:r w:rsidRPr="005267E7">
          <w:rPr>
            <w:rStyle w:val="Hyperlink"/>
          </w:rPr>
          <w:t>900</w:t>
        </w:r>
        <w:r w:rsidRPr="005267E7">
          <w:rPr>
            <w:rStyle w:val="Hyperlink"/>
            <w:lang w:eastAsia="zh-TW"/>
          </w:rPr>
          <w:t>122</w:t>
        </w:r>
        <w:r w:rsidRPr="005267E7">
          <w:rPr>
            <w:rStyle w:val="Hyperlink"/>
          </w:rPr>
          <w:t>SSC</w:t>
        </w:r>
        <w:r w:rsidRPr="002F5944">
          <w:rPr>
            <w:rFonts w:ascii="Calibri" w:eastAsia="Times New Roman" w:hAnsi="Calibri" w:cs="Times New Roman"/>
            <w:i w:val="0"/>
            <w:color w:val="auto"/>
            <w:sz w:val="22"/>
            <w:szCs w:val="22"/>
            <w:lang w:val="en-US"/>
          </w:rPr>
          <w:tab/>
        </w:r>
        <w:r w:rsidRPr="005267E7">
          <w:rPr>
            <w:rStyle w:val="Hyperlink"/>
          </w:rPr>
          <w:t xml:space="preserve">Environmental </w:t>
        </w:r>
        <w:r w:rsidRPr="005267E7">
          <w:rPr>
            <w:rStyle w:val="Hyperlink"/>
            <w:lang w:eastAsia="zh-TW"/>
          </w:rPr>
          <w:t>Economics</w:t>
        </w:r>
        <w:r>
          <w:rPr>
            <w:webHidden/>
          </w:rPr>
          <w:tab/>
        </w:r>
        <w:r>
          <w:rPr>
            <w:webHidden/>
          </w:rPr>
          <w:fldChar w:fldCharType="begin"/>
        </w:r>
        <w:r>
          <w:rPr>
            <w:webHidden/>
          </w:rPr>
          <w:instrText xml:space="preserve"> PAGEREF _Toc372036088 \h </w:instrText>
        </w:r>
        <w:r>
          <w:rPr>
            <w:webHidden/>
          </w:rPr>
        </w:r>
        <w:r>
          <w:rPr>
            <w:webHidden/>
          </w:rPr>
          <w:fldChar w:fldCharType="separate"/>
        </w:r>
        <w:r>
          <w:rPr>
            <w:webHidden/>
          </w:rPr>
          <w:t>61</w:t>
        </w:r>
        <w:r>
          <w:rPr>
            <w:webHidden/>
          </w:rPr>
          <w:fldChar w:fldCharType="end"/>
        </w:r>
      </w:hyperlink>
    </w:p>
    <w:p w14:paraId="0FD20EE8"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89" w:history="1">
        <w:r w:rsidRPr="005267E7">
          <w:rPr>
            <w:rStyle w:val="Hyperlink"/>
          </w:rPr>
          <w:t>900131SSC</w:t>
        </w:r>
        <w:r w:rsidRPr="002F5944">
          <w:rPr>
            <w:rFonts w:ascii="Calibri" w:eastAsia="Times New Roman" w:hAnsi="Calibri" w:cs="Times New Roman"/>
            <w:i w:val="0"/>
            <w:color w:val="auto"/>
            <w:sz w:val="22"/>
            <w:szCs w:val="22"/>
            <w:lang w:val="en-US"/>
          </w:rPr>
          <w:tab/>
        </w:r>
        <w:r w:rsidRPr="005267E7">
          <w:rPr>
            <w:rStyle w:val="Hyperlink"/>
          </w:rPr>
          <w:t>Economic Thought in a Historical Perspective</w:t>
        </w:r>
        <w:r>
          <w:rPr>
            <w:webHidden/>
          </w:rPr>
          <w:tab/>
        </w:r>
        <w:r>
          <w:rPr>
            <w:webHidden/>
          </w:rPr>
          <w:fldChar w:fldCharType="begin"/>
        </w:r>
        <w:r>
          <w:rPr>
            <w:webHidden/>
          </w:rPr>
          <w:instrText xml:space="preserve"> PAGEREF _Toc372036089 \h </w:instrText>
        </w:r>
        <w:r>
          <w:rPr>
            <w:webHidden/>
          </w:rPr>
        </w:r>
        <w:r>
          <w:rPr>
            <w:webHidden/>
          </w:rPr>
          <w:fldChar w:fldCharType="separate"/>
        </w:r>
        <w:r>
          <w:rPr>
            <w:webHidden/>
          </w:rPr>
          <w:t>61</w:t>
        </w:r>
        <w:r>
          <w:rPr>
            <w:webHidden/>
          </w:rPr>
          <w:fldChar w:fldCharType="end"/>
        </w:r>
      </w:hyperlink>
    </w:p>
    <w:p w14:paraId="089291CF"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90" w:history="1">
        <w:r w:rsidRPr="005267E7">
          <w:rPr>
            <w:rStyle w:val="Hyperlink"/>
          </w:rPr>
          <w:t>900141S</w:t>
        </w:r>
        <w:r w:rsidRPr="005267E7">
          <w:rPr>
            <w:rStyle w:val="Hyperlink"/>
            <w:lang w:eastAsia="zh-TW"/>
          </w:rPr>
          <w:t>S</w:t>
        </w:r>
        <w:r w:rsidRPr="005267E7">
          <w:rPr>
            <w:rStyle w:val="Hyperlink"/>
          </w:rPr>
          <w:t>C</w:t>
        </w:r>
        <w:r w:rsidRPr="002F5944">
          <w:rPr>
            <w:rFonts w:ascii="Calibri" w:eastAsia="Times New Roman" w:hAnsi="Calibri" w:cs="Times New Roman"/>
            <w:i w:val="0"/>
            <w:color w:val="auto"/>
            <w:sz w:val="22"/>
            <w:szCs w:val="22"/>
            <w:lang w:val="en-US"/>
          </w:rPr>
          <w:tab/>
        </w:r>
        <w:r w:rsidRPr="005267E7">
          <w:rPr>
            <w:rStyle w:val="Hyperlink"/>
          </w:rPr>
          <w:t>Law and Society</w:t>
        </w:r>
        <w:r>
          <w:rPr>
            <w:webHidden/>
          </w:rPr>
          <w:tab/>
        </w:r>
        <w:r>
          <w:rPr>
            <w:webHidden/>
          </w:rPr>
          <w:fldChar w:fldCharType="begin"/>
        </w:r>
        <w:r>
          <w:rPr>
            <w:webHidden/>
          </w:rPr>
          <w:instrText xml:space="preserve"> PAGEREF _Toc372036090 \h </w:instrText>
        </w:r>
        <w:r>
          <w:rPr>
            <w:webHidden/>
          </w:rPr>
        </w:r>
        <w:r>
          <w:rPr>
            <w:webHidden/>
          </w:rPr>
          <w:fldChar w:fldCharType="separate"/>
        </w:r>
        <w:r>
          <w:rPr>
            <w:webHidden/>
          </w:rPr>
          <w:t>62</w:t>
        </w:r>
        <w:r>
          <w:rPr>
            <w:webHidden/>
          </w:rPr>
          <w:fldChar w:fldCharType="end"/>
        </w:r>
      </w:hyperlink>
    </w:p>
    <w:p w14:paraId="79F05629"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91" w:history="1">
        <w:r w:rsidRPr="005267E7">
          <w:rPr>
            <w:rStyle w:val="Hyperlink"/>
          </w:rPr>
          <w:t>900151SCC</w:t>
        </w:r>
        <w:r w:rsidRPr="002F5944">
          <w:rPr>
            <w:rFonts w:ascii="Calibri" w:eastAsia="Times New Roman" w:hAnsi="Calibri" w:cs="Times New Roman"/>
            <w:i w:val="0"/>
            <w:color w:val="auto"/>
            <w:sz w:val="22"/>
            <w:szCs w:val="22"/>
            <w:lang w:val="en-US"/>
          </w:rPr>
          <w:tab/>
        </w:r>
        <w:r w:rsidRPr="005267E7">
          <w:rPr>
            <w:rStyle w:val="Hyperlink"/>
          </w:rPr>
          <w:t>Classical and Modern Political Thought</w:t>
        </w:r>
        <w:r>
          <w:rPr>
            <w:webHidden/>
          </w:rPr>
          <w:tab/>
        </w:r>
        <w:r>
          <w:rPr>
            <w:webHidden/>
          </w:rPr>
          <w:fldChar w:fldCharType="begin"/>
        </w:r>
        <w:r>
          <w:rPr>
            <w:webHidden/>
          </w:rPr>
          <w:instrText xml:space="preserve"> PAGEREF _Toc372036091 \h </w:instrText>
        </w:r>
        <w:r>
          <w:rPr>
            <w:webHidden/>
          </w:rPr>
        </w:r>
        <w:r>
          <w:rPr>
            <w:webHidden/>
          </w:rPr>
          <w:fldChar w:fldCharType="separate"/>
        </w:r>
        <w:r>
          <w:rPr>
            <w:webHidden/>
          </w:rPr>
          <w:t>62</w:t>
        </w:r>
        <w:r>
          <w:rPr>
            <w:webHidden/>
          </w:rPr>
          <w:fldChar w:fldCharType="end"/>
        </w:r>
      </w:hyperlink>
    </w:p>
    <w:p w14:paraId="14266A4B"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92" w:history="1">
        <w:r w:rsidRPr="005267E7">
          <w:rPr>
            <w:rStyle w:val="Hyperlink"/>
          </w:rPr>
          <w:t>900161SSC</w:t>
        </w:r>
        <w:r w:rsidRPr="002F5944">
          <w:rPr>
            <w:rFonts w:ascii="Calibri" w:eastAsia="Times New Roman" w:hAnsi="Calibri" w:cs="Times New Roman"/>
            <w:i w:val="0"/>
            <w:color w:val="auto"/>
            <w:sz w:val="22"/>
            <w:szCs w:val="22"/>
            <w:lang w:val="en-US"/>
          </w:rPr>
          <w:tab/>
        </w:r>
        <w:r w:rsidRPr="005267E7">
          <w:rPr>
            <w:rStyle w:val="Hyperlink"/>
          </w:rPr>
          <w:t>International Relations Theory and Practice</w:t>
        </w:r>
        <w:r>
          <w:rPr>
            <w:webHidden/>
          </w:rPr>
          <w:tab/>
        </w:r>
        <w:r>
          <w:rPr>
            <w:webHidden/>
          </w:rPr>
          <w:fldChar w:fldCharType="begin"/>
        </w:r>
        <w:r>
          <w:rPr>
            <w:webHidden/>
          </w:rPr>
          <w:instrText xml:space="preserve"> PAGEREF _Toc372036092 \h </w:instrText>
        </w:r>
        <w:r>
          <w:rPr>
            <w:webHidden/>
          </w:rPr>
        </w:r>
        <w:r>
          <w:rPr>
            <w:webHidden/>
          </w:rPr>
          <w:fldChar w:fldCharType="separate"/>
        </w:r>
        <w:r>
          <w:rPr>
            <w:webHidden/>
          </w:rPr>
          <w:t>63</w:t>
        </w:r>
        <w:r>
          <w:rPr>
            <w:webHidden/>
          </w:rPr>
          <w:fldChar w:fldCharType="end"/>
        </w:r>
      </w:hyperlink>
    </w:p>
    <w:p w14:paraId="20C87B6A"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93" w:history="1">
        <w:r w:rsidRPr="005267E7">
          <w:rPr>
            <w:rStyle w:val="Hyperlink"/>
          </w:rPr>
          <w:t>900171SSC</w:t>
        </w:r>
        <w:r w:rsidRPr="002F5944">
          <w:rPr>
            <w:rFonts w:ascii="Calibri" w:eastAsia="Times New Roman" w:hAnsi="Calibri" w:cs="Times New Roman"/>
            <w:i w:val="0"/>
            <w:color w:val="auto"/>
            <w:sz w:val="22"/>
            <w:szCs w:val="22"/>
            <w:lang w:val="en-US"/>
          </w:rPr>
          <w:tab/>
        </w:r>
        <w:r w:rsidRPr="005267E7">
          <w:rPr>
            <w:rStyle w:val="Hyperlink"/>
          </w:rPr>
          <w:t>Classical and Modern Sociological Thought</w:t>
        </w:r>
        <w:r>
          <w:rPr>
            <w:webHidden/>
          </w:rPr>
          <w:tab/>
        </w:r>
        <w:r>
          <w:rPr>
            <w:webHidden/>
          </w:rPr>
          <w:fldChar w:fldCharType="begin"/>
        </w:r>
        <w:r>
          <w:rPr>
            <w:webHidden/>
          </w:rPr>
          <w:instrText xml:space="preserve"> PAGEREF _Toc372036093 \h </w:instrText>
        </w:r>
        <w:r>
          <w:rPr>
            <w:webHidden/>
          </w:rPr>
        </w:r>
        <w:r>
          <w:rPr>
            <w:webHidden/>
          </w:rPr>
          <w:fldChar w:fldCharType="separate"/>
        </w:r>
        <w:r>
          <w:rPr>
            <w:webHidden/>
          </w:rPr>
          <w:t>63</w:t>
        </w:r>
        <w:r>
          <w:rPr>
            <w:webHidden/>
          </w:rPr>
          <w:fldChar w:fldCharType="end"/>
        </w:r>
      </w:hyperlink>
    </w:p>
    <w:p w14:paraId="463365E1"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94" w:history="1">
        <w:r w:rsidRPr="005267E7">
          <w:rPr>
            <w:rStyle w:val="Hyperlink"/>
          </w:rPr>
          <w:t>900181SSC</w:t>
        </w:r>
        <w:r w:rsidRPr="002F5944">
          <w:rPr>
            <w:rFonts w:ascii="Calibri" w:eastAsia="Times New Roman" w:hAnsi="Calibri" w:cs="Times New Roman"/>
            <w:i w:val="0"/>
            <w:color w:val="auto"/>
            <w:sz w:val="22"/>
            <w:szCs w:val="22"/>
            <w:lang w:val="en-US"/>
          </w:rPr>
          <w:tab/>
        </w:r>
        <w:r w:rsidRPr="005267E7">
          <w:rPr>
            <w:rStyle w:val="Hyperlink"/>
          </w:rPr>
          <w:t>Classical and Modern Anthropological Thought</w:t>
        </w:r>
        <w:r>
          <w:rPr>
            <w:webHidden/>
          </w:rPr>
          <w:tab/>
        </w:r>
        <w:r>
          <w:rPr>
            <w:webHidden/>
          </w:rPr>
          <w:fldChar w:fldCharType="begin"/>
        </w:r>
        <w:r>
          <w:rPr>
            <w:webHidden/>
          </w:rPr>
          <w:instrText xml:space="preserve"> PAGEREF _Toc372036094 \h </w:instrText>
        </w:r>
        <w:r>
          <w:rPr>
            <w:webHidden/>
          </w:rPr>
        </w:r>
        <w:r>
          <w:rPr>
            <w:webHidden/>
          </w:rPr>
          <w:fldChar w:fldCharType="separate"/>
        </w:r>
        <w:r>
          <w:rPr>
            <w:webHidden/>
          </w:rPr>
          <w:t>64</w:t>
        </w:r>
        <w:r>
          <w:rPr>
            <w:webHidden/>
          </w:rPr>
          <w:fldChar w:fldCharType="end"/>
        </w:r>
      </w:hyperlink>
    </w:p>
    <w:p w14:paraId="3CD83072"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95" w:history="1">
        <w:r w:rsidRPr="005267E7">
          <w:rPr>
            <w:rStyle w:val="Hyperlink"/>
          </w:rPr>
          <w:t>900191SSC/SCI/HUM</w:t>
        </w:r>
        <w:r w:rsidRPr="002F5944">
          <w:rPr>
            <w:rFonts w:ascii="Calibri" w:eastAsia="Times New Roman" w:hAnsi="Calibri" w:cs="Times New Roman"/>
            <w:i w:val="0"/>
            <w:color w:val="auto"/>
            <w:sz w:val="22"/>
            <w:szCs w:val="22"/>
            <w:lang w:val="en-US"/>
          </w:rPr>
          <w:tab/>
        </w:r>
        <w:r w:rsidRPr="005267E7">
          <w:rPr>
            <w:rStyle w:val="Hyperlink"/>
          </w:rPr>
          <w:t>Theme course: Introduction to Information,   Communication, Cognition</w:t>
        </w:r>
        <w:r>
          <w:rPr>
            <w:webHidden/>
          </w:rPr>
          <w:tab/>
        </w:r>
        <w:r>
          <w:rPr>
            <w:webHidden/>
          </w:rPr>
          <w:fldChar w:fldCharType="begin"/>
        </w:r>
        <w:r>
          <w:rPr>
            <w:webHidden/>
          </w:rPr>
          <w:instrText xml:space="preserve"> PAGEREF _Toc372036095 \h </w:instrText>
        </w:r>
        <w:r>
          <w:rPr>
            <w:webHidden/>
          </w:rPr>
        </w:r>
        <w:r>
          <w:rPr>
            <w:webHidden/>
          </w:rPr>
          <w:fldChar w:fldCharType="separate"/>
        </w:r>
        <w:r>
          <w:rPr>
            <w:webHidden/>
          </w:rPr>
          <w:t>65</w:t>
        </w:r>
        <w:r>
          <w:rPr>
            <w:webHidden/>
          </w:rPr>
          <w:fldChar w:fldCharType="end"/>
        </w:r>
      </w:hyperlink>
    </w:p>
    <w:p w14:paraId="4CC758BC"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96" w:history="1">
        <w:r w:rsidRPr="005267E7">
          <w:rPr>
            <w:rStyle w:val="Hyperlink"/>
          </w:rPr>
          <w:t>900192SSC</w:t>
        </w:r>
        <w:r w:rsidRPr="002F5944">
          <w:rPr>
            <w:rFonts w:ascii="Calibri" w:eastAsia="Times New Roman" w:hAnsi="Calibri" w:cs="Times New Roman"/>
            <w:i w:val="0"/>
            <w:color w:val="auto"/>
            <w:sz w:val="22"/>
            <w:szCs w:val="22"/>
            <w:lang w:val="en-US"/>
          </w:rPr>
          <w:tab/>
        </w:r>
        <w:r w:rsidRPr="005267E7">
          <w:rPr>
            <w:rStyle w:val="Hyperlink"/>
          </w:rPr>
          <w:t xml:space="preserve"> Psychology</w:t>
        </w:r>
        <w:r>
          <w:rPr>
            <w:webHidden/>
          </w:rPr>
          <w:tab/>
        </w:r>
        <w:r>
          <w:rPr>
            <w:webHidden/>
          </w:rPr>
          <w:fldChar w:fldCharType="begin"/>
        </w:r>
        <w:r>
          <w:rPr>
            <w:webHidden/>
          </w:rPr>
          <w:instrText xml:space="preserve"> PAGEREF _Toc372036096 \h </w:instrText>
        </w:r>
        <w:r>
          <w:rPr>
            <w:webHidden/>
          </w:rPr>
        </w:r>
        <w:r>
          <w:rPr>
            <w:webHidden/>
          </w:rPr>
          <w:fldChar w:fldCharType="separate"/>
        </w:r>
        <w:r>
          <w:rPr>
            <w:webHidden/>
          </w:rPr>
          <w:t>65</w:t>
        </w:r>
        <w:r>
          <w:rPr>
            <w:webHidden/>
          </w:rPr>
          <w:fldChar w:fldCharType="end"/>
        </w:r>
      </w:hyperlink>
    </w:p>
    <w:p w14:paraId="16A3FD8A"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97" w:history="1">
        <w:r w:rsidRPr="005267E7">
          <w:rPr>
            <w:rStyle w:val="Hyperlink"/>
          </w:rPr>
          <w:t>900193SSC</w:t>
        </w:r>
        <w:r w:rsidRPr="002F5944">
          <w:rPr>
            <w:rFonts w:ascii="Calibri" w:eastAsia="Times New Roman" w:hAnsi="Calibri" w:cs="Times New Roman"/>
            <w:i w:val="0"/>
            <w:color w:val="auto"/>
            <w:sz w:val="22"/>
            <w:szCs w:val="22"/>
            <w:lang w:val="en-US"/>
          </w:rPr>
          <w:tab/>
        </w:r>
        <w:r w:rsidRPr="005267E7">
          <w:rPr>
            <w:rStyle w:val="Hyperlink"/>
          </w:rPr>
          <w:t xml:space="preserve"> Linguistics</w:t>
        </w:r>
        <w:r>
          <w:rPr>
            <w:webHidden/>
          </w:rPr>
          <w:tab/>
        </w:r>
        <w:r>
          <w:rPr>
            <w:webHidden/>
          </w:rPr>
          <w:fldChar w:fldCharType="begin"/>
        </w:r>
        <w:r>
          <w:rPr>
            <w:webHidden/>
          </w:rPr>
          <w:instrText xml:space="preserve"> PAGEREF _Toc372036097 \h </w:instrText>
        </w:r>
        <w:r>
          <w:rPr>
            <w:webHidden/>
          </w:rPr>
        </w:r>
        <w:r>
          <w:rPr>
            <w:webHidden/>
          </w:rPr>
          <w:fldChar w:fldCharType="separate"/>
        </w:r>
        <w:r>
          <w:rPr>
            <w:webHidden/>
          </w:rPr>
          <w:t>66</w:t>
        </w:r>
        <w:r>
          <w:rPr>
            <w:webHidden/>
          </w:rPr>
          <w:fldChar w:fldCharType="end"/>
        </w:r>
      </w:hyperlink>
    </w:p>
    <w:p w14:paraId="2C42576C"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98" w:history="1">
        <w:r w:rsidRPr="005267E7">
          <w:rPr>
            <w:rStyle w:val="Hyperlink"/>
          </w:rPr>
          <w:t xml:space="preserve">900222SSC/SCI </w:t>
        </w:r>
        <w:r>
          <w:rPr>
            <w:rStyle w:val="Hyperlink"/>
          </w:rPr>
          <w:tab/>
        </w:r>
        <w:r w:rsidRPr="005267E7">
          <w:rPr>
            <w:rStyle w:val="Hyperlink"/>
          </w:rPr>
          <w:t>Risk Management and Natural Hazards</w:t>
        </w:r>
        <w:r>
          <w:rPr>
            <w:webHidden/>
          </w:rPr>
          <w:tab/>
        </w:r>
        <w:r>
          <w:rPr>
            <w:webHidden/>
          </w:rPr>
          <w:fldChar w:fldCharType="begin"/>
        </w:r>
        <w:r>
          <w:rPr>
            <w:webHidden/>
          </w:rPr>
          <w:instrText xml:space="preserve"> PAGEREF _Toc372036098 \h </w:instrText>
        </w:r>
        <w:r>
          <w:rPr>
            <w:webHidden/>
          </w:rPr>
        </w:r>
        <w:r>
          <w:rPr>
            <w:webHidden/>
          </w:rPr>
          <w:fldChar w:fldCharType="separate"/>
        </w:r>
        <w:r>
          <w:rPr>
            <w:webHidden/>
          </w:rPr>
          <w:t>66</w:t>
        </w:r>
        <w:r>
          <w:rPr>
            <w:webHidden/>
          </w:rPr>
          <w:fldChar w:fldCharType="end"/>
        </w:r>
      </w:hyperlink>
    </w:p>
    <w:p w14:paraId="08209E3C"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099" w:history="1">
        <w:r w:rsidRPr="005267E7">
          <w:rPr>
            <w:rStyle w:val="Hyperlink"/>
          </w:rPr>
          <w:t xml:space="preserve">900225SSC </w:t>
        </w:r>
        <w:r>
          <w:rPr>
            <w:rStyle w:val="Hyperlink"/>
          </w:rPr>
          <w:tab/>
        </w:r>
        <w:r w:rsidRPr="005267E7">
          <w:rPr>
            <w:rStyle w:val="Hyperlink"/>
          </w:rPr>
          <w:t>Environmental Law and Policy</w:t>
        </w:r>
        <w:r>
          <w:rPr>
            <w:webHidden/>
          </w:rPr>
          <w:tab/>
        </w:r>
        <w:r>
          <w:rPr>
            <w:webHidden/>
          </w:rPr>
          <w:fldChar w:fldCharType="begin"/>
        </w:r>
        <w:r>
          <w:rPr>
            <w:webHidden/>
          </w:rPr>
          <w:instrText xml:space="preserve"> PAGEREF _Toc372036099 \h </w:instrText>
        </w:r>
        <w:r>
          <w:rPr>
            <w:webHidden/>
          </w:rPr>
        </w:r>
        <w:r>
          <w:rPr>
            <w:webHidden/>
          </w:rPr>
          <w:fldChar w:fldCharType="separate"/>
        </w:r>
        <w:r>
          <w:rPr>
            <w:webHidden/>
          </w:rPr>
          <w:t>67</w:t>
        </w:r>
        <w:r>
          <w:rPr>
            <w:webHidden/>
          </w:rPr>
          <w:fldChar w:fldCharType="end"/>
        </w:r>
      </w:hyperlink>
    </w:p>
    <w:p w14:paraId="666308A9"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00" w:history="1">
        <w:r w:rsidRPr="005267E7">
          <w:rPr>
            <w:rStyle w:val="Hyperlink"/>
          </w:rPr>
          <w:t>900226SSC</w:t>
        </w:r>
        <w:r w:rsidRPr="002F5944">
          <w:rPr>
            <w:rFonts w:ascii="Calibri" w:eastAsia="Times New Roman" w:hAnsi="Calibri" w:cs="Times New Roman"/>
            <w:i w:val="0"/>
            <w:color w:val="auto"/>
            <w:sz w:val="22"/>
            <w:szCs w:val="22"/>
            <w:lang w:val="en-US"/>
          </w:rPr>
          <w:tab/>
        </w:r>
        <w:r w:rsidRPr="005267E7">
          <w:rPr>
            <w:rStyle w:val="Hyperlink"/>
          </w:rPr>
          <w:t>The Sustainable City</w:t>
        </w:r>
        <w:r>
          <w:rPr>
            <w:webHidden/>
          </w:rPr>
          <w:tab/>
        </w:r>
        <w:r>
          <w:rPr>
            <w:webHidden/>
          </w:rPr>
          <w:fldChar w:fldCharType="begin"/>
        </w:r>
        <w:r>
          <w:rPr>
            <w:webHidden/>
          </w:rPr>
          <w:instrText xml:space="preserve"> PAGEREF _Toc372036100 \h </w:instrText>
        </w:r>
        <w:r>
          <w:rPr>
            <w:webHidden/>
          </w:rPr>
        </w:r>
        <w:r>
          <w:rPr>
            <w:webHidden/>
          </w:rPr>
          <w:fldChar w:fldCharType="separate"/>
        </w:r>
        <w:r>
          <w:rPr>
            <w:webHidden/>
          </w:rPr>
          <w:t>68</w:t>
        </w:r>
        <w:r>
          <w:rPr>
            <w:webHidden/>
          </w:rPr>
          <w:fldChar w:fldCharType="end"/>
        </w:r>
      </w:hyperlink>
    </w:p>
    <w:p w14:paraId="00502353"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01" w:history="1">
        <w:r w:rsidRPr="005267E7">
          <w:rPr>
            <w:rStyle w:val="Hyperlink"/>
          </w:rPr>
          <w:t>900231SSC</w:t>
        </w:r>
        <w:r w:rsidRPr="002F5944">
          <w:rPr>
            <w:rFonts w:ascii="Calibri" w:eastAsia="Times New Roman" w:hAnsi="Calibri" w:cs="Times New Roman"/>
            <w:i w:val="0"/>
            <w:color w:val="auto"/>
            <w:sz w:val="22"/>
            <w:szCs w:val="22"/>
            <w:lang w:val="en-US"/>
          </w:rPr>
          <w:tab/>
        </w:r>
        <w:r w:rsidRPr="005267E7">
          <w:rPr>
            <w:rStyle w:val="Hyperlink"/>
          </w:rPr>
          <w:t>Fundamentals of Micro- and Macro-Economics</w:t>
        </w:r>
        <w:r>
          <w:rPr>
            <w:webHidden/>
          </w:rPr>
          <w:tab/>
        </w:r>
        <w:r>
          <w:rPr>
            <w:webHidden/>
          </w:rPr>
          <w:fldChar w:fldCharType="begin"/>
        </w:r>
        <w:r>
          <w:rPr>
            <w:webHidden/>
          </w:rPr>
          <w:instrText xml:space="preserve"> PAGEREF _Toc372036101 \h </w:instrText>
        </w:r>
        <w:r>
          <w:rPr>
            <w:webHidden/>
          </w:rPr>
        </w:r>
        <w:r>
          <w:rPr>
            <w:webHidden/>
          </w:rPr>
          <w:fldChar w:fldCharType="separate"/>
        </w:r>
        <w:r>
          <w:rPr>
            <w:webHidden/>
          </w:rPr>
          <w:t>68</w:t>
        </w:r>
        <w:r>
          <w:rPr>
            <w:webHidden/>
          </w:rPr>
          <w:fldChar w:fldCharType="end"/>
        </w:r>
      </w:hyperlink>
    </w:p>
    <w:p w14:paraId="1D67D828"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02" w:history="1">
        <w:r w:rsidRPr="005267E7">
          <w:rPr>
            <w:rStyle w:val="Hyperlink"/>
          </w:rPr>
          <w:t>900232SSC</w:t>
        </w:r>
        <w:r w:rsidRPr="002F5944">
          <w:rPr>
            <w:rFonts w:ascii="Calibri" w:eastAsia="Times New Roman" w:hAnsi="Calibri" w:cs="Times New Roman"/>
            <w:i w:val="0"/>
            <w:color w:val="auto"/>
            <w:sz w:val="22"/>
            <w:szCs w:val="22"/>
            <w:lang w:val="en-US"/>
          </w:rPr>
          <w:tab/>
        </w:r>
        <w:r w:rsidRPr="005267E7">
          <w:rPr>
            <w:rStyle w:val="Hyperlink"/>
          </w:rPr>
          <w:t>International Political Economy (IPE)</w:t>
        </w:r>
        <w:r>
          <w:rPr>
            <w:webHidden/>
          </w:rPr>
          <w:tab/>
        </w:r>
        <w:r>
          <w:rPr>
            <w:webHidden/>
          </w:rPr>
          <w:fldChar w:fldCharType="begin"/>
        </w:r>
        <w:r>
          <w:rPr>
            <w:webHidden/>
          </w:rPr>
          <w:instrText xml:space="preserve"> PAGEREF _Toc372036102 \h </w:instrText>
        </w:r>
        <w:r>
          <w:rPr>
            <w:webHidden/>
          </w:rPr>
        </w:r>
        <w:r>
          <w:rPr>
            <w:webHidden/>
          </w:rPr>
          <w:fldChar w:fldCharType="separate"/>
        </w:r>
        <w:r>
          <w:rPr>
            <w:webHidden/>
          </w:rPr>
          <w:t>69</w:t>
        </w:r>
        <w:r>
          <w:rPr>
            <w:webHidden/>
          </w:rPr>
          <w:fldChar w:fldCharType="end"/>
        </w:r>
      </w:hyperlink>
    </w:p>
    <w:p w14:paraId="33DC486E"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03" w:history="1">
        <w:r w:rsidRPr="005267E7">
          <w:rPr>
            <w:rStyle w:val="Hyperlink"/>
          </w:rPr>
          <w:t>900233SSC</w:t>
        </w:r>
        <w:r w:rsidRPr="002F5944">
          <w:rPr>
            <w:rFonts w:ascii="Calibri" w:eastAsia="Times New Roman" w:hAnsi="Calibri" w:cs="Times New Roman"/>
            <w:i w:val="0"/>
            <w:color w:val="auto"/>
            <w:sz w:val="22"/>
            <w:szCs w:val="22"/>
            <w:lang w:val="en-US"/>
          </w:rPr>
          <w:tab/>
        </w:r>
        <w:r w:rsidRPr="005267E7">
          <w:rPr>
            <w:rStyle w:val="Hyperlink"/>
          </w:rPr>
          <w:t>International Trade, Growth and Development</w:t>
        </w:r>
        <w:r>
          <w:rPr>
            <w:webHidden/>
          </w:rPr>
          <w:tab/>
        </w:r>
        <w:r>
          <w:rPr>
            <w:webHidden/>
          </w:rPr>
          <w:fldChar w:fldCharType="begin"/>
        </w:r>
        <w:r>
          <w:rPr>
            <w:webHidden/>
          </w:rPr>
          <w:instrText xml:space="preserve"> PAGEREF _Toc372036103 \h </w:instrText>
        </w:r>
        <w:r>
          <w:rPr>
            <w:webHidden/>
          </w:rPr>
        </w:r>
        <w:r>
          <w:rPr>
            <w:webHidden/>
          </w:rPr>
          <w:fldChar w:fldCharType="separate"/>
        </w:r>
        <w:r>
          <w:rPr>
            <w:webHidden/>
          </w:rPr>
          <w:t>69</w:t>
        </w:r>
        <w:r>
          <w:rPr>
            <w:webHidden/>
          </w:rPr>
          <w:fldChar w:fldCharType="end"/>
        </w:r>
      </w:hyperlink>
    </w:p>
    <w:p w14:paraId="24D37A48"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04" w:history="1">
        <w:r w:rsidRPr="005267E7">
          <w:rPr>
            <w:rStyle w:val="Hyperlink"/>
          </w:rPr>
          <w:t>900241SSC</w:t>
        </w:r>
        <w:r w:rsidRPr="002F5944">
          <w:rPr>
            <w:rFonts w:ascii="Calibri" w:eastAsia="Times New Roman" w:hAnsi="Calibri" w:cs="Times New Roman"/>
            <w:i w:val="0"/>
            <w:color w:val="auto"/>
            <w:sz w:val="22"/>
            <w:szCs w:val="22"/>
            <w:lang w:val="en-US"/>
          </w:rPr>
          <w:tab/>
        </w:r>
        <w:r w:rsidRPr="005267E7">
          <w:rPr>
            <w:rStyle w:val="Hyperlink"/>
          </w:rPr>
          <w:t>Co</w:t>
        </w:r>
        <w:r w:rsidRPr="005267E7">
          <w:rPr>
            <w:rStyle w:val="Hyperlink"/>
            <w:lang w:eastAsia="zh-TW"/>
          </w:rPr>
          <w:t>mparative</w:t>
        </w:r>
        <w:r w:rsidRPr="005267E7">
          <w:rPr>
            <w:rStyle w:val="Hyperlink"/>
          </w:rPr>
          <w:t xml:space="preserve"> Law</w:t>
        </w:r>
        <w:r>
          <w:rPr>
            <w:webHidden/>
          </w:rPr>
          <w:tab/>
        </w:r>
        <w:r>
          <w:rPr>
            <w:webHidden/>
          </w:rPr>
          <w:fldChar w:fldCharType="begin"/>
        </w:r>
        <w:r>
          <w:rPr>
            <w:webHidden/>
          </w:rPr>
          <w:instrText xml:space="preserve"> PAGEREF _Toc372036104 \h </w:instrText>
        </w:r>
        <w:r>
          <w:rPr>
            <w:webHidden/>
          </w:rPr>
        </w:r>
        <w:r>
          <w:rPr>
            <w:webHidden/>
          </w:rPr>
          <w:fldChar w:fldCharType="separate"/>
        </w:r>
        <w:r>
          <w:rPr>
            <w:webHidden/>
          </w:rPr>
          <w:t>70</w:t>
        </w:r>
        <w:r>
          <w:rPr>
            <w:webHidden/>
          </w:rPr>
          <w:fldChar w:fldCharType="end"/>
        </w:r>
      </w:hyperlink>
    </w:p>
    <w:p w14:paraId="6006D939"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05" w:history="1">
        <w:r w:rsidRPr="005267E7">
          <w:rPr>
            <w:rStyle w:val="Hyperlink"/>
          </w:rPr>
          <w:t>990242SSC</w:t>
        </w:r>
        <w:r w:rsidRPr="002F5944">
          <w:rPr>
            <w:rFonts w:ascii="Calibri" w:eastAsia="Times New Roman" w:hAnsi="Calibri" w:cs="Times New Roman"/>
            <w:i w:val="0"/>
            <w:color w:val="auto"/>
            <w:sz w:val="22"/>
            <w:szCs w:val="22"/>
            <w:lang w:val="en-US"/>
          </w:rPr>
          <w:tab/>
        </w:r>
        <w:r w:rsidRPr="005267E7">
          <w:rPr>
            <w:rStyle w:val="Hyperlink"/>
          </w:rPr>
          <w:t>Human Rights Law and Politics</w:t>
        </w:r>
        <w:r>
          <w:rPr>
            <w:webHidden/>
          </w:rPr>
          <w:tab/>
        </w:r>
        <w:r>
          <w:rPr>
            <w:webHidden/>
          </w:rPr>
          <w:fldChar w:fldCharType="begin"/>
        </w:r>
        <w:r>
          <w:rPr>
            <w:webHidden/>
          </w:rPr>
          <w:instrText xml:space="preserve"> PAGEREF _Toc372036105 \h </w:instrText>
        </w:r>
        <w:r>
          <w:rPr>
            <w:webHidden/>
          </w:rPr>
        </w:r>
        <w:r>
          <w:rPr>
            <w:webHidden/>
          </w:rPr>
          <w:fldChar w:fldCharType="separate"/>
        </w:r>
        <w:r>
          <w:rPr>
            <w:webHidden/>
          </w:rPr>
          <w:t>71</w:t>
        </w:r>
        <w:r>
          <w:rPr>
            <w:webHidden/>
          </w:rPr>
          <w:fldChar w:fldCharType="end"/>
        </w:r>
      </w:hyperlink>
    </w:p>
    <w:p w14:paraId="01C83AF9"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06" w:history="1">
        <w:r w:rsidRPr="005267E7">
          <w:rPr>
            <w:rStyle w:val="Hyperlink"/>
          </w:rPr>
          <w:t>900251SSC</w:t>
        </w:r>
        <w:r w:rsidRPr="002F5944">
          <w:rPr>
            <w:rFonts w:ascii="Calibri" w:eastAsia="Times New Roman" w:hAnsi="Calibri" w:cs="Times New Roman"/>
            <w:i w:val="0"/>
            <w:color w:val="auto"/>
            <w:sz w:val="22"/>
            <w:szCs w:val="22"/>
            <w:lang w:val="en-US"/>
          </w:rPr>
          <w:tab/>
        </w:r>
        <w:r w:rsidRPr="005267E7">
          <w:rPr>
            <w:rStyle w:val="Hyperlink"/>
          </w:rPr>
          <w:t xml:space="preserve"> Comparative Democracy</w:t>
        </w:r>
        <w:r>
          <w:rPr>
            <w:webHidden/>
          </w:rPr>
          <w:tab/>
        </w:r>
        <w:r>
          <w:rPr>
            <w:webHidden/>
          </w:rPr>
          <w:fldChar w:fldCharType="begin"/>
        </w:r>
        <w:r>
          <w:rPr>
            <w:webHidden/>
          </w:rPr>
          <w:instrText xml:space="preserve"> PAGEREF _Toc372036106 \h </w:instrText>
        </w:r>
        <w:r>
          <w:rPr>
            <w:webHidden/>
          </w:rPr>
        </w:r>
        <w:r>
          <w:rPr>
            <w:webHidden/>
          </w:rPr>
          <w:fldChar w:fldCharType="separate"/>
        </w:r>
        <w:r>
          <w:rPr>
            <w:webHidden/>
          </w:rPr>
          <w:t>71</w:t>
        </w:r>
        <w:r>
          <w:rPr>
            <w:webHidden/>
          </w:rPr>
          <w:fldChar w:fldCharType="end"/>
        </w:r>
      </w:hyperlink>
    </w:p>
    <w:p w14:paraId="798B1F12"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07" w:history="1">
        <w:r w:rsidRPr="005267E7">
          <w:rPr>
            <w:rStyle w:val="Hyperlink"/>
          </w:rPr>
          <w:t>900252SSC</w:t>
        </w:r>
        <w:r w:rsidRPr="002F5944">
          <w:rPr>
            <w:rFonts w:ascii="Calibri" w:eastAsia="Times New Roman" w:hAnsi="Calibri" w:cs="Times New Roman"/>
            <w:i w:val="0"/>
            <w:color w:val="auto"/>
            <w:sz w:val="22"/>
            <w:szCs w:val="22"/>
            <w:lang w:val="en-US"/>
          </w:rPr>
          <w:tab/>
        </w:r>
        <w:r w:rsidRPr="005267E7">
          <w:rPr>
            <w:rStyle w:val="Hyperlink"/>
          </w:rPr>
          <w:t>The Politics of Modernity</w:t>
        </w:r>
        <w:r>
          <w:rPr>
            <w:webHidden/>
          </w:rPr>
          <w:tab/>
        </w:r>
        <w:r>
          <w:rPr>
            <w:webHidden/>
          </w:rPr>
          <w:fldChar w:fldCharType="begin"/>
        </w:r>
        <w:r>
          <w:rPr>
            <w:webHidden/>
          </w:rPr>
          <w:instrText xml:space="preserve"> PAGEREF _Toc372036107 \h </w:instrText>
        </w:r>
        <w:r>
          <w:rPr>
            <w:webHidden/>
          </w:rPr>
        </w:r>
        <w:r>
          <w:rPr>
            <w:webHidden/>
          </w:rPr>
          <w:fldChar w:fldCharType="separate"/>
        </w:r>
        <w:r>
          <w:rPr>
            <w:webHidden/>
          </w:rPr>
          <w:t>72</w:t>
        </w:r>
        <w:r>
          <w:rPr>
            <w:webHidden/>
          </w:rPr>
          <w:fldChar w:fldCharType="end"/>
        </w:r>
      </w:hyperlink>
    </w:p>
    <w:p w14:paraId="6933F3B8"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08" w:history="1">
        <w:r w:rsidRPr="005267E7">
          <w:rPr>
            <w:rStyle w:val="Hyperlink"/>
          </w:rPr>
          <w:t>900253SSC</w:t>
        </w:r>
        <w:r w:rsidRPr="002F5944">
          <w:rPr>
            <w:rFonts w:ascii="Calibri" w:eastAsia="Times New Roman" w:hAnsi="Calibri" w:cs="Times New Roman"/>
            <w:i w:val="0"/>
            <w:color w:val="auto"/>
            <w:sz w:val="22"/>
            <w:szCs w:val="22"/>
            <w:lang w:val="en-US"/>
          </w:rPr>
          <w:tab/>
        </w:r>
        <w:r w:rsidRPr="005267E7">
          <w:rPr>
            <w:rStyle w:val="Hyperlink"/>
          </w:rPr>
          <w:t>The Middle East Today</w:t>
        </w:r>
        <w:r>
          <w:rPr>
            <w:webHidden/>
          </w:rPr>
          <w:tab/>
        </w:r>
        <w:r>
          <w:rPr>
            <w:webHidden/>
          </w:rPr>
          <w:fldChar w:fldCharType="begin"/>
        </w:r>
        <w:r>
          <w:rPr>
            <w:webHidden/>
          </w:rPr>
          <w:instrText xml:space="preserve"> PAGEREF _Toc372036108 \h </w:instrText>
        </w:r>
        <w:r>
          <w:rPr>
            <w:webHidden/>
          </w:rPr>
        </w:r>
        <w:r>
          <w:rPr>
            <w:webHidden/>
          </w:rPr>
          <w:fldChar w:fldCharType="separate"/>
        </w:r>
        <w:r>
          <w:rPr>
            <w:webHidden/>
          </w:rPr>
          <w:t>72</w:t>
        </w:r>
        <w:r>
          <w:rPr>
            <w:webHidden/>
          </w:rPr>
          <w:fldChar w:fldCharType="end"/>
        </w:r>
      </w:hyperlink>
    </w:p>
    <w:p w14:paraId="0919C645"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09" w:history="1">
        <w:r w:rsidRPr="005267E7">
          <w:rPr>
            <w:rStyle w:val="Hyperlink"/>
          </w:rPr>
          <w:t>900262SSC</w:t>
        </w:r>
        <w:r w:rsidRPr="002F5944">
          <w:rPr>
            <w:rFonts w:ascii="Calibri" w:eastAsia="Times New Roman" w:hAnsi="Calibri" w:cs="Times New Roman"/>
            <w:i w:val="0"/>
            <w:color w:val="auto"/>
            <w:sz w:val="22"/>
            <w:szCs w:val="22"/>
            <w:lang w:val="en-US"/>
          </w:rPr>
          <w:tab/>
        </w:r>
        <w:r w:rsidRPr="005267E7">
          <w:rPr>
            <w:rStyle w:val="Hyperlink"/>
          </w:rPr>
          <w:t>European Integration</w:t>
        </w:r>
        <w:r>
          <w:rPr>
            <w:webHidden/>
          </w:rPr>
          <w:tab/>
        </w:r>
        <w:r>
          <w:rPr>
            <w:webHidden/>
          </w:rPr>
          <w:fldChar w:fldCharType="begin"/>
        </w:r>
        <w:r>
          <w:rPr>
            <w:webHidden/>
          </w:rPr>
          <w:instrText xml:space="preserve"> PAGEREF _Toc372036109 \h </w:instrText>
        </w:r>
        <w:r>
          <w:rPr>
            <w:webHidden/>
          </w:rPr>
        </w:r>
        <w:r>
          <w:rPr>
            <w:webHidden/>
          </w:rPr>
          <w:fldChar w:fldCharType="separate"/>
        </w:r>
        <w:r>
          <w:rPr>
            <w:webHidden/>
          </w:rPr>
          <w:t>73</w:t>
        </w:r>
        <w:r>
          <w:rPr>
            <w:webHidden/>
          </w:rPr>
          <w:fldChar w:fldCharType="end"/>
        </w:r>
      </w:hyperlink>
    </w:p>
    <w:p w14:paraId="3CD7F22C"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10" w:history="1">
        <w:r w:rsidRPr="005267E7">
          <w:rPr>
            <w:rStyle w:val="Hyperlink"/>
          </w:rPr>
          <w:t>900263SSC</w:t>
        </w:r>
        <w:r w:rsidRPr="002F5944">
          <w:rPr>
            <w:rFonts w:ascii="Calibri" w:eastAsia="Times New Roman" w:hAnsi="Calibri" w:cs="Times New Roman"/>
            <w:i w:val="0"/>
            <w:color w:val="auto"/>
            <w:sz w:val="22"/>
            <w:szCs w:val="22"/>
            <w:lang w:val="en-US"/>
          </w:rPr>
          <w:tab/>
        </w:r>
        <w:r w:rsidRPr="005267E7">
          <w:rPr>
            <w:rStyle w:val="Hyperlink"/>
          </w:rPr>
          <w:t>Human Rights and Human Security</w:t>
        </w:r>
        <w:r>
          <w:rPr>
            <w:webHidden/>
          </w:rPr>
          <w:tab/>
        </w:r>
        <w:r>
          <w:rPr>
            <w:webHidden/>
          </w:rPr>
          <w:fldChar w:fldCharType="begin"/>
        </w:r>
        <w:r>
          <w:rPr>
            <w:webHidden/>
          </w:rPr>
          <w:instrText xml:space="preserve"> PAGEREF _Toc372036110 \h </w:instrText>
        </w:r>
        <w:r>
          <w:rPr>
            <w:webHidden/>
          </w:rPr>
        </w:r>
        <w:r>
          <w:rPr>
            <w:webHidden/>
          </w:rPr>
          <w:fldChar w:fldCharType="separate"/>
        </w:r>
        <w:r>
          <w:rPr>
            <w:webHidden/>
          </w:rPr>
          <w:t>73</w:t>
        </w:r>
        <w:r>
          <w:rPr>
            <w:webHidden/>
          </w:rPr>
          <w:fldChar w:fldCharType="end"/>
        </w:r>
      </w:hyperlink>
    </w:p>
    <w:p w14:paraId="43726929"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11" w:history="1">
        <w:r w:rsidRPr="005267E7">
          <w:rPr>
            <w:rStyle w:val="Hyperlink"/>
          </w:rPr>
          <w:t>900271SSC</w:t>
        </w:r>
        <w:r w:rsidRPr="002F5944">
          <w:rPr>
            <w:rFonts w:ascii="Calibri" w:eastAsia="Times New Roman" w:hAnsi="Calibri" w:cs="Times New Roman"/>
            <w:i w:val="0"/>
            <w:color w:val="auto"/>
            <w:sz w:val="22"/>
            <w:szCs w:val="22"/>
            <w:lang w:val="en-US"/>
          </w:rPr>
          <w:tab/>
        </w:r>
        <w:r w:rsidRPr="005267E7">
          <w:rPr>
            <w:rStyle w:val="Hyperlink"/>
          </w:rPr>
          <w:t>Comparative Modern Societies</w:t>
        </w:r>
        <w:r>
          <w:rPr>
            <w:webHidden/>
          </w:rPr>
          <w:tab/>
        </w:r>
        <w:r>
          <w:rPr>
            <w:webHidden/>
          </w:rPr>
          <w:fldChar w:fldCharType="begin"/>
        </w:r>
        <w:r>
          <w:rPr>
            <w:webHidden/>
          </w:rPr>
          <w:instrText xml:space="preserve"> PAGEREF _Toc372036111 \h </w:instrText>
        </w:r>
        <w:r>
          <w:rPr>
            <w:webHidden/>
          </w:rPr>
        </w:r>
        <w:r>
          <w:rPr>
            <w:webHidden/>
          </w:rPr>
          <w:fldChar w:fldCharType="separate"/>
        </w:r>
        <w:r>
          <w:rPr>
            <w:webHidden/>
          </w:rPr>
          <w:t>74</w:t>
        </w:r>
        <w:r>
          <w:rPr>
            <w:webHidden/>
          </w:rPr>
          <w:fldChar w:fldCharType="end"/>
        </w:r>
      </w:hyperlink>
    </w:p>
    <w:p w14:paraId="1739284F"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12" w:history="1">
        <w:r w:rsidRPr="005267E7">
          <w:rPr>
            <w:rStyle w:val="Hyperlink"/>
          </w:rPr>
          <w:t>900273SSC</w:t>
        </w:r>
        <w:r w:rsidRPr="002F5944">
          <w:rPr>
            <w:rFonts w:ascii="Calibri" w:eastAsia="Times New Roman" w:hAnsi="Calibri" w:cs="Times New Roman"/>
            <w:i w:val="0"/>
            <w:color w:val="auto"/>
            <w:sz w:val="22"/>
            <w:szCs w:val="22"/>
            <w:lang w:val="en-US"/>
          </w:rPr>
          <w:tab/>
        </w:r>
        <w:r w:rsidRPr="005267E7">
          <w:rPr>
            <w:rStyle w:val="Hyperlink"/>
          </w:rPr>
          <w:t>Inequality and Poverty</w:t>
        </w:r>
        <w:r>
          <w:rPr>
            <w:webHidden/>
          </w:rPr>
          <w:tab/>
        </w:r>
        <w:r>
          <w:rPr>
            <w:webHidden/>
          </w:rPr>
          <w:fldChar w:fldCharType="begin"/>
        </w:r>
        <w:r>
          <w:rPr>
            <w:webHidden/>
          </w:rPr>
          <w:instrText xml:space="preserve"> PAGEREF _Toc372036112 \h </w:instrText>
        </w:r>
        <w:r>
          <w:rPr>
            <w:webHidden/>
          </w:rPr>
        </w:r>
        <w:r>
          <w:rPr>
            <w:webHidden/>
          </w:rPr>
          <w:fldChar w:fldCharType="separate"/>
        </w:r>
        <w:r>
          <w:rPr>
            <w:webHidden/>
          </w:rPr>
          <w:t>74</w:t>
        </w:r>
        <w:r>
          <w:rPr>
            <w:webHidden/>
          </w:rPr>
          <w:fldChar w:fldCharType="end"/>
        </w:r>
      </w:hyperlink>
    </w:p>
    <w:p w14:paraId="06CC0D15"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13" w:history="1">
        <w:r w:rsidRPr="005267E7">
          <w:rPr>
            <w:rStyle w:val="Hyperlink"/>
          </w:rPr>
          <w:t>900274SSC</w:t>
        </w:r>
        <w:r w:rsidRPr="002F5944">
          <w:rPr>
            <w:rFonts w:ascii="Calibri" w:eastAsia="Times New Roman" w:hAnsi="Calibri" w:cs="Times New Roman"/>
            <w:i w:val="0"/>
            <w:color w:val="auto"/>
            <w:sz w:val="22"/>
            <w:szCs w:val="22"/>
            <w:lang w:val="en-US"/>
          </w:rPr>
          <w:tab/>
        </w:r>
        <w:r w:rsidRPr="005267E7">
          <w:rPr>
            <w:rStyle w:val="Hyperlink"/>
          </w:rPr>
          <w:t>Sociology of the Other</w:t>
        </w:r>
        <w:r>
          <w:rPr>
            <w:webHidden/>
          </w:rPr>
          <w:tab/>
        </w:r>
        <w:r>
          <w:rPr>
            <w:webHidden/>
          </w:rPr>
          <w:fldChar w:fldCharType="begin"/>
        </w:r>
        <w:r>
          <w:rPr>
            <w:webHidden/>
          </w:rPr>
          <w:instrText xml:space="preserve"> PAGEREF _Toc372036113 \h </w:instrText>
        </w:r>
        <w:r>
          <w:rPr>
            <w:webHidden/>
          </w:rPr>
        </w:r>
        <w:r>
          <w:rPr>
            <w:webHidden/>
          </w:rPr>
          <w:fldChar w:fldCharType="separate"/>
        </w:r>
        <w:r>
          <w:rPr>
            <w:webHidden/>
          </w:rPr>
          <w:t>75</w:t>
        </w:r>
        <w:r>
          <w:rPr>
            <w:webHidden/>
          </w:rPr>
          <w:fldChar w:fldCharType="end"/>
        </w:r>
      </w:hyperlink>
    </w:p>
    <w:p w14:paraId="5D1EA2D0"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14" w:history="1">
        <w:r w:rsidRPr="005267E7">
          <w:rPr>
            <w:rStyle w:val="Hyperlink"/>
          </w:rPr>
          <w:t>900275SSC</w:t>
        </w:r>
        <w:r w:rsidRPr="002F5944">
          <w:rPr>
            <w:rFonts w:ascii="Calibri" w:eastAsia="Times New Roman" w:hAnsi="Calibri" w:cs="Times New Roman"/>
            <w:i w:val="0"/>
            <w:color w:val="auto"/>
            <w:sz w:val="22"/>
            <w:szCs w:val="22"/>
            <w:lang w:val="en-US"/>
          </w:rPr>
          <w:tab/>
        </w:r>
        <w:r w:rsidRPr="005267E7">
          <w:rPr>
            <w:rStyle w:val="Hyperlink"/>
          </w:rPr>
          <w:t>Nations, Nationalism and Modernity</w:t>
        </w:r>
        <w:r>
          <w:rPr>
            <w:webHidden/>
          </w:rPr>
          <w:tab/>
        </w:r>
        <w:r>
          <w:rPr>
            <w:webHidden/>
          </w:rPr>
          <w:fldChar w:fldCharType="begin"/>
        </w:r>
        <w:r>
          <w:rPr>
            <w:webHidden/>
          </w:rPr>
          <w:instrText xml:space="preserve"> PAGEREF _Toc372036114 \h </w:instrText>
        </w:r>
        <w:r>
          <w:rPr>
            <w:webHidden/>
          </w:rPr>
        </w:r>
        <w:r>
          <w:rPr>
            <w:webHidden/>
          </w:rPr>
          <w:fldChar w:fldCharType="separate"/>
        </w:r>
        <w:r>
          <w:rPr>
            <w:webHidden/>
          </w:rPr>
          <w:t>75</w:t>
        </w:r>
        <w:r>
          <w:rPr>
            <w:webHidden/>
          </w:rPr>
          <w:fldChar w:fldCharType="end"/>
        </w:r>
      </w:hyperlink>
    </w:p>
    <w:p w14:paraId="7B58EAA3"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15" w:history="1">
        <w:r w:rsidRPr="005267E7">
          <w:rPr>
            <w:rStyle w:val="Hyperlink"/>
          </w:rPr>
          <w:t>900281SSC/HUM</w:t>
        </w:r>
        <w:r w:rsidRPr="002F5944">
          <w:rPr>
            <w:rFonts w:ascii="Calibri" w:eastAsia="Times New Roman" w:hAnsi="Calibri" w:cs="Times New Roman"/>
            <w:i w:val="0"/>
            <w:color w:val="auto"/>
            <w:sz w:val="22"/>
            <w:szCs w:val="22"/>
            <w:lang w:val="en-US"/>
          </w:rPr>
          <w:tab/>
        </w:r>
        <w:r w:rsidRPr="005267E7">
          <w:rPr>
            <w:rStyle w:val="Hyperlink"/>
          </w:rPr>
          <w:t>Community and Society in a Globalised World</w:t>
        </w:r>
        <w:r>
          <w:rPr>
            <w:webHidden/>
          </w:rPr>
          <w:tab/>
        </w:r>
        <w:r>
          <w:rPr>
            <w:webHidden/>
          </w:rPr>
          <w:fldChar w:fldCharType="begin"/>
        </w:r>
        <w:r>
          <w:rPr>
            <w:webHidden/>
          </w:rPr>
          <w:instrText xml:space="preserve"> PAGEREF _Toc372036115 \h </w:instrText>
        </w:r>
        <w:r>
          <w:rPr>
            <w:webHidden/>
          </w:rPr>
        </w:r>
        <w:r>
          <w:rPr>
            <w:webHidden/>
          </w:rPr>
          <w:fldChar w:fldCharType="separate"/>
        </w:r>
        <w:r>
          <w:rPr>
            <w:webHidden/>
          </w:rPr>
          <w:t>76</w:t>
        </w:r>
        <w:r>
          <w:rPr>
            <w:webHidden/>
          </w:rPr>
          <w:fldChar w:fldCharType="end"/>
        </w:r>
      </w:hyperlink>
    </w:p>
    <w:p w14:paraId="1D2E70B2"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16" w:history="1">
        <w:r w:rsidRPr="005267E7">
          <w:rPr>
            <w:rStyle w:val="Hyperlink"/>
          </w:rPr>
          <w:t>900282SSC</w:t>
        </w:r>
        <w:r w:rsidRPr="002F5944">
          <w:rPr>
            <w:rFonts w:ascii="Calibri" w:eastAsia="Times New Roman" w:hAnsi="Calibri" w:cs="Times New Roman"/>
            <w:i w:val="0"/>
            <w:color w:val="auto"/>
            <w:sz w:val="22"/>
            <w:szCs w:val="22"/>
            <w:lang w:val="en-US"/>
          </w:rPr>
          <w:tab/>
        </w:r>
        <w:r w:rsidRPr="005267E7">
          <w:rPr>
            <w:rStyle w:val="Hyperlink"/>
          </w:rPr>
          <w:t>The Crisis of Political Representation in Latin America</w:t>
        </w:r>
        <w:r>
          <w:rPr>
            <w:webHidden/>
          </w:rPr>
          <w:tab/>
        </w:r>
        <w:r>
          <w:rPr>
            <w:webHidden/>
          </w:rPr>
          <w:fldChar w:fldCharType="begin"/>
        </w:r>
        <w:r>
          <w:rPr>
            <w:webHidden/>
          </w:rPr>
          <w:instrText xml:space="preserve"> PAGEREF _Toc372036116 \h </w:instrText>
        </w:r>
        <w:r>
          <w:rPr>
            <w:webHidden/>
          </w:rPr>
        </w:r>
        <w:r>
          <w:rPr>
            <w:webHidden/>
          </w:rPr>
          <w:fldChar w:fldCharType="separate"/>
        </w:r>
        <w:r>
          <w:rPr>
            <w:webHidden/>
          </w:rPr>
          <w:t>76</w:t>
        </w:r>
        <w:r>
          <w:rPr>
            <w:webHidden/>
          </w:rPr>
          <w:fldChar w:fldCharType="end"/>
        </w:r>
      </w:hyperlink>
    </w:p>
    <w:p w14:paraId="19A60B59"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17" w:history="1">
        <w:r w:rsidRPr="005267E7">
          <w:rPr>
            <w:rStyle w:val="Hyperlink"/>
          </w:rPr>
          <w:t>900291SSC</w:t>
        </w:r>
        <w:r w:rsidRPr="002F5944">
          <w:rPr>
            <w:rFonts w:ascii="Calibri" w:eastAsia="Times New Roman" w:hAnsi="Calibri" w:cs="Times New Roman"/>
            <w:i w:val="0"/>
            <w:color w:val="auto"/>
            <w:sz w:val="22"/>
            <w:szCs w:val="22"/>
            <w:lang w:val="en-US"/>
          </w:rPr>
          <w:tab/>
        </w:r>
        <w:r w:rsidRPr="005267E7">
          <w:rPr>
            <w:rStyle w:val="Hyperlink"/>
          </w:rPr>
          <w:t xml:space="preserve"> Developmental Psychology</w:t>
        </w:r>
        <w:r>
          <w:rPr>
            <w:webHidden/>
          </w:rPr>
          <w:tab/>
        </w:r>
        <w:r>
          <w:rPr>
            <w:webHidden/>
          </w:rPr>
          <w:fldChar w:fldCharType="begin"/>
        </w:r>
        <w:r>
          <w:rPr>
            <w:webHidden/>
          </w:rPr>
          <w:instrText xml:space="preserve"> PAGEREF _Toc372036117 \h </w:instrText>
        </w:r>
        <w:r>
          <w:rPr>
            <w:webHidden/>
          </w:rPr>
        </w:r>
        <w:r>
          <w:rPr>
            <w:webHidden/>
          </w:rPr>
          <w:fldChar w:fldCharType="separate"/>
        </w:r>
        <w:r>
          <w:rPr>
            <w:webHidden/>
          </w:rPr>
          <w:t>77</w:t>
        </w:r>
        <w:r>
          <w:rPr>
            <w:webHidden/>
          </w:rPr>
          <w:fldChar w:fldCharType="end"/>
        </w:r>
      </w:hyperlink>
    </w:p>
    <w:p w14:paraId="120E0F08"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18" w:history="1">
        <w:r w:rsidRPr="005267E7">
          <w:rPr>
            <w:rStyle w:val="Hyperlink"/>
          </w:rPr>
          <w:t>900292SSC</w:t>
        </w:r>
        <w:r w:rsidRPr="002F5944">
          <w:rPr>
            <w:rFonts w:ascii="Calibri" w:eastAsia="Times New Roman" w:hAnsi="Calibri" w:cs="Times New Roman"/>
            <w:i w:val="0"/>
            <w:color w:val="auto"/>
            <w:sz w:val="22"/>
            <w:szCs w:val="22"/>
            <w:lang w:val="en-US"/>
          </w:rPr>
          <w:tab/>
        </w:r>
        <w:r w:rsidRPr="005267E7">
          <w:rPr>
            <w:rStyle w:val="Hyperlink"/>
          </w:rPr>
          <w:t>Cognitive Psychology</w:t>
        </w:r>
        <w:r>
          <w:rPr>
            <w:webHidden/>
          </w:rPr>
          <w:tab/>
        </w:r>
        <w:r>
          <w:rPr>
            <w:webHidden/>
          </w:rPr>
          <w:fldChar w:fldCharType="begin"/>
        </w:r>
        <w:r>
          <w:rPr>
            <w:webHidden/>
          </w:rPr>
          <w:instrText xml:space="preserve"> PAGEREF _Toc372036118 \h </w:instrText>
        </w:r>
        <w:r>
          <w:rPr>
            <w:webHidden/>
          </w:rPr>
        </w:r>
        <w:r>
          <w:rPr>
            <w:webHidden/>
          </w:rPr>
          <w:fldChar w:fldCharType="separate"/>
        </w:r>
        <w:r>
          <w:rPr>
            <w:webHidden/>
          </w:rPr>
          <w:t>77</w:t>
        </w:r>
        <w:r>
          <w:rPr>
            <w:webHidden/>
          </w:rPr>
          <w:fldChar w:fldCharType="end"/>
        </w:r>
      </w:hyperlink>
    </w:p>
    <w:p w14:paraId="40635423"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19" w:history="1">
        <w:r w:rsidRPr="005267E7">
          <w:rPr>
            <w:rStyle w:val="Hyperlink"/>
          </w:rPr>
          <w:t>900293SSC</w:t>
        </w:r>
        <w:r w:rsidRPr="002F5944">
          <w:rPr>
            <w:rFonts w:ascii="Calibri" w:eastAsia="Times New Roman" w:hAnsi="Calibri" w:cs="Times New Roman"/>
            <w:i w:val="0"/>
            <w:color w:val="auto"/>
            <w:sz w:val="22"/>
            <w:szCs w:val="22"/>
            <w:lang w:val="en-US"/>
          </w:rPr>
          <w:tab/>
        </w:r>
        <w:r w:rsidRPr="005267E7">
          <w:rPr>
            <w:rStyle w:val="Hyperlink"/>
          </w:rPr>
          <w:t>Cognition Lab</w:t>
        </w:r>
        <w:r>
          <w:rPr>
            <w:webHidden/>
          </w:rPr>
          <w:tab/>
        </w:r>
        <w:r>
          <w:rPr>
            <w:webHidden/>
          </w:rPr>
          <w:fldChar w:fldCharType="begin"/>
        </w:r>
        <w:r>
          <w:rPr>
            <w:webHidden/>
          </w:rPr>
          <w:instrText xml:space="preserve"> PAGEREF _Toc372036119 \h </w:instrText>
        </w:r>
        <w:r>
          <w:rPr>
            <w:webHidden/>
          </w:rPr>
        </w:r>
        <w:r>
          <w:rPr>
            <w:webHidden/>
          </w:rPr>
          <w:fldChar w:fldCharType="separate"/>
        </w:r>
        <w:r>
          <w:rPr>
            <w:webHidden/>
          </w:rPr>
          <w:t>78</w:t>
        </w:r>
        <w:r>
          <w:rPr>
            <w:webHidden/>
          </w:rPr>
          <w:fldChar w:fldCharType="end"/>
        </w:r>
      </w:hyperlink>
    </w:p>
    <w:p w14:paraId="3D9F9F54"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20" w:history="1">
        <w:r w:rsidRPr="005267E7">
          <w:rPr>
            <w:rStyle w:val="Hyperlink"/>
          </w:rPr>
          <w:t>900294SSC</w:t>
        </w:r>
        <w:r w:rsidRPr="002F5944">
          <w:rPr>
            <w:rFonts w:ascii="Calibri" w:eastAsia="Times New Roman" w:hAnsi="Calibri" w:cs="Times New Roman"/>
            <w:i w:val="0"/>
            <w:color w:val="auto"/>
            <w:sz w:val="22"/>
            <w:szCs w:val="22"/>
            <w:lang w:val="en-US"/>
          </w:rPr>
          <w:tab/>
        </w:r>
        <w:r w:rsidRPr="005267E7">
          <w:rPr>
            <w:rStyle w:val="Hyperlink"/>
          </w:rPr>
          <w:t>Introduction to Psycholinguistics</w:t>
        </w:r>
        <w:r>
          <w:rPr>
            <w:webHidden/>
          </w:rPr>
          <w:tab/>
        </w:r>
        <w:r>
          <w:rPr>
            <w:webHidden/>
          </w:rPr>
          <w:fldChar w:fldCharType="begin"/>
        </w:r>
        <w:r>
          <w:rPr>
            <w:webHidden/>
          </w:rPr>
          <w:instrText xml:space="preserve"> PAGEREF _Toc372036120 \h </w:instrText>
        </w:r>
        <w:r>
          <w:rPr>
            <w:webHidden/>
          </w:rPr>
        </w:r>
        <w:r>
          <w:rPr>
            <w:webHidden/>
          </w:rPr>
          <w:fldChar w:fldCharType="separate"/>
        </w:r>
        <w:r>
          <w:rPr>
            <w:webHidden/>
          </w:rPr>
          <w:t>78</w:t>
        </w:r>
        <w:r>
          <w:rPr>
            <w:webHidden/>
          </w:rPr>
          <w:fldChar w:fldCharType="end"/>
        </w:r>
      </w:hyperlink>
    </w:p>
    <w:p w14:paraId="2FB02079"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21" w:history="1">
        <w:r w:rsidRPr="005267E7">
          <w:rPr>
            <w:rStyle w:val="Hyperlink"/>
          </w:rPr>
          <w:t>900311SSC</w:t>
        </w:r>
        <w:r w:rsidRPr="002F5944">
          <w:rPr>
            <w:rFonts w:ascii="Calibri" w:eastAsia="Times New Roman" w:hAnsi="Calibri" w:cs="Times New Roman"/>
            <w:i w:val="0"/>
            <w:color w:val="auto"/>
            <w:sz w:val="22"/>
            <w:szCs w:val="22"/>
            <w:lang w:val="en-US"/>
          </w:rPr>
          <w:tab/>
        </w:r>
        <w:r w:rsidRPr="005267E7">
          <w:rPr>
            <w:rStyle w:val="Hyperlink"/>
          </w:rPr>
          <w:t>Theme course Globalisation: Global Economics</w:t>
        </w:r>
        <w:r>
          <w:rPr>
            <w:webHidden/>
          </w:rPr>
          <w:tab/>
        </w:r>
        <w:r>
          <w:rPr>
            <w:webHidden/>
          </w:rPr>
          <w:fldChar w:fldCharType="begin"/>
        </w:r>
        <w:r>
          <w:rPr>
            <w:webHidden/>
          </w:rPr>
          <w:instrText xml:space="preserve"> PAGEREF _Toc372036121 \h </w:instrText>
        </w:r>
        <w:r>
          <w:rPr>
            <w:webHidden/>
          </w:rPr>
        </w:r>
        <w:r>
          <w:rPr>
            <w:webHidden/>
          </w:rPr>
          <w:fldChar w:fldCharType="separate"/>
        </w:r>
        <w:r>
          <w:rPr>
            <w:webHidden/>
          </w:rPr>
          <w:t>79</w:t>
        </w:r>
        <w:r>
          <w:rPr>
            <w:webHidden/>
          </w:rPr>
          <w:fldChar w:fldCharType="end"/>
        </w:r>
      </w:hyperlink>
    </w:p>
    <w:p w14:paraId="12DA9C53"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22" w:history="1">
        <w:r w:rsidRPr="005267E7">
          <w:rPr>
            <w:rStyle w:val="Hyperlink"/>
          </w:rPr>
          <w:t>900312SSC</w:t>
        </w:r>
        <w:r w:rsidRPr="002F5944">
          <w:rPr>
            <w:rFonts w:ascii="Calibri" w:eastAsia="Times New Roman" w:hAnsi="Calibri" w:cs="Times New Roman"/>
            <w:i w:val="0"/>
            <w:color w:val="auto"/>
            <w:sz w:val="22"/>
            <w:szCs w:val="22"/>
            <w:lang w:val="en-US"/>
          </w:rPr>
          <w:tab/>
        </w:r>
        <w:r w:rsidRPr="005267E7">
          <w:rPr>
            <w:rStyle w:val="Hyperlink"/>
          </w:rPr>
          <w:t>Theme course Globalisation: Global Politics</w:t>
        </w:r>
        <w:r>
          <w:rPr>
            <w:webHidden/>
          </w:rPr>
          <w:tab/>
        </w:r>
        <w:r>
          <w:rPr>
            <w:webHidden/>
          </w:rPr>
          <w:fldChar w:fldCharType="begin"/>
        </w:r>
        <w:r>
          <w:rPr>
            <w:webHidden/>
          </w:rPr>
          <w:instrText xml:space="preserve"> PAGEREF _Toc372036122 \h </w:instrText>
        </w:r>
        <w:r>
          <w:rPr>
            <w:webHidden/>
          </w:rPr>
        </w:r>
        <w:r>
          <w:rPr>
            <w:webHidden/>
          </w:rPr>
          <w:fldChar w:fldCharType="separate"/>
        </w:r>
        <w:r>
          <w:rPr>
            <w:webHidden/>
          </w:rPr>
          <w:t>79</w:t>
        </w:r>
        <w:r>
          <w:rPr>
            <w:webHidden/>
          </w:rPr>
          <w:fldChar w:fldCharType="end"/>
        </w:r>
      </w:hyperlink>
    </w:p>
    <w:p w14:paraId="67ABD1E0"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23" w:history="1">
        <w:r w:rsidRPr="005267E7">
          <w:rPr>
            <w:rStyle w:val="Hyperlink"/>
          </w:rPr>
          <w:t>900314SSC</w:t>
        </w:r>
        <w:r w:rsidRPr="002F5944">
          <w:rPr>
            <w:rFonts w:ascii="Calibri" w:eastAsia="Times New Roman" w:hAnsi="Calibri" w:cs="Times New Roman"/>
            <w:i w:val="0"/>
            <w:color w:val="auto"/>
            <w:sz w:val="22"/>
            <w:szCs w:val="22"/>
            <w:lang w:val="en-US"/>
          </w:rPr>
          <w:tab/>
        </w:r>
        <w:r w:rsidRPr="005267E7">
          <w:rPr>
            <w:rStyle w:val="Hyperlink"/>
          </w:rPr>
          <w:t>Theme course Globalisation: Global C</w:t>
        </w:r>
        <w:r w:rsidRPr="005267E7">
          <w:rPr>
            <w:rStyle w:val="Hyperlink"/>
            <w:lang w:eastAsia="zh-TW"/>
          </w:rPr>
          <w:t>ommunity</w:t>
        </w:r>
        <w:r>
          <w:rPr>
            <w:webHidden/>
          </w:rPr>
          <w:tab/>
        </w:r>
        <w:r>
          <w:rPr>
            <w:webHidden/>
          </w:rPr>
          <w:fldChar w:fldCharType="begin"/>
        </w:r>
        <w:r>
          <w:rPr>
            <w:webHidden/>
          </w:rPr>
          <w:instrText xml:space="preserve"> PAGEREF _Toc372036123 \h </w:instrText>
        </w:r>
        <w:r>
          <w:rPr>
            <w:webHidden/>
          </w:rPr>
        </w:r>
        <w:r>
          <w:rPr>
            <w:webHidden/>
          </w:rPr>
          <w:fldChar w:fldCharType="separate"/>
        </w:r>
        <w:r>
          <w:rPr>
            <w:webHidden/>
          </w:rPr>
          <w:t>80</w:t>
        </w:r>
        <w:r>
          <w:rPr>
            <w:webHidden/>
          </w:rPr>
          <w:fldChar w:fldCharType="end"/>
        </w:r>
      </w:hyperlink>
    </w:p>
    <w:p w14:paraId="459F6148"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24" w:history="1">
        <w:r w:rsidRPr="005267E7">
          <w:rPr>
            <w:rStyle w:val="Hyperlink"/>
          </w:rPr>
          <w:t xml:space="preserve">900322SSC </w:t>
        </w:r>
        <w:r>
          <w:rPr>
            <w:rStyle w:val="Hyperlink"/>
          </w:rPr>
          <w:tab/>
        </w:r>
        <w:r w:rsidRPr="005267E7">
          <w:rPr>
            <w:rStyle w:val="Hyperlink"/>
          </w:rPr>
          <w:t>Global Environmental Governance</w:t>
        </w:r>
        <w:r>
          <w:rPr>
            <w:webHidden/>
          </w:rPr>
          <w:tab/>
        </w:r>
        <w:r>
          <w:rPr>
            <w:webHidden/>
          </w:rPr>
          <w:fldChar w:fldCharType="begin"/>
        </w:r>
        <w:r>
          <w:rPr>
            <w:webHidden/>
          </w:rPr>
          <w:instrText xml:space="preserve"> PAGEREF _Toc372036124 \h </w:instrText>
        </w:r>
        <w:r>
          <w:rPr>
            <w:webHidden/>
          </w:rPr>
        </w:r>
        <w:r>
          <w:rPr>
            <w:webHidden/>
          </w:rPr>
          <w:fldChar w:fldCharType="separate"/>
        </w:r>
        <w:r>
          <w:rPr>
            <w:webHidden/>
          </w:rPr>
          <w:t>81</w:t>
        </w:r>
        <w:r>
          <w:rPr>
            <w:webHidden/>
          </w:rPr>
          <w:fldChar w:fldCharType="end"/>
        </w:r>
      </w:hyperlink>
    </w:p>
    <w:p w14:paraId="0E63D802"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25" w:history="1">
        <w:r w:rsidRPr="005267E7">
          <w:rPr>
            <w:rStyle w:val="Hyperlink"/>
          </w:rPr>
          <w:t>900331SSC</w:t>
        </w:r>
        <w:r w:rsidRPr="002F5944">
          <w:rPr>
            <w:rFonts w:ascii="Calibri" w:eastAsia="Times New Roman" w:hAnsi="Calibri" w:cs="Times New Roman"/>
            <w:i w:val="0"/>
            <w:color w:val="auto"/>
            <w:sz w:val="22"/>
            <w:szCs w:val="22"/>
            <w:lang w:val="en-US"/>
          </w:rPr>
          <w:tab/>
        </w:r>
        <w:r w:rsidRPr="005267E7">
          <w:rPr>
            <w:rStyle w:val="Hyperlink"/>
          </w:rPr>
          <w:t>Advanced Micro-Economics</w:t>
        </w:r>
        <w:r>
          <w:rPr>
            <w:webHidden/>
          </w:rPr>
          <w:tab/>
        </w:r>
        <w:r>
          <w:rPr>
            <w:webHidden/>
          </w:rPr>
          <w:fldChar w:fldCharType="begin"/>
        </w:r>
        <w:r>
          <w:rPr>
            <w:webHidden/>
          </w:rPr>
          <w:instrText xml:space="preserve"> PAGEREF _Toc372036125 \h </w:instrText>
        </w:r>
        <w:r>
          <w:rPr>
            <w:webHidden/>
          </w:rPr>
        </w:r>
        <w:r>
          <w:rPr>
            <w:webHidden/>
          </w:rPr>
          <w:fldChar w:fldCharType="separate"/>
        </w:r>
        <w:r>
          <w:rPr>
            <w:webHidden/>
          </w:rPr>
          <w:t>82</w:t>
        </w:r>
        <w:r>
          <w:rPr>
            <w:webHidden/>
          </w:rPr>
          <w:fldChar w:fldCharType="end"/>
        </w:r>
      </w:hyperlink>
    </w:p>
    <w:p w14:paraId="276277D4"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26" w:history="1">
        <w:r w:rsidRPr="005267E7">
          <w:rPr>
            <w:rStyle w:val="Hyperlink"/>
          </w:rPr>
          <w:t>900332SSC</w:t>
        </w:r>
        <w:r w:rsidRPr="002F5944">
          <w:rPr>
            <w:rFonts w:ascii="Calibri" w:eastAsia="Times New Roman" w:hAnsi="Calibri" w:cs="Times New Roman"/>
            <w:i w:val="0"/>
            <w:color w:val="auto"/>
            <w:sz w:val="22"/>
            <w:szCs w:val="22"/>
            <w:lang w:val="en-US"/>
          </w:rPr>
          <w:tab/>
        </w:r>
        <w:r w:rsidRPr="005267E7">
          <w:rPr>
            <w:rStyle w:val="Hyperlink"/>
          </w:rPr>
          <w:t>The Promotion and Regulation of the Economy</w:t>
        </w:r>
        <w:r>
          <w:rPr>
            <w:webHidden/>
          </w:rPr>
          <w:tab/>
        </w:r>
        <w:r>
          <w:rPr>
            <w:webHidden/>
          </w:rPr>
          <w:fldChar w:fldCharType="begin"/>
        </w:r>
        <w:r>
          <w:rPr>
            <w:webHidden/>
          </w:rPr>
          <w:instrText xml:space="preserve"> PAGEREF _Toc372036126 \h </w:instrText>
        </w:r>
        <w:r>
          <w:rPr>
            <w:webHidden/>
          </w:rPr>
        </w:r>
        <w:r>
          <w:rPr>
            <w:webHidden/>
          </w:rPr>
          <w:fldChar w:fldCharType="separate"/>
        </w:r>
        <w:r>
          <w:rPr>
            <w:webHidden/>
          </w:rPr>
          <w:t>82</w:t>
        </w:r>
        <w:r>
          <w:rPr>
            <w:webHidden/>
          </w:rPr>
          <w:fldChar w:fldCharType="end"/>
        </w:r>
      </w:hyperlink>
    </w:p>
    <w:p w14:paraId="079BD536"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27" w:history="1">
        <w:r w:rsidRPr="005267E7">
          <w:rPr>
            <w:rStyle w:val="Hyperlink"/>
          </w:rPr>
          <w:t>900333SSC</w:t>
        </w:r>
        <w:r w:rsidRPr="002F5944">
          <w:rPr>
            <w:rFonts w:ascii="Calibri" w:eastAsia="Times New Roman" w:hAnsi="Calibri" w:cs="Times New Roman"/>
            <w:i w:val="0"/>
            <w:color w:val="auto"/>
            <w:sz w:val="22"/>
            <w:szCs w:val="22"/>
            <w:lang w:val="en-US"/>
          </w:rPr>
          <w:tab/>
        </w:r>
        <w:r w:rsidRPr="005267E7">
          <w:rPr>
            <w:rStyle w:val="Hyperlink"/>
          </w:rPr>
          <w:t>Advanced Macro-Economics</w:t>
        </w:r>
        <w:r>
          <w:rPr>
            <w:webHidden/>
          </w:rPr>
          <w:tab/>
        </w:r>
        <w:r>
          <w:rPr>
            <w:webHidden/>
          </w:rPr>
          <w:fldChar w:fldCharType="begin"/>
        </w:r>
        <w:r>
          <w:rPr>
            <w:webHidden/>
          </w:rPr>
          <w:instrText xml:space="preserve"> PAGEREF _Toc372036127 \h </w:instrText>
        </w:r>
        <w:r>
          <w:rPr>
            <w:webHidden/>
          </w:rPr>
        </w:r>
        <w:r>
          <w:rPr>
            <w:webHidden/>
          </w:rPr>
          <w:fldChar w:fldCharType="separate"/>
        </w:r>
        <w:r>
          <w:rPr>
            <w:webHidden/>
          </w:rPr>
          <w:t>83</w:t>
        </w:r>
        <w:r>
          <w:rPr>
            <w:webHidden/>
          </w:rPr>
          <w:fldChar w:fldCharType="end"/>
        </w:r>
      </w:hyperlink>
    </w:p>
    <w:p w14:paraId="004F4041"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28" w:history="1">
        <w:r w:rsidRPr="005267E7">
          <w:rPr>
            <w:rStyle w:val="Hyperlink"/>
          </w:rPr>
          <w:t>900334SSC</w:t>
        </w:r>
        <w:r w:rsidRPr="002F5944">
          <w:rPr>
            <w:rFonts w:ascii="Calibri" w:eastAsia="Times New Roman" w:hAnsi="Calibri" w:cs="Times New Roman"/>
            <w:i w:val="0"/>
            <w:color w:val="auto"/>
            <w:sz w:val="22"/>
            <w:szCs w:val="22"/>
            <w:lang w:val="en-US"/>
          </w:rPr>
          <w:tab/>
        </w:r>
        <w:r w:rsidRPr="005267E7">
          <w:rPr>
            <w:rStyle w:val="Hyperlink"/>
          </w:rPr>
          <w:t>Market Failures, Institutions and Economic policy</w:t>
        </w:r>
        <w:r>
          <w:rPr>
            <w:webHidden/>
          </w:rPr>
          <w:tab/>
        </w:r>
        <w:r>
          <w:rPr>
            <w:webHidden/>
          </w:rPr>
          <w:fldChar w:fldCharType="begin"/>
        </w:r>
        <w:r>
          <w:rPr>
            <w:webHidden/>
          </w:rPr>
          <w:instrText xml:space="preserve"> PAGEREF _Toc372036128 \h </w:instrText>
        </w:r>
        <w:r>
          <w:rPr>
            <w:webHidden/>
          </w:rPr>
        </w:r>
        <w:r>
          <w:rPr>
            <w:webHidden/>
          </w:rPr>
          <w:fldChar w:fldCharType="separate"/>
        </w:r>
        <w:r>
          <w:rPr>
            <w:webHidden/>
          </w:rPr>
          <w:t>83</w:t>
        </w:r>
        <w:r>
          <w:rPr>
            <w:webHidden/>
          </w:rPr>
          <w:fldChar w:fldCharType="end"/>
        </w:r>
      </w:hyperlink>
    </w:p>
    <w:p w14:paraId="7B60A399"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29" w:history="1">
        <w:r w:rsidRPr="005267E7">
          <w:rPr>
            <w:rStyle w:val="Hyperlink"/>
          </w:rPr>
          <w:t>900341SSC</w:t>
        </w:r>
        <w:r w:rsidRPr="002F5944">
          <w:rPr>
            <w:rFonts w:ascii="Calibri" w:eastAsia="Times New Roman" w:hAnsi="Calibri" w:cs="Times New Roman"/>
            <w:i w:val="0"/>
            <w:color w:val="auto"/>
            <w:sz w:val="22"/>
            <w:szCs w:val="22"/>
            <w:lang w:val="en-US"/>
          </w:rPr>
          <w:tab/>
        </w:r>
        <w:r w:rsidRPr="005267E7">
          <w:rPr>
            <w:rStyle w:val="Hyperlink"/>
          </w:rPr>
          <w:t>International Law</w:t>
        </w:r>
        <w:r>
          <w:rPr>
            <w:webHidden/>
          </w:rPr>
          <w:tab/>
        </w:r>
        <w:r>
          <w:rPr>
            <w:webHidden/>
          </w:rPr>
          <w:fldChar w:fldCharType="begin"/>
        </w:r>
        <w:r>
          <w:rPr>
            <w:webHidden/>
          </w:rPr>
          <w:instrText xml:space="preserve"> PAGEREF _Toc372036129 \h </w:instrText>
        </w:r>
        <w:r>
          <w:rPr>
            <w:webHidden/>
          </w:rPr>
        </w:r>
        <w:r>
          <w:rPr>
            <w:webHidden/>
          </w:rPr>
          <w:fldChar w:fldCharType="separate"/>
        </w:r>
        <w:r>
          <w:rPr>
            <w:webHidden/>
          </w:rPr>
          <w:t>84</w:t>
        </w:r>
        <w:r>
          <w:rPr>
            <w:webHidden/>
          </w:rPr>
          <w:fldChar w:fldCharType="end"/>
        </w:r>
      </w:hyperlink>
    </w:p>
    <w:p w14:paraId="4571284F"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30" w:history="1">
        <w:r w:rsidRPr="005267E7">
          <w:rPr>
            <w:rStyle w:val="Hyperlink"/>
          </w:rPr>
          <w:t>900342/334SSC</w:t>
        </w:r>
        <w:r w:rsidRPr="002F5944">
          <w:rPr>
            <w:rFonts w:ascii="Calibri" w:eastAsia="Times New Roman" w:hAnsi="Calibri" w:cs="Times New Roman"/>
            <w:i w:val="0"/>
            <w:color w:val="auto"/>
            <w:sz w:val="22"/>
            <w:szCs w:val="22"/>
            <w:lang w:val="en-US"/>
          </w:rPr>
          <w:tab/>
        </w:r>
        <w:r w:rsidRPr="005267E7">
          <w:rPr>
            <w:rStyle w:val="Hyperlink"/>
          </w:rPr>
          <w:t>International Economic Law</w:t>
        </w:r>
        <w:r>
          <w:rPr>
            <w:webHidden/>
          </w:rPr>
          <w:tab/>
        </w:r>
        <w:r>
          <w:rPr>
            <w:webHidden/>
          </w:rPr>
          <w:fldChar w:fldCharType="begin"/>
        </w:r>
        <w:r>
          <w:rPr>
            <w:webHidden/>
          </w:rPr>
          <w:instrText xml:space="preserve"> PAGEREF _Toc372036130 \h </w:instrText>
        </w:r>
        <w:r>
          <w:rPr>
            <w:webHidden/>
          </w:rPr>
        </w:r>
        <w:r>
          <w:rPr>
            <w:webHidden/>
          </w:rPr>
          <w:fldChar w:fldCharType="separate"/>
        </w:r>
        <w:r>
          <w:rPr>
            <w:webHidden/>
          </w:rPr>
          <w:t>84</w:t>
        </w:r>
        <w:r>
          <w:rPr>
            <w:webHidden/>
          </w:rPr>
          <w:fldChar w:fldCharType="end"/>
        </w:r>
      </w:hyperlink>
    </w:p>
    <w:p w14:paraId="21242D00"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31" w:history="1">
        <w:r w:rsidRPr="005267E7">
          <w:rPr>
            <w:rStyle w:val="Hyperlink"/>
          </w:rPr>
          <w:t xml:space="preserve">900343SSC         </w:t>
        </w:r>
        <w:r w:rsidRPr="002F5944">
          <w:rPr>
            <w:rFonts w:ascii="Calibri" w:eastAsia="Times New Roman" w:hAnsi="Calibri" w:cs="Times New Roman"/>
            <w:i w:val="0"/>
            <w:color w:val="auto"/>
            <w:sz w:val="22"/>
            <w:szCs w:val="22"/>
            <w:lang w:val="en-US"/>
          </w:rPr>
          <w:tab/>
        </w:r>
        <w:r w:rsidRPr="005267E7">
          <w:rPr>
            <w:rStyle w:val="Hyperlink"/>
          </w:rPr>
          <w:t>European Union Law</w:t>
        </w:r>
        <w:r>
          <w:rPr>
            <w:webHidden/>
          </w:rPr>
          <w:tab/>
        </w:r>
        <w:r>
          <w:rPr>
            <w:webHidden/>
          </w:rPr>
          <w:fldChar w:fldCharType="begin"/>
        </w:r>
        <w:r>
          <w:rPr>
            <w:webHidden/>
          </w:rPr>
          <w:instrText xml:space="preserve"> PAGEREF _Toc372036131 \h </w:instrText>
        </w:r>
        <w:r>
          <w:rPr>
            <w:webHidden/>
          </w:rPr>
        </w:r>
        <w:r>
          <w:rPr>
            <w:webHidden/>
          </w:rPr>
          <w:fldChar w:fldCharType="separate"/>
        </w:r>
        <w:r>
          <w:rPr>
            <w:webHidden/>
          </w:rPr>
          <w:t>85</w:t>
        </w:r>
        <w:r>
          <w:rPr>
            <w:webHidden/>
          </w:rPr>
          <w:fldChar w:fldCharType="end"/>
        </w:r>
      </w:hyperlink>
    </w:p>
    <w:p w14:paraId="03DF2BBA"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32" w:history="1">
        <w:r w:rsidRPr="005267E7">
          <w:rPr>
            <w:rStyle w:val="Hyperlink"/>
          </w:rPr>
          <w:t>900349SSC</w:t>
        </w:r>
        <w:r w:rsidRPr="002F5944">
          <w:rPr>
            <w:rFonts w:ascii="Calibri" w:eastAsia="Times New Roman" w:hAnsi="Calibri" w:cs="Times New Roman"/>
            <w:i w:val="0"/>
            <w:color w:val="auto"/>
            <w:sz w:val="22"/>
            <w:szCs w:val="22"/>
            <w:lang w:val="en-US"/>
          </w:rPr>
          <w:tab/>
        </w:r>
        <w:r w:rsidRPr="005267E7">
          <w:rPr>
            <w:rStyle w:val="Hyperlink"/>
          </w:rPr>
          <w:t>Moot Court Lab</w:t>
        </w:r>
        <w:r>
          <w:rPr>
            <w:webHidden/>
          </w:rPr>
          <w:tab/>
        </w:r>
        <w:r>
          <w:rPr>
            <w:webHidden/>
          </w:rPr>
          <w:fldChar w:fldCharType="begin"/>
        </w:r>
        <w:r>
          <w:rPr>
            <w:webHidden/>
          </w:rPr>
          <w:instrText xml:space="preserve"> PAGEREF _Toc372036132 \h </w:instrText>
        </w:r>
        <w:r>
          <w:rPr>
            <w:webHidden/>
          </w:rPr>
        </w:r>
        <w:r>
          <w:rPr>
            <w:webHidden/>
          </w:rPr>
          <w:fldChar w:fldCharType="separate"/>
        </w:r>
        <w:r>
          <w:rPr>
            <w:webHidden/>
          </w:rPr>
          <w:t>86</w:t>
        </w:r>
        <w:r>
          <w:rPr>
            <w:webHidden/>
          </w:rPr>
          <w:fldChar w:fldCharType="end"/>
        </w:r>
      </w:hyperlink>
    </w:p>
    <w:p w14:paraId="239D2011"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33" w:history="1">
        <w:r w:rsidRPr="005267E7">
          <w:rPr>
            <w:rStyle w:val="Hyperlink"/>
          </w:rPr>
          <w:t xml:space="preserve">900351SSC  </w:t>
        </w:r>
        <w:r w:rsidRPr="002F5944">
          <w:rPr>
            <w:rFonts w:ascii="Calibri" w:eastAsia="Times New Roman" w:hAnsi="Calibri" w:cs="Times New Roman"/>
            <w:i w:val="0"/>
            <w:color w:val="auto"/>
            <w:sz w:val="22"/>
            <w:szCs w:val="22"/>
            <w:lang w:val="en-US"/>
          </w:rPr>
          <w:tab/>
        </w:r>
        <w:r w:rsidRPr="005267E7">
          <w:rPr>
            <w:rStyle w:val="Hyperlink"/>
          </w:rPr>
          <w:t xml:space="preserve"> Comparative Public Policy</w:t>
        </w:r>
        <w:r>
          <w:rPr>
            <w:webHidden/>
          </w:rPr>
          <w:tab/>
        </w:r>
        <w:r>
          <w:rPr>
            <w:webHidden/>
          </w:rPr>
          <w:fldChar w:fldCharType="begin"/>
        </w:r>
        <w:r>
          <w:rPr>
            <w:webHidden/>
          </w:rPr>
          <w:instrText xml:space="preserve"> PAGEREF _Toc372036133 \h </w:instrText>
        </w:r>
        <w:r>
          <w:rPr>
            <w:webHidden/>
          </w:rPr>
        </w:r>
        <w:r>
          <w:rPr>
            <w:webHidden/>
          </w:rPr>
          <w:fldChar w:fldCharType="separate"/>
        </w:r>
        <w:r>
          <w:rPr>
            <w:webHidden/>
          </w:rPr>
          <w:t>86</w:t>
        </w:r>
        <w:r>
          <w:rPr>
            <w:webHidden/>
          </w:rPr>
          <w:fldChar w:fldCharType="end"/>
        </w:r>
      </w:hyperlink>
    </w:p>
    <w:p w14:paraId="5DE3E711"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34" w:history="1">
        <w:r w:rsidRPr="005267E7">
          <w:rPr>
            <w:rStyle w:val="Hyperlink"/>
          </w:rPr>
          <w:t>900352SSC</w:t>
        </w:r>
        <w:r w:rsidRPr="002F5944">
          <w:rPr>
            <w:rFonts w:ascii="Calibri" w:eastAsia="Times New Roman" w:hAnsi="Calibri" w:cs="Times New Roman"/>
            <w:i w:val="0"/>
            <w:color w:val="auto"/>
            <w:sz w:val="22"/>
            <w:szCs w:val="22"/>
            <w:lang w:val="en-US"/>
          </w:rPr>
          <w:tab/>
        </w:r>
        <w:r w:rsidRPr="005267E7">
          <w:rPr>
            <w:rStyle w:val="Hyperlink"/>
          </w:rPr>
          <w:t>European and International Institutions</w:t>
        </w:r>
        <w:r>
          <w:rPr>
            <w:webHidden/>
          </w:rPr>
          <w:tab/>
        </w:r>
        <w:r>
          <w:rPr>
            <w:webHidden/>
          </w:rPr>
          <w:fldChar w:fldCharType="begin"/>
        </w:r>
        <w:r>
          <w:rPr>
            <w:webHidden/>
          </w:rPr>
          <w:instrText xml:space="preserve"> PAGEREF _Toc372036134 \h </w:instrText>
        </w:r>
        <w:r>
          <w:rPr>
            <w:webHidden/>
          </w:rPr>
        </w:r>
        <w:r>
          <w:rPr>
            <w:webHidden/>
          </w:rPr>
          <w:fldChar w:fldCharType="separate"/>
        </w:r>
        <w:r>
          <w:rPr>
            <w:webHidden/>
          </w:rPr>
          <w:t>87</w:t>
        </w:r>
        <w:r>
          <w:rPr>
            <w:webHidden/>
          </w:rPr>
          <w:fldChar w:fldCharType="end"/>
        </w:r>
      </w:hyperlink>
    </w:p>
    <w:p w14:paraId="0B246E8A"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35" w:history="1">
        <w:r w:rsidRPr="005267E7">
          <w:rPr>
            <w:rStyle w:val="Hyperlink"/>
          </w:rPr>
          <w:t>900353SSC/HUM</w:t>
        </w:r>
        <w:r w:rsidRPr="002F5944">
          <w:rPr>
            <w:rFonts w:ascii="Calibri" w:eastAsia="Times New Roman" w:hAnsi="Calibri" w:cs="Times New Roman"/>
            <w:i w:val="0"/>
            <w:color w:val="auto"/>
            <w:sz w:val="22"/>
            <w:szCs w:val="22"/>
            <w:lang w:val="en-US"/>
          </w:rPr>
          <w:tab/>
        </w:r>
        <w:r w:rsidRPr="005267E7">
          <w:rPr>
            <w:rStyle w:val="Hyperlink"/>
          </w:rPr>
          <w:t>The History of National Civil Rights Movements</w:t>
        </w:r>
        <w:r>
          <w:rPr>
            <w:webHidden/>
          </w:rPr>
          <w:tab/>
        </w:r>
        <w:r>
          <w:rPr>
            <w:webHidden/>
          </w:rPr>
          <w:fldChar w:fldCharType="begin"/>
        </w:r>
        <w:r>
          <w:rPr>
            <w:webHidden/>
          </w:rPr>
          <w:instrText xml:space="preserve"> PAGEREF _Toc372036135 \h </w:instrText>
        </w:r>
        <w:r>
          <w:rPr>
            <w:webHidden/>
          </w:rPr>
        </w:r>
        <w:r>
          <w:rPr>
            <w:webHidden/>
          </w:rPr>
          <w:fldChar w:fldCharType="separate"/>
        </w:r>
        <w:r>
          <w:rPr>
            <w:webHidden/>
          </w:rPr>
          <w:t>88</w:t>
        </w:r>
        <w:r>
          <w:rPr>
            <w:webHidden/>
          </w:rPr>
          <w:fldChar w:fldCharType="end"/>
        </w:r>
      </w:hyperlink>
    </w:p>
    <w:p w14:paraId="0FB1652D"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36" w:history="1">
        <w:r w:rsidRPr="005267E7">
          <w:rPr>
            <w:rStyle w:val="Hyperlink"/>
          </w:rPr>
          <w:t>900361SSC</w:t>
        </w:r>
        <w:r w:rsidRPr="002F5944">
          <w:rPr>
            <w:rFonts w:ascii="Calibri" w:eastAsia="Times New Roman" w:hAnsi="Calibri" w:cs="Times New Roman"/>
            <w:i w:val="0"/>
            <w:color w:val="auto"/>
            <w:sz w:val="22"/>
            <w:szCs w:val="22"/>
            <w:lang w:val="en-US"/>
          </w:rPr>
          <w:tab/>
        </w:r>
        <w:r w:rsidRPr="005267E7">
          <w:rPr>
            <w:rStyle w:val="Hyperlink"/>
          </w:rPr>
          <w:t>International Crimes</w:t>
        </w:r>
        <w:r>
          <w:rPr>
            <w:webHidden/>
          </w:rPr>
          <w:tab/>
        </w:r>
        <w:r>
          <w:rPr>
            <w:webHidden/>
          </w:rPr>
          <w:fldChar w:fldCharType="begin"/>
        </w:r>
        <w:r>
          <w:rPr>
            <w:webHidden/>
          </w:rPr>
          <w:instrText xml:space="preserve"> PAGEREF _Toc372036136 \h </w:instrText>
        </w:r>
        <w:r>
          <w:rPr>
            <w:webHidden/>
          </w:rPr>
        </w:r>
        <w:r>
          <w:rPr>
            <w:webHidden/>
          </w:rPr>
          <w:fldChar w:fldCharType="separate"/>
        </w:r>
        <w:r>
          <w:rPr>
            <w:webHidden/>
          </w:rPr>
          <w:t>88</w:t>
        </w:r>
        <w:r>
          <w:rPr>
            <w:webHidden/>
          </w:rPr>
          <w:fldChar w:fldCharType="end"/>
        </w:r>
      </w:hyperlink>
    </w:p>
    <w:p w14:paraId="238315F0"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37" w:history="1">
        <w:r w:rsidRPr="005267E7">
          <w:rPr>
            <w:rStyle w:val="Hyperlink"/>
          </w:rPr>
          <w:t xml:space="preserve">900369SSC </w:t>
        </w:r>
        <w:r>
          <w:rPr>
            <w:rStyle w:val="Hyperlink"/>
          </w:rPr>
          <w:tab/>
        </w:r>
        <w:r w:rsidRPr="005267E7">
          <w:rPr>
            <w:rStyle w:val="Hyperlink"/>
          </w:rPr>
          <w:t>Diplomacy Lab</w:t>
        </w:r>
        <w:r>
          <w:rPr>
            <w:webHidden/>
          </w:rPr>
          <w:tab/>
        </w:r>
        <w:r>
          <w:rPr>
            <w:webHidden/>
          </w:rPr>
          <w:fldChar w:fldCharType="begin"/>
        </w:r>
        <w:r>
          <w:rPr>
            <w:webHidden/>
          </w:rPr>
          <w:instrText xml:space="preserve"> PAGEREF _Toc372036137 \h </w:instrText>
        </w:r>
        <w:r>
          <w:rPr>
            <w:webHidden/>
          </w:rPr>
        </w:r>
        <w:r>
          <w:rPr>
            <w:webHidden/>
          </w:rPr>
          <w:fldChar w:fldCharType="separate"/>
        </w:r>
        <w:r>
          <w:rPr>
            <w:webHidden/>
          </w:rPr>
          <w:t>88</w:t>
        </w:r>
        <w:r>
          <w:rPr>
            <w:webHidden/>
          </w:rPr>
          <w:fldChar w:fldCharType="end"/>
        </w:r>
      </w:hyperlink>
    </w:p>
    <w:p w14:paraId="76ED6091"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38" w:history="1">
        <w:r w:rsidRPr="005267E7">
          <w:rPr>
            <w:rStyle w:val="Hyperlink"/>
          </w:rPr>
          <w:t>900371SSC</w:t>
        </w:r>
        <w:r w:rsidRPr="002F5944">
          <w:rPr>
            <w:rFonts w:ascii="Calibri" w:eastAsia="Times New Roman" w:hAnsi="Calibri" w:cs="Times New Roman"/>
            <w:i w:val="0"/>
            <w:color w:val="auto"/>
            <w:sz w:val="22"/>
            <w:szCs w:val="22"/>
            <w:lang w:val="en-US"/>
          </w:rPr>
          <w:tab/>
        </w:r>
        <w:r w:rsidRPr="005267E7">
          <w:rPr>
            <w:rStyle w:val="Hyperlink"/>
          </w:rPr>
          <w:t>Violence and Conflict</w:t>
        </w:r>
        <w:r>
          <w:rPr>
            <w:webHidden/>
          </w:rPr>
          <w:tab/>
        </w:r>
        <w:r>
          <w:rPr>
            <w:webHidden/>
          </w:rPr>
          <w:fldChar w:fldCharType="begin"/>
        </w:r>
        <w:r>
          <w:rPr>
            <w:webHidden/>
          </w:rPr>
          <w:instrText xml:space="preserve"> PAGEREF _Toc372036138 \h </w:instrText>
        </w:r>
        <w:r>
          <w:rPr>
            <w:webHidden/>
          </w:rPr>
        </w:r>
        <w:r>
          <w:rPr>
            <w:webHidden/>
          </w:rPr>
          <w:fldChar w:fldCharType="separate"/>
        </w:r>
        <w:r>
          <w:rPr>
            <w:webHidden/>
          </w:rPr>
          <w:t>89</w:t>
        </w:r>
        <w:r>
          <w:rPr>
            <w:webHidden/>
          </w:rPr>
          <w:fldChar w:fldCharType="end"/>
        </w:r>
      </w:hyperlink>
    </w:p>
    <w:p w14:paraId="0B9E865A"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39" w:history="1">
        <w:r w:rsidRPr="005267E7">
          <w:rPr>
            <w:rStyle w:val="Hyperlink"/>
          </w:rPr>
          <w:t>900372SSC</w:t>
        </w:r>
        <w:r w:rsidRPr="002F5944">
          <w:rPr>
            <w:rFonts w:ascii="Calibri" w:eastAsia="Times New Roman" w:hAnsi="Calibri" w:cs="Times New Roman"/>
            <w:i w:val="0"/>
            <w:color w:val="auto"/>
            <w:sz w:val="22"/>
            <w:szCs w:val="22"/>
            <w:lang w:val="en-US"/>
          </w:rPr>
          <w:tab/>
        </w:r>
        <w:r w:rsidRPr="005267E7">
          <w:rPr>
            <w:rStyle w:val="Hyperlink"/>
          </w:rPr>
          <w:t>Migration, Integration and Diversity</w:t>
        </w:r>
        <w:r>
          <w:rPr>
            <w:webHidden/>
          </w:rPr>
          <w:tab/>
        </w:r>
        <w:r>
          <w:rPr>
            <w:webHidden/>
          </w:rPr>
          <w:fldChar w:fldCharType="begin"/>
        </w:r>
        <w:r>
          <w:rPr>
            <w:webHidden/>
          </w:rPr>
          <w:instrText xml:space="preserve"> PAGEREF _Toc372036139 \h </w:instrText>
        </w:r>
        <w:r>
          <w:rPr>
            <w:webHidden/>
          </w:rPr>
        </w:r>
        <w:r>
          <w:rPr>
            <w:webHidden/>
          </w:rPr>
          <w:fldChar w:fldCharType="separate"/>
        </w:r>
        <w:r>
          <w:rPr>
            <w:webHidden/>
          </w:rPr>
          <w:t>89</w:t>
        </w:r>
        <w:r>
          <w:rPr>
            <w:webHidden/>
          </w:rPr>
          <w:fldChar w:fldCharType="end"/>
        </w:r>
      </w:hyperlink>
    </w:p>
    <w:p w14:paraId="5B94DEEB"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40" w:history="1">
        <w:r w:rsidRPr="005267E7">
          <w:rPr>
            <w:rStyle w:val="Hyperlink"/>
          </w:rPr>
          <w:t>900373SSC</w:t>
        </w:r>
        <w:r w:rsidRPr="002F5944">
          <w:rPr>
            <w:rFonts w:ascii="Calibri" w:eastAsia="Times New Roman" w:hAnsi="Calibri" w:cs="Times New Roman"/>
            <w:i w:val="0"/>
            <w:color w:val="auto"/>
            <w:sz w:val="22"/>
            <w:szCs w:val="22"/>
            <w:lang w:val="en-US"/>
          </w:rPr>
          <w:tab/>
        </w:r>
        <w:r w:rsidRPr="005267E7">
          <w:rPr>
            <w:rStyle w:val="Hyperlink"/>
          </w:rPr>
          <w:t>The Development of Social Policy</w:t>
        </w:r>
        <w:r>
          <w:rPr>
            <w:webHidden/>
          </w:rPr>
          <w:tab/>
        </w:r>
        <w:r>
          <w:rPr>
            <w:webHidden/>
          </w:rPr>
          <w:fldChar w:fldCharType="begin"/>
        </w:r>
        <w:r>
          <w:rPr>
            <w:webHidden/>
          </w:rPr>
          <w:instrText xml:space="preserve"> PAGEREF _Toc372036140 \h </w:instrText>
        </w:r>
        <w:r>
          <w:rPr>
            <w:webHidden/>
          </w:rPr>
        </w:r>
        <w:r>
          <w:rPr>
            <w:webHidden/>
          </w:rPr>
          <w:fldChar w:fldCharType="separate"/>
        </w:r>
        <w:r>
          <w:rPr>
            <w:webHidden/>
          </w:rPr>
          <w:t>90</w:t>
        </w:r>
        <w:r>
          <w:rPr>
            <w:webHidden/>
          </w:rPr>
          <w:fldChar w:fldCharType="end"/>
        </w:r>
      </w:hyperlink>
    </w:p>
    <w:p w14:paraId="7938CE5C"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41" w:history="1">
        <w:r w:rsidRPr="005267E7">
          <w:rPr>
            <w:rStyle w:val="Hyperlink"/>
          </w:rPr>
          <w:t>900381SSC/HUM</w:t>
        </w:r>
        <w:r w:rsidRPr="002F5944">
          <w:rPr>
            <w:rFonts w:ascii="Calibri" w:eastAsia="Times New Roman" w:hAnsi="Calibri" w:cs="Times New Roman"/>
            <w:i w:val="0"/>
            <w:color w:val="auto"/>
            <w:sz w:val="22"/>
            <w:szCs w:val="22"/>
            <w:lang w:val="en-US"/>
          </w:rPr>
          <w:tab/>
        </w:r>
        <w:r w:rsidRPr="005267E7">
          <w:rPr>
            <w:rStyle w:val="Hyperlink"/>
          </w:rPr>
          <w:t>Urban Anthropology Lab</w:t>
        </w:r>
        <w:r>
          <w:rPr>
            <w:webHidden/>
          </w:rPr>
          <w:tab/>
        </w:r>
        <w:r>
          <w:rPr>
            <w:webHidden/>
          </w:rPr>
          <w:fldChar w:fldCharType="begin"/>
        </w:r>
        <w:r>
          <w:rPr>
            <w:webHidden/>
          </w:rPr>
          <w:instrText xml:space="preserve"> PAGEREF _Toc372036141 \h </w:instrText>
        </w:r>
        <w:r>
          <w:rPr>
            <w:webHidden/>
          </w:rPr>
        </w:r>
        <w:r>
          <w:rPr>
            <w:webHidden/>
          </w:rPr>
          <w:fldChar w:fldCharType="separate"/>
        </w:r>
        <w:r>
          <w:rPr>
            <w:webHidden/>
          </w:rPr>
          <w:t>90</w:t>
        </w:r>
        <w:r>
          <w:rPr>
            <w:webHidden/>
          </w:rPr>
          <w:fldChar w:fldCharType="end"/>
        </w:r>
      </w:hyperlink>
    </w:p>
    <w:p w14:paraId="13519C55"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42" w:history="1">
        <w:r w:rsidRPr="005267E7">
          <w:rPr>
            <w:rStyle w:val="Hyperlink"/>
          </w:rPr>
          <w:t xml:space="preserve">900382SSC/SCI </w:t>
        </w:r>
        <w:r w:rsidRPr="002F5944">
          <w:rPr>
            <w:rFonts w:ascii="Calibri" w:eastAsia="Times New Roman" w:hAnsi="Calibri" w:cs="Times New Roman"/>
            <w:i w:val="0"/>
            <w:color w:val="auto"/>
            <w:sz w:val="22"/>
            <w:szCs w:val="22"/>
            <w:lang w:val="en-US"/>
          </w:rPr>
          <w:tab/>
        </w:r>
        <w:r w:rsidRPr="005267E7">
          <w:rPr>
            <w:rStyle w:val="Hyperlink"/>
          </w:rPr>
          <w:t>Medical Anthropology</w:t>
        </w:r>
        <w:r>
          <w:rPr>
            <w:webHidden/>
          </w:rPr>
          <w:tab/>
        </w:r>
        <w:r>
          <w:rPr>
            <w:webHidden/>
          </w:rPr>
          <w:fldChar w:fldCharType="begin"/>
        </w:r>
        <w:r>
          <w:rPr>
            <w:webHidden/>
          </w:rPr>
          <w:instrText xml:space="preserve"> PAGEREF _Toc372036142 \h </w:instrText>
        </w:r>
        <w:r>
          <w:rPr>
            <w:webHidden/>
          </w:rPr>
        </w:r>
        <w:r>
          <w:rPr>
            <w:webHidden/>
          </w:rPr>
          <w:fldChar w:fldCharType="separate"/>
        </w:r>
        <w:r>
          <w:rPr>
            <w:webHidden/>
          </w:rPr>
          <w:t>91</w:t>
        </w:r>
        <w:r>
          <w:rPr>
            <w:webHidden/>
          </w:rPr>
          <w:fldChar w:fldCharType="end"/>
        </w:r>
      </w:hyperlink>
    </w:p>
    <w:p w14:paraId="3CE71490"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43" w:history="1">
        <w:r w:rsidRPr="005267E7">
          <w:rPr>
            <w:rStyle w:val="Hyperlink"/>
          </w:rPr>
          <w:t xml:space="preserve">900389SSC/SCI </w:t>
        </w:r>
        <w:r w:rsidRPr="002F5944">
          <w:rPr>
            <w:rFonts w:ascii="Calibri" w:eastAsia="Times New Roman" w:hAnsi="Calibri" w:cs="Times New Roman"/>
            <w:i w:val="0"/>
            <w:color w:val="auto"/>
            <w:sz w:val="22"/>
            <w:szCs w:val="22"/>
            <w:lang w:val="en-US"/>
          </w:rPr>
          <w:tab/>
        </w:r>
        <w:r w:rsidRPr="005267E7">
          <w:rPr>
            <w:rStyle w:val="Hyperlink"/>
          </w:rPr>
          <w:t>Urban Environment Lab</w:t>
        </w:r>
        <w:r>
          <w:rPr>
            <w:webHidden/>
          </w:rPr>
          <w:tab/>
        </w:r>
        <w:r>
          <w:rPr>
            <w:webHidden/>
          </w:rPr>
          <w:fldChar w:fldCharType="begin"/>
        </w:r>
        <w:r>
          <w:rPr>
            <w:webHidden/>
          </w:rPr>
          <w:instrText xml:space="preserve"> PAGEREF _Toc372036143 \h </w:instrText>
        </w:r>
        <w:r>
          <w:rPr>
            <w:webHidden/>
          </w:rPr>
        </w:r>
        <w:r>
          <w:rPr>
            <w:webHidden/>
          </w:rPr>
          <w:fldChar w:fldCharType="separate"/>
        </w:r>
        <w:r>
          <w:rPr>
            <w:webHidden/>
          </w:rPr>
          <w:t>91</w:t>
        </w:r>
        <w:r>
          <w:rPr>
            <w:webHidden/>
          </w:rPr>
          <w:fldChar w:fldCharType="end"/>
        </w:r>
      </w:hyperlink>
    </w:p>
    <w:p w14:paraId="080CAE2F"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44" w:history="1">
        <w:r w:rsidRPr="005267E7">
          <w:rPr>
            <w:rStyle w:val="Hyperlink"/>
          </w:rPr>
          <w:t>900391SSC/HUM/SCI</w:t>
        </w:r>
        <w:r w:rsidRPr="002F5944">
          <w:rPr>
            <w:rFonts w:ascii="Calibri" w:eastAsia="Times New Roman" w:hAnsi="Calibri" w:cs="Times New Roman"/>
            <w:i w:val="0"/>
            <w:color w:val="auto"/>
            <w:sz w:val="22"/>
            <w:szCs w:val="22"/>
            <w:lang w:val="en-US"/>
          </w:rPr>
          <w:tab/>
        </w:r>
        <w:r w:rsidRPr="005267E7">
          <w:rPr>
            <w:rStyle w:val="Hyperlink"/>
          </w:rPr>
          <w:t>Theme course: Games and Learning (Information, Communication, Cognition)</w:t>
        </w:r>
        <w:r>
          <w:rPr>
            <w:webHidden/>
          </w:rPr>
          <w:tab/>
        </w:r>
        <w:r>
          <w:rPr>
            <w:webHidden/>
          </w:rPr>
          <w:fldChar w:fldCharType="begin"/>
        </w:r>
        <w:r>
          <w:rPr>
            <w:webHidden/>
          </w:rPr>
          <w:instrText xml:space="preserve"> PAGEREF _Toc372036144 \h </w:instrText>
        </w:r>
        <w:r>
          <w:rPr>
            <w:webHidden/>
          </w:rPr>
        </w:r>
        <w:r>
          <w:rPr>
            <w:webHidden/>
          </w:rPr>
          <w:fldChar w:fldCharType="separate"/>
        </w:r>
        <w:r>
          <w:rPr>
            <w:webHidden/>
          </w:rPr>
          <w:t>92</w:t>
        </w:r>
        <w:r>
          <w:rPr>
            <w:webHidden/>
          </w:rPr>
          <w:fldChar w:fldCharType="end"/>
        </w:r>
      </w:hyperlink>
    </w:p>
    <w:p w14:paraId="6982FAB1"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45" w:history="1">
        <w:r w:rsidRPr="005267E7">
          <w:rPr>
            <w:rStyle w:val="Hyperlink"/>
          </w:rPr>
          <w:t xml:space="preserve">900393SSC/SCI </w:t>
        </w:r>
        <w:r w:rsidRPr="002F5944">
          <w:rPr>
            <w:rFonts w:ascii="Calibri" w:eastAsia="Times New Roman" w:hAnsi="Calibri" w:cs="Times New Roman"/>
            <w:i w:val="0"/>
            <w:color w:val="auto"/>
            <w:sz w:val="22"/>
            <w:szCs w:val="22"/>
            <w:lang w:val="en-US"/>
          </w:rPr>
          <w:tab/>
        </w:r>
        <w:r w:rsidRPr="005267E7">
          <w:rPr>
            <w:rStyle w:val="Hyperlink"/>
          </w:rPr>
          <w:t>Brain and Mind (for SSC students)</w:t>
        </w:r>
        <w:r>
          <w:rPr>
            <w:webHidden/>
          </w:rPr>
          <w:tab/>
        </w:r>
        <w:r>
          <w:rPr>
            <w:webHidden/>
          </w:rPr>
          <w:fldChar w:fldCharType="begin"/>
        </w:r>
        <w:r>
          <w:rPr>
            <w:webHidden/>
          </w:rPr>
          <w:instrText xml:space="preserve"> PAGEREF _Toc372036145 \h </w:instrText>
        </w:r>
        <w:r>
          <w:rPr>
            <w:webHidden/>
          </w:rPr>
        </w:r>
        <w:r>
          <w:rPr>
            <w:webHidden/>
          </w:rPr>
          <w:fldChar w:fldCharType="separate"/>
        </w:r>
        <w:r>
          <w:rPr>
            <w:webHidden/>
          </w:rPr>
          <w:t>92</w:t>
        </w:r>
        <w:r>
          <w:rPr>
            <w:webHidden/>
          </w:rPr>
          <w:fldChar w:fldCharType="end"/>
        </w:r>
      </w:hyperlink>
    </w:p>
    <w:p w14:paraId="60D84C4A"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46" w:history="1">
        <w:r w:rsidRPr="005267E7">
          <w:rPr>
            <w:rStyle w:val="Hyperlink"/>
          </w:rPr>
          <w:t xml:space="preserve">900394SSC  </w:t>
        </w:r>
        <w:r>
          <w:rPr>
            <w:rStyle w:val="Hyperlink"/>
          </w:rPr>
          <w:tab/>
        </w:r>
        <w:r w:rsidRPr="005267E7">
          <w:rPr>
            <w:rStyle w:val="Hyperlink"/>
          </w:rPr>
          <w:t>Perception and Attention</w:t>
        </w:r>
        <w:r>
          <w:rPr>
            <w:webHidden/>
          </w:rPr>
          <w:tab/>
        </w:r>
        <w:r>
          <w:rPr>
            <w:webHidden/>
          </w:rPr>
          <w:fldChar w:fldCharType="begin"/>
        </w:r>
        <w:r>
          <w:rPr>
            <w:webHidden/>
          </w:rPr>
          <w:instrText xml:space="preserve"> PAGEREF _Toc372036146 \h </w:instrText>
        </w:r>
        <w:r>
          <w:rPr>
            <w:webHidden/>
          </w:rPr>
        </w:r>
        <w:r>
          <w:rPr>
            <w:webHidden/>
          </w:rPr>
          <w:fldChar w:fldCharType="separate"/>
        </w:r>
        <w:r>
          <w:rPr>
            <w:webHidden/>
          </w:rPr>
          <w:t>93</w:t>
        </w:r>
        <w:r>
          <w:rPr>
            <w:webHidden/>
          </w:rPr>
          <w:fldChar w:fldCharType="end"/>
        </w:r>
      </w:hyperlink>
    </w:p>
    <w:p w14:paraId="64F3939D"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47" w:history="1">
        <w:r w:rsidRPr="005267E7">
          <w:rPr>
            <w:rStyle w:val="Hyperlink"/>
          </w:rPr>
          <w:t>900111SCI</w:t>
        </w:r>
        <w:r w:rsidRPr="002F5944">
          <w:rPr>
            <w:rFonts w:ascii="Calibri" w:eastAsia="Times New Roman" w:hAnsi="Calibri" w:cs="Times New Roman"/>
            <w:i w:val="0"/>
            <w:color w:val="auto"/>
            <w:sz w:val="22"/>
            <w:szCs w:val="22"/>
            <w:lang w:val="en-US"/>
          </w:rPr>
          <w:tab/>
        </w:r>
        <w:r w:rsidRPr="005267E7">
          <w:rPr>
            <w:rStyle w:val="Hyperlink"/>
          </w:rPr>
          <w:t>Theme course: Introduction to Life, Evolution, Universe</w:t>
        </w:r>
        <w:r>
          <w:rPr>
            <w:webHidden/>
          </w:rPr>
          <w:tab/>
        </w:r>
        <w:r>
          <w:rPr>
            <w:webHidden/>
          </w:rPr>
          <w:fldChar w:fldCharType="begin"/>
        </w:r>
        <w:r>
          <w:rPr>
            <w:webHidden/>
          </w:rPr>
          <w:instrText xml:space="preserve"> PAGEREF _Toc372036147 \h </w:instrText>
        </w:r>
        <w:r>
          <w:rPr>
            <w:webHidden/>
          </w:rPr>
        </w:r>
        <w:r>
          <w:rPr>
            <w:webHidden/>
          </w:rPr>
          <w:fldChar w:fldCharType="separate"/>
        </w:r>
        <w:r>
          <w:rPr>
            <w:webHidden/>
          </w:rPr>
          <w:t>94</w:t>
        </w:r>
        <w:r>
          <w:rPr>
            <w:webHidden/>
          </w:rPr>
          <w:fldChar w:fldCharType="end"/>
        </w:r>
      </w:hyperlink>
    </w:p>
    <w:p w14:paraId="6F72DAFA"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48" w:history="1">
        <w:r w:rsidRPr="005267E7">
          <w:rPr>
            <w:rStyle w:val="Hyperlink"/>
          </w:rPr>
          <w:t xml:space="preserve">900112SCI/SSC </w:t>
        </w:r>
        <w:r>
          <w:rPr>
            <w:rStyle w:val="Hyperlink"/>
          </w:rPr>
          <w:tab/>
        </w:r>
        <w:r w:rsidRPr="005267E7">
          <w:rPr>
            <w:rStyle w:val="Hyperlink"/>
          </w:rPr>
          <w:t>Theme course: Introduction to Health and Well-being</w:t>
        </w:r>
        <w:r>
          <w:rPr>
            <w:webHidden/>
          </w:rPr>
          <w:tab/>
        </w:r>
        <w:r>
          <w:rPr>
            <w:webHidden/>
          </w:rPr>
          <w:fldChar w:fldCharType="begin"/>
        </w:r>
        <w:r>
          <w:rPr>
            <w:webHidden/>
          </w:rPr>
          <w:instrText xml:space="preserve"> PAGEREF _Toc372036148 \h </w:instrText>
        </w:r>
        <w:r>
          <w:rPr>
            <w:webHidden/>
          </w:rPr>
        </w:r>
        <w:r>
          <w:rPr>
            <w:webHidden/>
          </w:rPr>
          <w:fldChar w:fldCharType="separate"/>
        </w:r>
        <w:r>
          <w:rPr>
            <w:webHidden/>
          </w:rPr>
          <w:t>95</w:t>
        </w:r>
        <w:r>
          <w:rPr>
            <w:webHidden/>
          </w:rPr>
          <w:fldChar w:fldCharType="end"/>
        </w:r>
      </w:hyperlink>
    </w:p>
    <w:p w14:paraId="2447AD12"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49" w:history="1">
        <w:r w:rsidRPr="005267E7">
          <w:rPr>
            <w:rStyle w:val="Hyperlink"/>
          </w:rPr>
          <w:t>900113SCI/SSC</w:t>
        </w:r>
        <w:r w:rsidRPr="002F5944">
          <w:rPr>
            <w:rFonts w:ascii="Calibri" w:eastAsia="Times New Roman" w:hAnsi="Calibri" w:cs="Times New Roman"/>
            <w:i w:val="0"/>
            <w:color w:val="auto"/>
            <w:sz w:val="22"/>
            <w:szCs w:val="22"/>
            <w:lang w:val="en-US"/>
          </w:rPr>
          <w:tab/>
        </w:r>
        <w:r w:rsidRPr="005267E7">
          <w:rPr>
            <w:rStyle w:val="Hyperlink"/>
          </w:rPr>
          <w:t>Theme course: Introduction to Energy, Climate and Sustainability</w:t>
        </w:r>
        <w:r>
          <w:rPr>
            <w:webHidden/>
          </w:rPr>
          <w:tab/>
        </w:r>
        <w:r>
          <w:rPr>
            <w:webHidden/>
          </w:rPr>
          <w:fldChar w:fldCharType="begin"/>
        </w:r>
        <w:r>
          <w:rPr>
            <w:webHidden/>
          </w:rPr>
          <w:instrText xml:space="preserve"> PAGEREF _Toc372036149 \h </w:instrText>
        </w:r>
        <w:r>
          <w:rPr>
            <w:webHidden/>
          </w:rPr>
        </w:r>
        <w:r>
          <w:rPr>
            <w:webHidden/>
          </w:rPr>
          <w:fldChar w:fldCharType="separate"/>
        </w:r>
        <w:r>
          <w:rPr>
            <w:webHidden/>
          </w:rPr>
          <w:t>96</w:t>
        </w:r>
        <w:r>
          <w:rPr>
            <w:webHidden/>
          </w:rPr>
          <w:fldChar w:fldCharType="end"/>
        </w:r>
      </w:hyperlink>
    </w:p>
    <w:p w14:paraId="6CC755F1"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50" w:history="1">
        <w:r w:rsidRPr="005267E7">
          <w:rPr>
            <w:rStyle w:val="Hyperlink"/>
          </w:rPr>
          <w:t>900121SCI</w:t>
        </w:r>
        <w:r w:rsidRPr="002F5944">
          <w:rPr>
            <w:rFonts w:ascii="Calibri" w:eastAsia="Times New Roman" w:hAnsi="Calibri" w:cs="Times New Roman"/>
            <w:i w:val="0"/>
            <w:color w:val="auto"/>
            <w:sz w:val="22"/>
            <w:szCs w:val="22"/>
            <w:lang w:val="en-US"/>
          </w:rPr>
          <w:tab/>
        </w:r>
        <w:r w:rsidRPr="005267E7">
          <w:rPr>
            <w:rStyle w:val="Hyperlink"/>
          </w:rPr>
          <w:t>Introduction to Geological Sciences</w:t>
        </w:r>
        <w:r>
          <w:rPr>
            <w:webHidden/>
          </w:rPr>
          <w:tab/>
        </w:r>
        <w:r>
          <w:rPr>
            <w:webHidden/>
          </w:rPr>
          <w:fldChar w:fldCharType="begin"/>
        </w:r>
        <w:r>
          <w:rPr>
            <w:webHidden/>
          </w:rPr>
          <w:instrText xml:space="preserve"> PAGEREF _Toc372036150 \h </w:instrText>
        </w:r>
        <w:r>
          <w:rPr>
            <w:webHidden/>
          </w:rPr>
        </w:r>
        <w:r>
          <w:rPr>
            <w:webHidden/>
          </w:rPr>
          <w:fldChar w:fldCharType="separate"/>
        </w:r>
        <w:r>
          <w:rPr>
            <w:webHidden/>
          </w:rPr>
          <w:t>96</w:t>
        </w:r>
        <w:r>
          <w:rPr>
            <w:webHidden/>
          </w:rPr>
          <w:fldChar w:fldCharType="end"/>
        </w:r>
      </w:hyperlink>
    </w:p>
    <w:p w14:paraId="3638E68D"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51" w:history="1">
        <w:r w:rsidRPr="005267E7">
          <w:rPr>
            <w:rStyle w:val="Hyperlink"/>
          </w:rPr>
          <w:t>900131SCI</w:t>
        </w:r>
        <w:r w:rsidRPr="002F5944">
          <w:rPr>
            <w:rFonts w:ascii="Calibri" w:eastAsia="Times New Roman" w:hAnsi="Calibri" w:cs="Times New Roman"/>
            <w:i w:val="0"/>
            <w:color w:val="auto"/>
            <w:sz w:val="22"/>
            <w:szCs w:val="22"/>
            <w:lang w:val="en-US"/>
          </w:rPr>
          <w:tab/>
        </w:r>
        <w:r w:rsidRPr="005267E7">
          <w:rPr>
            <w:rStyle w:val="Hyperlink"/>
          </w:rPr>
          <w:t>Electrons, Waves and Relativity</w:t>
        </w:r>
        <w:r>
          <w:rPr>
            <w:webHidden/>
          </w:rPr>
          <w:tab/>
        </w:r>
        <w:r>
          <w:rPr>
            <w:webHidden/>
          </w:rPr>
          <w:fldChar w:fldCharType="begin"/>
        </w:r>
        <w:r>
          <w:rPr>
            <w:webHidden/>
          </w:rPr>
          <w:instrText xml:space="preserve"> PAGEREF _Toc372036151 \h </w:instrText>
        </w:r>
        <w:r>
          <w:rPr>
            <w:webHidden/>
          </w:rPr>
        </w:r>
        <w:r>
          <w:rPr>
            <w:webHidden/>
          </w:rPr>
          <w:fldChar w:fldCharType="separate"/>
        </w:r>
        <w:r>
          <w:rPr>
            <w:webHidden/>
          </w:rPr>
          <w:t>97</w:t>
        </w:r>
        <w:r>
          <w:rPr>
            <w:webHidden/>
          </w:rPr>
          <w:fldChar w:fldCharType="end"/>
        </w:r>
      </w:hyperlink>
    </w:p>
    <w:p w14:paraId="3FF18D8F"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52" w:history="1">
        <w:r w:rsidRPr="005267E7">
          <w:rPr>
            <w:rStyle w:val="Hyperlink"/>
          </w:rPr>
          <w:t>900132SCI</w:t>
        </w:r>
        <w:r w:rsidRPr="002F5944">
          <w:rPr>
            <w:rFonts w:ascii="Calibri" w:eastAsia="Times New Roman" w:hAnsi="Calibri" w:cs="Times New Roman"/>
            <w:i w:val="0"/>
            <w:color w:val="auto"/>
            <w:sz w:val="22"/>
            <w:szCs w:val="22"/>
            <w:lang w:val="en-US"/>
          </w:rPr>
          <w:tab/>
        </w:r>
        <w:r w:rsidRPr="005267E7">
          <w:rPr>
            <w:rStyle w:val="Hyperlink"/>
          </w:rPr>
          <w:t>Introduction to Physics – The Mechanical Universe</w:t>
        </w:r>
        <w:r>
          <w:rPr>
            <w:webHidden/>
          </w:rPr>
          <w:tab/>
        </w:r>
        <w:r>
          <w:rPr>
            <w:webHidden/>
          </w:rPr>
          <w:fldChar w:fldCharType="begin"/>
        </w:r>
        <w:r>
          <w:rPr>
            <w:webHidden/>
          </w:rPr>
          <w:instrText xml:space="preserve"> PAGEREF _Toc372036152 \h </w:instrText>
        </w:r>
        <w:r>
          <w:rPr>
            <w:webHidden/>
          </w:rPr>
        </w:r>
        <w:r>
          <w:rPr>
            <w:webHidden/>
          </w:rPr>
          <w:fldChar w:fldCharType="separate"/>
        </w:r>
        <w:r>
          <w:rPr>
            <w:webHidden/>
          </w:rPr>
          <w:t>97</w:t>
        </w:r>
        <w:r>
          <w:rPr>
            <w:webHidden/>
          </w:rPr>
          <w:fldChar w:fldCharType="end"/>
        </w:r>
      </w:hyperlink>
    </w:p>
    <w:p w14:paraId="30D074BA"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53" w:history="1">
        <w:r w:rsidRPr="005267E7">
          <w:rPr>
            <w:rStyle w:val="Hyperlink"/>
          </w:rPr>
          <w:t>900141SCI</w:t>
        </w:r>
        <w:r w:rsidRPr="002F5944">
          <w:rPr>
            <w:rFonts w:ascii="Calibri" w:eastAsia="Times New Roman" w:hAnsi="Calibri" w:cs="Times New Roman"/>
            <w:i w:val="0"/>
            <w:color w:val="auto"/>
            <w:sz w:val="22"/>
            <w:szCs w:val="22"/>
            <w:lang w:val="en-US"/>
          </w:rPr>
          <w:tab/>
        </w:r>
        <w:r w:rsidRPr="005267E7">
          <w:rPr>
            <w:rStyle w:val="Hyperlink"/>
            <w:lang w:eastAsia="nl-NL"/>
          </w:rPr>
          <w:t>Introduction to Chemistry</w:t>
        </w:r>
        <w:r>
          <w:rPr>
            <w:webHidden/>
          </w:rPr>
          <w:tab/>
        </w:r>
        <w:r>
          <w:rPr>
            <w:webHidden/>
          </w:rPr>
          <w:fldChar w:fldCharType="begin"/>
        </w:r>
        <w:r>
          <w:rPr>
            <w:webHidden/>
          </w:rPr>
          <w:instrText xml:space="preserve"> PAGEREF _Toc372036153 \h </w:instrText>
        </w:r>
        <w:r>
          <w:rPr>
            <w:webHidden/>
          </w:rPr>
        </w:r>
        <w:r>
          <w:rPr>
            <w:webHidden/>
          </w:rPr>
          <w:fldChar w:fldCharType="separate"/>
        </w:r>
        <w:r>
          <w:rPr>
            <w:webHidden/>
          </w:rPr>
          <w:t>99</w:t>
        </w:r>
        <w:r>
          <w:rPr>
            <w:webHidden/>
          </w:rPr>
          <w:fldChar w:fldCharType="end"/>
        </w:r>
      </w:hyperlink>
    </w:p>
    <w:p w14:paraId="481ACBE0"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54" w:history="1">
        <w:r w:rsidRPr="005267E7">
          <w:rPr>
            <w:rStyle w:val="Hyperlink"/>
          </w:rPr>
          <w:t>900151SCI</w:t>
        </w:r>
        <w:r w:rsidRPr="002F5944">
          <w:rPr>
            <w:rFonts w:ascii="Calibri" w:eastAsia="Times New Roman" w:hAnsi="Calibri" w:cs="Times New Roman"/>
            <w:i w:val="0"/>
            <w:color w:val="auto"/>
            <w:sz w:val="22"/>
            <w:szCs w:val="22"/>
            <w:lang w:val="en-US"/>
          </w:rPr>
          <w:tab/>
        </w:r>
        <w:r w:rsidRPr="005267E7">
          <w:rPr>
            <w:rStyle w:val="Hyperlink"/>
          </w:rPr>
          <w:t>Ecology – From Soil to Society</w:t>
        </w:r>
        <w:r>
          <w:rPr>
            <w:webHidden/>
          </w:rPr>
          <w:tab/>
        </w:r>
        <w:r>
          <w:rPr>
            <w:webHidden/>
          </w:rPr>
          <w:fldChar w:fldCharType="begin"/>
        </w:r>
        <w:r>
          <w:rPr>
            <w:webHidden/>
          </w:rPr>
          <w:instrText xml:space="preserve"> PAGEREF _Toc372036154 \h </w:instrText>
        </w:r>
        <w:r>
          <w:rPr>
            <w:webHidden/>
          </w:rPr>
        </w:r>
        <w:r>
          <w:rPr>
            <w:webHidden/>
          </w:rPr>
          <w:fldChar w:fldCharType="separate"/>
        </w:r>
        <w:r>
          <w:rPr>
            <w:webHidden/>
          </w:rPr>
          <w:t>99</w:t>
        </w:r>
        <w:r>
          <w:rPr>
            <w:webHidden/>
          </w:rPr>
          <w:fldChar w:fldCharType="end"/>
        </w:r>
      </w:hyperlink>
    </w:p>
    <w:p w14:paraId="470C3514"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55" w:history="1">
        <w:r w:rsidRPr="005267E7">
          <w:rPr>
            <w:rStyle w:val="Hyperlink"/>
          </w:rPr>
          <w:t>900152SCI</w:t>
        </w:r>
        <w:r w:rsidRPr="002F5944">
          <w:rPr>
            <w:rFonts w:ascii="Calibri" w:eastAsia="Times New Roman" w:hAnsi="Calibri" w:cs="Times New Roman"/>
            <w:i w:val="0"/>
            <w:color w:val="auto"/>
            <w:sz w:val="22"/>
            <w:szCs w:val="22"/>
            <w:lang w:val="en-US"/>
          </w:rPr>
          <w:tab/>
        </w:r>
        <w:r w:rsidRPr="005267E7">
          <w:rPr>
            <w:rStyle w:val="Hyperlink"/>
          </w:rPr>
          <w:t>Introduction to Biology</w:t>
        </w:r>
        <w:r>
          <w:rPr>
            <w:webHidden/>
          </w:rPr>
          <w:tab/>
        </w:r>
        <w:r>
          <w:rPr>
            <w:webHidden/>
          </w:rPr>
          <w:fldChar w:fldCharType="begin"/>
        </w:r>
        <w:r>
          <w:rPr>
            <w:webHidden/>
          </w:rPr>
          <w:instrText xml:space="preserve"> PAGEREF _Toc372036155 \h </w:instrText>
        </w:r>
        <w:r>
          <w:rPr>
            <w:webHidden/>
          </w:rPr>
        </w:r>
        <w:r>
          <w:rPr>
            <w:webHidden/>
          </w:rPr>
          <w:fldChar w:fldCharType="separate"/>
        </w:r>
        <w:r>
          <w:rPr>
            <w:webHidden/>
          </w:rPr>
          <w:t>100</w:t>
        </w:r>
        <w:r>
          <w:rPr>
            <w:webHidden/>
          </w:rPr>
          <w:fldChar w:fldCharType="end"/>
        </w:r>
      </w:hyperlink>
    </w:p>
    <w:p w14:paraId="3A5D1EE7"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56" w:history="1">
        <w:r w:rsidRPr="005267E7">
          <w:rPr>
            <w:rStyle w:val="Hyperlink"/>
          </w:rPr>
          <w:t>900161SCI</w:t>
        </w:r>
        <w:r w:rsidRPr="002F5944">
          <w:rPr>
            <w:rFonts w:ascii="Calibri" w:eastAsia="Times New Roman" w:hAnsi="Calibri" w:cs="Times New Roman"/>
            <w:i w:val="0"/>
            <w:color w:val="auto"/>
            <w:sz w:val="22"/>
            <w:szCs w:val="22"/>
            <w:lang w:val="en-US"/>
          </w:rPr>
          <w:tab/>
        </w:r>
        <w:r w:rsidRPr="005267E7">
          <w:rPr>
            <w:rStyle w:val="Hyperlink"/>
          </w:rPr>
          <w:t>The Human Body I – Anatomy and Physiology</w:t>
        </w:r>
        <w:r>
          <w:rPr>
            <w:webHidden/>
          </w:rPr>
          <w:tab/>
        </w:r>
        <w:r>
          <w:rPr>
            <w:webHidden/>
          </w:rPr>
          <w:fldChar w:fldCharType="begin"/>
        </w:r>
        <w:r>
          <w:rPr>
            <w:webHidden/>
          </w:rPr>
          <w:instrText xml:space="preserve"> PAGEREF _Toc372036156 \h </w:instrText>
        </w:r>
        <w:r>
          <w:rPr>
            <w:webHidden/>
          </w:rPr>
        </w:r>
        <w:r>
          <w:rPr>
            <w:webHidden/>
          </w:rPr>
          <w:fldChar w:fldCharType="separate"/>
        </w:r>
        <w:r>
          <w:rPr>
            <w:webHidden/>
          </w:rPr>
          <w:t>100</w:t>
        </w:r>
        <w:r>
          <w:rPr>
            <w:webHidden/>
          </w:rPr>
          <w:fldChar w:fldCharType="end"/>
        </w:r>
      </w:hyperlink>
    </w:p>
    <w:p w14:paraId="21774735"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57" w:history="1">
        <w:r w:rsidRPr="005267E7">
          <w:rPr>
            <w:rStyle w:val="Hyperlink"/>
          </w:rPr>
          <w:t>900171SCI/SSC</w:t>
        </w:r>
        <w:r w:rsidRPr="002F5944">
          <w:rPr>
            <w:rFonts w:ascii="Calibri" w:eastAsia="Times New Roman" w:hAnsi="Calibri" w:cs="Times New Roman"/>
            <w:i w:val="0"/>
            <w:color w:val="auto"/>
            <w:sz w:val="22"/>
            <w:szCs w:val="22"/>
            <w:lang w:val="en-US"/>
          </w:rPr>
          <w:tab/>
        </w:r>
        <w:r w:rsidRPr="005267E7">
          <w:rPr>
            <w:rStyle w:val="Hyperlink"/>
          </w:rPr>
          <w:t>Introduction to Public Health</w:t>
        </w:r>
        <w:r>
          <w:rPr>
            <w:webHidden/>
          </w:rPr>
          <w:tab/>
        </w:r>
        <w:r>
          <w:rPr>
            <w:webHidden/>
          </w:rPr>
          <w:fldChar w:fldCharType="begin"/>
        </w:r>
        <w:r>
          <w:rPr>
            <w:webHidden/>
          </w:rPr>
          <w:instrText xml:space="preserve"> PAGEREF _Toc372036157 \h </w:instrText>
        </w:r>
        <w:r>
          <w:rPr>
            <w:webHidden/>
          </w:rPr>
        </w:r>
        <w:r>
          <w:rPr>
            <w:webHidden/>
          </w:rPr>
          <w:fldChar w:fldCharType="separate"/>
        </w:r>
        <w:r>
          <w:rPr>
            <w:webHidden/>
          </w:rPr>
          <w:t>102</w:t>
        </w:r>
        <w:r>
          <w:rPr>
            <w:webHidden/>
          </w:rPr>
          <w:fldChar w:fldCharType="end"/>
        </w:r>
      </w:hyperlink>
    </w:p>
    <w:p w14:paraId="77F37413"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58" w:history="1">
        <w:r w:rsidRPr="005267E7">
          <w:rPr>
            <w:rStyle w:val="Hyperlink"/>
          </w:rPr>
          <w:t>900181SCI/SSC</w:t>
        </w:r>
        <w:r w:rsidRPr="002F5944">
          <w:rPr>
            <w:rFonts w:ascii="Calibri" w:eastAsia="Times New Roman" w:hAnsi="Calibri" w:cs="Times New Roman"/>
            <w:i w:val="0"/>
            <w:color w:val="auto"/>
            <w:sz w:val="22"/>
            <w:szCs w:val="22"/>
            <w:lang w:val="en-US"/>
          </w:rPr>
          <w:tab/>
        </w:r>
        <w:r w:rsidRPr="005267E7">
          <w:rPr>
            <w:rStyle w:val="Hyperlink"/>
          </w:rPr>
          <w:t>Introduction to Environmental Sciences</w:t>
        </w:r>
        <w:r>
          <w:rPr>
            <w:webHidden/>
          </w:rPr>
          <w:tab/>
        </w:r>
        <w:r>
          <w:rPr>
            <w:webHidden/>
          </w:rPr>
          <w:fldChar w:fldCharType="begin"/>
        </w:r>
        <w:r>
          <w:rPr>
            <w:webHidden/>
          </w:rPr>
          <w:instrText xml:space="preserve"> PAGEREF _Toc372036158 \h </w:instrText>
        </w:r>
        <w:r>
          <w:rPr>
            <w:webHidden/>
          </w:rPr>
        </w:r>
        <w:r>
          <w:rPr>
            <w:webHidden/>
          </w:rPr>
          <w:fldChar w:fldCharType="separate"/>
        </w:r>
        <w:r>
          <w:rPr>
            <w:webHidden/>
          </w:rPr>
          <w:t>102</w:t>
        </w:r>
        <w:r>
          <w:rPr>
            <w:webHidden/>
          </w:rPr>
          <w:fldChar w:fldCharType="end"/>
        </w:r>
      </w:hyperlink>
    </w:p>
    <w:p w14:paraId="51B8E31B"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59" w:history="1">
        <w:r w:rsidRPr="005267E7">
          <w:rPr>
            <w:rStyle w:val="Hyperlink"/>
          </w:rPr>
          <w:t>900191SCI</w:t>
        </w:r>
        <w:r w:rsidRPr="002F5944">
          <w:rPr>
            <w:rFonts w:ascii="Calibri" w:eastAsia="Times New Roman" w:hAnsi="Calibri" w:cs="Times New Roman"/>
            <w:i w:val="0"/>
            <w:color w:val="auto"/>
            <w:sz w:val="22"/>
            <w:szCs w:val="22"/>
            <w:lang w:val="en-US"/>
          </w:rPr>
          <w:tab/>
        </w:r>
        <w:r w:rsidRPr="005267E7">
          <w:rPr>
            <w:rStyle w:val="Hyperlink"/>
          </w:rPr>
          <w:t>Programming Your World</w:t>
        </w:r>
        <w:r>
          <w:rPr>
            <w:webHidden/>
          </w:rPr>
          <w:tab/>
        </w:r>
        <w:r>
          <w:rPr>
            <w:webHidden/>
          </w:rPr>
          <w:fldChar w:fldCharType="begin"/>
        </w:r>
        <w:r>
          <w:rPr>
            <w:webHidden/>
          </w:rPr>
          <w:instrText xml:space="preserve"> PAGEREF _Toc372036159 \h </w:instrText>
        </w:r>
        <w:r>
          <w:rPr>
            <w:webHidden/>
          </w:rPr>
        </w:r>
        <w:r>
          <w:rPr>
            <w:webHidden/>
          </w:rPr>
          <w:fldChar w:fldCharType="separate"/>
        </w:r>
        <w:r>
          <w:rPr>
            <w:webHidden/>
          </w:rPr>
          <w:t>103</w:t>
        </w:r>
        <w:r>
          <w:rPr>
            <w:webHidden/>
          </w:rPr>
          <w:fldChar w:fldCharType="end"/>
        </w:r>
      </w:hyperlink>
    </w:p>
    <w:p w14:paraId="3CED535B"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60" w:history="1">
        <w:r w:rsidRPr="005267E7">
          <w:rPr>
            <w:rStyle w:val="Hyperlink"/>
          </w:rPr>
          <w:t>900225SCI</w:t>
        </w:r>
        <w:r w:rsidRPr="002F5944">
          <w:rPr>
            <w:rFonts w:ascii="Calibri" w:eastAsia="Times New Roman" w:hAnsi="Calibri" w:cs="Times New Roman"/>
            <w:i w:val="0"/>
            <w:color w:val="auto"/>
            <w:sz w:val="22"/>
            <w:szCs w:val="22"/>
            <w:lang w:val="en-US"/>
          </w:rPr>
          <w:tab/>
        </w:r>
        <w:r w:rsidRPr="005267E7">
          <w:rPr>
            <w:rStyle w:val="Hyperlink"/>
          </w:rPr>
          <w:t>Vector Calculus</w:t>
        </w:r>
        <w:r>
          <w:rPr>
            <w:webHidden/>
          </w:rPr>
          <w:tab/>
        </w:r>
        <w:r>
          <w:rPr>
            <w:webHidden/>
          </w:rPr>
          <w:fldChar w:fldCharType="begin"/>
        </w:r>
        <w:r>
          <w:rPr>
            <w:webHidden/>
          </w:rPr>
          <w:instrText xml:space="preserve"> PAGEREF _Toc372036160 \h </w:instrText>
        </w:r>
        <w:r>
          <w:rPr>
            <w:webHidden/>
          </w:rPr>
        </w:r>
        <w:r>
          <w:rPr>
            <w:webHidden/>
          </w:rPr>
          <w:fldChar w:fldCharType="separate"/>
        </w:r>
        <w:r>
          <w:rPr>
            <w:webHidden/>
          </w:rPr>
          <w:t>103</w:t>
        </w:r>
        <w:r>
          <w:rPr>
            <w:webHidden/>
          </w:rPr>
          <w:fldChar w:fldCharType="end"/>
        </w:r>
      </w:hyperlink>
    </w:p>
    <w:p w14:paraId="77A3AE03"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61" w:history="1">
        <w:r w:rsidRPr="005267E7">
          <w:rPr>
            <w:rStyle w:val="Hyperlink"/>
          </w:rPr>
          <w:t>900227SCI</w:t>
        </w:r>
        <w:r w:rsidRPr="002F5944">
          <w:rPr>
            <w:rFonts w:ascii="Calibri" w:eastAsia="Times New Roman" w:hAnsi="Calibri" w:cs="Times New Roman"/>
            <w:i w:val="0"/>
            <w:color w:val="auto"/>
            <w:sz w:val="22"/>
            <w:szCs w:val="22"/>
            <w:lang w:val="en-US"/>
          </w:rPr>
          <w:tab/>
        </w:r>
        <w:r w:rsidRPr="005267E7">
          <w:rPr>
            <w:rStyle w:val="Hyperlink"/>
          </w:rPr>
          <w:t>Dynamical Systems</w:t>
        </w:r>
        <w:r>
          <w:rPr>
            <w:webHidden/>
          </w:rPr>
          <w:tab/>
        </w:r>
        <w:r>
          <w:rPr>
            <w:webHidden/>
          </w:rPr>
          <w:fldChar w:fldCharType="begin"/>
        </w:r>
        <w:r>
          <w:rPr>
            <w:webHidden/>
          </w:rPr>
          <w:instrText xml:space="preserve"> PAGEREF _Toc372036161 \h </w:instrText>
        </w:r>
        <w:r>
          <w:rPr>
            <w:webHidden/>
          </w:rPr>
        </w:r>
        <w:r>
          <w:rPr>
            <w:webHidden/>
          </w:rPr>
          <w:fldChar w:fldCharType="separate"/>
        </w:r>
        <w:r>
          <w:rPr>
            <w:webHidden/>
          </w:rPr>
          <w:t>104</w:t>
        </w:r>
        <w:r>
          <w:rPr>
            <w:webHidden/>
          </w:rPr>
          <w:fldChar w:fldCharType="end"/>
        </w:r>
      </w:hyperlink>
    </w:p>
    <w:p w14:paraId="5D578EC4"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62" w:history="1">
        <w:r w:rsidRPr="005267E7">
          <w:rPr>
            <w:rStyle w:val="Hyperlink"/>
          </w:rPr>
          <w:t>900228SCI</w:t>
        </w:r>
        <w:r w:rsidRPr="002F5944">
          <w:rPr>
            <w:rFonts w:ascii="Calibri" w:eastAsia="Times New Roman" w:hAnsi="Calibri" w:cs="Times New Roman"/>
            <w:i w:val="0"/>
            <w:color w:val="auto"/>
            <w:sz w:val="22"/>
            <w:szCs w:val="22"/>
            <w:lang w:val="en-US"/>
          </w:rPr>
          <w:tab/>
        </w:r>
        <w:r w:rsidRPr="005267E7">
          <w:rPr>
            <w:rStyle w:val="Hyperlink"/>
          </w:rPr>
          <w:t>Numerical Mathematics</w:t>
        </w:r>
        <w:r>
          <w:rPr>
            <w:webHidden/>
          </w:rPr>
          <w:tab/>
        </w:r>
        <w:r>
          <w:rPr>
            <w:webHidden/>
          </w:rPr>
          <w:fldChar w:fldCharType="begin"/>
        </w:r>
        <w:r>
          <w:rPr>
            <w:webHidden/>
          </w:rPr>
          <w:instrText xml:space="preserve"> PAGEREF _Toc372036162 \h </w:instrText>
        </w:r>
        <w:r>
          <w:rPr>
            <w:webHidden/>
          </w:rPr>
        </w:r>
        <w:r>
          <w:rPr>
            <w:webHidden/>
          </w:rPr>
          <w:fldChar w:fldCharType="separate"/>
        </w:r>
        <w:r>
          <w:rPr>
            <w:webHidden/>
          </w:rPr>
          <w:t>104</w:t>
        </w:r>
        <w:r>
          <w:rPr>
            <w:webHidden/>
          </w:rPr>
          <w:fldChar w:fldCharType="end"/>
        </w:r>
      </w:hyperlink>
    </w:p>
    <w:p w14:paraId="030CE1C7"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63" w:history="1">
        <w:r w:rsidRPr="005267E7">
          <w:rPr>
            <w:rStyle w:val="Hyperlink"/>
          </w:rPr>
          <w:t>900</w:t>
        </w:r>
        <w:r w:rsidRPr="005267E7">
          <w:rPr>
            <w:rStyle w:val="Hyperlink"/>
            <w:lang w:eastAsia="zh-TW"/>
          </w:rPr>
          <w:t>229</w:t>
        </w:r>
        <w:r w:rsidRPr="005267E7">
          <w:rPr>
            <w:rStyle w:val="Hyperlink"/>
          </w:rPr>
          <w:t>SCI</w:t>
        </w:r>
        <w:r w:rsidRPr="002F5944">
          <w:rPr>
            <w:rFonts w:ascii="Calibri" w:eastAsia="Times New Roman" w:hAnsi="Calibri" w:cs="Times New Roman"/>
            <w:i w:val="0"/>
            <w:color w:val="auto"/>
            <w:sz w:val="22"/>
            <w:szCs w:val="22"/>
            <w:lang w:val="en-US"/>
          </w:rPr>
          <w:tab/>
        </w:r>
        <w:r w:rsidRPr="005267E7">
          <w:rPr>
            <w:rStyle w:val="Hyperlink"/>
          </w:rPr>
          <w:t>Probability and Statistics</w:t>
        </w:r>
        <w:r>
          <w:rPr>
            <w:webHidden/>
          </w:rPr>
          <w:tab/>
        </w:r>
        <w:r>
          <w:rPr>
            <w:webHidden/>
          </w:rPr>
          <w:fldChar w:fldCharType="begin"/>
        </w:r>
        <w:r>
          <w:rPr>
            <w:webHidden/>
          </w:rPr>
          <w:instrText xml:space="preserve"> PAGEREF _Toc372036163 \h </w:instrText>
        </w:r>
        <w:r>
          <w:rPr>
            <w:webHidden/>
          </w:rPr>
        </w:r>
        <w:r>
          <w:rPr>
            <w:webHidden/>
          </w:rPr>
          <w:fldChar w:fldCharType="separate"/>
        </w:r>
        <w:r>
          <w:rPr>
            <w:webHidden/>
          </w:rPr>
          <w:t>105</w:t>
        </w:r>
        <w:r>
          <w:rPr>
            <w:webHidden/>
          </w:rPr>
          <w:fldChar w:fldCharType="end"/>
        </w:r>
      </w:hyperlink>
    </w:p>
    <w:p w14:paraId="203E4A57"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64" w:history="1">
        <w:r w:rsidRPr="005267E7">
          <w:rPr>
            <w:rStyle w:val="Hyperlink"/>
          </w:rPr>
          <w:t>900231SCI</w:t>
        </w:r>
        <w:r w:rsidRPr="002F5944">
          <w:rPr>
            <w:rFonts w:ascii="Calibri" w:eastAsia="Times New Roman" w:hAnsi="Calibri" w:cs="Times New Roman"/>
            <w:i w:val="0"/>
            <w:color w:val="auto"/>
            <w:sz w:val="22"/>
            <w:szCs w:val="22"/>
            <w:lang w:val="en-US"/>
          </w:rPr>
          <w:tab/>
        </w:r>
        <w:r w:rsidRPr="005267E7">
          <w:rPr>
            <w:rStyle w:val="Hyperlink"/>
          </w:rPr>
          <w:t>The Physics of Heat</w:t>
        </w:r>
        <w:r>
          <w:rPr>
            <w:webHidden/>
          </w:rPr>
          <w:tab/>
        </w:r>
        <w:r>
          <w:rPr>
            <w:webHidden/>
          </w:rPr>
          <w:fldChar w:fldCharType="begin"/>
        </w:r>
        <w:r>
          <w:rPr>
            <w:webHidden/>
          </w:rPr>
          <w:instrText xml:space="preserve"> PAGEREF _Toc372036164 \h </w:instrText>
        </w:r>
        <w:r>
          <w:rPr>
            <w:webHidden/>
          </w:rPr>
        </w:r>
        <w:r>
          <w:rPr>
            <w:webHidden/>
          </w:rPr>
          <w:fldChar w:fldCharType="separate"/>
        </w:r>
        <w:r>
          <w:rPr>
            <w:webHidden/>
          </w:rPr>
          <w:t>106</w:t>
        </w:r>
        <w:r>
          <w:rPr>
            <w:webHidden/>
          </w:rPr>
          <w:fldChar w:fldCharType="end"/>
        </w:r>
      </w:hyperlink>
    </w:p>
    <w:p w14:paraId="10B6A42F"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65" w:history="1">
        <w:r w:rsidRPr="005267E7">
          <w:rPr>
            <w:rStyle w:val="Hyperlink"/>
          </w:rPr>
          <w:t>900233SCI</w:t>
        </w:r>
        <w:r w:rsidRPr="002F5944">
          <w:rPr>
            <w:rFonts w:ascii="Calibri" w:eastAsia="Times New Roman" w:hAnsi="Calibri" w:cs="Times New Roman"/>
            <w:i w:val="0"/>
            <w:color w:val="auto"/>
            <w:sz w:val="22"/>
            <w:szCs w:val="22"/>
            <w:lang w:val="en-US"/>
          </w:rPr>
          <w:tab/>
        </w:r>
        <w:r w:rsidRPr="005267E7">
          <w:rPr>
            <w:rStyle w:val="Hyperlink"/>
          </w:rPr>
          <w:t>Quantum Physics</w:t>
        </w:r>
        <w:r>
          <w:rPr>
            <w:webHidden/>
          </w:rPr>
          <w:tab/>
        </w:r>
        <w:r>
          <w:rPr>
            <w:webHidden/>
          </w:rPr>
          <w:fldChar w:fldCharType="begin"/>
        </w:r>
        <w:r>
          <w:rPr>
            <w:webHidden/>
          </w:rPr>
          <w:instrText xml:space="preserve"> PAGEREF _Toc372036165 \h </w:instrText>
        </w:r>
        <w:r>
          <w:rPr>
            <w:webHidden/>
          </w:rPr>
        </w:r>
        <w:r>
          <w:rPr>
            <w:webHidden/>
          </w:rPr>
          <w:fldChar w:fldCharType="separate"/>
        </w:r>
        <w:r>
          <w:rPr>
            <w:webHidden/>
          </w:rPr>
          <w:t>106</w:t>
        </w:r>
        <w:r>
          <w:rPr>
            <w:webHidden/>
          </w:rPr>
          <w:fldChar w:fldCharType="end"/>
        </w:r>
      </w:hyperlink>
    </w:p>
    <w:p w14:paraId="49C54882"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66" w:history="1">
        <w:r w:rsidRPr="005267E7">
          <w:rPr>
            <w:rStyle w:val="Hyperlink"/>
          </w:rPr>
          <w:t xml:space="preserve">900234SCI   </w:t>
        </w:r>
        <w:r>
          <w:rPr>
            <w:rStyle w:val="Hyperlink"/>
          </w:rPr>
          <w:tab/>
        </w:r>
        <w:r w:rsidRPr="005267E7">
          <w:rPr>
            <w:rStyle w:val="Hyperlink"/>
          </w:rPr>
          <w:t>Statistical Mechanics</w:t>
        </w:r>
        <w:r w:rsidRPr="005267E7">
          <w:rPr>
            <w:rStyle w:val="Hyperlink"/>
            <w:lang w:eastAsia="zh-TW"/>
          </w:rPr>
          <w:t xml:space="preserve"> (Physics of Large Systems)</w:t>
        </w:r>
        <w:r>
          <w:rPr>
            <w:webHidden/>
          </w:rPr>
          <w:tab/>
        </w:r>
        <w:r>
          <w:rPr>
            <w:webHidden/>
          </w:rPr>
          <w:fldChar w:fldCharType="begin"/>
        </w:r>
        <w:r>
          <w:rPr>
            <w:webHidden/>
          </w:rPr>
          <w:instrText xml:space="preserve"> PAGEREF _Toc372036166 \h </w:instrText>
        </w:r>
        <w:r>
          <w:rPr>
            <w:webHidden/>
          </w:rPr>
        </w:r>
        <w:r>
          <w:rPr>
            <w:webHidden/>
          </w:rPr>
          <w:fldChar w:fldCharType="separate"/>
        </w:r>
        <w:r>
          <w:rPr>
            <w:webHidden/>
          </w:rPr>
          <w:t>107</w:t>
        </w:r>
        <w:r>
          <w:rPr>
            <w:webHidden/>
          </w:rPr>
          <w:fldChar w:fldCharType="end"/>
        </w:r>
      </w:hyperlink>
    </w:p>
    <w:p w14:paraId="307B8E3A"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67" w:history="1">
        <w:r w:rsidRPr="005267E7">
          <w:rPr>
            <w:rStyle w:val="Hyperlink"/>
          </w:rPr>
          <w:t>900239SCI</w:t>
        </w:r>
        <w:r w:rsidRPr="002F5944">
          <w:rPr>
            <w:rFonts w:ascii="Calibri" w:eastAsia="Times New Roman" w:hAnsi="Calibri" w:cs="Times New Roman"/>
            <w:i w:val="0"/>
            <w:color w:val="auto"/>
            <w:sz w:val="22"/>
            <w:szCs w:val="22"/>
            <w:lang w:val="en-US"/>
          </w:rPr>
          <w:tab/>
        </w:r>
        <w:r w:rsidRPr="005267E7">
          <w:rPr>
            <w:rStyle w:val="Hyperlink"/>
          </w:rPr>
          <w:t>Physics Lab</w:t>
        </w:r>
        <w:r>
          <w:rPr>
            <w:webHidden/>
          </w:rPr>
          <w:tab/>
        </w:r>
        <w:r>
          <w:rPr>
            <w:webHidden/>
          </w:rPr>
          <w:fldChar w:fldCharType="begin"/>
        </w:r>
        <w:r>
          <w:rPr>
            <w:webHidden/>
          </w:rPr>
          <w:instrText xml:space="preserve"> PAGEREF _Toc372036167 \h </w:instrText>
        </w:r>
        <w:r>
          <w:rPr>
            <w:webHidden/>
          </w:rPr>
        </w:r>
        <w:r>
          <w:rPr>
            <w:webHidden/>
          </w:rPr>
          <w:fldChar w:fldCharType="separate"/>
        </w:r>
        <w:r>
          <w:rPr>
            <w:webHidden/>
          </w:rPr>
          <w:t>107</w:t>
        </w:r>
        <w:r>
          <w:rPr>
            <w:webHidden/>
          </w:rPr>
          <w:fldChar w:fldCharType="end"/>
        </w:r>
      </w:hyperlink>
    </w:p>
    <w:p w14:paraId="0F0C093C"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68" w:history="1">
        <w:r w:rsidRPr="005267E7">
          <w:rPr>
            <w:rStyle w:val="Hyperlink"/>
          </w:rPr>
          <w:t>900241SCI</w:t>
        </w:r>
        <w:r w:rsidRPr="002F5944">
          <w:rPr>
            <w:rFonts w:ascii="Calibri" w:eastAsia="Times New Roman" w:hAnsi="Calibri" w:cs="Times New Roman"/>
            <w:i w:val="0"/>
            <w:color w:val="auto"/>
            <w:sz w:val="22"/>
            <w:szCs w:val="22"/>
            <w:lang w:val="en-US"/>
          </w:rPr>
          <w:tab/>
        </w:r>
        <w:r w:rsidRPr="005267E7">
          <w:rPr>
            <w:rStyle w:val="Hyperlink"/>
          </w:rPr>
          <w:t>Metabolic Biochemistry</w:t>
        </w:r>
        <w:r>
          <w:rPr>
            <w:webHidden/>
          </w:rPr>
          <w:tab/>
        </w:r>
        <w:r>
          <w:rPr>
            <w:webHidden/>
          </w:rPr>
          <w:fldChar w:fldCharType="begin"/>
        </w:r>
        <w:r>
          <w:rPr>
            <w:webHidden/>
          </w:rPr>
          <w:instrText xml:space="preserve"> PAGEREF _Toc372036168 \h </w:instrText>
        </w:r>
        <w:r>
          <w:rPr>
            <w:webHidden/>
          </w:rPr>
        </w:r>
        <w:r>
          <w:rPr>
            <w:webHidden/>
          </w:rPr>
          <w:fldChar w:fldCharType="separate"/>
        </w:r>
        <w:r>
          <w:rPr>
            <w:webHidden/>
          </w:rPr>
          <w:t>108</w:t>
        </w:r>
        <w:r>
          <w:rPr>
            <w:webHidden/>
          </w:rPr>
          <w:fldChar w:fldCharType="end"/>
        </w:r>
      </w:hyperlink>
    </w:p>
    <w:p w14:paraId="5BCB052F"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69" w:history="1">
        <w:r w:rsidRPr="005267E7">
          <w:rPr>
            <w:rStyle w:val="Hyperlink"/>
          </w:rPr>
          <w:t>900242SCI</w:t>
        </w:r>
        <w:r w:rsidRPr="002F5944">
          <w:rPr>
            <w:rFonts w:ascii="Calibri" w:eastAsia="Times New Roman" w:hAnsi="Calibri" w:cs="Times New Roman"/>
            <w:i w:val="0"/>
            <w:color w:val="auto"/>
            <w:sz w:val="22"/>
            <w:szCs w:val="22"/>
            <w:lang w:val="en-US"/>
          </w:rPr>
          <w:tab/>
        </w:r>
        <w:r w:rsidRPr="005267E7">
          <w:rPr>
            <w:rStyle w:val="Hyperlink"/>
          </w:rPr>
          <w:t>Medicinal Chemistry</w:t>
        </w:r>
        <w:r>
          <w:rPr>
            <w:webHidden/>
          </w:rPr>
          <w:tab/>
        </w:r>
        <w:r>
          <w:rPr>
            <w:webHidden/>
          </w:rPr>
          <w:fldChar w:fldCharType="begin"/>
        </w:r>
        <w:r>
          <w:rPr>
            <w:webHidden/>
          </w:rPr>
          <w:instrText xml:space="preserve"> PAGEREF _Toc372036169 \h </w:instrText>
        </w:r>
        <w:r>
          <w:rPr>
            <w:webHidden/>
          </w:rPr>
        </w:r>
        <w:r>
          <w:rPr>
            <w:webHidden/>
          </w:rPr>
          <w:fldChar w:fldCharType="separate"/>
        </w:r>
        <w:r>
          <w:rPr>
            <w:webHidden/>
          </w:rPr>
          <w:t>108</w:t>
        </w:r>
        <w:r>
          <w:rPr>
            <w:webHidden/>
          </w:rPr>
          <w:fldChar w:fldCharType="end"/>
        </w:r>
      </w:hyperlink>
    </w:p>
    <w:p w14:paraId="1692B35E"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70" w:history="1">
        <w:r w:rsidRPr="005267E7">
          <w:rPr>
            <w:rStyle w:val="Hyperlink"/>
          </w:rPr>
          <w:t>900243SCI</w:t>
        </w:r>
        <w:r w:rsidRPr="002F5944">
          <w:rPr>
            <w:rFonts w:ascii="Calibri" w:eastAsia="Times New Roman" w:hAnsi="Calibri" w:cs="Times New Roman"/>
            <w:i w:val="0"/>
            <w:color w:val="auto"/>
            <w:sz w:val="22"/>
            <w:szCs w:val="22"/>
            <w:lang w:val="en-US"/>
          </w:rPr>
          <w:tab/>
        </w:r>
        <w:r w:rsidRPr="005267E7">
          <w:rPr>
            <w:rStyle w:val="Hyperlink"/>
          </w:rPr>
          <w:t>Environmental Chemistry/Eco-Toxicology</w:t>
        </w:r>
        <w:r>
          <w:rPr>
            <w:webHidden/>
          </w:rPr>
          <w:tab/>
        </w:r>
        <w:r>
          <w:rPr>
            <w:webHidden/>
          </w:rPr>
          <w:fldChar w:fldCharType="begin"/>
        </w:r>
        <w:r>
          <w:rPr>
            <w:webHidden/>
          </w:rPr>
          <w:instrText xml:space="preserve"> PAGEREF _Toc372036170 \h </w:instrText>
        </w:r>
        <w:r>
          <w:rPr>
            <w:webHidden/>
          </w:rPr>
        </w:r>
        <w:r>
          <w:rPr>
            <w:webHidden/>
          </w:rPr>
          <w:fldChar w:fldCharType="separate"/>
        </w:r>
        <w:r>
          <w:rPr>
            <w:webHidden/>
          </w:rPr>
          <w:t>109</w:t>
        </w:r>
        <w:r>
          <w:rPr>
            <w:webHidden/>
          </w:rPr>
          <w:fldChar w:fldCharType="end"/>
        </w:r>
      </w:hyperlink>
    </w:p>
    <w:p w14:paraId="14F7E814"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71" w:history="1">
        <w:r w:rsidRPr="005267E7">
          <w:rPr>
            <w:rStyle w:val="Hyperlink"/>
          </w:rPr>
          <w:t>900249SCI</w:t>
        </w:r>
        <w:r w:rsidRPr="002F5944">
          <w:rPr>
            <w:rFonts w:ascii="Calibri" w:eastAsia="Times New Roman" w:hAnsi="Calibri" w:cs="Times New Roman"/>
            <w:i w:val="0"/>
            <w:color w:val="auto"/>
            <w:sz w:val="22"/>
            <w:szCs w:val="22"/>
            <w:lang w:val="en-US"/>
          </w:rPr>
          <w:tab/>
        </w:r>
        <w:r w:rsidRPr="005267E7">
          <w:rPr>
            <w:rStyle w:val="Hyperlink"/>
          </w:rPr>
          <w:t>Diagnostics and Analytical Chemistry Lab</w:t>
        </w:r>
        <w:r>
          <w:rPr>
            <w:webHidden/>
          </w:rPr>
          <w:tab/>
        </w:r>
        <w:r>
          <w:rPr>
            <w:webHidden/>
          </w:rPr>
          <w:fldChar w:fldCharType="begin"/>
        </w:r>
        <w:r>
          <w:rPr>
            <w:webHidden/>
          </w:rPr>
          <w:instrText xml:space="preserve"> PAGEREF _Toc372036171 \h </w:instrText>
        </w:r>
        <w:r>
          <w:rPr>
            <w:webHidden/>
          </w:rPr>
        </w:r>
        <w:r>
          <w:rPr>
            <w:webHidden/>
          </w:rPr>
          <w:fldChar w:fldCharType="separate"/>
        </w:r>
        <w:r>
          <w:rPr>
            <w:webHidden/>
          </w:rPr>
          <w:t>109</w:t>
        </w:r>
        <w:r>
          <w:rPr>
            <w:webHidden/>
          </w:rPr>
          <w:fldChar w:fldCharType="end"/>
        </w:r>
      </w:hyperlink>
    </w:p>
    <w:p w14:paraId="058F1352"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72" w:history="1">
        <w:r w:rsidRPr="005267E7">
          <w:rPr>
            <w:rStyle w:val="Hyperlink"/>
          </w:rPr>
          <w:t>900251SCI</w:t>
        </w:r>
        <w:r w:rsidRPr="002F5944">
          <w:rPr>
            <w:rFonts w:ascii="Calibri" w:eastAsia="Times New Roman" w:hAnsi="Calibri" w:cs="Times New Roman"/>
            <w:i w:val="0"/>
            <w:color w:val="auto"/>
            <w:sz w:val="22"/>
            <w:szCs w:val="22"/>
            <w:lang w:val="en-US"/>
          </w:rPr>
          <w:tab/>
        </w:r>
        <w:r w:rsidRPr="005267E7">
          <w:rPr>
            <w:rStyle w:val="Hyperlink"/>
          </w:rPr>
          <w:t>Genomics and Bioinformatics</w:t>
        </w:r>
        <w:r>
          <w:rPr>
            <w:webHidden/>
          </w:rPr>
          <w:tab/>
        </w:r>
        <w:r>
          <w:rPr>
            <w:webHidden/>
          </w:rPr>
          <w:fldChar w:fldCharType="begin"/>
        </w:r>
        <w:r>
          <w:rPr>
            <w:webHidden/>
          </w:rPr>
          <w:instrText xml:space="preserve"> PAGEREF _Toc372036172 \h </w:instrText>
        </w:r>
        <w:r>
          <w:rPr>
            <w:webHidden/>
          </w:rPr>
        </w:r>
        <w:r>
          <w:rPr>
            <w:webHidden/>
          </w:rPr>
          <w:fldChar w:fldCharType="separate"/>
        </w:r>
        <w:r>
          <w:rPr>
            <w:webHidden/>
          </w:rPr>
          <w:t>110</w:t>
        </w:r>
        <w:r>
          <w:rPr>
            <w:webHidden/>
          </w:rPr>
          <w:fldChar w:fldCharType="end"/>
        </w:r>
      </w:hyperlink>
    </w:p>
    <w:p w14:paraId="5CE4F246"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73" w:history="1">
        <w:r w:rsidRPr="005267E7">
          <w:rPr>
            <w:rStyle w:val="Hyperlink"/>
          </w:rPr>
          <w:t>900252SCI</w:t>
        </w:r>
        <w:r w:rsidRPr="002F5944">
          <w:rPr>
            <w:rFonts w:ascii="Calibri" w:eastAsia="Times New Roman" w:hAnsi="Calibri" w:cs="Times New Roman"/>
            <w:i w:val="0"/>
            <w:color w:val="auto"/>
            <w:sz w:val="22"/>
            <w:szCs w:val="22"/>
            <w:lang w:val="en-US"/>
          </w:rPr>
          <w:tab/>
        </w:r>
        <w:r w:rsidRPr="005267E7">
          <w:rPr>
            <w:rStyle w:val="Hyperlink"/>
          </w:rPr>
          <w:t>Molecular Cell Biology</w:t>
        </w:r>
        <w:r>
          <w:rPr>
            <w:webHidden/>
          </w:rPr>
          <w:tab/>
        </w:r>
        <w:r>
          <w:rPr>
            <w:webHidden/>
          </w:rPr>
          <w:fldChar w:fldCharType="begin"/>
        </w:r>
        <w:r>
          <w:rPr>
            <w:webHidden/>
          </w:rPr>
          <w:instrText xml:space="preserve"> PAGEREF _Toc372036173 \h </w:instrText>
        </w:r>
        <w:r>
          <w:rPr>
            <w:webHidden/>
          </w:rPr>
        </w:r>
        <w:r>
          <w:rPr>
            <w:webHidden/>
          </w:rPr>
          <w:fldChar w:fldCharType="separate"/>
        </w:r>
        <w:r>
          <w:rPr>
            <w:webHidden/>
          </w:rPr>
          <w:t>110</w:t>
        </w:r>
        <w:r>
          <w:rPr>
            <w:webHidden/>
          </w:rPr>
          <w:fldChar w:fldCharType="end"/>
        </w:r>
      </w:hyperlink>
    </w:p>
    <w:p w14:paraId="562F5E31"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74" w:history="1">
        <w:r w:rsidRPr="005267E7">
          <w:rPr>
            <w:rStyle w:val="Hyperlink"/>
          </w:rPr>
          <w:t>900253SCI</w:t>
        </w:r>
        <w:r w:rsidRPr="002F5944">
          <w:rPr>
            <w:rFonts w:ascii="Calibri" w:eastAsia="Times New Roman" w:hAnsi="Calibri" w:cs="Times New Roman"/>
            <w:i w:val="0"/>
            <w:color w:val="auto"/>
            <w:sz w:val="22"/>
            <w:szCs w:val="22"/>
            <w:lang w:val="en-US"/>
          </w:rPr>
          <w:tab/>
        </w:r>
        <w:r w:rsidRPr="005267E7">
          <w:rPr>
            <w:rStyle w:val="Hyperlink"/>
          </w:rPr>
          <w:t>Evolution and Developmental Biology</w:t>
        </w:r>
        <w:r>
          <w:rPr>
            <w:webHidden/>
          </w:rPr>
          <w:tab/>
        </w:r>
        <w:r>
          <w:rPr>
            <w:webHidden/>
          </w:rPr>
          <w:fldChar w:fldCharType="begin"/>
        </w:r>
        <w:r>
          <w:rPr>
            <w:webHidden/>
          </w:rPr>
          <w:instrText xml:space="preserve"> PAGEREF _Toc372036174 \h </w:instrText>
        </w:r>
        <w:r>
          <w:rPr>
            <w:webHidden/>
          </w:rPr>
        </w:r>
        <w:r>
          <w:rPr>
            <w:webHidden/>
          </w:rPr>
          <w:fldChar w:fldCharType="separate"/>
        </w:r>
        <w:r>
          <w:rPr>
            <w:webHidden/>
          </w:rPr>
          <w:t>111</w:t>
        </w:r>
        <w:r>
          <w:rPr>
            <w:webHidden/>
          </w:rPr>
          <w:fldChar w:fldCharType="end"/>
        </w:r>
      </w:hyperlink>
    </w:p>
    <w:p w14:paraId="723D53D1"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75" w:history="1">
        <w:r w:rsidRPr="005267E7">
          <w:rPr>
            <w:rStyle w:val="Hyperlink"/>
          </w:rPr>
          <w:t>900261SCI</w:t>
        </w:r>
        <w:r w:rsidRPr="002F5944">
          <w:rPr>
            <w:rFonts w:ascii="Calibri" w:eastAsia="Times New Roman" w:hAnsi="Calibri" w:cs="Times New Roman"/>
            <w:i w:val="0"/>
            <w:color w:val="auto"/>
            <w:sz w:val="22"/>
            <w:szCs w:val="22"/>
            <w:lang w:val="en-US"/>
          </w:rPr>
          <w:tab/>
        </w:r>
        <w:r w:rsidRPr="005267E7">
          <w:rPr>
            <w:rStyle w:val="Hyperlink"/>
          </w:rPr>
          <w:t>The Human Body II</w:t>
        </w:r>
        <w:r>
          <w:rPr>
            <w:webHidden/>
          </w:rPr>
          <w:tab/>
        </w:r>
        <w:r>
          <w:rPr>
            <w:webHidden/>
          </w:rPr>
          <w:fldChar w:fldCharType="begin"/>
        </w:r>
        <w:r>
          <w:rPr>
            <w:webHidden/>
          </w:rPr>
          <w:instrText xml:space="preserve"> PAGEREF _Toc372036175 \h </w:instrText>
        </w:r>
        <w:r>
          <w:rPr>
            <w:webHidden/>
          </w:rPr>
        </w:r>
        <w:r>
          <w:rPr>
            <w:webHidden/>
          </w:rPr>
          <w:fldChar w:fldCharType="separate"/>
        </w:r>
        <w:r>
          <w:rPr>
            <w:webHidden/>
          </w:rPr>
          <w:t>111</w:t>
        </w:r>
        <w:r>
          <w:rPr>
            <w:webHidden/>
          </w:rPr>
          <w:fldChar w:fldCharType="end"/>
        </w:r>
      </w:hyperlink>
    </w:p>
    <w:p w14:paraId="35C566D9"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76" w:history="1">
        <w:r w:rsidRPr="005267E7">
          <w:rPr>
            <w:rStyle w:val="Hyperlink"/>
          </w:rPr>
          <w:t>900262SCI</w:t>
        </w:r>
        <w:r w:rsidRPr="002F5944">
          <w:rPr>
            <w:rFonts w:ascii="Calibri" w:eastAsia="Times New Roman" w:hAnsi="Calibri" w:cs="Times New Roman"/>
            <w:i w:val="0"/>
            <w:color w:val="auto"/>
            <w:sz w:val="22"/>
            <w:szCs w:val="22"/>
            <w:lang w:val="en-US"/>
          </w:rPr>
          <w:tab/>
        </w:r>
        <w:r w:rsidRPr="005267E7">
          <w:rPr>
            <w:rStyle w:val="Hyperlink"/>
          </w:rPr>
          <w:t>Hormones and Homeostasis</w:t>
        </w:r>
        <w:r>
          <w:rPr>
            <w:webHidden/>
          </w:rPr>
          <w:tab/>
        </w:r>
        <w:r>
          <w:rPr>
            <w:webHidden/>
          </w:rPr>
          <w:fldChar w:fldCharType="begin"/>
        </w:r>
        <w:r>
          <w:rPr>
            <w:webHidden/>
          </w:rPr>
          <w:instrText xml:space="preserve"> PAGEREF _Toc372036176 \h </w:instrText>
        </w:r>
        <w:r>
          <w:rPr>
            <w:webHidden/>
          </w:rPr>
        </w:r>
        <w:r>
          <w:rPr>
            <w:webHidden/>
          </w:rPr>
          <w:fldChar w:fldCharType="separate"/>
        </w:r>
        <w:r>
          <w:rPr>
            <w:webHidden/>
          </w:rPr>
          <w:t>112</w:t>
        </w:r>
        <w:r>
          <w:rPr>
            <w:webHidden/>
          </w:rPr>
          <w:fldChar w:fldCharType="end"/>
        </w:r>
      </w:hyperlink>
    </w:p>
    <w:p w14:paraId="7107584A"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77" w:history="1">
        <w:r w:rsidRPr="005267E7">
          <w:rPr>
            <w:rStyle w:val="Hyperlink"/>
          </w:rPr>
          <w:t>900263SCI</w:t>
        </w:r>
        <w:r w:rsidRPr="002F5944">
          <w:rPr>
            <w:rFonts w:ascii="Calibri" w:eastAsia="Times New Roman" w:hAnsi="Calibri" w:cs="Times New Roman"/>
            <w:i w:val="0"/>
            <w:color w:val="auto"/>
            <w:sz w:val="22"/>
            <w:szCs w:val="22"/>
            <w:lang w:val="en-US"/>
          </w:rPr>
          <w:tab/>
        </w:r>
        <w:r w:rsidRPr="005267E7">
          <w:rPr>
            <w:rStyle w:val="Hyperlink"/>
          </w:rPr>
          <w:t>Immunology</w:t>
        </w:r>
        <w:r>
          <w:rPr>
            <w:webHidden/>
          </w:rPr>
          <w:tab/>
        </w:r>
        <w:r>
          <w:rPr>
            <w:webHidden/>
          </w:rPr>
          <w:fldChar w:fldCharType="begin"/>
        </w:r>
        <w:r>
          <w:rPr>
            <w:webHidden/>
          </w:rPr>
          <w:instrText xml:space="preserve"> PAGEREF _Toc372036177 \h </w:instrText>
        </w:r>
        <w:r>
          <w:rPr>
            <w:webHidden/>
          </w:rPr>
        </w:r>
        <w:r>
          <w:rPr>
            <w:webHidden/>
          </w:rPr>
          <w:fldChar w:fldCharType="separate"/>
        </w:r>
        <w:r>
          <w:rPr>
            <w:webHidden/>
          </w:rPr>
          <w:t>112</w:t>
        </w:r>
        <w:r>
          <w:rPr>
            <w:webHidden/>
          </w:rPr>
          <w:fldChar w:fldCharType="end"/>
        </w:r>
      </w:hyperlink>
    </w:p>
    <w:p w14:paraId="41D2F755"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78" w:history="1">
        <w:r w:rsidRPr="005267E7">
          <w:rPr>
            <w:rStyle w:val="Hyperlink"/>
          </w:rPr>
          <w:t>900264SCI/SSC</w:t>
        </w:r>
        <w:r w:rsidRPr="002F5944">
          <w:rPr>
            <w:rFonts w:ascii="Calibri" w:eastAsia="Times New Roman" w:hAnsi="Calibri" w:cs="Times New Roman"/>
            <w:i w:val="0"/>
            <w:color w:val="auto"/>
            <w:sz w:val="22"/>
            <w:szCs w:val="22"/>
            <w:lang w:val="en-US"/>
          </w:rPr>
          <w:tab/>
        </w:r>
        <w:r w:rsidRPr="005267E7">
          <w:rPr>
            <w:rStyle w:val="Hyperlink"/>
          </w:rPr>
          <w:t>Brain and Cognition (for Science majors)</w:t>
        </w:r>
        <w:r>
          <w:rPr>
            <w:webHidden/>
          </w:rPr>
          <w:tab/>
        </w:r>
        <w:r>
          <w:rPr>
            <w:webHidden/>
          </w:rPr>
          <w:fldChar w:fldCharType="begin"/>
        </w:r>
        <w:r>
          <w:rPr>
            <w:webHidden/>
          </w:rPr>
          <w:instrText xml:space="preserve"> PAGEREF _Toc372036178 \h </w:instrText>
        </w:r>
        <w:r>
          <w:rPr>
            <w:webHidden/>
          </w:rPr>
        </w:r>
        <w:r>
          <w:rPr>
            <w:webHidden/>
          </w:rPr>
          <w:fldChar w:fldCharType="separate"/>
        </w:r>
        <w:r>
          <w:rPr>
            <w:webHidden/>
          </w:rPr>
          <w:t>113</w:t>
        </w:r>
        <w:r>
          <w:rPr>
            <w:webHidden/>
          </w:rPr>
          <w:fldChar w:fldCharType="end"/>
        </w:r>
      </w:hyperlink>
    </w:p>
    <w:p w14:paraId="556759CF"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79" w:history="1">
        <w:r w:rsidRPr="005267E7">
          <w:rPr>
            <w:rStyle w:val="Hyperlink"/>
          </w:rPr>
          <w:t>900269SCI</w:t>
        </w:r>
        <w:r w:rsidRPr="002F5944">
          <w:rPr>
            <w:rFonts w:ascii="Calibri" w:eastAsia="Times New Roman" w:hAnsi="Calibri" w:cs="Times New Roman"/>
            <w:i w:val="0"/>
            <w:color w:val="auto"/>
            <w:sz w:val="22"/>
            <w:szCs w:val="22"/>
            <w:lang w:val="en-US"/>
          </w:rPr>
          <w:tab/>
        </w:r>
        <w:r w:rsidRPr="005267E7">
          <w:rPr>
            <w:rStyle w:val="Hyperlink"/>
          </w:rPr>
          <w:t>Cell Biology and Physiology Lab</w:t>
        </w:r>
        <w:r>
          <w:rPr>
            <w:webHidden/>
          </w:rPr>
          <w:tab/>
        </w:r>
        <w:r>
          <w:rPr>
            <w:webHidden/>
          </w:rPr>
          <w:fldChar w:fldCharType="begin"/>
        </w:r>
        <w:r>
          <w:rPr>
            <w:webHidden/>
          </w:rPr>
          <w:instrText xml:space="preserve"> PAGEREF _Toc372036179 \h </w:instrText>
        </w:r>
        <w:r>
          <w:rPr>
            <w:webHidden/>
          </w:rPr>
        </w:r>
        <w:r>
          <w:rPr>
            <w:webHidden/>
          </w:rPr>
          <w:fldChar w:fldCharType="separate"/>
        </w:r>
        <w:r>
          <w:rPr>
            <w:webHidden/>
          </w:rPr>
          <w:t>114</w:t>
        </w:r>
        <w:r>
          <w:rPr>
            <w:webHidden/>
          </w:rPr>
          <w:fldChar w:fldCharType="end"/>
        </w:r>
      </w:hyperlink>
    </w:p>
    <w:p w14:paraId="78ED438C"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80" w:history="1">
        <w:r w:rsidRPr="005267E7">
          <w:rPr>
            <w:rStyle w:val="Hyperlink"/>
          </w:rPr>
          <w:t>900271SCI/SSC</w:t>
        </w:r>
        <w:r w:rsidRPr="002F5944">
          <w:rPr>
            <w:rFonts w:ascii="Calibri" w:eastAsia="Times New Roman" w:hAnsi="Calibri" w:cs="Times New Roman"/>
            <w:i w:val="0"/>
            <w:color w:val="auto"/>
            <w:sz w:val="22"/>
            <w:szCs w:val="22"/>
            <w:lang w:val="en-US"/>
          </w:rPr>
          <w:tab/>
        </w:r>
        <w:r w:rsidRPr="005267E7">
          <w:rPr>
            <w:rStyle w:val="Hyperlink"/>
          </w:rPr>
          <w:t>Nutrition and Health</w:t>
        </w:r>
        <w:r>
          <w:rPr>
            <w:webHidden/>
          </w:rPr>
          <w:tab/>
        </w:r>
        <w:r>
          <w:rPr>
            <w:webHidden/>
          </w:rPr>
          <w:fldChar w:fldCharType="begin"/>
        </w:r>
        <w:r>
          <w:rPr>
            <w:webHidden/>
          </w:rPr>
          <w:instrText xml:space="preserve"> PAGEREF _Toc372036180 \h </w:instrText>
        </w:r>
        <w:r>
          <w:rPr>
            <w:webHidden/>
          </w:rPr>
        </w:r>
        <w:r>
          <w:rPr>
            <w:webHidden/>
          </w:rPr>
          <w:fldChar w:fldCharType="separate"/>
        </w:r>
        <w:r>
          <w:rPr>
            <w:webHidden/>
          </w:rPr>
          <w:t>114</w:t>
        </w:r>
        <w:r>
          <w:rPr>
            <w:webHidden/>
          </w:rPr>
          <w:fldChar w:fldCharType="end"/>
        </w:r>
      </w:hyperlink>
    </w:p>
    <w:p w14:paraId="41453A89"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81" w:history="1">
        <w:r w:rsidRPr="005267E7">
          <w:rPr>
            <w:rStyle w:val="Hyperlink"/>
          </w:rPr>
          <w:t>900272SCI/SSC</w:t>
        </w:r>
        <w:r w:rsidRPr="002F5944">
          <w:rPr>
            <w:rFonts w:ascii="Calibri" w:eastAsia="Times New Roman" w:hAnsi="Calibri" w:cs="Times New Roman"/>
            <w:i w:val="0"/>
            <w:color w:val="auto"/>
            <w:sz w:val="22"/>
            <w:szCs w:val="22"/>
            <w:lang w:val="en-US"/>
          </w:rPr>
          <w:tab/>
        </w:r>
        <w:r w:rsidRPr="005267E7">
          <w:rPr>
            <w:rStyle w:val="Hyperlink"/>
          </w:rPr>
          <w:t>International Public Health</w:t>
        </w:r>
        <w:r>
          <w:rPr>
            <w:webHidden/>
          </w:rPr>
          <w:tab/>
        </w:r>
        <w:r>
          <w:rPr>
            <w:webHidden/>
          </w:rPr>
          <w:fldChar w:fldCharType="begin"/>
        </w:r>
        <w:r>
          <w:rPr>
            <w:webHidden/>
          </w:rPr>
          <w:instrText xml:space="preserve"> PAGEREF _Toc372036181 \h </w:instrText>
        </w:r>
        <w:r>
          <w:rPr>
            <w:webHidden/>
          </w:rPr>
        </w:r>
        <w:r>
          <w:rPr>
            <w:webHidden/>
          </w:rPr>
          <w:fldChar w:fldCharType="separate"/>
        </w:r>
        <w:r>
          <w:rPr>
            <w:webHidden/>
          </w:rPr>
          <w:t>115</w:t>
        </w:r>
        <w:r>
          <w:rPr>
            <w:webHidden/>
          </w:rPr>
          <w:fldChar w:fldCharType="end"/>
        </w:r>
      </w:hyperlink>
    </w:p>
    <w:p w14:paraId="17E36A2C"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82" w:history="1">
        <w:r w:rsidRPr="005267E7">
          <w:rPr>
            <w:rStyle w:val="Hyperlink"/>
          </w:rPr>
          <w:t>900273SCI/SSC</w:t>
        </w:r>
        <w:r w:rsidRPr="002F5944">
          <w:rPr>
            <w:rFonts w:ascii="Calibri" w:eastAsia="Times New Roman" w:hAnsi="Calibri" w:cs="Times New Roman"/>
            <w:i w:val="0"/>
            <w:color w:val="auto"/>
            <w:sz w:val="22"/>
            <w:szCs w:val="22"/>
            <w:lang w:val="en-US"/>
          </w:rPr>
          <w:tab/>
        </w:r>
        <w:r w:rsidRPr="005267E7">
          <w:rPr>
            <w:rStyle w:val="Hyperlink"/>
          </w:rPr>
          <w:t>Epidemiology</w:t>
        </w:r>
        <w:r>
          <w:rPr>
            <w:webHidden/>
          </w:rPr>
          <w:tab/>
        </w:r>
        <w:r>
          <w:rPr>
            <w:webHidden/>
          </w:rPr>
          <w:fldChar w:fldCharType="begin"/>
        </w:r>
        <w:r>
          <w:rPr>
            <w:webHidden/>
          </w:rPr>
          <w:instrText xml:space="preserve"> PAGEREF _Toc372036182 \h </w:instrText>
        </w:r>
        <w:r>
          <w:rPr>
            <w:webHidden/>
          </w:rPr>
        </w:r>
        <w:r>
          <w:rPr>
            <w:webHidden/>
          </w:rPr>
          <w:fldChar w:fldCharType="separate"/>
        </w:r>
        <w:r>
          <w:rPr>
            <w:webHidden/>
          </w:rPr>
          <w:t>115</w:t>
        </w:r>
        <w:r>
          <w:rPr>
            <w:webHidden/>
          </w:rPr>
          <w:fldChar w:fldCharType="end"/>
        </w:r>
      </w:hyperlink>
    </w:p>
    <w:p w14:paraId="0A6CC9A4"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83" w:history="1">
        <w:r w:rsidRPr="005267E7">
          <w:rPr>
            <w:rStyle w:val="Hyperlink"/>
          </w:rPr>
          <w:t>900282SCI</w:t>
        </w:r>
        <w:r w:rsidRPr="002F5944">
          <w:rPr>
            <w:rFonts w:ascii="Calibri" w:eastAsia="Times New Roman" w:hAnsi="Calibri" w:cs="Times New Roman"/>
            <w:i w:val="0"/>
            <w:color w:val="auto"/>
            <w:sz w:val="22"/>
            <w:szCs w:val="22"/>
            <w:lang w:val="en-US"/>
          </w:rPr>
          <w:tab/>
        </w:r>
        <w:r w:rsidRPr="005267E7">
          <w:rPr>
            <w:rStyle w:val="Hyperlink"/>
          </w:rPr>
          <w:t>Hydrology and Watershed Management</w:t>
        </w:r>
        <w:r>
          <w:rPr>
            <w:webHidden/>
          </w:rPr>
          <w:tab/>
        </w:r>
        <w:r>
          <w:rPr>
            <w:webHidden/>
          </w:rPr>
          <w:fldChar w:fldCharType="begin"/>
        </w:r>
        <w:r>
          <w:rPr>
            <w:webHidden/>
          </w:rPr>
          <w:instrText xml:space="preserve"> PAGEREF _Toc372036183 \h </w:instrText>
        </w:r>
        <w:r>
          <w:rPr>
            <w:webHidden/>
          </w:rPr>
        </w:r>
        <w:r>
          <w:rPr>
            <w:webHidden/>
          </w:rPr>
          <w:fldChar w:fldCharType="separate"/>
        </w:r>
        <w:r>
          <w:rPr>
            <w:webHidden/>
          </w:rPr>
          <w:t>115</w:t>
        </w:r>
        <w:r>
          <w:rPr>
            <w:webHidden/>
          </w:rPr>
          <w:fldChar w:fldCharType="end"/>
        </w:r>
      </w:hyperlink>
    </w:p>
    <w:p w14:paraId="0A806023"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84" w:history="1">
        <w:r w:rsidRPr="005267E7">
          <w:rPr>
            <w:rStyle w:val="Hyperlink"/>
          </w:rPr>
          <w:t>900283SCI</w:t>
        </w:r>
        <w:r w:rsidRPr="002F5944">
          <w:rPr>
            <w:rFonts w:ascii="Calibri" w:eastAsia="Times New Roman" w:hAnsi="Calibri" w:cs="Times New Roman"/>
            <w:i w:val="0"/>
            <w:color w:val="auto"/>
            <w:sz w:val="22"/>
            <w:szCs w:val="22"/>
            <w:lang w:val="en-US"/>
          </w:rPr>
          <w:tab/>
        </w:r>
        <w:r w:rsidRPr="005267E7">
          <w:rPr>
            <w:rStyle w:val="Hyperlink"/>
          </w:rPr>
          <w:t>System Earth</w:t>
        </w:r>
        <w:r>
          <w:rPr>
            <w:webHidden/>
          </w:rPr>
          <w:tab/>
        </w:r>
        <w:r>
          <w:rPr>
            <w:webHidden/>
          </w:rPr>
          <w:fldChar w:fldCharType="begin"/>
        </w:r>
        <w:r>
          <w:rPr>
            <w:webHidden/>
          </w:rPr>
          <w:instrText xml:space="preserve"> PAGEREF _Toc372036184 \h </w:instrText>
        </w:r>
        <w:r>
          <w:rPr>
            <w:webHidden/>
          </w:rPr>
        </w:r>
        <w:r>
          <w:rPr>
            <w:webHidden/>
          </w:rPr>
          <w:fldChar w:fldCharType="separate"/>
        </w:r>
        <w:r>
          <w:rPr>
            <w:webHidden/>
          </w:rPr>
          <w:t>116</w:t>
        </w:r>
        <w:r>
          <w:rPr>
            <w:webHidden/>
          </w:rPr>
          <w:fldChar w:fldCharType="end"/>
        </w:r>
      </w:hyperlink>
    </w:p>
    <w:p w14:paraId="79F4E418"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85" w:history="1">
        <w:r w:rsidRPr="005267E7">
          <w:rPr>
            <w:rStyle w:val="Hyperlink"/>
          </w:rPr>
          <w:t>900289SCI</w:t>
        </w:r>
        <w:r w:rsidRPr="002F5944">
          <w:rPr>
            <w:rFonts w:ascii="Calibri" w:eastAsia="Times New Roman" w:hAnsi="Calibri" w:cs="Times New Roman"/>
            <w:i w:val="0"/>
            <w:color w:val="auto"/>
            <w:sz w:val="22"/>
            <w:szCs w:val="22"/>
            <w:lang w:val="en-US"/>
          </w:rPr>
          <w:tab/>
        </w:r>
        <w:r w:rsidRPr="005267E7">
          <w:rPr>
            <w:rStyle w:val="Hyperlink"/>
          </w:rPr>
          <w:t>Field course in Environmental Earth Sciences</w:t>
        </w:r>
        <w:r>
          <w:rPr>
            <w:webHidden/>
          </w:rPr>
          <w:tab/>
        </w:r>
        <w:r>
          <w:rPr>
            <w:webHidden/>
          </w:rPr>
          <w:fldChar w:fldCharType="begin"/>
        </w:r>
        <w:r>
          <w:rPr>
            <w:webHidden/>
          </w:rPr>
          <w:instrText xml:space="preserve"> PAGEREF _Toc372036185 \h </w:instrText>
        </w:r>
        <w:r>
          <w:rPr>
            <w:webHidden/>
          </w:rPr>
        </w:r>
        <w:r>
          <w:rPr>
            <w:webHidden/>
          </w:rPr>
          <w:fldChar w:fldCharType="separate"/>
        </w:r>
        <w:r>
          <w:rPr>
            <w:webHidden/>
          </w:rPr>
          <w:t>116</w:t>
        </w:r>
        <w:r>
          <w:rPr>
            <w:webHidden/>
          </w:rPr>
          <w:fldChar w:fldCharType="end"/>
        </w:r>
      </w:hyperlink>
    </w:p>
    <w:p w14:paraId="42DF7490"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86" w:history="1">
        <w:r w:rsidRPr="005267E7">
          <w:rPr>
            <w:rStyle w:val="Hyperlink"/>
          </w:rPr>
          <w:t>900294SCI</w:t>
        </w:r>
        <w:r w:rsidRPr="002F5944">
          <w:rPr>
            <w:rFonts w:ascii="Calibri" w:eastAsia="Times New Roman" w:hAnsi="Calibri" w:cs="Times New Roman"/>
            <w:i w:val="0"/>
            <w:color w:val="auto"/>
            <w:sz w:val="22"/>
            <w:szCs w:val="22"/>
            <w:lang w:val="en-US"/>
          </w:rPr>
          <w:tab/>
        </w:r>
        <w:r w:rsidRPr="005267E7">
          <w:rPr>
            <w:rStyle w:val="Hyperlink"/>
          </w:rPr>
          <w:t>Advanced Programming</w:t>
        </w:r>
        <w:r>
          <w:rPr>
            <w:webHidden/>
          </w:rPr>
          <w:tab/>
        </w:r>
        <w:r>
          <w:rPr>
            <w:webHidden/>
          </w:rPr>
          <w:fldChar w:fldCharType="begin"/>
        </w:r>
        <w:r>
          <w:rPr>
            <w:webHidden/>
          </w:rPr>
          <w:instrText xml:space="preserve"> PAGEREF _Toc372036186 \h </w:instrText>
        </w:r>
        <w:r>
          <w:rPr>
            <w:webHidden/>
          </w:rPr>
        </w:r>
        <w:r>
          <w:rPr>
            <w:webHidden/>
          </w:rPr>
          <w:fldChar w:fldCharType="separate"/>
        </w:r>
        <w:r>
          <w:rPr>
            <w:webHidden/>
          </w:rPr>
          <w:t>117</w:t>
        </w:r>
        <w:r>
          <w:rPr>
            <w:webHidden/>
          </w:rPr>
          <w:fldChar w:fldCharType="end"/>
        </w:r>
      </w:hyperlink>
    </w:p>
    <w:p w14:paraId="11879E4B"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87" w:history="1">
        <w:r w:rsidRPr="005267E7">
          <w:rPr>
            <w:rStyle w:val="Hyperlink"/>
          </w:rPr>
          <w:t>900295SCI</w:t>
        </w:r>
        <w:r w:rsidRPr="002F5944">
          <w:rPr>
            <w:rFonts w:ascii="Calibri" w:eastAsia="Times New Roman" w:hAnsi="Calibri" w:cs="Times New Roman"/>
            <w:i w:val="0"/>
            <w:color w:val="auto"/>
            <w:sz w:val="22"/>
            <w:szCs w:val="22"/>
            <w:lang w:val="en-US"/>
          </w:rPr>
          <w:tab/>
        </w:r>
        <w:r w:rsidRPr="005267E7">
          <w:rPr>
            <w:rStyle w:val="Hyperlink"/>
          </w:rPr>
          <w:t>Data Structure and Algoritms</w:t>
        </w:r>
        <w:r>
          <w:rPr>
            <w:webHidden/>
          </w:rPr>
          <w:tab/>
        </w:r>
        <w:r>
          <w:rPr>
            <w:webHidden/>
          </w:rPr>
          <w:fldChar w:fldCharType="begin"/>
        </w:r>
        <w:r>
          <w:rPr>
            <w:webHidden/>
          </w:rPr>
          <w:instrText xml:space="preserve"> PAGEREF _Toc372036187 \h </w:instrText>
        </w:r>
        <w:r>
          <w:rPr>
            <w:webHidden/>
          </w:rPr>
        </w:r>
        <w:r>
          <w:rPr>
            <w:webHidden/>
          </w:rPr>
          <w:fldChar w:fldCharType="separate"/>
        </w:r>
        <w:r>
          <w:rPr>
            <w:webHidden/>
          </w:rPr>
          <w:t>118</w:t>
        </w:r>
        <w:r>
          <w:rPr>
            <w:webHidden/>
          </w:rPr>
          <w:fldChar w:fldCharType="end"/>
        </w:r>
      </w:hyperlink>
    </w:p>
    <w:p w14:paraId="1AD05EE4"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88" w:history="1">
        <w:r w:rsidRPr="005267E7">
          <w:rPr>
            <w:rStyle w:val="Hyperlink"/>
          </w:rPr>
          <w:t>900</w:t>
        </w:r>
        <w:r w:rsidRPr="005267E7">
          <w:rPr>
            <w:rStyle w:val="Hyperlink"/>
            <w:lang w:eastAsia="zh-TW"/>
          </w:rPr>
          <w:t>296</w:t>
        </w:r>
        <w:r w:rsidRPr="005267E7">
          <w:rPr>
            <w:rStyle w:val="Hyperlink"/>
          </w:rPr>
          <w:t>SCI</w:t>
        </w:r>
        <w:r w:rsidRPr="002F5944">
          <w:rPr>
            <w:rFonts w:ascii="Calibri" w:eastAsia="Times New Roman" w:hAnsi="Calibri" w:cs="Times New Roman"/>
            <w:i w:val="0"/>
            <w:color w:val="auto"/>
            <w:sz w:val="22"/>
            <w:szCs w:val="22"/>
            <w:lang w:val="en-US"/>
          </w:rPr>
          <w:tab/>
        </w:r>
        <w:r w:rsidRPr="005267E7">
          <w:rPr>
            <w:rStyle w:val="Hyperlink"/>
          </w:rPr>
          <w:t>Machine Learning</w:t>
        </w:r>
        <w:r>
          <w:rPr>
            <w:webHidden/>
          </w:rPr>
          <w:tab/>
        </w:r>
        <w:r>
          <w:rPr>
            <w:webHidden/>
          </w:rPr>
          <w:fldChar w:fldCharType="begin"/>
        </w:r>
        <w:r>
          <w:rPr>
            <w:webHidden/>
          </w:rPr>
          <w:instrText xml:space="preserve"> PAGEREF _Toc372036188 \h </w:instrText>
        </w:r>
        <w:r>
          <w:rPr>
            <w:webHidden/>
          </w:rPr>
        </w:r>
        <w:r>
          <w:rPr>
            <w:webHidden/>
          </w:rPr>
          <w:fldChar w:fldCharType="separate"/>
        </w:r>
        <w:r>
          <w:rPr>
            <w:webHidden/>
          </w:rPr>
          <w:t>118</w:t>
        </w:r>
        <w:r>
          <w:rPr>
            <w:webHidden/>
          </w:rPr>
          <w:fldChar w:fldCharType="end"/>
        </w:r>
      </w:hyperlink>
    </w:p>
    <w:p w14:paraId="46D51AC8"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89" w:history="1">
        <w:r w:rsidR="00855933">
          <w:rPr>
            <w:rStyle w:val="Hyperlink"/>
          </w:rPr>
          <w:t>900298</w:t>
        </w:r>
        <w:r w:rsidRPr="005267E7">
          <w:rPr>
            <w:rStyle w:val="Hyperlink"/>
          </w:rPr>
          <w:t>SCI</w:t>
        </w:r>
        <w:r w:rsidRPr="002F5944">
          <w:rPr>
            <w:rFonts w:ascii="Calibri" w:eastAsia="Times New Roman" w:hAnsi="Calibri" w:cs="Times New Roman"/>
            <w:i w:val="0"/>
            <w:color w:val="auto"/>
            <w:sz w:val="22"/>
            <w:szCs w:val="22"/>
            <w:lang w:val="en-US"/>
          </w:rPr>
          <w:tab/>
        </w:r>
        <w:r w:rsidRPr="005267E7">
          <w:rPr>
            <w:rStyle w:val="Hyperlink"/>
          </w:rPr>
          <w:t>Information Lab</w:t>
        </w:r>
        <w:r>
          <w:rPr>
            <w:webHidden/>
          </w:rPr>
          <w:tab/>
        </w:r>
        <w:r>
          <w:rPr>
            <w:webHidden/>
          </w:rPr>
          <w:fldChar w:fldCharType="begin"/>
        </w:r>
        <w:r>
          <w:rPr>
            <w:webHidden/>
          </w:rPr>
          <w:instrText xml:space="preserve"> PAGEREF _Toc372036189 \h </w:instrText>
        </w:r>
        <w:r>
          <w:rPr>
            <w:webHidden/>
          </w:rPr>
        </w:r>
        <w:r>
          <w:rPr>
            <w:webHidden/>
          </w:rPr>
          <w:fldChar w:fldCharType="separate"/>
        </w:r>
        <w:r>
          <w:rPr>
            <w:webHidden/>
          </w:rPr>
          <w:t>11</w:t>
        </w:r>
        <w:r>
          <w:rPr>
            <w:webHidden/>
          </w:rPr>
          <w:t>9</w:t>
        </w:r>
        <w:r>
          <w:rPr>
            <w:webHidden/>
          </w:rPr>
          <w:fldChar w:fldCharType="end"/>
        </w:r>
      </w:hyperlink>
    </w:p>
    <w:p w14:paraId="78714F35"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90" w:history="1">
        <w:r w:rsidRPr="005267E7">
          <w:rPr>
            <w:rStyle w:val="Hyperlink"/>
          </w:rPr>
          <w:t>900311SCI</w:t>
        </w:r>
        <w:r w:rsidRPr="002F5944">
          <w:rPr>
            <w:rFonts w:ascii="Calibri" w:eastAsia="Times New Roman" w:hAnsi="Calibri" w:cs="Times New Roman"/>
            <w:i w:val="0"/>
            <w:color w:val="auto"/>
            <w:sz w:val="22"/>
            <w:szCs w:val="22"/>
            <w:lang w:val="en-US"/>
          </w:rPr>
          <w:tab/>
        </w:r>
        <w:r w:rsidRPr="005267E7">
          <w:rPr>
            <w:rStyle w:val="Hyperlink"/>
          </w:rPr>
          <w:t>Theme course Energy, Climate and Sustainability: a case study</w:t>
        </w:r>
        <w:r>
          <w:rPr>
            <w:webHidden/>
          </w:rPr>
          <w:tab/>
        </w:r>
        <w:r>
          <w:rPr>
            <w:webHidden/>
          </w:rPr>
          <w:fldChar w:fldCharType="begin"/>
        </w:r>
        <w:r>
          <w:rPr>
            <w:webHidden/>
          </w:rPr>
          <w:instrText xml:space="preserve"> PAGEREF _Toc372036190 \h </w:instrText>
        </w:r>
        <w:r>
          <w:rPr>
            <w:webHidden/>
          </w:rPr>
        </w:r>
        <w:r>
          <w:rPr>
            <w:webHidden/>
          </w:rPr>
          <w:fldChar w:fldCharType="separate"/>
        </w:r>
        <w:r>
          <w:rPr>
            <w:webHidden/>
          </w:rPr>
          <w:t>119</w:t>
        </w:r>
        <w:r>
          <w:rPr>
            <w:webHidden/>
          </w:rPr>
          <w:fldChar w:fldCharType="end"/>
        </w:r>
      </w:hyperlink>
    </w:p>
    <w:p w14:paraId="2DF89B51"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91" w:history="1">
        <w:r w:rsidRPr="005267E7">
          <w:rPr>
            <w:rStyle w:val="Hyperlink"/>
          </w:rPr>
          <w:t>900312SCI</w:t>
        </w:r>
        <w:r w:rsidRPr="002F5944">
          <w:rPr>
            <w:rFonts w:ascii="Calibri" w:eastAsia="Times New Roman" w:hAnsi="Calibri" w:cs="Times New Roman"/>
            <w:i w:val="0"/>
            <w:color w:val="auto"/>
            <w:sz w:val="22"/>
            <w:szCs w:val="22"/>
            <w:lang w:val="en-US"/>
          </w:rPr>
          <w:tab/>
        </w:r>
        <w:r w:rsidRPr="005267E7">
          <w:rPr>
            <w:rStyle w:val="Hyperlink"/>
          </w:rPr>
          <w:t>Theme course Life, Evolution, Universe: Astroparticle Physics</w:t>
        </w:r>
        <w:r>
          <w:rPr>
            <w:webHidden/>
          </w:rPr>
          <w:tab/>
        </w:r>
        <w:r>
          <w:rPr>
            <w:webHidden/>
          </w:rPr>
          <w:fldChar w:fldCharType="begin"/>
        </w:r>
        <w:r>
          <w:rPr>
            <w:webHidden/>
          </w:rPr>
          <w:instrText xml:space="preserve"> PAGEREF _Toc372036191 \h </w:instrText>
        </w:r>
        <w:r>
          <w:rPr>
            <w:webHidden/>
          </w:rPr>
        </w:r>
        <w:r>
          <w:rPr>
            <w:webHidden/>
          </w:rPr>
          <w:fldChar w:fldCharType="separate"/>
        </w:r>
        <w:r>
          <w:rPr>
            <w:webHidden/>
          </w:rPr>
          <w:t>120</w:t>
        </w:r>
        <w:r>
          <w:rPr>
            <w:webHidden/>
          </w:rPr>
          <w:fldChar w:fldCharType="end"/>
        </w:r>
      </w:hyperlink>
    </w:p>
    <w:p w14:paraId="356B3E08"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92" w:history="1">
        <w:r w:rsidRPr="005267E7">
          <w:rPr>
            <w:rStyle w:val="Hyperlink"/>
          </w:rPr>
          <w:t>900313SCI</w:t>
        </w:r>
        <w:r w:rsidRPr="002F5944">
          <w:rPr>
            <w:rFonts w:ascii="Calibri" w:eastAsia="Times New Roman" w:hAnsi="Calibri" w:cs="Times New Roman"/>
            <w:i w:val="0"/>
            <w:color w:val="auto"/>
            <w:sz w:val="22"/>
            <w:szCs w:val="22"/>
            <w:lang w:val="en-US"/>
          </w:rPr>
          <w:tab/>
        </w:r>
        <w:r w:rsidRPr="005267E7">
          <w:rPr>
            <w:rStyle w:val="Hyperlink"/>
          </w:rPr>
          <w:t>Theme course Life, Evolution, Universe/ Health and Well-being: From Systems Biology to Systems Medicine</w:t>
        </w:r>
        <w:r>
          <w:rPr>
            <w:webHidden/>
          </w:rPr>
          <w:tab/>
        </w:r>
        <w:r>
          <w:rPr>
            <w:webHidden/>
          </w:rPr>
          <w:fldChar w:fldCharType="begin"/>
        </w:r>
        <w:r>
          <w:rPr>
            <w:webHidden/>
          </w:rPr>
          <w:instrText xml:space="preserve"> PAGEREF _Toc372036192 \h </w:instrText>
        </w:r>
        <w:r>
          <w:rPr>
            <w:webHidden/>
          </w:rPr>
        </w:r>
        <w:r>
          <w:rPr>
            <w:webHidden/>
          </w:rPr>
          <w:fldChar w:fldCharType="separate"/>
        </w:r>
        <w:r>
          <w:rPr>
            <w:webHidden/>
          </w:rPr>
          <w:t>121</w:t>
        </w:r>
        <w:r>
          <w:rPr>
            <w:webHidden/>
          </w:rPr>
          <w:fldChar w:fldCharType="end"/>
        </w:r>
      </w:hyperlink>
    </w:p>
    <w:p w14:paraId="6E3776F2"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93" w:history="1">
        <w:r w:rsidRPr="005267E7">
          <w:rPr>
            <w:rStyle w:val="Hyperlink"/>
          </w:rPr>
          <w:t>900314SCI/SSC</w:t>
        </w:r>
        <w:r w:rsidRPr="002F5944">
          <w:rPr>
            <w:rFonts w:ascii="Calibri" w:eastAsia="Times New Roman" w:hAnsi="Calibri" w:cs="Times New Roman"/>
            <w:i w:val="0"/>
            <w:color w:val="auto"/>
            <w:sz w:val="22"/>
            <w:szCs w:val="22"/>
            <w:lang w:val="en-US"/>
          </w:rPr>
          <w:tab/>
        </w:r>
        <w:r w:rsidRPr="005267E7">
          <w:rPr>
            <w:rStyle w:val="Hyperlink"/>
          </w:rPr>
          <w:t>Theme course Health and Well-being: Lifestyle and Disease</w:t>
        </w:r>
        <w:r>
          <w:rPr>
            <w:webHidden/>
          </w:rPr>
          <w:tab/>
        </w:r>
        <w:r>
          <w:rPr>
            <w:webHidden/>
          </w:rPr>
          <w:fldChar w:fldCharType="begin"/>
        </w:r>
        <w:r>
          <w:rPr>
            <w:webHidden/>
          </w:rPr>
          <w:instrText xml:space="preserve"> PAGEREF _Toc372036193 \h </w:instrText>
        </w:r>
        <w:r>
          <w:rPr>
            <w:webHidden/>
          </w:rPr>
        </w:r>
        <w:r>
          <w:rPr>
            <w:webHidden/>
          </w:rPr>
          <w:fldChar w:fldCharType="separate"/>
        </w:r>
        <w:r>
          <w:rPr>
            <w:webHidden/>
          </w:rPr>
          <w:t>122</w:t>
        </w:r>
        <w:r>
          <w:rPr>
            <w:webHidden/>
          </w:rPr>
          <w:fldChar w:fldCharType="end"/>
        </w:r>
      </w:hyperlink>
    </w:p>
    <w:p w14:paraId="60DB0B09"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94" w:history="1">
        <w:r w:rsidRPr="005267E7">
          <w:rPr>
            <w:rStyle w:val="Hyperlink"/>
          </w:rPr>
          <w:t>900322SCI</w:t>
        </w:r>
        <w:r w:rsidRPr="002F5944">
          <w:rPr>
            <w:rFonts w:ascii="Calibri" w:eastAsia="Times New Roman" w:hAnsi="Calibri" w:cs="Times New Roman"/>
            <w:i w:val="0"/>
            <w:color w:val="auto"/>
            <w:sz w:val="22"/>
            <w:szCs w:val="22"/>
            <w:lang w:val="en-US"/>
          </w:rPr>
          <w:tab/>
        </w:r>
        <w:r w:rsidRPr="005267E7">
          <w:rPr>
            <w:rStyle w:val="Hyperlink"/>
          </w:rPr>
          <w:t>Partial Differential Equations</w:t>
        </w:r>
        <w:r>
          <w:rPr>
            <w:webHidden/>
          </w:rPr>
          <w:tab/>
        </w:r>
        <w:r>
          <w:rPr>
            <w:webHidden/>
          </w:rPr>
          <w:fldChar w:fldCharType="begin"/>
        </w:r>
        <w:r>
          <w:rPr>
            <w:webHidden/>
          </w:rPr>
          <w:instrText xml:space="preserve"> PAGEREF _Toc372036194 \h </w:instrText>
        </w:r>
        <w:r>
          <w:rPr>
            <w:webHidden/>
          </w:rPr>
        </w:r>
        <w:r>
          <w:rPr>
            <w:webHidden/>
          </w:rPr>
          <w:fldChar w:fldCharType="separate"/>
        </w:r>
        <w:r>
          <w:rPr>
            <w:webHidden/>
          </w:rPr>
          <w:t>122</w:t>
        </w:r>
        <w:r>
          <w:rPr>
            <w:webHidden/>
          </w:rPr>
          <w:fldChar w:fldCharType="end"/>
        </w:r>
      </w:hyperlink>
    </w:p>
    <w:p w14:paraId="4E43527A"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95" w:history="1">
        <w:r w:rsidRPr="005267E7">
          <w:rPr>
            <w:rStyle w:val="Hyperlink"/>
          </w:rPr>
          <w:t>900323SCI</w:t>
        </w:r>
        <w:r w:rsidRPr="002F5944">
          <w:rPr>
            <w:rFonts w:ascii="Calibri" w:eastAsia="Times New Roman" w:hAnsi="Calibri" w:cs="Times New Roman"/>
            <w:i w:val="0"/>
            <w:color w:val="auto"/>
            <w:sz w:val="22"/>
            <w:szCs w:val="22"/>
            <w:lang w:val="en-US"/>
          </w:rPr>
          <w:tab/>
        </w:r>
        <w:r w:rsidRPr="005267E7">
          <w:rPr>
            <w:rStyle w:val="Hyperlink"/>
          </w:rPr>
          <w:t>Introduction to Financial Mathematics</w:t>
        </w:r>
        <w:r>
          <w:rPr>
            <w:webHidden/>
          </w:rPr>
          <w:tab/>
        </w:r>
        <w:r>
          <w:rPr>
            <w:webHidden/>
          </w:rPr>
          <w:fldChar w:fldCharType="begin"/>
        </w:r>
        <w:r>
          <w:rPr>
            <w:webHidden/>
          </w:rPr>
          <w:instrText xml:space="preserve"> PAGEREF _Toc372036195 \h </w:instrText>
        </w:r>
        <w:r>
          <w:rPr>
            <w:webHidden/>
          </w:rPr>
        </w:r>
        <w:r>
          <w:rPr>
            <w:webHidden/>
          </w:rPr>
          <w:fldChar w:fldCharType="separate"/>
        </w:r>
        <w:r>
          <w:rPr>
            <w:webHidden/>
          </w:rPr>
          <w:t>123</w:t>
        </w:r>
        <w:r>
          <w:rPr>
            <w:webHidden/>
          </w:rPr>
          <w:fldChar w:fldCharType="end"/>
        </w:r>
      </w:hyperlink>
    </w:p>
    <w:p w14:paraId="07BFF5FB"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96" w:history="1">
        <w:r w:rsidRPr="005267E7">
          <w:rPr>
            <w:rStyle w:val="Hyperlink"/>
          </w:rPr>
          <w:t>900331SCI</w:t>
        </w:r>
        <w:r w:rsidRPr="002F5944">
          <w:rPr>
            <w:rFonts w:ascii="Calibri" w:eastAsia="Times New Roman" w:hAnsi="Calibri" w:cs="Times New Roman"/>
            <w:i w:val="0"/>
            <w:color w:val="auto"/>
            <w:sz w:val="22"/>
            <w:szCs w:val="22"/>
            <w:lang w:val="en-US"/>
          </w:rPr>
          <w:tab/>
        </w:r>
        <w:r w:rsidRPr="005267E7">
          <w:rPr>
            <w:rStyle w:val="Hyperlink"/>
          </w:rPr>
          <w:t>Nanoscience</w:t>
        </w:r>
        <w:r>
          <w:rPr>
            <w:webHidden/>
          </w:rPr>
          <w:tab/>
        </w:r>
        <w:r>
          <w:rPr>
            <w:webHidden/>
          </w:rPr>
          <w:fldChar w:fldCharType="begin"/>
        </w:r>
        <w:r>
          <w:rPr>
            <w:webHidden/>
          </w:rPr>
          <w:instrText xml:space="preserve"> PAGEREF _Toc372036196 \h </w:instrText>
        </w:r>
        <w:r>
          <w:rPr>
            <w:webHidden/>
          </w:rPr>
        </w:r>
        <w:r>
          <w:rPr>
            <w:webHidden/>
          </w:rPr>
          <w:fldChar w:fldCharType="separate"/>
        </w:r>
        <w:r>
          <w:rPr>
            <w:webHidden/>
          </w:rPr>
          <w:t>123</w:t>
        </w:r>
        <w:r>
          <w:rPr>
            <w:webHidden/>
          </w:rPr>
          <w:fldChar w:fldCharType="end"/>
        </w:r>
      </w:hyperlink>
    </w:p>
    <w:p w14:paraId="6A4C419F"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97" w:history="1">
        <w:r w:rsidRPr="005267E7">
          <w:rPr>
            <w:rStyle w:val="Hyperlink"/>
          </w:rPr>
          <w:t xml:space="preserve">900332SCI      </w:t>
        </w:r>
        <w:r>
          <w:rPr>
            <w:rStyle w:val="Hyperlink"/>
          </w:rPr>
          <w:tab/>
        </w:r>
        <w:r w:rsidRPr="005267E7">
          <w:rPr>
            <w:rStyle w:val="Hyperlink"/>
          </w:rPr>
          <w:t>Symmetries and the Quantum Universe</w:t>
        </w:r>
        <w:r>
          <w:rPr>
            <w:webHidden/>
          </w:rPr>
          <w:tab/>
        </w:r>
        <w:r>
          <w:rPr>
            <w:webHidden/>
          </w:rPr>
          <w:fldChar w:fldCharType="begin"/>
        </w:r>
        <w:r>
          <w:rPr>
            <w:webHidden/>
          </w:rPr>
          <w:instrText xml:space="preserve"> PAGEREF _Toc372036197 \h </w:instrText>
        </w:r>
        <w:r>
          <w:rPr>
            <w:webHidden/>
          </w:rPr>
        </w:r>
        <w:r>
          <w:rPr>
            <w:webHidden/>
          </w:rPr>
          <w:fldChar w:fldCharType="separate"/>
        </w:r>
        <w:r>
          <w:rPr>
            <w:webHidden/>
          </w:rPr>
          <w:t>124</w:t>
        </w:r>
        <w:r>
          <w:rPr>
            <w:webHidden/>
          </w:rPr>
          <w:fldChar w:fldCharType="end"/>
        </w:r>
      </w:hyperlink>
    </w:p>
    <w:p w14:paraId="0A7E6DBF"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98" w:history="1">
        <w:r w:rsidRPr="005267E7">
          <w:rPr>
            <w:rStyle w:val="Hyperlink"/>
          </w:rPr>
          <w:t>900333SCI</w:t>
        </w:r>
        <w:r w:rsidRPr="002F5944">
          <w:rPr>
            <w:rFonts w:ascii="Calibri" w:eastAsia="Times New Roman" w:hAnsi="Calibri" w:cs="Times New Roman"/>
            <w:i w:val="0"/>
            <w:color w:val="auto"/>
            <w:sz w:val="22"/>
            <w:szCs w:val="22"/>
            <w:lang w:val="en-US"/>
          </w:rPr>
          <w:tab/>
        </w:r>
        <w:r w:rsidRPr="005267E7">
          <w:rPr>
            <w:rStyle w:val="Hyperlink"/>
          </w:rPr>
          <w:t>Condensed Matter Physics</w:t>
        </w:r>
        <w:r>
          <w:rPr>
            <w:webHidden/>
          </w:rPr>
          <w:tab/>
        </w:r>
        <w:r>
          <w:rPr>
            <w:webHidden/>
          </w:rPr>
          <w:fldChar w:fldCharType="begin"/>
        </w:r>
        <w:r>
          <w:rPr>
            <w:webHidden/>
          </w:rPr>
          <w:instrText xml:space="preserve"> PAGEREF _Toc372036198 \h </w:instrText>
        </w:r>
        <w:r>
          <w:rPr>
            <w:webHidden/>
          </w:rPr>
        </w:r>
        <w:r>
          <w:rPr>
            <w:webHidden/>
          </w:rPr>
          <w:fldChar w:fldCharType="separate"/>
        </w:r>
        <w:r>
          <w:rPr>
            <w:webHidden/>
          </w:rPr>
          <w:t>124</w:t>
        </w:r>
        <w:r>
          <w:rPr>
            <w:webHidden/>
          </w:rPr>
          <w:fldChar w:fldCharType="end"/>
        </w:r>
      </w:hyperlink>
    </w:p>
    <w:p w14:paraId="2F44EAF7"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199" w:history="1">
        <w:r w:rsidRPr="005267E7">
          <w:rPr>
            <w:rStyle w:val="Hyperlink"/>
          </w:rPr>
          <w:t>900341SCI</w:t>
        </w:r>
        <w:r w:rsidRPr="002F5944">
          <w:rPr>
            <w:rFonts w:ascii="Calibri" w:eastAsia="Times New Roman" w:hAnsi="Calibri" w:cs="Times New Roman"/>
            <w:i w:val="0"/>
            <w:color w:val="auto"/>
            <w:sz w:val="22"/>
            <w:szCs w:val="22"/>
            <w:lang w:val="en-US"/>
          </w:rPr>
          <w:tab/>
        </w:r>
        <w:r w:rsidRPr="005267E7">
          <w:rPr>
            <w:rStyle w:val="Hyperlink"/>
          </w:rPr>
          <w:t>Physical Biology of the Cell</w:t>
        </w:r>
        <w:r>
          <w:rPr>
            <w:webHidden/>
          </w:rPr>
          <w:tab/>
        </w:r>
        <w:r>
          <w:rPr>
            <w:webHidden/>
          </w:rPr>
          <w:fldChar w:fldCharType="begin"/>
        </w:r>
        <w:r>
          <w:rPr>
            <w:webHidden/>
          </w:rPr>
          <w:instrText xml:space="preserve"> PAGEREF _Toc372036199 \h </w:instrText>
        </w:r>
        <w:r>
          <w:rPr>
            <w:webHidden/>
          </w:rPr>
        </w:r>
        <w:r>
          <w:rPr>
            <w:webHidden/>
          </w:rPr>
          <w:fldChar w:fldCharType="separate"/>
        </w:r>
        <w:r>
          <w:rPr>
            <w:webHidden/>
          </w:rPr>
          <w:t>125</w:t>
        </w:r>
        <w:r>
          <w:rPr>
            <w:webHidden/>
          </w:rPr>
          <w:fldChar w:fldCharType="end"/>
        </w:r>
      </w:hyperlink>
    </w:p>
    <w:p w14:paraId="01F6D083"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200" w:history="1">
        <w:r w:rsidRPr="005267E7">
          <w:rPr>
            <w:rStyle w:val="Hyperlink"/>
          </w:rPr>
          <w:t>900342SCI</w:t>
        </w:r>
        <w:r w:rsidRPr="002F5944">
          <w:rPr>
            <w:rFonts w:ascii="Calibri" w:eastAsia="Times New Roman" w:hAnsi="Calibri" w:cs="Times New Roman"/>
            <w:i w:val="0"/>
            <w:color w:val="auto"/>
            <w:sz w:val="22"/>
            <w:szCs w:val="22"/>
            <w:lang w:val="en-US"/>
          </w:rPr>
          <w:tab/>
        </w:r>
        <w:r w:rsidRPr="005267E7">
          <w:rPr>
            <w:rStyle w:val="Hyperlink"/>
          </w:rPr>
          <w:t>Innovative Drug Discovery</w:t>
        </w:r>
        <w:r>
          <w:rPr>
            <w:webHidden/>
          </w:rPr>
          <w:tab/>
        </w:r>
        <w:r>
          <w:rPr>
            <w:webHidden/>
          </w:rPr>
          <w:fldChar w:fldCharType="begin"/>
        </w:r>
        <w:r>
          <w:rPr>
            <w:webHidden/>
          </w:rPr>
          <w:instrText xml:space="preserve"> PAGEREF _Toc372036200 \h </w:instrText>
        </w:r>
        <w:r>
          <w:rPr>
            <w:webHidden/>
          </w:rPr>
        </w:r>
        <w:r>
          <w:rPr>
            <w:webHidden/>
          </w:rPr>
          <w:fldChar w:fldCharType="separate"/>
        </w:r>
        <w:r>
          <w:rPr>
            <w:webHidden/>
          </w:rPr>
          <w:t>126</w:t>
        </w:r>
        <w:r>
          <w:rPr>
            <w:webHidden/>
          </w:rPr>
          <w:fldChar w:fldCharType="end"/>
        </w:r>
      </w:hyperlink>
    </w:p>
    <w:p w14:paraId="74A9EFB4"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201" w:history="1">
        <w:r w:rsidRPr="005267E7">
          <w:rPr>
            <w:rStyle w:val="Hyperlink"/>
          </w:rPr>
          <w:t>900351SCI</w:t>
        </w:r>
        <w:r w:rsidRPr="002F5944">
          <w:rPr>
            <w:rFonts w:ascii="Calibri" w:eastAsia="Times New Roman" w:hAnsi="Calibri" w:cs="Times New Roman"/>
            <w:i w:val="0"/>
            <w:color w:val="auto"/>
            <w:sz w:val="22"/>
            <w:szCs w:val="22"/>
            <w:lang w:val="en-US"/>
          </w:rPr>
          <w:tab/>
        </w:r>
        <w:r w:rsidRPr="005267E7">
          <w:rPr>
            <w:rStyle w:val="Hyperlink"/>
          </w:rPr>
          <w:t>Epigenetic Regulations</w:t>
        </w:r>
        <w:r>
          <w:rPr>
            <w:webHidden/>
          </w:rPr>
          <w:tab/>
        </w:r>
        <w:r>
          <w:rPr>
            <w:webHidden/>
          </w:rPr>
          <w:fldChar w:fldCharType="begin"/>
        </w:r>
        <w:r>
          <w:rPr>
            <w:webHidden/>
          </w:rPr>
          <w:instrText xml:space="preserve"> PAGEREF _Toc372036201 \h </w:instrText>
        </w:r>
        <w:r>
          <w:rPr>
            <w:webHidden/>
          </w:rPr>
        </w:r>
        <w:r>
          <w:rPr>
            <w:webHidden/>
          </w:rPr>
          <w:fldChar w:fldCharType="separate"/>
        </w:r>
        <w:r>
          <w:rPr>
            <w:webHidden/>
          </w:rPr>
          <w:t>126</w:t>
        </w:r>
        <w:r>
          <w:rPr>
            <w:webHidden/>
          </w:rPr>
          <w:fldChar w:fldCharType="end"/>
        </w:r>
      </w:hyperlink>
    </w:p>
    <w:p w14:paraId="365DBC7D"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202" w:history="1">
        <w:r w:rsidRPr="005267E7">
          <w:rPr>
            <w:rStyle w:val="Hyperlink"/>
          </w:rPr>
          <w:t>900361SCI</w:t>
        </w:r>
        <w:r w:rsidRPr="002F5944">
          <w:rPr>
            <w:rFonts w:ascii="Calibri" w:eastAsia="Times New Roman" w:hAnsi="Calibri" w:cs="Times New Roman"/>
            <w:i w:val="0"/>
            <w:color w:val="auto"/>
            <w:sz w:val="22"/>
            <w:szCs w:val="22"/>
            <w:lang w:val="en-US"/>
          </w:rPr>
          <w:tab/>
        </w:r>
        <w:r w:rsidRPr="005267E7">
          <w:rPr>
            <w:rStyle w:val="Hyperlink"/>
          </w:rPr>
          <w:t>Infectious Diseases</w:t>
        </w:r>
        <w:r>
          <w:rPr>
            <w:webHidden/>
          </w:rPr>
          <w:tab/>
        </w:r>
        <w:r>
          <w:rPr>
            <w:webHidden/>
          </w:rPr>
          <w:fldChar w:fldCharType="begin"/>
        </w:r>
        <w:r>
          <w:rPr>
            <w:webHidden/>
          </w:rPr>
          <w:instrText xml:space="preserve"> PAGEREF _Toc372036202 \h </w:instrText>
        </w:r>
        <w:r>
          <w:rPr>
            <w:webHidden/>
          </w:rPr>
        </w:r>
        <w:r>
          <w:rPr>
            <w:webHidden/>
          </w:rPr>
          <w:fldChar w:fldCharType="separate"/>
        </w:r>
        <w:r>
          <w:rPr>
            <w:webHidden/>
          </w:rPr>
          <w:t>126</w:t>
        </w:r>
        <w:r>
          <w:rPr>
            <w:webHidden/>
          </w:rPr>
          <w:fldChar w:fldCharType="end"/>
        </w:r>
      </w:hyperlink>
    </w:p>
    <w:p w14:paraId="4514C7C6"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203" w:history="1">
        <w:r w:rsidRPr="005267E7">
          <w:rPr>
            <w:rStyle w:val="Hyperlink"/>
          </w:rPr>
          <w:t>900362SCI</w:t>
        </w:r>
        <w:r w:rsidRPr="002F5944">
          <w:rPr>
            <w:rFonts w:ascii="Calibri" w:eastAsia="Times New Roman" w:hAnsi="Calibri" w:cs="Times New Roman"/>
            <w:i w:val="0"/>
            <w:color w:val="auto"/>
            <w:sz w:val="22"/>
            <w:szCs w:val="22"/>
            <w:lang w:val="en-US"/>
          </w:rPr>
          <w:tab/>
        </w:r>
        <w:r w:rsidRPr="005267E7">
          <w:rPr>
            <w:rStyle w:val="Hyperlink"/>
          </w:rPr>
          <w:t>Cancer Biology and Treatment</w:t>
        </w:r>
        <w:r>
          <w:rPr>
            <w:webHidden/>
          </w:rPr>
          <w:tab/>
        </w:r>
        <w:r>
          <w:rPr>
            <w:webHidden/>
          </w:rPr>
          <w:fldChar w:fldCharType="begin"/>
        </w:r>
        <w:r>
          <w:rPr>
            <w:webHidden/>
          </w:rPr>
          <w:instrText xml:space="preserve"> PAGEREF _Toc372036203 \h </w:instrText>
        </w:r>
        <w:r>
          <w:rPr>
            <w:webHidden/>
          </w:rPr>
        </w:r>
        <w:r>
          <w:rPr>
            <w:webHidden/>
          </w:rPr>
          <w:fldChar w:fldCharType="separate"/>
        </w:r>
        <w:r>
          <w:rPr>
            <w:webHidden/>
          </w:rPr>
          <w:t>127</w:t>
        </w:r>
        <w:r>
          <w:rPr>
            <w:webHidden/>
          </w:rPr>
          <w:fldChar w:fldCharType="end"/>
        </w:r>
      </w:hyperlink>
    </w:p>
    <w:p w14:paraId="4940D1E4"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204" w:history="1">
        <w:r w:rsidRPr="005267E7">
          <w:rPr>
            <w:rStyle w:val="Hyperlink"/>
          </w:rPr>
          <w:t>900363SCI</w:t>
        </w:r>
        <w:r w:rsidRPr="002F5944">
          <w:rPr>
            <w:rFonts w:ascii="Calibri" w:eastAsia="Times New Roman" w:hAnsi="Calibri" w:cs="Times New Roman"/>
            <w:i w:val="0"/>
            <w:color w:val="auto"/>
            <w:sz w:val="22"/>
            <w:szCs w:val="22"/>
            <w:lang w:val="en-US"/>
          </w:rPr>
          <w:tab/>
        </w:r>
        <w:r w:rsidRPr="005267E7">
          <w:rPr>
            <w:rStyle w:val="Hyperlink"/>
          </w:rPr>
          <w:t>Cardiovascular Diseases</w:t>
        </w:r>
        <w:r>
          <w:rPr>
            <w:webHidden/>
          </w:rPr>
          <w:tab/>
        </w:r>
        <w:r>
          <w:rPr>
            <w:webHidden/>
          </w:rPr>
          <w:fldChar w:fldCharType="begin"/>
        </w:r>
        <w:r>
          <w:rPr>
            <w:webHidden/>
          </w:rPr>
          <w:instrText xml:space="preserve"> PAGEREF _Toc372036204 \h </w:instrText>
        </w:r>
        <w:r>
          <w:rPr>
            <w:webHidden/>
          </w:rPr>
        </w:r>
        <w:r>
          <w:rPr>
            <w:webHidden/>
          </w:rPr>
          <w:fldChar w:fldCharType="separate"/>
        </w:r>
        <w:r>
          <w:rPr>
            <w:webHidden/>
          </w:rPr>
          <w:t>127</w:t>
        </w:r>
        <w:r>
          <w:rPr>
            <w:webHidden/>
          </w:rPr>
          <w:fldChar w:fldCharType="end"/>
        </w:r>
      </w:hyperlink>
    </w:p>
    <w:p w14:paraId="56C1054C"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205" w:history="1">
        <w:r w:rsidRPr="005267E7">
          <w:rPr>
            <w:rStyle w:val="Hyperlink"/>
          </w:rPr>
          <w:t>900364SCI</w:t>
        </w:r>
        <w:r w:rsidRPr="002F5944">
          <w:rPr>
            <w:rFonts w:ascii="Calibri" w:eastAsia="Times New Roman" w:hAnsi="Calibri" w:cs="Times New Roman"/>
            <w:i w:val="0"/>
            <w:color w:val="auto"/>
            <w:sz w:val="22"/>
            <w:szCs w:val="22"/>
            <w:lang w:val="en-US"/>
          </w:rPr>
          <w:tab/>
        </w:r>
        <w:r w:rsidRPr="005267E7">
          <w:rPr>
            <w:rStyle w:val="Hyperlink"/>
          </w:rPr>
          <w:t>Neurosciences</w:t>
        </w:r>
        <w:r>
          <w:rPr>
            <w:webHidden/>
          </w:rPr>
          <w:tab/>
        </w:r>
        <w:r>
          <w:rPr>
            <w:webHidden/>
          </w:rPr>
          <w:fldChar w:fldCharType="begin"/>
        </w:r>
        <w:r>
          <w:rPr>
            <w:webHidden/>
          </w:rPr>
          <w:instrText xml:space="preserve"> PAGEREF _Toc372036205 \h </w:instrText>
        </w:r>
        <w:r>
          <w:rPr>
            <w:webHidden/>
          </w:rPr>
        </w:r>
        <w:r>
          <w:rPr>
            <w:webHidden/>
          </w:rPr>
          <w:fldChar w:fldCharType="separate"/>
        </w:r>
        <w:r>
          <w:rPr>
            <w:webHidden/>
          </w:rPr>
          <w:t>128</w:t>
        </w:r>
        <w:r>
          <w:rPr>
            <w:webHidden/>
          </w:rPr>
          <w:fldChar w:fldCharType="end"/>
        </w:r>
      </w:hyperlink>
    </w:p>
    <w:p w14:paraId="45F51CE9"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206" w:history="1">
        <w:r w:rsidRPr="005267E7">
          <w:rPr>
            <w:rStyle w:val="Hyperlink"/>
          </w:rPr>
          <w:t>900365SCI</w:t>
        </w:r>
        <w:r w:rsidRPr="002F5944">
          <w:rPr>
            <w:rFonts w:ascii="Calibri" w:eastAsia="Times New Roman" w:hAnsi="Calibri" w:cs="Times New Roman"/>
            <w:i w:val="0"/>
            <w:color w:val="auto"/>
            <w:sz w:val="22"/>
            <w:szCs w:val="22"/>
            <w:lang w:val="en-US"/>
          </w:rPr>
          <w:tab/>
        </w:r>
        <w:r w:rsidRPr="005267E7">
          <w:rPr>
            <w:rStyle w:val="Hyperlink"/>
          </w:rPr>
          <w:t>Mechanisms of Disease</w:t>
        </w:r>
        <w:r>
          <w:rPr>
            <w:webHidden/>
          </w:rPr>
          <w:tab/>
        </w:r>
        <w:r>
          <w:rPr>
            <w:webHidden/>
          </w:rPr>
          <w:fldChar w:fldCharType="begin"/>
        </w:r>
        <w:r>
          <w:rPr>
            <w:webHidden/>
          </w:rPr>
          <w:instrText xml:space="preserve"> PAGEREF _Toc372036206 \h </w:instrText>
        </w:r>
        <w:r>
          <w:rPr>
            <w:webHidden/>
          </w:rPr>
        </w:r>
        <w:r>
          <w:rPr>
            <w:webHidden/>
          </w:rPr>
          <w:fldChar w:fldCharType="separate"/>
        </w:r>
        <w:r>
          <w:rPr>
            <w:webHidden/>
          </w:rPr>
          <w:t>129</w:t>
        </w:r>
        <w:r>
          <w:rPr>
            <w:webHidden/>
          </w:rPr>
          <w:fldChar w:fldCharType="end"/>
        </w:r>
      </w:hyperlink>
    </w:p>
    <w:p w14:paraId="6762EA7D"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207" w:history="1">
        <w:r w:rsidRPr="005267E7">
          <w:rPr>
            <w:rStyle w:val="Hyperlink"/>
          </w:rPr>
          <w:t>900371SCI/SSC</w:t>
        </w:r>
        <w:r w:rsidRPr="002F5944">
          <w:rPr>
            <w:rFonts w:ascii="Calibri" w:eastAsia="Times New Roman" w:hAnsi="Calibri" w:cs="Times New Roman"/>
            <w:i w:val="0"/>
            <w:color w:val="auto"/>
            <w:sz w:val="22"/>
            <w:szCs w:val="22"/>
            <w:lang w:val="en-US"/>
          </w:rPr>
          <w:tab/>
        </w:r>
        <w:r w:rsidRPr="005267E7">
          <w:rPr>
            <w:rStyle w:val="Hyperlink"/>
          </w:rPr>
          <w:t>Addiction</w:t>
        </w:r>
        <w:r>
          <w:rPr>
            <w:webHidden/>
          </w:rPr>
          <w:tab/>
        </w:r>
        <w:r>
          <w:rPr>
            <w:webHidden/>
          </w:rPr>
          <w:fldChar w:fldCharType="begin"/>
        </w:r>
        <w:r>
          <w:rPr>
            <w:webHidden/>
          </w:rPr>
          <w:instrText xml:space="preserve"> PAGEREF _Toc372036207 \h </w:instrText>
        </w:r>
        <w:r>
          <w:rPr>
            <w:webHidden/>
          </w:rPr>
        </w:r>
        <w:r>
          <w:rPr>
            <w:webHidden/>
          </w:rPr>
          <w:fldChar w:fldCharType="separate"/>
        </w:r>
        <w:r>
          <w:rPr>
            <w:webHidden/>
          </w:rPr>
          <w:t>129</w:t>
        </w:r>
        <w:r>
          <w:rPr>
            <w:webHidden/>
          </w:rPr>
          <w:fldChar w:fldCharType="end"/>
        </w:r>
      </w:hyperlink>
    </w:p>
    <w:p w14:paraId="58CAA110"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208" w:history="1">
        <w:r w:rsidRPr="005267E7">
          <w:rPr>
            <w:rStyle w:val="Hyperlink"/>
          </w:rPr>
          <w:t>900373SCI/SSC</w:t>
        </w:r>
        <w:r w:rsidRPr="002F5944">
          <w:rPr>
            <w:rFonts w:ascii="Calibri" w:eastAsia="Times New Roman" w:hAnsi="Calibri" w:cs="Times New Roman"/>
            <w:i w:val="0"/>
            <w:color w:val="auto"/>
            <w:sz w:val="22"/>
            <w:szCs w:val="22"/>
            <w:lang w:val="en-US"/>
          </w:rPr>
          <w:tab/>
        </w:r>
        <w:r w:rsidRPr="005267E7">
          <w:rPr>
            <w:rStyle w:val="Hyperlink"/>
          </w:rPr>
          <w:t>Human Stress Research</w:t>
        </w:r>
        <w:r>
          <w:rPr>
            <w:webHidden/>
          </w:rPr>
          <w:tab/>
        </w:r>
        <w:r>
          <w:rPr>
            <w:webHidden/>
          </w:rPr>
          <w:fldChar w:fldCharType="begin"/>
        </w:r>
        <w:r>
          <w:rPr>
            <w:webHidden/>
          </w:rPr>
          <w:instrText xml:space="preserve"> PAGEREF _Toc372036208 \h </w:instrText>
        </w:r>
        <w:r>
          <w:rPr>
            <w:webHidden/>
          </w:rPr>
        </w:r>
        <w:r>
          <w:rPr>
            <w:webHidden/>
          </w:rPr>
          <w:fldChar w:fldCharType="separate"/>
        </w:r>
        <w:r>
          <w:rPr>
            <w:webHidden/>
          </w:rPr>
          <w:t>130</w:t>
        </w:r>
        <w:r>
          <w:rPr>
            <w:webHidden/>
          </w:rPr>
          <w:fldChar w:fldCharType="end"/>
        </w:r>
      </w:hyperlink>
    </w:p>
    <w:p w14:paraId="7091D2FA"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209" w:history="1">
        <w:r w:rsidRPr="005267E7">
          <w:rPr>
            <w:rStyle w:val="Hyperlink"/>
          </w:rPr>
          <w:t>900381SCI/SSC</w:t>
        </w:r>
        <w:r w:rsidRPr="002F5944">
          <w:rPr>
            <w:rFonts w:ascii="Calibri" w:eastAsia="Times New Roman" w:hAnsi="Calibri" w:cs="Times New Roman"/>
            <w:i w:val="0"/>
            <w:color w:val="auto"/>
            <w:sz w:val="22"/>
            <w:szCs w:val="22"/>
            <w:lang w:val="en-US"/>
          </w:rPr>
          <w:tab/>
        </w:r>
        <w:r w:rsidRPr="005267E7">
          <w:rPr>
            <w:rStyle w:val="Hyperlink"/>
          </w:rPr>
          <w:t>Introduction to GIS</w:t>
        </w:r>
        <w:r>
          <w:rPr>
            <w:webHidden/>
          </w:rPr>
          <w:tab/>
        </w:r>
        <w:r>
          <w:rPr>
            <w:webHidden/>
          </w:rPr>
          <w:fldChar w:fldCharType="begin"/>
        </w:r>
        <w:r>
          <w:rPr>
            <w:webHidden/>
          </w:rPr>
          <w:instrText xml:space="preserve"> PAGEREF _Toc372036209 \h </w:instrText>
        </w:r>
        <w:r>
          <w:rPr>
            <w:webHidden/>
          </w:rPr>
        </w:r>
        <w:r>
          <w:rPr>
            <w:webHidden/>
          </w:rPr>
          <w:fldChar w:fldCharType="separate"/>
        </w:r>
        <w:r>
          <w:rPr>
            <w:webHidden/>
          </w:rPr>
          <w:t>130</w:t>
        </w:r>
        <w:r>
          <w:rPr>
            <w:webHidden/>
          </w:rPr>
          <w:fldChar w:fldCharType="end"/>
        </w:r>
      </w:hyperlink>
    </w:p>
    <w:p w14:paraId="2557BDCD"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210" w:history="1">
        <w:r w:rsidRPr="005267E7">
          <w:rPr>
            <w:rStyle w:val="Hyperlink"/>
          </w:rPr>
          <w:t>900382SCI</w:t>
        </w:r>
        <w:r w:rsidRPr="002F5944">
          <w:rPr>
            <w:rFonts w:ascii="Calibri" w:eastAsia="Times New Roman" w:hAnsi="Calibri" w:cs="Times New Roman"/>
            <w:i w:val="0"/>
            <w:color w:val="auto"/>
            <w:sz w:val="22"/>
            <w:szCs w:val="22"/>
            <w:lang w:val="en-US"/>
          </w:rPr>
          <w:tab/>
        </w:r>
        <w:r w:rsidRPr="005267E7">
          <w:rPr>
            <w:rStyle w:val="Hyperlink"/>
            <w:rFonts w:eastAsia="SimSun" w:cs="Times New Roman"/>
            <w:lang w:eastAsia="zh-CN"/>
          </w:rPr>
          <w:t>Paleoclimatology</w:t>
        </w:r>
        <w:r>
          <w:rPr>
            <w:webHidden/>
          </w:rPr>
          <w:tab/>
        </w:r>
        <w:r>
          <w:rPr>
            <w:webHidden/>
          </w:rPr>
          <w:fldChar w:fldCharType="begin"/>
        </w:r>
        <w:r>
          <w:rPr>
            <w:webHidden/>
          </w:rPr>
          <w:instrText xml:space="preserve"> PAGEREF _Toc372036210 \h </w:instrText>
        </w:r>
        <w:r>
          <w:rPr>
            <w:webHidden/>
          </w:rPr>
        </w:r>
        <w:r>
          <w:rPr>
            <w:webHidden/>
          </w:rPr>
          <w:fldChar w:fldCharType="separate"/>
        </w:r>
        <w:r>
          <w:rPr>
            <w:webHidden/>
          </w:rPr>
          <w:t>131</w:t>
        </w:r>
        <w:r>
          <w:rPr>
            <w:webHidden/>
          </w:rPr>
          <w:fldChar w:fldCharType="end"/>
        </w:r>
      </w:hyperlink>
    </w:p>
    <w:p w14:paraId="32193A6A"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211" w:history="1">
        <w:r w:rsidRPr="005267E7">
          <w:rPr>
            <w:rStyle w:val="Hyperlink"/>
          </w:rPr>
          <w:t>900383SCI</w:t>
        </w:r>
        <w:r w:rsidRPr="002F5944">
          <w:rPr>
            <w:rFonts w:ascii="Calibri" w:eastAsia="Times New Roman" w:hAnsi="Calibri" w:cs="Times New Roman"/>
            <w:i w:val="0"/>
            <w:color w:val="auto"/>
            <w:sz w:val="22"/>
            <w:szCs w:val="22"/>
            <w:lang w:val="en-US"/>
          </w:rPr>
          <w:tab/>
        </w:r>
        <w:r w:rsidRPr="005267E7">
          <w:rPr>
            <w:rStyle w:val="Hyperlink"/>
          </w:rPr>
          <w:t>Earth’s Cycles</w:t>
        </w:r>
        <w:r>
          <w:rPr>
            <w:webHidden/>
          </w:rPr>
          <w:tab/>
        </w:r>
        <w:r>
          <w:rPr>
            <w:webHidden/>
          </w:rPr>
          <w:fldChar w:fldCharType="begin"/>
        </w:r>
        <w:r>
          <w:rPr>
            <w:webHidden/>
          </w:rPr>
          <w:instrText xml:space="preserve"> PAGEREF _Toc372036211 \h </w:instrText>
        </w:r>
        <w:r>
          <w:rPr>
            <w:webHidden/>
          </w:rPr>
        </w:r>
        <w:r>
          <w:rPr>
            <w:webHidden/>
          </w:rPr>
          <w:fldChar w:fldCharType="separate"/>
        </w:r>
        <w:r>
          <w:rPr>
            <w:webHidden/>
          </w:rPr>
          <w:t>131</w:t>
        </w:r>
        <w:r>
          <w:rPr>
            <w:webHidden/>
          </w:rPr>
          <w:fldChar w:fldCharType="end"/>
        </w:r>
      </w:hyperlink>
    </w:p>
    <w:p w14:paraId="0CE2BF4A"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212" w:history="1">
        <w:r w:rsidRPr="005267E7">
          <w:rPr>
            <w:rStyle w:val="Hyperlink"/>
          </w:rPr>
          <w:t>900393SCI</w:t>
        </w:r>
        <w:r w:rsidRPr="002F5944">
          <w:rPr>
            <w:rFonts w:ascii="Calibri" w:eastAsia="Times New Roman" w:hAnsi="Calibri" w:cs="Times New Roman"/>
            <w:i w:val="0"/>
            <w:color w:val="auto"/>
            <w:sz w:val="22"/>
            <w:szCs w:val="22"/>
            <w:lang w:val="en-US"/>
          </w:rPr>
          <w:tab/>
        </w:r>
        <w:r w:rsidRPr="005267E7">
          <w:rPr>
            <w:rStyle w:val="Hyperlink"/>
          </w:rPr>
          <w:t>Modelling Real World Problems</w:t>
        </w:r>
        <w:r>
          <w:rPr>
            <w:webHidden/>
          </w:rPr>
          <w:tab/>
        </w:r>
        <w:r>
          <w:rPr>
            <w:webHidden/>
          </w:rPr>
          <w:fldChar w:fldCharType="begin"/>
        </w:r>
        <w:r>
          <w:rPr>
            <w:webHidden/>
          </w:rPr>
          <w:instrText xml:space="preserve"> PAGEREF _Toc372036212 \h </w:instrText>
        </w:r>
        <w:r>
          <w:rPr>
            <w:webHidden/>
          </w:rPr>
        </w:r>
        <w:r>
          <w:rPr>
            <w:webHidden/>
          </w:rPr>
          <w:fldChar w:fldCharType="separate"/>
        </w:r>
        <w:r>
          <w:rPr>
            <w:webHidden/>
          </w:rPr>
          <w:t>132</w:t>
        </w:r>
        <w:r>
          <w:rPr>
            <w:webHidden/>
          </w:rPr>
          <w:fldChar w:fldCharType="end"/>
        </w:r>
      </w:hyperlink>
    </w:p>
    <w:p w14:paraId="71D137FF"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213" w:history="1">
        <w:r w:rsidRPr="005267E7">
          <w:rPr>
            <w:rStyle w:val="Hyperlink"/>
          </w:rPr>
          <w:t>900394SCI</w:t>
        </w:r>
        <w:r w:rsidRPr="002F5944">
          <w:rPr>
            <w:rFonts w:ascii="Calibri" w:eastAsia="Times New Roman" w:hAnsi="Calibri" w:cs="Times New Roman"/>
            <w:i w:val="0"/>
            <w:color w:val="auto"/>
            <w:sz w:val="22"/>
            <w:szCs w:val="22"/>
            <w:lang w:val="en-US"/>
          </w:rPr>
          <w:tab/>
        </w:r>
        <w:r w:rsidRPr="005267E7">
          <w:rPr>
            <w:rStyle w:val="Hyperlink"/>
          </w:rPr>
          <w:t>Text Mining and Collective Intelligence</w:t>
        </w:r>
        <w:r>
          <w:rPr>
            <w:webHidden/>
          </w:rPr>
          <w:tab/>
        </w:r>
        <w:r>
          <w:rPr>
            <w:webHidden/>
          </w:rPr>
          <w:fldChar w:fldCharType="begin"/>
        </w:r>
        <w:r>
          <w:rPr>
            <w:webHidden/>
          </w:rPr>
          <w:instrText xml:space="preserve"> PAGEREF _Toc372036213 \h </w:instrText>
        </w:r>
        <w:r>
          <w:rPr>
            <w:webHidden/>
          </w:rPr>
        </w:r>
        <w:r>
          <w:rPr>
            <w:webHidden/>
          </w:rPr>
          <w:fldChar w:fldCharType="separate"/>
        </w:r>
        <w:r>
          <w:rPr>
            <w:webHidden/>
          </w:rPr>
          <w:t>132</w:t>
        </w:r>
        <w:r>
          <w:rPr>
            <w:webHidden/>
          </w:rPr>
          <w:fldChar w:fldCharType="end"/>
        </w:r>
      </w:hyperlink>
    </w:p>
    <w:p w14:paraId="025E21BC"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214" w:history="1">
        <w:r w:rsidRPr="005267E7">
          <w:rPr>
            <w:rStyle w:val="Hyperlink"/>
          </w:rPr>
          <w:t>900395SCI</w:t>
        </w:r>
        <w:r w:rsidRPr="002F5944">
          <w:rPr>
            <w:rFonts w:ascii="Calibri" w:eastAsia="Times New Roman" w:hAnsi="Calibri" w:cs="Times New Roman"/>
            <w:i w:val="0"/>
            <w:color w:val="auto"/>
            <w:sz w:val="22"/>
            <w:szCs w:val="22"/>
            <w:lang w:val="en-US"/>
          </w:rPr>
          <w:tab/>
        </w:r>
        <w:r w:rsidRPr="005267E7">
          <w:rPr>
            <w:rStyle w:val="Hyperlink"/>
          </w:rPr>
          <w:t>Intelligent Systems</w:t>
        </w:r>
        <w:r>
          <w:rPr>
            <w:webHidden/>
          </w:rPr>
          <w:tab/>
        </w:r>
        <w:r>
          <w:rPr>
            <w:webHidden/>
          </w:rPr>
          <w:fldChar w:fldCharType="begin"/>
        </w:r>
        <w:r>
          <w:rPr>
            <w:webHidden/>
          </w:rPr>
          <w:instrText xml:space="preserve"> PAGEREF _Toc372036214 \h </w:instrText>
        </w:r>
        <w:r>
          <w:rPr>
            <w:webHidden/>
          </w:rPr>
        </w:r>
        <w:r>
          <w:rPr>
            <w:webHidden/>
          </w:rPr>
          <w:fldChar w:fldCharType="separate"/>
        </w:r>
        <w:r>
          <w:rPr>
            <w:webHidden/>
          </w:rPr>
          <w:t>132</w:t>
        </w:r>
        <w:r>
          <w:rPr>
            <w:webHidden/>
          </w:rPr>
          <w:fldChar w:fldCharType="end"/>
        </w:r>
      </w:hyperlink>
    </w:p>
    <w:p w14:paraId="7040D294"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215" w:history="1">
        <w:r w:rsidRPr="005267E7">
          <w:rPr>
            <w:rStyle w:val="Hyperlink"/>
          </w:rPr>
          <w:t>900396SCI</w:t>
        </w:r>
        <w:r w:rsidRPr="002F5944">
          <w:rPr>
            <w:rFonts w:ascii="Calibri" w:eastAsia="Times New Roman" w:hAnsi="Calibri" w:cs="Times New Roman"/>
            <w:i w:val="0"/>
            <w:color w:val="auto"/>
            <w:sz w:val="22"/>
            <w:szCs w:val="22"/>
            <w:lang w:val="en-US"/>
          </w:rPr>
          <w:tab/>
        </w:r>
        <w:r w:rsidRPr="005267E7">
          <w:rPr>
            <w:rStyle w:val="Hyperlink"/>
          </w:rPr>
          <w:t>Life-style Informatics</w:t>
        </w:r>
        <w:r>
          <w:rPr>
            <w:webHidden/>
          </w:rPr>
          <w:tab/>
        </w:r>
        <w:r>
          <w:rPr>
            <w:webHidden/>
          </w:rPr>
          <w:fldChar w:fldCharType="begin"/>
        </w:r>
        <w:r>
          <w:rPr>
            <w:webHidden/>
          </w:rPr>
          <w:instrText xml:space="preserve"> PAGEREF _Toc372036215 \h </w:instrText>
        </w:r>
        <w:r>
          <w:rPr>
            <w:webHidden/>
          </w:rPr>
        </w:r>
        <w:r>
          <w:rPr>
            <w:webHidden/>
          </w:rPr>
          <w:fldChar w:fldCharType="separate"/>
        </w:r>
        <w:r>
          <w:rPr>
            <w:webHidden/>
          </w:rPr>
          <w:t>133</w:t>
        </w:r>
        <w:r>
          <w:rPr>
            <w:webHidden/>
          </w:rPr>
          <w:fldChar w:fldCharType="end"/>
        </w:r>
      </w:hyperlink>
    </w:p>
    <w:p w14:paraId="01DB7B32"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216" w:history="1">
        <w:r w:rsidRPr="005267E7">
          <w:rPr>
            <w:rStyle w:val="Hyperlink"/>
          </w:rPr>
          <w:t>900301CIC</w:t>
        </w:r>
        <w:r w:rsidRPr="002F5944">
          <w:rPr>
            <w:rFonts w:ascii="Calibri" w:eastAsia="Times New Roman" w:hAnsi="Calibri" w:cs="Times New Roman"/>
            <w:i w:val="0"/>
            <w:color w:val="auto"/>
            <w:sz w:val="22"/>
            <w:szCs w:val="22"/>
            <w:lang w:val="en-US"/>
          </w:rPr>
          <w:tab/>
        </w:r>
        <w:r w:rsidRPr="005267E7">
          <w:rPr>
            <w:rStyle w:val="Hyperlink"/>
          </w:rPr>
          <w:t>Capstone</w:t>
        </w:r>
        <w:r>
          <w:rPr>
            <w:webHidden/>
          </w:rPr>
          <w:tab/>
        </w:r>
        <w:r>
          <w:rPr>
            <w:webHidden/>
          </w:rPr>
          <w:fldChar w:fldCharType="begin"/>
        </w:r>
        <w:r>
          <w:rPr>
            <w:webHidden/>
          </w:rPr>
          <w:instrText xml:space="preserve"> PAGEREF _Toc372036216 \h </w:instrText>
        </w:r>
        <w:r>
          <w:rPr>
            <w:webHidden/>
          </w:rPr>
        </w:r>
        <w:r>
          <w:rPr>
            <w:webHidden/>
          </w:rPr>
          <w:fldChar w:fldCharType="separate"/>
        </w:r>
        <w:r>
          <w:rPr>
            <w:webHidden/>
          </w:rPr>
          <w:t>134</w:t>
        </w:r>
        <w:r>
          <w:rPr>
            <w:webHidden/>
          </w:rPr>
          <w:fldChar w:fldCharType="end"/>
        </w:r>
      </w:hyperlink>
    </w:p>
    <w:p w14:paraId="5C11E848"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217" w:history="1">
        <w:r w:rsidRPr="005267E7">
          <w:rPr>
            <w:rStyle w:val="Hyperlink"/>
          </w:rPr>
          <w:t>900302CIC</w:t>
        </w:r>
        <w:r w:rsidRPr="002F5944">
          <w:rPr>
            <w:rFonts w:ascii="Calibri" w:eastAsia="Times New Roman" w:hAnsi="Calibri" w:cs="Times New Roman"/>
            <w:i w:val="0"/>
            <w:color w:val="auto"/>
            <w:sz w:val="22"/>
            <w:szCs w:val="22"/>
            <w:lang w:val="en-US"/>
          </w:rPr>
          <w:tab/>
        </w:r>
        <w:r w:rsidRPr="005267E7">
          <w:rPr>
            <w:rStyle w:val="Hyperlink"/>
          </w:rPr>
          <w:t>Capstone Internship</w:t>
        </w:r>
        <w:r>
          <w:rPr>
            <w:webHidden/>
          </w:rPr>
          <w:tab/>
        </w:r>
        <w:r>
          <w:rPr>
            <w:webHidden/>
          </w:rPr>
          <w:fldChar w:fldCharType="begin"/>
        </w:r>
        <w:r>
          <w:rPr>
            <w:webHidden/>
          </w:rPr>
          <w:instrText xml:space="preserve"> PAGEREF _Toc372036217 \h </w:instrText>
        </w:r>
        <w:r>
          <w:rPr>
            <w:webHidden/>
          </w:rPr>
        </w:r>
        <w:r>
          <w:rPr>
            <w:webHidden/>
          </w:rPr>
          <w:fldChar w:fldCharType="separate"/>
        </w:r>
        <w:r>
          <w:rPr>
            <w:webHidden/>
          </w:rPr>
          <w:t>134</w:t>
        </w:r>
        <w:r>
          <w:rPr>
            <w:webHidden/>
          </w:rPr>
          <w:fldChar w:fldCharType="end"/>
        </w:r>
      </w:hyperlink>
    </w:p>
    <w:p w14:paraId="3608F810"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218" w:history="1">
        <w:r w:rsidRPr="005267E7">
          <w:rPr>
            <w:rStyle w:val="Hyperlink"/>
          </w:rPr>
          <w:t>900303CIC</w:t>
        </w:r>
        <w:r w:rsidRPr="002F5944">
          <w:rPr>
            <w:rFonts w:ascii="Calibri" w:eastAsia="Times New Roman" w:hAnsi="Calibri" w:cs="Times New Roman"/>
            <w:i w:val="0"/>
            <w:color w:val="auto"/>
            <w:sz w:val="22"/>
            <w:szCs w:val="22"/>
            <w:lang w:val="en-US"/>
          </w:rPr>
          <w:tab/>
        </w:r>
        <w:r w:rsidRPr="005267E7">
          <w:rPr>
            <w:rStyle w:val="Hyperlink"/>
          </w:rPr>
          <w:t>Internship</w:t>
        </w:r>
        <w:r>
          <w:rPr>
            <w:webHidden/>
          </w:rPr>
          <w:tab/>
        </w:r>
        <w:r>
          <w:rPr>
            <w:webHidden/>
          </w:rPr>
          <w:fldChar w:fldCharType="begin"/>
        </w:r>
        <w:r>
          <w:rPr>
            <w:webHidden/>
          </w:rPr>
          <w:instrText xml:space="preserve"> PAGEREF _Toc372036218 \h </w:instrText>
        </w:r>
        <w:r>
          <w:rPr>
            <w:webHidden/>
          </w:rPr>
        </w:r>
        <w:r>
          <w:rPr>
            <w:webHidden/>
          </w:rPr>
          <w:fldChar w:fldCharType="separate"/>
        </w:r>
        <w:r>
          <w:rPr>
            <w:webHidden/>
          </w:rPr>
          <w:t>134</w:t>
        </w:r>
        <w:r>
          <w:rPr>
            <w:webHidden/>
          </w:rPr>
          <w:fldChar w:fldCharType="end"/>
        </w:r>
      </w:hyperlink>
    </w:p>
    <w:p w14:paraId="1121497E"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219" w:history="1">
        <w:r w:rsidRPr="005267E7">
          <w:rPr>
            <w:rStyle w:val="Hyperlink"/>
          </w:rPr>
          <w:t>900304CIC</w:t>
        </w:r>
        <w:r w:rsidRPr="002F5944">
          <w:rPr>
            <w:rFonts w:ascii="Calibri" w:eastAsia="Times New Roman" w:hAnsi="Calibri" w:cs="Times New Roman"/>
            <w:i w:val="0"/>
            <w:color w:val="auto"/>
            <w:sz w:val="22"/>
            <w:szCs w:val="22"/>
            <w:lang w:val="en-US"/>
          </w:rPr>
          <w:tab/>
        </w:r>
        <w:r w:rsidRPr="005267E7">
          <w:rPr>
            <w:rStyle w:val="Hyperlink"/>
          </w:rPr>
          <w:t>Community Project</w:t>
        </w:r>
        <w:r>
          <w:rPr>
            <w:webHidden/>
          </w:rPr>
          <w:tab/>
        </w:r>
        <w:r>
          <w:rPr>
            <w:webHidden/>
          </w:rPr>
          <w:fldChar w:fldCharType="begin"/>
        </w:r>
        <w:r>
          <w:rPr>
            <w:webHidden/>
          </w:rPr>
          <w:instrText xml:space="preserve"> PAGEREF _Toc372036219 \h </w:instrText>
        </w:r>
        <w:r>
          <w:rPr>
            <w:webHidden/>
          </w:rPr>
        </w:r>
        <w:r>
          <w:rPr>
            <w:webHidden/>
          </w:rPr>
          <w:fldChar w:fldCharType="separate"/>
        </w:r>
        <w:r>
          <w:rPr>
            <w:webHidden/>
          </w:rPr>
          <w:t>134</w:t>
        </w:r>
        <w:r>
          <w:rPr>
            <w:webHidden/>
          </w:rPr>
          <w:fldChar w:fldCharType="end"/>
        </w:r>
      </w:hyperlink>
    </w:p>
    <w:p w14:paraId="450D2BC8" w14:textId="77777777" w:rsidR="00FE198F" w:rsidRPr="002F5944" w:rsidRDefault="00FE198F">
      <w:pPr>
        <w:pStyle w:val="TOC1"/>
        <w:rPr>
          <w:rFonts w:ascii="Calibri" w:eastAsia="Times New Roman" w:hAnsi="Calibri" w:cs="Times New Roman"/>
          <w:i w:val="0"/>
          <w:color w:val="auto"/>
          <w:sz w:val="22"/>
          <w:szCs w:val="22"/>
          <w:lang w:val="en-US"/>
        </w:rPr>
      </w:pPr>
      <w:hyperlink w:anchor="_Toc372036220" w:history="1">
        <w:r w:rsidRPr="005267E7">
          <w:rPr>
            <w:rStyle w:val="Hyperlink"/>
          </w:rPr>
          <w:t>900310CIC</w:t>
        </w:r>
        <w:r w:rsidRPr="002F5944">
          <w:rPr>
            <w:rFonts w:ascii="Calibri" w:eastAsia="Times New Roman" w:hAnsi="Calibri" w:cs="Times New Roman"/>
            <w:i w:val="0"/>
            <w:color w:val="auto"/>
            <w:sz w:val="22"/>
            <w:szCs w:val="22"/>
            <w:lang w:val="en-US"/>
          </w:rPr>
          <w:tab/>
        </w:r>
        <w:r w:rsidRPr="005267E7">
          <w:rPr>
            <w:rStyle w:val="Hyperlink"/>
          </w:rPr>
          <w:t>Second Internship</w:t>
        </w:r>
        <w:r>
          <w:rPr>
            <w:webHidden/>
          </w:rPr>
          <w:tab/>
        </w:r>
        <w:r>
          <w:rPr>
            <w:webHidden/>
          </w:rPr>
          <w:fldChar w:fldCharType="begin"/>
        </w:r>
        <w:r>
          <w:rPr>
            <w:webHidden/>
          </w:rPr>
          <w:instrText xml:space="preserve"> PAGEREF _Toc372036220 \h </w:instrText>
        </w:r>
        <w:r>
          <w:rPr>
            <w:webHidden/>
          </w:rPr>
        </w:r>
        <w:r>
          <w:rPr>
            <w:webHidden/>
          </w:rPr>
          <w:fldChar w:fldCharType="separate"/>
        </w:r>
        <w:r>
          <w:rPr>
            <w:webHidden/>
          </w:rPr>
          <w:t>134</w:t>
        </w:r>
        <w:r>
          <w:rPr>
            <w:webHidden/>
          </w:rPr>
          <w:fldChar w:fldCharType="end"/>
        </w:r>
      </w:hyperlink>
    </w:p>
    <w:p w14:paraId="25557CA9" w14:textId="77777777" w:rsidR="00D84884" w:rsidRPr="002C6A8D" w:rsidRDefault="00A669AE" w:rsidP="00626B04">
      <w:r w:rsidRPr="002C6A8D">
        <w:rPr>
          <w:b/>
          <w:noProof/>
        </w:rPr>
        <w:fldChar w:fldCharType="end"/>
      </w:r>
    </w:p>
    <w:p w14:paraId="5B9C338A" w14:textId="77777777" w:rsidR="00D84884" w:rsidRPr="002C6A8D" w:rsidRDefault="00626B04" w:rsidP="005B11A8">
      <w:pPr>
        <w:jc w:val="both"/>
        <w:rPr>
          <w:b/>
        </w:rPr>
      </w:pPr>
      <w:bookmarkStart w:id="10" w:name="_Toc194388659"/>
      <w:bookmarkStart w:id="11" w:name="_Toc196217581"/>
      <w:bookmarkStart w:id="12" w:name="_Toc196218929"/>
      <w:bookmarkStart w:id="13" w:name="_Toc196815167"/>
      <w:bookmarkStart w:id="14" w:name="_Toc196886225"/>
      <w:bookmarkStart w:id="15" w:name="_Toc202859908"/>
      <w:r w:rsidRPr="002C6A8D">
        <w:br w:type="page"/>
      </w:r>
      <w:r w:rsidR="0034238E" w:rsidRPr="002C6A8D">
        <w:rPr>
          <w:b/>
        </w:rPr>
        <w:lastRenderedPageBreak/>
        <w:t>Description of C</w:t>
      </w:r>
      <w:r w:rsidR="00D84884" w:rsidRPr="002C6A8D">
        <w:rPr>
          <w:b/>
        </w:rPr>
        <w:t>ourses in the Academic Core</w:t>
      </w:r>
      <w:bookmarkEnd w:id="10"/>
      <w:bookmarkEnd w:id="11"/>
      <w:bookmarkEnd w:id="12"/>
      <w:bookmarkEnd w:id="13"/>
      <w:bookmarkEnd w:id="14"/>
      <w:bookmarkEnd w:id="15"/>
    </w:p>
    <w:p w14:paraId="12720E4D" w14:textId="77777777" w:rsidR="004D28BD" w:rsidRPr="002C6A8D" w:rsidRDefault="004D28BD" w:rsidP="005B11A8">
      <w:pPr>
        <w:jc w:val="both"/>
        <w:rPr>
          <w:lang w:eastAsia="zh-TW"/>
        </w:rPr>
      </w:pPr>
      <w:bookmarkStart w:id="16" w:name="_Toc216841675"/>
    </w:p>
    <w:p w14:paraId="3C9B594B" w14:textId="77777777" w:rsidR="00DB5127" w:rsidRPr="002C6A8D" w:rsidRDefault="00DB5127" w:rsidP="005B11A8">
      <w:pPr>
        <w:jc w:val="both"/>
        <w:rPr>
          <w:lang w:eastAsia="zh-TW"/>
        </w:rPr>
      </w:pPr>
    </w:p>
    <w:p w14:paraId="2EBD6A5D" w14:textId="77777777" w:rsidR="00047127" w:rsidRPr="002C6A8D" w:rsidRDefault="00E67C46" w:rsidP="005B11A8">
      <w:pPr>
        <w:pStyle w:val="Heading1"/>
        <w:jc w:val="both"/>
      </w:pPr>
      <w:bookmarkStart w:id="17" w:name="_Toc372035983"/>
      <w:r w:rsidRPr="002C6A8D">
        <w:t>900</w:t>
      </w:r>
      <w:r w:rsidR="00047127" w:rsidRPr="002C6A8D">
        <w:t>111</w:t>
      </w:r>
      <w:r w:rsidRPr="002C6A8D">
        <w:t>ACC</w:t>
      </w:r>
      <w:r w:rsidR="00047127" w:rsidRPr="002C6A8D">
        <w:tab/>
        <w:t>Academic English I</w:t>
      </w:r>
      <w:bookmarkEnd w:id="16"/>
      <w:bookmarkEnd w:id="17"/>
    </w:p>
    <w:tbl>
      <w:tblPr>
        <w:tblW w:w="0" w:type="auto"/>
        <w:tblLook w:val="01E0" w:firstRow="1" w:lastRow="1" w:firstColumn="1" w:lastColumn="1" w:noHBand="0" w:noVBand="0"/>
      </w:tblPr>
      <w:tblGrid>
        <w:gridCol w:w="2217"/>
        <w:gridCol w:w="2218"/>
      </w:tblGrid>
      <w:tr w:rsidR="00DC538D" w:rsidRPr="002C6A8D" w14:paraId="0E98535F" w14:textId="77777777" w:rsidTr="006F615E">
        <w:trPr>
          <w:trHeight w:val="255"/>
        </w:trPr>
        <w:tc>
          <w:tcPr>
            <w:tcW w:w="2217" w:type="dxa"/>
            <w:shd w:val="clear" w:color="auto" w:fill="auto"/>
          </w:tcPr>
          <w:p w14:paraId="33A63CA4" w14:textId="77777777" w:rsidR="00DC538D" w:rsidRPr="002C6A8D" w:rsidRDefault="00DC538D" w:rsidP="005B11A8">
            <w:pPr>
              <w:jc w:val="both"/>
              <w:rPr>
                <w:i/>
                <w:szCs w:val="20"/>
              </w:rPr>
            </w:pPr>
            <w:r w:rsidRPr="002C6A8D">
              <w:rPr>
                <w:i/>
                <w:szCs w:val="20"/>
              </w:rPr>
              <w:t>Credit points</w:t>
            </w:r>
          </w:p>
        </w:tc>
        <w:tc>
          <w:tcPr>
            <w:tcW w:w="2218" w:type="dxa"/>
            <w:shd w:val="clear" w:color="auto" w:fill="auto"/>
          </w:tcPr>
          <w:p w14:paraId="0B7124AA" w14:textId="77777777" w:rsidR="00DC538D" w:rsidRPr="002C6A8D" w:rsidRDefault="00DC538D" w:rsidP="005B11A8">
            <w:pPr>
              <w:jc w:val="both"/>
              <w:rPr>
                <w:i/>
                <w:szCs w:val="20"/>
              </w:rPr>
            </w:pPr>
            <w:r w:rsidRPr="002C6A8D">
              <w:rPr>
                <w:i/>
                <w:szCs w:val="20"/>
              </w:rPr>
              <w:t>6 ecp</w:t>
            </w:r>
          </w:p>
        </w:tc>
      </w:tr>
      <w:tr w:rsidR="00DC538D" w:rsidRPr="002C6A8D" w14:paraId="44B532D7" w14:textId="77777777" w:rsidTr="006F615E">
        <w:trPr>
          <w:trHeight w:val="255"/>
        </w:trPr>
        <w:tc>
          <w:tcPr>
            <w:tcW w:w="2217" w:type="dxa"/>
            <w:shd w:val="clear" w:color="auto" w:fill="auto"/>
          </w:tcPr>
          <w:p w14:paraId="04C30D2D" w14:textId="77777777" w:rsidR="00DC538D" w:rsidRPr="002C6A8D" w:rsidRDefault="00DC538D" w:rsidP="005B11A8">
            <w:pPr>
              <w:jc w:val="both"/>
              <w:rPr>
                <w:i/>
                <w:szCs w:val="20"/>
              </w:rPr>
            </w:pPr>
            <w:r w:rsidRPr="002C6A8D">
              <w:rPr>
                <w:i/>
                <w:szCs w:val="20"/>
              </w:rPr>
              <w:t>Theme</w:t>
            </w:r>
          </w:p>
        </w:tc>
        <w:tc>
          <w:tcPr>
            <w:tcW w:w="2218" w:type="dxa"/>
            <w:shd w:val="clear" w:color="auto" w:fill="auto"/>
          </w:tcPr>
          <w:p w14:paraId="49DD2A86" w14:textId="77777777" w:rsidR="00DC538D" w:rsidRPr="002C6A8D" w:rsidRDefault="00DC538D" w:rsidP="005B11A8">
            <w:pPr>
              <w:jc w:val="both"/>
              <w:rPr>
                <w:i/>
                <w:szCs w:val="20"/>
              </w:rPr>
            </w:pPr>
            <w:r w:rsidRPr="002C6A8D">
              <w:rPr>
                <w:i/>
                <w:szCs w:val="20"/>
              </w:rPr>
              <w:t>n/a</w:t>
            </w:r>
          </w:p>
        </w:tc>
      </w:tr>
      <w:tr w:rsidR="00DC538D" w:rsidRPr="002C6A8D" w14:paraId="5B7BCC7B" w14:textId="77777777" w:rsidTr="006F615E">
        <w:trPr>
          <w:trHeight w:val="267"/>
        </w:trPr>
        <w:tc>
          <w:tcPr>
            <w:tcW w:w="2217" w:type="dxa"/>
            <w:shd w:val="clear" w:color="auto" w:fill="auto"/>
          </w:tcPr>
          <w:p w14:paraId="766C4BFA" w14:textId="77777777" w:rsidR="00DC538D" w:rsidRPr="002C6A8D" w:rsidRDefault="00DC538D" w:rsidP="005B11A8">
            <w:pPr>
              <w:jc w:val="both"/>
              <w:rPr>
                <w:i/>
                <w:szCs w:val="20"/>
              </w:rPr>
            </w:pPr>
            <w:r w:rsidRPr="002C6A8D">
              <w:rPr>
                <w:i/>
                <w:szCs w:val="20"/>
              </w:rPr>
              <w:t>Track</w:t>
            </w:r>
          </w:p>
        </w:tc>
        <w:tc>
          <w:tcPr>
            <w:tcW w:w="2218" w:type="dxa"/>
            <w:shd w:val="clear" w:color="auto" w:fill="auto"/>
          </w:tcPr>
          <w:p w14:paraId="33ABA8E9" w14:textId="77777777" w:rsidR="00DC538D" w:rsidRPr="002C6A8D" w:rsidRDefault="00DC538D" w:rsidP="005B11A8">
            <w:pPr>
              <w:jc w:val="both"/>
              <w:rPr>
                <w:i/>
                <w:szCs w:val="20"/>
              </w:rPr>
            </w:pPr>
            <w:r w:rsidRPr="002C6A8D">
              <w:rPr>
                <w:i/>
                <w:szCs w:val="20"/>
              </w:rPr>
              <w:t>n/a</w:t>
            </w:r>
          </w:p>
        </w:tc>
      </w:tr>
    </w:tbl>
    <w:p w14:paraId="376082B8" w14:textId="77777777" w:rsidR="00DC538D" w:rsidRPr="002C6A8D" w:rsidRDefault="00DC538D" w:rsidP="005B11A8">
      <w:pPr>
        <w:pStyle w:val="Heading2"/>
        <w:jc w:val="both"/>
      </w:pPr>
    </w:p>
    <w:p w14:paraId="0C83A63D" w14:textId="77777777" w:rsidR="00047127" w:rsidRPr="002C6A8D" w:rsidRDefault="00047127" w:rsidP="005B11A8">
      <w:pPr>
        <w:pStyle w:val="Heading2"/>
        <w:jc w:val="both"/>
      </w:pPr>
      <w:r w:rsidRPr="002C6A8D">
        <w:t>Prerequisites</w:t>
      </w:r>
    </w:p>
    <w:p w14:paraId="318D1A06" w14:textId="77777777" w:rsidR="00047127" w:rsidRPr="002C6A8D" w:rsidRDefault="00047127" w:rsidP="005B11A8">
      <w:pPr>
        <w:jc w:val="both"/>
        <w:rPr>
          <w:szCs w:val="22"/>
        </w:rPr>
      </w:pPr>
      <w:r w:rsidRPr="002C6A8D">
        <w:rPr>
          <w:szCs w:val="22"/>
        </w:rPr>
        <w:t>All students (apart from native speakers)</w:t>
      </w:r>
      <w:r w:rsidR="000109A6" w:rsidRPr="002C6A8D">
        <w:rPr>
          <w:szCs w:val="22"/>
        </w:rPr>
        <w:t xml:space="preserve"> should have exit level grade 8 in English VWO (or comparable)</w:t>
      </w:r>
      <w:r w:rsidRPr="002C6A8D">
        <w:rPr>
          <w:szCs w:val="22"/>
        </w:rPr>
        <w:t>. Remedial grammar work will be offered via self-study.</w:t>
      </w:r>
    </w:p>
    <w:p w14:paraId="0D2C23F0" w14:textId="77777777" w:rsidR="00047127" w:rsidRPr="002C6A8D" w:rsidRDefault="00047127" w:rsidP="005B11A8">
      <w:pPr>
        <w:jc w:val="both"/>
      </w:pPr>
    </w:p>
    <w:p w14:paraId="716B53CC" w14:textId="77777777" w:rsidR="00047127" w:rsidRPr="002C6A8D" w:rsidRDefault="00047127" w:rsidP="005B11A8">
      <w:pPr>
        <w:jc w:val="both"/>
      </w:pPr>
    </w:p>
    <w:p w14:paraId="3D7AC05B" w14:textId="77777777" w:rsidR="00047127" w:rsidRPr="002C6A8D" w:rsidRDefault="00047127" w:rsidP="005B11A8">
      <w:pPr>
        <w:pStyle w:val="Heading2"/>
        <w:jc w:val="both"/>
      </w:pPr>
      <w:r w:rsidRPr="002C6A8D">
        <w:t>Course description</w:t>
      </w:r>
    </w:p>
    <w:p w14:paraId="293237A8" w14:textId="77777777" w:rsidR="008F0971" w:rsidRPr="002C6A8D" w:rsidRDefault="008F0971" w:rsidP="005B11A8">
      <w:pPr>
        <w:jc w:val="both"/>
      </w:pPr>
      <w:r w:rsidRPr="002C6A8D">
        <w:t>Academic English I is an introduction to academic study and the foundation</w:t>
      </w:r>
      <w:r w:rsidR="003B0D63" w:rsidRPr="002C6A8D">
        <w:rPr>
          <w:lang w:eastAsia="zh-TW"/>
        </w:rPr>
        <w:t>al</w:t>
      </w:r>
      <w:r w:rsidR="005B11A8">
        <w:rPr>
          <w:lang w:eastAsia="zh-TW"/>
        </w:rPr>
        <w:t xml:space="preserve"> </w:t>
      </w:r>
      <w:r w:rsidRPr="002C6A8D">
        <w:t>skills required for becoming a successful member of an interdisciplinary academic community. The syllabus reflects a progression of competence in the primary skills of academic reading, research, writing, and presentation (i.e. several activities build on each other). Activities will combine different media and will draw on the range of six AUC themes, emphasizing interdisciplinarity and diversity, demonstrating contemporary relevance and a global perspective, and – importantly - reflecting students’ own interests.  The course will accommodate different learning methods and styles and will provide students with detailed feedback on their writing. Each section of the syllabus will involve both a theoretical and a practical dimension, encouraging reflection and enabling students to learn by doing. The course culminates in an interdisciplinary academic conference, during which students actively participate in producing and responding to a series of formal research presentations.    </w:t>
      </w:r>
    </w:p>
    <w:p w14:paraId="068DDE48" w14:textId="77777777" w:rsidR="008F0971" w:rsidRPr="002C6A8D" w:rsidRDefault="008F0971" w:rsidP="005B11A8">
      <w:pPr>
        <w:pStyle w:val="NormalWeb"/>
        <w:jc w:val="both"/>
        <w:rPr>
          <w:rFonts w:ascii="Verdana" w:hAnsi="Verdana"/>
          <w:sz w:val="20"/>
          <w:szCs w:val="20"/>
        </w:rPr>
      </w:pPr>
      <w:r w:rsidRPr="002C6A8D">
        <w:rPr>
          <w:rFonts w:ascii="Verdana" w:hAnsi="Verdana"/>
          <w:sz w:val="20"/>
          <w:szCs w:val="20"/>
        </w:rPr>
        <w:t>Students will:</w:t>
      </w:r>
    </w:p>
    <w:p w14:paraId="0B95371E" w14:textId="77777777" w:rsidR="008F0971" w:rsidRPr="002C6A8D" w:rsidRDefault="008F0971" w:rsidP="00C9064E">
      <w:pPr>
        <w:pStyle w:val="NormalWeb"/>
        <w:numPr>
          <w:ilvl w:val="0"/>
          <w:numId w:val="46"/>
        </w:numPr>
        <w:ind w:left="720"/>
        <w:jc w:val="both"/>
        <w:rPr>
          <w:rFonts w:ascii="Verdana" w:hAnsi="Verdana"/>
          <w:sz w:val="20"/>
          <w:szCs w:val="20"/>
        </w:rPr>
      </w:pPr>
      <w:r w:rsidRPr="002C6A8D">
        <w:rPr>
          <w:rFonts w:ascii="Verdana" w:hAnsi="Verdana"/>
          <w:sz w:val="20"/>
          <w:szCs w:val="20"/>
        </w:rPr>
        <w:t>learn how to recognize and practice different genres and modes of academic discourse;</w:t>
      </w:r>
    </w:p>
    <w:p w14:paraId="76702DE5" w14:textId="77777777" w:rsidR="008F0971" w:rsidRPr="002C6A8D" w:rsidRDefault="008F0971" w:rsidP="00C9064E">
      <w:pPr>
        <w:pStyle w:val="NormalWeb"/>
        <w:numPr>
          <w:ilvl w:val="0"/>
          <w:numId w:val="46"/>
        </w:numPr>
        <w:ind w:left="720"/>
        <w:jc w:val="both"/>
        <w:rPr>
          <w:rFonts w:ascii="Verdana" w:hAnsi="Verdana"/>
          <w:sz w:val="20"/>
          <w:szCs w:val="20"/>
        </w:rPr>
      </w:pPr>
      <w:r w:rsidRPr="002C6A8D">
        <w:rPr>
          <w:rFonts w:ascii="Verdana" w:hAnsi="Verdana"/>
          <w:sz w:val="20"/>
          <w:szCs w:val="20"/>
        </w:rPr>
        <w:t xml:space="preserve">improve reading comprehension and efficiency; </w:t>
      </w:r>
    </w:p>
    <w:p w14:paraId="489DACA4" w14:textId="77777777" w:rsidR="008F0971" w:rsidRPr="002C6A8D" w:rsidRDefault="008F0971" w:rsidP="00C9064E">
      <w:pPr>
        <w:pStyle w:val="NormalWeb"/>
        <w:numPr>
          <w:ilvl w:val="0"/>
          <w:numId w:val="46"/>
        </w:numPr>
        <w:ind w:left="720"/>
        <w:jc w:val="both"/>
        <w:rPr>
          <w:rFonts w:ascii="Verdana" w:hAnsi="Verdana"/>
          <w:sz w:val="20"/>
          <w:szCs w:val="20"/>
        </w:rPr>
      </w:pPr>
      <w:r w:rsidRPr="002C6A8D">
        <w:rPr>
          <w:rFonts w:ascii="Verdana" w:hAnsi="Verdana"/>
          <w:sz w:val="20"/>
          <w:szCs w:val="20"/>
        </w:rPr>
        <w:t xml:space="preserve">learn how to handle reading material in an objective and critical manner; </w:t>
      </w:r>
    </w:p>
    <w:p w14:paraId="63F4F28E" w14:textId="77777777" w:rsidR="008F0971" w:rsidRPr="002C6A8D" w:rsidRDefault="008F0971" w:rsidP="00C9064E">
      <w:pPr>
        <w:pStyle w:val="NormalWeb"/>
        <w:numPr>
          <w:ilvl w:val="0"/>
          <w:numId w:val="46"/>
        </w:numPr>
        <w:ind w:left="720"/>
        <w:jc w:val="both"/>
        <w:rPr>
          <w:rFonts w:ascii="Verdana" w:hAnsi="Verdana"/>
          <w:sz w:val="20"/>
          <w:szCs w:val="20"/>
        </w:rPr>
      </w:pPr>
      <w:r w:rsidRPr="002C6A8D">
        <w:rPr>
          <w:rFonts w:ascii="Verdana" w:hAnsi="Verdana"/>
          <w:sz w:val="20"/>
          <w:szCs w:val="20"/>
        </w:rPr>
        <w:t xml:space="preserve">learn about and practice different genres of academic writing; </w:t>
      </w:r>
    </w:p>
    <w:p w14:paraId="470A2FC4" w14:textId="77777777" w:rsidR="008F0971" w:rsidRPr="002C6A8D" w:rsidRDefault="008F0971" w:rsidP="00C9064E">
      <w:pPr>
        <w:pStyle w:val="NormalWeb"/>
        <w:numPr>
          <w:ilvl w:val="0"/>
          <w:numId w:val="46"/>
        </w:numPr>
        <w:ind w:left="720"/>
        <w:jc w:val="both"/>
        <w:rPr>
          <w:rFonts w:ascii="Verdana" w:hAnsi="Verdana"/>
          <w:sz w:val="20"/>
          <w:szCs w:val="20"/>
        </w:rPr>
      </w:pPr>
      <w:r w:rsidRPr="002C6A8D">
        <w:rPr>
          <w:rFonts w:ascii="Verdana" w:hAnsi="Verdana"/>
          <w:sz w:val="20"/>
          <w:szCs w:val="20"/>
        </w:rPr>
        <w:t xml:space="preserve">develop the writing skills appropriate to different disciplines; </w:t>
      </w:r>
    </w:p>
    <w:p w14:paraId="6CD7478B" w14:textId="77777777" w:rsidR="008F0971" w:rsidRPr="002C6A8D" w:rsidRDefault="008F0971" w:rsidP="00C9064E">
      <w:pPr>
        <w:pStyle w:val="NormalWeb"/>
        <w:numPr>
          <w:ilvl w:val="0"/>
          <w:numId w:val="46"/>
        </w:numPr>
        <w:ind w:left="720"/>
        <w:jc w:val="both"/>
        <w:rPr>
          <w:rFonts w:ascii="Verdana" w:hAnsi="Verdana"/>
          <w:sz w:val="20"/>
          <w:szCs w:val="20"/>
        </w:rPr>
      </w:pPr>
      <w:r w:rsidRPr="002C6A8D">
        <w:rPr>
          <w:rFonts w:ascii="Verdana" w:hAnsi="Verdana"/>
          <w:sz w:val="20"/>
          <w:szCs w:val="20"/>
        </w:rPr>
        <w:t>learn how to recognize and apply different research methodologies;</w:t>
      </w:r>
    </w:p>
    <w:p w14:paraId="19E09B6E" w14:textId="77777777" w:rsidR="008F0971" w:rsidRPr="002C6A8D" w:rsidRDefault="008F0971" w:rsidP="00C9064E">
      <w:pPr>
        <w:pStyle w:val="NormalWeb"/>
        <w:numPr>
          <w:ilvl w:val="0"/>
          <w:numId w:val="46"/>
        </w:numPr>
        <w:ind w:left="720"/>
        <w:jc w:val="both"/>
        <w:rPr>
          <w:rFonts w:ascii="Verdana" w:hAnsi="Verdana"/>
          <w:sz w:val="20"/>
          <w:szCs w:val="20"/>
        </w:rPr>
      </w:pPr>
      <w:r w:rsidRPr="002C6A8D">
        <w:rPr>
          <w:rFonts w:ascii="Verdana" w:hAnsi="Verdana"/>
          <w:sz w:val="20"/>
          <w:szCs w:val="20"/>
        </w:rPr>
        <w:t xml:space="preserve">work independently and as part of a collaborative group; </w:t>
      </w:r>
    </w:p>
    <w:p w14:paraId="58B78F38" w14:textId="77777777" w:rsidR="008F0971" w:rsidRPr="002C6A8D" w:rsidRDefault="008F0971" w:rsidP="00C9064E">
      <w:pPr>
        <w:pStyle w:val="NormalWeb"/>
        <w:numPr>
          <w:ilvl w:val="0"/>
          <w:numId w:val="46"/>
        </w:numPr>
        <w:ind w:left="720"/>
        <w:jc w:val="both"/>
        <w:rPr>
          <w:rFonts w:ascii="Verdana" w:hAnsi="Verdana"/>
          <w:sz w:val="20"/>
          <w:szCs w:val="20"/>
        </w:rPr>
      </w:pPr>
      <w:r w:rsidRPr="002C6A8D">
        <w:rPr>
          <w:rFonts w:ascii="Verdana" w:hAnsi="Verdana"/>
          <w:sz w:val="20"/>
          <w:szCs w:val="20"/>
        </w:rPr>
        <w:t xml:space="preserve">develop vocabulary appropriate to an academic environment; </w:t>
      </w:r>
    </w:p>
    <w:p w14:paraId="14FE4365" w14:textId="77777777" w:rsidR="008F0971" w:rsidRPr="002C6A8D" w:rsidRDefault="008F0971" w:rsidP="00C9064E">
      <w:pPr>
        <w:pStyle w:val="NormalWeb"/>
        <w:numPr>
          <w:ilvl w:val="0"/>
          <w:numId w:val="46"/>
        </w:numPr>
        <w:ind w:left="720"/>
        <w:jc w:val="both"/>
        <w:rPr>
          <w:rFonts w:ascii="Verdana" w:hAnsi="Verdana"/>
          <w:sz w:val="20"/>
          <w:szCs w:val="20"/>
        </w:rPr>
      </w:pPr>
      <w:r w:rsidRPr="002C6A8D">
        <w:rPr>
          <w:rFonts w:ascii="Verdana" w:hAnsi="Verdana"/>
          <w:sz w:val="20"/>
          <w:szCs w:val="20"/>
        </w:rPr>
        <w:t xml:space="preserve">improve listening comprehension and develop presentation skills; </w:t>
      </w:r>
    </w:p>
    <w:p w14:paraId="796C2A51" w14:textId="77777777" w:rsidR="008F0971" w:rsidRPr="002C6A8D" w:rsidRDefault="008F0971" w:rsidP="00C9064E">
      <w:pPr>
        <w:pStyle w:val="NormalWeb"/>
        <w:numPr>
          <w:ilvl w:val="0"/>
          <w:numId w:val="46"/>
        </w:numPr>
        <w:ind w:left="720"/>
        <w:jc w:val="both"/>
        <w:rPr>
          <w:rFonts w:ascii="Verdana" w:hAnsi="Verdana"/>
          <w:sz w:val="20"/>
          <w:szCs w:val="20"/>
        </w:rPr>
      </w:pPr>
      <w:r w:rsidRPr="002C6A8D">
        <w:rPr>
          <w:rFonts w:ascii="Verdana" w:hAnsi="Verdana"/>
          <w:sz w:val="20"/>
          <w:szCs w:val="20"/>
        </w:rPr>
        <w:t>participate in discussions and debates, and prepare presentations.</w:t>
      </w:r>
    </w:p>
    <w:p w14:paraId="45A06135" w14:textId="77777777" w:rsidR="00047127" w:rsidRPr="002C6A8D" w:rsidRDefault="00047127" w:rsidP="005B11A8">
      <w:pPr>
        <w:jc w:val="both"/>
        <w:rPr>
          <w:lang w:val="en-US"/>
        </w:rPr>
      </w:pPr>
    </w:p>
    <w:p w14:paraId="34BE0ACB" w14:textId="77777777" w:rsidR="00D84884" w:rsidRPr="002C6A8D" w:rsidRDefault="00D84884" w:rsidP="005B11A8">
      <w:pPr>
        <w:jc w:val="both"/>
      </w:pPr>
    </w:p>
    <w:p w14:paraId="79B0CDBB" w14:textId="77777777" w:rsidR="00D84884" w:rsidRPr="002C6A8D" w:rsidRDefault="00E67C46" w:rsidP="005B11A8">
      <w:pPr>
        <w:pStyle w:val="Heading1"/>
        <w:jc w:val="both"/>
      </w:pPr>
      <w:bookmarkStart w:id="18" w:name="_Toc194388661"/>
      <w:bookmarkStart w:id="19" w:name="_Toc196217583"/>
      <w:bookmarkStart w:id="20" w:name="_Toc196218931"/>
      <w:bookmarkStart w:id="21" w:name="_Toc196815169"/>
      <w:bookmarkStart w:id="22" w:name="_Toc196886227"/>
      <w:bookmarkStart w:id="23" w:name="_Toc202859910"/>
      <w:bookmarkStart w:id="24" w:name="_Toc372035984"/>
      <w:r w:rsidRPr="002C6A8D">
        <w:t>900</w:t>
      </w:r>
      <w:r w:rsidR="00080275" w:rsidRPr="002C6A8D">
        <w:t>121</w:t>
      </w:r>
      <w:r w:rsidRPr="002C6A8D">
        <w:t>ACC</w:t>
      </w:r>
      <w:r w:rsidR="000C3AAB" w:rsidRPr="002C6A8D">
        <w:tab/>
        <w:t>Basic</w:t>
      </w:r>
      <w:r w:rsidR="00D84884" w:rsidRPr="002C6A8D">
        <w:t xml:space="preserve"> Research Methods</w:t>
      </w:r>
      <w:bookmarkEnd w:id="18"/>
      <w:bookmarkEnd w:id="19"/>
      <w:bookmarkEnd w:id="20"/>
      <w:bookmarkEnd w:id="21"/>
      <w:bookmarkEnd w:id="22"/>
      <w:bookmarkEnd w:id="23"/>
      <w:r w:rsidR="000C3AAB" w:rsidRPr="002C6A8D">
        <w:t xml:space="preserve"> and Statistics</w:t>
      </w:r>
      <w:bookmarkEnd w:id="24"/>
    </w:p>
    <w:tbl>
      <w:tblPr>
        <w:tblW w:w="0" w:type="auto"/>
        <w:tblLook w:val="01E0" w:firstRow="1" w:lastRow="1" w:firstColumn="1" w:lastColumn="1" w:noHBand="0" w:noVBand="0"/>
      </w:tblPr>
      <w:tblGrid>
        <w:gridCol w:w="2217"/>
        <w:gridCol w:w="2218"/>
      </w:tblGrid>
      <w:tr w:rsidR="00DC538D" w:rsidRPr="002C6A8D" w14:paraId="625BBB72" w14:textId="77777777" w:rsidTr="006F615E">
        <w:trPr>
          <w:trHeight w:val="255"/>
        </w:trPr>
        <w:tc>
          <w:tcPr>
            <w:tcW w:w="2217" w:type="dxa"/>
            <w:shd w:val="clear" w:color="auto" w:fill="auto"/>
          </w:tcPr>
          <w:p w14:paraId="0ED183C9" w14:textId="77777777" w:rsidR="00DC538D" w:rsidRPr="002C6A8D" w:rsidRDefault="00DC538D" w:rsidP="005B11A8">
            <w:pPr>
              <w:jc w:val="both"/>
              <w:rPr>
                <w:i/>
                <w:szCs w:val="20"/>
              </w:rPr>
            </w:pPr>
            <w:r w:rsidRPr="002C6A8D">
              <w:rPr>
                <w:i/>
                <w:szCs w:val="20"/>
              </w:rPr>
              <w:t>Credit points</w:t>
            </w:r>
          </w:p>
        </w:tc>
        <w:tc>
          <w:tcPr>
            <w:tcW w:w="2218" w:type="dxa"/>
            <w:shd w:val="clear" w:color="auto" w:fill="auto"/>
          </w:tcPr>
          <w:p w14:paraId="16B96B72" w14:textId="77777777" w:rsidR="00DC538D" w:rsidRPr="002C6A8D" w:rsidRDefault="00DC538D" w:rsidP="005B11A8">
            <w:pPr>
              <w:jc w:val="both"/>
              <w:rPr>
                <w:i/>
                <w:szCs w:val="20"/>
              </w:rPr>
            </w:pPr>
            <w:r w:rsidRPr="002C6A8D">
              <w:rPr>
                <w:i/>
                <w:szCs w:val="20"/>
              </w:rPr>
              <w:t>6 ecp</w:t>
            </w:r>
          </w:p>
        </w:tc>
      </w:tr>
      <w:tr w:rsidR="00DC538D" w:rsidRPr="002C6A8D" w14:paraId="4ADB6820" w14:textId="77777777" w:rsidTr="006F615E">
        <w:trPr>
          <w:trHeight w:val="255"/>
        </w:trPr>
        <w:tc>
          <w:tcPr>
            <w:tcW w:w="2217" w:type="dxa"/>
            <w:shd w:val="clear" w:color="auto" w:fill="auto"/>
          </w:tcPr>
          <w:p w14:paraId="7432E5BE" w14:textId="77777777" w:rsidR="00DC538D" w:rsidRPr="002C6A8D" w:rsidRDefault="00DC538D" w:rsidP="005B11A8">
            <w:pPr>
              <w:jc w:val="both"/>
              <w:rPr>
                <w:i/>
                <w:szCs w:val="20"/>
              </w:rPr>
            </w:pPr>
            <w:r w:rsidRPr="002C6A8D">
              <w:rPr>
                <w:i/>
                <w:szCs w:val="20"/>
              </w:rPr>
              <w:t>Theme</w:t>
            </w:r>
          </w:p>
        </w:tc>
        <w:tc>
          <w:tcPr>
            <w:tcW w:w="2218" w:type="dxa"/>
            <w:shd w:val="clear" w:color="auto" w:fill="auto"/>
          </w:tcPr>
          <w:p w14:paraId="5FA4A85A" w14:textId="77777777" w:rsidR="00DC538D" w:rsidRPr="002C6A8D" w:rsidRDefault="00DC538D" w:rsidP="005B11A8">
            <w:pPr>
              <w:jc w:val="both"/>
              <w:rPr>
                <w:i/>
                <w:szCs w:val="20"/>
              </w:rPr>
            </w:pPr>
            <w:r w:rsidRPr="002C6A8D">
              <w:rPr>
                <w:i/>
                <w:szCs w:val="20"/>
              </w:rPr>
              <w:t>n/a</w:t>
            </w:r>
          </w:p>
        </w:tc>
      </w:tr>
      <w:tr w:rsidR="00DC538D" w:rsidRPr="002C6A8D" w14:paraId="2B64363B" w14:textId="77777777" w:rsidTr="006F615E">
        <w:trPr>
          <w:trHeight w:val="267"/>
        </w:trPr>
        <w:tc>
          <w:tcPr>
            <w:tcW w:w="2217" w:type="dxa"/>
            <w:shd w:val="clear" w:color="auto" w:fill="auto"/>
          </w:tcPr>
          <w:p w14:paraId="5E366EE3" w14:textId="77777777" w:rsidR="00DC538D" w:rsidRPr="002C6A8D" w:rsidRDefault="00DC538D" w:rsidP="005B11A8">
            <w:pPr>
              <w:jc w:val="both"/>
              <w:rPr>
                <w:i/>
                <w:szCs w:val="20"/>
              </w:rPr>
            </w:pPr>
            <w:r w:rsidRPr="002C6A8D">
              <w:rPr>
                <w:i/>
                <w:szCs w:val="20"/>
              </w:rPr>
              <w:t>Track</w:t>
            </w:r>
          </w:p>
        </w:tc>
        <w:tc>
          <w:tcPr>
            <w:tcW w:w="2218" w:type="dxa"/>
            <w:shd w:val="clear" w:color="auto" w:fill="auto"/>
          </w:tcPr>
          <w:p w14:paraId="6948DD71" w14:textId="77777777" w:rsidR="00DC538D" w:rsidRPr="002C6A8D" w:rsidRDefault="00DC538D" w:rsidP="005B11A8">
            <w:pPr>
              <w:jc w:val="both"/>
              <w:rPr>
                <w:i/>
                <w:szCs w:val="20"/>
              </w:rPr>
            </w:pPr>
            <w:r w:rsidRPr="002C6A8D">
              <w:rPr>
                <w:i/>
                <w:szCs w:val="20"/>
              </w:rPr>
              <w:t>n/a</w:t>
            </w:r>
          </w:p>
        </w:tc>
      </w:tr>
    </w:tbl>
    <w:p w14:paraId="3E814AC7" w14:textId="77777777" w:rsidR="00D84884" w:rsidRPr="002C6A8D" w:rsidRDefault="00D84884" w:rsidP="005B11A8">
      <w:pPr>
        <w:jc w:val="both"/>
      </w:pPr>
    </w:p>
    <w:p w14:paraId="011E89DE" w14:textId="77777777" w:rsidR="00D84884" w:rsidRPr="002C6A8D" w:rsidRDefault="00D84884" w:rsidP="005B11A8">
      <w:pPr>
        <w:pStyle w:val="Heading2"/>
        <w:jc w:val="both"/>
      </w:pPr>
      <w:r w:rsidRPr="002C6A8D">
        <w:t>Prerequisites</w:t>
      </w:r>
    </w:p>
    <w:p w14:paraId="0B9BA766" w14:textId="77777777" w:rsidR="00D84884" w:rsidRPr="002C6A8D" w:rsidRDefault="00D84884" w:rsidP="005B11A8">
      <w:pPr>
        <w:jc w:val="both"/>
        <w:rPr>
          <w:szCs w:val="22"/>
        </w:rPr>
      </w:pPr>
      <w:r w:rsidRPr="002C6A8D">
        <w:t>Mathematics at exit level VWO Wisku</w:t>
      </w:r>
      <w:r w:rsidR="003614DD" w:rsidRPr="002C6A8D">
        <w:t>nde A or B</w:t>
      </w:r>
      <w:r w:rsidRPr="002C6A8D">
        <w:t xml:space="preserve"> (or comparable). </w:t>
      </w:r>
      <w:r w:rsidR="00B45A94" w:rsidRPr="002C6A8D">
        <w:rPr>
          <w:szCs w:val="22"/>
        </w:rPr>
        <w:t>Remedial classes will be offered for students with deficiencies</w:t>
      </w:r>
      <w:r w:rsidRPr="002C6A8D">
        <w:rPr>
          <w:szCs w:val="22"/>
        </w:rPr>
        <w:t>.</w:t>
      </w:r>
    </w:p>
    <w:p w14:paraId="6D71ABCD" w14:textId="77777777" w:rsidR="00697C8A" w:rsidRPr="002C6A8D" w:rsidRDefault="00697C8A" w:rsidP="005B11A8">
      <w:pPr>
        <w:jc w:val="both"/>
        <w:rPr>
          <w:i/>
        </w:rPr>
      </w:pPr>
    </w:p>
    <w:p w14:paraId="3CD8C235" w14:textId="77777777" w:rsidR="00D84884" w:rsidRPr="002C6A8D" w:rsidRDefault="00D84884" w:rsidP="005B11A8">
      <w:pPr>
        <w:jc w:val="both"/>
      </w:pPr>
    </w:p>
    <w:p w14:paraId="629F4EAF" w14:textId="77777777" w:rsidR="00D84884" w:rsidRPr="002C6A8D" w:rsidRDefault="00D84884" w:rsidP="005B11A8">
      <w:pPr>
        <w:pStyle w:val="Heading2"/>
        <w:jc w:val="both"/>
      </w:pPr>
      <w:r w:rsidRPr="002C6A8D">
        <w:lastRenderedPageBreak/>
        <w:t>Course description</w:t>
      </w:r>
    </w:p>
    <w:p w14:paraId="149A6AD7" w14:textId="77777777" w:rsidR="00D84884" w:rsidRPr="002C6A8D" w:rsidRDefault="00D84884" w:rsidP="005B11A8">
      <w:pPr>
        <w:jc w:val="both"/>
        <w:rPr>
          <w:szCs w:val="20"/>
        </w:rPr>
      </w:pPr>
      <w:r w:rsidRPr="002C6A8D">
        <w:rPr>
          <w:szCs w:val="20"/>
        </w:rPr>
        <w:t>This course provides a general introduction into the methods of behavioural and social research. It covers four general fields: the foundations of behavioural and social sciences, research design, data collection and data analysis.</w:t>
      </w:r>
    </w:p>
    <w:p w14:paraId="030176BA" w14:textId="77777777" w:rsidR="00D84884" w:rsidRPr="002C6A8D" w:rsidRDefault="00D84884" w:rsidP="005B11A8">
      <w:pPr>
        <w:jc w:val="both"/>
        <w:rPr>
          <w:szCs w:val="20"/>
        </w:rPr>
      </w:pPr>
    </w:p>
    <w:p w14:paraId="6A346F05" w14:textId="77777777" w:rsidR="00D84884" w:rsidRPr="002C6A8D" w:rsidRDefault="00D84884" w:rsidP="005B11A8">
      <w:pPr>
        <w:jc w:val="both"/>
        <w:rPr>
          <w:szCs w:val="20"/>
        </w:rPr>
      </w:pPr>
      <w:r w:rsidRPr="002C6A8D">
        <w:rPr>
          <w:szCs w:val="20"/>
        </w:rPr>
        <w:t>Topics include:</w:t>
      </w:r>
    </w:p>
    <w:p w14:paraId="78940E86" w14:textId="77777777" w:rsidR="00D84884" w:rsidRPr="002C6A8D" w:rsidRDefault="00D84884" w:rsidP="00C9064E">
      <w:pPr>
        <w:numPr>
          <w:ilvl w:val="0"/>
          <w:numId w:val="20"/>
        </w:numPr>
        <w:jc w:val="both"/>
      </w:pPr>
      <w:r w:rsidRPr="002C6A8D">
        <w:rPr>
          <w:szCs w:val="20"/>
        </w:rPr>
        <w:t>The role of theory</w:t>
      </w:r>
    </w:p>
    <w:p w14:paraId="62FE1740" w14:textId="77777777" w:rsidR="00D84884" w:rsidRPr="002C6A8D" w:rsidRDefault="00D84884" w:rsidP="00C9064E">
      <w:pPr>
        <w:numPr>
          <w:ilvl w:val="0"/>
          <w:numId w:val="20"/>
        </w:numPr>
        <w:jc w:val="both"/>
      </w:pPr>
      <w:r w:rsidRPr="002C6A8D">
        <w:rPr>
          <w:szCs w:val="20"/>
        </w:rPr>
        <w:t>Causality</w:t>
      </w:r>
    </w:p>
    <w:p w14:paraId="48CED3BB" w14:textId="77777777" w:rsidR="00D84884" w:rsidRPr="002C6A8D" w:rsidRDefault="00D84884" w:rsidP="00C9064E">
      <w:pPr>
        <w:numPr>
          <w:ilvl w:val="0"/>
          <w:numId w:val="20"/>
        </w:numPr>
        <w:jc w:val="both"/>
      </w:pPr>
      <w:r w:rsidRPr="002C6A8D">
        <w:rPr>
          <w:szCs w:val="20"/>
        </w:rPr>
        <w:t>Descriptive, explorative and testing research</w:t>
      </w:r>
    </w:p>
    <w:p w14:paraId="419D92D6" w14:textId="77777777" w:rsidR="00D84884" w:rsidRPr="002C6A8D" w:rsidRDefault="00D84884" w:rsidP="00C9064E">
      <w:pPr>
        <w:numPr>
          <w:ilvl w:val="0"/>
          <w:numId w:val="20"/>
        </w:numPr>
        <w:jc w:val="both"/>
      </w:pPr>
      <w:r w:rsidRPr="002C6A8D">
        <w:rPr>
          <w:szCs w:val="20"/>
        </w:rPr>
        <w:t>Empirical cycle</w:t>
      </w:r>
    </w:p>
    <w:p w14:paraId="5516F6C7" w14:textId="77777777" w:rsidR="00D84884" w:rsidRPr="002C6A8D" w:rsidRDefault="00D84884" w:rsidP="00C9064E">
      <w:pPr>
        <w:numPr>
          <w:ilvl w:val="0"/>
          <w:numId w:val="20"/>
        </w:numPr>
        <w:jc w:val="both"/>
      </w:pPr>
      <w:r w:rsidRPr="002C6A8D">
        <w:rPr>
          <w:szCs w:val="20"/>
        </w:rPr>
        <w:t>Conceptualisation and scale construction</w:t>
      </w:r>
    </w:p>
    <w:p w14:paraId="6D0624BB" w14:textId="77777777" w:rsidR="00D84884" w:rsidRPr="002C6A8D" w:rsidRDefault="00D84884" w:rsidP="00C9064E">
      <w:pPr>
        <w:numPr>
          <w:ilvl w:val="0"/>
          <w:numId w:val="20"/>
        </w:numPr>
        <w:jc w:val="both"/>
      </w:pPr>
      <w:r w:rsidRPr="002C6A8D">
        <w:rPr>
          <w:szCs w:val="20"/>
        </w:rPr>
        <w:t>Populations and samples</w:t>
      </w:r>
    </w:p>
    <w:p w14:paraId="1FBBFE1D" w14:textId="77777777" w:rsidR="00D84884" w:rsidRPr="002C6A8D" w:rsidRDefault="00D84884" w:rsidP="00C9064E">
      <w:pPr>
        <w:numPr>
          <w:ilvl w:val="0"/>
          <w:numId w:val="20"/>
        </w:numPr>
        <w:jc w:val="both"/>
      </w:pPr>
      <w:r w:rsidRPr="002C6A8D">
        <w:rPr>
          <w:szCs w:val="20"/>
        </w:rPr>
        <w:t>Research designs</w:t>
      </w:r>
    </w:p>
    <w:p w14:paraId="0A1072D5" w14:textId="77777777" w:rsidR="00D84884" w:rsidRPr="002C6A8D" w:rsidRDefault="00D84884" w:rsidP="00C9064E">
      <w:pPr>
        <w:numPr>
          <w:ilvl w:val="0"/>
          <w:numId w:val="20"/>
        </w:numPr>
        <w:jc w:val="both"/>
      </w:pPr>
      <w:r w:rsidRPr="002C6A8D">
        <w:rPr>
          <w:szCs w:val="20"/>
        </w:rPr>
        <w:t>Experimental and quasi-experimental designs</w:t>
      </w:r>
    </w:p>
    <w:p w14:paraId="3412161E" w14:textId="77777777" w:rsidR="00D84884" w:rsidRPr="002C6A8D" w:rsidRDefault="00D84884" w:rsidP="00C9064E">
      <w:pPr>
        <w:numPr>
          <w:ilvl w:val="0"/>
          <w:numId w:val="20"/>
        </w:numPr>
        <w:jc w:val="both"/>
      </w:pPr>
      <w:r w:rsidRPr="002C6A8D">
        <w:rPr>
          <w:szCs w:val="20"/>
        </w:rPr>
        <w:t>Survey research</w:t>
      </w:r>
    </w:p>
    <w:p w14:paraId="34E75457" w14:textId="77777777" w:rsidR="00D84884" w:rsidRPr="002C6A8D" w:rsidRDefault="00D84884" w:rsidP="00C9064E">
      <w:pPr>
        <w:numPr>
          <w:ilvl w:val="0"/>
          <w:numId w:val="20"/>
        </w:numPr>
        <w:jc w:val="both"/>
      </w:pPr>
      <w:r w:rsidRPr="002C6A8D">
        <w:rPr>
          <w:szCs w:val="20"/>
        </w:rPr>
        <w:t>Independent, dependent, control and confounding variables</w:t>
      </w:r>
    </w:p>
    <w:p w14:paraId="299B6679" w14:textId="77777777" w:rsidR="00D84884" w:rsidRPr="002C6A8D" w:rsidRDefault="00D84884" w:rsidP="00C9064E">
      <w:pPr>
        <w:numPr>
          <w:ilvl w:val="0"/>
          <w:numId w:val="20"/>
        </w:numPr>
        <w:jc w:val="both"/>
      </w:pPr>
      <w:r w:rsidRPr="002C6A8D">
        <w:rPr>
          <w:szCs w:val="20"/>
        </w:rPr>
        <w:t>Validity and reliability</w:t>
      </w:r>
    </w:p>
    <w:p w14:paraId="49B6F3C4" w14:textId="77777777" w:rsidR="000C3AAB" w:rsidRPr="002C6A8D" w:rsidRDefault="000C3AAB" w:rsidP="00C9064E">
      <w:pPr>
        <w:numPr>
          <w:ilvl w:val="0"/>
          <w:numId w:val="20"/>
        </w:numPr>
        <w:jc w:val="both"/>
        <w:rPr>
          <w:szCs w:val="20"/>
        </w:rPr>
      </w:pPr>
      <w:r w:rsidRPr="002C6A8D">
        <w:rPr>
          <w:szCs w:val="20"/>
        </w:rPr>
        <w:t>Collecting and representing data</w:t>
      </w:r>
    </w:p>
    <w:p w14:paraId="0AB28ECE" w14:textId="77777777" w:rsidR="000C3AAB" w:rsidRPr="002C6A8D" w:rsidRDefault="000C3AAB" w:rsidP="00C9064E">
      <w:pPr>
        <w:numPr>
          <w:ilvl w:val="0"/>
          <w:numId w:val="20"/>
        </w:numPr>
        <w:jc w:val="both"/>
        <w:rPr>
          <w:szCs w:val="20"/>
        </w:rPr>
      </w:pPr>
      <w:r w:rsidRPr="002C6A8D">
        <w:rPr>
          <w:szCs w:val="20"/>
        </w:rPr>
        <w:t>Descriptive statistics (mean, variance, standard deviation)</w:t>
      </w:r>
    </w:p>
    <w:p w14:paraId="7F1D3E30" w14:textId="77777777" w:rsidR="000C3AAB" w:rsidRPr="002C6A8D" w:rsidRDefault="000C3AAB" w:rsidP="00C9064E">
      <w:pPr>
        <w:numPr>
          <w:ilvl w:val="0"/>
          <w:numId w:val="20"/>
        </w:numPr>
        <w:jc w:val="both"/>
        <w:rPr>
          <w:szCs w:val="20"/>
        </w:rPr>
      </w:pPr>
      <w:r w:rsidRPr="002C6A8D">
        <w:rPr>
          <w:szCs w:val="20"/>
        </w:rPr>
        <w:t>Introduction to basic stochastics (probability, discrete and continuous stochastic variables)</w:t>
      </w:r>
    </w:p>
    <w:p w14:paraId="1FE7B0F9" w14:textId="77777777" w:rsidR="00454556" w:rsidRPr="002C6A8D" w:rsidRDefault="00454556" w:rsidP="005B11A8">
      <w:pPr>
        <w:ind w:left="360"/>
        <w:jc w:val="both"/>
        <w:rPr>
          <w:szCs w:val="20"/>
        </w:rPr>
      </w:pPr>
      <w:r w:rsidRPr="002C6A8D">
        <w:rPr>
          <w:szCs w:val="20"/>
        </w:rPr>
        <w:t>At the end of the course students are able to understand and evaluate elementary statistical and numerical reasoning.  They acquire a basic knowledge of research methods and statistics and are able to apply descriptive statistical methods.</w:t>
      </w:r>
      <w:r w:rsidR="00886CA1" w:rsidRPr="002C6A8D">
        <w:rPr>
          <w:szCs w:val="20"/>
        </w:rPr>
        <w:t xml:space="preserve">  Part of the course is dedicated to the practical application of these skills.</w:t>
      </w:r>
    </w:p>
    <w:p w14:paraId="167D0BEA" w14:textId="77777777" w:rsidR="00D84884" w:rsidRPr="002C6A8D" w:rsidRDefault="00D84884" w:rsidP="005B11A8">
      <w:pPr>
        <w:jc w:val="both"/>
      </w:pPr>
    </w:p>
    <w:p w14:paraId="563EC01C" w14:textId="77777777" w:rsidR="00D84884" w:rsidRPr="002C6A8D" w:rsidRDefault="00D84884" w:rsidP="005B11A8">
      <w:pPr>
        <w:jc w:val="both"/>
      </w:pPr>
    </w:p>
    <w:p w14:paraId="405CE38A" w14:textId="77777777" w:rsidR="0034238E" w:rsidRPr="002C6A8D" w:rsidRDefault="0034238E" w:rsidP="005B11A8">
      <w:pPr>
        <w:jc w:val="both"/>
      </w:pPr>
    </w:p>
    <w:p w14:paraId="4691F827" w14:textId="77777777" w:rsidR="003F10BA" w:rsidRPr="002C6A8D" w:rsidRDefault="003F10BA" w:rsidP="005B11A8">
      <w:pPr>
        <w:pStyle w:val="Heading1"/>
        <w:jc w:val="both"/>
      </w:pPr>
      <w:bookmarkStart w:id="25" w:name="_Toc194388680"/>
      <w:bookmarkStart w:id="26" w:name="_Toc196217602"/>
      <w:bookmarkStart w:id="27" w:name="_Toc196218950"/>
      <w:bookmarkStart w:id="28" w:name="_Toc196815188"/>
      <w:bookmarkStart w:id="29" w:name="_Toc196886246"/>
      <w:bookmarkStart w:id="30" w:name="_Toc202859926"/>
      <w:bookmarkStart w:id="31" w:name="OLE_LINK8"/>
      <w:bookmarkStart w:id="32" w:name="OLE_LINK9"/>
      <w:bookmarkStart w:id="33" w:name="_Toc372035985"/>
      <w:r w:rsidRPr="002C6A8D">
        <w:t>900124ACC</w:t>
      </w:r>
      <w:r w:rsidR="007E6403" w:rsidRPr="002C6A8D">
        <w:t>/SCI</w:t>
      </w:r>
      <w:r w:rsidRPr="002C6A8D">
        <w:tab/>
        <w:t>Calculus for Economics</w:t>
      </w:r>
      <w:bookmarkEnd w:id="33"/>
    </w:p>
    <w:tbl>
      <w:tblPr>
        <w:tblW w:w="0" w:type="auto"/>
        <w:tblLook w:val="01E0" w:firstRow="1" w:lastRow="1" w:firstColumn="1" w:lastColumn="1" w:noHBand="0" w:noVBand="0"/>
      </w:tblPr>
      <w:tblGrid>
        <w:gridCol w:w="2217"/>
        <w:gridCol w:w="2218"/>
      </w:tblGrid>
      <w:tr w:rsidR="00DC538D" w:rsidRPr="002C6A8D" w14:paraId="6D543C02" w14:textId="77777777" w:rsidTr="006F615E">
        <w:trPr>
          <w:trHeight w:val="255"/>
        </w:trPr>
        <w:tc>
          <w:tcPr>
            <w:tcW w:w="2217" w:type="dxa"/>
            <w:shd w:val="clear" w:color="auto" w:fill="auto"/>
          </w:tcPr>
          <w:p w14:paraId="68E9D3E5" w14:textId="77777777" w:rsidR="00DC538D" w:rsidRPr="002C6A8D" w:rsidRDefault="00DC538D" w:rsidP="005B11A8">
            <w:pPr>
              <w:jc w:val="both"/>
              <w:rPr>
                <w:i/>
                <w:szCs w:val="20"/>
              </w:rPr>
            </w:pPr>
            <w:r w:rsidRPr="002C6A8D">
              <w:rPr>
                <w:i/>
                <w:szCs w:val="20"/>
              </w:rPr>
              <w:t>Credit points</w:t>
            </w:r>
          </w:p>
        </w:tc>
        <w:tc>
          <w:tcPr>
            <w:tcW w:w="2218" w:type="dxa"/>
            <w:shd w:val="clear" w:color="auto" w:fill="auto"/>
          </w:tcPr>
          <w:p w14:paraId="6D72EF53" w14:textId="77777777" w:rsidR="00DC538D" w:rsidRPr="002C6A8D" w:rsidRDefault="00DC538D" w:rsidP="005B11A8">
            <w:pPr>
              <w:jc w:val="both"/>
              <w:rPr>
                <w:i/>
                <w:szCs w:val="20"/>
              </w:rPr>
            </w:pPr>
            <w:r w:rsidRPr="002C6A8D">
              <w:rPr>
                <w:i/>
                <w:szCs w:val="20"/>
              </w:rPr>
              <w:t>6 ecp</w:t>
            </w:r>
          </w:p>
        </w:tc>
      </w:tr>
      <w:tr w:rsidR="00DC538D" w:rsidRPr="002C6A8D" w14:paraId="40853A45" w14:textId="77777777" w:rsidTr="006F615E">
        <w:trPr>
          <w:trHeight w:val="255"/>
        </w:trPr>
        <w:tc>
          <w:tcPr>
            <w:tcW w:w="2217" w:type="dxa"/>
            <w:shd w:val="clear" w:color="auto" w:fill="auto"/>
          </w:tcPr>
          <w:p w14:paraId="538F187A" w14:textId="77777777" w:rsidR="00DC538D" w:rsidRPr="002C6A8D" w:rsidRDefault="00DC538D" w:rsidP="005B11A8">
            <w:pPr>
              <w:jc w:val="both"/>
              <w:rPr>
                <w:i/>
                <w:szCs w:val="20"/>
              </w:rPr>
            </w:pPr>
            <w:r w:rsidRPr="002C6A8D">
              <w:rPr>
                <w:i/>
                <w:szCs w:val="20"/>
              </w:rPr>
              <w:t>Theme</w:t>
            </w:r>
          </w:p>
        </w:tc>
        <w:tc>
          <w:tcPr>
            <w:tcW w:w="2218" w:type="dxa"/>
            <w:shd w:val="clear" w:color="auto" w:fill="auto"/>
          </w:tcPr>
          <w:p w14:paraId="33AAF4FC" w14:textId="77777777" w:rsidR="00DC538D" w:rsidRPr="002C6A8D" w:rsidRDefault="00DC538D" w:rsidP="005B11A8">
            <w:pPr>
              <w:jc w:val="both"/>
              <w:rPr>
                <w:i/>
                <w:szCs w:val="20"/>
              </w:rPr>
            </w:pPr>
            <w:r w:rsidRPr="002C6A8D">
              <w:rPr>
                <w:i/>
                <w:szCs w:val="20"/>
              </w:rPr>
              <w:t>n/a</w:t>
            </w:r>
          </w:p>
        </w:tc>
      </w:tr>
      <w:tr w:rsidR="00DC538D" w:rsidRPr="002C6A8D" w14:paraId="03241746" w14:textId="77777777" w:rsidTr="006F615E">
        <w:trPr>
          <w:trHeight w:val="267"/>
        </w:trPr>
        <w:tc>
          <w:tcPr>
            <w:tcW w:w="2217" w:type="dxa"/>
            <w:shd w:val="clear" w:color="auto" w:fill="auto"/>
          </w:tcPr>
          <w:p w14:paraId="521930EC" w14:textId="77777777" w:rsidR="00DC538D" w:rsidRPr="002C6A8D" w:rsidRDefault="00DC538D" w:rsidP="005B11A8">
            <w:pPr>
              <w:jc w:val="both"/>
              <w:rPr>
                <w:i/>
                <w:szCs w:val="20"/>
              </w:rPr>
            </w:pPr>
            <w:r w:rsidRPr="002C6A8D">
              <w:rPr>
                <w:i/>
                <w:szCs w:val="20"/>
              </w:rPr>
              <w:t>Track</w:t>
            </w:r>
          </w:p>
        </w:tc>
        <w:tc>
          <w:tcPr>
            <w:tcW w:w="2218" w:type="dxa"/>
            <w:shd w:val="clear" w:color="auto" w:fill="auto"/>
          </w:tcPr>
          <w:p w14:paraId="2B76AEFE" w14:textId="77777777" w:rsidR="00DC538D" w:rsidRPr="002C6A8D" w:rsidRDefault="00DC538D" w:rsidP="005B11A8">
            <w:pPr>
              <w:jc w:val="both"/>
              <w:rPr>
                <w:i/>
                <w:szCs w:val="20"/>
                <w:highlight w:val="yellow"/>
              </w:rPr>
            </w:pPr>
            <w:r w:rsidRPr="002C6A8D">
              <w:rPr>
                <w:i/>
                <w:szCs w:val="20"/>
              </w:rPr>
              <w:t>n/a</w:t>
            </w:r>
          </w:p>
        </w:tc>
      </w:tr>
    </w:tbl>
    <w:p w14:paraId="1A9D9978" w14:textId="77777777" w:rsidR="00AA3470" w:rsidRPr="002C6A8D" w:rsidRDefault="00AA3470" w:rsidP="005B11A8">
      <w:pPr>
        <w:jc w:val="both"/>
      </w:pPr>
    </w:p>
    <w:p w14:paraId="2B155D8D" w14:textId="77777777" w:rsidR="00AA3470" w:rsidRPr="002C6A8D" w:rsidRDefault="00AA3470" w:rsidP="005B11A8">
      <w:pPr>
        <w:jc w:val="both"/>
        <w:rPr>
          <w:i/>
        </w:rPr>
      </w:pPr>
      <w:r w:rsidRPr="002C6A8D">
        <w:rPr>
          <w:i/>
        </w:rPr>
        <w:t>Prerequisites</w:t>
      </w:r>
    </w:p>
    <w:p w14:paraId="6DB2A33E" w14:textId="77777777" w:rsidR="00AA3470" w:rsidRPr="002C6A8D" w:rsidRDefault="00B71AB2" w:rsidP="005B11A8">
      <w:pPr>
        <w:jc w:val="both"/>
        <w:rPr>
          <w:lang w:eastAsia="zh-TW"/>
        </w:rPr>
      </w:pPr>
      <w:r w:rsidRPr="002C6A8D">
        <w:t>Mathematics at exit level Wiskunde A or B (or comparable)</w:t>
      </w:r>
      <w:r w:rsidRPr="002C6A8D">
        <w:rPr>
          <w:i/>
        </w:rPr>
        <w:t>.</w:t>
      </w:r>
    </w:p>
    <w:p w14:paraId="792D6420" w14:textId="77777777" w:rsidR="00AA3470" w:rsidRPr="002C6A8D" w:rsidRDefault="00AA3470" w:rsidP="005B11A8">
      <w:pPr>
        <w:jc w:val="both"/>
      </w:pPr>
    </w:p>
    <w:p w14:paraId="5D672153" w14:textId="77777777" w:rsidR="00AA3470" w:rsidRPr="002C6A8D" w:rsidRDefault="00AA3470" w:rsidP="005B11A8">
      <w:pPr>
        <w:jc w:val="both"/>
        <w:rPr>
          <w:i/>
        </w:rPr>
      </w:pPr>
      <w:r w:rsidRPr="002C6A8D">
        <w:rPr>
          <w:i/>
        </w:rPr>
        <w:t>Course description</w:t>
      </w:r>
    </w:p>
    <w:bookmarkEnd w:id="31"/>
    <w:bookmarkEnd w:id="32"/>
    <w:p w14:paraId="5876572D" w14:textId="77777777" w:rsidR="00B71AB2" w:rsidRPr="002C6A8D" w:rsidRDefault="00B71AB2" w:rsidP="005B11A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Verdana" w:eastAsia="PMingLiU" w:hAnsi="Verdana" w:cs="Arial"/>
          <w:color w:val="auto"/>
          <w:sz w:val="20"/>
          <w:szCs w:val="24"/>
          <w:lang w:val="en-GB"/>
        </w:rPr>
      </w:pPr>
      <w:r w:rsidRPr="002C6A8D">
        <w:rPr>
          <w:rFonts w:ascii="Verdana" w:eastAsia="PMingLiU" w:hAnsi="Verdana" w:cs="Arial"/>
          <w:color w:val="auto"/>
          <w:sz w:val="20"/>
          <w:szCs w:val="24"/>
          <w:lang w:val="en-GB"/>
        </w:rPr>
        <w:t>This course is intended for potential Social Science majors who are planning to study economics courses such as Fundamentals of Micro- and Macro Economics (200-level) and the advanced economics courses (300-level). This course provides an introduction to the Calculus of real-valued functions. It introduces some of the essential analytical tools of the Sciences, such as differentiation and integration, series expansions, differential equations and optimization. We will carefully define important mathematical concepts such as continuity and convergence and make it clear how Calculus is applied in Economics. Topics to be covered are:</w:t>
      </w:r>
    </w:p>
    <w:p w14:paraId="4EFB3403" w14:textId="77777777" w:rsidR="00B71AB2" w:rsidRPr="002C6A8D" w:rsidRDefault="00B71AB2" w:rsidP="00C9064E">
      <w:pPr>
        <w:pStyle w:val="Body"/>
        <w:numPr>
          <w:ilvl w:val="0"/>
          <w:numId w:val="50"/>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szCs w:val="24"/>
          <w:lang w:val="en-GB"/>
        </w:rPr>
      </w:pPr>
      <w:r w:rsidRPr="002C6A8D">
        <w:rPr>
          <w:rFonts w:ascii="Verdana" w:eastAsia="PMingLiU" w:hAnsi="Verdana" w:cs="Arial"/>
          <w:color w:val="auto"/>
          <w:sz w:val="20"/>
          <w:szCs w:val="24"/>
          <w:lang w:val="en-GB"/>
        </w:rPr>
        <w:t>Inequalities</w:t>
      </w:r>
    </w:p>
    <w:p w14:paraId="160728B1" w14:textId="77777777" w:rsidR="00B71AB2" w:rsidRPr="002C6A8D" w:rsidRDefault="00B71AB2" w:rsidP="00C9064E">
      <w:pPr>
        <w:pStyle w:val="Body"/>
        <w:numPr>
          <w:ilvl w:val="0"/>
          <w:numId w:val="50"/>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szCs w:val="24"/>
          <w:lang w:val="en-GB"/>
        </w:rPr>
      </w:pPr>
      <w:r w:rsidRPr="002C6A8D">
        <w:rPr>
          <w:rFonts w:ascii="Verdana" w:eastAsia="PMingLiU" w:hAnsi="Verdana" w:cs="Arial"/>
          <w:color w:val="auto"/>
          <w:sz w:val="20"/>
          <w:szCs w:val="24"/>
          <w:lang w:val="en-GB"/>
        </w:rPr>
        <w:t xml:space="preserve">Polynomials, functions, graphs </w:t>
      </w:r>
    </w:p>
    <w:p w14:paraId="2BB0BA5C" w14:textId="77777777" w:rsidR="00B71AB2" w:rsidRPr="002C6A8D" w:rsidRDefault="00B71AB2" w:rsidP="00C9064E">
      <w:pPr>
        <w:pStyle w:val="Body"/>
        <w:numPr>
          <w:ilvl w:val="0"/>
          <w:numId w:val="50"/>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szCs w:val="24"/>
          <w:lang w:val="en-GB"/>
        </w:rPr>
      </w:pPr>
      <w:r w:rsidRPr="002C6A8D">
        <w:rPr>
          <w:rFonts w:ascii="Verdana" w:eastAsia="PMingLiU" w:hAnsi="Verdana" w:cs="Arial"/>
          <w:color w:val="auto"/>
          <w:sz w:val="20"/>
          <w:szCs w:val="24"/>
          <w:lang w:val="en-GB"/>
        </w:rPr>
        <w:t xml:space="preserve">Limits and continuity </w:t>
      </w:r>
    </w:p>
    <w:p w14:paraId="35EA2DC5" w14:textId="77777777" w:rsidR="00B71AB2" w:rsidRPr="002C6A8D" w:rsidRDefault="00B71AB2" w:rsidP="00C9064E">
      <w:pPr>
        <w:pStyle w:val="Body"/>
        <w:numPr>
          <w:ilvl w:val="0"/>
          <w:numId w:val="50"/>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szCs w:val="24"/>
          <w:lang w:val="en-GB"/>
        </w:rPr>
      </w:pPr>
      <w:r w:rsidRPr="002C6A8D">
        <w:rPr>
          <w:rFonts w:ascii="Verdana" w:eastAsia="PMingLiU" w:hAnsi="Verdana" w:cs="Arial"/>
          <w:color w:val="auto"/>
          <w:sz w:val="20"/>
          <w:szCs w:val="24"/>
          <w:lang w:val="en-GB"/>
        </w:rPr>
        <w:t>Differentiation</w:t>
      </w:r>
    </w:p>
    <w:p w14:paraId="73EAA9F1" w14:textId="77777777" w:rsidR="00B71AB2" w:rsidRPr="002C6A8D" w:rsidRDefault="00B71AB2" w:rsidP="00C9064E">
      <w:pPr>
        <w:pStyle w:val="Body"/>
        <w:numPr>
          <w:ilvl w:val="0"/>
          <w:numId w:val="50"/>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szCs w:val="24"/>
          <w:lang w:val="en-GB"/>
        </w:rPr>
      </w:pPr>
      <w:r w:rsidRPr="002C6A8D">
        <w:rPr>
          <w:rFonts w:ascii="Verdana" w:eastAsia="PMingLiU" w:hAnsi="Verdana" w:cs="Arial"/>
          <w:color w:val="auto"/>
          <w:sz w:val="20"/>
          <w:szCs w:val="24"/>
          <w:lang w:val="en-GB"/>
        </w:rPr>
        <w:t>Exponential, logarithm, trigonometry</w:t>
      </w:r>
    </w:p>
    <w:p w14:paraId="0C86786B" w14:textId="77777777" w:rsidR="00B71AB2" w:rsidRPr="002C6A8D" w:rsidRDefault="00B71AB2" w:rsidP="00C9064E">
      <w:pPr>
        <w:pStyle w:val="Body"/>
        <w:numPr>
          <w:ilvl w:val="0"/>
          <w:numId w:val="50"/>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szCs w:val="24"/>
          <w:lang w:val="en-GB"/>
        </w:rPr>
      </w:pPr>
      <w:r w:rsidRPr="002C6A8D">
        <w:rPr>
          <w:rFonts w:ascii="Verdana" w:eastAsia="PMingLiU" w:hAnsi="Verdana" w:cs="Arial"/>
          <w:color w:val="auto"/>
          <w:sz w:val="20"/>
          <w:szCs w:val="24"/>
          <w:lang w:val="en-GB"/>
        </w:rPr>
        <w:t>Linear approximations and Taylor polynomials</w:t>
      </w:r>
    </w:p>
    <w:p w14:paraId="1DC649B6" w14:textId="77777777" w:rsidR="00B71AB2" w:rsidRPr="002C6A8D" w:rsidRDefault="00B71AB2" w:rsidP="00C9064E">
      <w:pPr>
        <w:pStyle w:val="Body"/>
        <w:numPr>
          <w:ilvl w:val="0"/>
          <w:numId w:val="5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szCs w:val="24"/>
          <w:lang w:val="en-GB"/>
        </w:rPr>
      </w:pPr>
      <w:r w:rsidRPr="002C6A8D">
        <w:rPr>
          <w:rFonts w:ascii="Verdana" w:eastAsia="PMingLiU" w:hAnsi="Verdana" w:cs="Arial"/>
          <w:color w:val="auto"/>
          <w:sz w:val="20"/>
          <w:szCs w:val="24"/>
          <w:lang w:val="en-GB"/>
        </w:rPr>
        <w:t>Integration techniques, the fundamental theorem</w:t>
      </w:r>
    </w:p>
    <w:p w14:paraId="5B067E5E" w14:textId="77777777" w:rsidR="00B71AB2" w:rsidRPr="002C6A8D" w:rsidRDefault="00B71AB2" w:rsidP="00C9064E">
      <w:pPr>
        <w:pStyle w:val="Body"/>
        <w:numPr>
          <w:ilvl w:val="0"/>
          <w:numId w:val="5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szCs w:val="24"/>
          <w:lang w:val="en-GB"/>
        </w:rPr>
      </w:pPr>
      <w:r w:rsidRPr="002C6A8D">
        <w:rPr>
          <w:rFonts w:ascii="Verdana" w:eastAsia="PMingLiU" w:hAnsi="Verdana" w:cs="Arial"/>
          <w:color w:val="auto"/>
          <w:sz w:val="20"/>
          <w:szCs w:val="24"/>
          <w:lang w:val="en-GB"/>
        </w:rPr>
        <w:t>Functions of more variables: partial differentiation</w:t>
      </w:r>
    </w:p>
    <w:p w14:paraId="232ABF48" w14:textId="77777777" w:rsidR="00B71AB2" w:rsidRPr="002C6A8D" w:rsidRDefault="00B71AB2" w:rsidP="00C9064E">
      <w:pPr>
        <w:pStyle w:val="Body"/>
        <w:numPr>
          <w:ilvl w:val="0"/>
          <w:numId w:val="5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szCs w:val="24"/>
          <w:lang w:val="en-GB"/>
        </w:rPr>
      </w:pPr>
      <w:r w:rsidRPr="002C6A8D">
        <w:rPr>
          <w:rFonts w:ascii="Verdana" w:eastAsia="PMingLiU" w:hAnsi="Verdana" w:cs="Arial"/>
          <w:color w:val="auto"/>
          <w:sz w:val="20"/>
          <w:szCs w:val="24"/>
          <w:lang w:val="en-GB"/>
        </w:rPr>
        <w:t>Optimization, the method of Lagrange multipliers</w:t>
      </w:r>
    </w:p>
    <w:p w14:paraId="39F8EC8C" w14:textId="77777777" w:rsidR="00B71AB2" w:rsidRPr="002C6A8D" w:rsidRDefault="00B71AB2" w:rsidP="00C9064E">
      <w:pPr>
        <w:pStyle w:val="Body"/>
        <w:numPr>
          <w:ilvl w:val="0"/>
          <w:numId w:val="5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szCs w:val="24"/>
          <w:lang w:val="en-GB"/>
        </w:rPr>
      </w:pPr>
      <w:r w:rsidRPr="002C6A8D">
        <w:rPr>
          <w:rFonts w:ascii="Verdana" w:eastAsia="PMingLiU" w:hAnsi="Verdana" w:cs="Arial"/>
          <w:color w:val="auto"/>
          <w:sz w:val="20"/>
          <w:szCs w:val="24"/>
          <w:lang w:val="en-GB"/>
        </w:rPr>
        <w:t>Double integration</w:t>
      </w:r>
    </w:p>
    <w:p w14:paraId="1D9783F7" w14:textId="77777777" w:rsidR="00B71AB2" w:rsidRPr="002C6A8D" w:rsidRDefault="00B71AB2" w:rsidP="005B11A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Verdana" w:eastAsia="PMingLiU" w:hAnsi="Verdana" w:cs="Arial"/>
          <w:color w:val="auto"/>
          <w:sz w:val="20"/>
          <w:szCs w:val="24"/>
          <w:lang w:val="en-GB"/>
        </w:rPr>
      </w:pPr>
      <w:r w:rsidRPr="002C6A8D">
        <w:rPr>
          <w:rFonts w:ascii="Verdana" w:eastAsia="PMingLiU" w:hAnsi="Verdana" w:cs="Arial"/>
          <w:color w:val="auto"/>
          <w:sz w:val="20"/>
          <w:szCs w:val="24"/>
          <w:lang w:val="en-GB"/>
        </w:rPr>
        <w:lastRenderedPageBreak/>
        <w:t>At the end of the course students will be familiar and comfortable with the basic concepts of Calculus described above. Moreover, they will be aware of the importance and applicability of Calculus in the Sciences.</w:t>
      </w:r>
    </w:p>
    <w:p w14:paraId="58AE4AAF" w14:textId="77777777" w:rsidR="003F10BA" w:rsidRPr="002C6A8D" w:rsidRDefault="003F10BA" w:rsidP="005B11A8">
      <w:pPr>
        <w:pStyle w:val="Heading1"/>
        <w:jc w:val="both"/>
        <w:rPr>
          <w:b w:val="0"/>
          <w:bCs w:val="0"/>
        </w:rPr>
      </w:pPr>
    </w:p>
    <w:p w14:paraId="3173FF01" w14:textId="77777777" w:rsidR="00B161DE" w:rsidRPr="002C6A8D" w:rsidRDefault="00B161DE" w:rsidP="005B11A8">
      <w:pPr>
        <w:pStyle w:val="Heading1"/>
        <w:jc w:val="both"/>
        <w:rPr>
          <w:lang w:eastAsia="zh-TW"/>
        </w:rPr>
      </w:pPr>
      <w:bookmarkStart w:id="34" w:name="_Toc194388663"/>
      <w:bookmarkStart w:id="35" w:name="_Toc196217585"/>
      <w:bookmarkStart w:id="36" w:name="_Toc196218933"/>
      <w:bookmarkStart w:id="37" w:name="_Toc196815171"/>
      <w:bookmarkStart w:id="38" w:name="_Toc196886229"/>
      <w:bookmarkStart w:id="39" w:name="_Toc202859912"/>
    </w:p>
    <w:p w14:paraId="4A0AA4A0" w14:textId="77777777" w:rsidR="00B161DE" w:rsidRPr="002C6A8D" w:rsidRDefault="00B161DE" w:rsidP="005B11A8">
      <w:pPr>
        <w:pStyle w:val="Heading1"/>
        <w:jc w:val="both"/>
      </w:pPr>
      <w:bookmarkStart w:id="40" w:name="_Toc372035986"/>
      <w:r w:rsidRPr="002C6A8D">
        <w:t>900125ACC</w:t>
      </w:r>
      <w:r w:rsidRPr="002C6A8D">
        <w:tab/>
        <w:t>Calculus</w:t>
      </w:r>
      <w:bookmarkEnd w:id="34"/>
      <w:bookmarkEnd w:id="35"/>
      <w:bookmarkEnd w:id="36"/>
      <w:bookmarkEnd w:id="37"/>
      <w:bookmarkEnd w:id="38"/>
      <w:bookmarkEnd w:id="39"/>
      <w:bookmarkEnd w:id="40"/>
      <w:r w:rsidR="00B436EA" w:rsidRPr="002C6A8D">
        <w:t xml:space="preserve"> </w:t>
      </w:r>
    </w:p>
    <w:tbl>
      <w:tblPr>
        <w:tblW w:w="0" w:type="auto"/>
        <w:tblLook w:val="01E0" w:firstRow="1" w:lastRow="1" w:firstColumn="1" w:lastColumn="1" w:noHBand="0" w:noVBand="0"/>
      </w:tblPr>
      <w:tblGrid>
        <w:gridCol w:w="2217"/>
        <w:gridCol w:w="2218"/>
      </w:tblGrid>
      <w:tr w:rsidR="00B161DE" w:rsidRPr="002C6A8D" w14:paraId="4A68FF78" w14:textId="77777777" w:rsidTr="001331BD">
        <w:trPr>
          <w:trHeight w:val="255"/>
        </w:trPr>
        <w:tc>
          <w:tcPr>
            <w:tcW w:w="2217" w:type="dxa"/>
            <w:shd w:val="clear" w:color="auto" w:fill="auto"/>
          </w:tcPr>
          <w:p w14:paraId="155A711C" w14:textId="77777777" w:rsidR="00B161DE" w:rsidRPr="002C6A8D" w:rsidRDefault="00B161DE" w:rsidP="005B11A8">
            <w:pPr>
              <w:jc w:val="both"/>
              <w:rPr>
                <w:i/>
                <w:szCs w:val="20"/>
              </w:rPr>
            </w:pPr>
            <w:r w:rsidRPr="002C6A8D">
              <w:rPr>
                <w:i/>
                <w:szCs w:val="20"/>
              </w:rPr>
              <w:t>Credit points</w:t>
            </w:r>
          </w:p>
        </w:tc>
        <w:tc>
          <w:tcPr>
            <w:tcW w:w="2218" w:type="dxa"/>
            <w:shd w:val="clear" w:color="auto" w:fill="auto"/>
          </w:tcPr>
          <w:p w14:paraId="49B1F0A0" w14:textId="77777777" w:rsidR="00B161DE" w:rsidRPr="002C6A8D" w:rsidRDefault="00B161DE" w:rsidP="005B11A8">
            <w:pPr>
              <w:jc w:val="both"/>
              <w:rPr>
                <w:i/>
                <w:szCs w:val="20"/>
              </w:rPr>
            </w:pPr>
            <w:r w:rsidRPr="002C6A8D">
              <w:rPr>
                <w:i/>
                <w:szCs w:val="20"/>
              </w:rPr>
              <w:t>6 ecp</w:t>
            </w:r>
          </w:p>
        </w:tc>
      </w:tr>
      <w:tr w:rsidR="00B161DE" w:rsidRPr="002C6A8D" w14:paraId="68057B42" w14:textId="77777777" w:rsidTr="001331BD">
        <w:trPr>
          <w:trHeight w:val="255"/>
        </w:trPr>
        <w:tc>
          <w:tcPr>
            <w:tcW w:w="2217" w:type="dxa"/>
            <w:shd w:val="clear" w:color="auto" w:fill="auto"/>
          </w:tcPr>
          <w:p w14:paraId="391D742A" w14:textId="77777777" w:rsidR="00B161DE" w:rsidRPr="002C6A8D" w:rsidRDefault="00B161DE" w:rsidP="005B11A8">
            <w:pPr>
              <w:jc w:val="both"/>
              <w:rPr>
                <w:i/>
                <w:szCs w:val="20"/>
              </w:rPr>
            </w:pPr>
            <w:r w:rsidRPr="002C6A8D">
              <w:rPr>
                <w:i/>
                <w:szCs w:val="20"/>
              </w:rPr>
              <w:t>Theme</w:t>
            </w:r>
          </w:p>
        </w:tc>
        <w:tc>
          <w:tcPr>
            <w:tcW w:w="2218" w:type="dxa"/>
            <w:shd w:val="clear" w:color="auto" w:fill="auto"/>
          </w:tcPr>
          <w:p w14:paraId="39FE335E" w14:textId="77777777" w:rsidR="00B161DE" w:rsidRPr="002C6A8D" w:rsidRDefault="00B161DE" w:rsidP="005B11A8">
            <w:pPr>
              <w:jc w:val="both"/>
              <w:rPr>
                <w:i/>
                <w:szCs w:val="20"/>
              </w:rPr>
            </w:pPr>
            <w:r w:rsidRPr="002C6A8D">
              <w:rPr>
                <w:i/>
                <w:szCs w:val="20"/>
              </w:rPr>
              <w:t>n/a</w:t>
            </w:r>
          </w:p>
        </w:tc>
      </w:tr>
      <w:tr w:rsidR="00B161DE" w:rsidRPr="002C6A8D" w14:paraId="4DC31219" w14:textId="77777777" w:rsidTr="001331BD">
        <w:trPr>
          <w:trHeight w:val="267"/>
        </w:trPr>
        <w:tc>
          <w:tcPr>
            <w:tcW w:w="2217" w:type="dxa"/>
            <w:shd w:val="clear" w:color="auto" w:fill="auto"/>
          </w:tcPr>
          <w:p w14:paraId="35567236" w14:textId="77777777" w:rsidR="00B161DE" w:rsidRPr="002C6A8D" w:rsidRDefault="00B161DE" w:rsidP="005B11A8">
            <w:pPr>
              <w:jc w:val="both"/>
              <w:rPr>
                <w:i/>
                <w:szCs w:val="20"/>
              </w:rPr>
            </w:pPr>
            <w:r w:rsidRPr="002C6A8D">
              <w:rPr>
                <w:i/>
                <w:szCs w:val="20"/>
              </w:rPr>
              <w:t>Track</w:t>
            </w:r>
          </w:p>
        </w:tc>
        <w:tc>
          <w:tcPr>
            <w:tcW w:w="2218" w:type="dxa"/>
            <w:shd w:val="clear" w:color="auto" w:fill="auto"/>
          </w:tcPr>
          <w:p w14:paraId="50685649" w14:textId="77777777" w:rsidR="00B161DE" w:rsidRPr="002C6A8D" w:rsidRDefault="00B161DE" w:rsidP="005B11A8">
            <w:pPr>
              <w:jc w:val="both"/>
              <w:rPr>
                <w:i/>
                <w:szCs w:val="20"/>
              </w:rPr>
            </w:pPr>
            <w:r w:rsidRPr="002C6A8D">
              <w:rPr>
                <w:i/>
                <w:szCs w:val="20"/>
              </w:rPr>
              <w:t>n/a</w:t>
            </w:r>
          </w:p>
        </w:tc>
      </w:tr>
    </w:tbl>
    <w:p w14:paraId="4F9A3248" w14:textId="77777777" w:rsidR="00B161DE" w:rsidRPr="002C6A8D" w:rsidRDefault="00B161DE" w:rsidP="005B11A8">
      <w:pPr>
        <w:jc w:val="both"/>
      </w:pPr>
    </w:p>
    <w:p w14:paraId="6987CEE4" w14:textId="77777777" w:rsidR="00B161DE" w:rsidRPr="002C6A8D" w:rsidRDefault="00B161DE" w:rsidP="005B11A8">
      <w:pPr>
        <w:pStyle w:val="Heading2"/>
        <w:jc w:val="both"/>
      </w:pPr>
      <w:r w:rsidRPr="002C6A8D">
        <w:t>Prerequisites</w:t>
      </w:r>
    </w:p>
    <w:p w14:paraId="1A18FFC2" w14:textId="77777777" w:rsidR="00B161DE" w:rsidRPr="002C6A8D" w:rsidRDefault="00B161DE" w:rsidP="005B11A8">
      <w:pPr>
        <w:jc w:val="both"/>
      </w:pPr>
      <w:r w:rsidRPr="002C6A8D">
        <w:t xml:space="preserve">Mathematics at exit level </w:t>
      </w:r>
      <w:r w:rsidRPr="002C6A8D">
        <w:rPr>
          <w:szCs w:val="20"/>
        </w:rPr>
        <w:t xml:space="preserve">Wiskunde B or D </w:t>
      </w:r>
      <w:r w:rsidRPr="002C6A8D">
        <w:t xml:space="preserve">(or comparable). </w:t>
      </w:r>
      <w:r w:rsidRPr="002C6A8D">
        <w:rPr>
          <w:szCs w:val="22"/>
        </w:rPr>
        <w:t>Remedial classes will be offered for students with deficiencies.</w:t>
      </w:r>
    </w:p>
    <w:p w14:paraId="4C1883C7" w14:textId="77777777" w:rsidR="00B161DE" w:rsidRPr="002C6A8D" w:rsidRDefault="00B161DE" w:rsidP="005B11A8">
      <w:pPr>
        <w:widowControl w:val="0"/>
        <w:autoSpaceDE w:val="0"/>
        <w:autoSpaceDN w:val="0"/>
        <w:adjustRightInd w:val="0"/>
        <w:jc w:val="both"/>
        <w:rPr>
          <w:i/>
          <w:szCs w:val="20"/>
        </w:rPr>
      </w:pPr>
    </w:p>
    <w:p w14:paraId="63843C03" w14:textId="77777777" w:rsidR="00B161DE" w:rsidRPr="002C6A8D" w:rsidRDefault="00B161DE" w:rsidP="005B11A8">
      <w:pPr>
        <w:jc w:val="both"/>
      </w:pPr>
    </w:p>
    <w:p w14:paraId="62FF2D4F" w14:textId="77777777" w:rsidR="00B161DE" w:rsidRPr="002C6A8D" w:rsidRDefault="00B161DE" w:rsidP="005B11A8">
      <w:pPr>
        <w:pStyle w:val="Heading2"/>
        <w:jc w:val="both"/>
      </w:pPr>
      <w:r w:rsidRPr="002C6A8D">
        <w:t>Course description</w:t>
      </w:r>
    </w:p>
    <w:p w14:paraId="727A10F4" w14:textId="77777777" w:rsidR="007170C2" w:rsidRPr="002C6A8D" w:rsidRDefault="007170C2" w:rsidP="005B11A8">
      <w:pPr>
        <w:jc w:val="both"/>
        <w:rPr>
          <w:szCs w:val="22"/>
        </w:rPr>
      </w:pPr>
      <w:r w:rsidRPr="002C6A8D">
        <w:rPr>
          <w:szCs w:val="22"/>
        </w:rPr>
        <w:t xml:space="preserve">This course provides an introduction to the calculus of real-valued functions of one variable. It introduces some of the essential analytical tools of the sciences, such as differentiation and integration, series expansions, differential equations, optimization and complex numbers. We will carefully define important mathematical concepts such as continuity and convergence. Occasionally, we stress the necessity of strict definitions and rigorous proofs. At the same time, we will point out how calculus is applied in physics, engineering, economy and biology. </w:t>
      </w:r>
    </w:p>
    <w:p w14:paraId="4FE95800" w14:textId="77777777" w:rsidR="007170C2" w:rsidRPr="002C6A8D" w:rsidRDefault="007170C2" w:rsidP="005B11A8">
      <w:pPr>
        <w:jc w:val="both"/>
        <w:rPr>
          <w:szCs w:val="22"/>
        </w:rPr>
      </w:pPr>
      <w:r w:rsidRPr="002C6A8D">
        <w:rPr>
          <w:szCs w:val="22"/>
        </w:rPr>
        <w:t>Topics include:</w:t>
      </w:r>
    </w:p>
    <w:p w14:paraId="45E1DF7A" w14:textId="77777777" w:rsidR="007170C2" w:rsidRPr="002C6A8D" w:rsidRDefault="007170C2" w:rsidP="00C9064E">
      <w:pPr>
        <w:numPr>
          <w:ilvl w:val="0"/>
          <w:numId w:val="55"/>
        </w:numPr>
        <w:jc w:val="both"/>
        <w:rPr>
          <w:szCs w:val="22"/>
        </w:rPr>
      </w:pPr>
      <w:r w:rsidRPr="002C6A8D">
        <w:rPr>
          <w:szCs w:val="22"/>
        </w:rPr>
        <w:t xml:space="preserve">Limits and continuity </w:t>
      </w:r>
    </w:p>
    <w:p w14:paraId="05471F3E" w14:textId="77777777" w:rsidR="007170C2" w:rsidRPr="002C6A8D" w:rsidRDefault="007170C2" w:rsidP="00C9064E">
      <w:pPr>
        <w:numPr>
          <w:ilvl w:val="0"/>
          <w:numId w:val="55"/>
        </w:numPr>
        <w:jc w:val="both"/>
        <w:rPr>
          <w:szCs w:val="22"/>
        </w:rPr>
      </w:pPr>
      <w:r w:rsidRPr="002C6A8D">
        <w:rPr>
          <w:szCs w:val="22"/>
        </w:rPr>
        <w:t xml:space="preserve">Differentiation: definition, meaning and rules; extreme values </w:t>
      </w:r>
    </w:p>
    <w:p w14:paraId="148651C9" w14:textId="77777777" w:rsidR="007170C2" w:rsidRPr="002C6A8D" w:rsidRDefault="007170C2" w:rsidP="00C9064E">
      <w:pPr>
        <w:numPr>
          <w:ilvl w:val="0"/>
          <w:numId w:val="55"/>
        </w:numPr>
        <w:jc w:val="both"/>
        <w:rPr>
          <w:szCs w:val="22"/>
        </w:rPr>
      </w:pPr>
      <w:r w:rsidRPr="002C6A8D">
        <w:rPr>
          <w:szCs w:val="22"/>
        </w:rPr>
        <w:t xml:space="preserve">Inverse functions, exponential and logarithmic functions </w:t>
      </w:r>
    </w:p>
    <w:p w14:paraId="7FFC51B3" w14:textId="77777777" w:rsidR="007170C2" w:rsidRPr="002C6A8D" w:rsidRDefault="007170C2" w:rsidP="00C9064E">
      <w:pPr>
        <w:numPr>
          <w:ilvl w:val="0"/>
          <w:numId w:val="55"/>
        </w:numPr>
        <w:jc w:val="both"/>
        <w:rPr>
          <w:szCs w:val="22"/>
        </w:rPr>
      </w:pPr>
      <w:r w:rsidRPr="002C6A8D">
        <w:rPr>
          <w:szCs w:val="22"/>
        </w:rPr>
        <w:t xml:space="preserve">Linear approximations and Taylor polynomials </w:t>
      </w:r>
    </w:p>
    <w:p w14:paraId="0DD73D63" w14:textId="77777777" w:rsidR="007170C2" w:rsidRPr="002C6A8D" w:rsidRDefault="007170C2" w:rsidP="00C9064E">
      <w:pPr>
        <w:numPr>
          <w:ilvl w:val="0"/>
          <w:numId w:val="55"/>
        </w:numPr>
        <w:jc w:val="both"/>
        <w:rPr>
          <w:szCs w:val="22"/>
        </w:rPr>
      </w:pPr>
      <w:r w:rsidRPr="002C6A8D">
        <w:rPr>
          <w:szCs w:val="22"/>
        </w:rPr>
        <w:t>Integration, sums and areas, the fundamental theorem</w:t>
      </w:r>
    </w:p>
    <w:p w14:paraId="155AAE19" w14:textId="77777777" w:rsidR="007170C2" w:rsidRPr="002C6A8D" w:rsidRDefault="007170C2" w:rsidP="00C9064E">
      <w:pPr>
        <w:numPr>
          <w:ilvl w:val="0"/>
          <w:numId w:val="55"/>
        </w:numPr>
        <w:jc w:val="both"/>
        <w:rPr>
          <w:szCs w:val="22"/>
        </w:rPr>
      </w:pPr>
      <w:r w:rsidRPr="002C6A8D">
        <w:rPr>
          <w:szCs w:val="22"/>
        </w:rPr>
        <w:t xml:space="preserve">Methods for computing antiderivatives </w:t>
      </w:r>
    </w:p>
    <w:p w14:paraId="52D5B239" w14:textId="77777777" w:rsidR="007170C2" w:rsidRPr="002C6A8D" w:rsidRDefault="007170C2" w:rsidP="00C9064E">
      <w:pPr>
        <w:numPr>
          <w:ilvl w:val="0"/>
          <w:numId w:val="55"/>
        </w:numPr>
        <w:jc w:val="both"/>
        <w:rPr>
          <w:szCs w:val="22"/>
        </w:rPr>
      </w:pPr>
      <w:r w:rsidRPr="002C6A8D">
        <w:rPr>
          <w:szCs w:val="22"/>
        </w:rPr>
        <w:t xml:space="preserve">Applications of integration to area, volume, lengths of curves </w:t>
      </w:r>
    </w:p>
    <w:p w14:paraId="6B2316F0" w14:textId="77777777" w:rsidR="007170C2" w:rsidRPr="002C6A8D" w:rsidRDefault="007170C2" w:rsidP="00C9064E">
      <w:pPr>
        <w:numPr>
          <w:ilvl w:val="0"/>
          <w:numId w:val="55"/>
        </w:numPr>
        <w:jc w:val="both"/>
        <w:rPr>
          <w:szCs w:val="22"/>
        </w:rPr>
      </w:pPr>
      <w:r w:rsidRPr="002C6A8D">
        <w:rPr>
          <w:szCs w:val="22"/>
        </w:rPr>
        <w:t xml:space="preserve">First and second order differential equations </w:t>
      </w:r>
    </w:p>
    <w:p w14:paraId="3C33D40C" w14:textId="77777777" w:rsidR="007170C2" w:rsidRPr="002C6A8D" w:rsidRDefault="007170C2" w:rsidP="00C9064E">
      <w:pPr>
        <w:numPr>
          <w:ilvl w:val="0"/>
          <w:numId w:val="55"/>
        </w:numPr>
        <w:jc w:val="both"/>
        <w:rPr>
          <w:szCs w:val="22"/>
        </w:rPr>
      </w:pPr>
      <w:r w:rsidRPr="002C6A8D">
        <w:rPr>
          <w:szCs w:val="22"/>
        </w:rPr>
        <w:t xml:space="preserve">Sequences, series and power series </w:t>
      </w:r>
    </w:p>
    <w:p w14:paraId="2B5AA8B4" w14:textId="77777777" w:rsidR="007170C2" w:rsidRPr="002C6A8D" w:rsidRDefault="007170C2" w:rsidP="00C9064E">
      <w:pPr>
        <w:numPr>
          <w:ilvl w:val="0"/>
          <w:numId w:val="55"/>
        </w:numPr>
        <w:jc w:val="both"/>
        <w:rPr>
          <w:szCs w:val="22"/>
        </w:rPr>
      </w:pPr>
      <w:r w:rsidRPr="002C6A8D">
        <w:rPr>
          <w:szCs w:val="22"/>
        </w:rPr>
        <w:t>Complex numbers</w:t>
      </w:r>
    </w:p>
    <w:p w14:paraId="5006BAC9" w14:textId="77777777" w:rsidR="007170C2" w:rsidRPr="002C6A8D" w:rsidRDefault="007170C2" w:rsidP="005B11A8">
      <w:pPr>
        <w:jc w:val="both"/>
        <w:rPr>
          <w:szCs w:val="22"/>
        </w:rPr>
      </w:pPr>
      <w:r w:rsidRPr="002C6A8D">
        <w:rPr>
          <w:szCs w:val="22"/>
        </w:rPr>
        <w:t xml:space="preserve">Students will also practice exercises in-class to improve their skills. </w:t>
      </w:r>
    </w:p>
    <w:p w14:paraId="2D38901B" w14:textId="77777777" w:rsidR="00B161DE" w:rsidRPr="002C6A8D" w:rsidRDefault="00B161DE" w:rsidP="005B11A8">
      <w:pPr>
        <w:jc w:val="both"/>
      </w:pPr>
    </w:p>
    <w:p w14:paraId="6DFD228A" w14:textId="77777777" w:rsidR="004F5038" w:rsidRPr="002C6A8D" w:rsidRDefault="004F5038" w:rsidP="005B11A8">
      <w:pPr>
        <w:pStyle w:val="Heading1"/>
        <w:jc w:val="both"/>
        <w:rPr>
          <w:lang w:eastAsia="zh-TW"/>
        </w:rPr>
      </w:pPr>
    </w:p>
    <w:p w14:paraId="2322F3F5" w14:textId="77777777" w:rsidR="004F5038" w:rsidRPr="002C6A8D" w:rsidRDefault="004F5038" w:rsidP="005B11A8">
      <w:pPr>
        <w:pStyle w:val="Heading1"/>
        <w:jc w:val="both"/>
        <w:rPr>
          <w:lang w:eastAsia="zh-TW"/>
        </w:rPr>
      </w:pPr>
    </w:p>
    <w:p w14:paraId="0EF5C02B" w14:textId="77777777" w:rsidR="00B161DE" w:rsidRPr="002C6A8D" w:rsidRDefault="00545B6B" w:rsidP="005B11A8">
      <w:pPr>
        <w:pStyle w:val="Heading1"/>
        <w:jc w:val="both"/>
      </w:pPr>
      <w:bookmarkStart w:id="41" w:name="_Toc372035987"/>
      <w:r w:rsidRPr="002C6A8D">
        <w:t>900127ACC  Linear Algebra</w:t>
      </w:r>
      <w:bookmarkEnd w:id="41"/>
    </w:p>
    <w:tbl>
      <w:tblPr>
        <w:tblW w:w="9138" w:type="dxa"/>
        <w:tblInd w:w="108" w:type="dxa"/>
        <w:tblLook w:val="01E0" w:firstRow="1" w:lastRow="1" w:firstColumn="1" w:lastColumn="1" w:noHBand="0" w:noVBand="0"/>
      </w:tblPr>
      <w:tblGrid>
        <w:gridCol w:w="4514"/>
        <w:gridCol w:w="4624"/>
      </w:tblGrid>
      <w:tr w:rsidR="004F5038" w:rsidRPr="002C6A8D" w14:paraId="267032BF" w14:textId="77777777" w:rsidTr="004F5038">
        <w:trPr>
          <w:trHeight w:val="260"/>
        </w:trPr>
        <w:tc>
          <w:tcPr>
            <w:tcW w:w="4514" w:type="dxa"/>
            <w:shd w:val="clear" w:color="auto" w:fill="auto"/>
          </w:tcPr>
          <w:p w14:paraId="04D9F403" w14:textId="77777777" w:rsidR="004F5038" w:rsidRPr="002C6A8D" w:rsidRDefault="004F5038" w:rsidP="005B11A8">
            <w:pPr>
              <w:jc w:val="both"/>
              <w:rPr>
                <w:i/>
                <w:lang w:eastAsia="zh-TW"/>
              </w:rPr>
            </w:pPr>
            <w:r w:rsidRPr="002C6A8D">
              <w:rPr>
                <w:i/>
              </w:rPr>
              <w:t>Credit points</w:t>
            </w:r>
            <w:r w:rsidRPr="002C6A8D">
              <w:rPr>
                <w:i/>
                <w:lang w:eastAsia="zh-TW"/>
              </w:rPr>
              <w:t xml:space="preserve"> 6 ecp</w:t>
            </w:r>
          </w:p>
        </w:tc>
        <w:tc>
          <w:tcPr>
            <w:tcW w:w="4624" w:type="dxa"/>
            <w:shd w:val="clear" w:color="auto" w:fill="auto"/>
          </w:tcPr>
          <w:p w14:paraId="3872C805" w14:textId="77777777" w:rsidR="004F5038" w:rsidRPr="002C6A8D" w:rsidRDefault="004F5038" w:rsidP="005B11A8">
            <w:pPr>
              <w:jc w:val="both"/>
              <w:rPr>
                <w:i/>
                <w:szCs w:val="20"/>
              </w:rPr>
            </w:pPr>
          </w:p>
        </w:tc>
      </w:tr>
      <w:tr w:rsidR="004F5038" w:rsidRPr="002C6A8D" w14:paraId="36CF6B88" w14:textId="77777777" w:rsidTr="004F5038">
        <w:trPr>
          <w:trHeight w:val="260"/>
        </w:trPr>
        <w:tc>
          <w:tcPr>
            <w:tcW w:w="4514" w:type="dxa"/>
            <w:shd w:val="clear" w:color="auto" w:fill="auto"/>
          </w:tcPr>
          <w:p w14:paraId="39579571" w14:textId="77777777" w:rsidR="004F5038" w:rsidRPr="002C6A8D" w:rsidRDefault="004F5038" w:rsidP="005B11A8">
            <w:pPr>
              <w:jc w:val="both"/>
              <w:rPr>
                <w:i/>
                <w:lang w:eastAsia="zh-TW"/>
              </w:rPr>
            </w:pPr>
            <w:r w:rsidRPr="002C6A8D">
              <w:rPr>
                <w:i/>
              </w:rPr>
              <w:t>Theme</w:t>
            </w:r>
            <w:r w:rsidRPr="002C6A8D">
              <w:rPr>
                <w:i/>
                <w:lang w:eastAsia="zh-TW"/>
              </w:rPr>
              <w:t xml:space="preserve"> n/a</w:t>
            </w:r>
          </w:p>
        </w:tc>
        <w:tc>
          <w:tcPr>
            <w:tcW w:w="4624" w:type="dxa"/>
            <w:shd w:val="clear" w:color="auto" w:fill="auto"/>
          </w:tcPr>
          <w:p w14:paraId="700CD189" w14:textId="77777777" w:rsidR="004F5038" w:rsidRPr="002C6A8D" w:rsidRDefault="004F5038" w:rsidP="005B11A8">
            <w:pPr>
              <w:jc w:val="both"/>
              <w:rPr>
                <w:i/>
                <w:szCs w:val="20"/>
              </w:rPr>
            </w:pPr>
          </w:p>
        </w:tc>
      </w:tr>
      <w:tr w:rsidR="004F5038" w:rsidRPr="002C6A8D" w14:paraId="5F8EFCCE" w14:textId="77777777" w:rsidTr="004F5038">
        <w:trPr>
          <w:trHeight w:val="260"/>
        </w:trPr>
        <w:tc>
          <w:tcPr>
            <w:tcW w:w="4514" w:type="dxa"/>
            <w:shd w:val="clear" w:color="auto" w:fill="auto"/>
          </w:tcPr>
          <w:p w14:paraId="4E5D1680" w14:textId="77777777" w:rsidR="004F5038" w:rsidRPr="002C6A8D" w:rsidRDefault="004F5038" w:rsidP="005B11A8">
            <w:pPr>
              <w:jc w:val="both"/>
              <w:rPr>
                <w:i/>
                <w:lang w:eastAsia="zh-TW"/>
              </w:rPr>
            </w:pPr>
            <w:r w:rsidRPr="002C6A8D">
              <w:rPr>
                <w:i/>
              </w:rPr>
              <w:t>Track</w:t>
            </w:r>
            <w:r w:rsidRPr="002C6A8D">
              <w:rPr>
                <w:i/>
                <w:lang w:eastAsia="zh-TW"/>
              </w:rPr>
              <w:t xml:space="preserve"> n/a</w:t>
            </w:r>
          </w:p>
        </w:tc>
        <w:tc>
          <w:tcPr>
            <w:tcW w:w="4624" w:type="dxa"/>
            <w:shd w:val="clear" w:color="auto" w:fill="auto"/>
          </w:tcPr>
          <w:p w14:paraId="6434FB06" w14:textId="77777777" w:rsidR="004F5038" w:rsidRPr="002C6A8D" w:rsidRDefault="004F5038" w:rsidP="005B11A8">
            <w:pPr>
              <w:jc w:val="both"/>
              <w:rPr>
                <w:i/>
                <w:szCs w:val="20"/>
              </w:rPr>
            </w:pPr>
          </w:p>
        </w:tc>
      </w:tr>
      <w:tr w:rsidR="00545B6B" w:rsidRPr="002C6A8D" w14:paraId="7AAC7401" w14:textId="77777777" w:rsidTr="004F5038">
        <w:trPr>
          <w:trHeight w:val="260"/>
        </w:trPr>
        <w:tc>
          <w:tcPr>
            <w:tcW w:w="4514" w:type="dxa"/>
            <w:shd w:val="clear" w:color="auto" w:fill="auto"/>
          </w:tcPr>
          <w:p w14:paraId="0B854CB2" w14:textId="77777777" w:rsidR="00545B6B" w:rsidRPr="002C6A8D" w:rsidRDefault="00545B6B" w:rsidP="005B11A8">
            <w:pPr>
              <w:jc w:val="both"/>
              <w:rPr>
                <w:i/>
              </w:rPr>
            </w:pPr>
          </w:p>
        </w:tc>
        <w:tc>
          <w:tcPr>
            <w:tcW w:w="4624" w:type="dxa"/>
            <w:shd w:val="clear" w:color="auto" w:fill="auto"/>
          </w:tcPr>
          <w:p w14:paraId="13DC04AF" w14:textId="77777777" w:rsidR="00545B6B" w:rsidRPr="002C6A8D" w:rsidRDefault="00545B6B" w:rsidP="005B11A8">
            <w:pPr>
              <w:jc w:val="both"/>
              <w:rPr>
                <w:i/>
                <w:szCs w:val="20"/>
              </w:rPr>
            </w:pPr>
          </w:p>
        </w:tc>
      </w:tr>
      <w:tr w:rsidR="00545B6B" w:rsidRPr="002C6A8D" w14:paraId="7D77078E" w14:textId="77777777" w:rsidTr="004F5038">
        <w:trPr>
          <w:trHeight w:val="272"/>
        </w:trPr>
        <w:tc>
          <w:tcPr>
            <w:tcW w:w="4514" w:type="dxa"/>
            <w:shd w:val="clear" w:color="auto" w:fill="auto"/>
          </w:tcPr>
          <w:p w14:paraId="44EB40AD" w14:textId="77777777" w:rsidR="004F5038" w:rsidRPr="002C6A8D" w:rsidRDefault="004F5038" w:rsidP="005B11A8">
            <w:pPr>
              <w:jc w:val="both"/>
              <w:rPr>
                <w:i/>
              </w:rPr>
            </w:pPr>
            <w:r w:rsidRPr="002C6A8D">
              <w:rPr>
                <w:i/>
              </w:rPr>
              <w:t>Prerequisites</w:t>
            </w:r>
          </w:p>
          <w:p w14:paraId="101CFF7F" w14:textId="77777777" w:rsidR="00545B6B" w:rsidRPr="002C6A8D" w:rsidRDefault="004F5038" w:rsidP="005B11A8">
            <w:pPr>
              <w:jc w:val="both"/>
              <w:rPr>
                <w:lang w:eastAsia="zh-TW"/>
              </w:rPr>
            </w:pPr>
            <w:r w:rsidRPr="002C6A8D">
              <w:rPr>
                <w:lang w:eastAsia="zh-TW"/>
              </w:rPr>
              <w:t>Calculus</w:t>
            </w:r>
          </w:p>
        </w:tc>
        <w:tc>
          <w:tcPr>
            <w:tcW w:w="4624" w:type="dxa"/>
            <w:shd w:val="clear" w:color="auto" w:fill="auto"/>
          </w:tcPr>
          <w:p w14:paraId="43826C06" w14:textId="77777777" w:rsidR="00545B6B" w:rsidRPr="002C6A8D" w:rsidRDefault="00545B6B" w:rsidP="005B11A8">
            <w:pPr>
              <w:jc w:val="both"/>
              <w:rPr>
                <w:i/>
              </w:rPr>
            </w:pPr>
          </w:p>
        </w:tc>
      </w:tr>
    </w:tbl>
    <w:p w14:paraId="5A69C992" w14:textId="77777777" w:rsidR="00545B6B" w:rsidRPr="002C6A8D" w:rsidRDefault="00545B6B" w:rsidP="005B11A8">
      <w:pPr>
        <w:pStyle w:val="Heading1"/>
        <w:ind w:left="0" w:firstLine="0"/>
        <w:jc w:val="both"/>
        <w:rPr>
          <w:lang w:eastAsia="zh-TW"/>
        </w:rPr>
      </w:pPr>
      <w:bookmarkStart w:id="42" w:name="_Toc194388671"/>
      <w:bookmarkStart w:id="43" w:name="_Toc196217593"/>
      <w:bookmarkStart w:id="44" w:name="_Toc196218941"/>
      <w:bookmarkStart w:id="45" w:name="_Toc196815179"/>
      <w:bookmarkStart w:id="46" w:name="_Toc196886237"/>
      <w:bookmarkStart w:id="47" w:name="_Toc202859918"/>
    </w:p>
    <w:p w14:paraId="2766D0F7" w14:textId="77777777" w:rsidR="00545B6B" w:rsidRPr="002C6A8D" w:rsidRDefault="005B25B2" w:rsidP="005B11A8">
      <w:pPr>
        <w:pStyle w:val="Heading1"/>
        <w:ind w:left="0" w:firstLine="0"/>
        <w:jc w:val="both"/>
        <w:rPr>
          <w:b w:val="0"/>
          <w:i/>
          <w:lang w:eastAsia="zh-TW"/>
        </w:rPr>
      </w:pPr>
      <w:bookmarkStart w:id="48" w:name="_Toc347743292"/>
      <w:bookmarkStart w:id="49" w:name="_Toc348080243"/>
      <w:bookmarkStart w:id="50" w:name="_Toc348435258"/>
      <w:bookmarkStart w:id="51" w:name="_Toc348439516"/>
      <w:bookmarkStart w:id="52" w:name="_Toc348955285"/>
      <w:bookmarkStart w:id="53" w:name="_Toc350781409"/>
      <w:bookmarkStart w:id="54" w:name="_Toc354671593"/>
      <w:bookmarkStart w:id="55" w:name="_Toc368310885"/>
      <w:bookmarkStart w:id="56" w:name="_Toc370121126"/>
      <w:bookmarkStart w:id="57" w:name="_Toc372035988"/>
      <w:r w:rsidRPr="002C6A8D">
        <w:rPr>
          <w:b w:val="0"/>
          <w:i/>
          <w:lang w:eastAsia="zh-TW"/>
        </w:rPr>
        <w:t>Course description</w:t>
      </w:r>
      <w:bookmarkEnd w:id="48"/>
      <w:bookmarkEnd w:id="49"/>
      <w:bookmarkEnd w:id="50"/>
      <w:bookmarkEnd w:id="51"/>
      <w:bookmarkEnd w:id="52"/>
      <w:bookmarkEnd w:id="53"/>
      <w:bookmarkEnd w:id="54"/>
      <w:bookmarkEnd w:id="55"/>
      <w:bookmarkEnd w:id="56"/>
      <w:bookmarkEnd w:id="57"/>
    </w:p>
    <w:p w14:paraId="2E6B4EED" w14:textId="77777777" w:rsidR="005B25B2" w:rsidRPr="002C6A8D" w:rsidRDefault="005B25B2" w:rsidP="005B11A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Verdana" w:eastAsia="PMingLiU" w:hAnsi="Verdana" w:cs="Arial"/>
          <w:b/>
          <w:bCs/>
          <w:color w:val="auto"/>
          <w:sz w:val="20"/>
          <w:szCs w:val="24"/>
          <w:lang w:val="en-GB" w:eastAsia="zh-TW"/>
        </w:rPr>
      </w:pPr>
    </w:p>
    <w:p w14:paraId="65BFA09A" w14:textId="77777777" w:rsidR="008D6D5E" w:rsidRPr="002C6A8D" w:rsidRDefault="008D6D5E" w:rsidP="005B11A8">
      <w:pPr>
        <w:jc w:val="both"/>
        <w:rPr>
          <w:lang w:eastAsia="zh-TW"/>
        </w:rPr>
      </w:pPr>
      <w:r w:rsidRPr="002C6A8D">
        <w:rPr>
          <w:lang w:eastAsia="zh-TW"/>
        </w:rPr>
        <w:t xml:space="preserve">Linear algebra is a branch of mathematics that turns up in an enormous variety of contexts. One reason is that many processes can be described with reasonable accuracy by a linear approximation (in which nonlinear interactions are neglected). Another reason is that some mathematical objects have a intrinsically linear structure (e.g. in group theory and geometry). This course aims to develop a good understanding of concepts and ideas in linear algebra, as well as the ability to perform matrix computations. We also discuss applications in physics, </w:t>
      </w:r>
      <w:r w:rsidRPr="002C6A8D">
        <w:rPr>
          <w:lang w:eastAsia="zh-TW"/>
        </w:rPr>
        <w:lastRenderedPageBreak/>
        <w:t xml:space="preserve">engineering, business and biology. These include Googlerank, curve fitting, linear regression, Markov chains, Leslie matrices and linear differential equations. </w:t>
      </w:r>
    </w:p>
    <w:p w14:paraId="0381313B" w14:textId="77777777" w:rsidR="005B11A8" w:rsidRDefault="005B11A8" w:rsidP="005B11A8">
      <w:pPr>
        <w:jc w:val="both"/>
        <w:rPr>
          <w:lang w:eastAsia="zh-TW"/>
        </w:rPr>
      </w:pPr>
    </w:p>
    <w:p w14:paraId="0E4A4C86" w14:textId="77777777" w:rsidR="008D6D5E" w:rsidRPr="002C6A8D" w:rsidRDefault="008D6D5E" w:rsidP="005B11A8">
      <w:pPr>
        <w:jc w:val="both"/>
        <w:rPr>
          <w:lang w:eastAsia="zh-TW"/>
        </w:rPr>
      </w:pPr>
      <w:r w:rsidRPr="002C6A8D">
        <w:rPr>
          <w:lang w:eastAsia="zh-TW"/>
        </w:rPr>
        <w:t xml:space="preserve">Topics include: </w:t>
      </w:r>
    </w:p>
    <w:p w14:paraId="53666AF9" w14:textId="77777777" w:rsidR="008D6D5E" w:rsidRPr="002C6A8D" w:rsidRDefault="008D6D5E" w:rsidP="00C9064E">
      <w:pPr>
        <w:numPr>
          <w:ilvl w:val="0"/>
          <w:numId w:val="56"/>
        </w:numPr>
        <w:jc w:val="both"/>
        <w:rPr>
          <w:lang w:eastAsia="zh-TW"/>
        </w:rPr>
      </w:pPr>
      <w:r w:rsidRPr="002C6A8D">
        <w:rPr>
          <w:lang w:eastAsia="zh-TW"/>
        </w:rPr>
        <w:t xml:space="preserve">Linear equations, matrices and vectors </w:t>
      </w:r>
    </w:p>
    <w:p w14:paraId="1B22B870" w14:textId="77777777" w:rsidR="008D6D5E" w:rsidRPr="002C6A8D" w:rsidRDefault="008D6D5E" w:rsidP="00C9064E">
      <w:pPr>
        <w:numPr>
          <w:ilvl w:val="0"/>
          <w:numId w:val="56"/>
        </w:numPr>
        <w:jc w:val="both"/>
        <w:rPr>
          <w:lang w:eastAsia="zh-TW"/>
        </w:rPr>
      </w:pPr>
      <w:r w:rsidRPr="002C6A8D">
        <w:rPr>
          <w:lang w:eastAsia="zh-TW"/>
        </w:rPr>
        <w:t xml:space="preserve">Subspaces, dimension and rank </w:t>
      </w:r>
    </w:p>
    <w:p w14:paraId="1E0A5C55" w14:textId="77777777" w:rsidR="008D6D5E" w:rsidRPr="002C6A8D" w:rsidRDefault="008D6D5E" w:rsidP="00C9064E">
      <w:pPr>
        <w:numPr>
          <w:ilvl w:val="0"/>
          <w:numId w:val="56"/>
        </w:numPr>
        <w:jc w:val="both"/>
        <w:rPr>
          <w:lang w:eastAsia="zh-TW"/>
        </w:rPr>
      </w:pPr>
      <w:r w:rsidRPr="002C6A8D">
        <w:rPr>
          <w:lang w:eastAsia="zh-TW"/>
        </w:rPr>
        <w:t>Matrix with respect to a pair of bases (linear operators)</w:t>
      </w:r>
    </w:p>
    <w:p w14:paraId="0E84F2D6" w14:textId="77777777" w:rsidR="008D6D5E" w:rsidRPr="002C6A8D" w:rsidRDefault="008D6D5E" w:rsidP="00C9064E">
      <w:pPr>
        <w:numPr>
          <w:ilvl w:val="0"/>
          <w:numId w:val="56"/>
        </w:numPr>
        <w:jc w:val="both"/>
        <w:rPr>
          <w:lang w:eastAsia="zh-TW"/>
        </w:rPr>
      </w:pPr>
      <w:r w:rsidRPr="002C6A8D">
        <w:rPr>
          <w:lang w:eastAsia="zh-TW"/>
        </w:rPr>
        <w:t>Projections</w:t>
      </w:r>
    </w:p>
    <w:p w14:paraId="1D64B9EF" w14:textId="77777777" w:rsidR="008D6D5E" w:rsidRPr="002C6A8D" w:rsidRDefault="008D6D5E" w:rsidP="00C9064E">
      <w:pPr>
        <w:numPr>
          <w:ilvl w:val="0"/>
          <w:numId w:val="56"/>
        </w:numPr>
        <w:jc w:val="both"/>
        <w:rPr>
          <w:lang w:eastAsia="zh-TW"/>
        </w:rPr>
      </w:pPr>
      <w:r w:rsidRPr="002C6A8D">
        <w:rPr>
          <w:lang w:eastAsia="zh-TW"/>
        </w:rPr>
        <w:t xml:space="preserve">Determinants </w:t>
      </w:r>
    </w:p>
    <w:p w14:paraId="3C3DD686" w14:textId="77777777" w:rsidR="008D6D5E" w:rsidRPr="002C6A8D" w:rsidRDefault="008D6D5E" w:rsidP="00C9064E">
      <w:pPr>
        <w:numPr>
          <w:ilvl w:val="0"/>
          <w:numId w:val="56"/>
        </w:numPr>
        <w:jc w:val="both"/>
        <w:rPr>
          <w:lang w:eastAsia="zh-TW"/>
        </w:rPr>
      </w:pPr>
      <w:r w:rsidRPr="002C6A8D">
        <w:rPr>
          <w:lang w:eastAsia="zh-TW"/>
        </w:rPr>
        <w:t xml:space="preserve">Eigenvalues, eigenvectors, diagonalisation </w:t>
      </w:r>
    </w:p>
    <w:p w14:paraId="2B5B9E36" w14:textId="77777777" w:rsidR="008D6D5E" w:rsidRPr="002C6A8D" w:rsidRDefault="008D6D5E" w:rsidP="00C9064E">
      <w:pPr>
        <w:numPr>
          <w:ilvl w:val="0"/>
          <w:numId w:val="56"/>
        </w:numPr>
        <w:jc w:val="both"/>
        <w:rPr>
          <w:lang w:eastAsia="zh-TW"/>
        </w:rPr>
      </w:pPr>
      <w:r w:rsidRPr="002C6A8D">
        <w:rPr>
          <w:lang w:eastAsia="zh-TW"/>
        </w:rPr>
        <w:t xml:space="preserve">Inner products and orthogonality </w:t>
      </w:r>
    </w:p>
    <w:p w14:paraId="74D134B0" w14:textId="77777777" w:rsidR="008D6D5E" w:rsidRPr="002C6A8D" w:rsidRDefault="008D6D5E" w:rsidP="00C9064E">
      <w:pPr>
        <w:numPr>
          <w:ilvl w:val="0"/>
          <w:numId w:val="56"/>
        </w:numPr>
        <w:jc w:val="both"/>
        <w:rPr>
          <w:lang w:eastAsia="zh-TW"/>
        </w:rPr>
      </w:pPr>
      <w:r w:rsidRPr="002C6A8D">
        <w:rPr>
          <w:lang w:eastAsia="zh-TW"/>
        </w:rPr>
        <w:t xml:space="preserve">Singular Value Decomposition </w:t>
      </w:r>
    </w:p>
    <w:p w14:paraId="18DF3130" w14:textId="77777777" w:rsidR="008D6D5E" w:rsidRPr="002C6A8D" w:rsidRDefault="008D6D5E" w:rsidP="00C9064E">
      <w:pPr>
        <w:numPr>
          <w:ilvl w:val="0"/>
          <w:numId w:val="56"/>
        </w:numPr>
        <w:jc w:val="both"/>
        <w:rPr>
          <w:lang w:eastAsia="zh-TW"/>
        </w:rPr>
      </w:pPr>
      <w:r w:rsidRPr="002C6A8D">
        <w:rPr>
          <w:lang w:eastAsia="zh-TW"/>
        </w:rPr>
        <w:t>Least square method, curve fitting</w:t>
      </w:r>
    </w:p>
    <w:p w14:paraId="456EAB9F" w14:textId="77777777" w:rsidR="008D6D5E" w:rsidRPr="002C6A8D" w:rsidRDefault="008D6D5E" w:rsidP="00C9064E">
      <w:pPr>
        <w:numPr>
          <w:ilvl w:val="0"/>
          <w:numId w:val="56"/>
        </w:numPr>
        <w:jc w:val="both"/>
        <w:rPr>
          <w:lang w:eastAsia="zh-TW"/>
        </w:rPr>
      </w:pPr>
      <w:r w:rsidRPr="002C6A8D">
        <w:rPr>
          <w:lang w:eastAsia="zh-TW"/>
        </w:rPr>
        <w:t>Unitary, symmetric and self-adjoint matrices</w:t>
      </w:r>
    </w:p>
    <w:p w14:paraId="41BABA8B" w14:textId="77777777" w:rsidR="008D6D5E" w:rsidRPr="002C6A8D" w:rsidRDefault="008D6D5E" w:rsidP="00C9064E">
      <w:pPr>
        <w:numPr>
          <w:ilvl w:val="0"/>
          <w:numId w:val="56"/>
        </w:numPr>
        <w:jc w:val="both"/>
        <w:rPr>
          <w:lang w:eastAsia="zh-TW"/>
        </w:rPr>
      </w:pPr>
      <w:r w:rsidRPr="002C6A8D">
        <w:rPr>
          <w:lang w:eastAsia="zh-TW"/>
        </w:rPr>
        <w:t>Jordan normal form</w:t>
      </w:r>
    </w:p>
    <w:p w14:paraId="339340C9" w14:textId="77777777" w:rsidR="008D6D5E" w:rsidRPr="002C6A8D" w:rsidRDefault="008D6D5E" w:rsidP="00C9064E">
      <w:pPr>
        <w:numPr>
          <w:ilvl w:val="0"/>
          <w:numId w:val="56"/>
        </w:numPr>
        <w:jc w:val="both"/>
        <w:rPr>
          <w:lang w:eastAsia="zh-TW"/>
        </w:rPr>
      </w:pPr>
      <w:r w:rsidRPr="002C6A8D">
        <w:rPr>
          <w:lang w:eastAsia="zh-TW"/>
        </w:rPr>
        <w:t>Systems of linear differential equations</w:t>
      </w:r>
    </w:p>
    <w:p w14:paraId="33293424" w14:textId="77777777" w:rsidR="005B25B2" w:rsidRPr="002C6A8D" w:rsidRDefault="005B25B2" w:rsidP="005B11A8">
      <w:pPr>
        <w:jc w:val="both"/>
        <w:rPr>
          <w:lang w:eastAsia="zh-TW"/>
        </w:rPr>
      </w:pPr>
    </w:p>
    <w:p w14:paraId="4EC209BE" w14:textId="77777777" w:rsidR="005B25B2" w:rsidRPr="002C6A8D" w:rsidRDefault="005B25B2" w:rsidP="005B11A8">
      <w:pPr>
        <w:jc w:val="both"/>
        <w:rPr>
          <w:lang w:eastAsia="zh-TW"/>
        </w:rPr>
      </w:pPr>
    </w:p>
    <w:p w14:paraId="04FC8E80" w14:textId="77777777" w:rsidR="005B25B2" w:rsidRPr="002C6A8D" w:rsidRDefault="005B25B2" w:rsidP="005B11A8">
      <w:pPr>
        <w:jc w:val="both"/>
        <w:rPr>
          <w:lang w:eastAsia="zh-TW"/>
        </w:rPr>
      </w:pPr>
    </w:p>
    <w:p w14:paraId="67F37B1F" w14:textId="77777777" w:rsidR="00A77C19" w:rsidRPr="002C6A8D" w:rsidRDefault="0093770A" w:rsidP="005B11A8">
      <w:pPr>
        <w:pStyle w:val="Heading1"/>
        <w:ind w:left="0" w:firstLine="0"/>
        <w:jc w:val="both"/>
      </w:pPr>
      <w:bookmarkStart w:id="58" w:name="_Toc372035989"/>
      <w:r w:rsidRPr="002C6A8D">
        <w:t>900131ACC</w:t>
      </w:r>
      <w:r w:rsidR="00A77C19" w:rsidRPr="002C6A8D">
        <w:tab/>
        <w:t xml:space="preserve">Dutch </w:t>
      </w:r>
      <w:r w:rsidR="000425C1" w:rsidRPr="002C6A8D">
        <w:t>A</w:t>
      </w:r>
      <w:r w:rsidR="00A77C19" w:rsidRPr="002C6A8D">
        <w:t>I</w:t>
      </w:r>
      <w:bookmarkEnd w:id="42"/>
      <w:bookmarkEnd w:id="43"/>
      <w:bookmarkEnd w:id="44"/>
      <w:bookmarkEnd w:id="45"/>
      <w:bookmarkEnd w:id="46"/>
      <w:bookmarkEnd w:id="47"/>
      <w:bookmarkEnd w:id="58"/>
    </w:p>
    <w:p w14:paraId="02C73E11" w14:textId="77777777" w:rsidR="000425C1" w:rsidRPr="002C6A8D" w:rsidRDefault="000425C1" w:rsidP="005B11A8">
      <w:pPr>
        <w:pStyle w:val="Heading1"/>
        <w:ind w:left="0" w:firstLine="0"/>
        <w:jc w:val="both"/>
      </w:pPr>
      <w:bookmarkStart w:id="59" w:name="_Toc372035990"/>
      <w:r w:rsidRPr="002C6A8D">
        <w:t>900132ACC  Dutch A2</w:t>
      </w:r>
      <w:bookmarkEnd w:id="59"/>
    </w:p>
    <w:tbl>
      <w:tblPr>
        <w:tblW w:w="0" w:type="auto"/>
        <w:tblLook w:val="01E0" w:firstRow="1" w:lastRow="1" w:firstColumn="1" w:lastColumn="1" w:noHBand="0" w:noVBand="0"/>
      </w:tblPr>
      <w:tblGrid>
        <w:gridCol w:w="2217"/>
        <w:gridCol w:w="2218"/>
      </w:tblGrid>
      <w:tr w:rsidR="00DC538D" w:rsidRPr="002C6A8D" w14:paraId="7602444C" w14:textId="77777777" w:rsidTr="006F615E">
        <w:trPr>
          <w:trHeight w:val="255"/>
        </w:trPr>
        <w:tc>
          <w:tcPr>
            <w:tcW w:w="2217" w:type="dxa"/>
            <w:shd w:val="clear" w:color="auto" w:fill="auto"/>
          </w:tcPr>
          <w:p w14:paraId="30A4B192" w14:textId="77777777" w:rsidR="00DC538D" w:rsidRPr="002C6A8D" w:rsidRDefault="00DC538D" w:rsidP="005B11A8">
            <w:pPr>
              <w:jc w:val="both"/>
              <w:rPr>
                <w:i/>
                <w:szCs w:val="20"/>
              </w:rPr>
            </w:pPr>
            <w:r w:rsidRPr="002C6A8D">
              <w:rPr>
                <w:i/>
                <w:szCs w:val="20"/>
              </w:rPr>
              <w:t>Credit points</w:t>
            </w:r>
          </w:p>
        </w:tc>
        <w:tc>
          <w:tcPr>
            <w:tcW w:w="2218" w:type="dxa"/>
            <w:shd w:val="clear" w:color="auto" w:fill="auto"/>
          </w:tcPr>
          <w:p w14:paraId="393D0C01" w14:textId="77777777" w:rsidR="00DC538D" w:rsidRPr="002C6A8D" w:rsidRDefault="00DC538D" w:rsidP="005B11A8">
            <w:pPr>
              <w:jc w:val="both"/>
              <w:rPr>
                <w:i/>
                <w:szCs w:val="20"/>
              </w:rPr>
            </w:pPr>
            <w:r w:rsidRPr="002C6A8D">
              <w:rPr>
                <w:i/>
                <w:szCs w:val="20"/>
              </w:rPr>
              <w:t>6 ecp</w:t>
            </w:r>
          </w:p>
        </w:tc>
      </w:tr>
      <w:tr w:rsidR="00DC538D" w:rsidRPr="002C6A8D" w14:paraId="4F0897CE" w14:textId="77777777" w:rsidTr="006F615E">
        <w:trPr>
          <w:trHeight w:val="255"/>
        </w:trPr>
        <w:tc>
          <w:tcPr>
            <w:tcW w:w="2217" w:type="dxa"/>
            <w:shd w:val="clear" w:color="auto" w:fill="auto"/>
          </w:tcPr>
          <w:p w14:paraId="500311D1" w14:textId="77777777" w:rsidR="00DC538D" w:rsidRPr="002C6A8D" w:rsidRDefault="00DC538D" w:rsidP="005B11A8">
            <w:pPr>
              <w:jc w:val="both"/>
              <w:rPr>
                <w:i/>
                <w:szCs w:val="20"/>
              </w:rPr>
            </w:pPr>
            <w:r w:rsidRPr="002C6A8D">
              <w:rPr>
                <w:i/>
                <w:szCs w:val="20"/>
              </w:rPr>
              <w:t>Theme</w:t>
            </w:r>
          </w:p>
        </w:tc>
        <w:tc>
          <w:tcPr>
            <w:tcW w:w="2218" w:type="dxa"/>
            <w:shd w:val="clear" w:color="auto" w:fill="auto"/>
          </w:tcPr>
          <w:p w14:paraId="20CF62A8" w14:textId="77777777" w:rsidR="00DC538D" w:rsidRPr="002C6A8D" w:rsidRDefault="00DC538D" w:rsidP="005B11A8">
            <w:pPr>
              <w:jc w:val="both"/>
              <w:rPr>
                <w:i/>
                <w:szCs w:val="20"/>
              </w:rPr>
            </w:pPr>
            <w:r w:rsidRPr="002C6A8D">
              <w:rPr>
                <w:i/>
                <w:szCs w:val="20"/>
              </w:rPr>
              <w:t>n/a</w:t>
            </w:r>
          </w:p>
        </w:tc>
      </w:tr>
      <w:tr w:rsidR="00DC538D" w:rsidRPr="002C6A8D" w14:paraId="1BC1AF6C" w14:textId="77777777" w:rsidTr="006F615E">
        <w:trPr>
          <w:trHeight w:val="267"/>
        </w:trPr>
        <w:tc>
          <w:tcPr>
            <w:tcW w:w="2217" w:type="dxa"/>
            <w:shd w:val="clear" w:color="auto" w:fill="auto"/>
          </w:tcPr>
          <w:p w14:paraId="17B48C56" w14:textId="77777777" w:rsidR="00DC538D" w:rsidRPr="002C6A8D" w:rsidRDefault="00DC538D" w:rsidP="005B11A8">
            <w:pPr>
              <w:jc w:val="both"/>
              <w:rPr>
                <w:i/>
                <w:szCs w:val="20"/>
              </w:rPr>
            </w:pPr>
            <w:r w:rsidRPr="002C6A8D">
              <w:rPr>
                <w:i/>
                <w:szCs w:val="20"/>
              </w:rPr>
              <w:t>Track</w:t>
            </w:r>
          </w:p>
        </w:tc>
        <w:tc>
          <w:tcPr>
            <w:tcW w:w="2218" w:type="dxa"/>
            <w:shd w:val="clear" w:color="auto" w:fill="auto"/>
          </w:tcPr>
          <w:p w14:paraId="04787233" w14:textId="77777777" w:rsidR="00DC538D" w:rsidRPr="002C6A8D" w:rsidRDefault="00DC538D" w:rsidP="005B11A8">
            <w:pPr>
              <w:jc w:val="both"/>
              <w:rPr>
                <w:i/>
                <w:szCs w:val="20"/>
              </w:rPr>
            </w:pPr>
            <w:r w:rsidRPr="002C6A8D">
              <w:rPr>
                <w:i/>
                <w:szCs w:val="20"/>
              </w:rPr>
              <w:t>n/a</w:t>
            </w:r>
          </w:p>
        </w:tc>
      </w:tr>
    </w:tbl>
    <w:p w14:paraId="7073921B" w14:textId="77777777" w:rsidR="00A77C19" w:rsidRPr="002C6A8D" w:rsidRDefault="00A77C19" w:rsidP="005B11A8">
      <w:pPr>
        <w:jc w:val="both"/>
        <w:rPr>
          <w:i/>
          <w:iCs/>
        </w:rPr>
      </w:pPr>
    </w:p>
    <w:p w14:paraId="1CB907C7" w14:textId="77777777" w:rsidR="00A77C19" w:rsidRPr="002C6A8D" w:rsidRDefault="00A77C19" w:rsidP="005B11A8">
      <w:pPr>
        <w:jc w:val="both"/>
        <w:rPr>
          <w:i/>
          <w:iCs/>
        </w:rPr>
      </w:pPr>
      <w:r w:rsidRPr="002C6A8D">
        <w:rPr>
          <w:i/>
          <w:iCs/>
        </w:rPr>
        <w:t>Prerequisites</w:t>
      </w:r>
    </w:p>
    <w:p w14:paraId="016C1B6A" w14:textId="77777777" w:rsidR="00A77C19" w:rsidRPr="002C6A8D" w:rsidRDefault="00A77C19" w:rsidP="005B11A8">
      <w:pPr>
        <w:jc w:val="both"/>
      </w:pPr>
      <w:r w:rsidRPr="002C6A8D">
        <w:t>None</w:t>
      </w:r>
    </w:p>
    <w:p w14:paraId="2B6454E0" w14:textId="77777777" w:rsidR="00714EA4" w:rsidRPr="002C6A8D" w:rsidRDefault="00714EA4" w:rsidP="005B11A8">
      <w:pPr>
        <w:jc w:val="both"/>
      </w:pPr>
      <w:r w:rsidRPr="002C6A8D">
        <w:t>Students will take a diagnostic test prior to the language course.</w:t>
      </w:r>
    </w:p>
    <w:p w14:paraId="4318E506" w14:textId="77777777" w:rsidR="00454556" w:rsidRPr="002C6A8D" w:rsidRDefault="00454556" w:rsidP="005B11A8">
      <w:pPr>
        <w:pStyle w:val="Heading3"/>
      </w:pPr>
    </w:p>
    <w:p w14:paraId="2D16FFBE" w14:textId="77777777" w:rsidR="00454556" w:rsidRPr="002C6A8D" w:rsidRDefault="00454556" w:rsidP="005B11A8">
      <w:pPr>
        <w:pStyle w:val="Heading3"/>
      </w:pPr>
      <w:r w:rsidRPr="002C6A8D">
        <w:t>Course description</w:t>
      </w:r>
    </w:p>
    <w:p w14:paraId="665DF509" w14:textId="77777777" w:rsidR="00A77C19" w:rsidRPr="002C6A8D" w:rsidRDefault="00A77C19" w:rsidP="005B11A8">
      <w:pPr>
        <w:jc w:val="both"/>
      </w:pPr>
      <w:r w:rsidRPr="002C6A8D">
        <w:t>Students learn to handle a variety of uncomplicated, basic communicative tasks, including understanding spoken Dutch, answering questions and reading texts.</w:t>
      </w:r>
      <w:r w:rsidR="00E63A17" w:rsidRPr="002C6A8D">
        <w:t xml:space="preserve">  Common European Framework of Reference for languages levels A1 and A2.</w:t>
      </w:r>
    </w:p>
    <w:p w14:paraId="3D8E5261" w14:textId="77777777" w:rsidR="00E63A17" w:rsidRPr="002C6A8D" w:rsidRDefault="00E63A17" w:rsidP="005B11A8">
      <w:pPr>
        <w:jc w:val="both"/>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73"/>
        <w:gridCol w:w="8023"/>
      </w:tblGrid>
      <w:tr w:rsidR="00E63A17" w:rsidRPr="002C6A8D" w14:paraId="1A2CB211" w14:textId="77777777" w:rsidTr="00E63A17">
        <w:trPr>
          <w:tblCellSpacing w:w="15" w:type="dxa"/>
        </w:trPr>
        <w:tc>
          <w:tcPr>
            <w:tcW w:w="0" w:type="auto"/>
            <w:vAlign w:val="center"/>
          </w:tcPr>
          <w:p w14:paraId="17FB3399" w14:textId="77777777" w:rsidR="00E63A17" w:rsidRPr="002C6A8D" w:rsidRDefault="00E63A17" w:rsidP="005B11A8">
            <w:pPr>
              <w:jc w:val="both"/>
              <w:rPr>
                <w:rFonts w:eastAsia="SimSun" w:cs="Times New Roman"/>
                <w:szCs w:val="20"/>
                <w:lang w:eastAsia="zh-CN"/>
              </w:rPr>
            </w:pPr>
            <w:r w:rsidRPr="002C6A8D">
              <w:rPr>
                <w:rFonts w:eastAsia="SimSun" w:cs="Times New Roman"/>
                <w:b/>
                <w:bCs/>
                <w:szCs w:val="20"/>
                <w:lang w:eastAsia="zh-CN"/>
              </w:rPr>
              <w:t>A1</w:t>
            </w:r>
          </w:p>
        </w:tc>
        <w:tc>
          <w:tcPr>
            <w:tcW w:w="0" w:type="auto"/>
            <w:vAlign w:val="center"/>
          </w:tcPr>
          <w:p w14:paraId="1AF73EB0" w14:textId="77777777" w:rsidR="00E63A17" w:rsidRPr="002C6A8D" w:rsidRDefault="00E63A17" w:rsidP="005B11A8">
            <w:pPr>
              <w:jc w:val="both"/>
              <w:rPr>
                <w:rFonts w:eastAsia="SimSun" w:cs="Times New Roman"/>
                <w:szCs w:val="20"/>
                <w:lang w:eastAsia="zh-CN"/>
              </w:rPr>
            </w:pPr>
            <w:r w:rsidRPr="002C6A8D">
              <w:rPr>
                <w:rFonts w:eastAsia="SimSun" w:cs="Times New Roman"/>
                <w:szCs w:val="20"/>
                <w:lang w:eastAsia="zh-CN"/>
              </w:rPr>
              <w:t>Can understand and use familiar everyday expressions and very basic phrases aimed at the satisfaction of needs of a concrete type. Can introduce him/herself and others and can ask and answer questions about personal details such as where he/she lives, people he/she knows and things he/she has. Can interact in a simple way provided the other person talks slowly and clearly and is prepared to help.</w:t>
            </w:r>
          </w:p>
        </w:tc>
      </w:tr>
      <w:tr w:rsidR="00E63A17" w:rsidRPr="002C6A8D" w14:paraId="58581D61" w14:textId="77777777" w:rsidTr="00871B0C">
        <w:trPr>
          <w:trHeight w:val="50"/>
          <w:tblCellSpacing w:w="15" w:type="dxa"/>
        </w:trPr>
        <w:tc>
          <w:tcPr>
            <w:tcW w:w="0" w:type="auto"/>
            <w:vAlign w:val="center"/>
          </w:tcPr>
          <w:p w14:paraId="3FB7FEA2" w14:textId="77777777" w:rsidR="00E63A17" w:rsidRPr="002C6A8D" w:rsidRDefault="00E63A17" w:rsidP="005B11A8">
            <w:pPr>
              <w:jc w:val="both"/>
              <w:rPr>
                <w:rFonts w:eastAsia="SimSun" w:cs="Times New Roman"/>
                <w:szCs w:val="20"/>
                <w:lang w:eastAsia="zh-CN"/>
              </w:rPr>
            </w:pPr>
            <w:r w:rsidRPr="002C6A8D">
              <w:rPr>
                <w:rFonts w:eastAsia="SimSun" w:cs="Times New Roman"/>
                <w:b/>
                <w:bCs/>
                <w:szCs w:val="20"/>
                <w:lang w:eastAsia="zh-CN"/>
              </w:rPr>
              <w:t>A2</w:t>
            </w:r>
          </w:p>
        </w:tc>
        <w:tc>
          <w:tcPr>
            <w:tcW w:w="0" w:type="auto"/>
            <w:vAlign w:val="center"/>
          </w:tcPr>
          <w:p w14:paraId="10B05922" w14:textId="77777777" w:rsidR="00E63A17" w:rsidRPr="002C6A8D" w:rsidRDefault="00E63A17" w:rsidP="005B11A8">
            <w:pPr>
              <w:jc w:val="both"/>
              <w:rPr>
                <w:rFonts w:eastAsia="SimSun" w:cs="Times New Roman"/>
                <w:szCs w:val="20"/>
                <w:lang w:eastAsia="zh-CN"/>
              </w:rPr>
            </w:pPr>
            <w:r w:rsidRPr="002C6A8D">
              <w:rPr>
                <w:rFonts w:eastAsia="SimSun" w:cs="Times New Roman"/>
                <w:szCs w:val="20"/>
                <w:lang w:eastAsia="zh-CN"/>
              </w:rPr>
              <w:t>Can understand sentences and frequently used expressions related to areas of most immediate relevance (e.g. very basic personal and family information, shopping, local geography, employment). Can communicate in simple and routine tasks requiring a simple and direct exchange of information on familiar and routine matters. Can describe in simple terms aspects of his/her background, immediate environment and matters in areas of immediate need.</w:t>
            </w:r>
          </w:p>
        </w:tc>
      </w:tr>
    </w:tbl>
    <w:p w14:paraId="476BFCA3" w14:textId="77777777" w:rsidR="00E63A17" w:rsidRPr="002C6A8D" w:rsidRDefault="00E63A17" w:rsidP="005B11A8">
      <w:pPr>
        <w:jc w:val="both"/>
      </w:pPr>
    </w:p>
    <w:p w14:paraId="14C7D05C" w14:textId="77777777" w:rsidR="00A77C19" w:rsidRPr="002C6A8D" w:rsidRDefault="00A77C19" w:rsidP="005B11A8">
      <w:pPr>
        <w:jc w:val="both"/>
      </w:pPr>
      <w:r w:rsidRPr="002C6A8D">
        <w:t>Students learn essential verbs, nouns and cases while working to build vocabulary and learn the basics of Dutch grammar and syntax. Students practice listening, speaking and reading skills. Students will also be introduced to Dutch culture through short texts from the internet, magazines and newspapers.</w:t>
      </w:r>
    </w:p>
    <w:p w14:paraId="5091166A" w14:textId="77777777" w:rsidR="00A77C19" w:rsidRPr="002C6A8D" w:rsidRDefault="00A77C19" w:rsidP="005B11A8">
      <w:pPr>
        <w:jc w:val="both"/>
      </w:pPr>
    </w:p>
    <w:p w14:paraId="6915B4CD" w14:textId="77777777" w:rsidR="00A77C19" w:rsidRPr="002C6A8D" w:rsidRDefault="00A77C19" w:rsidP="005B11A8">
      <w:pPr>
        <w:jc w:val="both"/>
      </w:pPr>
    </w:p>
    <w:p w14:paraId="00C60394" w14:textId="77777777" w:rsidR="00A77C19" w:rsidRPr="002C6A8D" w:rsidRDefault="00A77C19" w:rsidP="005B11A8">
      <w:pPr>
        <w:jc w:val="both"/>
      </w:pPr>
    </w:p>
    <w:p w14:paraId="4783F5D8" w14:textId="77777777" w:rsidR="00A77C19" w:rsidRPr="002C6A8D" w:rsidRDefault="00E67C46" w:rsidP="005B11A8">
      <w:pPr>
        <w:pStyle w:val="Heading1"/>
        <w:jc w:val="both"/>
      </w:pPr>
      <w:bookmarkStart w:id="60" w:name="_Toc194388672"/>
      <w:bookmarkStart w:id="61" w:name="_Toc196217594"/>
      <w:bookmarkStart w:id="62" w:name="_Toc196218942"/>
      <w:bookmarkStart w:id="63" w:name="_Toc196815180"/>
      <w:bookmarkStart w:id="64" w:name="_Toc196886238"/>
      <w:bookmarkStart w:id="65" w:name="_Toc202859919"/>
      <w:bookmarkStart w:id="66" w:name="_Toc372035991"/>
      <w:r w:rsidRPr="002C6A8D">
        <w:lastRenderedPageBreak/>
        <w:t>900</w:t>
      </w:r>
      <w:r w:rsidR="00484098" w:rsidRPr="002C6A8D">
        <w:t>133</w:t>
      </w:r>
      <w:r w:rsidRPr="002C6A8D">
        <w:t>ACC</w:t>
      </w:r>
      <w:r w:rsidR="00A77C19" w:rsidRPr="002C6A8D">
        <w:tab/>
        <w:t xml:space="preserve">French </w:t>
      </w:r>
      <w:bookmarkEnd w:id="60"/>
      <w:bookmarkEnd w:id="61"/>
      <w:bookmarkEnd w:id="62"/>
      <w:bookmarkEnd w:id="63"/>
      <w:bookmarkEnd w:id="64"/>
      <w:bookmarkEnd w:id="65"/>
      <w:r w:rsidR="00484098" w:rsidRPr="002C6A8D">
        <w:t>A1</w:t>
      </w:r>
      <w:bookmarkEnd w:id="66"/>
    </w:p>
    <w:p w14:paraId="2C7B3856" w14:textId="77777777" w:rsidR="00484098" w:rsidRPr="002C6A8D" w:rsidRDefault="00E475FF" w:rsidP="005B11A8">
      <w:pPr>
        <w:pStyle w:val="Heading1"/>
        <w:jc w:val="both"/>
      </w:pPr>
      <w:bookmarkStart w:id="67" w:name="_Toc372035992"/>
      <w:r w:rsidRPr="002C6A8D">
        <w:t xml:space="preserve">900134ACC  </w:t>
      </w:r>
      <w:r w:rsidR="00484098" w:rsidRPr="002C6A8D">
        <w:t>French A2</w:t>
      </w:r>
      <w:bookmarkEnd w:id="67"/>
    </w:p>
    <w:tbl>
      <w:tblPr>
        <w:tblW w:w="0" w:type="auto"/>
        <w:tblLook w:val="01E0" w:firstRow="1" w:lastRow="1" w:firstColumn="1" w:lastColumn="1" w:noHBand="0" w:noVBand="0"/>
      </w:tblPr>
      <w:tblGrid>
        <w:gridCol w:w="2217"/>
        <w:gridCol w:w="2218"/>
      </w:tblGrid>
      <w:tr w:rsidR="00DC538D" w:rsidRPr="002C6A8D" w14:paraId="26AD48C8" w14:textId="77777777" w:rsidTr="006F615E">
        <w:trPr>
          <w:trHeight w:val="255"/>
        </w:trPr>
        <w:tc>
          <w:tcPr>
            <w:tcW w:w="2217" w:type="dxa"/>
            <w:shd w:val="clear" w:color="auto" w:fill="auto"/>
          </w:tcPr>
          <w:p w14:paraId="0E2D0A85" w14:textId="77777777" w:rsidR="00DC538D" w:rsidRPr="002C6A8D" w:rsidRDefault="00DC538D" w:rsidP="005B11A8">
            <w:pPr>
              <w:jc w:val="both"/>
              <w:rPr>
                <w:i/>
                <w:szCs w:val="20"/>
              </w:rPr>
            </w:pPr>
            <w:r w:rsidRPr="002C6A8D">
              <w:rPr>
                <w:i/>
                <w:szCs w:val="20"/>
              </w:rPr>
              <w:t>Credit points</w:t>
            </w:r>
          </w:p>
        </w:tc>
        <w:tc>
          <w:tcPr>
            <w:tcW w:w="2218" w:type="dxa"/>
            <w:shd w:val="clear" w:color="auto" w:fill="auto"/>
          </w:tcPr>
          <w:p w14:paraId="70F94A88" w14:textId="77777777" w:rsidR="00DC538D" w:rsidRPr="002C6A8D" w:rsidRDefault="00DC538D" w:rsidP="005B11A8">
            <w:pPr>
              <w:jc w:val="both"/>
              <w:rPr>
                <w:i/>
                <w:szCs w:val="20"/>
              </w:rPr>
            </w:pPr>
            <w:r w:rsidRPr="002C6A8D">
              <w:rPr>
                <w:i/>
                <w:szCs w:val="20"/>
              </w:rPr>
              <w:t>6 ecp</w:t>
            </w:r>
          </w:p>
        </w:tc>
      </w:tr>
      <w:tr w:rsidR="00DC538D" w:rsidRPr="002C6A8D" w14:paraId="61870BA3" w14:textId="77777777" w:rsidTr="006F615E">
        <w:trPr>
          <w:trHeight w:val="255"/>
        </w:trPr>
        <w:tc>
          <w:tcPr>
            <w:tcW w:w="2217" w:type="dxa"/>
            <w:shd w:val="clear" w:color="auto" w:fill="auto"/>
          </w:tcPr>
          <w:p w14:paraId="60CDE06B" w14:textId="77777777" w:rsidR="00DC538D" w:rsidRPr="002C6A8D" w:rsidRDefault="00DC538D" w:rsidP="005B11A8">
            <w:pPr>
              <w:jc w:val="both"/>
              <w:rPr>
                <w:i/>
                <w:szCs w:val="20"/>
              </w:rPr>
            </w:pPr>
            <w:r w:rsidRPr="002C6A8D">
              <w:rPr>
                <w:i/>
                <w:szCs w:val="20"/>
              </w:rPr>
              <w:t>Theme</w:t>
            </w:r>
          </w:p>
        </w:tc>
        <w:tc>
          <w:tcPr>
            <w:tcW w:w="2218" w:type="dxa"/>
            <w:shd w:val="clear" w:color="auto" w:fill="auto"/>
          </w:tcPr>
          <w:p w14:paraId="552758D0" w14:textId="77777777" w:rsidR="00DC538D" w:rsidRPr="002C6A8D" w:rsidRDefault="00DC538D" w:rsidP="005B11A8">
            <w:pPr>
              <w:jc w:val="both"/>
              <w:rPr>
                <w:i/>
                <w:szCs w:val="20"/>
              </w:rPr>
            </w:pPr>
            <w:r w:rsidRPr="002C6A8D">
              <w:rPr>
                <w:i/>
                <w:szCs w:val="20"/>
              </w:rPr>
              <w:t>n/a</w:t>
            </w:r>
          </w:p>
        </w:tc>
      </w:tr>
      <w:tr w:rsidR="00DC538D" w:rsidRPr="002C6A8D" w14:paraId="56512D23" w14:textId="77777777" w:rsidTr="006F615E">
        <w:trPr>
          <w:trHeight w:val="267"/>
        </w:trPr>
        <w:tc>
          <w:tcPr>
            <w:tcW w:w="2217" w:type="dxa"/>
            <w:shd w:val="clear" w:color="auto" w:fill="auto"/>
          </w:tcPr>
          <w:p w14:paraId="14D65185" w14:textId="77777777" w:rsidR="00DC538D" w:rsidRPr="002C6A8D" w:rsidRDefault="00DC538D" w:rsidP="005B11A8">
            <w:pPr>
              <w:jc w:val="both"/>
              <w:rPr>
                <w:i/>
                <w:szCs w:val="20"/>
              </w:rPr>
            </w:pPr>
            <w:r w:rsidRPr="002C6A8D">
              <w:rPr>
                <w:i/>
                <w:szCs w:val="20"/>
              </w:rPr>
              <w:t>Track</w:t>
            </w:r>
          </w:p>
        </w:tc>
        <w:tc>
          <w:tcPr>
            <w:tcW w:w="2218" w:type="dxa"/>
            <w:shd w:val="clear" w:color="auto" w:fill="auto"/>
          </w:tcPr>
          <w:p w14:paraId="7D0224F8" w14:textId="77777777" w:rsidR="00DC538D" w:rsidRPr="002C6A8D" w:rsidRDefault="00DC538D" w:rsidP="005B11A8">
            <w:pPr>
              <w:jc w:val="both"/>
              <w:rPr>
                <w:i/>
                <w:szCs w:val="20"/>
              </w:rPr>
            </w:pPr>
            <w:r w:rsidRPr="002C6A8D">
              <w:rPr>
                <w:i/>
                <w:szCs w:val="20"/>
              </w:rPr>
              <w:t>n/a</w:t>
            </w:r>
          </w:p>
        </w:tc>
      </w:tr>
    </w:tbl>
    <w:p w14:paraId="033D790D" w14:textId="77777777" w:rsidR="00A77C19" w:rsidRPr="002C6A8D" w:rsidRDefault="00A77C19" w:rsidP="005B11A8">
      <w:pPr>
        <w:jc w:val="both"/>
      </w:pPr>
    </w:p>
    <w:p w14:paraId="68599953" w14:textId="77777777" w:rsidR="00714EA4" w:rsidRPr="002C6A8D" w:rsidRDefault="00714EA4" w:rsidP="005B11A8">
      <w:pPr>
        <w:jc w:val="both"/>
        <w:rPr>
          <w:i/>
          <w:iCs/>
        </w:rPr>
      </w:pPr>
    </w:p>
    <w:p w14:paraId="505BE86F" w14:textId="77777777" w:rsidR="00714EA4" w:rsidRPr="002C6A8D" w:rsidRDefault="00714EA4" w:rsidP="005B11A8">
      <w:pPr>
        <w:jc w:val="both"/>
        <w:rPr>
          <w:i/>
          <w:iCs/>
        </w:rPr>
      </w:pPr>
      <w:r w:rsidRPr="002C6A8D">
        <w:rPr>
          <w:i/>
          <w:iCs/>
        </w:rPr>
        <w:t>Prerequisites</w:t>
      </w:r>
    </w:p>
    <w:p w14:paraId="70F0CEA7" w14:textId="77777777" w:rsidR="00714EA4" w:rsidRPr="002C6A8D" w:rsidRDefault="00714EA4" w:rsidP="005B11A8">
      <w:pPr>
        <w:jc w:val="both"/>
      </w:pPr>
      <w:r w:rsidRPr="002C6A8D">
        <w:t>None</w:t>
      </w:r>
    </w:p>
    <w:p w14:paraId="6134BED3" w14:textId="77777777" w:rsidR="00714EA4" w:rsidRPr="002C6A8D" w:rsidRDefault="00714EA4" w:rsidP="005B11A8">
      <w:pPr>
        <w:jc w:val="both"/>
      </w:pPr>
      <w:r w:rsidRPr="002C6A8D">
        <w:t>Students will take a diagnostic test prior to the language course.</w:t>
      </w:r>
    </w:p>
    <w:p w14:paraId="3F897CB2" w14:textId="77777777" w:rsidR="00714EA4" w:rsidRPr="002C6A8D" w:rsidRDefault="00714EA4" w:rsidP="005B11A8">
      <w:pPr>
        <w:jc w:val="both"/>
      </w:pPr>
    </w:p>
    <w:p w14:paraId="18817C8D" w14:textId="77777777" w:rsidR="003D6A0B" w:rsidRPr="002C6A8D" w:rsidRDefault="003D6A0B" w:rsidP="005B11A8">
      <w:pPr>
        <w:pStyle w:val="Heading2"/>
        <w:jc w:val="both"/>
      </w:pPr>
      <w:r w:rsidRPr="002C6A8D">
        <w:t>Course description</w:t>
      </w:r>
    </w:p>
    <w:p w14:paraId="3A93F66E" w14:textId="77777777" w:rsidR="003D6A0B" w:rsidRPr="002C6A8D" w:rsidRDefault="00A77C19" w:rsidP="005B11A8">
      <w:pPr>
        <w:jc w:val="both"/>
      </w:pPr>
      <w:r w:rsidRPr="002C6A8D">
        <w:t>Students learn to handle a variety of basic communicative tasks, including understanding spoken French, speaking French, reading texts and writing short texts.</w:t>
      </w:r>
      <w:r w:rsidR="00855A12" w:rsidRPr="002C6A8D">
        <w:t xml:space="preserve"> Common European Framework of Reference </w:t>
      </w:r>
      <w:r w:rsidR="003D6A0B" w:rsidRPr="002C6A8D">
        <w:t>for languages levels A1 and A2.</w:t>
      </w:r>
    </w:p>
    <w:p w14:paraId="59619F32" w14:textId="77777777" w:rsidR="003D6A0B" w:rsidRPr="002C6A8D" w:rsidRDefault="003D6A0B" w:rsidP="005B11A8">
      <w:pPr>
        <w:jc w:val="both"/>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73"/>
        <w:gridCol w:w="8023"/>
      </w:tblGrid>
      <w:tr w:rsidR="00855A12" w:rsidRPr="002C6A8D" w14:paraId="2C8ABED8" w14:textId="77777777" w:rsidTr="00E762B7">
        <w:trPr>
          <w:tblCellSpacing w:w="15" w:type="dxa"/>
        </w:trPr>
        <w:tc>
          <w:tcPr>
            <w:tcW w:w="0" w:type="auto"/>
            <w:vAlign w:val="center"/>
          </w:tcPr>
          <w:p w14:paraId="112514B6" w14:textId="77777777" w:rsidR="00855A12" w:rsidRPr="002C6A8D" w:rsidRDefault="00855A12" w:rsidP="005B11A8">
            <w:pPr>
              <w:jc w:val="both"/>
              <w:rPr>
                <w:rFonts w:eastAsia="SimSun" w:cs="Times New Roman"/>
                <w:szCs w:val="20"/>
                <w:lang w:eastAsia="zh-CN"/>
              </w:rPr>
            </w:pPr>
            <w:r w:rsidRPr="002C6A8D">
              <w:rPr>
                <w:rFonts w:eastAsia="SimSun" w:cs="Times New Roman"/>
                <w:b/>
                <w:bCs/>
                <w:szCs w:val="20"/>
                <w:lang w:eastAsia="zh-CN"/>
              </w:rPr>
              <w:t>A1</w:t>
            </w:r>
          </w:p>
        </w:tc>
        <w:tc>
          <w:tcPr>
            <w:tcW w:w="0" w:type="auto"/>
            <w:vAlign w:val="center"/>
          </w:tcPr>
          <w:p w14:paraId="569851E6" w14:textId="77777777" w:rsidR="00855A12" w:rsidRPr="002C6A8D" w:rsidRDefault="00855A12" w:rsidP="005B11A8">
            <w:pPr>
              <w:jc w:val="both"/>
              <w:rPr>
                <w:rFonts w:eastAsia="SimSun" w:cs="Times New Roman"/>
                <w:szCs w:val="20"/>
                <w:lang w:eastAsia="zh-CN"/>
              </w:rPr>
            </w:pPr>
            <w:r w:rsidRPr="002C6A8D">
              <w:rPr>
                <w:rFonts w:eastAsia="SimSun" w:cs="Times New Roman"/>
                <w:szCs w:val="20"/>
                <w:lang w:eastAsia="zh-CN"/>
              </w:rPr>
              <w:t>Can understand and use familiar everyday expressions and very basic phrases aimed at the satisfaction of needs of a concrete type. Can introduce him/herself and others and can ask and answer questions about personal details such as where he/she lives, people he/she knows and things he/she has. Can interact in a simple way provided the other person talks slowly and clearly and is prepared to help.</w:t>
            </w:r>
          </w:p>
        </w:tc>
      </w:tr>
      <w:tr w:rsidR="00855A12" w:rsidRPr="002C6A8D" w14:paraId="56AABCCA" w14:textId="77777777" w:rsidTr="00E762B7">
        <w:trPr>
          <w:tblCellSpacing w:w="15" w:type="dxa"/>
        </w:trPr>
        <w:tc>
          <w:tcPr>
            <w:tcW w:w="0" w:type="auto"/>
            <w:vAlign w:val="center"/>
          </w:tcPr>
          <w:p w14:paraId="61C83996" w14:textId="77777777" w:rsidR="00855A12" w:rsidRPr="002C6A8D" w:rsidRDefault="00855A12" w:rsidP="005B11A8">
            <w:pPr>
              <w:jc w:val="both"/>
              <w:rPr>
                <w:rFonts w:eastAsia="SimSun" w:cs="Times New Roman"/>
                <w:szCs w:val="20"/>
                <w:lang w:eastAsia="zh-CN"/>
              </w:rPr>
            </w:pPr>
            <w:r w:rsidRPr="002C6A8D">
              <w:rPr>
                <w:rFonts w:eastAsia="SimSun" w:cs="Times New Roman"/>
                <w:b/>
                <w:bCs/>
                <w:szCs w:val="20"/>
                <w:lang w:eastAsia="zh-CN"/>
              </w:rPr>
              <w:t>A2</w:t>
            </w:r>
          </w:p>
        </w:tc>
        <w:tc>
          <w:tcPr>
            <w:tcW w:w="0" w:type="auto"/>
            <w:vAlign w:val="center"/>
          </w:tcPr>
          <w:p w14:paraId="59561684" w14:textId="77777777" w:rsidR="00855A12" w:rsidRPr="002C6A8D" w:rsidRDefault="00855A12" w:rsidP="005B11A8">
            <w:pPr>
              <w:jc w:val="both"/>
              <w:rPr>
                <w:rFonts w:eastAsia="SimSun" w:cs="Times New Roman"/>
                <w:szCs w:val="20"/>
                <w:lang w:eastAsia="zh-CN"/>
              </w:rPr>
            </w:pPr>
            <w:r w:rsidRPr="002C6A8D">
              <w:rPr>
                <w:rFonts w:eastAsia="SimSun" w:cs="Times New Roman"/>
                <w:szCs w:val="20"/>
                <w:lang w:eastAsia="zh-CN"/>
              </w:rPr>
              <w:t>Can understand sentences and frequently used expressions related to areas of most immediate relevance (e.g. very basic personal and family information, shopping, local geography, employment). Can communicate in simple and routine tasks requiring a simple and direct exchange of information on familiar and routine matters. Can describe in simple terms aspects of his/her background, immediate environment and matters in areas of immediate need.</w:t>
            </w:r>
          </w:p>
        </w:tc>
      </w:tr>
    </w:tbl>
    <w:p w14:paraId="6F196E5E" w14:textId="77777777" w:rsidR="003D6A0B" w:rsidRPr="002C6A8D" w:rsidRDefault="003D6A0B" w:rsidP="005B11A8">
      <w:pPr>
        <w:jc w:val="both"/>
      </w:pPr>
    </w:p>
    <w:p w14:paraId="3DABF5F3" w14:textId="77777777" w:rsidR="003D6A0B" w:rsidRPr="002C6A8D" w:rsidRDefault="003D6A0B" w:rsidP="005B11A8">
      <w:pPr>
        <w:jc w:val="both"/>
      </w:pPr>
      <w:r w:rsidRPr="002C6A8D">
        <w:t>Students learn essential verbs, nouns and cases while working to build vocabulary and learn the basics of French grammar and syntax. Students practice listening, speaking, reading and writing skills. Students will also be introduced to French culture through short texts from the internet, magazines and newspapers.</w:t>
      </w:r>
    </w:p>
    <w:p w14:paraId="0907310A" w14:textId="77777777" w:rsidR="00A77C19" w:rsidRPr="002C6A8D" w:rsidRDefault="00A77C19" w:rsidP="005B11A8">
      <w:pPr>
        <w:jc w:val="both"/>
      </w:pPr>
    </w:p>
    <w:p w14:paraId="73F1043A" w14:textId="77777777" w:rsidR="00855A12" w:rsidRPr="002C6A8D" w:rsidRDefault="00855A12" w:rsidP="005B11A8">
      <w:pPr>
        <w:pStyle w:val="Heading2"/>
        <w:jc w:val="both"/>
      </w:pPr>
    </w:p>
    <w:p w14:paraId="003C1CBC" w14:textId="77777777" w:rsidR="00A77C19" w:rsidRPr="002C6A8D" w:rsidRDefault="00A77C19" w:rsidP="005B11A8">
      <w:pPr>
        <w:jc w:val="both"/>
      </w:pPr>
    </w:p>
    <w:p w14:paraId="1D270EEC" w14:textId="77777777" w:rsidR="00A77C19" w:rsidRPr="002C6A8D" w:rsidRDefault="00E67C46" w:rsidP="005B11A8">
      <w:pPr>
        <w:pStyle w:val="Heading1"/>
        <w:jc w:val="both"/>
      </w:pPr>
      <w:bookmarkStart w:id="68" w:name="_Toc194388673"/>
      <w:bookmarkStart w:id="69" w:name="_Toc196217595"/>
      <w:bookmarkStart w:id="70" w:name="_Toc196218943"/>
      <w:bookmarkStart w:id="71" w:name="_Toc196815181"/>
      <w:bookmarkStart w:id="72" w:name="_Toc196886239"/>
      <w:bookmarkStart w:id="73" w:name="_Toc202859920"/>
      <w:bookmarkStart w:id="74" w:name="_Toc372035993"/>
      <w:r w:rsidRPr="002C6A8D">
        <w:t>900</w:t>
      </w:r>
      <w:r w:rsidR="00B92511">
        <w:t>135</w:t>
      </w:r>
      <w:r w:rsidRPr="002C6A8D">
        <w:t>ACC</w:t>
      </w:r>
      <w:r w:rsidR="00A77C19" w:rsidRPr="002C6A8D">
        <w:tab/>
        <w:t xml:space="preserve">German </w:t>
      </w:r>
      <w:bookmarkEnd w:id="68"/>
      <w:bookmarkEnd w:id="69"/>
      <w:bookmarkEnd w:id="70"/>
      <w:bookmarkEnd w:id="71"/>
      <w:bookmarkEnd w:id="72"/>
      <w:bookmarkEnd w:id="73"/>
      <w:r w:rsidR="00484098" w:rsidRPr="002C6A8D">
        <w:t>A1</w:t>
      </w:r>
      <w:bookmarkEnd w:id="74"/>
    </w:p>
    <w:p w14:paraId="7E74372B" w14:textId="77777777" w:rsidR="00484098" w:rsidRPr="002C6A8D" w:rsidRDefault="00B92511" w:rsidP="005B11A8">
      <w:pPr>
        <w:pStyle w:val="Heading1"/>
        <w:jc w:val="both"/>
      </w:pPr>
      <w:bookmarkStart w:id="75" w:name="_Toc372035994"/>
      <w:r>
        <w:t>900136</w:t>
      </w:r>
      <w:r w:rsidR="00484098" w:rsidRPr="002C6A8D">
        <w:t>ACC  German A2</w:t>
      </w:r>
      <w:bookmarkEnd w:id="75"/>
    </w:p>
    <w:tbl>
      <w:tblPr>
        <w:tblW w:w="0" w:type="auto"/>
        <w:tblLook w:val="01E0" w:firstRow="1" w:lastRow="1" w:firstColumn="1" w:lastColumn="1" w:noHBand="0" w:noVBand="0"/>
      </w:tblPr>
      <w:tblGrid>
        <w:gridCol w:w="2217"/>
        <w:gridCol w:w="2218"/>
      </w:tblGrid>
      <w:tr w:rsidR="00DC538D" w:rsidRPr="002C6A8D" w14:paraId="59E735B9" w14:textId="77777777" w:rsidTr="006F615E">
        <w:trPr>
          <w:trHeight w:val="255"/>
        </w:trPr>
        <w:tc>
          <w:tcPr>
            <w:tcW w:w="2217" w:type="dxa"/>
            <w:shd w:val="clear" w:color="auto" w:fill="auto"/>
          </w:tcPr>
          <w:p w14:paraId="4B756721" w14:textId="77777777" w:rsidR="00DC538D" w:rsidRPr="002C6A8D" w:rsidRDefault="00DC538D" w:rsidP="005B11A8">
            <w:pPr>
              <w:jc w:val="both"/>
              <w:rPr>
                <w:i/>
                <w:szCs w:val="20"/>
              </w:rPr>
            </w:pPr>
            <w:r w:rsidRPr="002C6A8D">
              <w:rPr>
                <w:i/>
                <w:szCs w:val="20"/>
              </w:rPr>
              <w:t>Credit points</w:t>
            </w:r>
          </w:p>
        </w:tc>
        <w:tc>
          <w:tcPr>
            <w:tcW w:w="2218" w:type="dxa"/>
            <w:shd w:val="clear" w:color="auto" w:fill="auto"/>
          </w:tcPr>
          <w:p w14:paraId="7202363A" w14:textId="77777777" w:rsidR="00DC538D" w:rsidRPr="002C6A8D" w:rsidRDefault="00DC538D" w:rsidP="005B11A8">
            <w:pPr>
              <w:jc w:val="both"/>
              <w:rPr>
                <w:i/>
                <w:szCs w:val="20"/>
              </w:rPr>
            </w:pPr>
            <w:r w:rsidRPr="002C6A8D">
              <w:rPr>
                <w:i/>
                <w:szCs w:val="20"/>
              </w:rPr>
              <w:t>6 ecp</w:t>
            </w:r>
          </w:p>
        </w:tc>
      </w:tr>
      <w:tr w:rsidR="00DC538D" w:rsidRPr="002C6A8D" w14:paraId="6438769A" w14:textId="77777777" w:rsidTr="006F615E">
        <w:trPr>
          <w:trHeight w:val="255"/>
        </w:trPr>
        <w:tc>
          <w:tcPr>
            <w:tcW w:w="2217" w:type="dxa"/>
            <w:shd w:val="clear" w:color="auto" w:fill="auto"/>
          </w:tcPr>
          <w:p w14:paraId="1604CE5B" w14:textId="77777777" w:rsidR="00DC538D" w:rsidRPr="002C6A8D" w:rsidRDefault="00DC538D" w:rsidP="005B11A8">
            <w:pPr>
              <w:jc w:val="both"/>
              <w:rPr>
                <w:i/>
                <w:szCs w:val="20"/>
              </w:rPr>
            </w:pPr>
            <w:r w:rsidRPr="002C6A8D">
              <w:rPr>
                <w:i/>
                <w:szCs w:val="20"/>
              </w:rPr>
              <w:t>Theme</w:t>
            </w:r>
          </w:p>
        </w:tc>
        <w:tc>
          <w:tcPr>
            <w:tcW w:w="2218" w:type="dxa"/>
            <w:shd w:val="clear" w:color="auto" w:fill="auto"/>
          </w:tcPr>
          <w:p w14:paraId="516D2BDC" w14:textId="77777777" w:rsidR="00DC538D" w:rsidRPr="002C6A8D" w:rsidRDefault="00DC538D" w:rsidP="005B11A8">
            <w:pPr>
              <w:jc w:val="both"/>
              <w:rPr>
                <w:i/>
                <w:szCs w:val="20"/>
              </w:rPr>
            </w:pPr>
            <w:r w:rsidRPr="002C6A8D">
              <w:rPr>
                <w:i/>
                <w:szCs w:val="20"/>
              </w:rPr>
              <w:t>n/a</w:t>
            </w:r>
          </w:p>
        </w:tc>
      </w:tr>
      <w:tr w:rsidR="00DC538D" w:rsidRPr="002C6A8D" w14:paraId="79593739" w14:textId="77777777" w:rsidTr="006F615E">
        <w:trPr>
          <w:trHeight w:val="267"/>
        </w:trPr>
        <w:tc>
          <w:tcPr>
            <w:tcW w:w="2217" w:type="dxa"/>
            <w:shd w:val="clear" w:color="auto" w:fill="auto"/>
          </w:tcPr>
          <w:p w14:paraId="652AF06C" w14:textId="77777777" w:rsidR="00DC538D" w:rsidRPr="002C6A8D" w:rsidRDefault="00DC538D" w:rsidP="005B11A8">
            <w:pPr>
              <w:jc w:val="both"/>
              <w:rPr>
                <w:i/>
                <w:szCs w:val="20"/>
              </w:rPr>
            </w:pPr>
            <w:r w:rsidRPr="002C6A8D">
              <w:rPr>
                <w:i/>
                <w:szCs w:val="20"/>
              </w:rPr>
              <w:t>Track</w:t>
            </w:r>
          </w:p>
        </w:tc>
        <w:tc>
          <w:tcPr>
            <w:tcW w:w="2218" w:type="dxa"/>
            <w:shd w:val="clear" w:color="auto" w:fill="auto"/>
          </w:tcPr>
          <w:p w14:paraId="3B565074" w14:textId="77777777" w:rsidR="00DC538D" w:rsidRPr="002C6A8D" w:rsidRDefault="00DC538D" w:rsidP="005B11A8">
            <w:pPr>
              <w:jc w:val="both"/>
              <w:rPr>
                <w:i/>
                <w:szCs w:val="20"/>
              </w:rPr>
            </w:pPr>
            <w:r w:rsidRPr="002C6A8D">
              <w:rPr>
                <w:i/>
                <w:szCs w:val="20"/>
              </w:rPr>
              <w:t>n/a</w:t>
            </w:r>
          </w:p>
        </w:tc>
      </w:tr>
    </w:tbl>
    <w:p w14:paraId="6EA871AD" w14:textId="77777777" w:rsidR="00714EA4" w:rsidRPr="002C6A8D" w:rsidRDefault="00714EA4" w:rsidP="005B11A8">
      <w:pPr>
        <w:jc w:val="both"/>
      </w:pPr>
    </w:p>
    <w:p w14:paraId="4F1DF04F" w14:textId="77777777" w:rsidR="00714EA4" w:rsidRPr="002C6A8D" w:rsidRDefault="00714EA4" w:rsidP="005B11A8">
      <w:pPr>
        <w:jc w:val="both"/>
        <w:rPr>
          <w:i/>
          <w:iCs/>
        </w:rPr>
      </w:pPr>
      <w:r w:rsidRPr="002C6A8D">
        <w:rPr>
          <w:i/>
          <w:iCs/>
        </w:rPr>
        <w:t>Prerequisites</w:t>
      </w:r>
    </w:p>
    <w:p w14:paraId="4A98E748" w14:textId="77777777" w:rsidR="00714EA4" w:rsidRPr="002C6A8D" w:rsidRDefault="00714EA4" w:rsidP="005B11A8">
      <w:pPr>
        <w:jc w:val="both"/>
      </w:pPr>
      <w:r w:rsidRPr="002C6A8D">
        <w:t>None</w:t>
      </w:r>
    </w:p>
    <w:p w14:paraId="66ED942A" w14:textId="77777777" w:rsidR="00714EA4" w:rsidRPr="002C6A8D" w:rsidRDefault="00714EA4" w:rsidP="005B11A8">
      <w:pPr>
        <w:jc w:val="both"/>
      </w:pPr>
      <w:r w:rsidRPr="002C6A8D">
        <w:t>Students will take a diagnostic test prior to the language course.</w:t>
      </w:r>
    </w:p>
    <w:p w14:paraId="4359F563" w14:textId="77777777" w:rsidR="00714EA4" w:rsidRPr="002C6A8D" w:rsidRDefault="00714EA4" w:rsidP="005B11A8">
      <w:pPr>
        <w:jc w:val="both"/>
      </w:pPr>
    </w:p>
    <w:p w14:paraId="6D27A08B" w14:textId="77777777" w:rsidR="00A77C19" w:rsidRPr="002C6A8D" w:rsidRDefault="003D6A0B" w:rsidP="005B11A8">
      <w:pPr>
        <w:jc w:val="both"/>
        <w:rPr>
          <w:i/>
        </w:rPr>
      </w:pPr>
      <w:r w:rsidRPr="002C6A8D">
        <w:rPr>
          <w:i/>
        </w:rPr>
        <w:t>Course Description</w:t>
      </w:r>
    </w:p>
    <w:p w14:paraId="2446DC93" w14:textId="77777777" w:rsidR="00714EA4" w:rsidRPr="002C6A8D" w:rsidRDefault="00A77C19" w:rsidP="005B11A8">
      <w:pPr>
        <w:jc w:val="both"/>
      </w:pPr>
      <w:r w:rsidRPr="002C6A8D">
        <w:t>Students learn to handle a variety of basic communicative tasks, including understanding spoken German, speaking German, reading texts and writing short texts.</w:t>
      </w:r>
      <w:r w:rsidR="00714EA4" w:rsidRPr="002C6A8D">
        <w:t xml:space="preserve"> Common European Framework of Reference for languages levels A1 and A2.</w:t>
      </w:r>
    </w:p>
    <w:p w14:paraId="4D88B26B" w14:textId="77777777" w:rsidR="00CC1D90" w:rsidRPr="002C6A8D" w:rsidRDefault="00CC1D90" w:rsidP="005B11A8">
      <w:pPr>
        <w:jc w:val="both"/>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73"/>
        <w:gridCol w:w="8023"/>
      </w:tblGrid>
      <w:tr w:rsidR="00714EA4" w:rsidRPr="002C6A8D" w14:paraId="2F938539" w14:textId="77777777" w:rsidTr="00E762B7">
        <w:trPr>
          <w:tblCellSpacing w:w="15" w:type="dxa"/>
        </w:trPr>
        <w:tc>
          <w:tcPr>
            <w:tcW w:w="0" w:type="auto"/>
            <w:vAlign w:val="center"/>
          </w:tcPr>
          <w:p w14:paraId="1031837F" w14:textId="77777777" w:rsidR="00714EA4" w:rsidRPr="002C6A8D" w:rsidRDefault="00714EA4" w:rsidP="005B11A8">
            <w:pPr>
              <w:jc w:val="both"/>
              <w:rPr>
                <w:rFonts w:eastAsia="SimSun" w:cs="Times New Roman"/>
                <w:szCs w:val="20"/>
                <w:lang w:eastAsia="zh-CN"/>
              </w:rPr>
            </w:pPr>
            <w:r w:rsidRPr="002C6A8D">
              <w:rPr>
                <w:rFonts w:eastAsia="SimSun" w:cs="Times New Roman"/>
                <w:b/>
                <w:bCs/>
                <w:szCs w:val="20"/>
                <w:lang w:eastAsia="zh-CN"/>
              </w:rPr>
              <w:t>A1</w:t>
            </w:r>
          </w:p>
        </w:tc>
        <w:tc>
          <w:tcPr>
            <w:tcW w:w="0" w:type="auto"/>
            <w:vAlign w:val="center"/>
          </w:tcPr>
          <w:p w14:paraId="568E63B2" w14:textId="77777777" w:rsidR="00714EA4" w:rsidRPr="002C6A8D" w:rsidRDefault="00714EA4" w:rsidP="005B11A8">
            <w:pPr>
              <w:jc w:val="both"/>
              <w:rPr>
                <w:rFonts w:eastAsia="SimSun" w:cs="Times New Roman"/>
                <w:szCs w:val="20"/>
                <w:lang w:eastAsia="zh-CN"/>
              </w:rPr>
            </w:pPr>
            <w:r w:rsidRPr="002C6A8D">
              <w:rPr>
                <w:rFonts w:eastAsia="SimSun" w:cs="Times New Roman"/>
                <w:szCs w:val="20"/>
                <w:lang w:eastAsia="zh-CN"/>
              </w:rPr>
              <w:t xml:space="preserve">Can understand and use familiar everyday expressions and very basic phrases aimed at the satisfaction of needs of a concrete type. Can introduce him/herself and others and can ask and answer questions about personal </w:t>
            </w:r>
            <w:r w:rsidRPr="002C6A8D">
              <w:rPr>
                <w:rFonts w:eastAsia="SimSun" w:cs="Times New Roman"/>
                <w:szCs w:val="20"/>
                <w:lang w:eastAsia="zh-CN"/>
              </w:rPr>
              <w:lastRenderedPageBreak/>
              <w:t>details such as where he/she lives, people he/she knows and things he/she has. Can interact in a simple way provided the other person talks slowly and clearly and is prepared to help.</w:t>
            </w:r>
          </w:p>
        </w:tc>
      </w:tr>
      <w:tr w:rsidR="00714EA4" w:rsidRPr="002C6A8D" w14:paraId="4F22BC01" w14:textId="77777777" w:rsidTr="00E762B7">
        <w:trPr>
          <w:tblCellSpacing w:w="15" w:type="dxa"/>
        </w:trPr>
        <w:tc>
          <w:tcPr>
            <w:tcW w:w="0" w:type="auto"/>
            <w:vAlign w:val="center"/>
          </w:tcPr>
          <w:p w14:paraId="496AA237" w14:textId="77777777" w:rsidR="00714EA4" w:rsidRPr="002C6A8D" w:rsidRDefault="00714EA4" w:rsidP="005B11A8">
            <w:pPr>
              <w:jc w:val="both"/>
              <w:rPr>
                <w:rFonts w:eastAsia="SimSun" w:cs="Times New Roman"/>
                <w:szCs w:val="20"/>
                <w:lang w:eastAsia="zh-CN"/>
              </w:rPr>
            </w:pPr>
            <w:r w:rsidRPr="002C6A8D">
              <w:rPr>
                <w:rFonts w:eastAsia="SimSun" w:cs="Times New Roman"/>
                <w:b/>
                <w:bCs/>
                <w:szCs w:val="20"/>
                <w:lang w:eastAsia="zh-CN"/>
              </w:rPr>
              <w:lastRenderedPageBreak/>
              <w:t>A2</w:t>
            </w:r>
          </w:p>
        </w:tc>
        <w:tc>
          <w:tcPr>
            <w:tcW w:w="0" w:type="auto"/>
            <w:vAlign w:val="center"/>
          </w:tcPr>
          <w:p w14:paraId="1ADDEEE6" w14:textId="77777777" w:rsidR="00714EA4" w:rsidRPr="002C6A8D" w:rsidRDefault="00714EA4" w:rsidP="005B11A8">
            <w:pPr>
              <w:jc w:val="both"/>
              <w:rPr>
                <w:rFonts w:eastAsia="SimSun" w:cs="Times New Roman"/>
                <w:szCs w:val="20"/>
                <w:lang w:eastAsia="zh-CN"/>
              </w:rPr>
            </w:pPr>
            <w:r w:rsidRPr="002C6A8D">
              <w:rPr>
                <w:rFonts w:eastAsia="SimSun" w:cs="Times New Roman"/>
                <w:szCs w:val="20"/>
                <w:lang w:eastAsia="zh-CN"/>
              </w:rPr>
              <w:t>Can understand sentences and frequently used expressions related to areas of most immediate relevance (e.g. very basic personal and family information, shopping, local geography, employment). Can communicate in simple and routine tasks requiring a simple and direct exchange of information on familiar and routine matters. Can describe in simple terms aspects of his/her background, immediate environment and matters in areas of immediate need.</w:t>
            </w:r>
          </w:p>
        </w:tc>
      </w:tr>
    </w:tbl>
    <w:p w14:paraId="02935306" w14:textId="77777777" w:rsidR="00A77C19" w:rsidRPr="002C6A8D" w:rsidRDefault="00A77C19" w:rsidP="005B11A8">
      <w:pPr>
        <w:pStyle w:val="Heading2"/>
        <w:jc w:val="both"/>
      </w:pPr>
    </w:p>
    <w:p w14:paraId="68E4CCCB" w14:textId="77777777" w:rsidR="00A77C19" w:rsidRPr="002C6A8D" w:rsidRDefault="00A77C19" w:rsidP="005B11A8">
      <w:pPr>
        <w:jc w:val="both"/>
      </w:pPr>
      <w:r w:rsidRPr="002C6A8D">
        <w:t>Students learn essential verbs, nouns and cases while working to build vocabulary and learn the basics of German grammar and syntax. Students practice listening, speaking, reading and writing skills. Students will also be introduced to German culture through short texts from the internet, magazines and newspapers.</w:t>
      </w:r>
    </w:p>
    <w:p w14:paraId="2C9169C2" w14:textId="77777777" w:rsidR="00A77C19" w:rsidRPr="002C6A8D" w:rsidRDefault="00A77C19" w:rsidP="005B11A8">
      <w:pPr>
        <w:jc w:val="both"/>
      </w:pPr>
    </w:p>
    <w:p w14:paraId="6192F212" w14:textId="77777777" w:rsidR="00A77C19" w:rsidRPr="002C6A8D" w:rsidRDefault="00A77C19" w:rsidP="005B11A8">
      <w:pPr>
        <w:jc w:val="both"/>
      </w:pPr>
    </w:p>
    <w:p w14:paraId="5D5D7806" w14:textId="77777777" w:rsidR="00484098" w:rsidRPr="002C6A8D" w:rsidRDefault="00E67C46" w:rsidP="005B11A8">
      <w:pPr>
        <w:pStyle w:val="Heading1"/>
        <w:jc w:val="both"/>
      </w:pPr>
      <w:bookmarkStart w:id="76" w:name="_Toc194388674"/>
      <w:bookmarkStart w:id="77" w:name="_Toc196217596"/>
      <w:bookmarkStart w:id="78" w:name="_Toc196218944"/>
      <w:bookmarkStart w:id="79" w:name="_Toc196815182"/>
      <w:bookmarkStart w:id="80" w:name="_Toc196886240"/>
      <w:bookmarkStart w:id="81" w:name="_Toc202859921"/>
      <w:bookmarkStart w:id="82" w:name="_Toc372035995"/>
      <w:r w:rsidRPr="002C6A8D">
        <w:t>900</w:t>
      </w:r>
      <w:r w:rsidR="00484098" w:rsidRPr="002C6A8D">
        <w:t>137</w:t>
      </w:r>
      <w:r w:rsidRPr="002C6A8D">
        <w:t>ACC</w:t>
      </w:r>
      <w:r w:rsidR="00A77C19" w:rsidRPr="002C6A8D">
        <w:tab/>
        <w:t xml:space="preserve">Spanish </w:t>
      </w:r>
      <w:bookmarkEnd w:id="76"/>
      <w:bookmarkEnd w:id="77"/>
      <w:bookmarkEnd w:id="78"/>
      <w:bookmarkEnd w:id="79"/>
      <w:bookmarkEnd w:id="80"/>
      <w:bookmarkEnd w:id="81"/>
      <w:r w:rsidR="00484098" w:rsidRPr="002C6A8D">
        <w:t>A1</w:t>
      </w:r>
      <w:bookmarkEnd w:id="82"/>
    </w:p>
    <w:p w14:paraId="65D27610" w14:textId="77777777" w:rsidR="00484098" w:rsidRPr="002C6A8D" w:rsidRDefault="00484098" w:rsidP="005B11A8">
      <w:pPr>
        <w:pStyle w:val="Heading1"/>
        <w:jc w:val="both"/>
      </w:pPr>
      <w:bookmarkStart w:id="83" w:name="_Toc372035996"/>
      <w:r w:rsidRPr="002C6A8D">
        <w:t>900138ACC  Spanish A2</w:t>
      </w:r>
      <w:bookmarkEnd w:id="83"/>
    </w:p>
    <w:tbl>
      <w:tblPr>
        <w:tblW w:w="0" w:type="auto"/>
        <w:tblLook w:val="01E0" w:firstRow="1" w:lastRow="1" w:firstColumn="1" w:lastColumn="1" w:noHBand="0" w:noVBand="0"/>
      </w:tblPr>
      <w:tblGrid>
        <w:gridCol w:w="2217"/>
        <w:gridCol w:w="2218"/>
      </w:tblGrid>
      <w:tr w:rsidR="00DC538D" w:rsidRPr="002C6A8D" w14:paraId="1AB57D02" w14:textId="77777777" w:rsidTr="006F615E">
        <w:trPr>
          <w:trHeight w:val="255"/>
        </w:trPr>
        <w:tc>
          <w:tcPr>
            <w:tcW w:w="2217" w:type="dxa"/>
            <w:shd w:val="clear" w:color="auto" w:fill="auto"/>
          </w:tcPr>
          <w:p w14:paraId="560835A1" w14:textId="77777777" w:rsidR="00DC538D" w:rsidRPr="002C6A8D" w:rsidRDefault="00DC538D" w:rsidP="005B11A8">
            <w:pPr>
              <w:jc w:val="both"/>
              <w:rPr>
                <w:i/>
                <w:szCs w:val="20"/>
              </w:rPr>
            </w:pPr>
            <w:r w:rsidRPr="002C6A8D">
              <w:rPr>
                <w:i/>
                <w:szCs w:val="20"/>
              </w:rPr>
              <w:t>Credit points</w:t>
            </w:r>
          </w:p>
        </w:tc>
        <w:tc>
          <w:tcPr>
            <w:tcW w:w="2218" w:type="dxa"/>
            <w:shd w:val="clear" w:color="auto" w:fill="auto"/>
          </w:tcPr>
          <w:p w14:paraId="13FE37F5" w14:textId="77777777" w:rsidR="00DC538D" w:rsidRPr="002C6A8D" w:rsidRDefault="00DC538D" w:rsidP="005B11A8">
            <w:pPr>
              <w:jc w:val="both"/>
              <w:rPr>
                <w:i/>
                <w:szCs w:val="20"/>
              </w:rPr>
            </w:pPr>
            <w:r w:rsidRPr="002C6A8D">
              <w:rPr>
                <w:i/>
                <w:szCs w:val="20"/>
              </w:rPr>
              <w:t>6 ecp</w:t>
            </w:r>
          </w:p>
        </w:tc>
      </w:tr>
      <w:tr w:rsidR="00DC538D" w:rsidRPr="002C6A8D" w14:paraId="06FBAEAD" w14:textId="77777777" w:rsidTr="006F615E">
        <w:trPr>
          <w:trHeight w:val="255"/>
        </w:trPr>
        <w:tc>
          <w:tcPr>
            <w:tcW w:w="2217" w:type="dxa"/>
            <w:shd w:val="clear" w:color="auto" w:fill="auto"/>
          </w:tcPr>
          <w:p w14:paraId="3F8988BF" w14:textId="77777777" w:rsidR="00DC538D" w:rsidRPr="002C6A8D" w:rsidRDefault="00DC538D" w:rsidP="005B11A8">
            <w:pPr>
              <w:jc w:val="both"/>
              <w:rPr>
                <w:i/>
                <w:szCs w:val="20"/>
              </w:rPr>
            </w:pPr>
            <w:r w:rsidRPr="002C6A8D">
              <w:rPr>
                <w:i/>
                <w:szCs w:val="20"/>
              </w:rPr>
              <w:t>Theme</w:t>
            </w:r>
          </w:p>
        </w:tc>
        <w:tc>
          <w:tcPr>
            <w:tcW w:w="2218" w:type="dxa"/>
            <w:shd w:val="clear" w:color="auto" w:fill="auto"/>
          </w:tcPr>
          <w:p w14:paraId="1A4FEB1E" w14:textId="77777777" w:rsidR="00DC538D" w:rsidRPr="002C6A8D" w:rsidRDefault="00DC538D" w:rsidP="005B11A8">
            <w:pPr>
              <w:jc w:val="both"/>
              <w:rPr>
                <w:i/>
                <w:szCs w:val="20"/>
              </w:rPr>
            </w:pPr>
            <w:r w:rsidRPr="002C6A8D">
              <w:rPr>
                <w:i/>
                <w:szCs w:val="20"/>
              </w:rPr>
              <w:t>n/a</w:t>
            </w:r>
          </w:p>
        </w:tc>
      </w:tr>
      <w:tr w:rsidR="00DC538D" w:rsidRPr="002C6A8D" w14:paraId="5E5891C2" w14:textId="77777777" w:rsidTr="006F615E">
        <w:trPr>
          <w:trHeight w:val="267"/>
        </w:trPr>
        <w:tc>
          <w:tcPr>
            <w:tcW w:w="2217" w:type="dxa"/>
            <w:shd w:val="clear" w:color="auto" w:fill="auto"/>
          </w:tcPr>
          <w:p w14:paraId="0068CEFC" w14:textId="77777777" w:rsidR="00DC538D" w:rsidRPr="002C6A8D" w:rsidRDefault="00DC538D" w:rsidP="005B11A8">
            <w:pPr>
              <w:jc w:val="both"/>
              <w:rPr>
                <w:i/>
                <w:szCs w:val="20"/>
              </w:rPr>
            </w:pPr>
            <w:r w:rsidRPr="002C6A8D">
              <w:rPr>
                <w:i/>
                <w:szCs w:val="20"/>
              </w:rPr>
              <w:t>Track</w:t>
            </w:r>
          </w:p>
        </w:tc>
        <w:tc>
          <w:tcPr>
            <w:tcW w:w="2218" w:type="dxa"/>
            <w:shd w:val="clear" w:color="auto" w:fill="auto"/>
          </w:tcPr>
          <w:p w14:paraId="4FD94C7F" w14:textId="77777777" w:rsidR="00DC538D" w:rsidRPr="002C6A8D" w:rsidRDefault="00DC538D" w:rsidP="005B11A8">
            <w:pPr>
              <w:jc w:val="both"/>
              <w:rPr>
                <w:i/>
                <w:szCs w:val="20"/>
              </w:rPr>
            </w:pPr>
            <w:r w:rsidRPr="002C6A8D">
              <w:rPr>
                <w:i/>
                <w:szCs w:val="20"/>
              </w:rPr>
              <w:t>n/a</w:t>
            </w:r>
          </w:p>
        </w:tc>
      </w:tr>
    </w:tbl>
    <w:p w14:paraId="06DC9DBD" w14:textId="77777777" w:rsidR="00A77C19" w:rsidRPr="002C6A8D" w:rsidRDefault="00A77C19" w:rsidP="005B11A8">
      <w:pPr>
        <w:jc w:val="both"/>
      </w:pPr>
    </w:p>
    <w:p w14:paraId="589C2277" w14:textId="77777777" w:rsidR="00714EA4" w:rsidRPr="002C6A8D" w:rsidRDefault="00714EA4" w:rsidP="005B11A8">
      <w:pPr>
        <w:jc w:val="both"/>
        <w:rPr>
          <w:i/>
          <w:iCs/>
        </w:rPr>
      </w:pPr>
      <w:r w:rsidRPr="002C6A8D">
        <w:rPr>
          <w:i/>
          <w:iCs/>
        </w:rPr>
        <w:t>Prerequisites</w:t>
      </w:r>
    </w:p>
    <w:p w14:paraId="78E32204" w14:textId="77777777" w:rsidR="00714EA4" w:rsidRPr="002C6A8D" w:rsidRDefault="00714EA4" w:rsidP="005B11A8">
      <w:pPr>
        <w:jc w:val="both"/>
      </w:pPr>
      <w:r w:rsidRPr="002C6A8D">
        <w:t>None</w:t>
      </w:r>
    </w:p>
    <w:p w14:paraId="3C9CFE25" w14:textId="77777777" w:rsidR="00714EA4" w:rsidRPr="002C6A8D" w:rsidRDefault="00714EA4" w:rsidP="005B11A8">
      <w:pPr>
        <w:jc w:val="both"/>
      </w:pPr>
      <w:r w:rsidRPr="002C6A8D">
        <w:t>Students will take a diagnostic test prior to the language course.</w:t>
      </w:r>
    </w:p>
    <w:p w14:paraId="6DCEB3AC" w14:textId="77777777" w:rsidR="00A77C19" w:rsidRPr="002C6A8D" w:rsidRDefault="00A77C19" w:rsidP="005B11A8">
      <w:pPr>
        <w:jc w:val="both"/>
      </w:pPr>
    </w:p>
    <w:p w14:paraId="2DCFAC58" w14:textId="77777777" w:rsidR="003D6A0B" w:rsidRPr="002C6A8D" w:rsidRDefault="003D6A0B" w:rsidP="005B11A8">
      <w:pPr>
        <w:pStyle w:val="Heading2"/>
        <w:jc w:val="both"/>
      </w:pPr>
      <w:r w:rsidRPr="002C6A8D">
        <w:t>Course description</w:t>
      </w:r>
    </w:p>
    <w:p w14:paraId="13138450" w14:textId="77777777" w:rsidR="00A77C19" w:rsidRPr="002C6A8D" w:rsidRDefault="00A77C19" w:rsidP="005B11A8">
      <w:pPr>
        <w:jc w:val="both"/>
      </w:pPr>
      <w:r w:rsidRPr="002C6A8D">
        <w:t>Students learn to handle a variety of uncomplicated, basic communicative tasks, including understanding spoken Spanish, answering questions and reading texts.</w:t>
      </w:r>
    </w:p>
    <w:p w14:paraId="6EC7AA74" w14:textId="77777777" w:rsidR="00714EA4" w:rsidRPr="002C6A8D" w:rsidRDefault="00714EA4" w:rsidP="005B11A8">
      <w:pPr>
        <w:jc w:val="both"/>
      </w:pPr>
      <w:r w:rsidRPr="002C6A8D">
        <w:t>Common European Framework of Reference for languages levels A1 and A2.</w:t>
      </w:r>
    </w:p>
    <w:p w14:paraId="7CE32996" w14:textId="77777777" w:rsidR="00714EA4" w:rsidRPr="002C6A8D" w:rsidRDefault="00714EA4" w:rsidP="005B11A8">
      <w:pPr>
        <w:jc w:val="both"/>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73"/>
        <w:gridCol w:w="8023"/>
      </w:tblGrid>
      <w:tr w:rsidR="00714EA4" w:rsidRPr="002C6A8D" w14:paraId="24B0E947" w14:textId="77777777" w:rsidTr="00E762B7">
        <w:trPr>
          <w:tblCellSpacing w:w="15" w:type="dxa"/>
        </w:trPr>
        <w:tc>
          <w:tcPr>
            <w:tcW w:w="0" w:type="auto"/>
            <w:vAlign w:val="center"/>
          </w:tcPr>
          <w:p w14:paraId="31BF4CAA" w14:textId="77777777" w:rsidR="00714EA4" w:rsidRPr="002C6A8D" w:rsidRDefault="00714EA4" w:rsidP="005B11A8">
            <w:pPr>
              <w:jc w:val="both"/>
              <w:rPr>
                <w:rFonts w:eastAsia="SimSun" w:cs="Times New Roman"/>
                <w:szCs w:val="20"/>
                <w:lang w:eastAsia="zh-CN"/>
              </w:rPr>
            </w:pPr>
            <w:r w:rsidRPr="002C6A8D">
              <w:rPr>
                <w:rFonts w:eastAsia="SimSun" w:cs="Times New Roman"/>
                <w:b/>
                <w:bCs/>
                <w:szCs w:val="20"/>
                <w:lang w:eastAsia="zh-CN"/>
              </w:rPr>
              <w:t>A1</w:t>
            </w:r>
          </w:p>
        </w:tc>
        <w:tc>
          <w:tcPr>
            <w:tcW w:w="0" w:type="auto"/>
            <w:vAlign w:val="center"/>
          </w:tcPr>
          <w:p w14:paraId="12ECE243" w14:textId="77777777" w:rsidR="00714EA4" w:rsidRPr="002C6A8D" w:rsidRDefault="00714EA4" w:rsidP="005B11A8">
            <w:pPr>
              <w:jc w:val="both"/>
              <w:rPr>
                <w:rFonts w:eastAsia="SimSun" w:cs="Times New Roman"/>
                <w:szCs w:val="20"/>
                <w:lang w:eastAsia="zh-CN"/>
              </w:rPr>
            </w:pPr>
            <w:r w:rsidRPr="002C6A8D">
              <w:rPr>
                <w:rFonts w:eastAsia="SimSun" w:cs="Times New Roman"/>
                <w:szCs w:val="20"/>
                <w:lang w:eastAsia="zh-CN"/>
              </w:rPr>
              <w:t>Can understand and use familiar everyday expressions and very basic phrases aimed at the satisfaction of needs of a concrete type. Can introduce him/herself and others and can ask and answer questions about personal details such as where he/she lives, people he/she knows and things he/she has. Can interact in a simple way provided the other person talks slowly and clearly and is prepared to help.</w:t>
            </w:r>
          </w:p>
        </w:tc>
      </w:tr>
      <w:tr w:rsidR="00714EA4" w:rsidRPr="002C6A8D" w14:paraId="63F4B9ED" w14:textId="77777777" w:rsidTr="00E762B7">
        <w:trPr>
          <w:tblCellSpacing w:w="15" w:type="dxa"/>
        </w:trPr>
        <w:tc>
          <w:tcPr>
            <w:tcW w:w="0" w:type="auto"/>
            <w:vAlign w:val="center"/>
          </w:tcPr>
          <w:p w14:paraId="31F20077" w14:textId="77777777" w:rsidR="00714EA4" w:rsidRPr="002C6A8D" w:rsidRDefault="00714EA4" w:rsidP="005B11A8">
            <w:pPr>
              <w:jc w:val="both"/>
              <w:rPr>
                <w:rFonts w:eastAsia="SimSun" w:cs="Times New Roman"/>
                <w:szCs w:val="20"/>
                <w:lang w:eastAsia="zh-CN"/>
              </w:rPr>
            </w:pPr>
            <w:r w:rsidRPr="002C6A8D">
              <w:rPr>
                <w:rFonts w:eastAsia="SimSun" w:cs="Times New Roman"/>
                <w:b/>
                <w:bCs/>
                <w:szCs w:val="20"/>
                <w:lang w:eastAsia="zh-CN"/>
              </w:rPr>
              <w:t>A2</w:t>
            </w:r>
          </w:p>
        </w:tc>
        <w:tc>
          <w:tcPr>
            <w:tcW w:w="0" w:type="auto"/>
            <w:vAlign w:val="center"/>
          </w:tcPr>
          <w:p w14:paraId="2C08AD7F" w14:textId="77777777" w:rsidR="00714EA4" w:rsidRPr="002C6A8D" w:rsidRDefault="00714EA4" w:rsidP="005B11A8">
            <w:pPr>
              <w:jc w:val="both"/>
              <w:rPr>
                <w:rFonts w:eastAsia="SimSun" w:cs="Times New Roman"/>
                <w:szCs w:val="20"/>
                <w:lang w:eastAsia="zh-CN"/>
              </w:rPr>
            </w:pPr>
            <w:r w:rsidRPr="002C6A8D">
              <w:rPr>
                <w:rFonts w:eastAsia="SimSun" w:cs="Times New Roman"/>
                <w:szCs w:val="20"/>
                <w:lang w:eastAsia="zh-CN"/>
              </w:rPr>
              <w:t>Can understand sentences and frequently used expressions related to areas of most immediate relevance (e.g. very basic personal and family information, shopping, local geography, employment). Can communicate in simple and routine tasks requiring a simple and direct exchange of information on familiar and routine matters. Can describe in simple terms aspects of his/her background, immediate environment and matters in areas of immediate need.</w:t>
            </w:r>
          </w:p>
        </w:tc>
      </w:tr>
    </w:tbl>
    <w:p w14:paraId="3E8D9C4E" w14:textId="77777777" w:rsidR="00714EA4" w:rsidRPr="002C6A8D" w:rsidRDefault="00714EA4" w:rsidP="005B11A8">
      <w:pPr>
        <w:jc w:val="both"/>
      </w:pPr>
    </w:p>
    <w:p w14:paraId="59B222B1" w14:textId="77777777" w:rsidR="00714EA4" w:rsidRPr="002C6A8D" w:rsidRDefault="00714EA4" w:rsidP="005B11A8">
      <w:pPr>
        <w:jc w:val="both"/>
      </w:pPr>
    </w:p>
    <w:p w14:paraId="21E9CFA5" w14:textId="77777777" w:rsidR="00A77C19" w:rsidRPr="002C6A8D" w:rsidRDefault="00A77C19" w:rsidP="005B11A8">
      <w:pPr>
        <w:jc w:val="both"/>
      </w:pPr>
      <w:r w:rsidRPr="002C6A8D">
        <w:t>Students learn essential verbs, nouns and cases while working to build vocabulary and learn the basics of Spanish grammar and syntax. Students practice listening, speaking and reading skills. Students will also be introduced to Spanish culture through short texts from the internet, magazines and newspapers.</w:t>
      </w:r>
    </w:p>
    <w:p w14:paraId="21CFC3A3" w14:textId="77777777" w:rsidR="00A77C19" w:rsidRPr="002C6A8D" w:rsidRDefault="00A77C19" w:rsidP="005B11A8">
      <w:pPr>
        <w:jc w:val="both"/>
      </w:pPr>
    </w:p>
    <w:p w14:paraId="3A90FDC3" w14:textId="77777777" w:rsidR="00A77C19" w:rsidRPr="002C6A8D" w:rsidRDefault="00A77C19" w:rsidP="005B11A8">
      <w:pPr>
        <w:jc w:val="both"/>
      </w:pPr>
    </w:p>
    <w:p w14:paraId="6763E87F" w14:textId="77777777" w:rsidR="003D6A0B" w:rsidRPr="002C6A8D" w:rsidRDefault="003D6A0B" w:rsidP="005B11A8">
      <w:pPr>
        <w:pStyle w:val="Heading1"/>
        <w:jc w:val="both"/>
      </w:pPr>
    </w:p>
    <w:p w14:paraId="7EDB34FD" w14:textId="77777777" w:rsidR="00A77C19" w:rsidRPr="002C6A8D" w:rsidRDefault="00E67C46" w:rsidP="005B11A8">
      <w:pPr>
        <w:pStyle w:val="Heading1"/>
        <w:jc w:val="both"/>
      </w:pPr>
      <w:bookmarkStart w:id="84" w:name="_Toc372035997"/>
      <w:r w:rsidRPr="002C6A8D">
        <w:t>900</w:t>
      </w:r>
      <w:r w:rsidR="00484098" w:rsidRPr="002C6A8D">
        <w:t>139</w:t>
      </w:r>
      <w:r w:rsidRPr="002C6A8D">
        <w:t>ACC</w:t>
      </w:r>
      <w:r w:rsidR="00A77C19" w:rsidRPr="002C6A8D">
        <w:tab/>
        <w:t>Arabic I</w:t>
      </w:r>
      <w:bookmarkEnd w:id="84"/>
    </w:p>
    <w:tbl>
      <w:tblPr>
        <w:tblW w:w="0" w:type="auto"/>
        <w:tblLook w:val="01E0" w:firstRow="1" w:lastRow="1" w:firstColumn="1" w:lastColumn="1" w:noHBand="0" w:noVBand="0"/>
      </w:tblPr>
      <w:tblGrid>
        <w:gridCol w:w="2217"/>
        <w:gridCol w:w="2218"/>
      </w:tblGrid>
      <w:tr w:rsidR="00DC538D" w:rsidRPr="002C6A8D" w14:paraId="3F234B29" w14:textId="77777777" w:rsidTr="006F615E">
        <w:trPr>
          <w:trHeight w:val="255"/>
        </w:trPr>
        <w:tc>
          <w:tcPr>
            <w:tcW w:w="2217" w:type="dxa"/>
            <w:shd w:val="clear" w:color="auto" w:fill="auto"/>
          </w:tcPr>
          <w:p w14:paraId="3A8CBA7B" w14:textId="77777777" w:rsidR="00DC538D" w:rsidRPr="002C6A8D" w:rsidRDefault="00DC538D" w:rsidP="005B11A8">
            <w:pPr>
              <w:jc w:val="both"/>
              <w:rPr>
                <w:i/>
                <w:szCs w:val="20"/>
              </w:rPr>
            </w:pPr>
            <w:r w:rsidRPr="002C6A8D">
              <w:rPr>
                <w:i/>
                <w:szCs w:val="20"/>
              </w:rPr>
              <w:t>Credit points</w:t>
            </w:r>
          </w:p>
        </w:tc>
        <w:tc>
          <w:tcPr>
            <w:tcW w:w="2218" w:type="dxa"/>
            <w:shd w:val="clear" w:color="auto" w:fill="auto"/>
          </w:tcPr>
          <w:p w14:paraId="43DAE22A" w14:textId="77777777" w:rsidR="00DC538D" w:rsidRPr="002C6A8D" w:rsidRDefault="00DC538D" w:rsidP="005B11A8">
            <w:pPr>
              <w:jc w:val="both"/>
              <w:rPr>
                <w:i/>
                <w:szCs w:val="20"/>
              </w:rPr>
            </w:pPr>
            <w:r w:rsidRPr="002C6A8D">
              <w:rPr>
                <w:i/>
                <w:szCs w:val="20"/>
              </w:rPr>
              <w:t>6 ecp</w:t>
            </w:r>
          </w:p>
        </w:tc>
      </w:tr>
      <w:tr w:rsidR="00DC538D" w:rsidRPr="002C6A8D" w14:paraId="5BC26FBC" w14:textId="77777777" w:rsidTr="006F615E">
        <w:trPr>
          <w:trHeight w:val="255"/>
        </w:trPr>
        <w:tc>
          <w:tcPr>
            <w:tcW w:w="2217" w:type="dxa"/>
            <w:shd w:val="clear" w:color="auto" w:fill="auto"/>
          </w:tcPr>
          <w:p w14:paraId="48073EEF" w14:textId="77777777" w:rsidR="00DC538D" w:rsidRPr="002C6A8D" w:rsidRDefault="00DC538D" w:rsidP="005B11A8">
            <w:pPr>
              <w:jc w:val="both"/>
              <w:rPr>
                <w:i/>
                <w:szCs w:val="20"/>
              </w:rPr>
            </w:pPr>
            <w:r w:rsidRPr="002C6A8D">
              <w:rPr>
                <w:i/>
                <w:szCs w:val="20"/>
              </w:rPr>
              <w:t>Theme</w:t>
            </w:r>
          </w:p>
        </w:tc>
        <w:tc>
          <w:tcPr>
            <w:tcW w:w="2218" w:type="dxa"/>
            <w:shd w:val="clear" w:color="auto" w:fill="auto"/>
          </w:tcPr>
          <w:p w14:paraId="590624E6" w14:textId="77777777" w:rsidR="00DC538D" w:rsidRPr="002C6A8D" w:rsidRDefault="00DC538D" w:rsidP="005B11A8">
            <w:pPr>
              <w:jc w:val="both"/>
              <w:rPr>
                <w:i/>
                <w:szCs w:val="20"/>
              </w:rPr>
            </w:pPr>
            <w:r w:rsidRPr="002C6A8D">
              <w:rPr>
                <w:i/>
                <w:szCs w:val="20"/>
              </w:rPr>
              <w:t>n/a</w:t>
            </w:r>
          </w:p>
        </w:tc>
      </w:tr>
      <w:tr w:rsidR="00DC538D" w:rsidRPr="002C6A8D" w14:paraId="15925A8F" w14:textId="77777777" w:rsidTr="006F615E">
        <w:trPr>
          <w:trHeight w:val="267"/>
        </w:trPr>
        <w:tc>
          <w:tcPr>
            <w:tcW w:w="2217" w:type="dxa"/>
            <w:shd w:val="clear" w:color="auto" w:fill="auto"/>
          </w:tcPr>
          <w:p w14:paraId="4D455384" w14:textId="77777777" w:rsidR="00DC538D" w:rsidRPr="002C6A8D" w:rsidRDefault="00DC538D" w:rsidP="005B11A8">
            <w:pPr>
              <w:jc w:val="both"/>
              <w:rPr>
                <w:i/>
                <w:szCs w:val="20"/>
              </w:rPr>
            </w:pPr>
            <w:r w:rsidRPr="002C6A8D">
              <w:rPr>
                <w:i/>
                <w:szCs w:val="20"/>
              </w:rPr>
              <w:lastRenderedPageBreak/>
              <w:t>Track</w:t>
            </w:r>
          </w:p>
        </w:tc>
        <w:tc>
          <w:tcPr>
            <w:tcW w:w="2218" w:type="dxa"/>
            <w:shd w:val="clear" w:color="auto" w:fill="auto"/>
          </w:tcPr>
          <w:p w14:paraId="77A1CF15" w14:textId="77777777" w:rsidR="00DC538D" w:rsidRPr="002C6A8D" w:rsidRDefault="00DC538D" w:rsidP="005B11A8">
            <w:pPr>
              <w:jc w:val="both"/>
              <w:rPr>
                <w:i/>
                <w:szCs w:val="20"/>
              </w:rPr>
            </w:pPr>
            <w:r w:rsidRPr="002C6A8D">
              <w:rPr>
                <w:i/>
                <w:szCs w:val="20"/>
              </w:rPr>
              <w:t>n/a</w:t>
            </w:r>
          </w:p>
        </w:tc>
      </w:tr>
    </w:tbl>
    <w:p w14:paraId="2AA8D23A" w14:textId="77777777" w:rsidR="00A77C19" w:rsidRPr="002C6A8D" w:rsidRDefault="00A77C19" w:rsidP="005B11A8">
      <w:pPr>
        <w:autoSpaceDE w:val="0"/>
        <w:autoSpaceDN w:val="0"/>
        <w:adjustRightInd w:val="0"/>
        <w:jc w:val="both"/>
        <w:rPr>
          <w:rFonts w:cs="Verdana-Italic"/>
          <w:szCs w:val="20"/>
        </w:rPr>
      </w:pPr>
    </w:p>
    <w:p w14:paraId="2995D057" w14:textId="77777777" w:rsidR="00A77C19" w:rsidRPr="002C6A8D" w:rsidRDefault="00A77C19" w:rsidP="005B11A8">
      <w:pPr>
        <w:autoSpaceDE w:val="0"/>
        <w:autoSpaceDN w:val="0"/>
        <w:adjustRightInd w:val="0"/>
        <w:jc w:val="both"/>
        <w:rPr>
          <w:rFonts w:cs="Verdana-Italic"/>
          <w:i/>
          <w:iCs/>
          <w:szCs w:val="20"/>
        </w:rPr>
      </w:pPr>
      <w:r w:rsidRPr="002C6A8D">
        <w:rPr>
          <w:rFonts w:cs="Verdana-Italic"/>
          <w:i/>
          <w:iCs/>
          <w:szCs w:val="20"/>
        </w:rPr>
        <w:t>Prerequisites</w:t>
      </w:r>
    </w:p>
    <w:p w14:paraId="73666834" w14:textId="77777777" w:rsidR="00A77C19" w:rsidRPr="002C6A8D" w:rsidRDefault="00A77C19" w:rsidP="005B11A8">
      <w:pPr>
        <w:autoSpaceDE w:val="0"/>
        <w:autoSpaceDN w:val="0"/>
        <w:adjustRightInd w:val="0"/>
        <w:jc w:val="both"/>
        <w:rPr>
          <w:rFonts w:cs="Verdana"/>
          <w:szCs w:val="20"/>
        </w:rPr>
      </w:pPr>
      <w:r w:rsidRPr="002C6A8D">
        <w:rPr>
          <w:rFonts w:cs="Verdana"/>
          <w:szCs w:val="20"/>
        </w:rPr>
        <w:t>None</w:t>
      </w:r>
    </w:p>
    <w:p w14:paraId="3AB8817C" w14:textId="77777777" w:rsidR="00A77C19" w:rsidRPr="002C6A8D" w:rsidRDefault="00A77C19" w:rsidP="005B11A8">
      <w:pPr>
        <w:autoSpaceDE w:val="0"/>
        <w:autoSpaceDN w:val="0"/>
        <w:adjustRightInd w:val="0"/>
        <w:jc w:val="both"/>
        <w:rPr>
          <w:rFonts w:cs="Verdana-Italic"/>
          <w:szCs w:val="20"/>
        </w:rPr>
      </w:pPr>
    </w:p>
    <w:p w14:paraId="534C4FC8" w14:textId="77777777" w:rsidR="00A77C19" w:rsidRPr="002C6A8D" w:rsidRDefault="00A77C19" w:rsidP="005B11A8">
      <w:pPr>
        <w:autoSpaceDE w:val="0"/>
        <w:autoSpaceDN w:val="0"/>
        <w:adjustRightInd w:val="0"/>
        <w:jc w:val="both"/>
        <w:rPr>
          <w:rFonts w:cs="Verdana-Italic"/>
          <w:i/>
          <w:iCs/>
          <w:szCs w:val="20"/>
        </w:rPr>
      </w:pPr>
    </w:p>
    <w:p w14:paraId="319D8E6A" w14:textId="77777777" w:rsidR="00A77C19" w:rsidRPr="002C6A8D" w:rsidRDefault="00A77C19" w:rsidP="005B11A8">
      <w:pPr>
        <w:autoSpaceDE w:val="0"/>
        <w:autoSpaceDN w:val="0"/>
        <w:adjustRightInd w:val="0"/>
        <w:jc w:val="both"/>
        <w:rPr>
          <w:rFonts w:cs="Verdana-Italic"/>
          <w:i/>
          <w:iCs/>
          <w:szCs w:val="20"/>
        </w:rPr>
      </w:pPr>
      <w:r w:rsidRPr="002C6A8D">
        <w:rPr>
          <w:rFonts w:cs="Verdana-Italic"/>
          <w:i/>
          <w:iCs/>
          <w:szCs w:val="20"/>
        </w:rPr>
        <w:t>Course description</w:t>
      </w:r>
    </w:p>
    <w:p w14:paraId="046D3B6C" w14:textId="77777777" w:rsidR="00A77C19" w:rsidRPr="002C6A8D" w:rsidRDefault="00A77C19" w:rsidP="005B11A8">
      <w:pPr>
        <w:autoSpaceDE w:val="0"/>
        <w:autoSpaceDN w:val="0"/>
        <w:adjustRightInd w:val="0"/>
        <w:jc w:val="both"/>
        <w:rPr>
          <w:rFonts w:cs="Verdana-Italic"/>
          <w:szCs w:val="20"/>
        </w:rPr>
      </w:pPr>
      <w:r w:rsidRPr="002C6A8D">
        <w:rPr>
          <w:rFonts w:cs="Verdana-Italic"/>
          <w:szCs w:val="20"/>
        </w:rPr>
        <w:t>The Arabic language consists of two varieties: Modern Standard Arabic, which is used in writing, in the media and in formal speech, and colloquial Arabic, which refers to the different regional dialects that are used in informal speech. Modern Standard Arabic is understood by educated Arabic speakers across the Middle East and North Africa. In this course, students will learn the Arabic alphabet, as well as basic grammatical structures, syntax and vocabulary of Modern Standard Arabic. Students will also be introduced to the culture of the Arab world through short texts from the internet, magazines and newspapers.</w:t>
      </w:r>
    </w:p>
    <w:p w14:paraId="6D8D5993" w14:textId="77777777" w:rsidR="003D6A0B" w:rsidRPr="002C6A8D" w:rsidRDefault="003D6A0B" w:rsidP="005B11A8">
      <w:pPr>
        <w:autoSpaceDE w:val="0"/>
        <w:autoSpaceDN w:val="0"/>
        <w:adjustRightInd w:val="0"/>
        <w:jc w:val="both"/>
        <w:rPr>
          <w:rFonts w:cs="Verdana"/>
          <w:szCs w:val="20"/>
        </w:rPr>
      </w:pPr>
    </w:p>
    <w:p w14:paraId="62B25735" w14:textId="77777777" w:rsidR="003D6A0B" w:rsidRPr="002C6A8D" w:rsidRDefault="003D6A0B" w:rsidP="005B11A8">
      <w:pPr>
        <w:autoSpaceDE w:val="0"/>
        <w:autoSpaceDN w:val="0"/>
        <w:adjustRightInd w:val="0"/>
        <w:jc w:val="both"/>
        <w:rPr>
          <w:rFonts w:cs="Verdana"/>
          <w:szCs w:val="20"/>
        </w:rPr>
      </w:pPr>
      <w:r w:rsidRPr="002C6A8D">
        <w:rPr>
          <w:rFonts w:cs="Verdana"/>
          <w:szCs w:val="20"/>
        </w:rPr>
        <w:t>Upon completion of the course, students will be able to read and write the Arabic alphabet. Students learn to handle a variety of uncomplicated, basic communicative tasks, including understanding spoken Modern Standard Arabic, answering questions and reading texts.</w:t>
      </w:r>
    </w:p>
    <w:p w14:paraId="6EC8815D" w14:textId="77777777" w:rsidR="00A77C19" w:rsidRPr="002C6A8D" w:rsidRDefault="00A77C19" w:rsidP="005B11A8">
      <w:pPr>
        <w:autoSpaceDE w:val="0"/>
        <w:autoSpaceDN w:val="0"/>
        <w:adjustRightInd w:val="0"/>
        <w:jc w:val="both"/>
        <w:rPr>
          <w:rFonts w:cs="Verdana-Italic"/>
          <w:i/>
          <w:iCs/>
          <w:szCs w:val="20"/>
        </w:rPr>
      </w:pPr>
    </w:p>
    <w:p w14:paraId="1D17C952" w14:textId="77777777" w:rsidR="00A77C19" w:rsidRPr="002C6A8D" w:rsidRDefault="00A77C19" w:rsidP="005B11A8">
      <w:pPr>
        <w:jc w:val="both"/>
      </w:pPr>
    </w:p>
    <w:p w14:paraId="3492FE12" w14:textId="77777777" w:rsidR="0034238E" w:rsidRPr="002C6A8D" w:rsidRDefault="0034238E" w:rsidP="005B11A8">
      <w:pPr>
        <w:jc w:val="both"/>
      </w:pPr>
    </w:p>
    <w:p w14:paraId="0629C39F" w14:textId="77777777" w:rsidR="00D84884" w:rsidRPr="002C6A8D" w:rsidRDefault="00E67C46" w:rsidP="005B11A8">
      <w:pPr>
        <w:pStyle w:val="Heading1"/>
        <w:jc w:val="both"/>
      </w:pPr>
      <w:bookmarkStart w:id="85" w:name="_Toc194388664"/>
      <w:bookmarkStart w:id="86" w:name="_Toc196217586"/>
      <w:bookmarkStart w:id="87" w:name="_Toc196218934"/>
      <w:bookmarkStart w:id="88" w:name="_Toc196815172"/>
      <w:bookmarkStart w:id="89" w:name="_Toc196886230"/>
      <w:bookmarkStart w:id="90" w:name="_Toc202859913"/>
      <w:bookmarkStart w:id="91" w:name="_Toc372035998"/>
      <w:bookmarkEnd w:id="25"/>
      <w:bookmarkEnd w:id="26"/>
      <w:bookmarkEnd w:id="27"/>
      <w:bookmarkEnd w:id="28"/>
      <w:bookmarkEnd w:id="29"/>
      <w:bookmarkEnd w:id="30"/>
      <w:r w:rsidRPr="002C6A8D">
        <w:t>900</w:t>
      </w:r>
      <w:r w:rsidR="00080275" w:rsidRPr="002C6A8D">
        <w:t>141</w:t>
      </w:r>
      <w:r w:rsidRPr="002C6A8D">
        <w:t>ACC</w:t>
      </w:r>
      <w:r w:rsidR="00D84884" w:rsidRPr="002C6A8D">
        <w:tab/>
      </w:r>
      <w:bookmarkEnd w:id="85"/>
      <w:bookmarkEnd w:id="86"/>
      <w:bookmarkEnd w:id="87"/>
      <w:bookmarkEnd w:id="88"/>
      <w:bookmarkEnd w:id="89"/>
      <w:bookmarkEnd w:id="90"/>
      <w:r w:rsidR="00B17F57" w:rsidRPr="002C6A8D">
        <w:t>The Global Identity Experience</w:t>
      </w:r>
      <w:bookmarkEnd w:id="91"/>
    </w:p>
    <w:tbl>
      <w:tblPr>
        <w:tblW w:w="0" w:type="auto"/>
        <w:tblLook w:val="01E0" w:firstRow="1" w:lastRow="1" w:firstColumn="1" w:lastColumn="1" w:noHBand="0" w:noVBand="0"/>
      </w:tblPr>
      <w:tblGrid>
        <w:gridCol w:w="2217"/>
        <w:gridCol w:w="2218"/>
      </w:tblGrid>
      <w:tr w:rsidR="00DC538D" w:rsidRPr="002C6A8D" w14:paraId="0993678E" w14:textId="77777777" w:rsidTr="006F615E">
        <w:trPr>
          <w:trHeight w:val="255"/>
        </w:trPr>
        <w:tc>
          <w:tcPr>
            <w:tcW w:w="2217" w:type="dxa"/>
            <w:shd w:val="clear" w:color="auto" w:fill="auto"/>
          </w:tcPr>
          <w:p w14:paraId="0B425E64" w14:textId="77777777" w:rsidR="00DC538D" w:rsidRPr="002C6A8D" w:rsidRDefault="00DC538D" w:rsidP="005B11A8">
            <w:pPr>
              <w:jc w:val="both"/>
              <w:rPr>
                <w:i/>
                <w:szCs w:val="20"/>
              </w:rPr>
            </w:pPr>
            <w:r w:rsidRPr="002C6A8D">
              <w:rPr>
                <w:i/>
                <w:szCs w:val="20"/>
              </w:rPr>
              <w:t>Credit points</w:t>
            </w:r>
          </w:p>
        </w:tc>
        <w:tc>
          <w:tcPr>
            <w:tcW w:w="2218" w:type="dxa"/>
            <w:shd w:val="clear" w:color="auto" w:fill="auto"/>
          </w:tcPr>
          <w:p w14:paraId="0C2BDB94" w14:textId="77777777" w:rsidR="00DC538D" w:rsidRPr="002C6A8D" w:rsidRDefault="00DC538D" w:rsidP="005B11A8">
            <w:pPr>
              <w:jc w:val="both"/>
              <w:rPr>
                <w:i/>
                <w:szCs w:val="20"/>
              </w:rPr>
            </w:pPr>
            <w:r w:rsidRPr="002C6A8D">
              <w:rPr>
                <w:i/>
                <w:szCs w:val="20"/>
              </w:rPr>
              <w:t>6 ecp</w:t>
            </w:r>
          </w:p>
        </w:tc>
      </w:tr>
      <w:tr w:rsidR="00DC538D" w:rsidRPr="002C6A8D" w14:paraId="2244855E" w14:textId="77777777" w:rsidTr="006F615E">
        <w:trPr>
          <w:trHeight w:val="255"/>
        </w:trPr>
        <w:tc>
          <w:tcPr>
            <w:tcW w:w="2217" w:type="dxa"/>
            <w:shd w:val="clear" w:color="auto" w:fill="auto"/>
          </w:tcPr>
          <w:p w14:paraId="76F85B32" w14:textId="77777777" w:rsidR="00DC538D" w:rsidRPr="002C6A8D" w:rsidRDefault="00DC538D" w:rsidP="005B11A8">
            <w:pPr>
              <w:jc w:val="both"/>
              <w:rPr>
                <w:i/>
                <w:szCs w:val="20"/>
              </w:rPr>
            </w:pPr>
            <w:r w:rsidRPr="002C6A8D">
              <w:rPr>
                <w:i/>
                <w:szCs w:val="20"/>
              </w:rPr>
              <w:t>Theme</w:t>
            </w:r>
          </w:p>
        </w:tc>
        <w:tc>
          <w:tcPr>
            <w:tcW w:w="2218" w:type="dxa"/>
            <w:shd w:val="clear" w:color="auto" w:fill="auto"/>
          </w:tcPr>
          <w:p w14:paraId="30CF783D" w14:textId="77777777" w:rsidR="00DC538D" w:rsidRPr="002C6A8D" w:rsidRDefault="00DC538D" w:rsidP="005B11A8">
            <w:pPr>
              <w:jc w:val="both"/>
              <w:rPr>
                <w:i/>
                <w:szCs w:val="20"/>
              </w:rPr>
            </w:pPr>
            <w:r w:rsidRPr="002C6A8D">
              <w:rPr>
                <w:i/>
                <w:szCs w:val="20"/>
              </w:rPr>
              <w:t>n/a</w:t>
            </w:r>
          </w:p>
        </w:tc>
      </w:tr>
      <w:tr w:rsidR="00DC538D" w:rsidRPr="002C6A8D" w14:paraId="5C869C96" w14:textId="77777777" w:rsidTr="006F615E">
        <w:trPr>
          <w:trHeight w:val="267"/>
        </w:trPr>
        <w:tc>
          <w:tcPr>
            <w:tcW w:w="2217" w:type="dxa"/>
            <w:shd w:val="clear" w:color="auto" w:fill="auto"/>
          </w:tcPr>
          <w:p w14:paraId="39BD2C62" w14:textId="77777777" w:rsidR="00DC538D" w:rsidRPr="002C6A8D" w:rsidRDefault="00DC538D" w:rsidP="005B11A8">
            <w:pPr>
              <w:jc w:val="both"/>
              <w:rPr>
                <w:i/>
                <w:szCs w:val="20"/>
              </w:rPr>
            </w:pPr>
            <w:r w:rsidRPr="002C6A8D">
              <w:rPr>
                <w:i/>
                <w:szCs w:val="20"/>
              </w:rPr>
              <w:t>Track</w:t>
            </w:r>
          </w:p>
        </w:tc>
        <w:tc>
          <w:tcPr>
            <w:tcW w:w="2218" w:type="dxa"/>
            <w:shd w:val="clear" w:color="auto" w:fill="auto"/>
          </w:tcPr>
          <w:p w14:paraId="295C7F26" w14:textId="77777777" w:rsidR="00DC538D" w:rsidRPr="002C6A8D" w:rsidRDefault="00DC538D" w:rsidP="005B11A8">
            <w:pPr>
              <w:jc w:val="both"/>
              <w:rPr>
                <w:i/>
                <w:szCs w:val="20"/>
              </w:rPr>
            </w:pPr>
            <w:r w:rsidRPr="002C6A8D">
              <w:rPr>
                <w:i/>
                <w:szCs w:val="20"/>
              </w:rPr>
              <w:t>n/a</w:t>
            </w:r>
          </w:p>
        </w:tc>
      </w:tr>
    </w:tbl>
    <w:p w14:paraId="333200C8" w14:textId="77777777" w:rsidR="00D84884" w:rsidRPr="002C6A8D" w:rsidRDefault="00D84884" w:rsidP="005B11A8">
      <w:pPr>
        <w:jc w:val="both"/>
      </w:pPr>
    </w:p>
    <w:p w14:paraId="2054CDC7" w14:textId="77777777" w:rsidR="00D84884" w:rsidRPr="002C6A8D" w:rsidRDefault="00D84884" w:rsidP="005B11A8">
      <w:pPr>
        <w:pStyle w:val="Heading2"/>
        <w:jc w:val="both"/>
      </w:pPr>
      <w:r w:rsidRPr="002C6A8D">
        <w:t>Prerequisites</w:t>
      </w:r>
    </w:p>
    <w:p w14:paraId="70670BF4" w14:textId="77777777" w:rsidR="00D84884" w:rsidRPr="002C6A8D" w:rsidRDefault="00FF2EF8" w:rsidP="005B11A8">
      <w:pPr>
        <w:jc w:val="both"/>
      </w:pPr>
      <w:r w:rsidRPr="002C6A8D">
        <w:t>None</w:t>
      </w:r>
    </w:p>
    <w:p w14:paraId="3C42867A" w14:textId="77777777" w:rsidR="00D84884" w:rsidRPr="002C6A8D" w:rsidRDefault="00D84884" w:rsidP="005B11A8">
      <w:pPr>
        <w:jc w:val="both"/>
      </w:pPr>
    </w:p>
    <w:p w14:paraId="5F2DD374" w14:textId="77777777" w:rsidR="00CB18B1" w:rsidRPr="002C6A8D" w:rsidRDefault="00AF5A52" w:rsidP="005B11A8">
      <w:pPr>
        <w:jc w:val="both"/>
        <w:rPr>
          <w:i/>
        </w:rPr>
      </w:pPr>
      <w:bookmarkStart w:id="92" w:name="_Toc194388665"/>
      <w:bookmarkStart w:id="93" w:name="_Toc196217587"/>
      <w:bookmarkStart w:id="94" w:name="_Toc196218935"/>
      <w:bookmarkStart w:id="95" w:name="_Toc196815173"/>
      <w:bookmarkStart w:id="96" w:name="_Toc196886231"/>
      <w:bookmarkStart w:id="97" w:name="_Toc202859914"/>
      <w:r w:rsidRPr="002C6A8D">
        <w:rPr>
          <w:i/>
        </w:rPr>
        <w:t>Course Description</w:t>
      </w:r>
    </w:p>
    <w:p w14:paraId="7C1600DF" w14:textId="77777777" w:rsidR="001F1D1C" w:rsidRPr="002C6A8D" w:rsidRDefault="001F1D1C" w:rsidP="005B11A8">
      <w:pPr>
        <w:jc w:val="both"/>
      </w:pPr>
      <w:r w:rsidRPr="002C6A8D">
        <w:t xml:space="preserve">The world is composed of a large variety of peoples and cultures, some constituting large majorities (in number, or merely in terms of power), others forming small minorities. In a sense, multicultural diversity is of all times. Relatively new is the emergence of modern nation states and ensuing, </w:t>
      </w:r>
      <w:r w:rsidR="00987F29" w:rsidRPr="002C6A8D">
        <w:t>often official</w:t>
      </w:r>
      <w:r w:rsidRPr="002C6A8D">
        <w:t xml:space="preserve"> cultural communities with clearly articulated boundaries. There is, however, nothing static about this situation. Group-formation processes a</w:t>
      </w:r>
      <w:r w:rsidR="00987F29" w:rsidRPr="002C6A8D">
        <w:t xml:space="preserve">re </w:t>
      </w:r>
      <w:r w:rsidR="00050646" w:rsidRPr="002C6A8D">
        <w:t>on-going</w:t>
      </w:r>
      <w:r w:rsidR="00987F29" w:rsidRPr="002C6A8D">
        <w:t xml:space="preserve"> historical processes which include</w:t>
      </w:r>
      <w:r w:rsidRPr="002C6A8D">
        <w:t xml:space="preserve"> outcomes of continuing political struggle, economic development,</w:t>
      </w:r>
      <w:r w:rsidR="00987F29" w:rsidRPr="002C6A8D">
        <w:t xml:space="preserve"> modernization and various</w:t>
      </w:r>
      <w:r w:rsidRPr="002C6A8D">
        <w:t xml:space="preserve"> globalisation processes (influence of mass media, migration, etc). </w:t>
      </w:r>
    </w:p>
    <w:p w14:paraId="732C7540" w14:textId="77777777" w:rsidR="001F1D1C" w:rsidRPr="002C6A8D" w:rsidRDefault="001F1D1C" w:rsidP="005B11A8">
      <w:pPr>
        <w:jc w:val="both"/>
      </w:pPr>
    </w:p>
    <w:p w14:paraId="0B9B1D67" w14:textId="77777777" w:rsidR="001F1D1C" w:rsidRPr="002C6A8D" w:rsidRDefault="001F1D1C" w:rsidP="005B11A8">
      <w:pPr>
        <w:jc w:val="both"/>
      </w:pPr>
      <w:r w:rsidRPr="002C6A8D">
        <w:t xml:space="preserve">The aim of this introductory course is to familiarize students with academic views and debates about the aforementioned matters. The course addresses various topics in relation to identity in a multicultural context, such as the politics of identity, transnationalism and migration, state-formation and nationalism, self-organization, politics of religion, globalisation and ‘creolisation’. </w:t>
      </w:r>
    </w:p>
    <w:p w14:paraId="58C3A35A" w14:textId="77777777" w:rsidR="001F1D1C" w:rsidRPr="002C6A8D" w:rsidRDefault="001F1D1C" w:rsidP="005B11A8">
      <w:pPr>
        <w:jc w:val="both"/>
      </w:pPr>
    </w:p>
    <w:p w14:paraId="645E909B" w14:textId="77777777" w:rsidR="001F1D1C" w:rsidRPr="002C6A8D" w:rsidRDefault="001F1D1C" w:rsidP="005B11A8">
      <w:pPr>
        <w:jc w:val="both"/>
      </w:pPr>
      <w:r w:rsidRPr="002C6A8D">
        <w:t>The following themes are included:</w:t>
      </w:r>
    </w:p>
    <w:p w14:paraId="1ADE6D24" w14:textId="77777777" w:rsidR="001F1D1C" w:rsidRPr="002C6A8D" w:rsidRDefault="001F1D1C" w:rsidP="005B11A8">
      <w:pPr>
        <w:jc w:val="both"/>
      </w:pPr>
    </w:p>
    <w:p w14:paraId="620DC7F5" w14:textId="77777777" w:rsidR="001F1D1C" w:rsidRPr="002C6A8D" w:rsidRDefault="001F1D1C" w:rsidP="00C9064E">
      <w:pPr>
        <w:numPr>
          <w:ilvl w:val="0"/>
          <w:numId w:val="21"/>
        </w:numPr>
        <w:jc w:val="both"/>
      </w:pPr>
      <w:r w:rsidRPr="002C6A8D">
        <w:t>The relation between culture and ethnicity</w:t>
      </w:r>
    </w:p>
    <w:p w14:paraId="45BCDF97" w14:textId="77777777" w:rsidR="001F1D1C" w:rsidRPr="002C6A8D" w:rsidRDefault="001F1D1C" w:rsidP="00C9064E">
      <w:pPr>
        <w:numPr>
          <w:ilvl w:val="0"/>
          <w:numId w:val="21"/>
        </w:numPr>
        <w:jc w:val="both"/>
      </w:pPr>
      <w:r w:rsidRPr="002C6A8D">
        <w:t>Nationalism and long-distance nationalism</w:t>
      </w:r>
    </w:p>
    <w:p w14:paraId="79DA78AC" w14:textId="77777777" w:rsidR="001F1D1C" w:rsidRPr="002C6A8D" w:rsidRDefault="001F1D1C" w:rsidP="00C9064E">
      <w:pPr>
        <w:numPr>
          <w:ilvl w:val="0"/>
          <w:numId w:val="21"/>
        </w:numPr>
        <w:jc w:val="both"/>
      </w:pPr>
      <w:r w:rsidRPr="002C6A8D">
        <w:t xml:space="preserve">Colonisation and decolonisation </w:t>
      </w:r>
    </w:p>
    <w:p w14:paraId="4D545000" w14:textId="77777777" w:rsidR="001F1D1C" w:rsidRPr="002C6A8D" w:rsidRDefault="001F1D1C" w:rsidP="00C9064E">
      <w:pPr>
        <w:numPr>
          <w:ilvl w:val="0"/>
          <w:numId w:val="21"/>
        </w:numPr>
        <w:jc w:val="both"/>
      </w:pPr>
      <w:r w:rsidRPr="002C6A8D">
        <w:t>Migration and transnationalism</w:t>
      </w:r>
    </w:p>
    <w:p w14:paraId="368DF108" w14:textId="77777777" w:rsidR="001F1D1C" w:rsidRPr="002C6A8D" w:rsidRDefault="001F1D1C" w:rsidP="00C9064E">
      <w:pPr>
        <w:numPr>
          <w:ilvl w:val="0"/>
          <w:numId w:val="21"/>
        </w:numPr>
        <w:jc w:val="both"/>
      </w:pPr>
      <w:r w:rsidRPr="002C6A8D">
        <w:t>Identity politics and the politics of religion</w:t>
      </w:r>
    </w:p>
    <w:p w14:paraId="7E64A25C" w14:textId="77777777" w:rsidR="001F1D1C" w:rsidRPr="002C6A8D" w:rsidRDefault="001F1D1C" w:rsidP="00C9064E">
      <w:pPr>
        <w:numPr>
          <w:ilvl w:val="0"/>
          <w:numId w:val="21"/>
        </w:numPr>
        <w:jc w:val="both"/>
      </w:pPr>
      <w:r w:rsidRPr="002C6A8D">
        <w:t>Identity and gender</w:t>
      </w:r>
    </w:p>
    <w:p w14:paraId="75B5972F" w14:textId="77777777" w:rsidR="001F1D1C" w:rsidRPr="002C6A8D" w:rsidRDefault="001F1D1C" w:rsidP="00C9064E">
      <w:pPr>
        <w:numPr>
          <w:ilvl w:val="0"/>
          <w:numId w:val="21"/>
        </w:numPr>
        <w:jc w:val="both"/>
      </w:pPr>
      <w:r w:rsidRPr="002C6A8D">
        <w:t>Processes of inclusion and exclusion</w:t>
      </w:r>
    </w:p>
    <w:p w14:paraId="5275D857" w14:textId="77777777" w:rsidR="001F1D1C" w:rsidRPr="002C6A8D" w:rsidRDefault="001F1D1C" w:rsidP="00C9064E">
      <w:pPr>
        <w:numPr>
          <w:ilvl w:val="0"/>
          <w:numId w:val="21"/>
        </w:numPr>
        <w:jc w:val="both"/>
      </w:pPr>
      <w:r w:rsidRPr="002C6A8D">
        <w:lastRenderedPageBreak/>
        <w:t>Processes of labelling, classification and categorization</w:t>
      </w:r>
    </w:p>
    <w:p w14:paraId="0DF95B99" w14:textId="77777777" w:rsidR="001F1D1C" w:rsidRPr="002C6A8D" w:rsidRDefault="001F1D1C" w:rsidP="00C9064E">
      <w:pPr>
        <w:numPr>
          <w:ilvl w:val="0"/>
          <w:numId w:val="21"/>
        </w:numPr>
        <w:jc w:val="both"/>
      </w:pPr>
      <w:r w:rsidRPr="002C6A8D">
        <w:t>Minority politics</w:t>
      </w:r>
    </w:p>
    <w:p w14:paraId="323BB5D4" w14:textId="77777777" w:rsidR="001F1D1C" w:rsidRPr="002C6A8D" w:rsidRDefault="001F1D1C" w:rsidP="00C9064E">
      <w:pPr>
        <w:numPr>
          <w:ilvl w:val="0"/>
          <w:numId w:val="21"/>
        </w:numPr>
        <w:jc w:val="both"/>
      </w:pPr>
      <w:r w:rsidRPr="002C6A8D">
        <w:t>Politics of commodification and cultural representation</w:t>
      </w:r>
    </w:p>
    <w:p w14:paraId="37BB572A" w14:textId="77777777" w:rsidR="003D6A0B" w:rsidRPr="002C6A8D" w:rsidRDefault="003D6A0B" w:rsidP="005B11A8">
      <w:pPr>
        <w:jc w:val="both"/>
        <w:rPr>
          <w:bCs/>
        </w:rPr>
      </w:pPr>
    </w:p>
    <w:p w14:paraId="290BB53C" w14:textId="77777777" w:rsidR="003D6A0B" w:rsidRPr="002C6A8D" w:rsidRDefault="003D6A0B" w:rsidP="005B11A8">
      <w:pPr>
        <w:jc w:val="both"/>
        <w:rPr>
          <w:bCs/>
        </w:rPr>
      </w:pPr>
      <w:r w:rsidRPr="002C6A8D">
        <w:rPr>
          <w:bCs/>
        </w:rPr>
        <w:t xml:space="preserve">Students are theoretically sensitized to and prepared for issues arising from a multicultural context at the societal level in general as well as referring to their particular situation as students at an international college in a specific multicultural society. This will help them, on the one hand, to understand the main issues of world politics nowadays (e.g., terrorism and polarization) and, on the other hand, to cope with multicultural issues,  and function academically, personally, and socially. </w:t>
      </w:r>
    </w:p>
    <w:p w14:paraId="41348382" w14:textId="77777777" w:rsidR="001064B4" w:rsidRPr="002C6A8D" w:rsidRDefault="001064B4" w:rsidP="005B11A8">
      <w:pPr>
        <w:ind w:left="720"/>
        <w:jc w:val="both"/>
        <w:rPr>
          <w:bCs/>
        </w:rPr>
      </w:pPr>
    </w:p>
    <w:p w14:paraId="16A5DB5C" w14:textId="77777777" w:rsidR="003D6A0B" w:rsidRPr="002C6A8D" w:rsidRDefault="003D6A0B" w:rsidP="00C9064E">
      <w:pPr>
        <w:numPr>
          <w:ilvl w:val="0"/>
          <w:numId w:val="21"/>
        </w:numPr>
        <w:jc w:val="both"/>
        <w:rPr>
          <w:bCs/>
        </w:rPr>
      </w:pPr>
      <w:r w:rsidRPr="002C6A8D">
        <w:rPr>
          <w:bCs/>
        </w:rPr>
        <w:t xml:space="preserve">Students are provided with a brief (cultural, social, and political) orientation regarding the Netherlands. </w:t>
      </w:r>
    </w:p>
    <w:p w14:paraId="73DD16AF" w14:textId="77777777" w:rsidR="003D6A0B" w:rsidRPr="002C6A8D" w:rsidRDefault="003D6A0B" w:rsidP="00C9064E">
      <w:pPr>
        <w:numPr>
          <w:ilvl w:val="0"/>
          <w:numId w:val="21"/>
        </w:numPr>
        <w:jc w:val="both"/>
        <w:rPr>
          <w:bCs/>
        </w:rPr>
      </w:pPr>
      <w:r w:rsidRPr="002C6A8D">
        <w:rPr>
          <w:bCs/>
        </w:rPr>
        <w:t xml:space="preserve">The students’ academic skill of critical self-reflection is developed. </w:t>
      </w:r>
    </w:p>
    <w:p w14:paraId="03BC359C" w14:textId="77777777" w:rsidR="003D6A0B" w:rsidRPr="002C6A8D" w:rsidRDefault="003D6A0B" w:rsidP="00C9064E">
      <w:pPr>
        <w:numPr>
          <w:ilvl w:val="0"/>
          <w:numId w:val="21"/>
        </w:numPr>
        <w:jc w:val="both"/>
        <w:rPr>
          <w:bCs/>
        </w:rPr>
      </w:pPr>
      <w:r w:rsidRPr="002C6A8D">
        <w:rPr>
          <w:bCs/>
        </w:rPr>
        <w:t xml:space="preserve">The students’ knowledge about and skills with respect to successful intercultural communication are developed. This will assist their academic performance.  </w:t>
      </w:r>
    </w:p>
    <w:p w14:paraId="666142DD" w14:textId="77777777" w:rsidR="003D6A0B" w:rsidRPr="002C6A8D" w:rsidRDefault="003D6A0B" w:rsidP="00C9064E">
      <w:pPr>
        <w:numPr>
          <w:ilvl w:val="0"/>
          <w:numId w:val="21"/>
        </w:numPr>
        <w:jc w:val="both"/>
        <w:rPr>
          <w:bCs/>
        </w:rPr>
      </w:pPr>
      <w:r w:rsidRPr="002C6A8D">
        <w:rPr>
          <w:bCs/>
        </w:rPr>
        <w:t xml:space="preserve">Students are introduced to dialectical, multi-level, and multi-method thinking </w:t>
      </w:r>
    </w:p>
    <w:p w14:paraId="3C4F0408" w14:textId="77777777" w:rsidR="003D6A0B" w:rsidRPr="002C6A8D" w:rsidRDefault="003D6A0B" w:rsidP="00C9064E">
      <w:pPr>
        <w:numPr>
          <w:ilvl w:val="0"/>
          <w:numId w:val="21"/>
        </w:numPr>
        <w:jc w:val="both"/>
        <w:rPr>
          <w:bCs/>
        </w:rPr>
      </w:pPr>
      <w:r w:rsidRPr="002C6A8D">
        <w:rPr>
          <w:bCs/>
        </w:rPr>
        <w:t xml:space="preserve">Students are provided with a platform where they can share and discuss their own experiences with culture and identity. </w:t>
      </w:r>
    </w:p>
    <w:p w14:paraId="3E5A8863" w14:textId="77777777" w:rsidR="00F87051" w:rsidRPr="002C6A8D" w:rsidRDefault="00F87051" w:rsidP="005B11A8">
      <w:pPr>
        <w:jc w:val="both"/>
      </w:pPr>
    </w:p>
    <w:p w14:paraId="322F23DE" w14:textId="77777777" w:rsidR="00F87051" w:rsidRPr="002C6A8D" w:rsidRDefault="00F87051" w:rsidP="005B11A8">
      <w:pPr>
        <w:jc w:val="both"/>
      </w:pPr>
      <w:r w:rsidRPr="002C6A8D">
        <w:t>Throughout the course the link to students’ academic and personal life and to their professional future will be emphasized.</w:t>
      </w:r>
    </w:p>
    <w:p w14:paraId="557FD6AF" w14:textId="77777777" w:rsidR="006A5B2D" w:rsidRPr="002C6A8D" w:rsidRDefault="006A5B2D" w:rsidP="005B11A8">
      <w:pPr>
        <w:jc w:val="both"/>
      </w:pPr>
    </w:p>
    <w:p w14:paraId="245BEC04" w14:textId="77777777" w:rsidR="006A5B2D" w:rsidRPr="002C6A8D" w:rsidRDefault="006A5B2D" w:rsidP="005B11A8">
      <w:pPr>
        <w:jc w:val="both"/>
        <w:rPr>
          <w:i/>
        </w:rPr>
      </w:pPr>
    </w:p>
    <w:p w14:paraId="757A1344" w14:textId="77777777" w:rsidR="00A77C19" w:rsidRPr="002C6A8D" w:rsidRDefault="00A77C19" w:rsidP="005B11A8">
      <w:pPr>
        <w:jc w:val="both"/>
        <w:rPr>
          <w:i/>
        </w:rPr>
      </w:pPr>
    </w:p>
    <w:p w14:paraId="67421249" w14:textId="77777777" w:rsidR="00A77C19" w:rsidRPr="002C6A8D" w:rsidRDefault="00E67C46" w:rsidP="005B11A8">
      <w:pPr>
        <w:pStyle w:val="Heading1"/>
        <w:ind w:left="0" w:firstLine="0"/>
        <w:jc w:val="both"/>
      </w:pPr>
      <w:bookmarkStart w:id="98" w:name="_Toc194388677"/>
      <w:bookmarkStart w:id="99" w:name="_Toc196217599"/>
      <w:bookmarkStart w:id="100" w:name="_Toc196218947"/>
      <w:bookmarkStart w:id="101" w:name="_Toc196815185"/>
      <w:bookmarkStart w:id="102" w:name="_Toc196886243"/>
      <w:bookmarkStart w:id="103" w:name="_Toc202859923"/>
      <w:bookmarkStart w:id="104" w:name="_Toc372035999"/>
      <w:r w:rsidRPr="002C6A8D">
        <w:t>900</w:t>
      </w:r>
      <w:r w:rsidR="00A77C19" w:rsidRPr="002C6A8D">
        <w:t>142</w:t>
      </w:r>
      <w:r w:rsidRPr="002C6A8D">
        <w:t>ACC</w:t>
      </w:r>
      <w:r w:rsidR="00D014DC" w:rsidRPr="002C6A8D">
        <w:t>/HUM</w:t>
      </w:r>
      <w:r w:rsidR="00A77C19" w:rsidRPr="002C6A8D">
        <w:tab/>
      </w:r>
      <w:bookmarkEnd w:id="98"/>
      <w:bookmarkEnd w:id="99"/>
      <w:bookmarkEnd w:id="100"/>
      <w:bookmarkEnd w:id="101"/>
      <w:bookmarkEnd w:id="102"/>
      <w:bookmarkEnd w:id="103"/>
      <w:r w:rsidR="00A77C19" w:rsidRPr="002C6A8D">
        <w:t>Performing Arts</w:t>
      </w:r>
      <w:bookmarkEnd w:id="104"/>
    </w:p>
    <w:tbl>
      <w:tblPr>
        <w:tblW w:w="0" w:type="auto"/>
        <w:tblLook w:val="01E0" w:firstRow="1" w:lastRow="1" w:firstColumn="1" w:lastColumn="1" w:noHBand="0" w:noVBand="0"/>
      </w:tblPr>
      <w:tblGrid>
        <w:gridCol w:w="2459"/>
        <w:gridCol w:w="2460"/>
      </w:tblGrid>
      <w:tr w:rsidR="002948DF" w:rsidRPr="002C6A8D" w14:paraId="1A017414" w14:textId="77777777" w:rsidTr="00EE3482">
        <w:trPr>
          <w:trHeight w:val="360"/>
        </w:trPr>
        <w:tc>
          <w:tcPr>
            <w:tcW w:w="2459" w:type="dxa"/>
            <w:shd w:val="clear" w:color="auto" w:fill="auto"/>
          </w:tcPr>
          <w:p w14:paraId="6CC45AA6" w14:textId="77777777" w:rsidR="002948DF" w:rsidRPr="002C6A8D" w:rsidRDefault="002948DF" w:rsidP="005B11A8">
            <w:pPr>
              <w:jc w:val="both"/>
              <w:rPr>
                <w:i/>
                <w:szCs w:val="20"/>
              </w:rPr>
            </w:pPr>
            <w:r w:rsidRPr="002C6A8D">
              <w:rPr>
                <w:i/>
                <w:szCs w:val="20"/>
              </w:rPr>
              <w:t>Credit points</w:t>
            </w:r>
          </w:p>
        </w:tc>
        <w:tc>
          <w:tcPr>
            <w:tcW w:w="2460" w:type="dxa"/>
            <w:shd w:val="clear" w:color="auto" w:fill="auto"/>
          </w:tcPr>
          <w:p w14:paraId="43D6943B" w14:textId="77777777" w:rsidR="002948DF" w:rsidRPr="002C6A8D" w:rsidRDefault="002948DF" w:rsidP="005B11A8">
            <w:pPr>
              <w:jc w:val="both"/>
              <w:rPr>
                <w:i/>
                <w:szCs w:val="20"/>
              </w:rPr>
            </w:pPr>
            <w:r w:rsidRPr="002C6A8D">
              <w:rPr>
                <w:i/>
                <w:szCs w:val="20"/>
              </w:rPr>
              <w:t>6 ecp</w:t>
            </w:r>
          </w:p>
        </w:tc>
      </w:tr>
      <w:tr w:rsidR="002948DF" w:rsidRPr="002C6A8D" w14:paraId="37C032B9" w14:textId="77777777" w:rsidTr="00EE3482">
        <w:trPr>
          <w:trHeight w:val="360"/>
        </w:trPr>
        <w:tc>
          <w:tcPr>
            <w:tcW w:w="2459" w:type="dxa"/>
            <w:shd w:val="clear" w:color="auto" w:fill="auto"/>
          </w:tcPr>
          <w:p w14:paraId="44CED22C" w14:textId="77777777" w:rsidR="002948DF" w:rsidRPr="002C6A8D" w:rsidRDefault="002948DF" w:rsidP="005B11A8">
            <w:pPr>
              <w:jc w:val="both"/>
              <w:rPr>
                <w:i/>
                <w:szCs w:val="20"/>
              </w:rPr>
            </w:pPr>
            <w:r w:rsidRPr="002C6A8D">
              <w:rPr>
                <w:i/>
                <w:szCs w:val="20"/>
              </w:rPr>
              <w:t>Theme</w:t>
            </w:r>
          </w:p>
        </w:tc>
        <w:tc>
          <w:tcPr>
            <w:tcW w:w="2460" w:type="dxa"/>
            <w:shd w:val="clear" w:color="auto" w:fill="auto"/>
          </w:tcPr>
          <w:p w14:paraId="4D61B095" w14:textId="77777777" w:rsidR="002948DF" w:rsidRPr="002C6A8D" w:rsidRDefault="002948DF" w:rsidP="005B11A8">
            <w:pPr>
              <w:jc w:val="both"/>
              <w:rPr>
                <w:i/>
                <w:szCs w:val="20"/>
              </w:rPr>
            </w:pPr>
            <w:r w:rsidRPr="002C6A8D">
              <w:rPr>
                <w:i/>
                <w:szCs w:val="20"/>
              </w:rPr>
              <w:t>n/a</w:t>
            </w:r>
          </w:p>
        </w:tc>
      </w:tr>
      <w:tr w:rsidR="002948DF" w:rsidRPr="002C6A8D" w14:paraId="6952599C" w14:textId="77777777" w:rsidTr="00EE3482">
        <w:trPr>
          <w:trHeight w:val="377"/>
        </w:trPr>
        <w:tc>
          <w:tcPr>
            <w:tcW w:w="2459" w:type="dxa"/>
            <w:shd w:val="clear" w:color="auto" w:fill="auto"/>
          </w:tcPr>
          <w:p w14:paraId="6366C0F1" w14:textId="77777777" w:rsidR="002948DF" w:rsidRPr="002C6A8D" w:rsidRDefault="002948DF" w:rsidP="005B11A8">
            <w:pPr>
              <w:jc w:val="both"/>
              <w:rPr>
                <w:i/>
                <w:szCs w:val="20"/>
              </w:rPr>
            </w:pPr>
            <w:r w:rsidRPr="002C6A8D">
              <w:rPr>
                <w:i/>
                <w:szCs w:val="20"/>
              </w:rPr>
              <w:t>Track</w:t>
            </w:r>
          </w:p>
        </w:tc>
        <w:tc>
          <w:tcPr>
            <w:tcW w:w="2460" w:type="dxa"/>
            <w:shd w:val="clear" w:color="auto" w:fill="auto"/>
          </w:tcPr>
          <w:p w14:paraId="7804C04E" w14:textId="77777777" w:rsidR="002948DF" w:rsidRPr="002C6A8D" w:rsidRDefault="002948DF" w:rsidP="005B11A8">
            <w:pPr>
              <w:jc w:val="both"/>
              <w:rPr>
                <w:i/>
                <w:szCs w:val="20"/>
              </w:rPr>
            </w:pPr>
            <w:r w:rsidRPr="002C6A8D">
              <w:rPr>
                <w:i/>
                <w:szCs w:val="20"/>
              </w:rPr>
              <w:t>Literature</w:t>
            </w:r>
            <w:r w:rsidR="00562011" w:rsidRPr="002C6A8D">
              <w:rPr>
                <w:i/>
                <w:szCs w:val="20"/>
              </w:rPr>
              <w:t>,</w:t>
            </w:r>
            <w:r w:rsidR="00C6442A" w:rsidRPr="002C6A8D">
              <w:rPr>
                <w:i/>
                <w:szCs w:val="20"/>
                <w:lang w:eastAsia="zh-TW"/>
              </w:rPr>
              <w:t>Culture</w:t>
            </w:r>
            <w:r w:rsidR="00EE3482" w:rsidRPr="002C6A8D">
              <w:rPr>
                <w:i/>
                <w:szCs w:val="20"/>
              </w:rPr>
              <w:t xml:space="preserve"> </w:t>
            </w:r>
            <w:r w:rsidRPr="002C6A8D">
              <w:rPr>
                <w:i/>
                <w:szCs w:val="20"/>
              </w:rPr>
              <w:t>(HUM)</w:t>
            </w:r>
          </w:p>
        </w:tc>
      </w:tr>
    </w:tbl>
    <w:p w14:paraId="17449775" w14:textId="77777777" w:rsidR="00E20013" w:rsidRDefault="00E20013" w:rsidP="005B11A8">
      <w:pPr>
        <w:pStyle w:val="Heading2"/>
        <w:jc w:val="both"/>
      </w:pPr>
    </w:p>
    <w:p w14:paraId="3D73188E" w14:textId="77777777" w:rsidR="00A77C19" w:rsidRPr="002C6A8D" w:rsidRDefault="00A77C19" w:rsidP="005B11A8">
      <w:pPr>
        <w:pStyle w:val="Heading2"/>
        <w:jc w:val="both"/>
      </w:pPr>
      <w:r w:rsidRPr="002C6A8D">
        <w:t>Prerequisites</w:t>
      </w:r>
    </w:p>
    <w:p w14:paraId="0381CA25" w14:textId="77777777" w:rsidR="00A77C19" w:rsidRPr="002C6A8D" w:rsidRDefault="00A77C19" w:rsidP="005B11A8">
      <w:pPr>
        <w:jc w:val="both"/>
      </w:pPr>
      <w:r w:rsidRPr="002C6A8D">
        <w:t>None</w:t>
      </w:r>
    </w:p>
    <w:p w14:paraId="253496A7" w14:textId="77777777" w:rsidR="00A77C19" w:rsidRPr="002C6A8D" w:rsidRDefault="00A77C19" w:rsidP="005B11A8">
      <w:pPr>
        <w:jc w:val="both"/>
      </w:pPr>
    </w:p>
    <w:p w14:paraId="6D845AC2" w14:textId="77777777" w:rsidR="00A77C19" w:rsidRPr="002C6A8D" w:rsidRDefault="00A77C19" w:rsidP="005B11A8">
      <w:pPr>
        <w:pStyle w:val="Heading2"/>
        <w:jc w:val="both"/>
      </w:pPr>
      <w:r w:rsidRPr="002C6A8D">
        <w:t>Course description</w:t>
      </w:r>
    </w:p>
    <w:p w14:paraId="099AB95E" w14:textId="77777777" w:rsidR="00475B72" w:rsidRPr="002C6A8D" w:rsidRDefault="00475B72" w:rsidP="005B11A8">
      <w:pPr>
        <w:jc w:val="both"/>
        <w:rPr>
          <w:szCs w:val="32"/>
          <w:lang w:val="en-US"/>
        </w:rPr>
      </w:pPr>
      <w:r w:rsidRPr="002C6A8D">
        <w:rPr>
          <w:szCs w:val="32"/>
          <w:lang w:val="en-US"/>
        </w:rPr>
        <w:t>Performing Arts</w:t>
      </w:r>
      <w:r w:rsidR="00D90AF9" w:rsidRPr="002C6A8D">
        <w:rPr>
          <w:szCs w:val="32"/>
          <w:lang w:val="en-US" w:eastAsia="zh-TW"/>
        </w:rPr>
        <w:t xml:space="preserve"> (</w:t>
      </w:r>
      <w:r w:rsidR="00D90AF9" w:rsidRPr="002C6A8D">
        <w:rPr>
          <w:b/>
          <w:szCs w:val="32"/>
          <w:lang w:val="en-US" w:eastAsia="zh-TW"/>
        </w:rPr>
        <w:t>theatre version</w:t>
      </w:r>
      <w:r w:rsidR="00C81258" w:rsidRPr="002C6A8D">
        <w:rPr>
          <w:b/>
          <w:szCs w:val="32"/>
          <w:lang w:val="en-US" w:eastAsia="zh-TW"/>
        </w:rPr>
        <w:t>, semester one</w:t>
      </w:r>
      <w:r w:rsidR="00D90AF9" w:rsidRPr="002C6A8D">
        <w:rPr>
          <w:szCs w:val="32"/>
          <w:lang w:val="en-US" w:eastAsia="zh-TW"/>
        </w:rPr>
        <w:t>)</w:t>
      </w:r>
      <w:r w:rsidRPr="002C6A8D">
        <w:rPr>
          <w:i/>
          <w:szCs w:val="32"/>
          <w:lang w:val="en-US"/>
        </w:rPr>
        <w:t xml:space="preserve"> </w:t>
      </w:r>
      <w:r w:rsidRPr="002C6A8D">
        <w:rPr>
          <w:szCs w:val="32"/>
          <w:lang w:val="en-US"/>
        </w:rPr>
        <w:t xml:space="preserve">has two principal objectives: </w:t>
      </w:r>
    </w:p>
    <w:p w14:paraId="0FC60C6A" w14:textId="77777777" w:rsidR="00475B72" w:rsidRPr="002C6A8D" w:rsidRDefault="00475B72" w:rsidP="005B11A8">
      <w:pPr>
        <w:jc w:val="both"/>
        <w:rPr>
          <w:szCs w:val="32"/>
          <w:lang w:val="en-US"/>
        </w:rPr>
      </w:pPr>
    </w:p>
    <w:p w14:paraId="3BD6FA00" w14:textId="77777777" w:rsidR="00475B72" w:rsidRPr="002C6A8D" w:rsidRDefault="00475B72" w:rsidP="00C9064E">
      <w:pPr>
        <w:numPr>
          <w:ilvl w:val="0"/>
          <w:numId w:val="36"/>
        </w:numPr>
        <w:jc w:val="both"/>
        <w:rPr>
          <w:szCs w:val="32"/>
          <w:lang w:val="en-US"/>
        </w:rPr>
      </w:pPr>
      <w:r w:rsidRPr="002C6A8D">
        <w:rPr>
          <w:szCs w:val="32"/>
          <w:lang w:val="en-US"/>
        </w:rPr>
        <w:t xml:space="preserve">Using a play text as a focus, we study from various angles the ideas of a number of practitioners of </w:t>
      </w:r>
      <w:r w:rsidRPr="002C6A8D">
        <w:rPr>
          <w:i/>
          <w:szCs w:val="32"/>
          <w:lang w:val="en-US"/>
        </w:rPr>
        <w:t>performance</w:t>
      </w:r>
      <w:r w:rsidRPr="002C6A8D">
        <w:rPr>
          <w:szCs w:val="32"/>
          <w:lang w:val="en-US"/>
        </w:rPr>
        <w:t xml:space="preserve"> over the past 100 years. How would their varying approaches to ‘performance’ determine a final production of our chosen play text?</w:t>
      </w:r>
    </w:p>
    <w:p w14:paraId="4141B462" w14:textId="77777777" w:rsidR="00475B72" w:rsidRPr="002C6A8D" w:rsidRDefault="00475B72" w:rsidP="005B11A8">
      <w:pPr>
        <w:ind w:left="360"/>
        <w:jc w:val="both"/>
        <w:rPr>
          <w:szCs w:val="32"/>
          <w:lang w:val="en-US"/>
        </w:rPr>
      </w:pPr>
      <w:r w:rsidRPr="002C6A8D">
        <w:rPr>
          <w:szCs w:val="32"/>
          <w:lang w:val="en-US"/>
        </w:rPr>
        <w:t xml:space="preserve">  </w:t>
      </w:r>
    </w:p>
    <w:p w14:paraId="10B1DA0A" w14:textId="77777777" w:rsidR="00475B72" w:rsidRPr="002C6A8D" w:rsidRDefault="00475B72" w:rsidP="00C9064E">
      <w:pPr>
        <w:numPr>
          <w:ilvl w:val="0"/>
          <w:numId w:val="36"/>
        </w:numPr>
        <w:jc w:val="both"/>
        <w:rPr>
          <w:szCs w:val="32"/>
          <w:lang w:val="en-US"/>
        </w:rPr>
      </w:pPr>
      <w:r w:rsidRPr="002C6A8D">
        <w:rPr>
          <w:szCs w:val="32"/>
          <w:lang w:val="en-US"/>
        </w:rPr>
        <w:t xml:space="preserve">Using this academic knowledge and awareness of text and performance in action, we (write and) put on a theatre production before an audience. </w:t>
      </w:r>
    </w:p>
    <w:p w14:paraId="12065B39" w14:textId="77777777" w:rsidR="00475B72" w:rsidRPr="002C6A8D" w:rsidRDefault="00475B72" w:rsidP="005B11A8">
      <w:pPr>
        <w:jc w:val="both"/>
        <w:rPr>
          <w:szCs w:val="32"/>
          <w:lang w:val="en-US"/>
        </w:rPr>
      </w:pPr>
    </w:p>
    <w:p w14:paraId="18E645EB" w14:textId="77777777" w:rsidR="00475B72" w:rsidRPr="002C6A8D" w:rsidRDefault="00475B72" w:rsidP="005B11A8">
      <w:pPr>
        <w:jc w:val="both"/>
        <w:rPr>
          <w:szCs w:val="32"/>
          <w:lang w:val="en-US"/>
        </w:rPr>
      </w:pPr>
      <w:r w:rsidRPr="002C6A8D">
        <w:rPr>
          <w:szCs w:val="32"/>
          <w:lang w:val="en-US"/>
        </w:rPr>
        <w:t xml:space="preserve">Thus, the theorized position of performance is brought to a practical manifestation. </w:t>
      </w:r>
    </w:p>
    <w:p w14:paraId="5515024A" w14:textId="77777777" w:rsidR="00475B72" w:rsidRPr="002C6A8D" w:rsidRDefault="00475B72" w:rsidP="005B11A8">
      <w:pPr>
        <w:jc w:val="both"/>
        <w:rPr>
          <w:szCs w:val="32"/>
          <w:lang w:val="en-US"/>
        </w:rPr>
      </w:pPr>
    </w:p>
    <w:p w14:paraId="2205BA62" w14:textId="77777777" w:rsidR="00475B72" w:rsidRPr="002C6A8D" w:rsidRDefault="00475B72" w:rsidP="005B11A8">
      <w:pPr>
        <w:jc w:val="both"/>
        <w:rPr>
          <w:szCs w:val="32"/>
          <w:lang w:val="en-US" w:eastAsia="zh-TW"/>
        </w:rPr>
      </w:pPr>
      <w:r w:rsidRPr="002C6A8D">
        <w:rPr>
          <w:szCs w:val="32"/>
          <w:lang w:val="en-US"/>
        </w:rPr>
        <w:t xml:space="preserve">The course covers the ideas of Artaud, Bausch, Beckett, Brook, Copeau, Craig, Grotowski, Lepage, Meyerhold, Piscator, Schechner, Stanislavski &amp; Robert Wilson. Each of these practitioners of performance has been seminal in defining our understanding of the diversity of the act of performance. In studying their contributions to the field, we might establish from what theoretical positions they </w:t>
      </w:r>
      <w:r w:rsidRPr="002C6A8D">
        <w:rPr>
          <w:szCs w:val="32"/>
          <w:lang w:val="en-US"/>
        </w:rPr>
        <w:lastRenderedPageBreak/>
        <w:t>work(ed), and under what circumstances their ideas are appropriate to performance today, and relevant to our own final performance.</w:t>
      </w:r>
    </w:p>
    <w:p w14:paraId="50CC11D9" w14:textId="77777777" w:rsidR="007C7C4E" w:rsidRPr="002C6A8D" w:rsidRDefault="007C7C4E" w:rsidP="005B11A8">
      <w:pPr>
        <w:jc w:val="both"/>
        <w:rPr>
          <w:szCs w:val="32"/>
          <w:lang w:val="en-US" w:eastAsia="zh-TW"/>
        </w:rPr>
      </w:pPr>
    </w:p>
    <w:p w14:paraId="3FD5A047" w14:textId="77777777" w:rsidR="007C7C4E" w:rsidRPr="002C6A8D" w:rsidRDefault="00D90AF9" w:rsidP="005B11A8">
      <w:pPr>
        <w:jc w:val="both"/>
        <w:rPr>
          <w:szCs w:val="32"/>
          <w:lang w:val="en-US"/>
        </w:rPr>
      </w:pPr>
      <w:r w:rsidRPr="002C6A8D">
        <w:rPr>
          <w:b/>
          <w:szCs w:val="32"/>
          <w:lang w:val="en-US"/>
        </w:rPr>
        <w:t>A</w:t>
      </w:r>
      <w:r w:rsidR="007C7C4E" w:rsidRPr="002C6A8D">
        <w:rPr>
          <w:b/>
          <w:szCs w:val="32"/>
          <w:lang w:val="en-US"/>
        </w:rPr>
        <w:t xml:space="preserve"> music</w:t>
      </w:r>
      <w:r w:rsidR="00334139" w:rsidRPr="002C6A8D">
        <w:rPr>
          <w:b/>
          <w:szCs w:val="32"/>
          <w:lang w:val="en-US"/>
        </w:rPr>
        <w:t>al</w:t>
      </w:r>
      <w:r w:rsidR="007C7C4E" w:rsidRPr="002C6A8D">
        <w:rPr>
          <w:b/>
          <w:szCs w:val="32"/>
          <w:lang w:val="en-US"/>
        </w:rPr>
        <w:t xml:space="preserve"> variation</w:t>
      </w:r>
      <w:r w:rsidR="00C81258" w:rsidRPr="002C6A8D">
        <w:rPr>
          <w:b/>
          <w:szCs w:val="32"/>
          <w:lang w:val="en-US" w:eastAsia="zh-TW"/>
        </w:rPr>
        <w:t xml:space="preserve"> (semester 2)</w:t>
      </w:r>
      <w:r w:rsidR="007C7C4E" w:rsidRPr="002C6A8D">
        <w:rPr>
          <w:szCs w:val="32"/>
          <w:lang w:val="en-US"/>
        </w:rPr>
        <w:t xml:space="preserve"> of this course will</w:t>
      </w:r>
      <w:r w:rsidRPr="002C6A8D">
        <w:rPr>
          <w:szCs w:val="32"/>
          <w:lang w:val="en-US" w:eastAsia="zh-TW"/>
        </w:rPr>
        <w:t xml:space="preserve"> also</w:t>
      </w:r>
      <w:r w:rsidR="007C7C4E" w:rsidRPr="002C6A8D">
        <w:rPr>
          <w:szCs w:val="32"/>
          <w:lang w:val="en-US"/>
        </w:rPr>
        <w:t xml:space="preserve"> be given. Students are asked to compose short examples of rap, film and video game scores, sound installations, imitate the style of other composers and accompany their music compositions with original paintings, poetry or journal writing amongst others.   The goal at the end of the semester is the production of a multi-art extravaganza, which includes a concert of original music compositions, an art-video exhibition, and live improvisation involving audience participation.</w:t>
      </w:r>
    </w:p>
    <w:p w14:paraId="01729399" w14:textId="77777777" w:rsidR="00A77C19" w:rsidRPr="002C6A8D" w:rsidRDefault="00A77C19" w:rsidP="005B11A8">
      <w:pPr>
        <w:jc w:val="both"/>
        <w:rPr>
          <w:lang w:val="en-US"/>
        </w:rPr>
      </w:pPr>
    </w:p>
    <w:p w14:paraId="2394F2DB" w14:textId="77777777" w:rsidR="00A77C19" w:rsidRPr="002C6A8D" w:rsidRDefault="00E67C46" w:rsidP="005B11A8">
      <w:pPr>
        <w:pStyle w:val="Heading1"/>
        <w:ind w:left="0" w:firstLine="0"/>
        <w:jc w:val="both"/>
      </w:pPr>
      <w:bookmarkStart w:id="105" w:name="_Toc372036000"/>
      <w:r w:rsidRPr="002C6A8D">
        <w:t>900</w:t>
      </w:r>
      <w:r w:rsidR="00A77C19" w:rsidRPr="002C6A8D">
        <w:t>143</w:t>
      </w:r>
      <w:r w:rsidRPr="002C6A8D">
        <w:t>ACC</w:t>
      </w:r>
      <w:r w:rsidR="00A77C19" w:rsidRPr="002C6A8D">
        <w:t>/SSC</w:t>
      </w:r>
      <w:r w:rsidR="00F739AC" w:rsidRPr="002C6A8D">
        <w:t>/HUM</w:t>
      </w:r>
      <w:r w:rsidR="00A77C19" w:rsidRPr="002C6A8D">
        <w:t xml:space="preserve"> </w:t>
      </w:r>
      <w:r w:rsidR="00A77C19" w:rsidRPr="002C6A8D">
        <w:tab/>
        <w:t>Chinese Studies</w:t>
      </w:r>
      <w:bookmarkEnd w:id="105"/>
    </w:p>
    <w:tbl>
      <w:tblPr>
        <w:tblW w:w="0" w:type="auto"/>
        <w:tblLook w:val="01E0" w:firstRow="1" w:lastRow="1" w:firstColumn="1" w:lastColumn="1" w:noHBand="0" w:noVBand="0"/>
      </w:tblPr>
      <w:tblGrid>
        <w:gridCol w:w="2217"/>
        <w:gridCol w:w="4011"/>
      </w:tblGrid>
      <w:tr w:rsidR="002948DF" w:rsidRPr="002C6A8D" w14:paraId="2B1BAEA9" w14:textId="77777777" w:rsidTr="006F615E">
        <w:trPr>
          <w:trHeight w:val="255"/>
        </w:trPr>
        <w:tc>
          <w:tcPr>
            <w:tcW w:w="2217" w:type="dxa"/>
            <w:shd w:val="clear" w:color="auto" w:fill="auto"/>
          </w:tcPr>
          <w:p w14:paraId="24357DB9" w14:textId="77777777" w:rsidR="002948DF" w:rsidRPr="002C6A8D" w:rsidRDefault="002948DF" w:rsidP="005B11A8">
            <w:pPr>
              <w:jc w:val="both"/>
              <w:rPr>
                <w:i/>
                <w:szCs w:val="20"/>
              </w:rPr>
            </w:pPr>
            <w:r w:rsidRPr="002C6A8D">
              <w:rPr>
                <w:i/>
                <w:szCs w:val="20"/>
              </w:rPr>
              <w:t>Credit points</w:t>
            </w:r>
          </w:p>
        </w:tc>
        <w:tc>
          <w:tcPr>
            <w:tcW w:w="4011" w:type="dxa"/>
            <w:shd w:val="clear" w:color="auto" w:fill="auto"/>
          </w:tcPr>
          <w:p w14:paraId="3324F019" w14:textId="77777777" w:rsidR="002948DF" w:rsidRPr="002C6A8D" w:rsidRDefault="002948DF" w:rsidP="005B11A8">
            <w:pPr>
              <w:jc w:val="both"/>
              <w:rPr>
                <w:i/>
                <w:szCs w:val="20"/>
              </w:rPr>
            </w:pPr>
            <w:r w:rsidRPr="002C6A8D">
              <w:rPr>
                <w:i/>
                <w:szCs w:val="20"/>
              </w:rPr>
              <w:t>6 ecp</w:t>
            </w:r>
          </w:p>
        </w:tc>
      </w:tr>
      <w:tr w:rsidR="002948DF" w:rsidRPr="002C6A8D" w14:paraId="4938B92D" w14:textId="77777777" w:rsidTr="006F615E">
        <w:trPr>
          <w:trHeight w:val="255"/>
        </w:trPr>
        <w:tc>
          <w:tcPr>
            <w:tcW w:w="2217" w:type="dxa"/>
            <w:shd w:val="clear" w:color="auto" w:fill="auto"/>
          </w:tcPr>
          <w:p w14:paraId="600854BC" w14:textId="77777777" w:rsidR="002948DF" w:rsidRPr="002C6A8D" w:rsidRDefault="002948DF" w:rsidP="005B11A8">
            <w:pPr>
              <w:jc w:val="both"/>
              <w:rPr>
                <w:i/>
                <w:szCs w:val="20"/>
              </w:rPr>
            </w:pPr>
            <w:r w:rsidRPr="002C6A8D">
              <w:rPr>
                <w:i/>
                <w:szCs w:val="20"/>
              </w:rPr>
              <w:t>Theme</w:t>
            </w:r>
          </w:p>
        </w:tc>
        <w:tc>
          <w:tcPr>
            <w:tcW w:w="4011" w:type="dxa"/>
            <w:shd w:val="clear" w:color="auto" w:fill="auto"/>
          </w:tcPr>
          <w:p w14:paraId="3AA78F7E" w14:textId="77777777" w:rsidR="002948DF" w:rsidRPr="002C6A8D" w:rsidRDefault="002948DF" w:rsidP="005B11A8">
            <w:pPr>
              <w:jc w:val="both"/>
              <w:rPr>
                <w:i/>
                <w:szCs w:val="20"/>
              </w:rPr>
            </w:pPr>
            <w:r w:rsidRPr="002C6A8D">
              <w:rPr>
                <w:i/>
                <w:szCs w:val="20"/>
              </w:rPr>
              <w:t>n/a</w:t>
            </w:r>
          </w:p>
        </w:tc>
      </w:tr>
      <w:tr w:rsidR="002948DF" w:rsidRPr="002C6A8D" w14:paraId="25227942" w14:textId="77777777" w:rsidTr="006F615E">
        <w:trPr>
          <w:trHeight w:val="267"/>
        </w:trPr>
        <w:tc>
          <w:tcPr>
            <w:tcW w:w="2217" w:type="dxa"/>
            <w:shd w:val="clear" w:color="auto" w:fill="auto"/>
          </w:tcPr>
          <w:p w14:paraId="2024DC79" w14:textId="77777777" w:rsidR="002948DF" w:rsidRPr="002C6A8D" w:rsidRDefault="002948DF" w:rsidP="005B11A8">
            <w:pPr>
              <w:jc w:val="both"/>
              <w:rPr>
                <w:i/>
                <w:szCs w:val="20"/>
              </w:rPr>
            </w:pPr>
            <w:r w:rsidRPr="002C6A8D">
              <w:rPr>
                <w:i/>
                <w:szCs w:val="20"/>
              </w:rPr>
              <w:t>Track</w:t>
            </w:r>
          </w:p>
        </w:tc>
        <w:tc>
          <w:tcPr>
            <w:tcW w:w="4011" w:type="dxa"/>
            <w:shd w:val="clear" w:color="auto" w:fill="auto"/>
          </w:tcPr>
          <w:p w14:paraId="412AE1BA" w14:textId="77777777" w:rsidR="002948DF" w:rsidRPr="002C6A8D" w:rsidRDefault="009B2D82" w:rsidP="005B11A8">
            <w:pPr>
              <w:jc w:val="both"/>
              <w:rPr>
                <w:i/>
              </w:rPr>
            </w:pPr>
            <w:r w:rsidRPr="002C6A8D">
              <w:rPr>
                <w:i/>
              </w:rPr>
              <w:t>C</w:t>
            </w:r>
            <w:r w:rsidRPr="002C6A8D">
              <w:rPr>
                <w:i/>
                <w:lang w:eastAsia="zh-TW"/>
              </w:rPr>
              <w:t>ommunication</w:t>
            </w:r>
            <w:r w:rsidR="002948DF" w:rsidRPr="002C6A8D">
              <w:rPr>
                <w:i/>
              </w:rPr>
              <w:t xml:space="preserve"> (HUM)</w:t>
            </w:r>
          </w:p>
        </w:tc>
      </w:tr>
    </w:tbl>
    <w:p w14:paraId="3692A6E7" w14:textId="77777777" w:rsidR="00A77C19" w:rsidRPr="002C6A8D" w:rsidRDefault="00A77C19" w:rsidP="005B11A8">
      <w:pPr>
        <w:jc w:val="both"/>
      </w:pPr>
    </w:p>
    <w:p w14:paraId="3319C229" w14:textId="77777777" w:rsidR="00A77C19" w:rsidRPr="002C6A8D" w:rsidRDefault="00A77C19" w:rsidP="005B11A8">
      <w:pPr>
        <w:pStyle w:val="Heading2"/>
        <w:jc w:val="both"/>
      </w:pPr>
      <w:r w:rsidRPr="002C6A8D">
        <w:t>Prerequisites</w:t>
      </w:r>
    </w:p>
    <w:p w14:paraId="7E3A7B5A" w14:textId="77777777" w:rsidR="00A77C19" w:rsidRPr="002C6A8D" w:rsidRDefault="00A77C19" w:rsidP="005B11A8">
      <w:pPr>
        <w:jc w:val="both"/>
      </w:pPr>
      <w:r w:rsidRPr="002C6A8D">
        <w:t>None</w:t>
      </w:r>
    </w:p>
    <w:p w14:paraId="249B3172" w14:textId="77777777" w:rsidR="00A77C19" w:rsidRPr="002C6A8D" w:rsidRDefault="00A77C19" w:rsidP="005B11A8">
      <w:pPr>
        <w:jc w:val="both"/>
      </w:pPr>
    </w:p>
    <w:p w14:paraId="70C49EBB" w14:textId="77777777" w:rsidR="00A77C19" w:rsidRPr="002C6A8D" w:rsidRDefault="00A77C19" w:rsidP="005B11A8">
      <w:pPr>
        <w:jc w:val="both"/>
        <w:rPr>
          <w:i/>
        </w:rPr>
      </w:pPr>
      <w:bookmarkStart w:id="106" w:name="_Toc236045963"/>
      <w:bookmarkStart w:id="107" w:name="_Toc236046134"/>
      <w:bookmarkStart w:id="108" w:name="_Toc242613317"/>
      <w:bookmarkStart w:id="109" w:name="_Toc242613514"/>
      <w:bookmarkStart w:id="110" w:name="_Toc242680045"/>
      <w:bookmarkStart w:id="111" w:name="_Toc242776240"/>
      <w:bookmarkStart w:id="112" w:name="_Toc243212955"/>
      <w:bookmarkStart w:id="113" w:name="_Toc262565041"/>
      <w:bookmarkStart w:id="114" w:name="_Toc263169156"/>
      <w:r w:rsidRPr="002C6A8D">
        <w:rPr>
          <w:i/>
        </w:rPr>
        <w:t>Course Description</w:t>
      </w:r>
      <w:bookmarkEnd w:id="106"/>
      <w:bookmarkEnd w:id="107"/>
      <w:bookmarkEnd w:id="108"/>
      <w:bookmarkEnd w:id="109"/>
      <w:bookmarkEnd w:id="110"/>
      <w:bookmarkEnd w:id="111"/>
      <w:bookmarkEnd w:id="112"/>
      <w:bookmarkEnd w:id="113"/>
      <w:bookmarkEnd w:id="114"/>
    </w:p>
    <w:p w14:paraId="420A4E3D" w14:textId="77777777" w:rsidR="00310401" w:rsidRPr="002C6A8D" w:rsidRDefault="00A77C19" w:rsidP="005B11A8">
      <w:pPr>
        <w:jc w:val="both"/>
        <w:rPr>
          <w:szCs w:val="20"/>
        </w:rPr>
      </w:pPr>
      <w:r w:rsidRPr="002C6A8D">
        <w:rPr>
          <w:szCs w:val="20"/>
        </w:rPr>
        <w:t xml:space="preserve">Over the past three plus decades, Chinese culture has undergone tremendous changes.  Starting with a historical approach to contemporary China and a short introduction to its main language Mandarin, this course will subsequently zoom in on the cultural developments in China.  While focusing on contemporary culture, the course readings will remain sensitive to the political and economic context.  Examples of important cultural developments that will be further analysed in this course include the rise of the avant-garde visual arts movement from the 1980s onwards, the emergence of a vivid rock and pop culture and the development of a transnational Chinese cinema.  Not only global but also regional cultural flows, most notably from Japan and South-Korea to China, will be analysed.  The material implications of the changes will be scrutinized. </w:t>
      </w:r>
    </w:p>
    <w:p w14:paraId="20685FFD" w14:textId="77777777" w:rsidR="00310401" w:rsidRPr="002C6A8D" w:rsidRDefault="00310401" w:rsidP="005B11A8">
      <w:pPr>
        <w:jc w:val="both"/>
        <w:rPr>
          <w:szCs w:val="20"/>
        </w:rPr>
      </w:pPr>
    </w:p>
    <w:p w14:paraId="5F3740FA" w14:textId="77777777" w:rsidR="00BB3A12" w:rsidRPr="002C6A8D" w:rsidRDefault="00310401" w:rsidP="005B11A8">
      <w:pPr>
        <w:jc w:val="both"/>
      </w:pPr>
      <w:r w:rsidRPr="002C6A8D">
        <w:t>After this course, students will have acquainted themselves with what is by many perceived as an upcoming global power, be aware of its histories (multiple, indeed), its politics, its economy and, particularly, its varied cultures both old and new. Most of all, they will become sensitive to the contradictions, contestations, inequalities and ambiguities that are always part and parcel of any understanding of Chinese cultures.</w:t>
      </w:r>
      <w:r w:rsidR="00A77C19" w:rsidRPr="002C6A8D">
        <w:rPr>
          <w:szCs w:val="20"/>
        </w:rPr>
        <w:t xml:space="preserve"> </w:t>
      </w:r>
    </w:p>
    <w:p w14:paraId="65C4AF61" w14:textId="77777777" w:rsidR="00BB3A12" w:rsidRPr="002C6A8D" w:rsidRDefault="00BB3A12" w:rsidP="005B11A8">
      <w:pPr>
        <w:jc w:val="both"/>
        <w:rPr>
          <w:i/>
        </w:rPr>
      </w:pPr>
    </w:p>
    <w:p w14:paraId="4589000B" w14:textId="77777777" w:rsidR="0007473F" w:rsidRPr="002C6A8D" w:rsidRDefault="0007473F" w:rsidP="005B11A8">
      <w:pPr>
        <w:pStyle w:val="Heading1"/>
        <w:jc w:val="both"/>
      </w:pPr>
      <w:bookmarkStart w:id="115" w:name="_Toc194388668"/>
      <w:bookmarkStart w:id="116" w:name="_Toc196217590"/>
      <w:bookmarkStart w:id="117" w:name="_Toc196218938"/>
      <w:bookmarkStart w:id="118" w:name="_Toc196815176"/>
      <w:bookmarkStart w:id="119" w:name="_Toc196886234"/>
      <w:bookmarkStart w:id="120" w:name="_Toc202859915"/>
      <w:bookmarkEnd w:id="92"/>
      <w:bookmarkEnd w:id="93"/>
      <w:bookmarkEnd w:id="94"/>
      <w:bookmarkEnd w:id="95"/>
      <w:bookmarkEnd w:id="96"/>
      <w:bookmarkEnd w:id="97"/>
    </w:p>
    <w:p w14:paraId="33D37DBD" w14:textId="77777777" w:rsidR="0007473F" w:rsidRPr="002C6A8D" w:rsidRDefault="0007473F" w:rsidP="005B11A8">
      <w:pPr>
        <w:pStyle w:val="Heading1"/>
        <w:jc w:val="both"/>
      </w:pPr>
    </w:p>
    <w:p w14:paraId="538B8A09" w14:textId="77777777" w:rsidR="00D84884" w:rsidRPr="002C6A8D" w:rsidRDefault="00E67C46" w:rsidP="005B11A8">
      <w:pPr>
        <w:pStyle w:val="Heading1"/>
        <w:jc w:val="both"/>
      </w:pPr>
      <w:bookmarkStart w:id="121" w:name="_Toc372036001"/>
      <w:r w:rsidRPr="002C6A8D">
        <w:t>900</w:t>
      </w:r>
      <w:r w:rsidR="00080275" w:rsidRPr="002C6A8D">
        <w:t>151</w:t>
      </w:r>
      <w:r w:rsidRPr="002C6A8D">
        <w:t>ACC</w:t>
      </w:r>
      <w:r w:rsidR="005D54E9" w:rsidRPr="002C6A8D">
        <w:t>/SCI</w:t>
      </w:r>
      <w:r w:rsidR="00D84884" w:rsidRPr="002C6A8D">
        <w:tab/>
        <w:t>Big Questions in Science</w:t>
      </w:r>
      <w:bookmarkEnd w:id="115"/>
      <w:bookmarkEnd w:id="116"/>
      <w:bookmarkEnd w:id="117"/>
      <w:bookmarkEnd w:id="118"/>
      <w:bookmarkEnd w:id="119"/>
      <w:bookmarkEnd w:id="120"/>
      <w:bookmarkEnd w:id="121"/>
    </w:p>
    <w:tbl>
      <w:tblPr>
        <w:tblW w:w="0" w:type="auto"/>
        <w:tblLook w:val="01E0" w:firstRow="1" w:lastRow="1" w:firstColumn="1" w:lastColumn="1" w:noHBand="0" w:noVBand="0"/>
      </w:tblPr>
      <w:tblGrid>
        <w:gridCol w:w="2217"/>
        <w:gridCol w:w="2218"/>
      </w:tblGrid>
      <w:tr w:rsidR="002948DF" w:rsidRPr="002C6A8D" w14:paraId="44973814" w14:textId="77777777" w:rsidTr="006F615E">
        <w:trPr>
          <w:trHeight w:val="255"/>
        </w:trPr>
        <w:tc>
          <w:tcPr>
            <w:tcW w:w="2217" w:type="dxa"/>
            <w:shd w:val="clear" w:color="auto" w:fill="auto"/>
          </w:tcPr>
          <w:p w14:paraId="2B3B54F6" w14:textId="77777777" w:rsidR="002948DF" w:rsidRPr="002C6A8D" w:rsidRDefault="002948DF" w:rsidP="005B11A8">
            <w:pPr>
              <w:jc w:val="both"/>
              <w:rPr>
                <w:i/>
                <w:szCs w:val="20"/>
              </w:rPr>
            </w:pPr>
            <w:r w:rsidRPr="002C6A8D">
              <w:rPr>
                <w:i/>
                <w:szCs w:val="20"/>
              </w:rPr>
              <w:t>Credit points</w:t>
            </w:r>
          </w:p>
        </w:tc>
        <w:tc>
          <w:tcPr>
            <w:tcW w:w="2218" w:type="dxa"/>
            <w:shd w:val="clear" w:color="auto" w:fill="auto"/>
          </w:tcPr>
          <w:p w14:paraId="1E37251B" w14:textId="77777777" w:rsidR="002948DF" w:rsidRPr="002C6A8D" w:rsidRDefault="002948DF" w:rsidP="005B11A8">
            <w:pPr>
              <w:jc w:val="both"/>
              <w:rPr>
                <w:i/>
                <w:szCs w:val="20"/>
              </w:rPr>
            </w:pPr>
            <w:r w:rsidRPr="002C6A8D">
              <w:rPr>
                <w:i/>
                <w:szCs w:val="20"/>
              </w:rPr>
              <w:t>6 ecp</w:t>
            </w:r>
          </w:p>
        </w:tc>
      </w:tr>
      <w:tr w:rsidR="002948DF" w:rsidRPr="002C6A8D" w14:paraId="5A05CA30" w14:textId="77777777" w:rsidTr="006F615E">
        <w:trPr>
          <w:trHeight w:val="255"/>
        </w:trPr>
        <w:tc>
          <w:tcPr>
            <w:tcW w:w="2217" w:type="dxa"/>
            <w:shd w:val="clear" w:color="auto" w:fill="auto"/>
          </w:tcPr>
          <w:p w14:paraId="784F24BD" w14:textId="77777777" w:rsidR="002948DF" w:rsidRPr="002C6A8D" w:rsidRDefault="002948DF" w:rsidP="005B11A8">
            <w:pPr>
              <w:jc w:val="both"/>
              <w:rPr>
                <w:i/>
                <w:szCs w:val="20"/>
              </w:rPr>
            </w:pPr>
            <w:r w:rsidRPr="002C6A8D">
              <w:rPr>
                <w:i/>
                <w:szCs w:val="20"/>
              </w:rPr>
              <w:t>Theme</w:t>
            </w:r>
          </w:p>
        </w:tc>
        <w:tc>
          <w:tcPr>
            <w:tcW w:w="2218" w:type="dxa"/>
            <w:shd w:val="clear" w:color="auto" w:fill="auto"/>
          </w:tcPr>
          <w:p w14:paraId="0F415FD3" w14:textId="77777777" w:rsidR="002948DF" w:rsidRPr="002C6A8D" w:rsidRDefault="002948DF" w:rsidP="005B11A8">
            <w:pPr>
              <w:jc w:val="both"/>
              <w:rPr>
                <w:i/>
                <w:szCs w:val="20"/>
              </w:rPr>
            </w:pPr>
            <w:r w:rsidRPr="002C6A8D">
              <w:rPr>
                <w:i/>
                <w:szCs w:val="20"/>
              </w:rPr>
              <w:t>n/a</w:t>
            </w:r>
          </w:p>
        </w:tc>
      </w:tr>
      <w:tr w:rsidR="002948DF" w:rsidRPr="002C6A8D" w14:paraId="7B796FA3" w14:textId="77777777" w:rsidTr="006F615E">
        <w:trPr>
          <w:trHeight w:val="267"/>
        </w:trPr>
        <w:tc>
          <w:tcPr>
            <w:tcW w:w="2217" w:type="dxa"/>
            <w:shd w:val="clear" w:color="auto" w:fill="auto"/>
          </w:tcPr>
          <w:p w14:paraId="2B2A778B" w14:textId="77777777" w:rsidR="002948DF" w:rsidRPr="002C6A8D" w:rsidRDefault="002948DF" w:rsidP="005B11A8">
            <w:pPr>
              <w:jc w:val="both"/>
              <w:rPr>
                <w:i/>
                <w:szCs w:val="20"/>
              </w:rPr>
            </w:pPr>
            <w:r w:rsidRPr="002C6A8D">
              <w:rPr>
                <w:i/>
                <w:szCs w:val="20"/>
              </w:rPr>
              <w:t>Track</w:t>
            </w:r>
          </w:p>
        </w:tc>
        <w:tc>
          <w:tcPr>
            <w:tcW w:w="2218" w:type="dxa"/>
            <w:shd w:val="clear" w:color="auto" w:fill="auto"/>
          </w:tcPr>
          <w:p w14:paraId="1738DCC0" w14:textId="77777777" w:rsidR="002948DF" w:rsidRPr="002C6A8D" w:rsidRDefault="002948DF" w:rsidP="005B11A8">
            <w:pPr>
              <w:jc w:val="both"/>
              <w:rPr>
                <w:i/>
                <w:szCs w:val="20"/>
              </w:rPr>
            </w:pPr>
            <w:r w:rsidRPr="002C6A8D">
              <w:rPr>
                <w:i/>
                <w:szCs w:val="20"/>
              </w:rPr>
              <w:t>n/a</w:t>
            </w:r>
          </w:p>
        </w:tc>
      </w:tr>
    </w:tbl>
    <w:p w14:paraId="7CBCC1C3" w14:textId="77777777" w:rsidR="00BD60C8" w:rsidRPr="002C6A8D" w:rsidRDefault="00BD60C8" w:rsidP="005B11A8">
      <w:pPr>
        <w:pStyle w:val="Heading2"/>
        <w:jc w:val="both"/>
      </w:pPr>
    </w:p>
    <w:p w14:paraId="7062584A" w14:textId="77777777" w:rsidR="00D84884" w:rsidRPr="002C6A8D" w:rsidRDefault="00D84884" w:rsidP="005B11A8">
      <w:pPr>
        <w:pStyle w:val="Heading2"/>
        <w:jc w:val="both"/>
      </w:pPr>
      <w:r w:rsidRPr="002C6A8D">
        <w:t>Prerequisites</w:t>
      </w:r>
    </w:p>
    <w:p w14:paraId="07E1F1DE" w14:textId="77777777" w:rsidR="000220B2" w:rsidRPr="002C6A8D" w:rsidRDefault="00BF737E" w:rsidP="005B11A8">
      <w:pPr>
        <w:jc w:val="both"/>
      </w:pPr>
      <w:r w:rsidRPr="002C6A8D">
        <w:t>None</w:t>
      </w:r>
    </w:p>
    <w:p w14:paraId="0208832E" w14:textId="77777777" w:rsidR="00310401" w:rsidRPr="002C6A8D" w:rsidRDefault="00310401" w:rsidP="005B11A8">
      <w:pPr>
        <w:pStyle w:val="NormalWeb"/>
        <w:spacing w:before="0" w:beforeAutospacing="0" w:after="0" w:afterAutospacing="0"/>
        <w:jc w:val="both"/>
        <w:rPr>
          <w:rFonts w:ascii="Verdana" w:hAnsi="Verdana"/>
          <w:i/>
          <w:sz w:val="20"/>
          <w:szCs w:val="20"/>
          <w:lang w:val="en-GB"/>
        </w:rPr>
      </w:pPr>
    </w:p>
    <w:p w14:paraId="1B9D31A9" w14:textId="77777777" w:rsidR="00540606" w:rsidRPr="002C6A8D" w:rsidRDefault="00ED315F" w:rsidP="005B11A8">
      <w:pPr>
        <w:pStyle w:val="NormalWeb"/>
        <w:spacing w:before="0" w:beforeAutospacing="0" w:after="0" w:afterAutospacing="0"/>
        <w:jc w:val="both"/>
        <w:rPr>
          <w:rFonts w:ascii="Verdana" w:hAnsi="Verdana"/>
          <w:i/>
          <w:sz w:val="20"/>
          <w:szCs w:val="20"/>
          <w:lang w:val="en-GB"/>
        </w:rPr>
      </w:pPr>
      <w:r w:rsidRPr="002C6A8D">
        <w:rPr>
          <w:rFonts w:ascii="Verdana" w:hAnsi="Verdana"/>
          <w:i/>
          <w:sz w:val="20"/>
          <w:szCs w:val="20"/>
          <w:lang w:val="en-GB"/>
        </w:rPr>
        <w:t>Course Description</w:t>
      </w:r>
    </w:p>
    <w:p w14:paraId="7886F1D7" w14:textId="77777777" w:rsidR="00F573CA" w:rsidRPr="002C6A8D" w:rsidRDefault="00F573CA" w:rsidP="005B11A8">
      <w:pPr>
        <w:pStyle w:val="NormalWeb"/>
        <w:spacing w:before="0" w:beforeAutospacing="0" w:after="0" w:afterAutospacing="0"/>
        <w:jc w:val="both"/>
        <w:rPr>
          <w:rFonts w:ascii="Verdana" w:hAnsi="Verdana"/>
          <w:i/>
          <w:sz w:val="20"/>
          <w:szCs w:val="20"/>
          <w:lang w:val="en-GB"/>
        </w:rPr>
      </w:pPr>
      <w:r w:rsidRPr="002C6A8D">
        <w:rPr>
          <w:rFonts w:ascii="Verdana" w:hAnsi="Verdana"/>
          <w:sz w:val="20"/>
          <w:szCs w:val="20"/>
          <w:lang w:val="en-GB"/>
        </w:rPr>
        <w:t>This course introduces students to exciting ideas at the forefront of scientific research, and develops the attitude characteristic of a scientific approach to the world. The course will start from the Big Questions which are curr</w:t>
      </w:r>
      <w:r w:rsidR="0023797E" w:rsidRPr="002C6A8D">
        <w:rPr>
          <w:rFonts w:ascii="Verdana" w:hAnsi="Verdana"/>
          <w:sz w:val="20"/>
          <w:szCs w:val="20"/>
          <w:lang w:val="en-GB"/>
        </w:rPr>
        <w:t xml:space="preserve">ently in the news: </w:t>
      </w:r>
      <w:r w:rsidRPr="002C6A8D">
        <w:rPr>
          <w:rFonts w:ascii="Verdana" w:hAnsi="Verdana"/>
          <w:sz w:val="20"/>
          <w:szCs w:val="20"/>
          <w:lang w:val="en-GB"/>
        </w:rPr>
        <w:t xml:space="preserve"> the scientific theory necessary to analyse and discuss these big questions effectively should derive from the different questions put forward in class. The content will cover the three broad areas of Physics, Earth Sciences and Life Sciences with clear overriding themes throughout the course.  </w:t>
      </w:r>
    </w:p>
    <w:p w14:paraId="6BF8C6F4" w14:textId="77777777" w:rsidR="00F573CA" w:rsidRPr="002C6A8D" w:rsidRDefault="00F573CA" w:rsidP="005B11A8">
      <w:pPr>
        <w:pStyle w:val="Lijstalinea1"/>
        <w:ind w:left="0"/>
        <w:jc w:val="both"/>
        <w:rPr>
          <w:rFonts w:ascii="Verdana" w:hAnsi="Verdana"/>
          <w:sz w:val="20"/>
          <w:szCs w:val="20"/>
          <w:lang w:val="en-GB"/>
        </w:rPr>
      </w:pPr>
      <w:r w:rsidRPr="002C6A8D">
        <w:rPr>
          <w:rFonts w:ascii="Verdana" w:hAnsi="Verdana"/>
          <w:sz w:val="20"/>
          <w:szCs w:val="20"/>
          <w:lang w:val="en-GB"/>
        </w:rPr>
        <w:lastRenderedPageBreak/>
        <w:t>Some topics to be covered in the course are:</w:t>
      </w:r>
    </w:p>
    <w:p w14:paraId="41F5769A" w14:textId="77777777" w:rsidR="00F573CA" w:rsidRPr="002C6A8D" w:rsidRDefault="00F573CA" w:rsidP="005B11A8">
      <w:pPr>
        <w:pStyle w:val="Lijstalinea1"/>
        <w:numPr>
          <w:ilvl w:val="1"/>
          <w:numId w:val="15"/>
        </w:numPr>
        <w:jc w:val="both"/>
        <w:rPr>
          <w:rFonts w:ascii="Verdana" w:hAnsi="Verdana"/>
          <w:sz w:val="20"/>
          <w:szCs w:val="20"/>
          <w:lang w:val="en-GB"/>
        </w:rPr>
      </w:pPr>
      <w:r w:rsidRPr="002C6A8D">
        <w:rPr>
          <w:rFonts w:ascii="Verdana" w:hAnsi="Verdana"/>
          <w:sz w:val="20"/>
          <w:szCs w:val="20"/>
          <w:lang w:val="en-GB"/>
        </w:rPr>
        <w:t>Physics: the Big Bang theory, radiation and nuclear energy, nuclear waste, the nature of science.</w:t>
      </w:r>
    </w:p>
    <w:p w14:paraId="00D3C472" w14:textId="77777777" w:rsidR="00F573CA" w:rsidRPr="002C6A8D" w:rsidRDefault="00F573CA" w:rsidP="005B11A8">
      <w:pPr>
        <w:pStyle w:val="Lijstalinea1"/>
        <w:numPr>
          <w:ilvl w:val="1"/>
          <w:numId w:val="15"/>
        </w:numPr>
        <w:jc w:val="both"/>
        <w:rPr>
          <w:rFonts w:ascii="Verdana" w:hAnsi="Verdana"/>
          <w:sz w:val="20"/>
          <w:szCs w:val="20"/>
          <w:lang w:val="en-GB"/>
        </w:rPr>
      </w:pPr>
      <w:r w:rsidRPr="002C6A8D">
        <w:rPr>
          <w:rFonts w:ascii="Verdana" w:hAnsi="Verdana"/>
          <w:sz w:val="20"/>
          <w:szCs w:val="20"/>
          <w:lang w:val="en-GB"/>
        </w:rPr>
        <w:t>Earth Sciences: volcanoes and earthquakes, global climate change, rise in sea-level, managing environmental change.</w:t>
      </w:r>
    </w:p>
    <w:p w14:paraId="5723FC5D" w14:textId="77777777" w:rsidR="00F573CA" w:rsidRPr="002C6A8D" w:rsidRDefault="00F573CA" w:rsidP="005B11A8">
      <w:pPr>
        <w:pStyle w:val="Lijstalinea1"/>
        <w:numPr>
          <w:ilvl w:val="1"/>
          <w:numId w:val="15"/>
        </w:numPr>
        <w:jc w:val="both"/>
        <w:rPr>
          <w:rFonts w:ascii="Verdana" w:hAnsi="Verdana"/>
          <w:sz w:val="20"/>
          <w:szCs w:val="20"/>
          <w:lang w:val="en-GB"/>
        </w:rPr>
      </w:pPr>
      <w:r w:rsidRPr="002C6A8D">
        <w:rPr>
          <w:rFonts w:ascii="Verdana" w:hAnsi="Verdana"/>
          <w:sz w:val="20"/>
          <w:szCs w:val="20"/>
          <w:lang w:val="en-GB"/>
        </w:rPr>
        <w:t xml:space="preserve">Life Sciences: genetic </w:t>
      </w:r>
      <w:r w:rsidR="00310401" w:rsidRPr="002C6A8D">
        <w:rPr>
          <w:rFonts w:ascii="Verdana" w:hAnsi="Verdana"/>
          <w:sz w:val="20"/>
          <w:szCs w:val="20"/>
          <w:lang w:val="en-GB"/>
        </w:rPr>
        <w:t>counselling</w:t>
      </w:r>
      <w:r w:rsidRPr="002C6A8D">
        <w:rPr>
          <w:rFonts w:ascii="Verdana" w:hAnsi="Verdana"/>
          <w:sz w:val="20"/>
          <w:szCs w:val="20"/>
          <w:lang w:val="en-GB"/>
        </w:rPr>
        <w:t xml:space="preserve"> and engineering, GM-foods, evolution, cells and cancer, cognition and language.</w:t>
      </w:r>
    </w:p>
    <w:p w14:paraId="1A956969" w14:textId="77777777" w:rsidR="00310401" w:rsidRPr="002C6A8D" w:rsidRDefault="00310401" w:rsidP="005B11A8">
      <w:pPr>
        <w:pStyle w:val="Lijstalinea1"/>
        <w:ind w:left="0"/>
        <w:jc w:val="both"/>
        <w:rPr>
          <w:rFonts w:ascii="Verdana" w:hAnsi="Verdana"/>
          <w:sz w:val="20"/>
          <w:szCs w:val="20"/>
          <w:lang w:val="en-GB"/>
        </w:rPr>
      </w:pPr>
    </w:p>
    <w:p w14:paraId="70F9961E" w14:textId="77777777" w:rsidR="00310401" w:rsidRPr="002C6A8D" w:rsidRDefault="00310401" w:rsidP="005B11A8">
      <w:pPr>
        <w:pStyle w:val="Lijstalinea1"/>
        <w:ind w:left="0"/>
        <w:jc w:val="both"/>
        <w:rPr>
          <w:rFonts w:ascii="Verdana" w:hAnsi="Verdana"/>
          <w:sz w:val="20"/>
          <w:szCs w:val="20"/>
          <w:lang w:val="en-GB"/>
        </w:rPr>
      </w:pPr>
      <w:r w:rsidRPr="002C6A8D">
        <w:rPr>
          <w:rFonts w:ascii="Verdana" w:hAnsi="Verdana"/>
          <w:sz w:val="20"/>
          <w:szCs w:val="20"/>
          <w:lang w:val="en-GB"/>
        </w:rPr>
        <w:t>At the end of the course the following aims will have been realised.</w:t>
      </w:r>
    </w:p>
    <w:p w14:paraId="3200E6D9" w14:textId="77777777" w:rsidR="00310401" w:rsidRPr="002C6A8D" w:rsidRDefault="00310401" w:rsidP="00C9064E">
      <w:pPr>
        <w:pStyle w:val="NormalWeb"/>
        <w:numPr>
          <w:ilvl w:val="0"/>
          <w:numId w:val="38"/>
        </w:numPr>
        <w:jc w:val="both"/>
        <w:rPr>
          <w:rFonts w:ascii="Verdana" w:hAnsi="Verdana"/>
          <w:sz w:val="20"/>
          <w:szCs w:val="20"/>
          <w:lang w:val="en-GB"/>
        </w:rPr>
      </w:pPr>
      <w:r w:rsidRPr="002C6A8D">
        <w:rPr>
          <w:rFonts w:ascii="Verdana" w:hAnsi="Verdana"/>
          <w:sz w:val="20"/>
          <w:szCs w:val="20"/>
          <w:lang w:val="en-GB"/>
        </w:rPr>
        <w:t>Students</w:t>
      </w:r>
      <w:r w:rsidRPr="002C6A8D">
        <w:rPr>
          <w:rFonts w:ascii="Verdana" w:hAnsi="Verdana"/>
          <w:i/>
          <w:sz w:val="20"/>
          <w:szCs w:val="20"/>
          <w:lang w:val="en-GB"/>
        </w:rPr>
        <w:t xml:space="preserve"> </w:t>
      </w:r>
      <w:r w:rsidRPr="002C6A8D">
        <w:rPr>
          <w:rFonts w:ascii="Verdana" w:hAnsi="Verdana"/>
          <w:sz w:val="20"/>
          <w:szCs w:val="20"/>
          <w:lang w:val="en-GB"/>
        </w:rPr>
        <w:t>appreciate the basic human drive for scientific enquiry.</w:t>
      </w:r>
    </w:p>
    <w:p w14:paraId="67A4E6AD" w14:textId="77777777" w:rsidR="00310401" w:rsidRPr="002C6A8D" w:rsidRDefault="00310401" w:rsidP="00C9064E">
      <w:pPr>
        <w:pStyle w:val="NormalWeb"/>
        <w:numPr>
          <w:ilvl w:val="0"/>
          <w:numId w:val="38"/>
        </w:numPr>
        <w:jc w:val="both"/>
        <w:rPr>
          <w:rFonts w:ascii="Verdana" w:hAnsi="Verdana"/>
          <w:sz w:val="20"/>
          <w:szCs w:val="20"/>
          <w:lang w:val="en-GB"/>
        </w:rPr>
      </w:pPr>
      <w:r w:rsidRPr="002C6A8D">
        <w:rPr>
          <w:rFonts w:ascii="Verdana" w:hAnsi="Verdana"/>
          <w:sz w:val="20"/>
          <w:szCs w:val="20"/>
          <w:lang w:val="en-GB"/>
        </w:rPr>
        <w:t>Students understand the connection between sciences and their meaning.</w:t>
      </w:r>
    </w:p>
    <w:p w14:paraId="3C325E81" w14:textId="77777777" w:rsidR="00310401" w:rsidRPr="002C6A8D" w:rsidRDefault="00310401" w:rsidP="00C9064E">
      <w:pPr>
        <w:pStyle w:val="NormalWeb"/>
        <w:numPr>
          <w:ilvl w:val="0"/>
          <w:numId w:val="38"/>
        </w:numPr>
        <w:jc w:val="both"/>
        <w:rPr>
          <w:rFonts w:ascii="Verdana" w:hAnsi="Verdana"/>
          <w:sz w:val="20"/>
          <w:szCs w:val="20"/>
          <w:lang w:val="en-GB"/>
        </w:rPr>
      </w:pPr>
      <w:r w:rsidRPr="002C6A8D">
        <w:rPr>
          <w:rFonts w:ascii="Verdana" w:hAnsi="Verdana"/>
          <w:sz w:val="20"/>
          <w:szCs w:val="20"/>
          <w:lang w:val="en-GB"/>
        </w:rPr>
        <w:t>Students will be aware of the spatial sizes and time scales of natural phenomena.</w:t>
      </w:r>
    </w:p>
    <w:p w14:paraId="736044AA" w14:textId="77777777" w:rsidR="00310401" w:rsidRPr="002C6A8D" w:rsidRDefault="00310401" w:rsidP="00C9064E">
      <w:pPr>
        <w:pStyle w:val="NormalWeb"/>
        <w:numPr>
          <w:ilvl w:val="0"/>
          <w:numId w:val="38"/>
        </w:numPr>
        <w:jc w:val="both"/>
        <w:rPr>
          <w:rFonts w:ascii="Verdana" w:hAnsi="Verdana"/>
          <w:sz w:val="20"/>
          <w:szCs w:val="20"/>
          <w:lang w:val="en-GB"/>
        </w:rPr>
      </w:pPr>
      <w:r w:rsidRPr="002C6A8D">
        <w:rPr>
          <w:rFonts w:ascii="Verdana" w:hAnsi="Verdana"/>
          <w:sz w:val="20"/>
          <w:szCs w:val="20"/>
          <w:lang w:val="en-GB"/>
        </w:rPr>
        <w:t>Students understand the most important turning points in science and technology.</w:t>
      </w:r>
    </w:p>
    <w:p w14:paraId="4F372ABD" w14:textId="77777777" w:rsidR="00310401" w:rsidRPr="002C6A8D" w:rsidRDefault="00310401" w:rsidP="00C9064E">
      <w:pPr>
        <w:pStyle w:val="NormalWeb"/>
        <w:numPr>
          <w:ilvl w:val="0"/>
          <w:numId w:val="38"/>
        </w:numPr>
        <w:jc w:val="both"/>
        <w:rPr>
          <w:rFonts w:ascii="Verdana" w:hAnsi="Verdana"/>
          <w:sz w:val="20"/>
          <w:szCs w:val="20"/>
          <w:lang w:val="en-GB"/>
        </w:rPr>
      </w:pPr>
      <w:r w:rsidRPr="002C6A8D">
        <w:rPr>
          <w:rFonts w:ascii="Verdana" w:hAnsi="Verdana"/>
          <w:sz w:val="20"/>
          <w:szCs w:val="20"/>
          <w:lang w:val="en-GB"/>
        </w:rPr>
        <w:t>Students become conversant with the interplay of science, technology and society.</w:t>
      </w:r>
    </w:p>
    <w:p w14:paraId="126F6D9A" w14:textId="77777777" w:rsidR="00F573CA" w:rsidRPr="002C6A8D" w:rsidRDefault="000C18A0" w:rsidP="005B11A8">
      <w:pPr>
        <w:pStyle w:val="Lijstalinea1"/>
        <w:ind w:left="0"/>
        <w:jc w:val="both"/>
        <w:rPr>
          <w:rFonts w:ascii="Verdana" w:hAnsi="Verdana"/>
          <w:sz w:val="20"/>
          <w:szCs w:val="20"/>
          <w:lang w:val="en-GB"/>
        </w:rPr>
      </w:pPr>
      <w:r w:rsidRPr="002C6A8D">
        <w:rPr>
          <w:rFonts w:ascii="Verdana" w:hAnsi="Verdana"/>
          <w:sz w:val="20"/>
          <w:szCs w:val="20"/>
          <w:lang w:val="en-GB"/>
        </w:rPr>
        <w:t>This course is suitable for</w:t>
      </w:r>
      <w:r w:rsidR="00F573CA" w:rsidRPr="002C6A8D">
        <w:rPr>
          <w:rFonts w:ascii="Verdana" w:hAnsi="Verdana"/>
          <w:sz w:val="20"/>
          <w:szCs w:val="20"/>
          <w:lang w:val="en-GB"/>
        </w:rPr>
        <w:t xml:space="preserve"> students planning to major in either the Social Sciences or the Humanities.</w:t>
      </w:r>
    </w:p>
    <w:p w14:paraId="57CC77B9" w14:textId="77777777" w:rsidR="00D51AC2" w:rsidRPr="002C6A8D" w:rsidRDefault="00D51AC2" w:rsidP="005B11A8">
      <w:pPr>
        <w:jc w:val="both"/>
      </w:pPr>
    </w:p>
    <w:p w14:paraId="5A19D8AF" w14:textId="77777777" w:rsidR="00BE7F91" w:rsidRPr="002C6A8D" w:rsidRDefault="00BE7F91" w:rsidP="005B11A8">
      <w:pPr>
        <w:autoSpaceDE w:val="0"/>
        <w:jc w:val="both"/>
        <w:rPr>
          <w:rFonts w:cs="Verdana"/>
          <w:szCs w:val="20"/>
          <w:lang w:eastAsia="ar-SA"/>
        </w:rPr>
      </w:pPr>
    </w:p>
    <w:p w14:paraId="2C9AA1AB" w14:textId="77777777" w:rsidR="005D54E9" w:rsidRPr="002C6A8D" w:rsidRDefault="005D54E9" w:rsidP="005B11A8">
      <w:pPr>
        <w:pStyle w:val="Heading1"/>
        <w:jc w:val="both"/>
      </w:pPr>
      <w:bookmarkStart w:id="122" w:name="_Toc194388670"/>
      <w:bookmarkStart w:id="123" w:name="_Toc196217592"/>
      <w:bookmarkStart w:id="124" w:name="_Toc196218940"/>
      <w:bookmarkStart w:id="125" w:name="_Toc196815178"/>
      <w:bookmarkStart w:id="126" w:name="_Toc196886236"/>
      <w:bookmarkStart w:id="127" w:name="_Toc202859917"/>
    </w:p>
    <w:p w14:paraId="4338ECC5" w14:textId="77777777" w:rsidR="00C97E0D" w:rsidRPr="002C6A8D" w:rsidRDefault="00E67C46" w:rsidP="005B11A8">
      <w:pPr>
        <w:pStyle w:val="Heading1"/>
        <w:jc w:val="both"/>
      </w:pPr>
      <w:bookmarkStart w:id="128" w:name="_Toc372036002"/>
      <w:r w:rsidRPr="002C6A8D">
        <w:t>900</w:t>
      </w:r>
      <w:r w:rsidR="00080275" w:rsidRPr="002C6A8D">
        <w:t>1</w:t>
      </w:r>
      <w:r w:rsidR="00D1302B" w:rsidRPr="002C6A8D">
        <w:t>53</w:t>
      </w:r>
      <w:r w:rsidRPr="002C6A8D">
        <w:t>ACC</w:t>
      </w:r>
      <w:r w:rsidR="00BD60C8" w:rsidRPr="002C6A8D">
        <w:t>/HUM</w:t>
      </w:r>
      <w:r w:rsidR="00D1302B" w:rsidRPr="002C6A8D">
        <w:tab/>
      </w:r>
      <w:r w:rsidR="00080275" w:rsidRPr="002C6A8D">
        <w:t>Big</w:t>
      </w:r>
      <w:r w:rsidR="00C97E0D" w:rsidRPr="002C6A8D">
        <w:t xml:space="preserve"> History</w:t>
      </w:r>
      <w:bookmarkEnd w:id="128"/>
    </w:p>
    <w:tbl>
      <w:tblPr>
        <w:tblW w:w="0" w:type="auto"/>
        <w:tblLook w:val="01E0" w:firstRow="1" w:lastRow="1" w:firstColumn="1" w:lastColumn="1" w:noHBand="0" w:noVBand="0"/>
      </w:tblPr>
      <w:tblGrid>
        <w:gridCol w:w="2217"/>
        <w:gridCol w:w="2218"/>
      </w:tblGrid>
      <w:tr w:rsidR="002948DF" w:rsidRPr="002C6A8D" w14:paraId="7B71A2E6" w14:textId="77777777" w:rsidTr="006F615E">
        <w:trPr>
          <w:trHeight w:val="255"/>
        </w:trPr>
        <w:tc>
          <w:tcPr>
            <w:tcW w:w="2217" w:type="dxa"/>
            <w:shd w:val="clear" w:color="auto" w:fill="auto"/>
          </w:tcPr>
          <w:p w14:paraId="79E01EA0" w14:textId="77777777" w:rsidR="002948DF" w:rsidRPr="002C6A8D" w:rsidRDefault="002948DF" w:rsidP="005B11A8">
            <w:pPr>
              <w:jc w:val="both"/>
              <w:rPr>
                <w:i/>
                <w:szCs w:val="20"/>
              </w:rPr>
            </w:pPr>
            <w:r w:rsidRPr="002C6A8D">
              <w:rPr>
                <w:i/>
                <w:szCs w:val="20"/>
              </w:rPr>
              <w:t>Credit points</w:t>
            </w:r>
          </w:p>
        </w:tc>
        <w:tc>
          <w:tcPr>
            <w:tcW w:w="2218" w:type="dxa"/>
            <w:shd w:val="clear" w:color="auto" w:fill="auto"/>
          </w:tcPr>
          <w:p w14:paraId="2603D0E5" w14:textId="77777777" w:rsidR="002948DF" w:rsidRPr="002C6A8D" w:rsidRDefault="002948DF" w:rsidP="005B11A8">
            <w:pPr>
              <w:jc w:val="both"/>
              <w:rPr>
                <w:i/>
                <w:szCs w:val="20"/>
              </w:rPr>
            </w:pPr>
            <w:r w:rsidRPr="002C6A8D">
              <w:rPr>
                <w:i/>
                <w:szCs w:val="20"/>
              </w:rPr>
              <w:t>6 ecp</w:t>
            </w:r>
          </w:p>
        </w:tc>
      </w:tr>
      <w:tr w:rsidR="002948DF" w:rsidRPr="002C6A8D" w14:paraId="7B1F4176" w14:textId="77777777" w:rsidTr="006F615E">
        <w:trPr>
          <w:trHeight w:val="255"/>
        </w:trPr>
        <w:tc>
          <w:tcPr>
            <w:tcW w:w="2217" w:type="dxa"/>
            <w:shd w:val="clear" w:color="auto" w:fill="auto"/>
          </w:tcPr>
          <w:p w14:paraId="51835D38" w14:textId="77777777" w:rsidR="002948DF" w:rsidRPr="002C6A8D" w:rsidRDefault="002948DF" w:rsidP="005B11A8">
            <w:pPr>
              <w:jc w:val="both"/>
              <w:rPr>
                <w:i/>
                <w:szCs w:val="20"/>
              </w:rPr>
            </w:pPr>
            <w:r w:rsidRPr="002C6A8D">
              <w:rPr>
                <w:i/>
                <w:szCs w:val="20"/>
              </w:rPr>
              <w:t>Theme</w:t>
            </w:r>
          </w:p>
        </w:tc>
        <w:tc>
          <w:tcPr>
            <w:tcW w:w="2218" w:type="dxa"/>
            <w:shd w:val="clear" w:color="auto" w:fill="auto"/>
          </w:tcPr>
          <w:p w14:paraId="379C1D5D" w14:textId="77777777" w:rsidR="002948DF" w:rsidRPr="002C6A8D" w:rsidRDefault="002948DF" w:rsidP="005B11A8">
            <w:pPr>
              <w:jc w:val="both"/>
              <w:rPr>
                <w:i/>
                <w:szCs w:val="20"/>
              </w:rPr>
            </w:pPr>
            <w:r w:rsidRPr="002C6A8D">
              <w:rPr>
                <w:i/>
                <w:szCs w:val="20"/>
              </w:rPr>
              <w:t>n/a</w:t>
            </w:r>
          </w:p>
        </w:tc>
      </w:tr>
      <w:tr w:rsidR="002948DF" w:rsidRPr="002C6A8D" w14:paraId="5CF5FA3C" w14:textId="77777777" w:rsidTr="006F615E">
        <w:trPr>
          <w:trHeight w:val="267"/>
        </w:trPr>
        <w:tc>
          <w:tcPr>
            <w:tcW w:w="2217" w:type="dxa"/>
            <w:shd w:val="clear" w:color="auto" w:fill="auto"/>
          </w:tcPr>
          <w:p w14:paraId="791F5369" w14:textId="77777777" w:rsidR="002948DF" w:rsidRPr="002C6A8D" w:rsidRDefault="002948DF" w:rsidP="005B11A8">
            <w:pPr>
              <w:jc w:val="both"/>
              <w:rPr>
                <w:i/>
                <w:szCs w:val="20"/>
              </w:rPr>
            </w:pPr>
            <w:r w:rsidRPr="002C6A8D">
              <w:rPr>
                <w:i/>
                <w:szCs w:val="20"/>
              </w:rPr>
              <w:t>Track</w:t>
            </w:r>
          </w:p>
        </w:tc>
        <w:tc>
          <w:tcPr>
            <w:tcW w:w="2218" w:type="dxa"/>
            <w:shd w:val="clear" w:color="auto" w:fill="auto"/>
          </w:tcPr>
          <w:p w14:paraId="41CFD39D" w14:textId="77777777" w:rsidR="002948DF" w:rsidRPr="002C6A8D" w:rsidRDefault="002948DF" w:rsidP="005B11A8">
            <w:pPr>
              <w:jc w:val="both"/>
              <w:rPr>
                <w:i/>
                <w:szCs w:val="20"/>
              </w:rPr>
            </w:pPr>
            <w:r w:rsidRPr="002C6A8D">
              <w:rPr>
                <w:i/>
                <w:szCs w:val="20"/>
              </w:rPr>
              <w:t>History (HUM)</w:t>
            </w:r>
          </w:p>
        </w:tc>
      </w:tr>
    </w:tbl>
    <w:p w14:paraId="638DC595" w14:textId="77777777" w:rsidR="000273C3" w:rsidRPr="002C6A8D" w:rsidRDefault="000273C3" w:rsidP="005B11A8">
      <w:pPr>
        <w:jc w:val="both"/>
      </w:pPr>
    </w:p>
    <w:p w14:paraId="50E1D3A6" w14:textId="77777777" w:rsidR="000273C3" w:rsidRPr="002C6A8D" w:rsidRDefault="000273C3" w:rsidP="005B11A8">
      <w:pPr>
        <w:pStyle w:val="Heading2"/>
        <w:jc w:val="both"/>
      </w:pPr>
      <w:r w:rsidRPr="002C6A8D">
        <w:t>Prerequisites</w:t>
      </w:r>
    </w:p>
    <w:p w14:paraId="02815E13" w14:textId="77777777" w:rsidR="000273C3" w:rsidRPr="002C6A8D" w:rsidRDefault="00FF2EF8" w:rsidP="005B11A8">
      <w:pPr>
        <w:jc w:val="both"/>
      </w:pPr>
      <w:r w:rsidRPr="002C6A8D">
        <w:t>None</w:t>
      </w:r>
    </w:p>
    <w:p w14:paraId="3802BF6B" w14:textId="77777777" w:rsidR="00C97E0D" w:rsidRPr="002C6A8D" w:rsidRDefault="00C97E0D" w:rsidP="005B11A8">
      <w:pPr>
        <w:jc w:val="both"/>
      </w:pPr>
    </w:p>
    <w:p w14:paraId="5C762E69" w14:textId="77777777" w:rsidR="00C97E0D" w:rsidRPr="002C6A8D" w:rsidRDefault="000273C3" w:rsidP="005B11A8">
      <w:pPr>
        <w:jc w:val="both"/>
        <w:rPr>
          <w:i/>
          <w:iCs/>
        </w:rPr>
      </w:pPr>
      <w:r w:rsidRPr="002C6A8D">
        <w:rPr>
          <w:i/>
          <w:iCs/>
        </w:rPr>
        <w:t xml:space="preserve">Course </w:t>
      </w:r>
      <w:r w:rsidR="00C97E0D" w:rsidRPr="002C6A8D">
        <w:rPr>
          <w:i/>
          <w:iCs/>
        </w:rPr>
        <w:t>Description</w:t>
      </w:r>
    </w:p>
    <w:p w14:paraId="3CDF4803" w14:textId="77777777" w:rsidR="0040202F" w:rsidRPr="002C6A8D" w:rsidRDefault="0040202F" w:rsidP="005B11A8">
      <w:pPr>
        <w:autoSpaceDE w:val="0"/>
        <w:jc w:val="both"/>
        <w:rPr>
          <w:rFonts w:cs="Verdana"/>
          <w:szCs w:val="20"/>
          <w:lang w:eastAsia="ar-SA"/>
        </w:rPr>
      </w:pPr>
      <w:r w:rsidRPr="002C6A8D">
        <w:rPr>
          <w:rFonts w:cs="Verdana"/>
          <w:szCs w:val="20"/>
          <w:lang w:eastAsia="ar-SA"/>
        </w:rPr>
        <w:t>This course offers an overview of human history placed within the context of the much longer history of life, the Earth, the solar system and the universe as a whole. This approach to human history is known as Big History. More information on big history can easily be found by surfing the Internet.</w:t>
      </w:r>
    </w:p>
    <w:p w14:paraId="5CDA7B12" w14:textId="77777777" w:rsidR="0040202F" w:rsidRPr="002C6A8D" w:rsidRDefault="0040202F" w:rsidP="005B11A8">
      <w:pPr>
        <w:autoSpaceDE w:val="0"/>
        <w:jc w:val="both"/>
        <w:rPr>
          <w:rFonts w:cs="Verdana"/>
          <w:szCs w:val="20"/>
          <w:lang w:eastAsia="ar-SA"/>
        </w:rPr>
      </w:pPr>
    </w:p>
    <w:p w14:paraId="44B05587" w14:textId="77777777" w:rsidR="0040202F" w:rsidRPr="002C6A8D" w:rsidRDefault="0040202F" w:rsidP="005B11A8">
      <w:pPr>
        <w:autoSpaceDE w:val="0"/>
        <w:jc w:val="both"/>
        <w:rPr>
          <w:rFonts w:cs="Verdana"/>
          <w:szCs w:val="20"/>
          <w:lang w:eastAsia="ar-SA"/>
        </w:rPr>
      </w:pPr>
      <w:r w:rsidRPr="002C6A8D">
        <w:rPr>
          <w:rFonts w:cs="Verdana"/>
          <w:szCs w:val="20"/>
          <w:lang w:eastAsia="ar-SA"/>
        </w:rPr>
        <w:t>Special attention will be paid to the last 10,000 years of human history, when culture took over as the main adaptive mechanism. This period witnessed the worldwide emergence of agriculture as well as the rise of state societies, while during the past five hundred years, globalization, science, industrialization, urbanization and democratization have all contributed to deeply transform human societies. During all the human history lectures we will systematically focus on how humans have been transforming their natural environment. The last lecture will deal with the question of what we may expect from the future.</w:t>
      </w:r>
    </w:p>
    <w:p w14:paraId="3BCDFCC7" w14:textId="77777777" w:rsidR="0040202F" w:rsidRPr="002C6A8D" w:rsidRDefault="0040202F" w:rsidP="005B11A8">
      <w:pPr>
        <w:autoSpaceDE w:val="0"/>
        <w:jc w:val="both"/>
        <w:rPr>
          <w:rFonts w:cs="Verdana"/>
          <w:szCs w:val="20"/>
          <w:lang w:eastAsia="ar-SA"/>
        </w:rPr>
      </w:pPr>
    </w:p>
    <w:p w14:paraId="686724E0" w14:textId="77777777" w:rsidR="0040202F" w:rsidRPr="002C6A8D" w:rsidRDefault="0040202F" w:rsidP="005B11A8">
      <w:pPr>
        <w:autoSpaceDE w:val="0"/>
        <w:jc w:val="both"/>
        <w:rPr>
          <w:rFonts w:cs="Verdana"/>
          <w:szCs w:val="20"/>
          <w:lang w:eastAsia="ar-SA"/>
        </w:rPr>
      </w:pPr>
      <w:r w:rsidRPr="002C6A8D">
        <w:rPr>
          <w:rFonts w:cs="Verdana"/>
          <w:szCs w:val="20"/>
          <w:lang w:eastAsia="ar-SA"/>
        </w:rPr>
        <w:t>Our claim is that by looking at human history from a big history perspective, it becomes possible to understand both yourself and the world around you better in a way no other approach to history offers. Furthermore, by contemplating the grand sweep of history simple general theoretical principles emerge which would otherwise have remained unnoticed. These guiding principles will hopefully help you to better understand how everything has become the way it is now, as well as what the future may bring.</w:t>
      </w:r>
    </w:p>
    <w:p w14:paraId="57FE8342" w14:textId="77777777" w:rsidR="0040202F" w:rsidRPr="002C6A8D" w:rsidRDefault="0040202F" w:rsidP="005B11A8">
      <w:pPr>
        <w:autoSpaceDE w:val="0"/>
        <w:jc w:val="both"/>
        <w:rPr>
          <w:rFonts w:cs="Verdana"/>
          <w:szCs w:val="20"/>
          <w:lang w:eastAsia="ar-SA"/>
        </w:rPr>
      </w:pPr>
    </w:p>
    <w:p w14:paraId="59FE6BAB" w14:textId="77777777" w:rsidR="0040202F" w:rsidRPr="002C6A8D" w:rsidRDefault="0040202F" w:rsidP="005B11A8">
      <w:pPr>
        <w:autoSpaceDE w:val="0"/>
        <w:jc w:val="both"/>
        <w:rPr>
          <w:rFonts w:cs="Verdana"/>
          <w:szCs w:val="20"/>
          <w:lang w:eastAsia="ar-SA"/>
        </w:rPr>
      </w:pPr>
      <w:r w:rsidRPr="002C6A8D">
        <w:rPr>
          <w:rFonts w:cs="Verdana"/>
          <w:szCs w:val="20"/>
          <w:lang w:eastAsia="ar-SA"/>
        </w:rPr>
        <w:t>The course consists of a series of about 25 lectures, followed by interactive sessions during which students will discuss important points of view and engage in challenging assignments. The required reading consists of one textbook as well as a few seminal articles.</w:t>
      </w:r>
    </w:p>
    <w:p w14:paraId="10756028" w14:textId="77777777" w:rsidR="0007473F" w:rsidRPr="002C6A8D" w:rsidRDefault="0007473F" w:rsidP="005B11A8">
      <w:pPr>
        <w:autoSpaceDE w:val="0"/>
        <w:jc w:val="both"/>
        <w:rPr>
          <w:rFonts w:cs="Verdana"/>
          <w:szCs w:val="20"/>
          <w:lang w:eastAsia="ar-SA"/>
        </w:rPr>
      </w:pPr>
    </w:p>
    <w:p w14:paraId="01F69AA1" w14:textId="77777777" w:rsidR="003F78C4" w:rsidRPr="002C6A8D" w:rsidRDefault="003F78C4" w:rsidP="005B11A8">
      <w:pPr>
        <w:autoSpaceDE w:val="0"/>
        <w:jc w:val="both"/>
        <w:rPr>
          <w:rFonts w:cs="Verdana"/>
          <w:szCs w:val="20"/>
          <w:lang w:eastAsia="ar-SA"/>
        </w:rPr>
      </w:pPr>
    </w:p>
    <w:p w14:paraId="6C96B986" w14:textId="77777777" w:rsidR="00D84884" w:rsidRPr="002C6A8D" w:rsidRDefault="00E67C46" w:rsidP="005B11A8">
      <w:pPr>
        <w:pStyle w:val="Heading1"/>
        <w:jc w:val="both"/>
      </w:pPr>
      <w:bookmarkStart w:id="129" w:name="_Toc372036003"/>
      <w:r w:rsidRPr="002C6A8D">
        <w:t>900</w:t>
      </w:r>
      <w:r w:rsidR="00080275" w:rsidRPr="002C6A8D">
        <w:t>154</w:t>
      </w:r>
      <w:r w:rsidRPr="002C6A8D">
        <w:t>ACC</w:t>
      </w:r>
      <w:r w:rsidR="005D54E9" w:rsidRPr="002C6A8D">
        <w:t>/HUM</w:t>
      </w:r>
      <w:r w:rsidR="00D84884" w:rsidRPr="002C6A8D">
        <w:tab/>
        <w:t>Big Books</w:t>
      </w:r>
      <w:bookmarkEnd w:id="122"/>
      <w:bookmarkEnd w:id="123"/>
      <w:bookmarkEnd w:id="124"/>
      <w:bookmarkEnd w:id="125"/>
      <w:bookmarkEnd w:id="126"/>
      <w:bookmarkEnd w:id="127"/>
      <w:bookmarkEnd w:id="129"/>
    </w:p>
    <w:tbl>
      <w:tblPr>
        <w:tblW w:w="0" w:type="auto"/>
        <w:tblLook w:val="01E0" w:firstRow="1" w:lastRow="1" w:firstColumn="1" w:lastColumn="1" w:noHBand="0" w:noVBand="0"/>
      </w:tblPr>
      <w:tblGrid>
        <w:gridCol w:w="2217"/>
        <w:gridCol w:w="2218"/>
      </w:tblGrid>
      <w:tr w:rsidR="002948DF" w:rsidRPr="002C6A8D" w14:paraId="5E566802" w14:textId="77777777" w:rsidTr="006F615E">
        <w:trPr>
          <w:trHeight w:val="255"/>
        </w:trPr>
        <w:tc>
          <w:tcPr>
            <w:tcW w:w="2217" w:type="dxa"/>
            <w:shd w:val="clear" w:color="auto" w:fill="auto"/>
          </w:tcPr>
          <w:p w14:paraId="6D583BDF" w14:textId="77777777" w:rsidR="002948DF" w:rsidRPr="002C6A8D" w:rsidRDefault="002948DF" w:rsidP="005B11A8">
            <w:pPr>
              <w:jc w:val="both"/>
              <w:rPr>
                <w:i/>
                <w:szCs w:val="20"/>
              </w:rPr>
            </w:pPr>
            <w:r w:rsidRPr="002C6A8D">
              <w:rPr>
                <w:i/>
                <w:szCs w:val="20"/>
              </w:rPr>
              <w:t>Credit points</w:t>
            </w:r>
          </w:p>
        </w:tc>
        <w:tc>
          <w:tcPr>
            <w:tcW w:w="2218" w:type="dxa"/>
            <w:shd w:val="clear" w:color="auto" w:fill="auto"/>
          </w:tcPr>
          <w:p w14:paraId="6CFDC408" w14:textId="77777777" w:rsidR="002948DF" w:rsidRPr="002C6A8D" w:rsidRDefault="002948DF" w:rsidP="005B11A8">
            <w:pPr>
              <w:jc w:val="both"/>
              <w:rPr>
                <w:i/>
                <w:szCs w:val="20"/>
              </w:rPr>
            </w:pPr>
            <w:r w:rsidRPr="002C6A8D">
              <w:rPr>
                <w:i/>
                <w:szCs w:val="20"/>
              </w:rPr>
              <w:t>6 ecp</w:t>
            </w:r>
          </w:p>
        </w:tc>
      </w:tr>
      <w:tr w:rsidR="002948DF" w:rsidRPr="002C6A8D" w14:paraId="10594B79" w14:textId="77777777" w:rsidTr="006F615E">
        <w:trPr>
          <w:trHeight w:val="255"/>
        </w:trPr>
        <w:tc>
          <w:tcPr>
            <w:tcW w:w="2217" w:type="dxa"/>
            <w:shd w:val="clear" w:color="auto" w:fill="auto"/>
          </w:tcPr>
          <w:p w14:paraId="33E0ED5E" w14:textId="77777777" w:rsidR="002948DF" w:rsidRPr="002C6A8D" w:rsidRDefault="002948DF" w:rsidP="005B11A8">
            <w:pPr>
              <w:jc w:val="both"/>
              <w:rPr>
                <w:i/>
                <w:szCs w:val="20"/>
              </w:rPr>
            </w:pPr>
            <w:r w:rsidRPr="002C6A8D">
              <w:rPr>
                <w:i/>
                <w:szCs w:val="20"/>
              </w:rPr>
              <w:t>Theme</w:t>
            </w:r>
          </w:p>
        </w:tc>
        <w:tc>
          <w:tcPr>
            <w:tcW w:w="2218" w:type="dxa"/>
            <w:shd w:val="clear" w:color="auto" w:fill="auto"/>
          </w:tcPr>
          <w:p w14:paraId="56FF046A" w14:textId="77777777" w:rsidR="002948DF" w:rsidRPr="002C6A8D" w:rsidRDefault="002948DF" w:rsidP="005B11A8">
            <w:pPr>
              <w:jc w:val="both"/>
              <w:rPr>
                <w:i/>
                <w:szCs w:val="20"/>
              </w:rPr>
            </w:pPr>
            <w:r w:rsidRPr="002C6A8D">
              <w:rPr>
                <w:i/>
                <w:szCs w:val="20"/>
              </w:rPr>
              <w:t>n/a</w:t>
            </w:r>
          </w:p>
        </w:tc>
      </w:tr>
      <w:tr w:rsidR="002948DF" w:rsidRPr="002C6A8D" w14:paraId="04F51EBE" w14:textId="77777777" w:rsidTr="006F615E">
        <w:trPr>
          <w:trHeight w:val="267"/>
        </w:trPr>
        <w:tc>
          <w:tcPr>
            <w:tcW w:w="2217" w:type="dxa"/>
            <w:shd w:val="clear" w:color="auto" w:fill="auto"/>
          </w:tcPr>
          <w:p w14:paraId="4CB12930" w14:textId="77777777" w:rsidR="002948DF" w:rsidRPr="002C6A8D" w:rsidRDefault="002948DF" w:rsidP="005B11A8">
            <w:pPr>
              <w:jc w:val="both"/>
              <w:rPr>
                <w:i/>
                <w:szCs w:val="20"/>
              </w:rPr>
            </w:pPr>
            <w:r w:rsidRPr="002C6A8D">
              <w:rPr>
                <w:i/>
                <w:szCs w:val="20"/>
              </w:rPr>
              <w:t>Track</w:t>
            </w:r>
          </w:p>
        </w:tc>
        <w:tc>
          <w:tcPr>
            <w:tcW w:w="2218" w:type="dxa"/>
            <w:shd w:val="clear" w:color="auto" w:fill="auto"/>
          </w:tcPr>
          <w:p w14:paraId="4385F42C" w14:textId="77777777" w:rsidR="002948DF" w:rsidRPr="002C6A8D" w:rsidRDefault="002948DF" w:rsidP="005B11A8">
            <w:pPr>
              <w:jc w:val="both"/>
              <w:rPr>
                <w:i/>
                <w:szCs w:val="20"/>
              </w:rPr>
            </w:pPr>
            <w:r w:rsidRPr="002C6A8D">
              <w:rPr>
                <w:i/>
                <w:szCs w:val="20"/>
              </w:rPr>
              <w:t>Literature (HUM)</w:t>
            </w:r>
          </w:p>
        </w:tc>
      </w:tr>
    </w:tbl>
    <w:p w14:paraId="4AA921EF" w14:textId="77777777" w:rsidR="00D84884" w:rsidRPr="002C6A8D" w:rsidRDefault="00D84884" w:rsidP="005B11A8">
      <w:pPr>
        <w:jc w:val="both"/>
      </w:pPr>
    </w:p>
    <w:p w14:paraId="5587AF88" w14:textId="77777777" w:rsidR="00D84884" w:rsidRPr="002C6A8D" w:rsidRDefault="00D84884" w:rsidP="005B11A8">
      <w:pPr>
        <w:pStyle w:val="Heading2"/>
        <w:jc w:val="both"/>
      </w:pPr>
      <w:r w:rsidRPr="002C6A8D">
        <w:t>Prerequisites</w:t>
      </w:r>
    </w:p>
    <w:p w14:paraId="5165C8DA" w14:textId="77777777" w:rsidR="00D84884" w:rsidRPr="002C6A8D" w:rsidRDefault="00FF2EF8" w:rsidP="005B11A8">
      <w:pPr>
        <w:jc w:val="both"/>
      </w:pPr>
      <w:r w:rsidRPr="002C6A8D">
        <w:t>None</w:t>
      </w:r>
    </w:p>
    <w:p w14:paraId="48D721DF" w14:textId="77777777" w:rsidR="00D84884" w:rsidRPr="002C6A8D" w:rsidRDefault="00D84884" w:rsidP="005B11A8">
      <w:pPr>
        <w:jc w:val="both"/>
      </w:pPr>
    </w:p>
    <w:p w14:paraId="003B3737" w14:textId="77777777" w:rsidR="00D84884" w:rsidRPr="002C6A8D" w:rsidRDefault="00D84884" w:rsidP="005B11A8">
      <w:pPr>
        <w:pStyle w:val="Heading2"/>
        <w:jc w:val="both"/>
      </w:pPr>
      <w:r w:rsidRPr="002C6A8D">
        <w:t>Course description</w:t>
      </w:r>
    </w:p>
    <w:p w14:paraId="7AC1EC3A" w14:textId="77777777" w:rsidR="000273C3" w:rsidRPr="002C6A8D" w:rsidRDefault="00D84884" w:rsidP="005B11A8">
      <w:pPr>
        <w:jc w:val="both"/>
      </w:pPr>
      <w:r w:rsidRPr="002C6A8D">
        <w:t>The book is one of the strongest and most lasting bearers of intellectual heritage. For centuries human life, social debate, great ideas and revolutions have been codified in books to be activated by readers near and far in time and space.</w:t>
      </w:r>
      <w:r w:rsidR="002519EC" w:rsidRPr="002C6A8D">
        <w:t xml:space="preserve"> </w:t>
      </w:r>
      <w:r w:rsidRPr="002C6A8D">
        <w:rPr>
          <w:iCs/>
        </w:rPr>
        <w:t>Big Books</w:t>
      </w:r>
      <w:r w:rsidR="00F15DC7" w:rsidRPr="002C6A8D">
        <w:t xml:space="preserve"> examines</w:t>
      </w:r>
      <w:r w:rsidRPr="002C6A8D">
        <w:t xml:space="preserve"> works of paramount importance in Western history and explores their possible meanings. We will ask questions such as who reads and has read big books? What are the effects of these books on art, society or history in general? What do these works tell us about our past and present culture? And why are big books relevant to our future? These texts of major significance from literature, philosophy, the human sciences, and politics will all be approached from a cultural and historical perspective. </w:t>
      </w:r>
    </w:p>
    <w:p w14:paraId="7C907690" w14:textId="77777777" w:rsidR="002551F5" w:rsidRPr="002C6A8D" w:rsidRDefault="002551F5" w:rsidP="005B11A8">
      <w:pPr>
        <w:jc w:val="both"/>
      </w:pPr>
    </w:p>
    <w:p w14:paraId="4D216687" w14:textId="77777777" w:rsidR="002551F5" w:rsidRPr="002C6A8D" w:rsidRDefault="002551F5" w:rsidP="005B11A8">
      <w:pPr>
        <w:jc w:val="both"/>
      </w:pPr>
      <w:r w:rsidRPr="002C6A8D">
        <w:t xml:space="preserve">This course introduces students to a number of important books in the Western tradition and will acquaint students with the historical, cultural, political and economic context of these works. In discussing these works, students will develop a keener appreciation of the various influences that we are subject to when we think about what it means to be human. </w:t>
      </w:r>
    </w:p>
    <w:p w14:paraId="15671865" w14:textId="77777777" w:rsidR="002551F5" w:rsidRPr="002C6A8D" w:rsidRDefault="002551F5" w:rsidP="005B11A8">
      <w:pPr>
        <w:pStyle w:val="BodyTextIndent"/>
        <w:ind w:left="0" w:firstLine="0"/>
        <w:jc w:val="both"/>
        <w:rPr>
          <w:b w:val="0"/>
          <w:bCs w:val="0"/>
          <w:lang w:val="en-GB"/>
        </w:rPr>
      </w:pPr>
    </w:p>
    <w:p w14:paraId="2F1F9BE1" w14:textId="77777777" w:rsidR="0041752B" w:rsidRPr="002C6A8D" w:rsidRDefault="0041752B" w:rsidP="005B11A8">
      <w:pPr>
        <w:pStyle w:val="Heading1"/>
        <w:jc w:val="both"/>
      </w:pPr>
      <w:bookmarkStart w:id="130" w:name="_Toc372036004"/>
      <w:r w:rsidRPr="002C6A8D">
        <w:t>900155ACC/SSC</w:t>
      </w:r>
      <w:r w:rsidRPr="002C6A8D">
        <w:tab/>
        <w:t>Big Questions in Future Society</w:t>
      </w:r>
      <w:bookmarkEnd w:id="130"/>
    </w:p>
    <w:tbl>
      <w:tblPr>
        <w:tblW w:w="0" w:type="auto"/>
        <w:tblLook w:val="01E0" w:firstRow="1" w:lastRow="1" w:firstColumn="1" w:lastColumn="1" w:noHBand="0" w:noVBand="0"/>
      </w:tblPr>
      <w:tblGrid>
        <w:gridCol w:w="2217"/>
        <w:gridCol w:w="2218"/>
      </w:tblGrid>
      <w:tr w:rsidR="0041752B" w:rsidRPr="002C6A8D" w14:paraId="75DAEF8B" w14:textId="77777777" w:rsidTr="0041752B">
        <w:trPr>
          <w:trHeight w:val="255"/>
        </w:trPr>
        <w:tc>
          <w:tcPr>
            <w:tcW w:w="2217" w:type="dxa"/>
            <w:shd w:val="clear" w:color="auto" w:fill="auto"/>
          </w:tcPr>
          <w:p w14:paraId="6AABE1A0" w14:textId="77777777" w:rsidR="0041752B" w:rsidRPr="002C6A8D" w:rsidRDefault="0041752B" w:rsidP="005B11A8">
            <w:pPr>
              <w:jc w:val="both"/>
              <w:rPr>
                <w:i/>
                <w:szCs w:val="20"/>
              </w:rPr>
            </w:pPr>
            <w:r w:rsidRPr="002C6A8D">
              <w:rPr>
                <w:i/>
                <w:szCs w:val="20"/>
              </w:rPr>
              <w:t>Credit points</w:t>
            </w:r>
          </w:p>
        </w:tc>
        <w:tc>
          <w:tcPr>
            <w:tcW w:w="2218" w:type="dxa"/>
            <w:shd w:val="clear" w:color="auto" w:fill="auto"/>
          </w:tcPr>
          <w:p w14:paraId="5EFB9DA0" w14:textId="77777777" w:rsidR="0041752B" w:rsidRPr="002C6A8D" w:rsidRDefault="0041752B" w:rsidP="005B11A8">
            <w:pPr>
              <w:jc w:val="both"/>
              <w:rPr>
                <w:i/>
                <w:szCs w:val="20"/>
              </w:rPr>
            </w:pPr>
            <w:r w:rsidRPr="002C6A8D">
              <w:rPr>
                <w:i/>
                <w:szCs w:val="20"/>
              </w:rPr>
              <w:t>6 ecp</w:t>
            </w:r>
          </w:p>
        </w:tc>
      </w:tr>
      <w:tr w:rsidR="0041752B" w:rsidRPr="002C6A8D" w14:paraId="059CF688" w14:textId="77777777" w:rsidTr="0041752B">
        <w:trPr>
          <w:trHeight w:val="255"/>
        </w:trPr>
        <w:tc>
          <w:tcPr>
            <w:tcW w:w="2217" w:type="dxa"/>
            <w:shd w:val="clear" w:color="auto" w:fill="auto"/>
          </w:tcPr>
          <w:p w14:paraId="6B24A154" w14:textId="77777777" w:rsidR="0041752B" w:rsidRPr="002C6A8D" w:rsidRDefault="0041752B" w:rsidP="005B11A8">
            <w:pPr>
              <w:jc w:val="both"/>
              <w:rPr>
                <w:i/>
                <w:szCs w:val="20"/>
              </w:rPr>
            </w:pPr>
            <w:r w:rsidRPr="002C6A8D">
              <w:rPr>
                <w:i/>
                <w:szCs w:val="20"/>
              </w:rPr>
              <w:t>Theme</w:t>
            </w:r>
          </w:p>
        </w:tc>
        <w:tc>
          <w:tcPr>
            <w:tcW w:w="2218" w:type="dxa"/>
            <w:shd w:val="clear" w:color="auto" w:fill="auto"/>
          </w:tcPr>
          <w:p w14:paraId="774DFAD7" w14:textId="77777777" w:rsidR="0041752B" w:rsidRPr="002C6A8D" w:rsidRDefault="0041752B" w:rsidP="005B11A8">
            <w:pPr>
              <w:jc w:val="both"/>
              <w:rPr>
                <w:i/>
                <w:szCs w:val="20"/>
              </w:rPr>
            </w:pPr>
            <w:r w:rsidRPr="002C6A8D">
              <w:rPr>
                <w:i/>
                <w:szCs w:val="20"/>
              </w:rPr>
              <w:t>n/a</w:t>
            </w:r>
          </w:p>
        </w:tc>
      </w:tr>
      <w:tr w:rsidR="0041752B" w:rsidRPr="002C6A8D" w14:paraId="5CFCDBA7" w14:textId="77777777" w:rsidTr="0041752B">
        <w:trPr>
          <w:trHeight w:val="267"/>
        </w:trPr>
        <w:tc>
          <w:tcPr>
            <w:tcW w:w="2217" w:type="dxa"/>
            <w:shd w:val="clear" w:color="auto" w:fill="auto"/>
          </w:tcPr>
          <w:p w14:paraId="71AA6C96" w14:textId="77777777" w:rsidR="0041752B" w:rsidRPr="002C6A8D" w:rsidRDefault="0041752B" w:rsidP="005B11A8">
            <w:pPr>
              <w:jc w:val="both"/>
              <w:rPr>
                <w:i/>
                <w:szCs w:val="20"/>
              </w:rPr>
            </w:pPr>
            <w:r w:rsidRPr="002C6A8D">
              <w:rPr>
                <w:i/>
                <w:szCs w:val="20"/>
              </w:rPr>
              <w:t>Track</w:t>
            </w:r>
          </w:p>
        </w:tc>
        <w:tc>
          <w:tcPr>
            <w:tcW w:w="2218" w:type="dxa"/>
            <w:shd w:val="clear" w:color="auto" w:fill="auto"/>
          </w:tcPr>
          <w:p w14:paraId="3214A4A3" w14:textId="77777777" w:rsidR="0041752B" w:rsidRPr="002C6A8D" w:rsidRDefault="0041752B" w:rsidP="005B11A8">
            <w:pPr>
              <w:jc w:val="both"/>
              <w:rPr>
                <w:i/>
                <w:szCs w:val="20"/>
              </w:rPr>
            </w:pPr>
            <w:r w:rsidRPr="002C6A8D">
              <w:rPr>
                <w:i/>
                <w:szCs w:val="20"/>
              </w:rPr>
              <w:t>n/a</w:t>
            </w:r>
          </w:p>
        </w:tc>
      </w:tr>
    </w:tbl>
    <w:p w14:paraId="6B8378B9" w14:textId="77777777" w:rsidR="0041752B" w:rsidRPr="002C6A8D" w:rsidRDefault="0041752B" w:rsidP="005B11A8">
      <w:pPr>
        <w:pStyle w:val="Heading2"/>
        <w:jc w:val="both"/>
      </w:pPr>
    </w:p>
    <w:p w14:paraId="2DBB2FFE" w14:textId="77777777" w:rsidR="0041752B" w:rsidRPr="002C6A8D" w:rsidRDefault="0041752B" w:rsidP="005B11A8">
      <w:pPr>
        <w:jc w:val="both"/>
        <w:rPr>
          <w:i/>
          <w:szCs w:val="20"/>
        </w:rPr>
      </w:pPr>
      <w:r w:rsidRPr="002C6A8D">
        <w:rPr>
          <w:i/>
          <w:szCs w:val="20"/>
        </w:rPr>
        <w:t>Prerequisites</w:t>
      </w:r>
    </w:p>
    <w:p w14:paraId="012CF493" w14:textId="77777777" w:rsidR="0041752B" w:rsidRPr="002C6A8D" w:rsidRDefault="0041752B" w:rsidP="005B11A8">
      <w:pPr>
        <w:jc w:val="both"/>
      </w:pPr>
      <w:r w:rsidRPr="002C6A8D">
        <w:t>None</w:t>
      </w:r>
    </w:p>
    <w:p w14:paraId="34AF61F3" w14:textId="77777777" w:rsidR="0041752B" w:rsidRPr="002C6A8D" w:rsidRDefault="0041752B" w:rsidP="005B11A8">
      <w:pPr>
        <w:jc w:val="both"/>
        <w:rPr>
          <w:lang w:eastAsia="zh-TW"/>
        </w:rPr>
      </w:pPr>
    </w:p>
    <w:p w14:paraId="474D8A1C" w14:textId="77777777" w:rsidR="0041752B" w:rsidRPr="002C6A8D" w:rsidRDefault="0041752B" w:rsidP="005B11A8">
      <w:pPr>
        <w:jc w:val="both"/>
        <w:rPr>
          <w:i/>
          <w:szCs w:val="20"/>
        </w:rPr>
      </w:pPr>
      <w:r w:rsidRPr="002C6A8D">
        <w:rPr>
          <w:i/>
          <w:szCs w:val="20"/>
        </w:rPr>
        <w:t>Course description</w:t>
      </w:r>
    </w:p>
    <w:p w14:paraId="04B8298E" w14:textId="77777777" w:rsidR="0041752B" w:rsidRPr="002C6A8D" w:rsidRDefault="0041752B" w:rsidP="005B11A8">
      <w:pPr>
        <w:jc w:val="both"/>
        <w:rPr>
          <w:lang w:eastAsia="zh-TW"/>
        </w:rPr>
      </w:pPr>
      <w:r w:rsidRPr="002C6A8D">
        <w:rPr>
          <w:lang w:eastAsia="zh-TW"/>
        </w:rPr>
        <w:t xml:space="preserve">We live in a rapidly changing society as </w:t>
      </w:r>
      <w:r w:rsidR="00CE40B5" w:rsidRPr="002C6A8D">
        <w:rPr>
          <w:lang w:eastAsia="zh-TW"/>
        </w:rPr>
        <w:t xml:space="preserve">is </w:t>
      </w:r>
      <w:r w:rsidRPr="002C6A8D">
        <w:rPr>
          <w:lang w:eastAsia="zh-TW"/>
        </w:rPr>
        <w:t>evidenced when we consider the digital revolution, global urbanization, and the shift in the balance of (economic and political) power between East and West.  In this course we will consider the main developments and challenges facing our (global) society at the moment and what this may mean for future society.  We will start with changes and developments which are apparent in present-day society and consider the political, sociological and economic consequences for these in the future.  This course enables students to study these Big Questions from many different perspectives which link up to the various disciplines in the Social Sciences.</w:t>
      </w:r>
    </w:p>
    <w:p w14:paraId="281EF26C" w14:textId="77777777" w:rsidR="00D84884" w:rsidRPr="002C6A8D" w:rsidRDefault="00D84884" w:rsidP="005B11A8">
      <w:pPr>
        <w:jc w:val="both"/>
      </w:pPr>
    </w:p>
    <w:p w14:paraId="4646D7CD" w14:textId="77777777" w:rsidR="00A77C19" w:rsidRPr="002C6A8D" w:rsidRDefault="00E67C46" w:rsidP="005B11A8">
      <w:pPr>
        <w:pStyle w:val="Heading1"/>
        <w:jc w:val="both"/>
      </w:pPr>
      <w:bookmarkStart w:id="131" w:name="_Toc194388678"/>
      <w:bookmarkStart w:id="132" w:name="_Toc196217600"/>
      <w:bookmarkStart w:id="133" w:name="_Toc196218948"/>
      <w:bookmarkStart w:id="134" w:name="_Toc196815186"/>
      <w:bookmarkStart w:id="135" w:name="_Toc196886244"/>
      <w:bookmarkStart w:id="136" w:name="_Toc202859924"/>
      <w:bookmarkStart w:id="137" w:name="_Toc216841680"/>
      <w:bookmarkStart w:id="138" w:name="_Toc372036005"/>
      <w:r w:rsidRPr="002C6A8D">
        <w:t>900</w:t>
      </w:r>
      <w:r w:rsidR="00A77C19" w:rsidRPr="002C6A8D">
        <w:t>161</w:t>
      </w:r>
      <w:r w:rsidRPr="002C6A8D">
        <w:t>ACC</w:t>
      </w:r>
      <w:r w:rsidR="00A77C19" w:rsidRPr="002C6A8D">
        <w:tab/>
        <w:t>Logic, Information Flow and Argumentation</w:t>
      </w:r>
      <w:bookmarkEnd w:id="137"/>
      <w:bookmarkEnd w:id="138"/>
    </w:p>
    <w:tbl>
      <w:tblPr>
        <w:tblW w:w="0" w:type="auto"/>
        <w:tblLook w:val="01E0" w:firstRow="1" w:lastRow="1" w:firstColumn="1" w:lastColumn="1" w:noHBand="0" w:noVBand="0"/>
      </w:tblPr>
      <w:tblGrid>
        <w:gridCol w:w="2217"/>
        <w:gridCol w:w="2218"/>
      </w:tblGrid>
      <w:tr w:rsidR="002948DF" w:rsidRPr="002C6A8D" w14:paraId="2F9DC92A" w14:textId="77777777" w:rsidTr="006F615E">
        <w:trPr>
          <w:trHeight w:val="255"/>
        </w:trPr>
        <w:tc>
          <w:tcPr>
            <w:tcW w:w="2217" w:type="dxa"/>
            <w:shd w:val="clear" w:color="auto" w:fill="auto"/>
          </w:tcPr>
          <w:p w14:paraId="26D1A0A7" w14:textId="77777777" w:rsidR="002948DF" w:rsidRPr="002C6A8D" w:rsidRDefault="002948DF" w:rsidP="005B11A8">
            <w:pPr>
              <w:jc w:val="both"/>
              <w:rPr>
                <w:i/>
                <w:szCs w:val="20"/>
              </w:rPr>
            </w:pPr>
            <w:r w:rsidRPr="002C6A8D">
              <w:rPr>
                <w:i/>
                <w:szCs w:val="20"/>
              </w:rPr>
              <w:t>Credit points</w:t>
            </w:r>
          </w:p>
        </w:tc>
        <w:tc>
          <w:tcPr>
            <w:tcW w:w="2218" w:type="dxa"/>
            <w:shd w:val="clear" w:color="auto" w:fill="auto"/>
          </w:tcPr>
          <w:p w14:paraId="530CDD97" w14:textId="77777777" w:rsidR="002948DF" w:rsidRPr="002C6A8D" w:rsidRDefault="002948DF" w:rsidP="005B11A8">
            <w:pPr>
              <w:jc w:val="both"/>
              <w:rPr>
                <w:i/>
                <w:szCs w:val="20"/>
              </w:rPr>
            </w:pPr>
            <w:r w:rsidRPr="002C6A8D">
              <w:rPr>
                <w:i/>
                <w:szCs w:val="20"/>
              </w:rPr>
              <w:t>6 ecp</w:t>
            </w:r>
          </w:p>
        </w:tc>
      </w:tr>
      <w:tr w:rsidR="002948DF" w:rsidRPr="002C6A8D" w14:paraId="199DFCE2" w14:textId="77777777" w:rsidTr="006F615E">
        <w:trPr>
          <w:trHeight w:val="255"/>
        </w:trPr>
        <w:tc>
          <w:tcPr>
            <w:tcW w:w="2217" w:type="dxa"/>
            <w:shd w:val="clear" w:color="auto" w:fill="auto"/>
          </w:tcPr>
          <w:p w14:paraId="533B2BE5" w14:textId="77777777" w:rsidR="002948DF" w:rsidRPr="002C6A8D" w:rsidRDefault="002948DF" w:rsidP="005B11A8">
            <w:pPr>
              <w:jc w:val="both"/>
              <w:rPr>
                <w:i/>
                <w:szCs w:val="20"/>
              </w:rPr>
            </w:pPr>
            <w:r w:rsidRPr="002C6A8D">
              <w:rPr>
                <w:i/>
                <w:szCs w:val="20"/>
              </w:rPr>
              <w:t>Theme</w:t>
            </w:r>
          </w:p>
        </w:tc>
        <w:tc>
          <w:tcPr>
            <w:tcW w:w="2218" w:type="dxa"/>
            <w:shd w:val="clear" w:color="auto" w:fill="auto"/>
          </w:tcPr>
          <w:p w14:paraId="200FCFA7" w14:textId="77777777" w:rsidR="002948DF" w:rsidRPr="002C6A8D" w:rsidRDefault="002948DF" w:rsidP="005B11A8">
            <w:pPr>
              <w:jc w:val="both"/>
              <w:rPr>
                <w:i/>
                <w:szCs w:val="20"/>
              </w:rPr>
            </w:pPr>
            <w:r w:rsidRPr="002C6A8D">
              <w:rPr>
                <w:i/>
                <w:szCs w:val="20"/>
              </w:rPr>
              <w:t>n/a</w:t>
            </w:r>
          </w:p>
        </w:tc>
      </w:tr>
      <w:tr w:rsidR="002948DF" w:rsidRPr="002C6A8D" w14:paraId="1DA08FE8" w14:textId="77777777" w:rsidTr="006F615E">
        <w:trPr>
          <w:trHeight w:val="267"/>
        </w:trPr>
        <w:tc>
          <w:tcPr>
            <w:tcW w:w="2217" w:type="dxa"/>
            <w:shd w:val="clear" w:color="auto" w:fill="auto"/>
          </w:tcPr>
          <w:p w14:paraId="5CFB1AF4" w14:textId="77777777" w:rsidR="002948DF" w:rsidRPr="002C6A8D" w:rsidRDefault="002948DF" w:rsidP="005B11A8">
            <w:pPr>
              <w:jc w:val="both"/>
              <w:rPr>
                <w:i/>
                <w:szCs w:val="20"/>
              </w:rPr>
            </w:pPr>
            <w:r w:rsidRPr="002C6A8D">
              <w:rPr>
                <w:i/>
                <w:szCs w:val="20"/>
              </w:rPr>
              <w:t>Track</w:t>
            </w:r>
          </w:p>
        </w:tc>
        <w:tc>
          <w:tcPr>
            <w:tcW w:w="2218" w:type="dxa"/>
            <w:shd w:val="clear" w:color="auto" w:fill="auto"/>
          </w:tcPr>
          <w:p w14:paraId="2845ECF7" w14:textId="77777777" w:rsidR="002948DF" w:rsidRPr="002C6A8D" w:rsidRDefault="002948DF" w:rsidP="005B11A8">
            <w:pPr>
              <w:jc w:val="both"/>
              <w:rPr>
                <w:i/>
                <w:szCs w:val="20"/>
              </w:rPr>
            </w:pPr>
            <w:r w:rsidRPr="002C6A8D">
              <w:rPr>
                <w:i/>
                <w:szCs w:val="20"/>
              </w:rPr>
              <w:t>n/a</w:t>
            </w:r>
          </w:p>
        </w:tc>
      </w:tr>
    </w:tbl>
    <w:p w14:paraId="33BD7865" w14:textId="77777777" w:rsidR="002948DF" w:rsidRPr="002C6A8D" w:rsidRDefault="002948DF" w:rsidP="005B11A8">
      <w:pPr>
        <w:pStyle w:val="Heading2"/>
        <w:jc w:val="both"/>
      </w:pPr>
    </w:p>
    <w:p w14:paraId="06C08E9D" w14:textId="77777777" w:rsidR="00A77C19" w:rsidRPr="002C6A8D" w:rsidRDefault="00A77C19" w:rsidP="005B11A8">
      <w:pPr>
        <w:pStyle w:val="Heading2"/>
        <w:jc w:val="both"/>
      </w:pPr>
      <w:r w:rsidRPr="002C6A8D">
        <w:t>Prerequisites</w:t>
      </w:r>
    </w:p>
    <w:p w14:paraId="242BE14C" w14:textId="77777777" w:rsidR="00A77C19" w:rsidRPr="002C6A8D" w:rsidRDefault="00A77C19" w:rsidP="005B11A8">
      <w:pPr>
        <w:jc w:val="both"/>
      </w:pPr>
      <w:r w:rsidRPr="002C6A8D">
        <w:t>None</w:t>
      </w:r>
    </w:p>
    <w:p w14:paraId="426EE64B" w14:textId="77777777" w:rsidR="00A77C19" w:rsidRPr="002C6A8D" w:rsidRDefault="00A77C19" w:rsidP="005B11A8">
      <w:pPr>
        <w:jc w:val="both"/>
      </w:pPr>
    </w:p>
    <w:p w14:paraId="3385A23D" w14:textId="77777777" w:rsidR="00A77C19" w:rsidRPr="002C6A8D" w:rsidRDefault="00A77C19" w:rsidP="005B11A8">
      <w:pPr>
        <w:pStyle w:val="Heading2"/>
        <w:jc w:val="both"/>
      </w:pPr>
      <w:r w:rsidRPr="002C6A8D">
        <w:t>Course description</w:t>
      </w:r>
    </w:p>
    <w:p w14:paraId="28ADD395" w14:textId="77777777" w:rsidR="00A77C19" w:rsidRPr="002C6A8D" w:rsidRDefault="00A77C19" w:rsidP="005B11A8">
      <w:pPr>
        <w:jc w:val="both"/>
      </w:pPr>
      <w:r w:rsidRPr="002C6A8D">
        <w:t>The course offers a new style of introducing logic, bringing in basic ideas from</w:t>
      </w:r>
    </w:p>
    <w:p w14:paraId="2F9AB14E" w14:textId="77777777" w:rsidR="00A77C19" w:rsidRPr="002C6A8D" w:rsidRDefault="00A77C19" w:rsidP="005B11A8">
      <w:pPr>
        <w:jc w:val="both"/>
      </w:pPr>
      <w:r w:rsidRPr="002C6A8D">
        <w:t>(a) Argumentation theory,</w:t>
      </w:r>
    </w:p>
    <w:p w14:paraId="5C90BD53" w14:textId="77777777" w:rsidR="00A77C19" w:rsidRPr="002C6A8D" w:rsidRDefault="00A77C19" w:rsidP="005B11A8">
      <w:pPr>
        <w:jc w:val="both"/>
      </w:pPr>
      <w:r w:rsidRPr="002C6A8D">
        <w:t>(b) “Information dynamics”,</w:t>
      </w:r>
    </w:p>
    <w:p w14:paraId="37BBF7A3" w14:textId="77777777" w:rsidR="00A77C19" w:rsidRPr="002C6A8D" w:rsidRDefault="00A77C19" w:rsidP="005B11A8">
      <w:pPr>
        <w:jc w:val="both"/>
      </w:pPr>
      <w:r w:rsidRPr="002C6A8D">
        <w:t>(c) Complexity and computation,</w:t>
      </w:r>
    </w:p>
    <w:p w14:paraId="411803ED" w14:textId="77777777" w:rsidR="00A77C19" w:rsidRPr="002C6A8D" w:rsidRDefault="00A77C19" w:rsidP="005B11A8">
      <w:pPr>
        <w:jc w:val="both"/>
      </w:pPr>
      <w:r w:rsidRPr="002C6A8D">
        <w:t>(d) Cognitive psychology, and</w:t>
      </w:r>
    </w:p>
    <w:p w14:paraId="515B8186" w14:textId="77777777" w:rsidR="00A77C19" w:rsidRPr="002C6A8D" w:rsidRDefault="00755265" w:rsidP="005B11A8">
      <w:pPr>
        <w:jc w:val="both"/>
      </w:pPr>
      <w:r w:rsidRPr="002C6A8D">
        <w:t>(e) Game theory.</w:t>
      </w:r>
    </w:p>
    <w:p w14:paraId="3E84D722" w14:textId="77777777" w:rsidR="00A77C19" w:rsidRPr="002C6A8D" w:rsidRDefault="00A77C19" w:rsidP="005B11A8">
      <w:pPr>
        <w:jc w:val="both"/>
      </w:pPr>
    </w:p>
    <w:p w14:paraId="093E0AF2" w14:textId="77777777" w:rsidR="00A77C19" w:rsidRPr="002C6A8D" w:rsidRDefault="00A77C19" w:rsidP="005B11A8">
      <w:pPr>
        <w:jc w:val="both"/>
      </w:pPr>
      <w:r w:rsidRPr="002C6A8D">
        <w:t>Topics covered:</w:t>
      </w:r>
    </w:p>
    <w:p w14:paraId="2C36A65B" w14:textId="77777777" w:rsidR="00A77C19" w:rsidRPr="002C6A8D" w:rsidRDefault="00A77C19" w:rsidP="00C9064E">
      <w:pPr>
        <w:numPr>
          <w:ilvl w:val="0"/>
          <w:numId w:val="22"/>
        </w:numPr>
        <w:jc w:val="both"/>
      </w:pPr>
      <w:r w:rsidRPr="002C6A8D">
        <w:t>Basic structures in argumentation: valid and invalid patterns</w:t>
      </w:r>
    </w:p>
    <w:p w14:paraId="4798ACA0" w14:textId="77777777" w:rsidR="00A77C19" w:rsidRPr="002C6A8D" w:rsidRDefault="00A77C19" w:rsidP="00C9064E">
      <w:pPr>
        <w:numPr>
          <w:ilvl w:val="0"/>
          <w:numId w:val="22"/>
        </w:numPr>
        <w:jc w:val="both"/>
      </w:pPr>
      <w:r w:rsidRPr="002C6A8D">
        <w:rPr>
          <w:i/>
        </w:rPr>
        <w:t>Propositional logic</w:t>
      </w:r>
      <w:r w:rsidRPr="002C6A8D">
        <w:t>: classification, information update, understanding the mathematical system behind reasoning patterns</w:t>
      </w:r>
    </w:p>
    <w:p w14:paraId="47235F79" w14:textId="77777777" w:rsidR="00A77C19" w:rsidRPr="002C6A8D" w:rsidRDefault="00A77C19" w:rsidP="00C9064E">
      <w:pPr>
        <w:numPr>
          <w:ilvl w:val="0"/>
          <w:numId w:val="22"/>
        </w:numPr>
        <w:jc w:val="both"/>
      </w:pPr>
      <w:r w:rsidRPr="002C6A8D">
        <w:t>Difficulties with propositional reasoning in practice: key psychological experiments, and new logic models for these</w:t>
      </w:r>
    </w:p>
    <w:p w14:paraId="33128DA2" w14:textId="77777777" w:rsidR="00A77C19" w:rsidRPr="002C6A8D" w:rsidRDefault="00A77C19" w:rsidP="00C9064E">
      <w:pPr>
        <w:numPr>
          <w:ilvl w:val="0"/>
          <w:numId w:val="22"/>
        </w:numPr>
        <w:jc w:val="both"/>
      </w:pPr>
      <w:r w:rsidRPr="002C6A8D">
        <w:t>Information flow in questions and answers; agents and mutual knowledge</w:t>
      </w:r>
    </w:p>
    <w:p w14:paraId="69D0502C" w14:textId="77777777" w:rsidR="00A77C19" w:rsidRPr="002C6A8D" w:rsidRDefault="00A77C19" w:rsidP="00C9064E">
      <w:pPr>
        <w:numPr>
          <w:ilvl w:val="0"/>
          <w:numId w:val="22"/>
        </w:numPr>
        <w:jc w:val="both"/>
      </w:pPr>
      <w:r w:rsidRPr="002C6A8D">
        <w:t>Connections with natural language and linguistics</w:t>
      </w:r>
    </w:p>
    <w:p w14:paraId="77A09D65" w14:textId="77777777" w:rsidR="00A77C19" w:rsidRPr="002C6A8D" w:rsidRDefault="00A77C19" w:rsidP="00C9064E">
      <w:pPr>
        <w:numPr>
          <w:ilvl w:val="0"/>
          <w:numId w:val="22"/>
        </w:numPr>
        <w:jc w:val="both"/>
      </w:pPr>
      <w:r w:rsidRPr="002C6A8D">
        <w:rPr>
          <w:i/>
        </w:rPr>
        <w:t>Epistemic logic</w:t>
      </w:r>
      <w:r w:rsidRPr="002C6A8D">
        <w:t xml:space="preserve"> as a practical system for interactive reasoning, solving puzzles, and connections to information exchange, security, etc.</w:t>
      </w:r>
    </w:p>
    <w:p w14:paraId="67C31DBB" w14:textId="77777777" w:rsidR="00A77C19" w:rsidRPr="002C6A8D" w:rsidRDefault="00A77C19" w:rsidP="00C9064E">
      <w:pPr>
        <w:numPr>
          <w:ilvl w:val="0"/>
          <w:numId w:val="22"/>
        </w:numPr>
        <w:jc w:val="both"/>
        <w:rPr>
          <w:i/>
        </w:rPr>
      </w:pPr>
      <w:r w:rsidRPr="002C6A8D">
        <w:rPr>
          <w:i/>
        </w:rPr>
        <w:t>Dynamic logic</w:t>
      </w:r>
      <w:r w:rsidRPr="002C6A8D">
        <w:t xml:space="preserve"> and computation: control structures in conversation, argumentation, and action in general</w:t>
      </w:r>
    </w:p>
    <w:p w14:paraId="43587A75" w14:textId="77777777" w:rsidR="00A77C19" w:rsidRPr="002C6A8D" w:rsidRDefault="00A77C19" w:rsidP="00C9064E">
      <w:pPr>
        <w:numPr>
          <w:ilvl w:val="0"/>
          <w:numId w:val="22"/>
        </w:numPr>
        <w:jc w:val="both"/>
      </w:pPr>
      <w:r w:rsidRPr="002C6A8D">
        <w:t xml:space="preserve">Complexity: </w:t>
      </w:r>
      <w:r w:rsidR="002519EC" w:rsidRPr="002C6A8D">
        <w:t xml:space="preserve">a </w:t>
      </w:r>
      <w:r w:rsidRPr="002C6A8D">
        <w:t>sense for different levels of difficulty in (logical) tasks</w:t>
      </w:r>
    </w:p>
    <w:p w14:paraId="345EA715" w14:textId="77777777" w:rsidR="00A77C19" w:rsidRPr="002C6A8D" w:rsidRDefault="00A77C19" w:rsidP="00C9064E">
      <w:pPr>
        <w:numPr>
          <w:ilvl w:val="0"/>
          <w:numId w:val="22"/>
        </w:numPr>
        <w:jc w:val="both"/>
      </w:pPr>
      <w:r w:rsidRPr="002C6A8D">
        <w:t>Interaction and games</w:t>
      </w:r>
    </w:p>
    <w:p w14:paraId="2E3C9C88" w14:textId="77777777" w:rsidR="00383573" w:rsidRPr="002C6A8D" w:rsidRDefault="00F87051" w:rsidP="005B11A8">
      <w:pPr>
        <w:jc w:val="both"/>
      </w:pPr>
      <w:r w:rsidRPr="002C6A8D">
        <w:t>The skills aspects of the course will be balanced with lectures placing logic in a histor</w:t>
      </w:r>
      <w:r w:rsidR="00383573" w:rsidRPr="002C6A8D">
        <w:t>ical and philosophical context. Students acquire basic knowledge of logic, argumentation, computation, and information, and become acquainted with applications in other disciplines.</w:t>
      </w:r>
    </w:p>
    <w:p w14:paraId="664DE751" w14:textId="77777777" w:rsidR="00A77C19" w:rsidRPr="002C6A8D" w:rsidRDefault="00A77C19" w:rsidP="005B11A8">
      <w:pPr>
        <w:jc w:val="both"/>
      </w:pPr>
    </w:p>
    <w:p w14:paraId="55B00D6E" w14:textId="77777777" w:rsidR="003B0D63" w:rsidRPr="002C6A8D" w:rsidRDefault="003B0D63" w:rsidP="005B11A8">
      <w:pPr>
        <w:jc w:val="both"/>
        <w:rPr>
          <w:i/>
          <w:lang w:eastAsia="zh-TW"/>
        </w:rPr>
      </w:pPr>
    </w:p>
    <w:p w14:paraId="5E000A3A" w14:textId="77777777" w:rsidR="003B0D63" w:rsidRPr="002C6A8D" w:rsidRDefault="003B0D63" w:rsidP="005B11A8">
      <w:pPr>
        <w:jc w:val="both"/>
        <w:rPr>
          <w:i/>
          <w:lang w:eastAsia="zh-TW"/>
        </w:rPr>
      </w:pPr>
    </w:p>
    <w:p w14:paraId="42954809" w14:textId="77777777" w:rsidR="00A77C19" w:rsidRPr="002C6A8D" w:rsidRDefault="00383573" w:rsidP="005B11A8">
      <w:pPr>
        <w:jc w:val="both"/>
        <w:rPr>
          <w:i/>
        </w:rPr>
      </w:pPr>
      <w:r w:rsidRPr="002C6A8D">
        <w:rPr>
          <w:i/>
        </w:rPr>
        <w:t>Special Interest</w:t>
      </w:r>
    </w:p>
    <w:p w14:paraId="73F9497F" w14:textId="77777777" w:rsidR="00A77C19" w:rsidRPr="002C6A8D" w:rsidRDefault="0007473F" w:rsidP="005B11A8">
      <w:pPr>
        <w:jc w:val="both"/>
      </w:pPr>
      <w:r w:rsidRPr="002C6A8D">
        <w:t>The course will</w:t>
      </w:r>
      <w:r w:rsidR="00A77C19" w:rsidRPr="002C6A8D">
        <w:t xml:space="preserve"> be internet-based, with various supporting tools, and it is part of a worldwide experiment in creating a new open course approach to logic, sponsored by the Dutch Ministry of Education. For the team behind this, see</w:t>
      </w:r>
    </w:p>
    <w:p w14:paraId="3D85913C" w14:textId="77777777" w:rsidR="00A77C19" w:rsidRPr="002C6A8D" w:rsidRDefault="00A77C19" w:rsidP="005B11A8">
      <w:pPr>
        <w:jc w:val="both"/>
        <w:rPr>
          <w:color w:val="000000"/>
        </w:rPr>
      </w:pPr>
      <w:hyperlink r:id="rId9" w:history="1">
        <w:r w:rsidRPr="002C6A8D">
          <w:rPr>
            <w:rStyle w:val="Hyperlink"/>
            <w:color w:val="000000"/>
            <w:u w:val="none"/>
          </w:rPr>
          <w:t>http://science.uva.nl/~jasparas/LIA/LO</w:t>
        </w:r>
      </w:hyperlink>
    </w:p>
    <w:p w14:paraId="48218DA1" w14:textId="77777777" w:rsidR="00A77C19" w:rsidRPr="002C6A8D" w:rsidRDefault="00A77C19" w:rsidP="005B11A8">
      <w:pPr>
        <w:jc w:val="both"/>
      </w:pPr>
    </w:p>
    <w:p w14:paraId="4A43235E" w14:textId="77777777" w:rsidR="00A77C19" w:rsidRPr="002C6A8D" w:rsidRDefault="00A77C19" w:rsidP="005B11A8">
      <w:pPr>
        <w:jc w:val="both"/>
      </w:pPr>
    </w:p>
    <w:p w14:paraId="0CB0AABD" w14:textId="77777777" w:rsidR="00D84884" w:rsidRPr="002C6A8D" w:rsidRDefault="00E67C46" w:rsidP="005B11A8">
      <w:pPr>
        <w:pStyle w:val="Heading1"/>
        <w:jc w:val="both"/>
      </w:pPr>
      <w:bookmarkStart w:id="139" w:name="_Toc372036006"/>
      <w:r w:rsidRPr="002C6A8D">
        <w:t>900</w:t>
      </w:r>
      <w:r w:rsidR="00501017" w:rsidRPr="002C6A8D">
        <w:t>211</w:t>
      </w:r>
      <w:r w:rsidRPr="002C6A8D">
        <w:t>ACC</w:t>
      </w:r>
      <w:r w:rsidR="00D84884" w:rsidRPr="002C6A8D">
        <w:tab/>
        <w:t>Academic English II</w:t>
      </w:r>
      <w:bookmarkEnd w:id="131"/>
      <w:bookmarkEnd w:id="132"/>
      <w:bookmarkEnd w:id="133"/>
      <w:bookmarkEnd w:id="134"/>
      <w:bookmarkEnd w:id="135"/>
      <w:bookmarkEnd w:id="136"/>
      <w:bookmarkEnd w:id="139"/>
    </w:p>
    <w:tbl>
      <w:tblPr>
        <w:tblW w:w="0" w:type="auto"/>
        <w:tblLook w:val="01E0" w:firstRow="1" w:lastRow="1" w:firstColumn="1" w:lastColumn="1" w:noHBand="0" w:noVBand="0"/>
      </w:tblPr>
      <w:tblGrid>
        <w:gridCol w:w="2217"/>
        <w:gridCol w:w="2218"/>
      </w:tblGrid>
      <w:tr w:rsidR="002948DF" w:rsidRPr="002C6A8D" w14:paraId="3B84D0C1" w14:textId="77777777" w:rsidTr="006F615E">
        <w:trPr>
          <w:trHeight w:val="255"/>
        </w:trPr>
        <w:tc>
          <w:tcPr>
            <w:tcW w:w="2217" w:type="dxa"/>
            <w:shd w:val="clear" w:color="auto" w:fill="auto"/>
          </w:tcPr>
          <w:p w14:paraId="7092C31D" w14:textId="77777777" w:rsidR="002948DF" w:rsidRPr="002C6A8D" w:rsidRDefault="002948DF" w:rsidP="005B11A8">
            <w:pPr>
              <w:jc w:val="both"/>
              <w:rPr>
                <w:i/>
                <w:szCs w:val="20"/>
              </w:rPr>
            </w:pPr>
            <w:r w:rsidRPr="002C6A8D">
              <w:rPr>
                <w:i/>
                <w:szCs w:val="20"/>
              </w:rPr>
              <w:t>Credit points</w:t>
            </w:r>
          </w:p>
        </w:tc>
        <w:tc>
          <w:tcPr>
            <w:tcW w:w="2218" w:type="dxa"/>
            <w:shd w:val="clear" w:color="auto" w:fill="auto"/>
          </w:tcPr>
          <w:p w14:paraId="4954210D" w14:textId="77777777" w:rsidR="002948DF" w:rsidRPr="002C6A8D" w:rsidRDefault="002948DF" w:rsidP="005B11A8">
            <w:pPr>
              <w:jc w:val="both"/>
              <w:rPr>
                <w:i/>
                <w:szCs w:val="20"/>
              </w:rPr>
            </w:pPr>
            <w:r w:rsidRPr="002C6A8D">
              <w:rPr>
                <w:i/>
                <w:szCs w:val="20"/>
              </w:rPr>
              <w:t>6 ecp</w:t>
            </w:r>
          </w:p>
        </w:tc>
      </w:tr>
      <w:tr w:rsidR="002948DF" w:rsidRPr="002C6A8D" w14:paraId="5B8BBEF4" w14:textId="77777777" w:rsidTr="006F615E">
        <w:trPr>
          <w:trHeight w:val="255"/>
        </w:trPr>
        <w:tc>
          <w:tcPr>
            <w:tcW w:w="2217" w:type="dxa"/>
            <w:shd w:val="clear" w:color="auto" w:fill="auto"/>
          </w:tcPr>
          <w:p w14:paraId="71495E91" w14:textId="77777777" w:rsidR="002948DF" w:rsidRPr="002C6A8D" w:rsidRDefault="002948DF" w:rsidP="005B11A8">
            <w:pPr>
              <w:jc w:val="both"/>
              <w:rPr>
                <w:i/>
                <w:szCs w:val="20"/>
              </w:rPr>
            </w:pPr>
            <w:r w:rsidRPr="002C6A8D">
              <w:rPr>
                <w:i/>
                <w:szCs w:val="20"/>
              </w:rPr>
              <w:t>Theme</w:t>
            </w:r>
          </w:p>
        </w:tc>
        <w:tc>
          <w:tcPr>
            <w:tcW w:w="2218" w:type="dxa"/>
            <w:shd w:val="clear" w:color="auto" w:fill="auto"/>
          </w:tcPr>
          <w:p w14:paraId="26BDD471" w14:textId="77777777" w:rsidR="002948DF" w:rsidRPr="002C6A8D" w:rsidRDefault="002948DF" w:rsidP="005B11A8">
            <w:pPr>
              <w:jc w:val="both"/>
              <w:rPr>
                <w:i/>
                <w:szCs w:val="20"/>
              </w:rPr>
            </w:pPr>
            <w:r w:rsidRPr="002C6A8D">
              <w:rPr>
                <w:i/>
                <w:szCs w:val="20"/>
              </w:rPr>
              <w:t>n/a</w:t>
            </w:r>
          </w:p>
        </w:tc>
      </w:tr>
      <w:tr w:rsidR="002948DF" w:rsidRPr="002C6A8D" w14:paraId="02741658" w14:textId="77777777" w:rsidTr="006F615E">
        <w:trPr>
          <w:trHeight w:val="267"/>
        </w:trPr>
        <w:tc>
          <w:tcPr>
            <w:tcW w:w="2217" w:type="dxa"/>
            <w:shd w:val="clear" w:color="auto" w:fill="auto"/>
          </w:tcPr>
          <w:p w14:paraId="1B29708F" w14:textId="77777777" w:rsidR="002948DF" w:rsidRPr="002C6A8D" w:rsidRDefault="002948DF" w:rsidP="005B11A8">
            <w:pPr>
              <w:jc w:val="both"/>
              <w:rPr>
                <w:i/>
                <w:szCs w:val="20"/>
              </w:rPr>
            </w:pPr>
            <w:r w:rsidRPr="002C6A8D">
              <w:rPr>
                <w:i/>
                <w:szCs w:val="20"/>
              </w:rPr>
              <w:t>Track</w:t>
            </w:r>
          </w:p>
        </w:tc>
        <w:tc>
          <w:tcPr>
            <w:tcW w:w="2218" w:type="dxa"/>
            <w:shd w:val="clear" w:color="auto" w:fill="auto"/>
          </w:tcPr>
          <w:p w14:paraId="1FCFD03A" w14:textId="77777777" w:rsidR="002948DF" w:rsidRPr="002C6A8D" w:rsidRDefault="002948DF" w:rsidP="005B11A8">
            <w:pPr>
              <w:jc w:val="both"/>
              <w:rPr>
                <w:i/>
                <w:szCs w:val="20"/>
              </w:rPr>
            </w:pPr>
            <w:r w:rsidRPr="002C6A8D">
              <w:rPr>
                <w:i/>
                <w:szCs w:val="20"/>
              </w:rPr>
              <w:t>n/a</w:t>
            </w:r>
          </w:p>
        </w:tc>
      </w:tr>
    </w:tbl>
    <w:p w14:paraId="3A89D635" w14:textId="77777777" w:rsidR="00D84884" w:rsidRPr="002C6A8D" w:rsidRDefault="00D84884" w:rsidP="005B11A8">
      <w:pPr>
        <w:jc w:val="both"/>
      </w:pPr>
    </w:p>
    <w:p w14:paraId="54EB777C" w14:textId="77777777" w:rsidR="00935A56" w:rsidRPr="002C6A8D" w:rsidRDefault="00935A56" w:rsidP="005B11A8">
      <w:pPr>
        <w:pStyle w:val="Heading2"/>
        <w:jc w:val="both"/>
        <w:rPr>
          <w:szCs w:val="20"/>
        </w:rPr>
      </w:pPr>
      <w:r w:rsidRPr="002C6A8D">
        <w:rPr>
          <w:szCs w:val="20"/>
        </w:rPr>
        <w:t>Prerequisites</w:t>
      </w:r>
    </w:p>
    <w:p w14:paraId="6853C4C8" w14:textId="77777777" w:rsidR="00935A56" w:rsidRPr="002C6A8D" w:rsidRDefault="005D149B" w:rsidP="005B11A8">
      <w:pPr>
        <w:jc w:val="both"/>
        <w:rPr>
          <w:szCs w:val="20"/>
        </w:rPr>
      </w:pPr>
      <w:r w:rsidRPr="002C6A8D">
        <w:rPr>
          <w:szCs w:val="20"/>
        </w:rPr>
        <w:t>Academic English 1</w:t>
      </w:r>
    </w:p>
    <w:p w14:paraId="70B12CB5" w14:textId="77777777" w:rsidR="00D84884" w:rsidRPr="002C6A8D" w:rsidRDefault="00D84884" w:rsidP="005B11A8">
      <w:pPr>
        <w:jc w:val="both"/>
        <w:rPr>
          <w:szCs w:val="20"/>
        </w:rPr>
      </w:pPr>
    </w:p>
    <w:p w14:paraId="580D05DA" w14:textId="77777777" w:rsidR="00935A56" w:rsidRPr="002C6A8D" w:rsidRDefault="00935A56" w:rsidP="005B11A8">
      <w:pPr>
        <w:jc w:val="both"/>
        <w:rPr>
          <w:i/>
          <w:szCs w:val="20"/>
        </w:rPr>
      </w:pPr>
      <w:r w:rsidRPr="002C6A8D">
        <w:rPr>
          <w:i/>
          <w:szCs w:val="20"/>
        </w:rPr>
        <w:t>Course description</w:t>
      </w:r>
    </w:p>
    <w:p w14:paraId="06A65DD5" w14:textId="77777777" w:rsidR="008F0971" w:rsidRPr="002C6A8D" w:rsidRDefault="008F0971" w:rsidP="005B11A8">
      <w:pPr>
        <w:jc w:val="both"/>
      </w:pPr>
      <w:r w:rsidRPr="002C6A8D">
        <w:t xml:space="preserve">Academic English II is designed to consolidate and further develop the academic skills addressed in the foundation course Academic English I. The primary focus of the programme is to support students through an extended period of research and writing that reflects the experience of preparing and producing the undergraduate ‘capstone’ dissertation. Students will investigate and evaluate the quality and content of professional academic writing within their discipline in order to write a research proposal and a formal journal article that engages with their own (inter)disciplinary interests and expertise. As students produce their </w:t>
      </w:r>
      <w:r w:rsidRPr="002C6A8D">
        <w:lastRenderedPageBreak/>
        <w:t xml:space="preserve">individual written assignments, they will also be encouraged and enabled to work collaboratively with peers. The course culminates in an event </w:t>
      </w:r>
      <w:r w:rsidR="00C5294B" w:rsidRPr="002C6A8D">
        <w:t>modelled</w:t>
      </w:r>
      <w:r w:rsidRPr="002C6A8D">
        <w:t xml:space="preserve"> on a particular genre of academic conference experience, in which participants share their individual and collaborative research activities in the form of a professional poster presentation. The final research article will be published in a series of periodicals, designed by the class, which will be placed in the AUC library for consultation by students and faculty</w:t>
      </w:r>
      <w:r w:rsidRPr="002C6A8D">
        <w:rPr>
          <w:lang w:eastAsia="zh-TW"/>
        </w:rPr>
        <w:t>,</w:t>
      </w:r>
      <w:r w:rsidRPr="002C6A8D">
        <w:t xml:space="preserve"> and which will be eligible for inclusion in AUC’s annual journal publication.</w:t>
      </w:r>
    </w:p>
    <w:p w14:paraId="376A5B7E" w14:textId="77777777" w:rsidR="00935A56" w:rsidRPr="002C6A8D" w:rsidRDefault="00935A56" w:rsidP="005B11A8">
      <w:pPr>
        <w:jc w:val="both"/>
        <w:rPr>
          <w:szCs w:val="20"/>
        </w:rPr>
      </w:pPr>
    </w:p>
    <w:p w14:paraId="0644C393" w14:textId="77777777" w:rsidR="00D84884" w:rsidRPr="002C6A8D" w:rsidRDefault="00D84884" w:rsidP="005B11A8">
      <w:pPr>
        <w:jc w:val="both"/>
      </w:pPr>
    </w:p>
    <w:p w14:paraId="170F86DE" w14:textId="77777777" w:rsidR="00FF2EF8" w:rsidRPr="002C6A8D" w:rsidRDefault="00FF2EF8" w:rsidP="005B11A8">
      <w:pPr>
        <w:jc w:val="both"/>
      </w:pPr>
    </w:p>
    <w:p w14:paraId="49B5A96C" w14:textId="77777777" w:rsidR="00D84884" w:rsidRPr="002C6A8D" w:rsidRDefault="00EE21DE" w:rsidP="005B11A8">
      <w:pPr>
        <w:pStyle w:val="Heading1"/>
        <w:jc w:val="both"/>
      </w:pPr>
      <w:bookmarkStart w:id="140" w:name="_Toc194388679"/>
      <w:bookmarkStart w:id="141" w:name="_Toc196217601"/>
      <w:bookmarkStart w:id="142" w:name="_Toc196218949"/>
      <w:bookmarkStart w:id="143" w:name="_Toc196815187"/>
      <w:bookmarkStart w:id="144" w:name="_Toc196886245"/>
      <w:bookmarkStart w:id="145" w:name="_Toc202859925"/>
      <w:bookmarkStart w:id="146" w:name="_Toc372036007"/>
      <w:r w:rsidRPr="002C6A8D">
        <w:t>900</w:t>
      </w:r>
      <w:r w:rsidR="002C22B9" w:rsidRPr="002C6A8D">
        <w:t>2</w:t>
      </w:r>
      <w:r w:rsidR="00501017" w:rsidRPr="002C6A8D">
        <w:t>21</w:t>
      </w:r>
      <w:r w:rsidRPr="002C6A8D">
        <w:t>ACC</w:t>
      </w:r>
      <w:r w:rsidR="00D84884" w:rsidRPr="002C6A8D">
        <w:tab/>
      </w:r>
      <w:bookmarkEnd w:id="140"/>
      <w:bookmarkEnd w:id="141"/>
      <w:bookmarkEnd w:id="142"/>
      <w:bookmarkEnd w:id="143"/>
      <w:bookmarkEnd w:id="144"/>
      <w:bookmarkEnd w:id="145"/>
      <w:r w:rsidR="00910391" w:rsidRPr="002C6A8D">
        <w:t>Basic Research Methods and Statistics II</w:t>
      </w:r>
      <w:bookmarkEnd w:id="146"/>
    </w:p>
    <w:tbl>
      <w:tblPr>
        <w:tblW w:w="0" w:type="auto"/>
        <w:tblLook w:val="01E0" w:firstRow="1" w:lastRow="1" w:firstColumn="1" w:lastColumn="1" w:noHBand="0" w:noVBand="0"/>
      </w:tblPr>
      <w:tblGrid>
        <w:gridCol w:w="2217"/>
        <w:gridCol w:w="2218"/>
      </w:tblGrid>
      <w:tr w:rsidR="002948DF" w:rsidRPr="002C6A8D" w14:paraId="2E004326" w14:textId="77777777" w:rsidTr="006F615E">
        <w:trPr>
          <w:trHeight w:val="255"/>
        </w:trPr>
        <w:tc>
          <w:tcPr>
            <w:tcW w:w="2217" w:type="dxa"/>
            <w:shd w:val="clear" w:color="auto" w:fill="auto"/>
          </w:tcPr>
          <w:p w14:paraId="5931659B" w14:textId="77777777" w:rsidR="002948DF" w:rsidRPr="002C6A8D" w:rsidRDefault="002948DF" w:rsidP="005B11A8">
            <w:pPr>
              <w:jc w:val="both"/>
              <w:rPr>
                <w:i/>
                <w:szCs w:val="20"/>
              </w:rPr>
            </w:pPr>
            <w:r w:rsidRPr="002C6A8D">
              <w:rPr>
                <w:i/>
                <w:szCs w:val="20"/>
              </w:rPr>
              <w:t>Credit points</w:t>
            </w:r>
          </w:p>
        </w:tc>
        <w:tc>
          <w:tcPr>
            <w:tcW w:w="2218" w:type="dxa"/>
            <w:shd w:val="clear" w:color="auto" w:fill="auto"/>
          </w:tcPr>
          <w:p w14:paraId="5713CF30" w14:textId="77777777" w:rsidR="002948DF" w:rsidRPr="002C6A8D" w:rsidRDefault="002948DF" w:rsidP="005B11A8">
            <w:pPr>
              <w:jc w:val="both"/>
              <w:rPr>
                <w:i/>
                <w:szCs w:val="20"/>
              </w:rPr>
            </w:pPr>
            <w:r w:rsidRPr="002C6A8D">
              <w:rPr>
                <w:i/>
                <w:szCs w:val="20"/>
              </w:rPr>
              <w:t>6 ecp</w:t>
            </w:r>
          </w:p>
        </w:tc>
      </w:tr>
      <w:tr w:rsidR="002948DF" w:rsidRPr="002C6A8D" w14:paraId="6BBB482A" w14:textId="77777777" w:rsidTr="006F615E">
        <w:trPr>
          <w:trHeight w:val="255"/>
        </w:trPr>
        <w:tc>
          <w:tcPr>
            <w:tcW w:w="2217" w:type="dxa"/>
            <w:shd w:val="clear" w:color="auto" w:fill="auto"/>
          </w:tcPr>
          <w:p w14:paraId="5B1CD30F" w14:textId="77777777" w:rsidR="002948DF" w:rsidRPr="002C6A8D" w:rsidRDefault="002948DF" w:rsidP="005B11A8">
            <w:pPr>
              <w:jc w:val="both"/>
              <w:rPr>
                <w:i/>
                <w:szCs w:val="20"/>
              </w:rPr>
            </w:pPr>
            <w:r w:rsidRPr="002C6A8D">
              <w:rPr>
                <w:i/>
                <w:szCs w:val="20"/>
              </w:rPr>
              <w:t>Theme</w:t>
            </w:r>
          </w:p>
        </w:tc>
        <w:tc>
          <w:tcPr>
            <w:tcW w:w="2218" w:type="dxa"/>
            <w:shd w:val="clear" w:color="auto" w:fill="auto"/>
          </w:tcPr>
          <w:p w14:paraId="7BD9C082" w14:textId="77777777" w:rsidR="002948DF" w:rsidRPr="002C6A8D" w:rsidRDefault="002948DF" w:rsidP="005B11A8">
            <w:pPr>
              <w:jc w:val="both"/>
              <w:rPr>
                <w:i/>
                <w:szCs w:val="20"/>
              </w:rPr>
            </w:pPr>
            <w:r w:rsidRPr="002C6A8D">
              <w:rPr>
                <w:i/>
                <w:szCs w:val="20"/>
              </w:rPr>
              <w:t>n/a</w:t>
            </w:r>
          </w:p>
        </w:tc>
      </w:tr>
      <w:tr w:rsidR="002948DF" w:rsidRPr="002C6A8D" w14:paraId="79E3E0FA" w14:textId="77777777" w:rsidTr="006F615E">
        <w:trPr>
          <w:trHeight w:val="267"/>
        </w:trPr>
        <w:tc>
          <w:tcPr>
            <w:tcW w:w="2217" w:type="dxa"/>
            <w:shd w:val="clear" w:color="auto" w:fill="auto"/>
          </w:tcPr>
          <w:p w14:paraId="0ACC66BA" w14:textId="77777777" w:rsidR="002948DF" w:rsidRPr="002C6A8D" w:rsidRDefault="002948DF" w:rsidP="005B11A8">
            <w:pPr>
              <w:jc w:val="both"/>
              <w:rPr>
                <w:i/>
                <w:szCs w:val="20"/>
              </w:rPr>
            </w:pPr>
            <w:r w:rsidRPr="002C6A8D">
              <w:rPr>
                <w:i/>
                <w:szCs w:val="20"/>
              </w:rPr>
              <w:t>Track</w:t>
            </w:r>
          </w:p>
        </w:tc>
        <w:tc>
          <w:tcPr>
            <w:tcW w:w="2218" w:type="dxa"/>
            <w:shd w:val="clear" w:color="auto" w:fill="auto"/>
          </w:tcPr>
          <w:p w14:paraId="5E8D9D99" w14:textId="77777777" w:rsidR="002948DF" w:rsidRPr="002C6A8D" w:rsidRDefault="002948DF" w:rsidP="005B11A8">
            <w:pPr>
              <w:jc w:val="both"/>
              <w:rPr>
                <w:i/>
                <w:szCs w:val="20"/>
              </w:rPr>
            </w:pPr>
            <w:r w:rsidRPr="002C6A8D">
              <w:rPr>
                <w:i/>
                <w:szCs w:val="20"/>
              </w:rPr>
              <w:t>n/a</w:t>
            </w:r>
          </w:p>
        </w:tc>
      </w:tr>
    </w:tbl>
    <w:p w14:paraId="363AD453" w14:textId="77777777" w:rsidR="00D84884" w:rsidRPr="002C6A8D" w:rsidRDefault="00D84884" w:rsidP="005B11A8">
      <w:pPr>
        <w:jc w:val="both"/>
      </w:pPr>
    </w:p>
    <w:p w14:paraId="09F05796" w14:textId="77777777" w:rsidR="004F1F9D" w:rsidRPr="002C6A8D" w:rsidRDefault="004F1F9D" w:rsidP="005B11A8">
      <w:pPr>
        <w:pStyle w:val="Heading2"/>
        <w:jc w:val="both"/>
        <w:rPr>
          <w:szCs w:val="20"/>
        </w:rPr>
      </w:pPr>
      <w:r w:rsidRPr="002C6A8D">
        <w:rPr>
          <w:szCs w:val="20"/>
        </w:rPr>
        <w:t>Prerequisites</w:t>
      </w:r>
    </w:p>
    <w:p w14:paraId="645CCA64" w14:textId="77777777" w:rsidR="004F1F9D" w:rsidRPr="002C6A8D" w:rsidRDefault="004F1F9D" w:rsidP="005B11A8">
      <w:pPr>
        <w:jc w:val="both"/>
        <w:rPr>
          <w:szCs w:val="20"/>
        </w:rPr>
      </w:pPr>
      <w:r w:rsidRPr="002C6A8D">
        <w:rPr>
          <w:szCs w:val="20"/>
        </w:rPr>
        <w:t xml:space="preserve">Basic </w:t>
      </w:r>
      <w:r w:rsidR="005D149B" w:rsidRPr="002C6A8D">
        <w:rPr>
          <w:szCs w:val="20"/>
        </w:rPr>
        <w:t>Research Methods and Statistics</w:t>
      </w:r>
    </w:p>
    <w:p w14:paraId="56CD414F" w14:textId="77777777" w:rsidR="005A3523" w:rsidRPr="002C6A8D" w:rsidRDefault="005A3523" w:rsidP="005B11A8">
      <w:pPr>
        <w:spacing w:line="240" w:lineRule="exact"/>
        <w:jc w:val="both"/>
      </w:pPr>
    </w:p>
    <w:p w14:paraId="1B4F4B85" w14:textId="77777777" w:rsidR="00ED1EA6" w:rsidRPr="002C6A8D" w:rsidRDefault="00ED1EA6" w:rsidP="005B11A8">
      <w:pPr>
        <w:spacing w:line="240" w:lineRule="exact"/>
        <w:jc w:val="both"/>
        <w:rPr>
          <w:i/>
        </w:rPr>
      </w:pPr>
      <w:r w:rsidRPr="002C6A8D">
        <w:rPr>
          <w:i/>
        </w:rPr>
        <w:t>Course content</w:t>
      </w:r>
    </w:p>
    <w:p w14:paraId="4C10DC4C" w14:textId="77777777" w:rsidR="005A3523" w:rsidRPr="002C6A8D" w:rsidRDefault="005A3523" w:rsidP="005B11A8">
      <w:pPr>
        <w:spacing w:line="240" w:lineRule="exact"/>
        <w:jc w:val="both"/>
      </w:pPr>
      <w:r w:rsidRPr="002C6A8D">
        <w:t>This course builds on the</w:t>
      </w:r>
      <w:r w:rsidR="005D149B" w:rsidRPr="002C6A8D">
        <w:t xml:space="preserve"> skills developed through BRMS</w:t>
      </w:r>
      <w:r w:rsidRPr="002C6A8D">
        <w:t xml:space="preserve"> (1</w:t>
      </w:r>
      <w:r w:rsidRPr="002C6A8D">
        <w:rPr>
          <w:vertAlign w:val="superscript"/>
        </w:rPr>
        <w:t>st</w:t>
      </w:r>
      <w:r w:rsidRPr="002C6A8D">
        <w:t xml:space="preserve"> year course).  The students will learn various quantitative approaches which are commonly used in social science research.</w:t>
      </w:r>
    </w:p>
    <w:p w14:paraId="3DE0252E" w14:textId="77777777" w:rsidR="00ED1EA6" w:rsidRPr="002C6A8D" w:rsidRDefault="00ED1EA6" w:rsidP="005B11A8">
      <w:pPr>
        <w:spacing w:line="240" w:lineRule="exact"/>
        <w:jc w:val="both"/>
      </w:pPr>
    </w:p>
    <w:p w14:paraId="5AFF19D2" w14:textId="77777777" w:rsidR="005A3523" w:rsidRPr="002C6A8D" w:rsidRDefault="005A3523" w:rsidP="005B11A8">
      <w:pPr>
        <w:spacing w:line="240" w:lineRule="exact"/>
        <w:jc w:val="both"/>
      </w:pPr>
      <w:r w:rsidRPr="002C6A8D">
        <w:t>The main aim of the course will be to teach students the ability to understand, conduct and interpret quantitative analyses of various empirical studies. Students will also conduct their own research project and regularly read and discuss method and results sections of empirical research articles from various disciplines.</w:t>
      </w:r>
    </w:p>
    <w:p w14:paraId="078E6B67" w14:textId="77777777" w:rsidR="005A3523" w:rsidRPr="002C6A8D" w:rsidRDefault="005A3523" w:rsidP="005B11A8">
      <w:pPr>
        <w:spacing w:line="240" w:lineRule="exact"/>
        <w:jc w:val="both"/>
      </w:pPr>
    </w:p>
    <w:p w14:paraId="7DBB0749" w14:textId="77777777" w:rsidR="005A3523" w:rsidRPr="002C6A8D" w:rsidRDefault="005D149B" w:rsidP="005B11A8">
      <w:pPr>
        <w:spacing w:line="240" w:lineRule="exact"/>
        <w:jc w:val="both"/>
      </w:pPr>
      <w:r w:rsidRPr="002C6A8D">
        <w:t>As in BRMS</w:t>
      </w:r>
      <w:r w:rsidR="005A3523" w:rsidRPr="002C6A8D">
        <w:t>, we will continue to cover all discipline-independent aspects of creating new knowledge:</w:t>
      </w:r>
    </w:p>
    <w:p w14:paraId="0B13768E" w14:textId="77777777" w:rsidR="005A3523" w:rsidRPr="002C6A8D" w:rsidRDefault="005A3523" w:rsidP="005B11A8">
      <w:pPr>
        <w:numPr>
          <w:ilvl w:val="0"/>
          <w:numId w:val="9"/>
        </w:numPr>
        <w:spacing w:line="240" w:lineRule="exact"/>
        <w:jc w:val="both"/>
      </w:pPr>
      <w:r w:rsidRPr="002C6A8D">
        <w:t>How to formulate a scientific question</w:t>
      </w:r>
    </w:p>
    <w:p w14:paraId="04B7E2F5" w14:textId="77777777" w:rsidR="005A3523" w:rsidRPr="002C6A8D" w:rsidRDefault="005A3523" w:rsidP="005B11A8">
      <w:pPr>
        <w:numPr>
          <w:ilvl w:val="0"/>
          <w:numId w:val="9"/>
        </w:numPr>
        <w:spacing w:line="240" w:lineRule="exact"/>
        <w:jc w:val="both"/>
      </w:pPr>
      <w:r w:rsidRPr="002C6A8D">
        <w:t>How to plan an investigation bearing on that question</w:t>
      </w:r>
    </w:p>
    <w:p w14:paraId="1D8A7B6A" w14:textId="77777777" w:rsidR="005A3523" w:rsidRPr="002C6A8D" w:rsidRDefault="005A3523" w:rsidP="005B11A8">
      <w:pPr>
        <w:numPr>
          <w:ilvl w:val="0"/>
          <w:numId w:val="9"/>
        </w:numPr>
        <w:spacing w:line="240" w:lineRule="exact"/>
        <w:jc w:val="both"/>
      </w:pPr>
      <w:r w:rsidRPr="002C6A8D">
        <w:t>How to conduct the inquiry</w:t>
      </w:r>
    </w:p>
    <w:p w14:paraId="64AD6400" w14:textId="77777777" w:rsidR="005A3523" w:rsidRPr="002C6A8D" w:rsidRDefault="005A3523" w:rsidP="005B11A8">
      <w:pPr>
        <w:numPr>
          <w:ilvl w:val="0"/>
          <w:numId w:val="9"/>
        </w:numPr>
        <w:spacing w:line="240" w:lineRule="exact"/>
        <w:jc w:val="both"/>
      </w:pPr>
      <w:r w:rsidRPr="002C6A8D">
        <w:t>How to present the data that result from your research</w:t>
      </w:r>
    </w:p>
    <w:p w14:paraId="6AE253AD" w14:textId="77777777" w:rsidR="005A3523" w:rsidRPr="002C6A8D" w:rsidRDefault="005A3523" w:rsidP="005B11A8">
      <w:pPr>
        <w:numPr>
          <w:ilvl w:val="0"/>
          <w:numId w:val="9"/>
        </w:numPr>
        <w:spacing w:line="240" w:lineRule="exact"/>
        <w:jc w:val="both"/>
      </w:pPr>
      <w:r w:rsidRPr="002C6A8D">
        <w:t>How to interpret your results, and extrapolate beyond your data</w:t>
      </w:r>
    </w:p>
    <w:p w14:paraId="07B10179" w14:textId="77777777" w:rsidR="005A3523" w:rsidRPr="002C6A8D" w:rsidRDefault="005A3523" w:rsidP="005B11A8">
      <w:pPr>
        <w:numPr>
          <w:ilvl w:val="0"/>
          <w:numId w:val="9"/>
        </w:numPr>
        <w:spacing w:line="240" w:lineRule="exact"/>
        <w:jc w:val="both"/>
      </w:pPr>
      <w:r w:rsidRPr="002C6A8D">
        <w:t>How to report the results in an appropriate way</w:t>
      </w:r>
    </w:p>
    <w:p w14:paraId="2C92288B" w14:textId="77777777" w:rsidR="005A3523" w:rsidRPr="002C6A8D" w:rsidRDefault="005A3523" w:rsidP="005B11A8">
      <w:pPr>
        <w:spacing w:line="240" w:lineRule="exact"/>
        <w:jc w:val="both"/>
      </w:pPr>
    </w:p>
    <w:p w14:paraId="7E2A2F10" w14:textId="77777777" w:rsidR="005A3523" w:rsidRPr="002C6A8D" w:rsidRDefault="005A3523" w:rsidP="005B11A8">
      <w:pPr>
        <w:spacing w:line="240" w:lineRule="exact"/>
        <w:jc w:val="both"/>
      </w:pPr>
      <w:r w:rsidRPr="002C6A8D">
        <w:t>The central question we will address in this course is: How do I design and analyse research so that it will yield conclusions that are acceptable to critical peers?</w:t>
      </w:r>
    </w:p>
    <w:p w14:paraId="335C7F76" w14:textId="77777777" w:rsidR="005A3523" w:rsidRPr="002C6A8D" w:rsidRDefault="005A3523" w:rsidP="005B11A8">
      <w:pPr>
        <w:spacing w:line="240" w:lineRule="exact"/>
        <w:jc w:val="both"/>
      </w:pPr>
    </w:p>
    <w:p w14:paraId="7E929513" w14:textId="77777777" w:rsidR="00ED1EA6" w:rsidRPr="002C6A8D" w:rsidRDefault="00ED1EA6" w:rsidP="005B11A8">
      <w:pPr>
        <w:jc w:val="both"/>
      </w:pPr>
      <w:r w:rsidRPr="002C6A8D">
        <w:t>At the end of the course the student can;</w:t>
      </w:r>
    </w:p>
    <w:p w14:paraId="586DF77B" w14:textId="77777777" w:rsidR="00ED1EA6" w:rsidRPr="002C6A8D" w:rsidRDefault="00ED1EA6" w:rsidP="005B11A8">
      <w:pPr>
        <w:numPr>
          <w:ilvl w:val="0"/>
          <w:numId w:val="7"/>
        </w:numPr>
        <w:jc w:val="both"/>
      </w:pPr>
      <w:r w:rsidRPr="002C6A8D">
        <w:t xml:space="preserve">Explain the basic ideas of item-response theory. </w:t>
      </w:r>
    </w:p>
    <w:p w14:paraId="0DBC1403" w14:textId="77777777" w:rsidR="00ED1EA6" w:rsidRPr="002C6A8D" w:rsidRDefault="00ED1EA6" w:rsidP="005B11A8">
      <w:pPr>
        <w:numPr>
          <w:ilvl w:val="0"/>
          <w:numId w:val="7"/>
        </w:numPr>
        <w:jc w:val="both"/>
      </w:pPr>
      <w:r w:rsidRPr="002C6A8D">
        <w:t xml:space="preserve">Understand the conceptual meaning of reliability and validity </w:t>
      </w:r>
    </w:p>
    <w:p w14:paraId="035860E7" w14:textId="77777777" w:rsidR="00ED1EA6" w:rsidRPr="002C6A8D" w:rsidRDefault="00ED1EA6" w:rsidP="005B11A8">
      <w:pPr>
        <w:numPr>
          <w:ilvl w:val="0"/>
          <w:numId w:val="10"/>
        </w:numPr>
        <w:jc w:val="both"/>
      </w:pPr>
      <w:r w:rsidRPr="002C6A8D">
        <w:t>Understand the meanings of and relationships between p-value, effect size and sample size.</w:t>
      </w:r>
    </w:p>
    <w:p w14:paraId="708A3F07" w14:textId="77777777" w:rsidR="00ED1EA6" w:rsidRPr="002C6A8D" w:rsidRDefault="00ED1EA6" w:rsidP="005B11A8">
      <w:pPr>
        <w:numPr>
          <w:ilvl w:val="0"/>
          <w:numId w:val="10"/>
        </w:numPr>
        <w:jc w:val="both"/>
      </w:pPr>
      <w:r w:rsidRPr="002C6A8D">
        <w:t xml:space="preserve">Choose an appropriate technique to </w:t>
      </w:r>
      <w:r w:rsidR="005527C7" w:rsidRPr="002C6A8D">
        <w:t>analyse</w:t>
      </w:r>
      <w:r w:rsidRPr="002C6A8D">
        <w:t xml:space="preserve"> data, based on a short description of a research design and question</w:t>
      </w:r>
    </w:p>
    <w:p w14:paraId="02A0E9D4" w14:textId="77777777" w:rsidR="00ED1EA6" w:rsidRPr="002C6A8D" w:rsidRDefault="00ED1EA6" w:rsidP="005B11A8">
      <w:pPr>
        <w:numPr>
          <w:ilvl w:val="0"/>
          <w:numId w:val="10"/>
        </w:numPr>
        <w:jc w:val="both"/>
      </w:pPr>
      <w:r w:rsidRPr="002C6A8D">
        <w:t>Understand and can apply the following statistical analyses using SPSS:  correlation, linear regression (simple and multiple), mediation analysis, 1-way &amp; 2-way ANOVA, post hoc procedures,  and interaction analyses</w:t>
      </w:r>
    </w:p>
    <w:p w14:paraId="72372E46" w14:textId="77777777" w:rsidR="00ED1EA6" w:rsidRPr="002C6A8D" w:rsidRDefault="00ED1EA6" w:rsidP="005B11A8">
      <w:pPr>
        <w:numPr>
          <w:ilvl w:val="0"/>
          <w:numId w:val="10"/>
        </w:numPr>
        <w:jc w:val="both"/>
      </w:pPr>
      <w:r w:rsidRPr="002C6A8D">
        <w:t xml:space="preserve">Critically read and understand the basics of methods and results sections in empirical papers from different fields. </w:t>
      </w:r>
    </w:p>
    <w:p w14:paraId="49F71F7A" w14:textId="77777777" w:rsidR="00ED1EA6" w:rsidRPr="002C6A8D" w:rsidRDefault="00ED1EA6" w:rsidP="005B11A8">
      <w:pPr>
        <w:numPr>
          <w:ilvl w:val="0"/>
          <w:numId w:val="10"/>
        </w:numPr>
        <w:jc w:val="both"/>
      </w:pPr>
      <w:r w:rsidRPr="002C6A8D">
        <w:t>Design and conduct independent research to solve basic research questions</w:t>
      </w:r>
    </w:p>
    <w:p w14:paraId="287F7964" w14:textId="77777777" w:rsidR="00ED1EA6" w:rsidRPr="002C6A8D" w:rsidRDefault="00ED1EA6" w:rsidP="005B11A8">
      <w:pPr>
        <w:spacing w:line="240" w:lineRule="exact"/>
        <w:jc w:val="both"/>
      </w:pPr>
    </w:p>
    <w:p w14:paraId="3D60C4A6" w14:textId="77777777" w:rsidR="005A3523" w:rsidRPr="002C6A8D" w:rsidRDefault="005A3523" w:rsidP="005B11A8">
      <w:pPr>
        <w:spacing w:line="240" w:lineRule="exact"/>
        <w:jc w:val="both"/>
      </w:pPr>
      <w:r w:rsidRPr="002C6A8D">
        <w:t xml:space="preserve">The course will be an alternating series of interactive lectures and practicals in which students learn the theoretical background as well as the application of several statistical techniques, including correlations, regressions, Chi-Square tests, t-tests, and ANOVAs. The practicals will mostly be used to learn coding, analysing, reporting and interpreting data using SPSS. </w:t>
      </w:r>
    </w:p>
    <w:p w14:paraId="4464ED8B" w14:textId="77777777" w:rsidR="005A3523" w:rsidRPr="002C6A8D" w:rsidRDefault="005A3523" w:rsidP="005B11A8">
      <w:pPr>
        <w:spacing w:line="240" w:lineRule="exact"/>
        <w:jc w:val="both"/>
      </w:pPr>
    </w:p>
    <w:p w14:paraId="6EF9D425" w14:textId="77777777" w:rsidR="002C22B9" w:rsidRPr="002C6A8D" w:rsidRDefault="002C22B9" w:rsidP="005B11A8">
      <w:pPr>
        <w:jc w:val="both"/>
      </w:pPr>
    </w:p>
    <w:p w14:paraId="014C89CE" w14:textId="77777777" w:rsidR="00654A46" w:rsidRPr="002C6A8D" w:rsidRDefault="00654A46" w:rsidP="005B11A8">
      <w:pPr>
        <w:jc w:val="both"/>
      </w:pPr>
    </w:p>
    <w:p w14:paraId="704F48C6" w14:textId="77777777" w:rsidR="002B4616" w:rsidRPr="002C6A8D" w:rsidRDefault="00EE21DE" w:rsidP="005B11A8">
      <w:pPr>
        <w:pStyle w:val="Heading1"/>
        <w:jc w:val="both"/>
      </w:pPr>
      <w:bookmarkStart w:id="147" w:name="_Toc372036008"/>
      <w:r w:rsidRPr="002C6A8D">
        <w:t>900</w:t>
      </w:r>
      <w:r w:rsidR="002B4616" w:rsidRPr="002C6A8D">
        <w:t>222</w:t>
      </w:r>
      <w:r w:rsidRPr="002C6A8D">
        <w:t>ACC</w:t>
      </w:r>
      <w:r w:rsidR="00F739AC" w:rsidRPr="002C6A8D">
        <w:t>/SSC</w:t>
      </w:r>
      <w:r w:rsidR="002B4616" w:rsidRPr="002C6A8D">
        <w:tab/>
        <w:t>Qualitative Research Methods</w:t>
      </w:r>
      <w:bookmarkEnd w:id="147"/>
    </w:p>
    <w:tbl>
      <w:tblPr>
        <w:tblW w:w="0" w:type="auto"/>
        <w:tblLook w:val="01E0" w:firstRow="1" w:lastRow="1" w:firstColumn="1" w:lastColumn="1" w:noHBand="0" w:noVBand="0"/>
      </w:tblPr>
      <w:tblGrid>
        <w:gridCol w:w="2217"/>
        <w:gridCol w:w="2218"/>
      </w:tblGrid>
      <w:tr w:rsidR="002948DF" w:rsidRPr="002C6A8D" w14:paraId="3CC654E9" w14:textId="77777777" w:rsidTr="006F615E">
        <w:trPr>
          <w:trHeight w:val="255"/>
        </w:trPr>
        <w:tc>
          <w:tcPr>
            <w:tcW w:w="2217" w:type="dxa"/>
            <w:shd w:val="clear" w:color="auto" w:fill="auto"/>
          </w:tcPr>
          <w:p w14:paraId="2CA7C2D4" w14:textId="77777777" w:rsidR="002948DF" w:rsidRPr="002C6A8D" w:rsidRDefault="002948DF" w:rsidP="005B11A8">
            <w:pPr>
              <w:jc w:val="both"/>
              <w:rPr>
                <w:i/>
                <w:szCs w:val="20"/>
              </w:rPr>
            </w:pPr>
            <w:r w:rsidRPr="002C6A8D">
              <w:rPr>
                <w:i/>
                <w:szCs w:val="20"/>
              </w:rPr>
              <w:t>Credit points</w:t>
            </w:r>
          </w:p>
        </w:tc>
        <w:tc>
          <w:tcPr>
            <w:tcW w:w="2218" w:type="dxa"/>
            <w:shd w:val="clear" w:color="auto" w:fill="auto"/>
          </w:tcPr>
          <w:p w14:paraId="3AE9F770" w14:textId="77777777" w:rsidR="002948DF" w:rsidRPr="002C6A8D" w:rsidRDefault="002948DF" w:rsidP="005B11A8">
            <w:pPr>
              <w:jc w:val="both"/>
              <w:rPr>
                <w:i/>
                <w:szCs w:val="20"/>
              </w:rPr>
            </w:pPr>
            <w:r w:rsidRPr="002C6A8D">
              <w:rPr>
                <w:i/>
                <w:szCs w:val="20"/>
              </w:rPr>
              <w:t>6 ecp</w:t>
            </w:r>
          </w:p>
        </w:tc>
      </w:tr>
      <w:tr w:rsidR="002948DF" w:rsidRPr="002C6A8D" w14:paraId="6E1B7FEB" w14:textId="77777777" w:rsidTr="006F615E">
        <w:trPr>
          <w:trHeight w:val="255"/>
        </w:trPr>
        <w:tc>
          <w:tcPr>
            <w:tcW w:w="2217" w:type="dxa"/>
            <w:shd w:val="clear" w:color="auto" w:fill="auto"/>
          </w:tcPr>
          <w:p w14:paraId="1FB44497" w14:textId="77777777" w:rsidR="002948DF" w:rsidRPr="002C6A8D" w:rsidRDefault="002948DF" w:rsidP="005B11A8">
            <w:pPr>
              <w:jc w:val="both"/>
              <w:rPr>
                <w:i/>
                <w:szCs w:val="20"/>
              </w:rPr>
            </w:pPr>
            <w:r w:rsidRPr="002C6A8D">
              <w:rPr>
                <w:i/>
                <w:szCs w:val="20"/>
              </w:rPr>
              <w:t>Theme</w:t>
            </w:r>
          </w:p>
        </w:tc>
        <w:tc>
          <w:tcPr>
            <w:tcW w:w="2218" w:type="dxa"/>
            <w:shd w:val="clear" w:color="auto" w:fill="auto"/>
          </w:tcPr>
          <w:p w14:paraId="61B81571" w14:textId="77777777" w:rsidR="002948DF" w:rsidRPr="002C6A8D" w:rsidRDefault="002948DF" w:rsidP="005B11A8">
            <w:pPr>
              <w:jc w:val="both"/>
              <w:rPr>
                <w:i/>
                <w:szCs w:val="20"/>
              </w:rPr>
            </w:pPr>
            <w:r w:rsidRPr="002C6A8D">
              <w:rPr>
                <w:i/>
                <w:szCs w:val="20"/>
              </w:rPr>
              <w:t>n/a</w:t>
            </w:r>
          </w:p>
        </w:tc>
      </w:tr>
      <w:tr w:rsidR="002948DF" w:rsidRPr="002C6A8D" w14:paraId="280088AB" w14:textId="77777777" w:rsidTr="006F615E">
        <w:trPr>
          <w:trHeight w:val="267"/>
        </w:trPr>
        <w:tc>
          <w:tcPr>
            <w:tcW w:w="2217" w:type="dxa"/>
            <w:shd w:val="clear" w:color="auto" w:fill="auto"/>
          </w:tcPr>
          <w:p w14:paraId="30073B7B" w14:textId="77777777" w:rsidR="002948DF" w:rsidRPr="002C6A8D" w:rsidRDefault="002948DF" w:rsidP="005B11A8">
            <w:pPr>
              <w:jc w:val="both"/>
              <w:rPr>
                <w:i/>
                <w:szCs w:val="20"/>
              </w:rPr>
            </w:pPr>
            <w:r w:rsidRPr="002C6A8D">
              <w:rPr>
                <w:i/>
                <w:szCs w:val="20"/>
              </w:rPr>
              <w:t>Track</w:t>
            </w:r>
          </w:p>
        </w:tc>
        <w:tc>
          <w:tcPr>
            <w:tcW w:w="2218" w:type="dxa"/>
            <w:shd w:val="clear" w:color="auto" w:fill="auto"/>
          </w:tcPr>
          <w:p w14:paraId="2081A0BF" w14:textId="77777777" w:rsidR="002948DF" w:rsidRPr="002C6A8D" w:rsidRDefault="002948DF" w:rsidP="005B11A8">
            <w:pPr>
              <w:jc w:val="both"/>
              <w:rPr>
                <w:i/>
                <w:szCs w:val="20"/>
              </w:rPr>
            </w:pPr>
            <w:r w:rsidRPr="002C6A8D">
              <w:rPr>
                <w:i/>
                <w:szCs w:val="20"/>
              </w:rPr>
              <w:t>n/a</w:t>
            </w:r>
          </w:p>
        </w:tc>
      </w:tr>
    </w:tbl>
    <w:p w14:paraId="3787D453" w14:textId="77777777" w:rsidR="006E0FFB" w:rsidRPr="002C6A8D" w:rsidRDefault="006E0FFB" w:rsidP="005B11A8">
      <w:pPr>
        <w:jc w:val="both"/>
        <w:rPr>
          <w:b/>
        </w:rPr>
      </w:pPr>
    </w:p>
    <w:p w14:paraId="70E94393" w14:textId="77777777" w:rsidR="006E0FFB" w:rsidRPr="002C6A8D" w:rsidRDefault="006E0FFB" w:rsidP="005B11A8">
      <w:pPr>
        <w:pStyle w:val="Heading2"/>
        <w:jc w:val="both"/>
        <w:rPr>
          <w:szCs w:val="20"/>
        </w:rPr>
      </w:pPr>
      <w:r w:rsidRPr="002C6A8D">
        <w:rPr>
          <w:szCs w:val="20"/>
        </w:rPr>
        <w:t>Prerequisites</w:t>
      </w:r>
    </w:p>
    <w:p w14:paraId="3FD24CEC" w14:textId="77777777" w:rsidR="006E0FFB" w:rsidRPr="002C6A8D" w:rsidRDefault="006E0FFB" w:rsidP="005B11A8">
      <w:pPr>
        <w:jc w:val="both"/>
        <w:rPr>
          <w:szCs w:val="20"/>
        </w:rPr>
      </w:pPr>
      <w:r w:rsidRPr="002C6A8D">
        <w:rPr>
          <w:szCs w:val="20"/>
        </w:rPr>
        <w:t>Students are required to have completed at least one 100-level course in the social sciences.</w:t>
      </w:r>
    </w:p>
    <w:p w14:paraId="01DDD095" w14:textId="77777777" w:rsidR="00736A2A" w:rsidRPr="002C6A8D" w:rsidRDefault="00736A2A" w:rsidP="005B11A8">
      <w:pPr>
        <w:jc w:val="both"/>
        <w:rPr>
          <w:szCs w:val="20"/>
        </w:rPr>
      </w:pPr>
    </w:p>
    <w:p w14:paraId="35978540" w14:textId="77777777" w:rsidR="006E0FFB" w:rsidRPr="002C6A8D" w:rsidRDefault="006E0FFB" w:rsidP="005B11A8">
      <w:pPr>
        <w:jc w:val="both"/>
        <w:rPr>
          <w:i/>
          <w:szCs w:val="20"/>
        </w:rPr>
      </w:pPr>
      <w:r w:rsidRPr="002C6A8D">
        <w:rPr>
          <w:i/>
          <w:szCs w:val="20"/>
        </w:rPr>
        <w:t>Course description</w:t>
      </w:r>
    </w:p>
    <w:p w14:paraId="10DFA6AC" w14:textId="77777777" w:rsidR="005F2BFC" w:rsidRPr="002C6A8D" w:rsidRDefault="005F2BFC" w:rsidP="005B11A8">
      <w:pPr>
        <w:spacing w:line="240" w:lineRule="exact"/>
        <w:jc w:val="both"/>
      </w:pPr>
      <w:r w:rsidRPr="002C6A8D">
        <w:t>Qualitative methods in empirical research can be considered a craft to be studied and trained. All senses are used, consciously or not, to make sense of (social) realities encountered in the field and in trying to construct research data and to give theoretical meaning, i.e interpret, them in order to try and answer a pre-formulated research question. This course will cover subjects like:</w:t>
      </w:r>
    </w:p>
    <w:p w14:paraId="6F09C45C" w14:textId="77777777" w:rsidR="005F2BFC" w:rsidRPr="002C6A8D" w:rsidRDefault="005F2BFC" w:rsidP="005B11A8">
      <w:pPr>
        <w:numPr>
          <w:ilvl w:val="0"/>
          <w:numId w:val="9"/>
        </w:numPr>
        <w:spacing w:line="240" w:lineRule="exact"/>
        <w:jc w:val="both"/>
      </w:pPr>
      <w:r w:rsidRPr="002C6A8D">
        <w:t>Qualitative research methods in empirical research;</w:t>
      </w:r>
    </w:p>
    <w:p w14:paraId="64BF003F" w14:textId="77777777" w:rsidR="005F2BFC" w:rsidRPr="002C6A8D" w:rsidRDefault="005F2BFC" w:rsidP="005B11A8">
      <w:pPr>
        <w:numPr>
          <w:ilvl w:val="0"/>
          <w:numId w:val="9"/>
        </w:numPr>
        <w:spacing w:line="240" w:lineRule="exact"/>
        <w:jc w:val="both"/>
      </w:pPr>
      <w:r w:rsidRPr="002C6A8D">
        <w:t>Empathy and qualitative research methods;</w:t>
      </w:r>
    </w:p>
    <w:p w14:paraId="0E79506C" w14:textId="77777777" w:rsidR="005F2BFC" w:rsidRPr="002C6A8D" w:rsidRDefault="005F2BFC" w:rsidP="005B11A8">
      <w:pPr>
        <w:numPr>
          <w:ilvl w:val="0"/>
          <w:numId w:val="9"/>
        </w:numPr>
        <w:spacing w:line="240" w:lineRule="exact"/>
        <w:jc w:val="both"/>
      </w:pPr>
      <w:r w:rsidRPr="002C6A8D">
        <w:t>Senses in qualitative research methods;</w:t>
      </w:r>
    </w:p>
    <w:p w14:paraId="5F0F0969" w14:textId="77777777" w:rsidR="005F2BFC" w:rsidRPr="002C6A8D" w:rsidRDefault="005F2BFC" w:rsidP="005B11A8">
      <w:pPr>
        <w:numPr>
          <w:ilvl w:val="0"/>
          <w:numId w:val="9"/>
        </w:numPr>
        <w:spacing w:line="240" w:lineRule="exact"/>
        <w:jc w:val="both"/>
      </w:pPr>
      <w:r w:rsidRPr="002C6A8D">
        <w:t>Sensory experiences and theoretical interpretation;</w:t>
      </w:r>
    </w:p>
    <w:p w14:paraId="5EE8FA9A" w14:textId="77777777" w:rsidR="005F2BFC" w:rsidRPr="002C6A8D" w:rsidRDefault="005F2BFC" w:rsidP="005B11A8">
      <w:pPr>
        <w:numPr>
          <w:ilvl w:val="0"/>
          <w:numId w:val="9"/>
        </w:numPr>
        <w:spacing w:line="240" w:lineRule="exact"/>
        <w:jc w:val="both"/>
      </w:pPr>
      <w:r w:rsidRPr="002C6A8D">
        <w:t>Sensing what is not noticed;</w:t>
      </w:r>
    </w:p>
    <w:p w14:paraId="2AE2D0A5" w14:textId="77777777" w:rsidR="005F2BFC" w:rsidRPr="002C6A8D" w:rsidRDefault="005F2BFC" w:rsidP="005B11A8">
      <w:pPr>
        <w:numPr>
          <w:ilvl w:val="0"/>
          <w:numId w:val="9"/>
        </w:numPr>
        <w:spacing w:line="240" w:lineRule="exact"/>
        <w:jc w:val="both"/>
      </w:pPr>
      <w:r w:rsidRPr="002C6A8D">
        <w:t>Reflexivity and the senses.</w:t>
      </w:r>
    </w:p>
    <w:p w14:paraId="5A6B1697" w14:textId="77777777" w:rsidR="005F2BFC" w:rsidRPr="002C6A8D" w:rsidRDefault="005F2BFC" w:rsidP="005B11A8">
      <w:pPr>
        <w:spacing w:line="240" w:lineRule="exact"/>
        <w:jc w:val="both"/>
      </w:pPr>
    </w:p>
    <w:p w14:paraId="594E9817" w14:textId="77777777" w:rsidR="0071141C" w:rsidRPr="002C6A8D" w:rsidRDefault="005F2BFC" w:rsidP="005B11A8">
      <w:pPr>
        <w:spacing w:line="240" w:lineRule="exact"/>
        <w:jc w:val="both"/>
      </w:pPr>
      <w:r w:rsidRPr="002C6A8D">
        <w:t>In order to try and understand the Other, empathy is considered a foundational skill. But how far does empathy reach? What is its potential and what are its limitations in qualitative research? Sensory experiences are essential to accessing empirical data.  But how do you use your senses in qualitative research and how ‘scientific’ is it? Qualitative research data need theoretically informed interpretation for meaningful analysis. Being aware of theoretical orientations and paradigms is crucial to this process</w:t>
      </w:r>
      <w:r w:rsidRPr="002C6A8D">
        <w:rPr>
          <w:b/>
        </w:rPr>
        <w:t xml:space="preserve">. </w:t>
      </w:r>
      <w:r w:rsidRPr="002C6A8D">
        <w:t xml:space="preserve">Reflexivity is trying to make sense of the interrelated conscious and unconscious processes of data construction in qualitative research. Ethnographic texts are one way of reporting on the outcomes of qualitative research methods. What are the criteria for writing good ethnography? </w:t>
      </w:r>
    </w:p>
    <w:p w14:paraId="372D8026" w14:textId="77777777" w:rsidR="0071141C" w:rsidRPr="002C6A8D" w:rsidRDefault="0071141C" w:rsidP="005B11A8">
      <w:pPr>
        <w:spacing w:line="240" w:lineRule="exact"/>
        <w:jc w:val="both"/>
      </w:pPr>
    </w:p>
    <w:p w14:paraId="679A0AD1" w14:textId="77777777" w:rsidR="0071141C" w:rsidRPr="002C6A8D" w:rsidRDefault="0071141C" w:rsidP="005B11A8">
      <w:pPr>
        <w:jc w:val="both"/>
      </w:pPr>
      <w:r w:rsidRPr="002C6A8D">
        <w:t>At the end of the course the student can;</w:t>
      </w:r>
    </w:p>
    <w:p w14:paraId="1B9DEC0A" w14:textId="77777777" w:rsidR="0071141C" w:rsidRPr="002C6A8D" w:rsidRDefault="0071141C" w:rsidP="005B11A8">
      <w:pPr>
        <w:numPr>
          <w:ilvl w:val="0"/>
          <w:numId w:val="7"/>
        </w:numPr>
        <w:jc w:val="both"/>
      </w:pPr>
      <w:r w:rsidRPr="002C6A8D">
        <w:t>Use ‘the full body’ of qualitative research methods in empirical research;</w:t>
      </w:r>
    </w:p>
    <w:p w14:paraId="1474F5A1" w14:textId="77777777" w:rsidR="0071141C" w:rsidRPr="002C6A8D" w:rsidRDefault="0071141C" w:rsidP="005B11A8">
      <w:pPr>
        <w:numPr>
          <w:ilvl w:val="0"/>
          <w:numId w:val="7"/>
        </w:numPr>
        <w:jc w:val="both"/>
      </w:pPr>
      <w:r w:rsidRPr="002C6A8D">
        <w:t>Note down qualitative data in empirical / fieldwork research;</w:t>
      </w:r>
    </w:p>
    <w:p w14:paraId="65FFEB97" w14:textId="77777777" w:rsidR="0071141C" w:rsidRPr="002C6A8D" w:rsidRDefault="0071141C" w:rsidP="005B11A8">
      <w:pPr>
        <w:numPr>
          <w:ilvl w:val="0"/>
          <w:numId w:val="7"/>
        </w:numPr>
        <w:jc w:val="both"/>
      </w:pPr>
      <w:r w:rsidRPr="002C6A8D">
        <w:t xml:space="preserve">Can reflect critically upon his or her own use of qualitative research methods; </w:t>
      </w:r>
    </w:p>
    <w:p w14:paraId="25FDF259" w14:textId="77777777" w:rsidR="0071141C" w:rsidRPr="002C6A8D" w:rsidRDefault="0071141C" w:rsidP="005B11A8">
      <w:pPr>
        <w:numPr>
          <w:ilvl w:val="0"/>
          <w:numId w:val="7"/>
        </w:numPr>
        <w:jc w:val="both"/>
      </w:pPr>
      <w:r w:rsidRPr="002C6A8D">
        <w:t>Develop experiments to train the various senses in qualitative research methods;</w:t>
      </w:r>
    </w:p>
    <w:p w14:paraId="1A4708CA" w14:textId="77777777" w:rsidR="0071141C" w:rsidRPr="002C6A8D" w:rsidRDefault="0071141C" w:rsidP="005B11A8">
      <w:pPr>
        <w:numPr>
          <w:ilvl w:val="0"/>
          <w:numId w:val="7"/>
        </w:numPr>
        <w:jc w:val="both"/>
      </w:pPr>
      <w:r w:rsidRPr="002C6A8D">
        <w:t>Theoretically interpret and analyse empirical data;</w:t>
      </w:r>
    </w:p>
    <w:p w14:paraId="3228F9A9" w14:textId="77777777" w:rsidR="0071141C" w:rsidRPr="002C6A8D" w:rsidRDefault="0071141C" w:rsidP="005B11A8">
      <w:pPr>
        <w:numPr>
          <w:ilvl w:val="0"/>
          <w:numId w:val="7"/>
        </w:numPr>
        <w:jc w:val="both"/>
      </w:pPr>
      <w:r w:rsidRPr="002C6A8D">
        <w:t>Critically assess texts on qualitative research methods;</w:t>
      </w:r>
    </w:p>
    <w:p w14:paraId="68FE9EC9" w14:textId="77777777" w:rsidR="0071141C" w:rsidRPr="002C6A8D" w:rsidRDefault="0071141C" w:rsidP="005B11A8">
      <w:pPr>
        <w:numPr>
          <w:ilvl w:val="0"/>
          <w:numId w:val="7"/>
        </w:numPr>
        <w:jc w:val="both"/>
      </w:pPr>
      <w:r w:rsidRPr="002C6A8D">
        <w:t>Critically debate methodological issues in empirical research.</w:t>
      </w:r>
    </w:p>
    <w:p w14:paraId="0B1E6F6C" w14:textId="77777777" w:rsidR="005F2BFC" w:rsidRPr="002C6A8D" w:rsidRDefault="005F2BFC" w:rsidP="005B11A8">
      <w:pPr>
        <w:spacing w:line="240" w:lineRule="exact"/>
        <w:jc w:val="both"/>
      </w:pPr>
      <w:r w:rsidRPr="002C6A8D">
        <w:t xml:space="preserve"> </w:t>
      </w:r>
      <w:r w:rsidRPr="002C6A8D">
        <w:rPr>
          <w:b/>
        </w:rPr>
        <w:t xml:space="preserve"> </w:t>
      </w:r>
    </w:p>
    <w:p w14:paraId="29A53304" w14:textId="77777777" w:rsidR="005F2BFC" w:rsidRPr="002C6A8D" w:rsidRDefault="005F2BFC" w:rsidP="005B11A8">
      <w:pPr>
        <w:jc w:val="both"/>
        <w:rPr>
          <w:szCs w:val="20"/>
        </w:rPr>
      </w:pPr>
    </w:p>
    <w:p w14:paraId="41A2DD72" w14:textId="77777777" w:rsidR="00FA0780" w:rsidRPr="002C6A8D" w:rsidRDefault="00FA0780" w:rsidP="005B11A8">
      <w:pPr>
        <w:jc w:val="both"/>
        <w:rPr>
          <w:b/>
        </w:rPr>
      </w:pPr>
    </w:p>
    <w:p w14:paraId="201632B6" w14:textId="77777777" w:rsidR="00FA0780" w:rsidRPr="002C6A8D" w:rsidRDefault="00EE21DE" w:rsidP="005B11A8">
      <w:pPr>
        <w:pStyle w:val="Heading1"/>
        <w:jc w:val="both"/>
        <w:rPr>
          <w:lang w:eastAsia="zh-TW"/>
        </w:rPr>
      </w:pPr>
      <w:bookmarkStart w:id="148" w:name="_Toc194388682"/>
      <w:bookmarkStart w:id="149" w:name="_Toc196217604"/>
      <w:bookmarkStart w:id="150" w:name="_Toc196218952"/>
      <w:bookmarkStart w:id="151" w:name="_Toc196815190"/>
      <w:bookmarkStart w:id="152" w:name="_Toc196886248"/>
      <w:bookmarkStart w:id="153" w:name="_Toc202859928"/>
      <w:bookmarkStart w:id="154" w:name="_Toc372036009"/>
      <w:r w:rsidRPr="002C6A8D">
        <w:lastRenderedPageBreak/>
        <w:t>900</w:t>
      </w:r>
      <w:r w:rsidR="009B1448" w:rsidRPr="002C6A8D">
        <w:t>2</w:t>
      </w:r>
      <w:r w:rsidR="009B1448" w:rsidRPr="002C6A8D">
        <w:rPr>
          <w:lang w:eastAsia="zh-TW"/>
        </w:rPr>
        <w:t>7</w:t>
      </w:r>
      <w:r w:rsidR="00FA0780" w:rsidRPr="002C6A8D">
        <w:t>1</w:t>
      </w:r>
      <w:r w:rsidRPr="002C6A8D">
        <w:t>ACC</w:t>
      </w:r>
      <w:r w:rsidR="00FA0780" w:rsidRPr="002C6A8D">
        <w:tab/>
        <w:t xml:space="preserve">Dutch </w:t>
      </w:r>
      <w:bookmarkEnd w:id="148"/>
      <w:bookmarkEnd w:id="149"/>
      <w:bookmarkEnd w:id="150"/>
      <w:bookmarkEnd w:id="151"/>
      <w:bookmarkEnd w:id="152"/>
      <w:bookmarkEnd w:id="153"/>
      <w:r w:rsidR="00484098" w:rsidRPr="002C6A8D">
        <w:t>B1</w:t>
      </w:r>
      <w:r w:rsidR="009B1448" w:rsidRPr="002C6A8D">
        <w:rPr>
          <w:lang w:eastAsia="zh-TW"/>
        </w:rPr>
        <w:t>.1</w:t>
      </w:r>
      <w:bookmarkEnd w:id="154"/>
    </w:p>
    <w:p w14:paraId="0EA430DC" w14:textId="77777777" w:rsidR="00484098" w:rsidRPr="002C6A8D" w:rsidRDefault="009B1448" w:rsidP="005B11A8">
      <w:pPr>
        <w:pStyle w:val="Heading1"/>
        <w:jc w:val="both"/>
        <w:rPr>
          <w:lang w:eastAsia="zh-TW"/>
        </w:rPr>
      </w:pPr>
      <w:bookmarkStart w:id="155" w:name="_Toc372036010"/>
      <w:r w:rsidRPr="002C6A8D">
        <w:t>9002</w:t>
      </w:r>
      <w:r w:rsidRPr="002C6A8D">
        <w:rPr>
          <w:lang w:eastAsia="zh-TW"/>
        </w:rPr>
        <w:t>7</w:t>
      </w:r>
      <w:r w:rsidR="00484098" w:rsidRPr="002C6A8D">
        <w:t>2ACC  Dutch B</w:t>
      </w:r>
      <w:r w:rsidRPr="002C6A8D">
        <w:rPr>
          <w:lang w:eastAsia="zh-TW"/>
        </w:rPr>
        <w:t>1.2</w:t>
      </w:r>
      <w:bookmarkEnd w:id="155"/>
    </w:p>
    <w:tbl>
      <w:tblPr>
        <w:tblW w:w="0" w:type="auto"/>
        <w:tblLook w:val="01E0" w:firstRow="1" w:lastRow="1" w:firstColumn="1" w:lastColumn="1" w:noHBand="0" w:noVBand="0"/>
      </w:tblPr>
      <w:tblGrid>
        <w:gridCol w:w="2217"/>
        <w:gridCol w:w="2218"/>
      </w:tblGrid>
      <w:tr w:rsidR="002948DF" w:rsidRPr="002C6A8D" w14:paraId="193C2176" w14:textId="77777777" w:rsidTr="006F615E">
        <w:trPr>
          <w:trHeight w:val="255"/>
        </w:trPr>
        <w:tc>
          <w:tcPr>
            <w:tcW w:w="2217" w:type="dxa"/>
            <w:shd w:val="clear" w:color="auto" w:fill="auto"/>
          </w:tcPr>
          <w:p w14:paraId="4BF31900" w14:textId="77777777" w:rsidR="002948DF" w:rsidRPr="002C6A8D" w:rsidRDefault="002948DF" w:rsidP="005B11A8">
            <w:pPr>
              <w:jc w:val="both"/>
              <w:rPr>
                <w:i/>
                <w:szCs w:val="20"/>
              </w:rPr>
            </w:pPr>
            <w:r w:rsidRPr="002C6A8D">
              <w:rPr>
                <w:i/>
                <w:szCs w:val="20"/>
              </w:rPr>
              <w:t>Credit points</w:t>
            </w:r>
          </w:p>
        </w:tc>
        <w:tc>
          <w:tcPr>
            <w:tcW w:w="2218" w:type="dxa"/>
            <w:shd w:val="clear" w:color="auto" w:fill="auto"/>
          </w:tcPr>
          <w:p w14:paraId="4812EDDD" w14:textId="77777777" w:rsidR="002948DF" w:rsidRPr="002C6A8D" w:rsidRDefault="002948DF" w:rsidP="005B11A8">
            <w:pPr>
              <w:jc w:val="both"/>
              <w:rPr>
                <w:i/>
                <w:szCs w:val="20"/>
              </w:rPr>
            </w:pPr>
            <w:r w:rsidRPr="002C6A8D">
              <w:rPr>
                <w:i/>
                <w:szCs w:val="20"/>
              </w:rPr>
              <w:t>6 ecp</w:t>
            </w:r>
          </w:p>
        </w:tc>
      </w:tr>
      <w:tr w:rsidR="002948DF" w:rsidRPr="002C6A8D" w14:paraId="2E16DD6E" w14:textId="77777777" w:rsidTr="006F615E">
        <w:trPr>
          <w:trHeight w:val="255"/>
        </w:trPr>
        <w:tc>
          <w:tcPr>
            <w:tcW w:w="2217" w:type="dxa"/>
            <w:shd w:val="clear" w:color="auto" w:fill="auto"/>
          </w:tcPr>
          <w:p w14:paraId="32DC6E1B" w14:textId="77777777" w:rsidR="002948DF" w:rsidRPr="002C6A8D" w:rsidRDefault="002948DF" w:rsidP="005B11A8">
            <w:pPr>
              <w:jc w:val="both"/>
              <w:rPr>
                <w:i/>
                <w:szCs w:val="20"/>
              </w:rPr>
            </w:pPr>
            <w:r w:rsidRPr="002C6A8D">
              <w:rPr>
                <w:i/>
                <w:szCs w:val="20"/>
              </w:rPr>
              <w:t>Theme</w:t>
            </w:r>
          </w:p>
        </w:tc>
        <w:tc>
          <w:tcPr>
            <w:tcW w:w="2218" w:type="dxa"/>
            <w:shd w:val="clear" w:color="auto" w:fill="auto"/>
          </w:tcPr>
          <w:p w14:paraId="4D78CB2A" w14:textId="77777777" w:rsidR="002948DF" w:rsidRPr="002C6A8D" w:rsidRDefault="002948DF" w:rsidP="005B11A8">
            <w:pPr>
              <w:jc w:val="both"/>
              <w:rPr>
                <w:i/>
                <w:szCs w:val="20"/>
              </w:rPr>
            </w:pPr>
            <w:r w:rsidRPr="002C6A8D">
              <w:rPr>
                <w:i/>
                <w:szCs w:val="20"/>
              </w:rPr>
              <w:t>n/a</w:t>
            </w:r>
          </w:p>
        </w:tc>
      </w:tr>
      <w:tr w:rsidR="002948DF" w:rsidRPr="002C6A8D" w14:paraId="25E6560B" w14:textId="77777777" w:rsidTr="006F615E">
        <w:trPr>
          <w:trHeight w:val="267"/>
        </w:trPr>
        <w:tc>
          <w:tcPr>
            <w:tcW w:w="2217" w:type="dxa"/>
            <w:shd w:val="clear" w:color="auto" w:fill="auto"/>
          </w:tcPr>
          <w:p w14:paraId="3E399044" w14:textId="77777777" w:rsidR="002948DF" w:rsidRPr="002C6A8D" w:rsidRDefault="002948DF" w:rsidP="005B11A8">
            <w:pPr>
              <w:jc w:val="both"/>
              <w:rPr>
                <w:i/>
                <w:szCs w:val="20"/>
              </w:rPr>
            </w:pPr>
            <w:r w:rsidRPr="002C6A8D">
              <w:rPr>
                <w:i/>
                <w:szCs w:val="20"/>
              </w:rPr>
              <w:t>Track</w:t>
            </w:r>
          </w:p>
        </w:tc>
        <w:tc>
          <w:tcPr>
            <w:tcW w:w="2218" w:type="dxa"/>
            <w:shd w:val="clear" w:color="auto" w:fill="auto"/>
          </w:tcPr>
          <w:p w14:paraId="4160493C" w14:textId="77777777" w:rsidR="002948DF" w:rsidRPr="002C6A8D" w:rsidRDefault="002948DF" w:rsidP="005B11A8">
            <w:pPr>
              <w:jc w:val="both"/>
              <w:rPr>
                <w:i/>
                <w:szCs w:val="20"/>
              </w:rPr>
            </w:pPr>
            <w:r w:rsidRPr="002C6A8D">
              <w:rPr>
                <w:i/>
                <w:szCs w:val="20"/>
              </w:rPr>
              <w:t>n/a</w:t>
            </w:r>
          </w:p>
        </w:tc>
      </w:tr>
    </w:tbl>
    <w:p w14:paraId="107FB645" w14:textId="77777777" w:rsidR="00FA0780" w:rsidRPr="002C6A8D" w:rsidRDefault="00FA0780" w:rsidP="005B11A8">
      <w:pPr>
        <w:jc w:val="both"/>
      </w:pPr>
    </w:p>
    <w:p w14:paraId="0E80397B" w14:textId="77777777" w:rsidR="00FA0780" w:rsidRPr="002C6A8D" w:rsidRDefault="00FA0780" w:rsidP="005B11A8">
      <w:pPr>
        <w:pStyle w:val="Heading2"/>
        <w:jc w:val="both"/>
        <w:rPr>
          <w:szCs w:val="20"/>
        </w:rPr>
      </w:pPr>
      <w:r w:rsidRPr="002C6A8D">
        <w:rPr>
          <w:szCs w:val="20"/>
        </w:rPr>
        <w:t>Prerequisites</w:t>
      </w:r>
    </w:p>
    <w:p w14:paraId="6829D0F0" w14:textId="77777777" w:rsidR="00FA0780" w:rsidRPr="002C6A8D" w:rsidRDefault="00B52F00" w:rsidP="005B11A8">
      <w:pPr>
        <w:jc w:val="both"/>
        <w:rPr>
          <w:szCs w:val="20"/>
          <w:lang w:eastAsia="zh-TW"/>
        </w:rPr>
      </w:pPr>
      <w:r w:rsidRPr="002C6A8D">
        <w:rPr>
          <w:szCs w:val="20"/>
        </w:rPr>
        <w:t>Dutc</w:t>
      </w:r>
      <w:r w:rsidRPr="002C6A8D">
        <w:rPr>
          <w:szCs w:val="20"/>
          <w:lang w:eastAsia="zh-TW"/>
        </w:rPr>
        <w:t>h</w:t>
      </w:r>
      <w:r w:rsidRPr="002C6A8D">
        <w:rPr>
          <w:szCs w:val="20"/>
        </w:rPr>
        <w:t xml:space="preserve"> A2</w:t>
      </w:r>
    </w:p>
    <w:p w14:paraId="27417C4D" w14:textId="77777777" w:rsidR="00926A47" w:rsidRPr="002C6A8D" w:rsidRDefault="00926A47" w:rsidP="005B11A8">
      <w:pPr>
        <w:jc w:val="both"/>
        <w:rPr>
          <w:i/>
          <w:szCs w:val="20"/>
        </w:rPr>
      </w:pPr>
    </w:p>
    <w:p w14:paraId="164A6C25" w14:textId="77777777" w:rsidR="00926A47" w:rsidRPr="002C6A8D" w:rsidRDefault="00926A47" w:rsidP="005B11A8">
      <w:pPr>
        <w:jc w:val="both"/>
        <w:rPr>
          <w:i/>
          <w:szCs w:val="20"/>
        </w:rPr>
      </w:pPr>
      <w:r w:rsidRPr="002C6A8D">
        <w:rPr>
          <w:i/>
          <w:szCs w:val="20"/>
        </w:rPr>
        <w:t>Course description</w:t>
      </w:r>
    </w:p>
    <w:p w14:paraId="40237692" w14:textId="77777777" w:rsidR="00FA0780" w:rsidRPr="002C6A8D" w:rsidRDefault="00FA0780" w:rsidP="005B11A8">
      <w:pPr>
        <w:jc w:val="both"/>
        <w:rPr>
          <w:szCs w:val="20"/>
        </w:rPr>
      </w:pPr>
      <w:r w:rsidRPr="002C6A8D">
        <w:rPr>
          <w:szCs w:val="20"/>
        </w:rPr>
        <w:t>This course aims at improving and developing skills and strategies to enable students to handle successfully more complicated oral and written tasks in Dutch.</w:t>
      </w:r>
    </w:p>
    <w:p w14:paraId="2B88A28C" w14:textId="77777777" w:rsidR="00926A47" w:rsidRPr="002C6A8D" w:rsidRDefault="00926A47" w:rsidP="005B11A8">
      <w:pPr>
        <w:jc w:val="both"/>
        <w:rPr>
          <w:szCs w:val="20"/>
        </w:rPr>
      </w:pPr>
    </w:p>
    <w:p w14:paraId="33D090BA" w14:textId="77777777" w:rsidR="00FA0780" w:rsidRPr="002C6A8D" w:rsidRDefault="00444DEE" w:rsidP="005B11A8">
      <w:pPr>
        <w:jc w:val="both"/>
        <w:rPr>
          <w:szCs w:val="20"/>
          <w:lang w:eastAsia="zh-TW"/>
        </w:rPr>
      </w:pPr>
      <w:r w:rsidRPr="002C6A8D">
        <w:rPr>
          <w:szCs w:val="20"/>
        </w:rPr>
        <w:t>Common European Framework of Reference for languages levels B1</w:t>
      </w:r>
      <w:r w:rsidR="003E2F13" w:rsidRPr="002C6A8D">
        <w:rPr>
          <w:szCs w:val="20"/>
          <w:lang w:eastAsia="zh-TW"/>
        </w:rPr>
        <w:t>.1</w:t>
      </w:r>
      <w:r w:rsidR="003E2F13" w:rsidRPr="002C6A8D">
        <w:rPr>
          <w:szCs w:val="20"/>
        </w:rPr>
        <w:t xml:space="preserve"> and B</w:t>
      </w:r>
      <w:r w:rsidR="003E2F13" w:rsidRPr="002C6A8D">
        <w:rPr>
          <w:szCs w:val="20"/>
          <w:lang w:eastAsia="zh-TW"/>
        </w:rPr>
        <w:t>1.2 (Intermediate)</w:t>
      </w:r>
    </w:p>
    <w:p w14:paraId="634D0E6D" w14:textId="77777777" w:rsidR="00444DEE" w:rsidRPr="002C6A8D" w:rsidRDefault="00444DEE" w:rsidP="005B11A8">
      <w:pPr>
        <w:jc w:val="both"/>
        <w:rPr>
          <w:szCs w:val="20"/>
          <w:lang w:eastAsia="zh-TW"/>
        </w:rPr>
      </w:pPr>
    </w:p>
    <w:p w14:paraId="1E2F6A27" w14:textId="77777777" w:rsidR="00CC150B" w:rsidRPr="002C6A8D" w:rsidRDefault="00724DFC" w:rsidP="005B11A8">
      <w:pPr>
        <w:jc w:val="both"/>
        <w:rPr>
          <w:szCs w:val="20"/>
          <w:lang w:eastAsia="zh-TW"/>
        </w:rPr>
      </w:pPr>
      <w:r w:rsidRPr="002C6A8D">
        <w:rPr>
          <w:szCs w:val="20"/>
          <w:lang w:eastAsia="zh-TW"/>
        </w:rPr>
        <w:t xml:space="preserve"> </w:t>
      </w:r>
      <w:r w:rsidR="00CC150B" w:rsidRPr="002C6A8D">
        <w:rPr>
          <w:szCs w:val="20"/>
          <w:lang w:eastAsia="zh-TW"/>
        </w:rPr>
        <w:t>Course outcomes: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8315"/>
      </w:tblGrid>
      <w:tr w:rsidR="00444DEE" w:rsidRPr="002C6A8D" w14:paraId="26BA9A25" w14:textId="77777777" w:rsidTr="00444DEE">
        <w:trPr>
          <w:tblCellSpacing w:w="15" w:type="dxa"/>
        </w:trPr>
        <w:tc>
          <w:tcPr>
            <w:tcW w:w="0" w:type="auto"/>
            <w:vAlign w:val="center"/>
          </w:tcPr>
          <w:p w14:paraId="1C082BFE" w14:textId="77777777" w:rsidR="00444DEE" w:rsidRPr="002C6A8D" w:rsidRDefault="00444DEE" w:rsidP="005B11A8">
            <w:pPr>
              <w:jc w:val="both"/>
              <w:rPr>
                <w:rFonts w:eastAsia="SimSun" w:cs="Times New Roman"/>
                <w:szCs w:val="20"/>
                <w:lang w:eastAsia="zh-CN"/>
              </w:rPr>
            </w:pPr>
          </w:p>
        </w:tc>
        <w:tc>
          <w:tcPr>
            <w:tcW w:w="0" w:type="auto"/>
            <w:vAlign w:val="center"/>
          </w:tcPr>
          <w:p w14:paraId="008C703E" w14:textId="77777777" w:rsidR="00444DEE" w:rsidRPr="002C6A8D" w:rsidRDefault="00444DEE" w:rsidP="005B11A8">
            <w:pPr>
              <w:jc w:val="both"/>
              <w:rPr>
                <w:rFonts w:eastAsia="SimSun" w:cs="Times New Roman"/>
                <w:szCs w:val="20"/>
                <w:lang w:eastAsia="zh-CN"/>
              </w:rPr>
            </w:pPr>
            <w:r w:rsidRPr="002C6A8D">
              <w:rPr>
                <w:rFonts w:eastAsia="SimSun" w:cs="Times New Roman"/>
                <w:szCs w:val="20"/>
                <w:lang w:eastAsia="zh-CN"/>
              </w:rPr>
              <w:t>Can understand the main points of clear standard input on familiar matters regularly encountered in work, school, leisure, etc. Can deal with most situations likely to arise whilst travelling in an area where the language is spoken. Can produce simple connected text on topics which are familiar or of personal interest. Can describe experiences and events, dreams, hopes &amp; ambitions and briefly give reasons and explanations for opinions and plans.</w:t>
            </w:r>
          </w:p>
        </w:tc>
      </w:tr>
      <w:tr w:rsidR="00444DEE" w:rsidRPr="002C6A8D" w14:paraId="717CD7FA" w14:textId="77777777" w:rsidTr="00444DEE">
        <w:trPr>
          <w:tblCellSpacing w:w="15" w:type="dxa"/>
        </w:trPr>
        <w:tc>
          <w:tcPr>
            <w:tcW w:w="0" w:type="auto"/>
            <w:vAlign w:val="center"/>
          </w:tcPr>
          <w:p w14:paraId="5FB849F1" w14:textId="77777777" w:rsidR="00444DEE" w:rsidRPr="002C6A8D" w:rsidRDefault="00444DEE" w:rsidP="005B11A8">
            <w:pPr>
              <w:jc w:val="both"/>
              <w:rPr>
                <w:rFonts w:eastAsia="SimSun" w:cs="Times New Roman"/>
                <w:szCs w:val="20"/>
                <w:lang w:eastAsia="zh-CN"/>
              </w:rPr>
            </w:pPr>
          </w:p>
        </w:tc>
        <w:tc>
          <w:tcPr>
            <w:tcW w:w="0" w:type="auto"/>
            <w:vAlign w:val="center"/>
          </w:tcPr>
          <w:p w14:paraId="3BF9995A" w14:textId="77777777" w:rsidR="00444DEE" w:rsidRPr="002C6A8D" w:rsidRDefault="00444DEE" w:rsidP="005B11A8">
            <w:pPr>
              <w:jc w:val="both"/>
              <w:rPr>
                <w:rFonts w:eastAsia="SimSun" w:cs="Times New Roman"/>
                <w:szCs w:val="20"/>
                <w:lang w:eastAsia="zh-CN"/>
              </w:rPr>
            </w:pPr>
          </w:p>
        </w:tc>
      </w:tr>
    </w:tbl>
    <w:p w14:paraId="5D767A32" w14:textId="77777777" w:rsidR="00FA0780" w:rsidRPr="002C6A8D" w:rsidRDefault="00FA0780" w:rsidP="005B11A8">
      <w:pPr>
        <w:jc w:val="both"/>
        <w:rPr>
          <w:szCs w:val="20"/>
        </w:rPr>
      </w:pPr>
      <w:r w:rsidRPr="002C6A8D">
        <w:rPr>
          <w:szCs w:val="20"/>
        </w:rPr>
        <w:t>Students will increase their general vocabulary of verbs, nouns, articles and prepositions while gaining a greater knowledge of complex problems in Dutch grammar and syntax. Students will continue to learn about Dutch culture through short stories, novellas, films and TV programmes. Students will also be required to submit book reports and short essays.</w:t>
      </w:r>
    </w:p>
    <w:p w14:paraId="253AAB0E" w14:textId="77777777" w:rsidR="00FA0780" w:rsidRPr="002C6A8D" w:rsidRDefault="00FA0780" w:rsidP="005B11A8">
      <w:pPr>
        <w:jc w:val="both"/>
      </w:pPr>
    </w:p>
    <w:p w14:paraId="56C0F839" w14:textId="77777777" w:rsidR="00FA0780" w:rsidRPr="002C6A8D" w:rsidRDefault="00FA0780" w:rsidP="005B11A8">
      <w:pPr>
        <w:jc w:val="both"/>
      </w:pPr>
    </w:p>
    <w:p w14:paraId="43FF8F21" w14:textId="77777777" w:rsidR="00654A46" w:rsidRPr="002C6A8D" w:rsidRDefault="00654A46" w:rsidP="005B11A8">
      <w:pPr>
        <w:pStyle w:val="Heading1"/>
        <w:jc w:val="both"/>
      </w:pPr>
      <w:bookmarkStart w:id="156" w:name="_Toc194388683"/>
      <w:bookmarkStart w:id="157" w:name="_Toc196217605"/>
      <w:bookmarkStart w:id="158" w:name="_Toc196218953"/>
      <w:bookmarkStart w:id="159" w:name="_Toc196815191"/>
      <w:bookmarkStart w:id="160" w:name="_Toc196886249"/>
      <w:bookmarkStart w:id="161" w:name="_Toc202859929"/>
    </w:p>
    <w:p w14:paraId="3E22B875" w14:textId="77777777" w:rsidR="00FA0780" w:rsidRPr="002C6A8D" w:rsidRDefault="00EE21DE" w:rsidP="005B11A8">
      <w:pPr>
        <w:pStyle w:val="Heading1"/>
        <w:jc w:val="both"/>
        <w:rPr>
          <w:lang w:eastAsia="zh-TW"/>
        </w:rPr>
      </w:pPr>
      <w:bookmarkStart w:id="162" w:name="_Toc372036011"/>
      <w:r w:rsidRPr="002C6A8D">
        <w:t>900</w:t>
      </w:r>
      <w:r w:rsidR="009B1448" w:rsidRPr="002C6A8D">
        <w:t>2</w:t>
      </w:r>
      <w:r w:rsidR="009B1448" w:rsidRPr="002C6A8D">
        <w:rPr>
          <w:lang w:eastAsia="zh-TW"/>
        </w:rPr>
        <w:t>7</w:t>
      </w:r>
      <w:r w:rsidR="00484098" w:rsidRPr="002C6A8D">
        <w:t>3</w:t>
      </w:r>
      <w:r w:rsidRPr="002C6A8D">
        <w:t>ACC</w:t>
      </w:r>
      <w:r w:rsidR="00FA0780" w:rsidRPr="002C6A8D">
        <w:tab/>
        <w:t xml:space="preserve">French </w:t>
      </w:r>
      <w:bookmarkEnd w:id="156"/>
      <w:bookmarkEnd w:id="157"/>
      <w:bookmarkEnd w:id="158"/>
      <w:bookmarkEnd w:id="159"/>
      <w:bookmarkEnd w:id="160"/>
      <w:bookmarkEnd w:id="161"/>
      <w:r w:rsidR="00484098" w:rsidRPr="002C6A8D">
        <w:t>B1</w:t>
      </w:r>
      <w:r w:rsidR="009B1448" w:rsidRPr="002C6A8D">
        <w:rPr>
          <w:lang w:eastAsia="zh-TW"/>
        </w:rPr>
        <w:t>.1</w:t>
      </w:r>
      <w:bookmarkEnd w:id="162"/>
    </w:p>
    <w:p w14:paraId="550B47AE" w14:textId="77777777" w:rsidR="00484098" w:rsidRPr="002C6A8D" w:rsidRDefault="009B1448" w:rsidP="005B11A8">
      <w:pPr>
        <w:pStyle w:val="Heading1"/>
        <w:jc w:val="both"/>
        <w:rPr>
          <w:lang w:eastAsia="zh-TW"/>
        </w:rPr>
      </w:pPr>
      <w:bookmarkStart w:id="163" w:name="_Toc372036012"/>
      <w:r w:rsidRPr="002C6A8D">
        <w:t>9002</w:t>
      </w:r>
      <w:r w:rsidRPr="002C6A8D">
        <w:rPr>
          <w:lang w:eastAsia="zh-TW"/>
        </w:rPr>
        <w:t>7</w:t>
      </w:r>
      <w:r w:rsidR="00484098" w:rsidRPr="002C6A8D">
        <w:t>4ACC  French B</w:t>
      </w:r>
      <w:r w:rsidRPr="002C6A8D">
        <w:rPr>
          <w:lang w:eastAsia="zh-TW"/>
        </w:rPr>
        <w:t>1.2</w:t>
      </w:r>
      <w:bookmarkEnd w:id="163"/>
    </w:p>
    <w:tbl>
      <w:tblPr>
        <w:tblW w:w="0" w:type="auto"/>
        <w:tblLook w:val="01E0" w:firstRow="1" w:lastRow="1" w:firstColumn="1" w:lastColumn="1" w:noHBand="0" w:noVBand="0"/>
      </w:tblPr>
      <w:tblGrid>
        <w:gridCol w:w="2217"/>
        <w:gridCol w:w="2218"/>
      </w:tblGrid>
      <w:tr w:rsidR="004C1201" w:rsidRPr="002C6A8D" w14:paraId="4691E369" w14:textId="77777777" w:rsidTr="006F615E">
        <w:trPr>
          <w:trHeight w:val="255"/>
        </w:trPr>
        <w:tc>
          <w:tcPr>
            <w:tcW w:w="2217" w:type="dxa"/>
            <w:shd w:val="clear" w:color="auto" w:fill="auto"/>
          </w:tcPr>
          <w:p w14:paraId="2CC9BC9F" w14:textId="77777777" w:rsidR="004C1201" w:rsidRPr="002C6A8D" w:rsidRDefault="004C1201" w:rsidP="005B11A8">
            <w:pPr>
              <w:jc w:val="both"/>
              <w:rPr>
                <w:i/>
                <w:szCs w:val="20"/>
              </w:rPr>
            </w:pPr>
            <w:r w:rsidRPr="002C6A8D">
              <w:rPr>
                <w:i/>
                <w:szCs w:val="20"/>
              </w:rPr>
              <w:t>Credit points</w:t>
            </w:r>
          </w:p>
        </w:tc>
        <w:tc>
          <w:tcPr>
            <w:tcW w:w="2218" w:type="dxa"/>
            <w:shd w:val="clear" w:color="auto" w:fill="auto"/>
          </w:tcPr>
          <w:p w14:paraId="5255F481" w14:textId="77777777" w:rsidR="004C1201" w:rsidRPr="002C6A8D" w:rsidRDefault="004C1201" w:rsidP="005B11A8">
            <w:pPr>
              <w:jc w:val="both"/>
              <w:rPr>
                <w:i/>
                <w:szCs w:val="20"/>
              </w:rPr>
            </w:pPr>
            <w:r w:rsidRPr="002C6A8D">
              <w:rPr>
                <w:i/>
                <w:szCs w:val="20"/>
              </w:rPr>
              <w:t>6 ecp</w:t>
            </w:r>
          </w:p>
        </w:tc>
      </w:tr>
      <w:tr w:rsidR="004C1201" w:rsidRPr="002C6A8D" w14:paraId="1D78D656" w14:textId="77777777" w:rsidTr="006F615E">
        <w:trPr>
          <w:trHeight w:val="255"/>
        </w:trPr>
        <w:tc>
          <w:tcPr>
            <w:tcW w:w="2217" w:type="dxa"/>
            <w:shd w:val="clear" w:color="auto" w:fill="auto"/>
          </w:tcPr>
          <w:p w14:paraId="65CE1839" w14:textId="77777777" w:rsidR="004C1201" w:rsidRPr="002C6A8D" w:rsidRDefault="004C1201" w:rsidP="005B11A8">
            <w:pPr>
              <w:jc w:val="both"/>
              <w:rPr>
                <w:i/>
                <w:szCs w:val="20"/>
              </w:rPr>
            </w:pPr>
            <w:r w:rsidRPr="002C6A8D">
              <w:rPr>
                <w:i/>
                <w:szCs w:val="20"/>
              </w:rPr>
              <w:t>Theme</w:t>
            </w:r>
          </w:p>
        </w:tc>
        <w:tc>
          <w:tcPr>
            <w:tcW w:w="2218" w:type="dxa"/>
            <w:shd w:val="clear" w:color="auto" w:fill="auto"/>
          </w:tcPr>
          <w:p w14:paraId="2E841DD2" w14:textId="77777777" w:rsidR="004C1201" w:rsidRPr="002C6A8D" w:rsidRDefault="004C1201" w:rsidP="005B11A8">
            <w:pPr>
              <w:jc w:val="both"/>
              <w:rPr>
                <w:i/>
                <w:szCs w:val="20"/>
              </w:rPr>
            </w:pPr>
            <w:r w:rsidRPr="002C6A8D">
              <w:rPr>
                <w:i/>
                <w:szCs w:val="20"/>
              </w:rPr>
              <w:t>n/a</w:t>
            </w:r>
          </w:p>
        </w:tc>
      </w:tr>
      <w:tr w:rsidR="004C1201" w:rsidRPr="002C6A8D" w14:paraId="29DA3E45" w14:textId="77777777" w:rsidTr="006F615E">
        <w:trPr>
          <w:trHeight w:val="267"/>
        </w:trPr>
        <w:tc>
          <w:tcPr>
            <w:tcW w:w="2217" w:type="dxa"/>
            <w:shd w:val="clear" w:color="auto" w:fill="auto"/>
          </w:tcPr>
          <w:p w14:paraId="3FC35AF0" w14:textId="77777777" w:rsidR="004C1201" w:rsidRPr="002C6A8D" w:rsidRDefault="004C1201" w:rsidP="005B11A8">
            <w:pPr>
              <w:jc w:val="both"/>
              <w:rPr>
                <w:i/>
                <w:szCs w:val="20"/>
              </w:rPr>
            </w:pPr>
            <w:r w:rsidRPr="002C6A8D">
              <w:rPr>
                <w:i/>
                <w:szCs w:val="20"/>
              </w:rPr>
              <w:t>Track</w:t>
            </w:r>
          </w:p>
        </w:tc>
        <w:tc>
          <w:tcPr>
            <w:tcW w:w="2218" w:type="dxa"/>
            <w:shd w:val="clear" w:color="auto" w:fill="auto"/>
          </w:tcPr>
          <w:p w14:paraId="44847DC8" w14:textId="77777777" w:rsidR="004C1201" w:rsidRPr="002C6A8D" w:rsidRDefault="004C1201" w:rsidP="005B11A8">
            <w:pPr>
              <w:jc w:val="both"/>
              <w:rPr>
                <w:i/>
                <w:szCs w:val="20"/>
              </w:rPr>
            </w:pPr>
            <w:r w:rsidRPr="002C6A8D">
              <w:rPr>
                <w:i/>
                <w:szCs w:val="20"/>
              </w:rPr>
              <w:t>n/a</w:t>
            </w:r>
          </w:p>
        </w:tc>
      </w:tr>
    </w:tbl>
    <w:p w14:paraId="3493A406" w14:textId="77777777" w:rsidR="00FA0780" w:rsidRPr="002C6A8D" w:rsidRDefault="00FA0780" w:rsidP="005B11A8">
      <w:pPr>
        <w:jc w:val="both"/>
      </w:pPr>
    </w:p>
    <w:p w14:paraId="1F08548C" w14:textId="77777777" w:rsidR="00FA0780" w:rsidRPr="002C6A8D" w:rsidRDefault="00FA0780" w:rsidP="005B11A8">
      <w:pPr>
        <w:pStyle w:val="Heading2"/>
        <w:jc w:val="both"/>
        <w:rPr>
          <w:szCs w:val="20"/>
        </w:rPr>
      </w:pPr>
      <w:r w:rsidRPr="002C6A8D">
        <w:rPr>
          <w:szCs w:val="20"/>
        </w:rPr>
        <w:t>Prerequisites</w:t>
      </w:r>
    </w:p>
    <w:p w14:paraId="1DA03496" w14:textId="77777777" w:rsidR="00FA0780" w:rsidRPr="002C6A8D" w:rsidRDefault="005527C7" w:rsidP="005B11A8">
      <w:pPr>
        <w:jc w:val="both"/>
        <w:rPr>
          <w:szCs w:val="20"/>
          <w:lang w:eastAsia="zh-TW"/>
        </w:rPr>
      </w:pPr>
      <w:r w:rsidRPr="002C6A8D">
        <w:rPr>
          <w:szCs w:val="20"/>
        </w:rPr>
        <w:t xml:space="preserve">French </w:t>
      </w:r>
      <w:r w:rsidR="001B4EBB" w:rsidRPr="002C6A8D">
        <w:rPr>
          <w:szCs w:val="20"/>
        </w:rPr>
        <w:t>A2</w:t>
      </w:r>
    </w:p>
    <w:p w14:paraId="260E1B09" w14:textId="77777777" w:rsidR="00FA0780" w:rsidRPr="002C6A8D" w:rsidRDefault="00FA0780" w:rsidP="005B11A8">
      <w:pPr>
        <w:jc w:val="both"/>
        <w:rPr>
          <w:i/>
          <w:szCs w:val="20"/>
        </w:rPr>
      </w:pPr>
    </w:p>
    <w:p w14:paraId="062FF91F" w14:textId="77777777" w:rsidR="00926A47" w:rsidRPr="002C6A8D" w:rsidRDefault="00926A47" w:rsidP="005B11A8">
      <w:pPr>
        <w:jc w:val="both"/>
        <w:rPr>
          <w:i/>
          <w:szCs w:val="20"/>
        </w:rPr>
      </w:pPr>
      <w:r w:rsidRPr="002C6A8D">
        <w:rPr>
          <w:i/>
          <w:szCs w:val="20"/>
        </w:rPr>
        <w:t>Course description</w:t>
      </w:r>
    </w:p>
    <w:p w14:paraId="7974CD5C" w14:textId="77777777" w:rsidR="00926A47" w:rsidRPr="002C6A8D" w:rsidRDefault="00FA0780" w:rsidP="005B11A8">
      <w:pPr>
        <w:jc w:val="both"/>
        <w:rPr>
          <w:szCs w:val="20"/>
        </w:rPr>
      </w:pPr>
      <w:r w:rsidRPr="002C6A8D">
        <w:rPr>
          <w:szCs w:val="20"/>
        </w:rPr>
        <w:t>This course aims at improving and developing skills and strategies to enable students to handle successfully more complicated oral and written tasks in French.</w:t>
      </w:r>
      <w:r w:rsidR="00444DEE" w:rsidRPr="002C6A8D">
        <w:rPr>
          <w:szCs w:val="20"/>
        </w:rPr>
        <w:t xml:space="preserve"> </w:t>
      </w:r>
    </w:p>
    <w:p w14:paraId="10F73DFB" w14:textId="77777777" w:rsidR="00926A47" w:rsidRPr="002C6A8D" w:rsidRDefault="00926A47" w:rsidP="005B11A8">
      <w:pPr>
        <w:jc w:val="both"/>
        <w:rPr>
          <w:szCs w:val="20"/>
        </w:rPr>
      </w:pPr>
    </w:p>
    <w:p w14:paraId="78118DE3" w14:textId="77777777" w:rsidR="00444DEE" w:rsidRPr="002C6A8D" w:rsidRDefault="00444DEE" w:rsidP="005B11A8">
      <w:pPr>
        <w:jc w:val="both"/>
        <w:rPr>
          <w:szCs w:val="20"/>
          <w:lang w:eastAsia="zh-TW"/>
        </w:rPr>
      </w:pPr>
      <w:r w:rsidRPr="002C6A8D">
        <w:rPr>
          <w:szCs w:val="20"/>
        </w:rPr>
        <w:t>Common European Framework of Reference for Languages levels  B1</w:t>
      </w:r>
      <w:r w:rsidR="003E2F13" w:rsidRPr="002C6A8D">
        <w:rPr>
          <w:szCs w:val="20"/>
          <w:lang w:eastAsia="zh-TW"/>
        </w:rPr>
        <w:t>.1</w:t>
      </w:r>
      <w:r w:rsidR="003E2F13" w:rsidRPr="002C6A8D">
        <w:rPr>
          <w:szCs w:val="20"/>
        </w:rPr>
        <w:t xml:space="preserve"> and B</w:t>
      </w:r>
      <w:r w:rsidR="003E2F13" w:rsidRPr="002C6A8D">
        <w:rPr>
          <w:szCs w:val="20"/>
          <w:lang w:eastAsia="zh-TW"/>
        </w:rPr>
        <w:t>1.2</w:t>
      </w:r>
      <w:r w:rsidR="00C66A66" w:rsidRPr="002C6A8D">
        <w:rPr>
          <w:szCs w:val="20"/>
          <w:lang w:eastAsia="zh-TW"/>
        </w:rPr>
        <w:t xml:space="preserve"> (Intermediate)</w:t>
      </w:r>
    </w:p>
    <w:p w14:paraId="547D3726" w14:textId="77777777" w:rsidR="00444DEE" w:rsidRPr="002C6A8D" w:rsidRDefault="00444DEE" w:rsidP="005B11A8">
      <w:pPr>
        <w:jc w:val="both"/>
        <w:rPr>
          <w:szCs w:val="20"/>
          <w:lang w:eastAsia="zh-TW"/>
        </w:rPr>
      </w:pPr>
    </w:p>
    <w:p w14:paraId="62B9860B" w14:textId="77777777" w:rsidR="00CC150B" w:rsidRPr="002C6A8D" w:rsidRDefault="00724DFC" w:rsidP="005B11A8">
      <w:pPr>
        <w:jc w:val="both"/>
        <w:rPr>
          <w:szCs w:val="20"/>
          <w:lang w:eastAsia="zh-TW"/>
        </w:rPr>
      </w:pPr>
      <w:r w:rsidRPr="002C6A8D">
        <w:rPr>
          <w:szCs w:val="20"/>
          <w:lang w:eastAsia="zh-TW"/>
        </w:rPr>
        <w:t xml:space="preserve"> </w:t>
      </w:r>
      <w:r w:rsidR="00CC150B" w:rsidRPr="002C6A8D">
        <w:rPr>
          <w:szCs w:val="20"/>
          <w:lang w:eastAsia="zh-TW"/>
        </w:rPr>
        <w:t>Course outcomes: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8315"/>
      </w:tblGrid>
      <w:tr w:rsidR="00444DEE" w:rsidRPr="002C6A8D" w14:paraId="509A4334" w14:textId="77777777" w:rsidTr="00E762B7">
        <w:trPr>
          <w:tblCellSpacing w:w="15" w:type="dxa"/>
        </w:trPr>
        <w:tc>
          <w:tcPr>
            <w:tcW w:w="0" w:type="auto"/>
            <w:vAlign w:val="center"/>
          </w:tcPr>
          <w:p w14:paraId="02583AA7" w14:textId="77777777" w:rsidR="00444DEE" w:rsidRPr="002C6A8D" w:rsidRDefault="00444DEE" w:rsidP="005B11A8">
            <w:pPr>
              <w:jc w:val="both"/>
              <w:rPr>
                <w:rFonts w:eastAsia="SimSun" w:cs="Times New Roman"/>
                <w:szCs w:val="20"/>
                <w:lang w:eastAsia="zh-CN"/>
              </w:rPr>
            </w:pPr>
          </w:p>
        </w:tc>
        <w:tc>
          <w:tcPr>
            <w:tcW w:w="0" w:type="auto"/>
            <w:vAlign w:val="center"/>
          </w:tcPr>
          <w:p w14:paraId="0DCEC64D" w14:textId="77777777" w:rsidR="00444DEE" w:rsidRPr="002C6A8D" w:rsidRDefault="00444DEE" w:rsidP="005B11A8">
            <w:pPr>
              <w:jc w:val="both"/>
              <w:rPr>
                <w:rFonts w:eastAsia="SimSun" w:cs="Times New Roman"/>
                <w:szCs w:val="20"/>
                <w:lang w:eastAsia="zh-CN"/>
              </w:rPr>
            </w:pPr>
            <w:r w:rsidRPr="002C6A8D">
              <w:rPr>
                <w:rFonts w:eastAsia="SimSun" w:cs="Times New Roman"/>
                <w:szCs w:val="20"/>
                <w:lang w:eastAsia="zh-CN"/>
              </w:rPr>
              <w:t>Can understand the main points of clear standard input on familiar matters regularly encountered in work, school, leisure, etc. Can deal with most situations likely to arise whilst travelling in an area where the language is spoken. Can produce simple connected text on topics which are familiar or of personal interest. Can describe experiences and events, dreams, hopes &amp; ambitions and briefly give reasons and explanations for opinions and plans.</w:t>
            </w:r>
          </w:p>
        </w:tc>
      </w:tr>
      <w:tr w:rsidR="00444DEE" w:rsidRPr="002C6A8D" w14:paraId="62DB398E" w14:textId="77777777" w:rsidTr="00E762B7">
        <w:trPr>
          <w:tblCellSpacing w:w="15" w:type="dxa"/>
        </w:trPr>
        <w:tc>
          <w:tcPr>
            <w:tcW w:w="0" w:type="auto"/>
            <w:vAlign w:val="center"/>
          </w:tcPr>
          <w:p w14:paraId="4910FA75" w14:textId="77777777" w:rsidR="00444DEE" w:rsidRPr="002C6A8D" w:rsidRDefault="00444DEE" w:rsidP="005B11A8">
            <w:pPr>
              <w:jc w:val="both"/>
              <w:rPr>
                <w:rFonts w:eastAsia="SimSun" w:cs="Times New Roman"/>
                <w:szCs w:val="20"/>
                <w:lang w:eastAsia="zh-CN"/>
              </w:rPr>
            </w:pPr>
          </w:p>
        </w:tc>
        <w:tc>
          <w:tcPr>
            <w:tcW w:w="0" w:type="auto"/>
            <w:vAlign w:val="center"/>
          </w:tcPr>
          <w:p w14:paraId="2B6528CE" w14:textId="77777777" w:rsidR="00444DEE" w:rsidRPr="002C6A8D" w:rsidRDefault="00444DEE" w:rsidP="005B11A8">
            <w:pPr>
              <w:jc w:val="both"/>
              <w:rPr>
                <w:rFonts w:eastAsia="SimSun" w:cs="Times New Roman"/>
                <w:szCs w:val="20"/>
                <w:lang w:eastAsia="zh-CN"/>
              </w:rPr>
            </w:pPr>
          </w:p>
        </w:tc>
      </w:tr>
    </w:tbl>
    <w:p w14:paraId="0F3BEACF" w14:textId="77777777" w:rsidR="00FA0780" w:rsidRPr="002C6A8D" w:rsidRDefault="00FA0780" w:rsidP="005B11A8">
      <w:pPr>
        <w:jc w:val="both"/>
        <w:rPr>
          <w:szCs w:val="20"/>
        </w:rPr>
      </w:pPr>
      <w:r w:rsidRPr="002C6A8D">
        <w:rPr>
          <w:szCs w:val="20"/>
        </w:rPr>
        <w:t>Students will increase their general vocabulary of verbs, nouns, articles and prepositions while gaining a greater knowledge of complex problems in French grammar and syntax. Students will continue to learn about French culture through short stories, novellas, films and TV programmes. Students will also be required to submit book reports and short essays.</w:t>
      </w:r>
    </w:p>
    <w:p w14:paraId="08ABC219" w14:textId="77777777" w:rsidR="00FA0780" w:rsidRPr="002C6A8D" w:rsidRDefault="00FA0780" w:rsidP="005B11A8">
      <w:pPr>
        <w:jc w:val="both"/>
      </w:pPr>
    </w:p>
    <w:p w14:paraId="4041E3B7" w14:textId="77777777" w:rsidR="00654A46" w:rsidRPr="002C6A8D" w:rsidRDefault="00654A46" w:rsidP="005B11A8">
      <w:pPr>
        <w:jc w:val="both"/>
      </w:pPr>
    </w:p>
    <w:p w14:paraId="3AC9CAE2" w14:textId="77777777" w:rsidR="00FA0780" w:rsidRPr="002C6A8D" w:rsidRDefault="00FA0780" w:rsidP="005B11A8">
      <w:pPr>
        <w:jc w:val="both"/>
      </w:pPr>
    </w:p>
    <w:p w14:paraId="6A790D0D" w14:textId="77777777" w:rsidR="00FA0780" w:rsidRPr="002C6A8D" w:rsidRDefault="00EE21DE" w:rsidP="005B11A8">
      <w:pPr>
        <w:pStyle w:val="Heading1"/>
        <w:jc w:val="both"/>
        <w:rPr>
          <w:lang w:eastAsia="zh-TW"/>
        </w:rPr>
      </w:pPr>
      <w:bookmarkStart w:id="164" w:name="_Toc194388684"/>
      <w:bookmarkStart w:id="165" w:name="_Toc196217606"/>
      <w:bookmarkStart w:id="166" w:name="_Toc196218954"/>
      <w:bookmarkStart w:id="167" w:name="_Toc196815192"/>
      <w:bookmarkStart w:id="168" w:name="_Toc196886250"/>
      <w:bookmarkStart w:id="169" w:name="_Toc202859930"/>
      <w:bookmarkStart w:id="170" w:name="_Toc372036013"/>
      <w:r w:rsidRPr="002C6A8D">
        <w:t>900</w:t>
      </w:r>
      <w:r w:rsidR="009B1448" w:rsidRPr="002C6A8D">
        <w:t>2</w:t>
      </w:r>
      <w:r w:rsidR="009B1448" w:rsidRPr="002C6A8D">
        <w:rPr>
          <w:lang w:eastAsia="zh-TW"/>
        </w:rPr>
        <w:t>7</w:t>
      </w:r>
      <w:r w:rsidR="007442C3" w:rsidRPr="002C6A8D">
        <w:t>5</w:t>
      </w:r>
      <w:r w:rsidRPr="002C6A8D">
        <w:t>ACC</w:t>
      </w:r>
      <w:r w:rsidR="00FA0780" w:rsidRPr="002C6A8D">
        <w:tab/>
        <w:t xml:space="preserve">German </w:t>
      </w:r>
      <w:bookmarkEnd w:id="164"/>
      <w:bookmarkEnd w:id="165"/>
      <w:bookmarkEnd w:id="166"/>
      <w:bookmarkEnd w:id="167"/>
      <w:bookmarkEnd w:id="168"/>
      <w:bookmarkEnd w:id="169"/>
      <w:r w:rsidR="007442C3" w:rsidRPr="002C6A8D">
        <w:t>B1</w:t>
      </w:r>
      <w:r w:rsidR="009B1448" w:rsidRPr="002C6A8D">
        <w:rPr>
          <w:lang w:eastAsia="zh-TW"/>
        </w:rPr>
        <w:t>.1</w:t>
      </w:r>
      <w:bookmarkEnd w:id="170"/>
    </w:p>
    <w:p w14:paraId="40F69A78" w14:textId="77777777" w:rsidR="007442C3" w:rsidRPr="002C6A8D" w:rsidRDefault="009B1448" w:rsidP="005B11A8">
      <w:pPr>
        <w:pStyle w:val="Heading1"/>
        <w:jc w:val="both"/>
        <w:rPr>
          <w:lang w:eastAsia="zh-TW"/>
        </w:rPr>
      </w:pPr>
      <w:bookmarkStart w:id="171" w:name="_Toc372036014"/>
      <w:r w:rsidRPr="002C6A8D">
        <w:t>9002</w:t>
      </w:r>
      <w:r w:rsidRPr="002C6A8D">
        <w:rPr>
          <w:lang w:eastAsia="zh-TW"/>
        </w:rPr>
        <w:t>7</w:t>
      </w:r>
      <w:r w:rsidR="007442C3" w:rsidRPr="002C6A8D">
        <w:t>6ACC  German B</w:t>
      </w:r>
      <w:r w:rsidRPr="002C6A8D">
        <w:rPr>
          <w:lang w:eastAsia="zh-TW"/>
        </w:rPr>
        <w:t>1.2</w:t>
      </w:r>
      <w:bookmarkEnd w:id="171"/>
    </w:p>
    <w:tbl>
      <w:tblPr>
        <w:tblW w:w="0" w:type="auto"/>
        <w:tblLook w:val="01E0" w:firstRow="1" w:lastRow="1" w:firstColumn="1" w:lastColumn="1" w:noHBand="0" w:noVBand="0"/>
      </w:tblPr>
      <w:tblGrid>
        <w:gridCol w:w="2217"/>
        <w:gridCol w:w="2218"/>
      </w:tblGrid>
      <w:tr w:rsidR="004C1201" w:rsidRPr="002C6A8D" w14:paraId="2131BFFD" w14:textId="77777777" w:rsidTr="006F615E">
        <w:trPr>
          <w:trHeight w:val="255"/>
        </w:trPr>
        <w:tc>
          <w:tcPr>
            <w:tcW w:w="2217" w:type="dxa"/>
            <w:shd w:val="clear" w:color="auto" w:fill="auto"/>
          </w:tcPr>
          <w:p w14:paraId="4F90B2E7" w14:textId="77777777" w:rsidR="004C1201" w:rsidRPr="002C6A8D" w:rsidRDefault="004C1201" w:rsidP="005B11A8">
            <w:pPr>
              <w:jc w:val="both"/>
              <w:rPr>
                <w:i/>
                <w:szCs w:val="20"/>
              </w:rPr>
            </w:pPr>
            <w:r w:rsidRPr="002C6A8D">
              <w:rPr>
                <w:i/>
                <w:szCs w:val="20"/>
              </w:rPr>
              <w:t>Credit points</w:t>
            </w:r>
          </w:p>
        </w:tc>
        <w:tc>
          <w:tcPr>
            <w:tcW w:w="2218" w:type="dxa"/>
            <w:shd w:val="clear" w:color="auto" w:fill="auto"/>
          </w:tcPr>
          <w:p w14:paraId="7D2C226E" w14:textId="77777777" w:rsidR="004C1201" w:rsidRPr="002C6A8D" w:rsidRDefault="004C1201" w:rsidP="005B11A8">
            <w:pPr>
              <w:jc w:val="both"/>
              <w:rPr>
                <w:i/>
                <w:szCs w:val="20"/>
              </w:rPr>
            </w:pPr>
            <w:r w:rsidRPr="002C6A8D">
              <w:rPr>
                <w:i/>
                <w:szCs w:val="20"/>
              </w:rPr>
              <w:t>6 ecp</w:t>
            </w:r>
          </w:p>
        </w:tc>
      </w:tr>
      <w:tr w:rsidR="004C1201" w:rsidRPr="002C6A8D" w14:paraId="061EE84C" w14:textId="77777777" w:rsidTr="006F615E">
        <w:trPr>
          <w:trHeight w:val="255"/>
        </w:trPr>
        <w:tc>
          <w:tcPr>
            <w:tcW w:w="2217" w:type="dxa"/>
            <w:shd w:val="clear" w:color="auto" w:fill="auto"/>
          </w:tcPr>
          <w:p w14:paraId="0C9F014A" w14:textId="77777777" w:rsidR="004C1201" w:rsidRPr="002C6A8D" w:rsidRDefault="004C1201" w:rsidP="005B11A8">
            <w:pPr>
              <w:jc w:val="both"/>
              <w:rPr>
                <w:i/>
                <w:szCs w:val="20"/>
              </w:rPr>
            </w:pPr>
            <w:r w:rsidRPr="002C6A8D">
              <w:rPr>
                <w:i/>
                <w:szCs w:val="20"/>
              </w:rPr>
              <w:t>Theme</w:t>
            </w:r>
          </w:p>
        </w:tc>
        <w:tc>
          <w:tcPr>
            <w:tcW w:w="2218" w:type="dxa"/>
            <w:shd w:val="clear" w:color="auto" w:fill="auto"/>
          </w:tcPr>
          <w:p w14:paraId="4B012616" w14:textId="77777777" w:rsidR="004C1201" w:rsidRPr="002C6A8D" w:rsidRDefault="004C1201" w:rsidP="005B11A8">
            <w:pPr>
              <w:jc w:val="both"/>
              <w:rPr>
                <w:i/>
                <w:szCs w:val="20"/>
              </w:rPr>
            </w:pPr>
            <w:r w:rsidRPr="002C6A8D">
              <w:rPr>
                <w:i/>
                <w:szCs w:val="20"/>
              </w:rPr>
              <w:t>n/a</w:t>
            </w:r>
          </w:p>
        </w:tc>
      </w:tr>
      <w:tr w:rsidR="004C1201" w:rsidRPr="002C6A8D" w14:paraId="1BED2789" w14:textId="77777777" w:rsidTr="006F615E">
        <w:trPr>
          <w:trHeight w:val="267"/>
        </w:trPr>
        <w:tc>
          <w:tcPr>
            <w:tcW w:w="2217" w:type="dxa"/>
            <w:shd w:val="clear" w:color="auto" w:fill="auto"/>
          </w:tcPr>
          <w:p w14:paraId="6AC257F7" w14:textId="77777777" w:rsidR="004C1201" w:rsidRPr="002C6A8D" w:rsidRDefault="004C1201" w:rsidP="005B11A8">
            <w:pPr>
              <w:jc w:val="both"/>
              <w:rPr>
                <w:i/>
                <w:szCs w:val="20"/>
              </w:rPr>
            </w:pPr>
            <w:r w:rsidRPr="002C6A8D">
              <w:rPr>
                <w:i/>
                <w:szCs w:val="20"/>
              </w:rPr>
              <w:t>Track</w:t>
            </w:r>
          </w:p>
        </w:tc>
        <w:tc>
          <w:tcPr>
            <w:tcW w:w="2218" w:type="dxa"/>
            <w:shd w:val="clear" w:color="auto" w:fill="auto"/>
          </w:tcPr>
          <w:p w14:paraId="3CB58CF3" w14:textId="77777777" w:rsidR="004C1201" w:rsidRPr="002C6A8D" w:rsidRDefault="004C1201" w:rsidP="005B11A8">
            <w:pPr>
              <w:jc w:val="both"/>
              <w:rPr>
                <w:i/>
                <w:szCs w:val="20"/>
              </w:rPr>
            </w:pPr>
            <w:r w:rsidRPr="002C6A8D">
              <w:rPr>
                <w:i/>
                <w:szCs w:val="20"/>
              </w:rPr>
              <w:t>n/a</w:t>
            </w:r>
          </w:p>
        </w:tc>
      </w:tr>
    </w:tbl>
    <w:p w14:paraId="741283C4" w14:textId="77777777" w:rsidR="00755265" w:rsidRPr="002C6A8D" w:rsidRDefault="00755265" w:rsidP="005B11A8">
      <w:pPr>
        <w:pStyle w:val="Heading2"/>
        <w:jc w:val="both"/>
        <w:rPr>
          <w:szCs w:val="20"/>
        </w:rPr>
      </w:pPr>
    </w:p>
    <w:p w14:paraId="0555DD9C" w14:textId="77777777" w:rsidR="00FA0780" w:rsidRPr="002C6A8D" w:rsidRDefault="00FA0780" w:rsidP="005B11A8">
      <w:pPr>
        <w:pStyle w:val="Heading2"/>
        <w:jc w:val="both"/>
        <w:rPr>
          <w:szCs w:val="20"/>
        </w:rPr>
      </w:pPr>
      <w:r w:rsidRPr="002C6A8D">
        <w:rPr>
          <w:szCs w:val="20"/>
        </w:rPr>
        <w:t>Prerequisites</w:t>
      </w:r>
    </w:p>
    <w:p w14:paraId="4A235042" w14:textId="77777777" w:rsidR="00FA0780" w:rsidRPr="002C6A8D" w:rsidRDefault="008C0858" w:rsidP="005B11A8">
      <w:pPr>
        <w:pStyle w:val="Heading2"/>
        <w:jc w:val="both"/>
        <w:rPr>
          <w:i w:val="0"/>
          <w:szCs w:val="20"/>
        </w:rPr>
      </w:pPr>
      <w:r w:rsidRPr="002C6A8D">
        <w:rPr>
          <w:i w:val="0"/>
          <w:szCs w:val="20"/>
        </w:rPr>
        <w:t>German</w:t>
      </w:r>
      <w:r w:rsidR="00444DEE" w:rsidRPr="002C6A8D">
        <w:rPr>
          <w:i w:val="0"/>
          <w:szCs w:val="20"/>
        </w:rPr>
        <w:t xml:space="preserve"> A2.</w:t>
      </w:r>
    </w:p>
    <w:p w14:paraId="47CAE2B8" w14:textId="77777777" w:rsidR="00926A47" w:rsidRPr="002C6A8D" w:rsidRDefault="00926A47" w:rsidP="005B11A8">
      <w:pPr>
        <w:jc w:val="both"/>
        <w:rPr>
          <w:i/>
          <w:szCs w:val="20"/>
        </w:rPr>
      </w:pPr>
    </w:p>
    <w:p w14:paraId="4D689884" w14:textId="77777777" w:rsidR="00926A47" w:rsidRPr="002C6A8D" w:rsidRDefault="00926A47" w:rsidP="005B11A8">
      <w:pPr>
        <w:jc w:val="both"/>
        <w:rPr>
          <w:i/>
          <w:szCs w:val="20"/>
        </w:rPr>
      </w:pPr>
      <w:r w:rsidRPr="002C6A8D">
        <w:rPr>
          <w:i/>
          <w:szCs w:val="20"/>
        </w:rPr>
        <w:t>Course description</w:t>
      </w:r>
    </w:p>
    <w:p w14:paraId="40AFDA77" w14:textId="77777777" w:rsidR="00926A47" w:rsidRPr="002C6A8D" w:rsidRDefault="00FA0780" w:rsidP="005B11A8">
      <w:pPr>
        <w:jc w:val="both"/>
        <w:rPr>
          <w:szCs w:val="20"/>
        </w:rPr>
      </w:pPr>
      <w:r w:rsidRPr="002C6A8D">
        <w:rPr>
          <w:szCs w:val="20"/>
        </w:rPr>
        <w:t>This course aims at improving and developing skills and strategies to enable students to handle successfully more complicated oral and written tasks in German.</w:t>
      </w:r>
      <w:r w:rsidR="00444DEE" w:rsidRPr="002C6A8D">
        <w:rPr>
          <w:szCs w:val="20"/>
        </w:rPr>
        <w:t xml:space="preserve">  </w:t>
      </w:r>
    </w:p>
    <w:p w14:paraId="355CF141" w14:textId="77777777" w:rsidR="00926A47" w:rsidRPr="002C6A8D" w:rsidRDefault="00926A47" w:rsidP="005B11A8">
      <w:pPr>
        <w:jc w:val="both"/>
        <w:rPr>
          <w:szCs w:val="20"/>
        </w:rPr>
      </w:pPr>
    </w:p>
    <w:p w14:paraId="49A02547" w14:textId="77777777" w:rsidR="00444DEE" w:rsidRPr="002C6A8D" w:rsidRDefault="00444DEE" w:rsidP="005B11A8">
      <w:pPr>
        <w:jc w:val="both"/>
        <w:rPr>
          <w:szCs w:val="20"/>
          <w:lang w:eastAsia="zh-TW"/>
        </w:rPr>
      </w:pPr>
      <w:r w:rsidRPr="002C6A8D">
        <w:rPr>
          <w:szCs w:val="20"/>
        </w:rPr>
        <w:t>Common European Framework of Reference for Languages levels B1</w:t>
      </w:r>
      <w:r w:rsidR="00C66A66" w:rsidRPr="002C6A8D">
        <w:rPr>
          <w:szCs w:val="20"/>
          <w:lang w:eastAsia="zh-TW"/>
        </w:rPr>
        <w:t>.1</w:t>
      </w:r>
      <w:r w:rsidR="00C66A66" w:rsidRPr="002C6A8D">
        <w:rPr>
          <w:szCs w:val="20"/>
        </w:rPr>
        <w:t xml:space="preserve"> and B</w:t>
      </w:r>
      <w:r w:rsidR="00C66A66" w:rsidRPr="002C6A8D">
        <w:rPr>
          <w:szCs w:val="20"/>
          <w:lang w:eastAsia="zh-TW"/>
        </w:rPr>
        <w:t>1.2 (Intermediate)</w:t>
      </w:r>
    </w:p>
    <w:p w14:paraId="1FC2E664" w14:textId="77777777" w:rsidR="00444DEE" w:rsidRPr="002C6A8D" w:rsidRDefault="00444DEE" w:rsidP="005B11A8">
      <w:pPr>
        <w:jc w:val="both"/>
        <w:rPr>
          <w:szCs w:val="20"/>
          <w:lang w:eastAsia="zh-TW"/>
        </w:rPr>
      </w:pPr>
    </w:p>
    <w:p w14:paraId="130D5CC1" w14:textId="77777777" w:rsidR="00724DFC" w:rsidRPr="002C6A8D" w:rsidRDefault="00724DFC" w:rsidP="005B11A8">
      <w:pPr>
        <w:jc w:val="both"/>
        <w:rPr>
          <w:szCs w:val="20"/>
          <w:lang w:eastAsia="zh-TW"/>
        </w:rPr>
      </w:pPr>
      <w:r w:rsidRPr="002C6A8D">
        <w:rPr>
          <w:szCs w:val="20"/>
          <w:lang w:eastAsia="zh-TW"/>
        </w:rPr>
        <w:t xml:space="preserve"> Course outcomes: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8315"/>
      </w:tblGrid>
      <w:tr w:rsidR="00444DEE" w:rsidRPr="002C6A8D" w14:paraId="789FC45E" w14:textId="77777777" w:rsidTr="00E762B7">
        <w:trPr>
          <w:tblCellSpacing w:w="15" w:type="dxa"/>
        </w:trPr>
        <w:tc>
          <w:tcPr>
            <w:tcW w:w="0" w:type="auto"/>
            <w:vAlign w:val="center"/>
          </w:tcPr>
          <w:p w14:paraId="02AC041A" w14:textId="77777777" w:rsidR="00444DEE" w:rsidRPr="002C6A8D" w:rsidRDefault="00444DEE" w:rsidP="005B11A8">
            <w:pPr>
              <w:jc w:val="both"/>
              <w:rPr>
                <w:rFonts w:eastAsia="SimSun" w:cs="Times New Roman"/>
                <w:szCs w:val="20"/>
                <w:lang w:eastAsia="zh-CN"/>
              </w:rPr>
            </w:pPr>
          </w:p>
        </w:tc>
        <w:tc>
          <w:tcPr>
            <w:tcW w:w="0" w:type="auto"/>
            <w:vAlign w:val="center"/>
          </w:tcPr>
          <w:p w14:paraId="1C25FE76" w14:textId="77777777" w:rsidR="00444DEE" w:rsidRPr="002C6A8D" w:rsidRDefault="00444DEE" w:rsidP="005B11A8">
            <w:pPr>
              <w:jc w:val="both"/>
              <w:rPr>
                <w:rFonts w:eastAsia="SimSun" w:cs="Times New Roman"/>
                <w:szCs w:val="20"/>
                <w:lang w:eastAsia="zh-CN"/>
              </w:rPr>
            </w:pPr>
            <w:r w:rsidRPr="002C6A8D">
              <w:rPr>
                <w:rFonts w:eastAsia="SimSun" w:cs="Times New Roman"/>
                <w:szCs w:val="20"/>
                <w:lang w:eastAsia="zh-CN"/>
              </w:rPr>
              <w:t>Can understand the main points of clear standard input on familiar matters regularly encountered in work, school, leisure, etc. Can deal with most situations likely to arise whilst travelling in an area where the language is spoken. Can produce simple connected text on topics which are familiar or of personal interest. Can describe experiences and events, dreams, hopes &amp; ambitions and briefly give reasons and explanations for opinions and plans.</w:t>
            </w:r>
          </w:p>
        </w:tc>
      </w:tr>
      <w:tr w:rsidR="00444DEE" w:rsidRPr="002C6A8D" w14:paraId="5D494D75" w14:textId="77777777" w:rsidTr="00E762B7">
        <w:trPr>
          <w:tblCellSpacing w:w="15" w:type="dxa"/>
        </w:trPr>
        <w:tc>
          <w:tcPr>
            <w:tcW w:w="0" w:type="auto"/>
            <w:vAlign w:val="center"/>
          </w:tcPr>
          <w:p w14:paraId="243D3047" w14:textId="77777777" w:rsidR="00444DEE" w:rsidRPr="002C6A8D" w:rsidRDefault="00444DEE" w:rsidP="005B11A8">
            <w:pPr>
              <w:jc w:val="both"/>
              <w:rPr>
                <w:rFonts w:eastAsia="SimSun" w:cs="Times New Roman"/>
                <w:szCs w:val="20"/>
                <w:lang w:eastAsia="zh-CN"/>
              </w:rPr>
            </w:pPr>
          </w:p>
        </w:tc>
        <w:tc>
          <w:tcPr>
            <w:tcW w:w="0" w:type="auto"/>
            <w:vAlign w:val="center"/>
          </w:tcPr>
          <w:p w14:paraId="5A71DD72" w14:textId="77777777" w:rsidR="00444DEE" w:rsidRPr="002C6A8D" w:rsidRDefault="00444DEE" w:rsidP="005B11A8">
            <w:pPr>
              <w:jc w:val="both"/>
              <w:rPr>
                <w:rFonts w:eastAsia="SimSun" w:cs="Times New Roman"/>
                <w:szCs w:val="20"/>
                <w:lang w:eastAsia="zh-CN"/>
              </w:rPr>
            </w:pPr>
          </w:p>
        </w:tc>
      </w:tr>
    </w:tbl>
    <w:p w14:paraId="602D62AF" w14:textId="77777777" w:rsidR="00FA0780" w:rsidRPr="002C6A8D" w:rsidRDefault="00FA0780" w:rsidP="005B11A8">
      <w:pPr>
        <w:jc w:val="both"/>
        <w:rPr>
          <w:szCs w:val="20"/>
        </w:rPr>
      </w:pPr>
      <w:r w:rsidRPr="002C6A8D">
        <w:rPr>
          <w:szCs w:val="20"/>
        </w:rPr>
        <w:t>Students will increase their general vocabulary of verbs, nouns, articles and prepositions while gaining a greater knowledge of complex problems in German grammar and syntax. Students will continue to learn about German culture through short stories, novellas, films and TV programmes. Students will also be required to submit book reports and short essays.</w:t>
      </w:r>
    </w:p>
    <w:p w14:paraId="482FC3F7" w14:textId="77777777" w:rsidR="00FA0780" w:rsidRPr="002C6A8D" w:rsidRDefault="00FA0780" w:rsidP="005B11A8">
      <w:pPr>
        <w:jc w:val="both"/>
      </w:pPr>
    </w:p>
    <w:p w14:paraId="6B7DC640" w14:textId="77777777" w:rsidR="00654A46" w:rsidRPr="002C6A8D" w:rsidRDefault="00654A46" w:rsidP="005B11A8">
      <w:pPr>
        <w:jc w:val="both"/>
      </w:pPr>
    </w:p>
    <w:p w14:paraId="532B7830" w14:textId="77777777" w:rsidR="00654A46" w:rsidRPr="002C6A8D" w:rsidRDefault="00654A46" w:rsidP="005B11A8">
      <w:pPr>
        <w:jc w:val="both"/>
      </w:pPr>
    </w:p>
    <w:p w14:paraId="45AEBBDA" w14:textId="77777777" w:rsidR="00FA0780" w:rsidRPr="002C6A8D" w:rsidRDefault="00EE21DE" w:rsidP="005B11A8">
      <w:pPr>
        <w:pStyle w:val="Heading1"/>
        <w:jc w:val="both"/>
        <w:rPr>
          <w:lang w:eastAsia="zh-TW"/>
        </w:rPr>
      </w:pPr>
      <w:bookmarkStart w:id="172" w:name="_Toc194388685"/>
      <w:bookmarkStart w:id="173" w:name="_Toc196217607"/>
      <w:bookmarkStart w:id="174" w:name="_Toc196218955"/>
      <w:bookmarkStart w:id="175" w:name="_Toc196815193"/>
      <w:bookmarkStart w:id="176" w:name="_Toc196886251"/>
      <w:bookmarkStart w:id="177" w:name="_Toc202859931"/>
      <w:bookmarkStart w:id="178" w:name="_Toc372036015"/>
      <w:r w:rsidRPr="002C6A8D">
        <w:t>900</w:t>
      </w:r>
      <w:r w:rsidR="009B1448" w:rsidRPr="002C6A8D">
        <w:t>2</w:t>
      </w:r>
      <w:r w:rsidR="009B1448" w:rsidRPr="002C6A8D">
        <w:rPr>
          <w:lang w:eastAsia="zh-TW"/>
        </w:rPr>
        <w:t>7</w:t>
      </w:r>
      <w:r w:rsidR="007442C3" w:rsidRPr="002C6A8D">
        <w:t>7</w:t>
      </w:r>
      <w:r w:rsidRPr="002C6A8D">
        <w:t>ACC</w:t>
      </w:r>
      <w:r w:rsidR="00FA0780" w:rsidRPr="002C6A8D">
        <w:tab/>
        <w:t xml:space="preserve">Spanish </w:t>
      </w:r>
      <w:bookmarkEnd w:id="172"/>
      <w:bookmarkEnd w:id="173"/>
      <w:bookmarkEnd w:id="174"/>
      <w:bookmarkEnd w:id="175"/>
      <w:bookmarkEnd w:id="176"/>
      <w:bookmarkEnd w:id="177"/>
      <w:r w:rsidR="007442C3" w:rsidRPr="002C6A8D">
        <w:t>B1</w:t>
      </w:r>
      <w:r w:rsidR="009B1448" w:rsidRPr="002C6A8D">
        <w:rPr>
          <w:lang w:eastAsia="zh-TW"/>
        </w:rPr>
        <w:t>.1</w:t>
      </w:r>
      <w:bookmarkEnd w:id="178"/>
    </w:p>
    <w:p w14:paraId="5B69820B" w14:textId="77777777" w:rsidR="007442C3" w:rsidRPr="002C6A8D" w:rsidRDefault="009B1448" w:rsidP="005B11A8">
      <w:pPr>
        <w:pStyle w:val="Heading1"/>
        <w:jc w:val="both"/>
        <w:rPr>
          <w:lang w:eastAsia="zh-TW"/>
        </w:rPr>
      </w:pPr>
      <w:bookmarkStart w:id="179" w:name="_Toc372036016"/>
      <w:r w:rsidRPr="002C6A8D">
        <w:t>9002</w:t>
      </w:r>
      <w:r w:rsidRPr="002C6A8D">
        <w:rPr>
          <w:lang w:eastAsia="zh-TW"/>
        </w:rPr>
        <w:t>7</w:t>
      </w:r>
      <w:r w:rsidR="007442C3" w:rsidRPr="002C6A8D">
        <w:t>8ACC  Spanish B</w:t>
      </w:r>
      <w:r w:rsidRPr="002C6A8D">
        <w:rPr>
          <w:lang w:eastAsia="zh-TW"/>
        </w:rPr>
        <w:t>1.2</w:t>
      </w:r>
      <w:bookmarkEnd w:id="179"/>
    </w:p>
    <w:tbl>
      <w:tblPr>
        <w:tblW w:w="0" w:type="auto"/>
        <w:tblLook w:val="01E0" w:firstRow="1" w:lastRow="1" w:firstColumn="1" w:lastColumn="1" w:noHBand="0" w:noVBand="0"/>
      </w:tblPr>
      <w:tblGrid>
        <w:gridCol w:w="2217"/>
        <w:gridCol w:w="2218"/>
      </w:tblGrid>
      <w:tr w:rsidR="004C1201" w:rsidRPr="002C6A8D" w14:paraId="7A0D1DB1" w14:textId="77777777" w:rsidTr="006F615E">
        <w:trPr>
          <w:trHeight w:val="255"/>
        </w:trPr>
        <w:tc>
          <w:tcPr>
            <w:tcW w:w="2217" w:type="dxa"/>
            <w:shd w:val="clear" w:color="auto" w:fill="auto"/>
          </w:tcPr>
          <w:p w14:paraId="79AED6C1" w14:textId="77777777" w:rsidR="004C1201" w:rsidRPr="002C6A8D" w:rsidRDefault="004C1201" w:rsidP="005B11A8">
            <w:pPr>
              <w:jc w:val="both"/>
              <w:rPr>
                <w:i/>
                <w:szCs w:val="20"/>
              </w:rPr>
            </w:pPr>
            <w:r w:rsidRPr="002C6A8D">
              <w:rPr>
                <w:i/>
                <w:szCs w:val="20"/>
              </w:rPr>
              <w:t>Credit points</w:t>
            </w:r>
          </w:p>
        </w:tc>
        <w:tc>
          <w:tcPr>
            <w:tcW w:w="2218" w:type="dxa"/>
            <w:shd w:val="clear" w:color="auto" w:fill="auto"/>
          </w:tcPr>
          <w:p w14:paraId="4371A67F" w14:textId="77777777" w:rsidR="004C1201" w:rsidRPr="002C6A8D" w:rsidRDefault="004C1201" w:rsidP="005B11A8">
            <w:pPr>
              <w:jc w:val="both"/>
              <w:rPr>
                <w:i/>
                <w:szCs w:val="20"/>
              </w:rPr>
            </w:pPr>
            <w:r w:rsidRPr="002C6A8D">
              <w:rPr>
                <w:i/>
                <w:szCs w:val="20"/>
              </w:rPr>
              <w:t>6 ecp</w:t>
            </w:r>
          </w:p>
        </w:tc>
      </w:tr>
      <w:tr w:rsidR="004C1201" w:rsidRPr="002C6A8D" w14:paraId="2441C9C0" w14:textId="77777777" w:rsidTr="006F615E">
        <w:trPr>
          <w:trHeight w:val="255"/>
        </w:trPr>
        <w:tc>
          <w:tcPr>
            <w:tcW w:w="2217" w:type="dxa"/>
            <w:shd w:val="clear" w:color="auto" w:fill="auto"/>
          </w:tcPr>
          <w:p w14:paraId="6438FB0C" w14:textId="77777777" w:rsidR="004C1201" w:rsidRPr="002C6A8D" w:rsidRDefault="004C1201" w:rsidP="005B11A8">
            <w:pPr>
              <w:jc w:val="both"/>
              <w:rPr>
                <w:i/>
                <w:szCs w:val="20"/>
              </w:rPr>
            </w:pPr>
            <w:r w:rsidRPr="002C6A8D">
              <w:rPr>
                <w:i/>
                <w:szCs w:val="20"/>
              </w:rPr>
              <w:t>Theme</w:t>
            </w:r>
          </w:p>
        </w:tc>
        <w:tc>
          <w:tcPr>
            <w:tcW w:w="2218" w:type="dxa"/>
            <w:shd w:val="clear" w:color="auto" w:fill="auto"/>
          </w:tcPr>
          <w:p w14:paraId="7903DCFD" w14:textId="77777777" w:rsidR="004C1201" w:rsidRPr="002C6A8D" w:rsidRDefault="004C1201" w:rsidP="005B11A8">
            <w:pPr>
              <w:jc w:val="both"/>
              <w:rPr>
                <w:i/>
                <w:szCs w:val="20"/>
              </w:rPr>
            </w:pPr>
            <w:r w:rsidRPr="002C6A8D">
              <w:rPr>
                <w:i/>
                <w:szCs w:val="20"/>
              </w:rPr>
              <w:t>n/a</w:t>
            </w:r>
          </w:p>
        </w:tc>
      </w:tr>
      <w:tr w:rsidR="004C1201" w:rsidRPr="002C6A8D" w14:paraId="0D01347F" w14:textId="77777777" w:rsidTr="006F615E">
        <w:trPr>
          <w:trHeight w:val="267"/>
        </w:trPr>
        <w:tc>
          <w:tcPr>
            <w:tcW w:w="2217" w:type="dxa"/>
            <w:shd w:val="clear" w:color="auto" w:fill="auto"/>
          </w:tcPr>
          <w:p w14:paraId="0AE59DB3" w14:textId="77777777" w:rsidR="004C1201" w:rsidRPr="002C6A8D" w:rsidRDefault="004C1201" w:rsidP="005B11A8">
            <w:pPr>
              <w:jc w:val="both"/>
              <w:rPr>
                <w:i/>
                <w:szCs w:val="20"/>
              </w:rPr>
            </w:pPr>
            <w:r w:rsidRPr="002C6A8D">
              <w:rPr>
                <w:i/>
                <w:szCs w:val="20"/>
              </w:rPr>
              <w:t>Track</w:t>
            </w:r>
          </w:p>
        </w:tc>
        <w:tc>
          <w:tcPr>
            <w:tcW w:w="2218" w:type="dxa"/>
            <w:shd w:val="clear" w:color="auto" w:fill="auto"/>
          </w:tcPr>
          <w:p w14:paraId="25DF926D" w14:textId="77777777" w:rsidR="004C1201" w:rsidRPr="002C6A8D" w:rsidRDefault="004C1201" w:rsidP="005B11A8">
            <w:pPr>
              <w:jc w:val="both"/>
              <w:rPr>
                <w:i/>
                <w:szCs w:val="20"/>
              </w:rPr>
            </w:pPr>
            <w:r w:rsidRPr="002C6A8D">
              <w:rPr>
                <w:i/>
                <w:szCs w:val="20"/>
              </w:rPr>
              <w:t>n/a</w:t>
            </w:r>
          </w:p>
        </w:tc>
      </w:tr>
    </w:tbl>
    <w:p w14:paraId="024797E6" w14:textId="77777777" w:rsidR="00FA0780" w:rsidRPr="002C6A8D" w:rsidRDefault="00FA0780" w:rsidP="005B11A8">
      <w:pPr>
        <w:jc w:val="both"/>
      </w:pPr>
    </w:p>
    <w:p w14:paraId="0F9B0908" w14:textId="77777777" w:rsidR="00FA0780" w:rsidRPr="002C6A8D" w:rsidRDefault="00FA0780" w:rsidP="005B11A8">
      <w:pPr>
        <w:pStyle w:val="Heading2"/>
        <w:jc w:val="both"/>
      </w:pPr>
      <w:r w:rsidRPr="002C6A8D">
        <w:t>Prerequisites</w:t>
      </w:r>
    </w:p>
    <w:p w14:paraId="49B62D68" w14:textId="77777777" w:rsidR="00FA0780" w:rsidRPr="002C6A8D" w:rsidRDefault="008C0858" w:rsidP="005B11A8">
      <w:pPr>
        <w:jc w:val="both"/>
        <w:rPr>
          <w:szCs w:val="20"/>
        </w:rPr>
      </w:pPr>
      <w:r w:rsidRPr="002C6A8D">
        <w:rPr>
          <w:szCs w:val="20"/>
        </w:rPr>
        <w:t>Spanish</w:t>
      </w:r>
      <w:r w:rsidR="00444DEE" w:rsidRPr="002C6A8D">
        <w:rPr>
          <w:szCs w:val="20"/>
        </w:rPr>
        <w:t xml:space="preserve"> A2.</w:t>
      </w:r>
    </w:p>
    <w:p w14:paraId="6CF8D3C8" w14:textId="77777777" w:rsidR="00FA0780" w:rsidRPr="002C6A8D" w:rsidRDefault="00FA0780" w:rsidP="005B11A8">
      <w:pPr>
        <w:jc w:val="both"/>
        <w:rPr>
          <w:szCs w:val="20"/>
        </w:rPr>
      </w:pPr>
    </w:p>
    <w:p w14:paraId="20E19A2B" w14:textId="77777777" w:rsidR="007448FF" w:rsidRPr="002C6A8D" w:rsidRDefault="007448FF" w:rsidP="005B11A8">
      <w:pPr>
        <w:jc w:val="both"/>
        <w:rPr>
          <w:i/>
          <w:szCs w:val="20"/>
        </w:rPr>
      </w:pPr>
      <w:r w:rsidRPr="002C6A8D">
        <w:rPr>
          <w:i/>
          <w:szCs w:val="20"/>
        </w:rPr>
        <w:t>Course description</w:t>
      </w:r>
    </w:p>
    <w:p w14:paraId="09E41680" w14:textId="77777777" w:rsidR="007448FF" w:rsidRPr="002C6A8D" w:rsidRDefault="00FA0780" w:rsidP="005B11A8">
      <w:pPr>
        <w:jc w:val="both"/>
        <w:rPr>
          <w:szCs w:val="20"/>
        </w:rPr>
      </w:pPr>
      <w:r w:rsidRPr="002C6A8D">
        <w:rPr>
          <w:szCs w:val="20"/>
        </w:rPr>
        <w:t>This course aims at improving and developing skills and strategies to enable students to handle successfully more complicated oral and written tasks in Spanish.</w:t>
      </w:r>
      <w:r w:rsidR="00444DEE" w:rsidRPr="002C6A8D">
        <w:rPr>
          <w:szCs w:val="20"/>
        </w:rPr>
        <w:t xml:space="preserve">  </w:t>
      </w:r>
    </w:p>
    <w:p w14:paraId="0E3FECCB" w14:textId="77777777" w:rsidR="007448FF" w:rsidRPr="002C6A8D" w:rsidRDefault="007448FF" w:rsidP="005B11A8">
      <w:pPr>
        <w:jc w:val="both"/>
        <w:rPr>
          <w:szCs w:val="20"/>
        </w:rPr>
      </w:pPr>
    </w:p>
    <w:p w14:paraId="456BD561" w14:textId="77777777" w:rsidR="00444DEE" w:rsidRPr="002C6A8D" w:rsidRDefault="00444DEE" w:rsidP="005B11A8">
      <w:pPr>
        <w:jc w:val="both"/>
        <w:rPr>
          <w:szCs w:val="20"/>
          <w:lang w:eastAsia="zh-TW"/>
        </w:rPr>
      </w:pPr>
      <w:r w:rsidRPr="002C6A8D">
        <w:rPr>
          <w:szCs w:val="20"/>
        </w:rPr>
        <w:lastRenderedPageBreak/>
        <w:t>Common European Framework of Reference for Languages levels B1</w:t>
      </w:r>
      <w:r w:rsidR="00C66A66" w:rsidRPr="002C6A8D">
        <w:rPr>
          <w:szCs w:val="20"/>
          <w:lang w:eastAsia="zh-TW"/>
        </w:rPr>
        <w:t>.1</w:t>
      </w:r>
      <w:r w:rsidR="00C66A66" w:rsidRPr="002C6A8D">
        <w:rPr>
          <w:szCs w:val="20"/>
        </w:rPr>
        <w:t xml:space="preserve"> and B</w:t>
      </w:r>
      <w:r w:rsidR="00C66A66" w:rsidRPr="002C6A8D">
        <w:rPr>
          <w:szCs w:val="20"/>
          <w:lang w:eastAsia="zh-TW"/>
        </w:rPr>
        <w:t>1.2 (Intermediate)</w:t>
      </w:r>
    </w:p>
    <w:p w14:paraId="54E5B577" w14:textId="77777777" w:rsidR="00444DEE" w:rsidRPr="002C6A8D" w:rsidRDefault="00444DEE" w:rsidP="005B11A8">
      <w:pPr>
        <w:jc w:val="both"/>
        <w:rPr>
          <w:szCs w:val="20"/>
          <w:lang w:eastAsia="zh-TW"/>
        </w:rPr>
      </w:pPr>
    </w:p>
    <w:p w14:paraId="0B6F7E29" w14:textId="77777777" w:rsidR="00724DFC" w:rsidRPr="002C6A8D" w:rsidRDefault="00724DFC" w:rsidP="005B11A8">
      <w:pPr>
        <w:jc w:val="both"/>
        <w:rPr>
          <w:szCs w:val="20"/>
          <w:lang w:eastAsia="zh-TW"/>
        </w:rPr>
      </w:pPr>
      <w:r w:rsidRPr="002C6A8D">
        <w:rPr>
          <w:szCs w:val="20"/>
          <w:lang w:eastAsia="zh-TW"/>
        </w:rPr>
        <w:t xml:space="preserve"> Course outcomes: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8315"/>
      </w:tblGrid>
      <w:tr w:rsidR="00444DEE" w:rsidRPr="002C6A8D" w14:paraId="41C96212" w14:textId="77777777" w:rsidTr="00E762B7">
        <w:trPr>
          <w:tblCellSpacing w:w="15" w:type="dxa"/>
        </w:trPr>
        <w:tc>
          <w:tcPr>
            <w:tcW w:w="0" w:type="auto"/>
            <w:vAlign w:val="center"/>
          </w:tcPr>
          <w:p w14:paraId="4F479BE6" w14:textId="77777777" w:rsidR="00444DEE" w:rsidRPr="002C6A8D" w:rsidRDefault="00444DEE" w:rsidP="005B11A8">
            <w:pPr>
              <w:jc w:val="both"/>
              <w:rPr>
                <w:rFonts w:eastAsia="SimSun" w:cs="Times New Roman"/>
                <w:szCs w:val="20"/>
                <w:lang w:eastAsia="zh-CN"/>
              </w:rPr>
            </w:pPr>
          </w:p>
        </w:tc>
        <w:tc>
          <w:tcPr>
            <w:tcW w:w="0" w:type="auto"/>
            <w:vAlign w:val="center"/>
          </w:tcPr>
          <w:p w14:paraId="09349874" w14:textId="77777777" w:rsidR="00444DEE" w:rsidRPr="002C6A8D" w:rsidRDefault="00444DEE" w:rsidP="005B11A8">
            <w:pPr>
              <w:jc w:val="both"/>
              <w:rPr>
                <w:rFonts w:eastAsia="SimSun" w:cs="Times New Roman"/>
                <w:szCs w:val="20"/>
                <w:lang w:eastAsia="zh-CN"/>
              </w:rPr>
            </w:pPr>
            <w:r w:rsidRPr="002C6A8D">
              <w:rPr>
                <w:rFonts w:eastAsia="SimSun" w:cs="Times New Roman"/>
                <w:szCs w:val="20"/>
                <w:lang w:eastAsia="zh-CN"/>
              </w:rPr>
              <w:t>Can understand the main points of clear standard input on familiar matters regularly encountered in work, school, leisure, etc. Can deal with most situations likely to arise whilst travelling in an area where the language is spoken. Can produce simple connected text on topics which are familiar or of personal interest. Can describe experiences and events, dreams, hopes &amp; ambitions and briefly give reasons and explanations for opinions and plans.</w:t>
            </w:r>
          </w:p>
        </w:tc>
      </w:tr>
      <w:tr w:rsidR="00444DEE" w:rsidRPr="002C6A8D" w14:paraId="495AB70B" w14:textId="77777777" w:rsidTr="00E762B7">
        <w:trPr>
          <w:tblCellSpacing w:w="15" w:type="dxa"/>
        </w:trPr>
        <w:tc>
          <w:tcPr>
            <w:tcW w:w="0" w:type="auto"/>
            <w:vAlign w:val="center"/>
          </w:tcPr>
          <w:p w14:paraId="65C434C3" w14:textId="77777777" w:rsidR="00444DEE" w:rsidRPr="002C6A8D" w:rsidRDefault="00444DEE" w:rsidP="005B11A8">
            <w:pPr>
              <w:jc w:val="both"/>
              <w:rPr>
                <w:rFonts w:eastAsia="SimSun" w:cs="Times New Roman"/>
                <w:szCs w:val="20"/>
                <w:lang w:eastAsia="zh-CN"/>
              </w:rPr>
            </w:pPr>
          </w:p>
        </w:tc>
        <w:tc>
          <w:tcPr>
            <w:tcW w:w="0" w:type="auto"/>
            <w:vAlign w:val="center"/>
          </w:tcPr>
          <w:p w14:paraId="33291015" w14:textId="77777777" w:rsidR="00444DEE" w:rsidRPr="002C6A8D" w:rsidRDefault="00444DEE" w:rsidP="005B11A8">
            <w:pPr>
              <w:jc w:val="both"/>
              <w:rPr>
                <w:rFonts w:eastAsia="SimSun" w:cs="Times New Roman"/>
                <w:szCs w:val="20"/>
                <w:lang w:eastAsia="zh-CN"/>
              </w:rPr>
            </w:pPr>
          </w:p>
        </w:tc>
      </w:tr>
    </w:tbl>
    <w:p w14:paraId="382CEA6D" w14:textId="77777777" w:rsidR="00FA0780" w:rsidRPr="002C6A8D" w:rsidRDefault="00FA0780" w:rsidP="005B11A8">
      <w:pPr>
        <w:jc w:val="both"/>
        <w:rPr>
          <w:szCs w:val="20"/>
        </w:rPr>
      </w:pPr>
      <w:r w:rsidRPr="002C6A8D">
        <w:rPr>
          <w:szCs w:val="20"/>
        </w:rPr>
        <w:t>Students will increase their general vocabulary of verbs, nouns, articles and prepositions while gaining a greater knowledge of complex problems in Spanish grammar and syntax. Students will continue to learn about Spanish culture through short stories, novellas, films and TV programmes. Students will also be required to submit book reports and short essays.</w:t>
      </w:r>
    </w:p>
    <w:p w14:paraId="2E2A31BD" w14:textId="77777777" w:rsidR="00DE5019" w:rsidRPr="002C6A8D" w:rsidRDefault="00DE5019" w:rsidP="005B11A8">
      <w:pPr>
        <w:pStyle w:val="Heading1"/>
        <w:jc w:val="both"/>
      </w:pPr>
    </w:p>
    <w:p w14:paraId="23C2E6D8" w14:textId="77777777" w:rsidR="00654A46" w:rsidRPr="002C6A8D" w:rsidRDefault="00654A46" w:rsidP="005B11A8">
      <w:pPr>
        <w:jc w:val="both"/>
      </w:pPr>
    </w:p>
    <w:p w14:paraId="071EB561" w14:textId="77777777" w:rsidR="00DE5019" w:rsidRPr="002C6A8D" w:rsidRDefault="00DE5019" w:rsidP="005B11A8">
      <w:pPr>
        <w:pStyle w:val="Heading1"/>
        <w:jc w:val="both"/>
      </w:pPr>
    </w:p>
    <w:p w14:paraId="4020F399" w14:textId="77777777" w:rsidR="000D28B3" w:rsidRPr="002C6A8D" w:rsidRDefault="00EE21DE" w:rsidP="005B11A8">
      <w:pPr>
        <w:pStyle w:val="Heading1"/>
        <w:jc w:val="both"/>
      </w:pPr>
      <w:bookmarkStart w:id="180" w:name="_Toc372036017"/>
      <w:r w:rsidRPr="002C6A8D">
        <w:t>900</w:t>
      </w:r>
      <w:r w:rsidR="007442C3" w:rsidRPr="002C6A8D">
        <w:t>239</w:t>
      </w:r>
      <w:r w:rsidRPr="002C6A8D">
        <w:t>ACC</w:t>
      </w:r>
      <w:r w:rsidR="000D28B3" w:rsidRPr="002C6A8D">
        <w:tab/>
        <w:t>Arabic II</w:t>
      </w:r>
      <w:bookmarkEnd w:id="180"/>
    </w:p>
    <w:tbl>
      <w:tblPr>
        <w:tblW w:w="0" w:type="auto"/>
        <w:tblLook w:val="01E0" w:firstRow="1" w:lastRow="1" w:firstColumn="1" w:lastColumn="1" w:noHBand="0" w:noVBand="0"/>
      </w:tblPr>
      <w:tblGrid>
        <w:gridCol w:w="2217"/>
        <w:gridCol w:w="2218"/>
      </w:tblGrid>
      <w:tr w:rsidR="004C1201" w:rsidRPr="002C6A8D" w14:paraId="519FDCCD" w14:textId="77777777" w:rsidTr="006F615E">
        <w:trPr>
          <w:trHeight w:val="255"/>
        </w:trPr>
        <w:tc>
          <w:tcPr>
            <w:tcW w:w="2217" w:type="dxa"/>
            <w:shd w:val="clear" w:color="auto" w:fill="auto"/>
          </w:tcPr>
          <w:p w14:paraId="4B2E189C" w14:textId="77777777" w:rsidR="004C1201" w:rsidRPr="002C6A8D" w:rsidRDefault="004C1201" w:rsidP="005B11A8">
            <w:pPr>
              <w:jc w:val="both"/>
              <w:rPr>
                <w:i/>
                <w:szCs w:val="20"/>
              </w:rPr>
            </w:pPr>
            <w:r w:rsidRPr="002C6A8D">
              <w:rPr>
                <w:i/>
                <w:szCs w:val="20"/>
              </w:rPr>
              <w:t>Credit points</w:t>
            </w:r>
          </w:p>
        </w:tc>
        <w:tc>
          <w:tcPr>
            <w:tcW w:w="2218" w:type="dxa"/>
            <w:shd w:val="clear" w:color="auto" w:fill="auto"/>
          </w:tcPr>
          <w:p w14:paraId="42730551" w14:textId="77777777" w:rsidR="004C1201" w:rsidRPr="002C6A8D" w:rsidRDefault="004C1201" w:rsidP="005B11A8">
            <w:pPr>
              <w:jc w:val="both"/>
              <w:rPr>
                <w:i/>
                <w:szCs w:val="20"/>
              </w:rPr>
            </w:pPr>
            <w:r w:rsidRPr="002C6A8D">
              <w:rPr>
                <w:i/>
                <w:szCs w:val="20"/>
              </w:rPr>
              <w:t>6 ecp</w:t>
            </w:r>
          </w:p>
        </w:tc>
      </w:tr>
      <w:tr w:rsidR="004C1201" w:rsidRPr="002C6A8D" w14:paraId="79522A56" w14:textId="77777777" w:rsidTr="006F615E">
        <w:trPr>
          <w:trHeight w:val="255"/>
        </w:trPr>
        <w:tc>
          <w:tcPr>
            <w:tcW w:w="2217" w:type="dxa"/>
            <w:shd w:val="clear" w:color="auto" w:fill="auto"/>
          </w:tcPr>
          <w:p w14:paraId="7CE67F48" w14:textId="77777777" w:rsidR="004C1201" w:rsidRPr="002C6A8D" w:rsidRDefault="004C1201" w:rsidP="005B11A8">
            <w:pPr>
              <w:jc w:val="both"/>
              <w:rPr>
                <w:i/>
                <w:szCs w:val="20"/>
              </w:rPr>
            </w:pPr>
            <w:r w:rsidRPr="002C6A8D">
              <w:rPr>
                <w:i/>
                <w:szCs w:val="20"/>
              </w:rPr>
              <w:t>Theme</w:t>
            </w:r>
          </w:p>
        </w:tc>
        <w:tc>
          <w:tcPr>
            <w:tcW w:w="2218" w:type="dxa"/>
            <w:shd w:val="clear" w:color="auto" w:fill="auto"/>
          </w:tcPr>
          <w:p w14:paraId="31ADF30E" w14:textId="77777777" w:rsidR="004C1201" w:rsidRPr="002C6A8D" w:rsidRDefault="004C1201" w:rsidP="005B11A8">
            <w:pPr>
              <w:jc w:val="both"/>
              <w:rPr>
                <w:i/>
                <w:szCs w:val="20"/>
              </w:rPr>
            </w:pPr>
            <w:r w:rsidRPr="002C6A8D">
              <w:rPr>
                <w:i/>
                <w:szCs w:val="20"/>
              </w:rPr>
              <w:t>n/a</w:t>
            </w:r>
          </w:p>
        </w:tc>
      </w:tr>
      <w:tr w:rsidR="004C1201" w:rsidRPr="002C6A8D" w14:paraId="1E651ACC" w14:textId="77777777" w:rsidTr="006F615E">
        <w:trPr>
          <w:trHeight w:val="267"/>
        </w:trPr>
        <w:tc>
          <w:tcPr>
            <w:tcW w:w="2217" w:type="dxa"/>
            <w:shd w:val="clear" w:color="auto" w:fill="auto"/>
          </w:tcPr>
          <w:p w14:paraId="602F25AB" w14:textId="77777777" w:rsidR="004C1201" w:rsidRPr="002C6A8D" w:rsidRDefault="004C1201" w:rsidP="005B11A8">
            <w:pPr>
              <w:jc w:val="both"/>
              <w:rPr>
                <w:i/>
                <w:szCs w:val="20"/>
              </w:rPr>
            </w:pPr>
            <w:r w:rsidRPr="002C6A8D">
              <w:rPr>
                <w:i/>
                <w:szCs w:val="20"/>
              </w:rPr>
              <w:t>Track</w:t>
            </w:r>
          </w:p>
        </w:tc>
        <w:tc>
          <w:tcPr>
            <w:tcW w:w="2218" w:type="dxa"/>
            <w:shd w:val="clear" w:color="auto" w:fill="auto"/>
          </w:tcPr>
          <w:p w14:paraId="0BC4F7DA" w14:textId="77777777" w:rsidR="004C1201" w:rsidRPr="002C6A8D" w:rsidRDefault="004C1201" w:rsidP="005B11A8">
            <w:pPr>
              <w:jc w:val="both"/>
              <w:rPr>
                <w:i/>
                <w:szCs w:val="20"/>
              </w:rPr>
            </w:pPr>
            <w:r w:rsidRPr="002C6A8D">
              <w:rPr>
                <w:i/>
                <w:szCs w:val="20"/>
              </w:rPr>
              <w:t>n/a</w:t>
            </w:r>
          </w:p>
        </w:tc>
      </w:tr>
    </w:tbl>
    <w:p w14:paraId="27C1CB38" w14:textId="77777777" w:rsidR="000D28B3" w:rsidRPr="002C6A8D" w:rsidRDefault="000D28B3" w:rsidP="005B11A8">
      <w:pPr>
        <w:autoSpaceDE w:val="0"/>
        <w:autoSpaceDN w:val="0"/>
        <w:adjustRightInd w:val="0"/>
        <w:jc w:val="both"/>
        <w:rPr>
          <w:rFonts w:cs="Verdana-Italic"/>
          <w:szCs w:val="20"/>
        </w:rPr>
      </w:pPr>
    </w:p>
    <w:p w14:paraId="509DE548" w14:textId="77777777" w:rsidR="00724DFC" w:rsidRPr="002C6A8D" w:rsidRDefault="00724DFC" w:rsidP="005B11A8">
      <w:pPr>
        <w:autoSpaceDE w:val="0"/>
        <w:autoSpaceDN w:val="0"/>
        <w:adjustRightInd w:val="0"/>
        <w:jc w:val="both"/>
        <w:rPr>
          <w:rFonts w:cs="Verdana-Italic"/>
          <w:i/>
          <w:iCs/>
          <w:szCs w:val="20"/>
          <w:lang w:eastAsia="zh-TW"/>
        </w:rPr>
      </w:pPr>
    </w:p>
    <w:p w14:paraId="5471CF00" w14:textId="77777777" w:rsidR="000D28B3" w:rsidRPr="002C6A8D" w:rsidRDefault="000D28B3" w:rsidP="005B11A8">
      <w:pPr>
        <w:autoSpaceDE w:val="0"/>
        <w:autoSpaceDN w:val="0"/>
        <w:adjustRightInd w:val="0"/>
        <w:jc w:val="both"/>
        <w:rPr>
          <w:rFonts w:cs="Verdana-Italic"/>
          <w:i/>
          <w:iCs/>
          <w:szCs w:val="20"/>
        </w:rPr>
      </w:pPr>
      <w:r w:rsidRPr="002C6A8D">
        <w:rPr>
          <w:rFonts w:cs="Verdana-Italic"/>
          <w:i/>
          <w:iCs/>
          <w:szCs w:val="20"/>
        </w:rPr>
        <w:t>Prerequisites</w:t>
      </w:r>
    </w:p>
    <w:p w14:paraId="2D1F16A8" w14:textId="77777777" w:rsidR="00FA0780" w:rsidRPr="002C6A8D" w:rsidRDefault="005D54E9" w:rsidP="005B11A8">
      <w:pPr>
        <w:jc w:val="both"/>
      </w:pPr>
      <w:r w:rsidRPr="002C6A8D">
        <w:t>Arabic I</w:t>
      </w:r>
    </w:p>
    <w:p w14:paraId="1CB4F4D7" w14:textId="77777777" w:rsidR="00B9743C" w:rsidRPr="002C6A8D" w:rsidRDefault="00B9743C" w:rsidP="005B11A8">
      <w:pPr>
        <w:widowControl w:val="0"/>
        <w:autoSpaceDE w:val="0"/>
        <w:autoSpaceDN w:val="0"/>
        <w:adjustRightInd w:val="0"/>
        <w:jc w:val="both"/>
        <w:rPr>
          <w:rFonts w:cs="Helvetica"/>
          <w:sz w:val="24"/>
          <w:lang w:bidi="en-US"/>
        </w:rPr>
      </w:pPr>
      <w:r w:rsidRPr="002C6A8D">
        <w:rPr>
          <w:rFonts w:cs="Verdana"/>
          <w:lang w:bidi="en-US"/>
        </w:rPr>
        <w:t> </w:t>
      </w:r>
    </w:p>
    <w:p w14:paraId="65218C5B" w14:textId="77777777" w:rsidR="00B9743C" w:rsidRPr="002C6A8D" w:rsidRDefault="00B9743C" w:rsidP="005B11A8">
      <w:pPr>
        <w:widowControl w:val="0"/>
        <w:autoSpaceDE w:val="0"/>
        <w:autoSpaceDN w:val="0"/>
        <w:adjustRightInd w:val="0"/>
        <w:jc w:val="both"/>
        <w:rPr>
          <w:rFonts w:cs="Helvetica"/>
          <w:sz w:val="24"/>
          <w:lang w:bidi="en-US"/>
        </w:rPr>
      </w:pPr>
      <w:r w:rsidRPr="002C6A8D">
        <w:rPr>
          <w:rFonts w:cs="Verdana"/>
          <w:i/>
          <w:iCs/>
          <w:lang w:bidi="en-US"/>
        </w:rPr>
        <w:t>Course description</w:t>
      </w:r>
    </w:p>
    <w:p w14:paraId="53127E5C" w14:textId="77777777" w:rsidR="00B9743C" w:rsidRPr="002C6A8D" w:rsidRDefault="00B9743C" w:rsidP="005B11A8">
      <w:pPr>
        <w:widowControl w:val="0"/>
        <w:autoSpaceDE w:val="0"/>
        <w:autoSpaceDN w:val="0"/>
        <w:adjustRightInd w:val="0"/>
        <w:jc w:val="both"/>
        <w:rPr>
          <w:rFonts w:cs="Helvetica"/>
          <w:sz w:val="24"/>
          <w:lang w:bidi="en-US"/>
        </w:rPr>
      </w:pPr>
      <w:r w:rsidRPr="002C6A8D">
        <w:rPr>
          <w:rFonts w:cs="Verdana"/>
          <w:lang w:bidi="en-US"/>
        </w:rPr>
        <w:t xml:space="preserve">In this course, students will learn new grammatical structures, syntax and vocabulary. The course will focus on the four language skills: reading, writing, speaking and understanding Arabic. Students will continue to learn about the culture of the Arab world through watching television programmes and reading articles from newspapers and magazines. Students will complete a number of assignments, including writing exercises and listening exercises. </w:t>
      </w:r>
    </w:p>
    <w:p w14:paraId="07868091" w14:textId="77777777" w:rsidR="000D28B3" w:rsidRPr="002C6A8D" w:rsidRDefault="000D28B3" w:rsidP="005B11A8">
      <w:pPr>
        <w:jc w:val="both"/>
      </w:pPr>
    </w:p>
    <w:p w14:paraId="4DFEF8CA" w14:textId="77777777" w:rsidR="000D28B3" w:rsidRPr="002C6A8D" w:rsidRDefault="000D28B3" w:rsidP="005B11A8">
      <w:pPr>
        <w:jc w:val="both"/>
      </w:pPr>
    </w:p>
    <w:p w14:paraId="499B4D7A" w14:textId="77777777" w:rsidR="008D5076" w:rsidRPr="002C6A8D" w:rsidRDefault="008D5076" w:rsidP="005B11A8">
      <w:pPr>
        <w:pStyle w:val="Heading1"/>
        <w:jc w:val="both"/>
        <w:rPr>
          <w:lang w:eastAsia="zh-TW"/>
        </w:rPr>
      </w:pPr>
    </w:p>
    <w:p w14:paraId="65F810F8" w14:textId="77777777" w:rsidR="00FA0780" w:rsidRPr="002C6A8D" w:rsidRDefault="00EE21DE" w:rsidP="005B11A8">
      <w:pPr>
        <w:pStyle w:val="Heading1"/>
        <w:jc w:val="both"/>
      </w:pPr>
      <w:bookmarkStart w:id="181" w:name="_Toc372036018"/>
      <w:r w:rsidRPr="002C6A8D">
        <w:t>900</w:t>
      </w:r>
      <w:r w:rsidR="00FA0780" w:rsidRPr="002C6A8D">
        <w:t>241</w:t>
      </w:r>
      <w:r w:rsidRPr="002C6A8D">
        <w:t>ACC</w:t>
      </w:r>
      <w:r w:rsidR="00FA0780" w:rsidRPr="002C6A8D">
        <w:t>/HUM</w:t>
      </w:r>
      <w:r w:rsidR="00FA0780" w:rsidRPr="002C6A8D">
        <w:tab/>
        <w:t>Amsterdam in the Golden Age</w:t>
      </w:r>
      <w:bookmarkEnd w:id="181"/>
    </w:p>
    <w:tbl>
      <w:tblPr>
        <w:tblW w:w="0" w:type="auto"/>
        <w:tblLook w:val="01E0" w:firstRow="1" w:lastRow="1" w:firstColumn="1" w:lastColumn="1" w:noHBand="0" w:noVBand="0"/>
      </w:tblPr>
      <w:tblGrid>
        <w:gridCol w:w="2217"/>
        <w:gridCol w:w="2218"/>
      </w:tblGrid>
      <w:tr w:rsidR="004C1201" w:rsidRPr="002C6A8D" w14:paraId="377E2FE7" w14:textId="77777777" w:rsidTr="006F615E">
        <w:trPr>
          <w:trHeight w:val="255"/>
        </w:trPr>
        <w:tc>
          <w:tcPr>
            <w:tcW w:w="2217" w:type="dxa"/>
            <w:shd w:val="clear" w:color="auto" w:fill="auto"/>
          </w:tcPr>
          <w:p w14:paraId="78AFD727" w14:textId="77777777" w:rsidR="004C1201" w:rsidRPr="002C6A8D" w:rsidRDefault="004C1201" w:rsidP="005B11A8">
            <w:pPr>
              <w:jc w:val="both"/>
              <w:rPr>
                <w:i/>
                <w:szCs w:val="20"/>
              </w:rPr>
            </w:pPr>
            <w:r w:rsidRPr="002C6A8D">
              <w:rPr>
                <w:i/>
                <w:szCs w:val="20"/>
              </w:rPr>
              <w:t>Credit points</w:t>
            </w:r>
          </w:p>
        </w:tc>
        <w:tc>
          <w:tcPr>
            <w:tcW w:w="2218" w:type="dxa"/>
            <w:shd w:val="clear" w:color="auto" w:fill="auto"/>
          </w:tcPr>
          <w:p w14:paraId="0CDDE3F0" w14:textId="77777777" w:rsidR="004C1201" w:rsidRPr="002C6A8D" w:rsidRDefault="004C1201" w:rsidP="005B11A8">
            <w:pPr>
              <w:jc w:val="both"/>
              <w:rPr>
                <w:i/>
                <w:szCs w:val="20"/>
              </w:rPr>
            </w:pPr>
            <w:r w:rsidRPr="002C6A8D">
              <w:rPr>
                <w:i/>
                <w:szCs w:val="20"/>
              </w:rPr>
              <w:t>6 ecp</w:t>
            </w:r>
          </w:p>
        </w:tc>
      </w:tr>
      <w:tr w:rsidR="004C1201" w:rsidRPr="002C6A8D" w14:paraId="1FB23A86" w14:textId="77777777" w:rsidTr="006F615E">
        <w:trPr>
          <w:trHeight w:val="255"/>
        </w:trPr>
        <w:tc>
          <w:tcPr>
            <w:tcW w:w="2217" w:type="dxa"/>
            <w:shd w:val="clear" w:color="auto" w:fill="auto"/>
          </w:tcPr>
          <w:p w14:paraId="7F006FDB" w14:textId="77777777" w:rsidR="004C1201" w:rsidRPr="002C6A8D" w:rsidRDefault="004C1201" w:rsidP="005B11A8">
            <w:pPr>
              <w:jc w:val="both"/>
              <w:rPr>
                <w:i/>
                <w:szCs w:val="20"/>
              </w:rPr>
            </w:pPr>
            <w:r w:rsidRPr="002C6A8D">
              <w:rPr>
                <w:i/>
                <w:szCs w:val="20"/>
              </w:rPr>
              <w:t>Theme</w:t>
            </w:r>
          </w:p>
        </w:tc>
        <w:tc>
          <w:tcPr>
            <w:tcW w:w="2218" w:type="dxa"/>
            <w:shd w:val="clear" w:color="auto" w:fill="auto"/>
          </w:tcPr>
          <w:p w14:paraId="4ED01493" w14:textId="77777777" w:rsidR="004C1201" w:rsidRPr="002C6A8D" w:rsidRDefault="004C1201" w:rsidP="005B11A8">
            <w:pPr>
              <w:jc w:val="both"/>
              <w:rPr>
                <w:i/>
                <w:szCs w:val="20"/>
              </w:rPr>
            </w:pPr>
            <w:r w:rsidRPr="002C6A8D">
              <w:rPr>
                <w:i/>
                <w:szCs w:val="20"/>
              </w:rPr>
              <w:t>n/a</w:t>
            </w:r>
          </w:p>
        </w:tc>
      </w:tr>
      <w:tr w:rsidR="004C1201" w:rsidRPr="002C6A8D" w14:paraId="64835F65" w14:textId="77777777" w:rsidTr="006F615E">
        <w:trPr>
          <w:trHeight w:val="267"/>
        </w:trPr>
        <w:tc>
          <w:tcPr>
            <w:tcW w:w="2217" w:type="dxa"/>
            <w:shd w:val="clear" w:color="auto" w:fill="auto"/>
          </w:tcPr>
          <w:p w14:paraId="137BE878" w14:textId="77777777" w:rsidR="004C1201" w:rsidRPr="002C6A8D" w:rsidRDefault="004C1201" w:rsidP="005B11A8">
            <w:pPr>
              <w:jc w:val="both"/>
              <w:rPr>
                <w:i/>
                <w:szCs w:val="20"/>
              </w:rPr>
            </w:pPr>
            <w:r w:rsidRPr="002C6A8D">
              <w:rPr>
                <w:i/>
                <w:szCs w:val="20"/>
              </w:rPr>
              <w:t>Track</w:t>
            </w:r>
          </w:p>
        </w:tc>
        <w:tc>
          <w:tcPr>
            <w:tcW w:w="2218" w:type="dxa"/>
            <w:shd w:val="clear" w:color="auto" w:fill="auto"/>
          </w:tcPr>
          <w:p w14:paraId="13920981" w14:textId="77777777" w:rsidR="004C1201" w:rsidRPr="002C6A8D" w:rsidRDefault="004C1201" w:rsidP="005B11A8">
            <w:pPr>
              <w:jc w:val="both"/>
              <w:rPr>
                <w:i/>
                <w:szCs w:val="20"/>
              </w:rPr>
            </w:pPr>
            <w:r w:rsidRPr="002C6A8D">
              <w:rPr>
                <w:i/>
                <w:szCs w:val="20"/>
              </w:rPr>
              <w:t>History</w:t>
            </w:r>
            <w:r w:rsidR="009B2D82" w:rsidRPr="002C6A8D">
              <w:rPr>
                <w:i/>
                <w:szCs w:val="20"/>
              </w:rPr>
              <w:t>,</w:t>
            </w:r>
            <w:r w:rsidRPr="002C6A8D">
              <w:rPr>
                <w:i/>
                <w:szCs w:val="20"/>
              </w:rPr>
              <w:t xml:space="preserve"> (HUM)</w:t>
            </w:r>
          </w:p>
        </w:tc>
      </w:tr>
    </w:tbl>
    <w:p w14:paraId="1EEF951D" w14:textId="77777777" w:rsidR="00FA0780" w:rsidRPr="002C6A8D" w:rsidRDefault="00FA0780" w:rsidP="005B11A8">
      <w:pPr>
        <w:jc w:val="both"/>
        <w:rPr>
          <w:szCs w:val="20"/>
        </w:rPr>
      </w:pPr>
    </w:p>
    <w:p w14:paraId="683830D5" w14:textId="77777777" w:rsidR="00FA0780" w:rsidRPr="002C6A8D" w:rsidRDefault="00FA0780" w:rsidP="005B11A8">
      <w:pPr>
        <w:jc w:val="both"/>
        <w:rPr>
          <w:bCs/>
          <w:i/>
          <w:szCs w:val="20"/>
        </w:rPr>
      </w:pPr>
      <w:r w:rsidRPr="002C6A8D">
        <w:rPr>
          <w:bCs/>
          <w:i/>
          <w:szCs w:val="20"/>
        </w:rPr>
        <w:t>Prerequisites</w:t>
      </w:r>
    </w:p>
    <w:p w14:paraId="4EB6372A" w14:textId="77777777" w:rsidR="00FA0780" w:rsidRPr="002C6A8D" w:rsidRDefault="00FA0780" w:rsidP="005B11A8">
      <w:pPr>
        <w:jc w:val="both"/>
        <w:rPr>
          <w:szCs w:val="20"/>
        </w:rPr>
      </w:pPr>
      <w:r w:rsidRPr="002C6A8D">
        <w:rPr>
          <w:bCs/>
          <w:szCs w:val="20"/>
        </w:rPr>
        <w:t>None</w:t>
      </w:r>
    </w:p>
    <w:p w14:paraId="3F6F33A7" w14:textId="77777777" w:rsidR="00FA0780" w:rsidRPr="002C6A8D" w:rsidRDefault="00FA0780" w:rsidP="005B11A8">
      <w:pPr>
        <w:jc w:val="both"/>
        <w:rPr>
          <w:i/>
          <w:szCs w:val="20"/>
        </w:rPr>
      </w:pPr>
    </w:p>
    <w:p w14:paraId="281D6F00" w14:textId="77777777" w:rsidR="00FA0780" w:rsidRPr="002C6A8D" w:rsidRDefault="00FA0780" w:rsidP="005B11A8">
      <w:pPr>
        <w:jc w:val="both"/>
        <w:rPr>
          <w:i/>
          <w:szCs w:val="20"/>
        </w:rPr>
      </w:pPr>
      <w:r w:rsidRPr="002C6A8D">
        <w:rPr>
          <w:i/>
          <w:szCs w:val="20"/>
        </w:rPr>
        <w:t>Course description</w:t>
      </w:r>
    </w:p>
    <w:p w14:paraId="0C382AF8" w14:textId="77777777" w:rsidR="00FA0780" w:rsidRPr="002C6A8D" w:rsidRDefault="00FA0780" w:rsidP="005B11A8">
      <w:pPr>
        <w:jc w:val="both"/>
        <w:rPr>
          <w:b/>
        </w:rPr>
      </w:pPr>
      <w:r w:rsidRPr="002C6A8D">
        <w:rPr>
          <w:szCs w:val="20"/>
        </w:rPr>
        <w:t>The Golden Age, which corresponds roughly with the 17</w:t>
      </w:r>
      <w:r w:rsidRPr="002C6A8D">
        <w:rPr>
          <w:szCs w:val="20"/>
          <w:vertAlign w:val="superscript"/>
        </w:rPr>
        <w:t>th</w:t>
      </w:r>
      <w:r w:rsidRPr="002C6A8D">
        <w:rPr>
          <w:szCs w:val="20"/>
        </w:rPr>
        <w:t xml:space="preserve"> century, was an extremely important period in Dutch history.  The enormous increase in trading activity at that time not only increased social mobility but produced a wealthy merchant class.  This merchant class was important for patronage of the arts, literature and science and the merchants were also in a position to influence urban planning and architecture of that time. Topics to be covered in the course include colonialism and trade; scientific discoveries; navigation; the Dutch East India Company and the Amsterdam Bank; tulip fever; the perceived tradition of </w:t>
      </w:r>
      <w:r w:rsidRPr="002C6A8D">
        <w:rPr>
          <w:szCs w:val="20"/>
        </w:rPr>
        <w:lastRenderedPageBreak/>
        <w:t>religious tolerance in the Netherlands; still-life painting; the Dutch political scene and the Dutch Republic in 17</w:t>
      </w:r>
      <w:r w:rsidRPr="002C6A8D">
        <w:rPr>
          <w:szCs w:val="20"/>
          <w:vertAlign w:val="superscript"/>
        </w:rPr>
        <w:t>th</w:t>
      </w:r>
      <w:r w:rsidRPr="002C6A8D">
        <w:rPr>
          <w:szCs w:val="20"/>
        </w:rPr>
        <w:t xml:space="preserve"> century Europe.</w:t>
      </w:r>
    </w:p>
    <w:p w14:paraId="61D52902" w14:textId="77777777" w:rsidR="00C573BE" w:rsidRPr="002C6A8D" w:rsidRDefault="00C573BE" w:rsidP="005B11A8">
      <w:pPr>
        <w:jc w:val="both"/>
        <w:rPr>
          <w:szCs w:val="20"/>
        </w:rPr>
      </w:pPr>
    </w:p>
    <w:p w14:paraId="4993256A" w14:textId="77777777" w:rsidR="00C573BE" w:rsidRPr="002C6A8D" w:rsidRDefault="00C573BE" w:rsidP="005B11A8">
      <w:pPr>
        <w:jc w:val="both"/>
        <w:rPr>
          <w:szCs w:val="20"/>
        </w:rPr>
      </w:pPr>
      <w:r w:rsidRPr="002C6A8D">
        <w:rPr>
          <w:szCs w:val="20"/>
        </w:rPr>
        <w:t>Students will learn about historical developments in the Dutch Republic that made the 17th century such an important period for The Netherlands, the ‘Golden Age’, and will trace the significance of these developments to the present day.</w:t>
      </w:r>
    </w:p>
    <w:p w14:paraId="2D0F3EBB" w14:textId="77777777" w:rsidR="00FA0780" w:rsidRPr="002C6A8D" w:rsidRDefault="00FA0780" w:rsidP="005B11A8">
      <w:pPr>
        <w:jc w:val="both"/>
        <w:rPr>
          <w:b/>
        </w:rPr>
      </w:pPr>
    </w:p>
    <w:p w14:paraId="3CE66300" w14:textId="77777777" w:rsidR="00654A46" w:rsidRPr="002C6A8D" w:rsidRDefault="00654A46" w:rsidP="005B11A8">
      <w:pPr>
        <w:pStyle w:val="Heading1"/>
        <w:jc w:val="both"/>
      </w:pPr>
    </w:p>
    <w:p w14:paraId="6D70D362" w14:textId="77777777" w:rsidR="00654A46" w:rsidRPr="002C6A8D" w:rsidRDefault="00654A46" w:rsidP="005B11A8">
      <w:pPr>
        <w:pStyle w:val="Heading1"/>
        <w:jc w:val="both"/>
      </w:pPr>
    </w:p>
    <w:p w14:paraId="1C6A5562" w14:textId="77777777" w:rsidR="00D64B96" w:rsidRPr="002C6A8D" w:rsidRDefault="00D64B96" w:rsidP="005B11A8">
      <w:pPr>
        <w:pStyle w:val="Heading1"/>
        <w:jc w:val="both"/>
      </w:pPr>
      <w:bookmarkStart w:id="182" w:name="_Toc372036019"/>
      <w:r w:rsidRPr="002C6A8D">
        <w:t>900242ACC/SSC      Global Leadership</w:t>
      </w:r>
      <w:bookmarkEnd w:id="182"/>
      <w:r w:rsidRPr="002C6A8D">
        <w:t xml:space="preserve"> </w:t>
      </w:r>
    </w:p>
    <w:tbl>
      <w:tblPr>
        <w:tblW w:w="0" w:type="auto"/>
        <w:tblLook w:val="01E0" w:firstRow="1" w:lastRow="1" w:firstColumn="1" w:lastColumn="1" w:noHBand="0" w:noVBand="0"/>
      </w:tblPr>
      <w:tblGrid>
        <w:gridCol w:w="2217"/>
        <w:gridCol w:w="2218"/>
      </w:tblGrid>
      <w:tr w:rsidR="00D64B96" w:rsidRPr="002C6A8D" w14:paraId="6D31E9C5" w14:textId="77777777" w:rsidTr="001331BD">
        <w:trPr>
          <w:trHeight w:val="255"/>
        </w:trPr>
        <w:tc>
          <w:tcPr>
            <w:tcW w:w="2217" w:type="dxa"/>
            <w:shd w:val="clear" w:color="auto" w:fill="auto"/>
          </w:tcPr>
          <w:p w14:paraId="365A50F7" w14:textId="77777777" w:rsidR="00D64B96" w:rsidRPr="002C6A8D" w:rsidRDefault="00D64B96" w:rsidP="005B11A8">
            <w:pPr>
              <w:jc w:val="both"/>
              <w:rPr>
                <w:i/>
                <w:szCs w:val="20"/>
              </w:rPr>
            </w:pPr>
            <w:r w:rsidRPr="002C6A8D">
              <w:rPr>
                <w:i/>
                <w:szCs w:val="20"/>
              </w:rPr>
              <w:t>Credit points</w:t>
            </w:r>
          </w:p>
        </w:tc>
        <w:tc>
          <w:tcPr>
            <w:tcW w:w="2218" w:type="dxa"/>
            <w:shd w:val="clear" w:color="auto" w:fill="auto"/>
          </w:tcPr>
          <w:p w14:paraId="41E0EEB2" w14:textId="77777777" w:rsidR="00D64B96" w:rsidRPr="002C6A8D" w:rsidRDefault="00D64B96" w:rsidP="005B11A8">
            <w:pPr>
              <w:jc w:val="both"/>
              <w:rPr>
                <w:i/>
                <w:szCs w:val="20"/>
              </w:rPr>
            </w:pPr>
            <w:r w:rsidRPr="002C6A8D">
              <w:rPr>
                <w:i/>
                <w:szCs w:val="20"/>
              </w:rPr>
              <w:t>6 ecp</w:t>
            </w:r>
          </w:p>
        </w:tc>
      </w:tr>
      <w:tr w:rsidR="00D64B96" w:rsidRPr="002C6A8D" w14:paraId="77389F6D" w14:textId="77777777" w:rsidTr="001331BD">
        <w:trPr>
          <w:trHeight w:val="255"/>
        </w:trPr>
        <w:tc>
          <w:tcPr>
            <w:tcW w:w="2217" w:type="dxa"/>
            <w:shd w:val="clear" w:color="auto" w:fill="auto"/>
          </w:tcPr>
          <w:p w14:paraId="2EE212DE" w14:textId="77777777" w:rsidR="00D64B96" w:rsidRPr="002C6A8D" w:rsidRDefault="00D64B96" w:rsidP="005B11A8">
            <w:pPr>
              <w:jc w:val="both"/>
              <w:rPr>
                <w:i/>
                <w:szCs w:val="20"/>
              </w:rPr>
            </w:pPr>
            <w:r w:rsidRPr="002C6A8D">
              <w:rPr>
                <w:i/>
                <w:szCs w:val="20"/>
              </w:rPr>
              <w:t>Theme</w:t>
            </w:r>
          </w:p>
        </w:tc>
        <w:tc>
          <w:tcPr>
            <w:tcW w:w="2218" w:type="dxa"/>
            <w:shd w:val="clear" w:color="auto" w:fill="auto"/>
          </w:tcPr>
          <w:p w14:paraId="31FAA27F" w14:textId="77777777" w:rsidR="00D64B96" w:rsidRPr="002C6A8D" w:rsidRDefault="00D64B96" w:rsidP="005B11A8">
            <w:pPr>
              <w:jc w:val="both"/>
              <w:rPr>
                <w:i/>
                <w:szCs w:val="20"/>
              </w:rPr>
            </w:pPr>
            <w:r w:rsidRPr="002C6A8D">
              <w:rPr>
                <w:i/>
                <w:szCs w:val="20"/>
              </w:rPr>
              <w:t>n/a</w:t>
            </w:r>
          </w:p>
        </w:tc>
      </w:tr>
      <w:tr w:rsidR="00D64B96" w:rsidRPr="002C6A8D" w14:paraId="3BA1BA1A" w14:textId="77777777" w:rsidTr="001331BD">
        <w:trPr>
          <w:trHeight w:val="267"/>
        </w:trPr>
        <w:tc>
          <w:tcPr>
            <w:tcW w:w="2217" w:type="dxa"/>
            <w:shd w:val="clear" w:color="auto" w:fill="auto"/>
          </w:tcPr>
          <w:p w14:paraId="524908C4" w14:textId="77777777" w:rsidR="00D64B96" w:rsidRPr="002C6A8D" w:rsidRDefault="00D64B96" w:rsidP="005B11A8">
            <w:pPr>
              <w:jc w:val="both"/>
              <w:rPr>
                <w:i/>
                <w:szCs w:val="20"/>
              </w:rPr>
            </w:pPr>
            <w:r w:rsidRPr="002C6A8D">
              <w:rPr>
                <w:i/>
                <w:szCs w:val="20"/>
              </w:rPr>
              <w:t>Track</w:t>
            </w:r>
          </w:p>
        </w:tc>
        <w:tc>
          <w:tcPr>
            <w:tcW w:w="2218" w:type="dxa"/>
            <w:shd w:val="clear" w:color="auto" w:fill="auto"/>
          </w:tcPr>
          <w:p w14:paraId="56E21DE5" w14:textId="77777777" w:rsidR="00D64B96" w:rsidRPr="002C6A8D" w:rsidRDefault="00D64B96" w:rsidP="005B11A8">
            <w:pPr>
              <w:jc w:val="both"/>
              <w:rPr>
                <w:i/>
                <w:szCs w:val="20"/>
              </w:rPr>
            </w:pPr>
            <w:r w:rsidRPr="002C6A8D">
              <w:rPr>
                <w:i/>
                <w:szCs w:val="20"/>
              </w:rPr>
              <w:t>n/a</w:t>
            </w:r>
          </w:p>
        </w:tc>
      </w:tr>
    </w:tbl>
    <w:p w14:paraId="466D3E1A" w14:textId="77777777" w:rsidR="00D64B96" w:rsidRPr="002C6A8D" w:rsidRDefault="00D64B96" w:rsidP="005B11A8">
      <w:pPr>
        <w:pStyle w:val="Heading2"/>
        <w:jc w:val="both"/>
        <w:rPr>
          <w:szCs w:val="20"/>
        </w:rPr>
      </w:pPr>
    </w:p>
    <w:p w14:paraId="67F4504C" w14:textId="77777777" w:rsidR="00D64B96" w:rsidRPr="002C6A8D" w:rsidRDefault="00D64B96" w:rsidP="005B11A8">
      <w:pPr>
        <w:jc w:val="both"/>
        <w:rPr>
          <w:i/>
          <w:szCs w:val="20"/>
        </w:rPr>
      </w:pPr>
      <w:r w:rsidRPr="002C6A8D">
        <w:rPr>
          <w:i/>
          <w:szCs w:val="20"/>
        </w:rPr>
        <w:t>Prerequisites</w:t>
      </w:r>
    </w:p>
    <w:p w14:paraId="22B9602F" w14:textId="77777777" w:rsidR="00D64B96" w:rsidRPr="002C6A8D" w:rsidRDefault="00D64B96" w:rsidP="005B11A8">
      <w:pPr>
        <w:jc w:val="both"/>
        <w:rPr>
          <w:szCs w:val="20"/>
        </w:rPr>
      </w:pPr>
      <w:r w:rsidRPr="002C6A8D">
        <w:rPr>
          <w:szCs w:val="20"/>
        </w:rPr>
        <w:t>100-level course The Global Identity Experience</w:t>
      </w:r>
    </w:p>
    <w:p w14:paraId="3CABA61E" w14:textId="77777777" w:rsidR="00D64B96" w:rsidRPr="002C6A8D" w:rsidRDefault="00D64B96" w:rsidP="005B11A8">
      <w:pPr>
        <w:jc w:val="both"/>
        <w:rPr>
          <w:i/>
          <w:szCs w:val="20"/>
        </w:rPr>
      </w:pPr>
    </w:p>
    <w:p w14:paraId="2010ABD6" w14:textId="77777777" w:rsidR="00D64B96" w:rsidRPr="002C6A8D" w:rsidRDefault="00D64B96" w:rsidP="005B11A8">
      <w:pPr>
        <w:jc w:val="both"/>
        <w:rPr>
          <w:i/>
          <w:szCs w:val="20"/>
        </w:rPr>
      </w:pPr>
      <w:r w:rsidRPr="002C6A8D">
        <w:rPr>
          <w:i/>
          <w:szCs w:val="20"/>
        </w:rPr>
        <w:t>Course Description</w:t>
      </w:r>
    </w:p>
    <w:p w14:paraId="3A9CE98A" w14:textId="77777777" w:rsidR="000B2E44" w:rsidRPr="002C6A8D" w:rsidRDefault="000B2E44" w:rsidP="005B11A8">
      <w:pPr>
        <w:spacing w:line="240" w:lineRule="exact"/>
        <w:jc w:val="both"/>
        <w:rPr>
          <w:lang w:eastAsia="zh-TW"/>
        </w:rPr>
      </w:pPr>
      <w:r w:rsidRPr="002C6A8D">
        <w:rPr>
          <w:lang w:eastAsia="zh-TW"/>
        </w:rPr>
        <w:t>This course follows up on the 100-level Global Identity Experience course and will look at the interdisciplinary study of the important elements of global leadership such as  cross-cultural awareness, power distance indices etc. A key competency for global leaders is cultural self-awareness which is the realisation that one’s own leadership practices are shaped by a particular environment and that there are other equally, or perhaps more viable ways of getting things done in a different context.  The</w:t>
      </w:r>
      <w:r w:rsidR="00CF41DD" w:rsidRPr="002C6A8D">
        <w:rPr>
          <w:lang w:eastAsia="zh-TW"/>
        </w:rPr>
        <w:t xml:space="preserve"> GLOBE dimensions (which follow</w:t>
      </w:r>
      <w:r w:rsidRPr="002C6A8D">
        <w:rPr>
          <w:lang w:eastAsia="zh-TW"/>
        </w:rPr>
        <w:t xml:space="preserve"> on from Geert Hofstede’s research) of culturally endorsed </w:t>
      </w:r>
      <w:r w:rsidR="00751F19" w:rsidRPr="002C6A8D">
        <w:rPr>
          <w:lang w:eastAsia="zh-TW"/>
        </w:rPr>
        <w:t xml:space="preserve">implicit </w:t>
      </w:r>
      <w:r w:rsidRPr="002C6A8D">
        <w:rPr>
          <w:lang w:eastAsia="zh-TW"/>
        </w:rPr>
        <w:t>leadership will be studied. This course will also link into civic engagement and ethical leadership questions and increase understanding of how human behaviour affects the functioning of an organisation in complex and dynamic environments.</w:t>
      </w:r>
    </w:p>
    <w:p w14:paraId="30B820D6" w14:textId="77777777" w:rsidR="000B2E44" w:rsidRPr="002C6A8D" w:rsidRDefault="000B2E44" w:rsidP="005B11A8">
      <w:pPr>
        <w:spacing w:line="240" w:lineRule="exact"/>
        <w:jc w:val="both"/>
      </w:pPr>
    </w:p>
    <w:p w14:paraId="22D07315" w14:textId="77777777" w:rsidR="00654A46" w:rsidRDefault="00417B09" w:rsidP="00417B09">
      <w:pPr>
        <w:pStyle w:val="Heading1"/>
        <w:jc w:val="both"/>
        <w:rPr>
          <w:rFonts w:hint="eastAsia"/>
        </w:rPr>
      </w:pPr>
      <w:bookmarkStart w:id="183" w:name="_Toc372036020"/>
      <w:r>
        <w:rPr>
          <w:rFonts w:hint="eastAsia"/>
        </w:rPr>
        <w:t>900243ACC/SCI/SSC/HUM Gastronomy: the Arts and Sciences of Cooking</w:t>
      </w:r>
      <w:bookmarkEnd w:id="183"/>
    </w:p>
    <w:tbl>
      <w:tblPr>
        <w:tblW w:w="0" w:type="auto"/>
        <w:tblLook w:val="01E0" w:firstRow="1" w:lastRow="1" w:firstColumn="1" w:lastColumn="1" w:noHBand="0" w:noVBand="0"/>
      </w:tblPr>
      <w:tblGrid>
        <w:gridCol w:w="2217"/>
        <w:gridCol w:w="2218"/>
      </w:tblGrid>
      <w:tr w:rsidR="00417B09" w:rsidRPr="002C6A8D" w14:paraId="42A0EB35" w14:textId="77777777" w:rsidTr="00352598">
        <w:trPr>
          <w:trHeight w:val="255"/>
        </w:trPr>
        <w:tc>
          <w:tcPr>
            <w:tcW w:w="2217" w:type="dxa"/>
            <w:shd w:val="clear" w:color="auto" w:fill="auto"/>
          </w:tcPr>
          <w:p w14:paraId="31DBAF17" w14:textId="77777777" w:rsidR="00417B09" w:rsidRPr="002C6A8D" w:rsidRDefault="00417B09" w:rsidP="00352598">
            <w:pPr>
              <w:jc w:val="both"/>
              <w:rPr>
                <w:i/>
                <w:szCs w:val="20"/>
              </w:rPr>
            </w:pPr>
            <w:r w:rsidRPr="002C6A8D">
              <w:rPr>
                <w:i/>
                <w:szCs w:val="20"/>
              </w:rPr>
              <w:t>Credit points</w:t>
            </w:r>
          </w:p>
        </w:tc>
        <w:tc>
          <w:tcPr>
            <w:tcW w:w="2218" w:type="dxa"/>
            <w:shd w:val="clear" w:color="auto" w:fill="auto"/>
          </w:tcPr>
          <w:p w14:paraId="53D8E39D" w14:textId="77777777" w:rsidR="00417B09" w:rsidRPr="002C6A8D" w:rsidRDefault="00417B09" w:rsidP="00352598">
            <w:pPr>
              <w:jc w:val="both"/>
              <w:rPr>
                <w:i/>
                <w:szCs w:val="20"/>
              </w:rPr>
            </w:pPr>
            <w:r w:rsidRPr="002C6A8D">
              <w:rPr>
                <w:i/>
                <w:szCs w:val="20"/>
              </w:rPr>
              <w:t>6 ecp</w:t>
            </w:r>
          </w:p>
        </w:tc>
      </w:tr>
      <w:tr w:rsidR="00417B09" w:rsidRPr="002C6A8D" w14:paraId="0C81474B" w14:textId="77777777" w:rsidTr="00352598">
        <w:trPr>
          <w:trHeight w:val="255"/>
        </w:trPr>
        <w:tc>
          <w:tcPr>
            <w:tcW w:w="2217" w:type="dxa"/>
            <w:shd w:val="clear" w:color="auto" w:fill="auto"/>
          </w:tcPr>
          <w:p w14:paraId="326C1CAF" w14:textId="77777777" w:rsidR="00417B09" w:rsidRPr="002C6A8D" w:rsidRDefault="00417B09" w:rsidP="00352598">
            <w:pPr>
              <w:jc w:val="both"/>
              <w:rPr>
                <w:i/>
                <w:szCs w:val="20"/>
              </w:rPr>
            </w:pPr>
            <w:r w:rsidRPr="002C6A8D">
              <w:rPr>
                <w:i/>
                <w:szCs w:val="20"/>
              </w:rPr>
              <w:t>Theme</w:t>
            </w:r>
          </w:p>
        </w:tc>
        <w:tc>
          <w:tcPr>
            <w:tcW w:w="2218" w:type="dxa"/>
            <w:shd w:val="clear" w:color="auto" w:fill="auto"/>
          </w:tcPr>
          <w:p w14:paraId="78952389" w14:textId="77777777" w:rsidR="00417B09" w:rsidRPr="002C6A8D" w:rsidRDefault="00417B09" w:rsidP="00352598">
            <w:pPr>
              <w:jc w:val="both"/>
              <w:rPr>
                <w:i/>
                <w:szCs w:val="20"/>
              </w:rPr>
            </w:pPr>
            <w:r w:rsidRPr="002C6A8D">
              <w:rPr>
                <w:i/>
                <w:szCs w:val="20"/>
              </w:rPr>
              <w:t>n/a</w:t>
            </w:r>
          </w:p>
        </w:tc>
      </w:tr>
      <w:tr w:rsidR="00417B09" w:rsidRPr="002C6A8D" w14:paraId="6BC498C0" w14:textId="77777777" w:rsidTr="00352598">
        <w:trPr>
          <w:trHeight w:val="267"/>
        </w:trPr>
        <w:tc>
          <w:tcPr>
            <w:tcW w:w="2217" w:type="dxa"/>
            <w:shd w:val="clear" w:color="auto" w:fill="auto"/>
          </w:tcPr>
          <w:p w14:paraId="5698B9EC" w14:textId="77777777" w:rsidR="00417B09" w:rsidRPr="002C6A8D" w:rsidRDefault="00417B09" w:rsidP="00352598">
            <w:pPr>
              <w:jc w:val="both"/>
              <w:rPr>
                <w:i/>
                <w:szCs w:val="20"/>
              </w:rPr>
            </w:pPr>
            <w:r w:rsidRPr="002C6A8D">
              <w:rPr>
                <w:i/>
                <w:szCs w:val="20"/>
              </w:rPr>
              <w:t>Track</w:t>
            </w:r>
          </w:p>
        </w:tc>
        <w:tc>
          <w:tcPr>
            <w:tcW w:w="2218" w:type="dxa"/>
            <w:shd w:val="clear" w:color="auto" w:fill="auto"/>
          </w:tcPr>
          <w:p w14:paraId="3C217CFC" w14:textId="77777777" w:rsidR="00417B09" w:rsidRPr="002C6A8D" w:rsidRDefault="00417B09" w:rsidP="00352598">
            <w:pPr>
              <w:jc w:val="both"/>
              <w:rPr>
                <w:i/>
                <w:szCs w:val="20"/>
              </w:rPr>
            </w:pPr>
            <w:r w:rsidRPr="002C6A8D">
              <w:rPr>
                <w:i/>
                <w:szCs w:val="20"/>
              </w:rPr>
              <w:t>n/a</w:t>
            </w:r>
          </w:p>
        </w:tc>
      </w:tr>
    </w:tbl>
    <w:p w14:paraId="7024E958" w14:textId="77777777" w:rsidR="00417B09" w:rsidRDefault="00417B09" w:rsidP="00417B09">
      <w:pPr>
        <w:rPr>
          <w:rFonts w:hint="eastAsia"/>
          <w:lang w:eastAsia="zh-TW"/>
        </w:rPr>
      </w:pPr>
    </w:p>
    <w:p w14:paraId="5318CEE0" w14:textId="77777777" w:rsidR="00417B09" w:rsidRPr="002C6A8D" w:rsidRDefault="00417B09" w:rsidP="00417B09">
      <w:pPr>
        <w:jc w:val="both"/>
        <w:rPr>
          <w:i/>
          <w:szCs w:val="20"/>
        </w:rPr>
      </w:pPr>
      <w:r w:rsidRPr="002C6A8D">
        <w:rPr>
          <w:i/>
          <w:szCs w:val="20"/>
        </w:rPr>
        <w:t>Prerequisites</w:t>
      </w:r>
    </w:p>
    <w:p w14:paraId="79C55597" w14:textId="77777777" w:rsidR="009015D7" w:rsidRPr="009015D7" w:rsidRDefault="009015D7" w:rsidP="009015D7">
      <w:pPr>
        <w:rPr>
          <w:lang w:eastAsia="zh-TW"/>
        </w:rPr>
      </w:pPr>
      <w:r w:rsidRPr="009015D7">
        <w:rPr>
          <w:lang w:eastAsia="zh-TW"/>
        </w:rPr>
        <w:t>At least one 100-level</w:t>
      </w:r>
      <w:r w:rsidR="00DE6F6B">
        <w:rPr>
          <w:lang w:eastAsia="zh-TW"/>
        </w:rPr>
        <w:t xml:space="preserve"> </w:t>
      </w:r>
      <w:r w:rsidRPr="009015D7">
        <w:rPr>
          <w:lang w:eastAsia="zh-TW"/>
        </w:rPr>
        <w:t>science course</w:t>
      </w:r>
      <w:r w:rsidR="00DE6F6B">
        <w:rPr>
          <w:lang w:eastAsia="zh-TW"/>
        </w:rPr>
        <w:t xml:space="preserve"> (not including Big Questions in Science)</w:t>
      </w:r>
      <w:r w:rsidRPr="009015D7">
        <w:rPr>
          <w:lang w:eastAsia="zh-TW"/>
        </w:rPr>
        <w:t>. Only for second and third year students.</w:t>
      </w:r>
    </w:p>
    <w:p w14:paraId="2271897A" w14:textId="77777777" w:rsidR="00417B09" w:rsidRDefault="00417B09" w:rsidP="00417B09">
      <w:pPr>
        <w:rPr>
          <w:rFonts w:hint="eastAsia"/>
          <w:lang w:eastAsia="zh-TW"/>
        </w:rPr>
      </w:pPr>
    </w:p>
    <w:p w14:paraId="78B3DE77" w14:textId="77777777" w:rsidR="009015D7" w:rsidRPr="002C6A8D" w:rsidRDefault="009015D7" w:rsidP="009015D7">
      <w:pPr>
        <w:jc w:val="both"/>
        <w:rPr>
          <w:i/>
          <w:szCs w:val="20"/>
        </w:rPr>
      </w:pPr>
      <w:r w:rsidRPr="002C6A8D">
        <w:rPr>
          <w:i/>
          <w:szCs w:val="20"/>
        </w:rPr>
        <w:t>Course Description</w:t>
      </w:r>
    </w:p>
    <w:p w14:paraId="276A7092" w14:textId="77777777" w:rsidR="009015D7" w:rsidRPr="009015D7" w:rsidRDefault="009015D7" w:rsidP="009015D7">
      <w:pPr>
        <w:jc w:val="both"/>
        <w:rPr>
          <w:lang w:eastAsia="zh-TW"/>
        </w:rPr>
      </w:pPr>
      <w:r w:rsidRPr="009015D7">
        <w:rPr>
          <w:lang w:eastAsia="zh-TW"/>
        </w:rPr>
        <w:t xml:space="preserve">Gastronomy: The Arts &amp; Sciences of Cooking epitomizes the liberal arts and sciences philosophy, because it focuses on the applications of sciences </w:t>
      </w:r>
      <w:r w:rsidRPr="009015D7">
        <w:rPr>
          <w:rFonts w:hint="eastAsia"/>
          <w:lang w:eastAsia="zh-TW"/>
        </w:rPr>
        <w:t>(</w:t>
      </w:r>
      <w:r w:rsidRPr="009015D7">
        <w:rPr>
          <w:lang w:eastAsia="zh-TW"/>
        </w:rPr>
        <w:t>physics, chemistry &amp; biology</w:t>
      </w:r>
      <w:r w:rsidRPr="009015D7">
        <w:rPr>
          <w:rFonts w:hint="eastAsia"/>
          <w:lang w:eastAsia="zh-TW"/>
        </w:rPr>
        <w:t>)</w:t>
      </w:r>
      <w:r w:rsidRPr="009015D7">
        <w:rPr>
          <w:lang w:eastAsia="zh-TW"/>
        </w:rPr>
        <w:t xml:space="preserve"> in one of the most basic life skills, </w:t>
      </w:r>
      <w:r w:rsidRPr="009015D7">
        <w:rPr>
          <w:rFonts w:hint="eastAsia"/>
          <w:lang w:eastAsia="zh-TW"/>
        </w:rPr>
        <w:t xml:space="preserve">that of </w:t>
      </w:r>
      <w:r w:rsidRPr="009015D7">
        <w:rPr>
          <w:lang w:eastAsia="zh-TW"/>
        </w:rPr>
        <w:t>cooking</w:t>
      </w:r>
      <w:r w:rsidRPr="009015D7">
        <w:rPr>
          <w:rFonts w:hint="eastAsia"/>
          <w:lang w:eastAsia="zh-TW"/>
        </w:rPr>
        <w:t>.</w:t>
      </w:r>
      <w:r w:rsidRPr="009015D7">
        <w:rPr>
          <w:lang w:eastAsia="zh-TW"/>
        </w:rPr>
        <w:t xml:space="preserve"> </w:t>
      </w:r>
      <w:r w:rsidRPr="009015D7">
        <w:rPr>
          <w:rFonts w:hint="eastAsia"/>
          <w:lang w:eastAsia="zh-TW"/>
        </w:rPr>
        <w:t>The course</w:t>
      </w:r>
      <w:r w:rsidRPr="009015D7">
        <w:rPr>
          <w:lang w:eastAsia="zh-TW"/>
        </w:rPr>
        <w:t xml:space="preserve"> puts </w:t>
      </w:r>
      <w:r w:rsidRPr="009015D7">
        <w:rPr>
          <w:rFonts w:hint="eastAsia"/>
          <w:lang w:eastAsia="zh-TW"/>
        </w:rPr>
        <w:t>cooking</w:t>
      </w:r>
      <w:r w:rsidRPr="009015D7">
        <w:rPr>
          <w:lang w:eastAsia="zh-TW"/>
        </w:rPr>
        <w:t xml:space="preserve"> into a broader societal and cultural perspective by using insights and theories from the social sciences and humanities. Among the topics covered are physics of heat, (micro)biology of foods, the chemistry of flavours, neuro</w:t>
      </w:r>
      <w:r w:rsidRPr="009015D7">
        <w:rPr>
          <w:rFonts w:hint="eastAsia"/>
          <w:lang w:eastAsia="zh-TW"/>
        </w:rPr>
        <w:t>-</w:t>
      </w:r>
      <w:r w:rsidRPr="009015D7">
        <w:rPr>
          <w:lang w:eastAsia="zh-TW"/>
        </w:rPr>
        <w:t xml:space="preserve">gastronomy, food culture and history, and food in arts. This course will not only be theoretical and discursive, but will also contain cooking exercises and lab sessions. </w:t>
      </w:r>
    </w:p>
    <w:p w14:paraId="396D55E6" w14:textId="77777777" w:rsidR="009015D7" w:rsidRPr="00417B09" w:rsidRDefault="009015D7" w:rsidP="00417B09">
      <w:pPr>
        <w:rPr>
          <w:lang w:eastAsia="zh-TW"/>
        </w:rPr>
      </w:pPr>
    </w:p>
    <w:p w14:paraId="32852F9F" w14:textId="77777777" w:rsidR="00654A46" w:rsidRPr="002C6A8D" w:rsidRDefault="00654A46" w:rsidP="005B11A8">
      <w:pPr>
        <w:pStyle w:val="Heading1"/>
        <w:tabs>
          <w:tab w:val="left" w:pos="2160"/>
        </w:tabs>
        <w:jc w:val="both"/>
      </w:pPr>
    </w:p>
    <w:p w14:paraId="3A80C326" w14:textId="77777777" w:rsidR="00D84884" w:rsidRPr="002C6A8D" w:rsidRDefault="00EE21DE" w:rsidP="005B11A8">
      <w:pPr>
        <w:pStyle w:val="Heading1"/>
        <w:tabs>
          <w:tab w:val="left" w:pos="2160"/>
        </w:tabs>
        <w:jc w:val="both"/>
      </w:pPr>
      <w:bookmarkStart w:id="184" w:name="_Toc372036021"/>
      <w:r w:rsidRPr="002C6A8D">
        <w:t>900</w:t>
      </w:r>
      <w:r w:rsidR="00501017" w:rsidRPr="002C6A8D">
        <w:t>261</w:t>
      </w:r>
      <w:r w:rsidRPr="002C6A8D">
        <w:t>ACC</w:t>
      </w:r>
      <w:r w:rsidR="0042439C" w:rsidRPr="002C6A8D">
        <w:t>/</w:t>
      </w:r>
      <w:r w:rsidR="00266EE4" w:rsidRPr="002C6A8D">
        <w:t>HUM</w:t>
      </w:r>
      <w:r w:rsidR="008F7CBA" w:rsidRPr="002C6A8D">
        <w:tab/>
        <w:t>Philosophy</w:t>
      </w:r>
      <w:bookmarkEnd w:id="184"/>
    </w:p>
    <w:tbl>
      <w:tblPr>
        <w:tblW w:w="0" w:type="auto"/>
        <w:tblLook w:val="01E0" w:firstRow="1" w:lastRow="1" w:firstColumn="1" w:lastColumn="1" w:noHBand="0" w:noVBand="0"/>
      </w:tblPr>
      <w:tblGrid>
        <w:gridCol w:w="2217"/>
        <w:gridCol w:w="2218"/>
      </w:tblGrid>
      <w:tr w:rsidR="004C1201" w:rsidRPr="002C6A8D" w14:paraId="7839F593" w14:textId="77777777" w:rsidTr="006F615E">
        <w:trPr>
          <w:trHeight w:val="255"/>
        </w:trPr>
        <w:tc>
          <w:tcPr>
            <w:tcW w:w="2217" w:type="dxa"/>
            <w:shd w:val="clear" w:color="auto" w:fill="auto"/>
          </w:tcPr>
          <w:p w14:paraId="78CB6138" w14:textId="77777777" w:rsidR="004C1201" w:rsidRPr="002C6A8D" w:rsidRDefault="004C1201" w:rsidP="005B11A8">
            <w:pPr>
              <w:jc w:val="both"/>
              <w:rPr>
                <w:i/>
                <w:szCs w:val="20"/>
              </w:rPr>
            </w:pPr>
            <w:bookmarkStart w:id="185" w:name="_Toc194388681"/>
            <w:bookmarkStart w:id="186" w:name="_Toc196217603"/>
            <w:bookmarkStart w:id="187" w:name="_Toc196218951"/>
            <w:bookmarkStart w:id="188" w:name="_Toc196815189"/>
            <w:bookmarkStart w:id="189" w:name="_Toc196886247"/>
            <w:bookmarkStart w:id="190" w:name="_Toc202859927"/>
            <w:r w:rsidRPr="002C6A8D">
              <w:rPr>
                <w:i/>
                <w:szCs w:val="20"/>
              </w:rPr>
              <w:t>Credit points</w:t>
            </w:r>
          </w:p>
        </w:tc>
        <w:tc>
          <w:tcPr>
            <w:tcW w:w="2218" w:type="dxa"/>
            <w:shd w:val="clear" w:color="auto" w:fill="auto"/>
          </w:tcPr>
          <w:p w14:paraId="2D5D8812" w14:textId="77777777" w:rsidR="004C1201" w:rsidRPr="002C6A8D" w:rsidRDefault="004C1201" w:rsidP="005B11A8">
            <w:pPr>
              <w:jc w:val="both"/>
              <w:rPr>
                <w:i/>
                <w:szCs w:val="20"/>
              </w:rPr>
            </w:pPr>
            <w:r w:rsidRPr="002C6A8D">
              <w:rPr>
                <w:i/>
                <w:szCs w:val="20"/>
              </w:rPr>
              <w:t>6 ecp</w:t>
            </w:r>
          </w:p>
        </w:tc>
      </w:tr>
      <w:tr w:rsidR="004C1201" w:rsidRPr="002C6A8D" w14:paraId="22F88C7B" w14:textId="77777777" w:rsidTr="006F615E">
        <w:trPr>
          <w:trHeight w:val="255"/>
        </w:trPr>
        <w:tc>
          <w:tcPr>
            <w:tcW w:w="2217" w:type="dxa"/>
            <w:shd w:val="clear" w:color="auto" w:fill="auto"/>
          </w:tcPr>
          <w:p w14:paraId="628EFCD7" w14:textId="77777777" w:rsidR="004C1201" w:rsidRPr="002C6A8D" w:rsidRDefault="004C1201" w:rsidP="005B11A8">
            <w:pPr>
              <w:jc w:val="both"/>
              <w:rPr>
                <w:i/>
                <w:szCs w:val="20"/>
              </w:rPr>
            </w:pPr>
            <w:r w:rsidRPr="002C6A8D">
              <w:rPr>
                <w:i/>
                <w:szCs w:val="20"/>
              </w:rPr>
              <w:t>Theme</w:t>
            </w:r>
          </w:p>
        </w:tc>
        <w:tc>
          <w:tcPr>
            <w:tcW w:w="2218" w:type="dxa"/>
            <w:shd w:val="clear" w:color="auto" w:fill="auto"/>
          </w:tcPr>
          <w:p w14:paraId="2286A870" w14:textId="77777777" w:rsidR="004C1201" w:rsidRPr="002C6A8D" w:rsidRDefault="004C1201" w:rsidP="005B11A8">
            <w:pPr>
              <w:jc w:val="both"/>
              <w:rPr>
                <w:i/>
                <w:szCs w:val="20"/>
              </w:rPr>
            </w:pPr>
            <w:r w:rsidRPr="002C6A8D">
              <w:rPr>
                <w:i/>
                <w:szCs w:val="20"/>
              </w:rPr>
              <w:t>n/a</w:t>
            </w:r>
          </w:p>
        </w:tc>
      </w:tr>
      <w:tr w:rsidR="004C1201" w:rsidRPr="002C6A8D" w14:paraId="00FD66EF" w14:textId="77777777" w:rsidTr="006F615E">
        <w:trPr>
          <w:trHeight w:val="267"/>
        </w:trPr>
        <w:tc>
          <w:tcPr>
            <w:tcW w:w="2217" w:type="dxa"/>
            <w:shd w:val="clear" w:color="auto" w:fill="auto"/>
          </w:tcPr>
          <w:p w14:paraId="34322293" w14:textId="77777777" w:rsidR="004C1201" w:rsidRPr="002C6A8D" w:rsidRDefault="004C1201" w:rsidP="005B11A8">
            <w:pPr>
              <w:jc w:val="both"/>
              <w:rPr>
                <w:i/>
                <w:szCs w:val="20"/>
              </w:rPr>
            </w:pPr>
            <w:r w:rsidRPr="002C6A8D">
              <w:rPr>
                <w:i/>
                <w:szCs w:val="20"/>
              </w:rPr>
              <w:t>Track</w:t>
            </w:r>
          </w:p>
        </w:tc>
        <w:tc>
          <w:tcPr>
            <w:tcW w:w="2218" w:type="dxa"/>
            <w:shd w:val="clear" w:color="auto" w:fill="auto"/>
          </w:tcPr>
          <w:p w14:paraId="02653DB8" w14:textId="77777777" w:rsidR="004C1201" w:rsidRPr="002C6A8D" w:rsidRDefault="004C1201" w:rsidP="005B11A8">
            <w:pPr>
              <w:jc w:val="both"/>
              <w:rPr>
                <w:i/>
                <w:szCs w:val="20"/>
              </w:rPr>
            </w:pPr>
            <w:r w:rsidRPr="002C6A8D">
              <w:rPr>
                <w:i/>
                <w:szCs w:val="20"/>
              </w:rPr>
              <w:t>n/a</w:t>
            </w:r>
          </w:p>
        </w:tc>
      </w:tr>
    </w:tbl>
    <w:p w14:paraId="14627CF3" w14:textId="77777777" w:rsidR="004C1201" w:rsidRPr="002C6A8D" w:rsidRDefault="004C1201" w:rsidP="005B11A8">
      <w:pPr>
        <w:pStyle w:val="Heading2"/>
        <w:jc w:val="both"/>
        <w:rPr>
          <w:szCs w:val="20"/>
        </w:rPr>
      </w:pPr>
    </w:p>
    <w:p w14:paraId="21604180" w14:textId="77777777" w:rsidR="00F22BDF" w:rsidRPr="002C6A8D" w:rsidRDefault="00F22BDF" w:rsidP="005B11A8">
      <w:pPr>
        <w:pStyle w:val="Heading2"/>
        <w:jc w:val="both"/>
        <w:rPr>
          <w:szCs w:val="20"/>
        </w:rPr>
      </w:pPr>
      <w:r w:rsidRPr="002C6A8D">
        <w:rPr>
          <w:szCs w:val="20"/>
        </w:rPr>
        <w:t>Prerequisites</w:t>
      </w:r>
    </w:p>
    <w:p w14:paraId="04BDA04E" w14:textId="77777777" w:rsidR="00FF2EF8" w:rsidRPr="002C6A8D" w:rsidRDefault="00F22BDF" w:rsidP="005B11A8">
      <w:pPr>
        <w:jc w:val="both"/>
        <w:rPr>
          <w:szCs w:val="20"/>
        </w:rPr>
      </w:pPr>
      <w:r w:rsidRPr="002C6A8D">
        <w:rPr>
          <w:szCs w:val="20"/>
        </w:rPr>
        <w:t>None</w:t>
      </w:r>
    </w:p>
    <w:p w14:paraId="79BB7CFD" w14:textId="77777777" w:rsidR="00A23EBD" w:rsidRPr="002C6A8D" w:rsidRDefault="00A23EBD" w:rsidP="005B11A8">
      <w:pPr>
        <w:jc w:val="both"/>
        <w:rPr>
          <w:i/>
          <w:szCs w:val="20"/>
        </w:rPr>
      </w:pPr>
    </w:p>
    <w:p w14:paraId="28B70001" w14:textId="77777777" w:rsidR="00F22BDF" w:rsidRPr="002C6A8D" w:rsidRDefault="00F22BDF" w:rsidP="005B11A8">
      <w:pPr>
        <w:jc w:val="both"/>
        <w:rPr>
          <w:i/>
          <w:szCs w:val="20"/>
        </w:rPr>
      </w:pPr>
      <w:r w:rsidRPr="002C6A8D">
        <w:rPr>
          <w:i/>
          <w:szCs w:val="20"/>
        </w:rPr>
        <w:t>Course Description</w:t>
      </w:r>
    </w:p>
    <w:p w14:paraId="0F87F737" w14:textId="77777777" w:rsidR="00F22BDF" w:rsidRPr="002C6A8D" w:rsidRDefault="00F22BDF" w:rsidP="005B11A8">
      <w:pPr>
        <w:jc w:val="both"/>
      </w:pPr>
      <w:bookmarkStart w:id="191" w:name="_Toc247965809"/>
      <w:bookmarkStart w:id="192" w:name="_Toc262565045"/>
      <w:bookmarkStart w:id="193" w:name="_Toc262654556"/>
      <w:bookmarkStart w:id="194" w:name="_Toc263169160"/>
      <w:r w:rsidRPr="002C6A8D">
        <w:t>In this course, which will consist of lectures and thematic workshops, students will be introduced to great philosophical questions and will be made aware of how some of history’s greatest philosophers have approached these questions.  Students will also learn how to frame philosophical questions of their own and use philosophical methods to address them.  Topics will include human function and moral virtue, the nature of good and evil, the nature of freedom and free will and personal identity.  Some questions to be considered are:</w:t>
      </w:r>
      <w:bookmarkEnd w:id="191"/>
      <w:bookmarkEnd w:id="192"/>
      <w:bookmarkEnd w:id="193"/>
      <w:bookmarkEnd w:id="194"/>
    </w:p>
    <w:p w14:paraId="6E23AC14" w14:textId="77777777" w:rsidR="00F22BDF" w:rsidRPr="002C6A8D" w:rsidRDefault="00A23EBD" w:rsidP="00C9064E">
      <w:pPr>
        <w:numPr>
          <w:ilvl w:val="0"/>
          <w:numId w:val="40"/>
        </w:numPr>
        <w:jc w:val="both"/>
      </w:pPr>
      <w:r w:rsidRPr="002C6A8D">
        <w:t>What is knowledge?</w:t>
      </w:r>
    </w:p>
    <w:p w14:paraId="698D76D2" w14:textId="77777777" w:rsidR="00F22BDF" w:rsidRPr="002C6A8D" w:rsidRDefault="00F22BDF" w:rsidP="00C9064E">
      <w:pPr>
        <w:numPr>
          <w:ilvl w:val="0"/>
          <w:numId w:val="40"/>
        </w:numPr>
        <w:jc w:val="both"/>
      </w:pPr>
      <w:r w:rsidRPr="002C6A8D">
        <w:t>If God exists, why do bad things happen in the world?</w:t>
      </w:r>
    </w:p>
    <w:p w14:paraId="7314445B" w14:textId="77777777" w:rsidR="00F22BDF" w:rsidRPr="002C6A8D" w:rsidRDefault="00F22BDF" w:rsidP="00C9064E">
      <w:pPr>
        <w:numPr>
          <w:ilvl w:val="0"/>
          <w:numId w:val="40"/>
        </w:numPr>
        <w:jc w:val="both"/>
      </w:pPr>
      <w:r w:rsidRPr="002C6A8D">
        <w:t>Do we have free will?</w:t>
      </w:r>
    </w:p>
    <w:p w14:paraId="6B8F50BD" w14:textId="77777777" w:rsidR="00F22BDF" w:rsidRPr="002C6A8D" w:rsidRDefault="00A23EBD" w:rsidP="00C9064E">
      <w:pPr>
        <w:numPr>
          <w:ilvl w:val="0"/>
          <w:numId w:val="40"/>
        </w:numPr>
        <w:jc w:val="both"/>
      </w:pPr>
      <w:r w:rsidRPr="002C6A8D">
        <w:t>What to do (in a moral sense)?</w:t>
      </w:r>
    </w:p>
    <w:p w14:paraId="74196243" w14:textId="77777777" w:rsidR="005E34F4" w:rsidRPr="002C6A8D" w:rsidRDefault="005E34F4" w:rsidP="005B11A8">
      <w:pPr>
        <w:jc w:val="both"/>
        <w:rPr>
          <w:lang w:eastAsia="zh-TW"/>
        </w:rPr>
      </w:pPr>
    </w:p>
    <w:p w14:paraId="0CDB8B12" w14:textId="77777777" w:rsidR="00C573BE" w:rsidRPr="002C6A8D" w:rsidRDefault="00C573BE" w:rsidP="005B11A8">
      <w:pPr>
        <w:jc w:val="both"/>
      </w:pPr>
      <w:r w:rsidRPr="002C6A8D">
        <w:t>At the end of this course;</w:t>
      </w:r>
    </w:p>
    <w:p w14:paraId="5D72E636" w14:textId="77777777" w:rsidR="00C573BE" w:rsidRPr="002C6A8D" w:rsidRDefault="00C573BE" w:rsidP="00C9064E">
      <w:pPr>
        <w:numPr>
          <w:ilvl w:val="0"/>
          <w:numId w:val="39"/>
        </w:numPr>
        <w:jc w:val="both"/>
      </w:pPr>
      <w:r w:rsidRPr="002C6A8D">
        <w:t>The student is able to understand a number of important philosophical concepts and arguments.</w:t>
      </w:r>
    </w:p>
    <w:p w14:paraId="1BF69A0F" w14:textId="77777777" w:rsidR="00C573BE" w:rsidRPr="002C6A8D" w:rsidRDefault="00C573BE" w:rsidP="00C9064E">
      <w:pPr>
        <w:numPr>
          <w:ilvl w:val="0"/>
          <w:numId w:val="39"/>
        </w:numPr>
        <w:jc w:val="both"/>
      </w:pPr>
      <w:r w:rsidRPr="002C6A8D">
        <w:t>The student is able to locate these arguments and concepts in a broad picture of western intellectual history.</w:t>
      </w:r>
    </w:p>
    <w:p w14:paraId="5E80EF43" w14:textId="77777777" w:rsidR="00C573BE" w:rsidRPr="002C6A8D" w:rsidRDefault="00C573BE" w:rsidP="00C9064E">
      <w:pPr>
        <w:numPr>
          <w:ilvl w:val="0"/>
          <w:numId w:val="39"/>
        </w:numPr>
        <w:jc w:val="both"/>
      </w:pPr>
      <w:r w:rsidRPr="002C6A8D">
        <w:t>The student is able to analyse the arguments and engage critically with them.</w:t>
      </w:r>
    </w:p>
    <w:p w14:paraId="1367D7ED" w14:textId="77777777" w:rsidR="00C573BE" w:rsidRPr="002C6A8D" w:rsidRDefault="00C573BE" w:rsidP="00C9064E">
      <w:pPr>
        <w:numPr>
          <w:ilvl w:val="0"/>
          <w:numId w:val="39"/>
        </w:numPr>
        <w:jc w:val="both"/>
      </w:pPr>
      <w:r w:rsidRPr="002C6A8D">
        <w:t>The student is able to present and discuss philosophical arguments systematically.</w:t>
      </w:r>
    </w:p>
    <w:p w14:paraId="11D358DF" w14:textId="77777777" w:rsidR="00C573BE" w:rsidRPr="002C6A8D" w:rsidRDefault="00C573BE" w:rsidP="00C9064E">
      <w:pPr>
        <w:numPr>
          <w:ilvl w:val="0"/>
          <w:numId w:val="39"/>
        </w:numPr>
        <w:jc w:val="both"/>
        <w:rPr>
          <w:szCs w:val="20"/>
        </w:rPr>
      </w:pPr>
      <w:r w:rsidRPr="002C6A8D">
        <w:t>The student is able to write short philosophical papers.</w:t>
      </w:r>
    </w:p>
    <w:p w14:paraId="74051835" w14:textId="77777777" w:rsidR="00C573BE" w:rsidRPr="002C6A8D" w:rsidRDefault="00C573BE" w:rsidP="005B11A8">
      <w:pPr>
        <w:jc w:val="both"/>
      </w:pPr>
    </w:p>
    <w:p w14:paraId="027EA81D" w14:textId="77777777" w:rsidR="00FF2EF8" w:rsidRPr="002C6A8D" w:rsidRDefault="00FF2EF8" w:rsidP="005B11A8">
      <w:pPr>
        <w:jc w:val="both"/>
      </w:pPr>
    </w:p>
    <w:p w14:paraId="50040194" w14:textId="77777777" w:rsidR="00CC1D90" w:rsidRPr="002C6A8D" w:rsidRDefault="00CC1D90" w:rsidP="005B11A8">
      <w:pPr>
        <w:jc w:val="both"/>
      </w:pPr>
    </w:p>
    <w:p w14:paraId="44BD6894" w14:textId="77777777" w:rsidR="00D84884" w:rsidRPr="002C6A8D" w:rsidRDefault="00EE21DE" w:rsidP="005B11A8">
      <w:pPr>
        <w:pStyle w:val="Heading1"/>
        <w:jc w:val="both"/>
      </w:pPr>
      <w:bookmarkStart w:id="195" w:name="_Toc372036022"/>
      <w:r w:rsidRPr="002C6A8D">
        <w:t>900</w:t>
      </w:r>
      <w:r w:rsidR="00501017" w:rsidRPr="002C6A8D">
        <w:t>262</w:t>
      </w:r>
      <w:r w:rsidRPr="002C6A8D">
        <w:t>ACC</w:t>
      </w:r>
      <w:r w:rsidR="0042439C" w:rsidRPr="002C6A8D">
        <w:t>/</w:t>
      </w:r>
      <w:r w:rsidR="00266EE4" w:rsidRPr="002C6A8D">
        <w:t>HUM</w:t>
      </w:r>
      <w:r w:rsidR="00D84884" w:rsidRPr="002C6A8D">
        <w:tab/>
        <w:t>Philosophy of Science</w:t>
      </w:r>
      <w:bookmarkEnd w:id="185"/>
      <w:bookmarkEnd w:id="186"/>
      <w:bookmarkEnd w:id="187"/>
      <w:bookmarkEnd w:id="188"/>
      <w:bookmarkEnd w:id="189"/>
      <w:bookmarkEnd w:id="190"/>
      <w:bookmarkEnd w:id="195"/>
    </w:p>
    <w:tbl>
      <w:tblPr>
        <w:tblW w:w="0" w:type="auto"/>
        <w:tblLook w:val="01E0" w:firstRow="1" w:lastRow="1" w:firstColumn="1" w:lastColumn="1" w:noHBand="0" w:noVBand="0"/>
      </w:tblPr>
      <w:tblGrid>
        <w:gridCol w:w="2217"/>
        <w:gridCol w:w="2218"/>
      </w:tblGrid>
      <w:tr w:rsidR="004C1201" w:rsidRPr="002C6A8D" w14:paraId="4177E1CF" w14:textId="77777777" w:rsidTr="006F615E">
        <w:trPr>
          <w:trHeight w:val="255"/>
        </w:trPr>
        <w:tc>
          <w:tcPr>
            <w:tcW w:w="2217" w:type="dxa"/>
            <w:shd w:val="clear" w:color="auto" w:fill="auto"/>
          </w:tcPr>
          <w:p w14:paraId="3161D021" w14:textId="77777777" w:rsidR="004C1201" w:rsidRPr="002C6A8D" w:rsidRDefault="004C1201" w:rsidP="005B11A8">
            <w:pPr>
              <w:jc w:val="both"/>
              <w:rPr>
                <w:i/>
                <w:szCs w:val="20"/>
              </w:rPr>
            </w:pPr>
            <w:r w:rsidRPr="002C6A8D">
              <w:rPr>
                <w:i/>
                <w:szCs w:val="20"/>
              </w:rPr>
              <w:t>Credit points</w:t>
            </w:r>
          </w:p>
        </w:tc>
        <w:tc>
          <w:tcPr>
            <w:tcW w:w="2218" w:type="dxa"/>
            <w:shd w:val="clear" w:color="auto" w:fill="auto"/>
          </w:tcPr>
          <w:p w14:paraId="107A5E14" w14:textId="77777777" w:rsidR="004C1201" w:rsidRPr="002C6A8D" w:rsidRDefault="004C1201" w:rsidP="005B11A8">
            <w:pPr>
              <w:jc w:val="both"/>
              <w:rPr>
                <w:i/>
                <w:szCs w:val="20"/>
              </w:rPr>
            </w:pPr>
            <w:r w:rsidRPr="002C6A8D">
              <w:rPr>
                <w:i/>
                <w:szCs w:val="20"/>
              </w:rPr>
              <w:t>6 ecp</w:t>
            </w:r>
          </w:p>
        </w:tc>
      </w:tr>
      <w:tr w:rsidR="004C1201" w:rsidRPr="002C6A8D" w14:paraId="5A84CFD8" w14:textId="77777777" w:rsidTr="006F615E">
        <w:trPr>
          <w:trHeight w:val="255"/>
        </w:trPr>
        <w:tc>
          <w:tcPr>
            <w:tcW w:w="2217" w:type="dxa"/>
            <w:shd w:val="clear" w:color="auto" w:fill="auto"/>
          </w:tcPr>
          <w:p w14:paraId="2F1E930C" w14:textId="77777777" w:rsidR="004C1201" w:rsidRPr="002C6A8D" w:rsidRDefault="004C1201" w:rsidP="005B11A8">
            <w:pPr>
              <w:jc w:val="both"/>
              <w:rPr>
                <w:i/>
                <w:szCs w:val="20"/>
              </w:rPr>
            </w:pPr>
            <w:r w:rsidRPr="002C6A8D">
              <w:rPr>
                <w:i/>
                <w:szCs w:val="20"/>
              </w:rPr>
              <w:t>Theme</w:t>
            </w:r>
          </w:p>
        </w:tc>
        <w:tc>
          <w:tcPr>
            <w:tcW w:w="2218" w:type="dxa"/>
            <w:shd w:val="clear" w:color="auto" w:fill="auto"/>
          </w:tcPr>
          <w:p w14:paraId="42FC0CD3" w14:textId="77777777" w:rsidR="004C1201" w:rsidRPr="002C6A8D" w:rsidRDefault="004C1201" w:rsidP="005B11A8">
            <w:pPr>
              <w:jc w:val="both"/>
              <w:rPr>
                <w:i/>
                <w:szCs w:val="20"/>
              </w:rPr>
            </w:pPr>
            <w:r w:rsidRPr="002C6A8D">
              <w:rPr>
                <w:i/>
                <w:szCs w:val="20"/>
              </w:rPr>
              <w:t>n/a</w:t>
            </w:r>
          </w:p>
        </w:tc>
      </w:tr>
      <w:tr w:rsidR="004C1201" w:rsidRPr="002C6A8D" w14:paraId="2026657E" w14:textId="77777777" w:rsidTr="006F615E">
        <w:trPr>
          <w:trHeight w:val="267"/>
        </w:trPr>
        <w:tc>
          <w:tcPr>
            <w:tcW w:w="2217" w:type="dxa"/>
            <w:shd w:val="clear" w:color="auto" w:fill="auto"/>
          </w:tcPr>
          <w:p w14:paraId="34267F77" w14:textId="77777777" w:rsidR="004C1201" w:rsidRPr="002C6A8D" w:rsidRDefault="004C1201" w:rsidP="005B11A8">
            <w:pPr>
              <w:jc w:val="both"/>
              <w:rPr>
                <w:i/>
                <w:szCs w:val="20"/>
              </w:rPr>
            </w:pPr>
            <w:r w:rsidRPr="002C6A8D">
              <w:rPr>
                <w:i/>
                <w:szCs w:val="20"/>
              </w:rPr>
              <w:t>Track</w:t>
            </w:r>
          </w:p>
        </w:tc>
        <w:tc>
          <w:tcPr>
            <w:tcW w:w="2218" w:type="dxa"/>
            <w:shd w:val="clear" w:color="auto" w:fill="auto"/>
          </w:tcPr>
          <w:p w14:paraId="43F4C495" w14:textId="77777777" w:rsidR="004C1201" w:rsidRPr="002C6A8D" w:rsidRDefault="004C1201" w:rsidP="005B11A8">
            <w:pPr>
              <w:jc w:val="both"/>
              <w:rPr>
                <w:i/>
                <w:szCs w:val="20"/>
              </w:rPr>
            </w:pPr>
            <w:r w:rsidRPr="002C6A8D">
              <w:rPr>
                <w:i/>
                <w:szCs w:val="20"/>
              </w:rPr>
              <w:t>n/a</w:t>
            </w:r>
          </w:p>
        </w:tc>
      </w:tr>
    </w:tbl>
    <w:p w14:paraId="7C1052AF" w14:textId="77777777" w:rsidR="00D84884" w:rsidRPr="002C6A8D" w:rsidRDefault="00D84884" w:rsidP="005B11A8">
      <w:pPr>
        <w:jc w:val="both"/>
      </w:pPr>
    </w:p>
    <w:p w14:paraId="19410175" w14:textId="77777777" w:rsidR="00F22BDF" w:rsidRPr="002C6A8D" w:rsidRDefault="00F22BDF" w:rsidP="005B11A8">
      <w:pPr>
        <w:pStyle w:val="Heading2"/>
        <w:jc w:val="both"/>
        <w:rPr>
          <w:szCs w:val="20"/>
        </w:rPr>
      </w:pPr>
      <w:bookmarkStart w:id="196" w:name="OLE_LINK5"/>
      <w:bookmarkStart w:id="197" w:name="OLE_LINK6"/>
      <w:r w:rsidRPr="002C6A8D">
        <w:rPr>
          <w:szCs w:val="20"/>
        </w:rPr>
        <w:t>Prerequisites</w:t>
      </w:r>
    </w:p>
    <w:p w14:paraId="6DE19EF9" w14:textId="77777777" w:rsidR="00F22BDF" w:rsidRPr="002C6A8D" w:rsidRDefault="00CC5FBD" w:rsidP="005B11A8">
      <w:pPr>
        <w:jc w:val="both"/>
        <w:rPr>
          <w:szCs w:val="20"/>
        </w:rPr>
      </w:pPr>
      <w:r w:rsidRPr="002C6A8D">
        <w:rPr>
          <w:szCs w:val="20"/>
        </w:rPr>
        <w:t>Students are recommended</w:t>
      </w:r>
      <w:r w:rsidR="00647704" w:rsidRPr="002C6A8D">
        <w:rPr>
          <w:szCs w:val="20"/>
        </w:rPr>
        <w:t xml:space="preserve"> to have comp</w:t>
      </w:r>
      <w:r w:rsidRPr="002C6A8D">
        <w:rPr>
          <w:szCs w:val="20"/>
        </w:rPr>
        <w:t>leted</w:t>
      </w:r>
      <w:r w:rsidR="00C6478B" w:rsidRPr="002C6A8D">
        <w:rPr>
          <w:szCs w:val="20"/>
        </w:rPr>
        <w:t xml:space="preserve"> at least</w:t>
      </w:r>
      <w:r w:rsidR="00E47358" w:rsidRPr="002C6A8D">
        <w:rPr>
          <w:szCs w:val="20"/>
        </w:rPr>
        <w:t xml:space="preserve"> two</w:t>
      </w:r>
      <w:r w:rsidR="00647704" w:rsidRPr="002C6A8D">
        <w:rPr>
          <w:szCs w:val="20"/>
        </w:rPr>
        <w:t xml:space="preserve"> courses</w:t>
      </w:r>
      <w:r w:rsidR="00F22BDF" w:rsidRPr="002C6A8D">
        <w:rPr>
          <w:szCs w:val="20"/>
        </w:rPr>
        <w:t xml:space="preserve"> in their major.</w:t>
      </w:r>
    </w:p>
    <w:p w14:paraId="039C9C83" w14:textId="77777777" w:rsidR="00647704" w:rsidRPr="002C6A8D" w:rsidRDefault="00647704" w:rsidP="005B11A8">
      <w:pPr>
        <w:jc w:val="both"/>
        <w:rPr>
          <w:i/>
        </w:rPr>
      </w:pPr>
    </w:p>
    <w:p w14:paraId="2A2D105A" w14:textId="77777777" w:rsidR="00647704" w:rsidRPr="002C6A8D" w:rsidRDefault="00647704" w:rsidP="005B11A8">
      <w:pPr>
        <w:jc w:val="both"/>
        <w:rPr>
          <w:i/>
          <w:szCs w:val="20"/>
        </w:rPr>
      </w:pPr>
      <w:r w:rsidRPr="002C6A8D">
        <w:rPr>
          <w:i/>
          <w:szCs w:val="20"/>
        </w:rPr>
        <w:t>Course description</w:t>
      </w:r>
    </w:p>
    <w:p w14:paraId="1DD92078" w14:textId="77777777" w:rsidR="00647704" w:rsidRPr="002C6A8D" w:rsidRDefault="00647704" w:rsidP="005B11A8">
      <w:pPr>
        <w:jc w:val="both"/>
        <w:rPr>
          <w:szCs w:val="20"/>
        </w:rPr>
      </w:pPr>
      <w:r w:rsidRPr="002C6A8D">
        <w:rPr>
          <w:szCs w:val="20"/>
        </w:rPr>
        <w:t>In this course students will become acquainted with the most important ideas and analytical tools of philosophy of science, and they will develop the skills to use these tools and ideas for reflecting on the nature of contemporary scientific knowledge and its role in today’s culture and society.</w:t>
      </w:r>
    </w:p>
    <w:p w14:paraId="2DBF51EB" w14:textId="77777777" w:rsidR="00647704" w:rsidRPr="002C6A8D" w:rsidRDefault="00647704" w:rsidP="005B11A8">
      <w:pPr>
        <w:jc w:val="both"/>
        <w:rPr>
          <w:szCs w:val="20"/>
        </w:rPr>
      </w:pPr>
    </w:p>
    <w:p w14:paraId="1FB6724C" w14:textId="77777777" w:rsidR="00647704" w:rsidRPr="002C6A8D" w:rsidRDefault="00647704" w:rsidP="005B11A8">
      <w:pPr>
        <w:jc w:val="both"/>
        <w:rPr>
          <w:szCs w:val="20"/>
        </w:rPr>
      </w:pPr>
      <w:r w:rsidRPr="002C6A8D">
        <w:rPr>
          <w:szCs w:val="20"/>
        </w:rPr>
        <w:t>After a brief introduction in which the aims and the significance of philosophy of science will be discussed, and its historical origins sketched, the course will focus on the issue of the unity of science. While traditional philosophy of science, in particular the logical-positivist movement, regarded science as essentially unified, this idea has been challenged in recent times. We will study the question of whether contemporary science is unified or dis-unified from three different perspectives. First, the methodological point of view: Are disciplinary methods fundamentally different or are they species of a single</w:t>
      </w:r>
      <w:r w:rsidRPr="002C6A8D">
        <w:rPr>
          <w:i/>
          <w:szCs w:val="20"/>
        </w:rPr>
        <w:t xml:space="preserve"> </w:t>
      </w:r>
      <w:r w:rsidRPr="002C6A8D">
        <w:rPr>
          <w:szCs w:val="20"/>
        </w:rPr>
        <w:t xml:space="preserve">scientific method? Second, the issue of reductionism: Are the different sciences autonomous or is there a (hierarchical) relation between them? What does this imply for our view of the world and for the ways in which societal problems can be approached scientifically? Third, the debate about the nature of scientific explanation: Is there </w:t>
      </w:r>
      <w:r w:rsidRPr="002C6A8D">
        <w:rPr>
          <w:szCs w:val="20"/>
        </w:rPr>
        <w:lastRenderedPageBreak/>
        <w:t>an essential difference between types of explanation and understanding in the natural sciences, social sciences, and humanities?</w:t>
      </w:r>
    </w:p>
    <w:p w14:paraId="354BA3DA" w14:textId="77777777" w:rsidR="00647704" w:rsidRPr="002C6A8D" w:rsidRDefault="00647704" w:rsidP="005B11A8">
      <w:pPr>
        <w:jc w:val="both"/>
        <w:rPr>
          <w:szCs w:val="20"/>
        </w:rPr>
      </w:pPr>
      <w:r w:rsidRPr="002C6A8D">
        <w:rPr>
          <w:szCs w:val="20"/>
        </w:rPr>
        <w:tab/>
      </w:r>
    </w:p>
    <w:p w14:paraId="31D9BEA8" w14:textId="77777777" w:rsidR="00647704" w:rsidRPr="002C6A8D" w:rsidRDefault="00647704" w:rsidP="005B11A8">
      <w:pPr>
        <w:jc w:val="both"/>
        <w:rPr>
          <w:szCs w:val="20"/>
        </w:rPr>
      </w:pPr>
      <w:r w:rsidRPr="002C6A8D">
        <w:rPr>
          <w:szCs w:val="20"/>
        </w:rPr>
        <w:t>Subsequently, we will apply our findings to the theme of interdisciplinarity. What does an interdisciplinary approach consist of, and what are the conditions for fruitful interdisciplinary research? We will apply our analysis of interdisciplinarity to concrete cases from the six themes in the AUC curriculum. Finally, we will investigate the impact of science on contemporary society and culture. Throughout the course we will draw on examples from the physical and biological sciences, as well as the social sciences and humanities. Students will be encouraged to relate the philosophical ideas and tools to their own specific fields of interest.</w:t>
      </w:r>
      <w:r w:rsidR="004B1864" w:rsidRPr="002C6A8D">
        <w:rPr>
          <w:szCs w:val="20"/>
        </w:rPr>
        <w:t xml:space="preserve"> </w:t>
      </w:r>
    </w:p>
    <w:p w14:paraId="0974126B" w14:textId="77777777" w:rsidR="004B1864" w:rsidRPr="002C6A8D" w:rsidRDefault="004B1864" w:rsidP="005B11A8">
      <w:pPr>
        <w:jc w:val="both"/>
        <w:rPr>
          <w:szCs w:val="20"/>
        </w:rPr>
      </w:pPr>
    </w:p>
    <w:p w14:paraId="44F34F1D" w14:textId="77777777" w:rsidR="004B1864" w:rsidRPr="002C6A8D" w:rsidRDefault="004B1864" w:rsidP="005B11A8">
      <w:pPr>
        <w:jc w:val="both"/>
      </w:pPr>
      <w:r w:rsidRPr="002C6A8D">
        <w:t>Students will be provided with key concepts and approaches in contemporary philosophy of science and with the analytical tools needed for a considered reflection on the nature of scientific knowledge and its roles in today’s culture and society.</w:t>
      </w:r>
    </w:p>
    <w:p w14:paraId="452EE6DF" w14:textId="77777777" w:rsidR="004B1864" w:rsidRPr="002C6A8D" w:rsidRDefault="004B1864" w:rsidP="005B11A8">
      <w:pPr>
        <w:jc w:val="both"/>
        <w:rPr>
          <w:szCs w:val="20"/>
        </w:rPr>
      </w:pPr>
    </w:p>
    <w:p w14:paraId="335BE2F6" w14:textId="77777777" w:rsidR="00647704" w:rsidRPr="002C6A8D" w:rsidRDefault="00647704" w:rsidP="005B11A8">
      <w:pPr>
        <w:jc w:val="both"/>
      </w:pPr>
    </w:p>
    <w:bookmarkEnd w:id="196"/>
    <w:bookmarkEnd w:id="197"/>
    <w:p w14:paraId="671ECB0F" w14:textId="77777777" w:rsidR="00FF2EF8" w:rsidRPr="002C6A8D" w:rsidRDefault="00FF2EF8" w:rsidP="005B11A8">
      <w:pPr>
        <w:jc w:val="both"/>
      </w:pPr>
    </w:p>
    <w:p w14:paraId="2360FA88" w14:textId="77777777" w:rsidR="00C12589" w:rsidRPr="002C6A8D" w:rsidRDefault="00EE21DE" w:rsidP="005B11A8">
      <w:pPr>
        <w:pStyle w:val="Heading1"/>
        <w:jc w:val="both"/>
      </w:pPr>
      <w:bookmarkStart w:id="198" w:name="_Toc372036023"/>
      <w:r w:rsidRPr="002C6A8D">
        <w:t>900</w:t>
      </w:r>
      <w:r w:rsidR="00C12589" w:rsidRPr="002C6A8D">
        <w:t>263</w:t>
      </w:r>
      <w:r w:rsidRPr="002C6A8D">
        <w:t>ACC</w:t>
      </w:r>
      <w:r w:rsidR="00C12589" w:rsidRPr="002C6A8D">
        <w:t>/SSC/HUM</w:t>
      </w:r>
      <w:r w:rsidR="00C12589" w:rsidRPr="002C6A8D">
        <w:tab/>
        <w:t>Ethics</w:t>
      </w:r>
      <w:bookmarkEnd w:id="198"/>
    </w:p>
    <w:tbl>
      <w:tblPr>
        <w:tblW w:w="0" w:type="auto"/>
        <w:tblLook w:val="01E0" w:firstRow="1" w:lastRow="1" w:firstColumn="1" w:lastColumn="1" w:noHBand="0" w:noVBand="0"/>
      </w:tblPr>
      <w:tblGrid>
        <w:gridCol w:w="2217"/>
        <w:gridCol w:w="2218"/>
      </w:tblGrid>
      <w:tr w:rsidR="004C1201" w:rsidRPr="002C6A8D" w14:paraId="504471B6" w14:textId="77777777" w:rsidTr="006F615E">
        <w:trPr>
          <w:trHeight w:val="255"/>
        </w:trPr>
        <w:tc>
          <w:tcPr>
            <w:tcW w:w="2217" w:type="dxa"/>
            <w:shd w:val="clear" w:color="auto" w:fill="auto"/>
          </w:tcPr>
          <w:p w14:paraId="5A780574" w14:textId="77777777" w:rsidR="004C1201" w:rsidRPr="002C6A8D" w:rsidRDefault="004C1201" w:rsidP="005B11A8">
            <w:pPr>
              <w:jc w:val="both"/>
              <w:rPr>
                <w:i/>
                <w:szCs w:val="20"/>
              </w:rPr>
            </w:pPr>
            <w:r w:rsidRPr="002C6A8D">
              <w:rPr>
                <w:i/>
                <w:szCs w:val="20"/>
              </w:rPr>
              <w:t>Credit points</w:t>
            </w:r>
          </w:p>
        </w:tc>
        <w:tc>
          <w:tcPr>
            <w:tcW w:w="2218" w:type="dxa"/>
            <w:shd w:val="clear" w:color="auto" w:fill="auto"/>
          </w:tcPr>
          <w:p w14:paraId="49760902" w14:textId="77777777" w:rsidR="004C1201" w:rsidRPr="002C6A8D" w:rsidRDefault="004C1201" w:rsidP="005B11A8">
            <w:pPr>
              <w:jc w:val="both"/>
              <w:rPr>
                <w:i/>
                <w:szCs w:val="20"/>
              </w:rPr>
            </w:pPr>
            <w:r w:rsidRPr="002C6A8D">
              <w:rPr>
                <w:i/>
                <w:szCs w:val="20"/>
              </w:rPr>
              <w:t>6 ecp</w:t>
            </w:r>
          </w:p>
        </w:tc>
      </w:tr>
      <w:tr w:rsidR="004C1201" w:rsidRPr="002C6A8D" w14:paraId="5E814E22" w14:textId="77777777" w:rsidTr="006F615E">
        <w:trPr>
          <w:trHeight w:val="255"/>
        </w:trPr>
        <w:tc>
          <w:tcPr>
            <w:tcW w:w="2217" w:type="dxa"/>
            <w:shd w:val="clear" w:color="auto" w:fill="auto"/>
          </w:tcPr>
          <w:p w14:paraId="6CCB20BE" w14:textId="77777777" w:rsidR="004C1201" w:rsidRPr="002C6A8D" w:rsidRDefault="004C1201" w:rsidP="005B11A8">
            <w:pPr>
              <w:jc w:val="both"/>
              <w:rPr>
                <w:i/>
                <w:szCs w:val="20"/>
              </w:rPr>
            </w:pPr>
            <w:r w:rsidRPr="002C6A8D">
              <w:rPr>
                <w:i/>
                <w:szCs w:val="20"/>
              </w:rPr>
              <w:t>Theme</w:t>
            </w:r>
          </w:p>
        </w:tc>
        <w:tc>
          <w:tcPr>
            <w:tcW w:w="2218" w:type="dxa"/>
            <w:shd w:val="clear" w:color="auto" w:fill="auto"/>
          </w:tcPr>
          <w:p w14:paraId="47B3F9C1" w14:textId="77777777" w:rsidR="004C1201" w:rsidRPr="002C6A8D" w:rsidRDefault="004C1201" w:rsidP="005B11A8">
            <w:pPr>
              <w:jc w:val="both"/>
              <w:rPr>
                <w:i/>
                <w:szCs w:val="20"/>
              </w:rPr>
            </w:pPr>
            <w:r w:rsidRPr="002C6A8D">
              <w:rPr>
                <w:i/>
                <w:szCs w:val="20"/>
              </w:rPr>
              <w:t>n/a</w:t>
            </w:r>
          </w:p>
        </w:tc>
      </w:tr>
      <w:tr w:rsidR="004C1201" w:rsidRPr="002C6A8D" w14:paraId="782E3645" w14:textId="77777777" w:rsidTr="006F615E">
        <w:trPr>
          <w:trHeight w:val="267"/>
        </w:trPr>
        <w:tc>
          <w:tcPr>
            <w:tcW w:w="2217" w:type="dxa"/>
            <w:shd w:val="clear" w:color="auto" w:fill="auto"/>
          </w:tcPr>
          <w:p w14:paraId="219F5335" w14:textId="77777777" w:rsidR="004C1201" w:rsidRPr="002C6A8D" w:rsidRDefault="004C1201" w:rsidP="005B11A8">
            <w:pPr>
              <w:jc w:val="both"/>
              <w:rPr>
                <w:i/>
                <w:szCs w:val="20"/>
              </w:rPr>
            </w:pPr>
            <w:r w:rsidRPr="002C6A8D">
              <w:rPr>
                <w:i/>
                <w:szCs w:val="20"/>
              </w:rPr>
              <w:t>Track</w:t>
            </w:r>
          </w:p>
        </w:tc>
        <w:tc>
          <w:tcPr>
            <w:tcW w:w="2218" w:type="dxa"/>
            <w:shd w:val="clear" w:color="auto" w:fill="auto"/>
          </w:tcPr>
          <w:p w14:paraId="7847DE75" w14:textId="77777777" w:rsidR="004C1201" w:rsidRPr="002C6A8D" w:rsidRDefault="004C1201" w:rsidP="005B11A8">
            <w:pPr>
              <w:jc w:val="both"/>
              <w:rPr>
                <w:i/>
                <w:szCs w:val="20"/>
              </w:rPr>
            </w:pPr>
            <w:r w:rsidRPr="002C6A8D">
              <w:rPr>
                <w:i/>
                <w:szCs w:val="20"/>
              </w:rPr>
              <w:t>n/a</w:t>
            </w:r>
          </w:p>
        </w:tc>
      </w:tr>
    </w:tbl>
    <w:p w14:paraId="1FE4FA5E" w14:textId="77777777" w:rsidR="00752AA3" w:rsidRPr="002C6A8D" w:rsidRDefault="00752AA3" w:rsidP="005B11A8">
      <w:pPr>
        <w:pStyle w:val="Heading1"/>
        <w:jc w:val="both"/>
        <w:rPr>
          <w:szCs w:val="20"/>
        </w:rPr>
      </w:pPr>
    </w:p>
    <w:p w14:paraId="2E65A105" w14:textId="77777777" w:rsidR="00C12589" w:rsidRPr="002C6A8D" w:rsidRDefault="00C12589" w:rsidP="005B11A8">
      <w:pPr>
        <w:pStyle w:val="Heading2"/>
        <w:jc w:val="both"/>
        <w:rPr>
          <w:szCs w:val="20"/>
        </w:rPr>
      </w:pPr>
      <w:r w:rsidRPr="002C6A8D">
        <w:rPr>
          <w:szCs w:val="20"/>
        </w:rPr>
        <w:t>Prerequisites</w:t>
      </w:r>
    </w:p>
    <w:p w14:paraId="0BDF117D" w14:textId="77777777" w:rsidR="00C12589" w:rsidRPr="002C6A8D" w:rsidRDefault="00C12589" w:rsidP="005B11A8">
      <w:pPr>
        <w:jc w:val="both"/>
        <w:rPr>
          <w:szCs w:val="20"/>
        </w:rPr>
      </w:pPr>
      <w:r w:rsidRPr="002C6A8D">
        <w:rPr>
          <w:szCs w:val="20"/>
        </w:rPr>
        <w:t>Stud</w:t>
      </w:r>
      <w:r w:rsidR="00C6478B" w:rsidRPr="002C6A8D">
        <w:rPr>
          <w:szCs w:val="20"/>
        </w:rPr>
        <w:t>ents are recommended</w:t>
      </w:r>
      <w:r w:rsidRPr="002C6A8D">
        <w:rPr>
          <w:szCs w:val="20"/>
        </w:rPr>
        <w:t xml:space="preserve"> to have </w:t>
      </w:r>
      <w:r w:rsidR="00C6478B" w:rsidRPr="002C6A8D">
        <w:rPr>
          <w:szCs w:val="20"/>
        </w:rPr>
        <w:t>completed at least two</w:t>
      </w:r>
      <w:r w:rsidRPr="002C6A8D">
        <w:rPr>
          <w:szCs w:val="20"/>
        </w:rPr>
        <w:t xml:space="preserve"> courses in their major.</w:t>
      </w:r>
    </w:p>
    <w:p w14:paraId="07AEA5A1" w14:textId="77777777" w:rsidR="00C12589" w:rsidRPr="002C6A8D" w:rsidRDefault="00C12589" w:rsidP="005B11A8">
      <w:pPr>
        <w:jc w:val="both"/>
        <w:rPr>
          <w:rFonts w:eastAsia="SimSun"/>
          <w:b/>
          <w:szCs w:val="20"/>
          <w:lang w:eastAsia="zh-CN"/>
        </w:rPr>
      </w:pPr>
    </w:p>
    <w:p w14:paraId="5214D453" w14:textId="77777777" w:rsidR="00A07AE9" w:rsidRPr="002C6A8D" w:rsidRDefault="00A07AE9" w:rsidP="005B11A8">
      <w:pPr>
        <w:jc w:val="both"/>
        <w:rPr>
          <w:i/>
          <w:szCs w:val="20"/>
        </w:rPr>
      </w:pPr>
      <w:bookmarkStart w:id="199" w:name="OLE_LINK10"/>
      <w:r w:rsidRPr="002C6A8D">
        <w:rPr>
          <w:i/>
          <w:szCs w:val="20"/>
        </w:rPr>
        <w:t>Course description</w:t>
      </w:r>
    </w:p>
    <w:bookmarkEnd w:id="199"/>
    <w:p w14:paraId="04224EE5" w14:textId="77777777" w:rsidR="00A07AE9" w:rsidRPr="002C6A8D" w:rsidRDefault="00A07AE9" w:rsidP="005B11A8">
      <w:pPr>
        <w:jc w:val="both"/>
        <w:rPr>
          <w:szCs w:val="20"/>
        </w:rPr>
      </w:pPr>
      <w:r w:rsidRPr="002C6A8D">
        <w:rPr>
          <w:szCs w:val="20"/>
        </w:rPr>
        <w:t>What is the right thing to do? Do I really have a moral responsibility to others? Are there good reasons to act morally? Does morality have any foundation? This course in ethics will not only explore these questions in a systematic manner, but also engage with some of the most pressing problems in society today. Students will have the opportunity to develop familiarity with important ethical theories such as deontology, utilitarianism, virtue ethics and ethical relativism. They will be introduced to central philosophers such as Aristotle, Kant and Nietzsche and more modern writers such as Singer, Nussbaum and Neiman. Topics may include but are not limited to:</w:t>
      </w:r>
    </w:p>
    <w:p w14:paraId="33395965" w14:textId="77777777" w:rsidR="00A07AE9" w:rsidRPr="002C6A8D" w:rsidRDefault="00A07AE9" w:rsidP="005B11A8">
      <w:pPr>
        <w:jc w:val="both"/>
        <w:rPr>
          <w:szCs w:val="20"/>
        </w:rPr>
      </w:pPr>
    </w:p>
    <w:p w14:paraId="3A2745FE" w14:textId="77777777" w:rsidR="00A07AE9" w:rsidRPr="002C6A8D" w:rsidRDefault="00A07AE9" w:rsidP="005B11A8">
      <w:pPr>
        <w:numPr>
          <w:ilvl w:val="0"/>
          <w:numId w:val="8"/>
        </w:numPr>
        <w:jc w:val="both"/>
        <w:rPr>
          <w:szCs w:val="20"/>
        </w:rPr>
      </w:pPr>
      <w:r w:rsidRPr="002C6A8D">
        <w:rPr>
          <w:szCs w:val="20"/>
        </w:rPr>
        <w:t>Euthanasia, human experimentation and other issues in medical ethics.</w:t>
      </w:r>
    </w:p>
    <w:p w14:paraId="0FB4F3FF" w14:textId="77777777" w:rsidR="00A07AE9" w:rsidRPr="002C6A8D" w:rsidRDefault="00A07AE9" w:rsidP="005B11A8">
      <w:pPr>
        <w:numPr>
          <w:ilvl w:val="0"/>
          <w:numId w:val="8"/>
        </w:numPr>
        <w:jc w:val="both"/>
        <w:rPr>
          <w:szCs w:val="20"/>
        </w:rPr>
      </w:pPr>
      <w:r w:rsidRPr="002C6A8D">
        <w:rPr>
          <w:szCs w:val="20"/>
        </w:rPr>
        <w:t>Terrorism, violence, equality and the limits of justice.</w:t>
      </w:r>
    </w:p>
    <w:p w14:paraId="2C01457F" w14:textId="77777777" w:rsidR="00A07AE9" w:rsidRPr="002C6A8D" w:rsidRDefault="00A07AE9" w:rsidP="005B11A8">
      <w:pPr>
        <w:numPr>
          <w:ilvl w:val="0"/>
          <w:numId w:val="8"/>
        </w:numPr>
        <w:jc w:val="both"/>
        <w:rPr>
          <w:szCs w:val="20"/>
        </w:rPr>
      </w:pPr>
      <w:r w:rsidRPr="002C6A8D">
        <w:rPr>
          <w:szCs w:val="20"/>
        </w:rPr>
        <w:t>Animal rights, sustainability, and eco-radicalism.</w:t>
      </w:r>
    </w:p>
    <w:p w14:paraId="47D3D408" w14:textId="77777777" w:rsidR="00A07AE9" w:rsidRPr="002C6A8D" w:rsidRDefault="00A07AE9" w:rsidP="005B11A8">
      <w:pPr>
        <w:numPr>
          <w:ilvl w:val="0"/>
          <w:numId w:val="8"/>
        </w:numPr>
        <w:jc w:val="both"/>
        <w:rPr>
          <w:szCs w:val="20"/>
        </w:rPr>
      </w:pPr>
      <w:r w:rsidRPr="002C6A8D">
        <w:rPr>
          <w:szCs w:val="20"/>
        </w:rPr>
        <w:t>Diversity and discrimination.</w:t>
      </w:r>
    </w:p>
    <w:p w14:paraId="247A07E8" w14:textId="77777777" w:rsidR="00A07AE9" w:rsidRPr="002C6A8D" w:rsidRDefault="00A07AE9" w:rsidP="005B11A8">
      <w:pPr>
        <w:jc w:val="both"/>
        <w:rPr>
          <w:szCs w:val="20"/>
        </w:rPr>
      </w:pPr>
    </w:p>
    <w:p w14:paraId="788E1051" w14:textId="77777777" w:rsidR="00A07AE9" w:rsidRPr="002C6A8D" w:rsidRDefault="00A07AE9" w:rsidP="005B11A8">
      <w:pPr>
        <w:jc w:val="both"/>
        <w:rPr>
          <w:szCs w:val="20"/>
        </w:rPr>
      </w:pPr>
      <w:r w:rsidRPr="002C6A8D">
        <w:rPr>
          <w:szCs w:val="20"/>
        </w:rPr>
        <w:t>This course will provide students with an excellent introduction to the ethical dimension of many of the themes that they are studying at AUC: social systems, health and well-being, and energy, climate and sustainability.</w:t>
      </w:r>
    </w:p>
    <w:p w14:paraId="7D14E6BD" w14:textId="77777777" w:rsidR="00A07AE9" w:rsidRPr="002C6A8D" w:rsidRDefault="00A07AE9" w:rsidP="005B11A8">
      <w:pPr>
        <w:jc w:val="both"/>
      </w:pPr>
    </w:p>
    <w:p w14:paraId="25E4CF7B" w14:textId="77777777" w:rsidR="00654A46" w:rsidRPr="002C6A8D" w:rsidRDefault="00654A46" w:rsidP="005B11A8">
      <w:pPr>
        <w:pStyle w:val="Heading1"/>
        <w:jc w:val="both"/>
      </w:pPr>
    </w:p>
    <w:p w14:paraId="55F86E09" w14:textId="77777777" w:rsidR="00654A46" w:rsidRPr="002C6A8D" w:rsidRDefault="00654A46" w:rsidP="005B11A8">
      <w:pPr>
        <w:pStyle w:val="Heading1"/>
        <w:jc w:val="both"/>
      </w:pPr>
    </w:p>
    <w:p w14:paraId="36A22CA2" w14:textId="77777777" w:rsidR="009D7DE1" w:rsidRPr="002C6A8D" w:rsidRDefault="0042439C" w:rsidP="005B11A8">
      <w:pPr>
        <w:pStyle w:val="Heading1"/>
        <w:jc w:val="both"/>
      </w:pPr>
      <w:bookmarkStart w:id="200" w:name="_Toc372036024"/>
      <w:r w:rsidRPr="002C6A8D">
        <w:t>900264ACC</w:t>
      </w:r>
      <w:r w:rsidR="0068151B" w:rsidRPr="002C6A8D">
        <w:t>/</w:t>
      </w:r>
      <w:r w:rsidR="00A01274" w:rsidRPr="002C6A8D">
        <w:t>HUM Modern</w:t>
      </w:r>
      <w:r w:rsidR="0068151B" w:rsidRPr="002C6A8D">
        <w:t xml:space="preserve"> Philosophical Texts</w:t>
      </w:r>
      <w:bookmarkEnd w:id="200"/>
    </w:p>
    <w:tbl>
      <w:tblPr>
        <w:tblW w:w="0" w:type="auto"/>
        <w:tblLook w:val="01E0" w:firstRow="1" w:lastRow="1" w:firstColumn="1" w:lastColumn="1" w:noHBand="0" w:noVBand="0"/>
      </w:tblPr>
      <w:tblGrid>
        <w:gridCol w:w="2217"/>
        <w:gridCol w:w="2218"/>
      </w:tblGrid>
      <w:tr w:rsidR="004C1201" w:rsidRPr="002C6A8D" w14:paraId="648CA2AD" w14:textId="77777777" w:rsidTr="006F615E">
        <w:trPr>
          <w:trHeight w:val="255"/>
        </w:trPr>
        <w:tc>
          <w:tcPr>
            <w:tcW w:w="2217" w:type="dxa"/>
            <w:shd w:val="clear" w:color="auto" w:fill="auto"/>
          </w:tcPr>
          <w:p w14:paraId="069702C5" w14:textId="77777777" w:rsidR="004C1201" w:rsidRPr="002C6A8D" w:rsidRDefault="004C1201" w:rsidP="005B11A8">
            <w:pPr>
              <w:jc w:val="both"/>
              <w:rPr>
                <w:i/>
                <w:szCs w:val="20"/>
              </w:rPr>
            </w:pPr>
            <w:r w:rsidRPr="002C6A8D">
              <w:rPr>
                <w:i/>
                <w:szCs w:val="20"/>
              </w:rPr>
              <w:t>Credit points</w:t>
            </w:r>
          </w:p>
        </w:tc>
        <w:tc>
          <w:tcPr>
            <w:tcW w:w="2218" w:type="dxa"/>
            <w:shd w:val="clear" w:color="auto" w:fill="auto"/>
          </w:tcPr>
          <w:p w14:paraId="6A51F0B8" w14:textId="77777777" w:rsidR="004C1201" w:rsidRPr="002C6A8D" w:rsidRDefault="004C1201" w:rsidP="005B11A8">
            <w:pPr>
              <w:jc w:val="both"/>
              <w:rPr>
                <w:i/>
                <w:szCs w:val="20"/>
              </w:rPr>
            </w:pPr>
            <w:r w:rsidRPr="002C6A8D">
              <w:rPr>
                <w:i/>
                <w:szCs w:val="20"/>
              </w:rPr>
              <w:t>6 ecp</w:t>
            </w:r>
          </w:p>
        </w:tc>
      </w:tr>
      <w:tr w:rsidR="004C1201" w:rsidRPr="002C6A8D" w14:paraId="076B133F" w14:textId="77777777" w:rsidTr="006F615E">
        <w:trPr>
          <w:trHeight w:val="255"/>
        </w:trPr>
        <w:tc>
          <w:tcPr>
            <w:tcW w:w="2217" w:type="dxa"/>
            <w:shd w:val="clear" w:color="auto" w:fill="auto"/>
          </w:tcPr>
          <w:p w14:paraId="0249ACE7" w14:textId="77777777" w:rsidR="004C1201" w:rsidRPr="002C6A8D" w:rsidRDefault="004C1201" w:rsidP="005B11A8">
            <w:pPr>
              <w:jc w:val="both"/>
              <w:rPr>
                <w:i/>
                <w:szCs w:val="20"/>
              </w:rPr>
            </w:pPr>
            <w:r w:rsidRPr="002C6A8D">
              <w:rPr>
                <w:i/>
                <w:szCs w:val="20"/>
              </w:rPr>
              <w:t>Theme</w:t>
            </w:r>
          </w:p>
        </w:tc>
        <w:tc>
          <w:tcPr>
            <w:tcW w:w="2218" w:type="dxa"/>
            <w:shd w:val="clear" w:color="auto" w:fill="auto"/>
          </w:tcPr>
          <w:p w14:paraId="5F7ADC87" w14:textId="77777777" w:rsidR="004C1201" w:rsidRPr="002C6A8D" w:rsidRDefault="004C1201" w:rsidP="005B11A8">
            <w:pPr>
              <w:jc w:val="both"/>
              <w:rPr>
                <w:i/>
                <w:szCs w:val="20"/>
              </w:rPr>
            </w:pPr>
            <w:r w:rsidRPr="002C6A8D">
              <w:rPr>
                <w:i/>
                <w:szCs w:val="20"/>
              </w:rPr>
              <w:t>n/a</w:t>
            </w:r>
          </w:p>
        </w:tc>
      </w:tr>
      <w:tr w:rsidR="004C1201" w:rsidRPr="002C6A8D" w14:paraId="4CB48E20" w14:textId="77777777" w:rsidTr="006F615E">
        <w:trPr>
          <w:trHeight w:val="267"/>
        </w:trPr>
        <w:tc>
          <w:tcPr>
            <w:tcW w:w="2217" w:type="dxa"/>
            <w:shd w:val="clear" w:color="auto" w:fill="auto"/>
          </w:tcPr>
          <w:p w14:paraId="31CE0718" w14:textId="77777777" w:rsidR="004C1201" w:rsidRPr="002C6A8D" w:rsidRDefault="004C1201" w:rsidP="005B11A8">
            <w:pPr>
              <w:jc w:val="both"/>
              <w:rPr>
                <w:i/>
                <w:szCs w:val="20"/>
              </w:rPr>
            </w:pPr>
            <w:r w:rsidRPr="002C6A8D">
              <w:rPr>
                <w:i/>
                <w:szCs w:val="20"/>
              </w:rPr>
              <w:t>Track</w:t>
            </w:r>
          </w:p>
        </w:tc>
        <w:tc>
          <w:tcPr>
            <w:tcW w:w="2218" w:type="dxa"/>
            <w:shd w:val="clear" w:color="auto" w:fill="auto"/>
          </w:tcPr>
          <w:p w14:paraId="47F2E7D4" w14:textId="77777777" w:rsidR="004C1201" w:rsidRPr="002C6A8D" w:rsidRDefault="004C1201" w:rsidP="005B11A8">
            <w:pPr>
              <w:jc w:val="both"/>
              <w:rPr>
                <w:i/>
                <w:szCs w:val="20"/>
              </w:rPr>
            </w:pPr>
            <w:r w:rsidRPr="002C6A8D">
              <w:rPr>
                <w:i/>
                <w:szCs w:val="20"/>
              </w:rPr>
              <w:t>n/a</w:t>
            </w:r>
          </w:p>
        </w:tc>
      </w:tr>
    </w:tbl>
    <w:p w14:paraId="45BD40DC" w14:textId="77777777" w:rsidR="0068151B" w:rsidRPr="002C6A8D" w:rsidRDefault="0068151B" w:rsidP="005B11A8">
      <w:pPr>
        <w:pStyle w:val="Heading2"/>
        <w:jc w:val="both"/>
        <w:rPr>
          <w:szCs w:val="20"/>
        </w:rPr>
      </w:pPr>
    </w:p>
    <w:p w14:paraId="086E0C98" w14:textId="77777777" w:rsidR="0068151B" w:rsidRPr="002C6A8D" w:rsidRDefault="0068151B" w:rsidP="005B11A8">
      <w:pPr>
        <w:pStyle w:val="Heading2"/>
        <w:jc w:val="both"/>
        <w:rPr>
          <w:szCs w:val="20"/>
        </w:rPr>
      </w:pPr>
      <w:r w:rsidRPr="002C6A8D">
        <w:rPr>
          <w:szCs w:val="20"/>
        </w:rPr>
        <w:t>Prerequisites</w:t>
      </w:r>
    </w:p>
    <w:p w14:paraId="00E5E070" w14:textId="77777777" w:rsidR="0068151B" w:rsidRPr="002C6A8D" w:rsidRDefault="0068151B" w:rsidP="005B11A8">
      <w:pPr>
        <w:jc w:val="both"/>
        <w:rPr>
          <w:szCs w:val="20"/>
        </w:rPr>
      </w:pPr>
      <w:r w:rsidRPr="002C6A8D">
        <w:rPr>
          <w:szCs w:val="20"/>
        </w:rPr>
        <w:t>Students are recommended to have completed at least two courses in their major.</w:t>
      </w:r>
    </w:p>
    <w:p w14:paraId="0DDFEB87" w14:textId="77777777" w:rsidR="0068151B" w:rsidRPr="002C6A8D" w:rsidRDefault="0068151B" w:rsidP="005B11A8">
      <w:pPr>
        <w:jc w:val="both"/>
        <w:rPr>
          <w:i/>
          <w:szCs w:val="20"/>
        </w:rPr>
      </w:pPr>
    </w:p>
    <w:p w14:paraId="625B4E6B" w14:textId="77777777" w:rsidR="00A01274" w:rsidRPr="002C6A8D" w:rsidRDefault="0068151B" w:rsidP="005B11A8">
      <w:pPr>
        <w:jc w:val="both"/>
        <w:rPr>
          <w:i/>
          <w:szCs w:val="20"/>
        </w:rPr>
      </w:pPr>
      <w:r w:rsidRPr="002C6A8D">
        <w:rPr>
          <w:i/>
          <w:szCs w:val="20"/>
        </w:rPr>
        <w:t>Course description</w:t>
      </w:r>
    </w:p>
    <w:p w14:paraId="63DC42F0" w14:textId="77777777" w:rsidR="00A01274" w:rsidRPr="002C6A8D" w:rsidRDefault="00A01274" w:rsidP="005B11A8">
      <w:pPr>
        <w:jc w:val="both"/>
        <w:rPr>
          <w:i/>
          <w:szCs w:val="20"/>
        </w:rPr>
      </w:pPr>
      <w:r w:rsidRPr="002C6A8D">
        <w:rPr>
          <w:szCs w:val="20"/>
        </w:rPr>
        <w:t xml:space="preserve">This intensive course will focus on Friedrich Nietzsche’s (1844-1900) most famous book: </w:t>
      </w:r>
      <w:r w:rsidRPr="002C6A8D">
        <w:rPr>
          <w:i/>
          <w:szCs w:val="20"/>
        </w:rPr>
        <w:t>Thus Spoke Zarathustra: A Book for All and None</w:t>
      </w:r>
      <w:r w:rsidRPr="002C6A8D">
        <w:rPr>
          <w:szCs w:val="20"/>
        </w:rPr>
        <w:t xml:space="preserve"> (1883-1885). </w:t>
      </w:r>
      <w:r w:rsidRPr="002C6A8D">
        <w:rPr>
          <w:i/>
          <w:szCs w:val="20"/>
        </w:rPr>
        <w:t>TSZ</w:t>
      </w:r>
      <w:r w:rsidRPr="002C6A8D">
        <w:rPr>
          <w:szCs w:val="20"/>
        </w:rPr>
        <w:t xml:space="preserve"> is written in a fictional form, full of paradoxes and metaphors, much to the annoyance of Nietzsche’s colleague philosophers, who feel this is not the way philosophical concepts should be expressed. </w:t>
      </w:r>
      <w:r w:rsidRPr="002C6A8D">
        <w:rPr>
          <w:i/>
          <w:szCs w:val="20"/>
        </w:rPr>
        <w:t xml:space="preserve">TSZ </w:t>
      </w:r>
      <w:r w:rsidRPr="002C6A8D">
        <w:rPr>
          <w:szCs w:val="20"/>
        </w:rPr>
        <w:t xml:space="preserve">consists of speeches on a lot of philosophical themes. Nietzsche himself called </w:t>
      </w:r>
      <w:r w:rsidRPr="002C6A8D">
        <w:rPr>
          <w:i/>
          <w:szCs w:val="20"/>
        </w:rPr>
        <w:t xml:space="preserve">TSZ </w:t>
      </w:r>
      <w:r w:rsidRPr="002C6A8D">
        <w:rPr>
          <w:szCs w:val="20"/>
        </w:rPr>
        <w:t>a ‘5</w:t>
      </w:r>
      <w:r w:rsidRPr="002C6A8D">
        <w:rPr>
          <w:szCs w:val="20"/>
          <w:vertAlign w:val="superscript"/>
        </w:rPr>
        <w:t>th</w:t>
      </w:r>
      <w:r w:rsidRPr="002C6A8D">
        <w:rPr>
          <w:szCs w:val="20"/>
        </w:rPr>
        <w:t xml:space="preserve"> gospel’. In a biblical style ideas are presented that are fiercely critical of western (Platonic) philosophy and Christian morality. </w:t>
      </w:r>
    </w:p>
    <w:p w14:paraId="1400CE1A" w14:textId="77777777" w:rsidR="00A01274" w:rsidRPr="002C6A8D" w:rsidRDefault="00A01274" w:rsidP="005B11A8">
      <w:pPr>
        <w:pStyle w:val="NormalWeb"/>
        <w:jc w:val="both"/>
        <w:rPr>
          <w:rFonts w:ascii="Verdana" w:hAnsi="Verdana"/>
          <w:bCs/>
          <w:iCs/>
          <w:sz w:val="20"/>
          <w:szCs w:val="20"/>
        </w:rPr>
      </w:pPr>
      <w:r w:rsidRPr="002C6A8D">
        <w:rPr>
          <w:rFonts w:ascii="Verdana" w:hAnsi="Verdana"/>
          <w:bCs/>
          <w:iCs/>
          <w:sz w:val="20"/>
          <w:szCs w:val="20"/>
        </w:rPr>
        <w:t xml:space="preserve">In the course we will go through this bewildering, controversial text. We will address central themes, including, among others: </w:t>
      </w:r>
    </w:p>
    <w:p w14:paraId="7DEF77E9" w14:textId="77777777" w:rsidR="00A01274" w:rsidRPr="002C6A8D" w:rsidRDefault="00A01274" w:rsidP="00C9064E">
      <w:pPr>
        <w:pStyle w:val="NormalWeb"/>
        <w:numPr>
          <w:ilvl w:val="0"/>
          <w:numId w:val="33"/>
        </w:numPr>
        <w:jc w:val="both"/>
        <w:rPr>
          <w:rFonts w:ascii="Verdana" w:hAnsi="Verdana"/>
          <w:bCs/>
          <w:iCs/>
          <w:sz w:val="20"/>
          <w:szCs w:val="20"/>
        </w:rPr>
      </w:pPr>
      <w:r w:rsidRPr="002C6A8D">
        <w:rPr>
          <w:rFonts w:ascii="Verdana" w:hAnsi="Verdana"/>
          <w:bCs/>
          <w:iCs/>
          <w:sz w:val="20"/>
          <w:szCs w:val="20"/>
        </w:rPr>
        <w:t xml:space="preserve">The ‘death of God’ (proclaimed in the parable of the ‘Madman’ in </w:t>
      </w:r>
      <w:r w:rsidRPr="002C6A8D">
        <w:rPr>
          <w:rFonts w:ascii="Verdana" w:hAnsi="Verdana"/>
          <w:bCs/>
          <w:i/>
          <w:iCs/>
          <w:sz w:val="20"/>
          <w:szCs w:val="20"/>
        </w:rPr>
        <w:t>The Gay Science</w:t>
      </w:r>
      <w:r w:rsidRPr="002C6A8D">
        <w:rPr>
          <w:rFonts w:ascii="Verdana" w:hAnsi="Verdana"/>
          <w:bCs/>
          <w:iCs/>
          <w:sz w:val="20"/>
          <w:szCs w:val="20"/>
        </w:rPr>
        <w:t xml:space="preserve">, and referred to in the Prologue of </w:t>
      </w:r>
      <w:r w:rsidRPr="002C6A8D">
        <w:rPr>
          <w:rFonts w:ascii="Verdana" w:hAnsi="Verdana"/>
          <w:bCs/>
          <w:i/>
          <w:iCs/>
          <w:sz w:val="20"/>
          <w:szCs w:val="20"/>
        </w:rPr>
        <w:t>TSZ</w:t>
      </w:r>
      <w:r w:rsidRPr="002C6A8D">
        <w:rPr>
          <w:rFonts w:ascii="Verdana" w:hAnsi="Verdana"/>
          <w:bCs/>
          <w:iCs/>
          <w:sz w:val="20"/>
          <w:szCs w:val="20"/>
        </w:rPr>
        <w:t>)</w:t>
      </w:r>
    </w:p>
    <w:p w14:paraId="66D815E3" w14:textId="77777777" w:rsidR="00A01274" w:rsidRPr="002C6A8D" w:rsidRDefault="00A01274" w:rsidP="00C9064E">
      <w:pPr>
        <w:pStyle w:val="NormalWeb"/>
        <w:numPr>
          <w:ilvl w:val="0"/>
          <w:numId w:val="33"/>
        </w:numPr>
        <w:jc w:val="both"/>
        <w:rPr>
          <w:rFonts w:ascii="Verdana" w:hAnsi="Verdana"/>
          <w:bCs/>
          <w:iCs/>
          <w:sz w:val="20"/>
          <w:szCs w:val="20"/>
        </w:rPr>
      </w:pPr>
      <w:r w:rsidRPr="002C6A8D">
        <w:rPr>
          <w:rFonts w:ascii="Verdana" w:hAnsi="Verdana"/>
          <w:bCs/>
          <w:iCs/>
          <w:sz w:val="20"/>
          <w:szCs w:val="20"/>
        </w:rPr>
        <w:t>Stages of development: the ‘overman’</w:t>
      </w:r>
    </w:p>
    <w:p w14:paraId="0ACC8334" w14:textId="77777777" w:rsidR="00A01274" w:rsidRPr="002C6A8D" w:rsidRDefault="00A01274" w:rsidP="00C9064E">
      <w:pPr>
        <w:pStyle w:val="NormalWeb"/>
        <w:numPr>
          <w:ilvl w:val="0"/>
          <w:numId w:val="33"/>
        </w:numPr>
        <w:jc w:val="both"/>
        <w:rPr>
          <w:rFonts w:ascii="Verdana" w:hAnsi="Verdana"/>
          <w:bCs/>
          <w:iCs/>
          <w:sz w:val="20"/>
          <w:szCs w:val="20"/>
        </w:rPr>
      </w:pPr>
      <w:r w:rsidRPr="002C6A8D">
        <w:rPr>
          <w:rFonts w:ascii="Verdana" w:hAnsi="Verdana"/>
          <w:bCs/>
          <w:iCs/>
          <w:sz w:val="20"/>
          <w:szCs w:val="20"/>
        </w:rPr>
        <w:t>Teaching and learning</w:t>
      </w:r>
    </w:p>
    <w:p w14:paraId="62D21E48" w14:textId="77777777" w:rsidR="00A01274" w:rsidRPr="002C6A8D" w:rsidRDefault="00A01274" w:rsidP="00C9064E">
      <w:pPr>
        <w:pStyle w:val="NormalWeb"/>
        <w:numPr>
          <w:ilvl w:val="0"/>
          <w:numId w:val="33"/>
        </w:numPr>
        <w:jc w:val="both"/>
        <w:rPr>
          <w:rFonts w:ascii="Verdana" w:hAnsi="Verdana"/>
          <w:bCs/>
          <w:iCs/>
          <w:sz w:val="20"/>
          <w:szCs w:val="20"/>
        </w:rPr>
      </w:pPr>
      <w:r w:rsidRPr="002C6A8D">
        <w:rPr>
          <w:rFonts w:ascii="Verdana" w:hAnsi="Verdana"/>
          <w:bCs/>
          <w:iCs/>
          <w:sz w:val="20"/>
          <w:szCs w:val="20"/>
        </w:rPr>
        <w:t>Philosophy of time: the doctrine of eternal recurrence</w:t>
      </w:r>
    </w:p>
    <w:p w14:paraId="31E0996F" w14:textId="77777777" w:rsidR="00A01274" w:rsidRPr="002C6A8D" w:rsidRDefault="00A01274" w:rsidP="00C9064E">
      <w:pPr>
        <w:pStyle w:val="NormalWeb"/>
        <w:numPr>
          <w:ilvl w:val="0"/>
          <w:numId w:val="33"/>
        </w:numPr>
        <w:jc w:val="both"/>
        <w:rPr>
          <w:rFonts w:ascii="Verdana" w:hAnsi="Verdana"/>
          <w:bCs/>
          <w:iCs/>
          <w:sz w:val="20"/>
          <w:szCs w:val="20"/>
        </w:rPr>
      </w:pPr>
      <w:r w:rsidRPr="002C6A8D">
        <w:rPr>
          <w:rFonts w:ascii="Verdana" w:hAnsi="Verdana"/>
          <w:bCs/>
          <w:iCs/>
          <w:sz w:val="20"/>
          <w:szCs w:val="20"/>
        </w:rPr>
        <w:t>Friendship, compassion and ‘love of neighbor’: repudiation of Christian morality.</w:t>
      </w:r>
    </w:p>
    <w:p w14:paraId="106AF2AC" w14:textId="77777777" w:rsidR="00A01274" w:rsidRPr="002C6A8D" w:rsidRDefault="00A01274" w:rsidP="00C9064E">
      <w:pPr>
        <w:pStyle w:val="NormalWeb"/>
        <w:numPr>
          <w:ilvl w:val="0"/>
          <w:numId w:val="33"/>
        </w:numPr>
        <w:jc w:val="both"/>
        <w:rPr>
          <w:rFonts w:ascii="Verdana" w:hAnsi="Verdana"/>
          <w:bCs/>
          <w:iCs/>
          <w:sz w:val="20"/>
          <w:szCs w:val="20"/>
        </w:rPr>
      </w:pPr>
      <w:r w:rsidRPr="002C6A8D">
        <w:rPr>
          <w:rFonts w:ascii="Verdana" w:hAnsi="Verdana"/>
          <w:bCs/>
          <w:iCs/>
          <w:sz w:val="20"/>
          <w:szCs w:val="20"/>
        </w:rPr>
        <w:t>Knowledge and truth: Zarathustra’s/Nietzsche’s ‘perspectivism’</w:t>
      </w:r>
    </w:p>
    <w:p w14:paraId="71EC5E90" w14:textId="77777777" w:rsidR="00A01274" w:rsidRPr="002C6A8D" w:rsidRDefault="00A01274" w:rsidP="00C9064E">
      <w:pPr>
        <w:pStyle w:val="NormalWeb"/>
        <w:numPr>
          <w:ilvl w:val="0"/>
          <w:numId w:val="33"/>
        </w:numPr>
        <w:jc w:val="both"/>
        <w:rPr>
          <w:rFonts w:ascii="Verdana" w:hAnsi="Verdana"/>
          <w:bCs/>
          <w:iCs/>
          <w:sz w:val="20"/>
          <w:szCs w:val="20"/>
        </w:rPr>
      </w:pPr>
      <w:r w:rsidRPr="002C6A8D">
        <w:rPr>
          <w:rFonts w:ascii="Verdana" w:hAnsi="Verdana"/>
          <w:bCs/>
          <w:iCs/>
          <w:sz w:val="20"/>
          <w:szCs w:val="20"/>
        </w:rPr>
        <w:t>Will to power</w:t>
      </w:r>
    </w:p>
    <w:p w14:paraId="13F4AF5B" w14:textId="77777777" w:rsidR="00A01274" w:rsidRPr="002C6A8D" w:rsidRDefault="00A01274" w:rsidP="005B11A8">
      <w:pPr>
        <w:pStyle w:val="NormalWeb"/>
        <w:jc w:val="both"/>
        <w:rPr>
          <w:rFonts w:ascii="Verdana" w:hAnsi="Verdana"/>
          <w:bCs/>
          <w:i/>
          <w:iCs/>
          <w:sz w:val="20"/>
          <w:szCs w:val="20"/>
          <w:lang w:eastAsia="zh-TW"/>
        </w:rPr>
      </w:pPr>
      <w:r w:rsidRPr="002C6A8D">
        <w:rPr>
          <w:rFonts w:ascii="Verdana" w:hAnsi="Verdana"/>
          <w:bCs/>
          <w:iCs/>
          <w:sz w:val="20"/>
          <w:szCs w:val="20"/>
        </w:rPr>
        <w:t xml:space="preserve">At the end of the course we will have a look at how Nietzsche’s work has affected contemporary western thought. We will also consider Nietzsche’s impact upon the Nazi ideology and ask ourselves to what extent this impact can be explained by or blamed on </w:t>
      </w:r>
      <w:r w:rsidRPr="002C6A8D">
        <w:rPr>
          <w:rFonts w:ascii="Verdana" w:hAnsi="Verdana"/>
          <w:bCs/>
          <w:i/>
          <w:iCs/>
          <w:sz w:val="20"/>
          <w:szCs w:val="20"/>
        </w:rPr>
        <w:t>TSZ.</w:t>
      </w:r>
    </w:p>
    <w:p w14:paraId="2CF7DF0C" w14:textId="77777777" w:rsidR="00654A46" w:rsidRPr="002C6A8D" w:rsidRDefault="00654A46" w:rsidP="005B11A8">
      <w:pPr>
        <w:pStyle w:val="Heading1"/>
        <w:jc w:val="both"/>
      </w:pPr>
    </w:p>
    <w:p w14:paraId="3C34908C" w14:textId="77777777" w:rsidR="00654A46" w:rsidRPr="002C6A8D" w:rsidRDefault="00654A46" w:rsidP="005B11A8">
      <w:pPr>
        <w:pStyle w:val="Heading1"/>
        <w:jc w:val="both"/>
      </w:pPr>
    </w:p>
    <w:p w14:paraId="479A25BF" w14:textId="77777777" w:rsidR="00226FC4" w:rsidRPr="002C6A8D" w:rsidRDefault="00226FC4" w:rsidP="005B11A8">
      <w:pPr>
        <w:pStyle w:val="Heading1"/>
        <w:jc w:val="both"/>
        <w:rPr>
          <w:lang w:eastAsia="zh-TW"/>
        </w:rPr>
      </w:pPr>
      <w:bookmarkStart w:id="201" w:name="_Toc372036025"/>
      <w:r w:rsidRPr="002C6A8D">
        <w:t>900265ACC/SCI</w:t>
      </w:r>
      <w:r w:rsidR="00A40460" w:rsidRPr="002C6A8D">
        <w:rPr>
          <w:lang w:eastAsia="zh-TW"/>
        </w:rPr>
        <w:t>/HUM</w:t>
      </w:r>
      <w:r w:rsidRPr="002C6A8D">
        <w:t xml:space="preserve"> Advanced Logic</w:t>
      </w:r>
      <w:bookmarkEnd w:id="201"/>
    </w:p>
    <w:tbl>
      <w:tblPr>
        <w:tblW w:w="0" w:type="auto"/>
        <w:tblLook w:val="01E0" w:firstRow="1" w:lastRow="1" w:firstColumn="1" w:lastColumn="1" w:noHBand="0" w:noVBand="0"/>
      </w:tblPr>
      <w:tblGrid>
        <w:gridCol w:w="2217"/>
        <w:gridCol w:w="2218"/>
      </w:tblGrid>
      <w:tr w:rsidR="00226FC4" w:rsidRPr="002C6A8D" w14:paraId="7A912E02" w14:textId="77777777" w:rsidTr="002E32B1">
        <w:trPr>
          <w:trHeight w:val="255"/>
        </w:trPr>
        <w:tc>
          <w:tcPr>
            <w:tcW w:w="2217" w:type="dxa"/>
            <w:shd w:val="clear" w:color="auto" w:fill="auto"/>
          </w:tcPr>
          <w:p w14:paraId="7FA6F6E3" w14:textId="77777777" w:rsidR="00226FC4" w:rsidRPr="002C6A8D" w:rsidRDefault="00226FC4" w:rsidP="005B11A8">
            <w:pPr>
              <w:jc w:val="both"/>
              <w:rPr>
                <w:i/>
                <w:szCs w:val="20"/>
              </w:rPr>
            </w:pPr>
            <w:r w:rsidRPr="002C6A8D">
              <w:rPr>
                <w:i/>
                <w:szCs w:val="20"/>
              </w:rPr>
              <w:t>Credit points</w:t>
            </w:r>
          </w:p>
        </w:tc>
        <w:tc>
          <w:tcPr>
            <w:tcW w:w="2218" w:type="dxa"/>
            <w:shd w:val="clear" w:color="auto" w:fill="auto"/>
          </w:tcPr>
          <w:p w14:paraId="435A4EE3" w14:textId="77777777" w:rsidR="00226FC4" w:rsidRPr="002C6A8D" w:rsidRDefault="00226FC4" w:rsidP="005B11A8">
            <w:pPr>
              <w:jc w:val="both"/>
              <w:rPr>
                <w:i/>
                <w:szCs w:val="20"/>
              </w:rPr>
            </w:pPr>
            <w:r w:rsidRPr="002C6A8D">
              <w:rPr>
                <w:i/>
                <w:szCs w:val="20"/>
              </w:rPr>
              <w:t>6 ecp</w:t>
            </w:r>
          </w:p>
        </w:tc>
      </w:tr>
      <w:tr w:rsidR="00226FC4" w:rsidRPr="002C6A8D" w14:paraId="5B259FD5" w14:textId="77777777" w:rsidTr="002E32B1">
        <w:trPr>
          <w:trHeight w:val="255"/>
        </w:trPr>
        <w:tc>
          <w:tcPr>
            <w:tcW w:w="2217" w:type="dxa"/>
            <w:shd w:val="clear" w:color="auto" w:fill="auto"/>
          </w:tcPr>
          <w:p w14:paraId="2E9EF0DF" w14:textId="77777777" w:rsidR="00226FC4" w:rsidRPr="002C6A8D" w:rsidRDefault="00226FC4" w:rsidP="005B11A8">
            <w:pPr>
              <w:jc w:val="both"/>
              <w:rPr>
                <w:i/>
                <w:szCs w:val="20"/>
              </w:rPr>
            </w:pPr>
            <w:r w:rsidRPr="002C6A8D">
              <w:rPr>
                <w:i/>
                <w:szCs w:val="20"/>
              </w:rPr>
              <w:t>Theme</w:t>
            </w:r>
          </w:p>
        </w:tc>
        <w:tc>
          <w:tcPr>
            <w:tcW w:w="2218" w:type="dxa"/>
            <w:shd w:val="clear" w:color="auto" w:fill="auto"/>
          </w:tcPr>
          <w:p w14:paraId="228B7574" w14:textId="77777777" w:rsidR="00226FC4" w:rsidRPr="002C6A8D" w:rsidRDefault="00226FC4" w:rsidP="005B11A8">
            <w:pPr>
              <w:jc w:val="both"/>
              <w:rPr>
                <w:i/>
                <w:szCs w:val="20"/>
              </w:rPr>
            </w:pPr>
            <w:r w:rsidRPr="002C6A8D">
              <w:rPr>
                <w:i/>
                <w:szCs w:val="20"/>
              </w:rPr>
              <w:t>n/a</w:t>
            </w:r>
          </w:p>
        </w:tc>
      </w:tr>
      <w:tr w:rsidR="00226FC4" w:rsidRPr="002C6A8D" w14:paraId="204A92C6" w14:textId="77777777" w:rsidTr="002E32B1">
        <w:trPr>
          <w:trHeight w:val="267"/>
        </w:trPr>
        <w:tc>
          <w:tcPr>
            <w:tcW w:w="2217" w:type="dxa"/>
            <w:shd w:val="clear" w:color="auto" w:fill="auto"/>
          </w:tcPr>
          <w:p w14:paraId="4D718D2A" w14:textId="77777777" w:rsidR="00226FC4" w:rsidRPr="002C6A8D" w:rsidRDefault="00226FC4" w:rsidP="005B11A8">
            <w:pPr>
              <w:jc w:val="both"/>
              <w:rPr>
                <w:i/>
                <w:szCs w:val="20"/>
              </w:rPr>
            </w:pPr>
            <w:r w:rsidRPr="002C6A8D">
              <w:rPr>
                <w:i/>
                <w:szCs w:val="20"/>
              </w:rPr>
              <w:t>Track</w:t>
            </w:r>
          </w:p>
        </w:tc>
        <w:tc>
          <w:tcPr>
            <w:tcW w:w="2218" w:type="dxa"/>
            <w:shd w:val="clear" w:color="auto" w:fill="auto"/>
          </w:tcPr>
          <w:p w14:paraId="1841557C" w14:textId="77777777" w:rsidR="00226FC4" w:rsidRPr="002C6A8D" w:rsidRDefault="00226FC4" w:rsidP="005B11A8">
            <w:pPr>
              <w:jc w:val="both"/>
              <w:rPr>
                <w:i/>
                <w:szCs w:val="20"/>
                <w:lang w:eastAsia="zh-TW"/>
              </w:rPr>
            </w:pPr>
            <w:r w:rsidRPr="002C6A8D">
              <w:rPr>
                <w:i/>
                <w:szCs w:val="20"/>
                <w:lang w:eastAsia="zh-TW"/>
              </w:rPr>
              <w:t>Mathematics (SCI)</w:t>
            </w:r>
          </w:p>
          <w:p w14:paraId="1D7925A1" w14:textId="77777777" w:rsidR="00226FC4" w:rsidRPr="002C6A8D" w:rsidRDefault="00226FC4" w:rsidP="005B11A8">
            <w:pPr>
              <w:jc w:val="both"/>
              <w:rPr>
                <w:i/>
                <w:szCs w:val="20"/>
                <w:lang w:eastAsia="zh-TW"/>
              </w:rPr>
            </w:pPr>
          </w:p>
          <w:p w14:paraId="4BA55213" w14:textId="77777777" w:rsidR="00226FC4" w:rsidRPr="002C6A8D" w:rsidRDefault="00226FC4" w:rsidP="005B11A8">
            <w:pPr>
              <w:jc w:val="both"/>
              <w:rPr>
                <w:i/>
                <w:szCs w:val="20"/>
                <w:lang w:eastAsia="zh-TW"/>
              </w:rPr>
            </w:pPr>
          </w:p>
        </w:tc>
      </w:tr>
    </w:tbl>
    <w:p w14:paraId="67ED70AC" w14:textId="77777777" w:rsidR="00226FC4" w:rsidRPr="002C6A8D" w:rsidRDefault="00226FC4" w:rsidP="005B11A8">
      <w:pPr>
        <w:widowControl w:val="0"/>
        <w:autoSpaceDE w:val="0"/>
        <w:autoSpaceDN w:val="0"/>
        <w:adjustRightInd w:val="0"/>
        <w:jc w:val="both"/>
        <w:rPr>
          <w:i/>
          <w:szCs w:val="20"/>
        </w:rPr>
      </w:pPr>
      <w:r w:rsidRPr="002C6A8D">
        <w:rPr>
          <w:i/>
          <w:szCs w:val="20"/>
        </w:rPr>
        <w:t>Prerequisites</w:t>
      </w:r>
    </w:p>
    <w:p w14:paraId="1B085FE9" w14:textId="77777777" w:rsidR="00226FC4" w:rsidRPr="002C6A8D" w:rsidRDefault="00226FC4" w:rsidP="005B11A8">
      <w:pPr>
        <w:widowControl w:val="0"/>
        <w:autoSpaceDE w:val="0"/>
        <w:autoSpaceDN w:val="0"/>
        <w:adjustRightInd w:val="0"/>
        <w:jc w:val="both"/>
        <w:rPr>
          <w:i/>
          <w:szCs w:val="20"/>
          <w:lang w:eastAsia="zh-TW"/>
        </w:rPr>
      </w:pPr>
      <w:r w:rsidRPr="002C6A8D">
        <w:rPr>
          <w:szCs w:val="20"/>
        </w:rPr>
        <w:t>Logic, Information Flow and Argumentation</w:t>
      </w:r>
      <w:r w:rsidRPr="002C6A8D">
        <w:rPr>
          <w:szCs w:val="20"/>
          <w:lang w:eastAsia="zh-TW"/>
        </w:rPr>
        <w:t>, 100-level course</w:t>
      </w:r>
    </w:p>
    <w:p w14:paraId="2B5436ED" w14:textId="77777777" w:rsidR="00226FC4" w:rsidRPr="002C6A8D" w:rsidRDefault="00226FC4" w:rsidP="005B11A8">
      <w:pPr>
        <w:jc w:val="both"/>
        <w:rPr>
          <w:lang w:eastAsia="zh-TW"/>
        </w:rPr>
      </w:pPr>
    </w:p>
    <w:p w14:paraId="58CBEE4C" w14:textId="77777777" w:rsidR="00226FC4" w:rsidRPr="002C6A8D" w:rsidRDefault="00226FC4" w:rsidP="005B11A8">
      <w:pPr>
        <w:jc w:val="both"/>
        <w:rPr>
          <w:i/>
          <w:szCs w:val="20"/>
        </w:rPr>
      </w:pPr>
      <w:r w:rsidRPr="002C6A8D">
        <w:rPr>
          <w:i/>
          <w:szCs w:val="20"/>
        </w:rPr>
        <w:t>Course description</w:t>
      </w:r>
    </w:p>
    <w:p w14:paraId="2281CF66" w14:textId="77777777" w:rsidR="00226FC4" w:rsidRPr="002C6A8D" w:rsidRDefault="00226FC4" w:rsidP="005B11A8">
      <w:pPr>
        <w:widowControl w:val="0"/>
        <w:autoSpaceDE w:val="0"/>
        <w:autoSpaceDN w:val="0"/>
        <w:adjustRightInd w:val="0"/>
        <w:jc w:val="both"/>
        <w:rPr>
          <w:szCs w:val="20"/>
        </w:rPr>
      </w:pPr>
      <w:r w:rsidRPr="002C6A8D">
        <w:rPr>
          <w:szCs w:val="20"/>
        </w:rPr>
        <w:t>The aim of the 200-level advanced logic course is to provide the students with a deeper understanding of what logic is about. The course is a continuation of the introductory course `Logic, Information flow and Argumentation'. As such, it maintains an interdisciplinary character and it draws connections with a variety of fields such as: philosophy of language, cognitive science, psychology of reasoning, mathematics, linguistics and natural language semantics, computer science, artificial intelligence, philosophy and history of logic. </w:t>
      </w:r>
    </w:p>
    <w:p w14:paraId="68FE4435" w14:textId="77777777" w:rsidR="00226FC4" w:rsidRPr="002C6A8D" w:rsidRDefault="00226FC4" w:rsidP="005B11A8">
      <w:pPr>
        <w:widowControl w:val="0"/>
        <w:autoSpaceDE w:val="0"/>
        <w:autoSpaceDN w:val="0"/>
        <w:adjustRightInd w:val="0"/>
        <w:jc w:val="both"/>
        <w:rPr>
          <w:szCs w:val="20"/>
        </w:rPr>
      </w:pPr>
    </w:p>
    <w:p w14:paraId="7D8BA261" w14:textId="77777777" w:rsidR="00226FC4" w:rsidRPr="002C6A8D" w:rsidRDefault="00226FC4" w:rsidP="005B11A8">
      <w:pPr>
        <w:widowControl w:val="0"/>
        <w:autoSpaceDE w:val="0"/>
        <w:autoSpaceDN w:val="0"/>
        <w:adjustRightInd w:val="0"/>
        <w:jc w:val="both"/>
        <w:rPr>
          <w:szCs w:val="20"/>
        </w:rPr>
      </w:pPr>
      <w:r w:rsidRPr="002C6A8D">
        <w:rPr>
          <w:szCs w:val="20"/>
        </w:rPr>
        <w:t xml:space="preserve">We will expand on the logics covered in the introductory course, namely, classical propositional and predicate logic, as well as dynamic epistemic logic. We will also motivate and introduce new systems, prominent in one or more of the fields </w:t>
      </w:r>
      <w:r w:rsidRPr="002C6A8D">
        <w:rPr>
          <w:szCs w:val="20"/>
        </w:rPr>
        <w:lastRenderedPageBreak/>
        <w:t>mentioned above; for example, the students will be familiarised with intuitionistic logic, set theory, many-valued logics, tense logic, non-monotonic logic and game theory.  </w:t>
      </w:r>
    </w:p>
    <w:p w14:paraId="70E1707A" w14:textId="77777777" w:rsidR="00226FC4" w:rsidRPr="002C6A8D" w:rsidRDefault="00226FC4" w:rsidP="005B11A8">
      <w:pPr>
        <w:widowControl w:val="0"/>
        <w:autoSpaceDE w:val="0"/>
        <w:autoSpaceDN w:val="0"/>
        <w:adjustRightInd w:val="0"/>
        <w:jc w:val="both"/>
        <w:rPr>
          <w:szCs w:val="20"/>
        </w:rPr>
      </w:pPr>
    </w:p>
    <w:p w14:paraId="13A4E14C" w14:textId="77777777" w:rsidR="00226FC4" w:rsidRPr="002C6A8D" w:rsidRDefault="00226FC4" w:rsidP="005B11A8">
      <w:pPr>
        <w:widowControl w:val="0"/>
        <w:autoSpaceDE w:val="0"/>
        <w:autoSpaceDN w:val="0"/>
        <w:adjustRightInd w:val="0"/>
        <w:jc w:val="both"/>
        <w:rPr>
          <w:szCs w:val="20"/>
        </w:rPr>
      </w:pPr>
      <w:r w:rsidRPr="002C6A8D">
        <w:rPr>
          <w:szCs w:val="20"/>
        </w:rPr>
        <w:t xml:space="preserve">In each case the students will learn to work within the respective logical </w:t>
      </w:r>
      <w:r w:rsidR="005031DB" w:rsidRPr="002C6A8D">
        <w:rPr>
          <w:szCs w:val="20"/>
        </w:rPr>
        <w:t xml:space="preserve">systems and use their </w:t>
      </w:r>
      <w:r w:rsidR="005031DB" w:rsidRPr="002C6A8D">
        <w:rPr>
          <w:szCs w:val="20"/>
          <w:lang w:eastAsia="zh-TW"/>
        </w:rPr>
        <w:t>expressive powers</w:t>
      </w:r>
      <w:r w:rsidRPr="002C6A8D">
        <w:rPr>
          <w:szCs w:val="20"/>
        </w:rPr>
        <w:t>, while asking critical questions about these systems and investigating their applications to various fields. We will explore the difference between the model theoretic and the proof theoretic approaches to logic, as well as study some interesting axiomatisations. In a few cases, a number of meta-logical results will be proven, such as the completeness theorem for classical propositional logic. Special attention will be devoted to philosophical questions surrounding the technical results.  </w:t>
      </w:r>
    </w:p>
    <w:p w14:paraId="3763E685" w14:textId="77777777" w:rsidR="00226FC4" w:rsidRPr="002C6A8D" w:rsidRDefault="00226FC4" w:rsidP="005B11A8">
      <w:pPr>
        <w:widowControl w:val="0"/>
        <w:autoSpaceDE w:val="0"/>
        <w:autoSpaceDN w:val="0"/>
        <w:adjustRightInd w:val="0"/>
        <w:jc w:val="both"/>
        <w:rPr>
          <w:szCs w:val="20"/>
        </w:rPr>
      </w:pPr>
    </w:p>
    <w:p w14:paraId="0E8F41DA" w14:textId="77777777" w:rsidR="00654A46" w:rsidRPr="002C6A8D" w:rsidRDefault="00654A46" w:rsidP="005B11A8">
      <w:pPr>
        <w:pStyle w:val="Heading1"/>
        <w:jc w:val="both"/>
      </w:pPr>
    </w:p>
    <w:p w14:paraId="28DE1141" w14:textId="77777777" w:rsidR="00654A46" w:rsidRPr="002C6A8D" w:rsidRDefault="00654A46" w:rsidP="005B11A8">
      <w:pPr>
        <w:pStyle w:val="Heading1"/>
        <w:jc w:val="both"/>
      </w:pPr>
    </w:p>
    <w:p w14:paraId="6A48A1E8" w14:textId="77777777" w:rsidR="00814A06" w:rsidRPr="002C6A8D" w:rsidRDefault="00814A06" w:rsidP="005B11A8">
      <w:pPr>
        <w:pStyle w:val="Heading1"/>
        <w:jc w:val="both"/>
      </w:pPr>
      <w:bookmarkStart w:id="202" w:name="_Toc372036026"/>
      <w:r w:rsidRPr="002C6A8D">
        <w:t>900266ACC/HUM Ancient Philosophical Texts</w:t>
      </w:r>
      <w:bookmarkEnd w:id="202"/>
    </w:p>
    <w:tbl>
      <w:tblPr>
        <w:tblW w:w="0" w:type="auto"/>
        <w:tblLook w:val="01E0" w:firstRow="1" w:lastRow="1" w:firstColumn="1" w:lastColumn="1" w:noHBand="0" w:noVBand="0"/>
      </w:tblPr>
      <w:tblGrid>
        <w:gridCol w:w="2217"/>
        <w:gridCol w:w="2218"/>
      </w:tblGrid>
      <w:tr w:rsidR="00814A06" w:rsidRPr="002C6A8D" w14:paraId="2E434464" w14:textId="77777777" w:rsidTr="001331BD">
        <w:trPr>
          <w:trHeight w:val="255"/>
        </w:trPr>
        <w:tc>
          <w:tcPr>
            <w:tcW w:w="2217" w:type="dxa"/>
            <w:shd w:val="clear" w:color="auto" w:fill="auto"/>
          </w:tcPr>
          <w:p w14:paraId="7F78436E" w14:textId="77777777" w:rsidR="00814A06" w:rsidRPr="002C6A8D" w:rsidRDefault="00814A06" w:rsidP="005B11A8">
            <w:pPr>
              <w:jc w:val="both"/>
              <w:rPr>
                <w:i/>
                <w:szCs w:val="20"/>
              </w:rPr>
            </w:pPr>
            <w:r w:rsidRPr="002C6A8D">
              <w:rPr>
                <w:i/>
                <w:szCs w:val="20"/>
              </w:rPr>
              <w:t>Credit points</w:t>
            </w:r>
          </w:p>
        </w:tc>
        <w:tc>
          <w:tcPr>
            <w:tcW w:w="2218" w:type="dxa"/>
            <w:shd w:val="clear" w:color="auto" w:fill="auto"/>
          </w:tcPr>
          <w:p w14:paraId="43BFC05B" w14:textId="77777777" w:rsidR="00814A06" w:rsidRPr="002C6A8D" w:rsidRDefault="00814A06" w:rsidP="005B11A8">
            <w:pPr>
              <w:jc w:val="both"/>
              <w:rPr>
                <w:i/>
                <w:szCs w:val="20"/>
              </w:rPr>
            </w:pPr>
            <w:r w:rsidRPr="002C6A8D">
              <w:rPr>
                <w:i/>
                <w:szCs w:val="20"/>
              </w:rPr>
              <w:t>6 ecp</w:t>
            </w:r>
          </w:p>
        </w:tc>
      </w:tr>
      <w:tr w:rsidR="00814A06" w:rsidRPr="002C6A8D" w14:paraId="0872705F" w14:textId="77777777" w:rsidTr="001331BD">
        <w:trPr>
          <w:trHeight w:val="255"/>
        </w:trPr>
        <w:tc>
          <w:tcPr>
            <w:tcW w:w="2217" w:type="dxa"/>
            <w:shd w:val="clear" w:color="auto" w:fill="auto"/>
          </w:tcPr>
          <w:p w14:paraId="65A3884B" w14:textId="77777777" w:rsidR="00814A06" w:rsidRPr="002C6A8D" w:rsidRDefault="00814A06" w:rsidP="005B11A8">
            <w:pPr>
              <w:jc w:val="both"/>
              <w:rPr>
                <w:i/>
                <w:szCs w:val="20"/>
              </w:rPr>
            </w:pPr>
            <w:r w:rsidRPr="002C6A8D">
              <w:rPr>
                <w:i/>
                <w:szCs w:val="20"/>
              </w:rPr>
              <w:t>Theme</w:t>
            </w:r>
          </w:p>
        </w:tc>
        <w:tc>
          <w:tcPr>
            <w:tcW w:w="2218" w:type="dxa"/>
            <w:shd w:val="clear" w:color="auto" w:fill="auto"/>
          </w:tcPr>
          <w:p w14:paraId="4DB08887" w14:textId="77777777" w:rsidR="00814A06" w:rsidRPr="002C6A8D" w:rsidRDefault="00814A06" w:rsidP="005B11A8">
            <w:pPr>
              <w:jc w:val="both"/>
              <w:rPr>
                <w:i/>
                <w:szCs w:val="20"/>
              </w:rPr>
            </w:pPr>
            <w:r w:rsidRPr="002C6A8D">
              <w:rPr>
                <w:i/>
                <w:szCs w:val="20"/>
              </w:rPr>
              <w:t>n/a</w:t>
            </w:r>
          </w:p>
        </w:tc>
      </w:tr>
      <w:tr w:rsidR="00814A06" w:rsidRPr="002C6A8D" w14:paraId="4BF5E4DB" w14:textId="77777777" w:rsidTr="001331BD">
        <w:trPr>
          <w:trHeight w:val="267"/>
        </w:trPr>
        <w:tc>
          <w:tcPr>
            <w:tcW w:w="2217" w:type="dxa"/>
            <w:shd w:val="clear" w:color="auto" w:fill="auto"/>
          </w:tcPr>
          <w:p w14:paraId="294DB15F" w14:textId="77777777" w:rsidR="00814A06" w:rsidRPr="002C6A8D" w:rsidRDefault="00814A06" w:rsidP="005B11A8">
            <w:pPr>
              <w:jc w:val="both"/>
              <w:rPr>
                <w:i/>
                <w:szCs w:val="20"/>
              </w:rPr>
            </w:pPr>
            <w:r w:rsidRPr="002C6A8D">
              <w:rPr>
                <w:i/>
                <w:szCs w:val="20"/>
              </w:rPr>
              <w:t>Track</w:t>
            </w:r>
          </w:p>
        </w:tc>
        <w:tc>
          <w:tcPr>
            <w:tcW w:w="2218" w:type="dxa"/>
            <w:shd w:val="clear" w:color="auto" w:fill="auto"/>
          </w:tcPr>
          <w:p w14:paraId="249A6095" w14:textId="77777777" w:rsidR="00814A06" w:rsidRPr="002C6A8D" w:rsidRDefault="00814A06" w:rsidP="005B11A8">
            <w:pPr>
              <w:jc w:val="both"/>
              <w:rPr>
                <w:i/>
                <w:szCs w:val="20"/>
                <w:lang w:eastAsia="zh-TW"/>
              </w:rPr>
            </w:pPr>
            <w:r w:rsidRPr="002C6A8D">
              <w:rPr>
                <w:i/>
                <w:szCs w:val="20"/>
                <w:lang w:eastAsia="zh-TW"/>
              </w:rPr>
              <w:t>Philosophy</w:t>
            </w:r>
          </w:p>
          <w:p w14:paraId="5177EA27" w14:textId="77777777" w:rsidR="00814A06" w:rsidRPr="002C6A8D" w:rsidRDefault="00814A06" w:rsidP="005B11A8">
            <w:pPr>
              <w:jc w:val="both"/>
              <w:rPr>
                <w:i/>
                <w:szCs w:val="20"/>
                <w:lang w:eastAsia="zh-TW"/>
              </w:rPr>
            </w:pPr>
          </w:p>
          <w:p w14:paraId="005EB296" w14:textId="77777777" w:rsidR="00814A06" w:rsidRPr="002C6A8D" w:rsidRDefault="00814A06" w:rsidP="005B11A8">
            <w:pPr>
              <w:jc w:val="both"/>
              <w:rPr>
                <w:i/>
                <w:szCs w:val="20"/>
                <w:lang w:eastAsia="zh-TW"/>
              </w:rPr>
            </w:pPr>
          </w:p>
        </w:tc>
      </w:tr>
    </w:tbl>
    <w:p w14:paraId="33598086" w14:textId="77777777" w:rsidR="00814A06" w:rsidRPr="002C6A8D" w:rsidRDefault="00814A06" w:rsidP="005B11A8">
      <w:pPr>
        <w:widowControl w:val="0"/>
        <w:autoSpaceDE w:val="0"/>
        <w:autoSpaceDN w:val="0"/>
        <w:adjustRightInd w:val="0"/>
        <w:jc w:val="both"/>
        <w:rPr>
          <w:i/>
          <w:szCs w:val="20"/>
          <w:lang w:eastAsia="zh-TW"/>
        </w:rPr>
      </w:pPr>
      <w:r w:rsidRPr="002C6A8D">
        <w:rPr>
          <w:i/>
          <w:szCs w:val="20"/>
        </w:rPr>
        <w:t>Prerequisites</w:t>
      </w:r>
    </w:p>
    <w:p w14:paraId="0BA46A2D" w14:textId="77777777" w:rsidR="00226FC4" w:rsidRPr="002C6A8D" w:rsidRDefault="00814A06" w:rsidP="005B11A8">
      <w:pPr>
        <w:widowControl w:val="0"/>
        <w:autoSpaceDE w:val="0"/>
        <w:autoSpaceDN w:val="0"/>
        <w:adjustRightInd w:val="0"/>
        <w:jc w:val="both"/>
        <w:rPr>
          <w:i/>
          <w:szCs w:val="20"/>
        </w:rPr>
      </w:pPr>
      <w:r w:rsidRPr="002C6A8D">
        <w:rPr>
          <w:bCs/>
          <w:iCs/>
          <w:szCs w:val="20"/>
          <w:lang w:eastAsia="zh-TW"/>
        </w:rPr>
        <w:t>100-level Logic, Information Flow and Argumentation</w:t>
      </w:r>
    </w:p>
    <w:p w14:paraId="3D89FD7D" w14:textId="77777777" w:rsidR="00814A06" w:rsidRPr="002C6A8D" w:rsidRDefault="00814A06" w:rsidP="005B11A8">
      <w:pPr>
        <w:jc w:val="both"/>
        <w:rPr>
          <w:i/>
          <w:szCs w:val="20"/>
          <w:lang w:eastAsia="zh-TW"/>
        </w:rPr>
      </w:pPr>
    </w:p>
    <w:p w14:paraId="71CE86A3" w14:textId="77777777" w:rsidR="00814A06" w:rsidRPr="002C6A8D" w:rsidRDefault="00814A06" w:rsidP="005B11A8">
      <w:pPr>
        <w:jc w:val="both"/>
        <w:rPr>
          <w:i/>
          <w:szCs w:val="20"/>
          <w:lang w:eastAsia="zh-TW"/>
        </w:rPr>
      </w:pPr>
      <w:r w:rsidRPr="002C6A8D">
        <w:rPr>
          <w:i/>
          <w:szCs w:val="20"/>
        </w:rPr>
        <w:t>Course description</w:t>
      </w:r>
    </w:p>
    <w:p w14:paraId="1B102071" w14:textId="77777777" w:rsidR="00814A06" w:rsidRPr="002C6A8D" w:rsidRDefault="00814A06" w:rsidP="005B11A8">
      <w:pPr>
        <w:jc w:val="both"/>
        <w:rPr>
          <w:szCs w:val="20"/>
        </w:rPr>
      </w:pPr>
      <w:r w:rsidRPr="002C6A8D">
        <w:rPr>
          <w:szCs w:val="20"/>
        </w:rPr>
        <w:t xml:space="preserve">Socrates famously claimed that the “unexamined life is not worth living”. In this course we will read several ancient philosophical texts by Plato, Aristotle and Cicero, focusing on philosophical questions of metaphysics, epistemology, ethics, and politics. Students will acquire an understanding of how – for the ancients –answering questions about ethics or the good life, and about metaphysics and epistemology is a prerequisite for a healthy political system. All three philosophers start with a theory about the good life for human beings, and they challenge us to examine our own lives, views and opinions. Plato articulates his view of the good life in the first four books of the Republic. Aristotle expands on the ancient view of the good life in the Nicomachean Ethics, and Cicero gives the ancient Greek view a ‘Roman twist’ in On Duties. We will analyze the implications of the ancient view of the good life for politics by reading sections of Plato’s Republic and Plato’s Laws, Aristotle’s Politics and Cicero’s On the Commonwealth. We conclude the course with several articles discussing the relevance of ancient thought for ethical and political questions today. </w:t>
      </w:r>
    </w:p>
    <w:p w14:paraId="54B94107" w14:textId="77777777" w:rsidR="00814A06" w:rsidRPr="002C6A8D" w:rsidRDefault="00814A06" w:rsidP="005B11A8">
      <w:pPr>
        <w:jc w:val="both"/>
        <w:rPr>
          <w:lang w:val="en-US"/>
        </w:rPr>
      </w:pPr>
    </w:p>
    <w:p w14:paraId="6200894D" w14:textId="77777777" w:rsidR="00654A46" w:rsidRPr="002C6A8D" w:rsidRDefault="00654A46" w:rsidP="005B11A8">
      <w:pPr>
        <w:jc w:val="both"/>
        <w:rPr>
          <w:lang w:val="en-US"/>
        </w:rPr>
      </w:pPr>
    </w:p>
    <w:p w14:paraId="49A02E0E" w14:textId="77777777" w:rsidR="00814A06" w:rsidRPr="002C6A8D" w:rsidRDefault="00814A06" w:rsidP="005B11A8">
      <w:pPr>
        <w:jc w:val="both"/>
        <w:rPr>
          <w:i/>
          <w:szCs w:val="20"/>
          <w:lang w:val="en-US" w:eastAsia="zh-TW"/>
        </w:rPr>
      </w:pPr>
    </w:p>
    <w:p w14:paraId="2113BC2F" w14:textId="77777777" w:rsidR="00D84884" w:rsidRPr="002C6A8D" w:rsidRDefault="00EE21DE" w:rsidP="005B11A8">
      <w:pPr>
        <w:pStyle w:val="Heading1"/>
        <w:ind w:left="0" w:firstLine="0"/>
        <w:jc w:val="both"/>
      </w:pPr>
      <w:bookmarkStart w:id="203" w:name="_Toc194388687"/>
      <w:bookmarkStart w:id="204" w:name="_Toc196217609"/>
      <w:bookmarkStart w:id="205" w:name="_Toc196218957"/>
      <w:bookmarkStart w:id="206" w:name="_Toc196815195"/>
      <w:bookmarkStart w:id="207" w:name="_Toc196886253"/>
      <w:bookmarkStart w:id="208" w:name="_Toc202859932"/>
      <w:bookmarkStart w:id="209" w:name="_Toc372036027"/>
      <w:r w:rsidRPr="002C6A8D">
        <w:t>900</w:t>
      </w:r>
      <w:r w:rsidR="00501017" w:rsidRPr="002C6A8D">
        <w:t>311</w:t>
      </w:r>
      <w:r w:rsidRPr="002C6A8D">
        <w:t>ACC</w:t>
      </w:r>
      <w:r w:rsidR="00266EE4" w:rsidRPr="002C6A8D">
        <w:t>/HUM</w:t>
      </w:r>
      <w:r w:rsidR="00D84884" w:rsidRPr="002C6A8D">
        <w:tab/>
        <w:t>Creative Writing</w:t>
      </w:r>
      <w:bookmarkEnd w:id="203"/>
      <w:bookmarkEnd w:id="204"/>
      <w:bookmarkEnd w:id="205"/>
      <w:bookmarkEnd w:id="206"/>
      <w:bookmarkEnd w:id="207"/>
      <w:bookmarkEnd w:id="208"/>
      <w:bookmarkEnd w:id="209"/>
    </w:p>
    <w:tbl>
      <w:tblPr>
        <w:tblW w:w="0" w:type="auto"/>
        <w:tblLook w:val="01E0" w:firstRow="1" w:lastRow="1" w:firstColumn="1" w:lastColumn="1" w:noHBand="0" w:noVBand="0"/>
      </w:tblPr>
      <w:tblGrid>
        <w:gridCol w:w="2217"/>
        <w:gridCol w:w="2218"/>
      </w:tblGrid>
      <w:tr w:rsidR="004C1201" w:rsidRPr="002C6A8D" w14:paraId="7E7C3456" w14:textId="77777777" w:rsidTr="006F615E">
        <w:trPr>
          <w:trHeight w:val="255"/>
        </w:trPr>
        <w:tc>
          <w:tcPr>
            <w:tcW w:w="2217" w:type="dxa"/>
            <w:shd w:val="clear" w:color="auto" w:fill="auto"/>
          </w:tcPr>
          <w:p w14:paraId="0D271C89" w14:textId="77777777" w:rsidR="004C1201" w:rsidRPr="002C6A8D" w:rsidRDefault="004C1201" w:rsidP="005B11A8">
            <w:pPr>
              <w:jc w:val="both"/>
              <w:rPr>
                <w:i/>
                <w:szCs w:val="20"/>
              </w:rPr>
            </w:pPr>
            <w:r w:rsidRPr="002C6A8D">
              <w:rPr>
                <w:i/>
                <w:szCs w:val="20"/>
              </w:rPr>
              <w:t>Credit points</w:t>
            </w:r>
          </w:p>
        </w:tc>
        <w:tc>
          <w:tcPr>
            <w:tcW w:w="2218" w:type="dxa"/>
            <w:shd w:val="clear" w:color="auto" w:fill="auto"/>
          </w:tcPr>
          <w:p w14:paraId="307E75DC" w14:textId="77777777" w:rsidR="004C1201" w:rsidRPr="002C6A8D" w:rsidRDefault="004C1201" w:rsidP="005B11A8">
            <w:pPr>
              <w:jc w:val="both"/>
              <w:rPr>
                <w:i/>
                <w:szCs w:val="20"/>
              </w:rPr>
            </w:pPr>
            <w:r w:rsidRPr="002C6A8D">
              <w:rPr>
                <w:i/>
                <w:szCs w:val="20"/>
              </w:rPr>
              <w:t>6 ecp</w:t>
            </w:r>
          </w:p>
        </w:tc>
      </w:tr>
      <w:tr w:rsidR="004C1201" w:rsidRPr="002C6A8D" w14:paraId="0EF4FF2A" w14:textId="77777777" w:rsidTr="006F615E">
        <w:trPr>
          <w:trHeight w:val="255"/>
        </w:trPr>
        <w:tc>
          <w:tcPr>
            <w:tcW w:w="2217" w:type="dxa"/>
            <w:shd w:val="clear" w:color="auto" w:fill="auto"/>
          </w:tcPr>
          <w:p w14:paraId="7DF0C904" w14:textId="77777777" w:rsidR="004C1201" w:rsidRPr="002C6A8D" w:rsidRDefault="004C1201" w:rsidP="005B11A8">
            <w:pPr>
              <w:jc w:val="both"/>
              <w:rPr>
                <w:i/>
                <w:szCs w:val="20"/>
              </w:rPr>
            </w:pPr>
            <w:r w:rsidRPr="002C6A8D">
              <w:rPr>
                <w:i/>
                <w:szCs w:val="20"/>
              </w:rPr>
              <w:t>Theme</w:t>
            </w:r>
          </w:p>
        </w:tc>
        <w:tc>
          <w:tcPr>
            <w:tcW w:w="2218" w:type="dxa"/>
            <w:shd w:val="clear" w:color="auto" w:fill="auto"/>
          </w:tcPr>
          <w:p w14:paraId="195C8F5F" w14:textId="77777777" w:rsidR="004C1201" w:rsidRPr="002C6A8D" w:rsidRDefault="004C1201" w:rsidP="005B11A8">
            <w:pPr>
              <w:jc w:val="both"/>
              <w:rPr>
                <w:i/>
                <w:szCs w:val="20"/>
              </w:rPr>
            </w:pPr>
            <w:r w:rsidRPr="002C6A8D">
              <w:rPr>
                <w:i/>
                <w:szCs w:val="20"/>
              </w:rPr>
              <w:t>n/a</w:t>
            </w:r>
          </w:p>
        </w:tc>
      </w:tr>
      <w:tr w:rsidR="004C1201" w:rsidRPr="002C6A8D" w14:paraId="3CE81EC8" w14:textId="77777777" w:rsidTr="006F615E">
        <w:trPr>
          <w:trHeight w:val="267"/>
        </w:trPr>
        <w:tc>
          <w:tcPr>
            <w:tcW w:w="2217" w:type="dxa"/>
            <w:shd w:val="clear" w:color="auto" w:fill="auto"/>
          </w:tcPr>
          <w:p w14:paraId="67EDA4F4" w14:textId="77777777" w:rsidR="004C1201" w:rsidRPr="002C6A8D" w:rsidRDefault="004C1201" w:rsidP="005B11A8">
            <w:pPr>
              <w:jc w:val="both"/>
              <w:rPr>
                <w:i/>
                <w:szCs w:val="20"/>
              </w:rPr>
            </w:pPr>
            <w:r w:rsidRPr="002C6A8D">
              <w:rPr>
                <w:i/>
                <w:szCs w:val="20"/>
              </w:rPr>
              <w:t>Track</w:t>
            </w:r>
          </w:p>
        </w:tc>
        <w:tc>
          <w:tcPr>
            <w:tcW w:w="2218" w:type="dxa"/>
            <w:shd w:val="clear" w:color="auto" w:fill="auto"/>
          </w:tcPr>
          <w:p w14:paraId="22DE1569" w14:textId="77777777" w:rsidR="004C1201" w:rsidRPr="002C6A8D" w:rsidRDefault="004C1201" w:rsidP="005B11A8">
            <w:pPr>
              <w:jc w:val="both"/>
              <w:rPr>
                <w:i/>
                <w:szCs w:val="20"/>
              </w:rPr>
            </w:pPr>
            <w:r w:rsidRPr="002C6A8D">
              <w:rPr>
                <w:i/>
                <w:szCs w:val="20"/>
              </w:rPr>
              <w:t>Literature (HUM)</w:t>
            </w:r>
          </w:p>
        </w:tc>
      </w:tr>
    </w:tbl>
    <w:p w14:paraId="2FF1BCFE" w14:textId="77777777" w:rsidR="00D84884" w:rsidRPr="002C6A8D" w:rsidRDefault="00D84884" w:rsidP="005B11A8">
      <w:pPr>
        <w:jc w:val="both"/>
      </w:pPr>
    </w:p>
    <w:p w14:paraId="67EC2A0C" w14:textId="77777777" w:rsidR="00D84884" w:rsidRPr="002C6A8D" w:rsidRDefault="00D84884" w:rsidP="005B11A8">
      <w:pPr>
        <w:pStyle w:val="Heading2"/>
        <w:jc w:val="both"/>
      </w:pPr>
      <w:r w:rsidRPr="002C6A8D">
        <w:t>Prerequisites</w:t>
      </w:r>
    </w:p>
    <w:p w14:paraId="6A15FD07" w14:textId="77777777" w:rsidR="00D84884" w:rsidRPr="002C6A8D" w:rsidRDefault="00D84884" w:rsidP="005B11A8">
      <w:pPr>
        <w:jc w:val="both"/>
      </w:pPr>
      <w:r w:rsidRPr="002C6A8D">
        <w:t>Academic English I</w:t>
      </w:r>
    </w:p>
    <w:p w14:paraId="6898DA3F" w14:textId="77777777" w:rsidR="00016B95" w:rsidRPr="002C6A8D" w:rsidRDefault="00016B95" w:rsidP="005B11A8">
      <w:pPr>
        <w:jc w:val="both"/>
        <w:rPr>
          <w:i/>
        </w:rPr>
      </w:pPr>
    </w:p>
    <w:p w14:paraId="4AF98185" w14:textId="77777777" w:rsidR="00D84884" w:rsidRPr="002C6A8D" w:rsidRDefault="00D84884" w:rsidP="005B11A8">
      <w:pPr>
        <w:pStyle w:val="Heading2"/>
        <w:jc w:val="both"/>
      </w:pPr>
      <w:r w:rsidRPr="002C6A8D">
        <w:t>Course description</w:t>
      </w:r>
    </w:p>
    <w:p w14:paraId="60EAB4F7" w14:textId="77777777" w:rsidR="00441393" w:rsidRPr="002C6A8D" w:rsidRDefault="00D84884" w:rsidP="005B11A8">
      <w:pPr>
        <w:jc w:val="both"/>
      </w:pPr>
      <w:r w:rsidRPr="002C6A8D">
        <w:t>S</w:t>
      </w:r>
      <w:r w:rsidR="002409AD" w:rsidRPr="002C6A8D">
        <w:t>tudents explore the practice and theory of creative writing</w:t>
      </w:r>
      <w:r w:rsidRPr="002C6A8D">
        <w:t xml:space="preserve"> before embarking on fully-fledged exercises in prose.</w:t>
      </w:r>
      <w:r w:rsidR="002409AD" w:rsidRPr="002C6A8D">
        <w:t xml:space="preserve">  Students will develop their skills in writing poetry, fiction and creative non-fiction.  Journals, free-writing, guided writing, structured exercises and revision strategies will make up the course.  Students will be encouraged to submit samples of their work from rough drafts to</w:t>
      </w:r>
      <w:r w:rsidR="0007473F" w:rsidRPr="002C6A8D">
        <w:t xml:space="preserve"> the</w:t>
      </w:r>
      <w:r w:rsidR="002409AD" w:rsidRPr="002C6A8D">
        <w:t xml:space="preserve"> final </w:t>
      </w:r>
      <w:r w:rsidR="002409AD" w:rsidRPr="002C6A8D">
        <w:lastRenderedPageBreak/>
        <w:t>product.  Students will also be encouraged to read in order to develop an eye and ear for form, tone, structure and style.  At the end of the course students should have built up a portfolio of the different genres in creative writing.</w:t>
      </w:r>
      <w:r w:rsidR="00441393" w:rsidRPr="002C6A8D">
        <w:t xml:space="preserve"> This course aims to further students’ writing proficiency in English and familiarise them with techniques used in English prose writing and other genres.</w:t>
      </w:r>
    </w:p>
    <w:p w14:paraId="272D45EB" w14:textId="77777777" w:rsidR="00D84884" w:rsidRPr="002C6A8D" w:rsidRDefault="00D84884" w:rsidP="005B11A8">
      <w:pPr>
        <w:jc w:val="both"/>
      </w:pPr>
    </w:p>
    <w:p w14:paraId="0EE00837" w14:textId="77777777" w:rsidR="00D84884" w:rsidRPr="002C6A8D" w:rsidRDefault="00D84884" w:rsidP="005B11A8">
      <w:pPr>
        <w:jc w:val="both"/>
      </w:pPr>
    </w:p>
    <w:p w14:paraId="43A7D02A" w14:textId="77777777" w:rsidR="009D7DE1" w:rsidRPr="002C6A8D" w:rsidRDefault="009D7DE1" w:rsidP="005B11A8">
      <w:pPr>
        <w:jc w:val="both"/>
      </w:pPr>
    </w:p>
    <w:p w14:paraId="17E9BF37" w14:textId="77777777" w:rsidR="00D84884" w:rsidRPr="002C6A8D" w:rsidRDefault="00654A46" w:rsidP="005B11A8">
      <w:pPr>
        <w:pStyle w:val="Heading1"/>
        <w:jc w:val="both"/>
      </w:pPr>
      <w:bookmarkStart w:id="210" w:name="_Toc194388688"/>
      <w:bookmarkStart w:id="211" w:name="_Toc196217610"/>
      <w:bookmarkStart w:id="212" w:name="_Toc196218958"/>
      <w:bookmarkStart w:id="213" w:name="_Toc196815196"/>
      <w:bookmarkStart w:id="214" w:name="_Toc196886254"/>
      <w:bookmarkStart w:id="215" w:name="_Toc202859933"/>
      <w:bookmarkStart w:id="216" w:name="OLE_LINK1"/>
      <w:bookmarkStart w:id="217" w:name="OLE_LINK7"/>
      <w:r w:rsidRPr="002C6A8D">
        <w:br w:type="page"/>
      </w:r>
      <w:bookmarkStart w:id="218" w:name="_Toc372036028"/>
      <w:r w:rsidR="00EE21DE" w:rsidRPr="002C6A8D">
        <w:lastRenderedPageBreak/>
        <w:t>900</w:t>
      </w:r>
      <w:r w:rsidR="00152409" w:rsidRPr="002C6A8D">
        <w:t>321</w:t>
      </w:r>
      <w:r w:rsidR="00EE21DE" w:rsidRPr="002C6A8D">
        <w:t>ACC</w:t>
      </w:r>
      <w:r w:rsidR="00F739AC" w:rsidRPr="002C6A8D">
        <w:t>/SSC</w:t>
      </w:r>
      <w:r w:rsidR="00D84884" w:rsidRPr="002C6A8D">
        <w:tab/>
      </w:r>
      <w:bookmarkEnd w:id="210"/>
      <w:bookmarkEnd w:id="211"/>
      <w:bookmarkEnd w:id="212"/>
      <w:bookmarkEnd w:id="213"/>
      <w:bookmarkEnd w:id="214"/>
      <w:bookmarkEnd w:id="215"/>
      <w:r w:rsidR="00992B43" w:rsidRPr="002C6A8D">
        <w:t>Advanced</w:t>
      </w:r>
      <w:r w:rsidR="00DF276A" w:rsidRPr="002C6A8D">
        <w:t xml:space="preserve"> Research Methods and</w:t>
      </w:r>
      <w:r w:rsidR="00992B43" w:rsidRPr="002C6A8D">
        <w:t xml:space="preserve"> Statistics</w:t>
      </w:r>
      <w:bookmarkEnd w:id="218"/>
    </w:p>
    <w:tbl>
      <w:tblPr>
        <w:tblW w:w="0" w:type="auto"/>
        <w:tblLook w:val="01E0" w:firstRow="1" w:lastRow="1" w:firstColumn="1" w:lastColumn="1" w:noHBand="0" w:noVBand="0"/>
      </w:tblPr>
      <w:tblGrid>
        <w:gridCol w:w="2217"/>
        <w:gridCol w:w="2218"/>
      </w:tblGrid>
      <w:tr w:rsidR="004C1201" w:rsidRPr="002C6A8D" w14:paraId="10129877" w14:textId="77777777" w:rsidTr="006F615E">
        <w:trPr>
          <w:trHeight w:val="255"/>
        </w:trPr>
        <w:tc>
          <w:tcPr>
            <w:tcW w:w="2217" w:type="dxa"/>
            <w:shd w:val="clear" w:color="auto" w:fill="auto"/>
          </w:tcPr>
          <w:p w14:paraId="7D59604B" w14:textId="77777777" w:rsidR="004C1201" w:rsidRPr="002C6A8D" w:rsidRDefault="004C1201" w:rsidP="005B11A8">
            <w:pPr>
              <w:jc w:val="both"/>
              <w:rPr>
                <w:i/>
                <w:szCs w:val="20"/>
              </w:rPr>
            </w:pPr>
            <w:r w:rsidRPr="002C6A8D">
              <w:rPr>
                <w:i/>
                <w:szCs w:val="20"/>
              </w:rPr>
              <w:t>Credit points</w:t>
            </w:r>
          </w:p>
        </w:tc>
        <w:tc>
          <w:tcPr>
            <w:tcW w:w="2218" w:type="dxa"/>
            <w:shd w:val="clear" w:color="auto" w:fill="auto"/>
          </w:tcPr>
          <w:p w14:paraId="68D009BD" w14:textId="77777777" w:rsidR="004C1201" w:rsidRPr="002C6A8D" w:rsidRDefault="004C1201" w:rsidP="005B11A8">
            <w:pPr>
              <w:jc w:val="both"/>
              <w:rPr>
                <w:i/>
                <w:szCs w:val="20"/>
              </w:rPr>
            </w:pPr>
            <w:r w:rsidRPr="002C6A8D">
              <w:rPr>
                <w:i/>
                <w:szCs w:val="20"/>
              </w:rPr>
              <w:t>6 ecp</w:t>
            </w:r>
          </w:p>
        </w:tc>
      </w:tr>
      <w:tr w:rsidR="004C1201" w:rsidRPr="002C6A8D" w14:paraId="4EB85C8A" w14:textId="77777777" w:rsidTr="006F615E">
        <w:trPr>
          <w:trHeight w:val="255"/>
        </w:trPr>
        <w:tc>
          <w:tcPr>
            <w:tcW w:w="2217" w:type="dxa"/>
            <w:shd w:val="clear" w:color="auto" w:fill="auto"/>
          </w:tcPr>
          <w:p w14:paraId="346FC9EC" w14:textId="77777777" w:rsidR="004C1201" w:rsidRPr="002C6A8D" w:rsidRDefault="004C1201" w:rsidP="005B11A8">
            <w:pPr>
              <w:jc w:val="both"/>
              <w:rPr>
                <w:i/>
                <w:szCs w:val="20"/>
              </w:rPr>
            </w:pPr>
            <w:r w:rsidRPr="002C6A8D">
              <w:rPr>
                <w:i/>
                <w:szCs w:val="20"/>
              </w:rPr>
              <w:t>Theme</w:t>
            </w:r>
          </w:p>
        </w:tc>
        <w:tc>
          <w:tcPr>
            <w:tcW w:w="2218" w:type="dxa"/>
            <w:shd w:val="clear" w:color="auto" w:fill="auto"/>
          </w:tcPr>
          <w:p w14:paraId="3FA24185" w14:textId="77777777" w:rsidR="004C1201" w:rsidRPr="002C6A8D" w:rsidRDefault="004C1201" w:rsidP="005B11A8">
            <w:pPr>
              <w:jc w:val="both"/>
              <w:rPr>
                <w:i/>
                <w:szCs w:val="20"/>
              </w:rPr>
            </w:pPr>
            <w:r w:rsidRPr="002C6A8D">
              <w:rPr>
                <w:i/>
                <w:szCs w:val="20"/>
              </w:rPr>
              <w:t>n/a</w:t>
            </w:r>
          </w:p>
        </w:tc>
      </w:tr>
      <w:tr w:rsidR="004C1201" w:rsidRPr="002C6A8D" w14:paraId="337E6E10" w14:textId="77777777" w:rsidTr="006F615E">
        <w:trPr>
          <w:trHeight w:val="267"/>
        </w:trPr>
        <w:tc>
          <w:tcPr>
            <w:tcW w:w="2217" w:type="dxa"/>
            <w:shd w:val="clear" w:color="auto" w:fill="auto"/>
          </w:tcPr>
          <w:p w14:paraId="11C2F014" w14:textId="77777777" w:rsidR="004C1201" w:rsidRPr="002C6A8D" w:rsidRDefault="004C1201" w:rsidP="005B11A8">
            <w:pPr>
              <w:jc w:val="both"/>
              <w:rPr>
                <w:i/>
                <w:szCs w:val="20"/>
              </w:rPr>
            </w:pPr>
            <w:r w:rsidRPr="002C6A8D">
              <w:rPr>
                <w:i/>
                <w:szCs w:val="20"/>
              </w:rPr>
              <w:t>Track</w:t>
            </w:r>
          </w:p>
        </w:tc>
        <w:tc>
          <w:tcPr>
            <w:tcW w:w="2218" w:type="dxa"/>
            <w:shd w:val="clear" w:color="auto" w:fill="auto"/>
          </w:tcPr>
          <w:p w14:paraId="7E80EFDA" w14:textId="77777777" w:rsidR="004C1201" w:rsidRPr="002C6A8D" w:rsidRDefault="004C1201" w:rsidP="005B11A8">
            <w:pPr>
              <w:jc w:val="both"/>
              <w:rPr>
                <w:i/>
                <w:szCs w:val="20"/>
              </w:rPr>
            </w:pPr>
            <w:r w:rsidRPr="002C6A8D">
              <w:rPr>
                <w:i/>
                <w:szCs w:val="20"/>
              </w:rPr>
              <w:t>n/a</w:t>
            </w:r>
          </w:p>
        </w:tc>
      </w:tr>
    </w:tbl>
    <w:p w14:paraId="14513CFF" w14:textId="77777777" w:rsidR="009A7E08" w:rsidRPr="002C6A8D" w:rsidRDefault="009A7E08" w:rsidP="005B11A8">
      <w:pPr>
        <w:autoSpaceDE w:val="0"/>
        <w:autoSpaceDN w:val="0"/>
        <w:adjustRightInd w:val="0"/>
        <w:jc w:val="both"/>
        <w:rPr>
          <w:rFonts w:cs="Verdana"/>
          <w:i/>
          <w:iCs/>
          <w:szCs w:val="20"/>
        </w:rPr>
      </w:pPr>
    </w:p>
    <w:p w14:paraId="0B9DCCAB" w14:textId="77777777" w:rsidR="009A7E08" w:rsidRPr="002C6A8D" w:rsidRDefault="009A7E08" w:rsidP="005B11A8">
      <w:pPr>
        <w:autoSpaceDE w:val="0"/>
        <w:autoSpaceDN w:val="0"/>
        <w:adjustRightInd w:val="0"/>
        <w:jc w:val="both"/>
        <w:rPr>
          <w:rFonts w:cs="Verdana"/>
          <w:i/>
          <w:iCs/>
          <w:szCs w:val="20"/>
        </w:rPr>
      </w:pPr>
      <w:r w:rsidRPr="002C6A8D">
        <w:rPr>
          <w:rFonts w:cs="Verdana"/>
          <w:i/>
          <w:iCs/>
          <w:szCs w:val="20"/>
        </w:rPr>
        <w:t>Prerequisites</w:t>
      </w:r>
    </w:p>
    <w:p w14:paraId="3FC18148" w14:textId="77777777" w:rsidR="009A7E08" w:rsidRPr="002C6A8D" w:rsidRDefault="00774524" w:rsidP="005B11A8">
      <w:pPr>
        <w:autoSpaceDE w:val="0"/>
        <w:autoSpaceDN w:val="0"/>
        <w:adjustRightInd w:val="0"/>
        <w:jc w:val="both"/>
        <w:rPr>
          <w:rFonts w:cs="Verdana"/>
          <w:szCs w:val="20"/>
        </w:rPr>
      </w:pPr>
      <w:r w:rsidRPr="002C6A8D">
        <w:rPr>
          <w:rFonts w:cs="Verdana"/>
          <w:szCs w:val="20"/>
        </w:rPr>
        <w:t>BRMS</w:t>
      </w:r>
      <w:r w:rsidR="009A7E08" w:rsidRPr="002C6A8D">
        <w:rPr>
          <w:rFonts w:cs="Verdana"/>
          <w:szCs w:val="20"/>
        </w:rPr>
        <w:t>; BRMS II is strongly recommended</w:t>
      </w:r>
    </w:p>
    <w:p w14:paraId="7D8973BB" w14:textId="77777777" w:rsidR="009A7E08" w:rsidRPr="002C6A8D" w:rsidRDefault="009A7E08" w:rsidP="005B11A8">
      <w:pPr>
        <w:autoSpaceDE w:val="0"/>
        <w:autoSpaceDN w:val="0"/>
        <w:adjustRightInd w:val="0"/>
        <w:jc w:val="both"/>
        <w:rPr>
          <w:rFonts w:cs="Verdana"/>
          <w:i/>
          <w:iCs/>
          <w:szCs w:val="20"/>
        </w:rPr>
      </w:pPr>
    </w:p>
    <w:p w14:paraId="1D29BF34" w14:textId="77777777" w:rsidR="009A7E08" w:rsidRPr="002C6A8D" w:rsidRDefault="009A7E08" w:rsidP="005B11A8">
      <w:pPr>
        <w:autoSpaceDE w:val="0"/>
        <w:autoSpaceDN w:val="0"/>
        <w:adjustRightInd w:val="0"/>
        <w:jc w:val="both"/>
        <w:rPr>
          <w:rFonts w:cs="Verdana"/>
          <w:i/>
          <w:iCs/>
          <w:szCs w:val="20"/>
        </w:rPr>
      </w:pPr>
      <w:r w:rsidRPr="002C6A8D">
        <w:rPr>
          <w:rFonts w:cs="Verdana"/>
          <w:i/>
          <w:iCs/>
          <w:szCs w:val="20"/>
        </w:rPr>
        <w:t>Course description</w:t>
      </w:r>
    </w:p>
    <w:p w14:paraId="6598E184" w14:textId="77777777" w:rsidR="009A7E08" w:rsidRPr="002C6A8D" w:rsidRDefault="009A7E08" w:rsidP="005B11A8">
      <w:pPr>
        <w:autoSpaceDE w:val="0"/>
        <w:autoSpaceDN w:val="0"/>
        <w:adjustRightInd w:val="0"/>
        <w:jc w:val="both"/>
        <w:rPr>
          <w:rFonts w:cs="Verdana"/>
          <w:szCs w:val="20"/>
        </w:rPr>
      </w:pPr>
      <w:r w:rsidRPr="002C6A8D">
        <w:rPr>
          <w:rFonts w:cs="Verdana"/>
          <w:szCs w:val="20"/>
        </w:rPr>
        <w:t>In this course we will cover a series of techniques that go more into de</w:t>
      </w:r>
      <w:r w:rsidR="00774524" w:rsidRPr="002C6A8D">
        <w:rPr>
          <w:rFonts w:cs="Verdana"/>
          <w:szCs w:val="20"/>
        </w:rPr>
        <w:t>pth than those covered in BRMS</w:t>
      </w:r>
      <w:r w:rsidRPr="002C6A8D">
        <w:rPr>
          <w:rFonts w:cs="Verdana"/>
          <w:szCs w:val="20"/>
        </w:rPr>
        <w:t xml:space="preserve"> and BRMS II. We will work extensively with data and learn how to analyze and interpret data at an advanced level. The course covers the following topics:</w:t>
      </w:r>
    </w:p>
    <w:p w14:paraId="35106490" w14:textId="77777777" w:rsidR="009A7E08" w:rsidRPr="002C6A8D" w:rsidRDefault="009A7E08" w:rsidP="005B11A8">
      <w:pPr>
        <w:pStyle w:val="ListParagraph"/>
        <w:numPr>
          <w:ilvl w:val="0"/>
          <w:numId w:val="16"/>
        </w:numPr>
        <w:autoSpaceDE w:val="0"/>
        <w:autoSpaceDN w:val="0"/>
        <w:adjustRightInd w:val="0"/>
        <w:contextualSpacing/>
        <w:jc w:val="both"/>
        <w:rPr>
          <w:rFonts w:ascii="Verdana" w:hAnsi="Verdana" w:cs="Verdana"/>
          <w:sz w:val="20"/>
          <w:szCs w:val="20"/>
          <w:lang w:val="en-GB"/>
        </w:rPr>
      </w:pPr>
      <w:r w:rsidRPr="002C6A8D">
        <w:rPr>
          <w:rFonts w:ascii="Verdana" w:hAnsi="Verdana" w:cs="Verdana"/>
          <w:sz w:val="20"/>
          <w:szCs w:val="20"/>
          <w:lang w:val="en-GB"/>
        </w:rPr>
        <w:t>recap multivariate linear regression and ANOVA</w:t>
      </w:r>
    </w:p>
    <w:p w14:paraId="50EEB976" w14:textId="77777777" w:rsidR="009A7E08" w:rsidRPr="002C6A8D" w:rsidRDefault="009A7E08" w:rsidP="005B11A8">
      <w:pPr>
        <w:pStyle w:val="ListParagraph"/>
        <w:numPr>
          <w:ilvl w:val="0"/>
          <w:numId w:val="16"/>
        </w:numPr>
        <w:autoSpaceDE w:val="0"/>
        <w:autoSpaceDN w:val="0"/>
        <w:adjustRightInd w:val="0"/>
        <w:contextualSpacing/>
        <w:jc w:val="both"/>
        <w:rPr>
          <w:rFonts w:ascii="Verdana" w:hAnsi="Verdana" w:cs="Verdana"/>
          <w:sz w:val="20"/>
          <w:szCs w:val="20"/>
          <w:lang w:val="en-GB"/>
        </w:rPr>
      </w:pPr>
      <w:r w:rsidRPr="002C6A8D">
        <w:rPr>
          <w:rFonts w:ascii="Verdana" w:hAnsi="Verdana" w:cs="Verdana"/>
          <w:sz w:val="20"/>
          <w:szCs w:val="20"/>
          <w:lang w:val="en-GB"/>
        </w:rPr>
        <w:t>complex regression models (e.g. mediated moderation) and MANOVA</w:t>
      </w:r>
    </w:p>
    <w:p w14:paraId="714DB2D7" w14:textId="77777777" w:rsidR="009A7E08" w:rsidRPr="002C6A8D" w:rsidRDefault="009A7E08" w:rsidP="005B11A8">
      <w:pPr>
        <w:pStyle w:val="ListParagraph"/>
        <w:numPr>
          <w:ilvl w:val="0"/>
          <w:numId w:val="16"/>
        </w:numPr>
        <w:autoSpaceDE w:val="0"/>
        <w:autoSpaceDN w:val="0"/>
        <w:adjustRightInd w:val="0"/>
        <w:contextualSpacing/>
        <w:jc w:val="both"/>
        <w:rPr>
          <w:rFonts w:ascii="Verdana" w:hAnsi="Verdana" w:cs="Verdana"/>
          <w:sz w:val="20"/>
          <w:szCs w:val="20"/>
          <w:lang w:val="en-GB"/>
        </w:rPr>
      </w:pPr>
      <w:r w:rsidRPr="002C6A8D">
        <w:rPr>
          <w:rFonts w:ascii="Verdana" w:hAnsi="Verdana" w:cs="Verdana"/>
          <w:sz w:val="20"/>
          <w:szCs w:val="20"/>
          <w:lang w:val="en-GB"/>
        </w:rPr>
        <w:t>dealing with violated regression assumptions</w:t>
      </w:r>
    </w:p>
    <w:p w14:paraId="4CD2CD2D" w14:textId="77777777" w:rsidR="009A7E08" w:rsidRPr="002C6A8D" w:rsidRDefault="009A7E08" w:rsidP="005B11A8">
      <w:pPr>
        <w:pStyle w:val="ListParagraph"/>
        <w:numPr>
          <w:ilvl w:val="0"/>
          <w:numId w:val="16"/>
        </w:numPr>
        <w:autoSpaceDE w:val="0"/>
        <w:autoSpaceDN w:val="0"/>
        <w:adjustRightInd w:val="0"/>
        <w:contextualSpacing/>
        <w:jc w:val="both"/>
        <w:rPr>
          <w:rFonts w:ascii="Verdana" w:hAnsi="Verdana" w:cs="Verdana"/>
          <w:sz w:val="20"/>
          <w:szCs w:val="20"/>
          <w:lang w:val="en-GB"/>
        </w:rPr>
      </w:pPr>
      <w:r w:rsidRPr="002C6A8D">
        <w:rPr>
          <w:rFonts w:ascii="Verdana" w:hAnsi="Verdana" w:cs="Verdana"/>
          <w:sz w:val="20"/>
          <w:szCs w:val="20"/>
          <w:lang w:val="en-GB"/>
        </w:rPr>
        <w:t>generalized linear models, i.e. regression models for categorical and limited dependent variables</w:t>
      </w:r>
    </w:p>
    <w:p w14:paraId="4E1626EA" w14:textId="77777777" w:rsidR="009A7E08" w:rsidRPr="002C6A8D" w:rsidRDefault="009A7E08" w:rsidP="005B11A8">
      <w:pPr>
        <w:pStyle w:val="ListParagraph"/>
        <w:numPr>
          <w:ilvl w:val="0"/>
          <w:numId w:val="16"/>
        </w:numPr>
        <w:autoSpaceDE w:val="0"/>
        <w:autoSpaceDN w:val="0"/>
        <w:adjustRightInd w:val="0"/>
        <w:contextualSpacing/>
        <w:jc w:val="both"/>
        <w:rPr>
          <w:rFonts w:ascii="Verdana" w:hAnsi="Verdana" w:cs="Verdana"/>
          <w:sz w:val="20"/>
          <w:szCs w:val="20"/>
          <w:lang w:val="en-GB"/>
        </w:rPr>
      </w:pPr>
      <w:r w:rsidRPr="002C6A8D">
        <w:rPr>
          <w:rFonts w:ascii="Verdana" w:hAnsi="Verdana" w:cs="Verdana"/>
          <w:sz w:val="20"/>
          <w:szCs w:val="20"/>
          <w:lang w:val="en-GB"/>
        </w:rPr>
        <w:t>methods of data reduction and scaling (e.g. PCA, correspondence analysis)</w:t>
      </w:r>
    </w:p>
    <w:p w14:paraId="42DFCA9B" w14:textId="77777777" w:rsidR="009A7E08" w:rsidRPr="002C6A8D" w:rsidRDefault="009A7E08" w:rsidP="005B11A8">
      <w:pPr>
        <w:pStyle w:val="ListParagraph"/>
        <w:numPr>
          <w:ilvl w:val="0"/>
          <w:numId w:val="16"/>
        </w:numPr>
        <w:autoSpaceDE w:val="0"/>
        <w:autoSpaceDN w:val="0"/>
        <w:adjustRightInd w:val="0"/>
        <w:contextualSpacing/>
        <w:jc w:val="both"/>
        <w:rPr>
          <w:rFonts w:ascii="Verdana" w:hAnsi="Verdana" w:cs="Verdana"/>
          <w:sz w:val="20"/>
          <w:szCs w:val="20"/>
          <w:lang w:val="en-GB"/>
        </w:rPr>
      </w:pPr>
      <w:r w:rsidRPr="002C6A8D">
        <w:rPr>
          <w:rFonts w:ascii="Verdana" w:hAnsi="Verdana" w:cs="Verdana"/>
          <w:sz w:val="20"/>
          <w:szCs w:val="20"/>
          <w:lang w:val="en-GB"/>
        </w:rPr>
        <w:t>If time permits: introduction to structural equation modeling and multilevel analysis</w:t>
      </w:r>
    </w:p>
    <w:p w14:paraId="1E6C6FDB" w14:textId="77777777" w:rsidR="009A7E08" w:rsidRPr="002C6A8D" w:rsidRDefault="009A7E08" w:rsidP="005B11A8">
      <w:pPr>
        <w:autoSpaceDE w:val="0"/>
        <w:autoSpaceDN w:val="0"/>
        <w:adjustRightInd w:val="0"/>
        <w:jc w:val="both"/>
        <w:rPr>
          <w:rFonts w:cs="Verdana"/>
          <w:szCs w:val="20"/>
        </w:rPr>
      </w:pPr>
    </w:p>
    <w:p w14:paraId="410BEC57" w14:textId="77777777" w:rsidR="009A7E08" w:rsidRPr="002C6A8D" w:rsidRDefault="009A7E08" w:rsidP="005B11A8">
      <w:pPr>
        <w:autoSpaceDE w:val="0"/>
        <w:autoSpaceDN w:val="0"/>
        <w:adjustRightInd w:val="0"/>
        <w:jc w:val="both"/>
        <w:rPr>
          <w:rFonts w:cs="Verdana"/>
          <w:szCs w:val="20"/>
        </w:rPr>
      </w:pPr>
      <w:r w:rsidRPr="002C6A8D">
        <w:rPr>
          <w:rFonts w:cs="Verdana"/>
          <w:szCs w:val="20"/>
        </w:rPr>
        <w:t xml:space="preserve">Advanced Statistics will be an essential preparation for those who are planning to do a </w:t>
      </w:r>
      <w:r w:rsidR="00053195" w:rsidRPr="002C6A8D">
        <w:rPr>
          <w:rFonts w:cs="Verdana"/>
          <w:szCs w:val="20"/>
        </w:rPr>
        <w:t>Master’s</w:t>
      </w:r>
      <w:r w:rsidRPr="002C6A8D">
        <w:rPr>
          <w:rFonts w:cs="Verdana"/>
          <w:szCs w:val="20"/>
        </w:rPr>
        <w:t xml:space="preserve"> program in one of the quantitative social sciences such as Psychology, Economics, Sociology, Political Science, or Health Science.</w:t>
      </w:r>
    </w:p>
    <w:p w14:paraId="01769FE6" w14:textId="77777777" w:rsidR="009A7E08" w:rsidRPr="002C6A8D" w:rsidRDefault="009A7E08" w:rsidP="005B11A8">
      <w:pPr>
        <w:autoSpaceDE w:val="0"/>
        <w:autoSpaceDN w:val="0"/>
        <w:adjustRightInd w:val="0"/>
        <w:jc w:val="both"/>
        <w:rPr>
          <w:rFonts w:cs="Verdana"/>
          <w:szCs w:val="20"/>
        </w:rPr>
      </w:pPr>
    </w:p>
    <w:p w14:paraId="3EE0E94F" w14:textId="77777777" w:rsidR="009A7E08" w:rsidRPr="002C6A8D" w:rsidRDefault="009A7E08" w:rsidP="005B11A8">
      <w:pPr>
        <w:pStyle w:val="Heading2"/>
        <w:jc w:val="both"/>
        <w:rPr>
          <w:i w:val="0"/>
        </w:rPr>
      </w:pPr>
    </w:p>
    <w:p w14:paraId="556362BA" w14:textId="77777777" w:rsidR="00654A46" w:rsidRPr="002C6A8D" w:rsidRDefault="00654A46" w:rsidP="005B11A8">
      <w:pPr>
        <w:jc w:val="both"/>
      </w:pPr>
    </w:p>
    <w:p w14:paraId="60CF5581" w14:textId="77777777" w:rsidR="00152409" w:rsidRPr="002C6A8D" w:rsidRDefault="00EE21DE" w:rsidP="005B11A8">
      <w:pPr>
        <w:pStyle w:val="Heading1"/>
        <w:ind w:left="0" w:firstLine="0"/>
        <w:jc w:val="both"/>
      </w:pPr>
      <w:bookmarkStart w:id="219" w:name="_Toc372036029"/>
      <w:bookmarkEnd w:id="216"/>
      <w:bookmarkEnd w:id="217"/>
      <w:r w:rsidRPr="002C6A8D">
        <w:t>900</w:t>
      </w:r>
      <w:r w:rsidR="00152409" w:rsidRPr="002C6A8D">
        <w:t>322</w:t>
      </w:r>
      <w:r w:rsidRPr="002C6A8D">
        <w:t>ACC</w:t>
      </w:r>
      <w:r w:rsidR="00F739AC" w:rsidRPr="002C6A8D">
        <w:t>/SSC</w:t>
      </w:r>
      <w:r w:rsidR="00152409" w:rsidRPr="002C6A8D">
        <w:tab/>
        <w:t>Advanced Qualitative Research Methods</w:t>
      </w:r>
      <w:bookmarkEnd w:id="219"/>
    </w:p>
    <w:tbl>
      <w:tblPr>
        <w:tblW w:w="0" w:type="auto"/>
        <w:tblLook w:val="01E0" w:firstRow="1" w:lastRow="1" w:firstColumn="1" w:lastColumn="1" w:noHBand="0" w:noVBand="0"/>
      </w:tblPr>
      <w:tblGrid>
        <w:gridCol w:w="2217"/>
        <w:gridCol w:w="2218"/>
      </w:tblGrid>
      <w:tr w:rsidR="004C1201" w:rsidRPr="002C6A8D" w14:paraId="3B47AA54" w14:textId="77777777" w:rsidTr="006F615E">
        <w:trPr>
          <w:trHeight w:val="255"/>
        </w:trPr>
        <w:tc>
          <w:tcPr>
            <w:tcW w:w="2217" w:type="dxa"/>
            <w:shd w:val="clear" w:color="auto" w:fill="auto"/>
          </w:tcPr>
          <w:p w14:paraId="0D103133" w14:textId="77777777" w:rsidR="004C1201" w:rsidRPr="002C6A8D" w:rsidRDefault="004C1201" w:rsidP="005B11A8">
            <w:pPr>
              <w:jc w:val="both"/>
              <w:rPr>
                <w:i/>
                <w:szCs w:val="20"/>
              </w:rPr>
            </w:pPr>
            <w:r w:rsidRPr="002C6A8D">
              <w:rPr>
                <w:i/>
                <w:szCs w:val="20"/>
              </w:rPr>
              <w:t>Credit points</w:t>
            </w:r>
          </w:p>
        </w:tc>
        <w:tc>
          <w:tcPr>
            <w:tcW w:w="2218" w:type="dxa"/>
            <w:shd w:val="clear" w:color="auto" w:fill="auto"/>
          </w:tcPr>
          <w:p w14:paraId="413C2441" w14:textId="77777777" w:rsidR="004C1201" w:rsidRPr="002C6A8D" w:rsidRDefault="004C1201" w:rsidP="005B11A8">
            <w:pPr>
              <w:jc w:val="both"/>
              <w:rPr>
                <w:i/>
                <w:szCs w:val="20"/>
              </w:rPr>
            </w:pPr>
            <w:r w:rsidRPr="002C6A8D">
              <w:rPr>
                <w:i/>
                <w:szCs w:val="20"/>
              </w:rPr>
              <w:t>6 ecp</w:t>
            </w:r>
          </w:p>
        </w:tc>
      </w:tr>
      <w:tr w:rsidR="004C1201" w:rsidRPr="002C6A8D" w14:paraId="0BA981D4" w14:textId="77777777" w:rsidTr="006F615E">
        <w:trPr>
          <w:trHeight w:val="255"/>
        </w:trPr>
        <w:tc>
          <w:tcPr>
            <w:tcW w:w="2217" w:type="dxa"/>
            <w:shd w:val="clear" w:color="auto" w:fill="auto"/>
          </w:tcPr>
          <w:p w14:paraId="475E34C1" w14:textId="77777777" w:rsidR="004C1201" w:rsidRPr="002C6A8D" w:rsidRDefault="004C1201" w:rsidP="005B11A8">
            <w:pPr>
              <w:jc w:val="both"/>
              <w:rPr>
                <w:i/>
                <w:szCs w:val="20"/>
              </w:rPr>
            </w:pPr>
            <w:r w:rsidRPr="002C6A8D">
              <w:rPr>
                <w:i/>
                <w:szCs w:val="20"/>
              </w:rPr>
              <w:t>Theme</w:t>
            </w:r>
          </w:p>
        </w:tc>
        <w:tc>
          <w:tcPr>
            <w:tcW w:w="2218" w:type="dxa"/>
            <w:shd w:val="clear" w:color="auto" w:fill="auto"/>
          </w:tcPr>
          <w:p w14:paraId="041A9A99" w14:textId="77777777" w:rsidR="004C1201" w:rsidRPr="002C6A8D" w:rsidRDefault="004C1201" w:rsidP="005B11A8">
            <w:pPr>
              <w:jc w:val="both"/>
              <w:rPr>
                <w:i/>
                <w:szCs w:val="20"/>
              </w:rPr>
            </w:pPr>
            <w:r w:rsidRPr="002C6A8D">
              <w:rPr>
                <w:i/>
                <w:szCs w:val="20"/>
              </w:rPr>
              <w:t>n/a</w:t>
            </w:r>
          </w:p>
        </w:tc>
      </w:tr>
      <w:tr w:rsidR="004C1201" w:rsidRPr="002C6A8D" w14:paraId="7E2DC441" w14:textId="77777777" w:rsidTr="006F615E">
        <w:trPr>
          <w:trHeight w:val="267"/>
        </w:trPr>
        <w:tc>
          <w:tcPr>
            <w:tcW w:w="2217" w:type="dxa"/>
            <w:shd w:val="clear" w:color="auto" w:fill="auto"/>
          </w:tcPr>
          <w:p w14:paraId="00E655DF" w14:textId="77777777" w:rsidR="004C1201" w:rsidRPr="002C6A8D" w:rsidRDefault="004C1201" w:rsidP="005B11A8">
            <w:pPr>
              <w:jc w:val="both"/>
              <w:rPr>
                <w:i/>
                <w:szCs w:val="20"/>
              </w:rPr>
            </w:pPr>
            <w:r w:rsidRPr="002C6A8D">
              <w:rPr>
                <w:i/>
                <w:szCs w:val="20"/>
              </w:rPr>
              <w:t>Track</w:t>
            </w:r>
          </w:p>
        </w:tc>
        <w:tc>
          <w:tcPr>
            <w:tcW w:w="2218" w:type="dxa"/>
            <w:shd w:val="clear" w:color="auto" w:fill="auto"/>
          </w:tcPr>
          <w:p w14:paraId="1F78F3CD" w14:textId="77777777" w:rsidR="004C1201" w:rsidRPr="002C6A8D" w:rsidRDefault="004C1201" w:rsidP="005B11A8">
            <w:pPr>
              <w:jc w:val="both"/>
              <w:rPr>
                <w:i/>
                <w:szCs w:val="20"/>
              </w:rPr>
            </w:pPr>
            <w:r w:rsidRPr="002C6A8D">
              <w:rPr>
                <w:i/>
                <w:szCs w:val="20"/>
              </w:rPr>
              <w:t>n/a</w:t>
            </w:r>
          </w:p>
        </w:tc>
      </w:tr>
    </w:tbl>
    <w:p w14:paraId="3CCEF394" w14:textId="77777777" w:rsidR="00152409" w:rsidRPr="002C6A8D" w:rsidRDefault="00152409" w:rsidP="005B11A8">
      <w:pPr>
        <w:jc w:val="both"/>
        <w:rPr>
          <w:szCs w:val="20"/>
          <w:highlight w:val="yellow"/>
        </w:rPr>
      </w:pPr>
    </w:p>
    <w:p w14:paraId="6A633DAB" w14:textId="77777777" w:rsidR="00152409" w:rsidRPr="002C6A8D" w:rsidRDefault="00152409" w:rsidP="005B11A8">
      <w:pPr>
        <w:pStyle w:val="Heading2"/>
        <w:jc w:val="both"/>
        <w:rPr>
          <w:szCs w:val="20"/>
        </w:rPr>
      </w:pPr>
      <w:r w:rsidRPr="002C6A8D">
        <w:rPr>
          <w:szCs w:val="20"/>
        </w:rPr>
        <w:t>Prerequisites</w:t>
      </w:r>
    </w:p>
    <w:p w14:paraId="7C41BF34" w14:textId="77777777" w:rsidR="00152409" w:rsidRPr="002C6A8D" w:rsidRDefault="00195421" w:rsidP="005B11A8">
      <w:pPr>
        <w:jc w:val="both"/>
        <w:rPr>
          <w:szCs w:val="20"/>
          <w:lang w:eastAsia="zh-TW"/>
        </w:rPr>
      </w:pPr>
      <w:r w:rsidRPr="002C6A8D">
        <w:rPr>
          <w:szCs w:val="20"/>
          <w:lang w:eastAsia="zh-TW"/>
        </w:rPr>
        <w:t>This course is limited to 300-level students</w:t>
      </w:r>
    </w:p>
    <w:p w14:paraId="0151384A" w14:textId="77777777" w:rsidR="00D01C4A" w:rsidRPr="002C6A8D" w:rsidRDefault="00D01C4A" w:rsidP="005B11A8">
      <w:pPr>
        <w:widowControl w:val="0"/>
        <w:autoSpaceDE w:val="0"/>
        <w:autoSpaceDN w:val="0"/>
        <w:adjustRightInd w:val="0"/>
        <w:jc w:val="both"/>
        <w:rPr>
          <w:rFonts w:cs="Helvetica"/>
        </w:rPr>
      </w:pPr>
    </w:p>
    <w:p w14:paraId="23E90EE1" w14:textId="77777777" w:rsidR="00D01C4A" w:rsidRPr="002C6A8D" w:rsidRDefault="00D01C4A" w:rsidP="005B11A8">
      <w:pPr>
        <w:widowControl w:val="0"/>
        <w:autoSpaceDE w:val="0"/>
        <w:autoSpaceDN w:val="0"/>
        <w:adjustRightInd w:val="0"/>
        <w:jc w:val="both"/>
        <w:rPr>
          <w:rFonts w:cs="Helvetica"/>
          <w:i/>
        </w:rPr>
      </w:pPr>
      <w:r w:rsidRPr="002C6A8D">
        <w:rPr>
          <w:rFonts w:cs="Helvetica"/>
          <w:i/>
        </w:rPr>
        <w:t>Course description</w:t>
      </w:r>
    </w:p>
    <w:p w14:paraId="3EEC96B8" w14:textId="77777777" w:rsidR="00D01C4A" w:rsidRPr="002C6A8D" w:rsidRDefault="00D01C4A" w:rsidP="005B11A8">
      <w:pPr>
        <w:jc w:val="both"/>
      </w:pPr>
      <w:r w:rsidRPr="002C6A8D">
        <w:t>The course will build on the 200-level Qualitative Research Methods course.   Central to the course is students’ in-depth exploration of the topic of their intended Capstone research. They will use a grounded theory approach, where the research process takes the form of a dialogue between theoretical ideas and empirical findings. In the process, students will learn to make use of naturalistic research methods, such as qualitative interviews and ethnographic observations. Additional methods are the use of visual media, the analysis of literary (non) fiction, and analysis of social networks. Students will perform the first round of qualitative analysis, and based on their preliminary findings formulate new questions to be addressed in their Capstone research. The course will furthermore provide guidance in the craft of writing up qualitative research.</w:t>
      </w:r>
    </w:p>
    <w:p w14:paraId="155EF30A" w14:textId="77777777" w:rsidR="00D01C4A" w:rsidRPr="002C6A8D" w:rsidRDefault="00D01C4A" w:rsidP="005B11A8">
      <w:pPr>
        <w:jc w:val="both"/>
      </w:pPr>
    </w:p>
    <w:p w14:paraId="769E8EDC" w14:textId="77777777" w:rsidR="009D7DE1" w:rsidRPr="002C6A8D" w:rsidRDefault="009D7DE1" w:rsidP="005B11A8">
      <w:pPr>
        <w:jc w:val="both"/>
      </w:pPr>
    </w:p>
    <w:p w14:paraId="3BDB9205" w14:textId="77777777" w:rsidR="00654A46" w:rsidRPr="002C6A8D" w:rsidRDefault="00654A46" w:rsidP="005B11A8">
      <w:pPr>
        <w:pStyle w:val="Heading1"/>
        <w:ind w:left="0" w:firstLine="0"/>
        <w:jc w:val="both"/>
      </w:pPr>
      <w:bookmarkStart w:id="220" w:name="_Toc194388689"/>
      <w:bookmarkStart w:id="221" w:name="_Toc196217611"/>
      <w:bookmarkStart w:id="222" w:name="_Toc196218959"/>
      <w:bookmarkStart w:id="223" w:name="_Toc196815197"/>
      <w:bookmarkStart w:id="224" w:name="_Toc196886255"/>
      <w:bookmarkStart w:id="225" w:name="_Toc202859934"/>
    </w:p>
    <w:p w14:paraId="717DACA5" w14:textId="77777777" w:rsidR="00D84884" w:rsidRPr="002C6A8D" w:rsidRDefault="00EE21DE" w:rsidP="005B11A8">
      <w:pPr>
        <w:pStyle w:val="Heading1"/>
        <w:ind w:left="0" w:firstLine="0"/>
        <w:jc w:val="both"/>
        <w:rPr>
          <w:lang w:eastAsia="zh-TW"/>
        </w:rPr>
      </w:pPr>
      <w:bookmarkStart w:id="226" w:name="_Toc372036030"/>
      <w:r w:rsidRPr="002C6A8D">
        <w:t>900</w:t>
      </w:r>
      <w:r w:rsidR="003632CD" w:rsidRPr="002C6A8D">
        <w:t>3</w:t>
      </w:r>
      <w:r w:rsidR="003632CD" w:rsidRPr="002C6A8D">
        <w:rPr>
          <w:lang w:eastAsia="zh-TW"/>
        </w:rPr>
        <w:t>7</w:t>
      </w:r>
      <w:r w:rsidR="00840C7E" w:rsidRPr="002C6A8D">
        <w:t>1</w:t>
      </w:r>
      <w:r w:rsidRPr="002C6A8D">
        <w:t>ACC</w:t>
      </w:r>
      <w:r w:rsidR="00D84884" w:rsidRPr="002C6A8D">
        <w:tab/>
        <w:t xml:space="preserve">Dutch </w:t>
      </w:r>
      <w:bookmarkEnd w:id="220"/>
      <w:bookmarkEnd w:id="221"/>
      <w:bookmarkEnd w:id="222"/>
      <w:bookmarkEnd w:id="223"/>
      <w:bookmarkEnd w:id="224"/>
      <w:bookmarkEnd w:id="225"/>
      <w:r w:rsidR="003632CD" w:rsidRPr="002C6A8D">
        <w:rPr>
          <w:lang w:eastAsia="zh-TW"/>
        </w:rPr>
        <w:t>B2.1</w:t>
      </w:r>
      <w:bookmarkEnd w:id="226"/>
    </w:p>
    <w:p w14:paraId="7D55262E" w14:textId="77777777" w:rsidR="007442C3" w:rsidRPr="002C6A8D" w:rsidRDefault="003632CD" w:rsidP="005B11A8">
      <w:pPr>
        <w:pStyle w:val="Heading1"/>
        <w:jc w:val="both"/>
        <w:rPr>
          <w:lang w:eastAsia="zh-TW"/>
        </w:rPr>
      </w:pPr>
      <w:bookmarkStart w:id="227" w:name="_Toc372036031"/>
      <w:r w:rsidRPr="002C6A8D">
        <w:t>9003</w:t>
      </w:r>
      <w:r w:rsidRPr="002C6A8D">
        <w:rPr>
          <w:lang w:eastAsia="zh-TW"/>
        </w:rPr>
        <w:t>7</w:t>
      </w:r>
      <w:r w:rsidR="007442C3" w:rsidRPr="002C6A8D">
        <w:t xml:space="preserve">2ACC  Dutch </w:t>
      </w:r>
      <w:r w:rsidRPr="002C6A8D">
        <w:rPr>
          <w:lang w:eastAsia="zh-TW"/>
        </w:rPr>
        <w:t>B2.2</w:t>
      </w:r>
      <w:bookmarkEnd w:id="227"/>
    </w:p>
    <w:tbl>
      <w:tblPr>
        <w:tblW w:w="0" w:type="auto"/>
        <w:tblLook w:val="01E0" w:firstRow="1" w:lastRow="1" w:firstColumn="1" w:lastColumn="1" w:noHBand="0" w:noVBand="0"/>
      </w:tblPr>
      <w:tblGrid>
        <w:gridCol w:w="2217"/>
        <w:gridCol w:w="2218"/>
      </w:tblGrid>
      <w:tr w:rsidR="004C1201" w:rsidRPr="002C6A8D" w14:paraId="55B42AC9" w14:textId="77777777" w:rsidTr="006F615E">
        <w:trPr>
          <w:trHeight w:val="255"/>
        </w:trPr>
        <w:tc>
          <w:tcPr>
            <w:tcW w:w="2217" w:type="dxa"/>
            <w:shd w:val="clear" w:color="auto" w:fill="auto"/>
          </w:tcPr>
          <w:p w14:paraId="46A6B6CF" w14:textId="77777777" w:rsidR="004C1201" w:rsidRPr="002C6A8D" w:rsidRDefault="004C1201" w:rsidP="005B11A8">
            <w:pPr>
              <w:jc w:val="both"/>
              <w:rPr>
                <w:i/>
                <w:szCs w:val="20"/>
              </w:rPr>
            </w:pPr>
            <w:r w:rsidRPr="002C6A8D">
              <w:rPr>
                <w:i/>
                <w:szCs w:val="20"/>
              </w:rPr>
              <w:t>Credit points</w:t>
            </w:r>
          </w:p>
        </w:tc>
        <w:tc>
          <w:tcPr>
            <w:tcW w:w="2218" w:type="dxa"/>
            <w:shd w:val="clear" w:color="auto" w:fill="auto"/>
          </w:tcPr>
          <w:p w14:paraId="04C00609" w14:textId="77777777" w:rsidR="004C1201" w:rsidRPr="002C6A8D" w:rsidRDefault="004C1201" w:rsidP="005B11A8">
            <w:pPr>
              <w:jc w:val="both"/>
              <w:rPr>
                <w:i/>
                <w:szCs w:val="20"/>
              </w:rPr>
            </w:pPr>
            <w:r w:rsidRPr="002C6A8D">
              <w:rPr>
                <w:i/>
                <w:szCs w:val="20"/>
              </w:rPr>
              <w:t>6 ecp</w:t>
            </w:r>
          </w:p>
        </w:tc>
      </w:tr>
      <w:tr w:rsidR="004C1201" w:rsidRPr="002C6A8D" w14:paraId="7185DE23" w14:textId="77777777" w:rsidTr="006F615E">
        <w:trPr>
          <w:trHeight w:val="255"/>
        </w:trPr>
        <w:tc>
          <w:tcPr>
            <w:tcW w:w="2217" w:type="dxa"/>
            <w:shd w:val="clear" w:color="auto" w:fill="auto"/>
          </w:tcPr>
          <w:p w14:paraId="7BDA3E9A" w14:textId="77777777" w:rsidR="004C1201" w:rsidRPr="002C6A8D" w:rsidRDefault="004C1201" w:rsidP="005B11A8">
            <w:pPr>
              <w:jc w:val="both"/>
              <w:rPr>
                <w:i/>
                <w:szCs w:val="20"/>
              </w:rPr>
            </w:pPr>
            <w:r w:rsidRPr="002C6A8D">
              <w:rPr>
                <w:i/>
                <w:szCs w:val="20"/>
              </w:rPr>
              <w:t>Theme</w:t>
            </w:r>
          </w:p>
        </w:tc>
        <w:tc>
          <w:tcPr>
            <w:tcW w:w="2218" w:type="dxa"/>
            <w:shd w:val="clear" w:color="auto" w:fill="auto"/>
          </w:tcPr>
          <w:p w14:paraId="7EA09520" w14:textId="77777777" w:rsidR="004C1201" w:rsidRPr="002C6A8D" w:rsidRDefault="004C1201" w:rsidP="005B11A8">
            <w:pPr>
              <w:jc w:val="both"/>
              <w:rPr>
                <w:i/>
                <w:szCs w:val="20"/>
              </w:rPr>
            </w:pPr>
            <w:r w:rsidRPr="002C6A8D">
              <w:rPr>
                <w:i/>
                <w:szCs w:val="20"/>
              </w:rPr>
              <w:t>n/a</w:t>
            </w:r>
          </w:p>
        </w:tc>
      </w:tr>
      <w:tr w:rsidR="004C1201" w:rsidRPr="002C6A8D" w14:paraId="39685DC3" w14:textId="77777777" w:rsidTr="006F615E">
        <w:trPr>
          <w:trHeight w:val="267"/>
        </w:trPr>
        <w:tc>
          <w:tcPr>
            <w:tcW w:w="2217" w:type="dxa"/>
            <w:shd w:val="clear" w:color="auto" w:fill="auto"/>
          </w:tcPr>
          <w:p w14:paraId="37A7EC1C" w14:textId="77777777" w:rsidR="004C1201" w:rsidRPr="002C6A8D" w:rsidRDefault="004C1201" w:rsidP="005B11A8">
            <w:pPr>
              <w:jc w:val="both"/>
              <w:rPr>
                <w:i/>
                <w:szCs w:val="20"/>
              </w:rPr>
            </w:pPr>
            <w:r w:rsidRPr="002C6A8D">
              <w:rPr>
                <w:i/>
                <w:szCs w:val="20"/>
              </w:rPr>
              <w:t>Track</w:t>
            </w:r>
          </w:p>
        </w:tc>
        <w:tc>
          <w:tcPr>
            <w:tcW w:w="2218" w:type="dxa"/>
            <w:shd w:val="clear" w:color="auto" w:fill="auto"/>
          </w:tcPr>
          <w:p w14:paraId="4019D0B4" w14:textId="77777777" w:rsidR="004C1201" w:rsidRPr="002C6A8D" w:rsidRDefault="004C1201" w:rsidP="005B11A8">
            <w:pPr>
              <w:jc w:val="both"/>
              <w:rPr>
                <w:i/>
                <w:szCs w:val="20"/>
              </w:rPr>
            </w:pPr>
            <w:r w:rsidRPr="002C6A8D">
              <w:rPr>
                <w:i/>
                <w:szCs w:val="20"/>
              </w:rPr>
              <w:t>n/a</w:t>
            </w:r>
          </w:p>
        </w:tc>
      </w:tr>
    </w:tbl>
    <w:p w14:paraId="73E1C98B" w14:textId="77777777" w:rsidR="00D84884" w:rsidRPr="002C6A8D" w:rsidRDefault="00D84884" w:rsidP="005B11A8">
      <w:pPr>
        <w:jc w:val="both"/>
      </w:pPr>
    </w:p>
    <w:p w14:paraId="37FDD32E" w14:textId="77777777" w:rsidR="00D84884" w:rsidRPr="002C6A8D" w:rsidRDefault="00D84884" w:rsidP="005B11A8">
      <w:pPr>
        <w:pStyle w:val="Heading2"/>
        <w:jc w:val="both"/>
      </w:pPr>
      <w:r w:rsidRPr="002C6A8D">
        <w:t>Prerequisites</w:t>
      </w:r>
    </w:p>
    <w:p w14:paraId="1F9B64F4" w14:textId="77777777" w:rsidR="00D84884" w:rsidRPr="002C6A8D" w:rsidRDefault="00903C26" w:rsidP="005B11A8">
      <w:pPr>
        <w:jc w:val="both"/>
        <w:rPr>
          <w:lang w:eastAsia="zh-TW"/>
        </w:rPr>
      </w:pPr>
      <w:r w:rsidRPr="002C6A8D">
        <w:t>Dutch</w:t>
      </w:r>
      <w:r w:rsidR="00EB1145" w:rsidRPr="002C6A8D">
        <w:t xml:space="preserve"> B</w:t>
      </w:r>
      <w:r w:rsidR="00EB1145" w:rsidRPr="002C6A8D">
        <w:rPr>
          <w:lang w:eastAsia="zh-TW"/>
        </w:rPr>
        <w:t>1.2</w:t>
      </w:r>
    </w:p>
    <w:p w14:paraId="277CA4EE" w14:textId="77777777" w:rsidR="00441393" w:rsidRPr="002C6A8D" w:rsidRDefault="00441393" w:rsidP="005B11A8">
      <w:pPr>
        <w:pStyle w:val="Heading2"/>
        <w:jc w:val="both"/>
      </w:pPr>
    </w:p>
    <w:p w14:paraId="73D01274" w14:textId="77777777" w:rsidR="00441393" w:rsidRPr="002C6A8D" w:rsidRDefault="00441393" w:rsidP="005B11A8">
      <w:pPr>
        <w:pStyle w:val="Heading2"/>
        <w:jc w:val="both"/>
      </w:pPr>
      <w:r w:rsidRPr="002C6A8D">
        <w:t>Course description</w:t>
      </w:r>
    </w:p>
    <w:p w14:paraId="1060DDBC" w14:textId="77777777" w:rsidR="00441393" w:rsidRPr="002C6A8D" w:rsidRDefault="00D84884" w:rsidP="005B11A8">
      <w:pPr>
        <w:jc w:val="both"/>
      </w:pPr>
      <w:r w:rsidRPr="002C6A8D">
        <w:t>Students develop skills that enable them to handle a wide variety of communication tasks. This course also provides understanding of cultural aspects of the Netherlands.</w:t>
      </w:r>
      <w:r w:rsidR="0026718B" w:rsidRPr="002C6A8D">
        <w:t xml:space="preserve"> </w:t>
      </w:r>
    </w:p>
    <w:p w14:paraId="6F2736DB" w14:textId="77777777" w:rsidR="00441393" w:rsidRPr="002C6A8D" w:rsidRDefault="00441393" w:rsidP="005B11A8">
      <w:pPr>
        <w:jc w:val="both"/>
      </w:pPr>
    </w:p>
    <w:p w14:paraId="4E706D4A" w14:textId="77777777" w:rsidR="00D84884" w:rsidRPr="002C6A8D" w:rsidRDefault="0026718B" w:rsidP="005B11A8">
      <w:pPr>
        <w:jc w:val="both"/>
        <w:rPr>
          <w:lang w:eastAsia="zh-TW"/>
        </w:rPr>
      </w:pPr>
      <w:r w:rsidRPr="002C6A8D">
        <w:t>Common European Framework of R</w:t>
      </w:r>
      <w:r w:rsidR="001B67D3" w:rsidRPr="002C6A8D">
        <w:t xml:space="preserve">eference for Languages levels </w:t>
      </w:r>
      <w:r w:rsidR="00DD7819" w:rsidRPr="002C6A8D">
        <w:rPr>
          <w:lang w:eastAsia="zh-TW"/>
        </w:rPr>
        <w:t>B2.1</w:t>
      </w:r>
      <w:r w:rsidR="001B67D3" w:rsidRPr="002C6A8D">
        <w:t xml:space="preserve"> and </w:t>
      </w:r>
      <w:r w:rsidR="00DD7819" w:rsidRPr="002C6A8D">
        <w:rPr>
          <w:lang w:eastAsia="zh-TW"/>
        </w:rPr>
        <w:t>B2.2</w:t>
      </w:r>
    </w:p>
    <w:p w14:paraId="4A1D81EE" w14:textId="77777777" w:rsidR="00DD7819" w:rsidRPr="002C6A8D" w:rsidRDefault="00DD7819" w:rsidP="005B11A8">
      <w:pPr>
        <w:jc w:val="both"/>
        <w:rPr>
          <w:lang w:eastAsia="zh-TW"/>
        </w:rPr>
      </w:pPr>
      <w:r w:rsidRPr="002C6A8D">
        <w:rPr>
          <w:lang w:eastAsia="zh-TW"/>
        </w:rPr>
        <w:t>(Upper Intermediate)</w:t>
      </w:r>
    </w:p>
    <w:p w14:paraId="690E5D54" w14:textId="77777777" w:rsidR="00DD7819" w:rsidRPr="002C6A8D" w:rsidRDefault="00DD7819" w:rsidP="005B11A8">
      <w:pPr>
        <w:jc w:val="both"/>
        <w:rPr>
          <w:lang w:eastAsia="zh-TW"/>
        </w:rPr>
      </w:pPr>
    </w:p>
    <w:p w14:paraId="671F3F7F" w14:textId="77777777" w:rsidR="00856886" w:rsidRPr="002C6A8D" w:rsidRDefault="00856886" w:rsidP="005B11A8">
      <w:pPr>
        <w:jc w:val="both"/>
        <w:rPr>
          <w:lang w:eastAsia="zh-TW"/>
        </w:rPr>
      </w:pPr>
      <w:r w:rsidRPr="002C6A8D">
        <w:rPr>
          <w:lang w:eastAsia="zh-TW"/>
        </w:rPr>
        <w:t>Course outcomes:</w:t>
      </w:r>
    </w:p>
    <w:p w14:paraId="34D3DF20" w14:textId="77777777" w:rsidR="00DD7819" w:rsidRPr="002C6A8D" w:rsidRDefault="00DD7819" w:rsidP="005B11A8">
      <w:pPr>
        <w:jc w:val="both"/>
        <w:rPr>
          <w:lang w:eastAsia="zh-TW"/>
        </w:rPr>
      </w:pPr>
      <w:r w:rsidRPr="002C6A8D">
        <w:rPr>
          <w:lang w:eastAsia="zh-TW"/>
        </w:rPr>
        <w:t>Can understand the main ideas of complex text on both concrete and abstract topics, including technical discussions in his or her field of specialisation.</w:t>
      </w:r>
    </w:p>
    <w:p w14:paraId="3F23AF5C" w14:textId="77777777" w:rsidR="00DD7819" w:rsidRPr="002C6A8D" w:rsidRDefault="00DD7819" w:rsidP="005B11A8">
      <w:pPr>
        <w:jc w:val="both"/>
        <w:rPr>
          <w:lang w:eastAsia="zh-TW"/>
        </w:rPr>
      </w:pPr>
      <w:r w:rsidRPr="002C6A8D">
        <w:rPr>
          <w:lang w:eastAsia="zh-TW"/>
        </w:rPr>
        <w:t>Can interact with a degree of fluency and spontaneity that makes regular interaction with native speakers quite possible without strain for either parties.</w:t>
      </w:r>
    </w:p>
    <w:p w14:paraId="570B2301" w14:textId="77777777" w:rsidR="00DD7819" w:rsidRPr="002C6A8D" w:rsidRDefault="00DD7819" w:rsidP="005B11A8">
      <w:pPr>
        <w:jc w:val="both"/>
        <w:rPr>
          <w:lang w:eastAsia="zh-TW"/>
        </w:rPr>
      </w:pPr>
      <w:r w:rsidRPr="002C6A8D">
        <w:rPr>
          <w:lang w:eastAsia="zh-TW"/>
        </w:rPr>
        <w:t>Can produce clear, detailed text on a wide range of subjects and explain a viewpoint on a topical issue giving the advantages and disadvantages of various options.</w:t>
      </w:r>
    </w:p>
    <w:tbl>
      <w:tblPr>
        <w:tblW w:w="16226" w:type="dxa"/>
        <w:tblCellSpacing w:w="15" w:type="dxa"/>
        <w:tblCellMar>
          <w:top w:w="15" w:type="dxa"/>
          <w:left w:w="15" w:type="dxa"/>
          <w:bottom w:w="15" w:type="dxa"/>
          <w:right w:w="15" w:type="dxa"/>
        </w:tblCellMar>
        <w:tblLook w:val="0000" w:firstRow="0" w:lastRow="0" w:firstColumn="0" w:lastColumn="0" w:noHBand="0" w:noVBand="0"/>
      </w:tblPr>
      <w:tblGrid>
        <w:gridCol w:w="4064"/>
        <w:gridCol w:w="4049"/>
        <w:gridCol w:w="4049"/>
        <w:gridCol w:w="4064"/>
      </w:tblGrid>
      <w:tr w:rsidR="00C66A66" w:rsidRPr="002C6A8D" w14:paraId="64773A13" w14:textId="77777777" w:rsidTr="00C66A66">
        <w:trPr>
          <w:tblCellSpacing w:w="15" w:type="dxa"/>
        </w:trPr>
        <w:tc>
          <w:tcPr>
            <w:tcW w:w="0" w:type="auto"/>
            <w:vAlign w:val="center"/>
          </w:tcPr>
          <w:p w14:paraId="614ABB3F" w14:textId="77777777" w:rsidR="00C66A66" w:rsidRPr="002C6A8D" w:rsidRDefault="00C66A66" w:rsidP="005B11A8">
            <w:pPr>
              <w:jc w:val="both"/>
              <w:rPr>
                <w:rFonts w:cs="Times New Roman"/>
                <w:szCs w:val="20"/>
                <w:lang w:val="en-US" w:eastAsia="zh-TW"/>
              </w:rPr>
            </w:pPr>
          </w:p>
        </w:tc>
        <w:tc>
          <w:tcPr>
            <w:tcW w:w="0" w:type="auto"/>
            <w:vAlign w:val="center"/>
          </w:tcPr>
          <w:p w14:paraId="0AFE5095" w14:textId="77777777" w:rsidR="00C66A66" w:rsidRPr="002C6A8D" w:rsidRDefault="00C66A66" w:rsidP="005B11A8">
            <w:pPr>
              <w:jc w:val="both"/>
              <w:rPr>
                <w:rFonts w:eastAsia="SimSun" w:cs="Times New Roman"/>
                <w:szCs w:val="20"/>
                <w:lang w:eastAsia="zh-CN"/>
              </w:rPr>
            </w:pPr>
          </w:p>
        </w:tc>
        <w:tc>
          <w:tcPr>
            <w:tcW w:w="0" w:type="auto"/>
            <w:vAlign w:val="center"/>
          </w:tcPr>
          <w:p w14:paraId="59661ECC" w14:textId="77777777" w:rsidR="00C66A66" w:rsidRPr="002C6A8D" w:rsidRDefault="00C66A66" w:rsidP="005B11A8">
            <w:pPr>
              <w:jc w:val="both"/>
              <w:rPr>
                <w:rFonts w:eastAsia="SimSun" w:cs="Times New Roman"/>
                <w:szCs w:val="20"/>
                <w:lang w:eastAsia="zh-CN"/>
              </w:rPr>
            </w:pPr>
          </w:p>
        </w:tc>
        <w:tc>
          <w:tcPr>
            <w:tcW w:w="0" w:type="auto"/>
            <w:vAlign w:val="center"/>
          </w:tcPr>
          <w:p w14:paraId="3DB85A91" w14:textId="77777777" w:rsidR="00C66A66" w:rsidRPr="002C6A8D" w:rsidRDefault="00C66A66" w:rsidP="005B11A8">
            <w:pPr>
              <w:jc w:val="both"/>
              <w:rPr>
                <w:rFonts w:eastAsia="SimSun" w:cs="Times New Roman"/>
                <w:szCs w:val="20"/>
                <w:lang w:eastAsia="zh-CN"/>
              </w:rPr>
            </w:pPr>
          </w:p>
        </w:tc>
      </w:tr>
    </w:tbl>
    <w:p w14:paraId="4CFBDD18" w14:textId="77777777" w:rsidR="00D84884" w:rsidRPr="002C6A8D" w:rsidRDefault="00D84884" w:rsidP="005B11A8">
      <w:pPr>
        <w:jc w:val="both"/>
      </w:pPr>
      <w:r w:rsidRPr="002C6A8D">
        <w:t xml:space="preserve">Students build on elements of vocabulary and syntax. Students learn the basics of academic writing and debate in Dutch and continue to learn about Dutch culture by reading short stories and one novel, as well as viewing and reporting on films and TV programmes. </w:t>
      </w:r>
    </w:p>
    <w:p w14:paraId="755DB4A9" w14:textId="77777777" w:rsidR="009D7DE1" w:rsidRPr="002C6A8D" w:rsidRDefault="009D7DE1" w:rsidP="005B11A8">
      <w:pPr>
        <w:jc w:val="both"/>
      </w:pPr>
    </w:p>
    <w:p w14:paraId="26E8BA85" w14:textId="77777777" w:rsidR="00654A46" w:rsidRPr="002C6A8D" w:rsidRDefault="00654A46" w:rsidP="005B11A8">
      <w:pPr>
        <w:pStyle w:val="Heading1"/>
        <w:jc w:val="both"/>
      </w:pPr>
      <w:bookmarkStart w:id="228" w:name="_Toc194388690"/>
      <w:bookmarkStart w:id="229" w:name="_Toc196217612"/>
      <w:bookmarkStart w:id="230" w:name="_Toc196218960"/>
      <w:bookmarkStart w:id="231" w:name="_Toc196815198"/>
      <w:bookmarkStart w:id="232" w:name="_Toc196886256"/>
      <w:bookmarkStart w:id="233" w:name="_Toc202859935"/>
    </w:p>
    <w:p w14:paraId="4948555C" w14:textId="77777777" w:rsidR="00654A46" w:rsidRPr="002C6A8D" w:rsidRDefault="00654A46" w:rsidP="005B11A8">
      <w:pPr>
        <w:pStyle w:val="Heading1"/>
        <w:jc w:val="both"/>
      </w:pPr>
    </w:p>
    <w:p w14:paraId="76FF8A7A" w14:textId="77777777" w:rsidR="00D84884" w:rsidRPr="002C6A8D" w:rsidRDefault="00EE21DE" w:rsidP="005B11A8">
      <w:pPr>
        <w:pStyle w:val="Heading1"/>
        <w:jc w:val="both"/>
        <w:rPr>
          <w:lang w:eastAsia="zh-TW"/>
        </w:rPr>
      </w:pPr>
      <w:bookmarkStart w:id="234" w:name="_Toc372036032"/>
      <w:r w:rsidRPr="002C6A8D">
        <w:t>900</w:t>
      </w:r>
      <w:r w:rsidR="003632CD" w:rsidRPr="002C6A8D">
        <w:t>3</w:t>
      </w:r>
      <w:r w:rsidR="003632CD" w:rsidRPr="002C6A8D">
        <w:rPr>
          <w:lang w:eastAsia="zh-TW"/>
        </w:rPr>
        <w:t>7</w:t>
      </w:r>
      <w:r w:rsidR="007442C3" w:rsidRPr="002C6A8D">
        <w:t>3</w:t>
      </w:r>
      <w:r w:rsidRPr="002C6A8D">
        <w:t>ACC</w:t>
      </w:r>
      <w:r w:rsidR="00D84884" w:rsidRPr="002C6A8D">
        <w:tab/>
        <w:t xml:space="preserve">French </w:t>
      </w:r>
      <w:bookmarkEnd w:id="228"/>
      <w:bookmarkEnd w:id="229"/>
      <w:bookmarkEnd w:id="230"/>
      <w:bookmarkEnd w:id="231"/>
      <w:bookmarkEnd w:id="232"/>
      <w:bookmarkEnd w:id="233"/>
      <w:r w:rsidR="003632CD" w:rsidRPr="002C6A8D">
        <w:rPr>
          <w:lang w:eastAsia="zh-TW"/>
        </w:rPr>
        <w:t>B2.1</w:t>
      </w:r>
      <w:bookmarkEnd w:id="234"/>
    </w:p>
    <w:p w14:paraId="44706547" w14:textId="77777777" w:rsidR="007442C3" w:rsidRPr="002C6A8D" w:rsidRDefault="003632CD" w:rsidP="005B11A8">
      <w:pPr>
        <w:pStyle w:val="Heading1"/>
        <w:jc w:val="both"/>
        <w:rPr>
          <w:lang w:eastAsia="zh-TW"/>
        </w:rPr>
      </w:pPr>
      <w:bookmarkStart w:id="235" w:name="_Toc372036033"/>
      <w:r w:rsidRPr="002C6A8D">
        <w:t>9003</w:t>
      </w:r>
      <w:r w:rsidRPr="002C6A8D">
        <w:rPr>
          <w:lang w:eastAsia="zh-TW"/>
        </w:rPr>
        <w:t>7</w:t>
      </w:r>
      <w:r w:rsidR="0059385F" w:rsidRPr="002C6A8D">
        <w:t xml:space="preserve">4ACC  </w:t>
      </w:r>
      <w:r w:rsidR="007442C3" w:rsidRPr="002C6A8D">
        <w:t xml:space="preserve">French </w:t>
      </w:r>
      <w:r w:rsidRPr="002C6A8D">
        <w:rPr>
          <w:lang w:eastAsia="zh-TW"/>
        </w:rPr>
        <w:t>B2.2</w:t>
      </w:r>
      <w:bookmarkEnd w:id="235"/>
    </w:p>
    <w:tbl>
      <w:tblPr>
        <w:tblW w:w="0" w:type="auto"/>
        <w:tblLook w:val="01E0" w:firstRow="1" w:lastRow="1" w:firstColumn="1" w:lastColumn="1" w:noHBand="0" w:noVBand="0"/>
      </w:tblPr>
      <w:tblGrid>
        <w:gridCol w:w="2217"/>
        <w:gridCol w:w="2218"/>
      </w:tblGrid>
      <w:tr w:rsidR="004C1201" w:rsidRPr="002C6A8D" w14:paraId="1B727BEB" w14:textId="77777777" w:rsidTr="006F615E">
        <w:trPr>
          <w:trHeight w:val="255"/>
        </w:trPr>
        <w:tc>
          <w:tcPr>
            <w:tcW w:w="2217" w:type="dxa"/>
            <w:shd w:val="clear" w:color="auto" w:fill="auto"/>
          </w:tcPr>
          <w:p w14:paraId="26EA317B" w14:textId="77777777" w:rsidR="004C1201" w:rsidRPr="002C6A8D" w:rsidRDefault="004C1201" w:rsidP="005B11A8">
            <w:pPr>
              <w:jc w:val="both"/>
              <w:rPr>
                <w:i/>
                <w:szCs w:val="20"/>
              </w:rPr>
            </w:pPr>
            <w:r w:rsidRPr="002C6A8D">
              <w:rPr>
                <w:i/>
                <w:szCs w:val="20"/>
              </w:rPr>
              <w:t>Credit points</w:t>
            </w:r>
          </w:p>
        </w:tc>
        <w:tc>
          <w:tcPr>
            <w:tcW w:w="2218" w:type="dxa"/>
            <w:shd w:val="clear" w:color="auto" w:fill="auto"/>
          </w:tcPr>
          <w:p w14:paraId="0179099D" w14:textId="77777777" w:rsidR="004C1201" w:rsidRPr="002C6A8D" w:rsidRDefault="004C1201" w:rsidP="005B11A8">
            <w:pPr>
              <w:jc w:val="both"/>
              <w:rPr>
                <w:i/>
                <w:szCs w:val="20"/>
              </w:rPr>
            </w:pPr>
            <w:r w:rsidRPr="002C6A8D">
              <w:rPr>
                <w:i/>
                <w:szCs w:val="20"/>
              </w:rPr>
              <w:t>6 ecp</w:t>
            </w:r>
          </w:p>
        </w:tc>
      </w:tr>
      <w:tr w:rsidR="004C1201" w:rsidRPr="002C6A8D" w14:paraId="736B4392" w14:textId="77777777" w:rsidTr="006F615E">
        <w:trPr>
          <w:trHeight w:val="255"/>
        </w:trPr>
        <w:tc>
          <w:tcPr>
            <w:tcW w:w="2217" w:type="dxa"/>
            <w:shd w:val="clear" w:color="auto" w:fill="auto"/>
          </w:tcPr>
          <w:p w14:paraId="12089C79" w14:textId="77777777" w:rsidR="004C1201" w:rsidRPr="002C6A8D" w:rsidRDefault="004C1201" w:rsidP="005B11A8">
            <w:pPr>
              <w:jc w:val="both"/>
              <w:rPr>
                <w:i/>
                <w:szCs w:val="20"/>
              </w:rPr>
            </w:pPr>
            <w:r w:rsidRPr="002C6A8D">
              <w:rPr>
                <w:i/>
                <w:szCs w:val="20"/>
              </w:rPr>
              <w:t>Theme</w:t>
            </w:r>
          </w:p>
        </w:tc>
        <w:tc>
          <w:tcPr>
            <w:tcW w:w="2218" w:type="dxa"/>
            <w:shd w:val="clear" w:color="auto" w:fill="auto"/>
          </w:tcPr>
          <w:p w14:paraId="6F67927A" w14:textId="77777777" w:rsidR="004C1201" w:rsidRPr="002C6A8D" w:rsidRDefault="004C1201" w:rsidP="005B11A8">
            <w:pPr>
              <w:jc w:val="both"/>
              <w:rPr>
                <w:i/>
                <w:szCs w:val="20"/>
              </w:rPr>
            </w:pPr>
            <w:r w:rsidRPr="002C6A8D">
              <w:rPr>
                <w:i/>
                <w:szCs w:val="20"/>
              </w:rPr>
              <w:t>n/a</w:t>
            </w:r>
          </w:p>
        </w:tc>
      </w:tr>
      <w:tr w:rsidR="004C1201" w:rsidRPr="002C6A8D" w14:paraId="215E1CA9" w14:textId="77777777" w:rsidTr="006F615E">
        <w:trPr>
          <w:trHeight w:val="267"/>
        </w:trPr>
        <w:tc>
          <w:tcPr>
            <w:tcW w:w="2217" w:type="dxa"/>
            <w:shd w:val="clear" w:color="auto" w:fill="auto"/>
          </w:tcPr>
          <w:p w14:paraId="750C3A30" w14:textId="77777777" w:rsidR="004C1201" w:rsidRPr="002C6A8D" w:rsidRDefault="004C1201" w:rsidP="005B11A8">
            <w:pPr>
              <w:jc w:val="both"/>
              <w:rPr>
                <w:i/>
                <w:szCs w:val="20"/>
              </w:rPr>
            </w:pPr>
            <w:r w:rsidRPr="002C6A8D">
              <w:rPr>
                <w:i/>
                <w:szCs w:val="20"/>
              </w:rPr>
              <w:t>Track</w:t>
            </w:r>
          </w:p>
        </w:tc>
        <w:tc>
          <w:tcPr>
            <w:tcW w:w="2218" w:type="dxa"/>
            <w:shd w:val="clear" w:color="auto" w:fill="auto"/>
          </w:tcPr>
          <w:p w14:paraId="712130E8" w14:textId="77777777" w:rsidR="004C1201" w:rsidRPr="002C6A8D" w:rsidRDefault="004C1201" w:rsidP="005B11A8">
            <w:pPr>
              <w:jc w:val="both"/>
              <w:rPr>
                <w:i/>
                <w:szCs w:val="20"/>
              </w:rPr>
            </w:pPr>
            <w:r w:rsidRPr="002C6A8D">
              <w:rPr>
                <w:i/>
                <w:szCs w:val="20"/>
              </w:rPr>
              <w:t>n/a</w:t>
            </w:r>
          </w:p>
        </w:tc>
      </w:tr>
    </w:tbl>
    <w:p w14:paraId="327E33EC" w14:textId="77777777" w:rsidR="00D84884" w:rsidRPr="002C6A8D" w:rsidRDefault="00D84884" w:rsidP="005B11A8">
      <w:pPr>
        <w:jc w:val="both"/>
      </w:pPr>
    </w:p>
    <w:p w14:paraId="2E9AA4E0" w14:textId="77777777" w:rsidR="00D84884" w:rsidRPr="002C6A8D" w:rsidRDefault="00D84884" w:rsidP="005B11A8">
      <w:pPr>
        <w:pStyle w:val="Heading2"/>
        <w:jc w:val="both"/>
      </w:pPr>
      <w:r w:rsidRPr="002C6A8D">
        <w:t>Prerequisites</w:t>
      </w:r>
    </w:p>
    <w:p w14:paraId="7DB3EB6E" w14:textId="77777777" w:rsidR="00D84884" w:rsidRPr="002C6A8D" w:rsidRDefault="008C0858" w:rsidP="005B11A8">
      <w:pPr>
        <w:jc w:val="both"/>
        <w:rPr>
          <w:lang w:eastAsia="zh-TW"/>
        </w:rPr>
      </w:pPr>
      <w:r w:rsidRPr="002C6A8D">
        <w:t>French</w:t>
      </w:r>
      <w:r w:rsidR="00DD7819" w:rsidRPr="002C6A8D">
        <w:t xml:space="preserve"> B</w:t>
      </w:r>
      <w:r w:rsidR="00DD7819" w:rsidRPr="002C6A8D">
        <w:rPr>
          <w:lang w:eastAsia="zh-TW"/>
        </w:rPr>
        <w:t>1.2</w:t>
      </w:r>
    </w:p>
    <w:p w14:paraId="7A5BD4CB" w14:textId="77777777" w:rsidR="00D84884" w:rsidRPr="002C6A8D" w:rsidRDefault="00D84884" w:rsidP="005B11A8">
      <w:pPr>
        <w:jc w:val="both"/>
      </w:pPr>
    </w:p>
    <w:p w14:paraId="2FFF5713" w14:textId="77777777" w:rsidR="00441393" w:rsidRPr="002C6A8D" w:rsidRDefault="00441393" w:rsidP="005B11A8">
      <w:pPr>
        <w:pStyle w:val="Heading2"/>
        <w:jc w:val="both"/>
      </w:pPr>
      <w:r w:rsidRPr="002C6A8D">
        <w:t>Course description</w:t>
      </w:r>
    </w:p>
    <w:p w14:paraId="71BC39F5" w14:textId="77777777" w:rsidR="00441393" w:rsidRPr="002C6A8D" w:rsidRDefault="00D84884" w:rsidP="005B11A8">
      <w:pPr>
        <w:jc w:val="both"/>
      </w:pPr>
      <w:r w:rsidRPr="002C6A8D">
        <w:t>Students develop skills that enable them to handle a wide variety of communication tasks. This course also provides understanding of cultural aspects of France and other French speaking countries.</w:t>
      </w:r>
      <w:r w:rsidR="0048680A" w:rsidRPr="002C6A8D">
        <w:t xml:space="preserve">  </w:t>
      </w:r>
    </w:p>
    <w:p w14:paraId="5D0865D6" w14:textId="77777777" w:rsidR="00441393" w:rsidRPr="002C6A8D" w:rsidRDefault="00441393" w:rsidP="005B11A8">
      <w:pPr>
        <w:jc w:val="both"/>
      </w:pPr>
    </w:p>
    <w:p w14:paraId="2637AA12" w14:textId="77777777" w:rsidR="0048680A" w:rsidRPr="002C6A8D" w:rsidRDefault="0048680A" w:rsidP="005B11A8">
      <w:pPr>
        <w:jc w:val="both"/>
        <w:rPr>
          <w:lang w:eastAsia="zh-TW"/>
        </w:rPr>
      </w:pPr>
      <w:r w:rsidRPr="002C6A8D">
        <w:t>Common European Framework of R</w:t>
      </w:r>
      <w:r w:rsidR="001B67D3" w:rsidRPr="002C6A8D">
        <w:t xml:space="preserve">eference for Languages levels </w:t>
      </w:r>
      <w:r w:rsidR="00DD7819" w:rsidRPr="002C6A8D">
        <w:rPr>
          <w:lang w:eastAsia="zh-TW"/>
        </w:rPr>
        <w:t>B2.1</w:t>
      </w:r>
      <w:r w:rsidR="001B67D3" w:rsidRPr="002C6A8D">
        <w:t xml:space="preserve"> and </w:t>
      </w:r>
      <w:r w:rsidR="00DD7819" w:rsidRPr="002C6A8D">
        <w:rPr>
          <w:lang w:eastAsia="zh-TW"/>
        </w:rPr>
        <w:t>B2.2</w:t>
      </w:r>
    </w:p>
    <w:p w14:paraId="40843A86" w14:textId="77777777" w:rsidR="00DD7819" w:rsidRPr="002C6A8D" w:rsidRDefault="00DD7819" w:rsidP="005B11A8">
      <w:pPr>
        <w:jc w:val="both"/>
        <w:rPr>
          <w:lang w:eastAsia="zh-TW"/>
        </w:rPr>
      </w:pPr>
      <w:r w:rsidRPr="002C6A8D">
        <w:rPr>
          <w:lang w:eastAsia="zh-TW"/>
        </w:rPr>
        <w:t>(Upper Intermediate)</w:t>
      </w:r>
    </w:p>
    <w:p w14:paraId="2BC5F32F" w14:textId="77777777" w:rsidR="00D84884" w:rsidRPr="002C6A8D" w:rsidRDefault="00D84884" w:rsidP="005B11A8">
      <w:pPr>
        <w:jc w:val="both"/>
        <w:rPr>
          <w:lang w:eastAsia="zh-TW"/>
        </w:rPr>
      </w:pPr>
    </w:p>
    <w:p w14:paraId="640F1702" w14:textId="77777777" w:rsidR="00856886" w:rsidRPr="002C6A8D" w:rsidRDefault="00856886" w:rsidP="005B11A8">
      <w:pPr>
        <w:jc w:val="both"/>
        <w:rPr>
          <w:lang w:eastAsia="zh-TW"/>
        </w:rPr>
      </w:pPr>
      <w:r w:rsidRPr="002C6A8D">
        <w:rPr>
          <w:lang w:eastAsia="zh-TW"/>
        </w:rPr>
        <w:t xml:space="preserve"> Course outcomes: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8315"/>
      </w:tblGrid>
      <w:tr w:rsidR="00DD7819" w:rsidRPr="002C6A8D" w14:paraId="367A7E99" w14:textId="77777777" w:rsidTr="005B2BF2">
        <w:trPr>
          <w:tblCellSpacing w:w="15" w:type="dxa"/>
        </w:trPr>
        <w:tc>
          <w:tcPr>
            <w:tcW w:w="0" w:type="auto"/>
            <w:vAlign w:val="center"/>
          </w:tcPr>
          <w:p w14:paraId="31F285C3" w14:textId="77777777" w:rsidR="00DD7819" w:rsidRPr="002C6A8D" w:rsidRDefault="00DD7819" w:rsidP="005B11A8">
            <w:pPr>
              <w:jc w:val="both"/>
              <w:rPr>
                <w:rFonts w:eastAsia="SimSun" w:cs="Times New Roman"/>
                <w:szCs w:val="20"/>
                <w:lang w:eastAsia="zh-CN"/>
              </w:rPr>
            </w:pPr>
          </w:p>
        </w:tc>
        <w:tc>
          <w:tcPr>
            <w:tcW w:w="0" w:type="auto"/>
          </w:tcPr>
          <w:p w14:paraId="4002621B" w14:textId="77777777" w:rsidR="00DD7819" w:rsidRPr="002C6A8D" w:rsidRDefault="00DD7819" w:rsidP="005B11A8">
            <w:pPr>
              <w:jc w:val="both"/>
            </w:pPr>
            <w:r w:rsidRPr="002C6A8D">
              <w:rPr>
                <w:lang w:eastAsia="zh-TW"/>
              </w:rPr>
              <w:t>Can understand the main ideas of complex text on both concrete and abstract topics, including technical discussions in his or her field of specialisation.</w:t>
            </w:r>
          </w:p>
        </w:tc>
      </w:tr>
      <w:tr w:rsidR="00DD7819" w:rsidRPr="002C6A8D" w14:paraId="69F10700" w14:textId="77777777" w:rsidTr="005B2BF2">
        <w:trPr>
          <w:tblCellSpacing w:w="15" w:type="dxa"/>
        </w:trPr>
        <w:tc>
          <w:tcPr>
            <w:tcW w:w="0" w:type="auto"/>
            <w:vAlign w:val="center"/>
          </w:tcPr>
          <w:p w14:paraId="145796CA" w14:textId="77777777" w:rsidR="00DD7819" w:rsidRPr="002C6A8D" w:rsidRDefault="00DD7819" w:rsidP="005B11A8">
            <w:pPr>
              <w:jc w:val="both"/>
              <w:rPr>
                <w:rFonts w:cs="Times New Roman"/>
                <w:szCs w:val="20"/>
                <w:lang w:eastAsia="zh-TW"/>
              </w:rPr>
            </w:pPr>
          </w:p>
        </w:tc>
        <w:tc>
          <w:tcPr>
            <w:tcW w:w="0" w:type="auto"/>
          </w:tcPr>
          <w:p w14:paraId="7F4089BD" w14:textId="77777777" w:rsidR="00DD7819" w:rsidRPr="002C6A8D" w:rsidRDefault="00DD7819" w:rsidP="005B11A8">
            <w:pPr>
              <w:jc w:val="both"/>
            </w:pPr>
            <w:r w:rsidRPr="002C6A8D">
              <w:rPr>
                <w:lang w:eastAsia="zh-TW"/>
              </w:rPr>
              <w:t>Can interact with a degree of fluency and spontaneity that makes regular interaction with native speakers quite possible without strain for either parties.</w:t>
            </w:r>
          </w:p>
        </w:tc>
      </w:tr>
    </w:tbl>
    <w:p w14:paraId="5EA68834" w14:textId="77777777" w:rsidR="00DD7819" w:rsidRPr="002C6A8D" w:rsidRDefault="00DD7819" w:rsidP="005B11A8">
      <w:pPr>
        <w:jc w:val="both"/>
        <w:rPr>
          <w:lang w:eastAsia="zh-TW"/>
        </w:rPr>
      </w:pPr>
      <w:r w:rsidRPr="002C6A8D">
        <w:rPr>
          <w:lang w:eastAsia="zh-TW"/>
        </w:rPr>
        <w:t>Can produce clear, detailed text on a wide range of subjects and explain a viewpoint on a topical issue giving the advantages and disadvantages of various options.</w:t>
      </w:r>
    </w:p>
    <w:p w14:paraId="35C420BD" w14:textId="77777777" w:rsidR="0048680A" w:rsidRPr="002C6A8D" w:rsidRDefault="0048680A" w:rsidP="005B11A8">
      <w:pPr>
        <w:jc w:val="both"/>
      </w:pPr>
    </w:p>
    <w:p w14:paraId="4028B113" w14:textId="77777777" w:rsidR="00D84884" w:rsidRPr="002C6A8D" w:rsidRDefault="00D84884" w:rsidP="005B11A8">
      <w:pPr>
        <w:jc w:val="both"/>
      </w:pPr>
    </w:p>
    <w:p w14:paraId="741E0B81" w14:textId="77777777" w:rsidR="00D84884" w:rsidRPr="002C6A8D" w:rsidRDefault="00D84884" w:rsidP="005B11A8">
      <w:pPr>
        <w:jc w:val="both"/>
      </w:pPr>
      <w:r w:rsidRPr="002C6A8D">
        <w:lastRenderedPageBreak/>
        <w:t xml:space="preserve">Students build on elements of vocabulary and syntax. Students learn the basics of academic writing and debate in French and continue to learn about French culture by reading short stories and one novel, as well as viewing and reporting on films and TV programmes. </w:t>
      </w:r>
    </w:p>
    <w:p w14:paraId="3FAC3964" w14:textId="77777777" w:rsidR="00CD2222" w:rsidRPr="002C6A8D" w:rsidRDefault="00CD2222" w:rsidP="005B11A8">
      <w:pPr>
        <w:jc w:val="both"/>
      </w:pPr>
    </w:p>
    <w:p w14:paraId="4D228FF6" w14:textId="77777777" w:rsidR="00654A46" w:rsidRPr="002C6A8D" w:rsidRDefault="00654A46" w:rsidP="005B11A8">
      <w:pPr>
        <w:pStyle w:val="Heading1"/>
        <w:ind w:left="0" w:firstLine="0"/>
        <w:jc w:val="both"/>
      </w:pPr>
      <w:bookmarkStart w:id="236" w:name="_Toc194388691"/>
      <w:bookmarkStart w:id="237" w:name="_Toc196217613"/>
      <w:bookmarkStart w:id="238" w:name="_Toc196218961"/>
      <w:bookmarkStart w:id="239" w:name="_Toc196815199"/>
      <w:bookmarkStart w:id="240" w:name="_Toc196886257"/>
      <w:bookmarkStart w:id="241" w:name="_Toc202859936"/>
    </w:p>
    <w:p w14:paraId="41F9BA04" w14:textId="77777777" w:rsidR="00654A46" w:rsidRPr="002C6A8D" w:rsidRDefault="00654A46" w:rsidP="005B11A8">
      <w:pPr>
        <w:pStyle w:val="Heading1"/>
        <w:ind w:left="0" w:firstLine="0"/>
        <w:jc w:val="both"/>
      </w:pPr>
    </w:p>
    <w:p w14:paraId="246209A4" w14:textId="77777777" w:rsidR="00D84884" w:rsidRPr="002C6A8D" w:rsidRDefault="00EE21DE" w:rsidP="005B11A8">
      <w:pPr>
        <w:pStyle w:val="Heading1"/>
        <w:ind w:left="0" w:firstLine="0"/>
        <w:jc w:val="both"/>
        <w:rPr>
          <w:lang w:eastAsia="zh-TW"/>
        </w:rPr>
      </w:pPr>
      <w:bookmarkStart w:id="242" w:name="_Toc372036034"/>
      <w:r w:rsidRPr="002C6A8D">
        <w:t>900</w:t>
      </w:r>
      <w:r w:rsidR="003632CD" w:rsidRPr="002C6A8D">
        <w:t>3</w:t>
      </w:r>
      <w:r w:rsidR="003632CD" w:rsidRPr="002C6A8D">
        <w:rPr>
          <w:lang w:eastAsia="zh-TW"/>
        </w:rPr>
        <w:t>7</w:t>
      </w:r>
      <w:r w:rsidR="007442C3" w:rsidRPr="002C6A8D">
        <w:t>5</w:t>
      </w:r>
      <w:r w:rsidRPr="002C6A8D">
        <w:t>ACC</w:t>
      </w:r>
      <w:r w:rsidR="00D84884" w:rsidRPr="002C6A8D">
        <w:tab/>
        <w:t xml:space="preserve">German </w:t>
      </w:r>
      <w:bookmarkEnd w:id="236"/>
      <w:bookmarkEnd w:id="237"/>
      <w:bookmarkEnd w:id="238"/>
      <w:bookmarkEnd w:id="239"/>
      <w:bookmarkEnd w:id="240"/>
      <w:bookmarkEnd w:id="241"/>
      <w:r w:rsidR="003632CD" w:rsidRPr="002C6A8D">
        <w:rPr>
          <w:lang w:eastAsia="zh-TW"/>
        </w:rPr>
        <w:t>B2.1</w:t>
      </w:r>
      <w:bookmarkEnd w:id="242"/>
    </w:p>
    <w:p w14:paraId="6018986A" w14:textId="77777777" w:rsidR="007442C3" w:rsidRPr="002C6A8D" w:rsidRDefault="003632CD" w:rsidP="005B11A8">
      <w:pPr>
        <w:pStyle w:val="Heading1"/>
        <w:ind w:left="0" w:firstLine="0"/>
        <w:jc w:val="both"/>
        <w:rPr>
          <w:lang w:eastAsia="zh-TW"/>
        </w:rPr>
      </w:pPr>
      <w:bookmarkStart w:id="243" w:name="_Toc372036035"/>
      <w:r w:rsidRPr="002C6A8D">
        <w:t>9003</w:t>
      </w:r>
      <w:r w:rsidRPr="002C6A8D">
        <w:rPr>
          <w:lang w:eastAsia="zh-TW"/>
        </w:rPr>
        <w:t>7</w:t>
      </w:r>
      <w:r w:rsidR="007442C3" w:rsidRPr="002C6A8D">
        <w:t xml:space="preserve">6ACC  German </w:t>
      </w:r>
      <w:r w:rsidRPr="002C6A8D">
        <w:rPr>
          <w:lang w:eastAsia="zh-TW"/>
        </w:rPr>
        <w:t>B2.2</w:t>
      </w:r>
      <w:bookmarkEnd w:id="243"/>
    </w:p>
    <w:tbl>
      <w:tblPr>
        <w:tblW w:w="0" w:type="auto"/>
        <w:tblLook w:val="01E0" w:firstRow="1" w:lastRow="1" w:firstColumn="1" w:lastColumn="1" w:noHBand="0" w:noVBand="0"/>
      </w:tblPr>
      <w:tblGrid>
        <w:gridCol w:w="2217"/>
        <w:gridCol w:w="2218"/>
      </w:tblGrid>
      <w:tr w:rsidR="004C1201" w:rsidRPr="002C6A8D" w14:paraId="1BCC9955" w14:textId="77777777" w:rsidTr="006F615E">
        <w:trPr>
          <w:trHeight w:val="255"/>
        </w:trPr>
        <w:tc>
          <w:tcPr>
            <w:tcW w:w="2217" w:type="dxa"/>
            <w:shd w:val="clear" w:color="auto" w:fill="auto"/>
          </w:tcPr>
          <w:p w14:paraId="2A9C116C" w14:textId="77777777" w:rsidR="004C1201" w:rsidRPr="002C6A8D" w:rsidRDefault="004C1201" w:rsidP="005B11A8">
            <w:pPr>
              <w:jc w:val="both"/>
              <w:rPr>
                <w:i/>
                <w:szCs w:val="20"/>
              </w:rPr>
            </w:pPr>
            <w:r w:rsidRPr="002C6A8D">
              <w:rPr>
                <w:i/>
                <w:szCs w:val="20"/>
              </w:rPr>
              <w:t>Credit points</w:t>
            </w:r>
          </w:p>
        </w:tc>
        <w:tc>
          <w:tcPr>
            <w:tcW w:w="2218" w:type="dxa"/>
            <w:shd w:val="clear" w:color="auto" w:fill="auto"/>
          </w:tcPr>
          <w:p w14:paraId="405519D3" w14:textId="77777777" w:rsidR="004C1201" w:rsidRPr="002C6A8D" w:rsidRDefault="004C1201" w:rsidP="005B11A8">
            <w:pPr>
              <w:jc w:val="both"/>
              <w:rPr>
                <w:i/>
                <w:szCs w:val="20"/>
              </w:rPr>
            </w:pPr>
            <w:r w:rsidRPr="002C6A8D">
              <w:rPr>
                <w:i/>
                <w:szCs w:val="20"/>
              </w:rPr>
              <w:t>6 ecp</w:t>
            </w:r>
          </w:p>
        </w:tc>
      </w:tr>
      <w:tr w:rsidR="004C1201" w:rsidRPr="002C6A8D" w14:paraId="3FA9EF19" w14:textId="77777777" w:rsidTr="006F615E">
        <w:trPr>
          <w:trHeight w:val="255"/>
        </w:trPr>
        <w:tc>
          <w:tcPr>
            <w:tcW w:w="2217" w:type="dxa"/>
            <w:shd w:val="clear" w:color="auto" w:fill="auto"/>
          </w:tcPr>
          <w:p w14:paraId="13231804" w14:textId="77777777" w:rsidR="004C1201" w:rsidRPr="002C6A8D" w:rsidRDefault="004C1201" w:rsidP="005B11A8">
            <w:pPr>
              <w:jc w:val="both"/>
              <w:rPr>
                <w:i/>
                <w:szCs w:val="20"/>
              </w:rPr>
            </w:pPr>
            <w:r w:rsidRPr="002C6A8D">
              <w:rPr>
                <w:i/>
                <w:szCs w:val="20"/>
              </w:rPr>
              <w:t>Theme</w:t>
            </w:r>
          </w:p>
        </w:tc>
        <w:tc>
          <w:tcPr>
            <w:tcW w:w="2218" w:type="dxa"/>
            <w:shd w:val="clear" w:color="auto" w:fill="auto"/>
          </w:tcPr>
          <w:p w14:paraId="445D0587" w14:textId="77777777" w:rsidR="004C1201" w:rsidRPr="002C6A8D" w:rsidRDefault="004C1201" w:rsidP="005B11A8">
            <w:pPr>
              <w:jc w:val="both"/>
              <w:rPr>
                <w:i/>
                <w:szCs w:val="20"/>
              </w:rPr>
            </w:pPr>
            <w:r w:rsidRPr="002C6A8D">
              <w:rPr>
                <w:i/>
                <w:szCs w:val="20"/>
              </w:rPr>
              <w:t>n/a</w:t>
            </w:r>
          </w:p>
        </w:tc>
      </w:tr>
      <w:tr w:rsidR="004C1201" w:rsidRPr="002C6A8D" w14:paraId="7707D1F4" w14:textId="77777777" w:rsidTr="006F615E">
        <w:trPr>
          <w:trHeight w:val="267"/>
        </w:trPr>
        <w:tc>
          <w:tcPr>
            <w:tcW w:w="2217" w:type="dxa"/>
            <w:shd w:val="clear" w:color="auto" w:fill="auto"/>
          </w:tcPr>
          <w:p w14:paraId="754670DD" w14:textId="77777777" w:rsidR="004C1201" w:rsidRPr="002C6A8D" w:rsidRDefault="004C1201" w:rsidP="005B11A8">
            <w:pPr>
              <w:jc w:val="both"/>
              <w:rPr>
                <w:i/>
                <w:szCs w:val="20"/>
              </w:rPr>
            </w:pPr>
            <w:r w:rsidRPr="002C6A8D">
              <w:rPr>
                <w:i/>
                <w:szCs w:val="20"/>
              </w:rPr>
              <w:t>Track</w:t>
            </w:r>
          </w:p>
        </w:tc>
        <w:tc>
          <w:tcPr>
            <w:tcW w:w="2218" w:type="dxa"/>
            <w:shd w:val="clear" w:color="auto" w:fill="auto"/>
          </w:tcPr>
          <w:p w14:paraId="2A64C5DF" w14:textId="77777777" w:rsidR="004C1201" w:rsidRPr="002C6A8D" w:rsidRDefault="004C1201" w:rsidP="005B11A8">
            <w:pPr>
              <w:jc w:val="both"/>
              <w:rPr>
                <w:i/>
                <w:szCs w:val="20"/>
              </w:rPr>
            </w:pPr>
            <w:r w:rsidRPr="002C6A8D">
              <w:rPr>
                <w:i/>
                <w:szCs w:val="20"/>
              </w:rPr>
              <w:t>n/a</w:t>
            </w:r>
          </w:p>
        </w:tc>
      </w:tr>
    </w:tbl>
    <w:p w14:paraId="020E6499" w14:textId="77777777" w:rsidR="00D84884" w:rsidRPr="002C6A8D" w:rsidRDefault="00D84884" w:rsidP="005B11A8">
      <w:pPr>
        <w:jc w:val="both"/>
      </w:pPr>
    </w:p>
    <w:p w14:paraId="7D35E4DF" w14:textId="77777777" w:rsidR="00D84884" w:rsidRPr="002C6A8D" w:rsidRDefault="00D84884" w:rsidP="005B11A8">
      <w:pPr>
        <w:pStyle w:val="Heading2"/>
        <w:jc w:val="both"/>
      </w:pPr>
      <w:r w:rsidRPr="002C6A8D">
        <w:t>Prerequisites</w:t>
      </w:r>
    </w:p>
    <w:p w14:paraId="179A2E10" w14:textId="77777777" w:rsidR="00D84884" w:rsidRPr="002C6A8D" w:rsidRDefault="008C0858" w:rsidP="005B11A8">
      <w:pPr>
        <w:jc w:val="both"/>
        <w:rPr>
          <w:lang w:eastAsia="zh-TW"/>
        </w:rPr>
      </w:pPr>
      <w:r w:rsidRPr="002C6A8D">
        <w:t xml:space="preserve">German </w:t>
      </w:r>
      <w:r w:rsidR="00DD7819" w:rsidRPr="002C6A8D">
        <w:t xml:space="preserve"> B</w:t>
      </w:r>
      <w:r w:rsidR="00DD7819" w:rsidRPr="002C6A8D">
        <w:rPr>
          <w:lang w:eastAsia="zh-TW"/>
        </w:rPr>
        <w:t>1.2</w:t>
      </w:r>
    </w:p>
    <w:p w14:paraId="10E5C759" w14:textId="77777777" w:rsidR="00441393" w:rsidRPr="002C6A8D" w:rsidRDefault="00441393" w:rsidP="005B11A8">
      <w:pPr>
        <w:pStyle w:val="Heading2"/>
        <w:jc w:val="both"/>
      </w:pPr>
    </w:p>
    <w:p w14:paraId="5A1D6943" w14:textId="77777777" w:rsidR="00441393" w:rsidRPr="002C6A8D" w:rsidRDefault="00441393" w:rsidP="005B11A8">
      <w:pPr>
        <w:pStyle w:val="Heading2"/>
        <w:jc w:val="both"/>
      </w:pPr>
      <w:r w:rsidRPr="002C6A8D">
        <w:t>Course description</w:t>
      </w:r>
    </w:p>
    <w:p w14:paraId="355C1791" w14:textId="77777777" w:rsidR="00441393" w:rsidRPr="002C6A8D" w:rsidRDefault="008C131D" w:rsidP="005B11A8">
      <w:pPr>
        <w:jc w:val="both"/>
      </w:pPr>
      <w:r w:rsidRPr="002C6A8D">
        <w:t>Students develop skills that enable them to handle a wide variety of communication tasks. This course also provides understanding of cultural aspects of Germany and other German speaking countries.</w:t>
      </w:r>
      <w:r w:rsidR="0048680A" w:rsidRPr="002C6A8D">
        <w:t xml:space="preserve">  </w:t>
      </w:r>
    </w:p>
    <w:p w14:paraId="2900E28E" w14:textId="77777777" w:rsidR="00441393" w:rsidRPr="002C6A8D" w:rsidRDefault="00441393" w:rsidP="005B11A8">
      <w:pPr>
        <w:jc w:val="both"/>
      </w:pPr>
    </w:p>
    <w:p w14:paraId="22002300" w14:textId="77777777" w:rsidR="0048680A" w:rsidRPr="002C6A8D" w:rsidRDefault="0048680A" w:rsidP="005B11A8">
      <w:pPr>
        <w:jc w:val="both"/>
        <w:rPr>
          <w:lang w:eastAsia="zh-TW"/>
        </w:rPr>
      </w:pPr>
      <w:r w:rsidRPr="002C6A8D">
        <w:t>Common European Framework of R</w:t>
      </w:r>
      <w:r w:rsidR="001B67D3" w:rsidRPr="002C6A8D">
        <w:t xml:space="preserve">eference for Languages levels </w:t>
      </w:r>
      <w:r w:rsidR="00DD7819" w:rsidRPr="002C6A8D">
        <w:rPr>
          <w:lang w:eastAsia="zh-TW"/>
        </w:rPr>
        <w:t>B2.1</w:t>
      </w:r>
      <w:r w:rsidRPr="002C6A8D">
        <w:t xml:space="preserve"> and </w:t>
      </w:r>
      <w:r w:rsidR="00DD7819" w:rsidRPr="002C6A8D">
        <w:rPr>
          <w:lang w:eastAsia="zh-TW"/>
        </w:rPr>
        <w:t>B2.2</w:t>
      </w:r>
    </w:p>
    <w:p w14:paraId="7A4B806D" w14:textId="77777777" w:rsidR="00DD7819" w:rsidRPr="002C6A8D" w:rsidRDefault="00DD7819" w:rsidP="005B11A8">
      <w:pPr>
        <w:jc w:val="both"/>
        <w:rPr>
          <w:lang w:eastAsia="zh-TW"/>
        </w:rPr>
      </w:pPr>
      <w:r w:rsidRPr="002C6A8D">
        <w:rPr>
          <w:lang w:eastAsia="zh-TW"/>
        </w:rPr>
        <w:t>(Upper Intermediate)</w:t>
      </w:r>
    </w:p>
    <w:p w14:paraId="3D8AD61A" w14:textId="77777777" w:rsidR="0048680A" w:rsidRPr="002C6A8D" w:rsidRDefault="0048680A" w:rsidP="005B11A8">
      <w:pPr>
        <w:jc w:val="both"/>
        <w:rPr>
          <w:lang w:eastAsia="zh-TW"/>
        </w:rPr>
      </w:pPr>
    </w:p>
    <w:p w14:paraId="12446AB5" w14:textId="77777777" w:rsidR="00856886" w:rsidRPr="002C6A8D" w:rsidRDefault="00856886" w:rsidP="005B11A8">
      <w:pPr>
        <w:jc w:val="both"/>
        <w:rPr>
          <w:lang w:eastAsia="zh-TW"/>
        </w:rPr>
      </w:pPr>
      <w:r w:rsidRPr="002C6A8D">
        <w:rPr>
          <w:lang w:eastAsia="zh-TW"/>
        </w:rPr>
        <w:t xml:space="preserve"> Course outcomes: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8315"/>
      </w:tblGrid>
      <w:tr w:rsidR="00DD7819" w:rsidRPr="002C6A8D" w14:paraId="30A203BE" w14:textId="77777777" w:rsidTr="005B2BF2">
        <w:trPr>
          <w:tblCellSpacing w:w="15" w:type="dxa"/>
        </w:trPr>
        <w:tc>
          <w:tcPr>
            <w:tcW w:w="0" w:type="auto"/>
            <w:vAlign w:val="center"/>
          </w:tcPr>
          <w:p w14:paraId="65BE4B43" w14:textId="77777777" w:rsidR="00DD7819" w:rsidRPr="002C6A8D" w:rsidRDefault="00DD7819" w:rsidP="005B11A8">
            <w:pPr>
              <w:jc w:val="both"/>
              <w:rPr>
                <w:rFonts w:eastAsia="SimSun" w:cs="Times New Roman"/>
                <w:szCs w:val="20"/>
                <w:lang w:eastAsia="zh-CN"/>
              </w:rPr>
            </w:pPr>
          </w:p>
        </w:tc>
        <w:tc>
          <w:tcPr>
            <w:tcW w:w="0" w:type="auto"/>
          </w:tcPr>
          <w:p w14:paraId="505A3B4E" w14:textId="77777777" w:rsidR="00DD7819" w:rsidRPr="002C6A8D" w:rsidRDefault="00DD7819" w:rsidP="005B11A8">
            <w:pPr>
              <w:jc w:val="both"/>
            </w:pPr>
            <w:r w:rsidRPr="002C6A8D">
              <w:rPr>
                <w:lang w:eastAsia="zh-TW"/>
              </w:rPr>
              <w:t>Can understand the main ideas of complex text on both concrete and abstract topics, including technical discussions in his or her field of specialisation.</w:t>
            </w:r>
          </w:p>
        </w:tc>
      </w:tr>
      <w:tr w:rsidR="00DD7819" w:rsidRPr="002C6A8D" w14:paraId="21216E12" w14:textId="77777777" w:rsidTr="005B2BF2">
        <w:trPr>
          <w:tblCellSpacing w:w="15" w:type="dxa"/>
        </w:trPr>
        <w:tc>
          <w:tcPr>
            <w:tcW w:w="0" w:type="auto"/>
            <w:vAlign w:val="center"/>
          </w:tcPr>
          <w:p w14:paraId="527652C9" w14:textId="77777777" w:rsidR="00DD7819" w:rsidRPr="002C6A8D" w:rsidRDefault="00DD7819" w:rsidP="005B11A8">
            <w:pPr>
              <w:jc w:val="both"/>
              <w:rPr>
                <w:rFonts w:cs="Times New Roman"/>
                <w:szCs w:val="20"/>
                <w:lang w:eastAsia="zh-TW"/>
              </w:rPr>
            </w:pPr>
          </w:p>
        </w:tc>
        <w:tc>
          <w:tcPr>
            <w:tcW w:w="0" w:type="auto"/>
          </w:tcPr>
          <w:p w14:paraId="2052BCCB" w14:textId="77777777" w:rsidR="00DD7819" w:rsidRPr="002C6A8D" w:rsidRDefault="00DD7819" w:rsidP="005B11A8">
            <w:pPr>
              <w:jc w:val="both"/>
            </w:pPr>
            <w:r w:rsidRPr="002C6A8D">
              <w:rPr>
                <w:lang w:eastAsia="zh-TW"/>
              </w:rPr>
              <w:t>Can interact with a degree of fluency and spontaneity that makes regular interaction with native speakers quite possible without strain for either parties.</w:t>
            </w:r>
          </w:p>
        </w:tc>
      </w:tr>
    </w:tbl>
    <w:p w14:paraId="1A887678" w14:textId="77777777" w:rsidR="00DD7819" w:rsidRPr="002C6A8D" w:rsidRDefault="00DD7819" w:rsidP="005B11A8">
      <w:pPr>
        <w:jc w:val="both"/>
        <w:rPr>
          <w:lang w:eastAsia="zh-TW"/>
        </w:rPr>
      </w:pPr>
      <w:r w:rsidRPr="002C6A8D">
        <w:rPr>
          <w:lang w:eastAsia="zh-TW"/>
        </w:rPr>
        <w:t>Can produce clear, detailed text on a wide range of subjects and explain a viewpoint on a topical issue giving the advantages and disadvantages of various options.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60"/>
        <w:gridCol w:w="360"/>
      </w:tblGrid>
      <w:tr w:rsidR="0048680A" w:rsidRPr="002C6A8D" w14:paraId="7640BF41" w14:textId="77777777" w:rsidTr="00654A46">
        <w:trPr>
          <w:tblCellSpacing w:w="15" w:type="dxa"/>
        </w:trPr>
        <w:tc>
          <w:tcPr>
            <w:tcW w:w="315" w:type="dxa"/>
            <w:vAlign w:val="center"/>
          </w:tcPr>
          <w:p w14:paraId="0035897A" w14:textId="77777777" w:rsidR="0048680A" w:rsidRPr="002C6A8D" w:rsidRDefault="0048680A" w:rsidP="005B11A8">
            <w:pPr>
              <w:jc w:val="both"/>
              <w:rPr>
                <w:rFonts w:eastAsia="SimSun" w:cs="Times New Roman"/>
                <w:szCs w:val="20"/>
                <w:lang w:eastAsia="zh-CN"/>
              </w:rPr>
            </w:pPr>
          </w:p>
        </w:tc>
        <w:tc>
          <w:tcPr>
            <w:tcW w:w="315" w:type="dxa"/>
            <w:vAlign w:val="center"/>
          </w:tcPr>
          <w:p w14:paraId="20E7C36C" w14:textId="77777777" w:rsidR="0048680A" w:rsidRPr="002C6A8D" w:rsidRDefault="0048680A" w:rsidP="005B11A8">
            <w:pPr>
              <w:jc w:val="both"/>
              <w:rPr>
                <w:rFonts w:eastAsia="SimSun" w:cs="Times New Roman"/>
                <w:szCs w:val="20"/>
                <w:lang w:eastAsia="zh-CN"/>
              </w:rPr>
            </w:pPr>
          </w:p>
        </w:tc>
      </w:tr>
    </w:tbl>
    <w:p w14:paraId="2CF6119B" w14:textId="77777777" w:rsidR="008C131D" w:rsidRPr="002C6A8D" w:rsidRDefault="008C131D" w:rsidP="005B11A8">
      <w:pPr>
        <w:jc w:val="both"/>
      </w:pPr>
      <w:r w:rsidRPr="002C6A8D">
        <w:t xml:space="preserve">Students build on elements of vocabulary and syntax. Students learn the basics of academic writing and debate in German and continue to learn about German culture by reading short stories and one novel, as well as viewing and reporting on films and TV programmes. </w:t>
      </w:r>
    </w:p>
    <w:p w14:paraId="770E3DD9" w14:textId="77777777" w:rsidR="00CD2222" w:rsidRPr="002C6A8D" w:rsidRDefault="00CD2222" w:rsidP="005B11A8">
      <w:pPr>
        <w:jc w:val="both"/>
      </w:pPr>
    </w:p>
    <w:p w14:paraId="7867A62A" w14:textId="77777777" w:rsidR="00654A46" w:rsidRPr="002C6A8D" w:rsidRDefault="00654A46" w:rsidP="005B11A8">
      <w:pPr>
        <w:pStyle w:val="Heading1"/>
        <w:ind w:left="0" w:firstLine="0"/>
        <w:jc w:val="both"/>
      </w:pPr>
      <w:bookmarkStart w:id="244" w:name="_Toc194388692"/>
      <w:bookmarkStart w:id="245" w:name="_Toc196217614"/>
      <w:bookmarkStart w:id="246" w:name="_Toc196218962"/>
      <w:bookmarkStart w:id="247" w:name="_Toc196815200"/>
      <w:bookmarkStart w:id="248" w:name="_Toc196886258"/>
      <w:bookmarkStart w:id="249" w:name="_Toc202859937"/>
    </w:p>
    <w:p w14:paraId="3B5E8EAC" w14:textId="77777777" w:rsidR="00654A46" w:rsidRPr="002C6A8D" w:rsidRDefault="00654A46" w:rsidP="005B11A8">
      <w:pPr>
        <w:pStyle w:val="Heading1"/>
        <w:ind w:left="0" w:firstLine="0"/>
        <w:jc w:val="both"/>
      </w:pPr>
    </w:p>
    <w:p w14:paraId="3594283D" w14:textId="77777777" w:rsidR="008C131D" w:rsidRPr="002C6A8D" w:rsidRDefault="00EE21DE" w:rsidP="005B11A8">
      <w:pPr>
        <w:pStyle w:val="Heading1"/>
        <w:ind w:left="0" w:firstLine="0"/>
        <w:jc w:val="both"/>
        <w:rPr>
          <w:lang w:eastAsia="zh-TW"/>
        </w:rPr>
      </w:pPr>
      <w:bookmarkStart w:id="250" w:name="_Toc372036036"/>
      <w:r w:rsidRPr="002C6A8D">
        <w:t>900</w:t>
      </w:r>
      <w:r w:rsidR="003632CD" w:rsidRPr="002C6A8D">
        <w:t>3</w:t>
      </w:r>
      <w:r w:rsidR="003632CD" w:rsidRPr="002C6A8D">
        <w:rPr>
          <w:lang w:eastAsia="zh-TW"/>
        </w:rPr>
        <w:t>7</w:t>
      </w:r>
      <w:r w:rsidR="007442C3" w:rsidRPr="002C6A8D">
        <w:t>7</w:t>
      </w:r>
      <w:r w:rsidRPr="002C6A8D">
        <w:t>ACC</w:t>
      </w:r>
      <w:r w:rsidR="008C131D" w:rsidRPr="002C6A8D">
        <w:tab/>
        <w:t xml:space="preserve">Spanish </w:t>
      </w:r>
      <w:bookmarkEnd w:id="244"/>
      <w:bookmarkEnd w:id="245"/>
      <w:bookmarkEnd w:id="246"/>
      <w:bookmarkEnd w:id="247"/>
      <w:bookmarkEnd w:id="248"/>
      <w:bookmarkEnd w:id="249"/>
      <w:r w:rsidR="003632CD" w:rsidRPr="002C6A8D">
        <w:rPr>
          <w:lang w:eastAsia="zh-TW"/>
        </w:rPr>
        <w:t>B2.1</w:t>
      </w:r>
      <w:bookmarkEnd w:id="250"/>
    </w:p>
    <w:p w14:paraId="0FD87824" w14:textId="77777777" w:rsidR="007442C3" w:rsidRPr="002C6A8D" w:rsidRDefault="003632CD" w:rsidP="005B11A8">
      <w:pPr>
        <w:pStyle w:val="Heading1"/>
        <w:ind w:left="0" w:firstLine="0"/>
        <w:jc w:val="both"/>
        <w:rPr>
          <w:lang w:eastAsia="zh-TW"/>
        </w:rPr>
      </w:pPr>
      <w:bookmarkStart w:id="251" w:name="_Toc372036037"/>
      <w:r w:rsidRPr="002C6A8D">
        <w:t>9003</w:t>
      </w:r>
      <w:r w:rsidRPr="002C6A8D">
        <w:rPr>
          <w:lang w:eastAsia="zh-TW"/>
        </w:rPr>
        <w:t>7</w:t>
      </w:r>
      <w:r w:rsidR="007442C3" w:rsidRPr="002C6A8D">
        <w:t xml:space="preserve">8ACC  Spanish </w:t>
      </w:r>
      <w:r w:rsidRPr="002C6A8D">
        <w:rPr>
          <w:lang w:eastAsia="zh-TW"/>
        </w:rPr>
        <w:t>B2.2</w:t>
      </w:r>
      <w:bookmarkEnd w:id="251"/>
    </w:p>
    <w:tbl>
      <w:tblPr>
        <w:tblW w:w="0" w:type="auto"/>
        <w:tblLook w:val="01E0" w:firstRow="1" w:lastRow="1" w:firstColumn="1" w:lastColumn="1" w:noHBand="0" w:noVBand="0"/>
      </w:tblPr>
      <w:tblGrid>
        <w:gridCol w:w="2217"/>
        <w:gridCol w:w="2218"/>
      </w:tblGrid>
      <w:tr w:rsidR="004C1201" w:rsidRPr="002C6A8D" w14:paraId="5DF1E416" w14:textId="77777777" w:rsidTr="006F615E">
        <w:trPr>
          <w:trHeight w:val="255"/>
        </w:trPr>
        <w:tc>
          <w:tcPr>
            <w:tcW w:w="2217" w:type="dxa"/>
            <w:shd w:val="clear" w:color="auto" w:fill="auto"/>
          </w:tcPr>
          <w:p w14:paraId="7E85B798" w14:textId="77777777" w:rsidR="004C1201" w:rsidRPr="002C6A8D" w:rsidRDefault="004C1201" w:rsidP="005B11A8">
            <w:pPr>
              <w:jc w:val="both"/>
              <w:rPr>
                <w:i/>
                <w:szCs w:val="20"/>
              </w:rPr>
            </w:pPr>
            <w:r w:rsidRPr="002C6A8D">
              <w:rPr>
                <w:i/>
                <w:szCs w:val="20"/>
              </w:rPr>
              <w:t>Credit points</w:t>
            </w:r>
          </w:p>
        </w:tc>
        <w:tc>
          <w:tcPr>
            <w:tcW w:w="2218" w:type="dxa"/>
            <w:shd w:val="clear" w:color="auto" w:fill="auto"/>
          </w:tcPr>
          <w:p w14:paraId="6AE13D19" w14:textId="77777777" w:rsidR="004C1201" w:rsidRPr="002C6A8D" w:rsidRDefault="004C1201" w:rsidP="005B11A8">
            <w:pPr>
              <w:jc w:val="both"/>
              <w:rPr>
                <w:i/>
                <w:szCs w:val="20"/>
              </w:rPr>
            </w:pPr>
            <w:r w:rsidRPr="002C6A8D">
              <w:rPr>
                <w:i/>
                <w:szCs w:val="20"/>
              </w:rPr>
              <w:t>6 ecp</w:t>
            </w:r>
          </w:p>
        </w:tc>
      </w:tr>
      <w:tr w:rsidR="004C1201" w:rsidRPr="002C6A8D" w14:paraId="3F1FAB90" w14:textId="77777777" w:rsidTr="006F615E">
        <w:trPr>
          <w:trHeight w:val="255"/>
        </w:trPr>
        <w:tc>
          <w:tcPr>
            <w:tcW w:w="2217" w:type="dxa"/>
            <w:shd w:val="clear" w:color="auto" w:fill="auto"/>
          </w:tcPr>
          <w:p w14:paraId="23C81183" w14:textId="77777777" w:rsidR="004C1201" w:rsidRPr="002C6A8D" w:rsidRDefault="004C1201" w:rsidP="005B11A8">
            <w:pPr>
              <w:jc w:val="both"/>
              <w:rPr>
                <w:i/>
                <w:szCs w:val="20"/>
              </w:rPr>
            </w:pPr>
            <w:r w:rsidRPr="002C6A8D">
              <w:rPr>
                <w:i/>
                <w:szCs w:val="20"/>
              </w:rPr>
              <w:t>Theme</w:t>
            </w:r>
          </w:p>
        </w:tc>
        <w:tc>
          <w:tcPr>
            <w:tcW w:w="2218" w:type="dxa"/>
            <w:shd w:val="clear" w:color="auto" w:fill="auto"/>
          </w:tcPr>
          <w:p w14:paraId="4D54892F" w14:textId="77777777" w:rsidR="004C1201" w:rsidRPr="002C6A8D" w:rsidRDefault="004C1201" w:rsidP="005B11A8">
            <w:pPr>
              <w:jc w:val="both"/>
              <w:rPr>
                <w:i/>
                <w:szCs w:val="20"/>
              </w:rPr>
            </w:pPr>
            <w:r w:rsidRPr="002C6A8D">
              <w:rPr>
                <w:i/>
                <w:szCs w:val="20"/>
              </w:rPr>
              <w:t>n/a</w:t>
            </w:r>
          </w:p>
        </w:tc>
      </w:tr>
      <w:tr w:rsidR="004C1201" w:rsidRPr="002C6A8D" w14:paraId="1AF741A2" w14:textId="77777777" w:rsidTr="006F615E">
        <w:trPr>
          <w:trHeight w:val="267"/>
        </w:trPr>
        <w:tc>
          <w:tcPr>
            <w:tcW w:w="2217" w:type="dxa"/>
            <w:shd w:val="clear" w:color="auto" w:fill="auto"/>
          </w:tcPr>
          <w:p w14:paraId="3D0584D6" w14:textId="77777777" w:rsidR="004C1201" w:rsidRPr="002C6A8D" w:rsidRDefault="004C1201" w:rsidP="005B11A8">
            <w:pPr>
              <w:jc w:val="both"/>
              <w:rPr>
                <w:i/>
                <w:szCs w:val="20"/>
              </w:rPr>
            </w:pPr>
            <w:r w:rsidRPr="002C6A8D">
              <w:rPr>
                <w:i/>
                <w:szCs w:val="20"/>
              </w:rPr>
              <w:t>Track</w:t>
            </w:r>
          </w:p>
        </w:tc>
        <w:tc>
          <w:tcPr>
            <w:tcW w:w="2218" w:type="dxa"/>
            <w:shd w:val="clear" w:color="auto" w:fill="auto"/>
          </w:tcPr>
          <w:p w14:paraId="17C5D133" w14:textId="77777777" w:rsidR="004C1201" w:rsidRPr="002C6A8D" w:rsidRDefault="004C1201" w:rsidP="005B11A8">
            <w:pPr>
              <w:jc w:val="both"/>
              <w:rPr>
                <w:i/>
                <w:szCs w:val="20"/>
              </w:rPr>
            </w:pPr>
            <w:r w:rsidRPr="002C6A8D">
              <w:rPr>
                <w:i/>
                <w:szCs w:val="20"/>
              </w:rPr>
              <w:t>n/a</w:t>
            </w:r>
          </w:p>
        </w:tc>
      </w:tr>
    </w:tbl>
    <w:p w14:paraId="1A9DAEDB" w14:textId="77777777" w:rsidR="008C131D" w:rsidRPr="002C6A8D" w:rsidRDefault="008C131D" w:rsidP="005B11A8">
      <w:pPr>
        <w:jc w:val="both"/>
      </w:pPr>
    </w:p>
    <w:p w14:paraId="2E49DA95" w14:textId="77777777" w:rsidR="008C131D" w:rsidRPr="002C6A8D" w:rsidRDefault="008C131D" w:rsidP="005B11A8">
      <w:pPr>
        <w:pStyle w:val="Heading2"/>
        <w:jc w:val="both"/>
      </w:pPr>
      <w:r w:rsidRPr="002C6A8D">
        <w:t>Prerequisites</w:t>
      </w:r>
    </w:p>
    <w:p w14:paraId="6253437E" w14:textId="77777777" w:rsidR="008C131D" w:rsidRPr="002C6A8D" w:rsidRDefault="008C131D" w:rsidP="005B11A8">
      <w:pPr>
        <w:jc w:val="both"/>
        <w:rPr>
          <w:lang w:eastAsia="zh-TW"/>
        </w:rPr>
      </w:pPr>
      <w:r w:rsidRPr="002C6A8D">
        <w:t>Span</w:t>
      </w:r>
      <w:r w:rsidR="00903C26" w:rsidRPr="002C6A8D">
        <w:t>ish</w:t>
      </w:r>
      <w:r w:rsidR="001B67D3" w:rsidRPr="002C6A8D">
        <w:t xml:space="preserve"> </w:t>
      </w:r>
      <w:r w:rsidR="005B2BF2" w:rsidRPr="002C6A8D">
        <w:rPr>
          <w:lang w:eastAsia="zh-TW"/>
        </w:rPr>
        <w:t>B1.2</w:t>
      </w:r>
    </w:p>
    <w:p w14:paraId="2F512FE9" w14:textId="77777777" w:rsidR="00441393" w:rsidRPr="002C6A8D" w:rsidRDefault="00441393" w:rsidP="005B11A8">
      <w:pPr>
        <w:pStyle w:val="Heading2"/>
        <w:jc w:val="both"/>
      </w:pPr>
    </w:p>
    <w:p w14:paraId="58A7D024" w14:textId="77777777" w:rsidR="00441393" w:rsidRPr="002C6A8D" w:rsidRDefault="00441393" w:rsidP="005B11A8">
      <w:pPr>
        <w:pStyle w:val="Heading2"/>
        <w:jc w:val="both"/>
      </w:pPr>
      <w:r w:rsidRPr="002C6A8D">
        <w:t>Course description</w:t>
      </w:r>
    </w:p>
    <w:p w14:paraId="38E8CE65" w14:textId="77777777" w:rsidR="00441393" w:rsidRPr="002C6A8D" w:rsidRDefault="008C131D" w:rsidP="005B11A8">
      <w:pPr>
        <w:jc w:val="both"/>
      </w:pPr>
      <w:r w:rsidRPr="002C6A8D">
        <w:t>Students develop skills that enable them to handle a wide variety of communication tasks. This course also provides understanding of cultural aspects of Spain and other Spanish speaking countries.</w:t>
      </w:r>
      <w:r w:rsidR="0048680A" w:rsidRPr="002C6A8D">
        <w:t xml:space="preserve">  </w:t>
      </w:r>
    </w:p>
    <w:p w14:paraId="5642BFF2" w14:textId="77777777" w:rsidR="00441393" w:rsidRPr="002C6A8D" w:rsidRDefault="00441393" w:rsidP="005B11A8">
      <w:pPr>
        <w:jc w:val="both"/>
      </w:pPr>
    </w:p>
    <w:p w14:paraId="59CA9D26" w14:textId="77777777" w:rsidR="0048680A" w:rsidRPr="002C6A8D" w:rsidRDefault="0048680A" w:rsidP="005B11A8">
      <w:pPr>
        <w:jc w:val="both"/>
        <w:rPr>
          <w:lang w:eastAsia="zh-TW"/>
        </w:rPr>
      </w:pPr>
      <w:r w:rsidRPr="002C6A8D">
        <w:t>Common European Framework of R</w:t>
      </w:r>
      <w:r w:rsidR="001B67D3" w:rsidRPr="002C6A8D">
        <w:t xml:space="preserve">eference for Languages levels </w:t>
      </w:r>
      <w:r w:rsidR="005B2BF2" w:rsidRPr="002C6A8D">
        <w:rPr>
          <w:lang w:eastAsia="zh-TW"/>
        </w:rPr>
        <w:t>B2.1</w:t>
      </w:r>
      <w:r w:rsidR="001B67D3" w:rsidRPr="002C6A8D">
        <w:t xml:space="preserve"> and </w:t>
      </w:r>
      <w:r w:rsidR="005B2BF2" w:rsidRPr="002C6A8D">
        <w:rPr>
          <w:lang w:eastAsia="zh-TW"/>
        </w:rPr>
        <w:t>B2.2</w:t>
      </w:r>
    </w:p>
    <w:p w14:paraId="4CFBACC5" w14:textId="77777777" w:rsidR="005B2BF2" w:rsidRPr="002C6A8D" w:rsidRDefault="005B2BF2" w:rsidP="005B11A8">
      <w:pPr>
        <w:jc w:val="both"/>
        <w:rPr>
          <w:lang w:eastAsia="zh-TW"/>
        </w:rPr>
      </w:pPr>
      <w:r w:rsidRPr="002C6A8D">
        <w:rPr>
          <w:lang w:eastAsia="zh-TW"/>
        </w:rPr>
        <w:t>(Upper Intermediate)</w:t>
      </w:r>
    </w:p>
    <w:p w14:paraId="6E1FE5F8" w14:textId="77777777" w:rsidR="005B2BF2" w:rsidRPr="002C6A8D" w:rsidRDefault="005B2BF2" w:rsidP="005B11A8">
      <w:pPr>
        <w:jc w:val="both"/>
        <w:rPr>
          <w:lang w:eastAsia="zh-TW"/>
        </w:rPr>
      </w:pPr>
    </w:p>
    <w:p w14:paraId="58C64438" w14:textId="77777777" w:rsidR="00856886" w:rsidRPr="002C6A8D" w:rsidRDefault="00856886" w:rsidP="005B11A8">
      <w:pPr>
        <w:jc w:val="both"/>
        <w:rPr>
          <w:lang w:eastAsia="zh-TW"/>
        </w:rPr>
      </w:pPr>
      <w:r w:rsidRPr="002C6A8D">
        <w:rPr>
          <w:lang w:eastAsia="zh-TW"/>
        </w:rPr>
        <w:t>Course outcomes: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8315"/>
      </w:tblGrid>
      <w:tr w:rsidR="005B2BF2" w:rsidRPr="002C6A8D" w14:paraId="4F7A4F86" w14:textId="77777777" w:rsidTr="005B2BF2">
        <w:trPr>
          <w:tblCellSpacing w:w="15" w:type="dxa"/>
        </w:trPr>
        <w:tc>
          <w:tcPr>
            <w:tcW w:w="0" w:type="auto"/>
            <w:vAlign w:val="center"/>
          </w:tcPr>
          <w:p w14:paraId="4933EC30" w14:textId="77777777" w:rsidR="005B2BF2" w:rsidRPr="002C6A8D" w:rsidRDefault="005B2BF2" w:rsidP="005B11A8">
            <w:pPr>
              <w:jc w:val="both"/>
              <w:rPr>
                <w:rFonts w:eastAsia="SimSun" w:cs="Times New Roman"/>
                <w:szCs w:val="20"/>
                <w:lang w:eastAsia="zh-CN"/>
              </w:rPr>
            </w:pPr>
          </w:p>
        </w:tc>
        <w:tc>
          <w:tcPr>
            <w:tcW w:w="0" w:type="auto"/>
          </w:tcPr>
          <w:p w14:paraId="67F8D117" w14:textId="77777777" w:rsidR="005B2BF2" w:rsidRPr="002C6A8D" w:rsidRDefault="005B2BF2" w:rsidP="005B11A8">
            <w:pPr>
              <w:jc w:val="both"/>
            </w:pPr>
            <w:r w:rsidRPr="002C6A8D">
              <w:rPr>
                <w:lang w:eastAsia="zh-TW"/>
              </w:rPr>
              <w:t>Can understand the main ideas of complex text on both concrete and abstract topics, including technical discussions in his or her field of specialisation.</w:t>
            </w:r>
          </w:p>
        </w:tc>
      </w:tr>
      <w:tr w:rsidR="005B2BF2" w:rsidRPr="002C6A8D" w14:paraId="334AC601" w14:textId="77777777" w:rsidTr="005B2BF2">
        <w:trPr>
          <w:tblCellSpacing w:w="15" w:type="dxa"/>
        </w:trPr>
        <w:tc>
          <w:tcPr>
            <w:tcW w:w="0" w:type="auto"/>
            <w:vAlign w:val="center"/>
          </w:tcPr>
          <w:p w14:paraId="22499E4D" w14:textId="77777777" w:rsidR="005B2BF2" w:rsidRPr="002C6A8D" w:rsidRDefault="005B2BF2" w:rsidP="005B11A8">
            <w:pPr>
              <w:jc w:val="both"/>
              <w:rPr>
                <w:rFonts w:cs="Times New Roman"/>
                <w:szCs w:val="20"/>
                <w:lang w:eastAsia="zh-TW"/>
              </w:rPr>
            </w:pPr>
          </w:p>
        </w:tc>
        <w:tc>
          <w:tcPr>
            <w:tcW w:w="0" w:type="auto"/>
          </w:tcPr>
          <w:p w14:paraId="7D4AA28C" w14:textId="77777777" w:rsidR="005B2BF2" w:rsidRPr="002C6A8D" w:rsidRDefault="005B2BF2" w:rsidP="005B11A8">
            <w:pPr>
              <w:jc w:val="both"/>
            </w:pPr>
            <w:r w:rsidRPr="002C6A8D">
              <w:rPr>
                <w:lang w:eastAsia="zh-TW"/>
              </w:rPr>
              <w:t>Can interact with a degree of fluency and spontaneity that makes regular interaction with native speakers quite possible without strain for either parties.</w:t>
            </w:r>
          </w:p>
        </w:tc>
      </w:tr>
    </w:tbl>
    <w:p w14:paraId="569AD2A1" w14:textId="77777777" w:rsidR="005B2BF2" w:rsidRPr="002C6A8D" w:rsidRDefault="005B2BF2" w:rsidP="005B11A8">
      <w:pPr>
        <w:jc w:val="both"/>
        <w:rPr>
          <w:lang w:eastAsia="zh-TW"/>
        </w:rPr>
      </w:pPr>
      <w:r w:rsidRPr="002C6A8D">
        <w:rPr>
          <w:lang w:eastAsia="zh-TW"/>
        </w:rPr>
        <w:t>Can produce clear, detailed text on a wide range of subjects and explain a viewpoint on a topical issue giving the advantages and disadvantages of various options.</w:t>
      </w:r>
    </w:p>
    <w:p w14:paraId="0C8F4228" w14:textId="77777777" w:rsidR="005B2BF2" w:rsidRPr="002C6A8D" w:rsidRDefault="005B2BF2" w:rsidP="005B11A8">
      <w:pPr>
        <w:jc w:val="both"/>
        <w:rPr>
          <w:lang w:eastAsia="zh-TW"/>
        </w:rPr>
      </w:pPr>
    </w:p>
    <w:p w14:paraId="6EE9BFEF" w14:textId="77777777" w:rsidR="001B4EBB" w:rsidRPr="002C6A8D" w:rsidRDefault="001B4EBB" w:rsidP="005B11A8">
      <w:pPr>
        <w:jc w:val="both"/>
      </w:pPr>
      <w:r w:rsidRPr="002C6A8D">
        <w:t xml:space="preserve">Students build on elements of vocabulary and syntax. Students learn the basics of academic writing and debate in Spain and continue to learn about Spanish culture by reading short stories and one novel, as well as viewing and reporting on films and TV programmes. </w:t>
      </w:r>
    </w:p>
    <w:p w14:paraId="18753800" w14:textId="77777777" w:rsidR="00155881" w:rsidRPr="002C6A8D" w:rsidRDefault="00155881" w:rsidP="005B11A8">
      <w:pPr>
        <w:jc w:val="both"/>
      </w:pPr>
    </w:p>
    <w:p w14:paraId="63F21B5C" w14:textId="77777777" w:rsidR="00D84884" w:rsidRPr="002C6A8D" w:rsidRDefault="00D84884" w:rsidP="005B11A8">
      <w:pPr>
        <w:jc w:val="both"/>
      </w:pPr>
    </w:p>
    <w:p w14:paraId="5A107D93" w14:textId="77777777" w:rsidR="00654A46" w:rsidRPr="002C6A8D" w:rsidRDefault="00654A46" w:rsidP="005B11A8">
      <w:pPr>
        <w:jc w:val="both"/>
      </w:pPr>
    </w:p>
    <w:p w14:paraId="45AE527C" w14:textId="77777777" w:rsidR="00CA559A" w:rsidRPr="002C6A8D" w:rsidRDefault="00EE21DE" w:rsidP="005B11A8">
      <w:pPr>
        <w:pStyle w:val="Heading1"/>
        <w:jc w:val="both"/>
      </w:pPr>
      <w:bookmarkStart w:id="252" w:name="_Toc372036038"/>
      <w:r w:rsidRPr="002C6A8D">
        <w:t>900</w:t>
      </w:r>
      <w:r w:rsidR="007442C3" w:rsidRPr="002C6A8D">
        <w:t>339</w:t>
      </w:r>
      <w:r w:rsidRPr="002C6A8D">
        <w:t>ACC</w:t>
      </w:r>
      <w:r w:rsidR="00CA559A" w:rsidRPr="002C6A8D">
        <w:tab/>
        <w:t>Arabic III</w:t>
      </w:r>
      <w:bookmarkEnd w:id="252"/>
    </w:p>
    <w:tbl>
      <w:tblPr>
        <w:tblW w:w="0" w:type="auto"/>
        <w:tblLook w:val="01E0" w:firstRow="1" w:lastRow="1" w:firstColumn="1" w:lastColumn="1" w:noHBand="0" w:noVBand="0"/>
      </w:tblPr>
      <w:tblGrid>
        <w:gridCol w:w="2217"/>
        <w:gridCol w:w="2218"/>
      </w:tblGrid>
      <w:tr w:rsidR="004C1201" w:rsidRPr="002C6A8D" w14:paraId="6079951D" w14:textId="77777777" w:rsidTr="006F615E">
        <w:trPr>
          <w:trHeight w:val="255"/>
        </w:trPr>
        <w:tc>
          <w:tcPr>
            <w:tcW w:w="2217" w:type="dxa"/>
            <w:shd w:val="clear" w:color="auto" w:fill="auto"/>
          </w:tcPr>
          <w:p w14:paraId="4B9F2FF8" w14:textId="77777777" w:rsidR="004C1201" w:rsidRPr="002C6A8D" w:rsidRDefault="004C1201" w:rsidP="005B11A8">
            <w:pPr>
              <w:jc w:val="both"/>
              <w:rPr>
                <w:i/>
                <w:szCs w:val="20"/>
              </w:rPr>
            </w:pPr>
            <w:r w:rsidRPr="002C6A8D">
              <w:rPr>
                <w:i/>
                <w:szCs w:val="20"/>
              </w:rPr>
              <w:t>Credit points</w:t>
            </w:r>
          </w:p>
        </w:tc>
        <w:tc>
          <w:tcPr>
            <w:tcW w:w="2218" w:type="dxa"/>
            <w:shd w:val="clear" w:color="auto" w:fill="auto"/>
          </w:tcPr>
          <w:p w14:paraId="35001D87" w14:textId="77777777" w:rsidR="004C1201" w:rsidRPr="002C6A8D" w:rsidRDefault="004C1201" w:rsidP="005B11A8">
            <w:pPr>
              <w:jc w:val="both"/>
              <w:rPr>
                <w:i/>
                <w:szCs w:val="20"/>
              </w:rPr>
            </w:pPr>
            <w:r w:rsidRPr="002C6A8D">
              <w:rPr>
                <w:i/>
                <w:szCs w:val="20"/>
              </w:rPr>
              <w:t>6 ecp</w:t>
            </w:r>
          </w:p>
        </w:tc>
      </w:tr>
      <w:tr w:rsidR="004C1201" w:rsidRPr="002C6A8D" w14:paraId="734B394A" w14:textId="77777777" w:rsidTr="006F615E">
        <w:trPr>
          <w:trHeight w:val="255"/>
        </w:trPr>
        <w:tc>
          <w:tcPr>
            <w:tcW w:w="2217" w:type="dxa"/>
            <w:shd w:val="clear" w:color="auto" w:fill="auto"/>
          </w:tcPr>
          <w:p w14:paraId="335A67E8" w14:textId="77777777" w:rsidR="004C1201" w:rsidRPr="002C6A8D" w:rsidRDefault="004C1201" w:rsidP="005B11A8">
            <w:pPr>
              <w:jc w:val="both"/>
              <w:rPr>
                <w:i/>
                <w:szCs w:val="20"/>
              </w:rPr>
            </w:pPr>
            <w:r w:rsidRPr="002C6A8D">
              <w:rPr>
                <w:i/>
                <w:szCs w:val="20"/>
              </w:rPr>
              <w:t>Theme</w:t>
            </w:r>
          </w:p>
        </w:tc>
        <w:tc>
          <w:tcPr>
            <w:tcW w:w="2218" w:type="dxa"/>
            <w:shd w:val="clear" w:color="auto" w:fill="auto"/>
          </w:tcPr>
          <w:p w14:paraId="2E50F81D" w14:textId="77777777" w:rsidR="004C1201" w:rsidRPr="002C6A8D" w:rsidRDefault="004C1201" w:rsidP="005B11A8">
            <w:pPr>
              <w:jc w:val="both"/>
              <w:rPr>
                <w:i/>
                <w:szCs w:val="20"/>
              </w:rPr>
            </w:pPr>
            <w:r w:rsidRPr="002C6A8D">
              <w:rPr>
                <w:i/>
                <w:szCs w:val="20"/>
              </w:rPr>
              <w:t>n/a</w:t>
            </w:r>
          </w:p>
        </w:tc>
      </w:tr>
      <w:tr w:rsidR="004C1201" w:rsidRPr="002C6A8D" w14:paraId="45EF00FC" w14:textId="77777777" w:rsidTr="006F615E">
        <w:trPr>
          <w:trHeight w:val="267"/>
        </w:trPr>
        <w:tc>
          <w:tcPr>
            <w:tcW w:w="2217" w:type="dxa"/>
            <w:shd w:val="clear" w:color="auto" w:fill="auto"/>
          </w:tcPr>
          <w:p w14:paraId="27E1B409" w14:textId="77777777" w:rsidR="004C1201" w:rsidRPr="002C6A8D" w:rsidRDefault="004C1201" w:rsidP="005B11A8">
            <w:pPr>
              <w:jc w:val="both"/>
              <w:rPr>
                <w:i/>
                <w:szCs w:val="20"/>
              </w:rPr>
            </w:pPr>
            <w:r w:rsidRPr="002C6A8D">
              <w:rPr>
                <w:i/>
                <w:szCs w:val="20"/>
              </w:rPr>
              <w:t>Track</w:t>
            </w:r>
          </w:p>
        </w:tc>
        <w:tc>
          <w:tcPr>
            <w:tcW w:w="2218" w:type="dxa"/>
            <w:shd w:val="clear" w:color="auto" w:fill="auto"/>
          </w:tcPr>
          <w:p w14:paraId="18C48355" w14:textId="77777777" w:rsidR="004C1201" w:rsidRPr="002C6A8D" w:rsidRDefault="004C1201" w:rsidP="005B11A8">
            <w:pPr>
              <w:jc w:val="both"/>
              <w:rPr>
                <w:i/>
                <w:szCs w:val="20"/>
              </w:rPr>
            </w:pPr>
            <w:r w:rsidRPr="002C6A8D">
              <w:rPr>
                <w:i/>
                <w:szCs w:val="20"/>
              </w:rPr>
              <w:t>n/a</w:t>
            </w:r>
          </w:p>
        </w:tc>
      </w:tr>
    </w:tbl>
    <w:p w14:paraId="7D05AAB8" w14:textId="77777777" w:rsidR="00B9743C" w:rsidRPr="002C6A8D" w:rsidRDefault="00B9743C" w:rsidP="005B11A8">
      <w:pPr>
        <w:jc w:val="both"/>
      </w:pPr>
    </w:p>
    <w:p w14:paraId="5D73599D" w14:textId="77777777" w:rsidR="00B9743C" w:rsidRPr="002C6A8D" w:rsidRDefault="00B9743C" w:rsidP="005B11A8">
      <w:pPr>
        <w:widowControl w:val="0"/>
        <w:autoSpaceDE w:val="0"/>
        <w:autoSpaceDN w:val="0"/>
        <w:adjustRightInd w:val="0"/>
        <w:jc w:val="both"/>
        <w:rPr>
          <w:rFonts w:cs="Helvetica"/>
          <w:sz w:val="24"/>
          <w:lang w:bidi="en-US"/>
        </w:rPr>
      </w:pPr>
      <w:r w:rsidRPr="002C6A8D">
        <w:rPr>
          <w:rFonts w:cs="Verdana"/>
          <w:i/>
          <w:iCs/>
          <w:lang w:bidi="en-US"/>
        </w:rPr>
        <w:t>Prerequisites</w:t>
      </w:r>
    </w:p>
    <w:p w14:paraId="2D41D725" w14:textId="77777777" w:rsidR="00B9743C" w:rsidRPr="002C6A8D" w:rsidRDefault="005D54E9" w:rsidP="005B11A8">
      <w:pPr>
        <w:widowControl w:val="0"/>
        <w:autoSpaceDE w:val="0"/>
        <w:autoSpaceDN w:val="0"/>
        <w:adjustRightInd w:val="0"/>
        <w:jc w:val="both"/>
        <w:rPr>
          <w:rFonts w:cs="Helvetica"/>
          <w:sz w:val="24"/>
          <w:lang w:bidi="en-US"/>
        </w:rPr>
      </w:pPr>
      <w:r w:rsidRPr="002C6A8D">
        <w:rPr>
          <w:rFonts w:cs="Verdana"/>
          <w:lang w:bidi="en-US"/>
        </w:rPr>
        <w:t>Arabic II</w:t>
      </w:r>
    </w:p>
    <w:p w14:paraId="51E76AA0" w14:textId="77777777" w:rsidR="00B9743C" w:rsidRPr="002C6A8D" w:rsidRDefault="00B9743C" w:rsidP="005B11A8">
      <w:pPr>
        <w:widowControl w:val="0"/>
        <w:autoSpaceDE w:val="0"/>
        <w:autoSpaceDN w:val="0"/>
        <w:adjustRightInd w:val="0"/>
        <w:jc w:val="both"/>
        <w:rPr>
          <w:rFonts w:cs="Helvetica"/>
          <w:sz w:val="24"/>
          <w:lang w:bidi="en-US"/>
        </w:rPr>
      </w:pPr>
      <w:r w:rsidRPr="002C6A8D">
        <w:rPr>
          <w:rFonts w:cs="Verdana"/>
          <w:lang w:bidi="en-US"/>
        </w:rPr>
        <w:t> </w:t>
      </w:r>
    </w:p>
    <w:p w14:paraId="35F26134" w14:textId="77777777" w:rsidR="00B9743C" w:rsidRPr="002C6A8D" w:rsidRDefault="00B9743C" w:rsidP="005B11A8">
      <w:pPr>
        <w:widowControl w:val="0"/>
        <w:autoSpaceDE w:val="0"/>
        <w:autoSpaceDN w:val="0"/>
        <w:adjustRightInd w:val="0"/>
        <w:jc w:val="both"/>
        <w:rPr>
          <w:rFonts w:cs="Helvetica"/>
          <w:sz w:val="24"/>
          <w:lang w:bidi="en-US"/>
        </w:rPr>
      </w:pPr>
      <w:r w:rsidRPr="002C6A8D">
        <w:rPr>
          <w:rFonts w:cs="Verdana"/>
          <w:i/>
          <w:iCs/>
          <w:lang w:bidi="en-US"/>
        </w:rPr>
        <w:t>Course description</w:t>
      </w:r>
    </w:p>
    <w:p w14:paraId="2E87E301" w14:textId="77777777" w:rsidR="00B9743C" w:rsidRPr="002C6A8D" w:rsidRDefault="00B9743C" w:rsidP="005B11A8">
      <w:pPr>
        <w:widowControl w:val="0"/>
        <w:autoSpaceDE w:val="0"/>
        <w:autoSpaceDN w:val="0"/>
        <w:adjustRightInd w:val="0"/>
        <w:jc w:val="both"/>
        <w:rPr>
          <w:rFonts w:cs="Helvetica"/>
          <w:lang w:bidi="en-US"/>
        </w:rPr>
      </w:pPr>
      <w:r w:rsidRPr="002C6A8D">
        <w:rPr>
          <w:rFonts w:cs="Helvetica"/>
          <w:lang w:bidi="en-US"/>
        </w:rPr>
        <w:t xml:space="preserve">In this course, students will gain a greater knowledge of complex grammatical structures and will increase their vocabulary. Students will continue to learn about the culture of the Arab world through short stories, newspaper articles and television programmes. </w:t>
      </w:r>
    </w:p>
    <w:p w14:paraId="2E1C7269" w14:textId="77777777" w:rsidR="00B9743C" w:rsidRPr="002C6A8D" w:rsidRDefault="00B9743C" w:rsidP="005B11A8">
      <w:pPr>
        <w:jc w:val="both"/>
      </w:pPr>
    </w:p>
    <w:p w14:paraId="145DDFD8" w14:textId="77777777" w:rsidR="00654A46" w:rsidRPr="002C6A8D" w:rsidRDefault="00654A46" w:rsidP="005B11A8">
      <w:pPr>
        <w:pStyle w:val="Heading1"/>
        <w:jc w:val="both"/>
      </w:pPr>
    </w:p>
    <w:p w14:paraId="70610FB2" w14:textId="77777777" w:rsidR="00654A46" w:rsidRPr="002C6A8D" w:rsidRDefault="00654A46" w:rsidP="005B11A8">
      <w:pPr>
        <w:pStyle w:val="Heading1"/>
        <w:jc w:val="both"/>
      </w:pPr>
    </w:p>
    <w:p w14:paraId="56A422A3" w14:textId="77777777" w:rsidR="00155881" w:rsidRPr="002C6A8D" w:rsidRDefault="00F47897" w:rsidP="005B11A8">
      <w:pPr>
        <w:pStyle w:val="Heading1"/>
        <w:jc w:val="both"/>
        <w:rPr>
          <w:lang w:eastAsia="zh-TW"/>
        </w:rPr>
      </w:pPr>
      <w:bookmarkStart w:id="253" w:name="_Toc372036039"/>
      <w:r w:rsidRPr="002C6A8D">
        <w:t>900341ACC/SSC/HUM</w:t>
      </w:r>
      <w:r w:rsidRPr="002C6A8D">
        <w:tab/>
        <w:t>Religion and Democracy</w:t>
      </w:r>
      <w:bookmarkEnd w:id="253"/>
    </w:p>
    <w:tbl>
      <w:tblPr>
        <w:tblW w:w="0" w:type="auto"/>
        <w:tblLook w:val="01E0" w:firstRow="1" w:lastRow="1" w:firstColumn="1" w:lastColumn="1" w:noHBand="0" w:noVBand="0"/>
      </w:tblPr>
      <w:tblGrid>
        <w:gridCol w:w="2217"/>
        <w:gridCol w:w="2218"/>
      </w:tblGrid>
      <w:tr w:rsidR="00F47897" w:rsidRPr="002C6A8D" w14:paraId="6648E296" w14:textId="77777777" w:rsidTr="00801389">
        <w:trPr>
          <w:trHeight w:val="255"/>
        </w:trPr>
        <w:tc>
          <w:tcPr>
            <w:tcW w:w="2217" w:type="dxa"/>
            <w:shd w:val="clear" w:color="auto" w:fill="auto"/>
          </w:tcPr>
          <w:p w14:paraId="71D1B488" w14:textId="77777777" w:rsidR="00F47897" w:rsidRPr="002C6A8D" w:rsidRDefault="00F47897" w:rsidP="005B11A8">
            <w:pPr>
              <w:jc w:val="both"/>
              <w:rPr>
                <w:i/>
                <w:szCs w:val="20"/>
              </w:rPr>
            </w:pPr>
            <w:r w:rsidRPr="002C6A8D">
              <w:rPr>
                <w:i/>
                <w:szCs w:val="20"/>
              </w:rPr>
              <w:t>Credit points</w:t>
            </w:r>
          </w:p>
        </w:tc>
        <w:tc>
          <w:tcPr>
            <w:tcW w:w="2218" w:type="dxa"/>
            <w:shd w:val="clear" w:color="auto" w:fill="auto"/>
          </w:tcPr>
          <w:p w14:paraId="1507C623" w14:textId="77777777" w:rsidR="00F47897" w:rsidRPr="002C6A8D" w:rsidRDefault="00F47897" w:rsidP="005B11A8">
            <w:pPr>
              <w:jc w:val="both"/>
              <w:rPr>
                <w:i/>
                <w:szCs w:val="20"/>
              </w:rPr>
            </w:pPr>
            <w:r w:rsidRPr="002C6A8D">
              <w:rPr>
                <w:i/>
                <w:szCs w:val="20"/>
              </w:rPr>
              <w:t>6 ecp</w:t>
            </w:r>
          </w:p>
        </w:tc>
      </w:tr>
      <w:tr w:rsidR="00F47897" w:rsidRPr="002C6A8D" w14:paraId="42ACEB0C" w14:textId="77777777" w:rsidTr="00801389">
        <w:trPr>
          <w:trHeight w:val="255"/>
        </w:trPr>
        <w:tc>
          <w:tcPr>
            <w:tcW w:w="2217" w:type="dxa"/>
            <w:shd w:val="clear" w:color="auto" w:fill="auto"/>
          </w:tcPr>
          <w:p w14:paraId="15298556" w14:textId="77777777" w:rsidR="00F47897" w:rsidRPr="002C6A8D" w:rsidRDefault="00F47897" w:rsidP="005B11A8">
            <w:pPr>
              <w:jc w:val="both"/>
              <w:rPr>
                <w:i/>
                <w:szCs w:val="20"/>
              </w:rPr>
            </w:pPr>
            <w:r w:rsidRPr="002C6A8D">
              <w:rPr>
                <w:i/>
                <w:szCs w:val="20"/>
              </w:rPr>
              <w:t>Theme</w:t>
            </w:r>
          </w:p>
        </w:tc>
        <w:tc>
          <w:tcPr>
            <w:tcW w:w="2218" w:type="dxa"/>
            <w:shd w:val="clear" w:color="auto" w:fill="auto"/>
          </w:tcPr>
          <w:p w14:paraId="74ECFCD8" w14:textId="77777777" w:rsidR="00F47897" w:rsidRPr="002C6A8D" w:rsidRDefault="00F47897" w:rsidP="005B11A8">
            <w:pPr>
              <w:jc w:val="both"/>
              <w:rPr>
                <w:i/>
                <w:szCs w:val="20"/>
              </w:rPr>
            </w:pPr>
            <w:r w:rsidRPr="002C6A8D">
              <w:rPr>
                <w:i/>
                <w:szCs w:val="20"/>
              </w:rPr>
              <w:t>n/a</w:t>
            </w:r>
          </w:p>
        </w:tc>
      </w:tr>
      <w:tr w:rsidR="00F47897" w:rsidRPr="002C6A8D" w14:paraId="4725C220" w14:textId="77777777" w:rsidTr="00801389">
        <w:trPr>
          <w:trHeight w:val="267"/>
        </w:trPr>
        <w:tc>
          <w:tcPr>
            <w:tcW w:w="2217" w:type="dxa"/>
            <w:shd w:val="clear" w:color="auto" w:fill="auto"/>
          </w:tcPr>
          <w:p w14:paraId="7EC1F982" w14:textId="77777777" w:rsidR="00F47897" w:rsidRPr="002C6A8D" w:rsidRDefault="00F47897" w:rsidP="005B11A8">
            <w:pPr>
              <w:jc w:val="both"/>
              <w:rPr>
                <w:i/>
                <w:szCs w:val="20"/>
              </w:rPr>
            </w:pPr>
            <w:r w:rsidRPr="002C6A8D">
              <w:rPr>
                <w:i/>
                <w:szCs w:val="20"/>
              </w:rPr>
              <w:t>Track</w:t>
            </w:r>
          </w:p>
        </w:tc>
        <w:tc>
          <w:tcPr>
            <w:tcW w:w="2218" w:type="dxa"/>
            <w:shd w:val="clear" w:color="auto" w:fill="auto"/>
          </w:tcPr>
          <w:p w14:paraId="728DDB5F" w14:textId="77777777" w:rsidR="00F47897" w:rsidRPr="002C6A8D" w:rsidRDefault="00F47897" w:rsidP="005B11A8">
            <w:pPr>
              <w:jc w:val="both"/>
              <w:rPr>
                <w:i/>
                <w:szCs w:val="20"/>
              </w:rPr>
            </w:pPr>
            <w:r w:rsidRPr="002C6A8D">
              <w:rPr>
                <w:i/>
                <w:szCs w:val="20"/>
              </w:rPr>
              <w:t>n/a</w:t>
            </w:r>
          </w:p>
        </w:tc>
      </w:tr>
    </w:tbl>
    <w:p w14:paraId="0E950DC9" w14:textId="77777777" w:rsidR="00F47897" w:rsidRPr="002C6A8D" w:rsidRDefault="00F47897" w:rsidP="005B11A8">
      <w:pPr>
        <w:jc w:val="both"/>
        <w:rPr>
          <w:lang w:eastAsia="zh-TW"/>
        </w:rPr>
      </w:pPr>
    </w:p>
    <w:p w14:paraId="073E886D" w14:textId="77777777" w:rsidR="00F47897" w:rsidRPr="002C6A8D" w:rsidRDefault="00F47897" w:rsidP="005B11A8">
      <w:pPr>
        <w:jc w:val="both"/>
        <w:rPr>
          <w:i/>
          <w:lang w:eastAsia="zh-TW"/>
        </w:rPr>
      </w:pPr>
      <w:r w:rsidRPr="002C6A8D">
        <w:rPr>
          <w:i/>
          <w:lang w:eastAsia="zh-TW"/>
        </w:rPr>
        <w:t>Prerequisites</w:t>
      </w:r>
    </w:p>
    <w:p w14:paraId="05047E1D" w14:textId="77777777" w:rsidR="00F47897" w:rsidRPr="002C6A8D" w:rsidRDefault="0061358A" w:rsidP="005B11A8">
      <w:pPr>
        <w:jc w:val="both"/>
        <w:rPr>
          <w:lang w:eastAsia="zh-TW"/>
        </w:rPr>
      </w:pPr>
      <w:r>
        <w:rPr>
          <w:lang w:eastAsia="zh-TW"/>
        </w:rPr>
        <w:t>For second and third year students.</w:t>
      </w:r>
    </w:p>
    <w:p w14:paraId="1866E113" w14:textId="77777777" w:rsidR="00F47897" w:rsidRPr="002C6A8D" w:rsidRDefault="00F47897" w:rsidP="005B11A8">
      <w:pPr>
        <w:jc w:val="both"/>
        <w:rPr>
          <w:lang w:eastAsia="zh-TW"/>
        </w:rPr>
      </w:pPr>
    </w:p>
    <w:p w14:paraId="3DD554C5" w14:textId="77777777" w:rsidR="00F47897" w:rsidRPr="002C6A8D" w:rsidRDefault="00F47897" w:rsidP="005B11A8">
      <w:pPr>
        <w:jc w:val="both"/>
        <w:rPr>
          <w:i/>
          <w:lang w:eastAsia="zh-TW"/>
        </w:rPr>
      </w:pPr>
      <w:r w:rsidRPr="002C6A8D">
        <w:rPr>
          <w:i/>
          <w:lang w:eastAsia="zh-TW"/>
        </w:rPr>
        <w:t>Course description</w:t>
      </w:r>
    </w:p>
    <w:p w14:paraId="3C21CC41" w14:textId="77777777" w:rsidR="006A3AB6" w:rsidRPr="002C6A8D" w:rsidRDefault="006A3AB6" w:rsidP="005B11A8">
      <w:pPr>
        <w:jc w:val="both"/>
        <w:rPr>
          <w:lang w:val="en-US"/>
        </w:rPr>
      </w:pPr>
      <w:r w:rsidRPr="002C6A8D">
        <w:rPr>
          <w:lang w:val="en-US"/>
        </w:rPr>
        <w:t xml:space="preserve">Compared to the centuries </w:t>
      </w:r>
      <w:r w:rsidRPr="002C6A8D">
        <w:rPr>
          <w:lang w:val="en-US" w:eastAsia="zh-TW"/>
        </w:rPr>
        <w:t>when</w:t>
      </w:r>
      <w:r w:rsidRPr="002C6A8D">
        <w:rPr>
          <w:lang w:val="en-US"/>
        </w:rPr>
        <w:t xml:space="preserve"> religion ruled supreme, modern democracy is a recent phenomenon.  Once the transition to democracy had been made, however, religion found itself in an entirely new context. Religion and democracy are not natural allies. Religion is at home in hierarchical societies; religion endows the hierarchical order with legitimacy; in fact, religion embodies the very principle of hierarchy since it postulates an ultimate authority. The democratic order is flat. Rulers have the mandate of the voters instead of a mandate by God. How does religion survive in the environment of the modern democracy? This course looks at the new faces of religion in India, Turkey, France, and the US. Different democracies and different religions. But the processes of religious change, triggered by the dynamics of democracy, show striking similarities between different religions in different contexts.</w:t>
      </w:r>
    </w:p>
    <w:p w14:paraId="77A5A669" w14:textId="77777777" w:rsidR="00F47897" w:rsidRPr="002C6A8D" w:rsidRDefault="00F47897" w:rsidP="005B11A8">
      <w:pPr>
        <w:jc w:val="both"/>
        <w:rPr>
          <w:lang w:val="en-US" w:eastAsia="zh-TW"/>
        </w:rPr>
      </w:pPr>
    </w:p>
    <w:p w14:paraId="28EE1151" w14:textId="77777777" w:rsidR="00486A07" w:rsidRPr="002C6A8D" w:rsidRDefault="00486A07" w:rsidP="005B11A8">
      <w:pPr>
        <w:pStyle w:val="Heading1"/>
        <w:jc w:val="both"/>
      </w:pPr>
      <w:bookmarkStart w:id="254" w:name="_Toc372036040"/>
      <w:r w:rsidRPr="002C6A8D">
        <w:lastRenderedPageBreak/>
        <w:t>900361ACC/SCI</w:t>
      </w:r>
      <w:r w:rsidR="0068151B" w:rsidRPr="002C6A8D">
        <w:t>/</w:t>
      </w:r>
      <w:r w:rsidR="0042439C" w:rsidRPr="002C6A8D">
        <w:rPr>
          <w:lang w:eastAsia="zh-TW"/>
        </w:rPr>
        <w:t>SSC/</w:t>
      </w:r>
      <w:r w:rsidR="0068151B" w:rsidRPr="002C6A8D">
        <w:t>HUM</w:t>
      </w:r>
      <w:r w:rsidRPr="002C6A8D">
        <w:tab/>
        <w:t>Moral Dilemmas in Medical Practice</w:t>
      </w:r>
      <w:bookmarkEnd w:id="254"/>
    </w:p>
    <w:tbl>
      <w:tblPr>
        <w:tblW w:w="0" w:type="auto"/>
        <w:tblLook w:val="01E0" w:firstRow="1" w:lastRow="1" w:firstColumn="1" w:lastColumn="1" w:noHBand="0" w:noVBand="0"/>
      </w:tblPr>
      <w:tblGrid>
        <w:gridCol w:w="2217"/>
        <w:gridCol w:w="2218"/>
      </w:tblGrid>
      <w:tr w:rsidR="004C1201" w:rsidRPr="002C6A8D" w14:paraId="00FD1A33" w14:textId="77777777" w:rsidTr="006F615E">
        <w:trPr>
          <w:trHeight w:val="255"/>
        </w:trPr>
        <w:tc>
          <w:tcPr>
            <w:tcW w:w="2217" w:type="dxa"/>
            <w:shd w:val="clear" w:color="auto" w:fill="auto"/>
          </w:tcPr>
          <w:p w14:paraId="501B1DFA" w14:textId="77777777" w:rsidR="004C1201" w:rsidRPr="002C6A8D" w:rsidRDefault="004C1201" w:rsidP="005B11A8">
            <w:pPr>
              <w:jc w:val="both"/>
              <w:rPr>
                <w:i/>
                <w:szCs w:val="20"/>
              </w:rPr>
            </w:pPr>
            <w:r w:rsidRPr="002C6A8D">
              <w:rPr>
                <w:i/>
                <w:szCs w:val="20"/>
              </w:rPr>
              <w:t>Credit points</w:t>
            </w:r>
          </w:p>
        </w:tc>
        <w:tc>
          <w:tcPr>
            <w:tcW w:w="2218" w:type="dxa"/>
            <w:shd w:val="clear" w:color="auto" w:fill="auto"/>
          </w:tcPr>
          <w:p w14:paraId="3B59D996" w14:textId="77777777" w:rsidR="004C1201" w:rsidRPr="002C6A8D" w:rsidRDefault="004C1201" w:rsidP="005B11A8">
            <w:pPr>
              <w:jc w:val="both"/>
              <w:rPr>
                <w:i/>
                <w:szCs w:val="20"/>
              </w:rPr>
            </w:pPr>
            <w:r w:rsidRPr="002C6A8D">
              <w:rPr>
                <w:i/>
                <w:szCs w:val="20"/>
              </w:rPr>
              <w:t>6 ecp</w:t>
            </w:r>
          </w:p>
        </w:tc>
      </w:tr>
      <w:tr w:rsidR="004C1201" w:rsidRPr="002C6A8D" w14:paraId="164134CE" w14:textId="77777777" w:rsidTr="006F615E">
        <w:trPr>
          <w:trHeight w:val="255"/>
        </w:trPr>
        <w:tc>
          <w:tcPr>
            <w:tcW w:w="2217" w:type="dxa"/>
            <w:shd w:val="clear" w:color="auto" w:fill="auto"/>
          </w:tcPr>
          <w:p w14:paraId="08E2CDAE" w14:textId="77777777" w:rsidR="004C1201" w:rsidRPr="002C6A8D" w:rsidRDefault="004C1201" w:rsidP="005B11A8">
            <w:pPr>
              <w:jc w:val="both"/>
              <w:rPr>
                <w:i/>
                <w:szCs w:val="20"/>
              </w:rPr>
            </w:pPr>
            <w:r w:rsidRPr="002C6A8D">
              <w:rPr>
                <w:i/>
                <w:szCs w:val="20"/>
              </w:rPr>
              <w:t>Theme</w:t>
            </w:r>
          </w:p>
        </w:tc>
        <w:tc>
          <w:tcPr>
            <w:tcW w:w="2218" w:type="dxa"/>
            <w:shd w:val="clear" w:color="auto" w:fill="auto"/>
          </w:tcPr>
          <w:p w14:paraId="7FF933B2" w14:textId="77777777" w:rsidR="004C1201" w:rsidRPr="002C6A8D" w:rsidRDefault="004C1201" w:rsidP="005B11A8">
            <w:pPr>
              <w:jc w:val="both"/>
              <w:rPr>
                <w:i/>
                <w:szCs w:val="20"/>
              </w:rPr>
            </w:pPr>
            <w:r w:rsidRPr="002C6A8D">
              <w:rPr>
                <w:i/>
                <w:szCs w:val="20"/>
              </w:rPr>
              <w:t xml:space="preserve">HW </w:t>
            </w:r>
          </w:p>
        </w:tc>
      </w:tr>
      <w:tr w:rsidR="004C1201" w:rsidRPr="002C6A8D" w14:paraId="7E4FCE6A" w14:textId="77777777" w:rsidTr="006F615E">
        <w:trPr>
          <w:trHeight w:val="267"/>
        </w:trPr>
        <w:tc>
          <w:tcPr>
            <w:tcW w:w="2217" w:type="dxa"/>
            <w:shd w:val="clear" w:color="auto" w:fill="auto"/>
          </w:tcPr>
          <w:p w14:paraId="5E938BBD" w14:textId="77777777" w:rsidR="004C1201" w:rsidRPr="002C6A8D" w:rsidRDefault="004C1201" w:rsidP="005B11A8">
            <w:pPr>
              <w:jc w:val="both"/>
              <w:rPr>
                <w:i/>
                <w:szCs w:val="20"/>
              </w:rPr>
            </w:pPr>
            <w:r w:rsidRPr="002C6A8D">
              <w:rPr>
                <w:i/>
                <w:szCs w:val="20"/>
              </w:rPr>
              <w:t>Track</w:t>
            </w:r>
          </w:p>
        </w:tc>
        <w:tc>
          <w:tcPr>
            <w:tcW w:w="2218" w:type="dxa"/>
            <w:shd w:val="clear" w:color="auto" w:fill="auto"/>
          </w:tcPr>
          <w:p w14:paraId="5D64C7BF" w14:textId="77777777" w:rsidR="004C1201" w:rsidRPr="002C6A8D" w:rsidRDefault="004C1201" w:rsidP="005B11A8">
            <w:pPr>
              <w:jc w:val="both"/>
              <w:rPr>
                <w:i/>
                <w:szCs w:val="20"/>
              </w:rPr>
            </w:pPr>
            <w:r w:rsidRPr="002C6A8D">
              <w:rPr>
                <w:i/>
                <w:szCs w:val="20"/>
              </w:rPr>
              <w:t>Health (SCI)</w:t>
            </w:r>
          </w:p>
        </w:tc>
      </w:tr>
    </w:tbl>
    <w:p w14:paraId="56AEA527" w14:textId="77777777" w:rsidR="00486A07" w:rsidRPr="002C6A8D" w:rsidRDefault="00486A07" w:rsidP="005B11A8">
      <w:pPr>
        <w:jc w:val="both"/>
      </w:pPr>
    </w:p>
    <w:p w14:paraId="0502B1B2" w14:textId="77777777" w:rsidR="00486A07" w:rsidRPr="002C6A8D" w:rsidRDefault="00486A07" w:rsidP="005B11A8">
      <w:pPr>
        <w:widowControl w:val="0"/>
        <w:autoSpaceDE w:val="0"/>
        <w:autoSpaceDN w:val="0"/>
        <w:adjustRightInd w:val="0"/>
        <w:jc w:val="both"/>
        <w:rPr>
          <w:rFonts w:cs="Verdana"/>
          <w:i/>
          <w:iCs/>
          <w:lang w:bidi="en-US"/>
        </w:rPr>
      </w:pPr>
      <w:r w:rsidRPr="002C6A8D">
        <w:rPr>
          <w:rFonts w:cs="Verdana"/>
          <w:i/>
          <w:iCs/>
          <w:lang w:bidi="en-US"/>
        </w:rPr>
        <w:t>Prerequisites</w:t>
      </w:r>
    </w:p>
    <w:p w14:paraId="5367BC0D" w14:textId="77777777" w:rsidR="0068151B" w:rsidRPr="002C6A8D" w:rsidRDefault="0068151B" w:rsidP="005B11A8">
      <w:pPr>
        <w:widowControl w:val="0"/>
        <w:autoSpaceDE w:val="0"/>
        <w:autoSpaceDN w:val="0"/>
        <w:adjustRightInd w:val="0"/>
        <w:jc w:val="both"/>
        <w:rPr>
          <w:rFonts w:cs="Helvetica"/>
          <w:sz w:val="24"/>
          <w:lang w:bidi="en-US"/>
        </w:rPr>
      </w:pPr>
      <w:r w:rsidRPr="002C6A8D">
        <w:rPr>
          <w:rFonts w:eastAsia="Cambria" w:cs="Verdana"/>
          <w:color w:val="000000"/>
          <w:szCs w:val="20"/>
          <w:lang w:val="en-US"/>
        </w:rPr>
        <w:t>Students are required to have completed at least two 200-level courses in their major.</w:t>
      </w:r>
    </w:p>
    <w:p w14:paraId="4DA61603" w14:textId="77777777" w:rsidR="00486A07" w:rsidRPr="002C6A8D" w:rsidRDefault="00486A07" w:rsidP="005B11A8">
      <w:pPr>
        <w:widowControl w:val="0"/>
        <w:autoSpaceDE w:val="0"/>
        <w:autoSpaceDN w:val="0"/>
        <w:adjustRightInd w:val="0"/>
        <w:jc w:val="both"/>
        <w:rPr>
          <w:rFonts w:cs="Verdana"/>
          <w:lang w:bidi="en-US"/>
        </w:rPr>
      </w:pPr>
    </w:p>
    <w:p w14:paraId="77A76261" w14:textId="77777777" w:rsidR="00486A07" w:rsidRPr="002C6A8D" w:rsidRDefault="00486A07" w:rsidP="005B11A8">
      <w:pPr>
        <w:widowControl w:val="0"/>
        <w:autoSpaceDE w:val="0"/>
        <w:autoSpaceDN w:val="0"/>
        <w:adjustRightInd w:val="0"/>
        <w:jc w:val="both"/>
        <w:rPr>
          <w:rFonts w:cs="Helvetica"/>
          <w:sz w:val="24"/>
          <w:lang w:bidi="en-US"/>
        </w:rPr>
      </w:pPr>
      <w:r w:rsidRPr="002C6A8D">
        <w:rPr>
          <w:rFonts w:cs="Verdana"/>
          <w:i/>
          <w:iCs/>
          <w:lang w:bidi="en-US"/>
        </w:rPr>
        <w:t>Course description</w:t>
      </w:r>
    </w:p>
    <w:p w14:paraId="6B7615A7" w14:textId="77777777" w:rsidR="00EE3482" w:rsidRPr="002C6A8D" w:rsidRDefault="00486A07" w:rsidP="005B11A8">
      <w:pPr>
        <w:widowControl w:val="0"/>
        <w:autoSpaceDE w:val="0"/>
        <w:autoSpaceDN w:val="0"/>
        <w:adjustRightInd w:val="0"/>
        <w:jc w:val="both"/>
        <w:rPr>
          <w:szCs w:val="20"/>
        </w:rPr>
      </w:pPr>
      <w:r w:rsidRPr="002C6A8D">
        <w:rPr>
          <w:szCs w:val="20"/>
        </w:rPr>
        <w:t>Medical practice is characterised by moral dilemmas. What should a physician do when a patient asks for active termination of life because of unbearable suffering? What should professional caregivers do when an elderly patient refuses a diagnostic procedure which might help to determine the cause of physical problems? What should a nurse do when a psychiatric patient might become dangerous to himself or others? What should a genetic counsellor do when a person does not want her family to know that she has a hereditary condition which may be relevant for her relatives?</w:t>
      </w:r>
    </w:p>
    <w:p w14:paraId="2C298F98" w14:textId="77777777" w:rsidR="00EE3482" w:rsidRPr="002C6A8D" w:rsidRDefault="00486A07" w:rsidP="005B11A8">
      <w:pPr>
        <w:widowControl w:val="0"/>
        <w:autoSpaceDE w:val="0"/>
        <w:autoSpaceDN w:val="0"/>
        <w:adjustRightInd w:val="0"/>
        <w:jc w:val="both"/>
        <w:rPr>
          <w:szCs w:val="20"/>
        </w:rPr>
      </w:pPr>
      <w:r w:rsidRPr="002C6A8D">
        <w:rPr>
          <w:szCs w:val="20"/>
        </w:rPr>
        <w:t>In this course, these dilemmas will be studied from a theoretical perspective and investigated using methods for ethical case analysis.</w:t>
      </w:r>
    </w:p>
    <w:p w14:paraId="517691A9" w14:textId="77777777" w:rsidR="00486A07" w:rsidRPr="002C6A8D" w:rsidRDefault="00486A07" w:rsidP="005B11A8">
      <w:pPr>
        <w:widowControl w:val="0"/>
        <w:autoSpaceDE w:val="0"/>
        <w:autoSpaceDN w:val="0"/>
        <w:adjustRightInd w:val="0"/>
        <w:jc w:val="both"/>
        <w:rPr>
          <w:szCs w:val="20"/>
        </w:rPr>
      </w:pPr>
      <w:r w:rsidRPr="002C6A8D">
        <w:rPr>
          <w:szCs w:val="20"/>
        </w:rPr>
        <w:br/>
        <w:t>Topics include:</w:t>
      </w:r>
    </w:p>
    <w:p w14:paraId="4CBED942" w14:textId="77777777" w:rsidR="00486A07" w:rsidRPr="002C6A8D" w:rsidRDefault="0068151B" w:rsidP="00C9064E">
      <w:pPr>
        <w:widowControl w:val="0"/>
        <w:numPr>
          <w:ilvl w:val="0"/>
          <w:numId w:val="23"/>
        </w:numPr>
        <w:autoSpaceDE w:val="0"/>
        <w:autoSpaceDN w:val="0"/>
        <w:adjustRightInd w:val="0"/>
        <w:jc w:val="both"/>
        <w:rPr>
          <w:szCs w:val="20"/>
        </w:rPr>
      </w:pPr>
      <w:r w:rsidRPr="002C6A8D">
        <w:rPr>
          <w:szCs w:val="20"/>
        </w:rPr>
        <w:t>e</w:t>
      </w:r>
      <w:r w:rsidR="00486A07" w:rsidRPr="002C6A8D">
        <w:rPr>
          <w:szCs w:val="20"/>
        </w:rPr>
        <w:t>nd of life decisions</w:t>
      </w:r>
    </w:p>
    <w:p w14:paraId="50A1A326" w14:textId="77777777" w:rsidR="00486A07" w:rsidRPr="002C6A8D" w:rsidRDefault="0068151B" w:rsidP="00C9064E">
      <w:pPr>
        <w:widowControl w:val="0"/>
        <w:numPr>
          <w:ilvl w:val="0"/>
          <w:numId w:val="23"/>
        </w:numPr>
        <w:autoSpaceDE w:val="0"/>
        <w:autoSpaceDN w:val="0"/>
        <w:adjustRightInd w:val="0"/>
        <w:jc w:val="both"/>
        <w:rPr>
          <w:szCs w:val="20"/>
        </w:rPr>
      </w:pPr>
      <w:r w:rsidRPr="002C6A8D">
        <w:rPr>
          <w:szCs w:val="20"/>
        </w:rPr>
        <w:t>r</w:t>
      </w:r>
      <w:r w:rsidR="00486A07" w:rsidRPr="002C6A8D">
        <w:rPr>
          <w:szCs w:val="20"/>
        </w:rPr>
        <w:t>esponsibility in elderly care</w:t>
      </w:r>
    </w:p>
    <w:p w14:paraId="63FCD167" w14:textId="77777777" w:rsidR="00486A07" w:rsidRPr="002C6A8D" w:rsidRDefault="0068151B" w:rsidP="00C9064E">
      <w:pPr>
        <w:widowControl w:val="0"/>
        <w:numPr>
          <w:ilvl w:val="0"/>
          <w:numId w:val="23"/>
        </w:numPr>
        <w:autoSpaceDE w:val="0"/>
        <w:autoSpaceDN w:val="0"/>
        <w:adjustRightInd w:val="0"/>
        <w:jc w:val="both"/>
        <w:rPr>
          <w:szCs w:val="20"/>
        </w:rPr>
      </w:pPr>
      <w:r w:rsidRPr="002C6A8D">
        <w:rPr>
          <w:szCs w:val="20"/>
        </w:rPr>
        <w:t>c</w:t>
      </w:r>
      <w:r w:rsidR="00486A07" w:rsidRPr="002C6A8D">
        <w:rPr>
          <w:szCs w:val="20"/>
        </w:rPr>
        <w:t>oercion in psychiatry</w:t>
      </w:r>
    </w:p>
    <w:p w14:paraId="74FA4C22" w14:textId="77777777" w:rsidR="00486A07" w:rsidRPr="002C6A8D" w:rsidRDefault="0068151B" w:rsidP="00C9064E">
      <w:pPr>
        <w:widowControl w:val="0"/>
        <w:numPr>
          <w:ilvl w:val="0"/>
          <w:numId w:val="23"/>
        </w:numPr>
        <w:autoSpaceDE w:val="0"/>
        <w:autoSpaceDN w:val="0"/>
        <w:adjustRightInd w:val="0"/>
        <w:jc w:val="both"/>
        <w:rPr>
          <w:szCs w:val="20"/>
        </w:rPr>
      </w:pPr>
      <w:r w:rsidRPr="002C6A8D">
        <w:rPr>
          <w:szCs w:val="20"/>
        </w:rPr>
        <w:t>g</w:t>
      </w:r>
      <w:r w:rsidR="00486A07" w:rsidRPr="002C6A8D">
        <w:rPr>
          <w:szCs w:val="20"/>
        </w:rPr>
        <w:t>enetics.</w:t>
      </w:r>
    </w:p>
    <w:p w14:paraId="4147ADE3" w14:textId="77777777" w:rsidR="0068151B" w:rsidRPr="002C6A8D" w:rsidRDefault="0068151B" w:rsidP="005B11A8">
      <w:pPr>
        <w:pStyle w:val="Kleurrijkelijst-accent11"/>
        <w:ind w:left="0"/>
        <w:jc w:val="both"/>
        <w:rPr>
          <w:rFonts w:ascii="Verdana" w:hAnsi="Verdana"/>
          <w:i/>
          <w:sz w:val="20"/>
        </w:rPr>
      </w:pPr>
      <w:r w:rsidRPr="002C6A8D">
        <w:rPr>
          <w:rFonts w:ascii="Verdana" w:hAnsi="Verdana"/>
          <w:sz w:val="20"/>
        </w:rPr>
        <w:t>The student will acquire knowledge of:</w:t>
      </w:r>
    </w:p>
    <w:p w14:paraId="75E6A8EA" w14:textId="77777777" w:rsidR="0068151B" w:rsidRPr="002C6A8D" w:rsidRDefault="0068151B" w:rsidP="00C9064E">
      <w:pPr>
        <w:pStyle w:val="Kleurrijkelijst-accent11"/>
        <w:numPr>
          <w:ilvl w:val="0"/>
          <w:numId w:val="32"/>
        </w:numPr>
        <w:jc w:val="both"/>
        <w:rPr>
          <w:rFonts w:ascii="Verdana" w:hAnsi="Verdana"/>
          <w:sz w:val="20"/>
        </w:rPr>
      </w:pPr>
      <w:r w:rsidRPr="002C6A8D">
        <w:rPr>
          <w:rFonts w:ascii="Verdana" w:hAnsi="Verdana"/>
          <w:sz w:val="20"/>
        </w:rPr>
        <w:t>theories on medical ethics</w:t>
      </w:r>
    </w:p>
    <w:p w14:paraId="2CEB15D7" w14:textId="77777777" w:rsidR="0068151B" w:rsidRPr="002C6A8D" w:rsidRDefault="0068151B" w:rsidP="00C9064E">
      <w:pPr>
        <w:pStyle w:val="Kleurrijkelijst-accent11"/>
        <w:numPr>
          <w:ilvl w:val="0"/>
          <w:numId w:val="32"/>
        </w:numPr>
        <w:jc w:val="both"/>
        <w:rPr>
          <w:rFonts w:ascii="Verdana" w:hAnsi="Verdana"/>
          <w:sz w:val="20"/>
        </w:rPr>
      </w:pPr>
      <w:r w:rsidRPr="002C6A8D">
        <w:rPr>
          <w:rFonts w:ascii="Verdana" w:hAnsi="Verdana"/>
          <w:sz w:val="20"/>
        </w:rPr>
        <w:t xml:space="preserve">moral dilemmas in health care </w:t>
      </w:r>
    </w:p>
    <w:p w14:paraId="51B1A442" w14:textId="77777777" w:rsidR="0068151B" w:rsidRPr="002C6A8D" w:rsidRDefault="0068151B" w:rsidP="00C9064E">
      <w:pPr>
        <w:pStyle w:val="Kleurrijkelijst-accent11"/>
        <w:numPr>
          <w:ilvl w:val="0"/>
          <w:numId w:val="32"/>
        </w:numPr>
        <w:jc w:val="both"/>
        <w:rPr>
          <w:rFonts w:ascii="Verdana" w:hAnsi="Verdana"/>
          <w:sz w:val="20"/>
        </w:rPr>
      </w:pPr>
      <w:r w:rsidRPr="002C6A8D">
        <w:rPr>
          <w:rFonts w:ascii="Verdana" w:hAnsi="Verdana"/>
          <w:sz w:val="20"/>
        </w:rPr>
        <w:t xml:space="preserve">methods of case analysis </w:t>
      </w:r>
    </w:p>
    <w:p w14:paraId="26F758F0" w14:textId="77777777" w:rsidR="0068151B" w:rsidRPr="002C6A8D" w:rsidRDefault="0068151B" w:rsidP="00C9064E">
      <w:pPr>
        <w:pStyle w:val="Kleurrijkelijst-accent11"/>
        <w:numPr>
          <w:ilvl w:val="0"/>
          <w:numId w:val="32"/>
        </w:numPr>
        <w:jc w:val="both"/>
        <w:rPr>
          <w:rFonts w:ascii="Verdana" w:hAnsi="Verdana"/>
          <w:sz w:val="20"/>
        </w:rPr>
      </w:pPr>
      <w:r w:rsidRPr="002C6A8D">
        <w:rPr>
          <w:rFonts w:ascii="Verdana" w:hAnsi="Verdana"/>
          <w:sz w:val="20"/>
        </w:rPr>
        <w:t>the practice of the ethical consultant</w:t>
      </w:r>
    </w:p>
    <w:p w14:paraId="7A1BA44F" w14:textId="77777777" w:rsidR="0068151B" w:rsidRPr="002C6A8D" w:rsidRDefault="0068151B" w:rsidP="005B11A8">
      <w:pPr>
        <w:widowControl w:val="0"/>
        <w:autoSpaceDE w:val="0"/>
        <w:autoSpaceDN w:val="0"/>
        <w:adjustRightInd w:val="0"/>
        <w:jc w:val="both"/>
        <w:rPr>
          <w:szCs w:val="20"/>
        </w:rPr>
      </w:pPr>
    </w:p>
    <w:p w14:paraId="117B6296" w14:textId="77777777" w:rsidR="0068151B" w:rsidRPr="002C6A8D" w:rsidRDefault="0068151B" w:rsidP="005B11A8">
      <w:pPr>
        <w:pStyle w:val="Kleurrijkelijst-accent11"/>
        <w:ind w:left="0"/>
        <w:jc w:val="both"/>
        <w:rPr>
          <w:rFonts w:ascii="Verdana" w:hAnsi="Verdana"/>
          <w:sz w:val="20"/>
        </w:rPr>
      </w:pPr>
      <w:r w:rsidRPr="002C6A8D">
        <w:rPr>
          <w:rFonts w:ascii="Verdana" w:hAnsi="Verdana"/>
          <w:sz w:val="20"/>
        </w:rPr>
        <w:t xml:space="preserve">The student is able to: </w:t>
      </w:r>
    </w:p>
    <w:p w14:paraId="4581DFF2" w14:textId="77777777" w:rsidR="0068151B" w:rsidRPr="002C6A8D" w:rsidRDefault="0068151B" w:rsidP="00C9064E">
      <w:pPr>
        <w:pStyle w:val="Kleurrijkelijst-accent11"/>
        <w:numPr>
          <w:ilvl w:val="0"/>
          <w:numId w:val="31"/>
        </w:numPr>
        <w:jc w:val="both"/>
        <w:rPr>
          <w:rFonts w:ascii="Verdana" w:hAnsi="Verdana"/>
          <w:sz w:val="20"/>
        </w:rPr>
      </w:pPr>
      <w:r w:rsidRPr="002C6A8D">
        <w:rPr>
          <w:rFonts w:ascii="Verdana" w:hAnsi="Verdana"/>
          <w:sz w:val="20"/>
        </w:rPr>
        <w:t>understand the significance of moral dilemmas in medical practice.</w:t>
      </w:r>
    </w:p>
    <w:p w14:paraId="22791D62" w14:textId="77777777" w:rsidR="0068151B" w:rsidRPr="002C6A8D" w:rsidRDefault="0068151B" w:rsidP="00C9064E">
      <w:pPr>
        <w:pStyle w:val="Kleurrijkelijst-accent11"/>
        <w:numPr>
          <w:ilvl w:val="0"/>
          <w:numId w:val="31"/>
        </w:numPr>
        <w:jc w:val="both"/>
        <w:rPr>
          <w:rFonts w:ascii="Verdana" w:hAnsi="Verdana"/>
          <w:sz w:val="20"/>
        </w:rPr>
      </w:pPr>
      <w:r w:rsidRPr="002C6A8D">
        <w:rPr>
          <w:rFonts w:ascii="Verdana" w:hAnsi="Verdana"/>
          <w:sz w:val="20"/>
        </w:rPr>
        <w:t xml:space="preserve">place these  dilemmas in a theoretical perspective and analyse them methodically (discussions, paper). </w:t>
      </w:r>
    </w:p>
    <w:p w14:paraId="1B69039B" w14:textId="77777777" w:rsidR="0068151B" w:rsidRPr="002C6A8D" w:rsidRDefault="0068151B" w:rsidP="00C9064E">
      <w:pPr>
        <w:pStyle w:val="Kleurrijkelijst-accent11"/>
        <w:numPr>
          <w:ilvl w:val="0"/>
          <w:numId w:val="31"/>
        </w:numPr>
        <w:jc w:val="both"/>
        <w:rPr>
          <w:rFonts w:ascii="Verdana" w:hAnsi="Verdana"/>
          <w:sz w:val="20"/>
        </w:rPr>
      </w:pPr>
      <w:r w:rsidRPr="002C6A8D">
        <w:rPr>
          <w:rFonts w:ascii="Verdana" w:hAnsi="Verdana"/>
          <w:sz w:val="20"/>
        </w:rPr>
        <w:t>interview a healthcare professional on ethical issues and analyse the transcript.</w:t>
      </w:r>
    </w:p>
    <w:p w14:paraId="26BC2455" w14:textId="77777777" w:rsidR="00486A07" w:rsidRPr="002C6A8D" w:rsidRDefault="00486A07" w:rsidP="005B11A8">
      <w:pPr>
        <w:jc w:val="both"/>
      </w:pPr>
    </w:p>
    <w:p w14:paraId="1ACA8E3F" w14:textId="77777777" w:rsidR="00654A46" w:rsidRPr="002C6A8D" w:rsidRDefault="00654A46" w:rsidP="005B11A8">
      <w:pPr>
        <w:pStyle w:val="Heading1"/>
        <w:jc w:val="both"/>
      </w:pPr>
    </w:p>
    <w:p w14:paraId="67BFD7A8" w14:textId="77777777" w:rsidR="00654A46" w:rsidRPr="002C6A8D" w:rsidRDefault="00654A46" w:rsidP="005B11A8">
      <w:pPr>
        <w:pStyle w:val="Heading1"/>
        <w:jc w:val="both"/>
      </w:pPr>
    </w:p>
    <w:p w14:paraId="45C140E4" w14:textId="77777777" w:rsidR="00B9743C" w:rsidRPr="002C6A8D" w:rsidRDefault="003F2FC5" w:rsidP="005B11A8">
      <w:pPr>
        <w:pStyle w:val="Heading1"/>
        <w:jc w:val="both"/>
      </w:pPr>
      <w:bookmarkStart w:id="255" w:name="_Toc372036041"/>
      <w:r w:rsidRPr="002C6A8D">
        <w:t>900362ACC/SSC</w:t>
      </w:r>
      <w:r w:rsidRPr="002C6A8D">
        <w:tab/>
        <w:t>Legal and Social Philosophy</w:t>
      </w:r>
      <w:bookmarkEnd w:id="255"/>
    </w:p>
    <w:tbl>
      <w:tblPr>
        <w:tblW w:w="0" w:type="auto"/>
        <w:tblLook w:val="01E0" w:firstRow="1" w:lastRow="1" w:firstColumn="1" w:lastColumn="1" w:noHBand="0" w:noVBand="0"/>
      </w:tblPr>
      <w:tblGrid>
        <w:gridCol w:w="2217"/>
        <w:gridCol w:w="2218"/>
      </w:tblGrid>
      <w:tr w:rsidR="003F2FC5" w:rsidRPr="002C6A8D" w14:paraId="499FD0E7" w14:textId="77777777" w:rsidTr="002E32B1">
        <w:trPr>
          <w:trHeight w:val="255"/>
        </w:trPr>
        <w:tc>
          <w:tcPr>
            <w:tcW w:w="2217" w:type="dxa"/>
            <w:shd w:val="clear" w:color="auto" w:fill="auto"/>
          </w:tcPr>
          <w:p w14:paraId="21E34425" w14:textId="77777777" w:rsidR="003F2FC5" w:rsidRPr="002C6A8D" w:rsidRDefault="003F2FC5" w:rsidP="005B11A8">
            <w:pPr>
              <w:jc w:val="both"/>
              <w:rPr>
                <w:i/>
                <w:szCs w:val="20"/>
              </w:rPr>
            </w:pPr>
            <w:r w:rsidRPr="002C6A8D">
              <w:rPr>
                <w:i/>
                <w:szCs w:val="20"/>
              </w:rPr>
              <w:t>Credit points</w:t>
            </w:r>
          </w:p>
        </w:tc>
        <w:tc>
          <w:tcPr>
            <w:tcW w:w="2218" w:type="dxa"/>
            <w:shd w:val="clear" w:color="auto" w:fill="auto"/>
          </w:tcPr>
          <w:p w14:paraId="26BA06B3" w14:textId="77777777" w:rsidR="003F2FC5" w:rsidRPr="002C6A8D" w:rsidRDefault="003F2FC5" w:rsidP="005B11A8">
            <w:pPr>
              <w:jc w:val="both"/>
              <w:rPr>
                <w:i/>
                <w:szCs w:val="20"/>
              </w:rPr>
            </w:pPr>
            <w:r w:rsidRPr="002C6A8D">
              <w:rPr>
                <w:i/>
                <w:szCs w:val="20"/>
              </w:rPr>
              <w:t>6 ecp</w:t>
            </w:r>
          </w:p>
        </w:tc>
      </w:tr>
      <w:tr w:rsidR="003F2FC5" w:rsidRPr="002C6A8D" w14:paraId="3F9E46F8" w14:textId="77777777" w:rsidTr="002E32B1">
        <w:trPr>
          <w:trHeight w:val="255"/>
        </w:trPr>
        <w:tc>
          <w:tcPr>
            <w:tcW w:w="2217" w:type="dxa"/>
            <w:shd w:val="clear" w:color="auto" w:fill="auto"/>
          </w:tcPr>
          <w:p w14:paraId="131DF986" w14:textId="77777777" w:rsidR="003F2FC5" w:rsidRPr="002C6A8D" w:rsidRDefault="003F2FC5" w:rsidP="005B11A8">
            <w:pPr>
              <w:jc w:val="both"/>
              <w:rPr>
                <w:i/>
                <w:szCs w:val="20"/>
              </w:rPr>
            </w:pPr>
            <w:r w:rsidRPr="002C6A8D">
              <w:rPr>
                <w:i/>
                <w:szCs w:val="20"/>
              </w:rPr>
              <w:t>Theme</w:t>
            </w:r>
          </w:p>
        </w:tc>
        <w:tc>
          <w:tcPr>
            <w:tcW w:w="2218" w:type="dxa"/>
            <w:shd w:val="clear" w:color="auto" w:fill="auto"/>
          </w:tcPr>
          <w:p w14:paraId="7FFA47B7" w14:textId="77777777" w:rsidR="003F2FC5" w:rsidRPr="002C6A8D" w:rsidRDefault="003F2FC5" w:rsidP="005B11A8">
            <w:pPr>
              <w:jc w:val="both"/>
              <w:rPr>
                <w:i/>
                <w:szCs w:val="20"/>
              </w:rPr>
            </w:pPr>
            <w:r w:rsidRPr="002C6A8D">
              <w:rPr>
                <w:i/>
                <w:szCs w:val="20"/>
                <w:lang w:eastAsia="zh-TW"/>
              </w:rPr>
              <w:t>n/a</w:t>
            </w:r>
            <w:r w:rsidRPr="002C6A8D">
              <w:rPr>
                <w:i/>
                <w:szCs w:val="20"/>
              </w:rPr>
              <w:t xml:space="preserve"> </w:t>
            </w:r>
          </w:p>
        </w:tc>
      </w:tr>
      <w:tr w:rsidR="003F2FC5" w:rsidRPr="002C6A8D" w14:paraId="58185D46" w14:textId="77777777" w:rsidTr="002E32B1">
        <w:trPr>
          <w:trHeight w:val="267"/>
        </w:trPr>
        <w:tc>
          <w:tcPr>
            <w:tcW w:w="2217" w:type="dxa"/>
            <w:shd w:val="clear" w:color="auto" w:fill="auto"/>
          </w:tcPr>
          <w:p w14:paraId="36156BF0" w14:textId="77777777" w:rsidR="003F2FC5" w:rsidRPr="002C6A8D" w:rsidRDefault="003F2FC5" w:rsidP="005B11A8">
            <w:pPr>
              <w:jc w:val="both"/>
              <w:rPr>
                <w:i/>
                <w:szCs w:val="20"/>
              </w:rPr>
            </w:pPr>
            <w:r w:rsidRPr="002C6A8D">
              <w:rPr>
                <w:i/>
                <w:szCs w:val="20"/>
              </w:rPr>
              <w:t>Track</w:t>
            </w:r>
          </w:p>
        </w:tc>
        <w:tc>
          <w:tcPr>
            <w:tcW w:w="2218" w:type="dxa"/>
            <w:shd w:val="clear" w:color="auto" w:fill="auto"/>
          </w:tcPr>
          <w:p w14:paraId="6EDAB9D7" w14:textId="77777777" w:rsidR="003F2FC5" w:rsidRPr="002C6A8D" w:rsidRDefault="003F2FC5" w:rsidP="005B11A8">
            <w:pPr>
              <w:jc w:val="both"/>
              <w:rPr>
                <w:i/>
                <w:szCs w:val="20"/>
              </w:rPr>
            </w:pPr>
            <w:r w:rsidRPr="002C6A8D">
              <w:rPr>
                <w:i/>
                <w:szCs w:val="20"/>
                <w:lang w:eastAsia="zh-TW"/>
              </w:rPr>
              <w:t>Law</w:t>
            </w:r>
            <w:r w:rsidRPr="002C6A8D">
              <w:rPr>
                <w:i/>
                <w:szCs w:val="20"/>
              </w:rPr>
              <w:t xml:space="preserve"> (S</w:t>
            </w:r>
            <w:r w:rsidRPr="002C6A8D">
              <w:rPr>
                <w:i/>
                <w:szCs w:val="20"/>
                <w:lang w:eastAsia="zh-TW"/>
              </w:rPr>
              <w:t>SC</w:t>
            </w:r>
            <w:r w:rsidRPr="002C6A8D">
              <w:rPr>
                <w:i/>
                <w:szCs w:val="20"/>
              </w:rPr>
              <w:t>)</w:t>
            </w:r>
          </w:p>
        </w:tc>
      </w:tr>
    </w:tbl>
    <w:p w14:paraId="39BF1D1F" w14:textId="77777777" w:rsidR="00CA559A" w:rsidRPr="002C6A8D" w:rsidRDefault="00CA559A" w:rsidP="005B11A8">
      <w:pPr>
        <w:jc w:val="both"/>
      </w:pPr>
    </w:p>
    <w:p w14:paraId="73CD0E2B" w14:textId="77777777" w:rsidR="001E5A03" w:rsidRPr="002C6A8D" w:rsidRDefault="001E5A03" w:rsidP="005B11A8">
      <w:pPr>
        <w:widowControl w:val="0"/>
        <w:autoSpaceDE w:val="0"/>
        <w:autoSpaceDN w:val="0"/>
        <w:adjustRightInd w:val="0"/>
        <w:jc w:val="both"/>
        <w:rPr>
          <w:rFonts w:cs="Verdana"/>
          <w:i/>
          <w:iCs/>
          <w:lang w:eastAsia="zh-TW" w:bidi="en-US"/>
        </w:rPr>
      </w:pPr>
      <w:bookmarkStart w:id="256" w:name="_Toc194388699"/>
      <w:bookmarkStart w:id="257" w:name="_Toc196217621"/>
      <w:bookmarkStart w:id="258" w:name="_Toc196218969"/>
      <w:bookmarkStart w:id="259" w:name="_Toc196815207"/>
      <w:bookmarkStart w:id="260" w:name="_Toc196886265"/>
      <w:r w:rsidRPr="002C6A8D">
        <w:rPr>
          <w:rFonts w:cs="Verdana"/>
          <w:i/>
          <w:iCs/>
          <w:lang w:bidi="en-US"/>
        </w:rPr>
        <w:t>Prerequisites</w:t>
      </w:r>
    </w:p>
    <w:p w14:paraId="1CA574A5" w14:textId="77777777" w:rsidR="001E5A03" w:rsidRPr="002C6A8D" w:rsidRDefault="001E5A03" w:rsidP="005B11A8">
      <w:pPr>
        <w:widowControl w:val="0"/>
        <w:autoSpaceDE w:val="0"/>
        <w:autoSpaceDN w:val="0"/>
        <w:adjustRightInd w:val="0"/>
        <w:jc w:val="both"/>
        <w:rPr>
          <w:rFonts w:cs="Verdana"/>
          <w:i/>
          <w:iCs/>
          <w:lang w:eastAsia="zh-TW" w:bidi="en-US"/>
        </w:rPr>
      </w:pPr>
      <w:r w:rsidRPr="002C6A8D">
        <w:rPr>
          <w:rFonts w:cs="Verdana"/>
          <w:i/>
          <w:iCs/>
          <w:lang w:eastAsia="zh-TW" w:bidi="en-US"/>
        </w:rPr>
        <w:t>Law and Society, 100-level SSC course.</w:t>
      </w:r>
    </w:p>
    <w:p w14:paraId="12789C82" w14:textId="77777777" w:rsidR="001E5A03" w:rsidRPr="002C6A8D" w:rsidRDefault="001E5A03" w:rsidP="005B11A8">
      <w:pPr>
        <w:widowControl w:val="0"/>
        <w:autoSpaceDE w:val="0"/>
        <w:autoSpaceDN w:val="0"/>
        <w:adjustRightInd w:val="0"/>
        <w:jc w:val="both"/>
        <w:rPr>
          <w:rFonts w:cs="Verdana"/>
          <w:i/>
          <w:iCs/>
          <w:lang w:eastAsia="zh-TW" w:bidi="en-US"/>
        </w:rPr>
      </w:pPr>
    </w:p>
    <w:p w14:paraId="3818F467" w14:textId="77777777" w:rsidR="001E5A03" w:rsidRPr="002C6A8D" w:rsidRDefault="001E5A03" w:rsidP="005B11A8">
      <w:pPr>
        <w:widowControl w:val="0"/>
        <w:autoSpaceDE w:val="0"/>
        <w:autoSpaceDN w:val="0"/>
        <w:adjustRightInd w:val="0"/>
        <w:jc w:val="both"/>
        <w:rPr>
          <w:rFonts w:cs="Helvetica"/>
          <w:sz w:val="24"/>
          <w:lang w:bidi="en-US"/>
        </w:rPr>
      </w:pPr>
      <w:r w:rsidRPr="002C6A8D">
        <w:rPr>
          <w:rFonts w:cs="Verdana"/>
          <w:i/>
          <w:iCs/>
          <w:lang w:bidi="en-US"/>
        </w:rPr>
        <w:t>Course description</w:t>
      </w:r>
    </w:p>
    <w:p w14:paraId="3064F0B4" w14:textId="77777777" w:rsidR="00502B49" w:rsidRPr="002C6A8D" w:rsidRDefault="00502B49" w:rsidP="005B11A8">
      <w:pPr>
        <w:jc w:val="both"/>
        <w:rPr>
          <w:szCs w:val="20"/>
        </w:rPr>
      </w:pPr>
      <w:r w:rsidRPr="002C6A8D">
        <w:rPr>
          <w:szCs w:val="20"/>
        </w:rPr>
        <w:t>This course offers a philosophical exploration of the use of law in society (legal ordering), from both a historical and a thematic perspective. Part I starts in classical philosophy: how did philosophers such as Plato and Aristotle conceive of law? Moving forward in time, the Roman conception of law will be discussed, and how this conception undergoes cha</w:t>
      </w:r>
      <w:r w:rsidR="00D65D3C" w:rsidRPr="002C6A8D">
        <w:rPr>
          <w:szCs w:val="20"/>
        </w:rPr>
        <w:t xml:space="preserve">nge in the work of influential </w:t>
      </w:r>
      <w:r w:rsidR="00D65D3C" w:rsidRPr="002C6A8D">
        <w:rPr>
          <w:szCs w:val="20"/>
          <w:lang w:eastAsia="zh-TW"/>
        </w:rPr>
        <w:t>m</w:t>
      </w:r>
      <w:r w:rsidRPr="002C6A8D">
        <w:rPr>
          <w:szCs w:val="20"/>
        </w:rPr>
        <w:t>edieval thinkers.  As it represents such an important innovation, ample attention is paid to the positiv</w:t>
      </w:r>
      <w:r w:rsidRPr="002C6A8D">
        <w:rPr>
          <w:szCs w:val="20"/>
          <w:lang w:eastAsia="zh-TW"/>
        </w:rPr>
        <w:t>is</w:t>
      </w:r>
      <w:r w:rsidRPr="002C6A8D">
        <w:rPr>
          <w:szCs w:val="20"/>
        </w:rPr>
        <w:t xml:space="preserve">ation of legal thinking in the nineteenth and twentieth century. The </w:t>
      </w:r>
      <w:r w:rsidRPr="002C6A8D">
        <w:rPr>
          <w:szCs w:val="20"/>
        </w:rPr>
        <w:lastRenderedPageBreak/>
        <w:t xml:space="preserve">main proponents of legal positivism are introduced, and their philosophical positions are </w:t>
      </w:r>
      <w:r w:rsidR="008065C7" w:rsidRPr="002C6A8D">
        <w:rPr>
          <w:szCs w:val="20"/>
        </w:rPr>
        <w:t>analys</w:t>
      </w:r>
      <w:r w:rsidR="001968F0" w:rsidRPr="002C6A8D">
        <w:rPr>
          <w:szCs w:val="20"/>
          <w:lang w:eastAsia="zh-TW"/>
        </w:rPr>
        <w:t>ed</w:t>
      </w:r>
      <w:r w:rsidRPr="002C6A8D">
        <w:rPr>
          <w:szCs w:val="20"/>
        </w:rPr>
        <w:t xml:space="preserve"> in light of actual legal ordering.</w:t>
      </w:r>
    </w:p>
    <w:p w14:paraId="2B7308B3" w14:textId="77777777" w:rsidR="00502B49" w:rsidRPr="002C6A8D" w:rsidRDefault="00502B49" w:rsidP="005B11A8">
      <w:pPr>
        <w:jc w:val="both"/>
        <w:rPr>
          <w:szCs w:val="20"/>
          <w:lang w:eastAsia="zh-TW"/>
        </w:rPr>
      </w:pPr>
    </w:p>
    <w:p w14:paraId="772196A9" w14:textId="77777777" w:rsidR="00502B49" w:rsidRPr="002C6A8D" w:rsidRDefault="00502B49" w:rsidP="005B11A8">
      <w:pPr>
        <w:jc w:val="both"/>
        <w:rPr>
          <w:szCs w:val="20"/>
        </w:rPr>
      </w:pPr>
      <w:r w:rsidRPr="002C6A8D">
        <w:rPr>
          <w:szCs w:val="20"/>
        </w:rPr>
        <w:t xml:space="preserve">Part II engages in a multifaceted reflection on both the concept of law and the function of legal ordering in society. Firstly, theories that challenge the positivist account of law are addressed: the Critical Legal Studies movement, modern natural law theory and Ronald Dworkin’s  interpretation theory. Secondly, we shall explore ways to overcome the long lasting positivism/anti-positivism controversy: are there alternative ways to conceive of legal ordering? Thirdly and finally, the course presents a number of philosophical viewpoints with regard to the actual meaning and purpose of legal ordering for society and its members. Keywords: moral development, legal consciousness, narrative identity, citizenship and public deliberation.      </w:t>
      </w:r>
    </w:p>
    <w:p w14:paraId="5E9DD737" w14:textId="77777777" w:rsidR="001E5A03" w:rsidRPr="002C6A8D" w:rsidRDefault="001E5A03" w:rsidP="005B11A8">
      <w:pPr>
        <w:widowControl w:val="0"/>
        <w:autoSpaceDE w:val="0"/>
        <w:autoSpaceDN w:val="0"/>
        <w:adjustRightInd w:val="0"/>
        <w:jc w:val="both"/>
        <w:rPr>
          <w:rFonts w:cs="Verdana"/>
          <w:i/>
          <w:iCs/>
          <w:lang w:eastAsia="zh-TW" w:bidi="en-US"/>
        </w:rPr>
      </w:pPr>
    </w:p>
    <w:p w14:paraId="685642B4" w14:textId="77777777" w:rsidR="007E7022" w:rsidRPr="002C6A8D" w:rsidRDefault="001E5A03" w:rsidP="005B11A8">
      <w:pPr>
        <w:jc w:val="both"/>
        <w:rPr>
          <w:b/>
        </w:rPr>
      </w:pPr>
      <w:r w:rsidRPr="002C6A8D">
        <w:rPr>
          <w:lang w:eastAsia="zh-TW"/>
        </w:rPr>
        <w:t xml:space="preserve"> </w:t>
      </w:r>
      <w:r w:rsidR="00D84884" w:rsidRPr="002C6A8D">
        <w:br w:type="page"/>
      </w:r>
      <w:bookmarkStart w:id="261" w:name="_Toc194388726"/>
      <w:bookmarkStart w:id="262" w:name="_Toc196217648"/>
      <w:bookmarkStart w:id="263" w:name="_Toc196218996"/>
      <w:bookmarkStart w:id="264" w:name="_Toc196815234"/>
      <w:bookmarkStart w:id="265" w:name="_Toc196886292"/>
      <w:bookmarkStart w:id="266" w:name="_Toc202859938"/>
      <w:bookmarkEnd w:id="256"/>
      <w:bookmarkEnd w:id="257"/>
      <w:bookmarkEnd w:id="258"/>
      <w:bookmarkEnd w:id="259"/>
      <w:bookmarkEnd w:id="260"/>
      <w:r w:rsidR="009F6710" w:rsidRPr="002C6A8D">
        <w:rPr>
          <w:b/>
        </w:rPr>
        <w:lastRenderedPageBreak/>
        <w:t>Description of courses in the Humanities</w:t>
      </w:r>
    </w:p>
    <w:p w14:paraId="5049D88B" w14:textId="77777777" w:rsidR="009F6710" w:rsidRPr="002C6A8D" w:rsidRDefault="009F6710" w:rsidP="005B11A8">
      <w:pPr>
        <w:pStyle w:val="Heading1"/>
        <w:jc w:val="both"/>
      </w:pPr>
    </w:p>
    <w:p w14:paraId="3C052E94" w14:textId="77777777" w:rsidR="007E7022" w:rsidRPr="002C6A8D" w:rsidRDefault="00EE21DE" w:rsidP="005B11A8">
      <w:pPr>
        <w:pStyle w:val="Heading1"/>
        <w:ind w:left="2160" w:hanging="2160"/>
        <w:jc w:val="both"/>
      </w:pPr>
      <w:bookmarkStart w:id="267" w:name="_Toc372036042"/>
      <w:r w:rsidRPr="002C6A8D">
        <w:t>900</w:t>
      </w:r>
      <w:r w:rsidR="007E7022" w:rsidRPr="002C6A8D">
        <w:t>111</w:t>
      </w:r>
      <w:r w:rsidRPr="002C6A8D">
        <w:t>HUM</w:t>
      </w:r>
      <w:r w:rsidR="007E7022" w:rsidRPr="002C6A8D">
        <w:tab/>
        <w:t>Theme Course I Introd</w:t>
      </w:r>
      <w:r w:rsidR="007333DC" w:rsidRPr="002C6A8D">
        <w:t>uction to Cities and Cultures</w:t>
      </w:r>
      <w:bookmarkEnd w:id="267"/>
      <w:r w:rsidR="007333DC" w:rsidRPr="002C6A8D">
        <w:t xml:space="preserve"> </w:t>
      </w:r>
      <w:r w:rsidR="007E7022" w:rsidRPr="002C6A8D">
        <w:br/>
      </w:r>
    </w:p>
    <w:p w14:paraId="2DD8B4B1" w14:textId="77777777" w:rsidR="007E7022" w:rsidRPr="002C6A8D" w:rsidRDefault="007E7022" w:rsidP="005B11A8">
      <w:pPr>
        <w:pStyle w:val="Heading2"/>
        <w:jc w:val="both"/>
      </w:pPr>
      <w:r w:rsidRPr="002C6A8D">
        <w:t>Credit points</w:t>
      </w:r>
      <w:r w:rsidR="0088483F" w:rsidRPr="002C6A8D">
        <w:tab/>
      </w:r>
      <w:r w:rsidR="0088483F" w:rsidRPr="002C6A8D">
        <w:tab/>
      </w:r>
      <w:r w:rsidR="000F35BE" w:rsidRPr="002C6A8D">
        <w:t xml:space="preserve"> </w:t>
      </w:r>
      <w:r w:rsidRPr="002C6A8D">
        <w:t>6 ecp</w:t>
      </w:r>
    </w:p>
    <w:tbl>
      <w:tblPr>
        <w:tblW w:w="0" w:type="auto"/>
        <w:tblLook w:val="01E0" w:firstRow="1" w:lastRow="1" w:firstColumn="1" w:lastColumn="1" w:noHBand="0" w:noVBand="0"/>
      </w:tblPr>
      <w:tblGrid>
        <w:gridCol w:w="2217"/>
        <w:gridCol w:w="2218"/>
      </w:tblGrid>
      <w:tr w:rsidR="0088483F" w:rsidRPr="002C6A8D" w14:paraId="11D1BFA7" w14:textId="77777777" w:rsidTr="006F615E">
        <w:trPr>
          <w:trHeight w:val="255"/>
        </w:trPr>
        <w:tc>
          <w:tcPr>
            <w:tcW w:w="2217" w:type="dxa"/>
            <w:shd w:val="clear" w:color="auto" w:fill="auto"/>
          </w:tcPr>
          <w:p w14:paraId="6D98A45E" w14:textId="77777777" w:rsidR="0088483F" w:rsidRPr="002C6A8D" w:rsidRDefault="0088483F" w:rsidP="005B11A8">
            <w:pPr>
              <w:jc w:val="both"/>
              <w:rPr>
                <w:i/>
                <w:szCs w:val="20"/>
              </w:rPr>
            </w:pPr>
            <w:r w:rsidRPr="002C6A8D">
              <w:rPr>
                <w:i/>
                <w:szCs w:val="20"/>
              </w:rPr>
              <w:t>Theme</w:t>
            </w:r>
          </w:p>
        </w:tc>
        <w:tc>
          <w:tcPr>
            <w:tcW w:w="2218" w:type="dxa"/>
            <w:shd w:val="clear" w:color="auto" w:fill="auto"/>
          </w:tcPr>
          <w:p w14:paraId="13E6A196" w14:textId="77777777" w:rsidR="0088483F" w:rsidRPr="002C6A8D" w:rsidRDefault="0088483F" w:rsidP="005B11A8">
            <w:pPr>
              <w:jc w:val="both"/>
              <w:rPr>
                <w:i/>
                <w:szCs w:val="20"/>
              </w:rPr>
            </w:pPr>
            <w:r w:rsidRPr="002C6A8D">
              <w:rPr>
                <w:i/>
                <w:szCs w:val="20"/>
              </w:rPr>
              <w:t>Cities &amp; Cultures</w:t>
            </w:r>
          </w:p>
        </w:tc>
      </w:tr>
      <w:tr w:rsidR="0088483F" w:rsidRPr="002C6A8D" w14:paraId="1585CA69" w14:textId="77777777" w:rsidTr="006F615E">
        <w:trPr>
          <w:trHeight w:val="267"/>
        </w:trPr>
        <w:tc>
          <w:tcPr>
            <w:tcW w:w="2217" w:type="dxa"/>
            <w:shd w:val="clear" w:color="auto" w:fill="auto"/>
          </w:tcPr>
          <w:p w14:paraId="36B21A13" w14:textId="77777777" w:rsidR="0088483F" w:rsidRPr="002C6A8D" w:rsidRDefault="0088483F" w:rsidP="005B11A8">
            <w:pPr>
              <w:jc w:val="both"/>
              <w:rPr>
                <w:i/>
                <w:szCs w:val="20"/>
              </w:rPr>
            </w:pPr>
            <w:r w:rsidRPr="002C6A8D">
              <w:rPr>
                <w:i/>
                <w:szCs w:val="20"/>
              </w:rPr>
              <w:t>Track</w:t>
            </w:r>
          </w:p>
        </w:tc>
        <w:tc>
          <w:tcPr>
            <w:tcW w:w="2218" w:type="dxa"/>
            <w:shd w:val="clear" w:color="auto" w:fill="auto"/>
          </w:tcPr>
          <w:p w14:paraId="699F0B6A" w14:textId="77777777" w:rsidR="0088483F" w:rsidRPr="002C6A8D" w:rsidRDefault="0088483F" w:rsidP="005B11A8">
            <w:pPr>
              <w:jc w:val="both"/>
              <w:rPr>
                <w:i/>
                <w:szCs w:val="20"/>
              </w:rPr>
            </w:pPr>
            <w:r w:rsidRPr="002C6A8D">
              <w:rPr>
                <w:i/>
                <w:szCs w:val="20"/>
              </w:rPr>
              <w:t>n/a</w:t>
            </w:r>
          </w:p>
        </w:tc>
      </w:tr>
    </w:tbl>
    <w:p w14:paraId="48B2DD02" w14:textId="77777777" w:rsidR="007E7022" w:rsidRPr="002C6A8D" w:rsidRDefault="007E7022" w:rsidP="005B11A8">
      <w:pPr>
        <w:jc w:val="both"/>
      </w:pPr>
    </w:p>
    <w:p w14:paraId="10D57EC7" w14:textId="77777777" w:rsidR="007E7022" w:rsidRPr="002C6A8D" w:rsidRDefault="007E7022" w:rsidP="005B11A8">
      <w:pPr>
        <w:pStyle w:val="Heading2"/>
        <w:jc w:val="both"/>
      </w:pPr>
      <w:r w:rsidRPr="002C6A8D">
        <w:t>Prerequisites</w:t>
      </w:r>
    </w:p>
    <w:p w14:paraId="696D6518" w14:textId="77777777" w:rsidR="007E7022" w:rsidRPr="002C6A8D" w:rsidRDefault="007E7022" w:rsidP="005B11A8">
      <w:pPr>
        <w:jc w:val="both"/>
      </w:pPr>
      <w:r w:rsidRPr="002C6A8D">
        <w:t>None</w:t>
      </w:r>
    </w:p>
    <w:p w14:paraId="24CC2A87" w14:textId="77777777" w:rsidR="007E7022" w:rsidRPr="002C6A8D" w:rsidRDefault="007E7022" w:rsidP="005B11A8">
      <w:pPr>
        <w:jc w:val="both"/>
      </w:pPr>
    </w:p>
    <w:p w14:paraId="47884A98" w14:textId="77777777" w:rsidR="00706419" w:rsidRPr="002C6A8D" w:rsidRDefault="00706419" w:rsidP="005B11A8">
      <w:pPr>
        <w:pStyle w:val="Heading2"/>
        <w:jc w:val="both"/>
        <w:rPr>
          <w:lang w:eastAsia="zh-TW"/>
        </w:rPr>
      </w:pPr>
      <w:r w:rsidRPr="002C6A8D">
        <w:t>Course description</w:t>
      </w:r>
    </w:p>
    <w:p w14:paraId="52A282FB" w14:textId="77777777" w:rsidR="007333DC" w:rsidRPr="002C6A8D" w:rsidRDefault="007333DC" w:rsidP="005B11A8">
      <w:pPr>
        <w:pStyle w:val="Heading2"/>
        <w:jc w:val="both"/>
        <w:rPr>
          <w:i w:val="0"/>
          <w:lang w:val="en-US"/>
        </w:rPr>
      </w:pPr>
      <w:r w:rsidRPr="002C6A8D">
        <w:rPr>
          <w:i w:val="0"/>
          <w:lang w:val="en-US"/>
        </w:rPr>
        <w:t xml:space="preserve">This course will offer an introduction to theoretical concepts and practices in the field of humanities by examining the complex connections between cultural and urban life. In the modern age, city life has increasingly come to shape our understanding of culture and social interaction, while the ‘global village’ of digital culture can be viewed both as an extension of this urban paradigm and as a potential way of breaking free of the alienation associated with modern cities. Examples and case studies will draw from a range of fields and media, including literature, film, comics, art history, and architecture, </w:t>
      </w:r>
    </w:p>
    <w:p w14:paraId="3F87C840" w14:textId="77777777" w:rsidR="007333DC" w:rsidRPr="002C6A8D" w:rsidRDefault="007333DC" w:rsidP="005B11A8">
      <w:pPr>
        <w:pStyle w:val="Heading2"/>
        <w:jc w:val="both"/>
        <w:rPr>
          <w:i w:val="0"/>
        </w:rPr>
      </w:pPr>
    </w:p>
    <w:p w14:paraId="571A1CC2" w14:textId="77777777" w:rsidR="007333DC" w:rsidRPr="002C6A8D" w:rsidRDefault="007333DC" w:rsidP="005B11A8">
      <w:pPr>
        <w:pStyle w:val="Heading2"/>
        <w:jc w:val="both"/>
        <w:rPr>
          <w:i w:val="0"/>
          <w:lang w:val="en-US"/>
        </w:rPr>
      </w:pPr>
      <w:r w:rsidRPr="002C6A8D">
        <w:rPr>
          <w:i w:val="0"/>
          <w:lang w:val="en-US"/>
        </w:rPr>
        <w:t>Throughout the course, we will investigate and debate the relationship between cities and cultures: is cultural life the same thing as cosmopolitan life? Does being “cultured” also mean being “urban”? How have cities shaped our understanding of art, history, identity, and popular culture? And how do our media and artworks in turn shape our understanding of cities? How can a broad humanities perspective help us understand the complex relationship between cities and cultures?</w:t>
      </w:r>
    </w:p>
    <w:p w14:paraId="1FCE32B1" w14:textId="77777777" w:rsidR="007333DC" w:rsidRPr="002C6A8D" w:rsidRDefault="007333DC" w:rsidP="005B11A8">
      <w:pPr>
        <w:pStyle w:val="Heading2"/>
        <w:jc w:val="both"/>
        <w:rPr>
          <w:i w:val="0"/>
        </w:rPr>
      </w:pPr>
    </w:p>
    <w:p w14:paraId="447B7F93" w14:textId="77777777" w:rsidR="007333DC" w:rsidRPr="002C6A8D" w:rsidRDefault="007333DC" w:rsidP="005B11A8">
      <w:pPr>
        <w:pStyle w:val="Heading2"/>
        <w:jc w:val="both"/>
        <w:rPr>
          <w:i w:val="0"/>
          <w:lang w:val="en-US"/>
        </w:rPr>
      </w:pPr>
      <w:r w:rsidRPr="002C6A8D">
        <w:rPr>
          <w:i w:val="0"/>
          <w:lang w:val="en-US"/>
        </w:rPr>
        <w:t>The course will be structured by a series of key theoretical concepts that bring together our understanding of both cities and cultures, and which can help us formulate answers as well as introduce new questions:</w:t>
      </w:r>
    </w:p>
    <w:p w14:paraId="50DA0AFC" w14:textId="77777777" w:rsidR="007333DC" w:rsidRPr="002C6A8D" w:rsidRDefault="007333DC" w:rsidP="00C9064E">
      <w:pPr>
        <w:pStyle w:val="Heading2"/>
        <w:numPr>
          <w:ilvl w:val="0"/>
          <w:numId w:val="53"/>
        </w:numPr>
        <w:jc w:val="both"/>
        <w:rPr>
          <w:i w:val="0"/>
          <w:lang w:val="en-US"/>
        </w:rPr>
      </w:pPr>
      <w:r w:rsidRPr="002C6A8D">
        <w:rPr>
          <w:i w:val="0"/>
          <w:lang w:val="en-US"/>
        </w:rPr>
        <w:t>History and narrative</w:t>
      </w:r>
    </w:p>
    <w:p w14:paraId="57E4448E" w14:textId="77777777" w:rsidR="007333DC" w:rsidRPr="002C6A8D" w:rsidRDefault="007333DC" w:rsidP="00C9064E">
      <w:pPr>
        <w:pStyle w:val="Heading2"/>
        <w:numPr>
          <w:ilvl w:val="0"/>
          <w:numId w:val="53"/>
        </w:numPr>
        <w:jc w:val="both"/>
        <w:rPr>
          <w:i w:val="0"/>
          <w:lang w:val="en-US"/>
        </w:rPr>
      </w:pPr>
      <w:r w:rsidRPr="002C6A8D">
        <w:rPr>
          <w:i w:val="0"/>
          <w:lang w:val="en-US"/>
        </w:rPr>
        <w:t>Power and agency</w:t>
      </w:r>
    </w:p>
    <w:p w14:paraId="6B26E1B6" w14:textId="77777777" w:rsidR="007333DC" w:rsidRPr="002C6A8D" w:rsidRDefault="007333DC" w:rsidP="00C9064E">
      <w:pPr>
        <w:pStyle w:val="Heading2"/>
        <w:numPr>
          <w:ilvl w:val="0"/>
          <w:numId w:val="53"/>
        </w:numPr>
        <w:jc w:val="both"/>
        <w:rPr>
          <w:i w:val="0"/>
          <w:lang w:val="en-US"/>
        </w:rPr>
      </w:pPr>
      <w:r w:rsidRPr="002C6A8D">
        <w:rPr>
          <w:i w:val="0"/>
          <w:lang w:val="en-US"/>
        </w:rPr>
        <w:t>Space and place</w:t>
      </w:r>
    </w:p>
    <w:p w14:paraId="4DADF30F" w14:textId="77777777" w:rsidR="007333DC" w:rsidRPr="002C6A8D" w:rsidRDefault="007333DC" w:rsidP="00C9064E">
      <w:pPr>
        <w:pStyle w:val="Heading2"/>
        <w:numPr>
          <w:ilvl w:val="0"/>
          <w:numId w:val="53"/>
        </w:numPr>
        <w:jc w:val="both"/>
        <w:rPr>
          <w:i w:val="0"/>
          <w:lang w:val="en-US"/>
        </w:rPr>
      </w:pPr>
      <w:r w:rsidRPr="002C6A8D">
        <w:rPr>
          <w:i w:val="0"/>
          <w:lang w:val="en-US"/>
        </w:rPr>
        <w:t>Industry and labor</w:t>
      </w:r>
    </w:p>
    <w:p w14:paraId="25526EAD" w14:textId="77777777" w:rsidR="007333DC" w:rsidRPr="002C6A8D" w:rsidRDefault="007333DC" w:rsidP="00C9064E">
      <w:pPr>
        <w:pStyle w:val="Heading2"/>
        <w:numPr>
          <w:ilvl w:val="0"/>
          <w:numId w:val="53"/>
        </w:numPr>
        <w:jc w:val="both"/>
        <w:rPr>
          <w:i w:val="0"/>
          <w:lang w:val="en-US"/>
        </w:rPr>
      </w:pPr>
      <w:r w:rsidRPr="002C6A8D">
        <w:rPr>
          <w:i w:val="0"/>
          <w:lang w:val="en-US"/>
        </w:rPr>
        <w:t>Branding and image</w:t>
      </w:r>
    </w:p>
    <w:p w14:paraId="666CAFB9" w14:textId="77777777" w:rsidR="007333DC" w:rsidRPr="002C6A8D" w:rsidRDefault="007333DC" w:rsidP="00C9064E">
      <w:pPr>
        <w:pStyle w:val="Heading2"/>
        <w:numPr>
          <w:ilvl w:val="0"/>
          <w:numId w:val="53"/>
        </w:numPr>
        <w:jc w:val="both"/>
        <w:rPr>
          <w:i w:val="0"/>
          <w:lang w:val="en-US"/>
        </w:rPr>
      </w:pPr>
      <w:r w:rsidRPr="002C6A8D">
        <w:rPr>
          <w:i w:val="0"/>
          <w:lang w:val="en-US"/>
        </w:rPr>
        <w:t>Digitization and globalization</w:t>
      </w:r>
    </w:p>
    <w:p w14:paraId="729E33FB" w14:textId="77777777" w:rsidR="007333DC" w:rsidRPr="002C6A8D" w:rsidRDefault="007333DC" w:rsidP="00C9064E">
      <w:pPr>
        <w:pStyle w:val="Heading2"/>
        <w:numPr>
          <w:ilvl w:val="0"/>
          <w:numId w:val="53"/>
        </w:numPr>
        <w:jc w:val="both"/>
        <w:rPr>
          <w:i w:val="0"/>
          <w:lang w:val="en-US"/>
        </w:rPr>
      </w:pPr>
      <w:r w:rsidRPr="002C6A8D">
        <w:rPr>
          <w:i w:val="0"/>
          <w:lang w:val="en-US"/>
        </w:rPr>
        <w:t>Power and resistance</w:t>
      </w:r>
    </w:p>
    <w:p w14:paraId="3A3D13FA" w14:textId="77777777" w:rsidR="007333DC" w:rsidRPr="002C6A8D" w:rsidRDefault="007333DC" w:rsidP="005B11A8">
      <w:pPr>
        <w:pStyle w:val="Heading2"/>
        <w:jc w:val="both"/>
        <w:rPr>
          <w:i w:val="0"/>
        </w:rPr>
      </w:pPr>
    </w:p>
    <w:p w14:paraId="543437F5" w14:textId="77777777" w:rsidR="007333DC" w:rsidRPr="002C6A8D" w:rsidRDefault="007333DC" w:rsidP="005B11A8">
      <w:pPr>
        <w:pStyle w:val="Heading2"/>
        <w:jc w:val="both"/>
        <w:rPr>
          <w:i w:val="0"/>
        </w:rPr>
      </w:pPr>
      <w:r w:rsidRPr="002C6A8D">
        <w:rPr>
          <w:i w:val="0"/>
        </w:rPr>
        <w:t xml:space="preserve"> </w:t>
      </w:r>
    </w:p>
    <w:p w14:paraId="72539F8C" w14:textId="77777777" w:rsidR="007333DC" w:rsidRPr="002C6A8D" w:rsidRDefault="007333DC" w:rsidP="005B11A8">
      <w:pPr>
        <w:jc w:val="both"/>
        <w:rPr>
          <w:lang w:eastAsia="zh-TW"/>
        </w:rPr>
      </w:pPr>
      <w:r w:rsidRPr="002C6A8D">
        <w:rPr>
          <w:lang w:val="en-US"/>
        </w:rPr>
        <w:t>Students will use a variety of methods and theoretical frameworks from the humanities. The joint disciplines of cultural theory and urban studies will occupy a central position throughout, and we will use a variety of case studies to introduce methods and practices from literary theory, film and television studies, gender studies and queer theory, human geography and popular geopolitics, art history, postcolonial theory, and globalization studies.</w:t>
      </w:r>
    </w:p>
    <w:p w14:paraId="0D1CAD22" w14:textId="77777777" w:rsidR="007E7022" w:rsidRPr="002C6A8D" w:rsidRDefault="007E7022" w:rsidP="005B11A8">
      <w:pPr>
        <w:jc w:val="both"/>
        <w:rPr>
          <w:szCs w:val="20"/>
        </w:rPr>
      </w:pPr>
    </w:p>
    <w:p w14:paraId="202A9ACA" w14:textId="77777777" w:rsidR="007333DC" w:rsidRPr="002C6A8D" w:rsidRDefault="00755265" w:rsidP="005B11A8">
      <w:pPr>
        <w:jc w:val="both"/>
        <w:rPr>
          <w:szCs w:val="20"/>
          <w:lang w:eastAsia="zh-TW"/>
        </w:rPr>
      </w:pPr>
      <w:r w:rsidRPr="002C6A8D">
        <w:br w:type="page"/>
      </w:r>
      <w:r w:rsidR="007333DC" w:rsidRPr="002C6A8D">
        <w:rPr>
          <w:szCs w:val="20"/>
        </w:rPr>
        <w:lastRenderedPageBreak/>
        <w:t xml:space="preserve"> </w:t>
      </w:r>
    </w:p>
    <w:p w14:paraId="1D80FC05" w14:textId="77777777" w:rsidR="00340320" w:rsidRPr="002C6A8D" w:rsidRDefault="00EE21DE" w:rsidP="005B11A8">
      <w:pPr>
        <w:pStyle w:val="Heading1"/>
        <w:ind w:left="2160" w:hanging="2160"/>
        <w:jc w:val="both"/>
      </w:pPr>
      <w:bookmarkStart w:id="268" w:name="_Toc372036043"/>
      <w:r w:rsidRPr="002C6A8D">
        <w:t>900</w:t>
      </w:r>
      <w:r w:rsidR="008739A8" w:rsidRPr="002C6A8D">
        <w:t>122</w:t>
      </w:r>
      <w:r w:rsidRPr="002C6A8D">
        <w:t>HUM</w:t>
      </w:r>
      <w:r w:rsidR="00456D5B" w:rsidRPr="002C6A8D">
        <w:t xml:space="preserve"> </w:t>
      </w:r>
      <w:r w:rsidR="00EE3482" w:rsidRPr="002C6A8D">
        <w:tab/>
      </w:r>
      <w:r w:rsidR="00456D5B" w:rsidRPr="002C6A8D">
        <w:t>Modernism and Postmodernism in Theory and Fiction</w:t>
      </w:r>
      <w:bookmarkEnd w:id="268"/>
    </w:p>
    <w:p w14:paraId="78510DFA" w14:textId="77777777" w:rsidR="00456D5B" w:rsidRPr="002C6A8D" w:rsidRDefault="00456D5B" w:rsidP="005B11A8">
      <w:pPr>
        <w:pStyle w:val="Heading2"/>
        <w:jc w:val="both"/>
        <w:rPr>
          <w:szCs w:val="20"/>
        </w:rPr>
      </w:pPr>
      <w:r w:rsidRPr="002C6A8D">
        <w:t>Credit points</w:t>
      </w:r>
      <w:r w:rsidR="0088483F" w:rsidRPr="002C6A8D">
        <w:tab/>
      </w:r>
      <w:r w:rsidR="0088483F" w:rsidRPr="002C6A8D">
        <w:tab/>
      </w:r>
      <w:r w:rsidR="000F35BE" w:rsidRPr="002C6A8D">
        <w:t xml:space="preserve"> </w:t>
      </w:r>
      <w:r w:rsidRPr="002C6A8D">
        <w:t>6 ecp</w:t>
      </w:r>
    </w:p>
    <w:tbl>
      <w:tblPr>
        <w:tblW w:w="0" w:type="auto"/>
        <w:tblLook w:val="01E0" w:firstRow="1" w:lastRow="1" w:firstColumn="1" w:lastColumn="1" w:noHBand="0" w:noVBand="0"/>
      </w:tblPr>
      <w:tblGrid>
        <w:gridCol w:w="2217"/>
        <w:gridCol w:w="2218"/>
      </w:tblGrid>
      <w:tr w:rsidR="0088483F" w:rsidRPr="002C6A8D" w14:paraId="6C78F78C" w14:textId="77777777" w:rsidTr="006F615E">
        <w:trPr>
          <w:trHeight w:val="255"/>
        </w:trPr>
        <w:tc>
          <w:tcPr>
            <w:tcW w:w="2217" w:type="dxa"/>
            <w:shd w:val="clear" w:color="auto" w:fill="auto"/>
          </w:tcPr>
          <w:p w14:paraId="58921892" w14:textId="77777777" w:rsidR="0088483F" w:rsidRPr="002C6A8D" w:rsidRDefault="0088483F" w:rsidP="005B11A8">
            <w:pPr>
              <w:jc w:val="both"/>
              <w:rPr>
                <w:i/>
                <w:szCs w:val="20"/>
              </w:rPr>
            </w:pPr>
            <w:r w:rsidRPr="002C6A8D">
              <w:rPr>
                <w:i/>
                <w:szCs w:val="20"/>
              </w:rPr>
              <w:t>Theme</w:t>
            </w:r>
          </w:p>
        </w:tc>
        <w:tc>
          <w:tcPr>
            <w:tcW w:w="2218" w:type="dxa"/>
            <w:shd w:val="clear" w:color="auto" w:fill="auto"/>
          </w:tcPr>
          <w:p w14:paraId="77C5707A" w14:textId="77777777" w:rsidR="0088483F" w:rsidRPr="002C6A8D" w:rsidRDefault="0088483F" w:rsidP="005B11A8">
            <w:pPr>
              <w:jc w:val="both"/>
              <w:rPr>
                <w:i/>
                <w:szCs w:val="20"/>
              </w:rPr>
            </w:pPr>
            <w:r w:rsidRPr="002C6A8D">
              <w:rPr>
                <w:i/>
                <w:szCs w:val="20"/>
              </w:rPr>
              <w:t>Cities &amp; Cultures</w:t>
            </w:r>
          </w:p>
        </w:tc>
      </w:tr>
      <w:tr w:rsidR="0088483F" w:rsidRPr="002C6A8D" w14:paraId="46D4674F" w14:textId="77777777" w:rsidTr="006F615E">
        <w:trPr>
          <w:trHeight w:val="267"/>
        </w:trPr>
        <w:tc>
          <w:tcPr>
            <w:tcW w:w="2217" w:type="dxa"/>
            <w:shd w:val="clear" w:color="auto" w:fill="auto"/>
          </w:tcPr>
          <w:p w14:paraId="77BDA02E" w14:textId="77777777" w:rsidR="0088483F" w:rsidRPr="002C6A8D" w:rsidRDefault="0088483F" w:rsidP="005B11A8">
            <w:pPr>
              <w:jc w:val="both"/>
              <w:rPr>
                <w:i/>
                <w:szCs w:val="20"/>
              </w:rPr>
            </w:pPr>
            <w:r w:rsidRPr="002C6A8D">
              <w:rPr>
                <w:i/>
                <w:szCs w:val="20"/>
              </w:rPr>
              <w:t>Track</w:t>
            </w:r>
          </w:p>
        </w:tc>
        <w:tc>
          <w:tcPr>
            <w:tcW w:w="2218" w:type="dxa"/>
            <w:shd w:val="clear" w:color="auto" w:fill="auto"/>
          </w:tcPr>
          <w:p w14:paraId="40B6FB53" w14:textId="77777777" w:rsidR="0088483F" w:rsidRPr="002C6A8D" w:rsidRDefault="0088483F" w:rsidP="005B11A8">
            <w:pPr>
              <w:jc w:val="both"/>
              <w:rPr>
                <w:i/>
                <w:szCs w:val="20"/>
              </w:rPr>
            </w:pPr>
            <w:r w:rsidRPr="002C6A8D">
              <w:rPr>
                <w:i/>
                <w:szCs w:val="20"/>
              </w:rPr>
              <w:t>Li</w:t>
            </w:r>
            <w:r w:rsidR="004C1201" w:rsidRPr="002C6A8D">
              <w:rPr>
                <w:i/>
                <w:szCs w:val="20"/>
              </w:rPr>
              <w:t>terature</w:t>
            </w:r>
          </w:p>
        </w:tc>
      </w:tr>
    </w:tbl>
    <w:p w14:paraId="5D8C1877" w14:textId="77777777" w:rsidR="00456D5B" w:rsidRPr="002C6A8D" w:rsidRDefault="00456D5B" w:rsidP="005B11A8">
      <w:pPr>
        <w:jc w:val="both"/>
        <w:rPr>
          <w:i/>
          <w:iCs/>
          <w:szCs w:val="20"/>
        </w:rPr>
      </w:pPr>
    </w:p>
    <w:p w14:paraId="6293741B" w14:textId="77777777" w:rsidR="00456D5B" w:rsidRPr="002C6A8D" w:rsidRDefault="00456D5B" w:rsidP="005B11A8">
      <w:pPr>
        <w:jc w:val="both"/>
        <w:rPr>
          <w:i/>
          <w:iCs/>
          <w:szCs w:val="20"/>
        </w:rPr>
      </w:pPr>
      <w:r w:rsidRPr="002C6A8D">
        <w:rPr>
          <w:i/>
          <w:iCs/>
          <w:szCs w:val="20"/>
        </w:rPr>
        <w:t>Prerequisites</w:t>
      </w:r>
    </w:p>
    <w:p w14:paraId="4DDA18B5" w14:textId="77777777" w:rsidR="00456D5B" w:rsidRPr="002C6A8D" w:rsidRDefault="00456D5B" w:rsidP="005B11A8">
      <w:pPr>
        <w:jc w:val="both"/>
        <w:rPr>
          <w:szCs w:val="20"/>
        </w:rPr>
      </w:pPr>
      <w:r w:rsidRPr="002C6A8D">
        <w:rPr>
          <w:szCs w:val="20"/>
        </w:rPr>
        <w:t>None</w:t>
      </w:r>
    </w:p>
    <w:p w14:paraId="42F2BCFB" w14:textId="77777777" w:rsidR="00456D5B" w:rsidRPr="002C6A8D" w:rsidRDefault="00456D5B" w:rsidP="005B11A8">
      <w:pPr>
        <w:jc w:val="both"/>
        <w:rPr>
          <w:i/>
          <w:szCs w:val="20"/>
        </w:rPr>
      </w:pPr>
    </w:p>
    <w:p w14:paraId="7548D23B" w14:textId="77777777" w:rsidR="00456D5B" w:rsidRPr="002C6A8D" w:rsidRDefault="00456D5B" w:rsidP="005B11A8">
      <w:pPr>
        <w:pStyle w:val="Heading2"/>
        <w:jc w:val="both"/>
        <w:rPr>
          <w:szCs w:val="20"/>
        </w:rPr>
      </w:pPr>
      <w:r w:rsidRPr="002C6A8D">
        <w:rPr>
          <w:szCs w:val="20"/>
        </w:rPr>
        <w:t>Course description</w:t>
      </w:r>
    </w:p>
    <w:p w14:paraId="05B6149A" w14:textId="77777777" w:rsidR="00A01358" w:rsidRPr="002C6A8D" w:rsidRDefault="00A01358" w:rsidP="005B11A8">
      <w:pPr>
        <w:pStyle w:val="Heading2"/>
        <w:jc w:val="both"/>
        <w:rPr>
          <w:i w:val="0"/>
          <w:iCs w:val="0"/>
          <w:szCs w:val="20"/>
        </w:rPr>
      </w:pPr>
      <w:r w:rsidRPr="002C6A8D">
        <w:rPr>
          <w:i w:val="0"/>
          <w:iCs w:val="0"/>
          <w:szCs w:val="20"/>
        </w:rPr>
        <w:t xml:space="preserve">In this course we will read some of the major texts that define literary modernism by authors such as Proust, James, Woolf, Joyce, Eliot, Pound, Hemingway, Hughes and Stein while being mindful of the historical, political and economic contexts in which they were written.  Students will learn to identify formal and thematic features of typically modernist texts such as fragmentation and alienation and how these features were articulated in the criticism and print culture of the period. We will also be drawing on selected texts by authors such as Veblen, Benjamin, Lukacs, Simmel, Levi-Strauss and Todorov in examining these features in a theoretical light. </w:t>
      </w:r>
    </w:p>
    <w:p w14:paraId="35411277" w14:textId="77777777" w:rsidR="00A01358" w:rsidRPr="002C6A8D" w:rsidRDefault="00A01358" w:rsidP="005B11A8">
      <w:pPr>
        <w:pStyle w:val="Heading2"/>
        <w:jc w:val="both"/>
        <w:rPr>
          <w:i w:val="0"/>
          <w:iCs w:val="0"/>
          <w:szCs w:val="20"/>
        </w:rPr>
      </w:pPr>
    </w:p>
    <w:p w14:paraId="1C6E33C1" w14:textId="77777777" w:rsidR="00A01358" w:rsidRPr="002C6A8D" w:rsidRDefault="00A01358" w:rsidP="005B11A8">
      <w:pPr>
        <w:pStyle w:val="Heading2"/>
        <w:jc w:val="both"/>
        <w:rPr>
          <w:i w:val="0"/>
          <w:iCs w:val="0"/>
          <w:szCs w:val="20"/>
        </w:rPr>
      </w:pPr>
      <w:r w:rsidRPr="002C6A8D">
        <w:rPr>
          <w:i w:val="0"/>
          <w:iCs w:val="0"/>
          <w:szCs w:val="20"/>
        </w:rPr>
        <w:t>The course will then move on to address the paradigm shift to postmodernism through the work of authors such as Beckett, Pinter, Nabokov and Borges.  This part of the course will be framed by a look at the work of theoreticians who have addressed or defined this shift, including Barthes, Foucault, Harvey, Lyotard, Baudrillard, and Jameson.  We will then move on to consider postmodern fiction by authors such as Barth, Pynchon, DeLillo, Winterson, Burroughs, Ellis, Aker and Reed, and look more closely at ideas of ‘reading postmodernism’ in the work of McHale, Waugh, and Hutcheon.</w:t>
      </w:r>
    </w:p>
    <w:p w14:paraId="4AC42265" w14:textId="77777777" w:rsidR="00A01358" w:rsidRPr="002C6A8D" w:rsidRDefault="00A01358" w:rsidP="005B11A8">
      <w:pPr>
        <w:pStyle w:val="Heading2"/>
        <w:jc w:val="both"/>
        <w:rPr>
          <w:i w:val="0"/>
          <w:iCs w:val="0"/>
          <w:szCs w:val="20"/>
        </w:rPr>
      </w:pPr>
    </w:p>
    <w:p w14:paraId="616847C5" w14:textId="77777777" w:rsidR="00456D5B" w:rsidRPr="002C6A8D" w:rsidRDefault="00A01358" w:rsidP="005B11A8">
      <w:pPr>
        <w:jc w:val="both"/>
        <w:rPr>
          <w:szCs w:val="20"/>
          <w:lang w:eastAsia="zh-TW"/>
        </w:rPr>
      </w:pPr>
      <w:r w:rsidRPr="002C6A8D">
        <w:rPr>
          <w:szCs w:val="20"/>
        </w:rPr>
        <w:t>Students will learn to identify the characteristics of literary modernism and postmodernism and their narrative representation, while discovering the deeper philosophical, cultural, and economic implications of this major paradigm shift.  Students will also become acquainted with the basic tenets of theories that define modernism and postmodernism and a consideration of attendant issues such as modern and postmodern constructions of subjectivity</w:t>
      </w:r>
      <w:r w:rsidRPr="002C6A8D">
        <w:rPr>
          <w:szCs w:val="20"/>
          <w:lang w:eastAsia="zh-TW"/>
        </w:rPr>
        <w:t>.</w:t>
      </w:r>
    </w:p>
    <w:p w14:paraId="78962A8D" w14:textId="77777777" w:rsidR="00456D5B" w:rsidRPr="002C6A8D" w:rsidRDefault="00456D5B" w:rsidP="005B11A8">
      <w:pPr>
        <w:jc w:val="both"/>
      </w:pPr>
    </w:p>
    <w:p w14:paraId="33EB6932" w14:textId="77777777" w:rsidR="008F6E49" w:rsidRPr="002C6A8D" w:rsidRDefault="008F6E49" w:rsidP="005B11A8">
      <w:pPr>
        <w:jc w:val="both"/>
      </w:pPr>
    </w:p>
    <w:p w14:paraId="692F744F" w14:textId="77777777" w:rsidR="00654A46" w:rsidRPr="002C6A8D" w:rsidRDefault="00654A46" w:rsidP="005B11A8">
      <w:pPr>
        <w:pStyle w:val="Heading1"/>
        <w:ind w:left="0" w:firstLine="0"/>
        <w:jc w:val="both"/>
      </w:pPr>
    </w:p>
    <w:p w14:paraId="5C8DF009" w14:textId="77777777" w:rsidR="00340320" w:rsidRPr="002C6A8D" w:rsidRDefault="00EE21DE" w:rsidP="005B11A8">
      <w:pPr>
        <w:pStyle w:val="Heading1"/>
        <w:ind w:left="0" w:firstLine="0"/>
        <w:jc w:val="both"/>
      </w:pPr>
      <w:bookmarkStart w:id="269" w:name="_Toc372036044"/>
      <w:r w:rsidRPr="002C6A8D">
        <w:t>900</w:t>
      </w:r>
      <w:r w:rsidR="00340320" w:rsidRPr="002C6A8D">
        <w:t>131</w:t>
      </w:r>
      <w:r w:rsidRPr="002C6A8D">
        <w:t>HUM</w:t>
      </w:r>
      <w:r w:rsidR="00340320" w:rsidRPr="002C6A8D">
        <w:tab/>
      </w:r>
      <w:r w:rsidR="00EE3482" w:rsidRPr="002C6A8D">
        <w:tab/>
        <w:t xml:space="preserve"> </w:t>
      </w:r>
      <w:r w:rsidR="00340320" w:rsidRPr="002C6A8D">
        <w:t>Film History</w:t>
      </w:r>
      <w:bookmarkEnd w:id="269"/>
    </w:p>
    <w:p w14:paraId="4C3E7457" w14:textId="77777777" w:rsidR="00340320" w:rsidRPr="002C6A8D" w:rsidRDefault="00340320" w:rsidP="005B11A8">
      <w:pPr>
        <w:pStyle w:val="Heading2"/>
        <w:jc w:val="both"/>
      </w:pPr>
      <w:r w:rsidRPr="002C6A8D">
        <w:t>Credit points</w:t>
      </w:r>
      <w:r w:rsidR="0088483F" w:rsidRPr="002C6A8D">
        <w:tab/>
      </w:r>
      <w:r w:rsidR="0088483F" w:rsidRPr="002C6A8D">
        <w:tab/>
      </w:r>
      <w:r w:rsidR="000F35BE" w:rsidRPr="002C6A8D">
        <w:t xml:space="preserve"> </w:t>
      </w:r>
      <w:r w:rsidRPr="002C6A8D">
        <w:t>6 ecp</w:t>
      </w:r>
    </w:p>
    <w:tbl>
      <w:tblPr>
        <w:tblW w:w="0" w:type="auto"/>
        <w:tblLook w:val="01E0" w:firstRow="1" w:lastRow="1" w:firstColumn="1" w:lastColumn="1" w:noHBand="0" w:noVBand="0"/>
      </w:tblPr>
      <w:tblGrid>
        <w:gridCol w:w="2217"/>
        <w:gridCol w:w="2218"/>
      </w:tblGrid>
      <w:tr w:rsidR="0088483F" w:rsidRPr="002C6A8D" w14:paraId="077719C9" w14:textId="77777777" w:rsidTr="006F615E">
        <w:trPr>
          <w:trHeight w:val="255"/>
        </w:trPr>
        <w:tc>
          <w:tcPr>
            <w:tcW w:w="2217" w:type="dxa"/>
            <w:shd w:val="clear" w:color="auto" w:fill="auto"/>
          </w:tcPr>
          <w:p w14:paraId="13021D1A" w14:textId="77777777" w:rsidR="0088483F" w:rsidRPr="002C6A8D" w:rsidRDefault="0088483F" w:rsidP="005B11A8">
            <w:pPr>
              <w:jc w:val="both"/>
              <w:rPr>
                <w:i/>
                <w:szCs w:val="20"/>
              </w:rPr>
            </w:pPr>
            <w:r w:rsidRPr="002C6A8D">
              <w:rPr>
                <w:i/>
                <w:szCs w:val="20"/>
              </w:rPr>
              <w:t>Theme</w:t>
            </w:r>
          </w:p>
        </w:tc>
        <w:tc>
          <w:tcPr>
            <w:tcW w:w="2218" w:type="dxa"/>
            <w:shd w:val="clear" w:color="auto" w:fill="auto"/>
          </w:tcPr>
          <w:p w14:paraId="53232CB6" w14:textId="77777777" w:rsidR="0088483F" w:rsidRPr="002C6A8D" w:rsidRDefault="0088483F" w:rsidP="005B11A8">
            <w:pPr>
              <w:jc w:val="both"/>
              <w:rPr>
                <w:i/>
                <w:szCs w:val="20"/>
              </w:rPr>
            </w:pPr>
            <w:r w:rsidRPr="002C6A8D">
              <w:rPr>
                <w:i/>
                <w:szCs w:val="20"/>
              </w:rPr>
              <w:t>Cities &amp; Cultures</w:t>
            </w:r>
          </w:p>
        </w:tc>
      </w:tr>
      <w:tr w:rsidR="0088483F" w:rsidRPr="002C6A8D" w14:paraId="30A21982" w14:textId="77777777" w:rsidTr="006F615E">
        <w:trPr>
          <w:trHeight w:val="267"/>
        </w:trPr>
        <w:tc>
          <w:tcPr>
            <w:tcW w:w="2217" w:type="dxa"/>
            <w:shd w:val="clear" w:color="auto" w:fill="auto"/>
          </w:tcPr>
          <w:p w14:paraId="7F24FB6C" w14:textId="77777777" w:rsidR="0088483F" w:rsidRPr="002C6A8D" w:rsidRDefault="0088483F" w:rsidP="005B11A8">
            <w:pPr>
              <w:jc w:val="both"/>
              <w:rPr>
                <w:i/>
                <w:szCs w:val="20"/>
              </w:rPr>
            </w:pPr>
            <w:r w:rsidRPr="002C6A8D">
              <w:rPr>
                <w:i/>
                <w:szCs w:val="20"/>
              </w:rPr>
              <w:t>Track</w:t>
            </w:r>
          </w:p>
        </w:tc>
        <w:tc>
          <w:tcPr>
            <w:tcW w:w="2218" w:type="dxa"/>
            <w:shd w:val="clear" w:color="auto" w:fill="auto"/>
          </w:tcPr>
          <w:p w14:paraId="48CE6268" w14:textId="77777777" w:rsidR="0088483F" w:rsidRPr="002C6A8D" w:rsidRDefault="004C1201" w:rsidP="005B11A8">
            <w:pPr>
              <w:jc w:val="both"/>
              <w:rPr>
                <w:i/>
                <w:szCs w:val="20"/>
              </w:rPr>
            </w:pPr>
            <w:r w:rsidRPr="002C6A8D">
              <w:rPr>
                <w:i/>
                <w:szCs w:val="20"/>
              </w:rPr>
              <w:t>Film</w:t>
            </w:r>
          </w:p>
        </w:tc>
      </w:tr>
    </w:tbl>
    <w:p w14:paraId="55B94F04" w14:textId="77777777" w:rsidR="00340320" w:rsidRPr="002C6A8D" w:rsidRDefault="00340320" w:rsidP="005B11A8">
      <w:pPr>
        <w:jc w:val="both"/>
      </w:pPr>
    </w:p>
    <w:p w14:paraId="41192E89" w14:textId="77777777" w:rsidR="00340320" w:rsidRPr="002C6A8D" w:rsidRDefault="00340320" w:rsidP="005B11A8">
      <w:pPr>
        <w:pStyle w:val="Heading2"/>
        <w:jc w:val="both"/>
      </w:pPr>
      <w:r w:rsidRPr="002C6A8D">
        <w:t>Prerequisites</w:t>
      </w:r>
    </w:p>
    <w:p w14:paraId="7E1B0EB0" w14:textId="77777777" w:rsidR="00340320" w:rsidRPr="002C6A8D" w:rsidRDefault="00340320" w:rsidP="005B11A8">
      <w:pPr>
        <w:jc w:val="both"/>
      </w:pPr>
      <w:r w:rsidRPr="002C6A8D">
        <w:t>None</w:t>
      </w:r>
    </w:p>
    <w:p w14:paraId="6F0F7CBB" w14:textId="77777777" w:rsidR="00340320" w:rsidRPr="002C6A8D" w:rsidRDefault="00340320" w:rsidP="005B11A8">
      <w:pPr>
        <w:jc w:val="both"/>
        <w:rPr>
          <w:i/>
          <w:szCs w:val="20"/>
        </w:rPr>
      </w:pPr>
    </w:p>
    <w:p w14:paraId="40310972" w14:textId="77777777" w:rsidR="00340320" w:rsidRPr="002C6A8D" w:rsidRDefault="00340320" w:rsidP="005B11A8">
      <w:pPr>
        <w:pStyle w:val="Heading3"/>
        <w:rPr>
          <w:szCs w:val="20"/>
        </w:rPr>
      </w:pPr>
      <w:r w:rsidRPr="002C6A8D">
        <w:rPr>
          <w:szCs w:val="20"/>
        </w:rPr>
        <w:t>Course description</w:t>
      </w:r>
    </w:p>
    <w:p w14:paraId="34442977" w14:textId="77777777" w:rsidR="00535A09" w:rsidRPr="002C6A8D" w:rsidRDefault="00535A09" w:rsidP="005B11A8">
      <w:pPr>
        <w:jc w:val="both"/>
        <w:rPr>
          <w:szCs w:val="20"/>
          <w:lang w:val="en-US"/>
        </w:rPr>
      </w:pPr>
      <w:r w:rsidRPr="002C6A8D">
        <w:rPr>
          <w:szCs w:val="20"/>
          <w:lang w:val="en-CA"/>
        </w:rPr>
        <w:t>This course introduces students to both the concept and the phenomenon of Film History.  Approaching the subject from various disciplines (philosophy, politics, aesthetics, science and technology, etc.), students will be required to confront a central question that will reappear throughout the semester, namely, “what is cinema?”  Beginning with the prehistory of film in the 18</w:t>
      </w:r>
      <w:r w:rsidRPr="002C6A8D">
        <w:rPr>
          <w:szCs w:val="20"/>
          <w:vertAlign w:val="superscript"/>
          <w:lang w:val="en-CA"/>
        </w:rPr>
        <w:t>th</w:t>
      </w:r>
      <w:r w:rsidRPr="002C6A8D">
        <w:rPr>
          <w:szCs w:val="20"/>
          <w:lang w:val="en-CA"/>
        </w:rPr>
        <w:t xml:space="preserve"> century (magic lantern shows, visual toys, etc.), the course will critically follow film’s social, aesthetic, and technological developments up until the present day.  In doing so, we will examine the close relationship between cinema and society, especially in relation to key historical events of the 20</w:t>
      </w:r>
      <w:r w:rsidRPr="002C6A8D">
        <w:rPr>
          <w:szCs w:val="20"/>
          <w:vertAlign w:val="superscript"/>
          <w:lang w:val="en-CA"/>
        </w:rPr>
        <w:t>th</w:t>
      </w:r>
      <w:r w:rsidRPr="002C6A8D">
        <w:rPr>
          <w:szCs w:val="20"/>
          <w:lang w:val="en-CA"/>
        </w:rPr>
        <w:t xml:space="preserve"> century, such as WWI and WWII.  Additionally, students will be asked to analyze the political and ideological uses of </w:t>
      </w:r>
      <w:r w:rsidRPr="002C6A8D">
        <w:rPr>
          <w:szCs w:val="20"/>
          <w:lang w:val="en-CA"/>
        </w:rPr>
        <w:lastRenderedPageBreak/>
        <w:t xml:space="preserve">documentary and narrative cinema, at various historical junctures, and in specific cultural contexts (national, postcolonial, queer, etc.). Special attention will be paid to concepts in film studies, such as the ‘cinema of attractions,’ the ‘language of cinema’, and ‘auteur theory,’ in addition to important film genres and aesthetic movements (German- expressionism, Italian neo-realism, </w:t>
      </w:r>
      <w:r w:rsidRPr="002C6A8D">
        <w:rPr>
          <w:i/>
          <w:szCs w:val="20"/>
          <w:lang w:val="en-CA"/>
        </w:rPr>
        <w:t>la Nouvelle Vague</w:t>
      </w:r>
      <w:r w:rsidRPr="002C6A8D">
        <w:rPr>
          <w:szCs w:val="20"/>
          <w:lang w:val="en-CA"/>
        </w:rPr>
        <w:t>, etc.).</w:t>
      </w:r>
      <w:r w:rsidRPr="002C6A8D">
        <w:rPr>
          <w:lang w:val="en-CA"/>
        </w:rPr>
        <w:t xml:space="preserve"> </w:t>
      </w:r>
      <w:r w:rsidRPr="002C6A8D">
        <w:rPr>
          <w:szCs w:val="20"/>
          <w:lang w:val="en-US"/>
        </w:rPr>
        <w:t>During the final weeks of the course, we will look at the current state and future of cinema, where digital modes of production and distribution, as well as participatory audiences, might be fundamentally transforming the very concept of film itself.</w:t>
      </w:r>
    </w:p>
    <w:p w14:paraId="35F785E9" w14:textId="77777777" w:rsidR="00535A09" w:rsidRPr="002C6A8D" w:rsidRDefault="00535A09" w:rsidP="005B11A8">
      <w:pPr>
        <w:jc w:val="both"/>
      </w:pPr>
    </w:p>
    <w:p w14:paraId="73D900A7" w14:textId="77777777" w:rsidR="00535A09" w:rsidRPr="002C6A8D" w:rsidRDefault="00535A09" w:rsidP="005B11A8">
      <w:pPr>
        <w:jc w:val="both"/>
      </w:pPr>
    </w:p>
    <w:p w14:paraId="66FAEBAB" w14:textId="77777777" w:rsidR="00535A09" w:rsidRPr="002C6A8D" w:rsidRDefault="00535A09" w:rsidP="005B11A8">
      <w:pPr>
        <w:jc w:val="both"/>
        <w:rPr>
          <w:b/>
        </w:rPr>
      </w:pPr>
    </w:p>
    <w:p w14:paraId="432FF9A1" w14:textId="77777777" w:rsidR="00340320" w:rsidRPr="002C6A8D" w:rsidRDefault="00EE21DE" w:rsidP="005B11A8">
      <w:pPr>
        <w:pStyle w:val="Heading1"/>
        <w:jc w:val="both"/>
      </w:pPr>
      <w:bookmarkStart w:id="270" w:name="_Toc372036045"/>
      <w:r w:rsidRPr="002C6A8D">
        <w:t>900</w:t>
      </w:r>
      <w:r w:rsidR="0015411F" w:rsidRPr="002C6A8D">
        <w:t>14</w:t>
      </w:r>
      <w:r w:rsidR="0015411F" w:rsidRPr="002C6A8D">
        <w:rPr>
          <w:lang w:eastAsia="zh-TW"/>
        </w:rPr>
        <w:t>3</w:t>
      </w:r>
      <w:r w:rsidRPr="002C6A8D">
        <w:t>HUM</w:t>
      </w:r>
      <w:r w:rsidR="00951D44" w:rsidRPr="002C6A8D">
        <w:t xml:space="preserve"> </w:t>
      </w:r>
      <w:r w:rsidR="00340320" w:rsidRPr="002C6A8D">
        <w:tab/>
        <w:t xml:space="preserve">Periods and </w:t>
      </w:r>
      <w:r w:rsidR="000C4449" w:rsidRPr="002C6A8D">
        <w:t>Genres: Early</w:t>
      </w:r>
      <w:bookmarkEnd w:id="270"/>
    </w:p>
    <w:p w14:paraId="22886EA8" w14:textId="77777777" w:rsidR="00340320" w:rsidRPr="002C6A8D" w:rsidRDefault="00340320" w:rsidP="005B11A8">
      <w:pPr>
        <w:pStyle w:val="Heading2"/>
        <w:jc w:val="both"/>
        <w:rPr>
          <w:rFonts w:cs="Times New Roman"/>
          <w:szCs w:val="20"/>
        </w:rPr>
      </w:pPr>
      <w:r w:rsidRPr="002C6A8D">
        <w:t>Credit points</w:t>
      </w:r>
      <w:r w:rsidR="0088483F" w:rsidRPr="002C6A8D">
        <w:tab/>
      </w:r>
      <w:r w:rsidR="0088483F" w:rsidRPr="002C6A8D">
        <w:tab/>
      </w:r>
      <w:r w:rsidR="000F35BE" w:rsidRPr="002C6A8D">
        <w:t xml:space="preserve"> </w:t>
      </w:r>
      <w:r w:rsidR="0088483F" w:rsidRPr="002C6A8D">
        <w:t>6 ecp</w:t>
      </w:r>
    </w:p>
    <w:tbl>
      <w:tblPr>
        <w:tblW w:w="0" w:type="auto"/>
        <w:tblLook w:val="01E0" w:firstRow="1" w:lastRow="1" w:firstColumn="1" w:lastColumn="1" w:noHBand="0" w:noVBand="0"/>
      </w:tblPr>
      <w:tblGrid>
        <w:gridCol w:w="2217"/>
        <w:gridCol w:w="2218"/>
      </w:tblGrid>
      <w:tr w:rsidR="0088483F" w:rsidRPr="002C6A8D" w14:paraId="2E5E366B" w14:textId="77777777" w:rsidTr="006F615E">
        <w:trPr>
          <w:trHeight w:val="255"/>
        </w:trPr>
        <w:tc>
          <w:tcPr>
            <w:tcW w:w="2217" w:type="dxa"/>
            <w:shd w:val="clear" w:color="auto" w:fill="auto"/>
          </w:tcPr>
          <w:p w14:paraId="6709DC59" w14:textId="77777777" w:rsidR="0088483F" w:rsidRPr="002C6A8D" w:rsidRDefault="0088483F" w:rsidP="005B11A8">
            <w:pPr>
              <w:jc w:val="both"/>
              <w:rPr>
                <w:i/>
                <w:szCs w:val="20"/>
              </w:rPr>
            </w:pPr>
            <w:r w:rsidRPr="002C6A8D">
              <w:rPr>
                <w:i/>
                <w:szCs w:val="20"/>
              </w:rPr>
              <w:t>Theme</w:t>
            </w:r>
          </w:p>
        </w:tc>
        <w:tc>
          <w:tcPr>
            <w:tcW w:w="2218" w:type="dxa"/>
            <w:shd w:val="clear" w:color="auto" w:fill="auto"/>
          </w:tcPr>
          <w:p w14:paraId="005740D1" w14:textId="77777777" w:rsidR="0088483F" w:rsidRPr="002C6A8D" w:rsidRDefault="0088483F" w:rsidP="005B11A8">
            <w:pPr>
              <w:jc w:val="both"/>
              <w:rPr>
                <w:i/>
                <w:szCs w:val="20"/>
              </w:rPr>
            </w:pPr>
            <w:r w:rsidRPr="002C6A8D">
              <w:rPr>
                <w:i/>
                <w:szCs w:val="20"/>
              </w:rPr>
              <w:t>Cities &amp; Cultures</w:t>
            </w:r>
          </w:p>
        </w:tc>
      </w:tr>
      <w:tr w:rsidR="0088483F" w:rsidRPr="002C6A8D" w14:paraId="5AAB4D4D" w14:textId="77777777" w:rsidTr="006F615E">
        <w:trPr>
          <w:trHeight w:val="267"/>
        </w:trPr>
        <w:tc>
          <w:tcPr>
            <w:tcW w:w="2217" w:type="dxa"/>
            <w:shd w:val="clear" w:color="auto" w:fill="auto"/>
          </w:tcPr>
          <w:p w14:paraId="6F5A6BF4" w14:textId="77777777" w:rsidR="0088483F" w:rsidRPr="002C6A8D" w:rsidRDefault="0088483F" w:rsidP="005B11A8">
            <w:pPr>
              <w:jc w:val="both"/>
              <w:rPr>
                <w:i/>
                <w:szCs w:val="20"/>
              </w:rPr>
            </w:pPr>
            <w:r w:rsidRPr="002C6A8D">
              <w:rPr>
                <w:i/>
                <w:szCs w:val="20"/>
              </w:rPr>
              <w:t>Track</w:t>
            </w:r>
          </w:p>
        </w:tc>
        <w:tc>
          <w:tcPr>
            <w:tcW w:w="2218" w:type="dxa"/>
            <w:shd w:val="clear" w:color="auto" w:fill="auto"/>
          </w:tcPr>
          <w:p w14:paraId="7AEC69FF" w14:textId="77777777" w:rsidR="0088483F" w:rsidRPr="002C6A8D" w:rsidRDefault="004C1201" w:rsidP="005B11A8">
            <w:pPr>
              <w:jc w:val="both"/>
              <w:rPr>
                <w:i/>
                <w:szCs w:val="20"/>
              </w:rPr>
            </w:pPr>
            <w:r w:rsidRPr="002C6A8D">
              <w:rPr>
                <w:i/>
                <w:szCs w:val="20"/>
              </w:rPr>
              <w:t xml:space="preserve">Art History </w:t>
            </w:r>
          </w:p>
        </w:tc>
      </w:tr>
    </w:tbl>
    <w:p w14:paraId="78C171F0" w14:textId="77777777" w:rsidR="00340320" w:rsidRPr="002C6A8D" w:rsidRDefault="00340320" w:rsidP="005B11A8">
      <w:pPr>
        <w:pStyle w:val="Heading2"/>
        <w:jc w:val="both"/>
        <w:rPr>
          <w:rFonts w:cs="Times New Roman"/>
          <w:szCs w:val="20"/>
        </w:rPr>
      </w:pPr>
    </w:p>
    <w:p w14:paraId="303D04C4" w14:textId="77777777" w:rsidR="00340320" w:rsidRPr="002C6A8D" w:rsidRDefault="00340320" w:rsidP="005B11A8">
      <w:pPr>
        <w:pStyle w:val="Heading2"/>
        <w:jc w:val="both"/>
        <w:rPr>
          <w:rFonts w:cs="Times New Roman"/>
          <w:szCs w:val="20"/>
        </w:rPr>
      </w:pPr>
      <w:r w:rsidRPr="002C6A8D">
        <w:rPr>
          <w:rFonts w:cs="Times New Roman"/>
          <w:szCs w:val="20"/>
        </w:rPr>
        <w:t>Prerequisites</w:t>
      </w:r>
    </w:p>
    <w:p w14:paraId="2FECA15B" w14:textId="77777777" w:rsidR="00340320" w:rsidRPr="002C6A8D" w:rsidRDefault="00340320" w:rsidP="005B11A8">
      <w:pPr>
        <w:jc w:val="both"/>
        <w:rPr>
          <w:szCs w:val="20"/>
        </w:rPr>
      </w:pPr>
      <w:r w:rsidRPr="002C6A8D">
        <w:rPr>
          <w:szCs w:val="20"/>
        </w:rPr>
        <w:t>None</w:t>
      </w:r>
    </w:p>
    <w:p w14:paraId="23F6E4D8" w14:textId="77777777" w:rsidR="00951D44" w:rsidRPr="002C6A8D" w:rsidRDefault="00951D44" w:rsidP="005B11A8">
      <w:pPr>
        <w:jc w:val="both"/>
        <w:rPr>
          <w:i/>
          <w:szCs w:val="20"/>
        </w:rPr>
      </w:pPr>
    </w:p>
    <w:p w14:paraId="51B60291" w14:textId="77777777" w:rsidR="000C4449" w:rsidRPr="002C6A8D" w:rsidRDefault="000C4449" w:rsidP="005B11A8">
      <w:pPr>
        <w:jc w:val="both"/>
        <w:rPr>
          <w:rFonts w:eastAsia="Times New Roman"/>
          <w:i/>
          <w:szCs w:val="20"/>
        </w:rPr>
      </w:pPr>
      <w:r w:rsidRPr="002C6A8D">
        <w:rPr>
          <w:rFonts w:eastAsia="Times New Roman"/>
          <w:i/>
          <w:szCs w:val="20"/>
        </w:rPr>
        <w:t>Course description</w:t>
      </w:r>
    </w:p>
    <w:p w14:paraId="4E8D552F" w14:textId="77777777" w:rsidR="000C4449" w:rsidRPr="002C6A8D" w:rsidRDefault="000C4449" w:rsidP="005B11A8">
      <w:pPr>
        <w:jc w:val="both"/>
        <w:rPr>
          <w:szCs w:val="20"/>
        </w:rPr>
      </w:pPr>
      <w:r w:rsidRPr="002C6A8D">
        <w:rPr>
          <w:szCs w:val="20"/>
        </w:rPr>
        <w:t xml:space="preserve">This course introduces students to the study of art using examples that range from the earliest cave paintings through to the Middle Ages. It will emphasise visual literacy in a historical context and, by the end of the semester, students should be able to recognize and analyse the differences among the major periods, artists, genres, and theories of art. The course will also help students develop a familiarity with the art and broader cultural background of several non-western traditions. Students will develop the basic vocabulary for the formal analysis of art objects, and gain an understanding of the variety of social and historical contexts that have shaped artistic production in the periods discussed. Examples will include the visual arts of the Near East, Egypt, Greece, Ancient Rome, Byzantium, Islam, and northern Europe during the medieval period. </w:t>
      </w:r>
      <w:r w:rsidRPr="002C6A8D">
        <w:rPr>
          <w:i/>
          <w:szCs w:val="20"/>
        </w:rPr>
        <w:t>Periods and Genres: Early</w:t>
      </w:r>
      <w:r w:rsidRPr="002C6A8D">
        <w:rPr>
          <w:szCs w:val="20"/>
        </w:rPr>
        <w:t xml:space="preserve"> will complement studies in philosophy, the classics, and religion, with a serious engagement in visual production of related fields. </w:t>
      </w:r>
    </w:p>
    <w:p w14:paraId="1F09C41E" w14:textId="77777777" w:rsidR="000C4449" w:rsidRPr="002C6A8D" w:rsidRDefault="000C4449" w:rsidP="005B11A8">
      <w:pPr>
        <w:jc w:val="both"/>
        <w:rPr>
          <w:szCs w:val="20"/>
        </w:rPr>
      </w:pPr>
      <w:r w:rsidRPr="002C6A8D">
        <w:rPr>
          <w:i/>
          <w:szCs w:val="20"/>
        </w:rPr>
        <w:t>Periods and Genres: Early</w:t>
      </w:r>
      <w:r w:rsidRPr="002C6A8D">
        <w:rPr>
          <w:szCs w:val="20"/>
        </w:rPr>
        <w:t xml:space="preserve"> is complemented by the second introductory art history course, </w:t>
      </w:r>
      <w:r w:rsidRPr="002C6A8D">
        <w:rPr>
          <w:i/>
          <w:szCs w:val="20"/>
        </w:rPr>
        <w:t>Periods and Genres: Modern</w:t>
      </w:r>
      <w:r w:rsidRPr="002C6A8D">
        <w:rPr>
          <w:szCs w:val="20"/>
        </w:rPr>
        <w:t xml:space="preserve">, and the combination provides a comprehensive overview of the field of art history. It is important to note, however, that both courses also function independently and it is not necessary to take both or to take them consecutively. </w:t>
      </w:r>
    </w:p>
    <w:p w14:paraId="54B576C8" w14:textId="77777777" w:rsidR="008F6E49" w:rsidRPr="002C6A8D" w:rsidRDefault="008F6E49" w:rsidP="005B11A8">
      <w:pPr>
        <w:jc w:val="both"/>
      </w:pPr>
    </w:p>
    <w:p w14:paraId="509AC639" w14:textId="77777777" w:rsidR="00654A46" w:rsidRPr="002C6A8D" w:rsidRDefault="00654A46" w:rsidP="005B11A8">
      <w:pPr>
        <w:pStyle w:val="Heading1"/>
        <w:jc w:val="both"/>
      </w:pPr>
    </w:p>
    <w:p w14:paraId="5CB3644D" w14:textId="77777777" w:rsidR="00654A46" w:rsidRPr="002C6A8D" w:rsidRDefault="00654A46" w:rsidP="005B11A8">
      <w:pPr>
        <w:pStyle w:val="Heading1"/>
        <w:jc w:val="both"/>
      </w:pPr>
    </w:p>
    <w:p w14:paraId="691BD7E1" w14:textId="77777777" w:rsidR="000C4449" w:rsidRPr="002C6A8D" w:rsidRDefault="000C4449" w:rsidP="005B11A8">
      <w:pPr>
        <w:pStyle w:val="Heading1"/>
        <w:jc w:val="both"/>
      </w:pPr>
      <w:bookmarkStart w:id="271" w:name="_Toc372036046"/>
      <w:r w:rsidRPr="002C6A8D">
        <w:t>900142HUM</w:t>
      </w:r>
      <w:r w:rsidRPr="002C6A8D">
        <w:tab/>
      </w:r>
      <w:r w:rsidRPr="002C6A8D">
        <w:tab/>
        <w:t xml:space="preserve"> Periods &amp; Genres: Modern</w:t>
      </w:r>
      <w:bookmarkEnd w:id="271"/>
      <w:r w:rsidRPr="002C6A8D">
        <w:t xml:space="preserve"> </w:t>
      </w:r>
    </w:p>
    <w:tbl>
      <w:tblPr>
        <w:tblW w:w="0" w:type="auto"/>
        <w:tblLook w:val="01E0" w:firstRow="1" w:lastRow="1" w:firstColumn="1" w:lastColumn="1" w:noHBand="0" w:noVBand="0"/>
      </w:tblPr>
      <w:tblGrid>
        <w:gridCol w:w="2217"/>
        <w:gridCol w:w="2218"/>
      </w:tblGrid>
      <w:tr w:rsidR="000C4449" w:rsidRPr="002C6A8D" w14:paraId="4F586985" w14:textId="77777777" w:rsidTr="00E24848">
        <w:trPr>
          <w:trHeight w:val="255"/>
        </w:trPr>
        <w:tc>
          <w:tcPr>
            <w:tcW w:w="2217" w:type="dxa"/>
            <w:shd w:val="clear" w:color="auto" w:fill="auto"/>
          </w:tcPr>
          <w:p w14:paraId="6C35C0E1" w14:textId="77777777" w:rsidR="000C4449" w:rsidRPr="002C6A8D" w:rsidRDefault="000C4449" w:rsidP="005B11A8">
            <w:pPr>
              <w:jc w:val="both"/>
              <w:rPr>
                <w:rFonts w:eastAsia="Times New Roman"/>
                <w:i/>
                <w:szCs w:val="20"/>
              </w:rPr>
            </w:pPr>
            <w:r w:rsidRPr="002C6A8D">
              <w:rPr>
                <w:rFonts w:eastAsia="Times New Roman"/>
                <w:i/>
                <w:szCs w:val="20"/>
              </w:rPr>
              <w:t>Credit points</w:t>
            </w:r>
          </w:p>
        </w:tc>
        <w:tc>
          <w:tcPr>
            <w:tcW w:w="2218" w:type="dxa"/>
            <w:shd w:val="clear" w:color="auto" w:fill="auto"/>
          </w:tcPr>
          <w:p w14:paraId="65357863" w14:textId="77777777" w:rsidR="000C4449" w:rsidRPr="002C6A8D" w:rsidRDefault="000C4449" w:rsidP="005B11A8">
            <w:pPr>
              <w:jc w:val="both"/>
              <w:rPr>
                <w:rFonts w:eastAsia="Times New Roman"/>
                <w:i/>
                <w:szCs w:val="20"/>
              </w:rPr>
            </w:pPr>
            <w:r w:rsidRPr="002C6A8D">
              <w:rPr>
                <w:rFonts w:eastAsia="Times New Roman"/>
                <w:i/>
                <w:szCs w:val="20"/>
              </w:rPr>
              <w:t>6 ecp</w:t>
            </w:r>
          </w:p>
        </w:tc>
      </w:tr>
      <w:tr w:rsidR="000C4449" w:rsidRPr="002C6A8D" w14:paraId="7DEE8DDD" w14:textId="77777777" w:rsidTr="00E24848">
        <w:trPr>
          <w:trHeight w:val="255"/>
        </w:trPr>
        <w:tc>
          <w:tcPr>
            <w:tcW w:w="2217" w:type="dxa"/>
            <w:shd w:val="clear" w:color="auto" w:fill="auto"/>
          </w:tcPr>
          <w:p w14:paraId="0DD50151" w14:textId="77777777" w:rsidR="000C4449" w:rsidRPr="002C6A8D" w:rsidRDefault="000C4449" w:rsidP="005B11A8">
            <w:pPr>
              <w:jc w:val="both"/>
              <w:rPr>
                <w:rFonts w:eastAsia="Times New Roman"/>
                <w:i/>
                <w:szCs w:val="20"/>
              </w:rPr>
            </w:pPr>
            <w:r w:rsidRPr="002C6A8D">
              <w:rPr>
                <w:rFonts w:eastAsia="Times New Roman"/>
                <w:i/>
                <w:szCs w:val="20"/>
              </w:rPr>
              <w:t>Theme</w:t>
            </w:r>
          </w:p>
        </w:tc>
        <w:tc>
          <w:tcPr>
            <w:tcW w:w="2218" w:type="dxa"/>
            <w:shd w:val="clear" w:color="auto" w:fill="auto"/>
          </w:tcPr>
          <w:p w14:paraId="3FA0266A" w14:textId="77777777" w:rsidR="000C4449" w:rsidRPr="002C6A8D" w:rsidRDefault="000C4449" w:rsidP="005B11A8">
            <w:pPr>
              <w:jc w:val="both"/>
              <w:rPr>
                <w:rFonts w:eastAsia="Times New Roman"/>
                <w:i/>
                <w:szCs w:val="20"/>
              </w:rPr>
            </w:pPr>
            <w:r w:rsidRPr="002C6A8D">
              <w:rPr>
                <w:rFonts w:eastAsia="Times New Roman"/>
                <w:i/>
                <w:szCs w:val="20"/>
              </w:rPr>
              <w:t>Cities &amp; Cultures</w:t>
            </w:r>
          </w:p>
        </w:tc>
      </w:tr>
      <w:tr w:rsidR="000C4449" w:rsidRPr="002C6A8D" w14:paraId="764C10BC" w14:textId="77777777" w:rsidTr="00E24848">
        <w:trPr>
          <w:trHeight w:val="267"/>
        </w:trPr>
        <w:tc>
          <w:tcPr>
            <w:tcW w:w="2217" w:type="dxa"/>
            <w:shd w:val="clear" w:color="auto" w:fill="auto"/>
          </w:tcPr>
          <w:p w14:paraId="43C563ED" w14:textId="77777777" w:rsidR="000C4449" w:rsidRPr="002C6A8D" w:rsidRDefault="000C4449" w:rsidP="005B11A8">
            <w:pPr>
              <w:jc w:val="both"/>
              <w:rPr>
                <w:rFonts w:eastAsia="Times New Roman"/>
                <w:i/>
                <w:szCs w:val="20"/>
              </w:rPr>
            </w:pPr>
            <w:r w:rsidRPr="002C6A8D">
              <w:rPr>
                <w:rFonts w:eastAsia="Times New Roman"/>
                <w:i/>
                <w:szCs w:val="20"/>
              </w:rPr>
              <w:t>Track</w:t>
            </w:r>
          </w:p>
        </w:tc>
        <w:tc>
          <w:tcPr>
            <w:tcW w:w="2218" w:type="dxa"/>
            <w:shd w:val="clear" w:color="auto" w:fill="auto"/>
          </w:tcPr>
          <w:p w14:paraId="069752B1" w14:textId="77777777" w:rsidR="000C4449" w:rsidRPr="002C6A8D" w:rsidRDefault="000C4449" w:rsidP="005B11A8">
            <w:pPr>
              <w:jc w:val="both"/>
              <w:rPr>
                <w:rFonts w:eastAsia="Times New Roman"/>
                <w:i/>
                <w:szCs w:val="20"/>
              </w:rPr>
            </w:pPr>
            <w:r w:rsidRPr="002C6A8D">
              <w:rPr>
                <w:rFonts w:eastAsia="Times New Roman"/>
                <w:i/>
                <w:szCs w:val="20"/>
              </w:rPr>
              <w:t>Art History</w:t>
            </w:r>
          </w:p>
        </w:tc>
      </w:tr>
    </w:tbl>
    <w:p w14:paraId="5F2B0497" w14:textId="77777777" w:rsidR="000C4449" w:rsidRPr="002C6A8D" w:rsidRDefault="000C4449" w:rsidP="005B11A8">
      <w:pPr>
        <w:jc w:val="both"/>
        <w:rPr>
          <w:rFonts w:eastAsia="Times New Roman"/>
        </w:rPr>
      </w:pPr>
    </w:p>
    <w:p w14:paraId="105BFE48" w14:textId="77777777" w:rsidR="000C4449" w:rsidRPr="002C6A8D" w:rsidRDefault="000C4449" w:rsidP="005B11A8">
      <w:pPr>
        <w:keepNext/>
        <w:jc w:val="both"/>
        <w:outlineLvl w:val="1"/>
        <w:rPr>
          <w:rFonts w:eastAsia="Times New Roman"/>
          <w:i/>
          <w:iCs/>
          <w:szCs w:val="20"/>
        </w:rPr>
      </w:pPr>
      <w:r w:rsidRPr="002C6A8D">
        <w:rPr>
          <w:rFonts w:eastAsia="Times New Roman"/>
          <w:i/>
          <w:iCs/>
          <w:szCs w:val="20"/>
        </w:rPr>
        <w:t>Prerequisites</w:t>
      </w:r>
    </w:p>
    <w:p w14:paraId="3436D970" w14:textId="77777777" w:rsidR="000C4449" w:rsidRPr="002C6A8D" w:rsidRDefault="000C4449" w:rsidP="005B11A8">
      <w:pPr>
        <w:jc w:val="both"/>
        <w:rPr>
          <w:rFonts w:eastAsia="Times New Roman"/>
          <w:szCs w:val="20"/>
        </w:rPr>
      </w:pPr>
      <w:r w:rsidRPr="002C6A8D">
        <w:rPr>
          <w:rFonts w:eastAsia="Times New Roman"/>
          <w:szCs w:val="20"/>
        </w:rPr>
        <w:t>None</w:t>
      </w:r>
    </w:p>
    <w:p w14:paraId="374069E4" w14:textId="77777777" w:rsidR="000C4449" w:rsidRPr="002C6A8D" w:rsidRDefault="000C4449" w:rsidP="005B11A8">
      <w:pPr>
        <w:jc w:val="both"/>
        <w:rPr>
          <w:rFonts w:eastAsia="Times New Roman"/>
          <w:i/>
          <w:szCs w:val="20"/>
        </w:rPr>
      </w:pPr>
    </w:p>
    <w:p w14:paraId="3D2B1F41" w14:textId="77777777" w:rsidR="000C4449" w:rsidRPr="002C6A8D" w:rsidRDefault="000C4449" w:rsidP="005B11A8">
      <w:pPr>
        <w:jc w:val="both"/>
        <w:rPr>
          <w:rFonts w:eastAsia="Times New Roman"/>
          <w:i/>
          <w:szCs w:val="20"/>
        </w:rPr>
      </w:pPr>
      <w:r w:rsidRPr="002C6A8D">
        <w:rPr>
          <w:rFonts w:eastAsia="Times New Roman"/>
          <w:i/>
          <w:szCs w:val="20"/>
        </w:rPr>
        <w:t>Course description</w:t>
      </w:r>
    </w:p>
    <w:p w14:paraId="3A5AC8C5" w14:textId="77777777" w:rsidR="000C4449" w:rsidRPr="002C6A8D" w:rsidRDefault="000C4449" w:rsidP="005B11A8">
      <w:pPr>
        <w:widowControl w:val="0"/>
        <w:autoSpaceDE w:val="0"/>
        <w:autoSpaceDN w:val="0"/>
        <w:adjustRightInd w:val="0"/>
        <w:jc w:val="both"/>
        <w:rPr>
          <w:szCs w:val="20"/>
        </w:rPr>
      </w:pPr>
      <w:r w:rsidRPr="002C6A8D">
        <w:rPr>
          <w:i/>
          <w:szCs w:val="20"/>
        </w:rPr>
        <w:t>Periods and Genres: Modern</w:t>
      </w:r>
      <w:r w:rsidRPr="002C6A8D">
        <w:rPr>
          <w:szCs w:val="20"/>
        </w:rPr>
        <w:t xml:space="preserve"> is an introduction to art starting in the early Renaissance and continuing up to the present day. The course emphasizes visual literacy in a historical context. The material includes works of art and architecture drawn from a range of world cultures. By the end of the semester students should be able to recognize and analyse the differences among the major periods, artists, genres, and theories of art. The course will help students develop a </w:t>
      </w:r>
      <w:r w:rsidRPr="002C6A8D">
        <w:rPr>
          <w:szCs w:val="20"/>
        </w:rPr>
        <w:lastRenderedPageBreak/>
        <w:t>familiarity with the art and broader cultural background of several non-western traditions. Students will develop the basic vocabulary for the formal analysis of art objects, and gain an understanding of the variety of social and historical contexts that have shaped artistic production in the periods discussed. Examples will include the visual arts of Africa and Asia, the Renaissance in Italy and the Dutch Republic, the Baroque period in France, the advent of modernity in the 19</w:t>
      </w:r>
      <w:r w:rsidRPr="002C6A8D">
        <w:rPr>
          <w:szCs w:val="20"/>
          <w:vertAlign w:val="superscript"/>
        </w:rPr>
        <w:t>th</w:t>
      </w:r>
      <w:r w:rsidRPr="002C6A8D">
        <w:rPr>
          <w:szCs w:val="20"/>
        </w:rPr>
        <w:t xml:space="preserve"> century, the 20</w:t>
      </w:r>
      <w:r w:rsidRPr="002C6A8D">
        <w:rPr>
          <w:szCs w:val="20"/>
          <w:vertAlign w:val="superscript"/>
        </w:rPr>
        <w:t>th</w:t>
      </w:r>
      <w:r w:rsidRPr="002C6A8D">
        <w:rPr>
          <w:szCs w:val="20"/>
        </w:rPr>
        <w:t>-century avant-gardes, and postmodernism.</w:t>
      </w:r>
    </w:p>
    <w:p w14:paraId="47D50455" w14:textId="77777777" w:rsidR="000C4449" w:rsidRPr="002C6A8D" w:rsidRDefault="000C4449" w:rsidP="005B11A8">
      <w:pPr>
        <w:jc w:val="both"/>
        <w:rPr>
          <w:szCs w:val="20"/>
        </w:rPr>
      </w:pPr>
      <w:r w:rsidRPr="002C6A8D">
        <w:rPr>
          <w:i/>
          <w:szCs w:val="20"/>
        </w:rPr>
        <w:t>Periods and Genres: Modern</w:t>
      </w:r>
      <w:r w:rsidRPr="002C6A8D">
        <w:rPr>
          <w:szCs w:val="20"/>
        </w:rPr>
        <w:t xml:space="preserve"> is complemented by the other introductory art history course, </w:t>
      </w:r>
      <w:r w:rsidRPr="002C6A8D">
        <w:rPr>
          <w:i/>
          <w:szCs w:val="20"/>
        </w:rPr>
        <w:t>Periods and Genres: Early</w:t>
      </w:r>
      <w:r w:rsidRPr="002C6A8D">
        <w:rPr>
          <w:szCs w:val="20"/>
        </w:rPr>
        <w:t xml:space="preserve">. The combination provides a comprehensive overview of the field of art history. It is important to note, however, that both courses also function independently and it is not necessary to take both or to take them consecutively. </w:t>
      </w:r>
    </w:p>
    <w:p w14:paraId="521417C1" w14:textId="77777777" w:rsidR="008F6E49" w:rsidRPr="002C6A8D" w:rsidRDefault="008F6E49" w:rsidP="005B11A8">
      <w:pPr>
        <w:jc w:val="both"/>
      </w:pPr>
    </w:p>
    <w:p w14:paraId="67E03003" w14:textId="77777777" w:rsidR="008F6E49" w:rsidRPr="002C6A8D" w:rsidRDefault="008F6E49" w:rsidP="005B11A8">
      <w:pPr>
        <w:jc w:val="both"/>
      </w:pPr>
    </w:p>
    <w:p w14:paraId="1E9EC852" w14:textId="77777777" w:rsidR="00654A46" w:rsidRPr="002C6A8D" w:rsidRDefault="00654A46" w:rsidP="005B11A8">
      <w:pPr>
        <w:jc w:val="both"/>
      </w:pPr>
    </w:p>
    <w:p w14:paraId="4C77B47A" w14:textId="77777777" w:rsidR="007E7022" w:rsidRPr="002C6A8D" w:rsidRDefault="00EE21DE" w:rsidP="005B11A8">
      <w:pPr>
        <w:pStyle w:val="Heading1"/>
        <w:jc w:val="both"/>
      </w:pPr>
      <w:bookmarkStart w:id="272" w:name="_Toc372036047"/>
      <w:r w:rsidRPr="002C6A8D">
        <w:t>900</w:t>
      </w:r>
      <w:r w:rsidR="007E7022" w:rsidRPr="002C6A8D">
        <w:t>151</w:t>
      </w:r>
      <w:r w:rsidRPr="002C6A8D">
        <w:t>HUM</w:t>
      </w:r>
      <w:r w:rsidR="00951D44" w:rsidRPr="002C6A8D">
        <w:t xml:space="preserve"> </w:t>
      </w:r>
      <w:r w:rsidR="007E7022" w:rsidRPr="002C6A8D">
        <w:tab/>
      </w:r>
      <w:r w:rsidR="00EE3482" w:rsidRPr="002C6A8D">
        <w:t xml:space="preserve"> </w:t>
      </w:r>
      <w:r w:rsidR="007E7022" w:rsidRPr="002C6A8D">
        <w:t>Communication</w:t>
      </w:r>
      <w:bookmarkEnd w:id="272"/>
    </w:p>
    <w:p w14:paraId="27537920" w14:textId="77777777" w:rsidR="007E7022" w:rsidRPr="002C6A8D" w:rsidRDefault="0088483F" w:rsidP="005B11A8">
      <w:pPr>
        <w:pStyle w:val="Heading2"/>
        <w:jc w:val="both"/>
      </w:pPr>
      <w:r w:rsidRPr="002C6A8D">
        <w:t>Credit points</w:t>
      </w:r>
      <w:r w:rsidRPr="002C6A8D">
        <w:tab/>
      </w:r>
      <w:r w:rsidRPr="002C6A8D">
        <w:tab/>
      </w:r>
      <w:r w:rsidR="000F35BE" w:rsidRPr="002C6A8D">
        <w:t xml:space="preserve"> </w:t>
      </w:r>
      <w:r w:rsidR="007E7022" w:rsidRPr="002C6A8D">
        <w:t>6 ecp</w:t>
      </w:r>
    </w:p>
    <w:tbl>
      <w:tblPr>
        <w:tblW w:w="0" w:type="auto"/>
        <w:tblLook w:val="01E0" w:firstRow="1" w:lastRow="1" w:firstColumn="1" w:lastColumn="1" w:noHBand="0" w:noVBand="0"/>
      </w:tblPr>
      <w:tblGrid>
        <w:gridCol w:w="2217"/>
        <w:gridCol w:w="5271"/>
      </w:tblGrid>
      <w:tr w:rsidR="0088483F" w:rsidRPr="002C6A8D" w14:paraId="1D8B5F1F" w14:textId="77777777" w:rsidTr="006F615E">
        <w:trPr>
          <w:trHeight w:val="255"/>
        </w:trPr>
        <w:tc>
          <w:tcPr>
            <w:tcW w:w="2217" w:type="dxa"/>
            <w:shd w:val="clear" w:color="auto" w:fill="auto"/>
          </w:tcPr>
          <w:p w14:paraId="485A7B12" w14:textId="77777777" w:rsidR="0088483F" w:rsidRPr="002C6A8D" w:rsidRDefault="0088483F" w:rsidP="005B11A8">
            <w:pPr>
              <w:jc w:val="both"/>
              <w:rPr>
                <w:i/>
                <w:szCs w:val="20"/>
              </w:rPr>
            </w:pPr>
            <w:r w:rsidRPr="002C6A8D">
              <w:rPr>
                <w:i/>
                <w:szCs w:val="20"/>
              </w:rPr>
              <w:t>Theme</w:t>
            </w:r>
          </w:p>
        </w:tc>
        <w:tc>
          <w:tcPr>
            <w:tcW w:w="5271" w:type="dxa"/>
            <w:shd w:val="clear" w:color="auto" w:fill="auto"/>
          </w:tcPr>
          <w:p w14:paraId="52302F17" w14:textId="77777777" w:rsidR="0088483F" w:rsidRPr="002C6A8D" w:rsidRDefault="0088483F" w:rsidP="005B11A8">
            <w:pPr>
              <w:ind w:right="-821"/>
              <w:jc w:val="both"/>
              <w:rPr>
                <w:i/>
                <w:szCs w:val="20"/>
              </w:rPr>
            </w:pPr>
            <w:r w:rsidRPr="002C6A8D">
              <w:rPr>
                <w:i/>
                <w:szCs w:val="20"/>
              </w:rPr>
              <w:t>Information, Communication, and Cognition</w:t>
            </w:r>
          </w:p>
        </w:tc>
      </w:tr>
      <w:tr w:rsidR="0088483F" w:rsidRPr="002C6A8D" w14:paraId="172ED760" w14:textId="77777777" w:rsidTr="006F615E">
        <w:trPr>
          <w:trHeight w:val="267"/>
        </w:trPr>
        <w:tc>
          <w:tcPr>
            <w:tcW w:w="2217" w:type="dxa"/>
            <w:shd w:val="clear" w:color="auto" w:fill="auto"/>
          </w:tcPr>
          <w:p w14:paraId="06CCF2F8" w14:textId="77777777" w:rsidR="0088483F" w:rsidRPr="002C6A8D" w:rsidRDefault="0088483F" w:rsidP="005B11A8">
            <w:pPr>
              <w:jc w:val="both"/>
              <w:rPr>
                <w:i/>
                <w:szCs w:val="20"/>
              </w:rPr>
            </w:pPr>
            <w:r w:rsidRPr="002C6A8D">
              <w:rPr>
                <w:i/>
                <w:szCs w:val="20"/>
              </w:rPr>
              <w:t>Track</w:t>
            </w:r>
          </w:p>
        </w:tc>
        <w:tc>
          <w:tcPr>
            <w:tcW w:w="5271" w:type="dxa"/>
            <w:shd w:val="clear" w:color="auto" w:fill="auto"/>
          </w:tcPr>
          <w:p w14:paraId="7F91CB3D" w14:textId="77777777" w:rsidR="0088483F" w:rsidRPr="002C6A8D" w:rsidRDefault="00BF7300" w:rsidP="005B11A8">
            <w:pPr>
              <w:jc w:val="both"/>
              <w:rPr>
                <w:i/>
                <w:szCs w:val="20"/>
              </w:rPr>
            </w:pPr>
            <w:r w:rsidRPr="002C6A8D">
              <w:rPr>
                <w:i/>
                <w:szCs w:val="20"/>
              </w:rPr>
              <w:t>Communication</w:t>
            </w:r>
            <w:r w:rsidR="004C1201" w:rsidRPr="002C6A8D">
              <w:rPr>
                <w:i/>
                <w:szCs w:val="20"/>
              </w:rPr>
              <w:t xml:space="preserve"> </w:t>
            </w:r>
          </w:p>
        </w:tc>
      </w:tr>
    </w:tbl>
    <w:p w14:paraId="7B094D39" w14:textId="77777777" w:rsidR="007E7022" w:rsidRPr="002C6A8D" w:rsidRDefault="007E7022" w:rsidP="005B11A8">
      <w:pPr>
        <w:jc w:val="both"/>
      </w:pPr>
    </w:p>
    <w:p w14:paraId="2EE46B42" w14:textId="77777777" w:rsidR="007E7022" w:rsidRPr="002C6A8D" w:rsidRDefault="007E7022" w:rsidP="005B11A8">
      <w:pPr>
        <w:pStyle w:val="Heading2"/>
        <w:jc w:val="both"/>
      </w:pPr>
      <w:r w:rsidRPr="002C6A8D">
        <w:t>Prerequisites</w:t>
      </w:r>
    </w:p>
    <w:p w14:paraId="0BF39E05" w14:textId="77777777" w:rsidR="007E7022" w:rsidRPr="002C6A8D" w:rsidRDefault="007E7022" w:rsidP="005B11A8">
      <w:pPr>
        <w:jc w:val="both"/>
      </w:pPr>
      <w:r w:rsidRPr="002C6A8D">
        <w:t>None</w:t>
      </w:r>
    </w:p>
    <w:p w14:paraId="1C01CD88" w14:textId="77777777" w:rsidR="007E7022" w:rsidRPr="002C6A8D" w:rsidRDefault="007E7022" w:rsidP="005B11A8">
      <w:pPr>
        <w:jc w:val="both"/>
      </w:pPr>
    </w:p>
    <w:p w14:paraId="0C36983A" w14:textId="77777777" w:rsidR="007E7022" w:rsidRPr="002C6A8D" w:rsidRDefault="007E7022" w:rsidP="005B11A8">
      <w:pPr>
        <w:pStyle w:val="Heading2"/>
        <w:jc w:val="both"/>
      </w:pPr>
      <w:r w:rsidRPr="002C6A8D">
        <w:t>Course description</w:t>
      </w:r>
    </w:p>
    <w:p w14:paraId="257A96EE" w14:textId="77777777" w:rsidR="008F6E49" w:rsidRPr="002C6A8D" w:rsidRDefault="008F6E49" w:rsidP="005B11A8">
      <w:pPr>
        <w:autoSpaceDE w:val="0"/>
        <w:autoSpaceDN w:val="0"/>
        <w:adjustRightInd w:val="0"/>
        <w:spacing w:after="180"/>
        <w:jc w:val="both"/>
        <w:rPr>
          <w:color w:val="000000"/>
          <w:szCs w:val="20"/>
          <w:lang w:val="en-US"/>
        </w:rPr>
      </w:pPr>
      <w:r w:rsidRPr="002C6A8D">
        <w:rPr>
          <w:color w:val="000000"/>
          <w:szCs w:val="20"/>
          <w:lang w:val="en-US"/>
        </w:rPr>
        <w:t>This course is a broad survey of and introduction to the field of mass media and mass communication</w:t>
      </w:r>
      <w:r w:rsidRPr="002C6A8D">
        <w:rPr>
          <w:b/>
          <w:color w:val="000000"/>
          <w:szCs w:val="20"/>
          <w:lang w:val="en-US"/>
        </w:rPr>
        <w:t xml:space="preserve">. </w:t>
      </w:r>
      <w:r w:rsidRPr="002C6A8D">
        <w:rPr>
          <w:color w:val="000000"/>
          <w:szCs w:val="20"/>
          <w:lang w:val="en-US"/>
        </w:rPr>
        <w:t xml:space="preserve">Students will not only recognize the role of media in changing political, social and cultural dynamics on the </w:t>
      </w:r>
      <w:r w:rsidR="004355B8" w:rsidRPr="002C6A8D">
        <w:rPr>
          <w:color w:val="000000"/>
          <w:szCs w:val="20"/>
          <w:lang w:val="en-US"/>
        </w:rPr>
        <w:t xml:space="preserve">local, regional, and </w:t>
      </w:r>
      <w:r w:rsidRPr="002C6A8D">
        <w:rPr>
          <w:color w:val="000000"/>
          <w:szCs w:val="20"/>
          <w:lang w:val="en-US"/>
        </w:rPr>
        <w:t>global stage</w:t>
      </w:r>
      <w:r w:rsidR="004355B8" w:rsidRPr="002C6A8D">
        <w:rPr>
          <w:color w:val="000000"/>
          <w:szCs w:val="20"/>
          <w:lang w:val="en-US"/>
        </w:rPr>
        <w:t>,</w:t>
      </w:r>
      <w:r w:rsidRPr="002C6A8D">
        <w:rPr>
          <w:color w:val="000000"/>
          <w:szCs w:val="20"/>
          <w:lang w:val="en-US"/>
        </w:rPr>
        <w:t xml:space="preserve"> but </w:t>
      </w:r>
      <w:r w:rsidR="004355B8" w:rsidRPr="002C6A8D">
        <w:rPr>
          <w:color w:val="000000"/>
          <w:szCs w:val="20"/>
          <w:lang w:val="en-US"/>
        </w:rPr>
        <w:t xml:space="preserve">will </w:t>
      </w:r>
      <w:r w:rsidRPr="002C6A8D">
        <w:rPr>
          <w:color w:val="000000"/>
          <w:szCs w:val="20"/>
          <w:lang w:val="en-US"/>
        </w:rPr>
        <w:t>also critique and analyze the variety of relationships between media and their audiences. Its main aim is to introduce students to the various dimensions of the media so that they can independently and competently  consider and criticize mass media content and policy.</w:t>
      </w:r>
      <w:r w:rsidRPr="002C6A8D">
        <w:rPr>
          <w:b/>
          <w:color w:val="000000"/>
          <w:szCs w:val="20"/>
          <w:lang w:val="en-US"/>
        </w:rPr>
        <w:t xml:space="preserve"> </w:t>
      </w:r>
      <w:r w:rsidRPr="002C6A8D">
        <w:rPr>
          <w:color w:val="000000"/>
          <w:szCs w:val="20"/>
          <w:lang w:val="en-US"/>
        </w:rPr>
        <w:t xml:space="preserve">It will focus on three primary elements: </w:t>
      </w:r>
    </w:p>
    <w:p w14:paraId="6AFCE23A" w14:textId="77777777" w:rsidR="008F6E49" w:rsidRPr="002C6A8D" w:rsidRDefault="008F6E49" w:rsidP="00C9064E">
      <w:pPr>
        <w:numPr>
          <w:ilvl w:val="1"/>
          <w:numId w:val="45"/>
        </w:numPr>
        <w:spacing w:before="100" w:beforeAutospacing="1" w:after="100" w:afterAutospacing="1" w:line="240" w:lineRule="exact"/>
        <w:jc w:val="both"/>
        <w:rPr>
          <w:rFonts w:eastAsia="Cambria"/>
          <w:szCs w:val="20"/>
          <w:lang w:eastAsia="nl-NL"/>
        </w:rPr>
      </w:pPr>
      <w:r w:rsidRPr="002C6A8D">
        <w:rPr>
          <w:rFonts w:eastAsia="Cambria"/>
          <w:bCs/>
          <w:szCs w:val="20"/>
          <w:lang w:eastAsia="nl-NL"/>
        </w:rPr>
        <w:t xml:space="preserve">Theories </w:t>
      </w:r>
      <w:r w:rsidRPr="002C6A8D">
        <w:rPr>
          <w:rFonts w:eastAsia="Cambria"/>
          <w:szCs w:val="20"/>
          <w:lang w:eastAsia="nl-NL"/>
        </w:rPr>
        <w:t xml:space="preserve">: How information is processed, perceived and communicated; how information impacts individuals and societies. </w:t>
      </w:r>
    </w:p>
    <w:p w14:paraId="027FCD00" w14:textId="77777777" w:rsidR="008F6E49" w:rsidRPr="002C6A8D" w:rsidRDefault="008F6E49" w:rsidP="00C9064E">
      <w:pPr>
        <w:numPr>
          <w:ilvl w:val="1"/>
          <w:numId w:val="45"/>
        </w:numPr>
        <w:spacing w:before="100" w:beforeAutospacing="1" w:after="100" w:afterAutospacing="1" w:line="240" w:lineRule="exact"/>
        <w:jc w:val="both"/>
        <w:rPr>
          <w:rFonts w:eastAsia="Cambria"/>
          <w:szCs w:val="20"/>
          <w:lang w:eastAsia="nl-NL"/>
        </w:rPr>
      </w:pPr>
      <w:r w:rsidRPr="002C6A8D">
        <w:rPr>
          <w:rFonts w:eastAsia="Cambria"/>
          <w:bCs/>
          <w:szCs w:val="20"/>
          <w:lang w:eastAsia="nl-NL"/>
        </w:rPr>
        <w:t>Medium:</w:t>
      </w:r>
      <w:r w:rsidRPr="002C6A8D">
        <w:rPr>
          <w:rFonts w:eastAsia="Cambria"/>
          <w:szCs w:val="20"/>
          <w:lang w:eastAsia="nl-NL"/>
        </w:rPr>
        <w:t xml:space="preserve"> The history, structure, organization, distribution and control of individual media: print and electronic. </w:t>
      </w:r>
    </w:p>
    <w:p w14:paraId="7BE82B46" w14:textId="77777777" w:rsidR="004355B8" w:rsidRPr="002C6A8D" w:rsidRDefault="008F6E49" w:rsidP="00C9064E">
      <w:pPr>
        <w:numPr>
          <w:ilvl w:val="1"/>
          <w:numId w:val="45"/>
        </w:numPr>
        <w:spacing w:before="100" w:beforeAutospacing="1" w:after="100" w:afterAutospacing="1" w:line="240" w:lineRule="exact"/>
        <w:jc w:val="both"/>
        <w:rPr>
          <w:rFonts w:eastAsia="Cambria"/>
          <w:szCs w:val="20"/>
          <w:lang w:eastAsia="nl-NL"/>
        </w:rPr>
      </w:pPr>
      <w:r w:rsidRPr="002C6A8D">
        <w:rPr>
          <w:rFonts w:eastAsia="Cambria"/>
          <w:bCs/>
          <w:szCs w:val="20"/>
          <w:lang w:eastAsia="nl-NL"/>
        </w:rPr>
        <w:t xml:space="preserve">Influence: </w:t>
      </w:r>
      <w:r w:rsidRPr="002C6A8D">
        <w:rPr>
          <w:rFonts w:eastAsia="Cambria"/>
          <w:szCs w:val="20"/>
          <w:lang w:eastAsia="nl-NL"/>
        </w:rPr>
        <w:t xml:space="preserve">How media are consumed and how they impact society and its institutions </w:t>
      </w:r>
    </w:p>
    <w:p w14:paraId="14D11811" w14:textId="77777777" w:rsidR="004355B8" w:rsidRPr="002C6A8D" w:rsidRDefault="004355B8" w:rsidP="005B11A8">
      <w:pPr>
        <w:spacing w:before="100" w:beforeAutospacing="1" w:after="100" w:afterAutospacing="1" w:line="240" w:lineRule="exact"/>
        <w:ind w:left="786"/>
        <w:jc w:val="both"/>
        <w:rPr>
          <w:rFonts w:eastAsia="Cambria"/>
          <w:szCs w:val="20"/>
          <w:lang w:eastAsia="nl-NL"/>
        </w:rPr>
      </w:pPr>
    </w:p>
    <w:p w14:paraId="3495037E" w14:textId="77777777" w:rsidR="007E7022" w:rsidRPr="002C6A8D" w:rsidRDefault="008B6397" w:rsidP="005B11A8">
      <w:pPr>
        <w:pStyle w:val="Heading1"/>
        <w:jc w:val="both"/>
      </w:pPr>
      <w:bookmarkStart w:id="273" w:name="_Toc372036048"/>
      <w:r w:rsidRPr="002C6A8D">
        <w:t>900</w:t>
      </w:r>
      <w:r w:rsidR="007E7022" w:rsidRPr="002C6A8D">
        <w:t>152</w:t>
      </w:r>
      <w:r w:rsidRPr="002C6A8D">
        <w:t>HUM</w:t>
      </w:r>
      <w:r w:rsidR="00951D44" w:rsidRPr="002C6A8D">
        <w:t xml:space="preserve"> </w:t>
      </w:r>
      <w:r w:rsidR="007E7022" w:rsidRPr="002C6A8D">
        <w:tab/>
      </w:r>
      <w:r w:rsidR="00EE3482" w:rsidRPr="002C6A8D">
        <w:t xml:space="preserve"> </w:t>
      </w:r>
      <w:r w:rsidR="007E7022" w:rsidRPr="002C6A8D">
        <w:t>Multimedia</w:t>
      </w:r>
      <w:bookmarkEnd w:id="273"/>
    </w:p>
    <w:p w14:paraId="53B3BEE8" w14:textId="77777777" w:rsidR="00BF7300" w:rsidRPr="002C6A8D" w:rsidRDefault="00BF7300" w:rsidP="005B11A8">
      <w:pPr>
        <w:pStyle w:val="Heading2"/>
        <w:jc w:val="both"/>
      </w:pPr>
      <w:r w:rsidRPr="002C6A8D">
        <w:t>Credit points</w:t>
      </w:r>
      <w:r w:rsidRPr="002C6A8D">
        <w:tab/>
      </w:r>
      <w:r w:rsidRPr="002C6A8D">
        <w:tab/>
      </w:r>
      <w:r w:rsidR="000F35BE" w:rsidRPr="002C6A8D">
        <w:t xml:space="preserve"> </w:t>
      </w:r>
      <w:r w:rsidRPr="002C6A8D">
        <w:t>6 ecp</w:t>
      </w:r>
    </w:p>
    <w:tbl>
      <w:tblPr>
        <w:tblW w:w="0" w:type="auto"/>
        <w:tblLook w:val="01E0" w:firstRow="1" w:lastRow="1" w:firstColumn="1" w:lastColumn="1" w:noHBand="0" w:noVBand="0"/>
      </w:tblPr>
      <w:tblGrid>
        <w:gridCol w:w="2217"/>
        <w:gridCol w:w="5271"/>
      </w:tblGrid>
      <w:tr w:rsidR="00BF7300" w:rsidRPr="002C6A8D" w14:paraId="053B9B58" w14:textId="77777777" w:rsidTr="006F615E">
        <w:trPr>
          <w:trHeight w:val="255"/>
        </w:trPr>
        <w:tc>
          <w:tcPr>
            <w:tcW w:w="2217" w:type="dxa"/>
            <w:shd w:val="clear" w:color="auto" w:fill="auto"/>
          </w:tcPr>
          <w:p w14:paraId="31AFA4B9" w14:textId="77777777" w:rsidR="00BF7300" w:rsidRPr="002C6A8D" w:rsidRDefault="00BF7300" w:rsidP="005B11A8">
            <w:pPr>
              <w:jc w:val="both"/>
              <w:rPr>
                <w:i/>
                <w:szCs w:val="20"/>
              </w:rPr>
            </w:pPr>
            <w:r w:rsidRPr="002C6A8D">
              <w:rPr>
                <w:i/>
                <w:szCs w:val="20"/>
              </w:rPr>
              <w:t>Theme</w:t>
            </w:r>
          </w:p>
        </w:tc>
        <w:tc>
          <w:tcPr>
            <w:tcW w:w="5271" w:type="dxa"/>
            <w:shd w:val="clear" w:color="auto" w:fill="auto"/>
          </w:tcPr>
          <w:p w14:paraId="3A4F09E6" w14:textId="77777777" w:rsidR="00BF7300" w:rsidRPr="002C6A8D" w:rsidRDefault="00BF7300" w:rsidP="005B11A8">
            <w:pPr>
              <w:ind w:right="-821"/>
              <w:jc w:val="both"/>
              <w:rPr>
                <w:i/>
                <w:szCs w:val="20"/>
              </w:rPr>
            </w:pPr>
            <w:r w:rsidRPr="002C6A8D">
              <w:rPr>
                <w:i/>
                <w:szCs w:val="20"/>
              </w:rPr>
              <w:t>Information, Communication, and Cognition</w:t>
            </w:r>
          </w:p>
        </w:tc>
      </w:tr>
      <w:tr w:rsidR="00BF7300" w:rsidRPr="002C6A8D" w14:paraId="08C1C0F6" w14:textId="77777777" w:rsidTr="006F615E">
        <w:trPr>
          <w:trHeight w:val="267"/>
        </w:trPr>
        <w:tc>
          <w:tcPr>
            <w:tcW w:w="2217" w:type="dxa"/>
            <w:shd w:val="clear" w:color="auto" w:fill="auto"/>
          </w:tcPr>
          <w:p w14:paraId="5AC329D4" w14:textId="77777777" w:rsidR="00BF7300" w:rsidRPr="002C6A8D" w:rsidRDefault="00BF7300" w:rsidP="005B11A8">
            <w:pPr>
              <w:jc w:val="both"/>
              <w:rPr>
                <w:i/>
                <w:szCs w:val="20"/>
              </w:rPr>
            </w:pPr>
            <w:r w:rsidRPr="002C6A8D">
              <w:rPr>
                <w:i/>
                <w:szCs w:val="20"/>
              </w:rPr>
              <w:t>Track</w:t>
            </w:r>
          </w:p>
        </w:tc>
        <w:tc>
          <w:tcPr>
            <w:tcW w:w="5271" w:type="dxa"/>
            <w:shd w:val="clear" w:color="auto" w:fill="auto"/>
          </w:tcPr>
          <w:p w14:paraId="0C287FF6" w14:textId="77777777" w:rsidR="00BF7300" w:rsidRPr="002C6A8D" w:rsidRDefault="004C1201" w:rsidP="005B11A8">
            <w:pPr>
              <w:jc w:val="both"/>
              <w:rPr>
                <w:i/>
                <w:szCs w:val="20"/>
              </w:rPr>
            </w:pPr>
            <w:r w:rsidRPr="002C6A8D">
              <w:rPr>
                <w:i/>
                <w:szCs w:val="20"/>
              </w:rPr>
              <w:t>Communication</w:t>
            </w:r>
          </w:p>
        </w:tc>
      </w:tr>
    </w:tbl>
    <w:p w14:paraId="0C144083" w14:textId="77777777" w:rsidR="007E7022" w:rsidRPr="002C6A8D" w:rsidRDefault="007E7022" w:rsidP="005B11A8">
      <w:pPr>
        <w:jc w:val="both"/>
      </w:pPr>
    </w:p>
    <w:p w14:paraId="7FFB9C54" w14:textId="77777777" w:rsidR="007E7022" w:rsidRPr="002C6A8D" w:rsidRDefault="007E7022" w:rsidP="005B11A8">
      <w:pPr>
        <w:pStyle w:val="Heading2"/>
        <w:jc w:val="both"/>
      </w:pPr>
      <w:r w:rsidRPr="002C6A8D">
        <w:t>Prerequisites</w:t>
      </w:r>
    </w:p>
    <w:p w14:paraId="72A9524D" w14:textId="77777777" w:rsidR="007E7022" w:rsidRPr="002C6A8D" w:rsidRDefault="007E7022" w:rsidP="005B11A8">
      <w:pPr>
        <w:jc w:val="both"/>
      </w:pPr>
      <w:r w:rsidRPr="002C6A8D">
        <w:t>None</w:t>
      </w:r>
    </w:p>
    <w:p w14:paraId="64C743B0" w14:textId="77777777" w:rsidR="007E7022" w:rsidRPr="002C6A8D" w:rsidRDefault="007E7022" w:rsidP="005B11A8">
      <w:pPr>
        <w:jc w:val="both"/>
      </w:pPr>
    </w:p>
    <w:p w14:paraId="4B7CB08C" w14:textId="77777777" w:rsidR="004355B8" w:rsidRPr="002C6A8D" w:rsidRDefault="004355B8" w:rsidP="005B11A8">
      <w:pPr>
        <w:pStyle w:val="Heading2"/>
        <w:jc w:val="both"/>
      </w:pPr>
      <w:r w:rsidRPr="002C6A8D">
        <w:lastRenderedPageBreak/>
        <w:t>Course description</w:t>
      </w:r>
    </w:p>
    <w:p w14:paraId="098DBD22" w14:textId="77777777" w:rsidR="004355B8" w:rsidRPr="002C6A8D" w:rsidRDefault="004355B8" w:rsidP="005B11A8">
      <w:pPr>
        <w:pStyle w:val="Heading2"/>
        <w:jc w:val="both"/>
        <w:rPr>
          <w:rFonts w:cs="Times New Roman"/>
          <w:i w:val="0"/>
          <w:kern w:val="36"/>
          <w:szCs w:val="20"/>
          <w:lang w:eastAsia="ko-KR"/>
        </w:rPr>
      </w:pPr>
      <w:r w:rsidRPr="002C6A8D">
        <w:rPr>
          <w:rFonts w:cs="Times New Roman"/>
          <w:i w:val="0"/>
          <w:kern w:val="36"/>
          <w:szCs w:val="20"/>
          <w:lang w:eastAsia="ko-KR"/>
        </w:rPr>
        <w:t>In an environment saturated by multimedia this course will look at tools by which to become critical designers. We will look at how multimedia design is changing the world, demystifying the process, and learning how to become designers by making things. Starting from the assumption that everyone is a kind of expert in multimedia already, we'll work on developing critical tools and practical skills. </w:t>
      </w:r>
    </w:p>
    <w:p w14:paraId="1D9D85C3" w14:textId="77777777" w:rsidR="004355B8" w:rsidRPr="002C6A8D" w:rsidRDefault="004355B8" w:rsidP="005B11A8">
      <w:pPr>
        <w:jc w:val="both"/>
        <w:rPr>
          <w:lang w:eastAsia="ko-KR"/>
        </w:rPr>
      </w:pPr>
    </w:p>
    <w:p w14:paraId="3F215D76" w14:textId="77777777" w:rsidR="004355B8" w:rsidRPr="002C6A8D" w:rsidRDefault="004355B8" w:rsidP="005B11A8">
      <w:pPr>
        <w:jc w:val="both"/>
        <w:outlineLvl w:val="0"/>
        <w:rPr>
          <w:rFonts w:cs="Times New Roman"/>
          <w:b/>
          <w:bCs/>
          <w:kern w:val="36"/>
          <w:szCs w:val="20"/>
          <w:lang w:eastAsia="ko-KR"/>
        </w:rPr>
      </w:pPr>
      <w:bookmarkStart w:id="274" w:name="_Toc315355707"/>
      <w:bookmarkStart w:id="275" w:name="_Toc315356200"/>
      <w:bookmarkStart w:id="276" w:name="_Toc317256272"/>
      <w:bookmarkStart w:id="277" w:name="_Toc322358646"/>
      <w:bookmarkStart w:id="278" w:name="_Toc322945983"/>
      <w:bookmarkStart w:id="279" w:name="_Toc323207009"/>
      <w:bookmarkStart w:id="280" w:name="_Toc328485140"/>
      <w:bookmarkStart w:id="281" w:name="_Toc329006206"/>
      <w:bookmarkStart w:id="282" w:name="_Toc336851749"/>
      <w:bookmarkStart w:id="283" w:name="_Toc347743352"/>
      <w:bookmarkStart w:id="284" w:name="_Toc348080303"/>
      <w:bookmarkStart w:id="285" w:name="_Toc348435318"/>
      <w:bookmarkStart w:id="286" w:name="_Toc348439576"/>
      <w:bookmarkStart w:id="287" w:name="_Toc348955345"/>
      <w:bookmarkStart w:id="288" w:name="_Toc350781469"/>
      <w:bookmarkStart w:id="289" w:name="_Toc354671654"/>
      <w:bookmarkStart w:id="290" w:name="_Toc368310946"/>
      <w:bookmarkStart w:id="291" w:name="_Toc370121187"/>
      <w:bookmarkStart w:id="292" w:name="_Toc372036049"/>
      <w:r w:rsidRPr="002C6A8D">
        <w:rPr>
          <w:rFonts w:cs="Times New Roman"/>
          <w:kern w:val="36"/>
          <w:szCs w:val="20"/>
          <w:lang w:eastAsia="ko-KR"/>
        </w:rPr>
        <w:t>Each week will be divided between a short lecture and discussion of the readings and practical design training. Drawing from a broad spectrum, our readings and assignments will deal with: critical thought on multimedia, the history of multimedia in terms of cybernetics and the future of multimedia in terms of ubiquitous computing. Each week students will be expected to make a substantial contribution through their blogs and comments. These ideas will be used as inspiration for design ideas, presentations and longer form argumentation.</w:t>
      </w:r>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p>
    <w:p w14:paraId="7E0B469D" w14:textId="77777777" w:rsidR="004355B8" w:rsidRPr="002C6A8D" w:rsidRDefault="004355B8" w:rsidP="005B11A8">
      <w:pPr>
        <w:jc w:val="both"/>
        <w:outlineLvl w:val="0"/>
        <w:rPr>
          <w:rFonts w:cs="Times New Roman"/>
          <w:kern w:val="36"/>
          <w:szCs w:val="20"/>
          <w:lang w:eastAsia="ko-KR"/>
        </w:rPr>
      </w:pPr>
    </w:p>
    <w:p w14:paraId="11A0F192" w14:textId="77777777" w:rsidR="004355B8" w:rsidRPr="002C6A8D" w:rsidRDefault="004355B8" w:rsidP="005B11A8">
      <w:pPr>
        <w:jc w:val="both"/>
        <w:rPr>
          <w:rFonts w:cs="Times New Roman"/>
          <w:b/>
          <w:bCs/>
          <w:kern w:val="36"/>
          <w:szCs w:val="20"/>
          <w:lang w:eastAsia="ko-KR"/>
        </w:rPr>
      </w:pPr>
      <w:r w:rsidRPr="002C6A8D">
        <w:rPr>
          <w:rFonts w:cs="Times New Roman"/>
          <w:kern w:val="36"/>
          <w:szCs w:val="20"/>
          <w:lang w:eastAsia="ko-KR"/>
        </w:rPr>
        <w:t>There will generally be two types of classes each week, a seminar and workshop. Seminars will begin with a presentation by the instructor on selected themes, followed by an in-depth discussion of the readings for which students are expected to prepare a list of points in order to participate in a discussion —active participation by students is required. Workshops will deal with the acquisition and development of practical design skills, for which students are not expected to have any background. Students will move at their own pace through online tutorials and progress will graded accordingly. Skills acquired in the workshops will be used to reflect upon concepts discussed in the seminars. The specific outcome of project work can be relatively open to accommodate student's interests, so long as it addresses the overlap between "real" and "digital", and critically engages with those ideas discussed in the readings.</w:t>
      </w:r>
    </w:p>
    <w:p w14:paraId="66601D51" w14:textId="77777777" w:rsidR="004355B8" w:rsidRPr="002C6A8D" w:rsidRDefault="004355B8" w:rsidP="005B11A8">
      <w:pPr>
        <w:jc w:val="both"/>
        <w:rPr>
          <w:rFonts w:cs="Times New Roman"/>
          <w:kern w:val="36"/>
          <w:szCs w:val="20"/>
          <w:lang w:eastAsia="ko-KR"/>
        </w:rPr>
      </w:pPr>
    </w:p>
    <w:p w14:paraId="10519DDF" w14:textId="77777777" w:rsidR="004355B8" w:rsidRPr="002C6A8D" w:rsidRDefault="004355B8" w:rsidP="005B11A8">
      <w:pPr>
        <w:jc w:val="both"/>
        <w:rPr>
          <w:rFonts w:cs="Times New Roman"/>
          <w:b/>
          <w:bCs/>
          <w:kern w:val="36"/>
          <w:szCs w:val="20"/>
          <w:lang w:eastAsia="ko-KR"/>
        </w:rPr>
      </w:pPr>
      <w:r w:rsidRPr="002C6A8D">
        <w:rPr>
          <w:rFonts w:cs="Times New Roman"/>
          <w:kern w:val="36"/>
          <w:szCs w:val="20"/>
          <w:lang w:eastAsia="ko-KR"/>
        </w:rPr>
        <w:t>We will read texts in order to question assumptions about how things are, and how else they could be, as the inspiration for critical design projects. No prior digital design skills are required for this class. In fact students are encouraged to acquire new skills in this course. Over the duration of the course students are expected to develop their own skills in terms of design and critical thought, as well as work collaboratively.</w:t>
      </w:r>
    </w:p>
    <w:p w14:paraId="262227A4" w14:textId="77777777" w:rsidR="004355B8" w:rsidRPr="002C6A8D" w:rsidRDefault="004355B8" w:rsidP="005B11A8">
      <w:pPr>
        <w:jc w:val="both"/>
        <w:rPr>
          <w:rFonts w:cs="Times New Roman"/>
          <w:kern w:val="36"/>
          <w:szCs w:val="20"/>
          <w:lang w:eastAsia="ko-KR"/>
        </w:rPr>
      </w:pPr>
    </w:p>
    <w:p w14:paraId="075777D4" w14:textId="77777777" w:rsidR="004355B8" w:rsidRPr="002C6A8D" w:rsidRDefault="004355B8" w:rsidP="005B11A8">
      <w:pPr>
        <w:jc w:val="both"/>
        <w:rPr>
          <w:rFonts w:cs="Times New Roman"/>
          <w:b/>
          <w:bCs/>
          <w:kern w:val="36"/>
          <w:szCs w:val="20"/>
          <w:lang w:eastAsia="ko-KR"/>
        </w:rPr>
      </w:pPr>
      <w:r w:rsidRPr="002C6A8D">
        <w:rPr>
          <w:rFonts w:cs="Times New Roman"/>
          <w:kern w:val="36"/>
          <w:szCs w:val="20"/>
          <w:lang w:eastAsia="ko-KR"/>
        </w:rPr>
        <w:t>In addition to the readings, the course will focus on practical design projects. These will explore topics related to the subject matter from the readings with both a written and visual component. Students will learn skills in-class, and as part of their homework assignments, which will be used towards this project. Both design and scholarship are integral to this work.</w:t>
      </w:r>
    </w:p>
    <w:p w14:paraId="419CAACD" w14:textId="77777777" w:rsidR="007E7022" w:rsidRPr="002C6A8D" w:rsidRDefault="007E7022" w:rsidP="005B11A8">
      <w:pPr>
        <w:jc w:val="both"/>
      </w:pPr>
    </w:p>
    <w:p w14:paraId="32514973" w14:textId="77777777" w:rsidR="007E7022" w:rsidRPr="002C6A8D" w:rsidRDefault="007E7022" w:rsidP="005B11A8">
      <w:pPr>
        <w:jc w:val="both"/>
      </w:pPr>
    </w:p>
    <w:p w14:paraId="737B857C" w14:textId="77777777" w:rsidR="004355B8" w:rsidRPr="002C6A8D" w:rsidRDefault="004355B8" w:rsidP="005B11A8">
      <w:pPr>
        <w:jc w:val="both"/>
      </w:pPr>
    </w:p>
    <w:p w14:paraId="64BCD58A" w14:textId="77777777" w:rsidR="00340320" w:rsidRPr="002C6A8D" w:rsidRDefault="008B6397" w:rsidP="005B11A8">
      <w:pPr>
        <w:pStyle w:val="Heading1"/>
        <w:jc w:val="both"/>
      </w:pPr>
      <w:bookmarkStart w:id="293" w:name="_Toc372036050"/>
      <w:r w:rsidRPr="002C6A8D">
        <w:t>900</w:t>
      </w:r>
      <w:r w:rsidR="00340320" w:rsidRPr="002C6A8D">
        <w:t>161</w:t>
      </w:r>
      <w:r w:rsidRPr="002C6A8D">
        <w:t>HUM</w:t>
      </w:r>
      <w:r w:rsidR="00340320" w:rsidRPr="002C6A8D">
        <w:tab/>
      </w:r>
      <w:r w:rsidR="00EE3482" w:rsidRPr="002C6A8D">
        <w:tab/>
        <w:t xml:space="preserve"> </w:t>
      </w:r>
      <w:r w:rsidR="009F1778" w:rsidRPr="002C6A8D">
        <w:t>Introduction to Literary and Cultural Theory</w:t>
      </w:r>
      <w:bookmarkEnd w:id="293"/>
    </w:p>
    <w:p w14:paraId="3B58F3C3" w14:textId="77777777" w:rsidR="00BF7300" w:rsidRPr="002C6A8D" w:rsidRDefault="00BF7300"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BF7300" w:rsidRPr="002C6A8D" w14:paraId="01146DAA" w14:textId="77777777" w:rsidTr="006F615E">
        <w:trPr>
          <w:trHeight w:val="255"/>
        </w:trPr>
        <w:tc>
          <w:tcPr>
            <w:tcW w:w="2217" w:type="dxa"/>
            <w:shd w:val="clear" w:color="auto" w:fill="auto"/>
          </w:tcPr>
          <w:p w14:paraId="5E8C5781" w14:textId="77777777" w:rsidR="00BF7300" w:rsidRPr="002C6A8D" w:rsidRDefault="00BF7300" w:rsidP="005B11A8">
            <w:pPr>
              <w:jc w:val="both"/>
              <w:rPr>
                <w:i/>
                <w:szCs w:val="20"/>
              </w:rPr>
            </w:pPr>
            <w:r w:rsidRPr="002C6A8D">
              <w:rPr>
                <w:i/>
                <w:szCs w:val="20"/>
              </w:rPr>
              <w:t>Theme</w:t>
            </w:r>
          </w:p>
        </w:tc>
        <w:tc>
          <w:tcPr>
            <w:tcW w:w="5271" w:type="dxa"/>
            <w:shd w:val="clear" w:color="auto" w:fill="auto"/>
          </w:tcPr>
          <w:p w14:paraId="4905DDA2" w14:textId="77777777" w:rsidR="00BF7300" w:rsidRPr="002C6A8D" w:rsidRDefault="00BF7300" w:rsidP="005B11A8">
            <w:pPr>
              <w:ind w:right="-821"/>
              <w:jc w:val="both"/>
              <w:rPr>
                <w:i/>
                <w:szCs w:val="20"/>
              </w:rPr>
            </w:pPr>
            <w:r w:rsidRPr="002C6A8D">
              <w:rPr>
                <w:i/>
                <w:szCs w:val="20"/>
              </w:rPr>
              <w:t>Cities &amp; Cultures</w:t>
            </w:r>
          </w:p>
        </w:tc>
      </w:tr>
      <w:tr w:rsidR="00BF7300" w:rsidRPr="002C6A8D" w14:paraId="65D53A4E" w14:textId="77777777" w:rsidTr="006F615E">
        <w:trPr>
          <w:trHeight w:val="267"/>
        </w:trPr>
        <w:tc>
          <w:tcPr>
            <w:tcW w:w="2217" w:type="dxa"/>
            <w:shd w:val="clear" w:color="auto" w:fill="auto"/>
          </w:tcPr>
          <w:p w14:paraId="07BFD61F" w14:textId="77777777" w:rsidR="00BF7300" w:rsidRPr="002C6A8D" w:rsidRDefault="00BF7300" w:rsidP="005B11A8">
            <w:pPr>
              <w:jc w:val="both"/>
              <w:rPr>
                <w:i/>
                <w:szCs w:val="20"/>
              </w:rPr>
            </w:pPr>
            <w:r w:rsidRPr="002C6A8D">
              <w:rPr>
                <w:i/>
                <w:szCs w:val="20"/>
              </w:rPr>
              <w:t>Track</w:t>
            </w:r>
          </w:p>
        </w:tc>
        <w:tc>
          <w:tcPr>
            <w:tcW w:w="5271" w:type="dxa"/>
            <w:shd w:val="clear" w:color="auto" w:fill="auto"/>
          </w:tcPr>
          <w:p w14:paraId="6586220D" w14:textId="77777777" w:rsidR="00BF7300" w:rsidRPr="002C6A8D" w:rsidRDefault="004C1201" w:rsidP="005B11A8">
            <w:pPr>
              <w:jc w:val="both"/>
              <w:rPr>
                <w:i/>
                <w:szCs w:val="20"/>
              </w:rPr>
            </w:pPr>
            <w:r w:rsidRPr="002C6A8D">
              <w:rPr>
                <w:i/>
                <w:szCs w:val="20"/>
              </w:rPr>
              <w:t>Literature,</w:t>
            </w:r>
            <w:r w:rsidR="00BF7300" w:rsidRPr="002C6A8D">
              <w:rPr>
                <w:i/>
                <w:szCs w:val="20"/>
              </w:rPr>
              <w:t xml:space="preserve"> if taken by non-HUM majors</w:t>
            </w:r>
          </w:p>
        </w:tc>
      </w:tr>
    </w:tbl>
    <w:p w14:paraId="402AA1F2" w14:textId="77777777" w:rsidR="00340320" w:rsidRPr="002C6A8D" w:rsidRDefault="00340320" w:rsidP="005B11A8">
      <w:pPr>
        <w:jc w:val="both"/>
      </w:pPr>
    </w:p>
    <w:p w14:paraId="3E939210" w14:textId="77777777" w:rsidR="00340320" w:rsidRPr="002C6A8D" w:rsidRDefault="00340320" w:rsidP="005B11A8">
      <w:pPr>
        <w:pStyle w:val="Heading2"/>
        <w:jc w:val="both"/>
      </w:pPr>
      <w:r w:rsidRPr="002C6A8D">
        <w:t>Prerequisites</w:t>
      </w:r>
    </w:p>
    <w:p w14:paraId="3E573ECA" w14:textId="77777777" w:rsidR="00340320" w:rsidRPr="002C6A8D" w:rsidRDefault="00340320" w:rsidP="005B11A8">
      <w:pPr>
        <w:jc w:val="both"/>
      </w:pPr>
      <w:r w:rsidRPr="002C6A8D">
        <w:t>None</w:t>
      </w:r>
    </w:p>
    <w:p w14:paraId="34109018" w14:textId="77777777" w:rsidR="00951D44" w:rsidRPr="002C6A8D" w:rsidRDefault="00951D44" w:rsidP="005B11A8">
      <w:pPr>
        <w:jc w:val="both"/>
      </w:pPr>
    </w:p>
    <w:p w14:paraId="7A74B1D8" w14:textId="77777777" w:rsidR="00951D44" w:rsidRPr="002C6A8D" w:rsidRDefault="00951D44" w:rsidP="005B11A8">
      <w:pPr>
        <w:pStyle w:val="Heading2"/>
        <w:jc w:val="both"/>
      </w:pPr>
      <w:r w:rsidRPr="002C6A8D">
        <w:t>Course description</w:t>
      </w:r>
    </w:p>
    <w:p w14:paraId="69D7B675" w14:textId="77777777" w:rsidR="004355B8" w:rsidRPr="002C6A8D" w:rsidRDefault="004355B8" w:rsidP="005B11A8">
      <w:pPr>
        <w:autoSpaceDE w:val="0"/>
        <w:autoSpaceDN w:val="0"/>
        <w:adjustRightInd w:val="0"/>
        <w:jc w:val="both"/>
        <w:rPr>
          <w:szCs w:val="20"/>
          <w:lang w:eastAsia="ko-KR"/>
        </w:rPr>
      </w:pPr>
      <w:r w:rsidRPr="002C6A8D">
        <w:rPr>
          <w:szCs w:val="20"/>
          <w:lang w:eastAsia="ko-KR"/>
        </w:rPr>
        <w:t xml:space="preserve">This course introduces students to the history, theory, and practice of various methods of interpretation </w:t>
      </w:r>
      <w:r w:rsidR="00B45C8E" w:rsidRPr="002C6A8D">
        <w:rPr>
          <w:szCs w:val="20"/>
          <w:lang w:eastAsia="ko-KR"/>
        </w:rPr>
        <w:t>th</w:t>
      </w:r>
      <w:r w:rsidR="00B45C8E" w:rsidRPr="002C6A8D">
        <w:rPr>
          <w:szCs w:val="20"/>
          <w:lang w:eastAsia="zh-TW"/>
        </w:rPr>
        <w:t>at are</w:t>
      </w:r>
      <w:r w:rsidRPr="002C6A8D">
        <w:rPr>
          <w:szCs w:val="20"/>
          <w:lang w:eastAsia="ko-KR"/>
        </w:rPr>
        <w:t xml:space="preserve"> used across the Humanities disciplines for the study of literary texts and other artefacts. The schools and methods of interpretation that are covered in the course include: New Criticism, Russian formalism, (post-)structuralism, narratology, deconstruction, psychoanalysis, </w:t>
      </w:r>
      <w:r w:rsidRPr="002C6A8D">
        <w:rPr>
          <w:szCs w:val="20"/>
          <w:lang w:eastAsia="ko-KR"/>
        </w:rPr>
        <w:lastRenderedPageBreak/>
        <w:t>feminism and gender studies, Marxist criticism, historicism and cultural studies, postcolonial theory, and reader response theory.</w:t>
      </w:r>
    </w:p>
    <w:p w14:paraId="137FA49C" w14:textId="77777777" w:rsidR="004355B8" w:rsidRPr="002C6A8D" w:rsidRDefault="004355B8" w:rsidP="005B11A8">
      <w:pPr>
        <w:autoSpaceDE w:val="0"/>
        <w:autoSpaceDN w:val="0"/>
        <w:adjustRightInd w:val="0"/>
        <w:jc w:val="both"/>
        <w:rPr>
          <w:szCs w:val="20"/>
          <w:lang w:eastAsia="ko-KR"/>
        </w:rPr>
      </w:pPr>
    </w:p>
    <w:p w14:paraId="22DAC30D" w14:textId="77777777" w:rsidR="004355B8" w:rsidRPr="002C6A8D" w:rsidRDefault="004355B8" w:rsidP="005B11A8">
      <w:pPr>
        <w:autoSpaceDE w:val="0"/>
        <w:autoSpaceDN w:val="0"/>
        <w:adjustRightInd w:val="0"/>
        <w:jc w:val="both"/>
        <w:rPr>
          <w:szCs w:val="20"/>
          <w:lang w:eastAsia="ko-KR"/>
        </w:rPr>
      </w:pPr>
      <w:r w:rsidRPr="002C6A8D">
        <w:rPr>
          <w:szCs w:val="20"/>
          <w:lang w:eastAsia="ko-KR"/>
        </w:rPr>
        <w:t>As the course progresses, you will become familiar with the main principles and ideas of each of those schools of interpretation, both through the first-hand study of some central theoretical texts and through the reflective development of your own interpretative skills and practices. Strategic use will be made of short stories and other primary texts, which will be discussed and analysed in class in order to illustrate, examine, and critically interrogate the theories and methods of interpretation under discussion. By the end of the course, you will be able to read literary and cultural theory independently, with a keen understanding of the different schools of thought feeding into it. You will be able to analyse primary literary texts in terms of their internal features and make-up, their social and cultural functions, and their ideological implications. And you will be able to express opinions and develop arguments about those texts and their role in society and culture that are informed by a critical and reflective use of interpretative principles and tools.</w:t>
      </w:r>
    </w:p>
    <w:p w14:paraId="3D797D0D" w14:textId="77777777" w:rsidR="004355B8" w:rsidRPr="002C6A8D" w:rsidRDefault="004355B8" w:rsidP="005B11A8">
      <w:pPr>
        <w:autoSpaceDE w:val="0"/>
        <w:autoSpaceDN w:val="0"/>
        <w:adjustRightInd w:val="0"/>
        <w:jc w:val="both"/>
        <w:rPr>
          <w:szCs w:val="20"/>
          <w:lang w:eastAsia="ko-KR"/>
        </w:rPr>
      </w:pPr>
    </w:p>
    <w:p w14:paraId="78BF1F74" w14:textId="77777777" w:rsidR="00340320" w:rsidRPr="002C6A8D" w:rsidRDefault="004355B8" w:rsidP="005B11A8">
      <w:pPr>
        <w:autoSpaceDE w:val="0"/>
        <w:autoSpaceDN w:val="0"/>
        <w:adjustRightInd w:val="0"/>
        <w:jc w:val="both"/>
        <w:rPr>
          <w:szCs w:val="20"/>
          <w:lang w:eastAsia="ko-KR"/>
        </w:rPr>
      </w:pPr>
      <w:r w:rsidRPr="002C6A8D">
        <w:rPr>
          <w:szCs w:val="20"/>
          <w:lang w:eastAsia="ko-KR"/>
        </w:rPr>
        <w:t>While the course places a significant emphasis on theoretical debates emerging from the field of literary studies, it also lays the foundations for your conversance with the more theoretical debates within film studies, visual studies, media theory, and other areas of Humanities scholarship.</w:t>
      </w:r>
    </w:p>
    <w:p w14:paraId="5726AD22" w14:textId="77777777" w:rsidR="004355B8" w:rsidRPr="002C6A8D" w:rsidRDefault="004355B8" w:rsidP="005B11A8">
      <w:pPr>
        <w:pStyle w:val="Heading1"/>
        <w:ind w:left="0" w:firstLine="0"/>
        <w:jc w:val="both"/>
      </w:pPr>
    </w:p>
    <w:p w14:paraId="01CCE545" w14:textId="77777777" w:rsidR="004355B8" w:rsidRPr="002C6A8D" w:rsidRDefault="004355B8" w:rsidP="005B11A8">
      <w:pPr>
        <w:pStyle w:val="Heading1"/>
        <w:ind w:left="0" w:firstLine="0"/>
        <w:jc w:val="both"/>
      </w:pPr>
    </w:p>
    <w:p w14:paraId="2C843B78" w14:textId="77777777" w:rsidR="004355B8" w:rsidRPr="002C6A8D" w:rsidRDefault="004355B8" w:rsidP="005B11A8">
      <w:pPr>
        <w:jc w:val="both"/>
      </w:pPr>
    </w:p>
    <w:p w14:paraId="67EA354C" w14:textId="77777777" w:rsidR="00340320" w:rsidRPr="002C6A8D" w:rsidRDefault="008B6397" w:rsidP="005B11A8">
      <w:pPr>
        <w:pStyle w:val="Heading1"/>
        <w:ind w:left="0" w:firstLine="0"/>
        <w:jc w:val="both"/>
      </w:pPr>
      <w:bookmarkStart w:id="294" w:name="_Toc372036051"/>
      <w:r w:rsidRPr="002C6A8D">
        <w:t>900</w:t>
      </w:r>
      <w:r w:rsidR="00340320" w:rsidRPr="002C6A8D">
        <w:t>162</w:t>
      </w:r>
      <w:r w:rsidRPr="002C6A8D">
        <w:t>HUM</w:t>
      </w:r>
      <w:r w:rsidR="00340320" w:rsidRPr="002C6A8D">
        <w:tab/>
      </w:r>
      <w:r w:rsidR="00EE3482" w:rsidRPr="002C6A8D">
        <w:tab/>
        <w:t xml:space="preserve"> </w:t>
      </w:r>
      <w:r w:rsidR="00340320" w:rsidRPr="002C6A8D">
        <w:t>Standard Methods in Historical Analysis</w:t>
      </w:r>
      <w:bookmarkEnd w:id="294"/>
    </w:p>
    <w:p w14:paraId="1F0B9920" w14:textId="77777777" w:rsidR="00BF7300" w:rsidRPr="002C6A8D" w:rsidRDefault="00BF7300"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BF7300" w:rsidRPr="002C6A8D" w14:paraId="1F191409" w14:textId="77777777" w:rsidTr="006F615E">
        <w:trPr>
          <w:trHeight w:val="255"/>
        </w:trPr>
        <w:tc>
          <w:tcPr>
            <w:tcW w:w="2217" w:type="dxa"/>
            <w:shd w:val="clear" w:color="auto" w:fill="auto"/>
          </w:tcPr>
          <w:p w14:paraId="1AFE2569" w14:textId="77777777" w:rsidR="00BF7300" w:rsidRPr="002C6A8D" w:rsidRDefault="00BF7300" w:rsidP="005B11A8">
            <w:pPr>
              <w:jc w:val="both"/>
              <w:rPr>
                <w:i/>
                <w:szCs w:val="20"/>
              </w:rPr>
            </w:pPr>
            <w:r w:rsidRPr="002C6A8D">
              <w:rPr>
                <w:i/>
                <w:szCs w:val="20"/>
              </w:rPr>
              <w:t>Theme</w:t>
            </w:r>
          </w:p>
        </w:tc>
        <w:tc>
          <w:tcPr>
            <w:tcW w:w="5271" w:type="dxa"/>
            <w:shd w:val="clear" w:color="auto" w:fill="auto"/>
          </w:tcPr>
          <w:p w14:paraId="22EDFD3F" w14:textId="77777777" w:rsidR="00BF7300" w:rsidRPr="002C6A8D" w:rsidRDefault="00BF7300" w:rsidP="005B11A8">
            <w:pPr>
              <w:ind w:right="-821"/>
              <w:jc w:val="both"/>
              <w:rPr>
                <w:i/>
                <w:szCs w:val="20"/>
              </w:rPr>
            </w:pPr>
            <w:r w:rsidRPr="002C6A8D">
              <w:rPr>
                <w:i/>
                <w:szCs w:val="20"/>
              </w:rPr>
              <w:t>Cities &amp; Cultures</w:t>
            </w:r>
          </w:p>
        </w:tc>
      </w:tr>
      <w:tr w:rsidR="00BF7300" w:rsidRPr="002C6A8D" w14:paraId="094A0877" w14:textId="77777777" w:rsidTr="006F615E">
        <w:trPr>
          <w:trHeight w:val="267"/>
        </w:trPr>
        <w:tc>
          <w:tcPr>
            <w:tcW w:w="2217" w:type="dxa"/>
            <w:shd w:val="clear" w:color="auto" w:fill="auto"/>
          </w:tcPr>
          <w:p w14:paraId="20224EF3" w14:textId="77777777" w:rsidR="00BF7300" w:rsidRPr="002C6A8D" w:rsidRDefault="00BF7300" w:rsidP="005B11A8">
            <w:pPr>
              <w:jc w:val="both"/>
              <w:rPr>
                <w:i/>
                <w:szCs w:val="20"/>
              </w:rPr>
            </w:pPr>
            <w:r w:rsidRPr="002C6A8D">
              <w:rPr>
                <w:i/>
                <w:szCs w:val="20"/>
              </w:rPr>
              <w:t>Track</w:t>
            </w:r>
          </w:p>
        </w:tc>
        <w:tc>
          <w:tcPr>
            <w:tcW w:w="5271" w:type="dxa"/>
            <w:shd w:val="clear" w:color="auto" w:fill="auto"/>
          </w:tcPr>
          <w:p w14:paraId="5F3B8429" w14:textId="77777777" w:rsidR="00BF7300" w:rsidRPr="002C6A8D" w:rsidRDefault="004C1201" w:rsidP="005B11A8">
            <w:pPr>
              <w:jc w:val="both"/>
              <w:rPr>
                <w:i/>
                <w:szCs w:val="20"/>
              </w:rPr>
            </w:pPr>
            <w:r w:rsidRPr="002C6A8D">
              <w:rPr>
                <w:i/>
                <w:szCs w:val="20"/>
              </w:rPr>
              <w:t xml:space="preserve">History </w:t>
            </w:r>
          </w:p>
        </w:tc>
      </w:tr>
    </w:tbl>
    <w:p w14:paraId="78338276" w14:textId="77777777" w:rsidR="00340320" w:rsidRPr="002C6A8D" w:rsidRDefault="00340320" w:rsidP="005B11A8">
      <w:pPr>
        <w:jc w:val="both"/>
      </w:pPr>
    </w:p>
    <w:p w14:paraId="6B20E2C6" w14:textId="77777777" w:rsidR="00340320" w:rsidRPr="002C6A8D" w:rsidRDefault="00340320" w:rsidP="005B11A8">
      <w:pPr>
        <w:pStyle w:val="Heading2"/>
        <w:jc w:val="both"/>
      </w:pPr>
      <w:r w:rsidRPr="002C6A8D">
        <w:t>Prerequisites</w:t>
      </w:r>
    </w:p>
    <w:p w14:paraId="67A8B426" w14:textId="77777777" w:rsidR="00340320" w:rsidRPr="002C6A8D" w:rsidRDefault="00340320" w:rsidP="005B11A8">
      <w:pPr>
        <w:jc w:val="both"/>
      </w:pPr>
      <w:r w:rsidRPr="002C6A8D">
        <w:t>None</w:t>
      </w:r>
    </w:p>
    <w:p w14:paraId="4E13F723" w14:textId="77777777" w:rsidR="00340320" w:rsidRPr="002C6A8D" w:rsidRDefault="00340320" w:rsidP="005B11A8">
      <w:pPr>
        <w:jc w:val="both"/>
      </w:pPr>
    </w:p>
    <w:p w14:paraId="6EFCD1AE" w14:textId="77777777" w:rsidR="00340320" w:rsidRPr="002C6A8D" w:rsidRDefault="00340320" w:rsidP="005B11A8">
      <w:pPr>
        <w:jc w:val="both"/>
        <w:rPr>
          <w:i/>
          <w:szCs w:val="20"/>
          <w:lang w:eastAsia="zh-TW"/>
        </w:rPr>
      </w:pPr>
      <w:r w:rsidRPr="002C6A8D">
        <w:rPr>
          <w:i/>
          <w:szCs w:val="20"/>
        </w:rPr>
        <w:t>Course description</w:t>
      </w:r>
    </w:p>
    <w:p w14:paraId="7404E37D" w14:textId="77777777" w:rsidR="00A53B75" w:rsidRPr="002C6A8D" w:rsidRDefault="00A53B75" w:rsidP="005B11A8">
      <w:pPr>
        <w:jc w:val="both"/>
        <w:rPr>
          <w:color w:val="000000"/>
        </w:rPr>
      </w:pPr>
      <w:r w:rsidRPr="002C6A8D">
        <w:rPr>
          <w:color w:val="000000"/>
        </w:rPr>
        <w:t>Can you blame the outbreak of the Great War on a single incident (the assassination of the Archduke Franz Ferdinand)? What can 164 diaries from Nazi-occupied The Netherlands reveal about the beliefs and intentions of the 9 million Dutch people who lived through the deportation of the Jews during that time? Why do people and societies continue to fiercely disagree about such events long passed? Why does history matter so much? And what does it take in our day and age to write a valid and compelling account of the past? Do you have what it takes to become the Edward Gibbon, Fernand Braudel or E.P. Thompson of our own time and completely transform the way we approach the study of the past? This and other stimulating issues will be taken up during this course.</w:t>
      </w:r>
    </w:p>
    <w:p w14:paraId="7A98262C" w14:textId="77777777" w:rsidR="00A53B75" w:rsidRPr="002C6A8D" w:rsidRDefault="00A53B75" w:rsidP="005B11A8">
      <w:pPr>
        <w:jc w:val="both"/>
        <w:rPr>
          <w:color w:val="000000"/>
        </w:rPr>
      </w:pPr>
    </w:p>
    <w:p w14:paraId="39FD5840" w14:textId="77777777" w:rsidR="00A53B75" w:rsidRPr="002C6A8D" w:rsidRDefault="00A53B75" w:rsidP="005B11A8">
      <w:pPr>
        <w:jc w:val="both"/>
        <w:rPr>
          <w:color w:val="000000"/>
        </w:rPr>
      </w:pPr>
      <w:r w:rsidRPr="002C6A8D">
        <w:rPr>
          <w:color w:val="000000"/>
        </w:rPr>
        <w:t>You will not only better understand the evolution of History as an academic pursuit but also gain plenty of experience in working with different objects and documents from the past and applying theoretical perspectives that continue to shape the way we see history.</w:t>
      </w:r>
    </w:p>
    <w:p w14:paraId="472F693D" w14:textId="77777777" w:rsidR="00A53B75" w:rsidRPr="002C6A8D" w:rsidRDefault="00A53B75" w:rsidP="005B11A8">
      <w:pPr>
        <w:jc w:val="both"/>
        <w:rPr>
          <w:color w:val="000000"/>
        </w:rPr>
      </w:pPr>
    </w:p>
    <w:p w14:paraId="00E528C6" w14:textId="77777777" w:rsidR="00A53B75" w:rsidRPr="002C6A8D" w:rsidRDefault="00A53B75" w:rsidP="005B11A8">
      <w:pPr>
        <w:jc w:val="both"/>
        <w:rPr>
          <w:color w:val="000000"/>
        </w:rPr>
      </w:pPr>
      <w:r w:rsidRPr="002C6A8D">
        <w:rPr>
          <w:color w:val="000000"/>
        </w:rPr>
        <w:t>The first part of the course focuses on the raw materials that allow historians to formulate their accounts of the past – ranging from biographies, letters and administrative records to cartoons, maps and material culture. Which sources have captured their interest, why are these historical materials still around today and what are the specific challenges when using these documents?</w:t>
      </w:r>
    </w:p>
    <w:p w14:paraId="7259DEB6" w14:textId="77777777" w:rsidR="00A53B75" w:rsidRPr="002C6A8D" w:rsidRDefault="00A53B75" w:rsidP="005B11A8">
      <w:pPr>
        <w:jc w:val="both"/>
        <w:rPr>
          <w:color w:val="000000"/>
        </w:rPr>
      </w:pPr>
      <w:r w:rsidRPr="002C6A8D">
        <w:rPr>
          <w:color w:val="000000"/>
        </w:rPr>
        <w:t xml:space="preserve">The second part focuses on the methods used by historians to formulate their stories – ranging from the statistical analysis of slavery by Fogel to the literary </w:t>
      </w:r>
      <w:r w:rsidRPr="002C6A8D">
        <w:rPr>
          <w:color w:val="000000"/>
        </w:rPr>
        <w:lastRenderedPageBreak/>
        <w:t>analysis of the French revolution by Darnton. Why were they able to reveal new truths about the past? Why was their handling of the sources so appreciated – as well as challenged – by fellow historians at the time? How far were they influenced by developments taking place in society at the time? And how were they able to influence contemporaries’ mind-sets?</w:t>
      </w:r>
    </w:p>
    <w:p w14:paraId="7CC1E174" w14:textId="77777777" w:rsidR="00A53B75" w:rsidRPr="002C6A8D" w:rsidRDefault="00A53B75" w:rsidP="005B11A8">
      <w:pPr>
        <w:pStyle w:val="NormalWeb"/>
        <w:spacing w:before="0" w:beforeAutospacing="0" w:after="0" w:afterAutospacing="0"/>
        <w:jc w:val="both"/>
        <w:rPr>
          <w:rFonts w:ascii="Verdana" w:hAnsi="Verdana" w:cs="Arial"/>
          <w:color w:val="000000"/>
          <w:sz w:val="20"/>
          <w:lang w:val="en-GB"/>
        </w:rPr>
      </w:pPr>
    </w:p>
    <w:p w14:paraId="34F315C1" w14:textId="77777777" w:rsidR="00A53B75" w:rsidRPr="002C6A8D" w:rsidRDefault="00A53B75" w:rsidP="005B11A8">
      <w:pPr>
        <w:jc w:val="both"/>
        <w:rPr>
          <w:i/>
          <w:szCs w:val="20"/>
          <w:lang w:eastAsia="zh-TW"/>
        </w:rPr>
      </w:pPr>
      <w:r w:rsidRPr="002C6A8D">
        <w:rPr>
          <w:color w:val="000000"/>
          <w:szCs w:val="20"/>
        </w:rPr>
        <w:t>During the final part of the course you will apply the insights gained to formulate and conduct your own original research.</w:t>
      </w:r>
    </w:p>
    <w:p w14:paraId="6C965544" w14:textId="77777777" w:rsidR="000F4B2A" w:rsidRPr="002C6A8D" w:rsidRDefault="000F4B2A" w:rsidP="005B11A8">
      <w:pPr>
        <w:pStyle w:val="NormalWeb"/>
        <w:spacing w:before="0" w:beforeAutospacing="0" w:after="0" w:afterAutospacing="0"/>
        <w:jc w:val="both"/>
        <w:rPr>
          <w:rFonts w:ascii="Verdana" w:hAnsi="Verdana"/>
          <w:lang w:eastAsia="zh-TW"/>
        </w:rPr>
      </w:pPr>
    </w:p>
    <w:p w14:paraId="5E520ED5" w14:textId="77777777" w:rsidR="00617B29" w:rsidRPr="002C6A8D" w:rsidRDefault="00617B29" w:rsidP="005B11A8">
      <w:pPr>
        <w:pStyle w:val="NormalWeb"/>
        <w:spacing w:before="0" w:beforeAutospacing="0" w:after="0" w:afterAutospacing="0"/>
        <w:jc w:val="both"/>
        <w:rPr>
          <w:rFonts w:ascii="Verdana" w:hAnsi="Verdana"/>
          <w:lang w:eastAsia="zh-TW"/>
        </w:rPr>
      </w:pPr>
    </w:p>
    <w:p w14:paraId="0D0FE869" w14:textId="77777777" w:rsidR="00617B29" w:rsidRPr="002C6A8D" w:rsidRDefault="00617B29" w:rsidP="005B11A8">
      <w:pPr>
        <w:pStyle w:val="NormalWeb"/>
        <w:spacing w:before="0" w:beforeAutospacing="0" w:after="0" w:afterAutospacing="0"/>
        <w:jc w:val="both"/>
        <w:rPr>
          <w:rFonts w:ascii="Verdana" w:hAnsi="Verdana"/>
          <w:lang w:eastAsia="zh-TW"/>
        </w:rPr>
      </w:pPr>
    </w:p>
    <w:p w14:paraId="3653AE41" w14:textId="77777777" w:rsidR="00340320" w:rsidRPr="002C6A8D" w:rsidRDefault="008B6397" w:rsidP="005B11A8">
      <w:pPr>
        <w:pStyle w:val="Heading1"/>
        <w:ind w:left="0" w:firstLine="0"/>
        <w:jc w:val="both"/>
      </w:pPr>
      <w:bookmarkStart w:id="295" w:name="_Toc372036052"/>
      <w:r w:rsidRPr="002C6A8D">
        <w:t>900</w:t>
      </w:r>
      <w:r w:rsidR="00340320" w:rsidRPr="002C6A8D">
        <w:t>221</w:t>
      </w:r>
      <w:r w:rsidR="00456D5B" w:rsidRPr="002C6A8D">
        <w:t>/233</w:t>
      </w:r>
      <w:r w:rsidRPr="002C6A8D">
        <w:t>HUM</w:t>
      </w:r>
      <w:r w:rsidR="00340320" w:rsidRPr="002C6A8D">
        <w:tab/>
      </w:r>
      <w:r w:rsidR="00C154A7" w:rsidRPr="002C6A8D">
        <w:t xml:space="preserve"> </w:t>
      </w:r>
      <w:r w:rsidR="00340320" w:rsidRPr="002C6A8D">
        <w:t>Adaptation Studies</w:t>
      </w:r>
      <w:bookmarkEnd w:id="295"/>
      <w:r w:rsidR="00340320" w:rsidRPr="002C6A8D">
        <w:t xml:space="preserve"> </w:t>
      </w:r>
    </w:p>
    <w:p w14:paraId="4350D099" w14:textId="77777777" w:rsidR="00BF7300" w:rsidRPr="002C6A8D" w:rsidRDefault="00BF7300"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BF7300" w:rsidRPr="002C6A8D" w14:paraId="18650762" w14:textId="77777777" w:rsidTr="006F615E">
        <w:trPr>
          <w:trHeight w:val="255"/>
        </w:trPr>
        <w:tc>
          <w:tcPr>
            <w:tcW w:w="2217" w:type="dxa"/>
            <w:shd w:val="clear" w:color="auto" w:fill="auto"/>
          </w:tcPr>
          <w:p w14:paraId="0E5F6762" w14:textId="77777777" w:rsidR="00BF7300" w:rsidRPr="002C6A8D" w:rsidRDefault="00BF7300" w:rsidP="005B11A8">
            <w:pPr>
              <w:jc w:val="both"/>
              <w:rPr>
                <w:i/>
                <w:szCs w:val="20"/>
              </w:rPr>
            </w:pPr>
            <w:r w:rsidRPr="002C6A8D">
              <w:rPr>
                <w:i/>
                <w:szCs w:val="20"/>
              </w:rPr>
              <w:t>Theme</w:t>
            </w:r>
          </w:p>
        </w:tc>
        <w:tc>
          <w:tcPr>
            <w:tcW w:w="5271" w:type="dxa"/>
            <w:shd w:val="clear" w:color="auto" w:fill="auto"/>
          </w:tcPr>
          <w:p w14:paraId="7D0DE05B" w14:textId="77777777" w:rsidR="00BF7300" w:rsidRPr="002C6A8D" w:rsidRDefault="00BF7300" w:rsidP="005B11A8">
            <w:pPr>
              <w:ind w:right="-821"/>
              <w:jc w:val="both"/>
              <w:rPr>
                <w:i/>
                <w:szCs w:val="20"/>
              </w:rPr>
            </w:pPr>
            <w:r w:rsidRPr="002C6A8D">
              <w:rPr>
                <w:i/>
                <w:szCs w:val="20"/>
              </w:rPr>
              <w:t>Cities &amp; Cultures</w:t>
            </w:r>
          </w:p>
        </w:tc>
      </w:tr>
      <w:tr w:rsidR="00BF7300" w:rsidRPr="002C6A8D" w14:paraId="20DDB2FF" w14:textId="77777777" w:rsidTr="006F615E">
        <w:trPr>
          <w:trHeight w:val="267"/>
        </w:trPr>
        <w:tc>
          <w:tcPr>
            <w:tcW w:w="2217" w:type="dxa"/>
            <w:shd w:val="clear" w:color="auto" w:fill="auto"/>
          </w:tcPr>
          <w:p w14:paraId="76D90C0C" w14:textId="77777777" w:rsidR="00BF7300" w:rsidRPr="002C6A8D" w:rsidRDefault="00BF7300" w:rsidP="005B11A8">
            <w:pPr>
              <w:jc w:val="both"/>
              <w:rPr>
                <w:i/>
                <w:szCs w:val="20"/>
              </w:rPr>
            </w:pPr>
            <w:r w:rsidRPr="002C6A8D">
              <w:rPr>
                <w:i/>
                <w:szCs w:val="20"/>
              </w:rPr>
              <w:t>Track</w:t>
            </w:r>
          </w:p>
        </w:tc>
        <w:tc>
          <w:tcPr>
            <w:tcW w:w="5271" w:type="dxa"/>
            <w:shd w:val="clear" w:color="auto" w:fill="auto"/>
          </w:tcPr>
          <w:p w14:paraId="7FB01334" w14:textId="77777777" w:rsidR="00BF7300" w:rsidRPr="002C6A8D" w:rsidRDefault="00C154A7" w:rsidP="005B11A8">
            <w:pPr>
              <w:jc w:val="both"/>
              <w:rPr>
                <w:i/>
                <w:szCs w:val="20"/>
              </w:rPr>
            </w:pPr>
            <w:r w:rsidRPr="002C6A8D">
              <w:rPr>
                <w:i/>
                <w:szCs w:val="20"/>
              </w:rPr>
              <w:t xml:space="preserve">Literature, </w:t>
            </w:r>
            <w:r w:rsidR="000F35BE" w:rsidRPr="002C6A8D">
              <w:rPr>
                <w:i/>
                <w:szCs w:val="20"/>
              </w:rPr>
              <w:t>Film</w:t>
            </w:r>
          </w:p>
        </w:tc>
      </w:tr>
    </w:tbl>
    <w:p w14:paraId="742892E9" w14:textId="77777777" w:rsidR="00456D5B" w:rsidRPr="002C6A8D" w:rsidRDefault="00456D5B" w:rsidP="005B11A8">
      <w:pPr>
        <w:jc w:val="both"/>
        <w:rPr>
          <w:szCs w:val="20"/>
        </w:rPr>
      </w:pPr>
    </w:p>
    <w:p w14:paraId="5398F046" w14:textId="77777777" w:rsidR="00456D5B" w:rsidRPr="002C6A8D" w:rsidRDefault="00456D5B" w:rsidP="005B11A8">
      <w:pPr>
        <w:pStyle w:val="Heading2"/>
        <w:jc w:val="both"/>
        <w:rPr>
          <w:szCs w:val="20"/>
        </w:rPr>
      </w:pPr>
      <w:r w:rsidRPr="002C6A8D">
        <w:rPr>
          <w:szCs w:val="20"/>
        </w:rPr>
        <w:t>Prerequisites</w:t>
      </w:r>
    </w:p>
    <w:p w14:paraId="2D46A28B" w14:textId="77777777" w:rsidR="009F1778" w:rsidRPr="002C6A8D" w:rsidRDefault="009F1778" w:rsidP="005B11A8">
      <w:pPr>
        <w:jc w:val="both"/>
        <w:rPr>
          <w:szCs w:val="20"/>
        </w:rPr>
      </w:pPr>
      <w:r w:rsidRPr="002C6A8D">
        <w:rPr>
          <w:szCs w:val="20"/>
        </w:rPr>
        <w:t>Introduction to Literary and Cultural Theory for Humanities majors</w:t>
      </w:r>
    </w:p>
    <w:p w14:paraId="09D684AB" w14:textId="77777777" w:rsidR="00456D5B" w:rsidRPr="002C6A8D" w:rsidRDefault="00456D5B" w:rsidP="005B11A8">
      <w:pPr>
        <w:jc w:val="both"/>
        <w:rPr>
          <w:szCs w:val="20"/>
        </w:rPr>
      </w:pPr>
      <w:r w:rsidRPr="002C6A8D">
        <w:rPr>
          <w:szCs w:val="20"/>
        </w:rPr>
        <w:t>Any 100-level Humanities course for students from SSC or SCI majors.</w:t>
      </w:r>
    </w:p>
    <w:p w14:paraId="05AC4341" w14:textId="77777777" w:rsidR="00456D5B" w:rsidRPr="002C6A8D" w:rsidRDefault="00456D5B" w:rsidP="005B11A8">
      <w:pPr>
        <w:jc w:val="both"/>
        <w:rPr>
          <w:szCs w:val="20"/>
        </w:rPr>
      </w:pPr>
    </w:p>
    <w:p w14:paraId="3C9CD1C1" w14:textId="77777777" w:rsidR="00456D5B" w:rsidRPr="002C6A8D" w:rsidRDefault="00456D5B" w:rsidP="005B11A8">
      <w:pPr>
        <w:pStyle w:val="Heading2"/>
        <w:jc w:val="both"/>
        <w:rPr>
          <w:szCs w:val="20"/>
          <w:lang w:eastAsia="zh-TW"/>
        </w:rPr>
      </w:pPr>
      <w:r w:rsidRPr="002C6A8D">
        <w:rPr>
          <w:szCs w:val="20"/>
        </w:rPr>
        <w:t>Course description</w:t>
      </w:r>
    </w:p>
    <w:p w14:paraId="6727BB58" w14:textId="77777777" w:rsidR="007750FC" w:rsidRPr="002C6A8D" w:rsidRDefault="007750FC" w:rsidP="005B11A8">
      <w:pPr>
        <w:pStyle w:val="Heading2"/>
        <w:jc w:val="both"/>
        <w:rPr>
          <w:rFonts w:cs="Times New Roman"/>
          <w:bCs/>
          <w:i w:val="0"/>
          <w:iCs w:val="0"/>
          <w:szCs w:val="20"/>
          <w:lang w:eastAsia="nl-NL"/>
        </w:rPr>
      </w:pPr>
      <w:r w:rsidRPr="002C6A8D">
        <w:rPr>
          <w:rFonts w:cs="Times New Roman"/>
          <w:bCs/>
          <w:i w:val="0"/>
          <w:iCs w:val="0"/>
          <w:szCs w:val="20"/>
          <w:lang w:eastAsia="nl-NL"/>
        </w:rPr>
        <w:t xml:space="preserve">Although the originality of a work of literature or art has often been privileged as the main criterion for evaluation, writers, playwrights, filmmakers and artists have always looked to previous works for inspiration. Adaptation, in other words, has always played a leading role within literature and culture as a primary mode of creative transfer and production. Arguably, globalization and advancing technologies have made (and are making) processes of adaptation increasingly complex, by increasing the scope and modes of reception and interaction across cultures and genres. </w:t>
      </w:r>
    </w:p>
    <w:p w14:paraId="7A4AFDD3" w14:textId="77777777" w:rsidR="007750FC" w:rsidRPr="002C6A8D" w:rsidRDefault="007750FC" w:rsidP="005B11A8">
      <w:pPr>
        <w:pStyle w:val="Heading2"/>
        <w:jc w:val="both"/>
        <w:rPr>
          <w:rFonts w:cs="Times New Roman"/>
          <w:bCs/>
          <w:i w:val="0"/>
          <w:iCs w:val="0"/>
          <w:szCs w:val="20"/>
          <w:lang w:eastAsia="nl-NL"/>
        </w:rPr>
      </w:pPr>
    </w:p>
    <w:p w14:paraId="29F88635" w14:textId="77777777" w:rsidR="007750FC" w:rsidRPr="002C6A8D" w:rsidRDefault="007750FC" w:rsidP="005B11A8">
      <w:pPr>
        <w:pStyle w:val="Heading2"/>
        <w:jc w:val="both"/>
        <w:rPr>
          <w:rFonts w:cs="Times New Roman"/>
          <w:bCs/>
          <w:i w:val="0"/>
          <w:iCs w:val="0"/>
          <w:szCs w:val="20"/>
          <w:lang w:eastAsia="nl-NL"/>
        </w:rPr>
      </w:pPr>
      <w:r w:rsidRPr="002C6A8D">
        <w:rPr>
          <w:rFonts w:cs="Times New Roman"/>
          <w:bCs/>
          <w:i w:val="0"/>
          <w:iCs w:val="0"/>
          <w:szCs w:val="20"/>
          <w:lang w:eastAsia="nl-NL"/>
        </w:rPr>
        <w:t xml:space="preserve">This class examines the theory and the practice of adaptation. We will consider adaptation as a cultural product (primarily from literature and film, but also including theatre, art, media, etc) and as a cultural process, in which an existing work is adapted to another medium or form, or to another context or culture. We do so from an interdisciplinary and international perspective. </w:t>
      </w:r>
    </w:p>
    <w:p w14:paraId="3E417127" w14:textId="77777777" w:rsidR="007750FC" w:rsidRPr="002C6A8D" w:rsidRDefault="007750FC" w:rsidP="005B11A8">
      <w:pPr>
        <w:pStyle w:val="Heading2"/>
        <w:jc w:val="both"/>
        <w:rPr>
          <w:rFonts w:cs="Times New Roman"/>
          <w:bCs/>
          <w:i w:val="0"/>
          <w:iCs w:val="0"/>
          <w:szCs w:val="20"/>
          <w:lang w:eastAsia="nl-NL"/>
        </w:rPr>
      </w:pPr>
    </w:p>
    <w:p w14:paraId="6F9EAD19" w14:textId="77777777" w:rsidR="007750FC" w:rsidRPr="002C6A8D" w:rsidRDefault="007750FC" w:rsidP="005B11A8">
      <w:pPr>
        <w:pStyle w:val="Heading2"/>
        <w:jc w:val="both"/>
        <w:rPr>
          <w:rFonts w:cs="Times New Roman"/>
          <w:bCs/>
          <w:i w:val="0"/>
          <w:iCs w:val="0"/>
          <w:szCs w:val="20"/>
          <w:lang w:eastAsia="nl-NL"/>
        </w:rPr>
      </w:pPr>
      <w:r w:rsidRPr="002C6A8D">
        <w:rPr>
          <w:rFonts w:cs="Times New Roman"/>
          <w:bCs/>
          <w:i w:val="0"/>
          <w:iCs w:val="0"/>
          <w:szCs w:val="20"/>
          <w:lang w:eastAsia="nl-NL"/>
        </w:rPr>
        <w:t xml:space="preserve">In the introductory part of the course, we will explore possible frameworks for analysing adaptation. Students will be introduced to a) the main issues and debates involved in adaptation studies and b) some of the primary “tools” that have been proposed for the study of adaptations. </w:t>
      </w:r>
    </w:p>
    <w:p w14:paraId="3563804F" w14:textId="77777777" w:rsidR="007750FC" w:rsidRPr="002C6A8D" w:rsidRDefault="007750FC" w:rsidP="005B11A8">
      <w:pPr>
        <w:pStyle w:val="Heading2"/>
        <w:jc w:val="both"/>
        <w:rPr>
          <w:rFonts w:cs="Times New Roman"/>
          <w:bCs/>
          <w:i w:val="0"/>
          <w:iCs w:val="0"/>
          <w:szCs w:val="20"/>
          <w:lang w:eastAsia="nl-NL"/>
        </w:rPr>
      </w:pPr>
      <w:r w:rsidRPr="002C6A8D">
        <w:rPr>
          <w:rFonts w:cs="Times New Roman"/>
          <w:bCs/>
          <w:i w:val="0"/>
          <w:iCs w:val="0"/>
          <w:szCs w:val="20"/>
          <w:lang w:eastAsia="nl-NL"/>
        </w:rPr>
        <w:t>Throughout the course we will:</w:t>
      </w:r>
    </w:p>
    <w:p w14:paraId="453E23A7" w14:textId="77777777" w:rsidR="007750FC" w:rsidRPr="002C6A8D" w:rsidRDefault="007750FC" w:rsidP="005B11A8">
      <w:pPr>
        <w:pStyle w:val="Heading2"/>
        <w:jc w:val="both"/>
        <w:rPr>
          <w:rFonts w:cs="Times New Roman"/>
          <w:bCs/>
          <w:i w:val="0"/>
          <w:iCs w:val="0"/>
          <w:szCs w:val="20"/>
          <w:lang w:eastAsia="nl-NL"/>
        </w:rPr>
      </w:pPr>
      <w:r w:rsidRPr="002C6A8D">
        <w:rPr>
          <w:rFonts w:cs="Times New Roman"/>
          <w:bCs/>
          <w:i w:val="0"/>
          <w:iCs w:val="0"/>
          <w:szCs w:val="20"/>
          <w:lang w:eastAsia="nl-NL"/>
        </w:rPr>
        <w:t>1. attempt to move beyond (i) the idea that adaptations and their ‘source’ texts represent a singular and one-directional line of influence from past to present; and (ii) the kind of comparative reviews that focus on ‘good’ originals and ‘bad’ adaptations;</w:t>
      </w:r>
      <w:r w:rsidRPr="002C6A8D">
        <w:rPr>
          <w:rFonts w:cs="Times New Roman"/>
          <w:bCs/>
          <w:i w:val="0"/>
          <w:iCs w:val="0"/>
          <w:szCs w:val="20"/>
          <w:lang w:eastAsia="nl-NL"/>
        </w:rPr>
        <w:cr/>
      </w:r>
    </w:p>
    <w:p w14:paraId="7BEA860C" w14:textId="77777777" w:rsidR="007750FC" w:rsidRPr="002C6A8D" w:rsidRDefault="007750FC" w:rsidP="005B11A8">
      <w:pPr>
        <w:pStyle w:val="Heading2"/>
        <w:jc w:val="both"/>
        <w:rPr>
          <w:rFonts w:cs="Times New Roman"/>
          <w:bCs/>
          <w:i w:val="0"/>
          <w:iCs w:val="0"/>
          <w:szCs w:val="20"/>
          <w:lang w:eastAsia="nl-NL"/>
        </w:rPr>
      </w:pPr>
      <w:r w:rsidRPr="002C6A8D">
        <w:rPr>
          <w:rFonts w:cs="Times New Roman"/>
          <w:bCs/>
          <w:i w:val="0"/>
          <w:iCs w:val="0"/>
          <w:szCs w:val="20"/>
          <w:lang w:eastAsia="nl-NL"/>
        </w:rPr>
        <w:t xml:space="preserve">2. interrogate the dialogue between multiple versions of a narrative ‘pre-text’ (i.e. our case studies): how and why do adaptations modify their sources in a particular way? How are stories adapted to particular aesthetic, commercial, social, or political demands – and are particular modes (e.g. film, novels, games…) more suited than others for these purposes? How do adaptations move across different cultures, genres, and time periods? </w:t>
      </w:r>
    </w:p>
    <w:p w14:paraId="6F256607" w14:textId="77777777" w:rsidR="007750FC" w:rsidRPr="002C6A8D" w:rsidRDefault="007750FC" w:rsidP="005B11A8">
      <w:pPr>
        <w:pStyle w:val="Heading2"/>
        <w:jc w:val="both"/>
        <w:rPr>
          <w:rFonts w:cs="Times New Roman"/>
          <w:bCs/>
          <w:i w:val="0"/>
          <w:iCs w:val="0"/>
          <w:szCs w:val="20"/>
          <w:lang w:eastAsia="nl-NL"/>
        </w:rPr>
      </w:pPr>
    </w:p>
    <w:p w14:paraId="08C81B80" w14:textId="77777777" w:rsidR="007750FC" w:rsidRPr="002C6A8D" w:rsidRDefault="007750FC" w:rsidP="005B11A8">
      <w:pPr>
        <w:jc w:val="both"/>
        <w:rPr>
          <w:lang w:eastAsia="zh-TW"/>
        </w:rPr>
      </w:pPr>
      <w:r w:rsidRPr="002C6A8D">
        <w:rPr>
          <w:rFonts w:cs="Times New Roman"/>
          <w:bCs/>
          <w:szCs w:val="20"/>
          <w:lang w:eastAsia="nl-NL"/>
        </w:rPr>
        <w:t xml:space="preserve">With the case study adaptations as our points of departure, we will consider different approaches to and theorisations of adaptation and examine various relevant notions, such as originality, fidelity, authenticity, universality, history, </w:t>
      </w:r>
      <w:r w:rsidRPr="002C6A8D">
        <w:rPr>
          <w:rFonts w:cs="Times New Roman"/>
          <w:bCs/>
          <w:szCs w:val="20"/>
          <w:lang w:eastAsia="nl-NL"/>
        </w:rPr>
        <w:lastRenderedPageBreak/>
        <w:t>myth, canon, and genre. Throughout the course, students will be asked to bring in their own examples of adaptations to discuss in class.</w:t>
      </w:r>
    </w:p>
    <w:p w14:paraId="7FD3A1D6" w14:textId="77777777" w:rsidR="00456D5B" w:rsidRPr="002C6A8D" w:rsidRDefault="00456D5B" w:rsidP="005B11A8">
      <w:pPr>
        <w:pStyle w:val="Heading2"/>
        <w:jc w:val="both"/>
        <w:rPr>
          <w:i w:val="0"/>
        </w:rPr>
      </w:pPr>
    </w:p>
    <w:p w14:paraId="74F4929D" w14:textId="77777777" w:rsidR="000F4B2A" w:rsidRPr="002C6A8D" w:rsidRDefault="000F4B2A" w:rsidP="005B11A8">
      <w:pPr>
        <w:jc w:val="both"/>
      </w:pPr>
    </w:p>
    <w:p w14:paraId="65A9853F" w14:textId="77777777" w:rsidR="000F4B2A" w:rsidRPr="002C6A8D" w:rsidRDefault="000F4B2A" w:rsidP="005B11A8">
      <w:pPr>
        <w:jc w:val="both"/>
      </w:pPr>
    </w:p>
    <w:p w14:paraId="3369B79A" w14:textId="77777777" w:rsidR="00340320" w:rsidRPr="002C6A8D" w:rsidRDefault="008B6397" w:rsidP="005B11A8">
      <w:pPr>
        <w:pStyle w:val="Heading1"/>
        <w:ind w:left="0" w:firstLine="0"/>
        <w:jc w:val="both"/>
        <w:rPr>
          <w:lang w:eastAsia="zh-TW"/>
        </w:rPr>
      </w:pPr>
      <w:bookmarkStart w:id="296" w:name="_Toc372036053"/>
      <w:r w:rsidRPr="002C6A8D">
        <w:t>900</w:t>
      </w:r>
      <w:r w:rsidR="007D419F" w:rsidRPr="002C6A8D">
        <w:t>22</w:t>
      </w:r>
      <w:r w:rsidR="007D419F" w:rsidRPr="002C6A8D">
        <w:rPr>
          <w:lang w:eastAsia="zh-TW"/>
        </w:rPr>
        <w:t>4</w:t>
      </w:r>
      <w:r w:rsidRPr="002C6A8D">
        <w:t>HUM</w:t>
      </w:r>
      <w:r w:rsidR="008065C7" w:rsidRPr="002C6A8D">
        <w:t>/SSC</w:t>
      </w:r>
      <w:r w:rsidR="008065C7" w:rsidRPr="002C6A8D">
        <w:tab/>
        <w:t>Political Shakespeare</w:t>
      </w:r>
      <w:bookmarkEnd w:id="296"/>
      <w:r w:rsidR="00951D44" w:rsidRPr="002C6A8D">
        <w:rPr>
          <w:b w:val="0"/>
          <w:szCs w:val="20"/>
        </w:rPr>
        <w:t xml:space="preserve"> </w:t>
      </w:r>
      <w:r w:rsidR="00340320" w:rsidRPr="002C6A8D">
        <w:rPr>
          <w:b w:val="0"/>
          <w:szCs w:val="20"/>
        </w:rPr>
        <w:tab/>
      </w:r>
      <w:r w:rsidR="00C154A7" w:rsidRPr="002C6A8D">
        <w:t xml:space="preserve"> </w:t>
      </w:r>
    </w:p>
    <w:p w14:paraId="79B55021" w14:textId="77777777" w:rsidR="00BF7300" w:rsidRPr="002C6A8D" w:rsidRDefault="00BF7300"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BF7300" w:rsidRPr="002C6A8D" w14:paraId="7D301CAF" w14:textId="77777777" w:rsidTr="006F615E">
        <w:trPr>
          <w:trHeight w:val="255"/>
        </w:trPr>
        <w:tc>
          <w:tcPr>
            <w:tcW w:w="2217" w:type="dxa"/>
            <w:shd w:val="clear" w:color="auto" w:fill="auto"/>
          </w:tcPr>
          <w:p w14:paraId="3BD0033D" w14:textId="77777777" w:rsidR="00BF7300" w:rsidRPr="002C6A8D" w:rsidRDefault="00BF7300" w:rsidP="005B11A8">
            <w:pPr>
              <w:jc w:val="both"/>
              <w:rPr>
                <w:i/>
                <w:szCs w:val="20"/>
              </w:rPr>
            </w:pPr>
            <w:r w:rsidRPr="002C6A8D">
              <w:rPr>
                <w:i/>
                <w:szCs w:val="20"/>
              </w:rPr>
              <w:t>Theme</w:t>
            </w:r>
          </w:p>
        </w:tc>
        <w:tc>
          <w:tcPr>
            <w:tcW w:w="5271" w:type="dxa"/>
            <w:shd w:val="clear" w:color="auto" w:fill="auto"/>
          </w:tcPr>
          <w:p w14:paraId="361921BD" w14:textId="77777777" w:rsidR="00BF7300" w:rsidRPr="002C6A8D" w:rsidRDefault="00BF7300" w:rsidP="005B11A8">
            <w:pPr>
              <w:ind w:right="-821"/>
              <w:jc w:val="both"/>
              <w:rPr>
                <w:i/>
                <w:szCs w:val="20"/>
              </w:rPr>
            </w:pPr>
            <w:r w:rsidRPr="002C6A8D">
              <w:rPr>
                <w:i/>
                <w:szCs w:val="20"/>
              </w:rPr>
              <w:t>Cities &amp; Cultures</w:t>
            </w:r>
          </w:p>
        </w:tc>
      </w:tr>
      <w:tr w:rsidR="00BF7300" w:rsidRPr="002C6A8D" w14:paraId="6913584C" w14:textId="77777777" w:rsidTr="006F615E">
        <w:trPr>
          <w:trHeight w:val="267"/>
        </w:trPr>
        <w:tc>
          <w:tcPr>
            <w:tcW w:w="2217" w:type="dxa"/>
            <w:shd w:val="clear" w:color="auto" w:fill="auto"/>
          </w:tcPr>
          <w:p w14:paraId="39C95B4A" w14:textId="77777777" w:rsidR="00BF7300" w:rsidRPr="002C6A8D" w:rsidRDefault="00BF7300" w:rsidP="005B11A8">
            <w:pPr>
              <w:jc w:val="both"/>
              <w:rPr>
                <w:i/>
                <w:szCs w:val="20"/>
              </w:rPr>
            </w:pPr>
            <w:r w:rsidRPr="002C6A8D">
              <w:rPr>
                <w:i/>
                <w:szCs w:val="20"/>
              </w:rPr>
              <w:t>Track</w:t>
            </w:r>
          </w:p>
        </w:tc>
        <w:tc>
          <w:tcPr>
            <w:tcW w:w="5271" w:type="dxa"/>
            <w:shd w:val="clear" w:color="auto" w:fill="auto"/>
          </w:tcPr>
          <w:p w14:paraId="7CBFE724" w14:textId="77777777" w:rsidR="00BF7300" w:rsidRPr="002C6A8D" w:rsidRDefault="004C1201" w:rsidP="005B11A8">
            <w:pPr>
              <w:jc w:val="both"/>
              <w:rPr>
                <w:i/>
                <w:szCs w:val="20"/>
              </w:rPr>
            </w:pPr>
            <w:r w:rsidRPr="002C6A8D">
              <w:rPr>
                <w:i/>
                <w:szCs w:val="20"/>
              </w:rPr>
              <w:t>Literature</w:t>
            </w:r>
          </w:p>
        </w:tc>
      </w:tr>
    </w:tbl>
    <w:p w14:paraId="262F3E24" w14:textId="77777777" w:rsidR="008065C7" w:rsidRPr="002C6A8D" w:rsidRDefault="008065C7" w:rsidP="005B11A8">
      <w:pPr>
        <w:keepNext/>
        <w:jc w:val="both"/>
        <w:outlineLvl w:val="1"/>
        <w:rPr>
          <w:i/>
          <w:iCs/>
          <w:szCs w:val="20"/>
          <w:lang w:eastAsia="zh-TW"/>
        </w:rPr>
      </w:pPr>
    </w:p>
    <w:p w14:paraId="7D6FBF72" w14:textId="77777777" w:rsidR="008065C7" w:rsidRPr="002C6A8D" w:rsidRDefault="008065C7" w:rsidP="005B11A8">
      <w:pPr>
        <w:keepNext/>
        <w:jc w:val="both"/>
        <w:outlineLvl w:val="1"/>
        <w:rPr>
          <w:rFonts w:eastAsia="Times New Roman"/>
          <w:i/>
          <w:iCs/>
          <w:szCs w:val="20"/>
        </w:rPr>
      </w:pPr>
      <w:r w:rsidRPr="002C6A8D">
        <w:rPr>
          <w:rFonts w:eastAsia="Times New Roman"/>
          <w:i/>
          <w:iCs/>
          <w:szCs w:val="20"/>
        </w:rPr>
        <w:t>Prerequisites</w:t>
      </w:r>
    </w:p>
    <w:p w14:paraId="4310667C" w14:textId="77777777" w:rsidR="008065C7" w:rsidRPr="002C6A8D" w:rsidRDefault="008065C7" w:rsidP="005B11A8">
      <w:pPr>
        <w:jc w:val="both"/>
        <w:rPr>
          <w:rFonts w:eastAsia="Times New Roman"/>
          <w:szCs w:val="20"/>
        </w:rPr>
      </w:pPr>
      <w:r w:rsidRPr="002C6A8D">
        <w:rPr>
          <w:rFonts w:eastAsia="Times New Roman"/>
          <w:szCs w:val="20"/>
        </w:rPr>
        <w:t>Introduction to Literary &amp; Cultural Theory, or Big Books, or Standard Methods in Historical Analysis, or Classical and Modern Political Thought.</w:t>
      </w:r>
    </w:p>
    <w:p w14:paraId="67387671" w14:textId="77777777" w:rsidR="008065C7" w:rsidRPr="002C6A8D" w:rsidRDefault="008065C7" w:rsidP="005B11A8">
      <w:pPr>
        <w:jc w:val="both"/>
        <w:rPr>
          <w:rFonts w:eastAsia="Times New Roman"/>
          <w:szCs w:val="20"/>
        </w:rPr>
      </w:pPr>
    </w:p>
    <w:p w14:paraId="7C24AD41" w14:textId="77777777" w:rsidR="008065C7" w:rsidRPr="002C6A8D" w:rsidRDefault="008065C7" w:rsidP="005B11A8">
      <w:pPr>
        <w:jc w:val="both"/>
        <w:rPr>
          <w:rFonts w:eastAsia="Times New Roman"/>
          <w:i/>
          <w:szCs w:val="20"/>
        </w:rPr>
      </w:pPr>
      <w:r w:rsidRPr="002C6A8D">
        <w:rPr>
          <w:rFonts w:eastAsia="Times New Roman"/>
          <w:i/>
          <w:szCs w:val="20"/>
        </w:rPr>
        <w:t>Course description</w:t>
      </w:r>
    </w:p>
    <w:p w14:paraId="26179F82" w14:textId="77777777" w:rsidR="008065C7" w:rsidRPr="002C6A8D" w:rsidRDefault="008065C7" w:rsidP="005B11A8">
      <w:pPr>
        <w:pStyle w:val="CommentText"/>
        <w:jc w:val="both"/>
        <w:rPr>
          <w:lang w:val="en-US"/>
        </w:rPr>
      </w:pPr>
      <w:r w:rsidRPr="002C6A8D">
        <w:rPr>
          <w:lang w:val="en-US"/>
        </w:rPr>
        <w:t xml:space="preserve">Shakespeare lived in times of turbulent cultural and political change. In this historical context, it is not surprising that Shakespeare’s plays are saturated with political themes. </w:t>
      </w:r>
      <w:r w:rsidRPr="002C6A8D">
        <w:t xml:space="preserve">In his ‘history plays,’ Roman plays, and tragedies we encounter a range of monarchs, statesmen, and citizens, who are depicted in situations that challenge their most deeply held beliefs and which often throw their identity as social and political actors into crisis. </w:t>
      </w:r>
      <w:r w:rsidRPr="002C6A8D">
        <w:rPr>
          <w:lang w:val="en-US"/>
        </w:rPr>
        <w:t xml:space="preserve">Taken together these plays constitute a profound inquiry into such issues as the divine right of kings, republican virtue and citizenship, the relationship between church and state, and the nature of the political life. What is more, the early-modern theatre in which Shakespeare was such a leading figure was itself deeply politicized as a social institution. </w:t>
      </w:r>
      <w:r w:rsidRPr="002C6A8D">
        <w:t xml:space="preserve">The role of the theatre in early-modern urban culture, and in relation to the Elizabethan and Jacobean courts, makes for a vibrant cultural context in which each play is saturated with political meaning and resonance. </w:t>
      </w:r>
    </w:p>
    <w:p w14:paraId="734F12AB" w14:textId="77777777" w:rsidR="008065C7" w:rsidRPr="002C6A8D" w:rsidRDefault="008065C7" w:rsidP="005B11A8">
      <w:pPr>
        <w:pStyle w:val="NoSpacing"/>
        <w:jc w:val="both"/>
        <w:rPr>
          <w:rFonts w:ascii="Verdana" w:hAnsi="Verdana"/>
          <w:sz w:val="20"/>
          <w:szCs w:val="20"/>
        </w:rPr>
      </w:pPr>
    </w:p>
    <w:p w14:paraId="3B8C1F29" w14:textId="77777777" w:rsidR="008065C7" w:rsidRPr="002C6A8D" w:rsidRDefault="008065C7" w:rsidP="005B11A8">
      <w:pPr>
        <w:pStyle w:val="NoSpacing"/>
        <w:jc w:val="both"/>
        <w:rPr>
          <w:rFonts w:ascii="Verdana" w:hAnsi="Verdana"/>
          <w:sz w:val="20"/>
          <w:szCs w:val="20"/>
        </w:rPr>
      </w:pPr>
      <w:r w:rsidRPr="002C6A8D">
        <w:rPr>
          <w:rFonts w:ascii="Verdana" w:hAnsi="Verdana"/>
          <w:sz w:val="20"/>
          <w:szCs w:val="20"/>
        </w:rPr>
        <w:t xml:space="preserve">In this course, we will study the political dimensions of Shakespeare’s work by bringing it into dialogue with insights from political theory, intellectual history, and comparative literature. We will address questions such as: How did Shakespeare think about kingship and statesmanship between ca. 1580 and 1620? By what kind of thinking about (civic) virtue and citizenship was his work informed? How did he respond to new historical, political, and intellectual developments in the course of his long career as a playwright? How do his plays </w:t>
      </w:r>
      <w:r w:rsidRPr="002C6A8D">
        <w:rPr>
          <w:rFonts w:ascii="Verdana" w:hAnsi="Verdana"/>
          <w:i/>
          <w:sz w:val="20"/>
          <w:szCs w:val="20"/>
        </w:rPr>
        <w:t>problematise</w:t>
      </w:r>
      <w:r w:rsidRPr="002C6A8D">
        <w:rPr>
          <w:rFonts w:ascii="Verdana" w:hAnsi="Verdana"/>
          <w:sz w:val="20"/>
          <w:szCs w:val="20"/>
        </w:rPr>
        <w:t xml:space="preserve"> or </w:t>
      </w:r>
      <w:r w:rsidRPr="002C6A8D">
        <w:rPr>
          <w:rFonts w:ascii="Verdana" w:hAnsi="Verdana"/>
          <w:i/>
          <w:sz w:val="20"/>
          <w:szCs w:val="20"/>
        </w:rPr>
        <w:t xml:space="preserve">intervene </w:t>
      </w:r>
      <w:r w:rsidRPr="002C6A8D">
        <w:rPr>
          <w:rFonts w:ascii="Verdana" w:hAnsi="Verdana"/>
          <w:sz w:val="20"/>
          <w:szCs w:val="20"/>
        </w:rPr>
        <w:t>in the many political debates of the period – an important era of transition in which nothing seemed certain and everything was held up for debate? And, last but not least, are the dilemma’s that confront Shakespeare’s characters still relevant for readers today and, if so, how?</w:t>
      </w:r>
    </w:p>
    <w:p w14:paraId="0994373F" w14:textId="77777777" w:rsidR="008065C7" w:rsidRPr="002C6A8D" w:rsidRDefault="008065C7" w:rsidP="005B11A8">
      <w:pPr>
        <w:pStyle w:val="NoSpacing"/>
        <w:jc w:val="both"/>
        <w:rPr>
          <w:rFonts w:ascii="Verdana" w:eastAsia="PMingLiU" w:hAnsi="Verdana"/>
          <w:sz w:val="20"/>
          <w:szCs w:val="20"/>
          <w:lang w:eastAsia="zh-TW"/>
        </w:rPr>
      </w:pPr>
    </w:p>
    <w:p w14:paraId="16182D14" w14:textId="77777777" w:rsidR="0054556D" w:rsidRPr="002C6A8D" w:rsidRDefault="0054556D" w:rsidP="005B11A8">
      <w:pPr>
        <w:jc w:val="both"/>
        <w:rPr>
          <w:rFonts w:eastAsia="Times New Roman" w:cs="Times New Roman"/>
          <w:szCs w:val="20"/>
          <w:lang w:val="en-US"/>
        </w:rPr>
      </w:pPr>
      <w:r w:rsidRPr="002C6A8D">
        <w:rPr>
          <w:rFonts w:eastAsia="Times New Roman" w:cs="Times New Roman"/>
          <w:szCs w:val="20"/>
          <w:lang w:val="en-US"/>
        </w:rPr>
        <w:t>Plays to be read in this course may include: Shakespeare’s Richard II, Henry IV (part 1), Henry V, Coriolanus, Antony &amp; Cleopatra, Measure for Measure, Merchant of Venice, Othello, King Lear, The Tempest.</w:t>
      </w:r>
    </w:p>
    <w:p w14:paraId="38860CCB" w14:textId="77777777" w:rsidR="0054556D" w:rsidRPr="002C6A8D" w:rsidRDefault="0054556D" w:rsidP="005B11A8">
      <w:pPr>
        <w:pStyle w:val="NoSpacing"/>
        <w:jc w:val="both"/>
        <w:rPr>
          <w:rFonts w:ascii="Verdana" w:eastAsia="PMingLiU" w:hAnsi="Verdana"/>
          <w:sz w:val="20"/>
          <w:szCs w:val="20"/>
          <w:lang w:eastAsia="zh-TW"/>
        </w:rPr>
      </w:pPr>
    </w:p>
    <w:p w14:paraId="09A587E3" w14:textId="77777777" w:rsidR="008065C7" w:rsidRPr="002C6A8D" w:rsidRDefault="008065C7" w:rsidP="005B11A8">
      <w:pPr>
        <w:pStyle w:val="NoSpacing"/>
        <w:jc w:val="both"/>
        <w:rPr>
          <w:rFonts w:ascii="Verdana" w:hAnsi="Verdana"/>
          <w:sz w:val="22"/>
          <w:szCs w:val="22"/>
        </w:rPr>
      </w:pPr>
    </w:p>
    <w:p w14:paraId="2E5AD586" w14:textId="77777777" w:rsidR="00654A46" w:rsidRPr="002C6A8D" w:rsidRDefault="00654A46" w:rsidP="005B11A8">
      <w:pPr>
        <w:pStyle w:val="NoSpacing"/>
        <w:jc w:val="both"/>
        <w:rPr>
          <w:rFonts w:ascii="Verdana" w:hAnsi="Verdana"/>
          <w:sz w:val="22"/>
          <w:szCs w:val="22"/>
        </w:rPr>
      </w:pPr>
    </w:p>
    <w:p w14:paraId="6DBE4926" w14:textId="77777777" w:rsidR="00340320" w:rsidRPr="002C6A8D" w:rsidRDefault="008B6397" w:rsidP="005B11A8">
      <w:pPr>
        <w:pStyle w:val="Heading1"/>
        <w:ind w:left="0" w:firstLine="0"/>
        <w:jc w:val="both"/>
        <w:rPr>
          <w:rFonts w:eastAsia="Arial Unicode MS"/>
        </w:rPr>
      </w:pPr>
      <w:bookmarkStart w:id="297" w:name="_Toc372036054"/>
      <w:r w:rsidRPr="002C6A8D">
        <w:t>900</w:t>
      </w:r>
      <w:r w:rsidR="00DB5EC1" w:rsidRPr="002C6A8D">
        <w:t>225</w:t>
      </w:r>
      <w:r w:rsidRPr="002C6A8D">
        <w:t>HUM</w:t>
      </w:r>
      <w:r w:rsidR="00831704" w:rsidRPr="002C6A8D">
        <w:tab/>
      </w:r>
      <w:r w:rsidR="00340320" w:rsidRPr="002C6A8D">
        <w:tab/>
      </w:r>
      <w:r w:rsidR="00C154A7" w:rsidRPr="002C6A8D">
        <w:t xml:space="preserve"> </w:t>
      </w:r>
      <w:r w:rsidR="00340320" w:rsidRPr="002C6A8D">
        <w:t>Literature and</w:t>
      </w:r>
      <w:r w:rsidR="00DB5EC1" w:rsidRPr="002C6A8D">
        <w:t xml:space="preserve"> Science</w:t>
      </w:r>
      <w:bookmarkEnd w:id="297"/>
      <w:r w:rsidR="00340320" w:rsidRPr="002C6A8D">
        <w:rPr>
          <w:rFonts w:eastAsia="Arial Unicode MS"/>
        </w:rPr>
        <w:tab/>
      </w:r>
    </w:p>
    <w:p w14:paraId="38091DFB" w14:textId="77777777" w:rsidR="00BF7300" w:rsidRPr="002C6A8D" w:rsidRDefault="00BF7300"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BF7300" w:rsidRPr="002C6A8D" w14:paraId="30B0A4CF" w14:textId="77777777" w:rsidTr="006F615E">
        <w:trPr>
          <w:trHeight w:val="255"/>
        </w:trPr>
        <w:tc>
          <w:tcPr>
            <w:tcW w:w="2217" w:type="dxa"/>
            <w:shd w:val="clear" w:color="auto" w:fill="auto"/>
          </w:tcPr>
          <w:p w14:paraId="50D004AB" w14:textId="77777777" w:rsidR="00BF7300" w:rsidRPr="002C6A8D" w:rsidRDefault="00BF7300" w:rsidP="005B11A8">
            <w:pPr>
              <w:jc w:val="both"/>
              <w:rPr>
                <w:i/>
                <w:szCs w:val="20"/>
              </w:rPr>
            </w:pPr>
            <w:r w:rsidRPr="002C6A8D">
              <w:rPr>
                <w:i/>
                <w:szCs w:val="20"/>
              </w:rPr>
              <w:t>Theme</w:t>
            </w:r>
          </w:p>
        </w:tc>
        <w:tc>
          <w:tcPr>
            <w:tcW w:w="5271" w:type="dxa"/>
            <w:shd w:val="clear" w:color="auto" w:fill="auto"/>
          </w:tcPr>
          <w:p w14:paraId="574FEFD5" w14:textId="77777777" w:rsidR="00BF7300" w:rsidRPr="002C6A8D" w:rsidRDefault="00BF7300" w:rsidP="005B11A8">
            <w:pPr>
              <w:ind w:right="-821"/>
              <w:jc w:val="both"/>
              <w:rPr>
                <w:i/>
                <w:szCs w:val="20"/>
              </w:rPr>
            </w:pPr>
            <w:r w:rsidRPr="002C6A8D">
              <w:rPr>
                <w:i/>
                <w:szCs w:val="20"/>
              </w:rPr>
              <w:t>Cities &amp; Cultures</w:t>
            </w:r>
            <w:r w:rsidR="000F35BE" w:rsidRPr="002C6A8D">
              <w:rPr>
                <w:i/>
                <w:szCs w:val="20"/>
              </w:rPr>
              <w:t>, Social Systems</w:t>
            </w:r>
          </w:p>
        </w:tc>
      </w:tr>
      <w:tr w:rsidR="00BF7300" w:rsidRPr="002C6A8D" w14:paraId="00C896C3" w14:textId="77777777" w:rsidTr="006F615E">
        <w:trPr>
          <w:trHeight w:val="267"/>
        </w:trPr>
        <w:tc>
          <w:tcPr>
            <w:tcW w:w="2217" w:type="dxa"/>
            <w:shd w:val="clear" w:color="auto" w:fill="auto"/>
          </w:tcPr>
          <w:p w14:paraId="03AF584B" w14:textId="77777777" w:rsidR="00BF7300" w:rsidRPr="002C6A8D" w:rsidRDefault="00BF7300" w:rsidP="005B11A8">
            <w:pPr>
              <w:jc w:val="both"/>
              <w:rPr>
                <w:i/>
                <w:szCs w:val="20"/>
              </w:rPr>
            </w:pPr>
            <w:r w:rsidRPr="002C6A8D">
              <w:rPr>
                <w:i/>
                <w:szCs w:val="20"/>
              </w:rPr>
              <w:t>Track</w:t>
            </w:r>
          </w:p>
        </w:tc>
        <w:tc>
          <w:tcPr>
            <w:tcW w:w="5271" w:type="dxa"/>
            <w:shd w:val="clear" w:color="auto" w:fill="auto"/>
          </w:tcPr>
          <w:p w14:paraId="78DAE679" w14:textId="77777777" w:rsidR="00BF7300" w:rsidRPr="002C6A8D" w:rsidRDefault="00C154A7" w:rsidP="005B11A8">
            <w:pPr>
              <w:jc w:val="both"/>
              <w:rPr>
                <w:i/>
                <w:szCs w:val="20"/>
              </w:rPr>
            </w:pPr>
            <w:r w:rsidRPr="002C6A8D">
              <w:rPr>
                <w:i/>
                <w:szCs w:val="20"/>
              </w:rPr>
              <w:t>Literature</w:t>
            </w:r>
          </w:p>
        </w:tc>
      </w:tr>
    </w:tbl>
    <w:p w14:paraId="2A4C7269" w14:textId="77777777" w:rsidR="00340320" w:rsidRPr="002C6A8D" w:rsidRDefault="00340320" w:rsidP="005B11A8">
      <w:pPr>
        <w:jc w:val="both"/>
      </w:pPr>
    </w:p>
    <w:p w14:paraId="51CDE921" w14:textId="77777777" w:rsidR="00340320" w:rsidRPr="002C6A8D" w:rsidRDefault="00340320" w:rsidP="005B11A8">
      <w:pPr>
        <w:pStyle w:val="Heading2"/>
        <w:jc w:val="both"/>
        <w:rPr>
          <w:szCs w:val="20"/>
        </w:rPr>
      </w:pPr>
      <w:r w:rsidRPr="002C6A8D">
        <w:rPr>
          <w:szCs w:val="20"/>
        </w:rPr>
        <w:t>Prerequisites</w:t>
      </w:r>
    </w:p>
    <w:p w14:paraId="63758B2A" w14:textId="77777777" w:rsidR="005D54E9" w:rsidRPr="002C6A8D" w:rsidRDefault="009F1778" w:rsidP="005B11A8">
      <w:pPr>
        <w:jc w:val="both"/>
        <w:rPr>
          <w:szCs w:val="20"/>
        </w:rPr>
      </w:pPr>
      <w:r w:rsidRPr="002C6A8D">
        <w:rPr>
          <w:szCs w:val="20"/>
        </w:rPr>
        <w:t>Introduction to Literary and Cultural Theory</w:t>
      </w:r>
      <w:r w:rsidR="00340320" w:rsidRPr="002C6A8D">
        <w:rPr>
          <w:szCs w:val="20"/>
        </w:rPr>
        <w:t xml:space="preserve"> for Humanities majors. </w:t>
      </w:r>
    </w:p>
    <w:p w14:paraId="2F68A945" w14:textId="77777777" w:rsidR="00340320" w:rsidRPr="002C6A8D" w:rsidRDefault="00340320" w:rsidP="005B11A8">
      <w:pPr>
        <w:jc w:val="both"/>
        <w:rPr>
          <w:szCs w:val="20"/>
        </w:rPr>
      </w:pPr>
      <w:r w:rsidRPr="002C6A8D">
        <w:rPr>
          <w:szCs w:val="20"/>
        </w:rPr>
        <w:t>Any 100-level Humanities course for students from SSC or SCI majors.</w:t>
      </w:r>
    </w:p>
    <w:p w14:paraId="5D327BD4" w14:textId="77777777" w:rsidR="00340320" w:rsidRPr="002C6A8D" w:rsidRDefault="00340320" w:rsidP="005B11A8">
      <w:pPr>
        <w:jc w:val="both"/>
      </w:pPr>
    </w:p>
    <w:p w14:paraId="74C563F5" w14:textId="77777777" w:rsidR="00340320" w:rsidRPr="002C6A8D" w:rsidRDefault="00654A46" w:rsidP="005B11A8">
      <w:pPr>
        <w:jc w:val="both"/>
        <w:rPr>
          <w:i/>
          <w:lang w:eastAsia="zh-TW"/>
        </w:rPr>
      </w:pPr>
      <w:r w:rsidRPr="002C6A8D">
        <w:rPr>
          <w:i/>
        </w:rPr>
        <w:br w:type="column"/>
      </w:r>
      <w:r w:rsidR="00340320" w:rsidRPr="002C6A8D">
        <w:rPr>
          <w:i/>
        </w:rPr>
        <w:lastRenderedPageBreak/>
        <w:t>Course description</w:t>
      </w:r>
    </w:p>
    <w:p w14:paraId="53989614" w14:textId="77777777" w:rsidR="0054556D" w:rsidRPr="002C6A8D" w:rsidRDefault="0054556D" w:rsidP="005B11A8">
      <w:pPr>
        <w:jc w:val="both"/>
        <w:rPr>
          <w:rFonts w:eastAsia="Arial Unicode MS"/>
          <w:szCs w:val="20"/>
        </w:rPr>
      </w:pPr>
      <w:r w:rsidRPr="002C6A8D">
        <w:rPr>
          <w:rFonts w:eastAsia="Arial Unicode MS"/>
          <w:szCs w:val="20"/>
        </w:rPr>
        <w:t xml:space="preserve">This course will explore the relationships between scientific discovery and cultural imagination, production, and representation. We will consider the ways in which imaginative literature in particular, but also art cinema, and the media,  addresses, responds to, and creates popular science, while also considering works of science which make use of literary strategies. Together, this collection of texts will encourage us to re-examine the relationships between scientific and literary communities in order to draw conclusions about the role of creativity in scientific discourse and the part literature has to play in reflecting critically on scientific developments in a range of historical and cultural contexts.   </w:t>
      </w:r>
    </w:p>
    <w:p w14:paraId="1FC262A5" w14:textId="77777777" w:rsidR="0054556D" w:rsidRPr="002C6A8D" w:rsidRDefault="0054556D" w:rsidP="005B11A8">
      <w:pPr>
        <w:jc w:val="both"/>
        <w:rPr>
          <w:rFonts w:eastAsia="Arial Unicode MS"/>
          <w:szCs w:val="20"/>
        </w:rPr>
      </w:pPr>
    </w:p>
    <w:p w14:paraId="7F4F2490" w14:textId="77777777" w:rsidR="0054556D" w:rsidRPr="002C6A8D" w:rsidRDefault="0054556D" w:rsidP="005B11A8">
      <w:pPr>
        <w:jc w:val="both"/>
        <w:rPr>
          <w:i/>
          <w:lang w:eastAsia="zh-TW"/>
        </w:rPr>
      </w:pPr>
      <w:r w:rsidRPr="002C6A8D">
        <w:rPr>
          <w:rFonts w:eastAsia="Arial Unicode MS"/>
          <w:szCs w:val="20"/>
        </w:rPr>
        <w:t>From Renaissance explorations of the relationship between science, magic, the imagination, to the emergence of ‘science fiction’ and evolutionary Darwinism in the nineteenth century, to the development of late-twentieth century cyberpunk and beyond, this course will  analyse the treatment of such recurring themes as the ‘mad’ scientist, utopian and dystopian visions, intelligent machines and monsters, travel through time and space, science fantasy and prophesy, science and crime fiction, and science and the mind.</w:t>
      </w:r>
    </w:p>
    <w:p w14:paraId="1A3A933D" w14:textId="77777777" w:rsidR="00340320" w:rsidRPr="002C6A8D" w:rsidRDefault="00340320" w:rsidP="005B11A8">
      <w:pPr>
        <w:jc w:val="both"/>
        <w:rPr>
          <w:szCs w:val="20"/>
        </w:rPr>
      </w:pPr>
    </w:p>
    <w:p w14:paraId="542F466D" w14:textId="77777777" w:rsidR="00340320" w:rsidRPr="002C6A8D" w:rsidRDefault="00340320" w:rsidP="005B11A8">
      <w:pPr>
        <w:jc w:val="both"/>
      </w:pPr>
    </w:p>
    <w:p w14:paraId="34ADB770" w14:textId="77777777" w:rsidR="00CC4F6F" w:rsidRPr="002C6A8D" w:rsidRDefault="00CC4F6F" w:rsidP="005B11A8">
      <w:pPr>
        <w:jc w:val="both"/>
      </w:pPr>
    </w:p>
    <w:p w14:paraId="0763167D" w14:textId="77777777" w:rsidR="00340320" w:rsidRPr="002C6A8D" w:rsidRDefault="008B6397" w:rsidP="005B11A8">
      <w:pPr>
        <w:pStyle w:val="Heading1"/>
        <w:jc w:val="both"/>
      </w:pPr>
      <w:bookmarkStart w:id="298" w:name="_Toc372036055"/>
      <w:r w:rsidRPr="002C6A8D">
        <w:t>900</w:t>
      </w:r>
      <w:r w:rsidR="00340320" w:rsidRPr="002C6A8D">
        <w:t>231</w:t>
      </w:r>
      <w:r w:rsidRPr="002C6A8D">
        <w:t>HUM</w:t>
      </w:r>
      <w:r w:rsidR="00340320" w:rsidRPr="002C6A8D">
        <w:tab/>
      </w:r>
      <w:r w:rsidR="00336ADD" w:rsidRPr="002C6A8D">
        <w:tab/>
      </w:r>
      <w:r w:rsidR="00951D44" w:rsidRPr="002C6A8D">
        <w:t xml:space="preserve"> </w:t>
      </w:r>
      <w:r w:rsidR="00340320" w:rsidRPr="002C6A8D">
        <w:t>The Cinematic City</w:t>
      </w:r>
      <w:bookmarkEnd w:id="298"/>
    </w:p>
    <w:p w14:paraId="7F6261DE" w14:textId="77777777" w:rsidR="00BF7300" w:rsidRPr="002C6A8D" w:rsidRDefault="00BF7300"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BF7300" w:rsidRPr="002C6A8D" w14:paraId="3674862C" w14:textId="77777777" w:rsidTr="006F615E">
        <w:trPr>
          <w:trHeight w:val="255"/>
        </w:trPr>
        <w:tc>
          <w:tcPr>
            <w:tcW w:w="2217" w:type="dxa"/>
            <w:shd w:val="clear" w:color="auto" w:fill="auto"/>
          </w:tcPr>
          <w:p w14:paraId="7C518525" w14:textId="77777777" w:rsidR="00BF7300" w:rsidRPr="002C6A8D" w:rsidRDefault="00BF7300" w:rsidP="005B11A8">
            <w:pPr>
              <w:jc w:val="both"/>
              <w:rPr>
                <w:i/>
                <w:szCs w:val="20"/>
              </w:rPr>
            </w:pPr>
            <w:r w:rsidRPr="002C6A8D">
              <w:rPr>
                <w:i/>
                <w:szCs w:val="20"/>
              </w:rPr>
              <w:t>Theme</w:t>
            </w:r>
          </w:p>
        </w:tc>
        <w:tc>
          <w:tcPr>
            <w:tcW w:w="5271" w:type="dxa"/>
            <w:shd w:val="clear" w:color="auto" w:fill="auto"/>
          </w:tcPr>
          <w:p w14:paraId="5E6DD440" w14:textId="77777777" w:rsidR="00BF7300" w:rsidRPr="002C6A8D" w:rsidRDefault="00BF7300" w:rsidP="005B11A8">
            <w:pPr>
              <w:ind w:right="-821"/>
              <w:jc w:val="both"/>
              <w:rPr>
                <w:i/>
                <w:szCs w:val="20"/>
              </w:rPr>
            </w:pPr>
            <w:r w:rsidRPr="002C6A8D">
              <w:rPr>
                <w:i/>
                <w:szCs w:val="20"/>
              </w:rPr>
              <w:t>Cities &amp; Cultures</w:t>
            </w:r>
          </w:p>
        </w:tc>
      </w:tr>
      <w:tr w:rsidR="00BF7300" w:rsidRPr="002C6A8D" w14:paraId="67D9EB47" w14:textId="77777777" w:rsidTr="006F615E">
        <w:trPr>
          <w:trHeight w:val="267"/>
        </w:trPr>
        <w:tc>
          <w:tcPr>
            <w:tcW w:w="2217" w:type="dxa"/>
            <w:shd w:val="clear" w:color="auto" w:fill="auto"/>
          </w:tcPr>
          <w:p w14:paraId="2F4C278B" w14:textId="77777777" w:rsidR="00BF7300" w:rsidRPr="002C6A8D" w:rsidRDefault="00BF7300" w:rsidP="005B11A8">
            <w:pPr>
              <w:jc w:val="both"/>
              <w:rPr>
                <w:i/>
                <w:szCs w:val="20"/>
              </w:rPr>
            </w:pPr>
            <w:r w:rsidRPr="002C6A8D">
              <w:rPr>
                <w:i/>
                <w:szCs w:val="20"/>
              </w:rPr>
              <w:t>Track</w:t>
            </w:r>
          </w:p>
        </w:tc>
        <w:tc>
          <w:tcPr>
            <w:tcW w:w="5271" w:type="dxa"/>
            <w:shd w:val="clear" w:color="auto" w:fill="auto"/>
          </w:tcPr>
          <w:p w14:paraId="1795C602" w14:textId="77777777" w:rsidR="00BF7300" w:rsidRPr="002C6A8D" w:rsidRDefault="004C1201" w:rsidP="005B11A8">
            <w:pPr>
              <w:jc w:val="both"/>
              <w:rPr>
                <w:i/>
                <w:szCs w:val="20"/>
              </w:rPr>
            </w:pPr>
            <w:r w:rsidRPr="002C6A8D">
              <w:rPr>
                <w:i/>
                <w:szCs w:val="20"/>
              </w:rPr>
              <w:t xml:space="preserve">Film </w:t>
            </w:r>
          </w:p>
        </w:tc>
      </w:tr>
    </w:tbl>
    <w:p w14:paraId="2E23F79C" w14:textId="77777777" w:rsidR="00340320" w:rsidRPr="002C6A8D" w:rsidRDefault="00340320" w:rsidP="005B11A8">
      <w:pPr>
        <w:jc w:val="both"/>
      </w:pPr>
    </w:p>
    <w:p w14:paraId="34DED5F8" w14:textId="77777777" w:rsidR="00340320" w:rsidRPr="002C6A8D" w:rsidRDefault="00340320" w:rsidP="005B11A8">
      <w:pPr>
        <w:pStyle w:val="Heading2"/>
        <w:jc w:val="both"/>
        <w:rPr>
          <w:szCs w:val="20"/>
        </w:rPr>
      </w:pPr>
      <w:r w:rsidRPr="002C6A8D">
        <w:rPr>
          <w:szCs w:val="20"/>
        </w:rPr>
        <w:t>Prerequisites</w:t>
      </w:r>
    </w:p>
    <w:p w14:paraId="63C34AB5" w14:textId="77777777" w:rsidR="005D54E9" w:rsidRPr="002C6A8D" w:rsidRDefault="009F1778" w:rsidP="005B11A8">
      <w:pPr>
        <w:jc w:val="both"/>
        <w:rPr>
          <w:szCs w:val="20"/>
          <w:lang w:eastAsia="zh-TW"/>
        </w:rPr>
      </w:pPr>
      <w:r w:rsidRPr="002C6A8D">
        <w:rPr>
          <w:szCs w:val="20"/>
        </w:rPr>
        <w:t>Introduction to Literary and Cultural Theory</w:t>
      </w:r>
      <w:r w:rsidR="005D54E9" w:rsidRPr="002C6A8D">
        <w:rPr>
          <w:szCs w:val="20"/>
        </w:rPr>
        <w:t xml:space="preserve"> </w:t>
      </w:r>
      <w:r w:rsidR="001926F4" w:rsidRPr="002C6A8D">
        <w:rPr>
          <w:szCs w:val="20"/>
          <w:lang w:eastAsia="zh-TW"/>
        </w:rPr>
        <w:t>for Humanities majors.</w:t>
      </w:r>
    </w:p>
    <w:p w14:paraId="5615E3C2" w14:textId="77777777" w:rsidR="00340320" w:rsidRPr="002C6A8D" w:rsidRDefault="00340320" w:rsidP="005B11A8">
      <w:pPr>
        <w:jc w:val="both"/>
        <w:rPr>
          <w:szCs w:val="20"/>
        </w:rPr>
      </w:pPr>
      <w:r w:rsidRPr="002C6A8D">
        <w:rPr>
          <w:szCs w:val="20"/>
        </w:rPr>
        <w:t>Any 100-level Humanities course for students from SSC or SCI majors.</w:t>
      </w:r>
    </w:p>
    <w:p w14:paraId="20CF79CC" w14:textId="77777777" w:rsidR="00340320" w:rsidRPr="002C6A8D" w:rsidRDefault="00340320" w:rsidP="005B11A8">
      <w:pPr>
        <w:jc w:val="both"/>
        <w:rPr>
          <w:szCs w:val="20"/>
        </w:rPr>
      </w:pPr>
    </w:p>
    <w:p w14:paraId="5280454D" w14:textId="77777777" w:rsidR="00340320" w:rsidRPr="002C6A8D" w:rsidRDefault="00340320" w:rsidP="005B11A8">
      <w:pPr>
        <w:pStyle w:val="Heading2"/>
        <w:jc w:val="both"/>
        <w:rPr>
          <w:szCs w:val="20"/>
        </w:rPr>
      </w:pPr>
      <w:r w:rsidRPr="002C6A8D">
        <w:rPr>
          <w:szCs w:val="20"/>
        </w:rPr>
        <w:t>Course description</w:t>
      </w:r>
    </w:p>
    <w:p w14:paraId="1DEF6BAC" w14:textId="77777777" w:rsidR="00951D44" w:rsidRPr="002C6A8D" w:rsidRDefault="00CC4F6F" w:rsidP="005B11A8">
      <w:pPr>
        <w:jc w:val="both"/>
        <w:rPr>
          <w:szCs w:val="20"/>
        </w:rPr>
      </w:pPr>
      <w:r w:rsidRPr="002C6A8D">
        <w:rPr>
          <w:rFonts w:cs="Times New Roman"/>
          <w:szCs w:val="20"/>
        </w:rPr>
        <w:t xml:space="preserve">Twenty-two set films, cinematic representations of eighteen cities, eleven genres and five thematic foci form the cornerstones of Cinematic Cities. Between them, they provide the material which allows us to discuss both the roles urban settlements play in film, and the roles cinema plays for the cultural identity of a city. We shall be concentrating both on the ‘what’ and ‘how’ of cinematic representation, practicing formal analysis as well as interpretation enriched by theory. You will be able to acquire, hone and test your skills at scrutinising images, scenes, narrative patterns, sonic signs and cinematic techniques, ask questions about the viewing the diegetic and extra-diegetic visual scenarios (gaze, look, audience, cinema as space, film as medium) and explore movies as part of a larger discursive network which includes texts, images, sounds, histories, institutions and practices. As cities are social spaces, the filmic use of categories of diversity (class, gender, race, desire, religion, age, (dis)ability) will come under scrutiny. So will the philosophical foundations on which these categories rest, as we look at the representation of politics, love &amp; desire, crime &amp; pathology and poverty. </w:t>
      </w:r>
    </w:p>
    <w:p w14:paraId="05027104" w14:textId="77777777" w:rsidR="00340320" w:rsidRPr="002C6A8D" w:rsidRDefault="00340320" w:rsidP="005B11A8">
      <w:pPr>
        <w:jc w:val="both"/>
      </w:pPr>
    </w:p>
    <w:p w14:paraId="49B65D86" w14:textId="77777777" w:rsidR="00CC4F6F" w:rsidRPr="002C6A8D" w:rsidRDefault="00CC4F6F" w:rsidP="005B11A8">
      <w:pPr>
        <w:jc w:val="both"/>
      </w:pPr>
    </w:p>
    <w:p w14:paraId="742ECAEC" w14:textId="77777777" w:rsidR="00CC4F6F" w:rsidRPr="002C6A8D" w:rsidRDefault="00CC4F6F" w:rsidP="005B11A8">
      <w:pPr>
        <w:jc w:val="both"/>
      </w:pPr>
    </w:p>
    <w:p w14:paraId="422BB97E" w14:textId="77777777" w:rsidR="00340320" w:rsidRPr="002C6A8D" w:rsidRDefault="008B6397" w:rsidP="005B11A8">
      <w:pPr>
        <w:pStyle w:val="Heading1"/>
        <w:jc w:val="both"/>
      </w:pPr>
      <w:bookmarkStart w:id="299" w:name="_Toc372036056"/>
      <w:r w:rsidRPr="002C6A8D">
        <w:t>900</w:t>
      </w:r>
      <w:r w:rsidR="00340320" w:rsidRPr="002C6A8D">
        <w:t>232</w:t>
      </w:r>
      <w:r w:rsidRPr="002C6A8D">
        <w:t>HUM</w:t>
      </w:r>
      <w:r w:rsidR="00C2042C" w:rsidRPr="002C6A8D">
        <w:t xml:space="preserve"> </w:t>
      </w:r>
      <w:r w:rsidR="00340320" w:rsidRPr="002C6A8D">
        <w:tab/>
      </w:r>
      <w:r w:rsidR="00CC4F6F" w:rsidRPr="002C6A8D">
        <w:t xml:space="preserve"> </w:t>
      </w:r>
      <w:r w:rsidR="00340320" w:rsidRPr="002C6A8D">
        <w:t>Film and the Body</w:t>
      </w:r>
      <w:bookmarkEnd w:id="299"/>
    </w:p>
    <w:p w14:paraId="2277F70F" w14:textId="77777777" w:rsidR="00BF7300" w:rsidRPr="002C6A8D" w:rsidRDefault="00CC4F6F" w:rsidP="005B11A8">
      <w:pPr>
        <w:pStyle w:val="Heading2"/>
        <w:jc w:val="both"/>
      </w:pPr>
      <w:r w:rsidRPr="002C6A8D">
        <w:t>Credit points</w:t>
      </w:r>
      <w:r w:rsidRPr="002C6A8D">
        <w:tab/>
      </w:r>
      <w:r w:rsidRPr="002C6A8D">
        <w:tab/>
        <w:t xml:space="preserve"> </w:t>
      </w:r>
      <w:r w:rsidR="00BF7300" w:rsidRPr="002C6A8D">
        <w:t>6 ecp</w:t>
      </w:r>
    </w:p>
    <w:tbl>
      <w:tblPr>
        <w:tblW w:w="0" w:type="auto"/>
        <w:tblLook w:val="01E0" w:firstRow="1" w:lastRow="1" w:firstColumn="1" w:lastColumn="1" w:noHBand="0" w:noVBand="0"/>
      </w:tblPr>
      <w:tblGrid>
        <w:gridCol w:w="2217"/>
        <w:gridCol w:w="5271"/>
      </w:tblGrid>
      <w:tr w:rsidR="00BF7300" w:rsidRPr="002C6A8D" w14:paraId="7F89882D" w14:textId="77777777" w:rsidTr="006F615E">
        <w:trPr>
          <w:trHeight w:val="255"/>
        </w:trPr>
        <w:tc>
          <w:tcPr>
            <w:tcW w:w="2217" w:type="dxa"/>
            <w:shd w:val="clear" w:color="auto" w:fill="auto"/>
          </w:tcPr>
          <w:p w14:paraId="6F4DBD95" w14:textId="77777777" w:rsidR="00BF7300" w:rsidRPr="002C6A8D" w:rsidRDefault="00BF7300" w:rsidP="005B11A8">
            <w:pPr>
              <w:jc w:val="both"/>
              <w:rPr>
                <w:i/>
                <w:szCs w:val="20"/>
              </w:rPr>
            </w:pPr>
            <w:r w:rsidRPr="002C6A8D">
              <w:rPr>
                <w:i/>
                <w:szCs w:val="20"/>
              </w:rPr>
              <w:t>Theme</w:t>
            </w:r>
          </w:p>
        </w:tc>
        <w:tc>
          <w:tcPr>
            <w:tcW w:w="5271" w:type="dxa"/>
            <w:shd w:val="clear" w:color="auto" w:fill="auto"/>
          </w:tcPr>
          <w:p w14:paraId="146EF3BE" w14:textId="77777777" w:rsidR="00BF7300" w:rsidRPr="002C6A8D" w:rsidRDefault="00BF7300" w:rsidP="005B11A8">
            <w:pPr>
              <w:ind w:right="-821"/>
              <w:jc w:val="both"/>
              <w:rPr>
                <w:i/>
                <w:szCs w:val="20"/>
              </w:rPr>
            </w:pPr>
            <w:r w:rsidRPr="002C6A8D">
              <w:rPr>
                <w:i/>
                <w:szCs w:val="20"/>
              </w:rPr>
              <w:t>Cities &amp; Cultures</w:t>
            </w:r>
          </w:p>
        </w:tc>
      </w:tr>
      <w:tr w:rsidR="00BF7300" w:rsidRPr="002C6A8D" w14:paraId="76E4B4CD" w14:textId="77777777" w:rsidTr="006F615E">
        <w:trPr>
          <w:trHeight w:val="267"/>
        </w:trPr>
        <w:tc>
          <w:tcPr>
            <w:tcW w:w="2217" w:type="dxa"/>
            <w:shd w:val="clear" w:color="auto" w:fill="auto"/>
          </w:tcPr>
          <w:p w14:paraId="5A3A237A" w14:textId="77777777" w:rsidR="00BF7300" w:rsidRPr="002C6A8D" w:rsidRDefault="00BF7300" w:rsidP="005B11A8">
            <w:pPr>
              <w:jc w:val="both"/>
              <w:rPr>
                <w:i/>
                <w:szCs w:val="20"/>
              </w:rPr>
            </w:pPr>
            <w:r w:rsidRPr="002C6A8D">
              <w:rPr>
                <w:i/>
                <w:szCs w:val="20"/>
              </w:rPr>
              <w:t>Track</w:t>
            </w:r>
          </w:p>
        </w:tc>
        <w:tc>
          <w:tcPr>
            <w:tcW w:w="5271" w:type="dxa"/>
            <w:shd w:val="clear" w:color="auto" w:fill="auto"/>
          </w:tcPr>
          <w:p w14:paraId="036FE65A" w14:textId="77777777" w:rsidR="00BF7300" w:rsidRPr="002C6A8D" w:rsidRDefault="004C1201" w:rsidP="005B11A8">
            <w:pPr>
              <w:jc w:val="both"/>
              <w:rPr>
                <w:i/>
                <w:szCs w:val="20"/>
              </w:rPr>
            </w:pPr>
            <w:r w:rsidRPr="002C6A8D">
              <w:rPr>
                <w:i/>
                <w:szCs w:val="20"/>
              </w:rPr>
              <w:t xml:space="preserve">Film </w:t>
            </w:r>
          </w:p>
        </w:tc>
      </w:tr>
    </w:tbl>
    <w:p w14:paraId="3EF91FD3" w14:textId="77777777" w:rsidR="00340320" w:rsidRPr="002C6A8D" w:rsidRDefault="00340320" w:rsidP="005B11A8">
      <w:pPr>
        <w:pStyle w:val="Heading2"/>
        <w:jc w:val="both"/>
        <w:rPr>
          <w:szCs w:val="20"/>
        </w:rPr>
      </w:pPr>
    </w:p>
    <w:p w14:paraId="7646A529" w14:textId="77777777" w:rsidR="00340320" w:rsidRPr="002C6A8D" w:rsidRDefault="00340320" w:rsidP="005B11A8">
      <w:pPr>
        <w:pStyle w:val="Heading2"/>
        <w:jc w:val="both"/>
        <w:rPr>
          <w:szCs w:val="20"/>
        </w:rPr>
      </w:pPr>
      <w:r w:rsidRPr="002C6A8D">
        <w:rPr>
          <w:szCs w:val="20"/>
        </w:rPr>
        <w:t>Prerequisites</w:t>
      </w:r>
    </w:p>
    <w:p w14:paraId="0F3B08FD" w14:textId="77777777" w:rsidR="00340320" w:rsidRPr="002C6A8D" w:rsidRDefault="009F1778" w:rsidP="005B11A8">
      <w:pPr>
        <w:jc w:val="both"/>
        <w:rPr>
          <w:szCs w:val="20"/>
        </w:rPr>
      </w:pPr>
      <w:r w:rsidRPr="002C6A8D">
        <w:rPr>
          <w:szCs w:val="20"/>
        </w:rPr>
        <w:t>Introduction to Literary and Cultural Theory for Humanities majors.</w:t>
      </w:r>
    </w:p>
    <w:p w14:paraId="66D48562" w14:textId="77777777" w:rsidR="00340320" w:rsidRPr="002C6A8D" w:rsidRDefault="00340320" w:rsidP="005B11A8">
      <w:pPr>
        <w:jc w:val="both"/>
        <w:rPr>
          <w:szCs w:val="20"/>
        </w:rPr>
      </w:pPr>
      <w:r w:rsidRPr="002C6A8D">
        <w:rPr>
          <w:szCs w:val="20"/>
        </w:rPr>
        <w:lastRenderedPageBreak/>
        <w:t>Any 100-level Humanities course for students from SSC or SCI majors.</w:t>
      </w:r>
    </w:p>
    <w:p w14:paraId="020DF8A4" w14:textId="77777777" w:rsidR="00340320" w:rsidRPr="002C6A8D" w:rsidRDefault="00340320" w:rsidP="005B11A8">
      <w:pPr>
        <w:jc w:val="both"/>
        <w:rPr>
          <w:szCs w:val="20"/>
        </w:rPr>
      </w:pPr>
    </w:p>
    <w:p w14:paraId="6D085E9A" w14:textId="77777777" w:rsidR="00340320" w:rsidRPr="002C6A8D" w:rsidRDefault="00340320" w:rsidP="005B11A8">
      <w:pPr>
        <w:pStyle w:val="Heading2"/>
        <w:jc w:val="both"/>
        <w:rPr>
          <w:szCs w:val="20"/>
        </w:rPr>
      </w:pPr>
      <w:r w:rsidRPr="002C6A8D">
        <w:rPr>
          <w:szCs w:val="20"/>
        </w:rPr>
        <w:t>Course description</w:t>
      </w:r>
    </w:p>
    <w:p w14:paraId="75222E88" w14:textId="77777777" w:rsidR="00C2042C" w:rsidRPr="002C6A8D" w:rsidRDefault="00C2042C" w:rsidP="005B11A8">
      <w:pPr>
        <w:jc w:val="both"/>
        <w:rPr>
          <w:szCs w:val="20"/>
        </w:rPr>
      </w:pPr>
      <w:r w:rsidRPr="002C6A8D">
        <w:rPr>
          <w:szCs w:val="20"/>
        </w:rPr>
        <w:t xml:space="preserve">The body is the focal point of cinema, whether as the implied but absent observer behind the camera, or as the </w:t>
      </w:r>
      <w:r w:rsidR="00CC4F6F" w:rsidRPr="002C6A8D">
        <w:rPr>
          <w:szCs w:val="20"/>
        </w:rPr>
        <w:t>fetishized</w:t>
      </w:r>
      <w:r w:rsidRPr="002C6A8D">
        <w:rPr>
          <w:szCs w:val="20"/>
        </w:rPr>
        <w:t xml:space="preserve"> object of the gaze. This course examines how film deals with various kinds of bodies</w:t>
      </w:r>
      <w:r w:rsidRPr="002C6A8D">
        <w:rPr>
          <w:szCs w:val="20"/>
        </w:rPr>
        <w:sym w:font="Symbol" w:char="F0BE"/>
      </w:r>
      <w:r w:rsidRPr="002C6A8D">
        <w:rPr>
          <w:szCs w:val="20"/>
        </w:rPr>
        <w:t>the female body, the pathological body, the macho body, the child’s body</w:t>
      </w:r>
      <w:r w:rsidRPr="002C6A8D">
        <w:rPr>
          <w:szCs w:val="20"/>
        </w:rPr>
        <w:sym w:font="Symbol" w:char="F0BE"/>
      </w:r>
      <w:r w:rsidRPr="002C6A8D">
        <w:rPr>
          <w:szCs w:val="20"/>
        </w:rPr>
        <w:t>and the relationship of these kinds of bodies to film genres such as horror, melodrama, comedy, film noir and heritage film. The course also examines how film represents various conceptualisations of bodies at key historical junctures, such as the plague-ridden early modern body in comedy; the pathological, mechanised body (i.e. Frankenstein) late in Enlightenment melodrama; the female body as fetish in film noir; the corseted female body in heritage film; or the surgically and prosthetically enhanced contemporary body in blockbuster adventure films.</w:t>
      </w:r>
    </w:p>
    <w:p w14:paraId="3B60209A" w14:textId="77777777" w:rsidR="00340320" w:rsidRPr="002C6A8D" w:rsidRDefault="00340320" w:rsidP="005B11A8">
      <w:pPr>
        <w:pStyle w:val="Heading1"/>
        <w:jc w:val="both"/>
      </w:pPr>
    </w:p>
    <w:p w14:paraId="71CF7DE6" w14:textId="77777777" w:rsidR="00340320" w:rsidRPr="002C6A8D" w:rsidRDefault="00340320" w:rsidP="005B11A8">
      <w:pPr>
        <w:jc w:val="both"/>
      </w:pPr>
    </w:p>
    <w:p w14:paraId="401DC51C" w14:textId="77777777" w:rsidR="005B02A9" w:rsidRPr="002C6A8D" w:rsidRDefault="005B02A9" w:rsidP="005B11A8">
      <w:pPr>
        <w:pStyle w:val="Heading1"/>
        <w:jc w:val="both"/>
        <w:rPr>
          <w:lang w:eastAsia="zh-TW"/>
        </w:rPr>
      </w:pPr>
    </w:p>
    <w:p w14:paraId="511F9405" w14:textId="77777777" w:rsidR="005B02A9" w:rsidRPr="002C6A8D" w:rsidRDefault="005B02A9" w:rsidP="005B11A8">
      <w:pPr>
        <w:pStyle w:val="Heading1"/>
        <w:jc w:val="both"/>
      </w:pPr>
      <w:bookmarkStart w:id="300" w:name="_Toc372036057"/>
      <w:r w:rsidRPr="002C6A8D">
        <w:t xml:space="preserve">900233HUM </w:t>
      </w:r>
      <w:r w:rsidRPr="002C6A8D">
        <w:tab/>
        <w:t xml:space="preserve"> National Cinemas</w:t>
      </w:r>
      <w:bookmarkEnd w:id="300"/>
    </w:p>
    <w:p w14:paraId="437E5D48" w14:textId="77777777" w:rsidR="005B02A9" w:rsidRPr="002C6A8D" w:rsidRDefault="005B02A9"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5B02A9" w:rsidRPr="002C6A8D" w14:paraId="61CABEDE" w14:textId="77777777" w:rsidTr="00010CCA">
        <w:trPr>
          <w:trHeight w:val="255"/>
        </w:trPr>
        <w:tc>
          <w:tcPr>
            <w:tcW w:w="2217" w:type="dxa"/>
            <w:shd w:val="clear" w:color="auto" w:fill="auto"/>
          </w:tcPr>
          <w:p w14:paraId="61CD6859" w14:textId="77777777" w:rsidR="005B02A9" w:rsidRPr="002C6A8D" w:rsidRDefault="005B02A9" w:rsidP="005B11A8">
            <w:pPr>
              <w:jc w:val="both"/>
              <w:rPr>
                <w:i/>
                <w:szCs w:val="20"/>
              </w:rPr>
            </w:pPr>
            <w:r w:rsidRPr="002C6A8D">
              <w:rPr>
                <w:i/>
                <w:szCs w:val="20"/>
              </w:rPr>
              <w:t>Theme</w:t>
            </w:r>
          </w:p>
        </w:tc>
        <w:tc>
          <w:tcPr>
            <w:tcW w:w="5271" w:type="dxa"/>
            <w:shd w:val="clear" w:color="auto" w:fill="auto"/>
          </w:tcPr>
          <w:p w14:paraId="20290C54" w14:textId="77777777" w:rsidR="005B02A9" w:rsidRPr="002C6A8D" w:rsidRDefault="005B02A9" w:rsidP="005B11A8">
            <w:pPr>
              <w:ind w:right="-821"/>
              <w:jc w:val="both"/>
              <w:rPr>
                <w:i/>
                <w:szCs w:val="20"/>
              </w:rPr>
            </w:pPr>
            <w:r w:rsidRPr="002C6A8D">
              <w:rPr>
                <w:i/>
                <w:szCs w:val="20"/>
              </w:rPr>
              <w:t>Cities &amp; Cultures</w:t>
            </w:r>
          </w:p>
        </w:tc>
      </w:tr>
      <w:tr w:rsidR="005B02A9" w:rsidRPr="002C6A8D" w14:paraId="1022ECE2" w14:textId="77777777" w:rsidTr="00010CCA">
        <w:trPr>
          <w:trHeight w:val="267"/>
        </w:trPr>
        <w:tc>
          <w:tcPr>
            <w:tcW w:w="2217" w:type="dxa"/>
            <w:shd w:val="clear" w:color="auto" w:fill="auto"/>
          </w:tcPr>
          <w:p w14:paraId="3A092803" w14:textId="77777777" w:rsidR="005B02A9" w:rsidRPr="002C6A8D" w:rsidRDefault="005B02A9" w:rsidP="005B11A8">
            <w:pPr>
              <w:jc w:val="both"/>
              <w:rPr>
                <w:i/>
                <w:szCs w:val="20"/>
              </w:rPr>
            </w:pPr>
            <w:r w:rsidRPr="002C6A8D">
              <w:rPr>
                <w:i/>
                <w:szCs w:val="20"/>
              </w:rPr>
              <w:t>Track</w:t>
            </w:r>
          </w:p>
        </w:tc>
        <w:tc>
          <w:tcPr>
            <w:tcW w:w="5271" w:type="dxa"/>
            <w:shd w:val="clear" w:color="auto" w:fill="auto"/>
          </w:tcPr>
          <w:p w14:paraId="0C50BB02" w14:textId="77777777" w:rsidR="005B02A9" w:rsidRPr="002C6A8D" w:rsidRDefault="005B02A9" w:rsidP="005B11A8">
            <w:pPr>
              <w:jc w:val="both"/>
              <w:rPr>
                <w:i/>
                <w:szCs w:val="20"/>
              </w:rPr>
            </w:pPr>
            <w:r w:rsidRPr="002C6A8D">
              <w:rPr>
                <w:i/>
                <w:szCs w:val="20"/>
              </w:rPr>
              <w:t xml:space="preserve">Film </w:t>
            </w:r>
          </w:p>
        </w:tc>
      </w:tr>
    </w:tbl>
    <w:p w14:paraId="26E65393" w14:textId="77777777" w:rsidR="005B02A9" w:rsidRPr="002C6A8D" w:rsidRDefault="005B02A9" w:rsidP="005B11A8">
      <w:pPr>
        <w:pStyle w:val="Heading2"/>
        <w:jc w:val="both"/>
        <w:rPr>
          <w:szCs w:val="20"/>
        </w:rPr>
      </w:pPr>
    </w:p>
    <w:p w14:paraId="6D20EE17" w14:textId="77777777" w:rsidR="005B02A9" w:rsidRPr="002C6A8D" w:rsidRDefault="005B02A9" w:rsidP="005B11A8">
      <w:pPr>
        <w:pStyle w:val="Heading2"/>
        <w:jc w:val="both"/>
        <w:rPr>
          <w:szCs w:val="20"/>
        </w:rPr>
      </w:pPr>
      <w:r w:rsidRPr="002C6A8D">
        <w:rPr>
          <w:szCs w:val="20"/>
        </w:rPr>
        <w:t>Prerequisites</w:t>
      </w:r>
    </w:p>
    <w:p w14:paraId="235AD155" w14:textId="77777777" w:rsidR="005B02A9" w:rsidRPr="002C6A8D" w:rsidRDefault="005B02A9" w:rsidP="005B11A8">
      <w:pPr>
        <w:jc w:val="both"/>
        <w:rPr>
          <w:szCs w:val="20"/>
        </w:rPr>
      </w:pPr>
      <w:r w:rsidRPr="002C6A8D">
        <w:rPr>
          <w:szCs w:val="20"/>
        </w:rPr>
        <w:t>Introduction to Literary and Cultural Theory for Humanities majors.</w:t>
      </w:r>
    </w:p>
    <w:p w14:paraId="6E1D6FC9" w14:textId="77777777" w:rsidR="005B02A9" w:rsidRPr="002C6A8D" w:rsidRDefault="005B02A9" w:rsidP="005B11A8">
      <w:pPr>
        <w:jc w:val="both"/>
        <w:rPr>
          <w:szCs w:val="20"/>
        </w:rPr>
      </w:pPr>
      <w:r w:rsidRPr="002C6A8D">
        <w:rPr>
          <w:szCs w:val="20"/>
        </w:rPr>
        <w:t>Any 100-level Humanities course for students from SSC or SCI majors.</w:t>
      </w:r>
    </w:p>
    <w:p w14:paraId="7A565DEA" w14:textId="77777777" w:rsidR="005B02A9" w:rsidRPr="002C6A8D" w:rsidRDefault="005B02A9" w:rsidP="005B11A8">
      <w:pPr>
        <w:jc w:val="both"/>
        <w:rPr>
          <w:szCs w:val="20"/>
        </w:rPr>
      </w:pPr>
    </w:p>
    <w:p w14:paraId="5E5DC96D" w14:textId="77777777" w:rsidR="005B02A9" w:rsidRPr="002C6A8D" w:rsidRDefault="005B02A9" w:rsidP="005B11A8">
      <w:pPr>
        <w:pStyle w:val="Heading2"/>
        <w:jc w:val="both"/>
        <w:rPr>
          <w:szCs w:val="20"/>
        </w:rPr>
      </w:pPr>
      <w:r w:rsidRPr="002C6A8D">
        <w:rPr>
          <w:szCs w:val="20"/>
        </w:rPr>
        <w:t>Course description</w:t>
      </w:r>
    </w:p>
    <w:p w14:paraId="4F053855" w14:textId="77777777" w:rsidR="00763FF7" w:rsidRPr="002C6A8D" w:rsidRDefault="00763FF7" w:rsidP="005B11A8">
      <w:pPr>
        <w:jc w:val="both"/>
        <w:rPr>
          <w:rFonts w:eastAsia="Times New Roman"/>
        </w:rPr>
      </w:pPr>
      <w:r w:rsidRPr="002C6A8D">
        <w:rPr>
          <w:rFonts w:eastAsia="Times New Roman"/>
        </w:rPr>
        <w:t>If a nation, like an individual, derives its identity in large part through the stories it tells about itself, then cinema is the medium par excellence to narrate those stories to mass audiences on a global scale. This course will study the cinema of a particular nation/region and its domestic and international reception, in order to examine its influence in shaping ideas about what it means to be, for instance, Cuban or Singaporean, Latin American or Southeast Asian. The focus of analysis will be those films considered landmarks of the nation’s/region’s cinema which helped to frame a sense of identity both at home and abroad. In cases where the cinema being studied is Non-Western, films made in the Western world about that nation/region will also be examined since in these cases, identity is often a process not only of defining oneself, but also of being defined.</w:t>
      </w:r>
    </w:p>
    <w:p w14:paraId="164EF7A3" w14:textId="77777777" w:rsidR="005B02A9" w:rsidRPr="002C6A8D" w:rsidRDefault="005B02A9" w:rsidP="005B11A8">
      <w:pPr>
        <w:pStyle w:val="Heading1"/>
        <w:jc w:val="both"/>
        <w:rPr>
          <w:lang w:eastAsia="zh-TW"/>
        </w:rPr>
      </w:pPr>
    </w:p>
    <w:p w14:paraId="6E7EEB20" w14:textId="77777777" w:rsidR="005B02A9" w:rsidRPr="002C6A8D" w:rsidRDefault="005B02A9" w:rsidP="005B11A8">
      <w:pPr>
        <w:pStyle w:val="Heading1"/>
        <w:jc w:val="both"/>
        <w:rPr>
          <w:lang w:eastAsia="zh-TW"/>
        </w:rPr>
      </w:pPr>
    </w:p>
    <w:p w14:paraId="160F0C56" w14:textId="77777777" w:rsidR="005B02A9" w:rsidRPr="002C6A8D" w:rsidRDefault="005B02A9" w:rsidP="005B11A8">
      <w:pPr>
        <w:pStyle w:val="Heading1"/>
        <w:jc w:val="both"/>
        <w:rPr>
          <w:lang w:eastAsia="zh-TW"/>
        </w:rPr>
      </w:pPr>
    </w:p>
    <w:p w14:paraId="5A58ED52" w14:textId="77777777" w:rsidR="00340320" w:rsidRPr="002C6A8D" w:rsidRDefault="008B6397" w:rsidP="005B11A8">
      <w:pPr>
        <w:pStyle w:val="Heading1"/>
        <w:jc w:val="both"/>
      </w:pPr>
      <w:bookmarkStart w:id="301" w:name="_Toc372036058"/>
      <w:r w:rsidRPr="002C6A8D">
        <w:t>900</w:t>
      </w:r>
      <w:r w:rsidR="00A50EEF" w:rsidRPr="002C6A8D">
        <w:t>243</w:t>
      </w:r>
      <w:r w:rsidRPr="002C6A8D">
        <w:t>HUM</w:t>
      </w:r>
      <w:r w:rsidR="00340320" w:rsidRPr="002C6A8D">
        <w:tab/>
      </w:r>
      <w:r w:rsidR="00D10679" w:rsidRPr="002C6A8D">
        <w:t xml:space="preserve"> </w:t>
      </w:r>
      <w:r w:rsidR="00CC4F6F" w:rsidRPr="002C6A8D">
        <w:tab/>
        <w:t xml:space="preserve"> </w:t>
      </w:r>
      <w:r w:rsidR="00B27DA9" w:rsidRPr="002C6A8D">
        <w:t>Urban Utopias</w:t>
      </w:r>
      <w:bookmarkEnd w:id="301"/>
    </w:p>
    <w:p w14:paraId="209557D4" w14:textId="77777777" w:rsidR="00BF7300" w:rsidRPr="002C6A8D" w:rsidRDefault="00CC4F6F" w:rsidP="005B11A8">
      <w:pPr>
        <w:pStyle w:val="Heading2"/>
        <w:jc w:val="both"/>
      </w:pPr>
      <w:r w:rsidRPr="002C6A8D">
        <w:t>Credit points</w:t>
      </w:r>
      <w:r w:rsidRPr="002C6A8D">
        <w:tab/>
        <w:t xml:space="preserve"> </w:t>
      </w:r>
      <w:r w:rsidRPr="002C6A8D">
        <w:tab/>
        <w:t xml:space="preserve"> </w:t>
      </w:r>
      <w:r w:rsidR="00BF7300" w:rsidRPr="002C6A8D">
        <w:t>6 ecp</w:t>
      </w:r>
    </w:p>
    <w:tbl>
      <w:tblPr>
        <w:tblW w:w="0" w:type="auto"/>
        <w:tblLook w:val="01E0" w:firstRow="1" w:lastRow="1" w:firstColumn="1" w:lastColumn="1" w:noHBand="0" w:noVBand="0"/>
      </w:tblPr>
      <w:tblGrid>
        <w:gridCol w:w="2217"/>
        <w:gridCol w:w="5271"/>
      </w:tblGrid>
      <w:tr w:rsidR="00BF7300" w:rsidRPr="002C6A8D" w14:paraId="425DEC59" w14:textId="77777777" w:rsidTr="006F615E">
        <w:trPr>
          <w:trHeight w:val="255"/>
        </w:trPr>
        <w:tc>
          <w:tcPr>
            <w:tcW w:w="2217" w:type="dxa"/>
            <w:shd w:val="clear" w:color="auto" w:fill="auto"/>
          </w:tcPr>
          <w:p w14:paraId="1C572F38" w14:textId="77777777" w:rsidR="00BF7300" w:rsidRPr="002C6A8D" w:rsidRDefault="00BF7300" w:rsidP="005B11A8">
            <w:pPr>
              <w:jc w:val="both"/>
              <w:rPr>
                <w:i/>
                <w:szCs w:val="20"/>
              </w:rPr>
            </w:pPr>
            <w:r w:rsidRPr="002C6A8D">
              <w:rPr>
                <w:i/>
                <w:szCs w:val="20"/>
              </w:rPr>
              <w:t>Theme</w:t>
            </w:r>
          </w:p>
        </w:tc>
        <w:tc>
          <w:tcPr>
            <w:tcW w:w="5271" w:type="dxa"/>
            <w:shd w:val="clear" w:color="auto" w:fill="auto"/>
          </w:tcPr>
          <w:p w14:paraId="57BB2A98" w14:textId="77777777" w:rsidR="00BF7300" w:rsidRPr="002C6A8D" w:rsidRDefault="00BF7300" w:rsidP="005B11A8">
            <w:pPr>
              <w:ind w:right="-821"/>
              <w:jc w:val="both"/>
              <w:rPr>
                <w:i/>
                <w:szCs w:val="20"/>
              </w:rPr>
            </w:pPr>
            <w:r w:rsidRPr="002C6A8D">
              <w:rPr>
                <w:i/>
                <w:szCs w:val="20"/>
              </w:rPr>
              <w:t>Cities &amp; Cultures</w:t>
            </w:r>
          </w:p>
        </w:tc>
      </w:tr>
      <w:tr w:rsidR="00BF7300" w:rsidRPr="002C6A8D" w14:paraId="6DBA3C09" w14:textId="77777777" w:rsidTr="006F615E">
        <w:trPr>
          <w:trHeight w:val="267"/>
        </w:trPr>
        <w:tc>
          <w:tcPr>
            <w:tcW w:w="2217" w:type="dxa"/>
            <w:shd w:val="clear" w:color="auto" w:fill="auto"/>
          </w:tcPr>
          <w:p w14:paraId="2840F816" w14:textId="77777777" w:rsidR="00BF7300" w:rsidRPr="002C6A8D" w:rsidRDefault="00BF7300" w:rsidP="005B11A8">
            <w:pPr>
              <w:jc w:val="both"/>
              <w:rPr>
                <w:i/>
                <w:szCs w:val="20"/>
              </w:rPr>
            </w:pPr>
            <w:r w:rsidRPr="002C6A8D">
              <w:rPr>
                <w:i/>
                <w:szCs w:val="20"/>
              </w:rPr>
              <w:t>Track</w:t>
            </w:r>
          </w:p>
        </w:tc>
        <w:tc>
          <w:tcPr>
            <w:tcW w:w="5271" w:type="dxa"/>
            <w:shd w:val="clear" w:color="auto" w:fill="auto"/>
          </w:tcPr>
          <w:p w14:paraId="5F7A3118" w14:textId="77777777" w:rsidR="00BF7300" w:rsidRPr="002C6A8D" w:rsidRDefault="004C1201" w:rsidP="005B11A8">
            <w:pPr>
              <w:jc w:val="both"/>
              <w:rPr>
                <w:i/>
                <w:szCs w:val="20"/>
              </w:rPr>
            </w:pPr>
            <w:r w:rsidRPr="002C6A8D">
              <w:rPr>
                <w:i/>
                <w:szCs w:val="20"/>
              </w:rPr>
              <w:t xml:space="preserve">Art History </w:t>
            </w:r>
          </w:p>
        </w:tc>
      </w:tr>
    </w:tbl>
    <w:p w14:paraId="1C9E08B4" w14:textId="77777777" w:rsidR="00340320" w:rsidRPr="002C6A8D" w:rsidRDefault="00340320" w:rsidP="005B11A8">
      <w:pPr>
        <w:jc w:val="both"/>
      </w:pPr>
    </w:p>
    <w:p w14:paraId="75C0965D" w14:textId="77777777" w:rsidR="00340320" w:rsidRPr="002C6A8D" w:rsidRDefault="00340320" w:rsidP="005B11A8">
      <w:pPr>
        <w:pStyle w:val="Heading2"/>
        <w:jc w:val="both"/>
        <w:rPr>
          <w:szCs w:val="20"/>
        </w:rPr>
      </w:pPr>
      <w:r w:rsidRPr="002C6A8D">
        <w:rPr>
          <w:szCs w:val="20"/>
        </w:rPr>
        <w:t>Prerequisites</w:t>
      </w:r>
    </w:p>
    <w:p w14:paraId="785557BB" w14:textId="77777777" w:rsidR="00340320" w:rsidRPr="002C6A8D" w:rsidRDefault="009F1778" w:rsidP="005B11A8">
      <w:pPr>
        <w:jc w:val="both"/>
        <w:rPr>
          <w:szCs w:val="20"/>
        </w:rPr>
      </w:pPr>
      <w:r w:rsidRPr="002C6A8D">
        <w:rPr>
          <w:szCs w:val="20"/>
        </w:rPr>
        <w:t>Introduction to Literary and Cultural Theory</w:t>
      </w:r>
      <w:r w:rsidR="00340320" w:rsidRPr="002C6A8D">
        <w:rPr>
          <w:szCs w:val="20"/>
        </w:rPr>
        <w:t xml:space="preserve"> for Humanities majors.</w:t>
      </w:r>
    </w:p>
    <w:p w14:paraId="7D139B23" w14:textId="77777777" w:rsidR="00340320" w:rsidRPr="002C6A8D" w:rsidRDefault="00340320" w:rsidP="005B11A8">
      <w:pPr>
        <w:jc w:val="both"/>
        <w:rPr>
          <w:szCs w:val="20"/>
        </w:rPr>
      </w:pPr>
      <w:r w:rsidRPr="002C6A8D">
        <w:rPr>
          <w:szCs w:val="20"/>
        </w:rPr>
        <w:t>Any 100-level Humanities course for students from SSC or SCI majors</w:t>
      </w:r>
      <w:r w:rsidR="00CC4F6F" w:rsidRPr="002C6A8D">
        <w:rPr>
          <w:szCs w:val="20"/>
        </w:rPr>
        <w:t xml:space="preserve"> (Periods &amp; Genres is recommended)</w:t>
      </w:r>
      <w:r w:rsidRPr="002C6A8D">
        <w:rPr>
          <w:szCs w:val="20"/>
        </w:rPr>
        <w:t>.</w:t>
      </w:r>
    </w:p>
    <w:p w14:paraId="743397CE" w14:textId="77777777" w:rsidR="00510CA0" w:rsidRPr="002C6A8D" w:rsidRDefault="00510CA0" w:rsidP="005B11A8">
      <w:pPr>
        <w:tabs>
          <w:tab w:val="left" w:pos="4620"/>
        </w:tabs>
        <w:jc w:val="both"/>
        <w:rPr>
          <w:i/>
          <w:iCs/>
          <w:szCs w:val="20"/>
        </w:rPr>
      </w:pPr>
    </w:p>
    <w:p w14:paraId="7A53B10B" w14:textId="77777777" w:rsidR="00CC4F6F" w:rsidRPr="002C6A8D" w:rsidRDefault="00CC4F6F" w:rsidP="005B11A8">
      <w:pPr>
        <w:tabs>
          <w:tab w:val="left" w:pos="4620"/>
        </w:tabs>
        <w:jc w:val="both"/>
        <w:rPr>
          <w:i/>
          <w:iCs/>
          <w:szCs w:val="20"/>
        </w:rPr>
      </w:pPr>
      <w:r w:rsidRPr="002C6A8D">
        <w:rPr>
          <w:i/>
          <w:iCs/>
          <w:szCs w:val="20"/>
        </w:rPr>
        <w:t>Course description</w:t>
      </w:r>
    </w:p>
    <w:p w14:paraId="77BBF2E5" w14:textId="77777777" w:rsidR="008957C0" w:rsidRPr="002C6A8D" w:rsidRDefault="008957C0" w:rsidP="005B11A8">
      <w:pPr>
        <w:spacing w:before="100" w:beforeAutospacing="1" w:after="100" w:afterAutospacing="1"/>
        <w:jc w:val="both"/>
        <w:rPr>
          <w:szCs w:val="20"/>
        </w:rPr>
      </w:pPr>
      <w:r w:rsidRPr="002C6A8D">
        <w:rPr>
          <w:szCs w:val="20"/>
        </w:rPr>
        <w:t xml:space="preserve">Assuming that a well-designed environment results in the social, political and economic advance of society at large, mankind has always looked for ways to improve his surroundings. The founding of new cities and the restructuring of </w:t>
      </w:r>
      <w:r w:rsidRPr="002C6A8D">
        <w:rPr>
          <w:szCs w:val="20"/>
        </w:rPr>
        <w:lastRenderedPageBreak/>
        <w:t>existing ones as a rule implies a desire for a new, better society. Architects and architectural theorists have thus shaped the way communities have lived, worked and interacted with one another.</w:t>
      </w:r>
    </w:p>
    <w:p w14:paraId="00623DCC" w14:textId="77777777" w:rsidR="008957C0" w:rsidRPr="002C6A8D" w:rsidRDefault="008957C0" w:rsidP="005B11A8">
      <w:pPr>
        <w:spacing w:before="100" w:beforeAutospacing="1" w:after="100" w:afterAutospacing="1"/>
        <w:jc w:val="both"/>
        <w:rPr>
          <w:szCs w:val="20"/>
        </w:rPr>
      </w:pPr>
      <w:r w:rsidRPr="002C6A8D">
        <w:rPr>
          <w:szCs w:val="20"/>
        </w:rPr>
        <w:t>Through recourse to architectural history and theory, anthropology, sociology, and philosophy, this course investigates a range of concepts and ideologies of planning and shaping urban environments. We will assess the conditions under which a variety of design visions were conceived, and view them in terms of the varying patterns of territorial orientation (local, regional, national, imperial, and global).</w:t>
      </w:r>
    </w:p>
    <w:p w14:paraId="53E95F4D" w14:textId="77777777" w:rsidR="008957C0" w:rsidRPr="002C6A8D" w:rsidRDefault="008957C0" w:rsidP="005B11A8">
      <w:pPr>
        <w:spacing w:before="100" w:beforeAutospacing="1" w:after="100" w:afterAutospacing="1"/>
        <w:jc w:val="both"/>
        <w:rPr>
          <w:szCs w:val="20"/>
        </w:rPr>
      </w:pPr>
      <w:r w:rsidRPr="002C6A8D">
        <w:rPr>
          <w:szCs w:val="20"/>
        </w:rPr>
        <w:t>After a brief introduction in the history and theory of ideal cities and communities, we will focus on a number of key design concepts and theorists, from the royal palace and gardens of Versailles to the modernist ideas of Baron Haussmann (the renovation of 19th-century Paris), from the vision of Albert Speer and Adolf Hitler for Berlin and Linz, to modernist architects, such as Henri Le Corbusier and how his ideas were put into practice in various social housing projects, among them the Bijlmer in Amsterdam.</w:t>
      </w:r>
    </w:p>
    <w:p w14:paraId="3AF9DC8C" w14:textId="77777777" w:rsidR="008957C0" w:rsidRPr="002C6A8D" w:rsidRDefault="008957C0" w:rsidP="005B11A8">
      <w:pPr>
        <w:spacing w:before="100" w:beforeAutospacing="1" w:after="100" w:afterAutospacing="1"/>
        <w:jc w:val="both"/>
        <w:rPr>
          <w:szCs w:val="20"/>
        </w:rPr>
      </w:pPr>
      <w:r w:rsidRPr="002C6A8D">
        <w:rPr>
          <w:szCs w:val="20"/>
        </w:rPr>
        <w:t>The course will also address the influence of non-permanent architecture, such as that of the World Exhibitions, on the planning of theme parks and shopping malls. Finally, we will also look at alternative utopias, such as the Amish communities in Pennsylvania, the Free City of Christiniana in Copenhagen and Ruigoord in Amsterdam Noord. Ultimately, students will be encouraged to think critically about future prospects of cities and visions that might reflect these new dynamics, such as the Urban Framework 2030 for Abu Dhabi.</w:t>
      </w:r>
    </w:p>
    <w:p w14:paraId="1E8ECB57" w14:textId="77777777" w:rsidR="00CC4F6F" w:rsidRPr="002C6A8D" w:rsidRDefault="00CC4F6F" w:rsidP="005B11A8">
      <w:pPr>
        <w:jc w:val="both"/>
        <w:rPr>
          <w:color w:val="FF0000"/>
        </w:rPr>
      </w:pPr>
    </w:p>
    <w:p w14:paraId="671B9255" w14:textId="77777777" w:rsidR="00CC4F6F" w:rsidRPr="002C6A8D" w:rsidRDefault="00CC4F6F" w:rsidP="005B11A8">
      <w:pPr>
        <w:jc w:val="both"/>
        <w:rPr>
          <w:lang w:val="en-US"/>
        </w:rPr>
      </w:pPr>
    </w:p>
    <w:p w14:paraId="27C9BCE5" w14:textId="77777777" w:rsidR="00340320" w:rsidRPr="002C6A8D" w:rsidRDefault="008B6397" w:rsidP="005B11A8">
      <w:pPr>
        <w:pStyle w:val="Heading1"/>
        <w:jc w:val="both"/>
      </w:pPr>
      <w:bookmarkStart w:id="302" w:name="_Toc372036059"/>
      <w:r w:rsidRPr="002C6A8D">
        <w:t>900</w:t>
      </w:r>
      <w:r w:rsidR="00997D7D" w:rsidRPr="002C6A8D">
        <w:t>244</w:t>
      </w:r>
      <w:r w:rsidRPr="002C6A8D">
        <w:t>HUM</w:t>
      </w:r>
      <w:r w:rsidR="00340320" w:rsidRPr="002C6A8D">
        <w:tab/>
      </w:r>
      <w:r w:rsidR="00D10679" w:rsidRPr="002C6A8D">
        <w:t xml:space="preserve"> </w:t>
      </w:r>
      <w:r w:rsidR="00EE3482" w:rsidRPr="002C6A8D">
        <w:tab/>
      </w:r>
      <w:r w:rsidR="00340320" w:rsidRPr="002C6A8D">
        <w:t xml:space="preserve">Art and the </w:t>
      </w:r>
      <w:r w:rsidR="00997D7D" w:rsidRPr="002C6A8D">
        <w:t>Body</w:t>
      </w:r>
      <w:bookmarkEnd w:id="302"/>
    </w:p>
    <w:p w14:paraId="016053E5" w14:textId="77777777" w:rsidR="00BF7300" w:rsidRPr="002C6A8D" w:rsidRDefault="00BF7300"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BF7300" w:rsidRPr="002C6A8D" w14:paraId="2AD6EB20" w14:textId="77777777" w:rsidTr="006F615E">
        <w:trPr>
          <w:trHeight w:val="255"/>
        </w:trPr>
        <w:tc>
          <w:tcPr>
            <w:tcW w:w="2217" w:type="dxa"/>
            <w:shd w:val="clear" w:color="auto" w:fill="auto"/>
          </w:tcPr>
          <w:p w14:paraId="677F1C3B" w14:textId="77777777" w:rsidR="00BF7300" w:rsidRPr="002C6A8D" w:rsidRDefault="00BF7300" w:rsidP="005B11A8">
            <w:pPr>
              <w:jc w:val="both"/>
              <w:rPr>
                <w:i/>
                <w:szCs w:val="20"/>
              </w:rPr>
            </w:pPr>
            <w:r w:rsidRPr="002C6A8D">
              <w:rPr>
                <w:i/>
                <w:szCs w:val="20"/>
              </w:rPr>
              <w:t>Theme</w:t>
            </w:r>
          </w:p>
        </w:tc>
        <w:tc>
          <w:tcPr>
            <w:tcW w:w="5271" w:type="dxa"/>
            <w:shd w:val="clear" w:color="auto" w:fill="auto"/>
          </w:tcPr>
          <w:p w14:paraId="126AEB70" w14:textId="77777777" w:rsidR="00BF7300" w:rsidRPr="002C6A8D" w:rsidRDefault="00BF7300" w:rsidP="005B11A8">
            <w:pPr>
              <w:ind w:right="-821"/>
              <w:jc w:val="both"/>
              <w:rPr>
                <w:i/>
                <w:szCs w:val="20"/>
              </w:rPr>
            </w:pPr>
            <w:r w:rsidRPr="002C6A8D">
              <w:rPr>
                <w:i/>
                <w:szCs w:val="20"/>
              </w:rPr>
              <w:t>Cities &amp; Cultures</w:t>
            </w:r>
          </w:p>
        </w:tc>
      </w:tr>
      <w:tr w:rsidR="00BF7300" w:rsidRPr="002C6A8D" w14:paraId="61B50E9C" w14:textId="77777777" w:rsidTr="006F615E">
        <w:trPr>
          <w:trHeight w:val="267"/>
        </w:trPr>
        <w:tc>
          <w:tcPr>
            <w:tcW w:w="2217" w:type="dxa"/>
            <w:shd w:val="clear" w:color="auto" w:fill="auto"/>
          </w:tcPr>
          <w:p w14:paraId="1206F063" w14:textId="77777777" w:rsidR="00BF7300" w:rsidRPr="002C6A8D" w:rsidRDefault="00BF7300" w:rsidP="005B11A8">
            <w:pPr>
              <w:jc w:val="both"/>
              <w:rPr>
                <w:i/>
                <w:szCs w:val="20"/>
              </w:rPr>
            </w:pPr>
            <w:r w:rsidRPr="002C6A8D">
              <w:rPr>
                <w:i/>
                <w:szCs w:val="20"/>
              </w:rPr>
              <w:t>Track</w:t>
            </w:r>
          </w:p>
        </w:tc>
        <w:tc>
          <w:tcPr>
            <w:tcW w:w="5271" w:type="dxa"/>
            <w:shd w:val="clear" w:color="auto" w:fill="auto"/>
          </w:tcPr>
          <w:p w14:paraId="2F40BD90" w14:textId="77777777" w:rsidR="00BF7300" w:rsidRPr="002C6A8D" w:rsidRDefault="004C1201" w:rsidP="005B11A8">
            <w:pPr>
              <w:jc w:val="both"/>
              <w:rPr>
                <w:i/>
                <w:szCs w:val="20"/>
              </w:rPr>
            </w:pPr>
            <w:r w:rsidRPr="002C6A8D">
              <w:rPr>
                <w:i/>
                <w:szCs w:val="20"/>
              </w:rPr>
              <w:t xml:space="preserve">Art History </w:t>
            </w:r>
          </w:p>
        </w:tc>
      </w:tr>
    </w:tbl>
    <w:p w14:paraId="79FE5394" w14:textId="77777777" w:rsidR="00340320" w:rsidRPr="002C6A8D" w:rsidRDefault="00340320" w:rsidP="005B11A8">
      <w:pPr>
        <w:jc w:val="both"/>
      </w:pPr>
    </w:p>
    <w:p w14:paraId="2CD95DF6" w14:textId="77777777" w:rsidR="00340320" w:rsidRPr="002C6A8D" w:rsidRDefault="00340320" w:rsidP="005B11A8">
      <w:pPr>
        <w:pStyle w:val="Heading2"/>
        <w:jc w:val="both"/>
        <w:rPr>
          <w:szCs w:val="20"/>
        </w:rPr>
      </w:pPr>
      <w:r w:rsidRPr="002C6A8D">
        <w:rPr>
          <w:szCs w:val="20"/>
        </w:rPr>
        <w:t>Prerequisites</w:t>
      </w:r>
    </w:p>
    <w:p w14:paraId="29F67053" w14:textId="77777777" w:rsidR="00340320" w:rsidRPr="002C6A8D" w:rsidRDefault="009F1778" w:rsidP="005B11A8">
      <w:pPr>
        <w:jc w:val="both"/>
        <w:rPr>
          <w:szCs w:val="20"/>
        </w:rPr>
      </w:pPr>
      <w:r w:rsidRPr="002C6A8D">
        <w:rPr>
          <w:szCs w:val="20"/>
        </w:rPr>
        <w:t xml:space="preserve">Introduction to Literary and Cultural Theory </w:t>
      </w:r>
      <w:r w:rsidR="00340320" w:rsidRPr="002C6A8D">
        <w:rPr>
          <w:szCs w:val="20"/>
        </w:rPr>
        <w:t>for Humanities majors.</w:t>
      </w:r>
    </w:p>
    <w:p w14:paraId="6E3FDE57" w14:textId="77777777" w:rsidR="00340320" w:rsidRPr="002C6A8D" w:rsidRDefault="00340320" w:rsidP="005B11A8">
      <w:pPr>
        <w:jc w:val="both"/>
        <w:rPr>
          <w:szCs w:val="20"/>
        </w:rPr>
      </w:pPr>
      <w:r w:rsidRPr="002C6A8D">
        <w:rPr>
          <w:szCs w:val="20"/>
        </w:rPr>
        <w:t>Any 100-level Humanities course for students from SSC or SCI majors.</w:t>
      </w:r>
    </w:p>
    <w:p w14:paraId="2341A6AB" w14:textId="77777777" w:rsidR="00340320" w:rsidRPr="002C6A8D" w:rsidRDefault="00340320" w:rsidP="005B11A8">
      <w:pPr>
        <w:jc w:val="both"/>
        <w:rPr>
          <w:szCs w:val="20"/>
        </w:rPr>
      </w:pPr>
    </w:p>
    <w:p w14:paraId="28A3B9BA" w14:textId="77777777" w:rsidR="00340320" w:rsidRPr="002C6A8D" w:rsidRDefault="00340320" w:rsidP="005B11A8">
      <w:pPr>
        <w:pStyle w:val="Heading3"/>
        <w:rPr>
          <w:szCs w:val="20"/>
          <w:lang w:eastAsia="zh-TW"/>
        </w:rPr>
      </w:pPr>
      <w:r w:rsidRPr="002C6A8D">
        <w:rPr>
          <w:szCs w:val="20"/>
        </w:rPr>
        <w:t>Course description</w:t>
      </w:r>
    </w:p>
    <w:p w14:paraId="2C18D29D" w14:textId="77777777" w:rsidR="00997D7D" w:rsidRPr="002C6A8D" w:rsidRDefault="00997D7D" w:rsidP="005B11A8">
      <w:pPr>
        <w:spacing w:line="276" w:lineRule="auto"/>
        <w:jc w:val="both"/>
        <w:rPr>
          <w:szCs w:val="20"/>
        </w:rPr>
      </w:pPr>
      <w:r w:rsidRPr="002C6A8D">
        <w:rPr>
          <w:szCs w:val="20"/>
        </w:rPr>
        <w:t xml:space="preserve">This course considers how visual images of the human body have been produced and perceived across times and cultures. Our point of departure in the course is that the human body may well be seen as the first “art object.” From the earliest civilizations onwards, individuals have altered their bodies using tattoos, body paint, and other modifications (think of ritual mutilation, or the wearing of corsets and wigs) to underscore their individuality or identity, while also making clear that they belonged to a specific social or religious group. Consequently, cultures have attached great importance to the way that bodies are represented in painting or sculpture. The ancient Egyptians believed that the preservation of their mortal body was essential to their well-being in the afterlife. Some religions, such as Judaism or Islam, plainly prohibit the making of images of human bodies. And what to think of simulacra of bodies, such as the waxes on display at Madame Tussauds? </w:t>
      </w:r>
    </w:p>
    <w:p w14:paraId="4F5493CC" w14:textId="77777777" w:rsidR="00997D7D" w:rsidRPr="002C6A8D" w:rsidRDefault="00997D7D" w:rsidP="005B11A8">
      <w:pPr>
        <w:spacing w:line="276" w:lineRule="auto"/>
        <w:jc w:val="both"/>
        <w:rPr>
          <w:szCs w:val="20"/>
        </w:rPr>
      </w:pPr>
      <w:r w:rsidRPr="002C6A8D">
        <w:rPr>
          <w:szCs w:val="20"/>
        </w:rPr>
        <w:t xml:space="preserve">In this course, we will look at the ways in which bodies were constructed and disciplined in various historical periods, from primitive man to the ideal classical </w:t>
      </w:r>
      <w:r w:rsidRPr="002C6A8D">
        <w:rPr>
          <w:szCs w:val="20"/>
        </w:rPr>
        <w:lastRenderedPageBreak/>
        <w:t xml:space="preserve">Greek body; from the body of female martyr saints to the medieval monster; from that of King Louis XVI to Arnold Schwarzenegger. Using perspectives from a range of disciplines, we will look at functions and definitions of these and other bodies, their articulations in art, and their impact on visual culture. In doing so, we will work with critical terms such as embodiment and bodily materiality, and we will analyse artworks and their relationship with viewers in terms of performativity, spectatorship, ritual, gender, and race. </w:t>
      </w:r>
    </w:p>
    <w:p w14:paraId="7AB6CCE0" w14:textId="77777777" w:rsidR="00997D7D" w:rsidRPr="002C6A8D" w:rsidRDefault="00997D7D" w:rsidP="005B11A8">
      <w:pPr>
        <w:jc w:val="both"/>
        <w:rPr>
          <w:lang w:eastAsia="zh-TW"/>
        </w:rPr>
      </w:pPr>
    </w:p>
    <w:p w14:paraId="51DEB06C" w14:textId="77777777" w:rsidR="00340320" w:rsidRPr="002C6A8D" w:rsidRDefault="00340320" w:rsidP="005B11A8">
      <w:pPr>
        <w:jc w:val="both"/>
        <w:rPr>
          <w:szCs w:val="20"/>
        </w:rPr>
      </w:pPr>
    </w:p>
    <w:p w14:paraId="67231399" w14:textId="77777777" w:rsidR="00940711" w:rsidRPr="002C6A8D" w:rsidRDefault="00940711" w:rsidP="005B11A8">
      <w:pPr>
        <w:jc w:val="both"/>
        <w:rPr>
          <w:szCs w:val="20"/>
        </w:rPr>
      </w:pPr>
    </w:p>
    <w:p w14:paraId="47B3B1CB" w14:textId="77777777" w:rsidR="002B4616" w:rsidRPr="002C6A8D" w:rsidRDefault="008B6397" w:rsidP="005B11A8">
      <w:pPr>
        <w:pStyle w:val="Heading1"/>
        <w:jc w:val="both"/>
      </w:pPr>
      <w:bookmarkStart w:id="303" w:name="_Toc372036060"/>
      <w:r w:rsidRPr="002C6A8D">
        <w:t>900</w:t>
      </w:r>
      <w:r w:rsidR="002B4616" w:rsidRPr="002C6A8D">
        <w:t>251</w:t>
      </w:r>
      <w:r w:rsidRPr="002C6A8D">
        <w:t>HUM</w:t>
      </w:r>
      <w:r w:rsidR="00D10679" w:rsidRPr="002C6A8D">
        <w:t xml:space="preserve"> </w:t>
      </w:r>
      <w:r w:rsidR="002B4616" w:rsidRPr="002C6A8D">
        <w:tab/>
      </w:r>
      <w:r w:rsidR="00940711" w:rsidRPr="002C6A8D">
        <w:t xml:space="preserve"> </w:t>
      </w:r>
      <w:r w:rsidR="002B4616" w:rsidRPr="002C6A8D">
        <w:t>Perspectives on Games</w:t>
      </w:r>
      <w:bookmarkEnd w:id="303"/>
    </w:p>
    <w:p w14:paraId="53B89116" w14:textId="77777777" w:rsidR="00BF7300" w:rsidRPr="002C6A8D" w:rsidRDefault="00BF7300"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BF7300" w:rsidRPr="002C6A8D" w14:paraId="42F9047A" w14:textId="77777777" w:rsidTr="006F615E">
        <w:trPr>
          <w:trHeight w:val="255"/>
        </w:trPr>
        <w:tc>
          <w:tcPr>
            <w:tcW w:w="2217" w:type="dxa"/>
            <w:shd w:val="clear" w:color="auto" w:fill="auto"/>
          </w:tcPr>
          <w:p w14:paraId="6AA2D8C0" w14:textId="77777777" w:rsidR="00BF7300" w:rsidRPr="002C6A8D" w:rsidRDefault="00BF7300" w:rsidP="005B11A8">
            <w:pPr>
              <w:jc w:val="both"/>
              <w:rPr>
                <w:i/>
                <w:szCs w:val="20"/>
              </w:rPr>
            </w:pPr>
            <w:r w:rsidRPr="002C6A8D">
              <w:rPr>
                <w:i/>
                <w:szCs w:val="20"/>
              </w:rPr>
              <w:t>Theme</w:t>
            </w:r>
          </w:p>
        </w:tc>
        <w:tc>
          <w:tcPr>
            <w:tcW w:w="5271" w:type="dxa"/>
            <w:shd w:val="clear" w:color="auto" w:fill="auto"/>
          </w:tcPr>
          <w:p w14:paraId="04621CD7" w14:textId="77777777" w:rsidR="00BF7300" w:rsidRPr="002C6A8D" w:rsidRDefault="00BF7300" w:rsidP="005B11A8">
            <w:pPr>
              <w:ind w:right="-821"/>
              <w:jc w:val="both"/>
              <w:rPr>
                <w:i/>
                <w:szCs w:val="20"/>
              </w:rPr>
            </w:pPr>
            <w:r w:rsidRPr="002C6A8D">
              <w:rPr>
                <w:i/>
                <w:szCs w:val="20"/>
              </w:rPr>
              <w:t>Information, Communication and Cognition</w:t>
            </w:r>
          </w:p>
        </w:tc>
      </w:tr>
      <w:tr w:rsidR="00BF7300" w:rsidRPr="002C6A8D" w14:paraId="624235CE" w14:textId="77777777" w:rsidTr="006F615E">
        <w:trPr>
          <w:trHeight w:val="267"/>
        </w:trPr>
        <w:tc>
          <w:tcPr>
            <w:tcW w:w="2217" w:type="dxa"/>
            <w:shd w:val="clear" w:color="auto" w:fill="auto"/>
          </w:tcPr>
          <w:p w14:paraId="662D81C7" w14:textId="77777777" w:rsidR="00BF7300" w:rsidRPr="002C6A8D" w:rsidRDefault="00BF7300" w:rsidP="005B11A8">
            <w:pPr>
              <w:jc w:val="both"/>
              <w:rPr>
                <w:i/>
                <w:szCs w:val="20"/>
              </w:rPr>
            </w:pPr>
            <w:r w:rsidRPr="002C6A8D">
              <w:rPr>
                <w:i/>
                <w:szCs w:val="20"/>
              </w:rPr>
              <w:t>Track</w:t>
            </w:r>
          </w:p>
        </w:tc>
        <w:tc>
          <w:tcPr>
            <w:tcW w:w="5271" w:type="dxa"/>
            <w:shd w:val="clear" w:color="auto" w:fill="auto"/>
          </w:tcPr>
          <w:p w14:paraId="7AD897BD" w14:textId="77777777" w:rsidR="00BF7300" w:rsidRPr="002C6A8D" w:rsidRDefault="004C1201" w:rsidP="005B11A8">
            <w:pPr>
              <w:jc w:val="both"/>
              <w:rPr>
                <w:i/>
                <w:szCs w:val="20"/>
              </w:rPr>
            </w:pPr>
            <w:r w:rsidRPr="002C6A8D">
              <w:rPr>
                <w:i/>
                <w:szCs w:val="20"/>
              </w:rPr>
              <w:t>Communication</w:t>
            </w:r>
          </w:p>
        </w:tc>
      </w:tr>
    </w:tbl>
    <w:p w14:paraId="2116FB53" w14:textId="77777777" w:rsidR="00340320" w:rsidRPr="002C6A8D" w:rsidRDefault="00340320" w:rsidP="005B11A8">
      <w:pPr>
        <w:pStyle w:val="Heading2"/>
        <w:jc w:val="both"/>
        <w:rPr>
          <w:szCs w:val="20"/>
        </w:rPr>
      </w:pPr>
    </w:p>
    <w:p w14:paraId="09B470AE" w14:textId="77777777" w:rsidR="00340320" w:rsidRPr="002C6A8D" w:rsidRDefault="00340320" w:rsidP="005B11A8">
      <w:pPr>
        <w:pStyle w:val="Heading2"/>
        <w:jc w:val="both"/>
        <w:rPr>
          <w:szCs w:val="20"/>
        </w:rPr>
      </w:pPr>
      <w:r w:rsidRPr="002C6A8D">
        <w:rPr>
          <w:szCs w:val="20"/>
        </w:rPr>
        <w:t>Prerequisites</w:t>
      </w:r>
    </w:p>
    <w:p w14:paraId="6A53684C" w14:textId="77777777" w:rsidR="00340320" w:rsidRPr="002C6A8D" w:rsidRDefault="00340320" w:rsidP="005B11A8">
      <w:pPr>
        <w:jc w:val="both"/>
        <w:rPr>
          <w:szCs w:val="20"/>
        </w:rPr>
      </w:pPr>
      <w:r w:rsidRPr="002C6A8D">
        <w:rPr>
          <w:szCs w:val="20"/>
        </w:rPr>
        <w:t>None</w:t>
      </w:r>
    </w:p>
    <w:p w14:paraId="1CD52871" w14:textId="77777777" w:rsidR="00340320" w:rsidRPr="002C6A8D" w:rsidRDefault="00340320" w:rsidP="005B11A8">
      <w:pPr>
        <w:jc w:val="both"/>
        <w:rPr>
          <w:szCs w:val="20"/>
        </w:rPr>
      </w:pPr>
    </w:p>
    <w:p w14:paraId="387D420E" w14:textId="77777777" w:rsidR="00340320" w:rsidRPr="002C6A8D" w:rsidRDefault="00340320" w:rsidP="005B11A8">
      <w:pPr>
        <w:jc w:val="both"/>
        <w:rPr>
          <w:i/>
          <w:iCs/>
          <w:szCs w:val="20"/>
        </w:rPr>
      </w:pPr>
      <w:r w:rsidRPr="002C6A8D">
        <w:rPr>
          <w:i/>
          <w:iCs/>
          <w:szCs w:val="20"/>
        </w:rPr>
        <w:t>Course description</w:t>
      </w:r>
    </w:p>
    <w:p w14:paraId="385BE61B" w14:textId="77777777" w:rsidR="00340320" w:rsidRPr="002C6A8D" w:rsidRDefault="00340320" w:rsidP="005B11A8">
      <w:pPr>
        <w:jc w:val="both"/>
        <w:rPr>
          <w:szCs w:val="20"/>
        </w:rPr>
      </w:pPr>
      <w:r w:rsidRPr="002C6A8D">
        <w:rPr>
          <w:szCs w:val="20"/>
        </w:rPr>
        <w:t xml:space="preserve">This course will examine video games from a number of critical perspectives, beginning with the issue of game playing subjectivity and how the subject at play has been, and continues to be, discursively constructed. The course will include an historical look at how digital games have developed from and alongside other games, such as card and board games, as well as how games came of age by remediating and being remediated by film and TV. The course will probe into the future, looking at developments such as group and clan formation in the field of online gaming, mobile gaming and pervasive gaming. Students will also be asked to analyse how war, gender, violence and ethnicity are represented in games, and further how these representations impact on subjective engagement. Finally, the question of subjective engagement in video games will be approached through theories of narrative and interactivity that address structural elements such as first and third person shooters, time manipulation and representation, open-endedness and linearity. While discussing a wide range of texts from different fields of study, students will also return to the question of how the interaction of technology, culture and the marketplace impact on our experience of games. </w:t>
      </w:r>
    </w:p>
    <w:p w14:paraId="38977D8A" w14:textId="77777777" w:rsidR="00340320" w:rsidRPr="002C6A8D" w:rsidRDefault="00340320" w:rsidP="005B11A8">
      <w:pPr>
        <w:pStyle w:val="Heading1"/>
        <w:jc w:val="both"/>
      </w:pPr>
    </w:p>
    <w:p w14:paraId="26B7E7E8" w14:textId="77777777" w:rsidR="00654A46" w:rsidRPr="002C6A8D" w:rsidRDefault="00654A46" w:rsidP="005B11A8">
      <w:pPr>
        <w:jc w:val="both"/>
      </w:pPr>
    </w:p>
    <w:p w14:paraId="784881C6" w14:textId="77777777" w:rsidR="00340320" w:rsidRPr="002C6A8D" w:rsidRDefault="00340320" w:rsidP="005B11A8">
      <w:pPr>
        <w:pStyle w:val="Heading1"/>
        <w:jc w:val="both"/>
      </w:pPr>
    </w:p>
    <w:p w14:paraId="10A7889C" w14:textId="77777777" w:rsidR="007E7022" w:rsidRPr="002C6A8D" w:rsidRDefault="008B6397" w:rsidP="005B11A8">
      <w:pPr>
        <w:pStyle w:val="Heading1"/>
        <w:jc w:val="both"/>
      </w:pPr>
      <w:bookmarkStart w:id="304" w:name="_Toc372036061"/>
      <w:r w:rsidRPr="002C6A8D">
        <w:t>900</w:t>
      </w:r>
      <w:r w:rsidR="00726CBD" w:rsidRPr="002C6A8D">
        <w:t>252</w:t>
      </w:r>
      <w:r w:rsidRPr="002C6A8D">
        <w:t>HUM</w:t>
      </w:r>
      <w:r w:rsidR="007E7022" w:rsidRPr="002C6A8D">
        <w:tab/>
      </w:r>
      <w:r w:rsidR="00D10679" w:rsidRPr="002C6A8D">
        <w:t xml:space="preserve"> </w:t>
      </w:r>
      <w:r w:rsidR="00940711" w:rsidRPr="002C6A8D">
        <w:tab/>
        <w:t xml:space="preserve"> </w:t>
      </w:r>
      <w:r w:rsidR="007E7022" w:rsidRPr="002C6A8D">
        <w:t>Information Visualisation</w:t>
      </w:r>
      <w:bookmarkEnd w:id="304"/>
    </w:p>
    <w:p w14:paraId="06308FEF" w14:textId="77777777" w:rsidR="00BF7300" w:rsidRPr="002C6A8D" w:rsidRDefault="00BF7300"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BF7300" w:rsidRPr="002C6A8D" w14:paraId="58220DDF" w14:textId="77777777" w:rsidTr="006F615E">
        <w:trPr>
          <w:trHeight w:val="255"/>
        </w:trPr>
        <w:tc>
          <w:tcPr>
            <w:tcW w:w="2217" w:type="dxa"/>
            <w:shd w:val="clear" w:color="auto" w:fill="auto"/>
          </w:tcPr>
          <w:p w14:paraId="100E6D56" w14:textId="77777777" w:rsidR="00BF7300" w:rsidRPr="002C6A8D" w:rsidRDefault="00BF7300" w:rsidP="005B11A8">
            <w:pPr>
              <w:jc w:val="both"/>
              <w:rPr>
                <w:i/>
                <w:szCs w:val="20"/>
              </w:rPr>
            </w:pPr>
            <w:r w:rsidRPr="002C6A8D">
              <w:rPr>
                <w:i/>
                <w:szCs w:val="20"/>
              </w:rPr>
              <w:t>Theme</w:t>
            </w:r>
          </w:p>
        </w:tc>
        <w:tc>
          <w:tcPr>
            <w:tcW w:w="5271" w:type="dxa"/>
            <w:shd w:val="clear" w:color="auto" w:fill="auto"/>
          </w:tcPr>
          <w:p w14:paraId="148547D9" w14:textId="77777777" w:rsidR="00BF7300" w:rsidRPr="002C6A8D" w:rsidRDefault="00BF7300" w:rsidP="005B11A8">
            <w:pPr>
              <w:ind w:right="-821"/>
              <w:jc w:val="both"/>
              <w:rPr>
                <w:i/>
                <w:szCs w:val="20"/>
              </w:rPr>
            </w:pPr>
            <w:r w:rsidRPr="002C6A8D">
              <w:rPr>
                <w:i/>
                <w:szCs w:val="20"/>
              </w:rPr>
              <w:t>Information, Communication and Cognition</w:t>
            </w:r>
          </w:p>
        </w:tc>
      </w:tr>
      <w:tr w:rsidR="00BF7300" w:rsidRPr="002C6A8D" w14:paraId="609230BB" w14:textId="77777777" w:rsidTr="006F615E">
        <w:trPr>
          <w:trHeight w:val="267"/>
        </w:trPr>
        <w:tc>
          <w:tcPr>
            <w:tcW w:w="2217" w:type="dxa"/>
            <w:shd w:val="clear" w:color="auto" w:fill="auto"/>
          </w:tcPr>
          <w:p w14:paraId="2D7B0D23" w14:textId="77777777" w:rsidR="00BF7300" w:rsidRPr="002C6A8D" w:rsidRDefault="00BF7300" w:rsidP="005B11A8">
            <w:pPr>
              <w:jc w:val="both"/>
              <w:rPr>
                <w:i/>
                <w:szCs w:val="20"/>
              </w:rPr>
            </w:pPr>
            <w:r w:rsidRPr="002C6A8D">
              <w:rPr>
                <w:i/>
                <w:szCs w:val="20"/>
              </w:rPr>
              <w:t>Track</w:t>
            </w:r>
          </w:p>
        </w:tc>
        <w:tc>
          <w:tcPr>
            <w:tcW w:w="5271" w:type="dxa"/>
            <w:shd w:val="clear" w:color="auto" w:fill="auto"/>
          </w:tcPr>
          <w:p w14:paraId="64B3CB7C" w14:textId="77777777" w:rsidR="00BF7300" w:rsidRPr="002C6A8D" w:rsidRDefault="004C1201" w:rsidP="005B11A8">
            <w:pPr>
              <w:jc w:val="both"/>
              <w:rPr>
                <w:i/>
                <w:szCs w:val="20"/>
              </w:rPr>
            </w:pPr>
            <w:r w:rsidRPr="002C6A8D">
              <w:rPr>
                <w:i/>
                <w:szCs w:val="20"/>
              </w:rPr>
              <w:t xml:space="preserve">Communication </w:t>
            </w:r>
          </w:p>
        </w:tc>
      </w:tr>
    </w:tbl>
    <w:p w14:paraId="63646A38" w14:textId="77777777" w:rsidR="007E7022" w:rsidRPr="002C6A8D" w:rsidRDefault="007E7022" w:rsidP="005B11A8">
      <w:pPr>
        <w:jc w:val="both"/>
        <w:rPr>
          <w:i/>
          <w:iCs/>
          <w:szCs w:val="20"/>
        </w:rPr>
      </w:pPr>
    </w:p>
    <w:p w14:paraId="1E4BE2F4" w14:textId="77777777" w:rsidR="007E7022" w:rsidRPr="002C6A8D" w:rsidRDefault="007E7022" w:rsidP="005B11A8">
      <w:pPr>
        <w:jc w:val="both"/>
        <w:rPr>
          <w:i/>
          <w:iCs/>
          <w:szCs w:val="20"/>
        </w:rPr>
      </w:pPr>
      <w:r w:rsidRPr="002C6A8D">
        <w:rPr>
          <w:i/>
          <w:iCs/>
          <w:szCs w:val="20"/>
        </w:rPr>
        <w:t>Prerequisites</w:t>
      </w:r>
    </w:p>
    <w:p w14:paraId="604E60BD" w14:textId="77777777" w:rsidR="007E7022" w:rsidRPr="002C6A8D" w:rsidRDefault="007E7022" w:rsidP="005B11A8">
      <w:pPr>
        <w:jc w:val="both"/>
        <w:rPr>
          <w:rFonts w:cs="Courier New"/>
        </w:rPr>
      </w:pPr>
      <w:r w:rsidRPr="002C6A8D">
        <w:t>None</w:t>
      </w:r>
      <w:r w:rsidRPr="002C6A8D">
        <w:rPr>
          <w:rFonts w:cs="Courier New"/>
        </w:rPr>
        <w:cr/>
      </w:r>
    </w:p>
    <w:p w14:paraId="39E2120B" w14:textId="77777777" w:rsidR="007E7022" w:rsidRPr="002C6A8D" w:rsidRDefault="007E7022" w:rsidP="005B11A8">
      <w:pPr>
        <w:jc w:val="both"/>
        <w:rPr>
          <w:i/>
        </w:rPr>
      </w:pPr>
      <w:r w:rsidRPr="002C6A8D">
        <w:rPr>
          <w:i/>
        </w:rPr>
        <w:t>Course Description</w:t>
      </w:r>
      <w:r w:rsidRPr="002C6A8D">
        <w:rPr>
          <w:i/>
        </w:rPr>
        <w:cr/>
      </w:r>
      <w:r w:rsidRPr="002C6A8D">
        <w:t xml:space="preserve">This course will focus on methods for visualizing large collections of multivariate data (numbers, symbols), textual data, and multimedia data (images, video) to reveal patterns and gain new insights </w:t>
      </w:r>
      <w:r w:rsidR="00A848DE" w:rsidRPr="002C6A8D">
        <w:t>into massive</w:t>
      </w:r>
      <w:r w:rsidRPr="002C6A8D">
        <w:t xml:space="preserve">, dynamic, ambiguous, and sometimes conflicting data. Students will also </w:t>
      </w:r>
      <w:r w:rsidR="00A848DE" w:rsidRPr="002C6A8D">
        <w:t>learn to</w:t>
      </w:r>
      <w:r w:rsidRPr="002C6A8D">
        <w:t xml:space="preserve"> detect the expected and to discover the unexpected. </w:t>
      </w:r>
    </w:p>
    <w:p w14:paraId="30DB129A" w14:textId="77777777" w:rsidR="007E7022" w:rsidRPr="002C6A8D" w:rsidRDefault="007E7022" w:rsidP="005B11A8">
      <w:pPr>
        <w:pStyle w:val="PlainText"/>
        <w:jc w:val="both"/>
        <w:rPr>
          <w:rFonts w:ascii="Verdana" w:hAnsi="Verdana" w:cs="Courier New"/>
          <w:sz w:val="20"/>
          <w:szCs w:val="20"/>
          <w:lang w:val="en-GB"/>
        </w:rPr>
      </w:pPr>
      <w:r w:rsidRPr="002C6A8D">
        <w:rPr>
          <w:rFonts w:ascii="Verdana" w:hAnsi="Verdana" w:cs="Courier New"/>
          <w:sz w:val="20"/>
          <w:szCs w:val="20"/>
          <w:lang w:val="en-GB"/>
        </w:rPr>
        <w:t xml:space="preserve">Students will learn how analytical reasoning is facilitated by interactive visual interfaces with diverse applications in science and business and how the results </w:t>
      </w:r>
      <w:r w:rsidRPr="002C6A8D">
        <w:rPr>
          <w:rFonts w:ascii="Verdana" w:hAnsi="Verdana" w:cs="Courier New"/>
          <w:sz w:val="20"/>
          <w:szCs w:val="20"/>
          <w:lang w:val="en-GB"/>
        </w:rPr>
        <w:lastRenderedPageBreak/>
        <w:t>are effectively communicated, by studying literature, by critically evaluating existing visualizations and by designing and developing their own models. Special emphasis will also be placed on techniques that are optimally geared towards the qualities and limitations of the human perceptual system.</w:t>
      </w:r>
    </w:p>
    <w:p w14:paraId="5F657948" w14:textId="77777777" w:rsidR="007E7022" w:rsidRPr="002C6A8D" w:rsidRDefault="007E7022" w:rsidP="005B11A8">
      <w:pPr>
        <w:jc w:val="both"/>
        <w:rPr>
          <w:szCs w:val="20"/>
        </w:rPr>
      </w:pPr>
    </w:p>
    <w:p w14:paraId="52EAA91B" w14:textId="77777777" w:rsidR="00654A46" w:rsidRPr="002C6A8D" w:rsidRDefault="00654A46" w:rsidP="005B11A8">
      <w:pPr>
        <w:pStyle w:val="Heading1"/>
        <w:ind w:left="0" w:firstLine="0"/>
        <w:jc w:val="both"/>
      </w:pPr>
    </w:p>
    <w:p w14:paraId="0F664482" w14:textId="77777777" w:rsidR="007E7022" w:rsidRPr="002C6A8D" w:rsidRDefault="008B6397" w:rsidP="005B11A8">
      <w:pPr>
        <w:pStyle w:val="Heading1"/>
        <w:ind w:left="0" w:firstLine="0"/>
        <w:jc w:val="both"/>
      </w:pPr>
      <w:bookmarkStart w:id="305" w:name="_Toc372036062"/>
      <w:r w:rsidRPr="002C6A8D">
        <w:t>900</w:t>
      </w:r>
      <w:r w:rsidR="00726CBD" w:rsidRPr="002C6A8D">
        <w:t>253</w:t>
      </w:r>
      <w:r w:rsidRPr="002C6A8D">
        <w:t>HUM</w:t>
      </w:r>
      <w:r w:rsidR="007E7022" w:rsidRPr="002C6A8D">
        <w:tab/>
      </w:r>
      <w:r w:rsidR="00C154A7" w:rsidRPr="002C6A8D">
        <w:tab/>
        <w:t xml:space="preserve"> </w:t>
      </w:r>
      <w:r w:rsidR="007E7022" w:rsidRPr="002C6A8D">
        <w:t>Narrative across Media</w:t>
      </w:r>
      <w:bookmarkEnd w:id="305"/>
    </w:p>
    <w:p w14:paraId="615EDE94" w14:textId="77777777" w:rsidR="00BF7300" w:rsidRPr="002C6A8D" w:rsidRDefault="00BF7300" w:rsidP="005B11A8">
      <w:pPr>
        <w:pStyle w:val="Heading2"/>
        <w:jc w:val="both"/>
      </w:pPr>
      <w:r w:rsidRPr="002C6A8D">
        <w:t>Credit points</w:t>
      </w:r>
      <w:r w:rsidRPr="002C6A8D">
        <w:tab/>
      </w:r>
      <w:r w:rsidRPr="002C6A8D">
        <w:tab/>
        <w:t xml:space="preserve"> 6 ecp</w:t>
      </w:r>
    </w:p>
    <w:tbl>
      <w:tblPr>
        <w:tblW w:w="8568" w:type="dxa"/>
        <w:tblLook w:val="01E0" w:firstRow="1" w:lastRow="1" w:firstColumn="1" w:lastColumn="1" w:noHBand="0" w:noVBand="0"/>
      </w:tblPr>
      <w:tblGrid>
        <w:gridCol w:w="2217"/>
        <w:gridCol w:w="6351"/>
      </w:tblGrid>
      <w:tr w:rsidR="00BF7300" w:rsidRPr="002C6A8D" w14:paraId="731B0DF6" w14:textId="77777777" w:rsidTr="006F615E">
        <w:trPr>
          <w:trHeight w:val="255"/>
        </w:trPr>
        <w:tc>
          <w:tcPr>
            <w:tcW w:w="2217" w:type="dxa"/>
            <w:shd w:val="clear" w:color="auto" w:fill="auto"/>
          </w:tcPr>
          <w:p w14:paraId="0F8DCC2E" w14:textId="77777777" w:rsidR="00BF7300" w:rsidRPr="002C6A8D" w:rsidRDefault="00BF7300" w:rsidP="005B11A8">
            <w:pPr>
              <w:jc w:val="both"/>
              <w:rPr>
                <w:i/>
                <w:szCs w:val="20"/>
              </w:rPr>
            </w:pPr>
            <w:r w:rsidRPr="002C6A8D">
              <w:rPr>
                <w:i/>
                <w:szCs w:val="20"/>
              </w:rPr>
              <w:t>Theme</w:t>
            </w:r>
          </w:p>
        </w:tc>
        <w:tc>
          <w:tcPr>
            <w:tcW w:w="6351" w:type="dxa"/>
            <w:shd w:val="clear" w:color="auto" w:fill="auto"/>
          </w:tcPr>
          <w:p w14:paraId="4DDEB037" w14:textId="77777777" w:rsidR="00BF7300" w:rsidRPr="002C6A8D" w:rsidRDefault="00BF7300" w:rsidP="005B11A8">
            <w:pPr>
              <w:ind w:right="-821"/>
              <w:jc w:val="both"/>
              <w:rPr>
                <w:i/>
                <w:szCs w:val="20"/>
              </w:rPr>
            </w:pPr>
            <w:r w:rsidRPr="002C6A8D">
              <w:rPr>
                <w:i/>
                <w:szCs w:val="20"/>
              </w:rPr>
              <w:t>Information, Communication and Cognition/Cities &amp; Cultures</w:t>
            </w:r>
          </w:p>
        </w:tc>
      </w:tr>
      <w:tr w:rsidR="00BF7300" w:rsidRPr="002C6A8D" w14:paraId="0C582368" w14:textId="77777777" w:rsidTr="006F615E">
        <w:trPr>
          <w:trHeight w:val="267"/>
        </w:trPr>
        <w:tc>
          <w:tcPr>
            <w:tcW w:w="2217" w:type="dxa"/>
            <w:shd w:val="clear" w:color="auto" w:fill="auto"/>
          </w:tcPr>
          <w:p w14:paraId="6FF38A5B" w14:textId="77777777" w:rsidR="00BF7300" w:rsidRPr="002C6A8D" w:rsidRDefault="00BF7300" w:rsidP="005B11A8">
            <w:pPr>
              <w:jc w:val="both"/>
              <w:rPr>
                <w:i/>
                <w:szCs w:val="20"/>
              </w:rPr>
            </w:pPr>
            <w:r w:rsidRPr="002C6A8D">
              <w:rPr>
                <w:i/>
                <w:szCs w:val="20"/>
              </w:rPr>
              <w:t>Track</w:t>
            </w:r>
          </w:p>
        </w:tc>
        <w:tc>
          <w:tcPr>
            <w:tcW w:w="6351" w:type="dxa"/>
            <w:shd w:val="clear" w:color="auto" w:fill="auto"/>
          </w:tcPr>
          <w:p w14:paraId="6D0FA5CA" w14:textId="77777777" w:rsidR="00BF7300" w:rsidRPr="002C6A8D" w:rsidRDefault="00C154A7" w:rsidP="005B11A8">
            <w:pPr>
              <w:jc w:val="both"/>
              <w:rPr>
                <w:i/>
                <w:szCs w:val="20"/>
              </w:rPr>
            </w:pPr>
            <w:r w:rsidRPr="002C6A8D">
              <w:rPr>
                <w:i/>
                <w:szCs w:val="20"/>
              </w:rPr>
              <w:t>Communication,</w:t>
            </w:r>
            <w:r w:rsidR="004C1201" w:rsidRPr="002C6A8D">
              <w:rPr>
                <w:i/>
                <w:szCs w:val="20"/>
              </w:rPr>
              <w:t xml:space="preserve"> Literature</w:t>
            </w:r>
          </w:p>
        </w:tc>
      </w:tr>
    </w:tbl>
    <w:p w14:paraId="2C530B59" w14:textId="77777777" w:rsidR="007E7022" w:rsidRPr="002C6A8D" w:rsidRDefault="007E7022" w:rsidP="005B11A8">
      <w:pPr>
        <w:jc w:val="both"/>
      </w:pPr>
    </w:p>
    <w:p w14:paraId="08E72283" w14:textId="77777777" w:rsidR="005D54E9" w:rsidRPr="002C6A8D" w:rsidRDefault="007E7022" w:rsidP="005B11A8">
      <w:pPr>
        <w:pStyle w:val="Heading2"/>
        <w:jc w:val="both"/>
        <w:rPr>
          <w:i w:val="0"/>
          <w:szCs w:val="20"/>
        </w:rPr>
      </w:pPr>
      <w:r w:rsidRPr="002C6A8D">
        <w:rPr>
          <w:szCs w:val="20"/>
        </w:rPr>
        <w:t>Prerequisites</w:t>
      </w:r>
      <w:r w:rsidRPr="002C6A8D">
        <w:rPr>
          <w:i w:val="0"/>
          <w:szCs w:val="20"/>
        </w:rPr>
        <w:t xml:space="preserve"> </w:t>
      </w:r>
    </w:p>
    <w:p w14:paraId="2623B284" w14:textId="77777777" w:rsidR="00C154A7" w:rsidRPr="002C6A8D" w:rsidRDefault="00C154A7" w:rsidP="005B11A8">
      <w:pPr>
        <w:jc w:val="both"/>
        <w:rPr>
          <w:szCs w:val="20"/>
        </w:rPr>
      </w:pPr>
      <w:r w:rsidRPr="002C6A8D">
        <w:rPr>
          <w:szCs w:val="20"/>
        </w:rPr>
        <w:t>Introduction to Literary and Cultural Theory for Humanities majors.</w:t>
      </w:r>
    </w:p>
    <w:p w14:paraId="42842AE6" w14:textId="77777777" w:rsidR="007E7022" w:rsidRPr="002C6A8D" w:rsidRDefault="007E7022" w:rsidP="005B11A8">
      <w:pPr>
        <w:jc w:val="both"/>
        <w:rPr>
          <w:szCs w:val="20"/>
        </w:rPr>
      </w:pPr>
    </w:p>
    <w:p w14:paraId="636E9531" w14:textId="77777777" w:rsidR="007E7022" w:rsidRPr="002C6A8D" w:rsidRDefault="007E7022" w:rsidP="005B11A8">
      <w:pPr>
        <w:jc w:val="both"/>
        <w:rPr>
          <w:i/>
        </w:rPr>
      </w:pPr>
      <w:r w:rsidRPr="002C6A8D">
        <w:rPr>
          <w:i/>
        </w:rPr>
        <w:t>Course description</w:t>
      </w:r>
    </w:p>
    <w:p w14:paraId="245E5843" w14:textId="77777777" w:rsidR="00270ED5" w:rsidRPr="002C6A8D" w:rsidRDefault="00270ED5" w:rsidP="005B11A8">
      <w:pPr>
        <w:jc w:val="both"/>
        <w:rPr>
          <w:rFonts w:cs="Times New Roman"/>
          <w:szCs w:val="20"/>
          <w:lang w:eastAsia="en-GB"/>
        </w:rPr>
      </w:pPr>
      <w:r w:rsidRPr="002C6A8D">
        <w:rPr>
          <w:rFonts w:cs="Times New Roman"/>
          <w:szCs w:val="20"/>
          <w:lang w:eastAsia="en-GB"/>
        </w:rPr>
        <w:t>Telling stories is the most important activity by which human beings make sense of their lives. Narratology is therefore a crucial discipline not just within the humanities, but also one with important ramifications in disciplines beyond it. Many important concepts in the analysis of stories (e.g., narrative agency, focalisation, characterisation, temporal structuring) were first developed in literary studies, and proved to be adaptable to other media. However, as Marshall McLuhan famously emphasized some 50 years ago, “the medium is the message”: the medium affects the form of a story, and thereby inevitably its contents.</w:t>
      </w:r>
    </w:p>
    <w:p w14:paraId="526CC58D" w14:textId="77777777" w:rsidR="00270ED5" w:rsidRPr="002C6A8D" w:rsidRDefault="00270ED5" w:rsidP="005B11A8">
      <w:pPr>
        <w:jc w:val="both"/>
        <w:rPr>
          <w:rFonts w:cs="Times New Roman"/>
          <w:szCs w:val="20"/>
          <w:lang w:eastAsia="en-GB"/>
        </w:rPr>
      </w:pPr>
    </w:p>
    <w:p w14:paraId="31E38971" w14:textId="77777777" w:rsidR="00270ED5" w:rsidRPr="002C6A8D" w:rsidRDefault="00270ED5" w:rsidP="005B11A8">
      <w:pPr>
        <w:jc w:val="both"/>
        <w:rPr>
          <w:rFonts w:cs="Times New Roman"/>
          <w:szCs w:val="20"/>
          <w:lang w:eastAsia="en-GB"/>
        </w:rPr>
      </w:pPr>
      <w:r w:rsidRPr="002C6A8D">
        <w:rPr>
          <w:rFonts w:cs="Times New Roman"/>
          <w:szCs w:val="20"/>
          <w:lang w:eastAsia="en-GB"/>
        </w:rPr>
        <w:t>In this course, which will alternate between lectures, seminars, and viewings, we will study narration in various media, including written fiction, film, comics, painting, poetry, and games, in order to assess whether, and if so how, central elements of narration are recruited for stories in different media. We will also pay some attention to how imposing narrative coherence on reality can have both beneficial effects (for instance in overcoming personal crises) and dangerou</w:t>
      </w:r>
      <w:r w:rsidRPr="002C6A8D">
        <w:rPr>
          <w:rFonts w:cs="Times New Roman"/>
          <w:i/>
          <w:szCs w:val="20"/>
          <w:lang w:eastAsia="en-GB"/>
        </w:rPr>
        <w:t>s</w:t>
      </w:r>
      <w:r w:rsidRPr="002C6A8D">
        <w:rPr>
          <w:rFonts w:cs="Times New Roman"/>
          <w:szCs w:val="20"/>
          <w:lang w:eastAsia="en-GB"/>
        </w:rPr>
        <w:t xml:space="preserve"> ones (for instance in economic theory).</w:t>
      </w:r>
    </w:p>
    <w:p w14:paraId="011C7804" w14:textId="77777777" w:rsidR="002B254E" w:rsidRPr="002C6A8D" w:rsidRDefault="002B254E" w:rsidP="005B11A8">
      <w:pPr>
        <w:jc w:val="both"/>
      </w:pPr>
    </w:p>
    <w:p w14:paraId="3C34DB44" w14:textId="77777777" w:rsidR="002B254E" w:rsidRPr="002C6A8D" w:rsidRDefault="002B254E" w:rsidP="005B11A8">
      <w:pPr>
        <w:jc w:val="both"/>
      </w:pPr>
    </w:p>
    <w:p w14:paraId="52CC80D1" w14:textId="77777777" w:rsidR="00C154A7" w:rsidRPr="002C6A8D" w:rsidRDefault="00C154A7" w:rsidP="005B11A8">
      <w:pPr>
        <w:jc w:val="both"/>
      </w:pPr>
    </w:p>
    <w:p w14:paraId="0A76B150" w14:textId="77777777" w:rsidR="007E7022" w:rsidRPr="002C6A8D" w:rsidRDefault="008B6397" w:rsidP="005B11A8">
      <w:pPr>
        <w:pStyle w:val="Heading1"/>
        <w:ind w:left="0" w:firstLine="0"/>
        <w:jc w:val="both"/>
      </w:pPr>
      <w:bookmarkStart w:id="306" w:name="_Toc372036063"/>
      <w:r w:rsidRPr="002C6A8D">
        <w:rPr>
          <w:rFonts w:eastAsia="Arial Unicode MS"/>
        </w:rPr>
        <w:t>900</w:t>
      </w:r>
      <w:r w:rsidR="0013529B" w:rsidRPr="002C6A8D">
        <w:rPr>
          <w:rFonts w:eastAsia="Arial Unicode MS"/>
        </w:rPr>
        <w:t>261</w:t>
      </w:r>
      <w:r w:rsidRPr="002C6A8D">
        <w:rPr>
          <w:rFonts w:eastAsia="Arial Unicode MS"/>
        </w:rPr>
        <w:t>HUM</w:t>
      </w:r>
      <w:r w:rsidR="007E7022" w:rsidRPr="002C6A8D">
        <w:rPr>
          <w:rFonts w:eastAsia="Arial Unicode MS"/>
        </w:rPr>
        <w:tab/>
      </w:r>
      <w:r w:rsidR="00D10679" w:rsidRPr="002C6A8D">
        <w:t xml:space="preserve"> </w:t>
      </w:r>
      <w:r w:rsidR="001F3921" w:rsidRPr="002C6A8D">
        <w:tab/>
        <w:t xml:space="preserve"> </w:t>
      </w:r>
      <w:r w:rsidR="00D10679" w:rsidRPr="002C6A8D">
        <w:t>Introduction to Visual Methodologies</w:t>
      </w:r>
      <w:bookmarkEnd w:id="306"/>
    </w:p>
    <w:p w14:paraId="067D064F" w14:textId="77777777" w:rsidR="00BF7300" w:rsidRPr="002C6A8D" w:rsidRDefault="00BF7300"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BF7300" w:rsidRPr="002C6A8D" w14:paraId="0F50A706" w14:textId="77777777" w:rsidTr="006F615E">
        <w:trPr>
          <w:trHeight w:val="255"/>
        </w:trPr>
        <w:tc>
          <w:tcPr>
            <w:tcW w:w="2217" w:type="dxa"/>
            <w:shd w:val="clear" w:color="auto" w:fill="auto"/>
          </w:tcPr>
          <w:p w14:paraId="0567B9AD" w14:textId="77777777" w:rsidR="00BF7300" w:rsidRPr="002C6A8D" w:rsidRDefault="00BF7300" w:rsidP="005B11A8">
            <w:pPr>
              <w:jc w:val="both"/>
              <w:rPr>
                <w:i/>
                <w:szCs w:val="20"/>
              </w:rPr>
            </w:pPr>
            <w:r w:rsidRPr="002C6A8D">
              <w:rPr>
                <w:i/>
                <w:szCs w:val="20"/>
              </w:rPr>
              <w:t>Theme</w:t>
            </w:r>
          </w:p>
        </w:tc>
        <w:tc>
          <w:tcPr>
            <w:tcW w:w="5271" w:type="dxa"/>
            <w:shd w:val="clear" w:color="auto" w:fill="auto"/>
          </w:tcPr>
          <w:p w14:paraId="774AE56E" w14:textId="77777777" w:rsidR="00BF7300" w:rsidRPr="002C6A8D" w:rsidRDefault="00BF7300" w:rsidP="005B11A8">
            <w:pPr>
              <w:ind w:right="-821"/>
              <w:jc w:val="both"/>
              <w:rPr>
                <w:i/>
                <w:szCs w:val="20"/>
              </w:rPr>
            </w:pPr>
            <w:r w:rsidRPr="002C6A8D">
              <w:rPr>
                <w:i/>
                <w:szCs w:val="20"/>
              </w:rPr>
              <w:t>Cities &amp; Cultures</w:t>
            </w:r>
          </w:p>
        </w:tc>
      </w:tr>
      <w:tr w:rsidR="00BF7300" w:rsidRPr="002C6A8D" w14:paraId="24E4E7EF" w14:textId="77777777" w:rsidTr="006F615E">
        <w:trPr>
          <w:trHeight w:val="267"/>
        </w:trPr>
        <w:tc>
          <w:tcPr>
            <w:tcW w:w="2217" w:type="dxa"/>
            <w:shd w:val="clear" w:color="auto" w:fill="auto"/>
          </w:tcPr>
          <w:p w14:paraId="2424409C" w14:textId="77777777" w:rsidR="00BF7300" w:rsidRPr="002C6A8D" w:rsidRDefault="00BF7300" w:rsidP="005B11A8">
            <w:pPr>
              <w:jc w:val="both"/>
              <w:rPr>
                <w:i/>
                <w:szCs w:val="20"/>
              </w:rPr>
            </w:pPr>
            <w:r w:rsidRPr="002C6A8D">
              <w:rPr>
                <w:i/>
                <w:szCs w:val="20"/>
              </w:rPr>
              <w:t>Track</w:t>
            </w:r>
          </w:p>
        </w:tc>
        <w:tc>
          <w:tcPr>
            <w:tcW w:w="5271" w:type="dxa"/>
            <w:shd w:val="clear" w:color="auto" w:fill="auto"/>
          </w:tcPr>
          <w:p w14:paraId="1DCF79B0" w14:textId="77777777" w:rsidR="00BF7300" w:rsidRPr="002C6A8D" w:rsidRDefault="00BF7300" w:rsidP="005B11A8">
            <w:pPr>
              <w:jc w:val="both"/>
              <w:rPr>
                <w:i/>
                <w:szCs w:val="20"/>
              </w:rPr>
            </w:pPr>
            <w:r w:rsidRPr="002C6A8D">
              <w:rPr>
                <w:i/>
                <w:szCs w:val="20"/>
              </w:rPr>
              <w:t>Ar</w:t>
            </w:r>
            <w:r w:rsidR="004C1201" w:rsidRPr="002C6A8D">
              <w:rPr>
                <w:i/>
                <w:szCs w:val="20"/>
              </w:rPr>
              <w:t>t History</w:t>
            </w:r>
            <w:r w:rsidR="001F3921" w:rsidRPr="002C6A8D">
              <w:rPr>
                <w:i/>
                <w:szCs w:val="20"/>
              </w:rPr>
              <w:t>,</w:t>
            </w:r>
            <w:r w:rsidR="004C1201" w:rsidRPr="002C6A8D">
              <w:rPr>
                <w:i/>
                <w:szCs w:val="20"/>
              </w:rPr>
              <w:t xml:space="preserve"> or Communication (HUM)</w:t>
            </w:r>
            <w:r w:rsidRPr="002C6A8D">
              <w:rPr>
                <w:i/>
                <w:szCs w:val="20"/>
              </w:rPr>
              <w:t xml:space="preserve"> if taken by non-HUM majors</w:t>
            </w:r>
          </w:p>
          <w:p w14:paraId="3B7C26AF" w14:textId="77777777" w:rsidR="00BF7300" w:rsidRPr="002C6A8D" w:rsidRDefault="00BF7300" w:rsidP="005B11A8">
            <w:pPr>
              <w:jc w:val="both"/>
              <w:rPr>
                <w:i/>
                <w:szCs w:val="20"/>
              </w:rPr>
            </w:pPr>
          </w:p>
        </w:tc>
      </w:tr>
    </w:tbl>
    <w:p w14:paraId="7CA285ED" w14:textId="77777777" w:rsidR="007E7022" w:rsidRPr="002C6A8D" w:rsidRDefault="007E7022" w:rsidP="005B11A8">
      <w:pPr>
        <w:pStyle w:val="Heading2"/>
        <w:jc w:val="both"/>
        <w:rPr>
          <w:szCs w:val="20"/>
        </w:rPr>
      </w:pPr>
      <w:r w:rsidRPr="002C6A8D">
        <w:rPr>
          <w:szCs w:val="20"/>
        </w:rPr>
        <w:t>Prerequisites</w:t>
      </w:r>
    </w:p>
    <w:p w14:paraId="01F8C798" w14:textId="77777777" w:rsidR="007E7022" w:rsidRPr="002C6A8D" w:rsidRDefault="009F1778" w:rsidP="005B11A8">
      <w:pPr>
        <w:jc w:val="both"/>
        <w:rPr>
          <w:szCs w:val="20"/>
          <w:lang w:eastAsia="zh-TW"/>
        </w:rPr>
      </w:pPr>
      <w:r w:rsidRPr="002C6A8D">
        <w:rPr>
          <w:szCs w:val="20"/>
        </w:rPr>
        <w:t>Introduction to Literary and Cultural Theory</w:t>
      </w:r>
      <w:r w:rsidR="0060497B" w:rsidRPr="002C6A8D">
        <w:rPr>
          <w:szCs w:val="20"/>
          <w:lang w:eastAsia="zh-TW"/>
        </w:rPr>
        <w:t xml:space="preserve"> for Humanities majors</w:t>
      </w:r>
    </w:p>
    <w:p w14:paraId="400DB450" w14:textId="77777777" w:rsidR="007E7022" w:rsidRPr="002C6A8D" w:rsidRDefault="007E7022" w:rsidP="005B11A8">
      <w:pPr>
        <w:autoSpaceDE w:val="0"/>
        <w:autoSpaceDN w:val="0"/>
        <w:adjustRightInd w:val="0"/>
        <w:jc w:val="both"/>
        <w:rPr>
          <w:rFonts w:cs="Verdana-Italic"/>
          <w:i/>
          <w:iCs/>
          <w:szCs w:val="20"/>
        </w:rPr>
      </w:pPr>
    </w:p>
    <w:p w14:paraId="68CB2D57" w14:textId="77777777" w:rsidR="007E7022" w:rsidRPr="002C6A8D" w:rsidRDefault="007E7022" w:rsidP="005B11A8">
      <w:pPr>
        <w:autoSpaceDE w:val="0"/>
        <w:autoSpaceDN w:val="0"/>
        <w:adjustRightInd w:val="0"/>
        <w:jc w:val="both"/>
        <w:rPr>
          <w:rFonts w:cs="Verdana-Italic"/>
          <w:i/>
          <w:iCs/>
          <w:szCs w:val="20"/>
        </w:rPr>
      </w:pPr>
      <w:r w:rsidRPr="002C6A8D">
        <w:rPr>
          <w:rFonts w:cs="Verdana-Italic"/>
          <w:i/>
          <w:iCs/>
          <w:szCs w:val="20"/>
        </w:rPr>
        <w:t>Course description</w:t>
      </w:r>
    </w:p>
    <w:p w14:paraId="55975000" w14:textId="77777777" w:rsidR="00D10679" w:rsidRPr="002C6A8D" w:rsidRDefault="00D10679" w:rsidP="005B11A8">
      <w:pPr>
        <w:autoSpaceDE w:val="0"/>
        <w:autoSpaceDN w:val="0"/>
        <w:adjustRightInd w:val="0"/>
        <w:jc w:val="both"/>
        <w:rPr>
          <w:rFonts w:cs="Verdana"/>
          <w:szCs w:val="20"/>
        </w:rPr>
      </w:pPr>
      <w:r w:rsidRPr="002C6A8D">
        <w:rPr>
          <w:rFonts w:cs="Verdana"/>
          <w:szCs w:val="20"/>
        </w:rPr>
        <w:t xml:space="preserve">This course will offer an introduction to the range of methodologies that have been developed in order to analyse works of art and other visual media. Students will examine texts that address a variety of objects, including Renaissance altarpieces, seventeenth-century portraiture, photography, architecture, and contemporary film and video. The course will help develop students’ skills in looking, researching, writing and argumentation. Topics to be addressed include formalism, semiotics, structuralism, post-structuralism, feminism and queer theory, visual culture, psychoanalysis, and post-colonial theory. By the end of the course, students should have an understanding of the pros and cons of various methodological approaches. Ultimately, this course will help students become </w:t>
      </w:r>
      <w:r w:rsidRPr="002C6A8D">
        <w:rPr>
          <w:rFonts w:cs="Verdana"/>
          <w:szCs w:val="20"/>
        </w:rPr>
        <w:lastRenderedPageBreak/>
        <w:t xml:space="preserve">more aware of their own methodological choices as well as those of other researchers. </w:t>
      </w:r>
    </w:p>
    <w:p w14:paraId="28E4F155" w14:textId="77777777" w:rsidR="007E7022" w:rsidRPr="002C6A8D" w:rsidRDefault="007E7022" w:rsidP="005B11A8">
      <w:pPr>
        <w:jc w:val="both"/>
        <w:rPr>
          <w:szCs w:val="20"/>
          <w:lang w:val="en-US"/>
        </w:rPr>
      </w:pPr>
    </w:p>
    <w:p w14:paraId="720B21D8" w14:textId="77777777" w:rsidR="001F3921" w:rsidRPr="002C6A8D" w:rsidRDefault="001F3921" w:rsidP="005B11A8">
      <w:pPr>
        <w:jc w:val="both"/>
        <w:rPr>
          <w:szCs w:val="20"/>
          <w:lang w:val="en-US"/>
        </w:rPr>
      </w:pPr>
    </w:p>
    <w:p w14:paraId="301E3EC0" w14:textId="77777777" w:rsidR="007E7022" w:rsidRPr="002C6A8D" w:rsidRDefault="007E7022" w:rsidP="005B11A8">
      <w:pPr>
        <w:jc w:val="both"/>
      </w:pPr>
    </w:p>
    <w:p w14:paraId="135A1927" w14:textId="77777777" w:rsidR="007E7022" w:rsidRPr="002C6A8D" w:rsidRDefault="008B6397" w:rsidP="005B11A8">
      <w:pPr>
        <w:pStyle w:val="Heading1"/>
        <w:ind w:left="0" w:firstLine="0"/>
        <w:jc w:val="both"/>
        <w:rPr>
          <w:lang w:eastAsia="zh-TW"/>
        </w:rPr>
      </w:pPr>
      <w:bookmarkStart w:id="307" w:name="_Toc372036064"/>
      <w:r w:rsidRPr="002C6A8D">
        <w:t>900</w:t>
      </w:r>
      <w:r w:rsidR="0013529B" w:rsidRPr="002C6A8D">
        <w:t>262</w:t>
      </w:r>
      <w:r w:rsidRPr="002C6A8D">
        <w:t>HUM</w:t>
      </w:r>
      <w:r w:rsidR="007E7022" w:rsidRPr="002C6A8D">
        <w:tab/>
      </w:r>
      <w:r w:rsidR="003758D8" w:rsidRPr="002C6A8D">
        <w:t xml:space="preserve"> </w:t>
      </w:r>
      <w:r w:rsidR="00EE3482" w:rsidRPr="002C6A8D">
        <w:tab/>
        <w:t xml:space="preserve"> </w:t>
      </w:r>
      <w:r w:rsidR="003758D8" w:rsidRPr="002C6A8D">
        <w:t>Early to Modern History</w:t>
      </w:r>
      <w:bookmarkEnd w:id="307"/>
    </w:p>
    <w:p w14:paraId="0283B900" w14:textId="77777777" w:rsidR="00BF7300" w:rsidRPr="002C6A8D" w:rsidRDefault="00BF7300"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BF7300" w:rsidRPr="002C6A8D" w14:paraId="0C212FBA" w14:textId="77777777" w:rsidTr="006F615E">
        <w:trPr>
          <w:trHeight w:val="255"/>
        </w:trPr>
        <w:tc>
          <w:tcPr>
            <w:tcW w:w="2217" w:type="dxa"/>
            <w:shd w:val="clear" w:color="auto" w:fill="auto"/>
          </w:tcPr>
          <w:p w14:paraId="125CE196" w14:textId="77777777" w:rsidR="00BF7300" w:rsidRPr="002C6A8D" w:rsidRDefault="00BF7300" w:rsidP="005B11A8">
            <w:pPr>
              <w:jc w:val="both"/>
              <w:rPr>
                <w:i/>
                <w:szCs w:val="20"/>
              </w:rPr>
            </w:pPr>
            <w:r w:rsidRPr="002C6A8D">
              <w:rPr>
                <w:i/>
                <w:szCs w:val="20"/>
              </w:rPr>
              <w:t>Theme</w:t>
            </w:r>
          </w:p>
        </w:tc>
        <w:tc>
          <w:tcPr>
            <w:tcW w:w="5271" w:type="dxa"/>
            <w:shd w:val="clear" w:color="auto" w:fill="auto"/>
          </w:tcPr>
          <w:p w14:paraId="1046EDE5" w14:textId="77777777" w:rsidR="00BF7300" w:rsidRPr="002C6A8D" w:rsidRDefault="00BF7300" w:rsidP="005B11A8">
            <w:pPr>
              <w:ind w:right="-821"/>
              <w:jc w:val="both"/>
              <w:rPr>
                <w:i/>
                <w:szCs w:val="20"/>
              </w:rPr>
            </w:pPr>
            <w:r w:rsidRPr="002C6A8D">
              <w:rPr>
                <w:i/>
                <w:szCs w:val="20"/>
              </w:rPr>
              <w:t>Cities &amp; Cultures</w:t>
            </w:r>
          </w:p>
        </w:tc>
      </w:tr>
      <w:tr w:rsidR="00BF7300" w:rsidRPr="002C6A8D" w14:paraId="04C8E8F6" w14:textId="77777777" w:rsidTr="006F615E">
        <w:trPr>
          <w:trHeight w:val="267"/>
        </w:trPr>
        <w:tc>
          <w:tcPr>
            <w:tcW w:w="2217" w:type="dxa"/>
            <w:shd w:val="clear" w:color="auto" w:fill="auto"/>
          </w:tcPr>
          <w:p w14:paraId="7030BB9F" w14:textId="77777777" w:rsidR="00BF7300" w:rsidRPr="002C6A8D" w:rsidRDefault="00BF7300" w:rsidP="005B11A8">
            <w:pPr>
              <w:jc w:val="both"/>
              <w:rPr>
                <w:i/>
                <w:szCs w:val="20"/>
              </w:rPr>
            </w:pPr>
            <w:r w:rsidRPr="002C6A8D">
              <w:rPr>
                <w:i/>
                <w:szCs w:val="20"/>
              </w:rPr>
              <w:t>Track</w:t>
            </w:r>
          </w:p>
        </w:tc>
        <w:tc>
          <w:tcPr>
            <w:tcW w:w="5271" w:type="dxa"/>
            <w:shd w:val="clear" w:color="auto" w:fill="auto"/>
          </w:tcPr>
          <w:p w14:paraId="189AC6CA" w14:textId="77777777" w:rsidR="00BF7300" w:rsidRPr="002C6A8D" w:rsidRDefault="00BF7300" w:rsidP="005B11A8">
            <w:pPr>
              <w:jc w:val="both"/>
              <w:rPr>
                <w:i/>
                <w:szCs w:val="20"/>
              </w:rPr>
            </w:pPr>
            <w:r w:rsidRPr="002C6A8D">
              <w:rPr>
                <w:i/>
                <w:szCs w:val="20"/>
              </w:rPr>
              <w:t>His</w:t>
            </w:r>
            <w:r w:rsidR="004C1201" w:rsidRPr="002C6A8D">
              <w:rPr>
                <w:i/>
                <w:szCs w:val="20"/>
              </w:rPr>
              <w:t xml:space="preserve">tory </w:t>
            </w:r>
          </w:p>
        </w:tc>
      </w:tr>
    </w:tbl>
    <w:p w14:paraId="2A9DD3F9" w14:textId="77777777" w:rsidR="007E7022" w:rsidRPr="002C6A8D" w:rsidRDefault="007E7022" w:rsidP="005B11A8">
      <w:pPr>
        <w:jc w:val="both"/>
      </w:pPr>
    </w:p>
    <w:p w14:paraId="03D9D08D" w14:textId="77777777" w:rsidR="007E7022" w:rsidRPr="002C6A8D" w:rsidRDefault="007E7022" w:rsidP="005B11A8">
      <w:pPr>
        <w:pStyle w:val="Heading2"/>
        <w:jc w:val="both"/>
        <w:rPr>
          <w:szCs w:val="20"/>
        </w:rPr>
      </w:pPr>
      <w:r w:rsidRPr="002C6A8D">
        <w:rPr>
          <w:szCs w:val="20"/>
        </w:rPr>
        <w:t>Prerequisites</w:t>
      </w:r>
    </w:p>
    <w:p w14:paraId="56226393" w14:textId="77777777" w:rsidR="007E7022" w:rsidRPr="002C6A8D" w:rsidRDefault="0060497B" w:rsidP="005B11A8">
      <w:pPr>
        <w:jc w:val="both"/>
        <w:rPr>
          <w:szCs w:val="20"/>
          <w:lang w:eastAsia="zh-TW"/>
        </w:rPr>
      </w:pPr>
      <w:r w:rsidRPr="002C6A8D">
        <w:rPr>
          <w:szCs w:val="20"/>
          <w:lang w:eastAsia="zh-TW"/>
        </w:rPr>
        <w:t xml:space="preserve">None though </w:t>
      </w:r>
      <w:r w:rsidR="007E7022" w:rsidRPr="002C6A8D">
        <w:rPr>
          <w:szCs w:val="20"/>
        </w:rPr>
        <w:t>Standard Methods in Historical Analy</w:t>
      </w:r>
      <w:r w:rsidR="00060705" w:rsidRPr="002C6A8D">
        <w:rPr>
          <w:szCs w:val="20"/>
        </w:rPr>
        <w:t xml:space="preserve">sis </w:t>
      </w:r>
      <w:r w:rsidRPr="002C6A8D">
        <w:rPr>
          <w:szCs w:val="20"/>
          <w:lang w:eastAsia="zh-TW"/>
        </w:rPr>
        <w:t>would be helpful</w:t>
      </w:r>
    </w:p>
    <w:p w14:paraId="0052DAA5" w14:textId="77777777" w:rsidR="007E7022" w:rsidRPr="002C6A8D" w:rsidRDefault="007E7022" w:rsidP="005B11A8">
      <w:pPr>
        <w:pStyle w:val="Heading3"/>
        <w:rPr>
          <w:szCs w:val="20"/>
        </w:rPr>
      </w:pPr>
    </w:p>
    <w:p w14:paraId="059A9010" w14:textId="77777777" w:rsidR="007E7022" w:rsidRPr="002C6A8D" w:rsidRDefault="007E7022" w:rsidP="005B11A8">
      <w:pPr>
        <w:pStyle w:val="Heading3"/>
        <w:rPr>
          <w:szCs w:val="20"/>
        </w:rPr>
      </w:pPr>
      <w:r w:rsidRPr="002C6A8D">
        <w:rPr>
          <w:szCs w:val="20"/>
        </w:rPr>
        <w:t>Course description</w:t>
      </w:r>
    </w:p>
    <w:p w14:paraId="1595580F" w14:textId="77777777" w:rsidR="0060497B" w:rsidRPr="002C6A8D" w:rsidRDefault="0060497B" w:rsidP="005B11A8">
      <w:pPr>
        <w:jc w:val="both"/>
        <w:rPr>
          <w:rFonts w:eastAsia="Times New Roman"/>
          <w:i/>
          <w:iCs/>
          <w:lang w:val="en-US"/>
        </w:rPr>
      </w:pPr>
      <w:r w:rsidRPr="002C6A8D">
        <w:rPr>
          <w:rFonts w:eastAsia="Times New Roman"/>
          <w:lang w:val="en-US"/>
        </w:rPr>
        <w:t>With complex and far-reaching developments like the Renaissance, the Reformation, the Scientific Revolution, the Agricultural Revolution, Tulipmania and the South Sea Bubble, the Commercial Revolution, the Transport Revolution, the development of the public sphere, and the political revolutions at the end of the eighteenth century, the early modern era (1450-1850) seems a period full of dramatic revolutions and crises. This course will study those moments of crisis, change and revolt, introducing the students to the major political, religious, economic, social and scientific developments in Europe. It encourages students to connect events and phenomena from the early modern period to recent developments. How, for instance, can we compare the 1720’s South Sea Bubble to the recent financial crisis? Can we compare early modern interest in gossip and slander with modern blog practices? What revolutions are remembered, what revolutions forgotten?</w:t>
      </w:r>
    </w:p>
    <w:p w14:paraId="1D5FF9AD" w14:textId="77777777" w:rsidR="0060497B" w:rsidRPr="002C6A8D" w:rsidRDefault="0060497B" w:rsidP="005B11A8">
      <w:pPr>
        <w:jc w:val="both"/>
        <w:rPr>
          <w:rFonts w:eastAsia="Times New Roman"/>
          <w:lang w:val="en-US"/>
        </w:rPr>
      </w:pPr>
    </w:p>
    <w:p w14:paraId="05FA1451" w14:textId="77777777" w:rsidR="003A3861" w:rsidRPr="002C6A8D" w:rsidRDefault="0060497B" w:rsidP="005B11A8">
      <w:pPr>
        <w:jc w:val="both"/>
        <w:rPr>
          <w:rFonts w:cs="Times New Roman"/>
          <w:lang w:val="en-US" w:eastAsia="zh-TW"/>
        </w:rPr>
      </w:pPr>
      <w:r w:rsidRPr="002C6A8D">
        <w:rPr>
          <w:rFonts w:eastAsia="Times New Roman"/>
          <w:lang w:val="en-US"/>
        </w:rPr>
        <w:t>Students will explore how ideas and practices concerning power, knowledge, truth, and beauty; material wealth and ‘progress’; social morality and justice; cultural, national, and European identities;</w:t>
      </w:r>
      <w:r w:rsidRPr="002C6A8D" w:rsidDel="00C4338C">
        <w:rPr>
          <w:rFonts w:eastAsia="Times New Roman"/>
          <w:lang w:val="en-US"/>
        </w:rPr>
        <w:t xml:space="preserve"> </w:t>
      </w:r>
      <w:r w:rsidRPr="002C6A8D">
        <w:rPr>
          <w:rFonts w:eastAsia="Times New Roman"/>
          <w:lang w:val="en-US"/>
        </w:rPr>
        <w:t>God and mankind; and everyday life shifted at different times.</w:t>
      </w:r>
      <w:r w:rsidRPr="002C6A8D" w:rsidDel="00C4338C">
        <w:rPr>
          <w:rFonts w:eastAsia="Times New Roman"/>
          <w:lang w:val="en-US"/>
        </w:rPr>
        <w:t xml:space="preserve"> </w:t>
      </w:r>
      <w:r w:rsidRPr="002C6A8D">
        <w:rPr>
          <w:rFonts w:eastAsia="Times New Roman"/>
          <w:lang w:val="en-US"/>
        </w:rPr>
        <w:t>Students will develop their own critiques about these historical developments, and will also be actively encouraged to assess how the ideas and practices that developed in the early modern period are still used (and perhaps abused) today. The course will also incorporate visits to various cultural heritage institutions and places of cultural memory (like the Boerhaave Museum in Leiden, the Amsterdam Museum, or the Amsterdam Stock Exchange).</w:t>
      </w:r>
    </w:p>
    <w:p w14:paraId="65EA1491" w14:textId="77777777" w:rsidR="00214252" w:rsidRPr="002C6A8D" w:rsidRDefault="00214252" w:rsidP="005B11A8">
      <w:pPr>
        <w:pStyle w:val="Heading1"/>
        <w:jc w:val="both"/>
        <w:rPr>
          <w:lang w:eastAsia="zh-TW"/>
        </w:rPr>
      </w:pPr>
    </w:p>
    <w:p w14:paraId="6023FC84" w14:textId="77777777" w:rsidR="007E7022" w:rsidRPr="002C6A8D" w:rsidRDefault="008B6397" w:rsidP="005B11A8">
      <w:pPr>
        <w:pStyle w:val="Heading1"/>
        <w:ind w:left="0" w:firstLine="0"/>
        <w:jc w:val="both"/>
      </w:pPr>
      <w:bookmarkStart w:id="308" w:name="_Toc372036065"/>
      <w:r w:rsidRPr="002C6A8D">
        <w:t>900</w:t>
      </w:r>
      <w:r w:rsidR="0013529B" w:rsidRPr="002C6A8D">
        <w:t>263</w:t>
      </w:r>
      <w:r w:rsidRPr="002C6A8D">
        <w:t>HUM</w:t>
      </w:r>
      <w:r w:rsidR="007E7022" w:rsidRPr="002C6A8D">
        <w:t>/SSC</w:t>
      </w:r>
      <w:r w:rsidR="007E7022" w:rsidRPr="002C6A8D">
        <w:tab/>
      </w:r>
      <w:r w:rsidR="001F3921" w:rsidRPr="002C6A8D">
        <w:t xml:space="preserve"> </w:t>
      </w:r>
      <w:r w:rsidR="007E7022" w:rsidRPr="002C6A8D">
        <w:t>Addiction and the Modern Subject</w:t>
      </w:r>
      <w:bookmarkEnd w:id="308"/>
    </w:p>
    <w:p w14:paraId="5F9B4372" w14:textId="77777777" w:rsidR="00BF7300" w:rsidRPr="002C6A8D" w:rsidRDefault="00BF7300"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BF7300" w:rsidRPr="002C6A8D" w14:paraId="6B73432A" w14:textId="77777777" w:rsidTr="006F615E">
        <w:trPr>
          <w:trHeight w:val="255"/>
        </w:trPr>
        <w:tc>
          <w:tcPr>
            <w:tcW w:w="2217" w:type="dxa"/>
            <w:shd w:val="clear" w:color="auto" w:fill="auto"/>
          </w:tcPr>
          <w:p w14:paraId="6277510A" w14:textId="77777777" w:rsidR="00BF7300" w:rsidRPr="002C6A8D" w:rsidRDefault="00BF7300" w:rsidP="005B11A8">
            <w:pPr>
              <w:jc w:val="both"/>
              <w:rPr>
                <w:i/>
                <w:szCs w:val="20"/>
              </w:rPr>
            </w:pPr>
            <w:r w:rsidRPr="002C6A8D">
              <w:rPr>
                <w:i/>
                <w:szCs w:val="20"/>
              </w:rPr>
              <w:t>Theme</w:t>
            </w:r>
          </w:p>
        </w:tc>
        <w:tc>
          <w:tcPr>
            <w:tcW w:w="5271" w:type="dxa"/>
            <w:shd w:val="clear" w:color="auto" w:fill="auto"/>
          </w:tcPr>
          <w:p w14:paraId="166CEAAA" w14:textId="77777777" w:rsidR="00BF7300" w:rsidRPr="002C6A8D" w:rsidRDefault="00BF7300" w:rsidP="005B11A8">
            <w:pPr>
              <w:ind w:right="-821"/>
              <w:jc w:val="both"/>
              <w:rPr>
                <w:i/>
                <w:szCs w:val="20"/>
              </w:rPr>
            </w:pPr>
            <w:r w:rsidRPr="002C6A8D">
              <w:rPr>
                <w:i/>
                <w:szCs w:val="20"/>
              </w:rPr>
              <w:t>Cities &amp; Cultures</w:t>
            </w:r>
          </w:p>
        </w:tc>
      </w:tr>
      <w:tr w:rsidR="00BF7300" w:rsidRPr="002C6A8D" w14:paraId="18135DB6" w14:textId="77777777" w:rsidTr="006F615E">
        <w:trPr>
          <w:trHeight w:val="267"/>
        </w:trPr>
        <w:tc>
          <w:tcPr>
            <w:tcW w:w="2217" w:type="dxa"/>
            <w:shd w:val="clear" w:color="auto" w:fill="auto"/>
          </w:tcPr>
          <w:p w14:paraId="3FE48012" w14:textId="77777777" w:rsidR="00BF7300" w:rsidRPr="002C6A8D" w:rsidRDefault="00BF7300" w:rsidP="005B11A8">
            <w:pPr>
              <w:jc w:val="both"/>
              <w:rPr>
                <w:i/>
                <w:szCs w:val="20"/>
              </w:rPr>
            </w:pPr>
            <w:r w:rsidRPr="002C6A8D">
              <w:rPr>
                <w:i/>
                <w:szCs w:val="20"/>
              </w:rPr>
              <w:t>Track</w:t>
            </w:r>
          </w:p>
        </w:tc>
        <w:tc>
          <w:tcPr>
            <w:tcW w:w="5271" w:type="dxa"/>
            <w:shd w:val="clear" w:color="auto" w:fill="auto"/>
          </w:tcPr>
          <w:p w14:paraId="3C11F5E6" w14:textId="77777777" w:rsidR="00BF7300" w:rsidRPr="002C6A8D" w:rsidRDefault="001F3921" w:rsidP="005B11A8">
            <w:pPr>
              <w:jc w:val="both"/>
              <w:rPr>
                <w:i/>
                <w:szCs w:val="20"/>
              </w:rPr>
            </w:pPr>
            <w:r w:rsidRPr="002C6A8D">
              <w:rPr>
                <w:i/>
                <w:szCs w:val="20"/>
              </w:rPr>
              <w:t>History</w:t>
            </w:r>
          </w:p>
        </w:tc>
      </w:tr>
    </w:tbl>
    <w:p w14:paraId="39FECAD6" w14:textId="77777777" w:rsidR="007E7022" w:rsidRPr="002C6A8D" w:rsidRDefault="007E7022" w:rsidP="005B11A8">
      <w:pPr>
        <w:jc w:val="both"/>
      </w:pPr>
    </w:p>
    <w:p w14:paraId="7EB844A9" w14:textId="77777777" w:rsidR="007E7022" w:rsidRPr="002C6A8D" w:rsidRDefault="007E7022" w:rsidP="005B11A8">
      <w:pPr>
        <w:pStyle w:val="Heading2"/>
        <w:jc w:val="both"/>
        <w:rPr>
          <w:i w:val="0"/>
          <w:szCs w:val="20"/>
        </w:rPr>
      </w:pPr>
      <w:r w:rsidRPr="002C6A8D">
        <w:rPr>
          <w:szCs w:val="20"/>
        </w:rPr>
        <w:t>Prerequisites</w:t>
      </w:r>
    </w:p>
    <w:p w14:paraId="7E2F0E30" w14:textId="77777777" w:rsidR="007E7022" w:rsidRPr="002C6A8D" w:rsidRDefault="007E7022" w:rsidP="005B11A8">
      <w:pPr>
        <w:jc w:val="both"/>
        <w:rPr>
          <w:szCs w:val="20"/>
        </w:rPr>
      </w:pPr>
      <w:r w:rsidRPr="002C6A8D">
        <w:rPr>
          <w:szCs w:val="20"/>
        </w:rPr>
        <w:t>None</w:t>
      </w:r>
    </w:p>
    <w:p w14:paraId="6E403EF2" w14:textId="77777777" w:rsidR="007E7022" w:rsidRPr="002C6A8D" w:rsidRDefault="007E7022" w:rsidP="005B11A8">
      <w:pPr>
        <w:jc w:val="both"/>
        <w:rPr>
          <w:i/>
          <w:iCs/>
          <w:szCs w:val="20"/>
        </w:rPr>
      </w:pPr>
    </w:p>
    <w:p w14:paraId="31BBBF54" w14:textId="77777777" w:rsidR="007E7022" w:rsidRPr="002C6A8D" w:rsidRDefault="007E7022" w:rsidP="005B11A8">
      <w:pPr>
        <w:jc w:val="both"/>
        <w:rPr>
          <w:i/>
          <w:iCs/>
          <w:szCs w:val="20"/>
          <w:lang w:eastAsia="zh-TW"/>
        </w:rPr>
      </w:pPr>
      <w:r w:rsidRPr="002C6A8D">
        <w:rPr>
          <w:i/>
          <w:iCs/>
          <w:szCs w:val="20"/>
        </w:rPr>
        <w:t>Course description</w:t>
      </w:r>
    </w:p>
    <w:p w14:paraId="0AA7C546" w14:textId="77777777" w:rsidR="008721A4" w:rsidRPr="002C6A8D" w:rsidRDefault="008721A4" w:rsidP="005B11A8">
      <w:pPr>
        <w:autoSpaceDE w:val="0"/>
        <w:autoSpaceDN w:val="0"/>
        <w:adjustRightInd w:val="0"/>
        <w:jc w:val="both"/>
        <w:rPr>
          <w:rFonts w:eastAsia="Times New Roman" w:cs="Times New Roman"/>
          <w:lang w:val="en-US" w:eastAsia="nl-NL"/>
        </w:rPr>
      </w:pPr>
      <w:r w:rsidRPr="002C6A8D">
        <w:rPr>
          <w:rFonts w:eastAsia="Times New Roman" w:cs="Times New Roman"/>
          <w:lang w:val="en-US" w:eastAsia="nl-NL"/>
        </w:rPr>
        <w:t xml:space="preserve">Over the last centuries a </w:t>
      </w:r>
      <w:r w:rsidRPr="002C6A8D">
        <w:rPr>
          <w:rFonts w:eastAsia="Times New Roman" w:cs="Times New Roman"/>
          <w:i/>
          <w:iCs/>
          <w:lang w:val="en-US" w:eastAsia="nl-NL"/>
        </w:rPr>
        <w:t xml:space="preserve">psychoactive revolution </w:t>
      </w:r>
      <w:r w:rsidRPr="002C6A8D">
        <w:rPr>
          <w:rFonts w:eastAsia="Times New Roman" w:cs="Times New Roman"/>
          <w:lang w:val="en-US" w:eastAsia="nl-NL"/>
        </w:rPr>
        <w:t xml:space="preserve">has taken place in the world. A broad variety of psychoactive substances have become widely available via global commerce and the development of medicine, psychiatry and chemistry. Many of us are engaging – less or more - in altering our ordinary waking consciousness using alcohol, tranquilizers, antidepressants, or illegal ‘drugs’ like cocaine and cannabis. Meanwhile, increasingly the discourse on addiction has expanded to include behaviours such as shoplifting, internet addiction, eating disorders, obsessive consumption and the like that seems to belie the notion that any positivistic reliance on psychoactive substances existing in nature suffices to </w:t>
      </w:r>
      <w:r w:rsidRPr="002C6A8D">
        <w:rPr>
          <w:rFonts w:eastAsia="Times New Roman" w:cs="Times New Roman"/>
          <w:lang w:val="en-US" w:eastAsia="nl-NL"/>
        </w:rPr>
        <w:lastRenderedPageBreak/>
        <w:t xml:space="preserve">grasp the phenomenon of addictive behaviour in all of its cultural and subjective complexities. </w:t>
      </w:r>
    </w:p>
    <w:p w14:paraId="6147B40B" w14:textId="77777777" w:rsidR="008721A4" w:rsidRPr="002C6A8D" w:rsidRDefault="008721A4" w:rsidP="005B11A8">
      <w:pPr>
        <w:autoSpaceDE w:val="0"/>
        <w:autoSpaceDN w:val="0"/>
        <w:adjustRightInd w:val="0"/>
        <w:jc w:val="both"/>
        <w:rPr>
          <w:rFonts w:eastAsia="Times New Roman" w:cs="Times New Roman"/>
          <w:lang w:val="en-US" w:eastAsia="nl-NL"/>
        </w:rPr>
      </w:pPr>
    </w:p>
    <w:p w14:paraId="16D2EAE2" w14:textId="77777777" w:rsidR="008721A4" w:rsidRPr="002C6A8D" w:rsidRDefault="008721A4" w:rsidP="005B11A8">
      <w:pPr>
        <w:autoSpaceDE w:val="0"/>
        <w:autoSpaceDN w:val="0"/>
        <w:adjustRightInd w:val="0"/>
        <w:jc w:val="both"/>
        <w:rPr>
          <w:rFonts w:eastAsia="Times New Roman" w:cs="Times New Roman"/>
          <w:lang w:val="en-US" w:eastAsia="nl-NL"/>
        </w:rPr>
      </w:pPr>
      <w:r w:rsidRPr="002C6A8D">
        <w:rPr>
          <w:rFonts w:eastAsia="Times New Roman" w:cs="Times New Roman"/>
          <w:lang w:val="en-US" w:eastAsia="nl-NL"/>
        </w:rPr>
        <w:t>Taking a clue from this proliferation, this course will look into both the history and actuality of an increasingly urgent discussion starting in the early nineteenth century—one out of which the figure of the “addict” emerged—on the dangers of a wide range of forms addiction, from alcohol addiction to the subjective investment in artificial paradises and virtual realities, in order to grasp some of the most complex crucibles of the predicament we often designate as modernity. All along we will be exploring different views on the nature of addiction and its possible cultural constitution as a site where some of the most crucial stakes of what we call modernity, from the constitution of the modern subject and his or her desire to the kinds of political investments that go into the definition of what we hold as “normal” and what as “deviant” or “pathological” in the world we live in are urgently played out. Special attention will be given to the so-called “war on drugs” as a domain where all these issues may be productively explored.</w:t>
      </w:r>
    </w:p>
    <w:p w14:paraId="34898E42" w14:textId="77777777" w:rsidR="008721A4" w:rsidRPr="002C6A8D" w:rsidRDefault="008721A4" w:rsidP="005B11A8">
      <w:pPr>
        <w:jc w:val="both"/>
        <w:rPr>
          <w:i/>
          <w:iCs/>
          <w:szCs w:val="20"/>
          <w:lang w:val="en-US" w:eastAsia="zh-TW"/>
        </w:rPr>
      </w:pPr>
    </w:p>
    <w:p w14:paraId="1C234F9F" w14:textId="77777777" w:rsidR="008721A4" w:rsidRPr="002C6A8D" w:rsidRDefault="008721A4" w:rsidP="005B11A8">
      <w:pPr>
        <w:jc w:val="both"/>
        <w:rPr>
          <w:rFonts w:eastAsia="Arial Unicode MS"/>
          <w:i/>
          <w:iCs/>
          <w:szCs w:val="20"/>
          <w:lang w:eastAsia="zh-TW"/>
        </w:rPr>
      </w:pPr>
    </w:p>
    <w:p w14:paraId="11B251D8" w14:textId="77777777" w:rsidR="00D07974" w:rsidRPr="002C6A8D" w:rsidRDefault="00D07974" w:rsidP="005B11A8">
      <w:pPr>
        <w:pStyle w:val="Heading1"/>
        <w:ind w:left="0" w:firstLine="0"/>
        <w:jc w:val="both"/>
        <w:rPr>
          <w:lang w:eastAsia="zh-TW"/>
        </w:rPr>
      </w:pPr>
    </w:p>
    <w:p w14:paraId="00FA7F19" w14:textId="77777777" w:rsidR="00D07974" w:rsidRPr="002C6A8D" w:rsidRDefault="00D07974" w:rsidP="005B11A8">
      <w:pPr>
        <w:pStyle w:val="Heading1"/>
        <w:jc w:val="both"/>
      </w:pPr>
      <w:bookmarkStart w:id="309" w:name="_Toc372036066"/>
      <w:r w:rsidRPr="002C6A8D">
        <w:t xml:space="preserve">900264HUM/SSC </w:t>
      </w:r>
      <w:r w:rsidRPr="002C6A8D">
        <w:tab/>
        <w:t xml:space="preserve"> World Religions: History and Politics</w:t>
      </w:r>
      <w:bookmarkEnd w:id="309"/>
    </w:p>
    <w:p w14:paraId="24EA9B54" w14:textId="77777777" w:rsidR="00D07974" w:rsidRPr="002C6A8D" w:rsidRDefault="00D07974"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D07974" w:rsidRPr="002C6A8D" w14:paraId="4C243B1E" w14:textId="77777777" w:rsidTr="00010CCA">
        <w:trPr>
          <w:trHeight w:val="255"/>
        </w:trPr>
        <w:tc>
          <w:tcPr>
            <w:tcW w:w="2217" w:type="dxa"/>
            <w:shd w:val="clear" w:color="auto" w:fill="auto"/>
          </w:tcPr>
          <w:p w14:paraId="5755B6AA" w14:textId="77777777" w:rsidR="00D07974" w:rsidRPr="002C6A8D" w:rsidRDefault="00D07974" w:rsidP="005B11A8">
            <w:pPr>
              <w:jc w:val="both"/>
              <w:rPr>
                <w:i/>
                <w:szCs w:val="20"/>
              </w:rPr>
            </w:pPr>
            <w:r w:rsidRPr="002C6A8D">
              <w:rPr>
                <w:i/>
                <w:szCs w:val="20"/>
              </w:rPr>
              <w:t>Theme</w:t>
            </w:r>
          </w:p>
        </w:tc>
        <w:tc>
          <w:tcPr>
            <w:tcW w:w="5271" w:type="dxa"/>
            <w:shd w:val="clear" w:color="auto" w:fill="auto"/>
          </w:tcPr>
          <w:p w14:paraId="0E4D723D" w14:textId="77777777" w:rsidR="00D07974" w:rsidRPr="002C6A8D" w:rsidRDefault="00D07974" w:rsidP="005B11A8">
            <w:pPr>
              <w:ind w:right="-821"/>
              <w:jc w:val="both"/>
              <w:rPr>
                <w:i/>
                <w:szCs w:val="20"/>
              </w:rPr>
            </w:pPr>
            <w:r w:rsidRPr="002C6A8D">
              <w:rPr>
                <w:i/>
                <w:szCs w:val="20"/>
              </w:rPr>
              <w:t>Cities &amp; Cultures, Social Systems</w:t>
            </w:r>
          </w:p>
        </w:tc>
      </w:tr>
      <w:tr w:rsidR="00D07974" w:rsidRPr="002C6A8D" w14:paraId="44939A25" w14:textId="77777777" w:rsidTr="00010CCA">
        <w:trPr>
          <w:trHeight w:val="267"/>
        </w:trPr>
        <w:tc>
          <w:tcPr>
            <w:tcW w:w="2217" w:type="dxa"/>
            <w:shd w:val="clear" w:color="auto" w:fill="auto"/>
          </w:tcPr>
          <w:p w14:paraId="24FCC724" w14:textId="77777777" w:rsidR="00D07974" w:rsidRPr="002C6A8D" w:rsidRDefault="00D07974" w:rsidP="005B11A8">
            <w:pPr>
              <w:jc w:val="both"/>
              <w:rPr>
                <w:i/>
                <w:szCs w:val="20"/>
              </w:rPr>
            </w:pPr>
            <w:r w:rsidRPr="002C6A8D">
              <w:rPr>
                <w:i/>
                <w:szCs w:val="20"/>
              </w:rPr>
              <w:t>Track</w:t>
            </w:r>
          </w:p>
        </w:tc>
        <w:tc>
          <w:tcPr>
            <w:tcW w:w="5271" w:type="dxa"/>
            <w:shd w:val="clear" w:color="auto" w:fill="auto"/>
          </w:tcPr>
          <w:p w14:paraId="1070705F" w14:textId="77777777" w:rsidR="00D07974" w:rsidRPr="002C6A8D" w:rsidRDefault="00D07974" w:rsidP="005B11A8">
            <w:pPr>
              <w:jc w:val="both"/>
              <w:rPr>
                <w:i/>
                <w:szCs w:val="20"/>
              </w:rPr>
            </w:pPr>
            <w:r w:rsidRPr="002C6A8D">
              <w:rPr>
                <w:i/>
                <w:szCs w:val="20"/>
              </w:rPr>
              <w:t>History, Philosophy</w:t>
            </w:r>
          </w:p>
        </w:tc>
      </w:tr>
    </w:tbl>
    <w:p w14:paraId="6D8D48AB" w14:textId="77777777" w:rsidR="00D07974" w:rsidRPr="002C6A8D" w:rsidRDefault="00D07974" w:rsidP="005B11A8">
      <w:pPr>
        <w:jc w:val="both"/>
      </w:pPr>
    </w:p>
    <w:p w14:paraId="6029B00C" w14:textId="77777777" w:rsidR="00D07974" w:rsidRPr="002C6A8D" w:rsidRDefault="00D07974" w:rsidP="005B11A8">
      <w:pPr>
        <w:pStyle w:val="Heading2"/>
        <w:jc w:val="both"/>
      </w:pPr>
      <w:r w:rsidRPr="002C6A8D">
        <w:t>Prerequisites</w:t>
      </w:r>
    </w:p>
    <w:p w14:paraId="3A5393CD" w14:textId="77777777" w:rsidR="00D07974" w:rsidRPr="002C6A8D" w:rsidRDefault="00D07974" w:rsidP="005B11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Verdana"/>
          <w:szCs w:val="20"/>
          <w:lang w:bidi="en-US"/>
        </w:rPr>
      </w:pPr>
      <w:r w:rsidRPr="002C6A8D">
        <w:rPr>
          <w:rFonts w:cs="Verdana"/>
          <w:szCs w:val="20"/>
          <w:lang w:bidi="en-US"/>
        </w:rPr>
        <w:t>Standard Methods i</w:t>
      </w:r>
      <w:r w:rsidR="008721A4" w:rsidRPr="002C6A8D">
        <w:rPr>
          <w:rFonts w:cs="Verdana"/>
          <w:szCs w:val="20"/>
          <w:lang w:bidi="en-US"/>
        </w:rPr>
        <w:t>n Historical Analysis</w:t>
      </w:r>
      <w:r w:rsidR="008721A4" w:rsidRPr="002C6A8D">
        <w:rPr>
          <w:rFonts w:cs="Verdana"/>
          <w:szCs w:val="20"/>
          <w:lang w:eastAsia="zh-TW" w:bidi="en-US"/>
        </w:rPr>
        <w:t xml:space="preserve"> recommended </w:t>
      </w:r>
      <w:r w:rsidRPr="002C6A8D">
        <w:rPr>
          <w:rFonts w:cs="Verdana"/>
          <w:szCs w:val="20"/>
          <w:lang w:bidi="en-US"/>
        </w:rPr>
        <w:t>for Humanities majors.</w:t>
      </w:r>
    </w:p>
    <w:p w14:paraId="3359F857" w14:textId="77777777" w:rsidR="001401C7" w:rsidRPr="002C6A8D" w:rsidRDefault="00D07974" w:rsidP="005B11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Verdana"/>
          <w:szCs w:val="20"/>
          <w:lang w:eastAsia="zh-TW" w:bidi="en-US"/>
        </w:rPr>
      </w:pPr>
      <w:r w:rsidRPr="002C6A8D">
        <w:rPr>
          <w:rFonts w:cs="Verdana"/>
          <w:szCs w:val="20"/>
          <w:lang w:bidi="en-US"/>
        </w:rPr>
        <w:t xml:space="preserve">Classical &amp; Modern Political Thought or </w:t>
      </w:r>
      <w:r w:rsidR="00AC3BE3" w:rsidRPr="002C6A8D">
        <w:rPr>
          <w:rFonts w:cs="Verdana"/>
          <w:szCs w:val="20"/>
          <w:lang w:bidi="en-US"/>
        </w:rPr>
        <w:t xml:space="preserve">Classical </w:t>
      </w:r>
      <w:r w:rsidR="001401C7" w:rsidRPr="002C6A8D">
        <w:rPr>
          <w:rFonts w:cs="Verdana"/>
          <w:szCs w:val="20"/>
          <w:lang w:eastAsia="zh-TW" w:bidi="en-US"/>
        </w:rPr>
        <w:t>&amp;</w:t>
      </w:r>
      <w:r w:rsidRPr="002C6A8D">
        <w:rPr>
          <w:rFonts w:cs="Verdana"/>
          <w:szCs w:val="20"/>
          <w:lang w:bidi="en-US"/>
        </w:rPr>
        <w:t xml:space="preserve"> Modern Sociological Thought</w:t>
      </w:r>
    </w:p>
    <w:p w14:paraId="1D98E56B" w14:textId="77777777" w:rsidR="00D07974" w:rsidRPr="002C6A8D" w:rsidRDefault="001401C7" w:rsidP="005B11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lang w:bidi="en-US"/>
        </w:rPr>
      </w:pPr>
      <w:r w:rsidRPr="002C6A8D">
        <w:rPr>
          <w:rFonts w:cs="Verdana"/>
          <w:szCs w:val="20"/>
          <w:lang w:eastAsia="zh-TW" w:bidi="en-US"/>
        </w:rPr>
        <w:t xml:space="preserve">Or </w:t>
      </w:r>
      <w:r w:rsidRPr="002C6A8D">
        <w:rPr>
          <w:rFonts w:cs="Verdana"/>
          <w:szCs w:val="20"/>
          <w:lang w:bidi="en-US"/>
        </w:rPr>
        <w:t>Classical &amp; Modern Anthropological Thought</w:t>
      </w:r>
      <w:r w:rsidR="00D07974" w:rsidRPr="002C6A8D">
        <w:rPr>
          <w:rFonts w:cs="Verdana"/>
          <w:szCs w:val="20"/>
          <w:lang w:bidi="en-US"/>
        </w:rPr>
        <w:t xml:space="preserve"> for SSC or SCI majors. </w:t>
      </w:r>
    </w:p>
    <w:p w14:paraId="0DA5FC1C" w14:textId="77777777" w:rsidR="00D07974" w:rsidRPr="002C6A8D" w:rsidRDefault="00D07974" w:rsidP="005B11A8">
      <w:pPr>
        <w:jc w:val="both"/>
      </w:pPr>
    </w:p>
    <w:p w14:paraId="33C58787" w14:textId="77777777" w:rsidR="00D07974" w:rsidRPr="002C6A8D" w:rsidRDefault="00D07974" w:rsidP="005B11A8">
      <w:pPr>
        <w:jc w:val="both"/>
        <w:rPr>
          <w:i/>
        </w:rPr>
      </w:pPr>
      <w:r w:rsidRPr="002C6A8D">
        <w:rPr>
          <w:i/>
        </w:rPr>
        <w:t>Course description</w:t>
      </w:r>
    </w:p>
    <w:p w14:paraId="3BED1937" w14:textId="77777777" w:rsidR="00D07974" w:rsidRPr="002C6A8D" w:rsidRDefault="00D07974" w:rsidP="005B11A8">
      <w:pPr>
        <w:jc w:val="both"/>
        <w:rPr>
          <w:rFonts w:cs="Comic Sans MS"/>
        </w:rPr>
      </w:pPr>
      <w:r w:rsidRPr="002C6A8D">
        <w:rPr>
          <w:rFonts w:cs="Comic Sans MS"/>
        </w:rPr>
        <w:t xml:space="preserve">This course introduces students to the spectrum of world’s religions (drawing from shamanism and </w:t>
      </w:r>
      <w:r w:rsidR="002A07C9" w:rsidRPr="002C6A8D">
        <w:rPr>
          <w:rFonts w:cs="Comic Sans MS"/>
        </w:rPr>
        <w:t>Shintoism</w:t>
      </w:r>
      <w:r w:rsidRPr="002C6A8D">
        <w:rPr>
          <w:rFonts w:cs="Comic Sans MS"/>
        </w:rPr>
        <w:t xml:space="preserve">, </w:t>
      </w:r>
      <w:r w:rsidR="002A07C9" w:rsidRPr="002C6A8D">
        <w:rPr>
          <w:rFonts w:cs="Comic Sans MS"/>
        </w:rPr>
        <w:t>Confucianism</w:t>
      </w:r>
      <w:r w:rsidRPr="002C6A8D">
        <w:rPr>
          <w:rFonts w:cs="Comic Sans MS"/>
        </w:rPr>
        <w:t xml:space="preserve"> and </w:t>
      </w:r>
      <w:r w:rsidR="002A07C9" w:rsidRPr="002C6A8D">
        <w:rPr>
          <w:rFonts w:cs="Comic Sans MS"/>
        </w:rPr>
        <w:t>Islam</w:t>
      </w:r>
      <w:r w:rsidRPr="002C6A8D">
        <w:rPr>
          <w:rFonts w:cs="Comic Sans MS"/>
        </w:rPr>
        <w:t xml:space="preserve">, to </w:t>
      </w:r>
      <w:r w:rsidR="002A07C9" w:rsidRPr="002C6A8D">
        <w:rPr>
          <w:rFonts w:cs="Comic Sans MS"/>
        </w:rPr>
        <w:t>Hinduism</w:t>
      </w:r>
      <w:r w:rsidRPr="002C6A8D">
        <w:rPr>
          <w:rFonts w:cs="Comic Sans MS"/>
        </w:rPr>
        <w:t xml:space="preserve"> and </w:t>
      </w:r>
      <w:r w:rsidR="002A07C9" w:rsidRPr="002C6A8D">
        <w:rPr>
          <w:rFonts w:cs="Comic Sans MS"/>
        </w:rPr>
        <w:t>Buddhism</w:t>
      </w:r>
      <w:r w:rsidRPr="002C6A8D">
        <w:rPr>
          <w:rFonts w:cs="Comic Sans MS"/>
        </w:rPr>
        <w:t xml:space="preserve">, </w:t>
      </w:r>
      <w:r w:rsidR="002A07C9" w:rsidRPr="002C6A8D">
        <w:rPr>
          <w:rFonts w:cs="Comic Sans MS"/>
        </w:rPr>
        <w:t>Egyptian</w:t>
      </w:r>
      <w:r w:rsidRPr="002C6A8D">
        <w:rPr>
          <w:rFonts w:cs="Comic Sans MS"/>
        </w:rPr>
        <w:t xml:space="preserve"> and </w:t>
      </w:r>
      <w:r w:rsidR="002A07C9" w:rsidRPr="002C6A8D">
        <w:rPr>
          <w:rFonts w:cs="Comic Sans MS"/>
        </w:rPr>
        <w:t>Islam</w:t>
      </w:r>
      <w:r w:rsidRPr="002C6A8D">
        <w:rPr>
          <w:rFonts w:cs="Comic Sans MS"/>
        </w:rPr>
        <w:t xml:space="preserve">, </w:t>
      </w:r>
      <w:r w:rsidR="002A07C9" w:rsidRPr="002C6A8D">
        <w:rPr>
          <w:rFonts w:cs="Comic Sans MS"/>
        </w:rPr>
        <w:t>Judaism</w:t>
      </w:r>
      <w:r w:rsidRPr="002C6A8D">
        <w:rPr>
          <w:rFonts w:cs="Comic Sans MS"/>
        </w:rPr>
        <w:t xml:space="preserve"> and </w:t>
      </w:r>
      <w:r w:rsidR="002A07C9" w:rsidRPr="002C6A8D">
        <w:rPr>
          <w:rFonts w:cs="Comic Sans MS"/>
        </w:rPr>
        <w:t>Christianity</w:t>
      </w:r>
      <w:r w:rsidRPr="002C6A8D">
        <w:rPr>
          <w:rFonts w:cs="Comic Sans MS"/>
        </w:rPr>
        <w:t xml:space="preserve">, </w:t>
      </w:r>
      <w:r w:rsidR="002A07C9" w:rsidRPr="002C6A8D">
        <w:rPr>
          <w:rFonts w:cs="Comic Sans MS"/>
        </w:rPr>
        <w:t>African</w:t>
      </w:r>
      <w:r w:rsidRPr="002C6A8D">
        <w:rPr>
          <w:rFonts w:cs="Comic Sans MS"/>
        </w:rPr>
        <w:t xml:space="preserve"> and </w:t>
      </w:r>
      <w:r w:rsidR="002A07C9" w:rsidRPr="002C6A8D">
        <w:rPr>
          <w:rFonts w:cs="Comic Sans MS"/>
        </w:rPr>
        <w:t>Aztec</w:t>
      </w:r>
      <w:r w:rsidRPr="002C6A8D">
        <w:rPr>
          <w:rFonts w:cs="Comic Sans MS"/>
        </w:rPr>
        <w:t>), their historical transformations, some of their main issues and their interactions with politics. Certain issues will be combined with certain religions, thus shifting the focus each class. In order to cover the variety of religions, the different issues and the historical transformations worldwide, attention will be paid to</w:t>
      </w:r>
    </w:p>
    <w:p w14:paraId="11ED1E49" w14:textId="77777777" w:rsidR="00D07974" w:rsidRPr="002C6A8D" w:rsidRDefault="00D07974" w:rsidP="005B11A8">
      <w:pPr>
        <w:jc w:val="both"/>
        <w:rPr>
          <w:rFonts w:cs="Comic Sans MS"/>
        </w:rPr>
      </w:pPr>
    </w:p>
    <w:p w14:paraId="50AF9F0D" w14:textId="77777777" w:rsidR="00D07974" w:rsidRPr="002C6A8D" w:rsidRDefault="00D07974" w:rsidP="005B11A8">
      <w:pPr>
        <w:jc w:val="both"/>
        <w:rPr>
          <w:rFonts w:cs="Comic Sans MS"/>
        </w:rPr>
      </w:pPr>
      <w:r w:rsidRPr="002C6A8D">
        <w:rPr>
          <w:rFonts w:cs="Comic Sans MS"/>
        </w:rPr>
        <w:t xml:space="preserve">- theories on the origins of religion </w:t>
      </w:r>
      <w:r w:rsidRPr="002C6A8D">
        <w:rPr>
          <w:rFonts w:cs="Comic Sans MS"/>
        </w:rPr>
        <w:tab/>
      </w:r>
      <w:r w:rsidRPr="002C6A8D">
        <w:rPr>
          <w:rFonts w:cs="Comic Sans MS"/>
        </w:rPr>
        <w:tab/>
        <w:t>- religion &amp; the state</w:t>
      </w:r>
    </w:p>
    <w:p w14:paraId="7C7588F7" w14:textId="77777777" w:rsidR="00D07974" w:rsidRPr="002C6A8D" w:rsidRDefault="00D07974" w:rsidP="005B11A8">
      <w:pPr>
        <w:jc w:val="both"/>
        <w:rPr>
          <w:rFonts w:cs="Comic Sans MS"/>
        </w:rPr>
      </w:pPr>
      <w:r w:rsidRPr="002C6A8D">
        <w:rPr>
          <w:rFonts w:cs="Comic Sans MS"/>
        </w:rPr>
        <w:t xml:space="preserve">- shamanism and mysticism          </w:t>
      </w:r>
      <w:r w:rsidRPr="002C6A8D">
        <w:rPr>
          <w:rFonts w:cs="Comic Sans MS"/>
        </w:rPr>
        <w:tab/>
      </w:r>
      <w:r w:rsidRPr="002C6A8D">
        <w:rPr>
          <w:rFonts w:cs="Comic Sans MS"/>
        </w:rPr>
        <w:tab/>
        <w:t>- religion &amp; conflict</w:t>
      </w:r>
    </w:p>
    <w:p w14:paraId="4414645D" w14:textId="77777777" w:rsidR="00D07974" w:rsidRPr="002C6A8D" w:rsidRDefault="00D07974" w:rsidP="005B11A8">
      <w:pPr>
        <w:jc w:val="both"/>
        <w:rPr>
          <w:rFonts w:cs="Comic Sans MS"/>
        </w:rPr>
      </w:pPr>
      <w:r w:rsidRPr="002C6A8D">
        <w:rPr>
          <w:rFonts w:cs="Comic Sans MS"/>
        </w:rPr>
        <w:t xml:space="preserve">- ancestor worship                        </w:t>
      </w:r>
      <w:r w:rsidRPr="002C6A8D">
        <w:rPr>
          <w:rFonts w:cs="Comic Sans MS"/>
        </w:rPr>
        <w:tab/>
      </w:r>
      <w:r w:rsidRPr="002C6A8D">
        <w:rPr>
          <w:rFonts w:cs="Comic Sans MS"/>
        </w:rPr>
        <w:tab/>
        <w:t>- religious fundamentalism</w:t>
      </w:r>
    </w:p>
    <w:p w14:paraId="5D5B2EB5" w14:textId="77777777" w:rsidR="00D07974" w:rsidRPr="002C6A8D" w:rsidRDefault="00D07974" w:rsidP="005B11A8">
      <w:pPr>
        <w:jc w:val="both"/>
        <w:rPr>
          <w:rFonts w:cs="Comic Sans MS"/>
        </w:rPr>
      </w:pPr>
      <w:r w:rsidRPr="002C6A8D">
        <w:rPr>
          <w:rFonts w:cs="Comic Sans MS"/>
        </w:rPr>
        <w:t xml:space="preserve">- polytheism                                 </w:t>
      </w:r>
      <w:r w:rsidRPr="002C6A8D">
        <w:rPr>
          <w:rFonts w:cs="Comic Sans MS"/>
        </w:rPr>
        <w:tab/>
      </w:r>
      <w:r w:rsidRPr="002C6A8D">
        <w:rPr>
          <w:rFonts w:cs="Comic Sans MS"/>
        </w:rPr>
        <w:tab/>
        <w:t>- religion &amp; nationalism</w:t>
      </w:r>
    </w:p>
    <w:p w14:paraId="0E1BB750" w14:textId="77777777" w:rsidR="00D07974" w:rsidRPr="002C6A8D" w:rsidRDefault="00D07974" w:rsidP="005B11A8">
      <w:pPr>
        <w:jc w:val="both"/>
        <w:rPr>
          <w:rFonts w:cs="Comic Sans MS"/>
        </w:rPr>
      </w:pPr>
      <w:r w:rsidRPr="002C6A8D">
        <w:rPr>
          <w:rFonts w:cs="Comic Sans MS"/>
        </w:rPr>
        <w:t xml:space="preserve">- monotheism                               </w:t>
      </w:r>
      <w:r w:rsidRPr="002C6A8D">
        <w:rPr>
          <w:rFonts w:cs="Comic Sans MS"/>
        </w:rPr>
        <w:tab/>
      </w:r>
      <w:r w:rsidRPr="002C6A8D">
        <w:rPr>
          <w:rFonts w:cs="Comic Sans MS"/>
        </w:rPr>
        <w:tab/>
        <w:t>- religion &amp; concepts of harmony</w:t>
      </w:r>
    </w:p>
    <w:p w14:paraId="58543E92" w14:textId="77777777" w:rsidR="00D07974" w:rsidRPr="002C6A8D" w:rsidRDefault="00D07974" w:rsidP="005B11A8">
      <w:pPr>
        <w:jc w:val="both"/>
        <w:rPr>
          <w:rFonts w:cs="Comic Sans MS"/>
        </w:rPr>
      </w:pPr>
      <w:r w:rsidRPr="002C6A8D">
        <w:rPr>
          <w:rFonts w:cs="Comic Sans MS"/>
        </w:rPr>
        <w:t xml:space="preserve">- monism                                     </w:t>
      </w:r>
      <w:r w:rsidRPr="002C6A8D">
        <w:rPr>
          <w:rFonts w:cs="Comic Sans MS"/>
        </w:rPr>
        <w:tab/>
      </w:r>
      <w:r w:rsidRPr="002C6A8D">
        <w:rPr>
          <w:rFonts w:cs="Comic Sans MS"/>
        </w:rPr>
        <w:tab/>
        <w:t>- religion &amp; globalization</w:t>
      </w:r>
    </w:p>
    <w:p w14:paraId="32F13DF5" w14:textId="77777777" w:rsidR="00D07974" w:rsidRPr="002C6A8D" w:rsidRDefault="00D07974" w:rsidP="005B11A8">
      <w:pPr>
        <w:jc w:val="both"/>
        <w:rPr>
          <w:rFonts w:cs="Comic Sans MS"/>
        </w:rPr>
      </w:pPr>
      <w:r w:rsidRPr="002C6A8D">
        <w:rPr>
          <w:rFonts w:cs="Comic Sans MS"/>
        </w:rPr>
        <w:t xml:space="preserve">- religion &amp; the Axial Age               </w:t>
      </w:r>
      <w:r w:rsidRPr="002C6A8D">
        <w:rPr>
          <w:rFonts w:cs="Comic Sans MS"/>
        </w:rPr>
        <w:tab/>
      </w:r>
      <w:r w:rsidRPr="002C6A8D">
        <w:rPr>
          <w:rFonts w:cs="Comic Sans MS"/>
        </w:rPr>
        <w:tab/>
        <w:t>- religion &amp; concepts of time.</w:t>
      </w:r>
    </w:p>
    <w:p w14:paraId="6BE2AE74" w14:textId="77777777" w:rsidR="00D07974" w:rsidRPr="002C6A8D" w:rsidRDefault="00D07974" w:rsidP="005B11A8">
      <w:pPr>
        <w:pStyle w:val="Heading1"/>
        <w:jc w:val="both"/>
      </w:pPr>
      <w:bookmarkStart w:id="310" w:name="_Toc304463632"/>
      <w:bookmarkStart w:id="311" w:name="_Toc305490679"/>
      <w:bookmarkStart w:id="312" w:name="_Toc305511562"/>
      <w:bookmarkStart w:id="313" w:name="_Toc306193585"/>
      <w:bookmarkStart w:id="314" w:name="_Toc306698642"/>
      <w:bookmarkStart w:id="315" w:name="_Toc315356227"/>
      <w:bookmarkStart w:id="316" w:name="_Toc317256299"/>
      <w:bookmarkStart w:id="317" w:name="_Toc322358673"/>
      <w:bookmarkStart w:id="318" w:name="_Toc322946010"/>
      <w:bookmarkStart w:id="319" w:name="_Toc323207036"/>
      <w:bookmarkStart w:id="320" w:name="_Toc328485167"/>
      <w:bookmarkStart w:id="321" w:name="_Toc329006233"/>
      <w:bookmarkStart w:id="322" w:name="_Toc336851776"/>
      <w:bookmarkStart w:id="323" w:name="_Toc347743370"/>
      <w:bookmarkStart w:id="324" w:name="_Toc348080321"/>
      <w:bookmarkStart w:id="325" w:name="_Toc348435336"/>
      <w:bookmarkStart w:id="326" w:name="_Toc348439594"/>
      <w:bookmarkStart w:id="327" w:name="_Toc348955363"/>
      <w:bookmarkStart w:id="328" w:name="_Toc350781487"/>
      <w:bookmarkStart w:id="329" w:name="_Toc354671672"/>
      <w:bookmarkStart w:id="330" w:name="_Toc368310964"/>
      <w:bookmarkStart w:id="331" w:name="_Toc370121205"/>
      <w:bookmarkStart w:id="332" w:name="_Toc372036067"/>
      <w:r w:rsidRPr="002C6A8D">
        <w:rPr>
          <w:rFonts w:cs="Comic Sans MS"/>
        </w:rPr>
        <w:t xml:space="preserve">- </w:t>
      </w:r>
      <w:r w:rsidRPr="002C6A8D">
        <w:rPr>
          <w:rFonts w:cs="Comic Sans MS"/>
          <w:b w:val="0"/>
        </w:rPr>
        <w:t xml:space="preserve">religion &amp; the Modern Age           </w:t>
      </w:r>
      <w:r w:rsidRPr="002C6A8D">
        <w:rPr>
          <w:rFonts w:cs="Comic Sans MS"/>
          <w:b w:val="0"/>
        </w:rPr>
        <w:tab/>
      </w:r>
      <w:r w:rsidRPr="002C6A8D">
        <w:rPr>
          <w:rFonts w:cs="Comic Sans MS"/>
          <w:b w:val="0"/>
        </w:rPr>
        <w:tab/>
        <w:t>- religion &amp; identity</w:t>
      </w:r>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p>
    <w:p w14:paraId="724B78CC" w14:textId="77777777" w:rsidR="00D07974" w:rsidRPr="002C6A8D" w:rsidRDefault="00D07974" w:rsidP="005B11A8">
      <w:pPr>
        <w:pStyle w:val="Heading1"/>
        <w:jc w:val="both"/>
      </w:pPr>
    </w:p>
    <w:p w14:paraId="5466103C" w14:textId="77777777" w:rsidR="00D07974" w:rsidRPr="002C6A8D" w:rsidRDefault="00D07974" w:rsidP="005B11A8">
      <w:pPr>
        <w:pStyle w:val="Heading1"/>
        <w:jc w:val="both"/>
      </w:pPr>
    </w:p>
    <w:p w14:paraId="6A89BDD0" w14:textId="77777777" w:rsidR="002C6A8D" w:rsidRPr="002C6A8D" w:rsidRDefault="002C6A8D" w:rsidP="005B11A8">
      <w:pPr>
        <w:pStyle w:val="Heading1"/>
        <w:jc w:val="both"/>
      </w:pPr>
    </w:p>
    <w:p w14:paraId="4143C39B" w14:textId="77777777" w:rsidR="00FE2EF7" w:rsidRPr="002C6A8D" w:rsidRDefault="006F50D5" w:rsidP="005B11A8">
      <w:pPr>
        <w:pStyle w:val="Heading1"/>
        <w:jc w:val="both"/>
      </w:pPr>
      <w:bookmarkStart w:id="333" w:name="_Toc372036068"/>
      <w:r>
        <w:t>900266</w:t>
      </w:r>
      <w:r w:rsidR="00EA4162" w:rsidRPr="002C6A8D">
        <w:t>HUM</w:t>
      </w:r>
      <w:r w:rsidR="00FE2EF7" w:rsidRPr="002C6A8D">
        <w:t xml:space="preserve"> </w:t>
      </w:r>
      <w:r w:rsidR="00FE2EF7" w:rsidRPr="002C6A8D">
        <w:tab/>
        <w:t xml:space="preserve"> Counterculture</w:t>
      </w:r>
      <w:bookmarkEnd w:id="333"/>
    </w:p>
    <w:p w14:paraId="5FB3F27D" w14:textId="77777777" w:rsidR="00FE2EF7" w:rsidRPr="002C6A8D" w:rsidRDefault="00FE2EF7"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FE2EF7" w:rsidRPr="002C6A8D" w14:paraId="1FEF3737" w14:textId="77777777" w:rsidTr="002B0716">
        <w:trPr>
          <w:trHeight w:val="255"/>
        </w:trPr>
        <w:tc>
          <w:tcPr>
            <w:tcW w:w="2217" w:type="dxa"/>
            <w:shd w:val="clear" w:color="auto" w:fill="auto"/>
          </w:tcPr>
          <w:p w14:paraId="156A95CE" w14:textId="77777777" w:rsidR="00FE2EF7" w:rsidRPr="002C6A8D" w:rsidRDefault="00FE2EF7" w:rsidP="005B11A8">
            <w:pPr>
              <w:jc w:val="both"/>
              <w:rPr>
                <w:i/>
                <w:szCs w:val="20"/>
              </w:rPr>
            </w:pPr>
            <w:r w:rsidRPr="002C6A8D">
              <w:rPr>
                <w:i/>
                <w:szCs w:val="20"/>
              </w:rPr>
              <w:t>Theme</w:t>
            </w:r>
          </w:p>
        </w:tc>
        <w:tc>
          <w:tcPr>
            <w:tcW w:w="5271" w:type="dxa"/>
            <w:shd w:val="clear" w:color="auto" w:fill="auto"/>
          </w:tcPr>
          <w:p w14:paraId="3501C4FF" w14:textId="77777777" w:rsidR="00FE2EF7" w:rsidRPr="002C6A8D" w:rsidRDefault="00FE2EF7" w:rsidP="005B11A8">
            <w:pPr>
              <w:ind w:right="-821"/>
              <w:jc w:val="both"/>
              <w:rPr>
                <w:i/>
                <w:szCs w:val="20"/>
                <w:lang w:eastAsia="zh-TW"/>
              </w:rPr>
            </w:pPr>
            <w:r w:rsidRPr="002C6A8D">
              <w:rPr>
                <w:i/>
                <w:szCs w:val="20"/>
              </w:rPr>
              <w:t>C</w:t>
            </w:r>
            <w:r w:rsidR="00EA4162" w:rsidRPr="002C6A8D">
              <w:rPr>
                <w:i/>
                <w:szCs w:val="20"/>
              </w:rPr>
              <w:t>ities &amp; Cultures</w:t>
            </w:r>
          </w:p>
        </w:tc>
      </w:tr>
      <w:tr w:rsidR="00FE2EF7" w:rsidRPr="002C6A8D" w14:paraId="44236E18" w14:textId="77777777" w:rsidTr="002B0716">
        <w:trPr>
          <w:trHeight w:val="267"/>
        </w:trPr>
        <w:tc>
          <w:tcPr>
            <w:tcW w:w="2217" w:type="dxa"/>
            <w:shd w:val="clear" w:color="auto" w:fill="auto"/>
          </w:tcPr>
          <w:p w14:paraId="372604E2" w14:textId="77777777" w:rsidR="00FE2EF7" w:rsidRPr="002C6A8D" w:rsidRDefault="00FE2EF7" w:rsidP="005B11A8">
            <w:pPr>
              <w:jc w:val="both"/>
              <w:rPr>
                <w:i/>
                <w:szCs w:val="20"/>
              </w:rPr>
            </w:pPr>
            <w:r w:rsidRPr="002C6A8D">
              <w:rPr>
                <w:i/>
                <w:szCs w:val="20"/>
              </w:rPr>
              <w:t>Track</w:t>
            </w:r>
          </w:p>
        </w:tc>
        <w:tc>
          <w:tcPr>
            <w:tcW w:w="5271" w:type="dxa"/>
            <w:shd w:val="clear" w:color="auto" w:fill="auto"/>
          </w:tcPr>
          <w:p w14:paraId="48962C04" w14:textId="77777777" w:rsidR="00FE2EF7" w:rsidRPr="002C6A8D" w:rsidRDefault="00FE2EF7" w:rsidP="005B11A8">
            <w:pPr>
              <w:jc w:val="both"/>
              <w:rPr>
                <w:i/>
                <w:szCs w:val="20"/>
                <w:lang w:eastAsia="zh-TW"/>
              </w:rPr>
            </w:pPr>
            <w:r w:rsidRPr="002C6A8D">
              <w:rPr>
                <w:i/>
                <w:szCs w:val="20"/>
              </w:rPr>
              <w:t xml:space="preserve">History, </w:t>
            </w:r>
            <w:r w:rsidRPr="002C6A8D">
              <w:rPr>
                <w:i/>
                <w:szCs w:val="20"/>
                <w:lang w:eastAsia="zh-TW"/>
              </w:rPr>
              <w:t>Culture</w:t>
            </w:r>
          </w:p>
        </w:tc>
      </w:tr>
    </w:tbl>
    <w:p w14:paraId="1E4363FD" w14:textId="77777777" w:rsidR="001F3921" w:rsidRPr="002C6A8D" w:rsidRDefault="001F3921" w:rsidP="005B11A8">
      <w:pPr>
        <w:jc w:val="both"/>
        <w:rPr>
          <w:color w:val="C00000"/>
          <w:lang w:eastAsia="zh-TW"/>
        </w:rPr>
      </w:pPr>
    </w:p>
    <w:p w14:paraId="1A5FAF83" w14:textId="77777777" w:rsidR="00FE2EF7" w:rsidRPr="002C6A8D" w:rsidRDefault="00FE2EF7" w:rsidP="005B11A8">
      <w:pPr>
        <w:pStyle w:val="Heading2"/>
        <w:jc w:val="both"/>
        <w:rPr>
          <w:szCs w:val="20"/>
          <w:lang w:eastAsia="zh-TW"/>
        </w:rPr>
      </w:pPr>
      <w:r w:rsidRPr="002C6A8D">
        <w:rPr>
          <w:szCs w:val="20"/>
        </w:rPr>
        <w:lastRenderedPageBreak/>
        <w:t>Prerequisites</w:t>
      </w:r>
    </w:p>
    <w:p w14:paraId="63DCFCD2" w14:textId="77777777" w:rsidR="00EA4162" w:rsidRPr="002C6A8D" w:rsidRDefault="00EA4162" w:rsidP="005B11A8">
      <w:pPr>
        <w:jc w:val="both"/>
        <w:rPr>
          <w:rFonts w:eastAsia="Times New Roman"/>
          <w:szCs w:val="20"/>
        </w:rPr>
      </w:pPr>
      <w:r w:rsidRPr="002C6A8D">
        <w:rPr>
          <w:rFonts w:eastAsia="Times New Roman"/>
          <w:szCs w:val="20"/>
        </w:rPr>
        <w:t>Introduction to Literary &amp; Cultural Theory, or Big Books, or Standard Methods in Historical Analysis, or Classical &amp; Modern Political Thought, or Classical &amp; Modern Sociological Thought, or Classical &amp; Modern Anthropological Thought.</w:t>
      </w:r>
    </w:p>
    <w:p w14:paraId="2FDBE207" w14:textId="77777777" w:rsidR="00EA4162" w:rsidRPr="002C6A8D" w:rsidRDefault="00EA4162" w:rsidP="005B11A8">
      <w:pPr>
        <w:jc w:val="both"/>
        <w:rPr>
          <w:lang w:eastAsia="zh-TW"/>
        </w:rPr>
      </w:pPr>
    </w:p>
    <w:p w14:paraId="217AE2F0" w14:textId="77777777" w:rsidR="00FE2EF7" w:rsidRPr="002C6A8D" w:rsidRDefault="00FE2EF7" w:rsidP="005B11A8">
      <w:pPr>
        <w:pStyle w:val="Heading2"/>
        <w:jc w:val="both"/>
        <w:rPr>
          <w:szCs w:val="20"/>
        </w:rPr>
      </w:pPr>
      <w:r w:rsidRPr="002C6A8D">
        <w:rPr>
          <w:szCs w:val="20"/>
        </w:rPr>
        <w:t>Course description</w:t>
      </w:r>
    </w:p>
    <w:p w14:paraId="0260D41A" w14:textId="77777777" w:rsidR="00FE2EF7" w:rsidRPr="002C6A8D" w:rsidRDefault="00FE2EF7" w:rsidP="005B11A8">
      <w:pPr>
        <w:jc w:val="both"/>
        <w:rPr>
          <w:rFonts w:eastAsia="Times New Roman"/>
        </w:rPr>
      </w:pPr>
      <w:r w:rsidRPr="002C6A8D">
        <w:rPr>
          <w:rFonts w:eastAsia="Times New Roman"/>
        </w:rPr>
        <w:t>This course investigates the counterculture of the period known as “The Long 1960s” by looking at the literature, film, music, and art of the period from a social and political history perspective.  This turbulent era, which spans the Korean and Vietnam wars, and whose influence on contemporary is constantly being renewed and re-evaluated, is only now being considered in scholarly contexts, with the result that the following questions are only recently being asked and answered.  </w:t>
      </w:r>
    </w:p>
    <w:p w14:paraId="57B5A4CA" w14:textId="77777777" w:rsidR="00FE2EF7" w:rsidRPr="002C6A8D" w:rsidRDefault="00FE2EF7" w:rsidP="005B11A8">
      <w:pPr>
        <w:jc w:val="both"/>
        <w:rPr>
          <w:rFonts w:eastAsia="Times New Roman"/>
        </w:rPr>
      </w:pPr>
    </w:p>
    <w:p w14:paraId="6E7FADD4" w14:textId="77777777" w:rsidR="00FE2EF7" w:rsidRPr="002C6A8D" w:rsidRDefault="00FE2EF7" w:rsidP="00C9064E">
      <w:pPr>
        <w:numPr>
          <w:ilvl w:val="0"/>
          <w:numId w:val="54"/>
        </w:numPr>
        <w:jc w:val="both"/>
        <w:rPr>
          <w:rFonts w:eastAsia="Times New Roman"/>
        </w:rPr>
      </w:pPr>
      <w:r w:rsidRPr="002C6A8D">
        <w:rPr>
          <w:rFonts w:eastAsia="Times New Roman"/>
        </w:rPr>
        <w:t>Is this period best understood as a revolutionary, rupturing moment in history, or an evolutionary moment?</w:t>
      </w:r>
    </w:p>
    <w:p w14:paraId="333C83B2" w14:textId="77777777" w:rsidR="00FE2EF7" w:rsidRPr="002C6A8D" w:rsidRDefault="00FE2EF7" w:rsidP="00C9064E">
      <w:pPr>
        <w:numPr>
          <w:ilvl w:val="0"/>
          <w:numId w:val="54"/>
        </w:numPr>
        <w:jc w:val="both"/>
        <w:rPr>
          <w:rFonts w:eastAsia="Times New Roman"/>
        </w:rPr>
      </w:pPr>
      <w:r w:rsidRPr="002C6A8D">
        <w:rPr>
          <w:rFonts w:eastAsia="Times New Roman"/>
        </w:rPr>
        <w:t>What is the most effective theoretical model for collectively understanding the various liberation movements (national, gender, racial, sexual, ethnic, etc.) of the period?</w:t>
      </w:r>
    </w:p>
    <w:p w14:paraId="339509DF" w14:textId="77777777" w:rsidR="00FE2EF7" w:rsidRPr="002C6A8D" w:rsidRDefault="00FE2EF7" w:rsidP="00C9064E">
      <w:pPr>
        <w:numPr>
          <w:ilvl w:val="0"/>
          <w:numId w:val="54"/>
        </w:numPr>
        <w:jc w:val="both"/>
        <w:rPr>
          <w:rFonts w:eastAsia="Times New Roman"/>
        </w:rPr>
      </w:pPr>
      <w:r w:rsidRPr="002C6A8D">
        <w:rPr>
          <w:rFonts w:eastAsia="Times New Roman"/>
        </w:rPr>
        <w:t>What is the relation between the political and the personal, between social movements based on individual identity and social change, during this era?</w:t>
      </w:r>
    </w:p>
    <w:p w14:paraId="77A8916A" w14:textId="77777777" w:rsidR="00FE2EF7" w:rsidRPr="002C6A8D" w:rsidRDefault="00FE2EF7" w:rsidP="00C9064E">
      <w:pPr>
        <w:numPr>
          <w:ilvl w:val="0"/>
          <w:numId w:val="54"/>
        </w:numPr>
        <w:jc w:val="both"/>
        <w:rPr>
          <w:rFonts w:eastAsia="Times New Roman"/>
        </w:rPr>
      </w:pPr>
      <w:r w:rsidRPr="002C6A8D">
        <w:rPr>
          <w:rFonts w:eastAsia="Times New Roman"/>
        </w:rPr>
        <w:t>What accounts for the rise and fall of non-violent protest during this period?</w:t>
      </w:r>
    </w:p>
    <w:p w14:paraId="18DF94CF" w14:textId="77777777" w:rsidR="00FE2EF7" w:rsidRPr="002C6A8D" w:rsidRDefault="00FE2EF7" w:rsidP="00C9064E">
      <w:pPr>
        <w:numPr>
          <w:ilvl w:val="0"/>
          <w:numId w:val="54"/>
        </w:numPr>
        <w:jc w:val="both"/>
        <w:rPr>
          <w:rFonts w:eastAsia="Times New Roman"/>
        </w:rPr>
      </w:pPr>
      <w:r w:rsidRPr="002C6A8D">
        <w:rPr>
          <w:rFonts w:eastAsia="Times New Roman"/>
        </w:rPr>
        <w:t>How can we characterize the attractions</w:t>
      </w:r>
      <w:r w:rsidR="00EA4162" w:rsidRPr="002C6A8D">
        <w:rPr>
          <w:rFonts w:eastAsia="Times New Roman"/>
        </w:rPr>
        <w:t xml:space="preserve"> of socialism during this era: </w:t>
      </w:r>
      <w:r w:rsidR="00EA4162" w:rsidRPr="002C6A8D">
        <w:rPr>
          <w:lang w:eastAsia="zh-TW"/>
        </w:rPr>
        <w:t>a</w:t>
      </w:r>
      <w:r w:rsidRPr="002C6A8D">
        <w:rPr>
          <w:rFonts w:eastAsia="Times New Roman"/>
        </w:rPr>
        <w:t>s a temporary fashion or a genuine political and economic alternative?</w:t>
      </w:r>
    </w:p>
    <w:p w14:paraId="545C8212" w14:textId="77777777" w:rsidR="00D2111D" w:rsidRPr="002C6A8D" w:rsidRDefault="00D2111D" w:rsidP="005B11A8">
      <w:pPr>
        <w:pStyle w:val="Heading1"/>
        <w:jc w:val="both"/>
      </w:pPr>
    </w:p>
    <w:p w14:paraId="7BF6C134" w14:textId="77777777" w:rsidR="002C6A8D" w:rsidRPr="002C6A8D" w:rsidRDefault="002C6A8D" w:rsidP="005B11A8">
      <w:pPr>
        <w:pStyle w:val="Heading1"/>
        <w:ind w:left="2160" w:hanging="2160"/>
        <w:jc w:val="both"/>
      </w:pPr>
    </w:p>
    <w:p w14:paraId="445EF1D5" w14:textId="77777777" w:rsidR="002C6A8D" w:rsidRPr="002C6A8D" w:rsidRDefault="002C6A8D" w:rsidP="005B11A8">
      <w:pPr>
        <w:pStyle w:val="Heading1"/>
        <w:ind w:left="2160" w:hanging="2160"/>
        <w:jc w:val="both"/>
      </w:pPr>
    </w:p>
    <w:p w14:paraId="097061A8" w14:textId="77777777" w:rsidR="007E7022" w:rsidRPr="002C6A8D" w:rsidRDefault="008B6397" w:rsidP="005B11A8">
      <w:pPr>
        <w:pStyle w:val="Heading1"/>
        <w:ind w:left="2160" w:hanging="2160"/>
        <w:jc w:val="both"/>
      </w:pPr>
      <w:bookmarkStart w:id="334" w:name="_Toc372036069"/>
      <w:r w:rsidRPr="002C6A8D">
        <w:t>900</w:t>
      </w:r>
      <w:r w:rsidR="007E7022" w:rsidRPr="002C6A8D">
        <w:t>311</w:t>
      </w:r>
      <w:r w:rsidRPr="002C6A8D">
        <w:t>HUM</w:t>
      </w:r>
      <w:r w:rsidR="007E7022" w:rsidRPr="002C6A8D">
        <w:tab/>
        <w:t xml:space="preserve">Theme course: </w:t>
      </w:r>
      <w:r w:rsidR="00456D5B" w:rsidRPr="002C6A8D">
        <w:t xml:space="preserve">The Global City and its Problems </w:t>
      </w:r>
      <w:r w:rsidR="007E7022" w:rsidRPr="002C6A8D">
        <w:t>(Cities and Cultures)</w:t>
      </w:r>
      <w:bookmarkEnd w:id="334"/>
    </w:p>
    <w:p w14:paraId="375F2560" w14:textId="77777777" w:rsidR="00BF7300" w:rsidRPr="002C6A8D" w:rsidRDefault="00BF7300"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BF7300" w:rsidRPr="002C6A8D" w14:paraId="7E89446D" w14:textId="77777777" w:rsidTr="006F615E">
        <w:trPr>
          <w:trHeight w:val="255"/>
        </w:trPr>
        <w:tc>
          <w:tcPr>
            <w:tcW w:w="2217" w:type="dxa"/>
            <w:shd w:val="clear" w:color="auto" w:fill="auto"/>
          </w:tcPr>
          <w:p w14:paraId="5829A851" w14:textId="77777777" w:rsidR="00BF7300" w:rsidRPr="002C6A8D" w:rsidRDefault="00BF7300" w:rsidP="005B11A8">
            <w:pPr>
              <w:jc w:val="both"/>
              <w:rPr>
                <w:i/>
                <w:szCs w:val="20"/>
              </w:rPr>
            </w:pPr>
            <w:r w:rsidRPr="002C6A8D">
              <w:rPr>
                <w:i/>
                <w:szCs w:val="20"/>
              </w:rPr>
              <w:t>Theme</w:t>
            </w:r>
          </w:p>
        </w:tc>
        <w:tc>
          <w:tcPr>
            <w:tcW w:w="5271" w:type="dxa"/>
            <w:shd w:val="clear" w:color="auto" w:fill="auto"/>
          </w:tcPr>
          <w:p w14:paraId="512B2077" w14:textId="77777777" w:rsidR="00BF7300" w:rsidRPr="002C6A8D" w:rsidRDefault="00BF7300" w:rsidP="005B11A8">
            <w:pPr>
              <w:ind w:right="-821"/>
              <w:jc w:val="both"/>
              <w:rPr>
                <w:i/>
                <w:szCs w:val="20"/>
              </w:rPr>
            </w:pPr>
            <w:r w:rsidRPr="002C6A8D">
              <w:rPr>
                <w:i/>
                <w:szCs w:val="20"/>
              </w:rPr>
              <w:t>Cities &amp; Cultures</w:t>
            </w:r>
          </w:p>
        </w:tc>
      </w:tr>
      <w:tr w:rsidR="00BF7300" w:rsidRPr="002C6A8D" w14:paraId="44235A3C" w14:textId="77777777" w:rsidTr="006F615E">
        <w:trPr>
          <w:trHeight w:val="267"/>
        </w:trPr>
        <w:tc>
          <w:tcPr>
            <w:tcW w:w="2217" w:type="dxa"/>
            <w:shd w:val="clear" w:color="auto" w:fill="auto"/>
          </w:tcPr>
          <w:p w14:paraId="73130993" w14:textId="77777777" w:rsidR="00BF7300" w:rsidRPr="002C6A8D" w:rsidRDefault="00BF7300" w:rsidP="005B11A8">
            <w:pPr>
              <w:jc w:val="both"/>
              <w:rPr>
                <w:i/>
                <w:szCs w:val="20"/>
              </w:rPr>
            </w:pPr>
            <w:r w:rsidRPr="002C6A8D">
              <w:rPr>
                <w:i/>
                <w:szCs w:val="20"/>
              </w:rPr>
              <w:t>Track</w:t>
            </w:r>
          </w:p>
        </w:tc>
        <w:tc>
          <w:tcPr>
            <w:tcW w:w="5271" w:type="dxa"/>
            <w:shd w:val="clear" w:color="auto" w:fill="auto"/>
          </w:tcPr>
          <w:p w14:paraId="3C632F88" w14:textId="77777777" w:rsidR="00BF7300" w:rsidRPr="002C6A8D" w:rsidRDefault="00336ADD" w:rsidP="005B11A8">
            <w:pPr>
              <w:jc w:val="both"/>
              <w:rPr>
                <w:i/>
                <w:szCs w:val="20"/>
              </w:rPr>
            </w:pPr>
            <w:r w:rsidRPr="002C6A8D">
              <w:rPr>
                <w:i/>
                <w:szCs w:val="20"/>
              </w:rPr>
              <w:t>n/</w:t>
            </w:r>
            <w:r w:rsidR="00BF7300" w:rsidRPr="002C6A8D">
              <w:rPr>
                <w:i/>
                <w:szCs w:val="20"/>
              </w:rPr>
              <w:t>a</w:t>
            </w:r>
          </w:p>
        </w:tc>
      </w:tr>
    </w:tbl>
    <w:p w14:paraId="1B4983DE" w14:textId="77777777" w:rsidR="00456D5B" w:rsidRPr="002C6A8D" w:rsidRDefault="00456D5B" w:rsidP="005B11A8">
      <w:pPr>
        <w:jc w:val="both"/>
        <w:rPr>
          <w:szCs w:val="20"/>
        </w:rPr>
      </w:pPr>
    </w:p>
    <w:p w14:paraId="6E54ADD8" w14:textId="77777777" w:rsidR="00456D5B" w:rsidRPr="002C6A8D" w:rsidRDefault="00456D5B" w:rsidP="005B11A8">
      <w:pPr>
        <w:pStyle w:val="Heading2"/>
        <w:jc w:val="both"/>
        <w:rPr>
          <w:szCs w:val="20"/>
        </w:rPr>
      </w:pPr>
      <w:r w:rsidRPr="002C6A8D">
        <w:rPr>
          <w:szCs w:val="20"/>
        </w:rPr>
        <w:t>Prerequisites</w:t>
      </w:r>
    </w:p>
    <w:p w14:paraId="419E1B46" w14:textId="77777777" w:rsidR="00456D5B" w:rsidRPr="002C6A8D" w:rsidRDefault="003A2236" w:rsidP="005B11A8">
      <w:pPr>
        <w:jc w:val="both"/>
        <w:rPr>
          <w:szCs w:val="20"/>
          <w:lang w:eastAsia="zh-TW"/>
        </w:rPr>
      </w:pPr>
      <w:r w:rsidRPr="002C6A8D">
        <w:rPr>
          <w:color w:val="000000"/>
        </w:rPr>
        <w:t>Introduction to Literary and Cultural Theory</w:t>
      </w:r>
    </w:p>
    <w:p w14:paraId="6989242B" w14:textId="77777777" w:rsidR="00456D5B" w:rsidRPr="002C6A8D" w:rsidRDefault="00456D5B" w:rsidP="005B11A8">
      <w:pPr>
        <w:jc w:val="both"/>
        <w:rPr>
          <w:szCs w:val="20"/>
        </w:rPr>
      </w:pPr>
    </w:p>
    <w:p w14:paraId="4D3D7A5C" w14:textId="77777777" w:rsidR="00456D5B" w:rsidRPr="002C6A8D" w:rsidRDefault="00456D5B" w:rsidP="005B11A8">
      <w:pPr>
        <w:pStyle w:val="Heading2"/>
        <w:jc w:val="both"/>
        <w:rPr>
          <w:szCs w:val="20"/>
        </w:rPr>
      </w:pPr>
      <w:r w:rsidRPr="002C6A8D">
        <w:rPr>
          <w:szCs w:val="20"/>
        </w:rPr>
        <w:t>Course description</w:t>
      </w:r>
    </w:p>
    <w:p w14:paraId="4A8BF51C" w14:textId="77777777" w:rsidR="003A2236" w:rsidRPr="002C6A8D" w:rsidRDefault="003A2236" w:rsidP="005B11A8">
      <w:pPr>
        <w:spacing w:before="100" w:beforeAutospacing="1" w:after="100" w:afterAutospacing="1"/>
        <w:jc w:val="both"/>
        <w:rPr>
          <w:color w:val="000000"/>
        </w:rPr>
      </w:pPr>
      <w:r w:rsidRPr="002C6A8D">
        <w:rPr>
          <w:color w:val="000000"/>
        </w:rPr>
        <w:t xml:space="preserve">This course studies the phenomenon of the “global city” in relation to the social, political, and aesthetic formations which characterise the current era of late-capitalist modernity. The course assumes throughout that received and established models for thinking about (post)modernity may have become inadequate for understanding the defining problems which affect – and constitute – the cultural life of global cities today. Special emphasis, therefore, will be placed on the challenges involved in re-conceptualising urbanism and the global city under present-day conditions. To this aim, the course will revisit inherited critical models for thinking about urbanism, modernity, and globalisation; it will bring them into dialogue with the reality and imaginary of global cities as articulated in contemporary media, literature, film, and visual art; and it will seek to challenge, update, and revise those models in the process. By the end of the course, students should have obtained a thorough acquaintance with state-of-the-art scholarship and critical theory on urbanism and modernity as an exciting, urgent, and highly interdisciplinary area of humanities research. </w:t>
      </w:r>
    </w:p>
    <w:p w14:paraId="76471D44" w14:textId="77777777" w:rsidR="00BA77D5" w:rsidRPr="002C6A8D" w:rsidRDefault="00BA77D5" w:rsidP="005B11A8">
      <w:pPr>
        <w:jc w:val="both"/>
        <w:rPr>
          <w:szCs w:val="20"/>
          <w:lang w:eastAsia="zh-TW"/>
        </w:rPr>
      </w:pPr>
    </w:p>
    <w:p w14:paraId="213AC1B3" w14:textId="77777777" w:rsidR="00456D5B" w:rsidRPr="002C6A8D" w:rsidRDefault="00456D5B" w:rsidP="005B11A8">
      <w:pPr>
        <w:jc w:val="both"/>
      </w:pPr>
    </w:p>
    <w:p w14:paraId="6625BD93" w14:textId="77777777" w:rsidR="00511946" w:rsidRPr="002C6A8D" w:rsidRDefault="008B6397" w:rsidP="005B11A8">
      <w:pPr>
        <w:pStyle w:val="Heading1"/>
        <w:ind w:left="0" w:firstLine="0"/>
        <w:jc w:val="both"/>
        <w:rPr>
          <w:szCs w:val="20"/>
        </w:rPr>
      </w:pPr>
      <w:bookmarkStart w:id="335" w:name="_Toc242776258"/>
      <w:bookmarkStart w:id="336" w:name="_Toc372036070"/>
      <w:r w:rsidRPr="002C6A8D">
        <w:t>900</w:t>
      </w:r>
      <w:r w:rsidR="00340320" w:rsidRPr="002C6A8D">
        <w:t>321</w:t>
      </w:r>
      <w:r w:rsidRPr="002C6A8D">
        <w:t>HUM</w:t>
      </w:r>
      <w:r w:rsidR="00340320" w:rsidRPr="002C6A8D">
        <w:tab/>
      </w:r>
      <w:r w:rsidR="0041688D" w:rsidRPr="002C6A8D">
        <w:tab/>
        <w:t xml:space="preserve"> </w:t>
      </w:r>
      <w:r w:rsidR="00511946" w:rsidRPr="002C6A8D">
        <w:rPr>
          <w:szCs w:val="20"/>
        </w:rPr>
        <w:t>Literature in the Age of Globalisation</w:t>
      </w:r>
      <w:bookmarkEnd w:id="336"/>
    </w:p>
    <w:p w14:paraId="50E6B087" w14:textId="77777777" w:rsidR="00BF7300" w:rsidRPr="002C6A8D" w:rsidRDefault="00BF7300"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BF7300" w:rsidRPr="002C6A8D" w14:paraId="751C766C" w14:textId="77777777" w:rsidTr="006F615E">
        <w:trPr>
          <w:trHeight w:val="255"/>
        </w:trPr>
        <w:tc>
          <w:tcPr>
            <w:tcW w:w="2217" w:type="dxa"/>
            <w:shd w:val="clear" w:color="auto" w:fill="auto"/>
          </w:tcPr>
          <w:p w14:paraId="3D0F1C1C" w14:textId="77777777" w:rsidR="00BF7300" w:rsidRPr="002C6A8D" w:rsidRDefault="00BF7300" w:rsidP="005B11A8">
            <w:pPr>
              <w:jc w:val="both"/>
              <w:rPr>
                <w:i/>
                <w:szCs w:val="20"/>
              </w:rPr>
            </w:pPr>
            <w:r w:rsidRPr="002C6A8D">
              <w:rPr>
                <w:i/>
                <w:szCs w:val="20"/>
              </w:rPr>
              <w:t>Theme</w:t>
            </w:r>
          </w:p>
        </w:tc>
        <w:tc>
          <w:tcPr>
            <w:tcW w:w="5271" w:type="dxa"/>
            <w:shd w:val="clear" w:color="auto" w:fill="auto"/>
          </w:tcPr>
          <w:p w14:paraId="07B63BB0" w14:textId="77777777" w:rsidR="00BF7300" w:rsidRPr="002C6A8D" w:rsidRDefault="00BF7300" w:rsidP="005B11A8">
            <w:pPr>
              <w:ind w:right="-821"/>
              <w:jc w:val="both"/>
              <w:rPr>
                <w:i/>
                <w:szCs w:val="20"/>
              </w:rPr>
            </w:pPr>
            <w:r w:rsidRPr="002C6A8D">
              <w:rPr>
                <w:i/>
                <w:szCs w:val="20"/>
              </w:rPr>
              <w:t>Cities &amp; Cultures</w:t>
            </w:r>
          </w:p>
        </w:tc>
      </w:tr>
      <w:tr w:rsidR="00BF7300" w:rsidRPr="002C6A8D" w14:paraId="4B5036F8" w14:textId="77777777" w:rsidTr="006F615E">
        <w:trPr>
          <w:trHeight w:val="267"/>
        </w:trPr>
        <w:tc>
          <w:tcPr>
            <w:tcW w:w="2217" w:type="dxa"/>
            <w:shd w:val="clear" w:color="auto" w:fill="auto"/>
          </w:tcPr>
          <w:p w14:paraId="5FF802DF" w14:textId="77777777" w:rsidR="00BF7300" w:rsidRPr="002C6A8D" w:rsidRDefault="00BF7300" w:rsidP="005B11A8">
            <w:pPr>
              <w:jc w:val="both"/>
              <w:rPr>
                <w:i/>
                <w:szCs w:val="20"/>
              </w:rPr>
            </w:pPr>
            <w:r w:rsidRPr="002C6A8D">
              <w:rPr>
                <w:i/>
                <w:szCs w:val="20"/>
              </w:rPr>
              <w:t>Track</w:t>
            </w:r>
          </w:p>
        </w:tc>
        <w:tc>
          <w:tcPr>
            <w:tcW w:w="5271" w:type="dxa"/>
            <w:shd w:val="clear" w:color="auto" w:fill="auto"/>
          </w:tcPr>
          <w:p w14:paraId="489305BE" w14:textId="77777777" w:rsidR="00BF7300" w:rsidRPr="002C6A8D" w:rsidRDefault="00BF7300" w:rsidP="005B11A8">
            <w:pPr>
              <w:jc w:val="both"/>
              <w:rPr>
                <w:i/>
                <w:szCs w:val="20"/>
              </w:rPr>
            </w:pPr>
            <w:r w:rsidRPr="002C6A8D">
              <w:rPr>
                <w:i/>
                <w:szCs w:val="20"/>
              </w:rPr>
              <w:t>Literatu</w:t>
            </w:r>
            <w:r w:rsidR="00B13D38" w:rsidRPr="002C6A8D">
              <w:rPr>
                <w:i/>
                <w:szCs w:val="20"/>
              </w:rPr>
              <w:t>re</w:t>
            </w:r>
          </w:p>
        </w:tc>
      </w:tr>
    </w:tbl>
    <w:p w14:paraId="5F59A5FA" w14:textId="77777777" w:rsidR="00511946" w:rsidRPr="002C6A8D" w:rsidRDefault="00511946" w:rsidP="005B11A8">
      <w:pPr>
        <w:jc w:val="both"/>
        <w:rPr>
          <w:szCs w:val="20"/>
        </w:rPr>
      </w:pPr>
    </w:p>
    <w:p w14:paraId="0D415884" w14:textId="77777777" w:rsidR="00511946" w:rsidRPr="002C6A8D" w:rsidRDefault="00511946" w:rsidP="005B11A8">
      <w:pPr>
        <w:pStyle w:val="Heading2"/>
        <w:jc w:val="both"/>
        <w:rPr>
          <w:szCs w:val="20"/>
        </w:rPr>
      </w:pPr>
      <w:r w:rsidRPr="002C6A8D">
        <w:rPr>
          <w:szCs w:val="20"/>
        </w:rPr>
        <w:t>Prerequisites</w:t>
      </w:r>
    </w:p>
    <w:p w14:paraId="1EED7AA0" w14:textId="77777777" w:rsidR="0041688D" w:rsidRPr="002C6A8D" w:rsidRDefault="00D2111D" w:rsidP="005B11A8">
      <w:pPr>
        <w:jc w:val="both"/>
        <w:rPr>
          <w:szCs w:val="20"/>
          <w:lang w:eastAsia="zh-TW"/>
        </w:rPr>
      </w:pPr>
      <w:r w:rsidRPr="002C6A8D">
        <w:rPr>
          <w:szCs w:val="20"/>
        </w:rPr>
        <w:t>Introduction to Litera</w:t>
      </w:r>
      <w:r w:rsidR="00BA77D5" w:rsidRPr="002C6A8D">
        <w:rPr>
          <w:szCs w:val="20"/>
        </w:rPr>
        <w:t>ry and Cultural Theory</w:t>
      </w:r>
      <w:r w:rsidR="00BA77D5" w:rsidRPr="002C6A8D">
        <w:rPr>
          <w:szCs w:val="20"/>
          <w:lang w:eastAsia="zh-TW"/>
        </w:rPr>
        <w:t xml:space="preserve"> </w:t>
      </w:r>
      <w:r w:rsidRPr="002C6A8D">
        <w:rPr>
          <w:szCs w:val="20"/>
        </w:rPr>
        <w:t>and at least one 200-level course from the Literature track</w:t>
      </w:r>
      <w:r w:rsidR="00BA77D5" w:rsidRPr="002C6A8D">
        <w:rPr>
          <w:szCs w:val="20"/>
          <w:lang w:eastAsia="zh-TW"/>
        </w:rPr>
        <w:t xml:space="preserve"> for Humanities majors.</w:t>
      </w:r>
    </w:p>
    <w:p w14:paraId="17860838" w14:textId="77777777" w:rsidR="0041688D" w:rsidRPr="002C6A8D" w:rsidRDefault="0041688D" w:rsidP="005B11A8">
      <w:pPr>
        <w:jc w:val="both"/>
        <w:rPr>
          <w:szCs w:val="20"/>
        </w:rPr>
      </w:pPr>
    </w:p>
    <w:p w14:paraId="0BF619C0" w14:textId="77777777" w:rsidR="00D2111D" w:rsidRPr="002C6A8D" w:rsidRDefault="00D2111D" w:rsidP="005B11A8">
      <w:pPr>
        <w:jc w:val="both"/>
        <w:rPr>
          <w:szCs w:val="20"/>
        </w:rPr>
      </w:pPr>
      <w:r w:rsidRPr="002C6A8D">
        <w:rPr>
          <w:szCs w:val="20"/>
        </w:rPr>
        <w:t>Classical &amp; Modern Socio</w:t>
      </w:r>
      <w:r w:rsidR="0041688D" w:rsidRPr="002C6A8D">
        <w:rPr>
          <w:szCs w:val="20"/>
        </w:rPr>
        <w:t>logical Thought or Classical &amp;</w:t>
      </w:r>
      <w:r w:rsidRPr="002C6A8D">
        <w:rPr>
          <w:szCs w:val="20"/>
        </w:rPr>
        <w:t xml:space="preserve"> Modern Anthropological Thought, and at least one 200-level Social Systems course (preferably Community and Society in a Globalised World)</w:t>
      </w:r>
      <w:r w:rsidR="00BA77D5" w:rsidRPr="002C6A8D">
        <w:rPr>
          <w:szCs w:val="20"/>
          <w:lang w:eastAsia="zh-TW"/>
        </w:rPr>
        <w:t xml:space="preserve"> for SSC or SCI majors</w:t>
      </w:r>
      <w:r w:rsidRPr="002C6A8D">
        <w:rPr>
          <w:szCs w:val="20"/>
        </w:rPr>
        <w:t>.</w:t>
      </w:r>
    </w:p>
    <w:p w14:paraId="7B468036" w14:textId="77777777" w:rsidR="00511946" w:rsidRPr="002C6A8D" w:rsidRDefault="00511946" w:rsidP="005B11A8">
      <w:pPr>
        <w:jc w:val="both"/>
        <w:rPr>
          <w:szCs w:val="20"/>
        </w:rPr>
      </w:pPr>
    </w:p>
    <w:p w14:paraId="5AB190ED" w14:textId="77777777" w:rsidR="00511946" w:rsidRPr="002C6A8D" w:rsidRDefault="00511946" w:rsidP="005B11A8">
      <w:pPr>
        <w:pStyle w:val="Heading2"/>
        <w:jc w:val="both"/>
        <w:rPr>
          <w:szCs w:val="20"/>
        </w:rPr>
      </w:pPr>
      <w:r w:rsidRPr="002C6A8D">
        <w:rPr>
          <w:szCs w:val="20"/>
        </w:rPr>
        <w:t>Course description</w:t>
      </w:r>
    </w:p>
    <w:bookmarkEnd w:id="335"/>
    <w:p w14:paraId="6911B0EE" w14:textId="77777777" w:rsidR="00D55626" w:rsidRPr="002C6A8D" w:rsidRDefault="00D55626" w:rsidP="005B11A8">
      <w:pPr>
        <w:jc w:val="both"/>
        <w:rPr>
          <w:color w:val="000000"/>
        </w:rPr>
      </w:pPr>
      <w:r w:rsidRPr="002C6A8D">
        <w:rPr>
          <w:color w:val="000000"/>
        </w:rPr>
        <w:t xml:space="preserve">Globalisation holds out many new challenges for thinking about literature and culture: the dynamics of cultural markets, the construction of cultural difference and cultural agency, and the ever-changing forms of cultural translation and transculturation which emerge under “globalising” conditions all invite us to rethink some of the most deeply held assumptions of literary scholarship today, leading to new conceptualisations of culture and literature in relation to politics and the social. </w:t>
      </w:r>
    </w:p>
    <w:p w14:paraId="66BD9CAF" w14:textId="77777777" w:rsidR="00D55626" w:rsidRPr="002C6A8D" w:rsidRDefault="00D55626" w:rsidP="005B11A8">
      <w:pPr>
        <w:jc w:val="both"/>
        <w:rPr>
          <w:color w:val="000000"/>
        </w:rPr>
      </w:pPr>
      <w:r w:rsidRPr="002C6A8D">
        <w:rPr>
          <w:color w:val="000000"/>
        </w:rPr>
        <w:t xml:space="preserve">The principal aim of this course is to clarify the place and role of literary studies within the larger domain of globalisation scholarship, and to consider how the study of literature – both as a scholarly practice that is focused on literary case studies, and as a scholarly tradition with its own schools and legacy of critical thought – is integral to a better understanding of our global modernity. In so doing, the course builds on the 100-level course </w:t>
      </w:r>
      <w:r w:rsidRPr="002C6A8D">
        <w:rPr>
          <w:i/>
          <w:iCs/>
          <w:color w:val="000000"/>
        </w:rPr>
        <w:t>Introduction to Literary and Cultural Theory</w:t>
      </w:r>
      <w:r w:rsidRPr="002C6A8D">
        <w:rPr>
          <w:color w:val="000000"/>
        </w:rPr>
        <w:t xml:space="preserve"> (ILCT), bringing your knowledge of some of the critical schools and theories which are covered in that course further up-to-date. </w:t>
      </w:r>
    </w:p>
    <w:p w14:paraId="1330D9F1" w14:textId="77777777" w:rsidR="00D55626" w:rsidRPr="002C6A8D" w:rsidRDefault="00D55626" w:rsidP="005B11A8">
      <w:pPr>
        <w:jc w:val="both"/>
        <w:rPr>
          <w:color w:val="000000"/>
        </w:rPr>
      </w:pPr>
      <w:r w:rsidRPr="002C6A8D">
        <w:rPr>
          <w:color w:val="000000"/>
        </w:rPr>
        <w:t xml:space="preserve">Case studies that will receive in-depth consideration over the course of the semester include: Goethe’s collection of poems </w:t>
      </w:r>
      <w:r w:rsidRPr="002C6A8D">
        <w:rPr>
          <w:i/>
          <w:iCs/>
          <w:color w:val="000000"/>
        </w:rPr>
        <w:t>West-Eastern Divan</w:t>
      </w:r>
      <w:r w:rsidRPr="002C6A8D">
        <w:rPr>
          <w:color w:val="000000"/>
        </w:rPr>
        <w:t xml:space="preserve">, </w:t>
      </w:r>
      <w:r w:rsidRPr="002C6A8D">
        <w:rPr>
          <w:i/>
          <w:iCs/>
          <w:color w:val="000000"/>
        </w:rPr>
        <w:t xml:space="preserve">The Epic of Gilgamesh </w:t>
      </w:r>
      <w:r w:rsidRPr="002C6A8D">
        <w:rPr>
          <w:color w:val="000000"/>
        </w:rPr>
        <w:t xml:space="preserve">and its 19th-century (re)discovery, Edward FitzGerald’s </w:t>
      </w:r>
      <w:r w:rsidRPr="002C6A8D">
        <w:rPr>
          <w:i/>
          <w:iCs/>
          <w:color w:val="000000"/>
        </w:rPr>
        <w:t>Rubáiyát of Omar Khayyám</w:t>
      </w:r>
      <w:r w:rsidRPr="002C6A8D">
        <w:rPr>
          <w:color w:val="000000"/>
        </w:rPr>
        <w:t xml:space="preserve">, the classic Chinese writer Lu Xun, Joseph Conrad’s </w:t>
      </w:r>
      <w:r w:rsidRPr="002C6A8D">
        <w:rPr>
          <w:i/>
          <w:iCs/>
          <w:color w:val="000000"/>
        </w:rPr>
        <w:t>Heart of Darkness</w:t>
      </w:r>
      <w:r w:rsidRPr="002C6A8D">
        <w:rPr>
          <w:color w:val="000000"/>
        </w:rPr>
        <w:t xml:space="preserve">, and David Mitchell’s novel </w:t>
      </w:r>
      <w:r w:rsidRPr="002C6A8D">
        <w:rPr>
          <w:i/>
          <w:iCs/>
          <w:color w:val="000000"/>
        </w:rPr>
        <w:t>Cloud Atlas</w:t>
      </w:r>
      <w:r w:rsidRPr="002C6A8D">
        <w:rPr>
          <w:color w:val="000000"/>
        </w:rPr>
        <w:t>.</w:t>
      </w:r>
    </w:p>
    <w:p w14:paraId="5425A966" w14:textId="77777777" w:rsidR="00B834C5" w:rsidRPr="002C6A8D" w:rsidRDefault="00D55626" w:rsidP="005B11A8">
      <w:pPr>
        <w:pStyle w:val="Heading1"/>
        <w:jc w:val="both"/>
      </w:pPr>
      <w:r w:rsidRPr="002C6A8D">
        <w:rPr>
          <w:rFonts w:eastAsia="Times New Roman"/>
          <w:color w:val="000000"/>
        </w:rPr>
        <w:br/>
      </w:r>
    </w:p>
    <w:p w14:paraId="43E08665" w14:textId="77777777" w:rsidR="0041688D" w:rsidRPr="002C6A8D" w:rsidRDefault="0041688D" w:rsidP="005B11A8">
      <w:pPr>
        <w:jc w:val="both"/>
      </w:pPr>
    </w:p>
    <w:p w14:paraId="1790B074" w14:textId="77777777" w:rsidR="00053373" w:rsidRPr="002C6A8D" w:rsidRDefault="00B834C5" w:rsidP="005B11A8">
      <w:pPr>
        <w:pStyle w:val="Heading1"/>
        <w:jc w:val="both"/>
      </w:pPr>
      <w:bookmarkStart w:id="337" w:name="_Toc372036071"/>
      <w:r w:rsidRPr="002C6A8D">
        <w:t xml:space="preserve">900322HUM/SSC </w:t>
      </w:r>
      <w:r w:rsidR="0041688D" w:rsidRPr="002C6A8D">
        <w:tab/>
      </w:r>
      <w:r w:rsidRPr="002C6A8D">
        <w:t>The Literature of Social Exclusion</w:t>
      </w:r>
      <w:bookmarkEnd w:id="337"/>
    </w:p>
    <w:p w14:paraId="24CE0ADD" w14:textId="77777777" w:rsidR="00BF7300" w:rsidRPr="002C6A8D" w:rsidRDefault="00BF7300"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BF7300" w:rsidRPr="002C6A8D" w14:paraId="72AEB5E1" w14:textId="77777777" w:rsidTr="006F615E">
        <w:trPr>
          <w:trHeight w:val="255"/>
        </w:trPr>
        <w:tc>
          <w:tcPr>
            <w:tcW w:w="2217" w:type="dxa"/>
            <w:shd w:val="clear" w:color="auto" w:fill="auto"/>
          </w:tcPr>
          <w:p w14:paraId="0F838705" w14:textId="77777777" w:rsidR="00BF7300" w:rsidRPr="002C6A8D" w:rsidRDefault="00BF7300" w:rsidP="005B11A8">
            <w:pPr>
              <w:jc w:val="both"/>
              <w:rPr>
                <w:i/>
                <w:szCs w:val="20"/>
              </w:rPr>
            </w:pPr>
            <w:r w:rsidRPr="002C6A8D">
              <w:rPr>
                <w:i/>
                <w:szCs w:val="20"/>
              </w:rPr>
              <w:t>Theme</w:t>
            </w:r>
          </w:p>
        </w:tc>
        <w:tc>
          <w:tcPr>
            <w:tcW w:w="5271" w:type="dxa"/>
            <w:shd w:val="clear" w:color="auto" w:fill="auto"/>
          </w:tcPr>
          <w:p w14:paraId="43DF9046" w14:textId="77777777" w:rsidR="00BF7300" w:rsidRPr="002C6A8D" w:rsidRDefault="00BF7300" w:rsidP="005B11A8">
            <w:pPr>
              <w:ind w:right="-821"/>
              <w:jc w:val="both"/>
              <w:rPr>
                <w:i/>
                <w:szCs w:val="20"/>
              </w:rPr>
            </w:pPr>
            <w:r w:rsidRPr="002C6A8D">
              <w:rPr>
                <w:i/>
                <w:szCs w:val="20"/>
              </w:rPr>
              <w:t>Cities &amp; Cultures</w:t>
            </w:r>
            <w:r w:rsidR="00336ADD" w:rsidRPr="002C6A8D">
              <w:rPr>
                <w:i/>
                <w:szCs w:val="20"/>
              </w:rPr>
              <w:t>/Social Systems</w:t>
            </w:r>
          </w:p>
        </w:tc>
      </w:tr>
      <w:tr w:rsidR="00BF7300" w:rsidRPr="002C6A8D" w14:paraId="23475F5C" w14:textId="77777777" w:rsidTr="006F615E">
        <w:trPr>
          <w:trHeight w:val="267"/>
        </w:trPr>
        <w:tc>
          <w:tcPr>
            <w:tcW w:w="2217" w:type="dxa"/>
            <w:shd w:val="clear" w:color="auto" w:fill="auto"/>
          </w:tcPr>
          <w:p w14:paraId="33845A85" w14:textId="77777777" w:rsidR="00BF7300" w:rsidRPr="002C6A8D" w:rsidRDefault="00BF7300" w:rsidP="005B11A8">
            <w:pPr>
              <w:jc w:val="both"/>
              <w:rPr>
                <w:i/>
                <w:szCs w:val="20"/>
              </w:rPr>
            </w:pPr>
            <w:r w:rsidRPr="002C6A8D">
              <w:rPr>
                <w:i/>
                <w:szCs w:val="20"/>
              </w:rPr>
              <w:t>Track</w:t>
            </w:r>
          </w:p>
        </w:tc>
        <w:tc>
          <w:tcPr>
            <w:tcW w:w="5271" w:type="dxa"/>
            <w:shd w:val="clear" w:color="auto" w:fill="auto"/>
          </w:tcPr>
          <w:p w14:paraId="77917BCD" w14:textId="77777777" w:rsidR="00BF7300" w:rsidRPr="002C6A8D" w:rsidRDefault="0041688D" w:rsidP="005B11A8">
            <w:pPr>
              <w:jc w:val="both"/>
              <w:rPr>
                <w:i/>
                <w:szCs w:val="20"/>
              </w:rPr>
            </w:pPr>
            <w:r w:rsidRPr="002C6A8D">
              <w:rPr>
                <w:i/>
                <w:szCs w:val="20"/>
              </w:rPr>
              <w:t xml:space="preserve">Literature (HUM), </w:t>
            </w:r>
            <w:r w:rsidR="000F35BE" w:rsidRPr="002C6A8D">
              <w:rPr>
                <w:i/>
                <w:szCs w:val="20"/>
              </w:rPr>
              <w:t>Sociology (SSC)</w:t>
            </w:r>
          </w:p>
        </w:tc>
      </w:tr>
    </w:tbl>
    <w:p w14:paraId="042217E1" w14:textId="77777777" w:rsidR="004E035E" w:rsidRPr="002C6A8D" w:rsidRDefault="004E035E" w:rsidP="005B11A8">
      <w:pPr>
        <w:pStyle w:val="Heading2"/>
        <w:jc w:val="both"/>
      </w:pPr>
    </w:p>
    <w:p w14:paraId="2AFAC2D8" w14:textId="77777777" w:rsidR="004E035E" w:rsidRPr="002C6A8D" w:rsidRDefault="004E035E" w:rsidP="005B11A8">
      <w:pPr>
        <w:pStyle w:val="Heading2"/>
        <w:jc w:val="both"/>
      </w:pPr>
      <w:r w:rsidRPr="002C6A8D">
        <w:t>Prerequisites</w:t>
      </w:r>
    </w:p>
    <w:p w14:paraId="7111A378" w14:textId="77777777" w:rsidR="00270D39" w:rsidRPr="002C6A8D" w:rsidRDefault="004E035E" w:rsidP="005B11A8">
      <w:pPr>
        <w:jc w:val="both"/>
        <w:rPr>
          <w:szCs w:val="20"/>
        </w:rPr>
      </w:pPr>
      <w:r w:rsidRPr="002C6A8D">
        <w:rPr>
          <w:rFonts w:cs="Verdana"/>
          <w:szCs w:val="20"/>
          <w:lang w:bidi="en-US"/>
        </w:rPr>
        <w:t>Introduction to Literary and Cultural Theory and</w:t>
      </w:r>
      <w:r w:rsidR="00270D39" w:rsidRPr="002C6A8D">
        <w:rPr>
          <w:szCs w:val="20"/>
          <w:lang w:eastAsia="zh-TW"/>
        </w:rPr>
        <w:t xml:space="preserve"> </w:t>
      </w:r>
      <w:r w:rsidR="00270D39" w:rsidRPr="002C6A8D">
        <w:rPr>
          <w:szCs w:val="20"/>
        </w:rPr>
        <w:t>at least one 200-level course from the Literature track for Humanities majors;</w:t>
      </w:r>
    </w:p>
    <w:p w14:paraId="4CB92BFA" w14:textId="77777777" w:rsidR="00270D39" w:rsidRPr="002C6A8D" w:rsidRDefault="00270D39" w:rsidP="005B11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Verdana"/>
          <w:szCs w:val="20"/>
          <w:lang w:eastAsia="zh-TW" w:bidi="en-US"/>
        </w:rPr>
      </w:pPr>
    </w:p>
    <w:p w14:paraId="76D8F98C" w14:textId="77777777" w:rsidR="004E035E" w:rsidRPr="002C6A8D" w:rsidRDefault="004E035E" w:rsidP="005B11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lang w:bidi="en-US"/>
        </w:rPr>
      </w:pPr>
      <w:r w:rsidRPr="002C6A8D">
        <w:rPr>
          <w:rFonts w:cs="Verdana"/>
          <w:szCs w:val="20"/>
          <w:lang w:bidi="en-US"/>
        </w:rPr>
        <w:t>Any 200-level Hum</w:t>
      </w:r>
      <w:r w:rsidR="00270D39" w:rsidRPr="002C6A8D">
        <w:rPr>
          <w:rFonts w:cs="Verdana"/>
          <w:szCs w:val="20"/>
          <w:lang w:bidi="en-US"/>
        </w:rPr>
        <w:t>anities course for</w:t>
      </w:r>
      <w:r w:rsidR="00270D39" w:rsidRPr="002C6A8D">
        <w:rPr>
          <w:rFonts w:cs="Verdana"/>
          <w:szCs w:val="20"/>
          <w:lang w:eastAsia="zh-TW" w:bidi="en-US"/>
        </w:rPr>
        <w:t xml:space="preserve"> </w:t>
      </w:r>
      <w:r w:rsidRPr="002C6A8D">
        <w:rPr>
          <w:rFonts w:cs="Verdana"/>
          <w:szCs w:val="20"/>
          <w:lang w:bidi="en-US"/>
        </w:rPr>
        <w:t xml:space="preserve"> SSC or SCI majors  </w:t>
      </w:r>
    </w:p>
    <w:p w14:paraId="7CEA66FE" w14:textId="77777777" w:rsidR="004E035E" w:rsidRPr="002C6A8D" w:rsidRDefault="004E035E" w:rsidP="005B11A8">
      <w:pPr>
        <w:pStyle w:val="Heading2"/>
        <w:jc w:val="both"/>
      </w:pPr>
    </w:p>
    <w:p w14:paraId="477E1748" w14:textId="77777777" w:rsidR="004E035E" w:rsidRPr="002C6A8D" w:rsidRDefault="004E035E" w:rsidP="005B11A8">
      <w:pPr>
        <w:pStyle w:val="Heading2"/>
        <w:jc w:val="both"/>
      </w:pPr>
      <w:r w:rsidRPr="002C6A8D">
        <w:t>Course description</w:t>
      </w:r>
    </w:p>
    <w:p w14:paraId="4B500C7B" w14:textId="77777777" w:rsidR="00053373" w:rsidRPr="002C6A8D" w:rsidRDefault="0041688D" w:rsidP="005B11A8">
      <w:pPr>
        <w:pStyle w:val="Heading1"/>
        <w:ind w:left="0" w:firstLine="0"/>
        <w:jc w:val="both"/>
        <w:rPr>
          <w:b w:val="0"/>
          <w:szCs w:val="20"/>
        </w:rPr>
      </w:pPr>
      <w:bookmarkStart w:id="338" w:name="_Toc315356219"/>
      <w:bookmarkStart w:id="339" w:name="_Toc317256291"/>
      <w:bookmarkStart w:id="340" w:name="_Toc322358665"/>
      <w:bookmarkStart w:id="341" w:name="_Toc322946002"/>
      <w:bookmarkStart w:id="342" w:name="_Toc323207028"/>
      <w:bookmarkStart w:id="343" w:name="_Toc328485159"/>
      <w:bookmarkStart w:id="344" w:name="_Toc329006225"/>
      <w:bookmarkStart w:id="345" w:name="_Toc336851768"/>
      <w:bookmarkStart w:id="346" w:name="_Toc347743375"/>
      <w:bookmarkStart w:id="347" w:name="_Toc348080326"/>
      <w:bookmarkStart w:id="348" w:name="_Toc348435341"/>
      <w:bookmarkStart w:id="349" w:name="_Toc348439599"/>
      <w:bookmarkStart w:id="350" w:name="_Toc348955368"/>
      <w:bookmarkStart w:id="351" w:name="_Toc350781492"/>
      <w:bookmarkStart w:id="352" w:name="_Toc354671677"/>
      <w:bookmarkStart w:id="353" w:name="_Toc368310969"/>
      <w:bookmarkStart w:id="354" w:name="_Toc370121210"/>
      <w:bookmarkStart w:id="355" w:name="_Toc372036072"/>
      <w:r w:rsidRPr="002C6A8D">
        <w:rPr>
          <w:b w:val="0"/>
          <w:szCs w:val="20"/>
        </w:rPr>
        <w:t xml:space="preserve">This seminar explores literary engagements with the topic of social exclusion. In doing so, it draws on sociological and anthropological theories of globalization, transculturality, cosmopolitanism, social conflict and group membership. At the same time, close examination of literary texts uncovers that theoretical concepts sometimes fail to account for the intricacies of individual experience. The literary texts explored in this seminar portray diverse experiences of exclusion, stigmatization and discrimination but in some cases also of emancipation and </w:t>
      </w:r>
      <w:r w:rsidRPr="002C6A8D">
        <w:rPr>
          <w:b w:val="0"/>
          <w:szCs w:val="20"/>
        </w:rPr>
        <w:lastRenderedPageBreak/>
        <w:t>agency. The seminar engages with diverse areas of human experience such as diaspora and exile, war and political conflict, hierarchies of caste, class, race and gender, anti- and postcolonialism, new poverty and HIV/Aids. Literary texts, however, are not read as mere illustrations of ‘real life’ but also as aesthetic specimens in their own right. In addition to this, the seminar explores the aestheticization of social exclusion (for example in the stylized ‘ghetto culture’ prevalent in hip hop music) and its strategic uses in what Graham Huggan has called the “marketing of the margins”.</w:t>
      </w:r>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p>
    <w:p w14:paraId="58FBB707" w14:textId="77777777" w:rsidR="00B834C5" w:rsidRPr="002C6A8D" w:rsidRDefault="00B834C5" w:rsidP="005B11A8">
      <w:pPr>
        <w:jc w:val="both"/>
      </w:pPr>
    </w:p>
    <w:p w14:paraId="4BA97A68" w14:textId="77777777" w:rsidR="0041688D" w:rsidRPr="002C6A8D" w:rsidRDefault="0041688D" w:rsidP="005B11A8">
      <w:pPr>
        <w:jc w:val="both"/>
      </w:pPr>
    </w:p>
    <w:p w14:paraId="3FC9D314" w14:textId="77777777" w:rsidR="0041688D" w:rsidRPr="002C6A8D" w:rsidRDefault="0041688D" w:rsidP="005B11A8">
      <w:pPr>
        <w:jc w:val="both"/>
      </w:pPr>
    </w:p>
    <w:p w14:paraId="3CB3844D" w14:textId="77777777" w:rsidR="00340320" w:rsidRPr="002C6A8D" w:rsidRDefault="003C43D3" w:rsidP="005B11A8">
      <w:pPr>
        <w:pStyle w:val="Heading1"/>
        <w:jc w:val="both"/>
        <w:rPr>
          <w:i/>
        </w:rPr>
      </w:pPr>
      <w:bookmarkStart w:id="356" w:name="_Toc372036073"/>
      <w:r w:rsidRPr="002C6A8D">
        <w:t>900</w:t>
      </w:r>
      <w:r w:rsidR="00340320" w:rsidRPr="002C6A8D">
        <w:t>331</w:t>
      </w:r>
      <w:r w:rsidRPr="002C6A8D">
        <w:t>HUM</w:t>
      </w:r>
      <w:r w:rsidR="001004D5" w:rsidRPr="002C6A8D">
        <w:t xml:space="preserve"> </w:t>
      </w:r>
      <w:r w:rsidR="00340320" w:rsidRPr="002C6A8D">
        <w:tab/>
      </w:r>
      <w:r w:rsidR="0041688D" w:rsidRPr="002C6A8D">
        <w:t xml:space="preserve"> </w:t>
      </w:r>
      <w:r w:rsidR="00340320" w:rsidRPr="002C6A8D">
        <w:t xml:space="preserve">Film </w:t>
      </w:r>
      <w:r w:rsidR="00340320" w:rsidRPr="002C6A8D">
        <w:rPr>
          <w:iCs/>
        </w:rPr>
        <w:t>Auteurs</w:t>
      </w:r>
      <w:bookmarkEnd w:id="356"/>
    </w:p>
    <w:p w14:paraId="4DE7563D" w14:textId="77777777" w:rsidR="000F35BE" w:rsidRPr="002C6A8D" w:rsidRDefault="000F35BE"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0F35BE" w:rsidRPr="002C6A8D" w14:paraId="7379DE67" w14:textId="77777777" w:rsidTr="006F615E">
        <w:trPr>
          <w:trHeight w:val="255"/>
        </w:trPr>
        <w:tc>
          <w:tcPr>
            <w:tcW w:w="2217" w:type="dxa"/>
            <w:shd w:val="clear" w:color="auto" w:fill="auto"/>
          </w:tcPr>
          <w:p w14:paraId="3EE43AF3" w14:textId="77777777" w:rsidR="000F35BE" w:rsidRPr="002C6A8D" w:rsidRDefault="000F35BE" w:rsidP="005B11A8">
            <w:pPr>
              <w:jc w:val="both"/>
              <w:rPr>
                <w:i/>
                <w:szCs w:val="20"/>
              </w:rPr>
            </w:pPr>
            <w:r w:rsidRPr="002C6A8D">
              <w:rPr>
                <w:i/>
                <w:szCs w:val="20"/>
              </w:rPr>
              <w:t>Theme</w:t>
            </w:r>
          </w:p>
        </w:tc>
        <w:tc>
          <w:tcPr>
            <w:tcW w:w="5271" w:type="dxa"/>
            <w:shd w:val="clear" w:color="auto" w:fill="auto"/>
          </w:tcPr>
          <w:p w14:paraId="54B65F7B" w14:textId="77777777" w:rsidR="000F35BE" w:rsidRPr="002C6A8D" w:rsidRDefault="000F35BE" w:rsidP="005B11A8">
            <w:pPr>
              <w:ind w:right="-821"/>
              <w:jc w:val="both"/>
              <w:rPr>
                <w:i/>
                <w:szCs w:val="20"/>
              </w:rPr>
            </w:pPr>
            <w:r w:rsidRPr="002C6A8D">
              <w:rPr>
                <w:i/>
                <w:szCs w:val="20"/>
              </w:rPr>
              <w:t>Cities &amp; Cultures</w:t>
            </w:r>
          </w:p>
        </w:tc>
      </w:tr>
      <w:tr w:rsidR="000F35BE" w:rsidRPr="002C6A8D" w14:paraId="0525980F" w14:textId="77777777" w:rsidTr="006F615E">
        <w:trPr>
          <w:trHeight w:val="267"/>
        </w:trPr>
        <w:tc>
          <w:tcPr>
            <w:tcW w:w="2217" w:type="dxa"/>
            <w:shd w:val="clear" w:color="auto" w:fill="auto"/>
          </w:tcPr>
          <w:p w14:paraId="255604C3" w14:textId="77777777" w:rsidR="000F35BE" w:rsidRPr="002C6A8D" w:rsidRDefault="000F35BE" w:rsidP="005B11A8">
            <w:pPr>
              <w:jc w:val="both"/>
              <w:rPr>
                <w:i/>
                <w:szCs w:val="20"/>
              </w:rPr>
            </w:pPr>
            <w:r w:rsidRPr="002C6A8D">
              <w:rPr>
                <w:i/>
                <w:szCs w:val="20"/>
              </w:rPr>
              <w:t>Track</w:t>
            </w:r>
          </w:p>
        </w:tc>
        <w:tc>
          <w:tcPr>
            <w:tcW w:w="5271" w:type="dxa"/>
            <w:shd w:val="clear" w:color="auto" w:fill="auto"/>
          </w:tcPr>
          <w:p w14:paraId="700183AE" w14:textId="77777777" w:rsidR="000F35BE" w:rsidRPr="002C6A8D" w:rsidRDefault="00B13D38" w:rsidP="005B11A8">
            <w:pPr>
              <w:jc w:val="both"/>
              <w:rPr>
                <w:i/>
                <w:szCs w:val="20"/>
              </w:rPr>
            </w:pPr>
            <w:r w:rsidRPr="002C6A8D">
              <w:rPr>
                <w:i/>
                <w:szCs w:val="20"/>
              </w:rPr>
              <w:t>Film</w:t>
            </w:r>
          </w:p>
        </w:tc>
      </w:tr>
    </w:tbl>
    <w:p w14:paraId="0E473605" w14:textId="77777777" w:rsidR="00340320" w:rsidRPr="002C6A8D" w:rsidRDefault="00340320" w:rsidP="005B11A8">
      <w:pPr>
        <w:jc w:val="both"/>
        <w:rPr>
          <w:i/>
        </w:rPr>
      </w:pPr>
    </w:p>
    <w:p w14:paraId="5CF004A1" w14:textId="77777777" w:rsidR="00340320" w:rsidRPr="002C6A8D" w:rsidRDefault="00340320" w:rsidP="005B11A8">
      <w:pPr>
        <w:jc w:val="both"/>
      </w:pPr>
    </w:p>
    <w:p w14:paraId="7EEE71C5" w14:textId="77777777" w:rsidR="00340320" w:rsidRPr="002C6A8D" w:rsidRDefault="00340320" w:rsidP="005B11A8">
      <w:pPr>
        <w:pStyle w:val="Heading2"/>
        <w:jc w:val="both"/>
      </w:pPr>
      <w:r w:rsidRPr="002C6A8D">
        <w:t>Prerequisites</w:t>
      </w:r>
    </w:p>
    <w:p w14:paraId="1C8F983E" w14:textId="77777777" w:rsidR="000156FF" w:rsidRPr="002C6A8D" w:rsidRDefault="001004D5" w:rsidP="005B11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Verdana"/>
          <w:szCs w:val="20"/>
          <w:lang w:bidi="en-US"/>
        </w:rPr>
      </w:pPr>
      <w:r w:rsidRPr="002C6A8D">
        <w:rPr>
          <w:rFonts w:cs="Verdana"/>
          <w:szCs w:val="20"/>
          <w:lang w:bidi="en-US"/>
        </w:rPr>
        <w:t>Introduction to Literary a</w:t>
      </w:r>
      <w:r w:rsidR="000156FF" w:rsidRPr="002C6A8D">
        <w:rPr>
          <w:rFonts w:cs="Verdana"/>
          <w:szCs w:val="20"/>
          <w:lang w:bidi="en-US"/>
        </w:rPr>
        <w:t>nd Cultural Theor</w:t>
      </w:r>
      <w:r w:rsidR="000156FF" w:rsidRPr="002C6A8D">
        <w:rPr>
          <w:rFonts w:cs="Verdana"/>
          <w:szCs w:val="20"/>
          <w:lang w:eastAsia="zh-TW" w:bidi="en-US"/>
        </w:rPr>
        <w:t>y,</w:t>
      </w:r>
      <w:r w:rsidRPr="002C6A8D">
        <w:rPr>
          <w:rFonts w:cs="Verdana"/>
          <w:szCs w:val="20"/>
          <w:lang w:bidi="en-US"/>
        </w:rPr>
        <w:t xml:space="preserve"> Introduction to Visual Metho</w:t>
      </w:r>
      <w:r w:rsidR="0041688D" w:rsidRPr="002C6A8D">
        <w:rPr>
          <w:rFonts w:cs="Verdana"/>
          <w:szCs w:val="20"/>
          <w:lang w:bidi="en-US"/>
        </w:rPr>
        <w:t xml:space="preserve">dologies </w:t>
      </w:r>
      <w:r w:rsidR="000156FF" w:rsidRPr="002C6A8D">
        <w:rPr>
          <w:rFonts w:cs="Verdana"/>
          <w:szCs w:val="20"/>
          <w:lang w:bidi="en-US"/>
        </w:rPr>
        <w:t xml:space="preserve">and at least one Film track course for Humanities majors . </w:t>
      </w:r>
    </w:p>
    <w:p w14:paraId="4BD037CC" w14:textId="77777777" w:rsidR="001004D5" w:rsidRPr="002C6A8D" w:rsidRDefault="0041688D" w:rsidP="005B11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Verdana"/>
          <w:szCs w:val="20"/>
          <w:lang w:bidi="en-US"/>
        </w:rPr>
      </w:pPr>
      <w:r w:rsidRPr="002C6A8D">
        <w:rPr>
          <w:rFonts w:cs="Verdana"/>
          <w:szCs w:val="20"/>
          <w:lang w:bidi="en-US"/>
        </w:rPr>
        <w:t>Any 200-level Film track</w:t>
      </w:r>
      <w:r w:rsidR="001004D5" w:rsidRPr="002C6A8D">
        <w:rPr>
          <w:rFonts w:cs="Verdana"/>
          <w:szCs w:val="20"/>
          <w:lang w:bidi="en-US"/>
        </w:rPr>
        <w:t xml:space="preserve"> course for students from SSC or SCI majors  </w:t>
      </w:r>
    </w:p>
    <w:p w14:paraId="0DF96C92" w14:textId="77777777" w:rsidR="00340320" w:rsidRPr="002C6A8D" w:rsidRDefault="00340320" w:rsidP="005B11A8">
      <w:pPr>
        <w:jc w:val="both"/>
      </w:pPr>
    </w:p>
    <w:p w14:paraId="34C6E040" w14:textId="77777777" w:rsidR="00340320" w:rsidRPr="002C6A8D" w:rsidRDefault="00340320" w:rsidP="005B11A8">
      <w:pPr>
        <w:pStyle w:val="Heading2"/>
        <w:jc w:val="both"/>
      </w:pPr>
      <w:r w:rsidRPr="002C6A8D">
        <w:t>Course description</w:t>
      </w:r>
    </w:p>
    <w:p w14:paraId="4C95CE77" w14:textId="77777777" w:rsidR="0041688D" w:rsidRPr="002C6A8D" w:rsidRDefault="0041688D" w:rsidP="005B11A8">
      <w:pPr>
        <w:jc w:val="both"/>
        <w:rPr>
          <w:rFonts w:cs="Times New Roman"/>
          <w:szCs w:val="20"/>
        </w:rPr>
      </w:pPr>
      <w:r w:rsidRPr="002C6A8D">
        <w:rPr>
          <w:rFonts w:cs="Times New Roman"/>
          <w:szCs w:val="20"/>
        </w:rPr>
        <w:t xml:space="preserve">The ‘auteur’ is a key concept in film studies. Defining it, criticising it, defending it, dismissing it, re-inventing it, and criticising it </w:t>
      </w:r>
      <w:r w:rsidRPr="002C6A8D">
        <w:rPr>
          <w:rFonts w:cs="Times New Roman"/>
          <w:i/>
          <w:szCs w:val="20"/>
        </w:rPr>
        <w:t>again</w:t>
      </w:r>
      <w:r w:rsidRPr="002C6A8D">
        <w:rPr>
          <w:rFonts w:cs="Times New Roman"/>
          <w:szCs w:val="20"/>
        </w:rPr>
        <w:t xml:space="preserve">, without being able to get totally rid of it, has shaped film studies as a discipline. Originating in the era of silent film, the ‘auteur’ as a concept supported the distinction of ‘film as avant-garde/art’ vs. ‘film as entertainment’. Decades later, during the 1950s, this debate flared up again in changed form, fuelled by the writing of French filmmakers and critics, who published their ideas in the </w:t>
      </w:r>
      <w:r w:rsidRPr="002C6A8D">
        <w:rPr>
          <w:rFonts w:cs="Times New Roman"/>
          <w:i/>
          <w:szCs w:val="20"/>
        </w:rPr>
        <w:t>Cahiers du cinema</w:t>
      </w:r>
      <w:r w:rsidRPr="002C6A8D">
        <w:rPr>
          <w:rFonts w:cs="Times New Roman"/>
          <w:szCs w:val="20"/>
        </w:rPr>
        <w:t xml:space="preserve">. During the 1960s, under the influence of structuralism, and then again in the wake of post-structuralism, it came under heavy attack. </w:t>
      </w:r>
    </w:p>
    <w:p w14:paraId="2A1E958E" w14:textId="77777777" w:rsidR="0041688D" w:rsidRPr="002C6A8D" w:rsidRDefault="0041688D" w:rsidP="005B11A8">
      <w:pPr>
        <w:jc w:val="both"/>
        <w:rPr>
          <w:rFonts w:cs="Times New Roman"/>
          <w:szCs w:val="20"/>
        </w:rPr>
      </w:pPr>
    </w:p>
    <w:p w14:paraId="725C38C2" w14:textId="77777777" w:rsidR="0041688D" w:rsidRPr="002C6A8D" w:rsidRDefault="0041688D" w:rsidP="005B11A8">
      <w:pPr>
        <w:jc w:val="both"/>
        <w:rPr>
          <w:rFonts w:cs="Times New Roman"/>
          <w:szCs w:val="20"/>
        </w:rPr>
      </w:pPr>
      <w:r w:rsidRPr="002C6A8D">
        <w:rPr>
          <w:rFonts w:cs="Times New Roman"/>
          <w:szCs w:val="20"/>
        </w:rPr>
        <w:t xml:space="preserve">This course combines a text-based element with a film-based one, which will start off side-by-side, but then part company (historically). We are going to look closely at the polemical debate around ‘auteurism’, at films by ‘auteurs’ and at the history of film studies. We will read and discuss the major articles which formed the debate on ‘auteurism’ in France, the UK and the US. We also contextualise the ‘auteur’ by looking closely at concepts such as ‘genre’, ‘mise-en-scène’, ‘style’ and ‘signature’. Since controversy forms an important element of the debate, we also look at theoretical positions which consider ‘auteurism’ loaded with ideology, and want to explode or discard the concept of the ‘author’ altogether. </w:t>
      </w:r>
    </w:p>
    <w:p w14:paraId="56FA51F4" w14:textId="77777777" w:rsidR="00CF7811" w:rsidRPr="002C6A8D" w:rsidRDefault="00CF7811" w:rsidP="005B11A8">
      <w:pPr>
        <w:jc w:val="both"/>
        <w:rPr>
          <w:rFonts w:cs="Times New Roman"/>
          <w:szCs w:val="20"/>
        </w:rPr>
      </w:pPr>
    </w:p>
    <w:p w14:paraId="5C26D1A2" w14:textId="77777777" w:rsidR="001004D5" w:rsidRPr="002C6A8D" w:rsidRDefault="00CF7811" w:rsidP="005B11A8">
      <w:pPr>
        <w:jc w:val="both"/>
        <w:rPr>
          <w:szCs w:val="20"/>
        </w:rPr>
      </w:pPr>
      <w:r w:rsidRPr="002C6A8D">
        <w:rPr>
          <w:rFonts w:cs="Times New Roman"/>
          <w:szCs w:val="20"/>
        </w:rPr>
        <w:t>Part of the course will focus on</w:t>
      </w:r>
      <w:r w:rsidR="0041688D" w:rsidRPr="002C6A8D">
        <w:rPr>
          <w:rFonts w:cs="Times New Roman"/>
          <w:szCs w:val="20"/>
        </w:rPr>
        <w:t xml:space="preserve"> film-makers who worked </w:t>
      </w:r>
      <w:r w:rsidR="0041688D" w:rsidRPr="002C6A8D">
        <w:rPr>
          <w:rFonts w:cs="Times New Roman"/>
          <w:i/>
          <w:szCs w:val="20"/>
        </w:rPr>
        <w:t xml:space="preserve">inside </w:t>
      </w:r>
      <w:r w:rsidR="0041688D" w:rsidRPr="002C6A8D">
        <w:rPr>
          <w:rFonts w:cs="Times New Roman"/>
          <w:szCs w:val="20"/>
        </w:rPr>
        <w:t xml:space="preserve">Hollywood’s studio system, but </w:t>
      </w:r>
      <w:r w:rsidR="0041688D" w:rsidRPr="002C6A8D">
        <w:rPr>
          <w:rFonts w:cs="Times New Roman"/>
          <w:i/>
          <w:szCs w:val="20"/>
        </w:rPr>
        <w:t>still</w:t>
      </w:r>
      <w:r w:rsidR="0041688D" w:rsidRPr="002C6A8D">
        <w:rPr>
          <w:rFonts w:cs="Times New Roman"/>
          <w:szCs w:val="20"/>
        </w:rPr>
        <w:t xml:space="preserve"> managed to get acknowledgme</w:t>
      </w:r>
      <w:r w:rsidRPr="002C6A8D">
        <w:rPr>
          <w:rFonts w:cs="Times New Roman"/>
          <w:szCs w:val="20"/>
        </w:rPr>
        <w:t>nt as film auteurs. Next,</w:t>
      </w:r>
      <w:r w:rsidR="0041688D" w:rsidRPr="002C6A8D">
        <w:rPr>
          <w:rFonts w:cs="Times New Roman"/>
          <w:szCs w:val="20"/>
        </w:rPr>
        <w:t xml:space="preserve"> </w:t>
      </w:r>
      <w:r w:rsidRPr="002C6A8D">
        <w:rPr>
          <w:rFonts w:cs="Times New Roman"/>
          <w:szCs w:val="20"/>
        </w:rPr>
        <w:t>we</w:t>
      </w:r>
      <w:r w:rsidR="0041688D" w:rsidRPr="002C6A8D">
        <w:rPr>
          <w:rFonts w:cs="Times New Roman"/>
          <w:szCs w:val="20"/>
        </w:rPr>
        <w:t xml:space="preserve"> move on to films which are considered auteurs’ products in the strict sense of the word (in France, Germany, US). Having looked a</w:t>
      </w:r>
      <w:r w:rsidRPr="002C6A8D">
        <w:rPr>
          <w:rFonts w:cs="Times New Roman"/>
          <w:szCs w:val="20"/>
        </w:rPr>
        <w:t>t independent directors, we then</w:t>
      </w:r>
      <w:r w:rsidR="0041688D" w:rsidRPr="002C6A8D">
        <w:rPr>
          <w:rFonts w:cs="Times New Roman"/>
          <w:szCs w:val="20"/>
        </w:rPr>
        <w:t xml:space="preserve"> problematise the gendering of ‘auteurism’, by looking at film ‘autrices’, and, finally, turn to what might be called ‘world’-auteurs.</w:t>
      </w:r>
    </w:p>
    <w:p w14:paraId="58452571" w14:textId="77777777" w:rsidR="00340320" w:rsidRPr="002C6A8D" w:rsidRDefault="00340320" w:rsidP="005B11A8">
      <w:pPr>
        <w:jc w:val="both"/>
      </w:pPr>
    </w:p>
    <w:p w14:paraId="6FBA47F9" w14:textId="77777777" w:rsidR="00824DCF" w:rsidRPr="002C6A8D" w:rsidRDefault="002C6A8D" w:rsidP="005B11A8">
      <w:pPr>
        <w:pStyle w:val="Heading1"/>
        <w:jc w:val="both"/>
      </w:pPr>
      <w:r w:rsidRPr="002C6A8D">
        <w:br w:type="page"/>
      </w:r>
      <w:bookmarkStart w:id="357" w:name="_Toc372036074"/>
      <w:r w:rsidR="00824DCF" w:rsidRPr="002C6A8D">
        <w:lastRenderedPageBreak/>
        <w:t xml:space="preserve">900332HUM </w:t>
      </w:r>
      <w:r w:rsidR="00824DCF" w:rsidRPr="002C6A8D">
        <w:tab/>
        <w:t xml:space="preserve"> Film Philosophy</w:t>
      </w:r>
      <w:bookmarkEnd w:id="357"/>
    </w:p>
    <w:p w14:paraId="58681930" w14:textId="77777777" w:rsidR="00824DCF" w:rsidRPr="002C6A8D" w:rsidRDefault="00824DCF"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824DCF" w:rsidRPr="002C6A8D" w14:paraId="0DD34AFF" w14:textId="77777777" w:rsidTr="00010CCA">
        <w:trPr>
          <w:trHeight w:val="255"/>
        </w:trPr>
        <w:tc>
          <w:tcPr>
            <w:tcW w:w="2217" w:type="dxa"/>
            <w:shd w:val="clear" w:color="auto" w:fill="auto"/>
          </w:tcPr>
          <w:p w14:paraId="2C9B187C" w14:textId="77777777" w:rsidR="00824DCF" w:rsidRPr="002C6A8D" w:rsidRDefault="00824DCF" w:rsidP="005B11A8">
            <w:pPr>
              <w:jc w:val="both"/>
              <w:rPr>
                <w:i/>
                <w:szCs w:val="20"/>
              </w:rPr>
            </w:pPr>
            <w:r w:rsidRPr="002C6A8D">
              <w:rPr>
                <w:i/>
                <w:szCs w:val="20"/>
              </w:rPr>
              <w:t>Theme</w:t>
            </w:r>
          </w:p>
        </w:tc>
        <w:tc>
          <w:tcPr>
            <w:tcW w:w="5271" w:type="dxa"/>
            <w:shd w:val="clear" w:color="auto" w:fill="auto"/>
          </w:tcPr>
          <w:p w14:paraId="550722EA" w14:textId="77777777" w:rsidR="00824DCF" w:rsidRPr="002C6A8D" w:rsidRDefault="00824DCF" w:rsidP="005B11A8">
            <w:pPr>
              <w:ind w:right="-821"/>
              <w:jc w:val="both"/>
              <w:rPr>
                <w:i/>
                <w:szCs w:val="20"/>
              </w:rPr>
            </w:pPr>
            <w:r w:rsidRPr="002C6A8D">
              <w:rPr>
                <w:i/>
                <w:szCs w:val="20"/>
              </w:rPr>
              <w:t>Cities &amp; Cultures</w:t>
            </w:r>
          </w:p>
        </w:tc>
      </w:tr>
      <w:tr w:rsidR="00824DCF" w:rsidRPr="002C6A8D" w14:paraId="2263CC8B" w14:textId="77777777" w:rsidTr="00010CCA">
        <w:trPr>
          <w:trHeight w:val="267"/>
        </w:trPr>
        <w:tc>
          <w:tcPr>
            <w:tcW w:w="2217" w:type="dxa"/>
            <w:shd w:val="clear" w:color="auto" w:fill="auto"/>
          </w:tcPr>
          <w:p w14:paraId="7DF0BFE5" w14:textId="77777777" w:rsidR="00824DCF" w:rsidRPr="002C6A8D" w:rsidRDefault="00824DCF" w:rsidP="005B11A8">
            <w:pPr>
              <w:jc w:val="both"/>
              <w:rPr>
                <w:i/>
                <w:szCs w:val="20"/>
              </w:rPr>
            </w:pPr>
            <w:r w:rsidRPr="002C6A8D">
              <w:rPr>
                <w:i/>
                <w:szCs w:val="20"/>
              </w:rPr>
              <w:t>Track</w:t>
            </w:r>
          </w:p>
        </w:tc>
        <w:tc>
          <w:tcPr>
            <w:tcW w:w="5271" w:type="dxa"/>
            <w:shd w:val="clear" w:color="auto" w:fill="auto"/>
          </w:tcPr>
          <w:p w14:paraId="17FEBB4A" w14:textId="77777777" w:rsidR="00824DCF" w:rsidRPr="002C6A8D" w:rsidRDefault="00824DCF" w:rsidP="005B11A8">
            <w:pPr>
              <w:jc w:val="both"/>
              <w:rPr>
                <w:i/>
                <w:szCs w:val="20"/>
                <w:lang w:eastAsia="zh-TW"/>
              </w:rPr>
            </w:pPr>
            <w:r w:rsidRPr="002C6A8D">
              <w:rPr>
                <w:i/>
                <w:szCs w:val="20"/>
              </w:rPr>
              <w:t>Film</w:t>
            </w:r>
            <w:r w:rsidR="00CD0A62" w:rsidRPr="002C6A8D">
              <w:rPr>
                <w:i/>
                <w:szCs w:val="20"/>
                <w:lang w:eastAsia="zh-TW"/>
              </w:rPr>
              <w:t>, Philosophy</w:t>
            </w:r>
          </w:p>
        </w:tc>
      </w:tr>
    </w:tbl>
    <w:p w14:paraId="69AAAEFC" w14:textId="77777777" w:rsidR="00824DCF" w:rsidRPr="002C6A8D" w:rsidRDefault="00824DCF" w:rsidP="005B11A8">
      <w:pPr>
        <w:jc w:val="both"/>
        <w:rPr>
          <w:i/>
        </w:rPr>
      </w:pPr>
    </w:p>
    <w:p w14:paraId="5407E61E" w14:textId="77777777" w:rsidR="00824DCF" w:rsidRPr="002C6A8D" w:rsidRDefault="00824DCF" w:rsidP="005B11A8">
      <w:pPr>
        <w:jc w:val="both"/>
      </w:pPr>
    </w:p>
    <w:p w14:paraId="4E13EE4E" w14:textId="77777777" w:rsidR="00824DCF" w:rsidRPr="002C6A8D" w:rsidRDefault="00824DCF" w:rsidP="005B11A8">
      <w:pPr>
        <w:pStyle w:val="Heading2"/>
        <w:jc w:val="both"/>
      </w:pPr>
      <w:r w:rsidRPr="002C6A8D">
        <w:t>Prerequisites</w:t>
      </w:r>
    </w:p>
    <w:p w14:paraId="6DAA0545" w14:textId="77777777" w:rsidR="00824DCF" w:rsidRPr="002C6A8D" w:rsidRDefault="00824DCF" w:rsidP="005B11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Verdana"/>
          <w:szCs w:val="20"/>
          <w:lang w:bidi="en-US"/>
        </w:rPr>
      </w:pPr>
      <w:r w:rsidRPr="002C6A8D">
        <w:rPr>
          <w:rFonts w:cs="Verdana"/>
          <w:szCs w:val="20"/>
          <w:lang w:bidi="en-US"/>
        </w:rPr>
        <w:t>Introduction to Literary and Cultural Theory and Introduction to Visual Methodologies</w:t>
      </w:r>
      <w:r w:rsidR="00CD0A62" w:rsidRPr="002C6A8D">
        <w:rPr>
          <w:rFonts w:cs="Verdana"/>
          <w:szCs w:val="20"/>
          <w:lang w:bidi="en-US"/>
        </w:rPr>
        <w:t xml:space="preserve"> and at least one Film track course for Humanities majors</w:t>
      </w:r>
      <w:r w:rsidR="00CD0A62" w:rsidRPr="002C6A8D">
        <w:rPr>
          <w:rFonts w:cs="Verdana"/>
          <w:szCs w:val="20"/>
          <w:lang w:eastAsia="zh-TW" w:bidi="en-US"/>
        </w:rPr>
        <w:t>.</w:t>
      </w:r>
      <w:r w:rsidRPr="002C6A8D">
        <w:rPr>
          <w:rFonts w:cs="Verdana"/>
          <w:szCs w:val="20"/>
          <w:lang w:bidi="en-US"/>
        </w:rPr>
        <w:t xml:space="preserve"> </w:t>
      </w:r>
    </w:p>
    <w:p w14:paraId="2E99073A" w14:textId="77777777" w:rsidR="00824DCF" w:rsidRPr="002C6A8D" w:rsidRDefault="00CD0A62" w:rsidP="005B11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lang w:bidi="en-US"/>
        </w:rPr>
      </w:pPr>
      <w:r w:rsidRPr="002C6A8D">
        <w:rPr>
          <w:rFonts w:cs="Verdana"/>
          <w:szCs w:val="20"/>
          <w:lang w:bidi="en-US"/>
        </w:rPr>
        <w:t>Any</w:t>
      </w:r>
      <w:r w:rsidRPr="002C6A8D">
        <w:rPr>
          <w:rFonts w:cs="Verdana"/>
          <w:szCs w:val="20"/>
          <w:lang w:eastAsia="zh-TW" w:bidi="en-US"/>
        </w:rPr>
        <w:t xml:space="preserve"> </w:t>
      </w:r>
      <w:r w:rsidR="00824DCF" w:rsidRPr="002C6A8D">
        <w:rPr>
          <w:rFonts w:cs="Verdana"/>
          <w:szCs w:val="20"/>
          <w:lang w:bidi="en-US"/>
        </w:rPr>
        <w:t>Film track course</w:t>
      </w:r>
      <w:r w:rsidRPr="002C6A8D">
        <w:rPr>
          <w:rFonts w:cs="Verdana"/>
          <w:szCs w:val="20"/>
          <w:lang w:eastAsia="zh-TW" w:bidi="en-US"/>
        </w:rPr>
        <w:t>, or Philosophy</w:t>
      </w:r>
      <w:r w:rsidRPr="002C6A8D">
        <w:rPr>
          <w:rFonts w:cs="Verdana"/>
          <w:szCs w:val="20"/>
          <w:lang w:bidi="en-US"/>
        </w:rPr>
        <w:t xml:space="preserve"> for</w:t>
      </w:r>
      <w:r w:rsidR="00824DCF" w:rsidRPr="002C6A8D">
        <w:rPr>
          <w:rFonts w:cs="Verdana"/>
          <w:szCs w:val="20"/>
          <w:lang w:bidi="en-US"/>
        </w:rPr>
        <w:t xml:space="preserve"> SSC or SCI majors </w:t>
      </w:r>
      <w:r w:rsidRPr="002C6A8D">
        <w:rPr>
          <w:rFonts w:cs="Verdana"/>
          <w:szCs w:val="20"/>
          <w:lang w:eastAsia="zh-TW" w:bidi="en-US"/>
        </w:rPr>
        <w:t>.</w:t>
      </w:r>
      <w:r w:rsidR="00824DCF" w:rsidRPr="002C6A8D">
        <w:rPr>
          <w:rFonts w:cs="Verdana"/>
          <w:szCs w:val="20"/>
          <w:lang w:bidi="en-US"/>
        </w:rPr>
        <w:t xml:space="preserve"> </w:t>
      </w:r>
    </w:p>
    <w:p w14:paraId="3FB709EC" w14:textId="77777777" w:rsidR="00824DCF" w:rsidRPr="002C6A8D" w:rsidRDefault="00824DCF" w:rsidP="005B11A8">
      <w:pPr>
        <w:jc w:val="both"/>
      </w:pPr>
    </w:p>
    <w:p w14:paraId="6C047202" w14:textId="77777777" w:rsidR="00824DCF" w:rsidRPr="002C6A8D" w:rsidRDefault="00824DCF" w:rsidP="005B11A8">
      <w:pPr>
        <w:pStyle w:val="Heading2"/>
        <w:jc w:val="both"/>
      </w:pPr>
      <w:r w:rsidRPr="002C6A8D">
        <w:t>Course description</w:t>
      </w:r>
    </w:p>
    <w:p w14:paraId="01969750" w14:textId="77777777" w:rsidR="00FD737B" w:rsidRPr="002C6A8D" w:rsidRDefault="00FD737B" w:rsidP="005B11A8">
      <w:pPr>
        <w:jc w:val="both"/>
        <w:rPr>
          <w:rFonts w:eastAsia="Times New Roman"/>
        </w:rPr>
      </w:pPr>
      <w:r w:rsidRPr="002C6A8D">
        <w:rPr>
          <w:rFonts w:eastAsia="Times New Roman"/>
        </w:rPr>
        <w:t>Film is an object of philosophical reflection, but also a vehicle for and of reflection. Accordingly, this course takes a three-pronged approach to the study of film and philosophy. First, we will examine film theory, which can be regarded as a branch of philosophy (more, specifically, of aesthetics): core themes such as cinematic representation, spectatorship, interpretation and ideology will be addressed. Second, the discussion of these film theoretical topics will then be placed in a broader philosophical context through close readings of key philosophical texts, illustrated with the help of specific films (for example, the film-theoretical theme of cinematic realism will be viewed in light of the broader discussion of reality and representation in Plato’s “Allegory of the Cave”, and highlighted through the film The Matrix). Finally, the discussion of the relation between film and philosophy will lead to the question of whether (and if so, how) films can be judged to be philosophical in themselves.  In other words, can films offer thoughts, reflections and arguments on their own? These questions will be posed in relation to ‘philosophical films’ such as The Seventh Seal, 8½, Der Himmel über Berlin, Funny Games, Dogville, Memento, etcetera).</w:t>
      </w:r>
    </w:p>
    <w:p w14:paraId="093790C9" w14:textId="77777777" w:rsidR="00CF7811" w:rsidRPr="002C6A8D" w:rsidRDefault="00CF7811" w:rsidP="005B11A8">
      <w:pPr>
        <w:jc w:val="both"/>
        <w:rPr>
          <w:lang w:eastAsia="zh-TW"/>
        </w:rPr>
      </w:pPr>
    </w:p>
    <w:p w14:paraId="33BA35C1" w14:textId="77777777" w:rsidR="00824DCF" w:rsidRPr="002C6A8D" w:rsidRDefault="00824DCF" w:rsidP="005B11A8">
      <w:pPr>
        <w:jc w:val="both"/>
        <w:rPr>
          <w:lang w:eastAsia="zh-TW"/>
        </w:rPr>
      </w:pPr>
    </w:p>
    <w:p w14:paraId="09ACFE14" w14:textId="77777777" w:rsidR="00CF7811" w:rsidRPr="002C6A8D" w:rsidRDefault="00CF7811" w:rsidP="005B11A8">
      <w:pPr>
        <w:jc w:val="both"/>
      </w:pPr>
    </w:p>
    <w:p w14:paraId="4C9BEFA3" w14:textId="77777777" w:rsidR="00340320" w:rsidRPr="002C6A8D" w:rsidRDefault="003C43D3" w:rsidP="005B11A8">
      <w:pPr>
        <w:pStyle w:val="Heading1"/>
        <w:jc w:val="both"/>
      </w:pPr>
      <w:bookmarkStart w:id="358" w:name="_Toc372036075"/>
      <w:r w:rsidRPr="002C6A8D">
        <w:t>900</w:t>
      </w:r>
      <w:r w:rsidR="00340320" w:rsidRPr="002C6A8D">
        <w:t>341</w:t>
      </w:r>
      <w:r w:rsidRPr="002C6A8D">
        <w:t>HUM</w:t>
      </w:r>
      <w:r w:rsidR="00340320" w:rsidRPr="002C6A8D">
        <w:tab/>
      </w:r>
      <w:r w:rsidR="00CF7811" w:rsidRPr="002C6A8D">
        <w:tab/>
        <w:t xml:space="preserve"> </w:t>
      </w:r>
      <w:r w:rsidR="00425447" w:rsidRPr="002C6A8D">
        <w:rPr>
          <w:szCs w:val="20"/>
        </w:rPr>
        <w:t>The Art Market and Culture Industry</w:t>
      </w:r>
      <w:bookmarkEnd w:id="358"/>
    </w:p>
    <w:p w14:paraId="15452269" w14:textId="77777777" w:rsidR="000F35BE" w:rsidRPr="002C6A8D" w:rsidRDefault="000F35BE"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0F35BE" w:rsidRPr="002C6A8D" w14:paraId="454BD16D" w14:textId="77777777" w:rsidTr="006F615E">
        <w:trPr>
          <w:trHeight w:val="255"/>
        </w:trPr>
        <w:tc>
          <w:tcPr>
            <w:tcW w:w="2217" w:type="dxa"/>
            <w:shd w:val="clear" w:color="auto" w:fill="auto"/>
          </w:tcPr>
          <w:p w14:paraId="1845DE61" w14:textId="77777777" w:rsidR="000F35BE" w:rsidRPr="002C6A8D" w:rsidRDefault="000F35BE" w:rsidP="005B11A8">
            <w:pPr>
              <w:jc w:val="both"/>
              <w:rPr>
                <w:i/>
                <w:szCs w:val="20"/>
              </w:rPr>
            </w:pPr>
            <w:r w:rsidRPr="002C6A8D">
              <w:rPr>
                <w:i/>
                <w:szCs w:val="20"/>
              </w:rPr>
              <w:t>Theme</w:t>
            </w:r>
          </w:p>
        </w:tc>
        <w:tc>
          <w:tcPr>
            <w:tcW w:w="5271" w:type="dxa"/>
            <w:shd w:val="clear" w:color="auto" w:fill="auto"/>
          </w:tcPr>
          <w:p w14:paraId="4B70E69C" w14:textId="77777777" w:rsidR="000F35BE" w:rsidRPr="002C6A8D" w:rsidRDefault="000F35BE" w:rsidP="005B11A8">
            <w:pPr>
              <w:ind w:right="-821"/>
              <w:jc w:val="both"/>
              <w:rPr>
                <w:i/>
                <w:szCs w:val="20"/>
              </w:rPr>
            </w:pPr>
            <w:r w:rsidRPr="002C6A8D">
              <w:rPr>
                <w:i/>
                <w:szCs w:val="20"/>
              </w:rPr>
              <w:t>Cities &amp; Cultures</w:t>
            </w:r>
          </w:p>
        </w:tc>
      </w:tr>
      <w:tr w:rsidR="000F35BE" w:rsidRPr="002C6A8D" w14:paraId="55C0C649" w14:textId="77777777" w:rsidTr="006F615E">
        <w:trPr>
          <w:trHeight w:val="267"/>
        </w:trPr>
        <w:tc>
          <w:tcPr>
            <w:tcW w:w="2217" w:type="dxa"/>
            <w:shd w:val="clear" w:color="auto" w:fill="auto"/>
          </w:tcPr>
          <w:p w14:paraId="08AE2BE0" w14:textId="77777777" w:rsidR="000F35BE" w:rsidRPr="002C6A8D" w:rsidRDefault="000F35BE" w:rsidP="005B11A8">
            <w:pPr>
              <w:jc w:val="both"/>
              <w:rPr>
                <w:i/>
                <w:szCs w:val="20"/>
              </w:rPr>
            </w:pPr>
            <w:r w:rsidRPr="002C6A8D">
              <w:rPr>
                <w:i/>
                <w:szCs w:val="20"/>
              </w:rPr>
              <w:t>Track</w:t>
            </w:r>
          </w:p>
        </w:tc>
        <w:tc>
          <w:tcPr>
            <w:tcW w:w="5271" w:type="dxa"/>
            <w:shd w:val="clear" w:color="auto" w:fill="auto"/>
          </w:tcPr>
          <w:p w14:paraId="1CD5EBB8" w14:textId="77777777" w:rsidR="000F35BE" w:rsidRPr="002C6A8D" w:rsidRDefault="00B13D38" w:rsidP="005B11A8">
            <w:pPr>
              <w:jc w:val="both"/>
              <w:rPr>
                <w:i/>
                <w:szCs w:val="20"/>
              </w:rPr>
            </w:pPr>
            <w:r w:rsidRPr="002C6A8D">
              <w:rPr>
                <w:i/>
                <w:szCs w:val="20"/>
              </w:rPr>
              <w:t>Art History</w:t>
            </w:r>
            <w:r w:rsidR="00CF7811" w:rsidRPr="002C6A8D">
              <w:rPr>
                <w:i/>
                <w:szCs w:val="20"/>
              </w:rPr>
              <w:t>, Culture</w:t>
            </w:r>
          </w:p>
        </w:tc>
      </w:tr>
    </w:tbl>
    <w:p w14:paraId="5F83D38E" w14:textId="77777777" w:rsidR="00340320" w:rsidRPr="002C6A8D" w:rsidRDefault="00340320" w:rsidP="005B11A8">
      <w:pPr>
        <w:jc w:val="both"/>
      </w:pPr>
    </w:p>
    <w:p w14:paraId="5F57E426" w14:textId="77777777" w:rsidR="00340320" w:rsidRPr="002C6A8D" w:rsidRDefault="00340320" w:rsidP="005B11A8">
      <w:pPr>
        <w:pStyle w:val="Heading2"/>
        <w:jc w:val="both"/>
      </w:pPr>
      <w:r w:rsidRPr="002C6A8D">
        <w:t>Prerequisites</w:t>
      </w:r>
    </w:p>
    <w:p w14:paraId="49D85F6B" w14:textId="77777777" w:rsidR="00060705" w:rsidRPr="002C6A8D" w:rsidRDefault="005E068A" w:rsidP="005B11A8">
      <w:pPr>
        <w:jc w:val="both"/>
      </w:pPr>
      <w:r w:rsidRPr="002C6A8D">
        <w:rPr>
          <w:szCs w:val="20"/>
        </w:rPr>
        <w:t xml:space="preserve">Any 200-level Art History track course </w:t>
      </w:r>
      <w:r w:rsidR="00060705" w:rsidRPr="002C6A8D">
        <w:rPr>
          <w:szCs w:val="20"/>
        </w:rPr>
        <w:t>for Humanities majors</w:t>
      </w:r>
      <w:r w:rsidR="00CF7811" w:rsidRPr="002C6A8D">
        <w:rPr>
          <w:szCs w:val="20"/>
        </w:rPr>
        <w:t>.</w:t>
      </w:r>
    </w:p>
    <w:p w14:paraId="0CD16F01" w14:textId="77777777" w:rsidR="00340320" w:rsidRPr="002C6A8D" w:rsidRDefault="00425447" w:rsidP="005B11A8">
      <w:pPr>
        <w:jc w:val="both"/>
      </w:pPr>
      <w:r w:rsidRPr="002C6A8D">
        <w:rPr>
          <w:szCs w:val="20"/>
        </w:rPr>
        <w:t>Any 2</w:t>
      </w:r>
      <w:r w:rsidR="00340320" w:rsidRPr="002C6A8D">
        <w:rPr>
          <w:szCs w:val="20"/>
        </w:rPr>
        <w:t>00-level Humanities cours</w:t>
      </w:r>
      <w:r w:rsidR="00BF6133" w:rsidRPr="002C6A8D">
        <w:rPr>
          <w:szCs w:val="20"/>
        </w:rPr>
        <w:t>e for</w:t>
      </w:r>
      <w:r w:rsidR="00340320" w:rsidRPr="002C6A8D">
        <w:rPr>
          <w:szCs w:val="20"/>
        </w:rPr>
        <w:t xml:space="preserve"> SSC or SCI majors</w:t>
      </w:r>
      <w:r w:rsidR="00CF7811" w:rsidRPr="002C6A8D">
        <w:rPr>
          <w:szCs w:val="20"/>
        </w:rPr>
        <w:t>.</w:t>
      </w:r>
    </w:p>
    <w:p w14:paraId="599C38C0" w14:textId="77777777" w:rsidR="00340320" w:rsidRPr="002C6A8D" w:rsidRDefault="00340320" w:rsidP="005B11A8">
      <w:pPr>
        <w:jc w:val="both"/>
      </w:pPr>
    </w:p>
    <w:p w14:paraId="593A1137" w14:textId="77777777" w:rsidR="00340320" w:rsidRPr="002C6A8D" w:rsidRDefault="00340320" w:rsidP="005B11A8">
      <w:pPr>
        <w:pStyle w:val="Heading2"/>
        <w:jc w:val="both"/>
        <w:rPr>
          <w:lang w:eastAsia="zh-TW"/>
        </w:rPr>
      </w:pPr>
      <w:r w:rsidRPr="002C6A8D">
        <w:t>Course description</w:t>
      </w:r>
    </w:p>
    <w:p w14:paraId="23B3414D" w14:textId="77777777" w:rsidR="00BF6133" w:rsidRPr="002C6A8D" w:rsidRDefault="00BF6133" w:rsidP="005B11A8">
      <w:pPr>
        <w:jc w:val="both"/>
        <w:rPr>
          <w:rFonts w:eastAsia="Calibri" w:cs="Times New Roman"/>
          <w:szCs w:val="20"/>
        </w:rPr>
      </w:pPr>
      <w:r w:rsidRPr="002C6A8D">
        <w:rPr>
          <w:rFonts w:eastAsia="Calibri" w:cs="Times New Roman"/>
          <w:szCs w:val="20"/>
        </w:rPr>
        <w:t xml:space="preserve">Although the definition of what art is remains open, we can safely state that art works, their makers and public are part of society and its social, political, cultural, religious and economic networks. In this respect, the 19th-century concept of “Art for art’s sake” may be unmasked as a typically western invention: it tells us perhaps more about the much-desired emancipation of “artists” from the whims of patrons, guilds and art academies, than about the art itself. </w:t>
      </w:r>
    </w:p>
    <w:p w14:paraId="2EDCE40A" w14:textId="77777777" w:rsidR="00BF6133" w:rsidRPr="002C6A8D" w:rsidRDefault="00BF6133" w:rsidP="005B11A8">
      <w:pPr>
        <w:jc w:val="both"/>
        <w:rPr>
          <w:rFonts w:eastAsia="Calibri" w:cs="Times New Roman"/>
          <w:szCs w:val="20"/>
        </w:rPr>
      </w:pPr>
    </w:p>
    <w:p w14:paraId="6B252EE5" w14:textId="77777777" w:rsidR="00BF6133" w:rsidRPr="002C6A8D" w:rsidRDefault="00BF6133" w:rsidP="005B11A8">
      <w:pPr>
        <w:jc w:val="both"/>
        <w:rPr>
          <w:rFonts w:eastAsia="Calibri" w:cs="Times New Roman"/>
          <w:szCs w:val="20"/>
        </w:rPr>
      </w:pPr>
      <w:r w:rsidRPr="002C6A8D">
        <w:rPr>
          <w:rFonts w:eastAsia="Calibri" w:cs="Times New Roman"/>
          <w:szCs w:val="20"/>
        </w:rPr>
        <w:t xml:space="preserve">Drawing from a wide range of historical and present-day examples, this course will investigate relations between art, artists and the market. How has the profession of the artist and artistic education changed over the centuries? How can we define the relationship between artists and patrons, then and now? What is the institutional role of art academies, art dealers, museums and the government? Case studies will range from late medieval commissions of altarpieces to the rise of the art dealer in seventeenth-century Dutch cities, from the Salon in nineteenth-century Paris to the present-day phenomenon of art fairs and the branding of cities. Students will look at these processes with an </w:t>
      </w:r>
      <w:r w:rsidRPr="002C6A8D">
        <w:rPr>
          <w:rFonts w:eastAsia="Calibri" w:cs="Times New Roman"/>
          <w:szCs w:val="20"/>
        </w:rPr>
        <w:lastRenderedPageBreak/>
        <w:t xml:space="preserve">interdisciplinary approach, making use of art-historical, historical and sociological methodologies. They will work with key concepts such as low and high art, social distinction, cultural capital, the commodification of culture and cultural imperialism to capture the (changing) social significance given to art and the culture industry, and the relationships between art and the economy. </w:t>
      </w:r>
    </w:p>
    <w:p w14:paraId="0C84EA2D" w14:textId="77777777" w:rsidR="00340320" w:rsidRPr="002C6A8D" w:rsidRDefault="00340320" w:rsidP="005B11A8">
      <w:pPr>
        <w:jc w:val="both"/>
      </w:pPr>
    </w:p>
    <w:p w14:paraId="621871E0" w14:textId="77777777" w:rsidR="00CF7811" w:rsidRPr="002C6A8D" w:rsidRDefault="00CF7811" w:rsidP="005B11A8">
      <w:pPr>
        <w:jc w:val="both"/>
      </w:pPr>
    </w:p>
    <w:p w14:paraId="5ED57AAF" w14:textId="77777777" w:rsidR="00CF7811" w:rsidRPr="002C6A8D" w:rsidRDefault="00CF7811" w:rsidP="005B11A8">
      <w:pPr>
        <w:jc w:val="both"/>
      </w:pPr>
    </w:p>
    <w:p w14:paraId="3ED08363" w14:textId="77777777" w:rsidR="00B834C5" w:rsidRPr="002C6A8D" w:rsidRDefault="006D1F68" w:rsidP="005B11A8">
      <w:pPr>
        <w:pStyle w:val="Heading1"/>
        <w:jc w:val="both"/>
      </w:pPr>
      <w:bookmarkStart w:id="359" w:name="_Toc372036076"/>
      <w:r w:rsidRPr="002C6A8D">
        <w:t>900342HUM</w:t>
      </w:r>
      <w:r w:rsidRPr="002C6A8D">
        <w:tab/>
      </w:r>
      <w:r w:rsidR="00FA0677" w:rsidRPr="002C6A8D">
        <w:t xml:space="preserve"> </w:t>
      </w:r>
      <w:r w:rsidR="00CF7811" w:rsidRPr="002C6A8D">
        <w:tab/>
        <w:t xml:space="preserve"> </w:t>
      </w:r>
      <w:r w:rsidR="00FA0677" w:rsidRPr="002C6A8D">
        <w:t>Photograph</w:t>
      </w:r>
      <w:r w:rsidR="00281011" w:rsidRPr="002C6A8D">
        <w:t xml:space="preserve"> as</w:t>
      </w:r>
      <w:r w:rsidR="00B834C5" w:rsidRPr="002C6A8D">
        <w:t xml:space="preserve"> Socio-Political Document</w:t>
      </w:r>
      <w:bookmarkEnd w:id="359"/>
    </w:p>
    <w:p w14:paraId="604D3173" w14:textId="77777777" w:rsidR="000F35BE" w:rsidRPr="002C6A8D" w:rsidRDefault="000F35BE" w:rsidP="005B11A8">
      <w:pPr>
        <w:pStyle w:val="Heading2"/>
        <w:jc w:val="both"/>
      </w:pPr>
      <w:r w:rsidRPr="002C6A8D">
        <w:t>Credit points</w:t>
      </w:r>
      <w:r w:rsidRPr="002C6A8D">
        <w:tab/>
      </w:r>
      <w:r w:rsidRPr="002C6A8D">
        <w:tab/>
        <w:t xml:space="preserve"> 6 ecp</w:t>
      </w:r>
    </w:p>
    <w:tbl>
      <w:tblPr>
        <w:tblW w:w="8568" w:type="dxa"/>
        <w:tblLook w:val="01E0" w:firstRow="1" w:lastRow="1" w:firstColumn="1" w:lastColumn="1" w:noHBand="0" w:noVBand="0"/>
      </w:tblPr>
      <w:tblGrid>
        <w:gridCol w:w="2217"/>
        <w:gridCol w:w="6351"/>
      </w:tblGrid>
      <w:tr w:rsidR="000F35BE" w:rsidRPr="002C6A8D" w14:paraId="6ED543D5" w14:textId="77777777" w:rsidTr="006F615E">
        <w:trPr>
          <w:trHeight w:val="255"/>
        </w:trPr>
        <w:tc>
          <w:tcPr>
            <w:tcW w:w="2217" w:type="dxa"/>
            <w:shd w:val="clear" w:color="auto" w:fill="auto"/>
          </w:tcPr>
          <w:p w14:paraId="0C6EE35E" w14:textId="77777777" w:rsidR="000F35BE" w:rsidRPr="002C6A8D" w:rsidRDefault="000F35BE" w:rsidP="005B11A8">
            <w:pPr>
              <w:jc w:val="both"/>
              <w:rPr>
                <w:i/>
                <w:szCs w:val="20"/>
              </w:rPr>
            </w:pPr>
            <w:r w:rsidRPr="002C6A8D">
              <w:rPr>
                <w:i/>
                <w:szCs w:val="20"/>
              </w:rPr>
              <w:t>Theme</w:t>
            </w:r>
          </w:p>
        </w:tc>
        <w:tc>
          <w:tcPr>
            <w:tcW w:w="6351" w:type="dxa"/>
            <w:shd w:val="clear" w:color="auto" w:fill="auto"/>
          </w:tcPr>
          <w:p w14:paraId="151557C8" w14:textId="77777777" w:rsidR="000F35BE" w:rsidRPr="002C6A8D" w:rsidRDefault="000F35BE" w:rsidP="005B11A8">
            <w:pPr>
              <w:ind w:right="-821"/>
              <w:jc w:val="both"/>
              <w:rPr>
                <w:i/>
                <w:szCs w:val="20"/>
              </w:rPr>
            </w:pPr>
            <w:r w:rsidRPr="002C6A8D">
              <w:rPr>
                <w:i/>
                <w:szCs w:val="20"/>
              </w:rPr>
              <w:t>Cities &amp; Cultures/Information, Communication and Cognition</w:t>
            </w:r>
          </w:p>
        </w:tc>
      </w:tr>
      <w:tr w:rsidR="000F35BE" w:rsidRPr="002C6A8D" w14:paraId="47D82615" w14:textId="77777777" w:rsidTr="006F615E">
        <w:trPr>
          <w:trHeight w:val="267"/>
        </w:trPr>
        <w:tc>
          <w:tcPr>
            <w:tcW w:w="2217" w:type="dxa"/>
            <w:shd w:val="clear" w:color="auto" w:fill="auto"/>
          </w:tcPr>
          <w:p w14:paraId="06983AB8" w14:textId="77777777" w:rsidR="000F35BE" w:rsidRPr="002C6A8D" w:rsidRDefault="000F35BE" w:rsidP="005B11A8">
            <w:pPr>
              <w:jc w:val="both"/>
              <w:rPr>
                <w:i/>
                <w:szCs w:val="20"/>
              </w:rPr>
            </w:pPr>
            <w:r w:rsidRPr="002C6A8D">
              <w:rPr>
                <w:i/>
                <w:szCs w:val="20"/>
              </w:rPr>
              <w:t>Track</w:t>
            </w:r>
          </w:p>
        </w:tc>
        <w:tc>
          <w:tcPr>
            <w:tcW w:w="6351" w:type="dxa"/>
            <w:shd w:val="clear" w:color="auto" w:fill="auto"/>
          </w:tcPr>
          <w:p w14:paraId="19114D88" w14:textId="77777777" w:rsidR="000F35BE" w:rsidRPr="002C6A8D" w:rsidRDefault="000F35BE" w:rsidP="005B11A8">
            <w:pPr>
              <w:jc w:val="both"/>
              <w:rPr>
                <w:i/>
                <w:szCs w:val="20"/>
              </w:rPr>
            </w:pPr>
            <w:r w:rsidRPr="002C6A8D">
              <w:rPr>
                <w:i/>
                <w:szCs w:val="20"/>
              </w:rPr>
              <w:t>Art His</w:t>
            </w:r>
            <w:r w:rsidR="00CF7811" w:rsidRPr="002C6A8D">
              <w:rPr>
                <w:i/>
                <w:szCs w:val="20"/>
              </w:rPr>
              <w:t>tory, Culture</w:t>
            </w:r>
            <w:r w:rsidR="00AF0411" w:rsidRPr="002C6A8D">
              <w:rPr>
                <w:i/>
                <w:szCs w:val="20"/>
              </w:rPr>
              <w:t>, Anthropology</w:t>
            </w:r>
          </w:p>
        </w:tc>
      </w:tr>
    </w:tbl>
    <w:p w14:paraId="4A39DF00" w14:textId="77777777" w:rsidR="006F1FCA" w:rsidRPr="002C6A8D" w:rsidRDefault="006F1FCA" w:rsidP="005B11A8">
      <w:pPr>
        <w:jc w:val="both"/>
      </w:pPr>
    </w:p>
    <w:p w14:paraId="292CE801" w14:textId="77777777" w:rsidR="006F1FCA" w:rsidRPr="002C6A8D" w:rsidRDefault="006F1FCA" w:rsidP="005B11A8">
      <w:pPr>
        <w:pStyle w:val="Heading2"/>
        <w:jc w:val="both"/>
      </w:pPr>
      <w:r w:rsidRPr="002C6A8D">
        <w:t>Prerequisites</w:t>
      </w:r>
    </w:p>
    <w:p w14:paraId="3ACD4282" w14:textId="77777777" w:rsidR="006F1FCA" w:rsidRPr="002C6A8D" w:rsidRDefault="00541ECF" w:rsidP="005B11A8">
      <w:pPr>
        <w:jc w:val="both"/>
      </w:pPr>
      <w:r w:rsidRPr="002C6A8D">
        <w:rPr>
          <w:szCs w:val="20"/>
        </w:rPr>
        <w:t>Introduction to Visual Methodologies</w:t>
      </w:r>
      <w:r w:rsidR="006F1FCA" w:rsidRPr="002C6A8D">
        <w:rPr>
          <w:szCs w:val="20"/>
        </w:rPr>
        <w:t xml:space="preserve"> for Humanities majors</w:t>
      </w:r>
      <w:r w:rsidR="00CF7811" w:rsidRPr="002C6A8D">
        <w:rPr>
          <w:szCs w:val="20"/>
        </w:rPr>
        <w:t>.</w:t>
      </w:r>
    </w:p>
    <w:p w14:paraId="6F7D4E63" w14:textId="77777777" w:rsidR="006F1FCA" w:rsidRPr="002C6A8D" w:rsidRDefault="007F2C8A" w:rsidP="005B11A8">
      <w:pPr>
        <w:jc w:val="both"/>
      </w:pPr>
      <w:r w:rsidRPr="002C6A8D">
        <w:rPr>
          <w:szCs w:val="20"/>
        </w:rPr>
        <w:t>Introduction to Literary and Cultural Theory, or any</w:t>
      </w:r>
      <w:r w:rsidR="006F1FCA" w:rsidRPr="002C6A8D">
        <w:rPr>
          <w:szCs w:val="20"/>
        </w:rPr>
        <w:t xml:space="preserve"> 200-level Hum</w:t>
      </w:r>
      <w:r w:rsidR="004E73B8" w:rsidRPr="002C6A8D">
        <w:rPr>
          <w:szCs w:val="20"/>
        </w:rPr>
        <w:t>anities course for</w:t>
      </w:r>
      <w:r w:rsidR="006F1FCA" w:rsidRPr="002C6A8D">
        <w:rPr>
          <w:szCs w:val="20"/>
        </w:rPr>
        <w:t xml:space="preserve"> SSC or SCI majors</w:t>
      </w:r>
      <w:r w:rsidR="00CF7811" w:rsidRPr="002C6A8D">
        <w:rPr>
          <w:szCs w:val="20"/>
        </w:rPr>
        <w:t>.</w:t>
      </w:r>
    </w:p>
    <w:p w14:paraId="35353203" w14:textId="77777777" w:rsidR="006F1FCA" w:rsidRPr="002C6A8D" w:rsidRDefault="006F1FCA" w:rsidP="005B11A8">
      <w:pPr>
        <w:jc w:val="both"/>
        <w:rPr>
          <w:i/>
          <w:iCs/>
        </w:rPr>
      </w:pPr>
    </w:p>
    <w:p w14:paraId="54CC7548" w14:textId="77777777" w:rsidR="006F1FCA" w:rsidRPr="002C6A8D" w:rsidRDefault="006F1FCA" w:rsidP="005B11A8">
      <w:pPr>
        <w:jc w:val="both"/>
        <w:rPr>
          <w:i/>
          <w:iCs/>
          <w:szCs w:val="20"/>
        </w:rPr>
      </w:pPr>
      <w:r w:rsidRPr="002C6A8D">
        <w:rPr>
          <w:i/>
          <w:iCs/>
        </w:rPr>
        <w:t>Course description</w:t>
      </w:r>
    </w:p>
    <w:p w14:paraId="42BC1CFA" w14:textId="77777777" w:rsidR="00CF7811" w:rsidRPr="002C6A8D" w:rsidRDefault="006F1FCA" w:rsidP="005B11A8">
      <w:pPr>
        <w:jc w:val="both"/>
        <w:rPr>
          <w:lang w:val="en-US"/>
        </w:rPr>
      </w:pPr>
      <w:r w:rsidRPr="002C6A8D">
        <w:rPr>
          <w:lang w:val="en-US"/>
        </w:rPr>
        <w:t>The photograph, as proof of what has been according to Roland Barthes, is inextricably tied to claims of truth. What some might view merely as an art object has had the power to change labor laws (photographs of children in factories), label people and objects (anthropologists and biologists utilization of photography), create national parks (photos from expeditions in the American west), garnered support for environmental activists (manipulated image of the earth taken from space), set off debates on abortion (image of fetus on the cover of Life magazine), send people to jail (photograph as evidence, most recently in apprehending suspects involved in riots in England), just to name a few examples. This course will examine the history of photographs as they have functioned in the scientist's laboratory, courtroom, and media. We will question the assumed veracity of the photograph and discuss how the photograph has been used as a tool in argumentation.</w:t>
      </w:r>
    </w:p>
    <w:p w14:paraId="45B08A25" w14:textId="77777777" w:rsidR="006F1FCA" w:rsidRPr="002C6A8D" w:rsidRDefault="006F1FCA" w:rsidP="005B11A8">
      <w:pPr>
        <w:jc w:val="both"/>
        <w:rPr>
          <w:lang w:val="en-US"/>
        </w:rPr>
      </w:pPr>
      <w:r w:rsidRPr="002C6A8D">
        <w:rPr>
          <w:lang w:val="en-US"/>
        </w:rPr>
        <w:br/>
        <w:t>Methods will include visual analysis, which will help train students in various disciplines in the interpretation of images. We will look at texts from various fields in the sciences and social sciences and discuss photographs by thoroughly examining the social, historical and political contexts in which they were made. Since the focus is photography and representation, this course should be considered in the field of art history, however the well-rounded approach will appeal to students in political science, anthropology, sociology, law, and biology. Ultimately, we will address how images influence the creation of knowledge.</w:t>
      </w:r>
    </w:p>
    <w:p w14:paraId="20B099CA" w14:textId="77777777" w:rsidR="006F1FCA" w:rsidRPr="002C6A8D" w:rsidRDefault="006F1FCA" w:rsidP="005B11A8">
      <w:pPr>
        <w:jc w:val="both"/>
        <w:rPr>
          <w:lang w:val="en-US"/>
        </w:rPr>
      </w:pPr>
    </w:p>
    <w:p w14:paraId="3208A6E3" w14:textId="77777777" w:rsidR="00B834C5" w:rsidRPr="002C6A8D" w:rsidRDefault="00B834C5" w:rsidP="005B11A8">
      <w:pPr>
        <w:jc w:val="both"/>
        <w:rPr>
          <w:lang w:val="en-US"/>
        </w:rPr>
      </w:pPr>
    </w:p>
    <w:p w14:paraId="10F71767" w14:textId="77777777" w:rsidR="00B834C5" w:rsidRPr="002C6A8D" w:rsidRDefault="00B834C5" w:rsidP="005B11A8">
      <w:pPr>
        <w:pStyle w:val="Heading1"/>
        <w:jc w:val="both"/>
      </w:pPr>
    </w:p>
    <w:p w14:paraId="72498216" w14:textId="77777777" w:rsidR="007E7022" w:rsidRPr="002C6A8D" w:rsidRDefault="003C43D3" w:rsidP="005B11A8">
      <w:pPr>
        <w:pStyle w:val="Heading1"/>
        <w:jc w:val="both"/>
      </w:pPr>
      <w:bookmarkStart w:id="360" w:name="_Toc372036077"/>
      <w:r w:rsidRPr="002C6A8D">
        <w:t>900</w:t>
      </w:r>
      <w:r w:rsidR="007E7022" w:rsidRPr="002C6A8D">
        <w:t>351</w:t>
      </w:r>
      <w:r w:rsidRPr="002C6A8D">
        <w:t>HUM</w:t>
      </w:r>
      <w:r w:rsidR="00CB7BC0" w:rsidRPr="002C6A8D">
        <w:t xml:space="preserve"> </w:t>
      </w:r>
      <w:r w:rsidR="007E7022" w:rsidRPr="002C6A8D">
        <w:tab/>
      </w:r>
      <w:r w:rsidR="00CF7811" w:rsidRPr="002C6A8D">
        <w:t xml:space="preserve"> </w:t>
      </w:r>
      <w:r w:rsidR="007E7022" w:rsidRPr="002C6A8D">
        <w:t>Mediated Communication and Games</w:t>
      </w:r>
      <w:bookmarkEnd w:id="360"/>
      <w:r w:rsidR="007E7022" w:rsidRPr="002C6A8D">
        <w:tab/>
      </w:r>
    </w:p>
    <w:p w14:paraId="091084A0" w14:textId="77777777" w:rsidR="000F35BE" w:rsidRPr="002C6A8D" w:rsidRDefault="000F35BE"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0F35BE" w:rsidRPr="002C6A8D" w14:paraId="76D72A19" w14:textId="77777777" w:rsidTr="006F615E">
        <w:trPr>
          <w:trHeight w:val="255"/>
        </w:trPr>
        <w:tc>
          <w:tcPr>
            <w:tcW w:w="2217" w:type="dxa"/>
            <w:shd w:val="clear" w:color="auto" w:fill="auto"/>
          </w:tcPr>
          <w:p w14:paraId="59BCA0B3" w14:textId="77777777" w:rsidR="000F35BE" w:rsidRPr="002C6A8D" w:rsidRDefault="000F35BE" w:rsidP="005B11A8">
            <w:pPr>
              <w:jc w:val="both"/>
              <w:rPr>
                <w:i/>
                <w:szCs w:val="20"/>
              </w:rPr>
            </w:pPr>
            <w:r w:rsidRPr="002C6A8D">
              <w:rPr>
                <w:i/>
                <w:szCs w:val="20"/>
              </w:rPr>
              <w:t>Theme</w:t>
            </w:r>
          </w:p>
        </w:tc>
        <w:tc>
          <w:tcPr>
            <w:tcW w:w="5271" w:type="dxa"/>
            <w:shd w:val="clear" w:color="auto" w:fill="auto"/>
          </w:tcPr>
          <w:p w14:paraId="346DE42C" w14:textId="77777777" w:rsidR="000F35BE" w:rsidRPr="002C6A8D" w:rsidRDefault="000F35BE" w:rsidP="005B11A8">
            <w:pPr>
              <w:ind w:right="-821"/>
              <w:jc w:val="both"/>
              <w:rPr>
                <w:i/>
                <w:szCs w:val="20"/>
              </w:rPr>
            </w:pPr>
            <w:r w:rsidRPr="002C6A8D">
              <w:rPr>
                <w:i/>
                <w:szCs w:val="20"/>
              </w:rPr>
              <w:t>Information, Communication and Cognition</w:t>
            </w:r>
          </w:p>
        </w:tc>
      </w:tr>
      <w:tr w:rsidR="000F35BE" w:rsidRPr="002C6A8D" w14:paraId="038B85B4" w14:textId="77777777" w:rsidTr="006F615E">
        <w:trPr>
          <w:trHeight w:val="267"/>
        </w:trPr>
        <w:tc>
          <w:tcPr>
            <w:tcW w:w="2217" w:type="dxa"/>
            <w:shd w:val="clear" w:color="auto" w:fill="auto"/>
          </w:tcPr>
          <w:p w14:paraId="3776F12D" w14:textId="77777777" w:rsidR="000F35BE" w:rsidRPr="002C6A8D" w:rsidRDefault="000F35BE" w:rsidP="005B11A8">
            <w:pPr>
              <w:jc w:val="both"/>
              <w:rPr>
                <w:i/>
                <w:szCs w:val="20"/>
              </w:rPr>
            </w:pPr>
            <w:r w:rsidRPr="002C6A8D">
              <w:rPr>
                <w:i/>
                <w:szCs w:val="20"/>
              </w:rPr>
              <w:t>Track</w:t>
            </w:r>
          </w:p>
        </w:tc>
        <w:tc>
          <w:tcPr>
            <w:tcW w:w="5271" w:type="dxa"/>
            <w:shd w:val="clear" w:color="auto" w:fill="auto"/>
          </w:tcPr>
          <w:p w14:paraId="690F1AFF" w14:textId="77777777" w:rsidR="000F35BE" w:rsidRPr="002C6A8D" w:rsidRDefault="00B13D38" w:rsidP="005B11A8">
            <w:pPr>
              <w:jc w:val="both"/>
              <w:rPr>
                <w:i/>
                <w:szCs w:val="20"/>
              </w:rPr>
            </w:pPr>
            <w:r w:rsidRPr="002C6A8D">
              <w:rPr>
                <w:i/>
                <w:szCs w:val="20"/>
              </w:rPr>
              <w:t>Communication</w:t>
            </w:r>
          </w:p>
        </w:tc>
      </w:tr>
    </w:tbl>
    <w:p w14:paraId="1A94EE6F" w14:textId="77777777" w:rsidR="007E7022" w:rsidRPr="002C6A8D" w:rsidRDefault="007E7022" w:rsidP="005B11A8">
      <w:pPr>
        <w:jc w:val="both"/>
      </w:pPr>
    </w:p>
    <w:p w14:paraId="5E8BD9F6" w14:textId="77777777" w:rsidR="007E7022" w:rsidRPr="002C6A8D" w:rsidRDefault="007E7022" w:rsidP="005B11A8">
      <w:pPr>
        <w:pStyle w:val="Heading2"/>
        <w:jc w:val="both"/>
      </w:pPr>
      <w:r w:rsidRPr="002C6A8D">
        <w:t>Prerequisites</w:t>
      </w:r>
    </w:p>
    <w:p w14:paraId="363590B4" w14:textId="77777777" w:rsidR="007E7022" w:rsidRPr="002C6A8D" w:rsidRDefault="00CF7811" w:rsidP="005B11A8">
      <w:pPr>
        <w:jc w:val="both"/>
      </w:pPr>
      <w:r w:rsidRPr="002C6A8D">
        <w:t xml:space="preserve">Any 100- or 200-level course in the Communication track, or the </w:t>
      </w:r>
      <w:r w:rsidR="007E7022" w:rsidRPr="002C6A8D">
        <w:t>Introduction to Information, Communication,</w:t>
      </w:r>
      <w:r w:rsidRPr="002C6A8D">
        <w:t xml:space="preserve"> Cognition theme course. </w:t>
      </w:r>
    </w:p>
    <w:p w14:paraId="3FFD172B" w14:textId="77777777" w:rsidR="00CF7811" w:rsidRPr="002C6A8D" w:rsidRDefault="00CF7811" w:rsidP="005B11A8">
      <w:pPr>
        <w:jc w:val="both"/>
      </w:pPr>
    </w:p>
    <w:p w14:paraId="6B6E94ED" w14:textId="77777777" w:rsidR="007E7022" w:rsidRPr="002C6A8D" w:rsidRDefault="007E7022" w:rsidP="005B11A8">
      <w:pPr>
        <w:jc w:val="both"/>
        <w:rPr>
          <w:i/>
          <w:iCs/>
          <w:szCs w:val="20"/>
        </w:rPr>
      </w:pPr>
      <w:r w:rsidRPr="002C6A8D">
        <w:rPr>
          <w:i/>
          <w:iCs/>
        </w:rPr>
        <w:t>Course description</w:t>
      </w:r>
    </w:p>
    <w:p w14:paraId="0C542CCE" w14:textId="77777777" w:rsidR="00CF7811" w:rsidRPr="002C6A8D" w:rsidRDefault="00CF7811" w:rsidP="005B11A8">
      <w:pPr>
        <w:jc w:val="both"/>
      </w:pPr>
      <w:r w:rsidRPr="002C6A8D">
        <w:t xml:space="preserve">Video games have become an integral part of global media culture that rivals Hollywood in cultural dominance. This class will consider this fact from the perspective of cultural studies and political economy through a number </w:t>
      </w:r>
      <w:r w:rsidRPr="002C6A8D">
        <w:lastRenderedPageBreak/>
        <w:t>of recent critical texts and in-depth class discussions. Students are thus expected to read all texts assigned and participate actively in the discussions. The course texts will help us consider how vast narratives and interactive experiences developed within the game industry are coming to impact both the marketing and entertainment fields. Rejecting either moral panic or glib enthusiasm, we will consider the profound impact of games on cultural, economic and political forces of global capital.</w:t>
      </w:r>
    </w:p>
    <w:p w14:paraId="1447931C" w14:textId="77777777" w:rsidR="00B86B5F" w:rsidRPr="002C6A8D" w:rsidRDefault="00B86B5F" w:rsidP="005B11A8">
      <w:pPr>
        <w:pStyle w:val="Heading1"/>
        <w:jc w:val="both"/>
      </w:pPr>
    </w:p>
    <w:p w14:paraId="18E35C76" w14:textId="77777777" w:rsidR="00B86B5F" w:rsidRPr="002C6A8D" w:rsidRDefault="00B86B5F" w:rsidP="005B11A8">
      <w:pPr>
        <w:pStyle w:val="Heading1"/>
        <w:jc w:val="both"/>
      </w:pPr>
    </w:p>
    <w:p w14:paraId="655ED2B0" w14:textId="77777777" w:rsidR="00B86B5F" w:rsidRPr="002C6A8D" w:rsidRDefault="003C43D3" w:rsidP="005B11A8">
      <w:pPr>
        <w:pStyle w:val="Heading1"/>
        <w:jc w:val="both"/>
      </w:pPr>
      <w:bookmarkStart w:id="361" w:name="_Toc372036078"/>
      <w:r w:rsidRPr="002C6A8D">
        <w:t>900</w:t>
      </w:r>
      <w:r w:rsidR="00B86B5F" w:rsidRPr="002C6A8D">
        <w:t>352</w:t>
      </w:r>
      <w:r w:rsidRPr="002C6A8D">
        <w:t>HUM</w:t>
      </w:r>
      <w:r w:rsidR="00B86B5F" w:rsidRPr="002C6A8D">
        <w:t>/SSC</w:t>
      </w:r>
      <w:r w:rsidR="00B86B5F" w:rsidRPr="002C6A8D">
        <w:tab/>
      </w:r>
      <w:r w:rsidR="00D557BB" w:rsidRPr="002C6A8D">
        <w:t xml:space="preserve"> </w:t>
      </w:r>
      <w:r w:rsidR="00B86B5F" w:rsidRPr="002C6A8D">
        <w:t>Media Psychology</w:t>
      </w:r>
      <w:bookmarkEnd w:id="361"/>
    </w:p>
    <w:p w14:paraId="01C59025" w14:textId="77777777" w:rsidR="000F35BE" w:rsidRPr="002C6A8D" w:rsidRDefault="000F35BE"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0F35BE" w:rsidRPr="002C6A8D" w14:paraId="3F310EF2" w14:textId="77777777" w:rsidTr="006F615E">
        <w:trPr>
          <w:trHeight w:val="255"/>
        </w:trPr>
        <w:tc>
          <w:tcPr>
            <w:tcW w:w="2217" w:type="dxa"/>
            <w:shd w:val="clear" w:color="auto" w:fill="auto"/>
          </w:tcPr>
          <w:p w14:paraId="133785A1" w14:textId="77777777" w:rsidR="000F35BE" w:rsidRPr="002C6A8D" w:rsidRDefault="000F35BE" w:rsidP="005B11A8">
            <w:pPr>
              <w:jc w:val="both"/>
              <w:rPr>
                <w:i/>
                <w:szCs w:val="20"/>
              </w:rPr>
            </w:pPr>
            <w:r w:rsidRPr="002C6A8D">
              <w:rPr>
                <w:i/>
                <w:szCs w:val="20"/>
              </w:rPr>
              <w:t>Theme</w:t>
            </w:r>
          </w:p>
        </w:tc>
        <w:tc>
          <w:tcPr>
            <w:tcW w:w="5271" w:type="dxa"/>
            <w:shd w:val="clear" w:color="auto" w:fill="auto"/>
          </w:tcPr>
          <w:p w14:paraId="540E2F15" w14:textId="77777777" w:rsidR="000F35BE" w:rsidRPr="002C6A8D" w:rsidRDefault="000F35BE" w:rsidP="005B11A8">
            <w:pPr>
              <w:ind w:right="-821"/>
              <w:jc w:val="both"/>
              <w:rPr>
                <w:i/>
                <w:szCs w:val="20"/>
              </w:rPr>
            </w:pPr>
            <w:r w:rsidRPr="002C6A8D">
              <w:rPr>
                <w:i/>
                <w:szCs w:val="20"/>
              </w:rPr>
              <w:t>Information, Communication and Cognition</w:t>
            </w:r>
          </w:p>
        </w:tc>
      </w:tr>
      <w:tr w:rsidR="000F35BE" w:rsidRPr="002C6A8D" w14:paraId="26759E6A" w14:textId="77777777" w:rsidTr="006F615E">
        <w:trPr>
          <w:trHeight w:val="267"/>
        </w:trPr>
        <w:tc>
          <w:tcPr>
            <w:tcW w:w="2217" w:type="dxa"/>
            <w:shd w:val="clear" w:color="auto" w:fill="auto"/>
          </w:tcPr>
          <w:p w14:paraId="58173D58" w14:textId="77777777" w:rsidR="000F35BE" w:rsidRPr="002C6A8D" w:rsidRDefault="000F35BE" w:rsidP="005B11A8">
            <w:pPr>
              <w:jc w:val="both"/>
              <w:rPr>
                <w:i/>
                <w:szCs w:val="20"/>
              </w:rPr>
            </w:pPr>
            <w:r w:rsidRPr="002C6A8D">
              <w:rPr>
                <w:i/>
                <w:szCs w:val="20"/>
              </w:rPr>
              <w:t>Track</w:t>
            </w:r>
          </w:p>
        </w:tc>
        <w:tc>
          <w:tcPr>
            <w:tcW w:w="5271" w:type="dxa"/>
            <w:shd w:val="clear" w:color="auto" w:fill="auto"/>
          </w:tcPr>
          <w:p w14:paraId="0E99343C" w14:textId="77777777" w:rsidR="000F35BE" w:rsidRPr="002C6A8D" w:rsidRDefault="000F35BE" w:rsidP="005B11A8">
            <w:pPr>
              <w:jc w:val="both"/>
              <w:rPr>
                <w:i/>
                <w:szCs w:val="20"/>
              </w:rPr>
            </w:pPr>
            <w:r w:rsidRPr="002C6A8D">
              <w:rPr>
                <w:i/>
                <w:szCs w:val="20"/>
              </w:rPr>
              <w:t>Communication (HUM)</w:t>
            </w:r>
            <w:r w:rsidR="00D557BB" w:rsidRPr="002C6A8D">
              <w:rPr>
                <w:i/>
                <w:szCs w:val="20"/>
              </w:rPr>
              <w:t xml:space="preserve">, </w:t>
            </w:r>
            <w:r w:rsidRPr="002C6A8D">
              <w:rPr>
                <w:i/>
                <w:szCs w:val="20"/>
              </w:rPr>
              <w:t>Cognition (SSC)</w:t>
            </w:r>
          </w:p>
        </w:tc>
      </w:tr>
    </w:tbl>
    <w:p w14:paraId="094B2054" w14:textId="77777777" w:rsidR="00B86B5F" w:rsidRPr="002C6A8D" w:rsidRDefault="00B86B5F" w:rsidP="005B11A8">
      <w:pPr>
        <w:jc w:val="both"/>
      </w:pPr>
    </w:p>
    <w:p w14:paraId="2223E57F" w14:textId="77777777" w:rsidR="00B86B5F" w:rsidRPr="002C6A8D" w:rsidRDefault="00B86B5F" w:rsidP="005B11A8">
      <w:pPr>
        <w:pStyle w:val="Heading2"/>
        <w:jc w:val="both"/>
      </w:pPr>
      <w:r w:rsidRPr="002C6A8D">
        <w:t>Prerequisites</w:t>
      </w:r>
    </w:p>
    <w:p w14:paraId="56280EB4" w14:textId="77777777" w:rsidR="00B86B5F" w:rsidRPr="002C6A8D" w:rsidRDefault="00B86B5F" w:rsidP="005B11A8">
      <w:pPr>
        <w:jc w:val="both"/>
        <w:rPr>
          <w:lang w:eastAsia="zh-TW"/>
        </w:rPr>
      </w:pPr>
      <w:r w:rsidRPr="002C6A8D">
        <w:t>Psychology</w:t>
      </w:r>
      <w:r w:rsidR="00D24537" w:rsidRPr="002C6A8D">
        <w:rPr>
          <w:lang w:eastAsia="zh-TW"/>
        </w:rPr>
        <w:t xml:space="preserve"> and Communication</w:t>
      </w:r>
    </w:p>
    <w:p w14:paraId="59C8F9DD" w14:textId="77777777" w:rsidR="00B86B5F" w:rsidRPr="002C6A8D" w:rsidRDefault="00B86B5F" w:rsidP="005B11A8">
      <w:pPr>
        <w:jc w:val="both"/>
      </w:pPr>
    </w:p>
    <w:p w14:paraId="0E267166" w14:textId="77777777" w:rsidR="00B86B5F" w:rsidRPr="002C6A8D" w:rsidRDefault="00B86B5F" w:rsidP="005B11A8">
      <w:pPr>
        <w:pStyle w:val="Heading3"/>
      </w:pPr>
      <w:r w:rsidRPr="002C6A8D">
        <w:t>Course description</w:t>
      </w:r>
    </w:p>
    <w:p w14:paraId="73D90EEC" w14:textId="77777777" w:rsidR="00D557BB" w:rsidRPr="002C6A8D" w:rsidRDefault="00D557BB" w:rsidP="005B11A8">
      <w:pPr>
        <w:jc w:val="both"/>
        <w:rPr>
          <w:rFonts w:eastAsia="Cambria" w:cs="Times New Roman"/>
        </w:rPr>
      </w:pPr>
      <w:r w:rsidRPr="002C6A8D">
        <w:rPr>
          <w:rFonts w:eastAsia="Cambria" w:cs="Times New Roman"/>
        </w:rPr>
        <w:t>Media Psychology is an autonomous field of study within the science of psychology, but also a domain of intersection between two large knowledge fields, the one of psychology and the other of media studies. What does this intersection mean today, how is it pertinent, and what new directions are opening with the development of new and social media? This course aims at familiarizing students with the basic areas of interest for media psychology, enabling them to reflect upon the evolvement of media-psychological debates though the field’s history, and to critically engage with the contemporary psychological aspects and implications of media use. Among the topics that will be covered are: political communication, reality TV and mediated surveillance, branding and advertising, media representations of psychopathologies, individual responses to violence, and issues of cognition and perception in videogames and new media.</w:t>
      </w:r>
      <w:r w:rsidRPr="002C6A8D">
        <w:rPr>
          <w:rFonts w:eastAsia="Cambria" w:cs="Times New Roman"/>
        </w:rPr>
        <w:br/>
      </w:r>
    </w:p>
    <w:p w14:paraId="691E6EC4" w14:textId="77777777" w:rsidR="00D557BB" w:rsidRPr="002C6A8D" w:rsidRDefault="00D557BB" w:rsidP="005B11A8">
      <w:pPr>
        <w:jc w:val="both"/>
        <w:rPr>
          <w:rFonts w:eastAsia="Cambria" w:cs="Times New Roman"/>
        </w:rPr>
      </w:pPr>
    </w:p>
    <w:p w14:paraId="4F8C38EF" w14:textId="77777777" w:rsidR="002919E4" w:rsidRPr="002C6A8D" w:rsidRDefault="002919E4" w:rsidP="005B11A8">
      <w:pPr>
        <w:jc w:val="both"/>
        <w:rPr>
          <w:b/>
          <w:lang w:eastAsia="zh-TW"/>
        </w:rPr>
      </w:pPr>
    </w:p>
    <w:p w14:paraId="5170F999" w14:textId="77777777" w:rsidR="002919E4" w:rsidRPr="002C6A8D" w:rsidRDefault="002919E4" w:rsidP="005B11A8">
      <w:pPr>
        <w:jc w:val="both"/>
        <w:rPr>
          <w:b/>
          <w:lang w:eastAsia="zh-TW"/>
        </w:rPr>
      </w:pPr>
    </w:p>
    <w:p w14:paraId="76243513" w14:textId="77777777" w:rsidR="00425447" w:rsidRPr="002C6A8D" w:rsidRDefault="003379AE" w:rsidP="005B11A8">
      <w:pPr>
        <w:pStyle w:val="Heading1"/>
        <w:jc w:val="both"/>
      </w:pPr>
      <w:bookmarkStart w:id="362" w:name="_Toc372036079"/>
      <w:r w:rsidRPr="002C6A8D">
        <w:t>900</w:t>
      </w:r>
      <w:r w:rsidR="00425447" w:rsidRPr="002C6A8D">
        <w:t>353</w:t>
      </w:r>
      <w:r w:rsidRPr="002C6A8D">
        <w:t>HUM</w:t>
      </w:r>
      <w:r w:rsidR="00425447" w:rsidRPr="002C6A8D">
        <w:t>/SSC</w:t>
      </w:r>
      <w:r w:rsidR="00425447" w:rsidRPr="002C6A8D">
        <w:tab/>
      </w:r>
      <w:r w:rsidR="00D557BB" w:rsidRPr="002C6A8D">
        <w:t xml:space="preserve"> </w:t>
      </w:r>
      <w:r w:rsidR="00425447" w:rsidRPr="002C6A8D">
        <w:t>Journalism</w:t>
      </w:r>
      <w:bookmarkEnd w:id="362"/>
    </w:p>
    <w:p w14:paraId="66151994" w14:textId="77777777" w:rsidR="000F35BE" w:rsidRPr="002C6A8D" w:rsidRDefault="000F35BE"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0F35BE" w:rsidRPr="002C6A8D" w14:paraId="0226A4B6" w14:textId="77777777" w:rsidTr="006F615E">
        <w:trPr>
          <w:trHeight w:val="255"/>
        </w:trPr>
        <w:tc>
          <w:tcPr>
            <w:tcW w:w="2217" w:type="dxa"/>
            <w:shd w:val="clear" w:color="auto" w:fill="auto"/>
          </w:tcPr>
          <w:p w14:paraId="52833063" w14:textId="77777777" w:rsidR="000F35BE" w:rsidRPr="002C6A8D" w:rsidRDefault="000F35BE" w:rsidP="005B11A8">
            <w:pPr>
              <w:jc w:val="both"/>
              <w:rPr>
                <w:i/>
                <w:szCs w:val="20"/>
              </w:rPr>
            </w:pPr>
            <w:r w:rsidRPr="002C6A8D">
              <w:rPr>
                <w:i/>
                <w:szCs w:val="20"/>
              </w:rPr>
              <w:t>Theme</w:t>
            </w:r>
          </w:p>
        </w:tc>
        <w:tc>
          <w:tcPr>
            <w:tcW w:w="5271" w:type="dxa"/>
            <w:shd w:val="clear" w:color="auto" w:fill="auto"/>
          </w:tcPr>
          <w:p w14:paraId="0DE415D7" w14:textId="77777777" w:rsidR="000F35BE" w:rsidRPr="002C6A8D" w:rsidRDefault="000F35BE" w:rsidP="005B11A8">
            <w:pPr>
              <w:ind w:right="-821"/>
              <w:jc w:val="both"/>
              <w:rPr>
                <w:i/>
                <w:szCs w:val="20"/>
              </w:rPr>
            </w:pPr>
            <w:r w:rsidRPr="002C6A8D">
              <w:rPr>
                <w:i/>
                <w:szCs w:val="20"/>
              </w:rPr>
              <w:t>Information, Communication and Cognition</w:t>
            </w:r>
          </w:p>
        </w:tc>
      </w:tr>
      <w:tr w:rsidR="000F35BE" w:rsidRPr="002C6A8D" w14:paraId="7F8E5ACD" w14:textId="77777777" w:rsidTr="006F615E">
        <w:trPr>
          <w:trHeight w:val="267"/>
        </w:trPr>
        <w:tc>
          <w:tcPr>
            <w:tcW w:w="2217" w:type="dxa"/>
            <w:shd w:val="clear" w:color="auto" w:fill="auto"/>
          </w:tcPr>
          <w:p w14:paraId="1F899829" w14:textId="77777777" w:rsidR="000F35BE" w:rsidRPr="002C6A8D" w:rsidRDefault="000F35BE" w:rsidP="005B11A8">
            <w:pPr>
              <w:jc w:val="both"/>
              <w:rPr>
                <w:i/>
                <w:szCs w:val="20"/>
              </w:rPr>
            </w:pPr>
            <w:r w:rsidRPr="002C6A8D">
              <w:rPr>
                <w:i/>
                <w:szCs w:val="20"/>
              </w:rPr>
              <w:t>Track</w:t>
            </w:r>
          </w:p>
        </w:tc>
        <w:tc>
          <w:tcPr>
            <w:tcW w:w="5271" w:type="dxa"/>
            <w:shd w:val="clear" w:color="auto" w:fill="auto"/>
          </w:tcPr>
          <w:p w14:paraId="7C9F1FA8" w14:textId="77777777" w:rsidR="000F35BE" w:rsidRPr="002C6A8D" w:rsidRDefault="000F35BE" w:rsidP="005B11A8">
            <w:pPr>
              <w:jc w:val="both"/>
              <w:rPr>
                <w:i/>
                <w:szCs w:val="20"/>
              </w:rPr>
            </w:pPr>
            <w:r w:rsidRPr="002C6A8D">
              <w:rPr>
                <w:i/>
                <w:szCs w:val="20"/>
              </w:rPr>
              <w:t>Communication (HUM)</w:t>
            </w:r>
          </w:p>
        </w:tc>
      </w:tr>
    </w:tbl>
    <w:p w14:paraId="133E6489" w14:textId="77777777" w:rsidR="00425447" w:rsidRPr="002C6A8D" w:rsidRDefault="00425447" w:rsidP="005B11A8">
      <w:pPr>
        <w:jc w:val="both"/>
        <w:rPr>
          <w:szCs w:val="20"/>
        </w:rPr>
      </w:pPr>
    </w:p>
    <w:p w14:paraId="5BA38B33" w14:textId="77777777" w:rsidR="00425447" w:rsidRPr="002C6A8D" w:rsidRDefault="00425447" w:rsidP="005B11A8">
      <w:pPr>
        <w:jc w:val="both"/>
        <w:rPr>
          <w:szCs w:val="20"/>
        </w:rPr>
      </w:pPr>
      <w:r w:rsidRPr="002C6A8D">
        <w:rPr>
          <w:i/>
          <w:szCs w:val="20"/>
        </w:rPr>
        <w:t>Prerequisites</w:t>
      </w:r>
      <w:r w:rsidRPr="002C6A8D">
        <w:rPr>
          <w:szCs w:val="20"/>
        </w:rPr>
        <w:br/>
        <w:t>Introduction to Information, Communication and C</w:t>
      </w:r>
      <w:r w:rsidR="00CB7BC0" w:rsidRPr="002C6A8D">
        <w:rPr>
          <w:szCs w:val="20"/>
        </w:rPr>
        <w:t xml:space="preserve">ognition theme course, </w:t>
      </w:r>
      <w:r w:rsidR="00D557BB" w:rsidRPr="002C6A8D">
        <w:rPr>
          <w:szCs w:val="20"/>
        </w:rPr>
        <w:t>or</w:t>
      </w:r>
      <w:r w:rsidRPr="002C6A8D">
        <w:rPr>
          <w:szCs w:val="20"/>
        </w:rPr>
        <w:t xml:space="preserve"> Communication for Humanities majors; any</w:t>
      </w:r>
      <w:r w:rsidR="00D24537" w:rsidRPr="002C6A8D">
        <w:rPr>
          <w:szCs w:val="20"/>
          <w:lang w:eastAsia="zh-TW"/>
        </w:rPr>
        <w:t xml:space="preserve"> 100- or</w:t>
      </w:r>
      <w:r w:rsidR="00D24537" w:rsidRPr="002C6A8D">
        <w:rPr>
          <w:szCs w:val="20"/>
        </w:rPr>
        <w:t xml:space="preserve"> 200-level </w:t>
      </w:r>
      <w:r w:rsidRPr="002C6A8D">
        <w:rPr>
          <w:szCs w:val="20"/>
        </w:rPr>
        <w:t xml:space="preserve"> course</w:t>
      </w:r>
      <w:r w:rsidR="00D24537" w:rsidRPr="002C6A8D">
        <w:rPr>
          <w:szCs w:val="20"/>
          <w:lang w:eastAsia="zh-TW"/>
        </w:rPr>
        <w:t xml:space="preserve"> in the communication track</w:t>
      </w:r>
      <w:r w:rsidRPr="002C6A8D">
        <w:rPr>
          <w:szCs w:val="20"/>
        </w:rPr>
        <w:t xml:space="preserve"> for SSC and SCI majors. </w:t>
      </w:r>
    </w:p>
    <w:p w14:paraId="2C1FFC8B" w14:textId="77777777" w:rsidR="00425447" w:rsidRPr="002C6A8D" w:rsidRDefault="00425447" w:rsidP="005B11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Verdana"/>
          <w:szCs w:val="20"/>
          <w:lang w:eastAsia="nl-NL"/>
        </w:rPr>
      </w:pPr>
    </w:p>
    <w:p w14:paraId="6228323E" w14:textId="77777777" w:rsidR="00425447" w:rsidRPr="002C6A8D" w:rsidRDefault="00425447" w:rsidP="005B11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Verdana"/>
          <w:i/>
          <w:iCs/>
          <w:szCs w:val="20"/>
          <w:lang w:eastAsia="nl-NL"/>
        </w:rPr>
      </w:pPr>
      <w:r w:rsidRPr="002C6A8D">
        <w:rPr>
          <w:rFonts w:cs="Verdana"/>
          <w:i/>
          <w:iCs/>
          <w:szCs w:val="20"/>
          <w:lang w:eastAsia="nl-NL"/>
        </w:rPr>
        <w:t>Course Description</w:t>
      </w:r>
    </w:p>
    <w:p w14:paraId="3B1C54E2" w14:textId="77777777" w:rsidR="004967E8" w:rsidRPr="002C6A8D" w:rsidRDefault="004967E8" w:rsidP="005B11A8">
      <w:pPr>
        <w:shd w:val="clear" w:color="auto" w:fill="FFFFFF"/>
        <w:spacing w:line="255" w:lineRule="atLeast"/>
        <w:jc w:val="both"/>
      </w:pPr>
      <w:r w:rsidRPr="002C6A8D">
        <w:t xml:space="preserve">This course will introduce students to the mechanisms and dynamics of news writing and reporting. Students will learn techniques for identifying critical sources, recognizing good story angles as well as developing versatile interviewing and networking skills for a wide range of Amsterdam beats including sports, courts, the arts, lifestyle, travel, politics and business.  Students will not only write hard and enterprising news stories for specific beats but they are expected to develop and critique ethical challenges in contemporary journalism. </w:t>
      </w:r>
    </w:p>
    <w:p w14:paraId="48F12C35" w14:textId="77777777" w:rsidR="004967E8" w:rsidRPr="002C6A8D" w:rsidRDefault="004967E8" w:rsidP="005B11A8">
      <w:pPr>
        <w:shd w:val="clear" w:color="auto" w:fill="FFFFFF"/>
        <w:spacing w:line="255" w:lineRule="atLeast"/>
        <w:jc w:val="both"/>
        <w:rPr>
          <w:b/>
        </w:rPr>
      </w:pPr>
    </w:p>
    <w:p w14:paraId="6739B961" w14:textId="77777777" w:rsidR="004967E8" w:rsidRPr="002C6A8D" w:rsidRDefault="004967E8" w:rsidP="005B11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Verdana"/>
          <w:szCs w:val="20"/>
          <w:lang w:eastAsia="nl-NL"/>
        </w:rPr>
      </w:pPr>
      <w:r w:rsidRPr="002C6A8D">
        <w:t xml:space="preserve">Students are expected to investigate, generate, report and write news stories during class sessions. All stories will be </w:t>
      </w:r>
      <w:r w:rsidRPr="002C6A8D">
        <w:rPr>
          <w:rFonts w:cs="Verdana"/>
          <w:szCs w:val="20"/>
          <w:lang w:eastAsia="nl-NL"/>
        </w:rPr>
        <w:t xml:space="preserve">broader historical, political, economic, social and cultural contexts, at local, regional and global levels. In this part </w:t>
      </w:r>
      <w:r w:rsidRPr="002C6A8D">
        <w:rPr>
          <w:rFonts w:cs="Verdana"/>
          <w:szCs w:val="20"/>
          <w:lang w:eastAsia="nl-NL"/>
        </w:rPr>
        <w:lastRenderedPageBreak/>
        <w:t>students will be made familiar with the various sub-disciplines within the field by means of field trips and guest lectures.</w:t>
      </w:r>
    </w:p>
    <w:p w14:paraId="2C89AD0F" w14:textId="77777777" w:rsidR="004967E8" w:rsidRPr="002C6A8D" w:rsidRDefault="004967E8" w:rsidP="005B11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Verdana"/>
          <w:szCs w:val="20"/>
          <w:lang w:eastAsia="nl-NL"/>
        </w:rPr>
      </w:pPr>
      <w:r w:rsidRPr="002C6A8D">
        <w:rPr>
          <w:rFonts w:cs="Verdana"/>
          <w:szCs w:val="20"/>
          <w:lang w:eastAsia="nl-NL"/>
        </w:rPr>
        <w:t>The third and final part of the course will concentrate on writing within the new media and on producing an actual digital newspaper. This will be presented in the form of a project, in which the students together produce a digital newspaper</w:t>
      </w:r>
      <w:r w:rsidR="000F35BE" w:rsidRPr="002C6A8D">
        <w:rPr>
          <w:rFonts w:cs="Verdana"/>
          <w:szCs w:val="20"/>
          <w:lang w:eastAsia="nl-NL"/>
        </w:rPr>
        <w:t>.</w:t>
      </w:r>
      <w:r w:rsidRPr="002C6A8D">
        <w:rPr>
          <w:rFonts w:cs="Verdana"/>
          <w:szCs w:val="20"/>
          <w:lang w:eastAsia="nl-NL"/>
        </w:rPr>
        <w:t xml:space="preserve"> </w:t>
      </w:r>
    </w:p>
    <w:p w14:paraId="38C0E4BA" w14:textId="77777777" w:rsidR="007E7022" w:rsidRPr="002C6A8D" w:rsidRDefault="007E7022" w:rsidP="005B11A8">
      <w:pPr>
        <w:jc w:val="both"/>
        <w:rPr>
          <w:szCs w:val="20"/>
          <w:lang w:eastAsia="zh-TW"/>
        </w:rPr>
      </w:pPr>
    </w:p>
    <w:p w14:paraId="5B1389F6" w14:textId="77777777" w:rsidR="00976E89" w:rsidRPr="002C6A8D" w:rsidRDefault="00976E89" w:rsidP="005B11A8">
      <w:pPr>
        <w:jc w:val="both"/>
        <w:rPr>
          <w:szCs w:val="20"/>
          <w:lang w:eastAsia="zh-TW"/>
        </w:rPr>
      </w:pPr>
    </w:p>
    <w:p w14:paraId="17A08CC5" w14:textId="77777777" w:rsidR="007E7022" w:rsidRPr="002C6A8D" w:rsidRDefault="003C43D3" w:rsidP="005B11A8">
      <w:pPr>
        <w:pStyle w:val="Heading1"/>
        <w:jc w:val="both"/>
      </w:pPr>
      <w:bookmarkStart w:id="363" w:name="_Toc372036080"/>
      <w:r w:rsidRPr="002C6A8D">
        <w:t>900</w:t>
      </w:r>
      <w:r w:rsidR="00256CB5" w:rsidRPr="002C6A8D">
        <w:t>361</w:t>
      </w:r>
      <w:r w:rsidRPr="002C6A8D">
        <w:t>HUM</w:t>
      </w:r>
      <w:r w:rsidR="00256CB5" w:rsidRPr="002C6A8D">
        <w:tab/>
      </w:r>
      <w:r w:rsidR="00D557BB" w:rsidRPr="002C6A8D">
        <w:tab/>
        <w:t xml:space="preserve"> </w:t>
      </w:r>
      <w:r w:rsidR="00425447" w:rsidRPr="002C6A8D">
        <w:rPr>
          <w:szCs w:val="20"/>
        </w:rPr>
        <w:t>The History of Ideas: Power and Change</w:t>
      </w:r>
      <w:bookmarkEnd w:id="363"/>
    </w:p>
    <w:p w14:paraId="05451259" w14:textId="77777777" w:rsidR="000F35BE" w:rsidRPr="002C6A8D" w:rsidRDefault="000F35BE"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0F35BE" w:rsidRPr="002C6A8D" w14:paraId="4E4CF584" w14:textId="77777777" w:rsidTr="006F615E">
        <w:trPr>
          <w:trHeight w:val="255"/>
        </w:trPr>
        <w:tc>
          <w:tcPr>
            <w:tcW w:w="2217" w:type="dxa"/>
            <w:shd w:val="clear" w:color="auto" w:fill="auto"/>
          </w:tcPr>
          <w:p w14:paraId="45DD9D53" w14:textId="77777777" w:rsidR="000F35BE" w:rsidRPr="002C6A8D" w:rsidRDefault="000F35BE" w:rsidP="005B11A8">
            <w:pPr>
              <w:jc w:val="both"/>
              <w:rPr>
                <w:i/>
                <w:szCs w:val="20"/>
              </w:rPr>
            </w:pPr>
            <w:r w:rsidRPr="002C6A8D">
              <w:rPr>
                <w:i/>
                <w:szCs w:val="20"/>
              </w:rPr>
              <w:t>Theme</w:t>
            </w:r>
          </w:p>
        </w:tc>
        <w:tc>
          <w:tcPr>
            <w:tcW w:w="5271" w:type="dxa"/>
            <w:shd w:val="clear" w:color="auto" w:fill="auto"/>
          </w:tcPr>
          <w:p w14:paraId="61E94D72" w14:textId="77777777" w:rsidR="000F35BE" w:rsidRPr="002C6A8D" w:rsidRDefault="000F35BE" w:rsidP="005B11A8">
            <w:pPr>
              <w:ind w:right="-821"/>
              <w:jc w:val="both"/>
              <w:rPr>
                <w:i/>
                <w:szCs w:val="20"/>
              </w:rPr>
            </w:pPr>
            <w:r w:rsidRPr="002C6A8D">
              <w:rPr>
                <w:i/>
                <w:szCs w:val="20"/>
              </w:rPr>
              <w:t>Cities &amp; Cultures</w:t>
            </w:r>
          </w:p>
        </w:tc>
      </w:tr>
      <w:tr w:rsidR="000F35BE" w:rsidRPr="002C6A8D" w14:paraId="347700E9" w14:textId="77777777" w:rsidTr="006F615E">
        <w:trPr>
          <w:trHeight w:val="267"/>
        </w:trPr>
        <w:tc>
          <w:tcPr>
            <w:tcW w:w="2217" w:type="dxa"/>
            <w:shd w:val="clear" w:color="auto" w:fill="auto"/>
          </w:tcPr>
          <w:p w14:paraId="7973A064" w14:textId="77777777" w:rsidR="000F35BE" w:rsidRPr="002C6A8D" w:rsidRDefault="000F35BE" w:rsidP="005B11A8">
            <w:pPr>
              <w:jc w:val="both"/>
              <w:rPr>
                <w:i/>
                <w:szCs w:val="20"/>
              </w:rPr>
            </w:pPr>
            <w:r w:rsidRPr="002C6A8D">
              <w:rPr>
                <w:i/>
                <w:szCs w:val="20"/>
              </w:rPr>
              <w:t>Track</w:t>
            </w:r>
          </w:p>
        </w:tc>
        <w:tc>
          <w:tcPr>
            <w:tcW w:w="5271" w:type="dxa"/>
            <w:shd w:val="clear" w:color="auto" w:fill="auto"/>
          </w:tcPr>
          <w:p w14:paraId="63DD1B8E" w14:textId="77777777" w:rsidR="000F35BE" w:rsidRPr="002C6A8D" w:rsidRDefault="00B13D38" w:rsidP="005B11A8">
            <w:pPr>
              <w:jc w:val="both"/>
              <w:rPr>
                <w:i/>
                <w:szCs w:val="20"/>
              </w:rPr>
            </w:pPr>
            <w:r w:rsidRPr="002C6A8D">
              <w:rPr>
                <w:i/>
                <w:szCs w:val="20"/>
              </w:rPr>
              <w:t>History</w:t>
            </w:r>
            <w:r w:rsidR="00D557BB" w:rsidRPr="002C6A8D">
              <w:rPr>
                <w:i/>
                <w:szCs w:val="20"/>
              </w:rPr>
              <w:t>, Philosophy</w:t>
            </w:r>
          </w:p>
        </w:tc>
      </w:tr>
    </w:tbl>
    <w:p w14:paraId="546ABAD1" w14:textId="77777777" w:rsidR="007E7022" w:rsidRPr="002C6A8D" w:rsidRDefault="007E7022" w:rsidP="005B11A8">
      <w:pPr>
        <w:jc w:val="both"/>
      </w:pPr>
    </w:p>
    <w:p w14:paraId="1D8DCB67" w14:textId="77777777" w:rsidR="007E7022" w:rsidRPr="002C6A8D" w:rsidRDefault="007E7022" w:rsidP="005B11A8">
      <w:pPr>
        <w:pStyle w:val="Heading2"/>
        <w:jc w:val="both"/>
      </w:pPr>
      <w:r w:rsidRPr="002C6A8D">
        <w:t>Prerequisites</w:t>
      </w:r>
    </w:p>
    <w:p w14:paraId="63C10256" w14:textId="77777777" w:rsidR="00E67A31" w:rsidRPr="002C6A8D" w:rsidRDefault="007E7022" w:rsidP="005B11A8">
      <w:pPr>
        <w:jc w:val="both"/>
        <w:rPr>
          <w:lang w:eastAsia="zh-TW"/>
        </w:rPr>
      </w:pPr>
      <w:r w:rsidRPr="002C6A8D">
        <w:t>Standard Methods in Historical Analysis</w:t>
      </w:r>
      <w:r w:rsidR="00483B8B" w:rsidRPr="002C6A8D">
        <w:rPr>
          <w:lang w:eastAsia="zh-TW"/>
        </w:rPr>
        <w:t xml:space="preserve"> or Early to Modern History</w:t>
      </w:r>
      <w:r w:rsidR="00E67A31" w:rsidRPr="002C6A8D">
        <w:rPr>
          <w:lang w:eastAsia="zh-TW"/>
        </w:rPr>
        <w:t xml:space="preserve"> are recommended for Humanities majors.</w:t>
      </w:r>
    </w:p>
    <w:p w14:paraId="7E8387DD" w14:textId="77777777" w:rsidR="00E67A31" w:rsidRPr="002C6A8D" w:rsidRDefault="00E67A31" w:rsidP="005B11A8">
      <w:pPr>
        <w:jc w:val="both"/>
        <w:rPr>
          <w:lang w:eastAsia="zh-TW"/>
        </w:rPr>
      </w:pPr>
      <w:r w:rsidRPr="002C6A8D">
        <w:rPr>
          <w:lang w:eastAsia="zh-TW"/>
        </w:rPr>
        <w:t>A 200-level course in the Sociology, or Political Science, or Anthropology track is recommended for SSC and SCI majors.</w:t>
      </w:r>
    </w:p>
    <w:p w14:paraId="17001556" w14:textId="77777777" w:rsidR="007E7022" w:rsidRPr="002C6A8D" w:rsidRDefault="007E7022" w:rsidP="005B11A8">
      <w:pPr>
        <w:jc w:val="both"/>
      </w:pPr>
    </w:p>
    <w:p w14:paraId="793F3504" w14:textId="77777777" w:rsidR="007E7022" w:rsidRPr="002C6A8D" w:rsidRDefault="007E7022" w:rsidP="005B11A8">
      <w:pPr>
        <w:pStyle w:val="Heading2"/>
        <w:jc w:val="both"/>
      </w:pPr>
      <w:r w:rsidRPr="002C6A8D">
        <w:t>Course description</w:t>
      </w:r>
    </w:p>
    <w:p w14:paraId="08E1E42D" w14:textId="77777777" w:rsidR="00D557BB" w:rsidRPr="002C6A8D" w:rsidRDefault="00D557BB" w:rsidP="005B11A8">
      <w:pPr>
        <w:jc w:val="both"/>
        <w:rPr>
          <w:rFonts w:cs="Times New Roman"/>
          <w:szCs w:val="20"/>
          <w:lang w:eastAsia="nl-NL"/>
        </w:rPr>
      </w:pPr>
      <w:r w:rsidRPr="002C6A8D">
        <w:rPr>
          <w:rFonts w:cs="Times New Roman"/>
          <w:szCs w:val="20"/>
          <w:lang w:eastAsia="nl-NL"/>
        </w:rPr>
        <w:t>This course will familiarize students with major political, social and cultural developments in European thought from the Enlightenment till the present. It takes two core ideas – the nation and democracy - as the key concepts that will navigate us through the relatively peaceful 19</w:t>
      </w:r>
      <w:r w:rsidRPr="002C6A8D">
        <w:rPr>
          <w:rFonts w:cs="Times New Roman"/>
          <w:szCs w:val="20"/>
          <w:vertAlign w:val="superscript"/>
          <w:lang w:eastAsia="nl-NL"/>
        </w:rPr>
        <w:t>th</w:t>
      </w:r>
      <w:r w:rsidRPr="002C6A8D">
        <w:rPr>
          <w:rFonts w:cs="Times New Roman"/>
          <w:szCs w:val="20"/>
          <w:lang w:eastAsia="nl-NL"/>
        </w:rPr>
        <w:t>. century and the catastrophic 20</w:t>
      </w:r>
      <w:r w:rsidRPr="002C6A8D">
        <w:rPr>
          <w:rFonts w:cs="Times New Roman"/>
          <w:szCs w:val="20"/>
          <w:vertAlign w:val="superscript"/>
          <w:lang w:eastAsia="nl-NL"/>
        </w:rPr>
        <w:t>th</w:t>
      </w:r>
      <w:r w:rsidRPr="002C6A8D">
        <w:rPr>
          <w:rFonts w:cs="Times New Roman"/>
          <w:szCs w:val="20"/>
          <w:lang w:eastAsia="nl-NL"/>
        </w:rPr>
        <w:t xml:space="preserve"> century. A focus on these two ideas is helpful because these twin-concepts are fundamental for all political and historical thinking from 1800 onwards:  the simple fact is that they have developed into the sole ideas underpinning all forms of modern political legitimacy. Questions of inclusion and exclusion are central to both ideas.</w:t>
      </w:r>
    </w:p>
    <w:p w14:paraId="5CFB406D" w14:textId="77777777" w:rsidR="00D557BB" w:rsidRPr="002C6A8D" w:rsidRDefault="00D557BB" w:rsidP="005B11A8">
      <w:pPr>
        <w:jc w:val="both"/>
        <w:rPr>
          <w:rFonts w:cs="Times New Roman"/>
          <w:szCs w:val="20"/>
          <w:lang w:eastAsia="nl-NL"/>
        </w:rPr>
      </w:pPr>
    </w:p>
    <w:p w14:paraId="2DE38AA3" w14:textId="77777777" w:rsidR="00D557BB" w:rsidRPr="002C6A8D" w:rsidRDefault="00D557BB" w:rsidP="005B11A8">
      <w:pPr>
        <w:jc w:val="both"/>
        <w:rPr>
          <w:rFonts w:cs="Times New Roman"/>
          <w:szCs w:val="20"/>
          <w:lang w:eastAsia="nl-NL"/>
        </w:rPr>
      </w:pPr>
      <w:r w:rsidRPr="002C6A8D">
        <w:rPr>
          <w:rFonts w:cs="Times New Roman"/>
          <w:szCs w:val="20"/>
          <w:lang w:eastAsia="nl-NL"/>
        </w:rPr>
        <w:t xml:space="preserve">The course covers both Western and Eastern Europe and students will be asked to analyse general developments and particular events, authors and conceptions in the history of ideas. Through studying the development of a variety of contested concepts of the nation and of democracy, as well as their practical consequences in terms of political action and everyday life, the students will acquire knowledge and insight in the political and historical condition of our 21st century. </w:t>
      </w:r>
    </w:p>
    <w:p w14:paraId="0D4A5E6B" w14:textId="77777777" w:rsidR="00D557BB" w:rsidRPr="002C6A8D" w:rsidRDefault="00D557BB" w:rsidP="005B11A8">
      <w:pPr>
        <w:jc w:val="both"/>
        <w:rPr>
          <w:rFonts w:cs="Times New Roman"/>
          <w:szCs w:val="20"/>
          <w:lang w:eastAsia="nl-NL"/>
        </w:rPr>
      </w:pPr>
    </w:p>
    <w:p w14:paraId="7914E21E" w14:textId="77777777" w:rsidR="00D557BB" w:rsidRPr="002C6A8D" w:rsidRDefault="00D557BB" w:rsidP="005B11A8">
      <w:pPr>
        <w:jc w:val="both"/>
        <w:rPr>
          <w:rFonts w:cs="Times New Roman"/>
          <w:szCs w:val="20"/>
          <w:lang w:eastAsia="nl-NL"/>
        </w:rPr>
      </w:pPr>
      <w:r w:rsidRPr="002C6A8D">
        <w:rPr>
          <w:rFonts w:cs="Times New Roman"/>
          <w:szCs w:val="20"/>
          <w:lang w:eastAsia="nl-NL"/>
        </w:rPr>
        <w:t xml:space="preserve">In the first half of the course we will focus on ideas of nationhood in their relationship with ideas of ethnicity, religion, class and gender as they materialized in the works of historians. Starting from some general analyses of the nation and nationalism we will systematically chart how these different forms of collective identity have developed since around 1800 and how they were connected to each other, that is in which ways they interacted, overlapped or excluded each other. In this way the multi-layeredness of concepts of ‘the nation’ will be fleshed out, both in general terms and in specific cases. </w:t>
      </w:r>
    </w:p>
    <w:p w14:paraId="3133A265" w14:textId="77777777" w:rsidR="00D557BB" w:rsidRPr="002C6A8D" w:rsidRDefault="00D557BB" w:rsidP="005B11A8">
      <w:pPr>
        <w:jc w:val="both"/>
        <w:rPr>
          <w:rFonts w:cs="Times New Roman"/>
          <w:szCs w:val="20"/>
          <w:lang w:eastAsia="nl-NL"/>
        </w:rPr>
      </w:pPr>
    </w:p>
    <w:p w14:paraId="24E9BC28" w14:textId="77777777" w:rsidR="00D557BB" w:rsidRPr="002C6A8D" w:rsidRDefault="00D557BB" w:rsidP="005B11A8">
      <w:pPr>
        <w:jc w:val="both"/>
        <w:rPr>
          <w:rFonts w:cs="Times New Roman"/>
          <w:szCs w:val="20"/>
          <w:lang w:eastAsia="nl-NL"/>
        </w:rPr>
      </w:pPr>
      <w:r w:rsidRPr="002C6A8D">
        <w:rPr>
          <w:rFonts w:cs="Times New Roman"/>
          <w:szCs w:val="20"/>
          <w:lang w:eastAsia="nl-NL"/>
        </w:rPr>
        <w:t>In the second half of the course we will focus on contesting ideas of democracy, from the French Revolution onwards and especially in the 20</w:t>
      </w:r>
      <w:r w:rsidRPr="002C6A8D">
        <w:rPr>
          <w:rFonts w:cs="Times New Roman"/>
          <w:szCs w:val="20"/>
          <w:vertAlign w:val="superscript"/>
          <w:lang w:eastAsia="nl-NL"/>
        </w:rPr>
        <w:t>th</w:t>
      </w:r>
      <w:r w:rsidRPr="002C6A8D">
        <w:rPr>
          <w:rFonts w:cs="Times New Roman"/>
          <w:szCs w:val="20"/>
          <w:lang w:eastAsia="nl-NL"/>
        </w:rPr>
        <w:t xml:space="preserve"> century. Because over this period democracy basically was (and still is) interpreted as the ‘sovereignty’ and the ’self-rule’ of ‘the nation’, the notions of democracy and of nationhood are intertwined. </w:t>
      </w:r>
    </w:p>
    <w:p w14:paraId="35E41E9A" w14:textId="77777777" w:rsidR="00D557BB" w:rsidRPr="002C6A8D" w:rsidRDefault="00D557BB" w:rsidP="005B11A8">
      <w:pPr>
        <w:jc w:val="both"/>
        <w:rPr>
          <w:rFonts w:cs="Times New Roman"/>
          <w:szCs w:val="20"/>
          <w:lang w:eastAsia="nl-NL"/>
        </w:rPr>
      </w:pPr>
    </w:p>
    <w:p w14:paraId="0B76CC25" w14:textId="77777777" w:rsidR="00D557BB" w:rsidRPr="002C6A8D" w:rsidRDefault="00D557BB" w:rsidP="005B11A8">
      <w:pPr>
        <w:jc w:val="both"/>
        <w:rPr>
          <w:rFonts w:cs="Times New Roman"/>
          <w:szCs w:val="20"/>
          <w:lang w:eastAsia="nl-NL"/>
        </w:rPr>
      </w:pPr>
      <w:r w:rsidRPr="002C6A8D">
        <w:rPr>
          <w:rFonts w:cs="Times New Roman"/>
          <w:szCs w:val="20"/>
          <w:lang w:eastAsia="nl-NL"/>
        </w:rPr>
        <w:t>Departing from 18</w:t>
      </w:r>
      <w:r w:rsidRPr="002C6A8D">
        <w:rPr>
          <w:rFonts w:cs="Times New Roman"/>
          <w:szCs w:val="20"/>
          <w:vertAlign w:val="superscript"/>
          <w:lang w:eastAsia="nl-NL"/>
        </w:rPr>
        <w:t>th</w:t>
      </w:r>
      <w:r w:rsidRPr="002C6A8D">
        <w:rPr>
          <w:rFonts w:cs="Times New Roman"/>
          <w:szCs w:val="20"/>
          <w:lang w:eastAsia="nl-NL"/>
        </w:rPr>
        <w:t xml:space="preserve"> and 19</w:t>
      </w:r>
      <w:r w:rsidRPr="002C6A8D">
        <w:rPr>
          <w:rFonts w:cs="Times New Roman"/>
          <w:szCs w:val="20"/>
          <w:vertAlign w:val="superscript"/>
          <w:lang w:eastAsia="nl-NL"/>
        </w:rPr>
        <w:t>th</w:t>
      </w:r>
      <w:r w:rsidRPr="002C6A8D">
        <w:rPr>
          <w:rFonts w:cs="Times New Roman"/>
          <w:szCs w:val="20"/>
          <w:lang w:eastAsia="nl-NL"/>
        </w:rPr>
        <w:t xml:space="preserve"> century liberal understandings of democracy, we will follow the rise of ‘mass democracy’ in Europe and its problems - following Max Weber’s classical diagnosis. We will then explore the consequences of World War One in the world of political ideas, in which the main competitors of the liberal idea of democracy originated. This will lead us to the rise of communist, rightist-</w:t>
      </w:r>
      <w:r w:rsidRPr="002C6A8D">
        <w:rPr>
          <w:rFonts w:cs="Times New Roman"/>
          <w:szCs w:val="20"/>
          <w:lang w:eastAsia="nl-NL"/>
        </w:rPr>
        <w:lastRenderedPageBreak/>
        <w:t>authoritarian and fascist ideas of democracy and nationhood, that became dominant in the 1920s and 1930s and that resulted in World War Two and in the Cold War. Due to its pivotal role in Europe’s history Germany will occupy a special place in this course.</w:t>
      </w:r>
    </w:p>
    <w:p w14:paraId="678264E1" w14:textId="77777777" w:rsidR="00D557BB" w:rsidRPr="002C6A8D" w:rsidRDefault="00D557BB" w:rsidP="005B11A8">
      <w:pPr>
        <w:jc w:val="both"/>
        <w:rPr>
          <w:rFonts w:cs="Times New Roman"/>
          <w:szCs w:val="20"/>
          <w:lang w:eastAsia="nl-NL"/>
        </w:rPr>
      </w:pPr>
    </w:p>
    <w:p w14:paraId="106509D9" w14:textId="77777777" w:rsidR="00D557BB" w:rsidRPr="002C6A8D" w:rsidRDefault="00D557BB" w:rsidP="005B11A8">
      <w:pPr>
        <w:jc w:val="both"/>
        <w:rPr>
          <w:rFonts w:cs="Times New Roman"/>
          <w:szCs w:val="20"/>
          <w:lang w:eastAsia="nl-NL"/>
        </w:rPr>
      </w:pPr>
      <w:r w:rsidRPr="002C6A8D">
        <w:rPr>
          <w:rFonts w:cs="Times New Roman"/>
          <w:szCs w:val="20"/>
          <w:lang w:eastAsia="nl-NL"/>
        </w:rPr>
        <w:t>After the Cold War ended in 1990 we will land in ‘the present’. We will deal with the present condition of political thinking, including the neoliberal attempt to present itself as an ‘the end of politics’ (and of history).</w:t>
      </w:r>
    </w:p>
    <w:p w14:paraId="0F3771D9" w14:textId="77777777" w:rsidR="00D557BB" w:rsidRPr="002C6A8D" w:rsidRDefault="00D557BB" w:rsidP="005B11A8">
      <w:pPr>
        <w:jc w:val="both"/>
        <w:rPr>
          <w:rFonts w:cs="Times New Roman"/>
          <w:szCs w:val="20"/>
          <w:lang w:eastAsia="nl-NL"/>
        </w:rPr>
      </w:pPr>
    </w:p>
    <w:p w14:paraId="5D174528" w14:textId="77777777" w:rsidR="00D557BB" w:rsidRPr="002C6A8D" w:rsidRDefault="00D557BB" w:rsidP="005B11A8">
      <w:pPr>
        <w:jc w:val="both"/>
        <w:rPr>
          <w:rFonts w:cs="Times New Roman"/>
          <w:szCs w:val="20"/>
          <w:lang w:eastAsia="nl-NL"/>
        </w:rPr>
      </w:pPr>
      <w:r w:rsidRPr="002C6A8D">
        <w:rPr>
          <w:rFonts w:cs="Times New Roman"/>
          <w:szCs w:val="20"/>
          <w:lang w:eastAsia="nl-NL"/>
        </w:rPr>
        <w:t>The course is mainly text-based but it also includes working with some filmic, visual and documentary source materials.</w:t>
      </w:r>
    </w:p>
    <w:p w14:paraId="60C4F9A1" w14:textId="77777777" w:rsidR="00425447" w:rsidRPr="002C6A8D" w:rsidRDefault="00425447" w:rsidP="005B11A8">
      <w:pPr>
        <w:jc w:val="both"/>
        <w:rPr>
          <w:szCs w:val="20"/>
        </w:rPr>
      </w:pPr>
    </w:p>
    <w:p w14:paraId="7FA9771E" w14:textId="77777777" w:rsidR="00425447" w:rsidRPr="002C6A8D" w:rsidRDefault="00425447" w:rsidP="005B11A8">
      <w:pPr>
        <w:jc w:val="both"/>
        <w:rPr>
          <w:szCs w:val="20"/>
        </w:rPr>
      </w:pPr>
    </w:p>
    <w:p w14:paraId="234BADBD" w14:textId="77777777" w:rsidR="00D557BB" w:rsidRPr="002C6A8D" w:rsidRDefault="00D557BB" w:rsidP="005B11A8">
      <w:pPr>
        <w:jc w:val="both"/>
        <w:rPr>
          <w:szCs w:val="20"/>
        </w:rPr>
      </w:pPr>
    </w:p>
    <w:p w14:paraId="2954FE9C" w14:textId="77777777" w:rsidR="00D557BB" w:rsidRPr="002C6A8D" w:rsidRDefault="00D557BB" w:rsidP="005B11A8">
      <w:pPr>
        <w:jc w:val="both"/>
      </w:pPr>
    </w:p>
    <w:p w14:paraId="3CB85D12" w14:textId="77777777" w:rsidR="007E7022" w:rsidRPr="002C6A8D" w:rsidRDefault="006B6854" w:rsidP="005B11A8">
      <w:pPr>
        <w:pStyle w:val="Heading1"/>
        <w:jc w:val="both"/>
      </w:pPr>
      <w:bookmarkStart w:id="364" w:name="_Toc372036081"/>
      <w:r w:rsidRPr="002C6A8D">
        <w:t xml:space="preserve">900363HUM/SSC </w:t>
      </w:r>
      <w:r w:rsidR="00D557BB" w:rsidRPr="002C6A8D">
        <w:tab/>
        <w:t xml:space="preserve"> </w:t>
      </w:r>
      <w:r w:rsidRPr="002C6A8D">
        <w:t xml:space="preserve">Religion and </w:t>
      </w:r>
      <w:r w:rsidR="005A4FFE" w:rsidRPr="002C6A8D">
        <w:t>Violence</w:t>
      </w:r>
      <w:bookmarkEnd w:id="364"/>
    </w:p>
    <w:p w14:paraId="07D75070" w14:textId="77777777" w:rsidR="000F35BE" w:rsidRPr="002C6A8D" w:rsidRDefault="000F35BE"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0F35BE" w:rsidRPr="002C6A8D" w14:paraId="495C011D" w14:textId="77777777" w:rsidTr="006F615E">
        <w:trPr>
          <w:trHeight w:val="255"/>
        </w:trPr>
        <w:tc>
          <w:tcPr>
            <w:tcW w:w="2217" w:type="dxa"/>
            <w:shd w:val="clear" w:color="auto" w:fill="auto"/>
          </w:tcPr>
          <w:p w14:paraId="6A358472" w14:textId="77777777" w:rsidR="000F35BE" w:rsidRPr="002C6A8D" w:rsidRDefault="000F35BE" w:rsidP="005B11A8">
            <w:pPr>
              <w:jc w:val="both"/>
              <w:rPr>
                <w:i/>
                <w:szCs w:val="20"/>
              </w:rPr>
            </w:pPr>
            <w:r w:rsidRPr="002C6A8D">
              <w:rPr>
                <w:i/>
                <w:szCs w:val="20"/>
              </w:rPr>
              <w:t>Theme</w:t>
            </w:r>
          </w:p>
        </w:tc>
        <w:tc>
          <w:tcPr>
            <w:tcW w:w="5271" w:type="dxa"/>
            <w:shd w:val="clear" w:color="auto" w:fill="auto"/>
          </w:tcPr>
          <w:p w14:paraId="2226E641" w14:textId="77777777" w:rsidR="000F35BE" w:rsidRPr="002C6A8D" w:rsidRDefault="000F35BE" w:rsidP="005B11A8">
            <w:pPr>
              <w:ind w:right="-821"/>
              <w:jc w:val="both"/>
              <w:rPr>
                <w:i/>
                <w:szCs w:val="20"/>
              </w:rPr>
            </w:pPr>
            <w:r w:rsidRPr="002C6A8D">
              <w:rPr>
                <w:i/>
                <w:szCs w:val="20"/>
              </w:rPr>
              <w:t>Cities &amp; Cultures</w:t>
            </w:r>
            <w:r w:rsidR="00336ADD" w:rsidRPr="002C6A8D">
              <w:rPr>
                <w:i/>
                <w:szCs w:val="20"/>
              </w:rPr>
              <w:t>, Social Systems</w:t>
            </w:r>
          </w:p>
        </w:tc>
      </w:tr>
      <w:tr w:rsidR="000F35BE" w:rsidRPr="002C6A8D" w14:paraId="5144A486" w14:textId="77777777" w:rsidTr="006F615E">
        <w:trPr>
          <w:trHeight w:val="267"/>
        </w:trPr>
        <w:tc>
          <w:tcPr>
            <w:tcW w:w="2217" w:type="dxa"/>
            <w:shd w:val="clear" w:color="auto" w:fill="auto"/>
          </w:tcPr>
          <w:p w14:paraId="69A38389" w14:textId="77777777" w:rsidR="000F35BE" w:rsidRPr="002C6A8D" w:rsidRDefault="000F35BE" w:rsidP="005B11A8">
            <w:pPr>
              <w:jc w:val="both"/>
              <w:rPr>
                <w:i/>
                <w:szCs w:val="20"/>
              </w:rPr>
            </w:pPr>
            <w:r w:rsidRPr="002C6A8D">
              <w:rPr>
                <w:i/>
                <w:szCs w:val="20"/>
              </w:rPr>
              <w:t>Track</w:t>
            </w:r>
          </w:p>
        </w:tc>
        <w:tc>
          <w:tcPr>
            <w:tcW w:w="5271" w:type="dxa"/>
            <w:shd w:val="clear" w:color="auto" w:fill="auto"/>
          </w:tcPr>
          <w:p w14:paraId="40F9FBFB" w14:textId="77777777" w:rsidR="000F35BE" w:rsidRPr="002C6A8D" w:rsidRDefault="000F35BE" w:rsidP="005B11A8">
            <w:pPr>
              <w:jc w:val="both"/>
              <w:rPr>
                <w:i/>
                <w:szCs w:val="20"/>
                <w:lang w:eastAsia="zh-TW"/>
              </w:rPr>
            </w:pPr>
            <w:r w:rsidRPr="002C6A8D">
              <w:rPr>
                <w:i/>
                <w:szCs w:val="20"/>
              </w:rPr>
              <w:t>History</w:t>
            </w:r>
            <w:r w:rsidR="007A03AA" w:rsidRPr="002C6A8D">
              <w:rPr>
                <w:i/>
                <w:szCs w:val="20"/>
              </w:rPr>
              <w:t>, Anthropology</w:t>
            </w:r>
          </w:p>
        </w:tc>
      </w:tr>
    </w:tbl>
    <w:p w14:paraId="51688870" w14:textId="77777777" w:rsidR="000F35BE" w:rsidRPr="002C6A8D" w:rsidRDefault="000F35BE" w:rsidP="005B11A8">
      <w:pPr>
        <w:jc w:val="both"/>
        <w:rPr>
          <w:i/>
          <w:lang w:val="en-US"/>
        </w:rPr>
      </w:pPr>
      <w:r w:rsidRPr="002C6A8D">
        <w:rPr>
          <w:i/>
          <w:lang w:val="en-US"/>
        </w:rPr>
        <w:tab/>
      </w:r>
      <w:r w:rsidRPr="002C6A8D">
        <w:rPr>
          <w:i/>
          <w:lang w:val="en-US"/>
        </w:rPr>
        <w:tab/>
      </w:r>
      <w:r w:rsidRPr="002C6A8D">
        <w:rPr>
          <w:i/>
          <w:lang w:val="en-US"/>
        </w:rPr>
        <w:tab/>
      </w:r>
    </w:p>
    <w:p w14:paraId="32470FC6" w14:textId="77777777" w:rsidR="005A4FFE" w:rsidRPr="002C6A8D" w:rsidRDefault="005A4FFE" w:rsidP="005B11A8">
      <w:pPr>
        <w:jc w:val="both"/>
        <w:rPr>
          <w:i/>
          <w:lang w:val="en-US"/>
        </w:rPr>
      </w:pPr>
      <w:r w:rsidRPr="002C6A8D">
        <w:rPr>
          <w:i/>
          <w:lang w:val="en-US"/>
        </w:rPr>
        <w:t>Prerequisites</w:t>
      </w:r>
    </w:p>
    <w:p w14:paraId="6B34E5A9" w14:textId="77777777" w:rsidR="005A4FFE" w:rsidRPr="002C6A8D" w:rsidRDefault="00EE3482" w:rsidP="005B11A8">
      <w:pPr>
        <w:jc w:val="both"/>
        <w:rPr>
          <w:lang w:val="en-US"/>
        </w:rPr>
      </w:pPr>
      <w:r w:rsidRPr="002C6A8D">
        <w:rPr>
          <w:lang w:val="en-US"/>
        </w:rPr>
        <w:t>The c</w:t>
      </w:r>
      <w:r w:rsidR="00DD65DA" w:rsidRPr="002C6A8D">
        <w:rPr>
          <w:lang w:val="en-US"/>
        </w:rPr>
        <w:t>ourse is limited to third-</w:t>
      </w:r>
      <w:r w:rsidR="005A4FFE" w:rsidRPr="002C6A8D">
        <w:rPr>
          <w:lang w:val="en-US"/>
        </w:rPr>
        <w:t>year HUM or SSC majors. </w:t>
      </w:r>
    </w:p>
    <w:p w14:paraId="675B7037" w14:textId="77777777" w:rsidR="005A4FFE" w:rsidRPr="002C6A8D" w:rsidRDefault="005A4FFE" w:rsidP="005B11A8">
      <w:pPr>
        <w:jc w:val="both"/>
        <w:rPr>
          <w:lang w:val="en-US"/>
        </w:rPr>
      </w:pPr>
    </w:p>
    <w:p w14:paraId="39ECD682" w14:textId="77777777" w:rsidR="005A4FFE" w:rsidRPr="002C6A8D" w:rsidRDefault="00EE3482" w:rsidP="005B11A8">
      <w:pPr>
        <w:jc w:val="both"/>
        <w:rPr>
          <w:i/>
          <w:lang w:val="en-US"/>
        </w:rPr>
      </w:pPr>
      <w:r w:rsidRPr="002C6A8D">
        <w:rPr>
          <w:i/>
          <w:lang w:val="en-US"/>
        </w:rPr>
        <w:t>Course Description</w:t>
      </w:r>
    </w:p>
    <w:p w14:paraId="4DEDFB9D" w14:textId="77777777" w:rsidR="005A4FFE" w:rsidRPr="002C6A8D" w:rsidRDefault="005A4FFE" w:rsidP="005B11A8">
      <w:pPr>
        <w:jc w:val="both"/>
      </w:pPr>
      <w:r w:rsidRPr="002C6A8D">
        <w:rPr>
          <w:lang w:val="en-US"/>
        </w:rPr>
        <w:t xml:space="preserve">In recent years talk of the “return of religion” has become ubiquitous in everyday conversations, scholarly publications and conferences, and in the front pages of newspapers all over the globe. </w:t>
      </w:r>
      <w:r w:rsidRPr="002C6A8D">
        <w:t xml:space="preserve">Mention of religion’s newly gained public and political prominence frequently arises in connection with the eruption of violent conflict in trouble spots across the world, with religious convictions, practices and beliefs often identified by scholars and experts as the major source of most of the violence nowadays going on between and among individuals, groups, nations and even entire civilizations. This course investigates the current resurgence of religion against a theoretical background—Political Theology—for which, rather than recent, the relations between “Religion” and “Violence” have always been quite intimate and intrinsic. Indeed, for this perspective, religiously inflected forms </w:t>
      </w:r>
      <w:r w:rsidR="00394333" w:rsidRPr="002C6A8D">
        <w:t>of violence may be said to be at</w:t>
      </w:r>
      <w:r w:rsidRPr="002C6A8D">
        <w:t xml:space="preserve"> all times, not just today, the necessary underpinnings of both personal and collective identities; as such these forms are responsible for these identities' constitution, perpetuation and reformulation over time. After the first introductory weeks aimed at familiarizing students with the relevant theoretical literature, we will then examine a series of empirical instances—communalism in India, religious warfare in Southern Indonesia, the role of Evangelical fundamentalism in American politics, or, to mention one more instance, the appeal to mystical foundations and forces on the part of </w:t>
      </w:r>
      <w:r w:rsidR="00873EA8" w:rsidRPr="002C6A8D">
        <w:t>socio-political</w:t>
      </w:r>
      <w:r w:rsidRPr="002C6A8D">
        <w:t xml:space="preserve"> movements and criminal organizations such as drug cartels and gangs whose members often tattoo these mystical forces on their bodies —where “religion” and “violence” saliently come together with both powerfully constructive and deconstructive consequences.  </w:t>
      </w:r>
    </w:p>
    <w:p w14:paraId="3DDA8D54" w14:textId="77777777" w:rsidR="005A4FFE" w:rsidRPr="002C6A8D" w:rsidRDefault="005A4FFE" w:rsidP="005B11A8">
      <w:pPr>
        <w:jc w:val="both"/>
      </w:pPr>
      <w:r w:rsidRPr="002C6A8D">
        <w:t> </w:t>
      </w:r>
    </w:p>
    <w:p w14:paraId="046C9A73" w14:textId="77777777" w:rsidR="009A05DC" w:rsidRPr="002C6A8D" w:rsidRDefault="002C6A8D" w:rsidP="005B11A8">
      <w:pPr>
        <w:pStyle w:val="Heading1"/>
        <w:jc w:val="both"/>
      </w:pPr>
      <w:r w:rsidRPr="002C6A8D">
        <w:br w:type="page"/>
      </w:r>
      <w:bookmarkStart w:id="365" w:name="_Toc372036082"/>
      <w:r w:rsidR="009A05DC" w:rsidRPr="002C6A8D">
        <w:lastRenderedPageBreak/>
        <w:t>900364HUM</w:t>
      </w:r>
      <w:r w:rsidR="009A05DC" w:rsidRPr="002C6A8D">
        <w:tab/>
        <w:t xml:space="preserve"> </w:t>
      </w:r>
      <w:r w:rsidR="009A05DC" w:rsidRPr="002C6A8D">
        <w:tab/>
        <w:t>Cultural Memory Studies</w:t>
      </w:r>
      <w:bookmarkEnd w:id="365"/>
    </w:p>
    <w:p w14:paraId="556DD377" w14:textId="77777777" w:rsidR="009A05DC" w:rsidRPr="002C6A8D" w:rsidRDefault="009A05DC"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9A05DC" w:rsidRPr="002C6A8D" w14:paraId="2F06C4A3" w14:textId="77777777" w:rsidTr="002B0716">
        <w:trPr>
          <w:trHeight w:val="255"/>
        </w:trPr>
        <w:tc>
          <w:tcPr>
            <w:tcW w:w="2217" w:type="dxa"/>
            <w:shd w:val="clear" w:color="auto" w:fill="auto"/>
          </w:tcPr>
          <w:p w14:paraId="71566414" w14:textId="77777777" w:rsidR="009A05DC" w:rsidRPr="002C6A8D" w:rsidRDefault="009A05DC" w:rsidP="005B11A8">
            <w:pPr>
              <w:jc w:val="both"/>
              <w:rPr>
                <w:i/>
                <w:szCs w:val="20"/>
              </w:rPr>
            </w:pPr>
            <w:r w:rsidRPr="002C6A8D">
              <w:rPr>
                <w:i/>
                <w:szCs w:val="20"/>
              </w:rPr>
              <w:t>Theme</w:t>
            </w:r>
          </w:p>
        </w:tc>
        <w:tc>
          <w:tcPr>
            <w:tcW w:w="5271" w:type="dxa"/>
            <w:shd w:val="clear" w:color="auto" w:fill="auto"/>
          </w:tcPr>
          <w:p w14:paraId="1A4A4A08" w14:textId="77777777" w:rsidR="009A05DC" w:rsidRPr="002C6A8D" w:rsidRDefault="009A05DC" w:rsidP="005B11A8">
            <w:pPr>
              <w:ind w:right="-821"/>
              <w:jc w:val="both"/>
              <w:rPr>
                <w:i/>
                <w:szCs w:val="20"/>
                <w:lang w:eastAsia="zh-TW"/>
              </w:rPr>
            </w:pPr>
            <w:r w:rsidRPr="002C6A8D">
              <w:rPr>
                <w:i/>
                <w:szCs w:val="20"/>
                <w:lang w:eastAsia="zh-TW"/>
              </w:rPr>
              <w:t>Cities and Cultures</w:t>
            </w:r>
          </w:p>
        </w:tc>
      </w:tr>
      <w:tr w:rsidR="009A05DC" w:rsidRPr="002C6A8D" w14:paraId="29BA0B61" w14:textId="77777777" w:rsidTr="002B0716">
        <w:trPr>
          <w:trHeight w:val="267"/>
        </w:trPr>
        <w:tc>
          <w:tcPr>
            <w:tcW w:w="2217" w:type="dxa"/>
            <w:shd w:val="clear" w:color="auto" w:fill="auto"/>
          </w:tcPr>
          <w:p w14:paraId="31B26FBE" w14:textId="77777777" w:rsidR="009A05DC" w:rsidRPr="002C6A8D" w:rsidRDefault="009A05DC" w:rsidP="005B11A8">
            <w:pPr>
              <w:jc w:val="both"/>
              <w:rPr>
                <w:i/>
                <w:szCs w:val="20"/>
              </w:rPr>
            </w:pPr>
            <w:r w:rsidRPr="002C6A8D">
              <w:rPr>
                <w:i/>
                <w:szCs w:val="20"/>
              </w:rPr>
              <w:t>Track</w:t>
            </w:r>
          </w:p>
        </w:tc>
        <w:tc>
          <w:tcPr>
            <w:tcW w:w="5271" w:type="dxa"/>
            <w:shd w:val="clear" w:color="auto" w:fill="auto"/>
          </w:tcPr>
          <w:p w14:paraId="25758D4A" w14:textId="77777777" w:rsidR="009A05DC" w:rsidRPr="002C6A8D" w:rsidRDefault="009A05DC" w:rsidP="005B11A8">
            <w:pPr>
              <w:jc w:val="both"/>
              <w:rPr>
                <w:i/>
                <w:szCs w:val="20"/>
                <w:lang w:eastAsia="zh-TW"/>
              </w:rPr>
            </w:pPr>
            <w:r w:rsidRPr="002C6A8D">
              <w:rPr>
                <w:i/>
                <w:szCs w:val="20"/>
                <w:lang w:eastAsia="zh-TW"/>
              </w:rPr>
              <w:t>History/Culture</w:t>
            </w:r>
          </w:p>
        </w:tc>
      </w:tr>
    </w:tbl>
    <w:p w14:paraId="61534441" w14:textId="77777777" w:rsidR="009A05DC" w:rsidRPr="002C6A8D" w:rsidRDefault="009A05DC" w:rsidP="005B11A8">
      <w:pPr>
        <w:jc w:val="both"/>
        <w:rPr>
          <w:b/>
          <w:lang w:eastAsia="zh-TW"/>
        </w:rPr>
      </w:pPr>
    </w:p>
    <w:p w14:paraId="526E5E69" w14:textId="77777777" w:rsidR="009A05DC" w:rsidRPr="002C6A8D" w:rsidRDefault="009A05DC" w:rsidP="005B11A8">
      <w:pPr>
        <w:jc w:val="both"/>
        <w:rPr>
          <w:i/>
          <w:lang w:eastAsia="zh-TW"/>
        </w:rPr>
      </w:pPr>
      <w:r w:rsidRPr="002C6A8D">
        <w:rPr>
          <w:i/>
          <w:lang w:eastAsia="zh-TW"/>
        </w:rPr>
        <w:t>Prerequisites</w:t>
      </w:r>
    </w:p>
    <w:p w14:paraId="6F28B217" w14:textId="77777777" w:rsidR="007A03AA" w:rsidRPr="002C6A8D" w:rsidRDefault="007A03AA" w:rsidP="005B11A8">
      <w:pPr>
        <w:jc w:val="both"/>
        <w:rPr>
          <w:lang w:eastAsia="zh-TW"/>
        </w:rPr>
      </w:pPr>
      <w:r w:rsidRPr="002C6A8D">
        <w:rPr>
          <w:lang w:eastAsia="zh-TW"/>
        </w:rPr>
        <w:t>Introduction to Literary and Cultural Theory and at least 2 200-level courses in the Humanities programme.</w:t>
      </w:r>
    </w:p>
    <w:p w14:paraId="0745154B" w14:textId="77777777" w:rsidR="007A03AA" w:rsidRPr="002C6A8D" w:rsidRDefault="007A03AA" w:rsidP="005B11A8">
      <w:pPr>
        <w:jc w:val="both"/>
        <w:rPr>
          <w:lang w:eastAsia="zh-TW"/>
        </w:rPr>
      </w:pPr>
      <w:r w:rsidRPr="002C6A8D">
        <w:rPr>
          <w:lang w:eastAsia="zh-TW"/>
        </w:rPr>
        <w:t>Any two 200-level courses from the Sociology, or Political Science, or Anthropology track for SSC and SCI majors.</w:t>
      </w:r>
    </w:p>
    <w:p w14:paraId="004E9852" w14:textId="77777777" w:rsidR="009A05DC" w:rsidRPr="002C6A8D" w:rsidRDefault="009A05DC" w:rsidP="005B11A8">
      <w:pPr>
        <w:jc w:val="both"/>
        <w:rPr>
          <w:color w:val="C00000"/>
          <w:szCs w:val="20"/>
          <w:lang w:eastAsia="zh-TW"/>
        </w:rPr>
      </w:pPr>
    </w:p>
    <w:p w14:paraId="62362C7F" w14:textId="77777777" w:rsidR="009A05DC" w:rsidRPr="002C6A8D" w:rsidRDefault="009A05DC" w:rsidP="005B11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Verdana"/>
          <w:i/>
          <w:iCs/>
          <w:szCs w:val="20"/>
          <w:lang w:eastAsia="nl-NL"/>
        </w:rPr>
      </w:pPr>
      <w:r w:rsidRPr="002C6A8D">
        <w:rPr>
          <w:rFonts w:cs="Verdana"/>
          <w:i/>
          <w:iCs/>
          <w:szCs w:val="20"/>
          <w:lang w:eastAsia="nl-NL"/>
        </w:rPr>
        <w:t>Course Description</w:t>
      </w:r>
    </w:p>
    <w:p w14:paraId="5355F282" w14:textId="77777777" w:rsidR="009A05DC" w:rsidRPr="002C6A8D" w:rsidRDefault="009A05DC" w:rsidP="005B11A8">
      <w:pPr>
        <w:jc w:val="both"/>
        <w:rPr>
          <w:rFonts w:eastAsia="Times New Roman"/>
        </w:rPr>
      </w:pPr>
      <w:r w:rsidRPr="002C6A8D">
        <w:rPr>
          <w:rFonts w:eastAsia="Times New Roman"/>
        </w:rPr>
        <w:t>This course offers an introduction to the international – and highly interdisciplinary – field of cultural memory studies. Through strategically chosen case studies, a number of fundamental questions will be explored about cultural memory in all its forms:</w:t>
      </w:r>
    </w:p>
    <w:p w14:paraId="23453C72" w14:textId="77777777" w:rsidR="009A05DC" w:rsidRPr="002C6A8D" w:rsidRDefault="009A05DC" w:rsidP="005B11A8">
      <w:pPr>
        <w:jc w:val="both"/>
        <w:rPr>
          <w:rFonts w:eastAsia="Times New Roman"/>
        </w:rPr>
      </w:pPr>
      <w:r w:rsidRPr="002C6A8D">
        <w:rPr>
          <w:rFonts w:eastAsia="Times New Roman"/>
        </w:rPr>
        <w:t xml:space="preserve">-  What is the role of (collective) memories in society and culture? What forms of </w:t>
      </w:r>
      <w:r w:rsidR="002C6A8D" w:rsidRPr="002C6A8D">
        <w:rPr>
          <w:rFonts w:eastAsia="Times New Roman"/>
        </w:rPr>
        <w:t xml:space="preserve"> </w:t>
      </w:r>
      <w:r w:rsidRPr="002C6A8D">
        <w:rPr>
          <w:rFonts w:eastAsia="Times New Roman"/>
        </w:rPr>
        <w:t>remembrance and commemoration can be seen to be at work in them? How do cultural memories contribute to the creation of social consensus, to the demarcation of conflicting identities and interests, and to the questioning of painful episodes from the past?</w:t>
      </w:r>
    </w:p>
    <w:p w14:paraId="322CA560" w14:textId="77777777" w:rsidR="009A05DC" w:rsidRPr="002C6A8D" w:rsidRDefault="009A05DC" w:rsidP="005B11A8">
      <w:pPr>
        <w:jc w:val="both"/>
        <w:rPr>
          <w:rFonts w:eastAsia="Times New Roman"/>
        </w:rPr>
      </w:pPr>
      <w:r w:rsidRPr="002C6A8D">
        <w:rPr>
          <w:rFonts w:eastAsia="Times New Roman"/>
        </w:rPr>
        <w:t>-  What are the media through which cultural memories are circulated and maintained? What is the role of literature, film, and the visual arts in transmitting cultural memories? How do new media and new communication technologies impact on the material transmission of memories, both geographically (across countries and cultures) and historically (across generations or even centuries)?</w:t>
      </w:r>
    </w:p>
    <w:p w14:paraId="75D1240C" w14:textId="77777777" w:rsidR="009A05DC" w:rsidRPr="002C6A8D" w:rsidRDefault="009A05DC" w:rsidP="005B11A8">
      <w:pPr>
        <w:jc w:val="both"/>
        <w:rPr>
          <w:rFonts w:eastAsia="Times New Roman"/>
        </w:rPr>
      </w:pPr>
      <w:r w:rsidRPr="002C6A8D">
        <w:rPr>
          <w:rFonts w:eastAsia="Times New Roman"/>
        </w:rPr>
        <w:t>- What explains the contemporary “memory boom”? Why are readers, museumgoers, and film and theatre audiences so obsessed with the past? And what is the role of the culture industry and the so-called “heritage business” in promoting, selecting, and defining cultural memories?</w:t>
      </w:r>
    </w:p>
    <w:p w14:paraId="7360C7D5" w14:textId="77777777" w:rsidR="009A05DC" w:rsidRPr="002C6A8D" w:rsidRDefault="009A05DC" w:rsidP="005B11A8">
      <w:pPr>
        <w:jc w:val="both"/>
        <w:rPr>
          <w:rFonts w:eastAsia="Times New Roman"/>
        </w:rPr>
      </w:pPr>
      <w:r w:rsidRPr="002C6A8D">
        <w:rPr>
          <w:rFonts w:eastAsia="Times New Roman"/>
        </w:rPr>
        <w:t>Cases studies may include: Holocaust narratives; narratives of trauma and testimony; urban memory sites; “world heritage” sites; art and history museums; commemorative spaces and practices. Key theorists and critics whose work will be considered in the course include: Aleida Assmann, Maurice Halbwachs, Andreas Huyssen, Pierre Nora, Ann Rigney, Michael Rothberg, and Jay Winter.</w:t>
      </w:r>
    </w:p>
    <w:p w14:paraId="62DF30BC" w14:textId="77777777" w:rsidR="009A05DC" w:rsidRPr="002C6A8D" w:rsidRDefault="009A05DC" w:rsidP="005B11A8">
      <w:pPr>
        <w:jc w:val="both"/>
        <w:rPr>
          <w:color w:val="C00000"/>
          <w:szCs w:val="20"/>
          <w:lang w:eastAsia="zh-TW"/>
        </w:rPr>
      </w:pPr>
    </w:p>
    <w:p w14:paraId="275D8DF7" w14:textId="77777777" w:rsidR="00D84884" w:rsidRPr="002C6A8D" w:rsidRDefault="002C6A8D" w:rsidP="005B11A8">
      <w:pPr>
        <w:pStyle w:val="Heading4"/>
        <w:jc w:val="both"/>
        <w:rPr>
          <w:sz w:val="20"/>
          <w:szCs w:val="20"/>
        </w:rPr>
      </w:pPr>
      <w:bookmarkStart w:id="366" w:name="_Toc194388751"/>
      <w:bookmarkStart w:id="367" w:name="_Toc196217673"/>
      <w:bookmarkStart w:id="368" w:name="_Toc196219021"/>
      <w:bookmarkStart w:id="369" w:name="_Toc196815259"/>
      <w:bookmarkStart w:id="370" w:name="_Toc196886317"/>
      <w:bookmarkStart w:id="371" w:name="_Toc202859970"/>
      <w:bookmarkStart w:id="372" w:name="OLE_LINK4"/>
      <w:bookmarkEnd w:id="261"/>
      <w:bookmarkEnd w:id="262"/>
      <w:bookmarkEnd w:id="263"/>
      <w:bookmarkEnd w:id="264"/>
      <w:bookmarkEnd w:id="265"/>
      <w:bookmarkEnd w:id="266"/>
      <w:r w:rsidRPr="002C6A8D">
        <w:rPr>
          <w:sz w:val="20"/>
          <w:szCs w:val="20"/>
        </w:rPr>
        <w:br w:type="page"/>
      </w:r>
      <w:r w:rsidR="009D7DE1" w:rsidRPr="002C6A8D">
        <w:rPr>
          <w:sz w:val="20"/>
          <w:szCs w:val="20"/>
        </w:rPr>
        <w:lastRenderedPageBreak/>
        <w:t>Description of C</w:t>
      </w:r>
      <w:r w:rsidR="00D84884" w:rsidRPr="002C6A8D">
        <w:rPr>
          <w:sz w:val="20"/>
          <w:szCs w:val="20"/>
        </w:rPr>
        <w:t>ourses in the Social Sciences</w:t>
      </w:r>
      <w:bookmarkEnd w:id="366"/>
      <w:bookmarkEnd w:id="367"/>
      <w:bookmarkEnd w:id="368"/>
      <w:bookmarkEnd w:id="369"/>
      <w:bookmarkEnd w:id="370"/>
      <w:bookmarkEnd w:id="371"/>
    </w:p>
    <w:p w14:paraId="4B1C0543" w14:textId="77777777" w:rsidR="008D1255" w:rsidRPr="002C6A8D" w:rsidRDefault="008D1255" w:rsidP="005B11A8">
      <w:pPr>
        <w:pStyle w:val="Heading1"/>
        <w:jc w:val="both"/>
        <w:rPr>
          <w:lang w:eastAsia="zh-TW"/>
        </w:rPr>
      </w:pPr>
      <w:bookmarkStart w:id="373" w:name="_Toc336851778"/>
    </w:p>
    <w:p w14:paraId="0D02AE97" w14:textId="77777777" w:rsidR="008D1255" w:rsidRPr="002C6A8D" w:rsidRDefault="008D1255" w:rsidP="005B11A8">
      <w:pPr>
        <w:pStyle w:val="Heading1"/>
        <w:jc w:val="both"/>
      </w:pPr>
      <w:bookmarkStart w:id="374" w:name="_Toc372036083"/>
      <w:r w:rsidRPr="002C6A8D">
        <w:t>900003SSC</w:t>
      </w:r>
      <w:r w:rsidRPr="002C6A8D">
        <w:tab/>
        <w:t>Mass Violence: On Genocidal Regimes and their Killers</w:t>
      </w:r>
      <w:bookmarkEnd w:id="373"/>
      <w:bookmarkEnd w:id="374"/>
    </w:p>
    <w:tbl>
      <w:tblPr>
        <w:tblW w:w="0" w:type="auto"/>
        <w:tblLook w:val="01E0" w:firstRow="1" w:lastRow="1" w:firstColumn="1" w:lastColumn="1" w:noHBand="0" w:noVBand="0"/>
      </w:tblPr>
      <w:tblGrid>
        <w:gridCol w:w="2217"/>
        <w:gridCol w:w="2218"/>
      </w:tblGrid>
      <w:tr w:rsidR="008D1255" w:rsidRPr="002C6A8D" w14:paraId="0F7523A9" w14:textId="77777777" w:rsidTr="00116000">
        <w:trPr>
          <w:trHeight w:val="255"/>
        </w:trPr>
        <w:tc>
          <w:tcPr>
            <w:tcW w:w="2217" w:type="dxa"/>
            <w:shd w:val="clear" w:color="auto" w:fill="auto"/>
          </w:tcPr>
          <w:p w14:paraId="3AF082C4" w14:textId="77777777" w:rsidR="008D1255" w:rsidRPr="002C6A8D" w:rsidRDefault="008D1255" w:rsidP="005B11A8">
            <w:pPr>
              <w:jc w:val="both"/>
              <w:rPr>
                <w:i/>
                <w:szCs w:val="20"/>
                <w:lang w:eastAsia="zh-TW"/>
              </w:rPr>
            </w:pPr>
            <w:r w:rsidRPr="002C6A8D">
              <w:rPr>
                <w:i/>
                <w:szCs w:val="20"/>
              </w:rPr>
              <w:t>Credit points</w:t>
            </w:r>
          </w:p>
        </w:tc>
        <w:tc>
          <w:tcPr>
            <w:tcW w:w="2218" w:type="dxa"/>
            <w:shd w:val="clear" w:color="auto" w:fill="auto"/>
          </w:tcPr>
          <w:p w14:paraId="37D55D9D" w14:textId="77777777" w:rsidR="008D1255" w:rsidRPr="002C6A8D" w:rsidRDefault="008D1255" w:rsidP="005B11A8">
            <w:pPr>
              <w:jc w:val="both"/>
              <w:rPr>
                <w:i/>
                <w:szCs w:val="20"/>
                <w:lang w:eastAsia="zh-TW"/>
              </w:rPr>
            </w:pPr>
            <w:r w:rsidRPr="002C6A8D">
              <w:rPr>
                <w:i/>
                <w:szCs w:val="20"/>
                <w:lang w:eastAsia="zh-TW"/>
              </w:rPr>
              <w:t>3</w:t>
            </w:r>
            <w:r w:rsidRPr="002C6A8D">
              <w:rPr>
                <w:i/>
                <w:szCs w:val="20"/>
              </w:rPr>
              <w:t xml:space="preserve"> ecp</w:t>
            </w:r>
          </w:p>
        </w:tc>
      </w:tr>
      <w:tr w:rsidR="008D1255" w:rsidRPr="002C6A8D" w14:paraId="1E100C26" w14:textId="77777777" w:rsidTr="00116000">
        <w:trPr>
          <w:trHeight w:val="255"/>
        </w:trPr>
        <w:tc>
          <w:tcPr>
            <w:tcW w:w="2217" w:type="dxa"/>
            <w:shd w:val="clear" w:color="auto" w:fill="auto"/>
          </w:tcPr>
          <w:p w14:paraId="1BE5B2C9" w14:textId="77777777" w:rsidR="008D1255" w:rsidRPr="002C6A8D" w:rsidRDefault="008D1255" w:rsidP="005B11A8">
            <w:pPr>
              <w:jc w:val="both"/>
              <w:rPr>
                <w:i/>
                <w:szCs w:val="20"/>
              </w:rPr>
            </w:pPr>
            <w:r w:rsidRPr="002C6A8D">
              <w:rPr>
                <w:i/>
                <w:szCs w:val="20"/>
              </w:rPr>
              <w:t>Theme</w:t>
            </w:r>
          </w:p>
        </w:tc>
        <w:tc>
          <w:tcPr>
            <w:tcW w:w="2218" w:type="dxa"/>
            <w:shd w:val="clear" w:color="auto" w:fill="auto"/>
          </w:tcPr>
          <w:p w14:paraId="560878D3" w14:textId="77777777" w:rsidR="008D1255" w:rsidRPr="002C6A8D" w:rsidRDefault="008D1255" w:rsidP="005B11A8">
            <w:pPr>
              <w:jc w:val="both"/>
              <w:rPr>
                <w:i/>
                <w:szCs w:val="20"/>
              </w:rPr>
            </w:pPr>
            <w:r w:rsidRPr="002C6A8D">
              <w:rPr>
                <w:i/>
                <w:szCs w:val="20"/>
              </w:rPr>
              <w:t>SS</w:t>
            </w:r>
          </w:p>
        </w:tc>
      </w:tr>
      <w:tr w:rsidR="008D1255" w:rsidRPr="002C6A8D" w14:paraId="39EFD24D" w14:textId="77777777" w:rsidTr="00116000">
        <w:trPr>
          <w:trHeight w:val="267"/>
        </w:trPr>
        <w:tc>
          <w:tcPr>
            <w:tcW w:w="2217" w:type="dxa"/>
            <w:shd w:val="clear" w:color="auto" w:fill="auto"/>
          </w:tcPr>
          <w:p w14:paraId="68AECAF2" w14:textId="77777777" w:rsidR="008D1255" w:rsidRPr="002C6A8D" w:rsidRDefault="008D1255" w:rsidP="005B11A8">
            <w:pPr>
              <w:jc w:val="both"/>
              <w:rPr>
                <w:i/>
                <w:szCs w:val="20"/>
              </w:rPr>
            </w:pPr>
            <w:r w:rsidRPr="002C6A8D">
              <w:rPr>
                <w:i/>
                <w:szCs w:val="20"/>
              </w:rPr>
              <w:t>Track</w:t>
            </w:r>
          </w:p>
        </w:tc>
        <w:tc>
          <w:tcPr>
            <w:tcW w:w="2218" w:type="dxa"/>
            <w:shd w:val="clear" w:color="auto" w:fill="auto"/>
          </w:tcPr>
          <w:p w14:paraId="14AC8826" w14:textId="77777777" w:rsidR="008D1255" w:rsidRPr="002C6A8D" w:rsidRDefault="008D1255" w:rsidP="005B11A8">
            <w:pPr>
              <w:jc w:val="both"/>
              <w:rPr>
                <w:i/>
                <w:szCs w:val="20"/>
              </w:rPr>
            </w:pPr>
            <w:r w:rsidRPr="002C6A8D">
              <w:rPr>
                <w:i/>
                <w:szCs w:val="20"/>
              </w:rPr>
              <w:t>n/a</w:t>
            </w:r>
          </w:p>
        </w:tc>
      </w:tr>
    </w:tbl>
    <w:p w14:paraId="4063AC2A" w14:textId="77777777" w:rsidR="008D1255" w:rsidRPr="002C6A8D" w:rsidRDefault="008D1255" w:rsidP="005B11A8">
      <w:pPr>
        <w:jc w:val="both"/>
        <w:rPr>
          <w:lang w:eastAsia="zh-TW"/>
        </w:rPr>
      </w:pPr>
    </w:p>
    <w:p w14:paraId="4AD09914" w14:textId="77777777" w:rsidR="008D1255" w:rsidRPr="002C6A8D" w:rsidRDefault="008D1255" w:rsidP="005B11A8">
      <w:pPr>
        <w:jc w:val="both"/>
        <w:rPr>
          <w:lang w:eastAsia="zh-TW"/>
        </w:rPr>
      </w:pPr>
      <w:r w:rsidRPr="002C6A8D">
        <w:rPr>
          <w:lang w:eastAsia="zh-TW"/>
        </w:rPr>
        <w:t>Master Class.  Description will follow.  This course will be 8 weeks long and there will be an application process to take the course.</w:t>
      </w:r>
    </w:p>
    <w:p w14:paraId="3F8D7B98" w14:textId="77777777" w:rsidR="004E3A74" w:rsidRPr="002C6A8D" w:rsidRDefault="004E3A74" w:rsidP="005B11A8">
      <w:pPr>
        <w:jc w:val="both"/>
      </w:pPr>
    </w:p>
    <w:p w14:paraId="31CB3C34" w14:textId="77777777" w:rsidR="00DB5127" w:rsidRPr="002C6A8D" w:rsidRDefault="00601152" w:rsidP="005B11A8">
      <w:pPr>
        <w:pStyle w:val="Heading1"/>
        <w:jc w:val="both"/>
      </w:pPr>
      <w:bookmarkStart w:id="375" w:name="_Toc372036084"/>
      <w:r w:rsidRPr="002C6A8D">
        <w:t>900005SSC</w:t>
      </w:r>
      <w:r w:rsidRPr="002C6A8D">
        <w:tab/>
        <w:t>Master Class in Development</w:t>
      </w:r>
      <w:bookmarkEnd w:id="375"/>
    </w:p>
    <w:tbl>
      <w:tblPr>
        <w:tblW w:w="0" w:type="auto"/>
        <w:tblLook w:val="01E0" w:firstRow="1" w:lastRow="1" w:firstColumn="1" w:lastColumn="1" w:noHBand="0" w:noVBand="0"/>
      </w:tblPr>
      <w:tblGrid>
        <w:gridCol w:w="2217"/>
        <w:gridCol w:w="2218"/>
      </w:tblGrid>
      <w:tr w:rsidR="008D1255" w:rsidRPr="002C6A8D" w14:paraId="6C0F7E28" w14:textId="77777777" w:rsidTr="00116000">
        <w:trPr>
          <w:trHeight w:val="255"/>
        </w:trPr>
        <w:tc>
          <w:tcPr>
            <w:tcW w:w="2217" w:type="dxa"/>
            <w:shd w:val="clear" w:color="auto" w:fill="auto"/>
          </w:tcPr>
          <w:p w14:paraId="5CD16364" w14:textId="77777777" w:rsidR="008D1255" w:rsidRPr="002C6A8D" w:rsidRDefault="008D1255" w:rsidP="005B11A8">
            <w:pPr>
              <w:jc w:val="both"/>
              <w:rPr>
                <w:i/>
                <w:szCs w:val="20"/>
                <w:lang w:eastAsia="zh-TW"/>
              </w:rPr>
            </w:pPr>
            <w:r w:rsidRPr="002C6A8D">
              <w:rPr>
                <w:i/>
                <w:szCs w:val="20"/>
              </w:rPr>
              <w:t>Credit points</w:t>
            </w:r>
          </w:p>
        </w:tc>
        <w:tc>
          <w:tcPr>
            <w:tcW w:w="2218" w:type="dxa"/>
            <w:shd w:val="clear" w:color="auto" w:fill="auto"/>
          </w:tcPr>
          <w:p w14:paraId="67DEDEA0" w14:textId="77777777" w:rsidR="008D1255" w:rsidRPr="002C6A8D" w:rsidRDefault="008D1255" w:rsidP="005B11A8">
            <w:pPr>
              <w:jc w:val="both"/>
              <w:rPr>
                <w:i/>
                <w:szCs w:val="20"/>
                <w:lang w:eastAsia="zh-TW"/>
              </w:rPr>
            </w:pPr>
            <w:r w:rsidRPr="002C6A8D">
              <w:rPr>
                <w:i/>
                <w:szCs w:val="20"/>
                <w:lang w:eastAsia="zh-TW"/>
              </w:rPr>
              <w:t>3</w:t>
            </w:r>
            <w:r w:rsidRPr="002C6A8D">
              <w:rPr>
                <w:i/>
                <w:szCs w:val="20"/>
              </w:rPr>
              <w:t xml:space="preserve"> ecp</w:t>
            </w:r>
          </w:p>
        </w:tc>
      </w:tr>
      <w:tr w:rsidR="008D1255" w:rsidRPr="002C6A8D" w14:paraId="5D0FE085" w14:textId="77777777" w:rsidTr="00116000">
        <w:trPr>
          <w:trHeight w:val="255"/>
        </w:trPr>
        <w:tc>
          <w:tcPr>
            <w:tcW w:w="2217" w:type="dxa"/>
            <w:shd w:val="clear" w:color="auto" w:fill="auto"/>
          </w:tcPr>
          <w:p w14:paraId="2967C329" w14:textId="77777777" w:rsidR="008D1255" w:rsidRPr="002C6A8D" w:rsidRDefault="008D1255" w:rsidP="005B11A8">
            <w:pPr>
              <w:jc w:val="both"/>
              <w:rPr>
                <w:i/>
                <w:szCs w:val="20"/>
              </w:rPr>
            </w:pPr>
            <w:r w:rsidRPr="002C6A8D">
              <w:rPr>
                <w:i/>
                <w:szCs w:val="20"/>
              </w:rPr>
              <w:t>Theme</w:t>
            </w:r>
          </w:p>
        </w:tc>
        <w:tc>
          <w:tcPr>
            <w:tcW w:w="2218" w:type="dxa"/>
            <w:shd w:val="clear" w:color="auto" w:fill="auto"/>
          </w:tcPr>
          <w:p w14:paraId="0CB6D4D6" w14:textId="77777777" w:rsidR="008D1255" w:rsidRPr="002C6A8D" w:rsidRDefault="008D1255" w:rsidP="005B11A8">
            <w:pPr>
              <w:jc w:val="both"/>
              <w:rPr>
                <w:i/>
                <w:szCs w:val="20"/>
              </w:rPr>
            </w:pPr>
            <w:r w:rsidRPr="002C6A8D">
              <w:rPr>
                <w:i/>
                <w:szCs w:val="20"/>
              </w:rPr>
              <w:t>SS</w:t>
            </w:r>
          </w:p>
        </w:tc>
      </w:tr>
      <w:tr w:rsidR="008D1255" w:rsidRPr="002C6A8D" w14:paraId="778D58C0" w14:textId="77777777" w:rsidTr="00116000">
        <w:trPr>
          <w:trHeight w:val="267"/>
        </w:trPr>
        <w:tc>
          <w:tcPr>
            <w:tcW w:w="2217" w:type="dxa"/>
            <w:shd w:val="clear" w:color="auto" w:fill="auto"/>
          </w:tcPr>
          <w:p w14:paraId="452532CC" w14:textId="77777777" w:rsidR="008D1255" w:rsidRPr="002C6A8D" w:rsidRDefault="008D1255" w:rsidP="005B11A8">
            <w:pPr>
              <w:jc w:val="both"/>
              <w:rPr>
                <w:i/>
                <w:szCs w:val="20"/>
              </w:rPr>
            </w:pPr>
            <w:r w:rsidRPr="002C6A8D">
              <w:rPr>
                <w:i/>
                <w:szCs w:val="20"/>
              </w:rPr>
              <w:t>Track</w:t>
            </w:r>
          </w:p>
        </w:tc>
        <w:tc>
          <w:tcPr>
            <w:tcW w:w="2218" w:type="dxa"/>
            <w:shd w:val="clear" w:color="auto" w:fill="auto"/>
          </w:tcPr>
          <w:p w14:paraId="3F1A85D7" w14:textId="77777777" w:rsidR="008D1255" w:rsidRPr="002C6A8D" w:rsidRDefault="008D1255" w:rsidP="005B11A8">
            <w:pPr>
              <w:jc w:val="both"/>
              <w:rPr>
                <w:i/>
                <w:szCs w:val="20"/>
              </w:rPr>
            </w:pPr>
            <w:r w:rsidRPr="002C6A8D">
              <w:rPr>
                <w:i/>
                <w:szCs w:val="20"/>
              </w:rPr>
              <w:t>n/a</w:t>
            </w:r>
          </w:p>
        </w:tc>
      </w:tr>
    </w:tbl>
    <w:p w14:paraId="0492C12E" w14:textId="77777777" w:rsidR="008D1255" w:rsidRPr="002C6A8D" w:rsidRDefault="008D1255" w:rsidP="005B11A8">
      <w:pPr>
        <w:jc w:val="both"/>
        <w:rPr>
          <w:lang w:eastAsia="zh-TW"/>
        </w:rPr>
      </w:pPr>
    </w:p>
    <w:p w14:paraId="0D09A5E8" w14:textId="77777777" w:rsidR="008D1255" w:rsidRPr="002C6A8D" w:rsidRDefault="008D1255" w:rsidP="005B11A8">
      <w:pPr>
        <w:jc w:val="both"/>
        <w:rPr>
          <w:lang w:eastAsia="zh-TW"/>
        </w:rPr>
      </w:pPr>
      <w:r w:rsidRPr="002C6A8D">
        <w:rPr>
          <w:lang w:eastAsia="zh-TW"/>
        </w:rPr>
        <w:t>Master Class.  Description will follow.  This course will be 8 weeks long and there will be an application process to take the course.</w:t>
      </w:r>
    </w:p>
    <w:p w14:paraId="462E5E7E" w14:textId="77777777" w:rsidR="00DB5127" w:rsidRPr="002C6A8D" w:rsidRDefault="00DB5127" w:rsidP="005B11A8">
      <w:pPr>
        <w:jc w:val="both"/>
        <w:rPr>
          <w:lang w:eastAsia="zh-TW"/>
        </w:rPr>
      </w:pPr>
    </w:p>
    <w:p w14:paraId="7BEBDDDD" w14:textId="77777777" w:rsidR="00AA7B1A" w:rsidRDefault="004152E0" w:rsidP="004152E0">
      <w:pPr>
        <w:pStyle w:val="Heading1"/>
        <w:jc w:val="both"/>
      </w:pPr>
      <w:bookmarkStart w:id="376" w:name="_Toc372036085"/>
      <w:r>
        <w:t>900006SSC/SCI Master Class: Globalisation of Food Systems</w:t>
      </w:r>
      <w:bookmarkEnd w:id="376"/>
    </w:p>
    <w:tbl>
      <w:tblPr>
        <w:tblW w:w="0" w:type="auto"/>
        <w:tblLook w:val="01E0" w:firstRow="1" w:lastRow="1" w:firstColumn="1" w:lastColumn="1" w:noHBand="0" w:noVBand="0"/>
      </w:tblPr>
      <w:tblGrid>
        <w:gridCol w:w="2217"/>
        <w:gridCol w:w="2218"/>
      </w:tblGrid>
      <w:tr w:rsidR="004152E0" w:rsidRPr="002C6A8D" w14:paraId="358AA187" w14:textId="77777777" w:rsidTr="0063477B">
        <w:trPr>
          <w:trHeight w:val="255"/>
        </w:trPr>
        <w:tc>
          <w:tcPr>
            <w:tcW w:w="2217" w:type="dxa"/>
            <w:shd w:val="clear" w:color="auto" w:fill="auto"/>
          </w:tcPr>
          <w:p w14:paraId="22AB5C2D" w14:textId="77777777" w:rsidR="004152E0" w:rsidRPr="002C6A8D" w:rsidRDefault="004152E0" w:rsidP="0063477B">
            <w:pPr>
              <w:jc w:val="both"/>
              <w:rPr>
                <w:i/>
                <w:szCs w:val="20"/>
                <w:lang w:eastAsia="zh-TW"/>
              </w:rPr>
            </w:pPr>
            <w:r w:rsidRPr="002C6A8D">
              <w:rPr>
                <w:i/>
                <w:szCs w:val="20"/>
              </w:rPr>
              <w:t>Credit points</w:t>
            </w:r>
          </w:p>
        </w:tc>
        <w:tc>
          <w:tcPr>
            <w:tcW w:w="2218" w:type="dxa"/>
            <w:shd w:val="clear" w:color="auto" w:fill="auto"/>
          </w:tcPr>
          <w:p w14:paraId="22FBEB9D" w14:textId="77777777" w:rsidR="004152E0" w:rsidRPr="002C6A8D" w:rsidRDefault="00434ACF" w:rsidP="0063477B">
            <w:pPr>
              <w:jc w:val="both"/>
              <w:rPr>
                <w:i/>
                <w:szCs w:val="20"/>
                <w:lang w:eastAsia="zh-TW"/>
              </w:rPr>
            </w:pPr>
            <w:r>
              <w:rPr>
                <w:i/>
                <w:szCs w:val="20"/>
                <w:lang w:eastAsia="zh-TW"/>
              </w:rPr>
              <w:t>6</w:t>
            </w:r>
            <w:r w:rsidR="004152E0" w:rsidRPr="002C6A8D">
              <w:rPr>
                <w:i/>
                <w:szCs w:val="20"/>
              </w:rPr>
              <w:t xml:space="preserve"> ecp</w:t>
            </w:r>
          </w:p>
        </w:tc>
      </w:tr>
      <w:tr w:rsidR="004152E0" w:rsidRPr="002C6A8D" w14:paraId="35AF18DB" w14:textId="77777777" w:rsidTr="0063477B">
        <w:trPr>
          <w:trHeight w:val="255"/>
        </w:trPr>
        <w:tc>
          <w:tcPr>
            <w:tcW w:w="2217" w:type="dxa"/>
            <w:shd w:val="clear" w:color="auto" w:fill="auto"/>
          </w:tcPr>
          <w:p w14:paraId="22639A6D" w14:textId="77777777" w:rsidR="004152E0" w:rsidRPr="002C6A8D" w:rsidRDefault="004152E0" w:rsidP="0063477B">
            <w:pPr>
              <w:jc w:val="both"/>
              <w:rPr>
                <w:i/>
                <w:szCs w:val="20"/>
              </w:rPr>
            </w:pPr>
            <w:r w:rsidRPr="002C6A8D">
              <w:rPr>
                <w:i/>
                <w:szCs w:val="20"/>
              </w:rPr>
              <w:t>Theme</w:t>
            </w:r>
          </w:p>
        </w:tc>
        <w:tc>
          <w:tcPr>
            <w:tcW w:w="2218" w:type="dxa"/>
            <w:shd w:val="clear" w:color="auto" w:fill="auto"/>
          </w:tcPr>
          <w:p w14:paraId="62280E07" w14:textId="77777777" w:rsidR="004152E0" w:rsidRPr="002C6A8D" w:rsidRDefault="004152E0" w:rsidP="0063477B">
            <w:pPr>
              <w:jc w:val="both"/>
              <w:rPr>
                <w:i/>
                <w:szCs w:val="20"/>
              </w:rPr>
            </w:pPr>
            <w:r>
              <w:rPr>
                <w:i/>
                <w:szCs w:val="20"/>
              </w:rPr>
              <w:t>n/a</w:t>
            </w:r>
          </w:p>
        </w:tc>
      </w:tr>
      <w:tr w:rsidR="004152E0" w:rsidRPr="002C6A8D" w14:paraId="00B08884" w14:textId="77777777" w:rsidTr="0063477B">
        <w:trPr>
          <w:trHeight w:val="267"/>
        </w:trPr>
        <w:tc>
          <w:tcPr>
            <w:tcW w:w="2217" w:type="dxa"/>
            <w:shd w:val="clear" w:color="auto" w:fill="auto"/>
          </w:tcPr>
          <w:p w14:paraId="19595C22" w14:textId="77777777" w:rsidR="004152E0" w:rsidRPr="002C6A8D" w:rsidRDefault="004152E0" w:rsidP="0063477B">
            <w:pPr>
              <w:jc w:val="both"/>
              <w:rPr>
                <w:i/>
                <w:szCs w:val="20"/>
              </w:rPr>
            </w:pPr>
            <w:r w:rsidRPr="002C6A8D">
              <w:rPr>
                <w:i/>
                <w:szCs w:val="20"/>
              </w:rPr>
              <w:t>Track</w:t>
            </w:r>
          </w:p>
        </w:tc>
        <w:tc>
          <w:tcPr>
            <w:tcW w:w="2218" w:type="dxa"/>
            <w:shd w:val="clear" w:color="auto" w:fill="auto"/>
          </w:tcPr>
          <w:p w14:paraId="14303E46" w14:textId="77777777" w:rsidR="004152E0" w:rsidRDefault="004152E0" w:rsidP="0063477B">
            <w:pPr>
              <w:jc w:val="both"/>
              <w:rPr>
                <w:i/>
                <w:szCs w:val="20"/>
              </w:rPr>
            </w:pPr>
            <w:r>
              <w:rPr>
                <w:i/>
                <w:szCs w:val="20"/>
              </w:rPr>
              <w:t>Environmental Economics &amp; Policy, Health, Earth &amp; Environment</w:t>
            </w:r>
          </w:p>
          <w:p w14:paraId="19D1C691" w14:textId="77777777" w:rsidR="004152E0" w:rsidRDefault="004152E0" w:rsidP="0063477B">
            <w:pPr>
              <w:jc w:val="both"/>
              <w:rPr>
                <w:i/>
                <w:szCs w:val="20"/>
              </w:rPr>
            </w:pPr>
          </w:p>
          <w:p w14:paraId="1FBB78ED" w14:textId="77777777" w:rsidR="004152E0" w:rsidRDefault="004152E0" w:rsidP="0063477B">
            <w:pPr>
              <w:jc w:val="both"/>
              <w:rPr>
                <w:i/>
                <w:szCs w:val="20"/>
              </w:rPr>
            </w:pPr>
          </w:p>
          <w:p w14:paraId="761AE42D" w14:textId="77777777" w:rsidR="004152E0" w:rsidRPr="002C6A8D" w:rsidRDefault="004152E0" w:rsidP="0063477B">
            <w:pPr>
              <w:jc w:val="both"/>
              <w:rPr>
                <w:i/>
                <w:szCs w:val="20"/>
              </w:rPr>
            </w:pPr>
          </w:p>
        </w:tc>
      </w:tr>
    </w:tbl>
    <w:p w14:paraId="0F71CE4D" w14:textId="77777777" w:rsidR="004152E0" w:rsidRPr="002C6A8D" w:rsidRDefault="004152E0" w:rsidP="004152E0">
      <w:pPr>
        <w:autoSpaceDE w:val="0"/>
        <w:jc w:val="both"/>
        <w:rPr>
          <w:rFonts w:cs="Verdana"/>
          <w:i/>
          <w:iCs/>
          <w:szCs w:val="20"/>
          <w:lang w:val="en-US"/>
        </w:rPr>
      </w:pPr>
      <w:r w:rsidRPr="002C6A8D">
        <w:rPr>
          <w:rFonts w:cs="Verdana"/>
          <w:i/>
          <w:iCs/>
          <w:szCs w:val="20"/>
          <w:lang w:val="en-US"/>
        </w:rPr>
        <w:t>Prerequisites</w:t>
      </w:r>
    </w:p>
    <w:p w14:paraId="1C04291B" w14:textId="77777777" w:rsidR="004152E0" w:rsidRDefault="004152E0" w:rsidP="004152E0">
      <w:r>
        <w:t>This course is only open to second and third year students.</w:t>
      </w:r>
    </w:p>
    <w:p w14:paraId="66A9BA93" w14:textId="77777777" w:rsidR="004152E0" w:rsidRDefault="004152E0" w:rsidP="004152E0"/>
    <w:p w14:paraId="18677FB8" w14:textId="77777777" w:rsidR="004152E0" w:rsidRPr="004152E0" w:rsidRDefault="004152E0" w:rsidP="004152E0">
      <w:pPr>
        <w:autoSpaceDE w:val="0"/>
        <w:jc w:val="both"/>
        <w:rPr>
          <w:rFonts w:cs="Verdana"/>
          <w:i/>
          <w:iCs/>
          <w:szCs w:val="20"/>
          <w:lang w:val="en-US"/>
        </w:rPr>
      </w:pPr>
      <w:r w:rsidRPr="004152E0">
        <w:rPr>
          <w:rFonts w:cs="Verdana"/>
          <w:i/>
          <w:iCs/>
          <w:szCs w:val="20"/>
          <w:lang w:val="en-US"/>
        </w:rPr>
        <w:t>Master Class Description</w:t>
      </w:r>
    </w:p>
    <w:p w14:paraId="559B7DA0" w14:textId="77777777" w:rsidR="004152E0" w:rsidRPr="004152E0" w:rsidRDefault="004152E0" w:rsidP="004152E0">
      <w:pPr>
        <w:jc w:val="both"/>
        <w:rPr>
          <w:lang w:eastAsia="zh-TW"/>
        </w:rPr>
      </w:pPr>
      <w:r w:rsidRPr="00DE49DA">
        <w:rPr>
          <w:lang w:eastAsia="zh-TW"/>
        </w:rPr>
        <w:t>Food is back on the agenda</w:t>
      </w:r>
      <w:r>
        <w:rPr>
          <w:lang w:eastAsia="zh-TW"/>
        </w:rPr>
        <w:t xml:space="preserve">! </w:t>
      </w:r>
      <w:r w:rsidRPr="004152E0">
        <w:rPr>
          <w:lang w:eastAsia="zh-TW"/>
        </w:rPr>
        <w:t>Nobody feels neutral about food and agriculture now that food prices fluctuate wildly, fears about food safety abound, agriculture is seen as a great polluter, and urban classes increasingly choose local and biological products. Inevitably, food calls up strong feelings, old memories and strict convictions. It is a subject that is fraught with difficulties and confusion, technical, moral and political. For those who are poor, food is a worry, but for those who are well-off, it becomes a worry again. For food is not only nourishment, it</w:t>
      </w:r>
      <w:r>
        <w:rPr>
          <w:lang w:eastAsia="zh-TW"/>
        </w:rPr>
        <w:t xml:space="preserve"> is</w:t>
      </w:r>
      <w:r w:rsidRPr="004152E0">
        <w:rPr>
          <w:lang w:eastAsia="zh-TW"/>
        </w:rPr>
        <w:t xml:space="preserve"> also status and identity.  Yet most people, in most countries, and increasingly even in rural areas, are hardly aware of how food is really produced and how it lands on their plates. </w:t>
      </w:r>
    </w:p>
    <w:p w14:paraId="492F3D6A" w14:textId="77777777" w:rsidR="004152E0" w:rsidRPr="004152E0" w:rsidRDefault="004152E0" w:rsidP="004152E0">
      <w:pPr>
        <w:jc w:val="both"/>
        <w:rPr>
          <w:lang w:eastAsia="zh-TW"/>
        </w:rPr>
      </w:pPr>
      <w:r w:rsidRPr="004152E0">
        <w:rPr>
          <w:lang w:eastAsia="zh-TW"/>
        </w:rPr>
        <w:t>In our modern world, food is always a product of a food system, a complex web of linkages between producers and consumer. In less than a generation self-sufficiency has disappeared nearly entirely and most urban people eat food that contains ingredients from other countries, often other continents. This will continue with further urbanization and future food demand. We still need to feed an additional two billion people in the next decades, while two billion more do not have enough to eat now and another two million will change their consumption patterns to include more animal proteins. This is technically possible, but it will require massive investment, sound government policy and dialogues between consumers, NGOs and food producers.</w:t>
      </w:r>
    </w:p>
    <w:p w14:paraId="3453E0A1" w14:textId="77777777" w:rsidR="004152E0" w:rsidRPr="004152E0" w:rsidRDefault="004152E0" w:rsidP="004152E0">
      <w:pPr>
        <w:jc w:val="both"/>
        <w:rPr>
          <w:lang w:eastAsia="zh-TW"/>
        </w:rPr>
      </w:pPr>
      <w:r w:rsidRPr="004152E0">
        <w:rPr>
          <w:lang w:eastAsia="zh-TW"/>
        </w:rPr>
        <w:t xml:space="preserve">The course aims at providing an understanding of the complexity of the food chains at global, regional, national and local levels, to examine myths and confusions, hard data and projections. Personal and group assignments will </w:t>
      </w:r>
      <w:r w:rsidRPr="004152E0">
        <w:rPr>
          <w:lang w:eastAsia="zh-TW"/>
        </w:rPr>
        <w:lastRenderedPageBreak/>
        <w:t>include country level studies as well as participant observation in supermarkets and discussions about corporate responsibility with farmers and the food industry.</w:t>
      </w:r>
    </w:p>
    <w:p w14:paraId="10DD4128" w14:textId="77777777" w:rsidR="004152E0" w:rsidRPr="00534E83" w:rsidRDefault="004152E0" w:rsidP="004152E0">
      <w:pPr>
        <w:jc w:val="both"/>
      </w:pPr>
      <w:r w:rsidRPr="00534E83">
        <w:rPr>
          <w:lang w:eastAsia="zh-TW"/>
        </w:rPr>
        <w:t xml:space="preserve">The course will be completed by a </w:t>
      </w:r>
      <w:r>
        <w:rPr>
          <w:lang w:eastAsia="zh-TW"/>
        </w:rPr>
        <w:t xml:space="preserve">two-day </w:t>
      </w:r>
      <w:r w:rsidRPr="00534E83">
        <w:rPr>
          <w:lang w:eastAsia="zh-TW"/>
        </w:rPr>
        <w:t xml:space="preserve">simulation of a negotiation on increasing </w:t>
      </w:r>
      <w:r>
        <w:rPr>
          <w:lang w:eastAsia="zh-TW"/>
        </w:rPr>
        <w:t>the sustainability of the food supply chain with all stakeholders, i.e. farm input industries (seed, chemicals), farmers, food processors, supermarkets,</w:t>
      </w:r>
      <w:r>
        <w:t xml:space="preserve"> consumer organisations and local and national government agencies in the area of health, food, environment and economics.</w:t>
      </w:r>
    </w:p>
    <w:p w14:paraId="131945A5" w14:textId="77777777" w:rsidR="004152E0" w:rsidRPr="00534E83" w:rsidRDefault="004152E0" w:rsidP="004152E0"/>
    <w:p w14:paraId="4B918190" w14:textId="77777777" w:rsidR="004152E0" w:rsidRPr="004152E0" w:rsidRDefault="004152E0" w:rsidP="004152E0"/>
    <w:p w14:paraId="28245B1D" w14:textId="77777777" w:rsidR="002C6A8D" w:rsidRPr="002C6A8D" w:rsidRDefault="002C6A8D" w:rsidP="005B11A8">
      <w:pPr>
        <w:pStyle w:val="Heading1"/>
        <w:jc w:val="both"/>
      </w:pPr>
    </w:p>
    <w:p w14:paraId="15C82D4C" w14:textId="77777777" w:rsidR="004E3A74" w:rsidRPr="002C6A8D" w:rsidRDefault="003A5CB4" w:rsidP="005B11A8">
      <w:pPr>
        <w:pStyle w:val="Heading1"/>
        <w:jc w:val="both"/>
      </w:pPr>
      <w:bookmarkStart w:id="377" w:name="_Toc372036086"/>
      <w:r w:rsidRPr="002C6A8D">
        <w:t>900</w:t>
      </w:r>
      <w:r w:rsidR="00BE3A5B" w:rsidRPr="002C6A8D">
        <w:t>112</w:t>
      </w:r>
      <w:r w:rsidRPr="002C6A8D">
        <w:t>SSC</w:t>
      </w:r>
      <w:r w:rsidR="004E3A74" w:rsidRPr="002C6A8D">
        <w:t xml:space="preserve"> </w:t>
      </w:r>
      <w:r w:rsidR="007A5DA5" w:rsidRPr="002C6A8D">
        <w:tab/>
      </w:r>
      <w:r w:rsidR="004E3A74" w:rsidRPr="002C6A8D">
        <w:t xml:space="preserve">Theme course: Introduction to Social </w:t>
      </w:r>
      <w:r w:rsidR="00E84253" w:rsidRPr="002C6A8D">
        <w:t>Systems (1)</w:t>
      </w:r>
      <w:bookmarkEnd w:id="377"/>
    </w:p>
    <w:p w14:paraId="3B7E7435" w14:textId="77777777" w:rsidR="001E1CA4" w:rsidRPr="002C6A8D" w:rsidRDefault="001E1CA4" w:rsidP="005B11A8">
      <w:pPr>
        <w:autoSpaceDE w:val="0"/>
        <w:jc w:val="both"/>
        <w:rPr>
          <w:rFonts w:cs="Verdana"/>
          <w:b/>
          <w:bCs/>
          <w:szCs w:val="20"/>
          <w:lang w:val="en-US"/>
        </w:rPr>
      </w:pPr>
    </w:p>
    <w:tbl>
      <w:tblPr>
        <w:tblW w:w="0" w:type="auto"/>
        <w:tblLook w:val="01E0" w:firstRow="1" w:lastRow="1" w:firstColumn="1" w:lastColumn="1" w:noHBand="0" w:noVBand="0"/>
      </w:tblPr>
      <w:tblGrid>
        <w:gridCol w:w="2217"/>
        <w:gridCol w:w="2218"/>
      </w:tblGrid>
      <w:tr w:rsidR="00C108E6" w:rsidRPr="002C6A8D" w14:paraId="66BDD72E" w14:textId="77777777" w:rsidTr="006F615E">
        <w:trPr>
          <w:trHeight w:val="255"/>
        </w:trPr>
        <w:tc>
          <w:tcPr>
            <w:tcW w:w="2217" w:type="dxa"/>
            <w:shd w:val="clear" w:color="auto" w:fill="auto"/>
          </w:tcPr>
          <w:p w14:paraId="7D3CE68C" w14:textId="77777777" w:rsidR="00C108E6" w:rsidRPr="002C6A8D" w:rsidRDefault="00C108E6" w:rsidP="005B11A8">
            <w:pPr>
              <w:jc w:val="both"/>
              <w:rPr>
                <w:i/>
                <w:szCs w:val="20"/>
              </w:rPr>
            </w:pPr>
            <w:r w:rsidRPr="002C6A8D">
              <w:rPr>
                <w:i/>
                <w:szCs w:val="20"/>
              </w:rPr>
              <w:t>Credit points</w:t>
            </w:r>
          </w:p>
        </w:tc>
        <w:tc>
          <w:tcPr>
            <w:tcW w:w="2218" w:type="dxa"/>
            <w:shd w:val="clear" w:color="auto" w:fill="auto"/>
          </w:tcPr>
          <w:p w14:paraId="24658C23" w14:textId="77777777" w:rsidR="00C108E6" w:rsidRPr="002C6A8D" w:rsidRDefault="00C108E6" w:rsidP="005B11A8">
            <w:pPr>
              <w:jc w:val="both"/>
              <w:rPr>
                <w:i/>
                <w:szCs w:val="20"/>
              </w:rPr>
            </w:pPr>
            <w:r w:rsidRPr="002C6A8D">
              <w:rPr>
                <w:i/>
                <w:szCs w:val="20"/>
              </w:rPr>
              <w:t>6 ecp</w:t>
            </w:r>
          </w:p>
        </w:tc>
      </w:tr>
      <w:tr w:rsidR="00C108E6" w:rsidRPr="002C6A8D" w14:paraId="6B2122E3" w14:textId="77777777" w:rsidTr="006F615E">
        <w:trPr>
          <w:trHeight w:val="255"/>
        </w:trPr>
        <w:tc>
          <w:tcPr>
            <w:tcW w:w="2217" w:type="dxa"/>
            <w:shd w:val="clear" w:color="auto" w:fill="auto"/>
          </w:tcPr>
          <w:p w14:paraId="1BF4EFF5" w14:textId="77777777" w:rsidR="00C108E6" w:rsidRPr="002C6A8D" w:rsidRDefault="00C108E6" w:rsidP="005B11A8">
            <w:pPr>
              <w:jc w:val="both"/>
              <w:rPr>
                <w:i/>
                <w:szCs w:val="20"/>
              </w:rPr>
            </w:pPr>
            <w:r w:rsidRPr="002C6A8D">
              <w:rPr>
                <w:i/>
                <w:szCs w:val="20"/>
              </w:rPr>
              <w:t>Theme</w:t>
            </w:r>
          </w:p>
        </w:tc>
        <w:tc>
          <w:tcPr>
            <w:tcW w:w="2218" w:type="dxa"/>
            <w:shd w:val="clear" w:color="auto" w:fill="auto"/>
          </w:tcPr>
          <w:p w14:paraId="1EA6413A" w14:textId="77777777" w:rsidR="00C108E6" w:rsidRPr="002C6A8D" w:rsidRDefault="00C108E6" w:rsidP="005B11A8">
            <w:pPr>
              <w:jc w:val="both"/>
              <w:rPr>
                <w:i/>
                <w:szCs w:val="20"/>
              </w:rPr>
            </w:pPr>
            <w:r w:rsidRPr="002C6A8D">
              <w:rPr>
                <w:i/>
                <w:szCs w:val="20"/>
              </w:rPr>
              <w:t>SS</w:t>
            </w:r>
          </w:p>
        </w:tc>
      </w:tr>
      <w:tr w:rsidR="00C108E6" w:rsidRPr="002C6A8D" w14:paraId="4915ED83" w14:textId="77777777" w:rsidTr="006F615E">
        <w:trPr>
          <w:trHeight w:val="267"/>
        </w:trPr>
        <w:tc>
          <w:tcPr>
            <w:tcW w:w="2217" w:type="dxa"/>
            <w:shd w:val="clear" w:color="auto" w:fill="auto"/>
          </w:tcPr>
          <w:p w14:paraId="71444FFB" w14:textId="77777777" w:rsidR="00C108E6" w:rsidRPr="002C6A8D" w:rsidRDefault="00C108E6" w:rsidP="005B11A8">
            <w:pPr>
              <w:jc w:val="both"/>
              <w:rPr>
                <w:i/>
                <w:szCs w:val="20"/>
              </w:rPr>
            </w:pPr>
            <w:r w:rsidRPr="002C6A8D">
              <w:rPr>
                <w:i/>
                <w:szCs w:val="20"/>
              </w:rPr>
              <w:t>Track</w:t>
            </w:r>
          </w:p>
        </w:tc>
        <w:tc>
          <w:tcPr>
            <w:tcW w:w="2218" w:type="dxa"/>
            <w:shd w:val="clear" w:color="auto" w:fill="auto"/>
          </w:tcPr>
          <w:p w14:paraId="64BD3137" w14:textId="77777777" w:rsidR="00C108E6" w:rsidRPr="002C6A8D" w:rsidRDefault="00C108E6" w:rsidP="005B11A8">
            <w:pPr>
              <w:jc w:val="both"/>
              <w:rPr>
                <w:i/>
                <w:szCs w:val="20"/>
              </w:rPr>
            </w:pPr>
            <w:r w:rsidRPr="002C6A8D">
              <w:rPr>
                <w:i/>
                <w:szCs w:val="20"/>
              </w:rPr>
              <w:t>n/a</w:t>
            </w:r>
          </w:p>
        </w:tc>
      </w:tr>
    </w:tbl>
    <w:p w14:paraId="69458EF5" w14:textId="77777777" w:rsidR="00C108E6" w:rsidRPr="002C6A8D" w:rsidRDefault="00C108E6" w:rsidP="005B11A8">
      <w:pPr>
        <w:autoSpaceDE w:val="0"/>
        <w:jc w:val="both"/>
        <w:rPr>
          <w:rFonts w:cs="Verdana"/>
          <w:i/>
          <w:iCs/>
          <w:szCs w:val="20"/>
          <w:lang w:val="en-US"/>
        </w:rPr>
      </w:pPr>
    </w:p>
    <w:p w14:paraId="2C8A3B13" w14:textId="77777777" w:rsidR="001E1CA4" w:rsidRPr="002C6A8D" w:rsidRDefault="001E1CA4" w:rsidP="005B11A8">
      <w:pPr>
        <w:autoSpaceDE w:val="0"/>
        <w:jc w:val="both"/>
        <w:rPr>
          <w:rFonts w:cs="Verdana"/>
          <w:i/>
          <w:iCs/>
          <w:szCs w:val="20"/>
          <w:lang w:val="en-US"/>
        </w:rPr>
      </w:pPr>
      <w:r w:rsidRPr="002C6A8D">
        <w:rPr>
          <w:rFonts w:cs="Verdana"/>
          <w:i/>
          <w:iCs/>
          <w:szCs w:val="20"/>
          <w:lang w:val="en-US"/>
        </w:rPr>
        <w:t>Prerequisites</w:t>
      </w:r>
    </w:p>
    <w:p w14:paraId="4E091B39" w14:textId="77777777" w:rsidR="001E1CA4" w:rsidRPr="002C6A8D" w:rsidRDefault="00C108E6" w:rsidP="005B11A8">
      <w:pPr>
        <w:autoSpaceDE w:val="0"/>
        <w:jc w:val="both"/>
        <w:rPr>
          <w:rFonts w:cs="Verdana"/>
          <w:szCs w:val="20"/>
          <w:lang w:val="en-US"/>
        </w:rPr>
      </w:pPr>
      <w:r w:rsidRPr="002C6A8D">
        <w:rPr>
          <w:rFonts w:cs="Verdana"/>
          <w:szCs w:val="20"/>
          <w:lang w:val="en-US"/>
        </w:rPr>
        <w:t>None</w:t>
      </w:r>
    </w:p>
    <w:p w14:paraId="4E6632F2" w14:textId="77777777" w:rsidR="00C108E6" w:rsidRPr="002C6A8D" w:rsidRDefault="00C108E6" w:rsidP="005B11A8">
      <w:pPr>
        <w:autoSpaceDE w:val="0"/>
        <w:jc w:val="both"/>
        <w:rPr>
          <w:rFonts w:cs="Verdana"/>
          <w:i/>
          <w:iCs/>
          <w:szCs w:val="20"/>
          <w:lang w:val="en-US"/>
        </w:rPr>
      </w:pPr>
    </w:p>
    <w:p w14:paraId="41BD5491" w14:textId="77777777" w:rsidR="001E1CA4" w:rsidRPr="002C6A8D" w:rsidRDefault="001E1CA4" w:rsidP="005B11A8">
      <w:pPr>
        <w:autoSpaceDE w:val="0"/>
        <w:jc w:val="both"/>
        <w:rPr>
          <w:rFonts w:cs="Verdana"/>
          <w:i/>
          <w:iCs/>
          <w:szCs w:val="20"/>
          <w:lang w:val="en-US"/>
        </w:rPr>
      </w:pPr>
      <w:r w:rsidRPr="002C6A8D">
        <w:rPr>
          <w:rFonts w:cs="Verdana"/>
          <w:i/>
          <w:iCs/>
          <w:szCs w:val="20"/>
          <w:lang w:val="en-US"/>
        </w:rPr>
        <w:t>Course Description</w:t>
      </w:r>
    </w:p>
    <w:p w14:paraId="176212AC" w14:textId="77777777" w:rsidR="00E84253" w:rsidRPr="002C6A8D" w:rsidRDefault="00E84253" w:rsidP="005B11A8">
      <w:pPr>
        <w:pStyle w:val="NoSpacing"/>
        <w:jc w:val="both"/>
        <w:rPr>
          <w:rFonts w:ascii="Verdana" w:hAnsi="Verdana" w:cs="Verdana"/>
          <w:sz w:val="20"/>
          <w:szCs w:val="20"/>
        </w:rPr>
      </w:pPr>
      <w:r w:rsidRPr="002C6A8D">
        <w:rPr>
          <w:rFonts w:ascii="Verdana" w:hAnsi="Verdana"/>
          <w:sz w:val="20"/>
          <w:szCs w:val="20"/>
        </w:rPr>
        <w:t xml:space="preserve">In this introductory theme course students will explore two fundamental questions of the social systems theme: 1) How are modern societies organized?; 2) And why? We will respond to these questions from the perspectives of law, political science, and economics. </w:t>
      </w:r>
      <w:r w:rsidRPr="002C6A8D">
        <w:rPr>
          <w:rFonts w:ascii="Verdana" w:hAnsi="Verdana" w:cs="Verdana"/>
          <w:sz w:val="20"/>
          <w:szCs w:val="20"/>
        </w:rPr>
        <w:t>Students will be introduced to each respective discipline, emphasizing the specific ways in which it both frames these questions and responds. In addition to a basic introduction to the methodology and theory of each discipline, examples of current challenges and problems in society will be discussed, illustrating both the similarities and differences between the approaches. Examples of topics that may be covered include the social welfare state, anti-discrimination law, and international trade.</w:t>
      </w:r>
    </w:p>
    <w:p w14:paraId="28731BB7" w14:textId="77777777" w:rsidR="001E1CA4" w:rsidRPr="002C6A8D" w:rsidRDefault="001E1CA4" w:rsidP="005B11A8">
      <w:pPr>
        <w:autoSpaceDE w:val="0"/>
        <w:jc w:val="both"/>
        <w:rPr>
          <w:rFonts w:cs="Verdana"/>
          <w:szCs w:val="20"/>
          <w:lang w:val="en-US"/>
        </w:rPr>
      </w:pPr>
    </w:p>
    <w:p w14:paraId="62FAFD0A" w14:textId="77777777" w:rsidR="00AB69F9" w:rsidRPr="002C6A8D" w:rsidRDefault="00AB69F9" w:rsidP="005B11A8">
      <w:pPr>
        <w:pStyle w:val="Heading1"/>
        <w:jc w:val="both"/>
        <w:rPr>
          <w:szCs w:val="20"/>
        </w:rPr>
      </w:pPr>
      <w:bookmarkStart w:id="378" w:name="_Toc372036087"/>
      <w:r w:rsidRPr="002C6A8D">
        <w:rPr>
          <w:szCs w:val="20"/>
        </w:rPr>
        <w:t>90011</w:t>
      </w:r>
      <w:r w:rsidR="00BE3A5B" w:rsidRPr="002C6A8D">
        <w:rPr>
          <w:szCs w:val="20"/>
        </w:rPr>
        <w:t>3</w:t>
      </w:r>
      <w:r w:rsidRPr="002C6A8D">
        <w:rPr>
          <w:szCs w:val="20"/>
        </w:rPr>
        <w:t xml:space="preserve">SSC </w:t>
      </w:r>
      <w:r w:rsidRPr="002C6A8D">
        <w:rPr>
          <w:szCs w:val="20"/>
        </w:rPr>
        <w:tab/>
        <w:t>Theme course: Introduct</w:t>
      </w:r>
      <w:r w:rsidR="00011DA5" w:rsidRPr="002C6A8D">
        <w:rPr>
          <w:szCs w:val="20"/>
        </w:rPr>
        <w:t>ion to Social Systems</w:t>
      </w:r>
      <w:r w:rsidR="00E84253" w:rsidRPr="002C6A8D">
        <w:rPr>
          <w:szCs w:val="20"/>
        </w:rPr>
        <w:t xml:space="preserve"> (2)</w:t>
      </w:r>
      <w:bookmarkEnd w:id="378"/>
    </w:p>
    <w:p w14:paraId="51CA665D" w14:textId="77777777" w:rsidR="00E84253" w:rsidRPr="002C6A8D" w:rsidRDefault="00E84253" w:rsidP="005B11A8">
      <w:pPr>
        <w:jc w:val="both"/>
        <w:rPr>
          <w:szCs w:val="20"/>
          <w:lang w:eastAsia="zh-TW"/>
        </w:rPr>
      </w:pPr>
    </w:p>
    <w:tbl>
      <w:tblPr>
        <w:tblW w:w="0" w:type="auto"/>
        <w:tblLook w:val="01E0" w:firstRow="1" w:lastRow="1" w:firstColumn="1" w:lastColumn="1" w:noHBand="0" w:noVBand="0"/>
      </w:tblPr>
      <w:tblGrid>
        <w:gridCol w:w="2217"/>
        <w:gridCol w:w="2218"/>
      </w:tblGrid>
      <w:tr w:rsidR="00E84253" w:rsidRPr="002C6A8D" w14:paraId="14942117" w14:textId="77777777" w:rsidTr="00F96764">
        <w:trPr>
          <w:trHeight w:val="255"/>
        </w:trPr>
        <w:tc>
          <w:tcPr>
            <w:tcW w:w="2217" w:type="dxa"/>
            <w:shd w:val="clear" w:color="auto" w:fill="auto"/>
          </w:tcPr>
          <w:p w14:paraId="5CC5CFAE" w14:textId="77777777" w:rsidR="00E84253" w:rsidRPr="002C6A8D" w:rsidRDefault="00E84253" w:rsidP="005B11A8">
            <w:pPr>
              <w:pStyle w:val="NoSpacing"/>
              <w:jc w:val="both"/>
              <w:rPr>
                <w:rFonts w:ascii="Verdana" w:hAnsi="Verdana"/>
                <w:sz w:val="20"/>
                <w:szCs w:val="20"/>
              </w:rPr>
            </w:pPr>
            <w:r w:rsidRPr="002C6A8D">
              <w:rPr>
                <w:rFonts w:ascii="Verdana" w:hAnsi="Verdana"/>
                <w:sz w:val="20"/>
                <w:szCs w:val="20"/>
              </w:rPr>
              <w:t>Credit points</w:t>
            </w:r>
          </w:p>
        </w:tc>
        <w:tc>
          <w:tcPr>
            <w:tcW w:w="2218" w:type="dxa"/>
            <w:shd w:val="clear" w:color="auto" w:fill="auto"/>
          </w:tcPr>
          <w:p w14:paraId="2BBD3482" w14:textId="77777777" w:rsidR="00E84253" w:rsidRPr="002C6A8D" w:rsidRDefault="00E84253" w:rsidP="005B11A8">
            <w:pPr>
              <w:pStyle w:val="NoSpacing"/>
              <w:jc w:val="both"/>
              <w:rPr>
                <w:rFonts w:ascii="Verdana" w:hAnsi="Verdana"/>
                <w:sz w:val="20"/>
                <w:szCs w:val="20"/>
              </w:rPr>
            </w:pPr>
            <w:r w:rsidRPr="002C6A8D">
              <w:rPr>
                <w:rFonts w:ascii="Verdana" w:hAnsi="Verdana"/>
                <w:sz w:val="20"/>
                <w:szCs w:val="20"/>
              </w:rPr>
              <w:t>6 ecp</w:t>
            </w:r>
          </w:p>
        </w:tc>
      </w:tr>
      <w:tr w:rsidR="00E84253" w:rsidRPr="002C6A8D" w14:paraId="3F46600C" w14:textId="77777777" w:rsidTr="00F96764">
        <w:trPr>
          <w:trHeight w:val="255"/>
        </w:trPr>
        <w:tc>
          <w:tcPr>
            <w:tcW w:w="2217" w:type="dxa"/>
            <w:shd w:val="clear" w:color="auto" w:fill="auto"/>
          </w:tcPr>
          <w:p w14:paraId="11C63C3C" w14:textId="77777777" w:rsidR="00E84253" w:rsidRPr="002C6A8D" w:rsidRDefault="00E84253" w:rsidP="005B11A8">
            <w:pPr>
              <w:pStyle w:val="NoSpacing"/>
              <w:jc w:val="both"/>
              <w:rPr>
                <w:rFonts w:ascii="Verdana" w:hAnsi="Verdana"/>
                <w:sz w:val="20"/>
                <w:szCs w:val="20"/>
              </w:rPr>
            </w:pPr>
            <w:r w:rsidRPr="002C6A8D">
              <w:rPr>
                <w:rFonts w:ascii="Verdana" w:hAnsi="Verdana"/>
                <w:sz w:val="20"/>
                <w:szCs w:val="20"/>
              </w:rPr>
              <w:t>Theme</w:t>
            </w:r>
          </w:p>
        </w:tc>
        <w:tc>
          <w:tcPr>
            <w:tcW w:w="2218" w:type="dxa"/>
            <w:shd w:val="clear" w:color="auto" w:fill="auto"/>
          </w:tcPr>
          <w:p w14:paraId="7D018B35" w14:textId="77777777" w:rsidR="00E84253" w:rsidRPr="002C6A8D" w:rsidRDefault="00E84253" w:rsidP="005B11A8">
            <w:pPr>
              <w:pStyle w:val="NoSpacing"/>
              <w:jc w:val="both"/>
              <w:rPr>
                <w:rFonts w:ascii="Verdana" w:hAnsi="Verdana"/>
                <w:sz w:val="20"/>
                <w:szCs w:val="20"/>
              </w:rPr>
            </w:pPr>
            <w:r w:rsidRPr="002C6A8D">
              <w:rPr>
                <w:rFonts w:ascii="Verdana" w:hAnsi="Verdana"/>
                <w:sz w:val="20"/>
                <w:szCs w:val="20"/>
              </w:rPr>
              <w:t>SS</w:t>
            </w:r>
          </w:p>
        </w:tc>
      </w:tr>
      <w:tr w:rsidR="00E84253" w:rsidRPr="002C6A8D" w14:paraId="748F397A" w14:textId="77777777" w:rsidTr="00F96764">
        <w:trPr>
          <w:trHeight w:val="267"/>
        </w:trPr>
        <w:tc>
          <w:tcPr>
            <w:tcW w:w="2217" w:type="dxa"/>
            <w:shd w:val="clear" w:color="auto" w:fill="auto"/>
          </w:tcPr>
          <w:p w14:paraId="09DF8680" w14:textId="77777777" w:rsidR="00E84253" w:rsidRPr="002C6A8D" w:rsidRDefault="00E84253" w:rsidP="005B11A8">
            <w:pPr>
              <w:pStyle w:val="NoSpacing"/>
              <w:jc w:val="both"/>
              <w:rPr>
                <w:rFonts w:ascii="Verdana" w:hAnsi="Verdana"/>
                <w:sz w:val="20"/>
                <w:szCs w:val="20"/>
              </w:rPr>
            </w:pPr>
            <w:r w:rsidRPr="002C6A8D">
              <w:rPr>
                <w:rFonts w:ascii="Verdana" w:hAnsi="Verdana"/>
                <w:sz w:val="20"/>
                <w:szCs w:val="20"/>
              </w:rPr>
              <w:t>Track</w:t>
            </w:r>
          </w:p>
        </w:tc>
        <w:tc>
          <w:tcPr>
            <w:tcW w:w="2218" w:type="dxa"/>
            <w:shd w:val="clear" w:color="auto" w:fill="auto"/>
          </w:tcPr>
          <w:p w14:paraId="5F37A3AE" w14:textId="77777777" w:rsidR="00E84253" w:rsidRPr="002C6A8D" w:rsidRDefault="00E84253" w:rsidP="005B11A8">
            <w:pPr>
              <w:pStyle w:val="NoSpacing"/>
              <w:jc w:val="both"/>
              <w:rPr>
                <w:rFonts w:ascii="Verdana" w:hAnsi="Verdana"/>
                <w:sz w:val="20"/>
                <w:szCs w:val="20"/>
              </w:rPr>
            </w:pPr>
            <w:r w:rsidRPr="002C6A8D">
              <w:rPr>
                <w:rFonts w:ascii="Verdana" w:hAnsi="Verdana"/>
                <w:sz w:val="20"/>
                <w:szCs w:val="20"/>
              </w:rPr>
              <w:t>n/a</w:t>
            </w:r>
          </w:p>
        </w:tc>
      </w:tr>
    </w:tbl>
    <w:p w14:paraId="359CF369" w14:textId="77777777" w:rsidR="00E84253" w:rsidRPr="002C6A8D" w:rsidRDefault="00E84253" w:rsidP="005B11A8">
      <w:pPr>
        <w:pStyle w:val="NoSpacing"/>
        <w:jc w:val="both"/>
        <w:rPr>
          <w:rFonts w:ascii="Verdana" w:hAnsi="Verdana"/>
          <w:sz w:val="20"/>
          <w:szCs w:val="20"/>
        </w:rPr>
      </w:pPr>
    </w:p>
    <w:p w14:paraId="6132C0CF" w14:textId="77777777" w:rsidR="00E84253" w:rsidRPr="002C6A8D" w:rsidRDefault="00E84253" w:rsidP="005B11A8">
      <w:pPr>
        <w:pStyle w:val="NoSpacing"/>
        <w:jc w:val="both"/>
        <w:rPr>
          <w:rFonts w:ascii="Verdana" w:hAnsi="Verdana"/>
          <w:sz w:val="20"/>
          <w:szCs w:val="20"/>
        </w:rPr>
      </w:pPr>
      <w:r w:rsidRPr="002C6A8D">
        <w:rPr>
          <w:rFonts w:ascii="Verdana" w:hAnsi="Verdana"/>
          <w:sz w:val="20"/>
          <w:szCs w:val="20"/>
        </w:rPr>
        <w:t>Prerequisites</w:t>
      </w:r>
    </w:p>
    <w:p w14:paraId="731BB1D8" w14:textId="77777777" w:rsidR="00E84253" w:rsidRPr="002C6A8D" w:rsidRDefault="00E84253" w:rsidP="005B11A8">
      <w:pPr>
        <w:pStyle w:val="NoSpacing"/>
        <w:jc w:val="both"/>
        <w:rPr>
          <w:rFonts w:ascii="Verdana" w:hAnsi="Verdana"/>
          <w:sz w:val="20"/>
          <w:szCs w:val="20"/>
        </w:rPr>
      </w:pPr>
      <w:r w:rsidRPr="002C6A8D">
        <w:rPr>
          <w:rFonts w:ascii="Verdana" w:hAnsi="Verdana"/>
          <w:sz w:val="20"/>
          <w:szCs w:val="20"/>
        </w:rPr>
        <w:t>None</w:t>
      </w:r>
    </w:p>
    <w:p w14:paraId="088293D9" w14:textId="77777777" w:rsidR="00E84253" w:rsidRPr="002C6A8D" w:rsidRDefault="00E84253" w:rsidP="005B11A8">
      <w:pPr>
        <w:autoSpaceDE w:val="0"/>
        <w:jc w:val="both"/>
        <w:rPr>
          <w:rFonts w:cs="Verdana"/>
          <w:i/>
          <w:iCs/>
          <w:szCs w:val="20"/>
        </w:rPr>
      </w:pPr>
    </w:p>
    <w:p w14:paraId="146EA05C" w14:textId="77777777" w:rsidR="00E84253" w:rsidRPr="002C6A8D" w:rsidRDefault="00E84253" w:rsidP="005B11A8">
      <w:pPr>
        <w:autoSpaceDE w:val="0"/>
        <w:jc w:val="both"/>
        <w:rPr>
          <w:rFonts w:cs="Verdana"/>
          <w:i/>
          <w:iCs/>
          <w:szCs w:val="20"/>
        </w:rPr>
      </w:pPr>
      <w:r w:rsidRPr="002C6A8D">
        <w:rPr>
          <w:rFonts w:cs="Verdana"/>
          <w:i/>
          <w:iCs/>
          <w:szCs w:val="20"/>
        </w:rPr>
        <w:t>Course Description</w:t>
      </w:r>
    </w:p>
    <w:p w14:paraId="730AA98F" w14:textId="77777777" w:rsidR="00E84253" w:rsidRPr="002C6A8D" w:rsidRDefault="00E84253" w:rsidP="005B11A8">
      <w:pPr>
        <w:pStyle w:val="NoSpacing"/>
        <w:jc w:val="both"/>
        <w:rPr>
          <w:rFonts w:ascii="Verdana" w:hAnsi="Verdana" w:cs="Verdana"/>
          <w:sz w:val="20"/>
          <w:szCs w:val="20"/>
        </w:rPr>
      </w:pPr>
      <w:r w:rsidRPr="002C6A8D">
        <w:rPr>
          <w:rFonts w:ascii="Verdana" w:hAnsi="Verdana"/>
          <w:sz w:val="20"/>
          <w:szCs w:val="20"/>
        </w:rPr>
        <w:t xml:space="preserve">In this introductory theme course students will explore two fundamental questions of the social systems theme: 1) How are modern societies organized?; 2) And why? We will respond to these questions from the perspectives of sociology and anthropology. </w:t>
      </w:r>
      <w:r w:rsidRPr="002C6A8D">
        <w:rPr>
          <w:rFonts w:ascii="Verdana" w:hAnsi="Verdana" w:cs="Verdana"/>
          <w:sz w:val="20"/>
          <w:szCs w:val="20"/>
        </w:rPr>
        <w:t>Students will be introduced to each respective discipline, emphasizing the specific ways in which it both frames these questions and responds. In addition to a basic introduction to the methodology and theory of each discipline, examples of current challenges and problems in society will be discussed, illustrating both the similarities and differences between the approaches. Examples of topics that may be covered include the social welfare state, poverty and ecological disasters .</w:t>
      </w:r>
    </w:p>
    <w:p w14:paraId="7B17BF5E" w14:textId="77777777" w:rsidR="00E84253" w:rsidRPr="002C6A8D" w:rsidRDefault="00E84253" w:rsidP="005B11A8">
      <w:pPr>
        <w:pStyle w:val="NoSpacing"/>
        <w:jc w:val="both"/>
        <w:rPr>
          <w:rFonts w:ascii="Verdana" w:hAnsi="Verdana"/>
          <w:sz w:val="20"/>
          <w:szCs w:val="20"/>
        </w:rPr>
      </w:pPr>
    </w:p>
    <w:p w14:paraId="5915730E" w14:textId="77777777" w:rsidR="00E84253" w:rsidRPr="002C6A8D" w:rsidRDefault="00E84253" w:rsidP="005B11A8">
      <w:pPr>
        <w:jc w:val="both"/>
        <w:rPr>
          <w:szCs w:val="20"/>
          <w:lang w:val="en-US" w:eastAsia="zh-TW"/>
        </w:rPr>
      </w:pPr>
    </w:p>
    <w:p w14:paraId="26EBCE4F" w14:textId="77777777" w:rsidR="001E1CA4" w:rsidRPr="002C6A8D" w:rsidRDefault="001E1CA4" w:rsidP="005B11A8">
      <w:pPr>
        <w:jc w:val="both"/>
        <w:rPr>
          <w:i/>
          <w:iCs/>
          <w:color w:val="FF0000"/>
          <w:szCs w:val="20"/>
        </w:rPr>
      </w:pPr>
    </w:p>
    <w:p w14:paraId="3F566798" w14:textId="77777777" w:rsidR="00155881" w:rsidRPr="002C6A8D" w:rsidRDefault="00155881" w:rsidP="005B11A8">
      <w:pPr>
        <w:pStyle w:val="Heading1"/>
        <w:jc w:val="both"/>
        <w:rPr>
          <w:szCs w:val="20"/>
        </w:rPr>
      </w:pPr>
    </w:p>
    <w:p w14:paraId="70D10337" w14:textId="77777777" w:rsidR="00970F18" w:rsidRPr="002C6A8D" w:rsidRDefault="00970F18" w:rsidP="005B11A8">
      <w:pPr>
        <w:pStyle w:val="Heading1"/>
        <w:jc w:val="both"/>
        <w:rPr>
          <w:szCs w:val="20"/>
          <w:lang w:eastAsia="zh-TW"/>
        </w:rPr>
      </w:pPr>
      <w:bookmarkStart w:id="379" w:name="_Toc194388761"/>
      <w:bookmarkStart w:id="380" w:name="_Toc196217683"/>
      <w:bookmarkStart w:id="381" w:name="_Toc196219031"/>
      <w:bookmarkStart w:id="382" w:name="_Toc196815269"/>
      <w:bookmarkStart w:id="383" w:name="_Toc196886327"/>
      <w:bookmarkStart w:id="384" w:name="_Toc202859984"/>
    </w:p>
    <w:p w14:paraId="1D753C62" w14:textId="77777777" w:rsidR="0074107B" w:rsidRPr="002C6A8D" w:rsidRDefault="0074107B" w:rsidP="005B11A8">
      <w:pPr>
        <w:pStyle w:val="Heading1"/>
        <w:jc w:val="both"/>
        <w:rPr>
          <w:szCs w:val="20"/>
        </w:rPr>
      </w:pPr>
      <w:bookmarkStart w:id="385" w:name="_Toc372036088"/>
      <w:r w:rsidRPr="002C6A8D">
        <w:rPr>
          <w:szCs w:val="20"/>
        </w:rPr>
        <w:t>900</w:t>
      </w:r>
      <w:r w:rsidRPr="002C6A8D">
        <w:rPr>
          <w:szCs w:val="20"/>
          <w:lang w:eastAsia="zh-TW"/>
        </w:rPr>
        <w:t>122</w:t>
      </w:r>
      <w:r w:rsidRPr="002C6A8D">
        <w:rPr>
          <w:szCs w:val="20"/>
        </w:rPr>
        <w:t>SSC</w:t>
      </w:r>
      <w:r w:rsidRPr="002C6A8D">
        <w:rPr>
          <w:szCs w:val="20"/>
        </w:rPr>
        <w:tab/>
        <w:t xml:space="preserve">Environmental </w:t>
      </w:r>
      <w:r w:rsidRPr="002C6A8D">
        <w:rPr>
          <w:szCs w:val="20"/>
          <w:lang w:eastAsia="zh-TW"/>
        </w:rPr>
        <w:t>Economics</w:t>
      </w:r>
      <w:bookmarkEnd w:id="385"/>
      <w:r w:rsidRPr="002C6A8D">
        <w:rPr>
          <w:szCs w:val="20"/>
        </w:rPr>
        <w:t xml:space="preserve"> </w:t>
      </w:r>
      <w:bookmarkEnd w:id="379"/>
      <w:bookmarkEnd w:id="380"/>
      <w:bookmarkEnd w:id="381"/>
      <w:bookmarkEnd w:id="382"/>
      <w:bookmarkEnd w:id="383"/>
      <w:bookmarkEnd w:id="384"/>
    </w:p>
    <w:p w14:paraId="359A488E" w14:textId="77777777" w:rsidR="0074107B" w:rsidRPr="002C6A8D" w:rsidRDefault="0074107B" w:rsidP="005B11A8">
      <w:pPr>
        <w:jc w:val="both"/>
        <w:rPr>
          <w:szCs w:val="20"/>
        </w:rPr>
      </w:pPr>
    </w:p>
    <w:tbl>
      <w:tblPr>
        <w:tblW w:w="0" w:type="auto"/>
        <w:tblLook w:val="01E0" w:firstRow="1" w:lastRow="1" w:firstColumn="1" w:lastColumn="1" w:noHBand="0" w:noVBand="0"/>
      </w:tblPr>
      <w:tblGrid>
        <w:gridCol w:w="2217"/>
        <w:gridCol w:w="2218"/>
      </w:tblGrid>
      <w:tr w:rsidR="0074107B" w:rsidRPr="002C6A8D" w14:paraId="75CE4C01" w14:textId="77777777" w:rsidTr="00F96764">
        <w:trPr>
          <w:trHeight w:val="255"/>
        </w:trPr>
        <w:tc>
          <w:tcPr>
            <w:tcW w:w="2217" w:type="dxa"/>
            <w:shd w:val="clear" w:color="auto" w:fill="auto"/>
          </w:tcPr>
          <w:p w14:paraId="7ADE37F7" w14:textId="77777777" w:rsidR="0074107B" w:rsidRPr="002C6A8D" w:rsidRDefault="0074107B" w:rsidP="005B11A8">
            <w:pPr>
              <w:jc w:val="both"/>
              <w:rPr>
                <w:i/>
                <w:szCs w:val="20"/>
              </w:rPr>
            </w:pPr>
            <w:r w:rsidRPr="002C6A8D">
              <w:rPr>
                <w:i/>
                <w:szCs w:val="20"/>
              </w:rPr>
              <w:t>Credit points</w:t>
            </w:r>
          </w:p>
        </w:tc>
        <w:tc>
          <w:tcPr>
            <w:tcW w:w="2218" w:type="dxa"/>
            <w:shd w:val="clear" w:color="auto" w:fill="auto"/>
          </w:tcPr>
          <w:p w14:paraId="3A15EA67" w14:textId="77777777" w:rsidR="0074107B" w:rsidRPr="002C6A8D" w:rsidRDefault="0074107B" w:rsidP="005B11A8">
            <w:pPr>
              <w:jc w:val="both"/>
              <w:rPr>
                <w:i/>
                <w:szCs w:val="20"/>
              </w:rPr>
            </w:pPr>
            <w:r w:rsidRPr="002C6A8D">
              <w:rPr>
                <w:i/>
                <w:szCs w:val="20"/>
              </w:rPr>
              <w:t>6 ecp</w:t>
            </w:r>
          </w:p>
        </w:tc>
      </w:tr>
      <w:tr w:rsidR="0074107B" w:rsidRPr="002C6A8D" w14:paraId="0E6165EC" w14:textId="77777777" w:rsidTr="00F96764">
        <w:trPr>
          <w:trHeight w:val="255"/>
        </w:trPr>
        <w:tc>
          <w:tcPr>
            <w:tcW w:w="2217" w:type="dxa"/>
            <w:shd w:val="clear" w:color="auto" w:fill="auto"/>
          </w:tcPr>
          <w:p w14:paraId="0646B35C" w14:textId="77777777" w:rsidR="0074107B" w:rsidRPr="002C6A8D" w:rsidRDefault="0074107B" w:rsidP="005B11A8">
            <w:pPr>
              <w:jc w:val="both"/>
              <w:rPr>
                <w:i/>
                <w:szCs w:val="20"/>
              </w:rPr>
            </w:pPr>
            <w:r w:rsidRPr="002C6A8D">
              <w:rPr>
                <w:i/>
                <w:szCs w:val="20"/>
              </w:rPr>
              <w:t>Theme</w:t>
            </w:r>
          </w:p>
        </w:tc>
        <w:tc>
          <w:tcPr>
            <w:tcW w:w="2218" w:type="dxa"/>
            <w:shd w:val="clear" w:color="auto" w:fill="auto"/>
          </w:tcPr>
          <w:p w14:paraId="615B8099" w14:textId="77777777" w:rsidR="0074107B" w:rsidRPr="002C6A8D" w:rsidRDefault="0074107B" w:rsidP="005B11A8">
            <w:pPr>
              <w:jc w:val="both"/>
              <w:rPr>
                <w:i/>
                <w:szCs w:val="20"/>
              </w:rPr>
            </w:pPr>
            <w:r w:rsidRPr="002C6A8D">
              <w:rPr>
                <w:i/>
                <w:szCs w:val="20"/>
              </w:rPr>
              <w:t>SS</w:t>
            </w:r>
          </w:p>
        </w:tc>
      </w:tr>
      <w:tr w:rsidR="0074107B" w:rsidRPr="002C6A8D" w14:paraId="4A37833C" w14:textId="77777777" w:rsidTr="00F96764">
        <w:trPr>
          <w:trHeight w:val="267"/>
        </w:trPr>
        <w:tc>
          <w:tcPr>
            <w:tcW w:w="2217" w:type="dxa"/>
            <w:shd w:val="clear" w:color="auto" w:fill="auto"/>
          </w:tcPr>
          <w:p w14:paraId="498FB745" w14:textId="77777777" w:rsidR="0074107B" w:rsidRPr="002C6A8D" w:rsidRDefault="0074107B" w:rsidP="005B11A8">
            <w:pPr>
              <w:jc w:val="both"/>
              <w:rPr>
                <w:i/>
                <w:szCs w:val="20"/>
              </w:rPr>
            </w:pPr>
            <w:r w:rsidRPr="002C6A8D">
              <w:rPr>
                <w:i/>
                <w:szCs w:val="20"/>
              </w:rPr>
              <w:t>Track</w:t>
            </w:r>
          </w:p>
        </w:tc>
        <w:tc>
          <w:tcPr>
            <w:tcW w:w="2218" w:type="dxa"/>
            <w:shd w:val="clear" w:color="auto" w:fill="auto"/>
          </w:tcPr>
          <w:p w14:paraId="2976B62C" w14:textId="77777777" w:rsidR="0074107B" w:rsidRPr="002C6A8D" w:rsidRDefault="0074107B" w:rsidP="005B11A8">
            <w:pPr>
              <w:jc w:val="both"/>
              <w:rPr>
                <w:i/>
                <w:szCs w:val="20"/>
              </w:rPr>
            </w:pPr>
            <w:r w:rsidRPr="002C6A8D">
              <w:rPr>
                <w:i/>
                <w:szCs w:val="20"/>
              </w:rPr>
              <w:t>Env. Economics</w:t>
            </w:r>
          </w:p>
        </w:tc>
      </w:tr>
    </w:tbl>
    <w:p w14:paraId="4EB2790D" w14:textId="77777777" w:rsidR="0074107B" w:rsidRPr="002C6A8D" w:rsidRDefault="0074107B" w:rsidP="005B11A8">
      <w:pPr>
        <w:jc w:val="both"/>
        <w:rPr>
          <w:szCs w:val="20"/>
        </w:rPr>
      </w:pPr>
    </w:p>
    <w:p w14:paraId="2FDAC2E9" w14:textId="77777777" w:rsidR="0074107B" w:rsidRPr="002C6A8D" w:rsidRDefault="0074107B" w:rsidP="005B11A8">
      <w:pPr>
        <w:pStyle w:val="Heading2"/>
        <w:jc w:val="both"/>
        <w:rPr>
          <w:szCs w:val="20"/>
        </w:rPr>
      </w:pPr>
      <w:r w:rsidRPr="002C6A8D">
        <w:rPr>
          <w:szCs w:val="20"/>
        </w:rPr>
        <w:t>Prerequisites</w:t>
      </w:r>
    </w:p>
    <w:p w14:paraId="767440A7" w14:textId="77777777" w:rsidR="0074107B" w:rsidRPr="002C6A8D" w:rsidRDefault="0074107B" w:rsidP="005B11A8">
      <w:pPr>
        <w:jc w:val="both"/>
        <w:rPr>
          <w:rFonts w:eastAsia="SimSun"/>
          <w:szCs w:val="20"/>
          <w:lang w:eastAsia="zh-TW"/>
        </w:rPr>
      </w:pPr>
      <w:r w:rsidRPr="002C6A8D">
        <w:rPr>
          <w:szCs w:val="20"/>
          <w:lang w:eastAsia="zh-TW"/>
        </w:rPr>
        <w:t>None</w:t>
      </w:r>
    </w:p>
    <w:p w14:paraId="64E148F7" w14:textId="77777777" w:rsidR="0074107B" w:rsidRPr="002C6A8D" w:rsidRDefault="0074107B" w:rsidP="005B11A8">
      <w:pPr>
        <w:jc w:val="both"/>
        <w:rPr>
          <w:rFonts w:eastAsia="SimSun"/>
          <w:szCs w:val="20"/>
        </w:rPr>
      </w:pPr>
    </w:p>
    <w:p w14:paraId="31B92723" w14:textId="77777777" w:rsidR="0074107B" w:rsidRPr="002C6A8D" w:rsidRDefault="0074107B" w:rsidP="005B11A8">
      <w:pPr>
        <w:jc w:val="both"/>
        <w:rPr>
          <w:szCs w:val="20"/>
        </w:rPr>
      </w:pPr>
      <w:r w:rsidRPr="002C6A8D">
        <w:rPr>
          <w:i/>
          <w:iCs/>
          <w:szCs w:val="20"/>
        </w:rPr>
        <w:t>Course description</w:t>
      </w:r>
    </w:p>
    <w:p w14:paraId="271F49C6" w14:textId="77777777" w:rsidR="0074107B" w:rsidRPr="002C6A8D" w:rsidRDefault="0074107B" w:rsidP="005B11A8">
      <w:pPr>
        <w:jc w:val="both"/>
        <w:rPr>
          <w:szCs w:val="20"/>
        </w:rPr>
      </w:pPr>
      <w:r w:rsidRPr="002C6A8D">
        <w:rPr>
          <w:szCs w:val="20"/>
        </w:rPr>
        <w:t>The course offers a treatment of modern economic theories and methods to study the relationship between natural resources, environmental quality, economic structure, economic change, and environmental policy. The student is expected to develop a thorough understanding of relevant economic, environmental and ethical aspects, and of the link between theory, methods and empirical analysis. The approach will focus on setting the stage for the application of methods, such as modelling and valuation techniques. The following topics will be dealt with:</w:t>
      </w:r>
    </w:p>
    <w:p w14:paraId="765E0585" w14:textId="77777777" w:rsidR="0074107B" w:rsidRPr="002C6A8D" w:rsidRDefault="0074107B" w:rsidP="00C9064E">
      <w:pPr>
        <w:numPr>
          <w:ilvl w:val="0"/>
          <w:numId w:val="47"/>
        </w:numPr>
        <w:jc w:val="both"/>
        <w:rPr>
          <w:szCs w:val="20"/>
        </w:rPr>
      </w:pPr>
      <w:r w:rsidRPr="002C6A8D">
        <w:rPr>
          <w:szCs w:val="20"/>
        </w:rPr>
        <w:t>biological and physical aspects of environmental processes and problems;</w:t>
      </w:r>
    </w:p>
    <w:p w14:paraId="1006C24B" w14:textId="77777777" w:rsidR="0074107B" w:rsidRPr="002C6A8D" w:rsidRDefault="0074107B" w:rsidP="00C9064E">
      <w:pPr>
        <w:numPr>
          <w:ilvl w:val="0"/>
          <w:numId w:val="47"/>
        </w:numPr>
        <w:jc w:val="both"/>
        <w:rPr>
          <w:szCs w:val="20"/>
        </w:rPr>
      </w:pPr>
      <w:r w:rsidRPr="002C6A8D">
        <w:rPr>
          <w:szCs w:val="20"/>
        </w:rPr>
        <w:t>environmental ethics and welfare economics;</w:t>
      </w:r>
    </w:p>
    <w:p w14:paraId="6E587E33" w14:textId="77777777" w:rsidR="0074107B" w:rsidRPr="002C6A8D" w:rsidRDefault="0074107B" w:rsidP="00C9064E">
      <w:pPr>
        <w:numPr>
          <w:ilvl w:val="0"/>
          <w:numId w:val="47"/>
        </w:numPr>
        <w:jc w:val="both"/>
        <w:rPr>
          <w:szCs w:val="20"/>
        </w:rPr>
      </w:pPr>
      <w:r w:rsidRPr="002C6A8D">
        <w:rPr>
          <w:szCs w:val="20"/>
        </w:rPr>
        <w:t>the economics of non-renewable and renewable resources;</w:t>
      </w:r>
    </w:p>
    <w:p w14:paraId="53EE6B41" w14:textId="77777777" w:rsidR="0074107B" w:rsidRPr="002C6A8D" w:rsidRDefault="0074107B" w:rsidP="00C9064E">
      <w:pPr>
        <w:numPr>
          <w:ilvl w:val="0"/>
          <w:numId w:val="47"/>
        </w:numPr>
        <w:jc w:val="both"/>
        <w:rPr>
          <w:szCs w:val="20"/>
        </w:rPr>
      </w:pPr>
      <w:r w:rsidRPr="002C6A8D">
        <w:rPr>
          <w:szCs w:val="20"/>
        </w:rPr>
        <w:t>advanced topics in environmental policy theory (including instrument selection);</w:t>
      </w:r>
    </w:p>
    <w:p w14:paraId="7C9578D9" w14:textId="77777777" w:rsidR="0074107B" w:rsidRPr="002C6A8D" w:rsidRDefault="0074107B" w:rsidP="00C9064E">
      <w:pPr>
        <w:numPr>
          <w:ilvl w:val="0"/>
          <w:numId w:val="47"/>
        </w:numPr>
        <w:jc w:val="both"/>
        <w:rPr>
          <w:szCs w:val="20"/>
        </w:rPr>
      </w:pPr>
      <w:r w:rsidRPr="002C6A8D">
        <w:rPr>
          <w:szCs w:val="20"/>
        </w:rPr>
        <w:t>theory and methods of monetary valuation of environmental change;</w:t>
      </w:r>
    </w:p>
    <w:p w14:paraId="0D4A0DAD" w14:textId="77777777" w:rsidR="0074107B" w:rsidRPr="002C6A8D" w:rsidRDefault="0074107B" w:rsidP="00C9064E">
      <w:pPr>
        <w:numPr>
          <w:ilvl w:val="0"/>
          <w:numId w:val="47"/>
        </w:numPr>
        <w:jc w:val="both"/>
        <w:rPr>
          <w:szCs w:val="20"/>
        </w:rPr>
      </w:pPr>
      <w:r w:rsidRPr="002C6A8D">
        <w:rPr>
          <w:szCs w:val="20"/>
        </w:rPr>
        <w:t>models for the analysis of environmental policy;</w:t>
      </w:r>
    </w:p>
    <w:p w14:paraId="6CFB6E9A" w14:textId="77777777" w:rsidR="0074107B" w:rsidRPr="002C6A8D" w:rsidRDefault="0074107B" w:rsidP="00C9064E">
      <w:pPr>
        <w:numPr>
          <w:ilvl w:val="0"/>
          <w:numId w:val="47"/>
        </w:numPr>
        <w:jc w:val="both"/>
        <w:rPr>
          <w:szCs w:val="20"/>
        </w:rPr>
      </w:pPr>
      <w:r w:rsidRPr="002C6A8D">
        <w:rPr>
          <w:szCs w:val="20"/>
        </w:rPr>
        <w:t>international environmental problems.</w:t>
      </w:r>
    </w:p>
    <w:p w14:paraId="04CEF219" w14:textId="77777777" w:rsidR="0074107B" w:rsidRPr="002C6A8D" w:rsidRDefault="0074107B" w:rsidP="005B11A8">
      <w:pPr>
        <w:jc w:val="both"/>
        <w:rPr>
          <w:szCs w:val="20"/>
        </w:rPr>
      </w:pPr>
    </w:p>
    <w:p w14:paraId="122A6F25" w14:textId="77777777" w:rsidR="00E24848" w:rsidRPr="002C6A8D" w:rsidRDefault="00E24848" w:rsidP="005B11A8">
      <w:pPr>
        <w:pStyle w:val="Heading1"/>
        <w:jc w:val="both"/>
        <w:rPr>
          <w:szCs w:val="20"/>
          <w:lang w:eastAsia="zh-TW"/>
        </w:rPr>
      </w:pPr>
    </w:p>
    <w:p w14:paraId="00F68B8D" w14:textId="77777777" w:rsidR="00E24848" w:rsidRPr="002C6A8D" w:rsidRDefault="00E24848" w:rsidP="005B11A8">
      <w:pPr>
        <w:pStyle w:val="Heading1"/>
        <w:jc w:val="both"/>
        <w:rPr>
          <w:szCs w:val="20"/>
          <w:lang w:eastAsia="zh-TW"/>
        </w:rPr>
      </w:pPr>
    </w:p>
    <w:p w14:paraId="0D54610A" w14:textId="77777777" w:rsidR="00E24848" w:rsidRPr="002C6A8D" w:rsidRDefault="00E24848" w:rsidP="005B11A8">
      <w:pPr>
        <w:pStyle w:val="Heading1"/>
        <w:jc w:val="both"/>
        <w:rPr>
          <w:szCs w:val="20"/>
          <w:lang w:eastAsia="zh-TW"/>
        </w:rPr>
      </w:pPr>
    </w:p>
    <w:p w14:paraId="791B74AD" w14:textId="77777777" w:rsidR="000A747C" w:rsidRPr="002C6A8D" w:rsidRDefault="003A5CB4" w:rsidP="005B11A8">
      <w:pPr>
        <w:pStyle w:val="Heading1"/>
        <w:jc w:val="both"/>
        <w:rPr>
          <w:szCs w:val="20"/>
        </w:rPr>
      </w:pPr>
      <w:bookmarkStart w:id="386" w:name="_Toc372036089"/>
      <w:r w:rsidRPr="002C6A8D">
        <w:rPr>
          <w:szCs w:val="20"/>
        </w:rPr>
        <w:t>900</w:t>
      </w:r>
      <w:r w:rsidR="000A747C" w:rsidRPr="002C6A8D">
        <w:rPr>
          <w:szCs w:val="20"/>
        </w:rPr>
        <w:t>131</w:t>
      </w:r>
      <w:r w:rsidRPr="002C6A8D">
        <w:rPr>
          <w:szCs w:val="20"/>
        </w:rPr>
        <w:t>SSC</w:t>
      </w:r>
      <w:r w:rsidR="000A747C" w:rsidRPr="002C6A8D">
        <w:rPr>
          <w:szCs w:val="20"/>
        </w:rPr>
        <w:tab/>
        <w:t>Economic Thought in a Historical Perspective</w:t>
      </w:r>
      <w:bookmarkEnd w:id="386"/>
    </w:p>
    <w:p w14:paraId="2D581775" w14:textId="77777777" w:rsidR="000A747C" w:rsidRPr="002C6A8D" w:rsidRDefault="000A747C" w:rsidP="005B11A8">
      <w:pPr>
        <w:jc w:val="both"/>
        <w:rPr>
          <w:i/>
          <w:szCs w:val="20"/>
        </w:rPr>
      </w:pPr>
    </w:p>
    <w:tbl>
      <w:tblPr>
        <w:tblW w:w="0" w:type="auto"/>
        <w:tblLook w:val="01E0" w:firstRow="1" w:lastRow="1" w:firstColumn="1" w:lastColumn="1" w:noHBand="0" w:noVBand="0"/>
      </w:tblPr>
      <w:tblGrid>
        <w:gridCol w:w="2217"/>
        <w:gridCol w:w="2218"/>
      </w:tblGrid>
      <w:tr w:rsidR="00C108E6" w:rsidRPr="002C6A8D" w14:paraId="2F552107" w14:textId="77777777" w:rsidTr="006F615E">
        <w:trPr>
          <w:trHeight w:val="255"/>
        </w:trPr>
        <w:tc>
          <w:tcPr>
            <w:tcW w:w="2217" w:type="dxa"/>
            <w:shd w:val="clear" w:color="auto" w:fill="auto"/>
          </w:tcPr>
          <w:p w14:paraId="2788B674" w14:textId="77777777" w:rsidR="00C108E6" w:rsidRPr="002C6A8D" w:rsidRDefault="00C108E6" w:rsidP="005B11A8">
            <w:pPr>
              <w:jc w:val="both"/>
              <w:rPr>
                <w:i/>
                <w:szCs w:val="20"/>
              </w:rPr>
            </w:pPr>
            <w:r w:rsidRPr="002C6A8D">
              <w:rPr>
                <w:i/>
                <w:szCs w:val="20"/>
              </w:rPr>
              <w:t>Credit points</w:t>
            </w:r>
          </w:p>
        </w:tc>
        <w:tc>
          <w:tcPr>
            <w:tcW w:w="2218" w:type="dxa"/>
            <w:shd w:val="clear" w:color="auto" w:fill="auto"/>
          </w:tcPr>
          <w:p w14:paraId="42CC368A" w14:textId="77777777" w:rsidR="00C108E6" w:rsidRPr="002C6A8D" w:rsidRDefault="00C108E6" w:rsidP="005B11A8">
            <w:pPr>
              <w:jc w:val="both"/>
              <w:rPr>
                <w:i/>
                <w:szCs w:val="20"/>
              </w:rPr>
            </w:pPr>
            <w:r w:rsidRPr="002C6A8D">
              <w:rPr>
                <w:i/>
                <w:szCs w:val="20"/>
              </w:rPr>
              <w:t>6 ecp</w:t>
            </w:r>
          </w:p>
        </w:tc>
      </w:tr>
      <w:tr w:rsidR="00C108E6" w:rsidRPr="002C6A8D" w14:paraId="670FD427" w14:textId="77777777" w:rsidTr="006F615E">
        <w:trPr>
          <w:trHeight w:val="255"/>
        </w:trPr>
        <w:tc>
          <w:tcPr>
            <w:tcW w:w="2217" w:type="dxa"/>
            <w:shd w:val="clear" w:color="auto" w:fill="auto"/>
          </w:tcPr>
          <w:p w14:paraId="6FE0DBA9" w14:textId="77777777" w:rsidR="00C108E6" w:rsidRPr="002C6A8D" w:rsidRDefault="00C108E6" w:rsidP="005B11A8">
            <w:pPr>
              <w:jc w:val="both"/>
              <w:rPr>
                <w:i/>
                <w:szCs w:val="20"/>
              </w:rPr>
            </w:pPr>
            <w:r w:rsidRPr="002C6A8D">
              <w:rPr>
                <w:i/>
                <w:szCs w:val="20"/>
              </w:rPr>
              <w:t>Theme</w:t>
            </w:r>
          </w:p>
        </w:tc>
        <w:tc>
          <w:tcPr>
            <w:tcW w:w="2218" w:type="dxa"/>
            <w:shd w:val="clear" w:color="auto" w:fill="auto"/>
          </w:tcPr>
          <w:p w14:paraId="2057E599" w14:textId="77777777" w:rsidR="00C108E6" w:rsidRPr="002C6A8D" w:rsidRDefault="00C108E6" w:rsidP="005B11A8">
            <w:pPr>
              <w:jc w:val="both"/>
              <w:rPr>
                <w:i/>
                <w:szCs w:val="20"/>
              </w:rPr>
            </w:pPr>
            <w:r w:rsidRPr="002C6A8D">
              <w:rPr>
                <w:i/>
                <w:szCs w:val="20"/>
              </w:rPr>
              <w:t>SS</w:t>
            </w:r>
          </w:p>
        </w:tc>
      </w:tr>
      <w:tr w:rsidR="00C108E6" w:rsidRPr="002C6A8D" w14:paraId="684DD392" w14:textId="77777777" w:rsidTr="006F615E">
        <w:trPr>
          <w:trHeight w:val="267"/>
        </w:trPr>
        <w:tc>
          <w:tcPr>
            <w:tcW w:w="2217" w:type="dxa"/>
            <w:shd w:val="clear" w:color="auto" w:fill="auto"/>
          </w:tcPr>
          <w:p w14:paraId="654AD77F" w14:textId="77777777" w:rsidR="00C108E6" w:rsidRPr="002C6A8D" w:rsidRDefault="00C108E6" w:rsidP="005B11A8">
            <w:pPr>
              <w:jc w:val="both"/>
              <w:rPr>
                <w:i/>
                <w:szCs w:val="20"/>
              </w:rPr>
            </w:pPr>
            <w:r w:rsidRPr="002C6A8D">
              <w:rPr>
                <w:i/>
                <w:szCs w:val="20"/>
              </w:rPr>
              <w:t>Track</w:t>
            </w:r>
          </w:p>
        </w:tc>
        <w:tc>
          <w:tcPr>
            <w:tcW w:w="2218" w:type="dxa"/>
            <w:shd w:val="clear" w:color="auto" w:fill="auto"/>
          </w:tcPr>
          <w:p w14:paraId="033A2298" w14:textId="77777777" w:rsidR="00C108E6" w:rsidRPr="002C6A8D" w:rsidRDefault="00C108E6" w:rsidP="005B11A8">
            <w:pPr>
              <w:jc w:val="both"/>
              <w:rPr>
                <w:i/>
                <w:szCs w:val="20"/>
              </w:rPr>
            </w:pPr>
            <w:r w:rsidRPr="002C6A8D">
              <w:rPr>
                <w:i/>
                <w:szCs w:val="20"/>
              </w:rPr>
              <w:t>Economics</w:t>
            </w:r>
          </w:p>
        </w:tc>
      </w:tr>
    </w:tbl>
    <w:p w14:paraId="0CBA6448" w14:textId="77777777" w:rsidR="00C108E6" w:rsidRPr="002C6A8D" w:rsidRDefault="00C108E6" w:rsidP="005B11A8">
      <w:pPr>
        <w:jc w:val="both"/>
        <w:rPr>
          <w:szCs w:val="20"/>
        </w:rPr>
      </w:pPr>
    </w:p>
    <w:p w14:paraId="65A5D946" w14:textId="77777777" w:rsidR="000A747C" w:rsidRPr="002C6A8D" w:rsidRDefault="000A747C" w:rsidP="005B11A8">
      <w:pPr>
        <w:pStyle w:val="Heading2"/>
        <w:jc w:val="both"/>
        <w:rPr>
          <w:szCs w:val="20"/>
        </w:rPr>
      </w:pPr>
      <w:r w:rsidRPr="002C6A8D">
        <w:rPr>
          <w:szCs w:val="20"/>
        </w:rPr>
        <w:t>Prerequisites</w:t>
      </w:r>
    </w:p>
    <w:p w14:paraId="268D3856" w14:textId="77777777" w:rsidR="000A747C" w:rsidRPr="002C6A8D" w:rsidRDefault="000A747C" w:rsidP="005B11A8">
      <w:pPr>
        <w:jc w:val="both"/>
        <w:rPr>
          <w:szCs w:val="20"/>
        </w:rPr>
      </w:pPr>
      <w:r w:rsidRPr="002C6A8D">
        <w:rPr>
          <w:szCs w:val="20"/>
        </w:rPr>
        <w:t>None</w:t>
      </w:r>
    </w:p>
    <w:p w14:paraId="12B6EFEB" w14:textId="77777777" w:rsidR="00062C3B" w:rsidRPr="002C6A8D" w:rsidRDefault="00062C3B" w:rsidP="005B11A8">
      <w:pPr>
        <w:jc w:val="both"/>
        <w:rPr>
          <w:i/>
          <w:szCs w:val="20"/>
        </w:rPr>
      </w:pPr>
    </w:p>
    <w:p w14:paraId="0F1ED873" w14:textId="77777777" w:rsidR="00062C3B" w:rsidRPr="002C6A8D" w:rsidRDefault="00062C3B" w:rsidP="005B11A8">
      <w:pPr>
        <w:jc w:val="both"/>
        <w:rPr>
          <w:i/>
          <w:szCs w:val="20"/>
        </w:rPr>
      </w:pPr>
      <w:r w:rsidRPr="002C6A8D">
        <w:rPr>
          <w:i/>
          <w:szCs w:val="20"/>
        </w:rPr>
        <w:t>Course Description</w:t>
      </w:r>
    </w:p>
    <w:p w14:paraId="2D627198" w14:textId="77777777" w:rsidR="00062C3B" w:rsidRPr="002C6A8D" w:rsidRDefault="00062C3B" w:rsidP="005B11A8">
      <w:pPr>
        <w:jc w:val="both"/>
        <w:rPr>
          <w:szCs w:val="20"/>
        </w:rPr>
      </w:pPr>
      <w:r w:rsidRPr="002C6A8D">
        <w:rPr>
          <w:szCs w:val="20"/>
        </w:rPr>
        <w:t xml:space="preserve">This course presents an introduction to economic thought seen from a historical perspective. The rationale for taking this perspective is that economic theories did not develop in a vacuum. Indeed, economics was once named the science of political economy, to indicate the close connection between political interests and economic inquiry. The key to this course is the insight that economists of the past and present responded to the social and economic circumstances of their times. Moreover their answers were not unequivocal; similar problems called forth different solutions giving rise to competing paradigms and schools of thought. Studying the development of economics in its historical context is the best way to learn appreciate the richness of economics as a scientific tradition.  </w:t>
      </w:r>
    </w:p>
    <w:p w14:paraId="34ACA870" w14:textId="77777777" w:rsidR="00062C3B" w:rsidRPr="002C6A8D" w:rsidRDefault="00062C3B" w:rsidP="005B11A8">
      <w:pPr>
        <w:jc w:val="both"/>
        <w:rPr>
          <w:szCs w:val="20"/>
        </w:rPr>
      </w:pPr>
    </w:p>
    <w:p w14:paraId="5EC6B0D2" w14:textId="77777777" w:rsidR="00062C3B" w:rsidRPr="002C6A8D" w:rsidRDefault="00062C3B" w:rsidP="005B11A8">
      <w:pPr>
        <w:jc w:val="both"/>
        <w:rPr>
          <w:szCs w:val="20"/>
        </w:rPr>
      </w:pPr>
      <w:r w:rsidRPr="002C6A8D">
        <w:rPr>
          <w:szCs w:val="20"/>
        </w:rPr>
        <w:t xml:space="preserve">To this purpose, we shall discuss economic thinking from the days of the Greeks in classical Antiquity to modern times. This course aims to demonstrate how methods and tools emerged in their proper historical context and how they relate to economic policy. This requires an elementary introduction to some of the tools </w:t>
      </w:r>
      <w:r w:rsidRPr="002C6A8D">
        <w:rPr>
          <w:szCs w:val="20"/>
        </w:rPr>
        <w:lastRenderedPageBreak/>
        <w:t xml:space="preserve">of economics, which will be done in a non-technical manner. Applied economic questions relate to major issues in society, such as the issue whether economic science has a solid case in supporting either a free market society or active government involvement in economic problems. We also introduce the work of major thinkers in economics such as Adam Smith, Karl Marx, John Maynard Keynes and Milton Friedman, minds not always in agreement about the proper way to conduct economic research and policy, to say the least. The philosophy of this course is that tackling similar questions from different angles furthers understanding of what economics is all about.  </w:t>
      </w:r>
    </w:p>
    <w:p w14:paraId="077A43DB" w14:textId="77777777" w:rsidR="000A747C" w:rsidRPr="002C6A8D" w:rsidRDefault="000A747C" w:rsidP="005B11A8">
      <w:pPr>
        <w:pStyle w:val="BodyText"/>
        <w:jc w:val="both"/>
        <w:rPr>
          <w:szCs w:val="20"/>
        </w:rPr>
      </w:pPr>
    </w:p>
    <w:p w14:paraId="7889DAAF" w14:textId="77777777" w:rsidR="00155881" w:rsidRPr="002C6A8D" w:rsidRDefault="00155881" w:rsidP="005B11A8">
      <w:pPr>
        <w:pStyle w:val="BodyText"/>
        <w:jc w:val="both"/>
        <w:rPr>
          <w:szCs w:val="20"/>
        </w:rPr>
      </w:pPr>
    </w:p>
    <w:p w14:paraId="5B975945" w14:textId="77777777" w:rsidR="000A747C" w:rsidRPr="002C6A8D" w:rsidRDefault="003A5CB4" w:rsidP="005B11A8">
      <w:pPr>
        <w:pStyle w:val="Heading1"/>
        <w:ind w:left="0" w:firstLine="0"/>
        <w:jc w:val="both"/>
        <w:rPr>
          <w:szCs w:val="20"/>
        </w:rPr>
      </w:pPr>
      <w:bookmarkStart w:id="387" w:name="_Toc372036090"/>
      <w:r w:rsidRPr="002C6A8D">
        <w:rPr>
          <w:szCs w:val="20"/>
        </w:rPr>
        <w:t>900</w:t>
      </w:r>
      <w:r w:rsidR="000A747C" w:rsidRPr="002C6A8D">
        <w:rPr>
          <w:szCs w:val="20"/>
        </w:rPr>
        <w:t>141</w:t>
      </w:r>
      <w:r w:rsidR="00993F4B" w:rsidRPr="002C6A8D">
        <w:rPr>
          <w:szCs w:val="20"/>
        </w:rPr>
        <w:t>S</w:t>
      </w:r>
      <w:r w:rsidR="00993F4B" w:rsidRPr="002C6A8D">
        <w:rPr>
          <w:szCs w:val="20"/>
          <w:lang w:eastAsia="zh-TW"/>
        </w:rPr>
        <w:t>S</w:t>
      </w:r>
      <w:r w:rsidRPr="002C6A8D">
        <w:rPr>
          <w:szCs w:val="20"/>
        </w:rPr>
        <w:t>C</w:t>
      </w:r>
      <w:r w:rsidR="000A747C" w:rsidRPr="002C6A8D">
        <w:rPr>
          <w:szCs w:val="20"/>
        </w:rPr>
        <w:tab/>
        <w:t>Law and Society</w:t>
      </w:r>
      <w:bookmarkEnd w:id="387"/>
    </w:p>
    <w:p w14:paraId="584882E8" w14:textId="77777777" w:rsidR="000A747C" w:rsidRPr="002C6A8D" w:rsidRDefault="000A747C" w:rsidP="005B11A8">
      <w:pPr>
        <w:jc w:val="both"/>
        <w:rPr>
          <w:i/>
          <w:szCs w:val="20"/>
        </w:rPr>
      </w:pPr>
    </w:p>
    <w:tbl>
      <w:tblPr>
        <w:tblW w:w="0" w:type="auto"/>
        <w:tblLook w:val="01E0" w:firstRow="1" w:lastRow="1" w:firstColumn="1" w:lastColumn="1" w:noHBand="0" w:noVBand="0"/>
      </w:tblPr>
      <w:tblGrid>
        <w:gridCol w:w="2217"/>
        <w:gridCol w:w="2218"/>
      </w:tblGrid>
      <w:tr w:rsidR="00C108E6" w:rsidRPr="002C6A8D" w14:paraId="72809118" w14:textId="77777777" w:rsidTr="006F615E">
        <w:trPr>
          <w:trHeight w:val="255"/>
        </w:trPr>
        <w:tc>
          <w:tcPr>
            <w:tcW w:w="2217" w:type="dxa"/>
            <w:shd w:val="clear" w:color="auto" w:fill="auto"/>
          </w:tcPr>
          <w:p w14:paraId="70D2EC20" w14:textId="77777777" w:rsidR="00C108E6" w:rsidRPr="002C6A8D" w:rsidRDefault="00C108E6" w:rsidP="005B11A8">
            <w:pPr>
              <w:jc w:val="both"/>
              <w:rPr>
                <w:i/>
                <w:szCs w:val="20"/>
              </w:rPr>
            </w:pPr>
            <w:r w:rsidRPr="002C6A8D">
              <w:rPr>
                <w:i/>
                <w:szCs w:val="20"/>
              </w:rPr>
              <w:t>Credit points</w:t>
            </w:r>
          </w:p>
        </w:tc>
        <w:tc>
          <w:tcPr>
            <w:tcW w:w="2218" w:type="dxa"/>
            <w:shd w:val="clear" w:color="auto" w:fill="auto"/>
          </w:tcPr>
          <w:p w14:paraId="66B96C67" w14:textId="77777777" w:rsidR="00C108E6" w:rsidRPr="002C6A8D" w:rsidRDefault="00C108E6" w:rsidP="005B11A8">
            <w:pPr>
              <w:jc w:val="both"/>
              <w:rPr>
                <w:i/>
                <w:szCs w:val="20"/>
              </w:rPr>
            </w:pPr>
            <w:r w:rsidRPr="002C6A8D">
              <w:rPr>
                <w:i/>
                <w:szCs w:val="20"/>
              </w:rPr>
              <w:t>6 ecp</w:t>
            </w:r>
          </w:p>
        </w:tc>
      </w:tr>
      <w:tr w:rsidR="00C108E6" w:rsidRPr="002C6A8D" w14:paraId="714AE5EC" w14:textId="77777777" w:rsidTr="006F615E">
        <w:trPr>
          <w:trHeight w:val="255"/>
        </w:trPr>
        <w:tc>
          <w:tcPr>
            <w:tcW w:w="2217" w:type="dxa"/>
            <w:shd w:val="clear" w:color="auto" w:fill="auto"/>
          </w:tcPr>
          <w:p w14:paraId="494B3237" w14:textId="77777777" w:rsidR="00C108E6" w:rsidRPr="002C6A8D" w:rsidRDefault="00C108E6" w:rsidP="005B11A8">
            <w:pPr>
              <w:jc w:val="both"/>
              <w:rPr>
                <w:i/>
                <w:szCs w:val="20"/>
              </w:rPr>
            </w:pPr>
            <w:r w:rsidRPr="002C6A8D">
              <w:rPr>
                <w:i/>
                <w:szCs w:val="20"/>
              </w:rPr>
              <w:t>Theme</w:t>
            </w:r>
          </w:p>
        </w:tc>
        <w:tc>
          <w:tcPr>
            <w:tcW w:w="2218" w:type="dxa"/>
            <w:shd w:val="clear" w:color="auto" w:fill="auto"/>
          </w:tcPr>
          <w:p w14:paraId="64D2426B" w14:textId="77777777" w:rsidR="00C108E6" w:rsidRPr="002C6A8D" w:rsidRDefault="00C108E6" w:rsidP="005B11A8">
            <w:pPr>
              <w:jc w:val="both"/>
              <w:rPr>
                <w:i/>
                <w:szCs w:val="20"/>
              </w:rPr>
            </w:pPr>
            <w:r w:rsidRPr="002C6A8D">
              <w:rPr>
                <w:i/>
                <w:szCs w:val="20"/>
              </w:rPr>
              <w:t>SS</w:t>
            </w:r>
          </w:p>
        </w:tc>
      </w:tr>
      <w:tr w:rsidR="00C108E6" w:rsidRPr="002C6A8D" w14:paraId="10C123F8" w14:textId="77777777" w:rsidTr="006F615E">
        <w:trPr>
          <w:trHeight w:val="267"/>
        </w:trPr>
        <w:tc>
          <w:tcPr>
            <w:tcW w:w="2217" w:type="dxa"/>
            <w:shd w:val="clear" w:color="auto" w:fill="auto"/>
          </w:tcPr>
          <w:p w14:paraId="616393E1" w14:textId="77777777" w:rsidR="00C108E6" w:rsidRPr="002C6A8D" w:rsidRDefault="00C108E6" w:rsidP="005B11A8">
            <w:pPr>
              <w:jc w:val="both"/>
              <w:rPr>
                <w:i/>
                <w:szCs w:val="20"/>
              </w:rPr>
            </w:pPr>
            <w:r w:rsidRPr="002C6A8D">
              <w:rPr>
                <w:i/>
                <w:szCs w:val="20"/>
              </w:rPr>
              <w:t>Track</w:t>
            </w:r>
          </w:p>
        </w:tc>
        <w:tc>
          <w:tcPr>
            <w:tcW w:w="2218" w:type="dxa"/>
            <w:shd w:val="clear" w:color="auto" w:fill="auto"/>
          </w:tcPr>
          <w:p w14:paraId="442D1666" w14:textId="77777777" w:rsidR="00C108E6" w:rsidRPr="002C6A8D" w:rsidRDefault="00C108E6" w:rsidP="005B11A8">
            <w:pPr>
              <w:jc w:val="both"/>
              <w:rPr>
                <w:i/>
                <w:szCs w:val="20"/>
              </w:rPr>
            </w:pPr>
            <w:r w:rsidRPr="002C6A8D">
              <w:rPr>
                <w:i/>
                <w:szCs w:val="20"/>
              </w:rPr>
              <w:t>Law</w:t>
            </w:r>
          </w:p>
        </w:tc>
      </w:tr>
    </w:tbl>
    <w:p w14:paraId="5C8D9D8F" w14:textId="77777777" w:rsidR="00C108E6" w:rsidRPr="002C6A8D" w:rsidRDefault="00C108E6" w:rsidP="005B11A8">
      <w:pPr>
        <w:jc w:val="both"/>
        <w:rPr>
          <w:szCs w:val="20"/>
        </w:rPr>
      </w:pPr>
    </w:p>
    <w:p w14:paraId="3FE26731" w14:textId="77777777" w:rsidR="000A747C" w:rsidRPr="002C6A8D" w:rsidRDefault="000A747C" w:rsidP="005B11A8">
      <w:pPr>
        <w:jc w:val="both"/>
        <w:rPr>
          <w:i/>
          <w:szCs w:val="20"/>
        </w:rPr>
      </w:pPr>
      <w:r w:rsidRPr="002C6A8D">
        <w:rPr>
          <w:i/>
          <w:szCs w:val="20"/>
        </w:rPr>
        <w:t>Prerequisites</w:t>
      </w:r>
    </w:p>
    <w:p w14:paraId="6B9DA062" w14:textId="77777777" w:rsidR="000A747C" w:rsidRPr="002C6A8D" w:rsidRDefault="000A747C" w:rsidP="005B11A8">
      <w:pPr>
        <w:jc w:val="both"/>
        <w:rPr>
          <w:szCs w:val="20"/>
        </w:rPr>
      </w:pPr>
      <w:r w:rsidRPr="002C6A8D">
        <w:rPr>
          <w:szCs w:val="20"/>
        </w:rPr>
        <w:t>None</w:t>
      </w:r>
    </w:p>
    <w:p w14:paraId="191ECAC9" w14:textId="77777777" w:rsidR="000A747C" w:rsidRPr="002C6A8D" w:rsidRDefault="000A747C" w:rsidP="005B11A8">
      <w:pPr>
        <w:jc w:val="both"/>
        <w:rPr>
          <w:szCs w:val="20"/>
        </w:rPr>
      </w:pPr>
    </w:p>
    <w:p w14:paraId="4D564C2C" w14:textId="77777777" w:rsidR="000A747C" w:rsidRPr="002C6A8D" w:rsidRDefault="000A747C" w:rsidP="005B11A8">
      <w:pPr>
        <w:jc w:val="both"/>
        <w:rPr>
          <w:i/>
          <w:szCs w:val="20"/>
        </w:rPr>
      </w:pPr>
      <w:r w:rsidRPr="002C6A8D">
        <w:rPr>
          <w:i/>
          <w:szCs w:val="20"/>
        </w:rPr>
        <w:t>Course description</w:t>
      </w:r>
    </w:p>
    <w:p w14:paraId="02B514F2" w14:textId="77777777" w:rsidR="000A747C" w:rsidRPr="002C6A8D" w:rsidRDefault="000A747C" w:rsidP="005B11A8">
      <w:pPr>
        <w:jc w:val="both"/>
        <w:rPr>
          <w:rFonts w:eastAsia="SimSun" w:cs="Times New Roman"/>
          <w:color w:val="1F497D"/>
          <w:szCs w:val="20"/>
          <w:lang w:eastAsia="zh-CN"/>
        </w:rPr>
      </w:pPr>
      <w:r w:rsidRPr="002C6A8D">
        <w:rPr>
          <w:rFonts w:eastAsia="SimSun"/>
          <w:color w:val="000000"/>
          <w:szCs w:val="20"/>
          <w:lang w:eastAsia="zh-CN"/>
        </w:rPr>
        <w:t>This course introduces law as a human artifact that is used to establish order in society. This use of law - also called ‘legal ordering’ - will be addressed in three perspectives. In the first part of the course the essence of legal ordering will be studied by tracing its historical development. How did communities first start to use legal rules and concepts? Why is this often associated with the term ‘formalisation’? What is the purpose of the ongoing attempt to codify and systemise legal rules in the form of written constitutions, statutes, treaties and regulations? Following Max Weber’s sociology, it will be argued that the concept ‘rationalisation’ is crucial to understand all this. Law itself will be introduced in the second part of the course. A body of basic legal knowledge will be presented, answering questions such as: What is the basic structure of a modern legal system? What types of law do exist? How are lawyers supposed to find law? What is the basic structure of international law, and what are the specific features of the legal system of the European Union? Furthermore, students will be trained in a number of basic legal skills: consulting the sources of law, reading a judicial decision, interpreting legal rules and arguing to defend a legal claim.</w:t>
      </w:r>
      <w:r w:rsidR="00CA2F64" w:rsidRPr="002C6A8D">
        <w:rPr>
          <w:rFonts w:eastAsia="SimSun"/>
          <w:color w:val="000000"/>
          <w:szCs w:val="20"/>
          <w:lang w:eastAsia="zh-CN"/>
        </w:rPr>
        <w:t xml:space="preserve"> </w:t>
      </w:r>
      <w:r w:rsidRPr="002C6A8D">
        <w:rPr>
          <w:rFonts w:eastAsia="SimSun"/>
          <w:color w:val="000000"/>
          <w:szCs w:val="20"/>
          <w:lang w:eastAsia="zh-CN"/>
        </w:rPr>
        <w:t>The third part of the course is devoted to critical reflection on present day legal ordering.</w:t>
      </w:r>
    </w:p>
    <w:bookmarkEnd w:id="372"/>
    <w:p w14:paraId="77F13D09" w14:textId="77777777" w:rsidR="00CF43A7" w:rsidRPr="002C6A8D" w:rsidRDefault="00CF43A7" w:rsidP="005B11A8">
      <w:pPr>
        <w:jc w:val="both"/>
        <w:rPr>
          <w:szCs w:val="20"/>
        </w:rPr>
      </w:pPr>
    </w:p>
    <w:p w14:paraId="7CBF7A27" w14:textId="77777777" w:rsidR="004E3A74" w:rsidRPr="002C6A8D" w:rsidRDefault="004E3A74" w:rsidP="005B11A8">
      <w:pPr>
        <w:jc w:val="both"/>
        <w:rPr>
          <w:szCs w:val="20"/>
        </w:rPr>
      </w:pPr>
    </w:p>
    <w:p w14:paraId="58BE3310" w14:textId="77777777" w:rsidR="004E3A74" w:rsidRPr="002C6A8D" w:rsidRDefault="003A5CB4" w:rsidP="005B11A8">
      <w:pPr>
        <w:pStyle w:val="Heading1"/>
        <w:jc w:val="both"/>
        <w:rPr>
          <w:szCs w:val="20"/>
        </w:rPr>
      </w:pPr>
      <w:bookmarkStart w:id="388" w:name="_Toc372036091"/>
      <w:r w:rsidRPr="002C6A8D">
        <w:rPr>
          <w:szCs w:val="20"/>
        </w:rPr>
        <w:t>900</w:t>
      </w:r>
      <w:r w:rsidR="00C16785" w:rsidRPr="002C6A8D">
        <w:rPr>
          <w:szCs w:val="20"/>
        </w:rPr>
        <w:t>151</w:t>
      </w:r>
      <w:r w:rsidRPr="002C6A8D">
        <w:rPr>
          <w:szCs w:val="20"/>
        </w:rPr>
        <w:t>SCC</w:t>
      </w:r>
      <w:r w:rsidR="004E3A74" w:rsidRPr="002C6A8D">
        <w:rPr>
          <w:szCs w:val="20"/>
        </w:rPr>
        <w:tab/>
        <w:t>Classical and Modern Political Thought</w:t>
      </w:r>
      <w:bookmarkEnd w:id="388"/>
    </w:p>
    <w:p w14:paraId="13B9C142" w14:textId="77777777" w:rsidR="004E3A74" w:rsidRPr="002C6A8D" w:rsidRDefault="004E3A74" w:rsidP="005B11A8">
      <w:pPr>
        <w:jc w:val="both"/>
        <w:rPr>
          <w:szCs w:val="20"/>
        </w:rPr>
      </w:pPr>
    </w:p>
    <w:tbl>
      <w:tblPr>
        <w:tblW w:w="0" w:type="auto"/>
        <w:tblLook w:val="01E0" w:firstRow="1" w:lastRow="1" w:firstColumn="1" w:lastColumn="1" w:noHBand="0" w:noVBand="0"/>
      </w:tblPr>
      <w:tblGrid>
        <w:gridCol w:w="2217"/>
        <w:gridCol w:w="2218"/>
      </w:tblGrid>
      <w:tr w:rsidR="00C108E6" w:rsidRPr="002C6A8D" w14:paraId="7E2F0642" w14:textId="77777777" w:rsidTr="006F615E">
        <w:trPr>
          <w:trHeight w:val="255"/>
        </w:trPr>
        <w:tc>
          <w:tcPr>
            <w:tcW w:w="2217" w:type="dxa"/>
            <w:shd w:val="clear" w:color="auto" w:fill="auto"/>
          </w:tcPr>
          <w:p w14:paraId="5837CFA6" w14:textId="77777777" w:rsidR="00C108E6" w:rsidRPr="002C6A8D" w:rsidRDefault="00C108E6" w:rsidP="005B11A8">
            <w:pPr>
              <w:jc w:val="both"/>
              <w:rPr>
                <w:i/>
                <w:szCs w:val="20"/>
              </w:rPr>
            </w:pPr>
            <w:r w:rsidRPr="002C6A8D">
              <w:rPr>
                <w:i/>
                <w:szCs w:val="20"/>
              </w:rPr>
              <w:t>Credit points</w:t>
            </w:r>
          </w:p>
        </w:tc>
        <w:tc>
          <w:tcPr>
            <w:tcW w:w="2218" w:type="dxa"/>
            <w:shd w:val="clear" w:color="auto" w:fill="auto"/>
          </w:tcPr>
          <w:p w14:paraId="702608DD" w14:textId="77777777" w:rsidR="00C108E6" w:rsidRPr="002C6A8D" w:rsidRDefault="00C108E6" w:rsidP="005B11A8">
            <w:pPr>
              <w:jc w:val="both"/>
              <w:rPr>
                <w:i/>
                <w:szCs w:val="20"/>
              </w:rPr>
            </w:pPr>
            <w:r w:rsidRPr="002C6A8D">
              <w:rPr>
                <w:i/>
                <w:szCs w:val="20"/>
              </w:rPr>
              <w:t>6 ecp</w:t>
            </w:r>
          </w:p>
        </w:tc>
      </w:tr>
      <w:tr w:rsidR="00C108E6" w:rsidRPr="002C6A8D" w14:paraId="354EF361" w14:textId="77777777" w:rsidTr="006F615E">
        <w:trPr>
          <w:trHeight w:val="255"/>
        </w:trPr>
        <w:tc>
          <w:tcPr>
            <w:tcW w:w="2217" w:type="dxa"/>
            <w:shd w:val="clear" w:color="auto" w:fill="auto"/>
          </w:tcPr>
          <w:p w14:paraId="6D101B78" w14:textId="77777777" w:rsidR="00C108E6" w:rsidRPr="002C6A8D" w:rsidRDefault="00C108E6" w:rsidP="005B11A8">
            <w:pPr>
              <w:jc w:val="both"/>
              <w:rPr>
                <w:i/>
                <w:szCs w:val="20"/>
              </w:rPr>
            </w:pPr>
            <w:r w:rsidRPr="002C6A8D">
              <w:rPr>
                <w:i/>
                <w:szCs w:val="20"/>
              </w:rPr>
              <w:t>Theme</w:t>
            </w:r>
          </w:p>
        </w:tc>
        <w:tc>
          <w:tcPr>
            <w:tcW w:w="2218" w:type="dxa"/>
            <w:shd w:val="clear" w:color="auto" w:fill="auto"/>
          </w:tcPr>
          <w:p w14:paraId="1DFAB06C" w14:textId="77777777" w:rsidR="00C108E6" w:rsidRPr="002C6A8D" w:rsidRDefault="00C108E6" w:rsidP="005B11A8">
            <w:pPr>
              <w:jc w:val="both"/>
              <w:rPr>
                <w:i/>
                <w:szCs w:val="20"/>
              </w:rPr>
            </w:pPr>
            <w:r w:rsidRPr="002C6A8D">
              <w:rPr>
                <w:i/>
                <w:szCs w:val="20"/>
              </w:rPr>
              <w:t>SS</w:t>
            </w:r>
          </w:p>
        </w:tc>
      </w:tr>
      <w:tr w:rsidR="00C108E6" w:rsidRPr="002C6A8D" w14:paraId="47502190" w14:textId="77777777" w:rsidTr="006F615E">
        <w:trPr>
          <w:trHeight w:val="267"/>
        </w:trPr>
        <w:tc>
          <w:tcPr>
            <w:tcW w:w="2217" w:type="dxa"/>
            <w:shd w:val="clear" w:color="auto" w:fill="auto"/>
          </w:tcPr>
          <w:p w14:paraId="30DBA967" w14:textId="77777777" w:rsidR="00C108E6" w:rsidRPr="002C6A8D" w:rsidRDefault="00C108E6" w:rsidP="005B11A8">
            <w:pPr>
              <w:jc w:val="both"/>
              <w:rPr>
                <w:i/>
                <w:szCs w:val="20"/>
              </w:rPr>
            </w:pPr>
            <w:r w:rsidRPr="002C6A8D">
              <w:rPr>
                <w:i/>
                <w:szCs w:val="20"/>
              </w:rPr>
              <w:t>Track</w:t>
            </w:r>
          </w:p>
        </w:tc>
        <w:tc>
          <w:tcPr>
            <w:tcW w:w="2218" w:type="dxa"/>
            <w:shd w:val="clear" w:color="auto" w:fill="auto"/>
          </w:tcPr>
          <w:p w14:paraId="75FEB419" w14:textId="77777777" w:rsidR="00C108E6" w:rsidRPr="002C6A8D" w:rsidRDefault="00C108E6" w:rsidP="005B11A8">
            <w:pPr>
              <w:jc w:val="both"/>
              <w:rPr>
                <w:i/>
                <w:szCs w:val="20"/>
              </w:rPr>
            </w:pPr>
            <w:r w:rsidRPr="002C6A8D">
              <w:rPr>
                <w:i/>
                <w:szCs w:val="20"/>
              </w:rPr>
              <w:t>Political Science</w:t>
            </w:r>
          </w:p>
        </w:tc>
      </w:tr>
    </w:tbl>
    <w:p w14:paraId="68245C2A" w14:textId="77777777" w:rsidR="00C108E6" w:rsidRPr="002C6A8D" w:rsidRDefault="00C108E6" w:rsidP="005B11A8">
      <w:pPr>
        <w:jc w:val="both"/>
        <w:rPr>
          <w:szCs w:val="20"/>
        </w:rPr>
      </w:pPr>
    </w:p>
    <w:p w14:paraId="55F0A2B4" w14:textId="77777777" w:rsidR="004E3A74" w:rsidRPr="002C6A8D" w:rsidRDefault="004E3A74" w:rsidP="005B11A8">
      <w:pPr>
        <w:pStyle w:val="Heading2"/>
        <w:jc w:val="both"/>
        <w:rPr>
          <w:szCs w:val="20"/>
        </w:rPr>
      </w:pPr>
      <w:r w:rsidRPr="002C6A8D">
        <w:rPr>
          <w:szCs w:val="20"/>
        </w:rPr>
        <w:t>Prerequisites</w:t>
      </w:r>
    </w:p>
    <w:p w14:paraId="0B9EBF5E" w14:textId="77777777" w:rsidR="004E3A74" w:rsidRPr="002C6A8D" w:rsidRDefault="009D7DE1" w:rsidP="005B11A8">
      <w:pPr>
        <w:jc w:val="both"/>
        <w:rPr>
          <w:szCs w:val="20"/>
        </w:rPr>
      </w:pPr>
      <w:r w:rsidRPr="002C6A8D">
        <w:rPr>
          <w:szCs w:val="20"/>
        </w:rPr>
        <w:t>None</w:t>
      </w:r>
    </w:p>
    <w:p w14:paraId="642022CF" w14:textId="77777777" w:rsidR="004E3A74" w:rsidRPr="002C6A8D" w:rsidRDefault="004E3A74" w:rsidP="005B11A8">
      <w:pPr>
        <w:jc w:val="both"/>
        <w:rPr>
          <w:szCs w:val="20"/>
        </w:rPr>
      </w:pPr>
    </w:p>
    <w:p w14:paraId="3FE438BD" w14:textId="77777777" w:rsidR="004E3A74" w:rsidRPr="002C6A8D" w:rsidRDefault="004E3A74" w:rsidP="005B11A8">
      <w:pPr>
        <w:pStyle w:val="Heading2"/>
        <w:jc w:val="both"/>
        <w:rPr>
          <w:szCs w:val="20"/>
        </w:rPr>
      </w:pPr>
      <w:r w:rsidRPr="002C6A8D">
        <w:rPr>
          <w:szCs w:val="20"/>
        </w:rPr>
        <w:t>Course description</w:t>
      </w:r>
    </w:p>
    <w:p w14:paraId="316186D3" w14:textId="77777777" w:rsidR="00F91493" w:rsidRPr="002C6A8D" w:rsidRDefault="00F91493" w:rsidP="005B11A8">
      <w:pPr>
        <w:jc w:val="both"/>
        <w:rPr>
          <w:szCs w:val="20"/>
          <w:lang w:val="en-US"/>
        </w:rPr>
      </w:pPr>
      <w:r w:rsidRPr="002C6A8D">
        <w:rPr>
          <w:szCs w:val="20"/>
          <w:lang w:val="en-US"/>
        </w:rPr>
        <w:t xml:space="preserve">The course introduces students to key texts in the history of political thought. It is divided into two main sections: classical and modern political thought. As part of the classical tradition we read Plato, Aristotle, Aquinas and Luther. Each philosopher starts out with the question about human nature and the good life for human beings. According to the classical tradition, the end of politics is not just to maintain order in society but also to cultivate habits that contribute to human flourishing. Good politics promotes and crucially depends on citizens and </w:t>
      </w:r>
      <w:r w:rsidRPr="002C6A8D">
        <w:rPr>
          <w:szCs w:val="20"/>
          <w:lang w:val="en-US"/>
        </w:rPr>
        <w:lastRenderedPageBreak/>
        <w:t xml:space="preserve">statesmen of good character. Machiavelli radically breaks with the classical paradigm and redefines good character. In order to survive a statesman has to finesse the </w:t>
      </w:r>
      <w:r w:rsidRPr="002C6A8D">
        <w:rPr>
          <w:i/>
          <w:szCs w:val="20"/>
          <w:lang w:val="en-US"/>
        </w:rPr>
        <w:t>evil</w:t>
      </w:r>
      <w:r w:rsidRPr="002C6A8D">
        <w:rPr>
          <w:szCs w:val="20"/>
          <w:lang w:val="en-US"/>
        </w:rPr>
        <w:t xml:space="preserve"> ways of politics. As part of the early modern tradition we also read Hobbes, who argues for state sovereignty, and Locke and Madison who argue for institutions to keep both citizens and the state in check. We then enter the nineteenth century to discuss the strengths and weaknesses of democracy, reading Tocqueville and Mill. The course concludes with developments in the late-modern period, with Nietzsche arguing for a deconstruction of bourgeois morality and the liberal order, and the contemporary theorist Charles Taylor who argues for higher modes of authenticity in light of current political challenges.</w:t>
      </w:r>
    </w:p>
    <w:p w14:paraId="057E102B" w14:textId="77777777" w:rsidR="000A747C" w:rsidRPr="002C6A8D" w:rsidRDefault="000A747C" w:rsidP="005B11A8">
      <w:pPr>
        <w:jc w:val="both"/>
        <w:rPr>
          <w:szCs w:val="20"/>
          <w:lang w:val="en-US"/>
        </w:rPr>
      </w:pPr>
    </w:p>
    <w:p w14:paraId="503EE7FC" w14:textId="77777777" w:rsidR="00650719" w:rsidRPr="002C6A8D" w:rsidRDefault="00650719" w:rsidP="005B11A8">
      <w:pPr>
        <w:jc w:val="both"/>
        <w:rPr>
          <w:szCs w:val="20"/>
        </w:rPr>
      </w:pPr>
    </w:p>
    <w:p w14:paraId="18568863" w14:textId="77777777" w:rsidR="00650719" w:rsidRPr="002C6A8D" w:rsidRDefault="00650719" w:rsidP="005B11A8">
      <w:pPr>
        <w:pStyle w:val="Heading1"/>
        <w:jc w:val="both"/>
        <w:rPr>
          <w:szCs w:val="20"/>
        </w:rPr>
      </w:pPr>
      <w:bookmarkStart w:id="389" w:name="_Toc194388764"/>
      <w:bookmarkStart w:id="390" w:name="_Toc196217686"/>
      <w:bookmarkStart w:id="391" w:name="_Toc196219034"/>
      <w:bookmarkStart w:id="392" w:name="_Toc196815272"/>
      <w:bookmarkStart w:id="393" w:name="_Toc196886330"/>
      <w:bookmarkStart w:id="394" w:name="_Toc202859987"/>
      <w:bookmarkStart w:id="395" w:name="_Toc372036092"/>
      <w:r w:rsidRPr="002C6A8D">
        <w:rPr>
          <w:szCs w:val="20"/>
        </w:rPr>
        <w:t>900161SSC</w:t>
      </w:r>
      <w:r w:rsidRPr="002C6A8D">
        <w:rPr>
          <w:szCs w:val="20"/>
        </w:rPr>
        <w:tab/>
        <w:t>International Relations Theory and Practice</w:t>
      </w:r>
      <w:bookmarkEnd w:id="389"/>
      <w:bookmarkEnd w:id="390"/>
      <w:bookmarkEnd w:id="391"/>
      <w:bookmarkEnd w:id="392"/>
      <w:bookmarkEnd w:id="393"/>
      <w:bookmarkEnd w:id="394"/>
      <w:bookmarkEnd w:id="395"/>
    </w:p>
    <w:p w14:paraId="4ABB0FA3" w14:textId="77777777" w:rsidR="00650719" w:rsidRPr="002C6A8D" w:rsidRDefault="00650719" w:rsidP="005B11A8">
      <w:pPr>
        <w:jc w:val="both"/>
        <w:rPr>
          <w:szCs w:val="20"/>
        </w:rPr>
      </w:pPr>
    </w:p>
    <w:tbl>
      <w:tblPr>
        <w:tblW w:w="0" w:type="auto"/>
        <w:tblLook w:val="01E0" w:firstRow="1" w:lastRow="1" w:firstColumn="1" w:lastColumn="1" w:noHBand="0" w:noVBand="0"/>
      </w:tblPr>
      <w:tblGrid>
        <w:gridCol w:w="2217"/>
        <w:gridCol w:w="2218"/>
      </w:tblGrid>
      <w:tr w:rsidR="00081EA5" w:rsidRPr="002C6A8D" w14:paraId="55B97C85" w14:textId="77777777" w:rsidTr="006F615E">
        <w:trPr>
          <w:trHeight w:val="255"/>
        </w:trPr>
        <w:tc>
          <w:tcPr>
            <w:tcW w:w="2217" w:type="dxa"/>
            <w:shd w:val="clear" w:color="auto" w:fill="auto"/>
          </w:tcPr>
          <w:p w14:paraId="0553B99C" w14:textId="77777777" w:rsidR="00081EA5" w:rsidRPr="002C6A8D" w:rsidRDefault="00081EA5" w:rsidP="005B11A8">
            <w:pPr>
              <w:jc w:val="both"/>
              <w:rPr>
                <w:i/>
                <w:szCs w:val="20"/>
              </w:rPr>
            </w:pPr>
            <w:r w:rsidRPr="002C6A8D">
              <w:rPr>
                <w:i/>
                <w:szCs w:val="20"/>
              </w:rPr>
              <w:t>Credit points</w:t>
            </w:r>
          </w:p>
        </w:tc>
        <w:tc>
          <w:tcPr>
            <w:tcW w:w="2218" w:type="dxa"/>
            <w:shd w:val="clear" w:color="auto" w:fill="auto"/>
          </w:tcPr>
          <w:p w14:paraId="78043D88" w14:textId="77777777" w:rsidR="00081EA5" w:rsidRPr="002C6A8D" w:rsidRDefault="00081EA5" w:rsidP="005B11A8">
            <w:pPr>
              <w:jc w:val="both"/>
              <w:rPr>
                <w:i/>
                <w:szCs w:val="20"/>
              </w:rPr>
            </w:pPr>
            <w:r w:rsidRPr="002C6A8D">
              <w:rPr>
                <w:i/>
                <w:szCs w:val="20"/>
              </w:rPr>
              <w:t>6 ecp</w:t>
            </w:r>
          </w:p>
        </w:tc>
      </w:tr>
      <w:tr w:rsidR="00081EA5" w:rsidRPr="002C6A8D" w14:paraId="07E6546C" w14:textId="77777777" w:rsidTr="006F615E">
        <w:trPr>
          <w:trHeight w:val="255"/>
        </w:trPr>
        <w:tc>
          <w:tcPr>
            <w:tcW w:w="2217" w:type="dxa"/>
            <w:shd w:val="clear" w:color="auto" w:fill="auto"/>
          </w:tcPr>
          <w:p w14:paraId="47EAECBB" w14:textId="77777777" w:rsidR="00081EA5" w:rsidRPr="002C6A8D" w:rsidRDefault="00081EA5" w:rsidP="005B11A8">
            <w:pPr>
              <w:jc w:val="both"/>
              <w:rPr>
                <w:i/>
                <w:szCs w:val="20"/>
              </w:rPr>
            </w:pPr>
            <w:r w:rsidRPr="002C6A8D">
              <w:rPr>
                <w:i/>
                <w:szCs w:val="20"/>
              </w:rPr>
              <w:t>Theme</w:t>
            </w:r>
          </w:p>
        </w:tc>
        <w:tc>
          <w:tcPr>
            <w:tcW w:w="2218" w:type="dxa"/>
            <w:shd w:val="clear" w:color="auto" w:fill="auto"/>
          </w:tcPr>
          <w:p w14:paraId="1A88A9C9" w14:textId="77777777" w:rsidR="00081EA5" w:rsidRPr="002C6A8D" w:rsidRDefault="00081EA5" w:rsidP="005B11A8">
            <w:pPr>
              <w:jc w:val="both"/>
              <w:rPr>
                <w:i/>
                <w:szCs w:val="20"/>
              </w:rPr>
            </w:pPr>
            <w:r w:rsidRPr="002C6A8D">
              <w:rPr>
                <w:i/>
                <w:szCs w:val="20"/>
              </w:rPr>
              <w:t>SS</w:t>
            </w:r>
          </w:p>
        </w:tc>
      </w:tr>
      <w:tr w:rsidR="00081EA5" w:rsidRPr="002C6A8D" w14:paraId="03C5775A" w14:textId="77777777" w:rsidTr="006F615E">
        <w:trPr>
          <w:trHeight w:val="267"/>
        </w:trPr>
        <w:tc>
          <w:tcPr>
            <w:tcW w:w="2217" w:type="dxa"/>
            <w:shd w:val="clear" w:color="auto" w:fill="auto"/>
          </w:tcPr>
          <w:p w14:paraId="2A4162E4" w14:textId="77777777" w:rsidR="00081EA5" w:rsidRPr="002C6A8D" w:rsidRDefault="00081EA5" w:rsidP="005B11A8">
            <w:pPr>
              <w:jc w:val="both"/>
              <w:rPr>
                <w:i/>
                <w:szCs w:val="20"/>
              </w:rPr>
            </w:pPr>
            <w:r w:rsidRPr="002C6A8D">
              <w:rPr>
                <w:i/>
                <w:szCs w:val="20"/>
              </w:rPr>
              <w:t>Track</w:t>
            </w:r>
          </w:p>
        </w:tc>
        <w:tc>
          <w:tcPr>
            <w:tcW w:w="2218" w:type="dxa"/>
            <w:shd w:val="clear" w:color="auto" w:fill="auto"/>
          </w:tcPr>
          <w:p w14:paraId="297B8C63" w14:textId="77777777" w:rsidR="00081EA5" w:rsidRPr="002C6A8D" w:rsidRDefault="00081EA5" w:rsidP="005B11A8">
            <w:pPr>
              <w:jc w:val="both"/>
              <w:rPr>
                <w:i/>
                <w:szCs w:val="20"/>
              </w:rPr>
            </w:pPr>
            <w:r w:rsidRPr="002C6A8D">
              <w:rPr>
                <w:i/>
                <w:szCs w:val="20"/>
              </w:rPr>
              <w:t>Int. Relations</w:t>
            </w:r>
          </w:p>
        </w:tc>
      </w:tr>
    </w:tbl>
    <w:p w14:paraId="498072D0" w14:textId="77777777" w:rsidR="00081EA5" w:rsidRPr="002C6A8D" w:rsidRDefault="00081EA5" w:rsidP="005B11A8">
      <w:pPr>
        <w:jc w:val="both"/>
        <w:rPr>
          <w:szCs w:val="20"/>
        </w:rPr>
      </w:pPr>
    </w:p>
    <w:p w14:paraId="5FC17B77" w14:textId="77777777" w:rsidR="00650719" w:rsidRPr="002C6A8D" w:rsidRDefault="00650719" w:rsidP="005B11A8">
      <w:pPr>
        <w:pStyle w:val="Heading2"/>
        <w:jc w:val="both"/>
        <w:rPr>
          <w:szCs w:val="20"/>
        </w:rPr>
      </w:pPr>
      <w:r w:rsidRPr="002C6A8D">
        <w:rPr>
          <w:szCs w:val="20"/>
        </w:rPr>
        <w:t>Prerequisites</w:t>
      </w:r>
    </w:p>
    <w:p w14:paraId="1CAA5F45" w14:textId="77777777" w:rsidR="00650719" w:rsidRPr="002C6A8D" w:rsidRDefault="00C108E6" w:rsidP="005B11A8">
      <w:pPr>
        <w:jc w:val="both"/>
        <w:rPr>
          <w:szCs w:val="20"/>
        </w:rPr>
      </w:pPr>
      <w:r w:rsidRPr="002C6A8D">
        <w:rPr>
          <w:szCs w:val="20"/>
        </w:rPr>
        <w:t>None</w:t>
      </w:r>
    </w:p>
    <w:p w14:paraId="4F15A824" w14:textId="77777777" w:rsidR="00081EA5" w:rsidRPr="002C6A8D" w:rsidRDefault="00081EA5" w:rsidP="005B11A8">
      <w:pPr>
        <w:jc w:val="both"/>
        <w:rPr>
          <w:szCs w:val="20"/>
        </w:rPr>
      </w:pPr>
    </w:p>
    <w:p w14:paraId="0CE05143" w14:textId="77777777" w:rsidR="00650719" w:rsidRPr="002C6A8D" w:rsidRDefault="00650719" w:rsidP="005B11A8">
      <w:pPr>
        <w:jc w:val="both"/>
        <w:rPr>
          <w:i/>
          <w:szCs w:val="20"/>
        </w:rPr>
      </w:pPr>
      <w:r w:rsidRPr="002C6A8D">
        <w:rPr>
          <w:i/>
          <w:szCs w:val="20"/>
        </w:rPr>
        <w:t>Course description</w:t>
      </w:r>
    </w:p>
    <w:p w14:paraId="149A2533" w14:textId="77777777" w:rsidR="00081EA5" w:rsidRPr="002C6A8D" w:rsidRDefault="00081EA5" w:rsidP="005B11A8">
      <w:pPr>
        <w:jc w:val="both"/>
        <w:rPr>
          <w:szCs w:val="20"/>
        </w:rPr>
      </w:pPr>
      <w:r w:rsidRPr="002C6A8D">
        <w:rPr>
          <w:szCs w:val="20"/>
        </w:rPr>
        <w:t xml:space="preserve">The purpose of this course is to introduce students to the main concepts and theories in the field of international relations. Students will get familiar with a wide range of concepts such as anarchy, conflict, cooperation, trade and globalization, while also exploring different issue-areas. The course material is divided into five parts: historical perspective, IR theory, international cooperation, international security and international political economy.    </w:t>
      </w:r>
    </w:p>
    <w:p w14:paraId="7891CF4B" w14:textId="77777777" w:rsidR="00155881" w:rsidRPr="002C6A8D" w:rsidRDefault="00155881" w:rsidP="005B11A8">
      <w:pPr>
        <w:jc w:val="both"/>
        <w:rPr>
          <w:szCs w:val="20"/>
        </w:rPr>
      </w:pPr>
    </w:p>
    <w:p w14:paraId="0CCA722D" w14:textId="77777777" w:rsidR="00C108E6" w:rsidRPr="002C6A8D" w:rsidRDefault="00C108E6" w:rsidP="005B11A8">
      <w:pPr>
        <w:jc w:val="both"/>
        <w:rPr>
          <w:szCs w:val="20"/>
        </w:rPr>
      </w:pPr>
    </w:p>
    <w:p w14:paraId="4D8ADAA0" w14:textId="77777777" w:rsidR="004E3A74" w:rsidRPr="002C6A8D" w:rsidRDefault="003A5CB4" w:rsidP="005B11A8">
      <w:pPr>
        <w:pStyle w:val="Heading1"/>
        <w:jc w:val="both"/>
        <w:rPr>
          <w:szCs w:val="20"/>
        </w:rPr>
      </w:pPr>
      <w:bookmarkStart w:id="396" w:name="_Toc372036093"/>
      <w:r w:rsidRPr="002C6A8D">
        <w:rPr>
          <w:szCs w:val="20"/>
        </w:rPr>
        <w:t>900</w:t>
      </w:r>
      <w:r w:rsidR="00C16785" w:rsidRPr="002C6A8D">
        <w:rPr>
          <w:szCs w:val="20"/>
        </w:rPr>
        <w:t>171</w:t>
      </w:r>
      <w:r w:rsidRPr="002C6A8D">
        <w:rPr>
          <w:szCs w:val="20"/>
        </w:rPr>
        <w:t>SSC</w:t>
      </w:r>
      <w:r w:rsidR="004E3A74" w:rsidRPr="002C6A8D">
        <w:rPr>
          <w:szCs w:val="20"/>
        </w:rPr>
        <w:tab/>
        <w:t>Classical and Modern Sociological Thought</w:t>
      </w:r>
      <w:bookmarkEnd w:id="396"/>
    </w:p>
    <w:p w14:paraId="62F20164" w14:textId="77777777" w:rsidR="004E3A74" w:rsidRPr="002C6A8D" w:rsidRDefault="004E3A74" w:rsidP="005B11A8">
      <w:pPr>
        <w:jc w:val="both"/>
        <w:rPr>
          <w:szCs w:val="20"/>
        </w:rPr>
      </w:pPr>
    </w:p>
    <w:tbl>
      <w:tblPr>
        <w:tblW w:w="0" w:type="auto"/>
        <w:tblLook w:val="01E0" w:firstRow="1" w:lastRow="1" w:firstColumn="1" w:lastColumn="1" w:noHBand="0" w:noVBand="0"/>
      </w:tblPr>
      <w:tblGrid>
        <w:gridCol w:w="2217"/>
        <w:gridCol w:w="2218"/>
      </w:tblGrid>
      <w:tr w:rsidR="00081EA5" w:rsidRPr="002C6A8D" w14:paraId="0EF6350F" w14:textId="77777777" w:rsidTr="006F615E">
        <w:trPr>
          <w:trHeight w:val="255"/>
        </w:trPr>
        <w:tc>
          <w:tcPr>
            <w:tcW w:w="2217" w:type="dxa"/>
            <w:shd w:val="clear" w:color="auto" w:fill="auto"/>
          </w:tcPr>
          <w:p w14:paraId="792C4E4A" w14:textId="77777777" w:rsidR="00081EA5" w:rsidRPr="002C6A8D" w:rsidRDefault="00081EA5" w:rsidP="005B11A8">
            <w:pPr>
              <w:jc w:val="both"/>
              <w:rPr>
                <w:i/>
                <w:szCs w:val="20"/>
              </w:rPr>
            </w:pPr>
            <w:r w:rsidRPr="002C6A8D">
              <w:rPr>
                <w:i/>
                <w:szCs w:val="20"/>
              </w:rPr>
              <w:t>Credit points</w:t>
            </w:r>
          </w:p>
        </w:tc>
        <w:tc>
          <w:tcPr>
            <w:tcW w:w="2218" w:type="dxa"/>
            <w:shd w:val="clear" w:color="auto" w:fill="auto"/>
          </w:tcPr>
          <w:p w14:paraId="33C45B7A" w14:textId="77777777" w:rsidR="00081EA5" w:rsidRPr="002C6A8D" w:rsidRDefault="00081EA5" w:rsidP="005B11A8">
            <w:pPr>
              <w:jc w:val="both"/>
              <w:rPr>
                <w:i/>
                <w:szCs w:val="20"/>
              </w:rPr>
            </w:pPr>
            <w:r w:rsidRPr="002C6A8D">
              <w:rPr>
                <w:i/>
                <w:szCs w:val="20"/>
              </w:rPr>
              <w:t>6 ecp</w:t>
            </w:r>
          </w:p>
        </w:tc>
      </w:tr>
      <w:tr w:rsidR="00081EA5" w:rsidRPr="002C6A8D" w14:paraId="13AF83F3" w14:textId="77777777" w:rsidTr="006F615E">
        <w:trPr>
          <w:trHeight w:val="255"/>
        </w:trPr>
        <w:tc>
          <w:tcPr>
            <w:tcW w:w="2217" w:type="dxa"/>
            <w:shd w:val="clear" w:color="auto" w:fill="auto"/>
          </w:tcPr>
          <w:p w14:paraId="165E3CD8" w14:textId="77777777" w:rsidR="00081EA5" w:rsidRPr="002C6A8D" w:rsidRDefault="00081EA5" w:rsidP="005B11A8">
            <w:pPr>
              <w:jc w:val="both"/>
              <w:rPr>
                <w:i/>
                <w:szCs w:val="20"/>
              </w:rPr>
            </w:pPr>
            <w:r w:rsidRPr="002C6A8D">
              <w:rPr>
                <w:i/>
                <w:szCs w:val="20"/>
              </w:rPr>
              <w:t>Theme</w:t>
            </w:r>
          </w:p>
        </w:tc>
        <w:tc>
          <w:tcPr>
            <w:tcW w:w="2218" w:type="dxa"/>
            <w:shd w:val="clear" w:color="auto" w:fill="auto"/>
          </w:tcPr>
          <w:p w14:paraId="3850ED61" w14:textId="77777777" w:rsidR="00081EA5" w:rsidRPr="002C6A8D" w:rsidRDefault="00081EA5" w:rsidP="005B11A8">
            <w:pPr>
              <w:jc w:val="both"/>
              <w:rPr>
                <w:i/>
                <w:szCs w:val="20"/>
              </w:rPr>
            </w:pPr>
            <w:r w:rsidRPr="002C6A8D">
              <w:rPr>
                <w:i/>
                <w:szCs w:val="20"/>
              </w:rPr>
              <w:t>SS</w:t>
            </w:r>
          </w:p>
        </w:tc>
      </w:tr>
      <w:tr w:rsidR="00081EA5" w:rsidRPr="002C6A8D" w14:paraId="60532D48" w14:textId="77777777" w:rsidTr="006F615E">
        <w:trPr>
          <w:trHeight w:val="267"/>
        </w:trPr>
        <w:tc>
          <w:tcPr>
            <w:tcW w:w="2217" w:type="dxa"/>
            <w:shd w:val="clear" w:color="auto" w:fill="auto"/>
          </w:tcPr>
          <w:p w14:paraId="4F65AF5C" w14:textId="77777777" w:rsidR="00081EA5" w:rsidRPr="002C6A8D" w:rsidRDefault="00081EA5" w:rsidP="005B11A8">
            <w:pPr>
              <w:jc w:val="both"/>
              <w:rPr>
                <w:i/>
                <w:szCs w:val="20"/>
              </w:rPr>
            </w:pPr>
            <w:r w:rsidRPr="002C6A8D">
              <w:rPr>
                <w:i/>
                <w:szCs w:val="20"/>
              </w:rPr>
              <w:t>Track</w:t>
            </w:r>
          </w:p>
        </w:tc>
        <w:tc>
          <w:tcPr>
            <w:tcW w:w="2218" w:type="dxa"/>
            <w:shd w:val="clear" w:color="auto" w:fill="auto"/>
          </w:tcPr>
          <w:p w14:paraId="0B052B1A" w14:textId="77777777" w:rsidR="00081EA5" w:rsidRPr="002C6A8D" w:rsidRDefault="00081EA5" w:rsidP="005B11A8">
            <w:pPr>
              <w:jc w:val="both"/>
              <w:rPr>
                <w:i/>
                <w:szCs w:val="20"/>
              </w:rPr>
            </w:pPr>
            <w:r w:rsidRPr="002C6A8D">
              <w:rPr>
                <w:i/>
                <w:szCs w:val="20"/>
              </w:rPr>
              <w:t>Sociology</w:t>
            </w:r>
          </w:p>
        </w:tc>
      </w:tr>
    </w:tbl>
    <w:p w14:paraId="71FCFCC5" w14:textId="77777777" w:rsidR="00081EA5" w:rsidRPr="002C6A8D" w:rsidRDefault="00081EA5" w:rsidP="005B11A8">
      <w:pPr>
        <w:jc w:val="both"/>
        <w:rPr>
          <w:szCs w:val="20"/>
        </w:rPr>
      </w:pPr>
    </w:p>
    <w:p w14:paraId="1179F4B3" w14:textId="77777777" w:rsidR="00081EA5" w:rsidRPr="002C6A8D" w:rsidRDefault="00081EA5" w:rsidP="005B11A8">
      <w:pPr>
        <w:jc w:val="both"/>
        <w:rPr>
          <w:szCs w:val="20"/>
        </w:rPr>
      </w:pPr>
    </w:p>
    <w:p w14:paraId="0EAD367F" w14:textId="77777777" w:rsidR="004E3A74" w:rsidRPr="002C6A8D" w:rsidRDefault="004E3A74" w:rsidP="005B11A8">
      <w:pPr>
        <w:pStyle w:val="Heading2"/>
        <w:jc w:val="both"/>
        <w:rPr>
          <w:szCs w:val="20"/>
        </w:rPr>
      </w:pPr>
      <w:r w:rsidRPr="002C6A8D">
        <w:rPr>
          <w:szCs w:val="20"/>
        </w:rPr>
        <w:t>Prerequisites</w:t>
      </w:r>
    </w:p>
    <w:p w14:paraId="261053D8" w14:textId="77777777" w:rsidR="004E3A74" w:rsidRPr="002C6A8D" w:rsidRDefault="009D7DE1" w:rsidP="005B11A8">
      <w:pPr>
        <w:jc w:val="both"/>
        <w:rPr>
          <w:szCs w:val="20"/>
        </w:rPr>
      </w:pPr>
      <w:r w:rsidRPr="002C6A8D">
        <w:rPr>
          <w:szCs w:val="20"/>
        </w:rPr>
        <w:t>None</w:t>
      </w:r>
    </w:p>
    <w:p w14:paraId="5B6D57AA" w14:textId="77777777" w:rsidR="004E3A74" w:rsidRPr="002C6A8D" w:rsidRDefault="004E3A74" w:rsidP="005B11A8">
      <w:pPr>
        <w:jc w:val="both"/>
        <w:rPr>
          <w:szCs w:val="20"/>
        </w:rPr>
      </w:pPr>
    </w:p>
    <w:p w14:paraId="0CC8F891" w14:textId="77777777" w:rsidR="004E3A74" w:rsidRPr="002C6A8D" w:rsidRDefault="004E3A74" w:rsidP="005B11A8">
      <w:pPr>
        <w:pStyle w:val="Heading2"/>
        <w:jc w:val="both"/>
        <w:rPr>
          <w:szCs w:val="20"/>
        </w:rPr>
      </w:pPr>
      <w:r w:rsidRPr="002C6A8D">
        <w:rPr>
          <w:szCs w:val="20"/>
        </w:rPr>
        <w:t>Course description</w:t>
      </w:r>
    </w:p>
    <w:p w14:paraId="14F4840E" w14:textId="77777777" w:rsidR="00B86AAC" w:rsidRPr="002C6A8D" w:rsidRDefault="00B86AAC" w:rsidP="005B11A8">
      <w:pPr>
        <w:jc w:val="both"/>
        <w:rPr>
          <w:szCs w:val="20"/>
        </w:rPr>
      </w:pPr>
      <w:r w:rsidRPr="002C6A8D">
        <w:rPr>
          <w:szCs w:val="20"/>
        </w:rPr>
        <w:t>In this course we investigate the implications of the processes of globalisation and individualisation for existing social institutions and relations (the welfare state, the nation state, the family, the school, the church, political party, the trade union) and what changes will occur or what new institutions or relationships will replace the old ones.</w:t>
      </w:r>
    </w:p>
    <w:p w14:paraId="037ADB77" w14:textId="77777777" w:rsidR="00B86AAC" w:rsidRPr="002C6A8D" w:rsidRDefault="00B86AAC" w:rsidP="005B11A8">
      <w:pPr>
        <w:jc w:val="both"/>
        <w:rPr>
          <w:szCs w:val="20"/>
        </w:rPr>
      </w:pPr>
    </w:p>
    <w:p w14:paraId="1B42178F" w14:textId="77777777" w:rsidR="004E3A74" w:rsidRPr="002C6A8D" w:rsidRDefault="00B86AAC" w:rsidP="005B11A8">
      <w:pPr>
        <w:jc w:val="both"/>
        <w:rPr>
          <w:szCs w:val="20"/>
        </w:rPr>
      </w:pPr>
      <w:r w:rsidRPr="002C6A8D">
        <w:rPr>
          <w:szCs w:val="20"/>
        </w:rPr>
        <w:t>We begin with</w:t>
      </w:r>
      <w:r w:rsidR="004E3A74" w:rsidRPr="002C6A8D">
        <w:rPr>
          <w:szCs w:val="20"/>
        </w:rPr>
        <w:t xml:space="preserve"> an overview of the field of sociology in terms of the processes of globalisation and individualisation, with special reference to the concepts of inequality, solidarity, identity and rationality. Then we present contemporary theorists, whose theories and research shed new light on these processes. We first discuss Bourdieu, the author of the book </w:t>
      </w:r>
      <w:r w:rsidR="004E3A74" w:rsidRPr="002C6A8D">
        <w:rPr>
          <w:i/>
          <w:szCs w:val="20"/>
        </w:rPr>
        <w:t>Distinction</w:t>
      </w:r>
      <w:r w:rsidR="004E3A74" w:rsidRPr="002C6A8D">
        <w:rPr>
          <w:szCs w:val="20"/>
        </w:rPr>
        <w:t xml:space="preserve">, on the changing aspects of inequality, the importance of cultural capital and social capital, and then Robert Putnam, the author of the book </w:t>
      </w:r>
      <w:r w:rsidR="004E3A74" w:rsidRPr="002C6A8D">
        <w:rPr>
          <w:i/>
          <w:szCs w:val="20"/>
        </w:rPr>
        <w:t>Bowling Alone</w:t>
      </w:r>
      <w:r w:rsidR="004E3A74" w:rsidRPr="002C6A8D">
        <w:rPr>
          <w:szCs w:val="20"/>
        </w:rPr>
        <w:t xml:space="preserve">, on solidarity, concerning the fear that we are witnessing the decline of community. We also discuss Anthony Giddens, the author of the book </w:t>
      </w:r>
      <w:r w:rsidR="004E3A74" w:rsidRPr="002C6A8D">
        <w:rPr>
          <w:i/>
          <w:szCs w:val="20"/>
        </w:rPr>
        <w:t>Modernity and Self-identity,</w:t>
      </w:r>
      <w:r w:rsidR="004E3A74" w:rsidRPr="002C6A8D">
        <w:rPr>
          <w:szCs w:val="20"/>
        </w:rPr>
        <w:t xml:space="preserve"> on the problems of constructing a sense of self in a world characterised by globalisation and </w:t>
      </w:r>
      <w:r w:rsidR="004E3A74" w:rsidRPr="002C6A8D">
        <w:rPr>
          <w:szCs w:val="20"/>
        </w:rPr>
        <w:lastRenderedPageBreak/>
        <w:t xml:space="preserve">individualisation. Finally, we discuss George Ritzer, the author of The </w:t>
      </w:r>
      <w:r w:rsidR="004E3A74" w:rsidRPr="002C6A8D">
        <w:rPr>
          <w:i/>
          <w:szCs w:val="20"/>
        </w:rPr>
        <w:t>McDonaldization of Society</w:t>
      </w:r>
      <w:r w:rsidR="004E3A74" w:rsidRPr="002C6A8D">
        <w:rPr>
          <w:szCs w:val="20"/>
        </w:rPr>
        <w:t>, on the new course that rationalising process has taken in contemporary society.</w:t>
      </w:r>
    </w:p>
    <w:p w14:paraId="518E8CAF" w14:textId="77777777" w:rsidR="004E3A74" w:rsidRPr="002C6A8D" w:rsidRDefault="004E3A74" w:rsidP="005B11A8">
      <w:pPr>
        <w:jc w:val="both"/>
        <w:rPr>
          <w:szCs w:val="20"/>
        </w:rPr>
      </w:pPr>
    </w:p>
    <w:p w14:paraId="64B7F734" w14:textId="77777777" w:rsidR="004E3A74" w:rsidRPr="002C6A8D" w:rsidRDefault="004E3A74" w:rsidP="005B11A8">
      <w:pPr>
        <w:jc w:val="both"/>
        <w:rPr>
          <w:szCs w:val="20"/>
        </w:rPr>
      </w:pPr>
      <w:r w:rsidRPr="002C6A8D">
        <w:rPr>
          <w:szCs w:val="20"/>
        </w:rPr>
        <w:t>After that we turn to study the classical theories that were the sources of inspiration for these contemporary sociologists. Bourdieu's theory is seen as a critique of the model of Karl Marx, but also as a continuation of some elements in Marx's class-theory. Putnam is inspired by the questions that Emile Durkheim discussed around 1900, the questions concerning the structural cohesion in modern society and the apparently decreasing importance of central values that bind people together. Giddens has raised questions that were treated for the first time in the work of Georg Simmel: how do we develop a coherent sense of self in an atomising urban and secular social milieu. And Ritzer is a self-confessed admirer of Weber's theory of the rationalising processes in contemporary society. He thinks that the principles that Weber discerned can still be observed today, but they manifest themselves in other places (not only in the government bureaucracy, but also in the supermarket) and that they sometimes have taken new and unexpected forms.</w:t>
      </w:r>
    </w:p>
    <w:p w14:paraId="009379BC" w14:textId="77777777" w:rsidR="00B86AAC" w:rsidRPr="002C6A8D" w:rsidRDefault="00B86AAC" w:rsidP="005B11A8">
      <w:pPr>
        <w:jc w:val="both"/>
        <w:rPr>
          <w:szCs w:val="20"/>
        </w:rPr>
      </w:pPr>
    </w:p>
    <w:p w14:paraId="34B1CDBB" w14:textId="77777777" w:rsidR="00B86AAC" w:rsidRPr="002C6A8D" w:rsidRDefault="00B86AAC" w:rsidP="005B11A8">
      <w:pPr>
        <w:jc w:val="both"/>
        <w:rPr>
          <w:szCs w:val="20"/>
        </w:rPr>
      </w:pPr>
      <w:r w:rsidRPr="002C6A8D">
        <w:rPr>
          <w:szCs w:val="20"/>
        </w:rPr>
        <w:t>The final part of the course will return to the central themes and discuss some empirical research that has been done on the questions of globalisation and</w:t>
      </w:r>
      <w:r w:rsidR="00D8307A" w:rsidRPr="002C6A8D">
        <w:rPr>
          <w:szCs w:val="20"/>
        </w:rPr>
        <w:t xml:space="preserve"> </w:t>
      </w:r>
      <w:r w:rsidRPr="002C6A8D">
        <w:rPr>
          <w:szCs w:val="20"/>
        </w:rPr>
        <w:t>individualisation, but this time enriched by our excursions in the fields of classical and modern sociological theory.</w:t>
      </w:r>
    </w:p>
    <w:p w14:paraId="242E4DC3" w14:textId="77777777" w:rsidR="00A3700C" w:rsidRPr="002C6A8D" w:rsidRDefault="00A3700C" w:rsidP="005B11A8">
      <w:pPr>
        <w:pStyle w:val="BodyText"/>
        <w:jc w:val="both"/>
        <w:rPr>
          <w:szCs w:val="20"/>
        </w:rPr>
      </w:pPr>
    </w:p>
    <w:p w14:paraId="1F69F41E" w14:textId="77777777" w:rsidR="00B86AAC" w:rsidRPr="002C6A8D" w:rsidRDefault="00B86AAC" w:rsidP="00551F73">
      <w:pPr>
        <w:pStyle w:val="Heading1"/>
        <w:jc w:val="both"/>
        <w:rPr>
          <w:szCs w:val="20"/>
        </w:rPr>
      </w:pPr>
    </w:p>
    <w:p w14:paraId="3EC6DC8E" w14:textId="77777777" w:rsidR="00551F73" w:rsidRPr="002C6A8D" w:rsidRDefault="003A5CB4" w:rsidP="005B11A8">
      <w:pPr>
        <w:pStyle w:val="Heading1"/>
        <w:jc w:val="both"/>
        <w:rPr>
          <w:szCs w:val="20"/>
        </w:rPr>
      </w:pPr>
      <w:bookmarkStart w:id="397" w:name="_Toc372036094"/>
      <w:r w:rsidRPr="002C6A8D">
        <w:rPr>
          <w:szCs w:val="20"/>
        </w:rPr>
        <w:t>900</w:t>
      </w:r>
      <w:r w:rsidR="00551F73" w:rsidRPr="002C6A8D">
        <w:rPr>
          <w:szCs w:val="20"/>
        </w:rPr>
        <w:t>181</w:t>
      </w:r>
      <w:r w:rsidRPr="002C6A8D">
        <w:rPr>
          <w:szCs w:val="20"/>
        </w:rPr>
        <w:t>SSC</w:t>
      </w:r>
      <w:r w:rsidR="00551F73" w:rsidRPr="002C6A8D">
        <w:rPr>
          <w:szCs w:val="20"/>
        </w:rPr>
        <w:tab/>
        <w:t>Classical and Modern Anthropological Thought</w:t>
      </w:r>
      <w:bookmarkEnd w:id="397"/>
    </w:p>
    <w:p w14:paraId="6E0817E0" w14:textId="77777777" w:rsidR="0045333B" w:rsidRPr="002C6A8D" w:rsidRDefault="0045333B" w:rsidP="00C9064E">
      <w:pPr>
        <w:pStyle w:val="Heading1"/>
        <w:numPr>
          <w:ilvl w:val="0"/>
          <w:numId w:val="34"/>
        </w:numPr>
        <w:tabs>
          <w:tab w:val="clear" w:pos="432"/>
          <w:tab w:val="num" w:pos="0"/>
        </w:tabs>
        <w:suppressAutoHyphens/>
        <w:ind w:left="1440" w:hanging="1440"/>
        <w:jc w:val="both"/>
        <w:rPr>
          <w:szCs w:val="20"/>
        </w:rPr>
      </w:pPr>
    </w:p>
    <w:tbl>
      <w:tblPr>
        <w:tblW w:w="0" w:type="auto"/>
        <w:tblLook w:val="01E0" w:firstRow="1" w:lastRow="1" w:firstColumn="1" w:lastColumn="1" w:noHBand="0" w:noVBand="0"/>
      </w:tblPr>
      <w:tblGrid>
        <w:gridCol w:w="2217"/>
        <w:gridCol w:w="2218"/>
      </w:tblGrid>
      <w:tr w:rsidR="00081EA5" w:rsidRPr="002C6A8D" w14:paraId="36E28FF6" w14:textId="77777777" w:rsidTr="006F615E">
        <w:trPr>
          <w:trHeight w:val="255"/>
        </w:trPr>
        <w:tc>
          <w:tcPr>
            <w:tcW w:w="2217" w:type="dxa"/>
            <w:shd w:val="clear" w:color="auto" w:fill="auto"/>
          </w:tcPr>
          <w:p w14:paraId="4788DE44" w14:textId="77777777" w:rsidR="00081EA5" w:rsidRPr="002C6A8D" w:rsidRDefault="00081EA5" w:rsidP="005B11A8">
            <w:pPr>
              <w:jc w:val="both"/>
              <w:rPr>
                <w:i/>
                <w:szCs w:val="20"/>
              </w:rPr>
            </w:pPr>
            <w:r w:rsidRPr="002C6A8D">
              <w:rPr>
                <w:i/>
                <w:szCs w:val="20"/>
              </w:rPr>
              <w:t>Credit points</w:t>
            </w:r>
          </w:p>
        </w:tc>
        <w:tc>
          <w:tcPr>
            <w:tcW w:w="2218" w:type="dxa"/>
            <w:shd w:val="clear" w:color="auto" w:fill="auto"/>
          </w:tcPr>
          <w:p w14:paraId="68C3B423" w14:textId="77777777" w:rsidR="00081EA5" w:rsidRPr="002C6A8D" w:rsidRDefault="00081EA5" w:rsidP="005B11A8">
            <w:pPr>
              <w:jc w:val="both"/>
              <w:rPr>
                <w:i/>
                <w:szCs w:val="20"/>
              </w:rPr>
            </w:pPr>
            <w:r w:rsidRPr="002C6A8D">
              <w:rPr>
                <w:i/>
                <w:szCs w:val="20"/>
              </w:rPr>
              <w:t>6 ecp</w:t>
            </w:r>
          </w:p>
        </w:tc>
      </w:tr>
      <w:tr w:rsidR="00081EA5" w:rsidRPr="002C6A8D" w14:paraId="0127BEE5" w14:textId="77777777" w:rsidTr="006F615E">
        <w:trPr>
          <w:trHeight w:val="255"/>
        </w:trPr>
        <w:tc>
          <w:tcPr>
            <w:tcW w:w="2217" w:type="dxa"/>
            <w:shd w:val="clear" w:color="auto" w:fill="auto"/>
          </w:tcPr>
          <w:p w14:paraId="2CB9A3C4" w14:textId="77777777" w:rsidR="00081EA5" w:rsidRPr="002C6A8D" w:rsidRDefault="00081EA5" w:rsidP="005B11A8">
            <w:pPr>
              <w:jc w:val="both"/>
              <w:rPr>
                <w:i/>
                <w:szCs w:val="20"/>
              </w:rPr>
            </w:pPr>
            <w:r w:rsidRPr="002C6A8D">
              <w:rPr>
                <w:i/>
                <w:szCs w:val="20"/>
              </w:rPr>
              <w:t>Theme</w:t>
            </w:r>
          </w:p>
        </w:tc>
        <w:tc>
          <w:tcPr>
            <w:tcW w:w="2218" w:type="dxa"/>
            <w:shd w:val="clear" w:color="auto" w:fill="auto"/>
          </w:tcPr>
          <w:p w14:paraId="68CC500C" w14:textId="77777777" w:rsidR="00081EA5" w:rsidRPr="002C6A8D" w:rsidRDefault="00081EA5" w:rsidP="005B11A8">
            <w:pPr>
              <w:jc w:val="both"/>
              <w:rPr>
                <w:i/>
                <w:szCs w:val="20"/>
              </w:rPr>
            </w:pPr>
            <w:r w:rsidRPr="002C6A8D">
              <w:rPr>
                <w:i/>
                <w:szCs w:val="20"/>
              </w:rPr>
              <w:t>SS</w:t>
            </w:r>
          </w:p>
        </w:tc>
      </w:tr>
      <w:tr w:rsidR="00081EA5" w:rsidRPr="002C6A8D" w14:paraId="70E905BA" w14:textId="77777777" w:rsidTr="006F615E">
        <w:trPr>
          <w:trHeight w:val="267"/>
        </w:trPr>
        <w:tc>
          <w:tcPr>
            <w:tcW w:w="2217" w:type="dxa"/>
            <w:shd w:val="clear" w:color="auto" w:fill="auto"/>
          </w:tcPr>
          <w:p w14:paraId="6CD30532" w14:textId="77777777" w:rsidR="00081EA5" w:rsidRPr="002C6A8D" w:rsidRDefault="00081EA5" w:rsidP="005B11A8">
            <w:pPr>
              <w:jc w:val="both"/>
              <w:rPr>
                <w:i/>
                <w:szCs w:val="20"/>
              </w:rPr>
            </w:pPr>
            <w:r w:rsidRPr="002C6A8D">
              <w:rPr>
                <w:i/>
                <w:szCs w:val="20"/>
              </w:rPr>
              <w:t>Track</w:t>
            </w:r>
          </w:p>
        </w:tc>
        <w:tc>
          <w:tcPr>
            <w:tcW w:w="2218" w:type="dxa"/>
            <w:shd w:val="clear" w:color="auto" w:fill="auto"/>
          </w:tcPr>
          <w:p w14:paraId="767B3D3B" w14:textId="77777777" w:rsidR="00081EA5" w:rsidRPr="002C6A8D" w:rsidRDefault="00081EA5" w:rsidP="005B11A8">
            <w:pPr>
              <w:jc w:val="both"/>
              <w:rPr>
                <w:i/>
                <w:szCs w:val="20"/>
              </w:rPr>
            </w:pPr>
            <w:r w:rsidRPr="002C6A8D">
              <w:rPr>
                <w:i/>
                <w:szCs w:val="20"/>
              </w:rPr>
              <w:t>Anthropology</w:t>
            </w:r>
          </w:p>
        </w:tc>
      </w:tr>
    </w:tbl>
    <w:p w14:paraId="368DB62B" w14:textId="77777777" w:rsidR="0045333B" w:rsidRPr="002C6A8D" w:rsidRDefault="0045333B" w:rsidP="005B11A8">
      <w:pPr>
        <w:jc w:val="both"/>
        <w:rPr>
          <w:color w:val="0000FF"/>
          <w:lang w:val="en-US"/>
        </w:rPr>
      </w:pPr>
    </w:p>
    <w:p w14:paraId="7592645D" w14:textId="77777777" w:rsidR="0045333B" w:rsidRPr="002C6A8D" w:rsidRDefault="0045333B" w:rsidP="00C9064E">
      <w:pPr>
        <w:pStyle w:val="Heading2"/>
        <w:numPr>
          <w:ilvl w:val="1"/>
          <w:numId w:val="35"/>
        </w:numPr>
        <w:suppressAutoHyphens/>
        <w:jc w:val="both"/>
        <w:rPr>
          <w:rStyle w:val="Emphasis"/>
          <w:i/>
          <w:color w:val="000000"/>
          <w:szCs w:val="20"/>
        </w:rPr>
      </w:pPr>
      <w:r w:rsidRPr="002C6A8D">
        <w:rPr>
          <w:rStyle w:val="Emphasis"/>
          <w:i/>
          <w:color w:val="000000"/>
          <w:szCs w:val="20"/>
        </w:rPr>
        <w:t>Prerequisites</w:t>
      </w:r>
    </w:p>
    <w:p w14:paraId="0C212E56" w14:textId="77777777" w:rsidR="0045333B" w:rsidRPr="002C6A8D" w:rsidRDefault="0045333B" w:rsidP="005B11A8">
      <w:pPr>
        <w:jc w:val="both"/>
        <w:rPr>
          <w:color w:val="000000"/>
        </w:rPr>
      </w:pPr>
      <w:r w:rsidRPr="002C6A8D">
        <w:rPr>
          <w:color w:val="000000"/>
        </w:rPr>
        <w:t>None</w:t>
      </w:r>
    </w:p>
    <w:p w14:paraId="6FFB581B" w14:textId="77777777" w:rsidR="0045333B" w:rsidRPr="002C6A8D" w:rsidRDefault="0045333B" w:rsidP="005B11A8">
      <w:pPr>
        <w:jc w:val="both"/>
        <w:rPr>
          <w:color w:val="0000FF"/>
          <w:lang w:val="en-US"/>
        </w:rPr>
      </w:pPr>
    </w:p>
    <w:p w14:paraId="186FECDC" w14:textId="77777777" w:rsidR="0045333B" w:rsidRPr="002C6A8D" w:rsidRDefault="0045333B" w:rsidP="005B11A8">
      <w:pPr>
        <w:jc w:val="both"/>
        <w:rPr>
          <w:color w:val="0000FF"/>
          <w:lang w:val="en-US"/>
        </w:rPr>
      </w:pPr>
      <w:r w:rsidRPr="002C6A8D">
        <w:rPr>
          <w:i/>
          <w:iCs/>
          <w:color w:val="000000"/>
          <w:lang w:val="en-US"/>
        </w:rPr>
        <w:t>Course description</w:t>
      </w:r>
      <w:r w:rsidRPr="002C6A8D">
        <w:rPr>
          <w:color w:val="0000FF"/>
          <w:lang w:val="en-US"/>
        </w:rPr>
        <w:t> </w:t>
      </w:r>
    </w:p>
    <w:p w14:paraId="18DE80E0" w14:textId="77777777" w:rsidR="00081EA5" w:rsidRPr="002C6A8D" w:rsidRDefault="00081EA5" w:rsidP="005B11A8">
      <w:pPr>
        <w:jc w:val="both"/>
      </w:pPr>
      <w:r w:rsidRPr="002C6A8D">
        <w:t xml:space="preserve">This course is an introduction to the discipline of classical and modern anthropology, the study of human diversity. The course will provide a brief overview of the four sub-disciplines of anthropology, namely (1) social and cultural anthropology, (2) archaeological anthropology, (3) biological/physical anthropology, and (4) linguistic anthropology, before diving into the (member-wise) largest sub-discipline of social and cultural anthropology. Social and cultural anthropology, which studies the socio-cultural variation of human societies and groups (e.g., when it comes to constructions of marriage, family and kinship, gender, and ethnicity), will thus be the central focus of the course. </w:t>
      </w:r>
    </w:p>
    <w:p w14:paraId="2B02D9C2" w14:textId="77777777" w:rsidR="00081EA5" w:rsidRPr="002C6A8D" w:rsidRDefault="00081EA5" w:rsidP="005B11A8">
      <w:pPr>
        <w:ind w:left="360"/>
        <w:jc w:val="both"/>
      </w:pPr>
    </w:p>
    <w:p w14:paraId="2768ACC9" w14:textId="77777777" w:rsidR="00081EA5" w:rsidRPr="002C6A8D" w:rsidRDefault="00081EA5" w:rsidP="005B11A8">
      <w:pPr>
        <w:jc w:val="both"/>
      </w:pPr>
      <w:r w:rsidRPr="002C6A8D">
        <w:t xml:space="preserve">In this course, we will explore how anthropologists define the concept of “culture” and the student will be familiarized with key concepts (e.g., hegemony, ethnicity, rites of passage) that anthropologists use. We will cover essential debates and theories (e.g., cultural relativism and functionalism, respectively) that have shaped anthropology and those that still do play a role in anthropology today (e.g., the crisis of representation). We will read (excerpts of) classical anthropological texts that lay the foundation for contemporary anthropology (e.g., Malinowski) and we will read more recent work that illustrates which questions anthropologists ask about modern-day issues and how they try to gain in-depth knowledge. In this regard, we will also pay attention to applied anthropology (e.g., urban anthropology) and how anthropology can be of use for education, business, and governments.   </w:t>
      </w:r>
    </w:p>
    <w:p w14:paraId="75B97588" w14:textId="77777777" w:rsidR="0045333B" w:rsidRPr="002C6A8D" w:rsidRDefault="0045333B" w:rsidP="005B11A8">
      <w:pPr>
        <w:pStyle w:val="Heading2"/>
        <w:jc w:val="both"/>
        <w:rPr>
          <w:rStyle w:val="Emphasis"/>
          <w:i/>
          <w:color w:val="000000"/>
          <w:szCs w:val="20"/>
        </w:rPr>
      </w:pPr>
    </w:p>
    <w:p w14:paraId="66DECC6E" w14:textId="77777777" w:rsidR="0045333B" w:rsidRPr="002C6A8D" w:rsidRDefault="0045333B" w:rsidP="005B11A8">
      <w:pPr>
        <w:pStyle w:val="Heading2"/>
        <w:jc w:val="both"/>
        <w:rPr>
          <w:rStyle w:val="Emphasis"/>
          <w:i/>
          <w:color w:val="000000"/>
          <w:szCs w:val="20"/>
        </w:rPr>
      </w:pPr>
    </w:p>
    <w:p w14:paraId="0C5572B4" w14:textId="77777777" w:rsidR="00551F73" w:rsidRPr="002C6A8D" w:rsidRDefault="003A5CB4" w:rsidP="005B11A8">
      <w:pPr>
        <w:pStyle w:val="Heading1"/>
        <w:ind w:left="2160" w:hanging="2160"/>
        <w:jc w:val="both"/>
      </w:pPr>
      <w:bookmarkStart w:id="398" w:name="_Toc194388700"/>
      <w:bookmarkStart w:id="399" w:name="_Toc196217622"/>
      <w:bookmarkStart w:id="400" w:name="_Toc196218970"/>
      <w:bookmarkStart w:id="401" w:name="_Toc196815208"/>
      <w:bookmarkStart w:id="402" w:name="_Toc196886266"/>
      <w:bookmarkStart w:id="403" w:name="_Toc202859940"/>
      <w:bookmarkStart w:id="404" w:name="_Toc372036095"/>
      <w:r w:rsidRPr="002C6A8D">
        <w:t>900</w:t>
      </w:r>
      <w:r w:rsidR="00551F73" w:rsidRPr="002C6A8D">
        <w:t>191</w:t>
      </w:r>
      <w:r w:rsidRPr="002C6A8D">
        <w:t>SSC</w:t>
      </w:r>
      <w:r w:rsidR="00551F73" w:rsidRPr="002C6A8D">
        <w:t>/SCI/HUM</w:t>
      </w:r>
      <w:r w:rsidR="00551F73" w:rsidRPr="002C6A8D">
        <w:tab/>
        <w:t xml:space="preserve">Theme course: Introduction to Information, </w:t>
      </w:r>
      <w:r w:rsidRPr="002C6A8D">
        <w:t xml:space="preserve"> </w:t>
      </w:r>
      <w:r w:rsidRPr="002C6A8D">
        <w:tab/>
      </w:r>
      <w:r w:rsidR="00551F73" w:rsidRPr="002C6A8D">
        <w:t>Communication, Cognition</w:t>
      </w:r>
      <w:bookmarkEnd w:id="398"/>
      <w:bookmarkEnd w:id="399"/>
      <w:bookmarkEnd w:id="400"/>
      <w:bookmarkEnd w:id="401"/>
      <w:bookmarkEnd w:id="402"/>
      <w:bookmarkEnd w:id="403"/>
      <w:bookmarkEnd w:id="404"/>
    </w:p>
    <w:p w14:paraId="451E1598" w14:textId="77777777" w:rsidR="00551F73" w:rsidRPr="002C6A8D" w:rsidRDefault="00551F73" w:rsidP="005B11A8">
      <w:pPr>
        <w:jc w:val="both"/>
      </w:pPr>
    </w:p>
    <w:tbl>
      <w:tblPr>
        <w:tblW w:w="0" w:type="auto"/>
        <w:tblLook w:val="01E0" w:firstRow="1" w:lastRow="1" w:firstColumn="1" w:lastColumn="1" w:noHBand="0" w:noVBand="0"/>
      </w:tblPr>
      <w:tblGrid>
        <w:gridCol w:w="2217"/>
        <w:gridCol w:w="2218"/>
      </w:tblGrid>
      <w:tr w:rsidR="00081EA5" w:rsidRPr="002C6A8D" w14:paraId="3A89CA7D" w14:textId="77777777" w:rsidTr="006F615E">
        <w:trPr>
          <w:trHeight w:val="255"/>
        </w:trPr>
        <w:tc>
          <w:tcPr>
            <w:tcW w:w="2217" w:type="dxa"/>
            <w:shd w:val="clear" w:color="auto" w:fill="auto"/>
          </w:tcPr>
          <w:p w14:paraId="2E2F3685" w14:textId="77777777" w:rsidR="00081EA5" w:rsidRPr="002C6A8D" w:rsidRDefault="00081EA5" w:rsidP="005B11A8">
            <w:pPr>
              <w:jc w:val="both"/>
              <w:rPr>
                <w:i/>
                <w:szCs w:val="20"/>
              </w:rPr>
            </w:pPr>
            <w:r w:rsidRPr="002C6A8D">
              <w:rPr>
                <w:i/>
                <w:szCs w:val="20"/>
              </w:rPr>
              <w:t>Credit points</w:t>
            </w:r>
          </w:p>
        </w:tc>
        <w:tc>
          <w:tcPr>
            <w:tcW w:w="2218" w:type="dxa"/>
            <w:shd w:val="clear" w:color="auto" w:fill="auto"/>
          </w:tcPr>
          <w:p w14:paraId="644B5F09" w14:textId="77777777" w:rsidR="00081EA5" w:rsidRPr="002C6A8D" w:rsidRDefault="00081EA5" w:rsidP="005B11A8">
            <w:pPr>
              <w:jc w:val="both"/>
              <w:rPr>
                <w:i/>
                <w:szCs w:val="20"/>
              </w:rPr>
            </w:pPr>
            <w:r w:rsidRPr="002C6A8D">
              <w:rPr>
                <w:i/>
                <w:szCs w:val="20"/>
              </w:rPr>
              <w:t>6 ecp</w:t>
            </w:r>
          </w:p>
        </w:tc>
      </w:tr>
      <w:tr w:rsidR="00081EA5" w:rsidRPr="002C6A8D" w14:paraId="7B4CE14C" w14:textId="77777777" w:rsidTr="006F615E">
        <w:trPr>
          <w:trHeight w:val="255"/>
        </w:trPr>
        <w:tc>
          <w:tcPr>
            <w:tcW w:w="2217" w:type="dxa"/>
            <w:shd w:val="clear" w:color="auto" w:fill="auto"/>
          </w:tcPr>
          <w:p w14:paraId="5329FEAB" w14:textId="77777777" w:rsidR="00081EA5" w:rsidRPr="002C6A8D" w:rsidRDefault="00081EA5" w:rsidP="005B11A8">
            <w:pPr>
              <w:jc w:val="both"/>
              <w:rPr>
                <w:i/>
                <w:szCs w:val="20"/>
              </w:rPr>
            </w:pPr>
            <w:r w:rsidRPr="002C6A8D">
              <w:rPr>
                <w:i/>
                <w:szCs w:val="20"/>
              </w:rPr>
              <w:t>Theme</w:t>
            </w:r>
          </w:p>
        </w:tc>
        <w:tc>
          <w:tcPr>
            <w:tcW w:w="2218" w:type="dxa"/>
            <w:shd w:val="clear" w:color="auto" w:fill="auto"/>
          </w:tcPr>
          <w:p w14:paraId="0D1BB71F" w14:textId="77777777" w:rsidR="00081EA5" w:rsidRPr="002C6A8D" w:rsidRDefault="00081EA5" w:rsidP="005B11A8">
            <w:pPr>
              <w:jc w:val="both"/>
              <w:rPr>
                <w:i/>
                <w:szCs w:val="20"/>
              </w:rPr>
            </w:pPr>
            <w:r w:rsidRPr="002C6A8D">
              <w:rPr>
                <w:i/>
                <w:szCs w:val="20"/>
              </w:rPr>
              <w:t>ICC</w:t>
            </w:r>
          </w:p>
        </w:tc>
      </w:tr>
      <w:tr w:rsidR="00081EA5" w:rsidRPr="002C6A8D" w14:paraId="79D79ADC" w14:textId="77777777" w:rsidTr="006F615E">
        <w:trPr>
          <w:trHeight w:val="267"/>
        </w:trPr>
        <w:tc>
          <w:tcPr>
            <w:tcW w:w="2217" w:type="dxa"/>
            <w:shd w:val="clear" w:color="auto" w:fill="auto"/>
          </w:tcPr>
          <w:p w14:paraId="4F6C13EC" w14:textId="77777777" w:rsidR="00081EA5" w:rsidRPr="002C6A8D" w:rsidRDefault="00081EA5" w:rsidP="005B11A8">
            <w:pPr>
              <w:jc w:val="both"/>
              <w:rPr>
                <w:i/>
                <w:szCs w:val="20"/>
              </w:rPr>
            </w:pPr>
            <w:r w:rsidRPr="002C6A8D">
              <w:rPr>
                <w:i/>
                <w:szCs w:val="20"/>
              </w:rPr>
              <w:t>Track</w:t>
            </w:r>
          </w:p>
        </w:tc>
        <w:tc>
          <w:tcPr>
            <w:tcW w:w="2218" w:type="dxa"/>
            <w:shd w:val="clear" w:color="auto" w:fill="auto"/>
          </w:tcPr>
          <w:p w14:paraId="0045338F" w14:textId="77777777" w:rsidR="00081EA5" w:rsidRPr="002C6A8D" w:rsidRDefault="00081EA5" w:rsidP="005B11A8">
            <w:pPr>
              <w:jc w:val="both"/>
              <w:rPr>
                <w:i/>
                <w:szCs w:val="20"/>
              </w:rPr>
            </w:pPr>
            <w:r w:rsidRPr="002C6A8D">
              <w:rPr>
                <w:i/>
                <w:szCs w:val="20"/>
              </w:rPr>
              <w:t>n/a</w:t>
            </w:r>
          </w:p>
        </w:tc>
      </w:tr>
    </w:tbl>
    <w:p w14:paraId="5F5CE6AD" w14:textId="77777777" w:rsidR="00081EA5" w:rsidRPr="002C6A8D" w:rsidRDefault="00081EA5" w:rsidP="005B11A8">
      <w:pPr>
        <w:jc w:val="both"/>
      </w:pPr>
    </w:p>
    <w:p w14:paraId="0A0A73B6" w14:textId="77777777" w:rsidR="00551F73" w:rsidRPr="002C6A8D" w:rsidRDefault="00551F73" w:rsidP="005B11A8">
      <w:pPr>
        <w:pStyle w:val="Heading2"/>
        <w:jc w:val="both"/>
      </w:pPr>
      <w:r w:rsidRPr="002C6A8D">
        <w:t>Prerequisites</w:t>
      </w:r>
    </w:p>
    <w:p w14:paraId="4E05C011" w14:textId="77777777" w:rsidR="00551F73" w:rsidRPr="002C6A8D" w:rsidRDefault="00551F73" w:rsidP="005B11A8">
      <w:pPr>
        <w:jc w:val="both"/>
      </w:pPr>
      <w:r w:rsidRPr="002C6A8D">
        <w:t>None</w:t>
      </w:r>
    </w:p>
    <w:p w14:paraId="4DA639CC" w14:textId="77777777" w:rsidR="00FD0820" w:rsidRPr="002C6A8D" w:rsidRDefault="00FD0820" w:rsidP="005B11A8">
      <w:pPr>
        <w:jc w:val="both"/>
      </w:pPr>
    </w:p>
    <w:p w14:paraId="7D0416FB" w14:textId="77777777" w:rsidR="00FD0820" w:rsidRPr="002C6A8D" w:rsidRDefault="00FD0820" w:rsidP="005B11A8">
      <w:pPr>
        <w:jc w:val="both"/>
        <w:rPr>
          <w:color w:val="0000FF"/>
          <w:szCs w:val="20"/>
        </w:rPr>
      </w:pPr>
      <w:r w:rsidRPr="002C6A8D">
        <w:rPr>
          <w:i/>
          <w:iCs/>
          <w:color w:val="000000"/>
          <w:szCs w:val="20"/>
        </w:rPr>
        <w:t>Course description</w:t>
      </w:r>
      <w:r w:rsidRPr="002C6A8D">
        <w:rPr>
          <w:color w:val="0000FF"/>
          <w:szCs w:val="20"/>
        </w:rPr>
        <w:t> </w:t>
      </w:r>
    </w:p>
    <w:p w14:paraId="20F28D27" w14:textId="77777777" w:rsidR="00FD0820" w:rsidRPr="002C6A8D" w:rsidRDefault="00FD0820" w:rsidP="005B11A8">
      <w:pPr>
        <w:jc w:val="both"/>
        <w:rPr>
          <w:color w:val="0000FF"/>
          <w:szCs w:val="20"/>
        </w:rPr>
      </w:pPr>
      <w:r w:rsidRPr="002C6A8D">
        <w:rPr>
          <w:rFonts w:cs="Palatino"/>
          <w:bCs/>
          <w:color w:val="000000"/>
          <w:szCs w:val="20"/>
          <w:lang w:eastAsia="nl-NL"/>
        </w:rPr>
        <w:t xml:space="preserve">Humans sense, act, think, feel, communicate, learn and evolve. We see these capabilities increasingly also in machines. </w:t>
      </w:r>
      <w:r w:rsidRPr="002C6A8D">
        <w:rPr>
          <w:szCs w:val="20"/>
        </w:rPr>
        <w:t xml:space="preserve">This course aims to develop a first understanding of how humans and machines make sense of the natural environment from all the physical signals pouring into them. Information from the world around us will be related to the structure of our brain and basic cognitive tasks such as language, sensory perception, intelligent interaction, and action. In parallel, the course will introduce </w:t>
      </w:r>
      <w:r w:rsidRPr="002C6A8D">
        <w:rPr>
          <w:rFonts w:cs="Palatino"/>
          <w:bCs/>
          <w:color w:val="000000"/>
          <w:szCs w:val="20"/>
          <w:lang w:eastAsia="nl-NL"/>
        </w:rPr>
        <w:t>how machines</w:t>
      </w:r>
      <w:r w:rsidRPr="002C6A8D">
        <w:rPr>
          <w:rFonts w:cs="Times"/>
          <w:bCs/>
          <w:color w:val="000000"/>
          <w:szCs w:val="20"/>
          <w:lang w:eastAsia="nl-NL"/>
        </w:rPr>
        <w:t xml:space="preserve"> can encode information, store it, reason with it and retrieve it later to guide </w:t>
      </w:r>
      <w:r w:rsidR="009526DB" w:rsidRPr="002C6A8D">
        <w:rPr>
          <w:rFonts w:cs="Times"/>
          <w:bCs/>
          <w:color w:val="000000"/>
          <w:szCs w:val="20"/>
          <w:lang w:eastAsia="nl-NL"/>
        </w:rPr>
        <w:t>behaviour</w:t>
      </w:r>
      <w:r w:rsidRPr="002C6A8D">
        <w:rPr>
          <w:rFonts w:cs="Times"/>
          <w:bCs/>
          <w:color w:val="000000"/>
          <w:szCs w:val="20"/>
          <w:lang w:eastAsia="nl-NL"/>
        </w:rPr>
        <w:t xml:space="preserve">. </w:t>
      </w:r>
      <w:r w:rsidRPr="002C6A8D">
        <w:rPr>
          <w:szCs w:val="20"/>
        </w:rPr>
        <w:t xml:space="preserve">The course is particularly relevant for students interested </w:t>
      </w:r>
      <w:r w:rsidRPr="002C6A8D">
        <w:rPr>
          <w:rFonts w:cs="Palatino"/>
          <w:bCs/>
          <w:color w:val="000000"/>
          <w:szCs w:val="20"/>
          <w:lang w:eastAsia="nl-NL"/>
        </w:rPr>
        <w:t>in crossing the divide between (physical, life, social) sciences to cooperatively i) step up progress in cognitive information processing in both man and machine, and ii) develop new applications and technologies serving society</w:t>
      </w:r>
      <w:r w:rsidRPr="002C6A8D">
        <w:rPr>
          <w:rFonts w:cs="Times"/>
          <w:bCs/>
          <w:color w:val="000000"/>
          <w:szCs w:val="20"/>
          <w:lang w:eastAsia="nl-NL"/>
        </w:rPr>
        <w:t xml:space="preserve">. </w:t>
      </w:r>
      <w:r w:rsidRPr="002C6A8D">
        <w:rPr>
          <w:szCs w:val="20"/>
        </w:rPr>
        <w:t>Topics covered include, information structure, pattern recognition and machine learning, man-machine interaction, collective intelligence, mediated communication, expression and emotion, memory, brain structure, neuronal processing, visual consciousness, social  cognition</w:t>
      </w:r>
    </w:p>
    <w:p w14:paraId="141DCF49" w14:textId="77777777" w:rsidR="002150C8" w:rsidRPr="002C6A8D" w:rsidRDefault="002150C8" w:rsidP="005B11A8">
      <w:pPr>
        <w:jc w:val="both"/>
      </w:pPr>
    </w:p>
    <w:p w14:paraId="56A5ED3F" w14:textId="77777777" w:rsidR="00155881" w:rsidRPr="002C6A8D" w:rsidRDefault="00155881" w:rsidP="005B11A8">
      <w:pPr>
        <w:jc w:val="both"/>
      </w:pPr>
    </w:p>
    <w:p w14:paraId="368B7FE6" w14:textId="77777777" w:rsidR="00B44E63" w:rsidRPr="002C6A8D" w:rsidRDefault="003A5CB4" w:rsidP="005B11A8">
      <w:pPr>
        <w:pStyle w:val="Heading1"/>
        <w:jc w:val="both"/>
      </w:pPr>
      <w:bookmarkStart w:id="405" w:name="OLE_LINK2"/>
      <w:bookmarkStart w:id="406" w:name="OLE_LINK3"/>
      <w:bookmarkStart w:id="407" w:name="_Toc372036096"/>
      <w:r w:rsidRPr="002C6A8D">
        <w:t>900</w:t>
      </w:r>
      <w:r w:rsidR="00B44E63" w:rsidRPr="002C6A8D">
        <w:t>192</w:t>
      </w:r>
      <w:r w:rsidRPr="002C6A8D">
        <w:t>SSC</w:t>
      </w:r>
      <w:r w:rsidR="00B44E63" w:rsidRPr="002C6A8D">
        <w:tab/>
      </w:r>
      <w:r w:rsidR="00B44E63" w:rsidRPr="002C6A8D">
        <w:tab/>
        <w:t>Psychology</w:t>
      </w:r>
      <w:bookmarkEnd w:id="407"/>
    </w:p>
    <w:p w14:paraId="20B6779E" w14:textId="77777777" w:rsidR="00B44E63" w:rsidRPr="002C6A8D" w:rsidRDefault="00B44E63" w:rsidP="005B11A8">
      <w:pPr>
        <w:jc w:val="both"/>
      </w:pPr>
    </w:p>
    <w:tbl>
      <w:tblPr>
        <w:tblW w:w="0" w:type="auto"/>
        <w:tblLook w:val="01E0" w:firstRow="1" w:lastRow="1" w:firstColumn="1" w:lastColumn="1" w:noHBand="0" w:noVBand="0"/>
      </w:tblPr>
      <w:tblGrid>
        <w:gridCol w:w="2217"/>
        <w:gridCol w:w="2218"/>
      </w:tblGrid>
      <w:tr w:rsidR="00081EA5" w:rsidRPr="002C6A8D" w14:paraId="3DBCE24B" w14:textId="77777777" w:rsidTr="006F615E">
        <w:trPr>
          <w:trHeight w:val="255"/>
        </w:trPr>
        <w:tc>
          <w:tcPr>
            <w:tcW w:w="2217" w:type="dxa"/>
            <w:shd w:val="clear" w:color="auto" w:fill="auto"/>
          </w:tcPr>
          <w:p w14:paraId="1317B2CE" w14:textId="77777777" w:rsidR="00081EA5" w:rsidRPr="002C6A8D" w:rsidRDefault="00081EA5" w:rsidP="005B11A8">
            <w:pPr>
              <w:jc w:val="both"/>
              <w:rPr>
                <w:i/>
                <w:szCs w:val="20"/>
              </w:rPr>
            </w:pPr>
            <w:r w:rsidRPr="002C6A8D">
              <w:rPr>
                <w:i/>
                <w:szCs w:val="20"/>
              </w:rPr>
              <w:t>Credit points</w:t>
            </w:r>
          </w:p>
        </w:tc>
        <w:tc>
          <w:tcPr>
            <w:tcW w:w="2218" w:type="dxa"/>
            <w:shd w:val="clear" w:color="auto" w:fill="auto"/>
          </w:tcPr>
          <w:p w14:paraId="0F334A7A" w14:textId="77777777" w:rsidR="00081EA5" w:rsidRPr="002C6A8D" w:rsidRDefault="00081EA5" w:rsidP="005B11A8">
            <w:pPr>
              <w:jc w:val="both"/>
              <w:rPr>
                <w:i/>
                <w:szCs w:val="20"/>
              </w:rPr>
            </w:pPr>
            <w:r w:rsidRPr="002C6A8D">
              <w:rPr>
                <w:i/>
                <w:szCs w:val="20"/>
              </w:rPr>
              <w:t>6 ecp</w:t>
            </w:r>
          </w:p>
        </w:tc>
      </w:tr>
      <w:tr w:rsidR="00081EA5" w:rsidRPr="002C6A8D" w14:paraId="3D2BBCC0" w14:textId="77777777" w:rsidTr="006F615E">
        <w:trPr>
          <w:trHeight w:val="255"/>
        </w:trPr>
        <w:tc>
          <w:tcPr>
            <w:tcW w:w="2217" w:type="dxa"/>
            <w:shd w:val="clear" w:color="auto" w:fill="auto"/>
          </w:tcPr>
          <w:p w14:paraId="12422506" w14:textId="77777777" w:rsidR="00081EA5" w:rsidRPr="002C6A8D" w:rsidRDefault="00081EA5" w:rsidP="005B11A8">
            <w:pPr>
              <w:jc w:val="both"/>
              <w:rPr>
                <w:i/>
                <w:szCs w:val="20"/>
              </w:rPr>
            </w:pPr>
            <w:r w:rsidRPr="002C6A8D">
              <w:rPr>
                <w:i/>
                <w:szCs w:val="20"/>
              </w:rPr>
              <w:t>Theme</w:t>
            </w:r>
          </w:p>
        </w:tc>
        <w:tc>
          <w:tcPr>
            <w:tcW w:w="2218" w:type="dxa"/>
            <w:shd w:val="clear" w:color="auto" w:fill="auto"/>
          </w:tcPr>
          <w:p w14:paraId="0E931F7D" w14:textId="77777777" w:rsidR="00081EA5" w:rsidRPr="002C6A8D" w:rsidRDefault="00081EA5" w:rsidP="005B11A8">
            <w:pPr>
              <w:jc w:val="both"/>
              <w:rPr>
                <w:i/>
                <w:szCs w:val="20"/>
              </w:rPr>
            </w:pPr>
            <w:r w:rsidRPr="002C6A8D">
              <w:rPr>
                <w:i/>
                <w:szCs w:val="20"/>
              </w:rPr>
              <w:t>ICC</w:t>
            </w:r>
          </w:p>
        </w:tc>
      </w:tr>
      <w:tr w:rsidR="00081EA5" w:rsidRPr="002C6A8D" w14:paraId="4B537A6F" w14:textId="77777777" w:rsidTr="006F615E">
        <w:trPr>
          <w:trHeight w:val="267"/>
        </w:trPr>
        <w:tc>
          <w:tcPr>
            <w:tcW w:w="2217" w:type="dxa"/>
            <w:shd w:val="clear" w:color="auto" w:fill="auto"/>
          </w:tcPr>
          <w:p w14:paraId="51F4F062" w14:textId="77777777" w:rsidR="00081EA5" w:rsidRPr="002C6A8D" w:rsidRDefault="00081EA5" w:rsidP="005B11A8">
            <w:pPr>
              <w:jc w:val="both"/>
              <w:rPr>
                <w:i/>
                <w:szCs w:val="20"/>
              </w:rPr>
            </w:pPr>
            <w:r w:rsidRPr="002C6A8D">
              <w:rPr>
                <w:i/>
                <w:szCs w:val="20"/>
              </w:rPr>
              <w:t>Track</w:t>
            </w:r>
          </w:p>
        </w:tc>
        <w:tc>
          <w:tcPr>
            <w:tcW w:w="2218" w:type="dxa"/>
            <w:shd w:val="clear" w:color="auto" w:fill="auto"/>
          </w:tcPr>
          <w:p w14:paraId="3CB6C940" w14:textId="77777777" w:rsidR="00081EA5" w:rsidRPr="002C6A8D" w:rsidRDefault="00CF173C" w:rsidP="005B11A8">
            <w:pPr>
              <w:jc w:val="both"/>
              <w:rPr>
                <w:i/>
                <w:szCs w:val="20"/>
              </w:rPr>
            </w:pPr>
            <w:r w:rsidRPr="002C6A8D">
              <w:rPr>
                <w:i/>
                <w:szCs w:val="20"/>
              </w:rPr>
              <w:t>Cognition</w:t>
            </w:r>
          </w:p>
        </w:tc>
      </w:tr>
    </w:tbl>
    <w:p w14:paraId="5C8CDA86" w14:textId="77777777" w:rsidR="00081EA5" w:rsidRPr="002C6A8D" w:rsidRDefault="00081EA5" w:rsidP="005B11A8">
      <w:pPr>
        <w:jc w:val="both"/>
      </w:pPr>
    </w:p>
    <w:p w14:paraId="22A83D98" w14:textId="77777777" w:rsidR="00B44E63" w:rsidRPr="002C6A8D" w:rsidRDefault="00B44E63" w:rsidP="005B11A8">
      <w:pPr>
        <w:pStyle w:val="Heading2"/>
        <w:jc w:val="both"/>
      </w:pPr>
      <w:r w:rsidRPr="002C6A8D">
        <w:t>Prerequisites</w:t>
      </w:r>
    </w:p>
    <w:p w14:paraId="2B4FADD0" w14:textId="77777777" w:rsidR="00B44E63" w:rsidRPr="002C6A8D" w:rsidRDefault="00B44E63" w:rsidP="005B11A8">
      <w:pPr>
        <w:jc w:val="both"/>
      </w:pPr>
      <w:r w:rsidRPr="002C6A8D">
        <w:t>None</w:t>
      </w:r>
    </w:p>
    <w:p w14:paraId="2ACBC3E1" w14:textId="77777777" w:rsidR="00FD0820" w:rsidRPr="002C6A8D" w:rsidRDefault="00FD0820" w:rsidP="005B11A8">
      <w:pPr>
        <w:pStyle w:val="Heading2"/>
        <w:jc w:val="both"/>
        <w:rPr>
          <w:szCs w:val="20"/>
        </w:rPr>
      </w:pPr>
    </w:p>
    <w:p w14:paraId="662654DF" w14:textId="77777777" w:rsidR="00B44E63" w:rsidRPr="002C6A8D" w:rsidRDefault="00B44E63" w:rsidP="005B11A8">
      <w:pPr>
        <w:pStyle w:val="Heading2"/>
        <w:jc w:val="both"/>
        <w:rPr>
          <w:szCs w:val="20"/>
        </w:rPr>
      </w:pPr>
      <w:r w:rsidRPr="002C6A8D">
        <w:rPr>
          <w:szCs w:val="20"/>
        </w:rPr>
        <w:t>Course description</w:t>
      </w:r>
    </w:p>
    <w:p w14:paraId="6792C973" w14:textId="77777777" w:rsidR="00B44E63" w:rsidRPr="002C6A8D" w:rsidRDefault="00B44E63" w:rsidP="005B11A8">
      <w:pPr>
        <w:pStyle w:val="BodyText2"/>
        <w:jc w:val="both"/>
        <w:rPr>
          <w:sz w:val="20"/>
          <w:lang w:val="en-GB"/>
        </w:rPr>
      </w:pPr>
      <w:r w:rsidRPr="002C6A8D">
        <w:rPr>
          <w:sz w:val="20"/>
          <w:lang w:val="en-GB"/>
        </w:rPr>
        <w:t>In this introductory course students will become acquainted with the methods and theories that are key to the study of psychology, along with their development. The course begins with an introduction to the scientific methods and technologies that ground psychology as a discipline, such as observation, reaction time experiments and brain imaging.  Students will also receive an introduction to the psychology of language and, consciousness, emotion and social behaviours.</w:t>
      </w:r>
    </w:p>
    <w:p w14:paraId="054723D6" w14:textId="77777777" w:rsidR="00B44E63" w:rsidRPr="002C6A8D" w:rsidRDefault="00B44E63" w:rsidP="005B11A8">
      <w:pPr>
        <w:jc w:val="both"/>
        <w:rPr>
          <w:szCs w:val="20"/>
        </w:rPr>
      </w:pPr>
    </w:p>
    <w:p w14:paraId="1536812B" w14:textId="77777777" w:rsidR="00B44E63" w:rsidRPr="002C6A8D" w:rsidRDefault="00B44E63" w:rsidP="005B11A8">
      <w:pPr>
        <w:pStyle w:val="Heading2"/>
        <w:jc w:val="both"/>
        <w:rPr>
          <w:szCs w:val="20"/>
        </w:rPr>
      </w:pPr>
      <w:r w:rsidRPr="002C6A8D">
        <w:rPr>
          <w:szCs w:val="20"/>
        </w:rPr>
        <w:t>Topics</w:t>
      </w:r>
    </w:p>
    <w:p w14:paraId="6705F97A" w14:textId="77777777" w:rsidR="009B620F" w:rsidRPr="002C6A8D" w:rsidRDefault="009B620F" w:rsidP="005B11A8">
      <w:pPr>
        <w:pStyle w:val="NormalWeb"/>
        <w:spacing w:before="0" w:beforeAutospacing="0" w:after="0" w:afterAutospacing="0" w:line="240" w:lineRule="atLeast"/>
        <w:jc w:val="both"/>
        <w:rPr>
          <w:rFonts w:ascii="Verdana" w:hAnsi="Verdana"/>
          <w:sz w:val="20"/>
          <w:szCs w:val="20"/>
        </w:rPr>
      </w:pPr>
      <w:bookmarkStart w:id="408" w:name="_Toc194388705"/>
      <w:bookmarkStart w:id="409" w:name="_Toc196217626"/>
      <w:bookmarkStart w:id="410" w:name="_Toc196218974"/>
      <w:bookmarkStart w:id="411" w:name="_Toc196815212"/>
      <w:bookmarkStart w:id="412" w:name="_Toc196886270"/>
      <w:bookmarkStart w:id="413" w:name="_Toc202859945"/>
      <w:bookmarkEnd w:id="405"/>
      <w:bookmarkEnd w:id="406"/>
      <w:r w:rsidRPr="002C6A8D">
        <w:rPr>
          <w:rFonts w:ascii="Verdana" w:hAnsi="Verdana"/>
          <w:sz w:val="20"/>
          <w:szCs w:val="20"/>
        </w:rPr>
        <w:t>1: Psychology and Scientific Thinking: A Framework for Everyday Life </w:t>
      </w:r>
    </w:p>
    <w:p w14:paraId="6B40B9A0" w14:textId="77777777" w:rsidR="009B620F" w:rsidRPr="002C6A8D" w:rsidRDefault="009B620F" w:rsidP="005B11A8">
      <w:pPr>
        <w:pStyle w:val="NormalWeb"/>
        <w:spacing w:before="0" w:beforeAutospacing="0" w:after="0" w:afterAutospacing="0" w:line="240" w:lineRule="atLeast"/>
        <w:jc w:val="both"/>
        <w:rPr>
          <w:rFonts w:ascii="Verdana" w:hAnsi="Verdana"/>
          <w:sz w:val="20"/>
          <w:szCs w:val="20"/>
        </w:rPr>
      </w:pPr>
      <w:r w:rsidRPr="002C6A8D">
        <w:rPr>
          <w:rFonts w:ascii="Verdana" w:hAnsi="Verdana"/>
          <w:sz w:val="20"/>
          <w:szCs w:val="20"/>
        </w:rPr>
        <w:t>2: Research Methods: Safeguards against Error</w:t>
      </w:r>
    </w:p>
    <w:p w14:paraId="2D1E1614" w14:textId="77777777" w:rsidR="009B620F" w:rsidRPr="002C6A8D" w:rsidRDefault="009B620F" w:rsidP="005B11A8">
      <w:pPr>
        <w:pStyle w:val="NormalWeb"/>
        <w:spacing w:before="0" w:beforeAutospacing="0" w:after="0" w:afterAutospacing="0" w:line="240" w:lineRule="atLeast"/>
        <w:jc w:val="both"/>
        <w:rPr>
          <w:rFonts w:ascii="Verdana" w:hAnsi="Verdana"/>
          <w:sz w:val="20"/>
          <w:szCs w:val="20"/>
        </w:rPr>
      </w:pPr>
      <w:r w:rsidRPr="002C6A8D">
        <w:rPr>
          <w:rFonts w:ascii="Verdana" w:hAnsi="Verdana"/>
          <w:sz w:val="20"/>
          <w:szCs w:val="20"/>
        </w:rPr>
        <w:t>3: Biological Psychology: Bridging the Levels of Analysis  </w:t>
      </w:r>
    </w:p>
    <w:p w14:paraId="7641C6EB" w14:textId="77777777" w:rsidR="009B620F" w:rsidRPr="002C6A8D" w:rsidRDefault="009B620F" w:rsidP="005B11A8">
      <w:pPr>
        <w:pStyle w:val="NormalWeb"/>
        <w:spacing w:before="0" w:beforeAutospacing="0" w:after="0" w:afterAutospacing="0" w:line="240" w:lineRule="atLeast"/>
        <w:jc w:val="both"/>
        <w:rPr>
          <w:rFonts w:ascii="Verdana" w:hAnsi="Verdana"/>
          <w:sz w:val="20"/>
          <w:szCs w:val="20"/>
        </w:rPr>
      </w:pPr>
      <w:r w:rsidRPr="002C6A8D">
        <w:rPr>
          <w:rFonts w:ascii="Verdana" w:hAnsi="Verdana"/>
          <w:sz w:val="20"/>
          <w:szCs w:val="20"/>
        </w:rPr>
        <w:t>4: Sensation and Perception: How We Sense and Conceptualize the World</w:t>
      </w:r>
    </w:p>
    <w:p w14:paraId="5479146A" w14:textId="77777777" w:rsidR="009B620F" w:rsidRPr="002C6A8D" w:rsidRDefault="009B620F" w:rsidP="005B11A8">
      <w:pPr>
        <w:pStyle w:val="NormalWeb"/>
        <w:spacing w:before="0" w:beforeAutospacing="0" w:after="0" w:afterAutospacing="0" w:line="240" w:lineRule="atLeast"/>
        <w:jc w:val="both"/>
        <w:rPr>
          <w:rFonts w:ascii="Verdana" w:hAnsi="Verdana"/>
          <w:sz w:val="20"/>
          <w:szCs w:val="20"/>
        </w:rPr>
      </w:pPr>
      <w:r w:rsidRPr="002C6A8D">
        <w:rPr>
          <w:rFonts w:ascii="Verdana" w:hAnsi="Verdana"/>
          <w:sz w:val="20"/>
          <w:szCs w:val="20"/>
        </w:rPr>
        <w:t>5: Consciousness: Expanding the Boundaries of Psychological Inquiry</w:t>
      </w:r>
    </w:p>
    <w:p w14:paraId="441107D7" w14:textId="77777777" w:rsidR="009B620F" w:rsidRPr="002C6A8D" w:rsidRDefault="009B620F" w:rsidP="005B11A8">
      <w:pPr>
        <w:pStyle w:val="NormalWeb"/>
        <w:spacing w:before="0" w:beforeAutospacing="0" w:after="0" w:afterAutospacing="0" w:line="240" w:lineRule="atLeast"/>
        <w:jc w:val="both"/>
        <w:rPr>
          <w:rFonts w:ascii="Verdana" w:hAnsi="Verdana"/>
          <w:sz w:val="20"/>
          <w:szCs w:val="20"/>
        </w:rPr>
      </w:pPr>
      <w:r w:rsidRPr="002C6A8D">
        <w:rPr>
          <w:rFonts w:ascii="Verdana" w:hAnsi="Verdana"/>
          <w:sz w:val="20"/>
          <w:szCs w:val="20"/>
        </w:rPr>
        <w:t>6: Learning: How Nurture Changes Us</w:t>
      </w:r>
    </w:p>
    <w:p w14:paraId="5C669B12" w14:textId="77777777" w:rsidR="009B620F" w:rsidRPr="002C6A8D" w:rsidRDefault="009B620F" w:rsidP="005B11A8">
      <w:pPr>
        <w:pStyle w:val="NormalWeb"/>
        <w:spacing w:before="0" w:beforeAutospacing="0" w:after="0" w:afterAutospacing="0" w:line="240" w:lineRule="atLeast"/>
        <w:jc w:val="both"/>
        <w:rPr>
          <w:rFonts w:ascii="Verdana" w:hAnsi="Verdana"/>
          <w:sz w:val="20"/>
          <w:szCs w:val="20"/>
        </w:rPr>
      </w:pPr>
      <w:r w:rsidRPr="002C6A8D">
        <w:rPr>
          <w:rFonts w:ascii="Verdana" w:hAnsi="Verdana"/>
          <w:sz w:val="20"/>
          <w:szCs w:val="20"/>
        </w:rPr>
        <w:t>7: Memory: Constructing and Reconstructing Our Pasts</w:t>
      </w:r>
    </w:p>
    <w:p w14:paraId="6757E4D1" w14:textId="77777777" w:rsidR="009B620F" w:rsidRPr="002C6A8D" w:rsidRDefault="009B620F" w:rsidP="005B11A8">
      <w:pPr>
        <w:pStyle w:val="NormalWeb"/>
        <w:spacing w:before="0" w:beforeAutospacing="0" w:after="0" w:afterAutospacing="0" w:line="240" w:lineRule="atLeast"/>
        <w:jc w:val="both"/>
        <w:rPr>
          <w:rFonts w:ascii="Verdana" w:hAnsi="Verdana"/>
          <w:sz w:val="20"/>
          <w:szCs w:val="20"/>
        </w:rPr>
      </w:pPr>
      <w:r w:rsidRPr="002C6A8D">
        <w:rPr>
          <w:rFonts w:ascii="Verdana" w:hAnsi="Verdana"/>
          <w:sz w:val="20"/>
          <w:szCs w:val="20"/>
        </w:rPr>
        <w:t>8: Language, Thinking, and Reasoning: Getting Inside Our Talking Heads</w:t>
      </w:r>
    </w:p>
    <w:p w14:paraId="31F2199E" w14:textId="77777777" w:rsidR="009B620F" w:rsidRPr="002C6A8D" w:rsidRDefault="009B620F" w:rsidP="005B11A8">
      <w:pPr>
        <w:pStyle w:val="NormalWeb"/>
        <w:spacing w:before="0" w:beforeAutospacing="0" w:after="0" w:afterAutospacing="0" w:line="240" w:lineRule="atLeast"/>
        <w:jc w:val="both"/>
        <w:rPr>
          <w:rFonts w:ascii="Verdana" w:hAnsi="Verdana"/>
          <w:sz w:val="20"/>
          <w:szCs w:val="20"/>
        </w:rPr>
      </w:pPr>
      <w:r w:rsidRPr="002C6A8D">
        <w:rPr>
          <w:rFonts w:ascii="Verdana" w:hAnsi="Verdana"/>
          <w:sz w:val="20"/>
          <w:szCs w:val="20"/>
        </w:rPr>
        <w:t>9: Intelligence and IQ Testing: Controversy and Consensus</w:t>
      </w:r>
    </w:p>
    <w:p w14:paraId="2FCD8742" w14:textId="77777777" w:rsidR="009B620F" w:rsidRPr="002C6A8D" w:rsidRDefault="009B620F" w:rsidP="005B11A8">
      <w:pPr>
        <w:pStyle w:val="NormalWeb"/>
        <w:spacing w:before="0" w:beforeAutospacing="0" w:after="0" w:afterAutospacing="0" w:line="240" w:lineRule="atLeast"/>
        <w:jc w:val="both"/>
        <w:rPr>
          <w:rFonts w:ascii="Verdana" w:hAnsi="Verdana"/>
          <w:sz w:val="20"/>
          <w:szCs w:val="20"/>
        </w:rPr>
      </w:pPr>
      <w:r w:rsidRPr="002C6A8D">
        <w:rPr>
          <w:rFonts w:ascii="Verdana" w:hAnsi="Verdana"/>
          <w:sz w:val="20"/>
          <w:szCs w:val="20"/>
        </w:rPr>
        <w:lastRenderedPageBreak/>
        <w:t>10: Human Development: How and Why We Change</w:t>
      </w:r>
    </w:p>
    <w:p w14:paraId="7ACAC60A" w14:textId="77777777" w:rsidR="009B620F" w:rsidRPr="002C6A8D" w:rsidRDefault="009B620F" w:rsidP="005B11A8">
      <w:pPr>
        <w:pStyle w:val="NormalWeb"/>
        <w:spacing w:before="0" w:beforeAutospacing="0" w:after="0" w:afterAutospacing="0" w:line="240" w:lineRule="atLeast"/>
        <w:jc w:val="both"/>
        <w:rPr>
          <w:rFonts w:ascii="Verdana" w:hAnsi="Verdana"/>
          <w:sz w:val="20"/>
          <w:szCs w:val="20"/>
        </w:rPr>
      </w:pPr>
      <w:r w:rsidRPr="002C6A8D">
        <w:rPr>
          <w:rFonts w:ascii="Verdana" w:hAnsi="Verdana"/>
          <w:sz w:val="20"/>
          <w:szCs w:val="20"/>
        </w:rPr>
        <w:t>11: Emotion and Motivation: What Moves Us</w:t>
      </w:r>
    </w:p>
    <w:p w14:paraId="501C7062" w14:textId="77777777" w:rsidR="009B620F" w:rsidRPr="002C6A8D" w:rsidRDefault="009B620F" w:rsidP="005B11A8">
      <w:pPr>
        <w:pStyle w:val="NormalWeb"/>
        <w:spacing w:before="0" w:beforeAutospacing="0" w:after="0" w:afterAutospacing="0" w:line="240" w:lineRule="atLeast"/>
        <w:jc w:val="both"/>
        <w:rPr>
          <w:rFonts w:ascii="Verdana" w:hAnsi="Verdana"/>
          <w:sz w:val="20"/>
          <w:szCs w:val="20"/>
        </w:rPr>
      </w:pPr>
      <w:r w:rsidRPr="002C6A8D">
        <w:rPr>
          <w:rFonts w:ascii="Verdana" w:hAnsi="Verdana"/>
          <w:sz w:val="20"/>
          <w:szCs w:val="20"/>
        </w:rPr>
        <w:t>13: Social Psychology: How Others Affect Us</w:t>
      </w:r>
    </w:p>
    <w:p w14:paraId="6E103817" w14:textId="77777777" w:rsidR="009B620F" w:rsidRPr="002C6A8D" w:rsidRDefault="009B620F" w:rsidP="005B11A8">
      <w:pPr>
        <w:pStyle w:val="NormalWeb"/>
        <w:spacing w:before="0" w:beforeAutospacing="0" w:after="0" w:afterAutospacing="0" w:line="240" w:lineRule="atLeast"/>
        <w:jc w:val="both"/>
        <w:rPr>
          <w:rFonts w:ascii="Verdana" w:hAnsi="Verdana"/>
          <w:sz w:val="20"/>
          <w:szCs w:val="20"/>
        </w:rPr>
      </w:pPr>
      <w:r w:rsidRPr="002C6A8D">
        <w:rPr>
          <w:rFonts w:ascii="Verdana" w:hAnsi="Verdana"/>
          <w:sz w:val="20"/>
          <w:szCs w:val="20"/>
        </w:rPr>
        <w:t>14: Personality: Who We Are</w:t>
      </w:r>
    </w:p>
    <w:p w14:paraId="7F44B80C" w14:textId="77777777" w:rsidR="001E1CA4" w:rsidRPr="002C6A8D" w:rsidRDefault="001E1CA4" w:rsidP="005B11A8">
      <w:pPr>
        <w:pStyle w:val="Heading1"/>
        <w:ind w:left="0" w:firstLine="0"/>
        <w:jc w:val="both"/>
      </w:pPr>
    </w:p>
    <w:p w14:paraId="0A55A191" w14:textId="77777777" w:rsidR="001E1CA4" w:rsidRPr="002C6A8D" w:rsidRDefault="001E1CA4" w:rsidP="005B11A8">
      <w:pPr>
        <w:pStyle w:val="Heading1"/>
        <w:ind w:left="0" w:firstLine="0"/>
        <w:jc w:val="both"/>
      </w:pPr>
    </w:p>
    <w:p w14:paraId="1223FF3C" w14:textId="77777777" w:rsidR="00B44E63" w:rsidRPr="002C6A8D" w:rsidRDefault="003A5CB4" w:rsidP="005B11A8">
      <w:pPr>
        <w:pStyle w:val="Heading1"/>
        <w:ind w:left="0" w:firstLine="0"/>
        <w:jc w:val="both"/>
      </w:pPr>
      <w:bookmarkStart w:id="414" w:name="_Toc372036097"/>
      <w:r w:rsidRPr="002C6A8D">
        <w:t>900</w:t>
      </w:r>
      <w:r w:rsidR="00B44E63" w:rsidRPr="002C6A8D">
        <w:t>193</w:t>
      </w:r>
      <w:r w:rsidRPr="002C6A8D">
        <w:t>SSC</w:t>
      </w:r>
      <w:r w:rsidR="00B44E63" w:rsidRPr="002C6A8D">
        <w:tab/>
      </w:r>
      <w:r w:rsidR="00B44E63" w:rsidRPr="002C6A8D">
        <w:tab/>
        <w:t>Linguistics</w:t>
      </w:r>
      <w:bookmarkEnd w:id="408"/>
      <w:bookmarkEnd w:id="409"/>
      <w:bookmarkEnd w:id="410"/>
      <w:bookmarkEnd w:id="411"/>
      <w:bookmarkEnd w:id="412"/>
      <w:bookmarkEnd w:id="413"/>
      <w:bookmarkEnd w:id="414"/>
    </w:p>
    <w:p w14:paraId="0A03662F" w14:textId="77777777" w:rsidR="00B44E63" w:rsidRPr="002C6A8D" w:rsidRDefault="00B44E63" w:rsidP="005B11A8">
      <w:pPr>
        <w:jc w:val="both"/>
      </w:pPr>
    </w:p>
    <w:tbl>
      <w:tblPr>
        <w:tblW w:w="0" w:type="auto"/>
        <w:tblLook w:val="01E0" w:firstRow="1" w:lastRow="1" w:firstColumn="1" w:lastColumn="1" w:noHBand="0" w:noVBand="0"/>
      </w:tblPr>
      <w:tblGrid>
        <w:gridCol w:w="2217"/>
        <w:gridCol w:w="2218"/>
      </w:tblGrid>
      <w:tr w:rsidR="00CF173C" w:rsidRPr="002C6A8D" w14:paraId="7405716D" w14:textId="77777777" w:rsidTr="006F615E">
        <w:trPr>
          <w:trHeight w:val="255"/>
        </w:trPr>
        <w:tc>
          <w:tcPr>
            <w:tcW w:w="2217" w:type="dxa"/>
            <w:shd w:val="clear" w:color="auto" w:fill="auto"/>
          </w:tcPr>
          <w:p w14:paraId="3F73D431" w14:textId="77777777" w:rsidR="00CF173C" w:rsidRPr="002C6A8D" w:rsidRDefault="00CF173C" w:rsidP="005B11A8">
            <w:pPr>
              <w:jc w:val="both"/>
              <w:rPr>
                <w:i/>
                <w:szCs w:val="20"/>
              </w:rPr>
            </w:pPr>
            <w:r w:rsidRPr="002C6A8D">
              <w:rPr>
                <w:i/>
                <w:szCs w:val="20"/>
              </w:rPr>
              <w:t>Credit points</w:t>
            </w:r>
          </w:p>
        </w:tc>
        <w:tc>
          <w:tcPr>
            <w:tcW w:w="2218" w:type="dxa"/>
            <w:shd w:val="clear" w:color="auto" w:fill="auto"/>
          </w:tcPr>
          <w:p w14:paraId="59A041B4" w14:textId="77777777" w:rsidR="00CF173C" w:rsidRPr="002C6A8D" w:rsidRDefault="00CF173C" w:rsidP="005B11A8">
            <w:pPr>
              <w:jc w:val="both"/>
              <w:rPr>
                <w:i/>
                <w:szCs w:val="20"/>
              </w:rPr>
            </w:pPr>
            <w:r w:rsidRPr="002C6A8D">
              <w:rPr>
                <w:i/>
                <w:szCs w:val="20"/>
              </w:rPr>
              <w:t>6 ecp</w:t>
            </w:r>
          </w:p>
        </w:tc>
      </w:tr>
      <w:tr w:rsidR="00CF173C" w:rsidRPr="002C6A8D" w14:paraId="536247BD" w14:textId="77777777" w:rsidTr="006F615E">
        <w:trPr>
          <w:trHeight w:val="255"/>
        </w:trPr>
        <w:tc>
          <w:tcPr>
            <w:tcW w:w="2217" w:type="dxa"/>
            <w:shd w:val="clear" w:color="auto" w:fill="auto"/>
          </w:tcPr>
          <w:p w14:paraId="0FDD570A" w14:textId="77777777" w:rsidR="00CF173C" w:rsidRPr="002C6A8D" w:rsidRDefault="00CF173C" w:rsidP="005B11A8">
            <w:pPr>
              <w:jc w:val="both"/>
              <w:rPr>
                <w:i/>
                <w:szCs w:val="20"/>
              </w:rPr>
            </w:pPr>
            <w:r w:rsidRPr="002C6A8D">
              <w:rPr>
                <w:i/>
                <w:szCs w:val="20"/>
              </w:rPr>
              <w:t>Theme</w:t>
            </w:r>
          </w:p>
        </w:tc>
        <w:tc>
          <w:tcPr>
            <w:tcW w:w="2218" w:type="dxa"/>
            <w:shd w:val="clear" w:color="auto" w:fill="auto"/>
          </w:tcPr>
          <w:p w14:paraId="3960D899" w14:textId="77777777" w:rsidR="00CF173C" w:rsidRPr="002C6A8D" w:rsidRDefault="00CF173C" w:rsidP="005B11A8">
            <w:pPr>
              <w:jc w:val="both"/>
              <w:rPr>
                <w:i/>
                <w:szCs w:val="20"/>
              </w:rPr>
            </w:pPr>
            <w:r w:rsidRPr="002C6A8D">
              <w:rPr>
                <w:i/>
                <w:szCs w:val="20"/>
              </w:rPr>
              <w:t>ICC</w:t>
            </w:r>
          </w:p>
        </w:tc>
      </w:tr>
      <w:tr w:rsidR="00CF173C" w:rsidRPr="002C6A8D" w14:paraId="7CBF9F37" w14:textId="77777777" w:rsidTr="006F615E">
        <w:trPr>
          <w:trHeight w:val="267"/>
        </w:trPr>
        <w:tc>
          <w:tcPr>
            <w:tcW w:w="2217" w:type="dxa"/>
            <w:shd w:val="clear" w:color="auto" w:fill="auto"/>
          </w:tcPr>
          <w:p w14:paraId="7C66F58C" w14:textId="77777777" w:rsidR="00CF173C" w:rsidRPr="002C6A8D" w:rsidRDefault="00CF173C" w:rsidP="005B11A8">
            <w:pPr>
              <w:jc w:val="both"/>
              <w:rPr>
                <w:i/>
                <w:szCs w:val="20"/>
              </w:rPr>
            </w:pPr>
            <w:r w:rsidRPr="002C6A8D">
              <w:rPr>
                <w:i/>
                <w:szCs w:val="20"/>
              </w:rPr>
              <w:t>Track</w:t>
            </w:r>
          </w:p>
        </w:tc>
        <w:tc>
          <w:tcPr>
            <w:tcW w:w="2218" w:type="dxa"/>
            <w:shd w:val="clear" w:color="auto" w:fill="auto"/>
          </w:tcPr>
          <w:p w14:paraId="14E6FE8A" w14:textId="77777777" w:rsidR="00CF173C" w:rsidRPr="002C6A8D" w:rsidRDefault="00CF173C" w:rsidP="005B11A8">
            <w:pPr>
              <w:jc w:val="both"/>
              <w:rPr>
                <w:i/>
                <w:szCs w:val="20"/>
              </w:rPr>
            </w:pPr>
            <w:r w:rsidRPr="002C6A8D">
              <w:rPr>
                <w:i/>
                <w:szCs w:val="20"/>
              </w:rPr>
              <w:t>Cognition</w:t>
            </w:r>
          </w:p>
        </w:tc>
      </w:tr>
    </w:tbl>
    <w:p w14:paraId="5E4BEBD4" w14:textId="77777777" w:rsidR="00CF173C" w:rsidRPr="002C6A8D" w:rsidRDefault="00CF173C" w:rsidP="005B11A8">
      <w:pPr>
        <w:jc w:val="both"/>
      </w:pPr>
    </w:p>
    <w:p w14:paraId="21A2FEC2" w14:textId="77777777" w:rsidR="00B44E63" w:rsidRPr="002C6A8D" w:rsidRDefault="00B44E63" w:rsidP="005B11A8">
      <w:pPr>
        <w:pStyle w:val="Heading2"/>
        <w:jc w:val="both"/>
      </w:pPr>
      <w:r w:rsidRPr="002C6A8D">
        <w:t>Prerequisites</w:t>
      </w:r>
    </w:p>
    <w:p w14:paraId="05140AAF" w14:textId="77777777" w:rsidR="004C20BD" w:rsidRPr="002C6A8D" w:rsidRDefault="004C20BD" w:rsidP="005B11A8">
      <w:pPr>
        <w:jc w:val="both"/>
      </w:pPr>
      <w:r w:rsidRPr="002C6A8D">
        <w:t>None</w:t>
      </w:r>
    </w:p>
    <w:p w14:paraId="6CEA8382" w14:textId="77777777" w:rsidR="00062C3B" w:rsidRPr="002C6A8D" w:rsidRDefault="00062C3B" w:rsidP="005B11A8">
      <w:pPr>
        <w:autoSpaceDE w:val="0"/>
        <w:jc w:val="both"/>
        <w:rPr>
          <w:rFonts w:eastAsia="SimSun" w:cs="Courier New"/>
          <w:i/>
          <w:szCs w:val="20"/>
        </w:rPr>
      </w:pPr>
    </w:p>
    <w:p w14:paraId="7BC40B4F" w14:textId="77777777" w:rsidR="00062C3B" w:rsidRPr="002C6A8D" w:rsidRDefault="00062C3B" w:rsidP="005B11A8">
      <w:pPr>
        <w:autoSpaceDE w:val="0"/>
        <w:jc w:val="both"/>
        <w:rPr>
          <w:rFonts w:eastAsia="SimSun" w:cs="Courier New"/>
          <w:i/>
          <w:szCs w:val="20"/>
        </w:rPr>
      </w:pPr>
      <w:r w:rsidRPr="002C6A8D">
        <w:rPr>
          <w:rFonts w:eastAsia="SimSun" w:cs="Courier New"/>
          <w:i/>
          <w:szCs w:val="20"/>
        </w:rPr>
        <w:t>Course Description</w:t>
      </w:r>
    </w:p>
    <w:p w14:paraId="2AF2C3EC" w14:textId="77777777" w:rsidR="00062C3B" w:rsidRPr="002C6A8D" w:rsidRDefault="00062C3B" w:rsidP="005B11A8">
      <w:pPr>
        <w:autoSpaceDE w:val="0"/>
        <w:jc w:val="both"/>
        <w:rPr>
          <w:rFonts w:eastAsia="SimSun" w:cs="Courier New"/>
          <w:szCs w:val="20"/>
        </w:rPr>
      </w:pPr>
      <w:r w:rsidRPr="002C6A8D">
        <w:rPr>
          <w:rFonts w:eastAsia="SimSun" w:cs="Courier New"/>
          <w:szCs w:val="20"/>
        </w:rPr>
        <w:t>Linguistics is concerned with the study of language. Of particular importance will be the social sciences perspective on language. On the one hand, language will be approached as a cognitive system. We will explore how the natural sciences bear on the analysis of language ability and the extent of its basis in human biology. On the other hand, language will be approached as a tool used by individuals in society for communicative and cultural purposes. At the end of the course, students will know how to place language within human cognition and will understand how linguists are working towards a satisfying characterization of its properties.</w:t>
      </w:r>
    </w:p>
    <w:p w14:paraId="3E52EFB4" w14:textId="77777777" w:rsidR="004C20BD" w:rsidRPr="002C6A8D" w:rsidRDefault="004C20BD" w:rsidP="005B11A8">
      <w:pPr>
        <w:autoSpaceDE w:val="0"/>
        <w:autoSpaceDN w:val="0"/>
        <w:adjustRightInd w:val="0"/>
        <w:jc w:val="both"/>
        <w:rPr>
          <w:rFonts w:eastAsia="SimSun" w:cs="Courier New"/>
          <w:szCs w:val="20"/>
          <w:lang w:eastAsia="zh-CN"/>
        </w:rPr>
      </w:pPr>
    </w:p>
    <w:p w14:paraId="0EC2A45C" w14:textId="77777777" w:rsidR="00467BC1" w:rsidRPr="002C6A8D" w:rsidRDefault="00467BC1" w:rsidP="005B11A8">
      <w:pPr>
        <w:autoSpaceDE w:val="0"/>
        <w:autoSpaceDN w:val="0"/>
        <w:adjustRightInd w:val="0"/>
        <w:jc w:val="both"/>
        <w:rPr>
          <w:rFonts w:eastAsia="SimSun" w:cs="Courier New"/>
          <w:szCs w:val="20"/>
          <w:lang w:eastAsia="zh-CN"/>
        </w:rPr>
      </w:pPr>
    </w:p>
    <w:p w14:paraId="5C281A56" w14:textId="77777777" w:rsidR="00A533F5" w:rsidRPr="002C6A8D" w:rsidRDefault="00A533F5" w:rsidP="005B11A8">
      <w:pPr>
        <w:jc w:val="both"/>
      </w:pPr>
    </w:p>
    <w:p w14:paraId="098748EF" w14:textId="77777777" w:rsidR="00A533F5" w:rsidRPr="002C6A8D" w:rsidRDefault="004340B5" w:rsidP="005B11A8">
      <w:pPr>
        <w:pStyle w:val="Heading1"/>
        <w:ind w:left="0" w:firstLine="0"/>
        <w:jc w:val="both"/>
      </w:pPr>
      <w:bookmarkStart w:id="415" w:name="_Toc372036098"/>
      <w:r w:rsidRPr="002C6A8D">
        <w:t>900222</w:t>
      </w:r>
      <w:r w:rsidR="00A533F5" w:rsidRPr="002C6A8D">
        <w:t>SSC/SCI Risk Management</w:t>
      </w:r>
      <w:r w:rsidR="001E7EF5" w:rsidRPr="002C6A8D">
        <w:t xml:space="preserve"> and Natural Hazards</w:t>
      </w:r>
      <w:bookmarkEnd w:id="415"/>
      <w:r w:rsidR="00A533F5" w:rsidRPr="002C6A8D">
        <w:t xml:space="preserve"> </w:t>
      </w:r>
    </w:p>
    <w:p w14:paraId="2605BDAF" w14:textId="77777777" w:rsidR="00827205" w:rsidRPr="002C6A8D" w:rsidRDefault="00827205" w:rsidP="005B11A8">
      <w:pPr>
        <w:ind w:left="4320" w:hanging="4320"/>
        <w:jc w:val="both"/>
        <w:rPr>
          <w:i/>
          <w:szCs w:val="20"/>
        </w:rPr>
      </w:pPr>
    </w:p>
    <w:tbl>
      <w:tblPr>
        <w:tblW w:w="0" w:type="auto"/>
        <w:tblLook w:val="01E0" w:firstRow="1" w:lastRow="1" w:firstColumn="1" w:lastColumn="1" w:noHBand="0" w:noVBand="0"/>
      </w:tblPr>
      <w:tblGrid>
        <w:gridCol w:w="2217"/>
        <w:gridCol w:w="2218"/>
      </w:tblGrid>
      <w:tr w:rsidR="0085240F" w:rsidRPr="002C6A8D" w14:paraId="1F857026" w14:textId="77777777" w:rsidTr="006F615E">
        <w:trPr>
          <w:trHeight w:val="255"/>
        </w:trPr>
        <w:tc>
          <w:tcPr>
            <w:tcW w:w="2217" w:type="dxa"/>
            <w:shd w:val="clear" w:color="auto" w:fill="auto"/>
          </w:tcPr>
          <w:p w14:paraId="454AB9A4" w14:textId="77777777" w:rsidR="0085240F" w:rsidRPr="002C6A8D" w:rsidRDefault="0085240F" w:rsidP="005B11A8">
            <w:pPr>
              <w:jc w:val="both"/>
              <w:rPr>
                <w:i/>
                <w:szCs w:val="20"/>
              </w:rPr>
            </w:pPr>
            <w:r w:rsidRPr="002C6A8D">
              <w:rPr>
                <w:i/>
                <w:szCs w:val="20"/>
              </w:rPr>
              <w:t>Credit points</w:t>
            </w:r>
          </w:p>
        </w:tc>
        <w:tc>
          <w:tcPr>
            <w:tcW w:w="2218" w:type="dxa"/>
            <w:shd w:val="clear" w:color="auto" w:fill="auto"/>
          </w:tcPr>
          <w:p w14:paraId="5EC0A4F7" w14:textId="77777777" w:rsidR="0085240F" w:rsidRPr="002C6A8D" w:rsidRDefault="0085240F" w:rsidP="005B11A8">
            <w:pPr>
              <w:jc w:val="both"/>
              <w:rPr>
                <w:i/>
                <w:szCs w:val="20"/>
              </w:rPr>
            </w:pPr>
            <w:r w:rsidRPr="002C6A8D">
              <w:rPr>
                <w:i/>
                <w:szCs w:val="20"/>
              </w:rPr>
              <w:t>6 ecp</w:t>
            </w:r>
          </w:p>
        </w:tc>
      </w:tr>
      <w:tr w:rsidR="0085240F" w:rsidRPr="002C6A8D" w14:paraId="692E8F99" w14:textId="77777777" w:rsidTr="006F615E">
        <w:trPr>
          <w:trHeight w:val="255"/>
        </w:trPr>
        <w:tc>
          <w:tcPr>
            <w:tcW w:w="2217" w:type="dxa"/>
            <w:shd w:val="clear" w:color="auto" w:fill="auto"/>
          </w:tcPr>
          <w:p w14:paraId="5D2C222B" w14:textId="77777777" w:rsidR="0085240F" w:rsidRPr="002C6A8D" w:rsidRDefault="0085240F" w:rsidP="005B11A8">
            <w:pPr>
              <w:jc w:val="both"/>
              <w:rPr>
                <w:i/>
                <w:szCs w:val="20"/>
              </w:rPr>
            </w:pPr>
            <w:r w:rsidRPr="002C6A8D">
              <w:rPr>
                <w:i/>
                <w:szCs w:val="20"/>
              </w:rPr>
              <w:t>Theme</w:t>
            </w:r>
          </w:p>
        </w:tc>
        <w:tc>
          <w:tcPr>
            <w:tcW w:w="2218" w:type="dxa"/>
            <w:shd w:val="clear" w:color="auto" w:fill="auto"/>
          </w:tcPr>
          <w:p w14:paraId="0127A697" w14:textId="77777777" w:rsidR="0085240F" w:rsidRPr="002C6A8D" w:rsidRDefault="0085240F" w:rsidP="005B11A8">
            <w:pPr>
              <w:jc w:val="both"/>
              <w:rPr>
                <w:i/>
                <w:szCs w:val="20"/>
              </w:rPr>
            </w:pPr>
            <w:r w:rsidRPr="002C6A8D">
              <w:rPr>
                <w:i/>
                <w:szCs w:val="20"/>
              </w:rPr>
              <w:t>SS, ECS</w:t>
            </w:r>
          </w:p>
        </w:tc>
      </w:tr>
      <w:tr w:rsidR="0085240F" w:rsidRPr="002C6A8D" w14:paraId="642948C8" w14:textId="77777777" w:rsidTr="006F615E">
        <w:trPr>
          <w:trHeight w:val="267"/>
        </w:trPr>
        <w:tc>
          <w:tcPr>
            <w:tcW w:w="2217" w:type="dxa"/>
            <w:shd w:val="clear" w:color="auto" w:fill="auto"/>
          </w:tcPr>
          <w:p w14:paraId="3A47C8E2" w14:textId="77777777" w:rsidR="0085240F" w:rsidRPr="002C6A8D" w:rsidRDefault="0085240F" w:rsidP="005B11A8">
            <w:pPr>
              <w:jc w:val="both"/>
              <w:rPr>
                <w:i/>
                <w:szCs w:val="20"/>
              </w:rPr>
            </w:pPr>
            <w:r w:rsidRPr="002C6A8D">
              <w:rPr>
                <w:i/>
                <w:szCs w:val="20"/>
              </w:rPr>
              <w:t>Track</w:t>
            </w:r>
          </w:p>
        </w:tc>
        <w:tc>
          <w:tcPr>
            <w:tcW w:w="2218" w:type="dxa"/>
            <w:shd w:val="clear" w:color="auto" w:fill="auto"/>
          </w:tcPr>
          <w:p w14:paraId="6EF26568" w14:textId="77777777" w:rsidR="0085240F" w:rsidRPr="002C6A8D" w:rsidRDefault="0085240F" w:rsidP="005B11A8">
            <w:pPr>
              <w:jc w:val="both"/>
              <w:rPr>
                <w:i/>
                <w:szCs w:val="20"/>
              </w:rPr>
            </w:pPr>
            <w:r w:rsidRPr="002C6A8D">
              <w:rPr>
                <w:i/>
                <w:szCs w:val="20"/>
              </w:rPr>
              <w:t>Env. Economics, Earth and Env.</w:t>
            </w:r>
          </w:p>
        </w:tc>
      </w:tr>
    </w:tbl>
    <w:p w14:paraId="1EDA0031" w14:textId="77777777" w:rsidR="0085240F" w:rsidRPr="002C6A8D" w:rsidRDefault="0085240F" w:rsidP="005B11A8">
      <w:pPr>
        <w:ind w:left="4320" w:hanging="4320"/>
        <w:jc w:val="both"/>
        <w:rPr>
          <w:i/>
          <w:szCs w:val="20"/>
        </w:rPr>
      </w:pPr>
    </w:p>
    <w:p w14:paraId="2C4621FB" w14:textId="77777777" w:rsidR="00650DCC" w:rsidRPr="002C6A8D" w:rsidRDefault="00650DCC" w:rsidP="005B11A8">
      <w:pPr>
        <w:ind w:left="4320" w:hanging="4320"/>
        <w:jc w:val="both"/>
        <w:rPr>
          <w:szCs w:val="20"/>
        </w:rPr>
      </w:pPr>
      <w:r w:rsidRPr="002C6A8D">
        <w:rPr>
          <w:i/>
          <w:szCs w:val="20"/>
        </w:rPr>
        <w:t>Prerequisites</w:t>
      </w:r>
    </w:p>
    <w:p w14:paraId="19926D48" w14:textId="77777777" w:rsidR="00650DCC" w:rsidRPr="002C6A8D" w:rsidRDefault="00DD5F1D" w:rsidP="005B11A8">
      <w:pPr>
        <w:jc w:val="both"/>
      </w:pPr>
      <w:r w:rsidRPr="002C6A8D">
        <w:rPr>
          <w:lang w:eastAsia="zh-TW"/>
        </w:rPr>
        <w:t>Environmental</w:t>
      </w:r>
      <w:r w:rsidR="00650DCC" w:rsidRPr="002C6A8D">
        <w:t xml:space="preserve"> Economics OR Introduction to Environmental Science OR Theme Course: Energy, Climate and Sustainability</w:t>
      </w:r>
    </w:p>
    <w:p w14:paraId="2177277E" w14:textId="77777777" w:rsidR="00650DCC" w:rsidRPr="002C6A8D" w:rsidRDefault="00650DCC" w:rsidP="005B11A8">
      <w:pPr>
        <w:jc w:val="both"/>
        <w:rPr>
          <w:i/>
          <w:szCs w:val="20"/>
        </w:rPr>
      </w:pPr>
    </w:p>
    <w:p w14:paraId="7332D96C" w14:textId="77777777" w:rsidR="00650DCC" w:rsidRPr="002C6A8D" w:rsidRDefault="00650DCC" w:rsidP="005B11A8">
      <w:pPr>
        <w:jc w:val="both"/>
        <w:rPr>
          <w:i/>
          <w:szCs w:val="20"/>
        </w:rPr>
      </w:pPr>
      <w:r w:rsidRPr="002C6A8D">
        <w:rPr>
          <w:i/>
          <w:szCs w:val="20"/>
        </w:rPr>
        <w:t>Course Description</w:t>
      </w:r>
    </w:p>
    <w:p w14:paraId="00CBFD79" w14:textId="77777777" w:rsidR="004177EE" w:rsidRPr="002C6A8D" w:rsidRDefault="004177EE" w:rsidP="005B11A8">
      <w:pPr>
        <w:spacing w:line="100" w:lineRule="atLeast"/>
        <w:jc w:val="both"/>
        <w:rPr>
          <w:szCs w:val="20"/>
        </w:rPr>
      </w:pPr>
      <w:r w:rsidRPr="002C6A8D">
        <w:rPr>
          <w:color w:val="000000"/>
          <w:szCs w:val="20"/>
          <w:lang w:val="en-US"/>
        </w:rPr>
        <w:t>“Devastating earth quake hits Haiti.” “Hurricane Katrina causes the costliest disaster in the history of the United States.” “</w:t>
      </w:r>
      <w:r w:rsidRPr="002C6A8D">
        <w:rPr>
          <w:szCs w:val="20"/>
        </w:rPr>
        <w:t>Japan fears a nuclear disaster after reactor breach.” Headlines that capture some of the major disasters that have struck our world in the past 5 years. Do you want to fight back? Are you prepared to take tough decisions about life and death under extreme time pressure? This course provides you with the skill set, knowledge and expertise to deal with these challenges.</w:t>
      </w:r>
    </w:p>
    <w:p w14:paraId="2CC7BA8A" w14:textId="77777777" w:rsidR="004177EE" w:rsidRPr="002C6A8D" w:rsidRDefault="004177EE" w:rsidP="005B11A8">
      <w:pPr>
        <w:spacing w:line="100" w:lineRule="atLeast"/>
        <w:jc w:val="both"/>
        <w:rPr>
          <w:szCs w:val="20"/>
        </w:rPr>
      </w:pPr>
    </w:p>
    <w:p w14:paraId="054C00BA" w14:textId="77777777" w:rsidR="004177EE" w:rsidRPr="002C6A8D" w:rsidRDefault="004177EE" w:rsidP="005B11A8">
      <w:pPr>
        <w:spacing w:line="100" w:lineRule="atLeast"/>
        <w:jc w:val="both"/>
        <w:rPr>
          <w:color w:val="000000"/>
          <w:szCs w:val="20"/>
          <w:lang w:val="en-US"/>
        </w:rPr>
      </w:pPr>
      <w:r w:rsidRPr="002C6A8D">
        <w:rPr>
          <w:color w:val="000000"/>
          <w:szCs w:val="20"/>
          <w:lang w:val="en-US"/>
        </w:rPr>
        <w:t>You will become a multidisciplinary team of risk fighters - devising plans, policies and practices to manage real-life disasters, at all stages of its life-cycle.</w:t>
      </w:r>
      <w:r w:rsidR="00947E6B" w:rsidRPr="002C6A8D">
        <w:rPr>
          <w:color w:val="000000"/>
          <w:szCs w:val="20"/>
          <w:lang w:val="en-US"/>
        </w:rPr>
        <w:t xml:space="preserve"> </w:t>
      </w:r>
      <w:r w:rsidRPr="002C6A8D">
        <w:rPr>
          <w:color w:val="000000"/>
          <w:szCs w:val="20"/>
          <w:lang w:val="en-US"/>
        </w:rPr>
        <w:t>At the core of your strategies is effective sharing of spatial information.</w:t>
      </w:r>
      <w:r w:rsidR="00947E6B" w:rsidRPr="002C6A8D">
        <w:rPr>
          <w:color w:val="000000"/>
          <w:szCs w:val="20"/>
          <w:lang w:val="en-US"/>
        </w:rPr>
        <w:t xml:space="preserve"> </w:t>
      </w:r>
      <w:r w:rsidRPr="002C6A8D">
        <w:rPr>
          <w:lang w:val="en-US"/>
        </w:rPr>
        <w:t>Following introductory sessions that include team building, lectures on the natural and social processes involved in disaster management and practicals that familiarise you with data collection and spatial methodologies, we will work systematically through each stage of the</w:t>
      </w:r>
      <w:r w:rsidR="00947E6B" w:rsidRPr="002C6A8D">
        <w:rPr>
          <w:lang w:val="en-US"/>
        </w:rPr>
        <w:t xml:space="preserve"> disaster life-</w:t>
      </w:r>
      <w:r w:rsidRPr="002C6A8D">
        <w:rPr>
          <w:lang w:val="en-US"/>
        </w:rPr>
        <w:t xml:space="preserve">cycle: Risk Reduction, </w:t>
      </w:r>
      <w:r w:rsidRPr="002C6A8D">
        <w:rPr>
          <w:color w:val="000000"/>
          <w:szCs w:val="20"/>
          <w:lang w:val="en-US"/>
        </w:rPr>
        <w:t>Relief and Recovery, and Short- and Long-term Reconstruction</w:t>
      </w:r>
    </w:p>
    <w:p w14:paraId="4FC48E36" w14:textId="77777777" w:rsidR="00650DCC" w:rsidRPr="002C6A8D" w:rsidRDefault="00650DCC" w:rsidP="005B11A8">
      <w:pPr>
        <w:ind w:left="4320" w:hanging="4320"/>
        <w:jc w:val="both"/>
        <w:rPr>
          <w:i/>
          <w:szCs w:val="20"/>
        </w:rPr>
      </w:pPr>
    </w:p>
    <w:p w14:paraId="42909D5F" w14:textId="77777777" w:rsidR="00A4157F" w:rsidRPr="002C6A8D" w:rsidRDefault="00A4157F" w:rsidP="005B11A8">
      <w:pPr>
        <w:pStyle w:val="Heading1"/>
        <w:jc w:val="both"/>
        <w:rPr>
          <w:lang w:eastAsia="zh-TW"/>
        </w:rPr>
      </w:pPr>
    </w:p>
    <w:p w14:paraId="40F22F50" w14:textId="77777777" w:rsidR="00683BA9" w:rsidRPr="002C6A8D" w:rsidRDefault="00683BA9" w:rsidP="005B11A8">
      <w:pPr>
        <w:pStyle w:val="Heading1"/>
        <w:jc w:val="both"/>
      </w:pPr>
      <w:bookmarkStart w:id="416" w:name="_Toc372036099"/>
      <w:r w:rsidRPr="002C6A8D">
        <w:t>900225SSC Environmental Law and Policy</w:t>
      </w:r>
      <w:bookmarkEnd w:id="416"/>
    </w:p>
    <w:p w14:paraId="260DD5D3" w14:textId="77777777" w:rsidR="00D41E6F" w:rsidRPr="002C6A8D" w:rsidRDefault="00D41E6F" w:rsidP="005B11A8">
      <w:pPr>
        <w:jc w:val="both"/>
        <w:rPr>
          <w:lang w:eastAsia="zh-TW"/>
        </w:rPr>
      </w:pPr>
    </w:p>
    <w:tbl>
      <w:tblPr>
        <w:tblW w:w="0" w:type="auto"/>
        <w:tblLook w:val="01E0" w:firstRow="1" w:lastRow="1" w:firstColumn="1" w:lastColumn="1" w:noHBand="0" w:noVBand="0"/>
      </w:tblPr>
      <w:tblGrid>
        <w:gridCol w:w="2217"/>
        <w:gridCol w:w="2218"/>
      </w:tblGrid>
      <w:tr w:rsidR="00A4157F" w:rsidRPr="002C6A8D" w14:paraId="1CB04ED9" w14:textId="77777777" w:rsidTr="00F96764">
        <w:trPr>
          <w:trHeight w:val="255"/>
        </w:trPr>
        <w:tc>
          <w:tcPr>
            <w:tcW w:w="2217" w:type="dxa"/>
            <w:shd w:val="clear" w:color="auto" w:fill="auto"/>
          </w:tcPr>
          <w:p w14:paraId="7BD0B73F" w14:textId="77777777" w:rsidR="00B8715D" w:rsidRPr="002C6A8D" w:rsidRDefault="00B8715D" w:rsidP="005B11A8">
            <w:pPr>
              <w:pStyle w:val="NoSpacing"/>
              <w:jc w:val="both"/>
              <w:rPr>
                <w:rFonts w:ascii="Verdana" w:hAnsi="Verdana"/>
                <w:i/>
              </w:rPr>
            </w:pPr>
            <w:r w:rsidRPr="002C6A8D">
              <w:rPr>
                <w:rFonts w:ascii="Verdana" w:hAnsi="Verdana"/>
                <w:i/>
              </w:rPr>
              <w:t>Credit points</w:t>
            </w:r>
          </w:p>
        </w:tc>
        <w:tc>
          <w:tcPr>
            <w:tcW w:w="2218" w:type="dxa"/>
            <w:shd w:val="clear" w:color="auto" w:fill="auto"/>
          </w:tcPr>
          <w:p w14:paraId="1112E38D" w14:textId="77777777" w:rsidR="00B8715D" w:rsidRPr="002C6A8D" w:rsidRDefault="00B8715D" w:rsidP="005B11A8">
            <w:pPr>
              <w:pStyle w:val="NoSpacing"/>
              <w:jc w:val="both"/>
              <w:rPr>
                <w:rFonts w:ascii="Verdana" w:hAnsi="Verdana"/>
              </w:rPr>
            </w:pPr>
            <w:r w:rsidRPr="002C6A8D">
              <w:rPr>
                <w:rFonts w:ascii="Verdana" w:hAnsi="Verdana"/>
              </w:rPr>
              <w:t>6 ecp</w:t>
            </w:r>
          </w:p>
        </w:tc>
      </w:tr>
      <w:tr w:rsidR="00A4157F" w:rsidRPr="002C6A8D" w14:paraId="73D0B69C" w14:textId="77777777" w:rsidTr="00F96764">
        <w:trPr>
          <w:trHeight w:val="255"/>
        </w:trPr>
        <w:tc>
          <w:tcPr>
            <w:tcW w:w="2217" w:type="dxa"/>
            <w:shd w:val="clear" w:color="auto" w:fill="auto"/>
          </w:tcPr>
          <w:p w14:paraId="32CD9E45" w14:textId="77777777" w:rsidR="00B8715D" w:rsidRPr="002C6A8D" w:rsidRDefault="00B8715D" w:rsidP="005B11A8">
            <w:pPr>
              <w:pStyle w:val="NoSpacing"/>
              <w:jc w:val="both"/>
              <w:rPr>
                <w:rFonts w:ascii="Verdana" w:hAnsi="Verdana"/>
                <w:i/>
              </w:rPr>
            </w:pPr>
            <w:r w:rsidRPr="002C6A8D">
              <w:rPr>
                <w:rFonts w:ascii="Verdana" w:hAnsi="Verdana"/>
                <w:i/>
              </w:rPr>
              <w:t>Theme</w:t>
            </w:r>
          </w:p>
        </w:tc>
        <w:tc>
          <w:tcPr>
            <w:tcW w:w="2218" w:type="dxa"/>
            <w:shd w:val="clear" w:color="auto" w:fill="auto"/>
          </w:tcPr>
          <w:p w14:paraId="153D82D4" w14:textId="77777777" w:rsidR="00B8715D" w:rsidRPr="002C6A8D" w:rsidRDefault="00B8715D" w:rsidP="005B11A8">
            <w:pPr>
              <w:pStyle w:val="NoSpacing"/>
              <w:jc w:val="both"/>
              <w:rPr>
                <w:rFonts w:ascii="Verdana" w:hAnsi="Verdana"/>
              </w:rPr>
            </w:pPr>
            <w:r w:rsidRPr="002C6A8D">
              <w:rPr>
                <w:rFonts w:ascii="Verdana" w:hAnsi="Verdana"/>
              </w:rPr>
              <w:t>SS</w:t>
            </w:r>
          </w:p>
        </w:tc>
      </w:tr>
      <w:tr w:rsidR="00A4157F" w:rsidRPr="002C6A8D" w14:paraId="5FF54315" w14:textId="77777777" w:rsidTr="00F96764">
        <w:trPr>
          <w:trHeight w:val="267"/>
        </w:trPr>
        <w:tc>
          <w:tcPr>
            <w:tcW w:w="2217" w:type="dxa"/>
            <w:shd w:val="clear" w:color="auto" w:fill="auto"/>
          </w:tcPr>
          <w:p w14:paraId="28FA7656" w14:textId="77777777" w:rsidR="00B8715D" w:rsidRPr="002C6A8D" w:rsidRDefault="00B8715D" w:rsidP="005B11A8">
            <w:pPr>
              <w:pStyle w:val="NoSpacing"/>
              <w:jc w:val="both"/>
              <w:rPr>
                <w:rFonts w:ascii="Verdana" w:hAnsi="Verdana"/>
                <w:i/>
              </w:rPr>
            </w:pPr>
            <w:r w:rsidRPr="002C6A8D">
              <w:rPr>
                <w:rFonts w:ascii="Verdana" w:hAnsi="Verdana"/>
                <w:i/>
              </w:rPr>
              <w:t>Track</w:t>
            </w:r>
          </w:p>
        </w:tc>
        <w:tc>
          <w:tcPr>
            <w:tcW w:w="2218" w:type="dxa"/>
            <w:shd w:val="clear" w:color="auto" w:fill="auto"/>
          </w:tcPr>
          <w:p w14:paraId="2B9A77DE" w14:textId="77777777" w:rsidR="00B8715D" w:rsidRPr="002C6A8D" w:rsidRDefault="00B8715D" w:rsidP="005B11A8">
            <w:pPr>
              <w:pStyle w:val="NoSpacing"/>
              <w:jc w:val="both"/>
              <w:rPr>
                <w:rFonts w:ascii="Verdana" w:hAnsi="Verdana"/>
              </w:rPr>
            </w:pPr>
            <w:r w:rsidRPr="002C6A8D">
              <w:rPr>
                <w:rFonts w:ascii="Verdana" w:hAnsi="Verdana"/>
              </w:rPr>
              <w:t>Env. Economics  / Law</w:t>
            </w:r>
          </w:p>
        </w:tc>
      </w:tr>
    </w:tbl>
    <w:p w14:paraId="5F1B68C0" w14:textId="77777777" w:rsidR="00B8715D" w:rsidRPr="002C6A8D" w:rsidRDefault="00B8715D" w:rsidP="005B11A8">
      <w:pPr>
        <w:pStyle w:val="NoSpacing"/>
        <w:jc w:val="both"/>
        <w:rPr>
          <w:rFonts w:ascii="Verdana" w:hAnsi="Verdana"/>
          <w:i/>
          <w:szCs w:val="20"/>
        </w:rPr>
      </w:pPr>
    </w:p>
    <w:p w14:paraId="398E6BB6" w14:textId="77777777" w:rsidR="00B8715D" w:rsidRPr="002C6A8D" w:rsidRDefault="00B8715D" w:rsidP="005B11A8">
      <w:pPr>
        <w:pStyle w:val="NoSpacing"/>
        <w:jc w:val="both"/>
        <w:rPr>
          <w:rFonts w:ascii="Verdana" w:hAnsi="Verdana"/>
          <w:i/>
        </w:rPr>
      </w:pPr>
      <w:r w:rsidRPr="002C6A8D">
        <w:rPr>
          <w:rFonts w:ascii="Verdana" w:hAnsi="Verdana"/>
          <w:i/>
        </w:rPr>
        <w:t>Prerequisites:</w:t>
      </w:r>
      <w:r w:rsidRPr="002C6A8D">
        <w:rPr>
          <w:rFonts w:ascii="Verdana" w:hAnsi="Verdana"/>
          <w:i/>
        </w:rPr>
        <w:tab/>
      </w:r>
      <w:r w:rsidRPr="002C6A8D">
        <w:rPr>
          <w:rFonts w:ascii="Verdana" w:hAnsi="Verdana"/>
          <w:i/>
        </w:rPr>
        <w:tab/>
      </w:r>
      <w:r w:rsidRPr="002C6A8D">
        <w:rPr>
          <w:rFonts w:ascii="Verdana" w:hAnsi="Verdana"/>
          <w:i/>
        </w:rPr>
        <w:tab/>
      </w:r>
    </w:p>
    <w:p w14:paraId="27C6F66B" w14:textId="77777777" w:rsidR="00B8715D" w:rsidRPr="002C6A8D" w:rsidRDefault="00A4157F" w:rsidP="005B11A8">
      <w:pPr>
        <w:pStyle w:val="NoSpacing"/>
        <w:jc w:val="both"/>
        <w:rPr>
          <w:rFonts w:ascii="Verdana" w:eastAsia="PMingLiU" w:hAnsi="Verdana"/>
          <w:lang w:eastAsia="zh-TW"/>
        </w:rPr>
      </w:pPr>
      <w:r w:rsidRPr="002C6A8D">
        <w:rPr>
          <w:rFonts w:ascii="Verdana" w:eastAsia="PMingLiU" w:hAnsi="Verdana"/>
          <w:lang w:eastAsia="zh-TW"/>
        </w:rPr>
        <w:t>None</w:t>
      </w:r>
    </w:p>
    <w:p w14:paraId="16E81D6C" w14:textId="77777777" w:rsidR="00B8715D" w:rsidRPr="002C6A8D" w:rsidRDefault="00B8715D" w:rsidP="005B11A8">
      <w:pPr>
        <w:pStyle w:val="NoSpacing"/>
        <w:jc w:val="both"/>
        <w:rPr>
          <w:rFonts w:ascii="Verdana" w:hAnsi="Verdana"/>
        </w:rPr>
      </w:pPr>
    </w:p>
    <w:p w14:paraId="61BD74B3" w14:textId="77777777" w:rsidR="00B8715D" w:rsidRPr="002C6A8D" w:rsidRDefault="00B8715D" w:rsidP="005B11A8">
      <w:pPr>
        <w:pStyle w:val="NoSpacing"/>
        <w:jc w:val="both"/>
        <w:rPr>
          <w:rFonts w:ascii="Verdana" w:hAnsi="Verdana"/>
          <w:i/>
        </w:rPr>
      </w:pPr>
      <w:r w:rsidRPr="002C6A8D">
        <w:rPr>
          <w:rFonts w:ascii="Verdana" w:hAnsi="Verdana"/>
          <w:i/>
        </w:rPr>
        <w:t>Course Description:</w:t>
      </w:r>
    </w:p>
    <w:p w14:paraId="3C32E745" w14:textId="77777777" w:rsidR="00A4157F" w:rsidRPr="002C6A8D" w:rsidRDefault="00A4157F" w:rsidP="005B11A8">
      <w:pPr>
        <w:autoSpaceDE w:val="0"/>
        <w:autoSpaceDN w:val="0"/>
        <w:adjustRightInd w:val="0"/>
        <w:jc w:val="both"/>
        <w:rPr>
          <w:lang w:val="en-US"/>
        </w:rPr>
      </w:pPr>
      <w:r w:rsidRPr="002C6A8D">
        <w:rPr>
          <w:lang w:val="en-US"/>
        </w:rPr>
        <w:t>There are few issues that affect our daily lives and our future and that of the planet as profoundly and as visibly as trans</w:t>
      </w:r>
      <w:r w:rsidRPr="002C6A8D">
        <w:rPr>
          <w:lang w:val="en-US" w:eastAsia="zh-TW"/>
        </w:rPr>
        <w:t>-</w:t>
      </w:r>
      <w:r w:rsidRPr="002C6A8D">
        <w:rPr>
          <w:lang w:val="en-US"/>
        </w:rPr>
        <w:t>boundary environmental degradation. This course will explore the emergence and evolution of law, policy and governance approaches designed to address contemporary environmental challenges in a multi-level context, from local to global. We will examine how the special nature and framing of environmental ‘problems’ affects the way state and non-state actors, respectively and collaboratively, respond to the environmental challenges posed by our modern, globalized, Anthropocentric world.</w:t>
      </w:r>
    </w:p>
    <w:p w14:paraId="07DF1FA8" w14:textId="77777777" w:rsidR="00A4157F" w:rsidRPr="002C6A8D" w:rsidRDefault="00A4157F" w:rsidP="005B11A8">
      <w:pPr>
        <w:autoSpaceDE w:val="0"/>
        <w:autoSpaceDN w:val="0"/>
        <w:adjustRightInd w:val="0"/>
        <w:jc w:val="both"/>
        <w:rPr>
          <w:lang w:val="en-US"/>
        </w:rPr>
      </w:pPr>
    </w:p>
    <w:p w14:paraId="15CE1E7D" w14:textId="77777777" w:rsidR="00A4157F" w:rsidRPr="002C6A8D" w:rsidRDefault="00A4157F" w:rsidP="005B11A8">
      <w:pPr>
        <w:autoSpaceDE w:val="0"/>
        <w:autoSpaceDN w:val="0"/>
        <w:adjustRightInd w:val="0"/>
        <w:jc w:val="both"/>
        <w:rPr>
          <w:lang w:val="en-US"/>
        </w:rPr>
      </w:pPr>
      <w:r w:rsidRPr="002C6A8D">
        <w:rPr>
          <w:lang w:val="en-US"/>
        </w:rPr>
        <w:t>Drawing on various fields of studies including law, policy, politics, international relations, environmental studies, economics, sociology, philosophy, and ethics, this course will provide students with knowledge and critical understanding of how society responds to environmental threats.</w:t>
      </w:r>
    </w:p>
    <w:p w14:paraId="1F746C91" w14:textId="77777777" w:rsidR="00A4157F" w:rsidRPr="002C6A8D" w:rsidRDefault="00A4157F" w:rsidP="005B11A8">
      <w:pPr>
        <w:jc w:val="both"/>
        <w:rPr>
          <w:lang w:val="en-US"/>
        </w:rPr>
      </w:pPr>
      <w:r w:rsidRPr="002C6A8D">
        <w:rPr>
          <w:lang w:val="en-US"/>
        </w:rPr>
        <w:t xml:space="preserve">The course consists of five thematic parts:: </w:t>
      </w:r>
    </w:p>
    <w:p w14:paraId="5075B145" w14:textId="77777777" w:rsidR="00A4157F" w:rsidRPr="002C6A8D" w:rsidRDefault="00A4157F" w:rsidP="005B11A8">
      <w:pPr>
        <w:autoSpaceDE w:val="0"/>
        <w:autoSpaceDN w:val="0"/>
        <w:adjustRightInd w:val="0"/>
        <w:jc w:val="both"/>
        <w:rPr>
          <w:lang w:val="en-US"/>
        </w:rPr>
      </w:pPr>
      <w:r w:rsidRPr="002C6A8D">
        <w:rPr>
          <w:lang w:val="en-US"/>
        </w:rPr>
        <w:t>Part 1) (De)constructing environmental problems: will start from the premise that environmental problems are not simply ‘given’, but rather socially constructed and framed on the basis of locally dominant worldviews, social values, economic interests, and philosophical and political rationales. Major topics include social construction and framing, world views and value paradigms, eco-philosophy and sociology, history of environmentalism, green political thought, North/South perspectives, consumerism (and other societal cause of environmental problems), etc.;</w:t>
      </w:r>
    </w:p>
    <w:p w14:paraId="4E1E7F8E" w14:textId="77777777" w:rsidR="00A4157F" w:rsidRPr="002C6A8D" w:rsidRDefault="00A4157F" w:rsidP="005B11A8">
      <w:pPr>
        <w:jc w:val="both"/>
        <w:rPr>
          <w:lang w:val="en-US"/>
        </w:rPr>
      </w:pPr>
      <w:r w:rsidRPr="002C6A8D">
        <w:rPr>
          <w:lang w:val="en-US"/>
        </w:rPr>
        <w:t>Part 2) The Nature of the Environment as a ‘Policy Problem’: will examine environmental problems are not merely biophysical in nature, but also have important political, economic, geographic, cultural and ethical dimensions, involving a myriad of values and interests that may conflict. Major topics include nature of environment as a public good; market failures; externalities; moral hazards; collective action; tragedy of the commons. Explores the need for public policies for environment, rather than market regulation or voluntary choices by individuals? Debates various approaches including sustainable development and ecological modernization;</w:t>
      </w:r>
    </w:p>
    <w:p w14:paraId="03103C1D" w14:textId="77777777" w:rsidR="00A4157F" w:rsidRPr="002C6A8D" w:rsidRDefault="00A4157F" w:rsidP="005B11A8">
      <w:pPr>
        <w:jc w:val="both"/>
        <w:rPr>
          <w:lang w:val="en-US"/>
        </w:rPr>
      </w:pPr>
      <w:r w:rsidRPr="002C6A8D">
        <w:rPr>
          <w:lang w:val="en-US"/>
        </w:rPr>
        <w:t xml:space="preserve">Part 3) Policymaking for the Environment – history, present and future: introduces the basics of (environmental) law and policymaking, by looking at the multitude of actors, interests and institutions involved in environmental politics at the national and sub-national levels. Major topics include the steps in the policymaking process from initial agenda-setting to legislative action; the variety of instruments and administrative tools available for policy intervention, even under conditions of risk and uncertainty; issues of power, influence, and access, stakeholder consultation, public participation, etc.; </w:t>
      </w:r>
    </w:p>
    <w:p w14:paraId="20DEC9A0" w14:textId="77777777" w:rsidR="00A4157F" w:rsidRPr="002C6A8D" w:rsidRDefault="00A4157F" w:rsidP="005B11A8">
      <w:pPr>
        <w:autoSpaceDE w:val="0"/>
        <w:autoSpaceDN w:val="0"/>
        <w:adjustRightInd w:val="0"/>
        <w:jc w:val="both"/>
        <w:rPr>
          <w:lang w:val="en-US"/>
        </w:rPr>
      </w:pPr>
      <w:r w:rsidRPr="002C6A8D">
        <w:rPr>
          <w:lang w:val="en-US"/>
        </w:rPr>
        <w:t xml:space="preserve">Part 4) European Union Environmental law and Policy: will examine how these theoretical frameworks and concepts take practical shape in the unique supranational polity of the European Union. Following a brief primer/refresher on the EU’s institutional make-up and policymaking process, we will trace the </w:t>
      </w:r>
      <w:r w:rsidRPr="002C6A8D">
        <w:rPr>
          <w:lang w:val="en-US"/>
        </w:rPr>
        <w:lastRenderedPageBreak/>
        <w:t>unlikely historical genesis and evolution of EU-level environmental policy from a mere by-product of economic integration to one of the most prolific areas of EU law. Using detailed case-studies in substantive environmental issues areas, key weak-points will be identified in the implementation and enforcement of EU environmental policy by and in the Member States;</w:t>
      </w:r>
    </w:p>
    <w:p w14:paraId="1DE9D599" w14:textId="77777777" w:rsidR="00A4157F" w:rsidRPr="002C6A8D" w:rsidRDefault="00A4157F" w:rsidP="005B11A8">
      <w:pPr>
        <w:autoSpaceDE w:val="0"/>
        <w:autoSpaceDN w:val="0"/>
        <w:adjustRightInd w:val="0"/>
        <w:jc w:val="both"/>
        <w:rPr>
          <w:lang w:val="en-US"/>
        </w:rPr>
      </w:pPr>
      <w:r w:rsidRPr="002C6A8D">
        <w:rPr>
          <w:lang w:val="en-US"/>
        </w:rPr>
        <w:t xml:space="preserve">Part 5) Global Environmental law and Policy: will shift the focus upwards to the global level and the international law and policy arena. Here we observe both the more traditional machinery of international treaty negotiations and world trade arbitration between sovereign states, as well as the emergence of a new type of global environmental governance, defined as the ways in which sovereign states and non-state actors (including intergovernmental organizations, civil-society NGOs, industry and business groups, scientists, etc.) coordinate their discrete and collective efforts to address transnational environmental issues in a globalized world. Major topics include Introduction to international relations/actors and sources of public international (environmental) law; international environmental principles, globalization and international trade, emergence of global environmental governance regimes, etc. </w:t>
      </w:r>
    </w:p>
    <w:p w14:paraId="2EB40A3A" w14:textId="77777777" w:rsidR="00A4157F" w:rsidRPr="002C6A8D" w:rsidRDefault="00A4157F" w:rsidP="005B11A8">
      <w:pPr>
        <w:autoSpaceDE w:val="0"/>
        <w:autoSpaceDN w:val="0"/>
        <w:adjustRightInd w:val="0"/>
        <w:jc w:val="both"/>
      </w:pPr>
    </w:p>
    <w:p w14:paraId="4BF91D06" w14:textId="77777777" w:rsidR="00A4157F" w:rsidRPr="002C6A8D" w:rsidRDefault="00A4157F" w:rsidP="005B11A8">
      <w:pPr>
        <w:autoSpaceDE w:val="0"/>
        <w:autoSpaceDN w:val="0"/>
        <w:adjustRightInd w:val="0"/>
        <w:jc w:val="both"/>
      </w:pPr>
    </w:p>
    <w:p w14:paraId="2EDB53BC" w14:textId="77777777" w:rsidR="00A4157F" w:rsidRPr="002C6A8D" w:rsidRDefault="00A4157F" w:rsidP="005B11A8">
      <w:pPr>
        <w:autoSpaceDE w:val="0"/>
        <w:autoSpaceDN w:val="0"/>
        <w:adjustRightInd w:val="0"/>
        <w:jc w:val="both"/>
        <w:rPr>
          <w:rFonts w:cs="Verdana"/>
        </w:rPr>
      </w:pPr>
    </w:p>
    <w:p w14:paraId="2F2823FF" w14:textId="77777777" w:rsidR="00A4157F" w:rsidRPr="002C6A8D" w:rsidRDefault="00A4157F" w:rsidP="005B11A8">
      <w:pPr>
        <w:jc w:val="both"/>
      </w:pPr>
    </w:p>
    <w:p w14:paraId="31F9B92A" w14:textId="77777777" w:rsidR="00B8715D" w:rsidRPr="002C6A8D" w:rsidRDefault="00B8715D" w:rsidP="005B11A8">
      <w:pPr>
        <w:jc w:val="both"/>
        <w:rPr>
          <w:lang w:eastAsia="zh-TW"/>
        </w:rPr>
      </w:pPr>
    </w:p>
    <w:p w14:paraId="54415DB1" w14:textId="77777777" w:rsidR="00614433" w:rsidRPr="002C6A8D" w:rsidRDefault="00614433" w:rsidP="005B11A8">
      <w:pPr>
        <w:pStyle w:val="Heading1"/>
        <w:jc w:val="both"/>
      </w:pPr>
      <w:bookmarkStart w:id="417" w:name="_Toc372036100"/>
      <w:r w:rsidRPr="002C6A8D">
        <w:t>900</w:t>
      </w:r>
      <w:r w:rsidR="00EF111F" w:rsidRPr="002C6A8D">
        <w:t>226</w:t>
      </w:r>
      <w:r w:rsidRPr="002C6A8D">
        <w:t>SSC</w:t>
      </w:r>
      <w:r w:rsidRPr="002C6A8D">
        <w:tab/>
      </w:r>
      <w:r w:rsidR="00EF111F" w:rsidRPr="002C6A8D">
        <w:t>The Sustainable City</w:t>
      </w:r>
      <w:bookmarkEnd w:id="417"/>
      <w:r w:rsidRPr="002C6A8D">
        <w:t xml:space="preserve"> </w:t>
      </w:r>
    </w:p>
    <w:p w14:paraId="6AB43C8B" w14:textId="77777777" w:rsidR="00614433" w:rsidRPr="002C6A8D" w:rsidRDefault="00614433" w:rsidP="005B11A8">
      <w:pPr>
        <w:jc w:val="both"/>
      </w:pPr>
    </w:p>
    <w:tbl>
      <w:tblPr>
        <w:tblW w:w="0" w:type="auto"/>
        <w:tblLook w:val="01E0" w:firstRow="1" w:lastRow="1" w:firstColumn="1" w:lastColumn="1" w:noHBand="0" w:noVBand="0"/>
      </w:tblPr>
      <w:tblGrid>
        <w:gridCol w:w="2217"/>
        <w:gridCol w:w="2218"/>
      </w:tblGrid>
      <w:tr w:rsidR="00614433" w:rsidRPr="002C6A8D" w14:paraId="1AB74DD3" w14:textId="77777777" w:rsidTr="00F96764">
        <w:trPr>
          <w:trHeight w:val="255"/>
        </w:trPr>
        <w:tc>
          <w:tcPr>
            <w:tcW w:w="2217" w:type="dxa"/>
            <w:shd w:val="clear" w:color="auto" w:fill="auto"/>
          </w:tcPr>
          <w:p w14:paraId="1F839A42" w14:textId="77777777" w:rsidR="00614433" w:rsidRPr="002C6A8D" w:rsidRDefault="00614433" w:rsidP="005B11A8">
            <w:pPr>
              <w:jc w:val="both"/>
              <w:rPr>
                <w:i/>
                <w:szCs w:val="20"/>
              </w:rPr>
            </w:pPr>
            <w:r w:rsidRPr="002C6A8D">
              <w:rPr>
                <w:i/>
                <w:szCs w:val="20"/>
              </w:rPr>
              <w:t>Credit points</w:t>
            </w:r>
          </w:p>
        </w:tc>
        <w:tc>
          <w:tcPr>
            <w:tcW w:w="2218" w:type="dxa"/>
            <w:shd w:val="clear" w:color="auto" w:fill="auto"/>
          </w:tcPr>
          <w:p w14:paraId="16C18FD3" w14:textId="77777777" w:rsidR="00614433" w:rsidRPr="002C6A8D" w:rsidRDefault="00614433" w:rsidP="005B11A8">
            <w:pPr>
              <w:jc w:val="both"/>
              <w:rPr>
                <w:i/>
                <w:szCs w:val="20"/>
              </w:rPr>
            </w:pPr>
            <w:r w:rsidRPr="002C6A8D">
              <w:rPr>
                <w:i/>
                <w:szCs w:val="20"/>
              </w:rPr>
              <w:t>6 ecp</w:t>
            </w:r>
          </w:p>
        </w:tc>
      </w:tr>
      <w:tr w:rsidR="00614433" w:rsidRPr="002C6A8D" w14:paraId="0E8AB4C5" w14:textId="77777777" w:rsidTr="00F96764">
        <w:trPr>
          <w:trHeight w:val="255"/>
        </w:trPr>
        <w:tc>
          <w:tcPr>
            <w:tcW w:w="2217" w:type="dxa"/>
            <w:shd w:val="clear" w:color="auto" w:fill="auto"/>
          </w:tcPr>
          <w:p w14:paraId="053145AA" w14:textId="77777777" w:rsidR="00614433" w:rsidRPr="002C6A8D" w:rsidRDefault="00614433" w:rsidP="005B11A8">
            <w:pPr>
              <w:jc w:val="both"/>
              <w:rPr>
                <w:i/>
                <w:szCs w:val="20"/>
              </w:rPr>
            </w:pPr>
            <w:r w:rsidRPr="002C6A8D">
              <w:rPr>
                <w:i/>
                <w:szCs w:val="20"/>
              </w:rPr>
              <w:t>Theme</w:t>
            </w:r>
          </w:p>
        </w:tc>
        <w:tc>
          <w:tcPr>
            <w:tcW w:w="2218" w:type="dxa"/>
            <w:shd w:val="clear" w:color="auto" w:fill="auto"/>
          </w:tcPr>
          <w:p w14:paraId="4E4A2C1A" w14:textId="77777777" w:rsidR="00614433" w:rsidRPr="002C6A8D" w:rsidRDefault="00614433" w:rsidP="005B11A8">
            <w:pPr>
              <w:jc w:val="both"/>
              <w:rPr>
                <w:i/>
                <w:szCs w:val="20"/>
              </w:rPr>
            </w:pPr>
            <w:r w:rsidRPr="002C6A8D">
              <w:rPr>
                <w:i/>
                <w:szCs w:val="20"/>
              </w:rPr>
              <w:t>SS, ECS</w:t>
            </w:r>
          </w:p>
        </w:tc>
      </w:tr>
      <w:tr w:rsidR="00614433" w:rsidRPr="002C6A8D" w14:paraId="2B6FAA89" w14:textId="77777777" w:rsidTr="00F96764">
        <w:trPr>
          <w:trHeight w:val="267"/>
        </w:trPr>
        <w:tc>
          <w:tcPr>
            <w:tcW w:w="2217" w:type="dxa"/>
            <w:shd w:val="clear" w:color="auto" w:fill="auto"/>
          </w:tcPr>
          <w:p w14:paraId="7A459C71" w14:textId="77777777" w:rsidR="00614433" w:rsidRPr="002C6A8D" w:rsidRDefault="00614433" w:rsidP="005B11A8">
            <w:pPr>
              <w:jc w:val="both"/>
              <w:rPr>
                <w:i/>
                <w:szCs w:val="20"/>
              </w:rPr>
            </w:pPr>
            <w:r w:rsidRPr="002C6A8D">
              <w:rPr>
                <w:i/>
                <w:szCs w:val="20"/>
              </w:rPr>
              <w:t>Track</w:t>
            </w:r>
          </w:p>
        </w:tc>
        <w:tc>
          <w:tcPr>
            <w:tcW w:w="2218" w:type="dxa"/>
            <w:shd w:val="clear" w:color="auto" w:fill="auto"/>
          </w:tcPr>
          <w:p w14:paraId="5B8F81B4" w14:textId="77777777" w:rsidR="00614433" w:rsidRPr="002C6A8D" w:rsidRDefault="00EF111F" w:rsidP="005B11A8">
            <w:pPr>
              <w:jc w:val="both"/>
              <w:rPr>
                <w:i/>
                <w:szCs w:val="20"/>
              </w:rPr>
            </w:pPr>
            <w:r w:rsidRPr="002C6A8D">
              <w:rPr>
                <w:i/>
                <w:szCs w:val="20"/>
                <w:lang w:eastAsia="zh-TW"/>
              </w:rPr>
              <w:t>Env.</w:t>
            </w:r>
            <w:r w:rsidR="00614433" w:rsidRPr="002C6A8D">
              <w:rPr>
                <w:i/>
                <w:szCs w:val="20"/>
              </w:rPr>
              <w:t xml:space="preserve"> Economics</w:t>
            </w:r>
          </w:p>
        </w:tc>
      </w:tr>
    </w:tbl>
    <w:p w14:paraId="75EE22EE" w14:textId="77777777" w:rsidR="00614433" w:rsidRPr="002C6A8D" w:rsidRDefault="00614433" w:rsidP="005B11A8">
      <w:pPr>
        <w:jc w:val="both"/>
      </w:pPr>
    </w:p>
    <w:p w14:paraId="4BBF0A82" w14:textId="77777777" w:rsidR="00614433" w:rsidRPr="002C6A8D" w:rsidRDefault="00614433" w:rsidP="005B11A8">
      <w:pPr>
        <w:pStyle w:val="Heading2"/>
        <w:jc w:val="both"/>
        <w:rPr>
          <w:szCs w:val="20"/>
        </w:rPr>
      </w:pPr>
      <w:r w:rsidRPr="002C6A8D">
        <w:rPr>
          <w:szCs w:val="20"/>
        </w:rPr>
        <w:t>Prerequisites</w:t>
      </w:r>
    </w:p>
    <w:p w14:paraId="7B02F56A" w14:textId="77777777" w:rsidR="00614433" w:rsidRPr="002C6A8D" w:rsidRDefault="00EF111F" w:rsidP="005B11A8">
      <w:pPr>
        <w:jc w:val="both"/>
        <w:rPr>
          <w:szCs w:val="20"/>
          <w:lang w:eastAsia="zh-TW"/>
        </w:rPr>
      </w:pPr>
      <w:r w:rsidRPr="002C6A8D">
        <w:rPr>
          <w:szCs w:val="20"/>
          <w:lang w:eastAsia="zh-TW"/>
        </w:rPr>
        <w:t>Environmental Economics</w:t>
      </w:r>
    </w:p>
    <w:p w14:paraId="3B8DDBB2" w14:textId="77777777" w:rsidR="00614433" w:rsidRPr="002C6A8D" w:rsidRDefault="00614433" w:rsidP="005B11A8">
      <w:pPr>
        <w:jc w:val="both"/>
      </w:pPr>
    </w:p>
    <w:p w14:paraId="4C31FCA0" w14:textId="77777777" w:rsidR="00614433" w:rsidRPr="002C6A8D" w:rsidRDefault="00614433" w:rsidP="005B11A8">
      <w:pPr>
        <w:jc w:val="both"/>
        <w:rPr>
          <w:i/>
          <w:iCs/>
          <w:szCs w:val="20"/>
        </w:rPr>
      </w:pPr>
      <w:r w:rsidRPr="002C6A8D">
        <w:rPr>
          <w:i/>
          <w:iCs/>
          <w:szCs w:val="20"/>
        </w:rPr>
        <w:t>Course description</w:t>
      </w:r>
    </w:p>
    <w:p w14:paraId="34B57279" w14:textId="77777777" w:rsidR="006965F8" w:rsidRPr="002C6A8D" w:rsidRDefault="006965F8" w:rsidP="005B11A8">
      <w:pPr>
        <w:jc w:val="both"/>
        <w:rPr>
          <w:color w:val="000000"/>
        </w:rPr>
      </w:pPr>
      <w:r w:rsidRPr="002C6A8D">
        <w:rPr>
          <w:color w:val="000000"/>
        </w:rPr>
        <w:t>Cities are increasingly becoming the key centres of economic activity. 90% of global production uses just 10% of available land, which largely consists of urban landscape in coastal areas. By 2050, over 70% of the total world population is expected to live in cities, implying that in a few decades from now the world urban population will be larger than the entire global population today. Energy-wise the world is already predominantly urban: cities account for 60–80% of global energy use. These developments give rise to a series of interesting and relevant questions. First, we need to understand the economics of cities. What explains the location of cities? Why do people and firms have an increasing tendency to concentrate in highly dense, expensive and vulnerable parts of the world? Second, we need to understand the extent to which urbanization is a sustainable form of organization of economic activities. To what extent is urban development associated with segregation, congestion, crime and negative environmental impacts? Future climate and energy sustainability challenges will need to be tackled primarily by action in urban settings. What can be done to mitigate the risks that climate change poses to the concentration of global production in coastal areas? How can we provide affordable, secure and clean energy to the fast growing number of urban people and firms? </w:t>
      </w:r>
    </w:p>
    <w:p w14:paraId="2FF55876" w14:textId="77777777" w:rsidR="00614433" w:rsidRPr="002C6A8D" w:rsidRDefault="00614433" w:rsidP="005B11A8">
      <w:pPr>
        <w:pStyle w:val="Heading1"/>
        <w:jc w:val="both"/>
      </w:pPr>
    </w:p>
    <w:p w14:paraId="724F6BCC" w14:textId="77777777" w:rsidR="00614433" w:rsidRPr="002C6A8D" w:rsidRDefault="00614433" w:rsidP="005B11A8">
      <w:pPr>
        <w:jc w:val="both"/>
        <w:rPr>
          <w:lang w:eastAsia="zh-TW"/>
        </w:rPr>
      </w:pPr>
    </w:p>
    <w:p w14:paraId="6BE77581" w14:textId="77777777" w:rsidR="000A747C" w:rsidRPr="002C6A8D" w:rsidRDefault="000A747C" w:rsidP="005B11A8">
      <w:pPr>
        <w:jc w:val="both"/>
      </w:pPr>
    </w:p>
    <w:p w14:paraId="2993D492" w14:textId="77777777" w:rsidR="000A747C" w:rsidRPr="002C6A8D" w:rsidRDefault="003A5CB4" w:rsidP="005B11A8">
      <w:pPr>
        <w:pStyle w:val="Heading1"/>
        <w:jc w:val="both"/>
      </w:pPr>
      <w:bookmarkStart w:id="418" w:name="_Toc194388760"/>
      <w:bookmarkStart w:id="419" w:name="_Toc196217682"/>
      <w:bookmarkStart w:id="420" w:name="_Toc196219030"/>
      <w:bookmarkStart w:id="421" w:name="_Toc196815268"/>
      <w:bookmarkStart w:id="422" w:name="_Toc196886326"/>
      <w:bookmarkStart w:id="423" w:name="_Toc202859983"/>
      <w:bookmarkStart w:id="424" w:name="_Toc372036101"/>
      <w:r w:rsidRPr="002C6A8D">
        <w:t>900</w:t>
      </w:r>
      <w:r w:rsidR="000A747C" w:rsidRPr="002C6A8D">
        <w:t>231</w:t>
      </w:r>
      <w:r w:rsidRPr="002C6A8D">
        <w:t>SSC</w:t>
      </w:r>
      <w:r w:rsidR="000A747C" w:rsidRPr="002C6A8D">
        <w:tab/>
        <w:t>Fundamentals of Micro- and Macro-Economics</w:t>
      </w:r>
      <w:bookmarkEnd w:id="418"/>
      <w:bookmarkEnd w:id="419"/>
      <w:bookmarkEnd w:id="420"/>
      <w:bookmarkEnd w:id="421"/>
      <w:bookmarkEnd w:id="422"/>
      <w:bookmarkEnd w:id="423"/>
      <w:bookmarkEnd w:id="424"/>
    </w:p>
    <w:p w14:paraId="274E9E83" w14:textId="77777777" w:rsidR="0085240F" w:rsidRPr="002C6A8D" w:rsidRDefault="0085240F" w:rsidP="005B11A8">
      <w:pPr>
        <w:jc w:val="both"/>
      </w:pPr>
    </w:p>
    <w:tbl>
      <w:tblPr>
        <w:tblW w:w="0" w:type="auto"/>
        <w:tblLook w:val="01E0" w:firstRow="1" w:lastRow="1" w:firstColumn="1" w:lastColumn="1" w:noHBand="0" w:noVBand="0"/>
      </w:tblPr>
      <w:tblGrid>
        <w:gridCol w:w="2217"/>
        <w:gridCol w:w="2218"/>
      </w:tblGrid>
      <w:tr w:rsidR="0085240F" w:rsidRPr="002C6A8D" w14:paraId="6E826666" w14:textId="77777777" w:rsidTr="006F615E">
        <w:trPr>
          <w:trHeight w:val="255"/>
        </w:trPr>
        <w:tc>
          <w:tcPr>
            <w:tcW w:w="2217" w:type="dxa"/>
            <w:shd w:val="clear" w:color="auto" w:fill="auto"/>
          </w:tcPr>
          <w:p w14:paraId="0E23C748" w14:textId="77777777" w:rsidR="0085240F" w:rsidRPr="002C6A8D" w:rsidRDefault="0085240F" w:rsidP="005B11A8">
            <w:pPr>
              <w:jc w:val="both"/>
              <w:rPr>
                <w:i/>
                <w:szCs w:val="20"/>
              </w:rPr>
            </w:pPr>
            <w:r w:rsidRPr="002C6A8D">
              <w:rPr>
                <w:i/>
                <w:szCs w:val="20"/>
              </w:rPr>
              <w:t>Credit points</w:t>
            </w:r>
          </w:p>
        </w:tc>
        <w:tc>
          <w:tcPr>
            <w:tcW w:w="2218" w:type="dxa"/>
            <w:shd w:val="clear" w:color="auto" w:fill="auto"/>
          </w:tcPr>
          <w:p w14:paraId="0DA0D7C5" w14:textId="77777777" w:rsidR="0085240F" w:rsidRPr="002C6A8D" w:rsidRDefault="0085240F" w:rsidP="005B11A8">
            <w:pPr>
              <w:jc w:val="both"/>
              <w:rPr>
                <w:i/>
                <w:szCs w:val="20"/>
              </w:rPr>
            </w:pPr>
            <w:r w:rsidRPr="002C6A8D">
              <w:rPr>
                <w:i/>
                <w:szCs w:val="20"/>
              </w:rPr>
              <w:t>6 ecp</w:t>
            </w:r>
          </w:p>
        </w:tc>
      </w:tr>
      <w:tr w:rsidR="0085240F" w:rsidRPr="002C6A8D" w14:paraId="417E195D" w14:textId="77777777" w:rsidTr="006F615E">
        <w:trPr>
          <w:trHeight w:val="255"/>
        </w:trPr>
        <w:tc>
          <w:tcPr>
            <w:tcW w:w="2217" w:type="dxa"/>
            <w:shd w:val="clear" w:color="auto" w:fill="auto"/>
          </w:tcPr>
          <w:p w14:paraId="1B9F3BFC" w14:textId="77777777" w:rsidR="0085240F" w:rsidRPr="002C6A8D" w:rsidRDefault="0085240F" w:rsidP="005B11A8">
            <w:pPr>
              <w:jc w:val="both"/>
              <w:rPr>
                <w:i/>
                <w:szCs w:val="20"/>
              </w:rPr>
            </w:pPr>
            <w:r w:rsidRPr="002C6A8D">
              <w:rPr>
                <w:i/>
                <w:szCs w:val="20"/>
              </w:rPr>
              <w:t>Theme</w:t>
            </w:r>
          </w:p>
        </w:tc>
        <w:tc>
          <w:tcPr>
            <w:tcW w:w="2218" w:type="dxa"/>
            <w:shd w:val="clear" w:color="auto" w:fill="auto"/>
          </w:tcPr>
          <w:p w14:paraId="46CCFFCC" w14:textId="77777777" w:rsidR="0085240F" w:rsidRPr="002C6A8D" w:rsidRDefault="0085240F" w:rsidP="005B11A8">
            <w:pPr>
              <w:jc w:val="both"/>
              <w:rPr>
                <w:i/>
                <w:szCs w:val="20"/>
              </w:rPr>
            </w:pPr>
            <w:r w:rsidRPr="002C6A8D">
              <w:rPr>
                <w:i/>
                <w:szCs w:val="20"/>
              </w:rPr>
              <w:t>SS</w:t>
            </w:r>
          </w:p>
        </w:tc>
      </w:tr>
      <w:tr w:rsidR="0085240F" w:rsidRPr="002C6A8D" w14:paraId="1A09EA89" w14:textId="77777777" w:rsidTr="006F615E">
        <w:trPr>
          <w:trHeight w:val="267"/>
        </w:trPr>
        <w:tc>
          <w:tcPr>
            <w:tcW w:w="2217" w:type="dxa"/>
            <w:shd w:val="clear" w:color="auto" w:fill="auto"/>
          </w:tcPr>
          <w:p w14:paraId="1D9FDFFA" w14:textId="77777777" w:rsidR="0085240F" w:rsidRPr="002C6A8D" w:rsidRDefault="0085240F" w:rsidP="005B11A8">
            <w:pPr>
              <w:jc w:val="both"/>
              <w:rPr>
                <w:i/>
                <w:szCs w:val="20"/>
              </w:rPr>
            </w:pPr>
            <w:r w:rsidRPr="002C6A8D">
              <w:rPr>
                <w:i/>
                <w:szCs w:val="20"/>
              </w:rPr>
              <w:lastRenderedPageBreak/>
              <w:t>Track</w:t>
            </w:r>
          </w:p>
        </w:tc>
        <w:tc>
          <w:tcPr>
            <w:tcW w:w="2218" w:type="dxa"/>
            <w:shd w:val="clear" w:color="auto" w:fill="auto"/>
          </w:tcPr>
          <w:p w14:paraId="19602F79" w14:textId="77777777" w:rsidR="0085240F" w:rsidRPr="002C6A8D" w:rsidRDefault="0085240F" w:rsidP="005B11A8">
            <w:pPr>
              <w:jc w:val="both"/>
              <w:rPr>
                <w:i/>
                <w:szCs w:val="20"/>
              </w:rPr>
            </w:pPr>
            <w:r w:rsidRPr="002C6A8D">
              <w:rPr>
                <w:i/>
                <w:szCs w:val="20"/>
              </w:rPr>
              <w:t>Economics</w:t>
            </w:r>
          </w:p>
        </w:tc>
      </w:tr>
    </w:tbl>
    <w:p w14:paraId="09773861" w14:textId="77777777" w:rsidR="0085240F" w:rsidRPr="002C6A8D" w:rsidRDefault="0085240F" w:rsidP="005B11A8">
      <w:pPr>
        <w:jc w:val="both"/>
      </w:pPr>
    </w:p>
    <w:p w14:paraId="3DBA93F7" w14:textId="77777777" w:rsidR="0085240F" w:rsidRPr="002C6A8D" w:rsidRDefault="0085240F" w:rsidP="005B11A8">
      <w:pPr>
        <w:jc w:val="both"/>
      </w:pPr>
    </w:p>
    <w:p w14:paraId="39CB4372" w14:textId="77777777" w:rsidR="000A747C" w:rsidRPr="002C6A8D" w:rsidRDefault="000A747C" w:rsidP="005B11A8">
      <w:pPr>
        <w:pStyle w:val="Heading2"/>
        <w:jc w:val="both"/>
        <w:rPr>
          <w:szCs w:val="20"/>
        </w:rPr>
      </w:pPr>
      <w:r w:rsidRPr="002C6A8D">
        <w:rPr>
          <w:szCs w:val="20"/>
        </w:rPr>
        <w:t>Prerequisites</w:t>
      </w:r>
    </w:p>
    <w:p w14:paraId="45E748A7" w14:textId="77777777" w:rsidR="000A747C" w:rsidRPr="002C6A8D" w:rsidRDefault="00053D39" w:rsidP="005B11A8">
      <w:pPr>
        <w:jc w:val="both"/>
        <w:rPr>
          <w:szCs w:val="20"/>
        </w:rPr>
      </w:pPr>
      <w:r w:rsidRPr="002C6A8D">
        <w:rPr>
          <w:szCs w:val="20"/>
        </w:rPr>
        <w:t>Calculus for E</w:t>
      </w:r>
      <w:r w:rsidR="00D66847" w:rsidRPr="002C6A8D">
        <w:rPr>
          <w:szCs w:val="20"/>
        </w:rPr>
        <w:t>conomics</w:t>
      </w:r>
      <w:r w:rsidR="00C63977" w:rsidRPr="002C6A8D">
        <w:rPr>
          <w:szCs w:val="20"/>
        </w:rPr>
        <w:t xml:space="preserve"> OR Calculus </w:t>
      </w:r>
    </w:p>
    <w:p w14:paraId="54DAF925" w14:textId="77777777" w:rsidR="000A747C" w:rsidRPr="002C6A8D" w:rsidRDefault="000A747C" w:rsidP="005B11A8">
      <w:pPr>
        <w:jc w:val="both"/>
        <w:rPr>
          <w:szCs w:val="20"/>
        </w:rPr>
      </w:pPr>
    </w:p>
    <w:p w14:paraId="6F94EF68" w14:textId="77777777" w:rsidR="00650DCC" w:rsidRPr="002C6A8D" w:rsidRDefault="00650DCC" w:rsidP="005B11A8">
      <w:pPr>
        <w:jc w:val="both"/>
        <w:rPr>
          <w:i/>
          <w:iCs/>
          <w:szCs w:val="20"/>
        </w:rPr>
      </w:pPr>
      <w:r w:rsidRPr="002C6A8D">
        <w:rPr>
          <w:i/>
          <w:iCs/>
          <w:szCs w:val="20"/>
        </w:rPr>
        <w:t>Course description</w:t>
      </w:r>
    </w:p>
    <w:p w14:paraId="3FB1695C" w14:textId="77777777" w:rsidR="00650DCC" w:rsidRPr="002C6A8D" w:rsidRDefault="00650DCC" w:rsidP="005B11A8">
      <w:pPr>
        <w:jc w:val="both"/>
      </w:pPr>
      <w:r w:rsidRPr="002C6A8D">
        <w:t>This course offers main theoretical concepts and policy applications in economics. Applying economic tools of analysis help the student gain an understanding of how (economic) decisions are being made at the micro level (firms, households, government), and what outcomes can be expected in the aggregate (fluctuations and growth in national income, employment and prices). Economics also offers a normative perspective that helps evaluating observed equilibrium outcomes and the consequences of policy choices.</w:t>
      </w:r>
    </w:p>
    <w:p w14:paraId="1423BC93" w14:textId="77777777" w:rsidR="00650DCC" w:rsidRPr="002C6A8D" w:rsidRDefault="00650DCC" w:rsidP="005B11A8">
      <w:pPr>
        <w:jc w:val="both"/>
      </w:pPr>
    </w:p>
    <w:p w14:paraId="3A061830" w14:textId="77777777" w:rsidR="00650DCC" w:rsidRPr="002C6A8D" w:rsidRDefault="00650DCC" w:rsidP="005B11A8">
      <w:pPr>
        <w:jc w:val="both"/>
      </w:pPr>
      <w:r w:rsidRPr="002C6A8D">
        <w:t>In particular, we cover micro-topics in consumer choice, theory of the firm, industrial organization, market failure, and information economics. Macroeconomic aspects covered include models of economic growth and models of business cycles. The role of policy will be discussed throughout.</w:t>
      </w:r>
    </w:p>
    <w:p w14:paraId="16DAB98A" w14:textId="77777777" w:rsidR="00650DCC" w:rsidRPr="002C6A8D" w:rsidRDefault="00650DCC" w:rsidP="005B11A8">
      <w:pPr>
        <w:jc w:val="both"/>
      </w:pPr>
    </w:p>
    <w:p w14:paraId="600C9D47" w14:textId="77777777" w:rsidR="00650DCC" w:rsidRPr="002C6A8D" w:rsidRDefault="00650DCC" w:rsidP="005B11A8">
      <w:pPr>
        <w:jc w:val="both"/>
      </w:pPr>
      <w:r w:rsidRPr="002C6A8D">
        <w:t>For organizational reasons, we split the course in two equal halves: part I (Fundamentals of Microeconomics) and part II (Fundamentals of Macroeconomics). The course straddles the introductory and intermediate levels and will in general prepare for applied courses in economics and social sciences and in particular for advanced courses in microeconomics and macroeconomics.</w:t>
      </w:r>
    </w:p>
    <w:p w14:paraId="5EFA84D5" w14:textId="77777777" w:rsidR="000A747C" w:rsidRPr="002C6A8D" w:rsidRDefault="000A747C" w:rsidP="005B11A8">
      <w:pPr>
        <w:jc w:val="both"/>
        <w:rPr>
          <w:szCs w:val="20"/>
        </w:rPr>
      </w:pPr>
    </w:p>
    <w:p w14:paraId="4BC6C9A0" w14:textId="77777777" w:rsidR="000A747C" w:rsidRPr="002C6A8D" w:rsidRDefault="000A747C" w:rsidP="005B11A8">
      <w:pPr>
        <w:jc w:val="both"/>
        <w:rPr>
          <w:szCs w:val="20"/>
        </w:rPr>
      </w:pPr>
    </w:p>
    <w:p w14:paraId="2431EEB2" w14:textId="77777777" w:rsidR="000A747C" w:rsidRPr="002C6A8D" w:rsidRDefault="003A5CB4" w:rsidP="005B11A8">
      <w:pPr>
        <w:pStyle w:val="Heading1"/>
        <w:jc w:val="both"/>
      </w:pPr>
      <w:bookmarkStart w:id="425" w:name="_Toc194388771"/>
      <w:bookmarkStart w:id="426" w:name="_Toc196217693"/>
      <w:bookmarkStart w:id="427" w:name="_Toc196219041"/>
      <w:bookmarkStart w:id="428" w:name="_Toc196815279"/>
      <w:bookmarkStart w:id="429" w:name="_Toc196886337"/>
      <w:bookmarkStart w:id="430" w:name="_Toc202859994"/>
      <w:bookmarkStart w:id="431" w:name="_Toc372036102"/>
      <w:r w:rsidRPr="002C6A8D">
        <w:t>900</w:t>
      </w:r>
      <w:r w:rsidR="000A747C" w:rsidRPr="002C6A8D">
        <w:t>232</w:t>
      </w:r>
      <w:r w:rsidRPr="002C6A8D">
        <w:t>SSC</w:t>
      </w:r>
      <w:r w:rsidR="000A747C" w:rsidRPr="002C6A8D">
        <w:tab/>
        <w:t>International Political Economy (IPE)</w:t>
      </w:r>
      <w:bookmarkEnd w:id="425"/>
      <w:bookmarkEnd w:id="426"/>
      <w:bookmarkEnd w:id="427"/>
      <w:bookmarkEnd w:id="428"/>
      <w:bookmarkEnd w:id="429"/>
      <w:bookmarkEnd w:id="430"/>
      <w:bookmarkEnd w:id="431"/>
    </w:p>
    <w:p w14:paraId="2A9EE7E6" w14:textId="77777777" w:rsidR="00F45A2A" w:rsidRPr="002C6A8D" w:rsidRDefault="00F45A2A" w:rsidP="005B11A8">
      <w:pPr>
        <w:jc w:val="both"/>
      </w:pPr>
    </w:p>
    <w:tbl>
      <w:tblPr>
        <w:tblW w:w="0" w:type="auto"/>
        <w:tblLook w:val="01E0" w:firstRow="1" w:lastRow="1" w:firstColumn="1" w:lastColumn="1" w:noHBand="0" w:noVBand="0"/>
      </w:tblPr>
      <w:tblGrid>
        <w:gridCol w:w="2217"/>
        <w:gridCol w:w="2218"/>
      </w:tblGrid>
      <w:tr w:rsidR="00F45A2A" w:rsidRPr="002C6A8D" w14:paraId="7FE5CA5B" w14:textId="77777777" w:rsidTr="006F615E">
        <w:trPr>
          <w:trHeight w:val="255"/>
        </w:trPr>
        <w:tc>
          <w:tcPr>
            <w:tcW w:w="2217" w:type="dxa"/>
            <w:shd w:val="clear" w:color="auto" w:fill="auto"/>
          </w:tcPr>
          <w:p w14:paraId="2D33361A" w14:textId="77777777" w:rsidR="00F45A2A" w:rsidRPr="002C6A8D" w:rsidRDefault="00F45A2A" w:rsidP="005B11A8">
            <w:pPr>
              <w:jc w:val="both"/>
              <w:rPr>
                <w:i/>
                <w:szCs w:val="20"/>
              </w:rPr>
            </w:pPr>
            <w:r w:rsidRPr="002C6A8D">
              <w:rPr>
                <w:i/>
                <w:szCs w:val="20"/>
              </w:rPr>
              <w:t>Credit points</w:t>
            </w:r>
          </w:p>
        </w:tc>
        <w:tc>
          <w:tcPr>
            <w:tcW w:w="2218" w:type="dxa"/>
            <w:shd w:val="clear" w:color="auto" w:fill="auto"/>
          </w:tcPr>
          <w:p w14:paraId="20AF4B3B" w14:textId="77777777" w:rsidR="00F45A2A" w:rsidRPr="002C6A8D" w:rsidRDefault="00F45A2A" w:rsidP="005B11A8">
            <w:pPr>
              <w:jc w:val="both"/>
              <w:rPr>
                <w:i/>
                <w:szCs w:val="20"/>
              </w:rPr>
            </w:pPr>
            <w:r w:rsidRPr="002C6A8D">
              <w:rPr>
                <w:i/>
                <w:szCs w:val="20"/>
              </w:rPr>
              <w:t>6 ecp</w:t>
            </w:r>
          </w:p>
        </w:tc>
      </w:tr>
      <w:tr w:rsidR="00F45A2A" w:rsidRPr="002C6A8D" w14:paraId="463D165E" w14:textId="77777777" w:rsidTr="006F615E">
        <w:trPr>
          <w:trHeight w:val="255"/>
        </w:trPr>
        <w:tc>
          <w:tcPr>
            <w:tcW w:w="2217" w:type="dxa"/>
            <w:shd w:val="clear" w:color="auto" w:fill="auto"/>
          </w:tcPr>
          <w:p w14:paraId="2D91008B" w14:textId="77777777" w:rsidR="00F45A2A" w:rsidRPr="002C6A8D" w:rsidRDefault="00F45A2A" w:rsidP="005B11A8">
            <w:pPr>
              <w:jc w:val="both"/>
              <w:rPr>
                <w:i/>
                <w:szCs w:val="20"/>
              </w:rPr>
            </w:pPr>
            <w:r w:rsidRPr="002C6A8D">
              <w:rPr>
                <w:i/>
                <w:szCs w:val="20"/>
              </w:rPr>
              <w:t>Theme</w:t>
            </w:r>
          </w:p>
        </w:tc>
        <w:tc>
          <w:tcPr>
            <w:tcW w:w="2218" w:type="dxa"/>
            <w:shd w:val="clear" w:color="auto" w:fill="auto"/>
          </w:tcPr>
          <w:p w14:paraId="2ECE9529" w14:textId="77777777" w:rsidR="00F45A2A" w:rsidRPr="002C6A8D" w:rsidRDefault="00F45A2A" w:rsidP="005B11A8">
            <w:pPr>
              <w:jc w:val="both"/>
              <w:rPr>
                <w:i/>
                <w:szCs w:val="20"/>
              </w:rPr>
            </w:pPr>
            <w:r w:rsidRPr="002C6A8D">
              <w:rPr>
                <w:i/>
                <w:szCs w:val="20"/>
              </w:rPr>
              <w:t>SS</w:t>
            </w:r>
          </w:p>
        </w:tc>
      </w:tr>
      <w:tr w:rsidR="00F45A2A" w:rsidRPr="002C6A8D" w14:paraId="51DA90ED" w14:textId="77777777" w:rsidTr="006F615E">
        <w:trPr>
          <w:trHeight w:val="267"/>
        </w:trPr>
        <w:tc>
          <w:tcPr>
            <w:tcW w:w="2217" w:type="dxa"/>
            <w:shd w:val="clear" w:color="auto" w:fill="auto"/>
          </w:tcPr>
          <w:p w14:paraId="308FF123" w14:textId="77777777" w:rsidR="00F45A2A" w:rsidRPr="002C6A8D" w:rsidRDefault="00F45A2A" w:rsidP="005B11A8">
            <w:pPr>
              <w:jc w:val="both"/>
              <w:rPr>
                <w:i/>
                <w:szCs w:val="20"/>
              </w:rPr>
            </w:pPr>
            <w:r w:rsidRPr="002C6A8D">
              <w:rPr>
                <w:i/>
                <w:szCs w:val="20"/>
              </w:rPr>
              <w:t>Track</w:t>
            </w:r>
          </w:p>
        </w:tc>
        <w:tc>
          <w:tcPr>
            <w:tcW w:w="2218" w:type="dxa"/>
            <w:shd w:val="clear" w:color="auto" w:fill="auto"/>
          </w:tcPr>
          <w:p w14:paraId="1D228F27" w14:textId="77777777" w:rsidR="00F45A2A" w:rsidRPr="002C6A8D" w:rsidRDefault="00F45A2A" w:rsidP="005B11A8">
            <w:pPr>
              <w:jc w:val="both"/>
              <w:rPr>
                <w:i/>
                <w:szCs w:val="20"/>
              </w:rPr>
            </w:pPr>
            <w:r w:rsidRPr="002C6A8D">
              <w:rPr>
                <w:i/>
                <w:szCs w:val="20"/>
              </w:rPr>
              <w:t>Int. Relations and Economics</w:t>
            </w:r>
          </w:p>
        </w:tc>
      </w:tr>
    </w:tbl>
    <w:p w14:paraId="48F6B20F" w14:textId="77777777" w:rsidR="000A747C" w:rsidRPr="002C6A8D" w:rsidRDefault="000A747C" w:rsidP="005B11A8">
      <w:pPr>
        <w:jc w:val="both"/>
      </w:pPr>
    </w:p>
    <w:p w14:paraId="3B19BABF" w14:textId="77777777" w:rsidR="000A747C" w:rsidRPr="002C6A8D" w:rsidRDefault="000A747C" w:rsidP="005B11A8">
      <w:pPr>
        <w:pStyle w:val="Heading2"/>
        <w:jc w:val="both"/>
        <w:rPr>
          <w:szCs w:val="20"/>
        </w:rPr>
      </w:pPr>
      <w:r w:rsidRPr="002C6A8D">
        <w:rPr>
          <w:szCs w:val="20"/>
        </w:rPr>
        <w:t>Prerequisites</w:t>
      </w:r>
    </w:p>
    <w:p w14:paraId="651E0E4C" w14:textId="77777777" w:rsidR="000A747C" w:rsidRPr="002C6A8D" w:rsidRDefault="00B33B80" w:rsidP="005B11A8">
      <w:pPr>
        <w:jc w:val="both"/>
        <w:rPr>
          <w:szCs w:val="20"/>
          <w:lang w:eastAsia="zh-TW"/>
        </w:rPr>
      </w:pPr>
      <w:r w:rsidRPr="002C6A8D">
        <w:rPr>
          <w:szCs w:val="20"/>
        </w:rPr>
        <w:t>International Relations: Theory and Practice</w:t>
      </w:r>
      <w:r w:rsidR="00264D7E" w:rsidRPr="002C6A8D">
        <w:rPr>
          <w:szCs w:val="20"/>
          <w:lang w:eastAsia="zh-TW"/>
        </w:rPr>
        <w:t xml:space="preserve"> or Economic Thought in a Historical Perspective</w:t>
      </w:r>
    </w:p>
    <w:p w14:paraId="4D175C70" w14:textId="77777777" w:rsidR="000A747C" w:rsidRPr="002C6A8D" w:rsidRDefault="000A747C" w:rsidP="005B11A8">
      <w:pPr>
        <w:jc w:val="both"/>
        <w:rPr>
          <w:szCs w:val="20"/>
        </w:rPr>
      </w:pPr>
    </w:p>
    <w:p w14:paraId="144224EF" w14:textId="77777777" w:rsidR="000A747C" w:rsidRPr="002C6A8D" w:rsidRDefault="000A747C" w:rsidP="005B11A8">
      <w:pPr>
        <w:jc w:val="both"/>
        <w:rPr>
          <w:i/>
          <w:iCs/>
          <w:szCs w:val="20"/>
        </w:rPr>
      </w:pPr>
      <w:r w:rsidRPr="002C6A8D">
        <w:rPr>
          <w:i/>
          <w:iCs/>
          <w:szCs w:val="20"/>
        </w:rPr>
        <w:t>Course description</w:t>
      </w:r>
    </w:p>
    <w:p w14:paraId="488F9C0C" w14:textId="77777777" w:rsidR="00B00206" w:rsidRPr="002C6A8D" w:rsidRDefault="009B620F" w:rsidP="005B11A8">
      <w:pPr>
        <w:jc w:val="both"/>
        <w:rPr>
          <w:i/>
          <w:iCs/>
          <w:szCs w:val="20"/>
        </w:rPr>
      </w:pPr>
      <w:r w:rsidRPr="002C6A8D">
        <w:rPr>
          <w:szCs w:val="20"/>
        </w:rPr>
        <w:t>This course introduces students to the basic concepts and ideas of the field of International Political Economy. The course emphasizes the theoretical foundations of global political economy by discussing the most critical theoretical perspectives: realism, liberalism and historical structuralism. In addition, students will get acquainted with important issues of the contemporary global economy, such as the origins of the modern trade and financial systems, patterns of distribution of wealth, problems of poverty and development, patterns of global production and the causes of recent financial and economic crises.</w:t>
      </w:r>
    </w:p>
    <w:p w14:paraId="48624D2E" w14:textId="77777777" w:rsidR="000A747C" w:rsidRPr="002C6A8D" w:rsidRDefault="000A747C" w:rsidP="005B11A8">
      <w:pPr>
        <w:jc w:val="both"/>
        <w:rPr>
          <w:szCs w:val="20"/>
        </w:rPr>
      </w:pPr>
    </w:p>
    <w:p w14:paraId="7E37A8DC" w14:textId="77777777" w:rsidR="00786BDF" w:rsidRPr="002C6A8D" w:rsidRDefault="00786BDF" w:rsidP="005B11A8">
      <w:pPr>
        <w:jc w:val="both"/>
        <w:rPr>
          <w:szCs w:val="20"/>
        </w:rPr>
      </w:pPr>
    </w:p>
    <w:p w14:paraId="3856073E" w14:textId="77777777" w:rsidR="000A747C" w:rsidRPr="002C6A8D" w:rsidRDefault="003A5CB4" w:rsidP="005B11A8">
      <w:pPr>
        <w:pStyle w:val="Heading1"/>
        <w:ind w:left="0" w:firstLine="0"/>
        <w:jc w:val="both"/>
      </w:pPr>
      <w:bookmarkStart w:id="432" w:name="_Toc372036103"/>
      <w:r w:rsidRPr="002C6A8D">
        <w:t>900</w:t>
      </w:r>
      <w:r w:rsidR="000A747C" w:rsidRPr="002C6A8D">
        <w:t>233</w:t>
      </w:r>
      <w:r w:rsidRPr="002C6A8D">
        <w:t>SSC</w:t>
      </w:r>
      <w:r w:rsidR="000A747C" w:rsidRPr="002C6A8D">
        <w:tab/>
        <w:t>International Trade, Growth and Development</w:t>
      </w:r>
      <w:bookmarkEnd w:id="432"/>
    </w:p>
    <w:p w14:paraId="5760B129" w14:textId="77777777" w:rsidR="008309BE" w:rsidRPr="002C6A8D" w:rsidRDefault="008309BE" w:rsidP="005B11A8">
      <w:pPr>
        <w:jc w:val="both"/>
      </w:pPr>
    </w:p>
    <w:tbl>
      <w:tblPr>
        <w:tblW w:w="0" w:type="auto"/>
        <w:tblLook w:val="01E0" w:firstRow="1" w:lastRow="1" w:firstColumn="1" w:lastColumn="1" w:noHBand="0" w:noVBand="0"/>
      </w:tblPr>
      <w:tblGrid>
        <w:gridCol w:w="2217"/>
        <w:gridCol w:w="2218"/>
      </w:tblGrid>
      <w:tr w:rsidR="008309BE" w:rsidRPr="002C6A8D" w14:paraId="48DFD548" w14:textId="77777777" w:rsidTr="006F615E">
        <w:trPr>
          <w:trHeight w:val="255"/>
        </w:trPr>
        <w:tc>
          <w:tcPr>
            <w:tcW w:w="2217" w:type="dxa"/>
            <w:shd w:val="clear" w:color="auto" w:fill="auto"/>
          </w:tcPr>
          <w:p w14:paraId="3379515B" w14:textId="77777777" w:rsidR="008309BE" w:rsidRPr="002C6A8D" w:rsidRDefault="008309BE" w:rsidP="005B11A8">
            <w:pPr>
              <w:jc w:val="both"/>
              <w:rPr>
                <w:i/>
                <w:szCs w:val="20"/>
              </w:rPr>
            </w:pPr>
            <w:r w:rsidRPr="002C6A8D">
              <w:rPr>
                <w:i/>
                <w:szCs w:val="20"/>
              </w:rPr>
              <w:t>Credit points</w:t>
            </w:r>
          </w:p>
        </w:tc>
        <w:tc>
          <w:tcPr>
            <w:tcW w:w="2218" w:type="dxa"/>
            <w:shd w:val="clear" w:color="auto" w:fill="auto"/>
          </w:tcPr>
          <w:p w14:paraId="5032D345" w14:textId="77777777" w:rsidR="008309BE" w:rsidRPr="002C6A8D" w:rsidRDefault="008309BE" w:rsidP="005B11A8">
            <w:pPr>
              <w:jc w:val="both"/>
              <w:rPr>
                <w:i/>
                <w:szCs w:val="20"/>
              </w:rPr>
            </w:pPr>
            <w:r w:rsidRPr="002C6A8D">
              <w:rPr>
                <w:i/>
                <w:szCs w:val="20"/>
              </w:rPr>
              <w:t>6 ecp</w:t>
            </w:r>
          </w:p>
        </w:tc>
      </w:tr>
      <w:tr w:rsidR="008309BE" w:rsidRPr="002C6A8D" w14:paraId="0402BC0A" w14:textId="77777777" w:rsidTr="006F615E">
        <w:trPr>
          <w:trHeight w:val="255"/>
        </w:trPr>
        <w:tc>
          <w:tcPr>
            <w:tcW w:w="2217" w:type="dxa"/>
            <w:shd w:val="clear" w:color="auto" w:fill="auto"/>
          </w:tcPr>
          <w:p w14:paraId="4E06157B" w14:textId="77777777" w:rsidR="008309BE" w:rsidRPr="002C6A8D" w:rsidRDefault="008309BE" w:rsidP="005B11A8">
            <w:pPr>
              <w:jc w:val="both"/>
              <w:rPr>
                <w:i/>
                <w:szCs w:val="20"/>
              </w:rPr>
            </w:pPr>
            <w:r w:rsidRPr="002C6A8D">
              <w:rPr>
                <w:i/>
                <w:szCs w:val="20"/>
              </w:rPr>
              <w:t>Theme</w:t>
            </w:r>
          </w:p>
        </w:tc>
        <w:tc>
          <w:tcPr>
            <w:tcW w:w="2218" w:type="dxa"/>
            <w:shd w:val="clear" w:color="auto" w:fill="auto"/>
          </w:tcPr>
          <w:p w14:paraId="5A72DFDB" w14:textId="77777777" w:rsidR="008309BE" w:rsidRPr="002C6A8D" w:rsidRDefault="008309BE" w:rsidP="005B11A8">
            <w:pPr>
              <w:jc w:val="both"/>
              <w:rPr>
                <w:i/>
                <w:szCs w:val="20"/>
              </w:rPr>
            </w:pPr>
            <w:r w:rsidRPr="002C6A8D">
              <w:rPr>
                <w:i/>
                <w:szCs w:val="20"/>
              </w:rPr>
              <w:t>SS</w:t>
            </w:r>
          </w:p>
        </w:tc>
      </w:tr>
      <w:tr w:rsidR="008309BE" w:rsidRPr="002C6A8D" w14:paraId="60CD5892" w14:textId="77777777" w:rsidTr="006F615E">
        <w:trPr>
          <w:trHeight w:val="267"/>
        </w:trPr>
        <w:tc>
          <w:tcPr>
            <w:tcW w:w="2217" w:type="dxa"/>
            <w:shd w:val="clear" w:color="auto" w:fill="auto"/>
          </w:tcPr>
          <w:p w14:paraId="77F47930" w14:textId="77777777" w:rsidR="008309BE" w:rsidRPr="002C6A8D" w:rsidRDefault="008309BE" w:rsidP="005B11A8">
            <w:pPr>
              <w:jc w:val="both"/>
              <w:rPr>
                <w:i/>
                <w:szCs w:val="20"/>
              </w:rPr>
            </w:pPr>
            <w:r w:rsidRPr="002C6A8D">
              <w:rPr>
                <w:i/>
                <w:szCs w:val="20"/>
              </w:rPr>
              <w:t>Track</w:t>
            </w:r>
          </w:p>
        </w:tc>
        <w:tc>
          <w:tcPr>
            <w:tcW w:w="2218" w:type="dxa"/>
            <w:shd w:val="clear" w:color="auto" w:fill="auto"/>
          </w:tcPr>
          <w:p w14:paraId="78DA110F" w14:textId="77777777" w:rsidR="008309BE" w:rsidRPr="002C6A8D" w:rsidRDefault="008309BE" w:rsidP="005B11A8">
            <w:pPr>
              <w:jc w:val="both"/>
              <w:rPr>
                <w:i/>
                <w:szCs w:val="20"/>
              </w:rPr>
            </w:pPr>
            <w:r w:rsidRPr="002C6A8D">
              <w:rPr>
                <w:i/>
                <w:szCs w:val="20"/>
              </w:rPr>
              <w:t>Economics</w:t>
            </w:r>
          </w:p>
        </w:tc>
      </w:tr>
    </w:tbl>
    <w:p w14:paraId="40CBB713" w14:textId="77777777" w:rsidR="00D66847" w:rsidRPr="002C6A8D" w:rsidRDefault="00D66847" w:rsidP="005B11A8">
      <w:pPr>
        <w:pStyle w:val="Heading2"/>
        <w:jc w:val="both"/>
        <w:rPr>
          <w:szCs w:val="20"/>
        </w:rPr>
      </w:pPr>
    </w:p>
    <w:p w14:paraId="623B2C2B" w14:textId="77777777" w:rsidR="000A747C" w:rsidRPr="002C6A8D" w:rsidRDefault="000A747C" w:rsidP="005B11A8">
      <w:pPr>
        <w:pStyle w:val="Heading2"/>
        <w:jc w:val="both"/>
        <w:rPr>
          <w:szCs w:val="20"/>
        </w:rPr>
      </w:pPr>
      <w:r w:rsidRPr="002C6A8D">
        <w:rPr>
          <w:szCs w:val="20"/>
        </w:rPr>
        <w:t>Prerequisites</w:t>
      </w:r>
    </w:p>
    <w:p w14:paraId="131A466A" w14:textId="77777777" w:rsidR="000A747C" w:rsidRPr="002C6A8D" w:rsidRDefault="00786BDF" w:rsidP="005B11A8">
      <w:pPr>
        <w:jc w:val="both"/>
        <w:rPr>
          <w:szCs w:val="20"/>
        </w:rPr>
      </w:pPr>
      <w:r w:rsidRPr="002C6A8D">
        <w:rPr>
          <w:szCs w:val="20"/>
        </w:rPr>
        <w:t>None</w:t>
      </w:r>
    </w:p>
    <w:p w14:paraId="720C0D59" w14:textId="77777777" w:rsidR="00786BDF" w:rsidRPr="002C6A8D" w:rsidRDefault="00786BDF" w:rsidP="005B11A8">
      <w:pPr>
        <w:jc w:val="both"/>
        <w:rPr>
          <w:szCs w:val="20"/>
        </w:rPr>
      </w:pPr>
    </w:p>
    <w:p w14:paraId="5368FC0D" w14:textId="77777777" w:rsidR="000A747C" w:rsidRPr="002C6A8D" w:rsidRDefault="000A747C" w:rsidP="005B11A8">
      <w:pPr>
        <w:jc w:val="both"/>
        <w:rPr>
          <w:i/>
          <w:iCs/>
          <w:szCs w:val="20"/>
        </w:rPr>
      </w:pPr>
      <w:r w:rsidRPr="002C6A8D">
        <w:rPr>
          <w:i/>
          <w:iCs/>
          <w:szCs w:val="20"/>
        </w:rPr>
        <w:t>Course description</w:t>
      </w:r>
    </w:p>
    <w:p w14:paraId="7D9A6E23" w14:textId="77777777" w:rsidR="000A747C" w:rsidRPr="002C6A8D" w:rsidRDefault="004D522E" w:rsidP="005B11A8">
      <w:pPr>
        <w:jc w:val="both"/>
        <w:rPr>
          <w:szCs w:val="20"/>
        </w:rPr>
      </w:pPr>
      <w:r w:rsidRPr="002C6A8D">
        <w:t xml:space="preserve">This course introduces students to the important contemporary debate on how globalization affects economic growth, development and inequality. Students will obtain a detailed knowledge of the main concepts and theories on international trade and economic growth, and will be able to apply this knowledge to real life cases. The course also looks critically at the main controversies associated with international trade, including child labour, inequality and labour standards. Furthermore, the course will analyse the concept of development, the prospects for developing countries under globalisation and different views on the pros and cons of integration in the world economy. Within this context, the course looks at international capital flows, the scale and effectiveness of international aid, international migration and foreign direct investment. Finally, the course will foster a critical knowledge and understanding of the empirical body of evidence </w:t>
      </w:r>
      <w:r w:rsidRPr="002C6A8D">
        <w:rPr>
          <w:szCs w:val="20"/>
        </w:rPr>
        <w:t>from applied economic research on determinants of economic growth and development.</w:t>
      </w:r>
    </w:p>
    <w:p w14:paraId="288038BE" w14:textId="77777777" w:rsidR="00CF280C" w:rsidRPr="002C6A8D" w:rsidRDefault="00CF280C" w:rsidP="005B11A8">
      <w:pPr>
        <w:jc w:val="both"/>
        <w:rPr>
          <w:szCs w:val="20"/>
        </w:rPr>
      </w:pPr>
    </w:p>
    <w:p w14:paraId="5A0D8699" w14:textId="77777777" w:rsidR="000F364F" w:rsidRPr="002C6A8D" w:rsidRDefault="000F364F" w:rsidP="005B11A8">
      <w:pPr>
        <w:jc w:val="both"/>
        <w:rPr>
          <w:szCs w:val="20"/>
        </w:rPr>
      </w:pPr>
    </w:p>
    <w:p w14:paraId="53F1708D" w14:textId="77777777" w:rsidR="000A747C" w:rsidRPr="002C6A8D" w:rsidRDefault="003A5CB4" w:rsidP="005B11A8">
      <w:pPr>
        <w:pStyle w:val="Heading1"/>
        <w:jc w:val="both"/>
        <w:rPr>
          <w:szCs w:val="20"/>
        </w:rPr>
      </w:pPr>
      <w:bookmarkStart w:id="433" w:name="_Toc194388762"/>
      <w:bookmarkStart w:id="434" w:name="_Toc196217684"/>
      <w:bookmarkStart w:id="435" w:name="_Toc196219032"/>
      <w:bookmarkStart w:id="436" w:name="_Toc196815270"/>
      <w:bookmarkStart w:id="437" w:name="_Toc196886328"/>
      <w:bookmarkStart w:id="438" w:name="_Toc202859985"/>
      <w:bookmarkStart w:id="439" w:name="_Toc372036104"/>
      <w:r w:rsidRPr="002C6A8D">
        <w:rPr>
          <w:szCs w:val="20"/>
        </w:rPr>
        <w:t>900</w:t>
      </w:r>
      <w:r w:rsidR="000A747C" w:rsidRPr="002C6A8D">
        <w:rPr>
          <w:szCs w:val="20"/>
        </w:rPr>
        <w:t>241</w:t>
      </w:r>
      <w:r w:rsidRPr="002C6A8D">
        <w:rPr>
          <w:szCs w:val="20"/>
        </w:rPr>
        <w:t>SSC</w:t>
      </w:r>
      <w:r w:rsidR="00D36B03" w:rsidRPr="002C6A8D">
        <w:rPr>
          <w:szCs w:val="20"/>
        </w:rPr>
        <w:tab/>
      </w:r>
      <w:r w:rsidR="00461009">
        <w:rPr>
          <w:szCs w:val="20"/>
        </w:rPr>
        <w:t>Co</w:t>
      </w:r>
      <w:r w:rsidR="00461009">
        <w:rPr>
          <w:rFonts w:hint="eastAsia"/>
          <w:szCs w:val="20"/>
          <w:lang w:eastAsia="zh-TW"/>
        </w:rPr>
        <w:t>mparative</w:t>
      </w:r>
      <w:r w:rsidR="0043375E" w:rsidRPr="002C6A8D">
        <w:rPr>
          <w:szCs w:val="20"/>
        </w:rPr>
        <w:t xml:space="preserve"> </w:t>
      </w:r>
      <w:r w:rsidR="000A747C" w:rsidRPr="002C6A8D">
        <w:rPr>
          <w:szCs w:val="20"/>
        </w:rPr>
        <w:t>Law</w:t>
      </w:r>
      <w:bookmarkEnd w:id="433"/>
      <w:bookmarkEnd w:id="434"/>
      <w:bookmarkEnd w:id="435"/>
      <w:bookmarkEnd w:id="436"/>
      <w:bookmarkEnd w:id="437"/>
      <w:bookmarkEnd w:id="438"/>
      <w:bookmarkEnd w:id="439"/>
    </w:p>
    <w:p w14:paraId="7077AA4F" w14:textId="77777777" w:rsidR="008309BE" w:rsidRPr="002C6A8D" w:rsidRDefault="008309BE" w:rsidP="005B11A8">
      <w:pPr>
        <w:jc w:val="both"/>
        <w:rPr>
          <w:szCs w:val="20"/>
        </w:rPr>
      </w:pPr>
    </w:p>
    <w:tbl>
      <w:tblPr>
        <w:tblW w:w="0" w:type="auto"/>
        <w:tblLook w:val="01E0" w:firstRow="1" w:lastRow="1" w:firstColumn="1" w:lastColumn="1" w:noHBand="0" w:noVBand="0"/>
      </w:tblPr>
      <w:tblGrid>
        <w:gridCol w:w="2217"/>
        <w:gridCol w:w="2218"/>
      </w:tblGrid>
      <w:tr w:rsidR="008309BE" w:rsidRPr="002C6A8D" w14:paraId="235CF0E3" w14:textId="77777777" w:rsidTr="006F615E">
        <w:trPr>
          <w:trHeight w:val="255"/>
        </w:trPr>
        <w:tc>
          <w:tcPr>
            <w:tcW w:w="2217" w:type="dxa"/>
            <w:shd w:val="clear" w:color="auto" w:fill="auto"/>
          </w:tcPr>
          <w:p w14:paraId="39CD97C7" w14:textId="77777777" w:rsidR="008309BE" w:rsidRPr="002C6A8D" w:rsidRDefault="008309BE" w:rsidP="005B11A8">
            <w:pPr>
              <w:jc w:val="both"/>
              <w:rPr>
                <w:i/>
                <w:szCs w:val="20"/>
              </w:rPr>
            </w:pPr>
            <w:r w:rsidRPr="002C6A8D">
              <w:rPr>
                <w:i/>
                <w:szCs w:val="20"/>
              </w:rPr>
              <w:t>Credit points</w:t>
            </w:r>
          </w:p>
        </w:tc>
        <w:tc>
          <w:tcPr>
            <w:tcW w:w="2218" w:type="dxa"/>
            <w:shd w:val="clear" w:color="auto" w:fill="auto"/>
          </w:tcPr>
          <w:p w14:paraId="1F448988" w14:textId="77777777" w:rsidR="008309BE" w:rsidRPr="002C6A8D" w:rsidRDefault="008309BE" w:rsidP="005B11A8">
            <w:pPr>
              <w:jc w:val="both"/>
              <w:rPr>
                <w:i/>
                <w:szCs w:val="20"/>
              </w:rPr>
            </w:pPr>
            <w:r w:rsidRPr="002C6A8D">
              <w:rPr>
                <w:i/>
                <w:szCs w:val="20"/>
              </w:rPr>
              <w:t>6 ecp</w:t>
            </w:r>
          </w:p>
        </w:tc>
      </w:tr>
      <w:tr w:rsidR="008309BE" w:rsidRPr="002C6A8D" w14:paraId="33003B44" w14:textId="77777777" w:rsidTr="006F615E">
        <w:trPr>
          <w:trHeight w:val="255"/>
        </w:trPr>
        <w:tc>
          <w:tcPr>
            <w:tcW w:w="2217" w:type="dxa"/>
            <w:shd w:val="clear" w:color="auto" w:fill="auto"/>
          </w:tcPr>
          <w:p w14:paraId="3F91FD12" w14:textId="77777777" w:rsidR="008309BE" w:rsidRPr="002C6A8D" w:rsidRDefault="008309BE" w:rsidP="005B11A8">
            <w:pPr>
              <w:jc w:val="both"/>
              <w:rPr>
                <w:i/>
                <w:szCs w:val="20"/>
              </w:rPr>
            </w:pPr>
            <w:r w:rsidRPr="002C6A8D">
              <w:rPr>
                <w:i/>
                <w:szCs w:val="20"/>
              </w:rPr>
              <w:t>Theme</w:t>
            </w:r>
          </w:p>
        </w:tc>
        <w:tc>
          <w:tcPr>
            <w:tcW w:w="2218" w:type="dxa"/>
            <w:shd w:val="clear" w:color="auto" w:fill="auto"/>
          </w:tcPr>
          <w:p w14:paraId="5EA675C0" w14:textId="77777777" w:rsidR="008309BE" w:rsidRPr="002C6A8D" w:rsidRDefault="008309BE" w:rsidP="005B11A8">
            <w:pPr>
              <w:jc w:val="both"/>
              <w:rPr>
                <w:i/>
                <w:szCs w:val="20"/>
              </w:rPr>
            </w:pPr>
            <w:r w:rsidRPr="002C6A8D">
              <w:rPr>
                <w:i/>
                <w:szCs w:val="20"/>
              </w:rPr>
              <w:t>SS</w:t>
            </w:r>
          </w:p>
        </w:tc>
      </w:tr>
      <w:tr w:rsidR="008309BE" w:rsidRPr="002C6A8D" w14:paraId="75385EBB" w14:textId="77777777" w:rsidTr="006F615E">
        <w:trPr>
          <w:trHeight w:val="267"/>
        </w:trPr>
        <w:tc>
          <w:tcPr>
            <w:tcW w:w="2217" w:type="dxa"/>
            <w:shd w:val="clear" w:color="auto" w:fill="auto"/>
          </w:tcPr>
          <w:p w14:paraId="2AEE647D" w14:textId="77777777" w:rsidR="008309BE" w:rsidRPr="002C6A8D" w:rsidRDefault="008309BE" w:rsidP="005B11A8">
            <w:pPr>
              <w:jc w:val="both"/>
              <w:rPr>
                <w:i/>
                <w:szCs w:val="20"/>
              </w:rPr>
            </w:pPr>
            <w:r w:rsidRPr="002C6A8D">
              <w:rPr>
                <w:i/>
                <w:szCs w:val="20"/>
              </w:rPr>
              <w:t>Track</w:t>
            </w:r>
          </w:p>
        </w:tc>
        <w:tc>
          <w:tcPr>
            <w:tcW w:w="2218" w:type="dxa"/>
            <w:shd w:val="clear" w:color="auto" w:fill="auto"/>
          </w:tcPr>
          <w:p w14:paraId="1691DF83" w14:textId="77777777" w:rsidR="008309BE" w:rsidRPr="002C6A8D" w:rsidRDefault="008309BE" w:rsidP="005B11A8">
            <w:pPr>
              <w:jc w:val="both"/>
              <w:rPr>
                <w:i/>
                <w:szCs w:val="20"/>
              </w:rPr>
            </w:pPr>
            <w:r w:rsidRPr="002C6A8D">
              <w:rPr>
                <w:i/>
                <w:szCs w:val="20"/>
              </w:rPr>
              <w:t>Law</w:t>
            </w:r>
          </w:p>
        </w:tc>
      </w:tr>
    </w:tbl>
    <w:p w14:paraId="0E972A57" w14:textId="77777777" w:rsidR="008309BE" w:rsidRPr="002C6A8D" w:rsidRDefault="008309BE" w:rsidP="005B11A8">
      <w:pPr>
        <w:jc w:val="both"/>
        <w:rPr>
          <w:szCs w:val="20"/>
        </w:rPr>
      </w:pPr>
    </w:p>
    <w:p w14:paraId="58400F90" w14:textId="77777777" w:rsidR="000A747C" w:rsidRPr="002C6A8D" w:rsidRDefault="000A747C" w:rsidP="005B11A8">
      <w:pPr>
        <w:pStyle w:val="Heading2"/>
        <w:jc w:val="both"/>
        <w:rPr>
          <w:szCs w:val="20"/>
        </w:rPr>
      </w:pPr>
      <w:r w:rsidRPr="002C6A8D">
        <w:rPr>
          <w:szCs w:val="20"/>
        </w:rPr>
        <w:t>Prerequisites</w:t>
      </w:r>
    </w:p>
    <w:p w14:paraId="2CA1FDDA" w14:textId="77777777" w:rsidR="000A747C" w:rsidRPr="002C6A8D" w:rsidRDefault="00B00206" w:rsidP="005B11A8">
      <w:pPr>
        <w:jc w:val="both"/>
        <w:rPr>
          <w:szCs w:val="20"/>
        </w:rPr>
      </w:pPr>
      <w:r w:rsidRPr="002C6A8D">
        <w:rPr>
          <w:szCs w:val="20"/>
        </w:rPr>
        <w:t>Law and Society</w:t>
      </w:r>
    </w:p>
    <w:p w14:paraId="5D94554E" w14:textId="77777777" w:rsidR="000A747C" w:rsidRPr="002C6A8D" w:rsidRDefault="000A747C" w:rsidP="005B11A8">
      <w:pPr>
        <w:jc w:val="both"/>
        <w:rPr>
          <w:szCs w:val="20"/>
        </w:rPr>
      </w:pPr>
    </w:p>
    <w:p w14:paraId="1E998B9F" w14:textId="77777777" w:rsidR="000A747C" w:rsidRPr="002C6A8D" w:rsidRDefault="000A747C" w:rsidP="005B11A8">
      <w:pPr>
        <w:jc w:val="both"/>
        <w:rPr>
          <w:i/>
          <w:iCs/>
          <w:szCs w:val="20"/>
        </w:rPr>
      </w:pPr>
      <w:r w:rsidRPr="002C6A8D">
        <w:rPr>
          <w:i/>
          <w:iCs/>
          <w:szCs w:val="20"/>
        </w:rPr>
        <w:t>Course description</w:t>
      </w:r>
    </w:p>
    <w:p w14:paraId="038E1707" w14:textId="77777777" w:rsidR="00CC5286" w:rsidRPr="002C6A8D" w:rsidRDefault="00CC5286" w:rsidP="005B11A8">
      <w:pPr>
        <w:jc w:val="both"/>
        <w:rPr>
          <w:szCs w:val="20"/>
        </w:rPr>
      </w:pPr>
      <w:r w:rsidRPr="002C6A8D">
        <w:rPr>
          <w:szCs w:val="20"/>
        </w:rPr>
        <w:t xml:space="preserve">This course will provide students with a comparative look at the national legal systems of selected countries.  Students will gain an understanding of a variety of legal practices, such as legal education, the judiciary, legal interpretation, and the private/public law distinction. Systematic similarities and differences in how states develop and enforce legal order within their borders will be highlighted, allowing students to respond to central, emerging questions in comparative law, such as whether national legal systems are currently converging or diverging in content and approach.  The development of core legal competencies, such as legal reasoning, analytic thinking, and the ability to read and interpret legal procedure and case law, will be integral to the course. </w:t>
      </w:r>
    </w:p>
    <w:p w14:paraId="7D1606DC" w14:textId="77777777" w:rsidR="000A747C" w:rsidRPr="002C6A8D" w:rsidRDefault="000A747C" w:rsidP="005B11A8">
      <w:pPr>
        <w:jc w:val="both"/>
        <w:rPr>
          <w:szCs w:val="20"/>
        </w:rPr>
      </w:pPr>
    </w:p>
    <w:p w14:paraId="51122347" w14:textId="77777777" w:rsidR="000A747C" w:rsidRPr="002C6A8D" w:rsidRDefault="000A747C" w:rsidP="005B11A8">
      <w:pPr>
        <w:jc w:val="both"/>
        <w:rPr>
          <w:szCs w:val="20"/>
        </w:rPr>
      </w:pPr>
    </w:p>
    <w:p w14:paraId="3FE03049" w14:textId="77777777" w:rsidR="000A747C" w:rsidRPr="002C6A8D" w:rsidRDefault="002C6A8D" w:rsidP="005B11A8">
      <w:pPr>
        <w:pStyle w:val="Heading1"/>
        <w:ind w:left="0" w:firstLine="0"/>
        <w:jc w:val="both"/>
        <w:rPr>
          <w:szCs w:val="20"/>
        </w:rPr>
      </w:pPr>
      <w:bookmarkStart w:id="440" w:name="_Toc194388770"/>
      <w:bookmarkStart w:id="441" w:name="_Toc196217692"/>
      <w:bookmarkStart w:id="442" w:name="_Toc196219040"/>
      <w:bookmarkStart w:id="443" w:name="_Toc196815278"/>
      <w:bookmarkStart w:id="444" w:name="_Toc196886336"/>
      <w:bookmarkStart w:id="445" w:name="_Toc202859993"/>
      <w:r w:rsidRPr="002C6A8D">
        <w:rPr>
          <w:szCs w:val="20"/>
        </w:rPr>
        <w:br w:type="page"/>
      </w:r>
      <w:bookmarkStart w:id="446" w:name="_Toc372036105"/>
      <w:r w:rsidR="003A5CB4" w:rsidRPr="002C6A8D">
        <w:rPr>
          <w:szCs w:val="20"/>
        </w:rPr>
        <w:lastRenderedPageBreak/>
        <w:t>990</w:t>
      </w:r>
      <w:r w:rsidR="000A747C" w:rsidRPr="002C6A8D">
        <w:rPr>
          <w:szCs w:val="20"/>
        </w:rPr>
        <w:t>242</w:t>
      </w:r>
      <w:r w:rsidR="003A5CB4" w:rsidRPr="002C6A8D">
        <w:rPr>
          <w:szCs w:val="20"/>
        </w:rPr>
        <w:t>SSC</w:t>
      </w:r>
      <w:r w:rsidR="000A747C" w:rsidRPr="002C6A8D">
        <w:rPr>
          <w:szCs w:val="20"/>
        </w:rPr>
        <w:tab/>
        <w:t>Human Rights Law and Politics</w:t>
      </w:r>
      <w:bookmarkEnd w:id="440"/>
      <w:bookmarkEnd w:id="441"/>
      <w:bookmarkEnd w:id="442"/>
      <w:bookmarkEnd w:id="443"/>
      <w:bookmarkEnd w:id="444"/>
      <w:bookmarkEnd w:id="445"/>
      <w:bookmarkEnd w:id="446"/>
    </w:p>
    <w:p w14:paraId="16A94407" w14:textId="77777777" w:rsidR="000B0A87" w:rsidRPr="002C6A8D" w:rsidRDefault="000B0A87" w:rsidP="005B11A8">
      <w:pPr>
        <w:jc w:val="both"/>
        <w:rPr>
          <w:szCs w:val="20"/>
        </w:rPr>
      </w:pPr>
    </w:p>
    <w:tbl>
      <w:tblPr>
        <w:tblW w:w="0" w:type="auto"/>
        <w:tblLook w:val="01E0" w:firstRow="1" w:lastRow="1" w:firstColumn="1" w:lastColumn="1" w:noHBand="0" w:noVBand="0"/>
      </w:tblPr>
      <w:tblGrid>
        <w:gridCol w:w="2217"/>
        <w:gridCol w:w="2218"/>
      </w:tblGrid>
      <w:tr w:rsidR="000B0A87" w:rsidRPr="002C6A8D" w14:paraId="105BA9B5" w14:textId="77777777" w:rsidTr="006F615E">
        <w:trPr>
          <w:trHeight w:val="255"/>
        </w:trPr>
        <w:tc>
          <w:tcPr>
            <w:tcW w:w="2217" w:type="dxa"/>
            <w:shd w:val="clear" w:color="auto" w:fill="auto"/>
          </w:tcPr>
          <w:p w14:paraId="76A37C68" w14:textId="77777777" w:rsidR="000B0A87" w:rsidRPr="002C6A8D" w:rsidRDefault="000B0A87" w:rsidP="005B11A8">
            <w:pPr>
              <w:jc w:val="both"/>
              <w:rPr>
                <w:i/>
                <w:szCs w:val="20"/>
              </w:rPr>
            </w:pPr>
            <w:r w:rsidRPr="002C6A8D">
              <w:rPr>
                <w:i/>
                <w:szCs w:val="20"/>
              </w:rPr>
              <w:t>Credit points</w:t>
            </w:r>
          </w:p>
        </w:tc>
        <w:tc>
          <w:tcPr>
            <w:tcW w:w="2218" w:type="dxa"/>
            <w:shd w:val="clear" w:color="auto" w:fill="auto"/>
          </w:tcPr>
          <w:p w14:paraId="78E8A700" w14:textId="77777777" w:rsidR="000B0A87" w:rsidRPr="002C6A8D" w:rsidRDefault="000B0A87" w:rsidP="005B11A8">
            <w:pPr>
              <w:jc w:val="both"/>
              <w:rPr>
                <w:i/>
                <w:szCs w:val="20"/>
              </w:rPr>
            </w:pPr>
            <w:r w:rsidRPr="002C6A8D">
              <w:rPr>
                <w:i/>
                <w:szCs w:val="20"/>
              </w:rPr>
              <w:t>6 ecp</w:t>
            </w:r>
          </w:p>
        </w:tc>
      </w:tr>
      <w:tr w:rsidR="000B0A87" w:rsidRPr="002C6A8D" w14:paraId="7DE45973" w14:textId="77777777" w:rsidTr="006F615E">
        <w:trPr>
          <w:trHeight w:val="255"/>
        </w:trPr>
        <w:tc>
          <w:tcPr>
            <w:tcW w:w="2217" w:type="dxa"/>
            <w:shd w:val="clear" w:color="auto" w:fill="auto"/>
          </w:tcPr>
          <w:p w14:paraId="278A3E3A" w14:textId="77777777" w:rsidR="000B0A87" w:rsidRPr="002C6A8D" w:rsidRDefault="000B0A87" w:rsidP="005B11A8">
            <w:pPr>
              <w:jc w:val="both"/>
              <w:rPr>
                <w:i/>
                <w:szCs w:val="20"/>
              </w:rPr>
            </w:pPr>
            <w:r w:rsidRPr="002C6A8D">
              <w:rPr>
                <w:i/>
                <w:szCs w:val="20"/>
              </w:rPr>
              <w:t>Theme</w:t>
            </w:r>
          </w:p>
        </w:tc>
        <w:tc>
          <w:tcPr>
            <w:tcW w:w="2218" w:type="dxa"/>
            <w:shd w:val="clear" w:color="auto" w:fill="auto"/>
          </w:tcPr>
          <w:p w14:paraId="7D81F6C2" w14:textId="77777777" w:rsidR="000B0A87" w:rsidRPr="002C6A8D" w:rsidRDefault="000B0A87" w:rsidP="005B11A8">
            <w:pPr>
              <w:jc w:val="both"/>
              <w:rPr>
                <w:i/>
                <w:szCs w:val="20"/>
              </w:rPr>
            </w:pPr>
            <w:r w:rsidRPr="002C6A8D">
              <w:rPr>
                <w:i/>
                <w:szCs w:val="20"/>
              </w:rPr>
              <w:t>SS</w:t>
            </w:r>
          </w:p>
        </w:tc>
      </w:tr>
      <w:tr w:rsidR="000B0A87" w:rsidRPr="002C6A8D" w14:paraId="3AF589E7" w14:textId="77777777" w:rsidTr="006F615E">
        <w:trPr>
          <w:trHeight w:val="267"/>
        </w:trPr>
        <w:tc>
          <w:tcPr>
            <w:tcW w:w="2217" w:type="dxa"/>
            <w:shd w:val="clear" w:color="auto" w:fill="auto"/>
          </w:tcPr>
          <w:p w14:paraId="3C487D0D" w14:textId="77777777" w:rsidR="000B0A87" w:rsidRPr="002C6A8D" w:rsidRDefault="000B0A87" w:rsidP="005B11A8">
            <w:pPr>
              <w:jc w:val="both"/>
              <w:rPr>
                <w:i/>
                <w:szCs w:val="20"/>
              </w:rPr>
            </w:pPr>
            <w:r w:rsidRPr="002C6A8D">
              <w:rPr>
                <w:i/>
                <w:szCs w:val="20"/>
              </w:rPr>
              <w:t>Track</w:t>
            </w:r>
          </w:p>
        </w:tc>
        <w:tc>
          <w:tcPr>
            <w:tcW w:w="2218" w:type="dxa"/>
            <w:shd w:val="clear" w:color="auto" w:fill="auto"/>
          </w:tcPr>
          <w:p w14:paraId="43F22155" w14:textId="77777777" w:rsidR="000B0A87" w:rsidRPr="002C6A8D" w:rsidRDefault="00E24848" w:rsidP="005B11A8">
            <w:pPr>
              <w:jc w:val="both"/>
              <w:rPr>
                <w:i/>
                <w:szCs w:val="20"/>
              </w:rPr>
            </w:pPr>
            <w:r w:rsidRPr="002C6A8D">
              <w:rPr>
                <w:i/>
                <w:szCs w:val="20"/>
              </w:rPr>
              <w:t>Law,Political</w:t>
            </w:r>
            <w:r w:rsidR="00E33A08" w:rsidRPr="002C6A8D">
              <w:rPr>
                <w:i/>
                <w:szCs w:val="20"/>
                <w:lang w:eastAsia="zh-TW"/>
              </w:rPr>
              <w:t xml:space="preserve"> </w:t>
            </w:r>
            <w:r w:rsidR="000B0A87" w:rsidRPr="002C6A8D">
              <w:rPr>
                <w:i/>
                <w:szCs w:val="20"/>
              </w:rPr>
              <w:t>Science</w:t>
            </w:r>
          </w:p>
        </w:tc>
      </w:tr>
    </w:tbl>
    <w:p w14:paraId="78B83C74" w14:textId="77777777" w:rsidR="000B0A87" w:rsidRPr="002C6A8D" w:rsidRDefault="000B0A87" w:rsidP="005B11A8">
      <w:pPr>
        <w:jc w:val="both"/>
        <w:rPr>
          <w:szCs w:val="20"/>
        </w:rPr>
      </w:pPr>
    </w:p>
    <w:p w14:paraId="4EF430AA" w14:textId="77777777" w:rsidR="000A747C" w:rsidRPr="002C6A8D" w:rsidRDefault="000A747C" w:rsidP="005B11A8">
      <w:pPr>
        <w:pStyle w:val="Heading2"/>
        <w:jc w:val="both"/>
        <w:rPr>
          <w:szCs w:val="20"/>
        </w:rPr>
      </w:pPr>
      <w:r w:rsidRPr="002C6A8D">
        <w:rPr>
          <w:szCs w:val="20"/>
        </w:rPr>
        <w:t>Prerequisites</w:t>
      </w:r>
    </w:p>
    <w:p w14:paraId="08FBD3C9" w14:textId="77777777" w:rsidR="000A747C" w:rsidRPr="002C6A8D" w:rsidRDefault="008B4B74" w:rsidP="005B11A8">
      <w:pPr>
        <w:jc w:val="both"/>
        <w:rPr>
          <w:szCs w:val="20"/>
        </w:rPr>
      </w:pPr>
      <w:r w:rsidRPr="002C6A8D">
        <w:rPr>
          <w:szCs w:val="20"/>
        </w:rPr>
        <w:t xml:space="preserve">Law and Society OR </w:t>
      </w:r>
      <w:r w:rsidR="000A747C" w:rsidRPr="002C6A8D">
        <w:rPr>
          <w:szCs w:val="20"/>
        </w:rPr>
        <w:t>Classic</w:t>
      </w:r>
      <w:r w:rsidRPr="002C6A8D">
        <w:rPr>
          <w:szCs w:val="20"/>
        </w:rPr>
        <w:t>al and Modern Political Thought</w:t>
      </w:r>
    </w:p>
    <w:p w14:paraId="3FF87A52" w14:textId="77777777" w:rsidR="000A747C" w:rsidRPr="002C6A8D" w:rsidRDefault="000A747C" w:rsidP="005B11A8">
      <w:pPr>
        <w:jc w:val="both"/>
        <w:rPr>
          <w:szCs w:val="20"/>
        </w:rPr>
      </w:pPr>
    </w:p>
    <w:p w14:paraId="3A796D63" w14:textId="77777777" w:rsidR="003032B2" w:rsidRPr="002C6A8D" w:rsidRDefault="00030E9D" w:rsidP="005B11A8">
      <w:pPr>
        <w:jc w:val="both"/>
        <w:rPr>
          <w:i/>
          <w:iCs/>
          <w:szCs w:val="20"/>
        </w:rPr>
      </w:pPr>
      <w:r w:rsidRPr="002C6A8D">
        <w:rPr>
          <w:i/>
          <w:iCs/>
          <w:szCs w:val="20"/>
        </w:rPr>
        <w:t>Course description</w:t>
      </w:r>
    </w:p>
    <w:p w14:paraId="5F664162" w14:textId="77777777" w:rsidR="00B30140" w:rsidRPr="002C6A8D" w:rsidRDefault="003032B2" w:rsidP="005B11A8">
      <w:pPr>
        <w:tabs>
          <w:tab w:val="num" w:pos="720"/>
        </w:tabs>
        <w:jc w:val="both"/>
        <w:rPr>
          <w:rFonts w:eastAsia="SimSun" w:cs="Times New Roman"/>
          <w:color w:val="000000"/>
          <w:szCs w:val="20"/>
          <w:lang w:eastAsia="zh-CN"/>
        </w:rPr>
      </w:pPr>
      <w:r w:rsidRPr="002C6A8D">
        <w:rPr>
          <w:rFonts w:eastAsia="SimSun" w:cs="Times New Roman"/>
          <w:color w:val="000000"/>
          <w:szCs w:val="20"/>
          <w:lang w:eastAsia="zh-CN"/>
        </w:rPr>
        <w:t xml:space="preserve">This course will introduce students to </w:t>
      </w:r>
      <w:r w:rsidR="003371CE" w:rsidRPr="002C6A8D">
        <w:rPr>
          <w:rFonts w:eastAsia="SimSun" w:cs="Times New Roman"/>
          <w:color w:val="000000"/>
          <w:szCs w:val="20"/>
          <w:lang w:eastAsia="zh-CN"/>
        </w:rPr>
        <w:t xml:space="preserve">many of the </w:t>
      </w:r>
      <w:r w:rsidR="00B30140" w:rsidRPr="002C6A8D">
        <w:rPr>
          <w:rFonts w:eastAsia="SimSun" w:cs="Times New Roman"/>
          <w:color w:val="000000"/>
          <w:szCs w:val="20"/>
          <w:lang w:eastAsia="zh-CN"/>
        </w:rPr>
        <w:t xml:space="preserve">major human rights </w:t>
      </w:r>
      <w:r w:rsidRPr="002C6A8D">
        <w:rPr>
          <w:rFonts w:eastAsia="SimSun" w:cs="Times New Roman"/>
          <w:color w:val="000000"/>
          <w:szCs w:val="20"/>
          <w:lang w:eastAsia="zh-CN"/>
        </w:rPr>
        <w:t>conventions</w:t>
      </w:r>
      <w:r w:rsidR="00B30140" w:rsidRPr="002C6A8D">
        <w:rPr>
          <w:rFonts w:eastAsia="SimSun" w:cs="Times New Roman"/>
          <w:color w:val="000000"/>
          <w:szCs w:val="20"/>
          <w:lang w:eastAsia="zh-CN"/>
        </w:rPr>
        <w:t xml:space="preserve"> and laws </w:t>
      </w:r>
      <w:r w:rsidR="003371CE" w:rsidRPr="002C6A8D">
        <w:rPr>
          <w:rFonts w:eastAsia="SimSun" w:cs="Times New Roman"/>
          <w:color w:val="000000"/>
          <w:szCs w:val="20"/>
          <w:lang w:eastAsia="zh-CN"/>
        </w:rPr>
        <w:t>and</w:t>
      </w:r>
      <w:r w:rsidRPr="002C6A8D">
        <w:rPr>
          <w:rFonts w:eastAsia="SimSun" w:cs="Times New Roman"/>
          <w:color w:val="000000"/>
          <w:szCs w:val="20"/>
          <w:lang w:eastAsia="zh-CN"/>
        </w:rPr>
        <w:t xml:space="preserve"> the mechanism</w:t>
      </w:r>
      <w:r w:rsidR="003371CE" w:rsidRPr="002C6A8D">
        <w:rPr>
          <w:rFonts w:eastAsia="SimSun" w:cs="Times New Roman"/>
          <w:color w:val="000000"/>
          <w:szCs w:val="20"/>
          <w:lang w:eastAsia="zh-CN"/>
        </w:rPr>
        <w:t>s for their implementation</w:t>
      </w:r>
      <w:r w:rsidR="00B30140" w:rsidRPr="002C6A8D">
        <w:rPr>
          <w:rFonts w:eastAsia="SimSun" w:cs="Times New Roman"/>
          <w:color w:val="000000"/>
          <w:szCs w:val="20"/>
          <w:lang w:eastAsia="zh-CN"/>
        </w:rPr>
        <w:t>. Students will gain insight into not only the formal aspects of human rights, but also the political and social factors that shape and limit their use.</w:t>
      </w:r>
      <w:r w:rsidR="003371CE" w:rsidRPr="002C6A8D">
        <w:rPr>
          <w:rFonts w:eastAsia="SimSun" w:cs="Times New Roman"/>
          <w:color w:val="000000"/>
          <w:szCs w:val="20"/>
          <w:lang w:eastAsia="zh-CN"/>
        </w:rPr>
        <w:t xml:space="preserve"> </w:t>
      </w:r>
    </w:p>
    <w:p w14:paraId="70E7454F" w14:textId="77777777" w:rsidR="003371CE" w:rsidRPr="002C6A8D" w:rsidRDefault="003371CE" w:rsidP="005B11A8">
      <w:pPr>
        <w:tabs>
          <w:tab w:val="num" w:pos="720"/>
        </w:tabs>
        <w:jc w:val="both"/>
        <w:rPr>
          <w:rFonts w:eastAsia="SimSun" w:cs="Times New Roman"/>
          <w:color w:val="000000"/>
          <w:szCs w:val="20"/>
          <w:lang w:eastAsia="zh-CN"/>
        </w:rPr>
      </w:pPr>
    </w:p>
    <w:p w14:paraId="735AD970" w14:textId="77777777" w:rsidR="008309BE" w:rsidRPr="002C6A8D" w:rsidRDefault="003032B2" w:rsidP="005B11A8">
      <w:pPr>
        <w:tabs>
          <w:tab w:val="num" w:pos="720"/>
        </w:tabs>
        <w:jc w:val="both"/>
        <w:rPr>
          <w:rFonts w:eastAsia="SimSun" w:cs="Times New Roman"/>
          <w:color w:val="000000"/>
          <w:szCs w:val="20"/>
          <w:lang w:eastAsia="zh-CN"/>
        </w:rPr>
      </w:pPr>
      <w:r w:rsidRPr="002C6A8D">
        <w:rPr>
          <w:rFonts w:eastAsia="SimSun" w:cs="Times New Roman"/>
          <w:color w:val="000000"/>
          <w:szCs w:val="20"/>
          <w:lang w:eastAsia="zh-CN"/>
        </w:rPr>
        <w:t xml:space="preserve">We begin with a </w:t>
      </w:r>
      <w:r w:rsidR="008309BE" w:rsidRPr="002C6A8D">
        <w:rPr>
          <w:rFonts w:eastAsia="SimSun" w:cs="Times New Roman"/>
          <w:color w:val="000000"/>
          <w:szCs w:val="20"/>
          <w:lang w:eastAsia="zh-CN"/>
        </w:rPr>
        <w:t>thorough introduction to the normative basis of human rights theory, including the questions of whether human rights are truly universal and whether civil and political rights should be distinguished from economics, social and cultural rights. The remaining part of the course will focus on the legal implementation of human rights at both the national and international level, especially within</w:t>
      </w:r>
      <w:r w:rsidR="00B30140" w:rsidRPr="002C6A8D">
        <w:rPr>
          <w:rFonts w:eastAsia="SimSun" w:cs="Times New Roman"/>
          <w:color w:val="000000"/>
          <w:szCs w:val="20"/>
          <w:lang w:eastAsia="zh-CN"/>
        </w:rPr>
        <w:t xml:space="preserve"> the United Nations system. </w:t>
      </w:r>
      <w:r w:rsidR="004D6EBF" w:rsidRPr="002C6A8D">
        <w:rPr>
          <w:rFonts w:eastAsia="SimSun" w:cs="Times New Roman"/>
          <w:color w:val="000000"/>
          <w:szCs w:val="20"/>
          <w:lang w:eastAsia="zh-CN"/>
        </w:rPr>
        <w:t>Case studies</w:t>
      </w:r>
      <w:r w:rsidR="00B30140" w:rsidRPr="002C6A8D">
        <w:rPr>
          <w:rFonts w:eastAsia="SimSun" w:cs="Times New Roman"/>
          <w:color w:val="000000"/>
          <w:szCs w:val="20"/>
          <w:lang w:eastAsia="zh-CN"/>
        </w:rPr>
        <w:t xml:space="preserve"> </w:t>
      </w:r>
      <w:r w:rsidR="004D6EBF" w:rsidRPr="002C6A8D">
        <w:rPr>
          <w:rFonts w:eastAsia="SimSun" w:cs="Times New Roman"/>
          <w:color w:val="000000"/>
          <w:szCs w:val="20"/>
          <w:lang w:eastAsia="zh-CN"/>
        </w:rPr>
        <w:t xml:space="preserve">from organisations such as the European Court of Human Rights or UN CEDAW </w:t>
      </w:r>
      <w:r w:rsidR="00B30140" w:rsidRPr="002C6A8D">
        <w:rPr>
          <w:rFonts w:eastAsia="SimSun" w:cs="Times New Roman"/>
          <w:color w:val="000000"/>
          <w:szCs w:val="20"/>
          <w:lang w:eastAsia="zh-CN"/>
        </w:rPr>
        <w:t>will be discussed, highlighting the crucial role of politics in the modern human rights regime.</w:t>
      </w:r>
    </w:p>
    <w:p w14:paraId="7F5493B2" w14:textId="77777777" w:rsidR="008309BE" w:rsidRPr="002C6A8D" w:rsidRDefault="008309BE" w:rsidP="005B11A8">
      <w:pPr>
        <w:tabs>
          <w:tab w:val="num" w:pos="720"/>
        </w:tabs>
        <w:jc w:val="both"/>
        <w:rPr>
          <w:rFonts w:eastAsia="SimSun" w:cs="Times New Roman"/>
          <w:color w:val="000000"/>
          <w:szCs w:val="20"/>
          <w:lang w:eastAsia="zh-CN"/>
        </w:rPr>
      </w:pPr>
    </w:p>
    <w:p w14:paraId="6AB31729" w14:textId="77777777" w:rsidR="002C6A8D" w:rsidRPr="002C6A8D" w:rsidRDefault="002C6A8D" w:rsidP="005B11A8">
      <w:pPr>
        <w:tabs>
          <w:tab w:val="num" w:pos="720"/>
        </w:tabs>
        <w:jc w:val="both"/>
        <w:rPr>
          <w:rFonts w:eastAsia="SimSun" w:cs="Times New Roman"/>
          <w:color w:val="000000"/>
          <w:szCs w:val="20"/>
          <w:lang w:eastAsia="zh-CN"/>
        </w:rPr>
      </w:pPr>
    </w:p>
    <w:p w14:paraId="738C77B4" w14:textId="77777777" w:rsidR="002150C8" w:rsidRPr="002C6A8D" w:rsidRDefault="002150C8" w:rsidP="005B11A8">
      <w:pPr>
        <w:jc w:val="both"/>
        <w:rPr>
          <w:szCs w:val="20"/>
        </w:rPr>
      </w:pPr>
    </w:p>
    <w:p w14:paraId="6ED91F3C" w14:textId="77777777" w:rsidR="00D84884" w:rsidRPr="002C6A8D" w:rsidRDefault="003A5CB4" w:rsidP="005B11A8">
      <w:pPr>
        <w:pStyle w:val="Heading1"/>
        <w:jc w:val="both"/>
        <w:rPr>
          <w:szCs w:val="20"/>
        </w:rPr>
      </w:pPr>
      <w:bookmarkStart w:id="447" w:name="_Toc194388763"/>
      <w:bookmarkStart w:id="448" w:name="_Toc196217685"/>
      <w:bookmarkStart w:id="449" w:name="_Toc196219033"/>
      <w:bookmarkStart w:id="450" w:name="_Toc196815271"/>
      <w:bookmarkStart w:id="451" w:name="_Toc196886329"/>
      <w:bookmarkStart w:id="452" w:name="_Toc202859986"/>
      <w:bookmarkStart w:id="453" w:name="_Toc372036106"/>
      <w:r w:rsidRPr="002C6A8D">
        <w:rPr>
          <w:szCs w:val="20"/>
        </w:rPr>
        <w:t>900</w:t>
      </w:r>
      <w:r w:rsidR="00B213F3" w:rsidRPr="002C6A8D">
        <w:rPr>
          <w:szCs w:val="20"/>
        </w:rPr>
        <w:t>251</w:t>
      </w:r>
      <w:r w:rsidRPr="002C6A8D">
        <w:rPr>
          <w:szCs w:val="20"/>
        </w:rPr>
        <w:t>SSC</w:t>
      </w:r>
      <w:r w:rsidR="00A4157F" w:rsidRPr="002C6A8D">
        <w:rPr>
          <w:szCs w:val="20"/>
        </w:rPr>
        <w:tab/>
      </w:r>
      <w:r w:rsidR="00D84884" w:rsidRPr="002C6A8D">
        <w:rPr>
          <w:szCs w:val="20"/>
        </w:rPr>
        <w:t xml:space="preserve"> Comparative Democracy</w:t>
      </w:r>
      <w:bookmarkEnd w:id="447"/>
      <w:bookmarkEnd w:id="448"/>
      <w:bookmarkEnd w:id="449"/>
      <w:bookmarkEnd w:id="450"/>
      <w:bookmarkEnd w:id="451"/>
      <w:bookmarkEnd w:id="452"/>
      <w:bookmarkEnd w:id="453"/>
    </w:p>
    <w:p w14:paraId="1A9041E7" w14:textId="77777777" w:rsidR="00D84884" w:rsidRPr="002C6A8D" w:rsidRDefault="00D84884" w:rsidP="005B11A8">
      <w:pPr>
        <w:jc w:val="both"/>
        <w:rPr>
          <w:szCs w:val="20"/>
        </w:rPr>
      </w:pPr>
    </w:p>
    <w:tbl>
      <w:tblPr>
        <w:tblW w:w="0" w:type="auto"/>
        <w:tblLook w:val="01E0" w:firstRow="1" w:lastRow="1" w:firstColumn="1" w:lastColumn="1" w:noHBand="0" w:noVBand="0"/>
      </w:tblPr>
      <w:tblGrid>
        <w:gridCol w:w="2217"/>
        <w:gridCol w:w="2218"/>
      </w:tblGrid>
      <w:tr w:rsidR="000B0A87" w:rsidRPr="002C6A8D" w14:paraId="36A0ACED" w14:textId="77777777" w:rsidTr="006F615E">
        <w:trPr>
          <w:trHeight w:val="255"/>
        </w:trPr>
        <w:tc>
          <w:tcPr>
            <w:tcW w:w="2217" w:type="dxa"/>
            <w:shd w:val="clear" w:color="auto" w:fill="auto"/>
          </w:tcPr>
          <w:p w14:paraId="2B3CED32" w14:textId="77777777" w:rsidR="000B0A87" w:rsidRPr="002C6A8D" w:rsidRDefault="000B0A87" w:rsidP="005B11A8">
            <w:pPr>
              <w:jc w:val="both"/>
              <w:rPr>
                <w:i/>
                <w:szCs w:val="20"/>
              </w:rPr>
            </w:pPr>
            <w:r w:rsidRPr="002C6A8D">
              <w:rPr>
                <w:i/>
                <w:szCs w:val="20"/>
              </w:rPr>
              <w:t>Credit points</w:t>
            </w:r>
          </w:p>
        </w:tc>
        <w:tc>
          <w:tcPr>
            <w:tcW w:w="2218" w:type="dxa"/>
            <w:shd w:val="clear" w:color="auto" w:fill="auto"/>
          </w:tcPr>
          <w:p w14:paraId="5B646C6E" w14:textId="77777777" w:rsidR="000B0A87" w:rsidRPr="002C6A8D" w:rsidRDefault="000B0A87" w:rsidP="005B11A8">
            <w:pPr>
              <w:jc w:val="both"/>
              <w:rPr>
                <w:i/>
                <w:szCs w:val="20"/>
              </w:rPr>
            </w:pPr>
            <w:r w:rsidRPr="002C6A8D">
              <w:rPr>
                <w:i/>
                <w:szCs w:val="20"/>
              </w:rPr>
              <w:t>6 ecp</w:t>
            </w:r>
          </w:p>
        </w:tc>
      </w:tr>
      <w:tr w:rsidR="000B0A87" w:rsidRPr="002C6A8D" w14:paraId="4B18A601" w14:textId="77777777" w:rsidTr="006F615E">
        <w:trPr>
          <w:trHeight w:val="255"/>
        </w:trPr>
        <w:tc>
          <w:tcPr>
            <w:tcW w:w="2217" w:type="dxa"/>
            <w:shd w:val="clear" w:color="auto" w:fill="auto"/>
          </w:tcPr>
          <w:p w14:paraId="4D16C854" w14:textId="77777777" w:rsidR="000B0A87" w:rsidRPr="002C6A8D" w:rsidRDefault="000B0A87" w:rsidP="005B11A8">
            <w:pPr>
              <w:jc w:val="both"/>
              <w:rPr>
                <w:i/>
                <w:szCs w:val="20"/>
              </w:rPr>
            </w:pPr>
            <w:r w:rsidRPr="002C6A8D">
              <w:rPr>
                <w:i/>
                <w:szCs w:val="20"/>
              </w:rPr>
              <w:t>Theme</w:t>
            </w:r>
          </w:p>
        </w:tc>
        <w:tc>
          <w:tcPr>
            <w:tcW w:w="2218" w:type="dxa"/>
            <w:shd w:val="clear" w:color="auto" w:fill="auto"/>
          </w:tcPr>
          <w:p w14:paraId="7E101C3F" w14:textId="77777777" w:rsidR="000B0A87" w:rsidRPr="002C6A8D" w:rsidRDefault="000B0A87" w:rsidP="005B11A8">
            <w:pPr>
              <w:jc w:val="both"/>
              <w:rPr>
                <w:i/>
                <w:szCs w:val="20"/>
              </w:rPr>
            </w:pPr>
            <w:r w:rsidRPr="002C6A8D">
              <w:rPr>
                <w:i/>
                <w:szCs w:val="20"/>
              </w:rPr>
              <w:t>SS</w:t>
            </w:r>
          </w:p>
        </w:tc>
      </w:tr>
      <w:tr w:rsidR="000B0A87" w:rsidRPr="002C6A8D" w14:paraId="7B5D60F5" w14:textId="77777777" w:rsidTr="006F615E">
        <w:trPr>
          <w:trHeight w:val="267"/>
        </w:trPr>
        <w:tc>
          <w:tcPr>
            <w:tcW w:w="2217" w:type="dxa"/>
            <w:shd w:val="clear" w:color="auto" w:fill="auto"/>
          </w:tcPr>
          <w:p w14:paraId="0BA55DCA" w14:textId="77777777" w:rsidR="000B0A87" w:rsidRPr="002C6A8D" w:rsidRDefault="000B0A87" w:rsidP="005B11A8">
            <w:pPr>
              <w:jc w:val="both"/>
              <w:rPr>
                <w:i/>
                <w:szCs w:val="20"/>
              </w:rPr>
            </w:pPr>
            <w:r w:rsidRPr="002C6A8D">
              <w:rPr>
                <w:i/>
                <w:szCs w:val="20"/>
              </w:rPr>
              <w:t>Track</w:t>
            </w:r>
          </w:p>
        </w:tc>
        <w:tc>
          <w:tcPr>
            <w:tcW w:w="2218" w:type="dxa"/>
            <w:shd w:val="clear" w:color="auto" w:fill="auto"/>
          </w:tcPr>
          <w:p w14:paraId="620BD7A9" w14:textId="77777777" w:rsidR="000B0A87" w:rsidRPr="002C6A8D" w:rsidRDefault="000B0A87" w:rsidP="005B11A8">
            <w:pPr>
              <w:jc w:val="both"/>
              <w:rPr>
                <w:i/>
                <w:szCs w:val="20"/>
              </w:rPr>
            </w:pPr>
            <w:r w:rsidRPr="002C6A8D">
              <w:rPr>
                <w:i/>
                <w:szCs w:val="20"/>
              </w:rPr>
              <w:t>Political Science</w:t>
            </w:r>
          </w:p>
        </w:tc>
      </w:tr>
    </w:tbl>
    <w:p w14:paraId="485D8CCA" w14:textId="77777777" w:rsidR="000B0A87" w:rsidRPr="002C6A8D" w:rsidRDefault="000B0A87" w:rsidP="005B11A8">
      <w:pPr>
        <w:jc w:val="both"/>
        <w:rPr>
          <w:szCs w:val="20"/>
        </w:rPr>
      </w:pPr>
    </w:p>
    <w:p w14:paraId="47EF0FE7" w14:textId="77777777" w:rsidR="00CF1D2B" w:rsidRPr="002C6A8D" w:rsidRDefault="00CF1D2B" w:rsidP="005B11A8">
      <w:pPr>
        <w:pStyle w:val="Heading2"/>
        <w:jc w:val="both"/>
        <w:rPr>
          <w:szCs w:val="20"/>
        </w:rPr>
      </w:pPr>
      <w:r w:rsidRPr="002C6A8D">
        <w:rPr>
          <w:szCs w:val="20"/>
        </w:rPr>
        <w:t>Prerequisites</w:t>
      </w:r>
    </w:p>
    <w:p w14:paraId="3941E7B0" w14:textId="77777777" w:rsidR="004C3892" w:rsidRPr="002C6A8D" w:rsidRDefault="004C3892" w:rsidP="005B11A8">
      <w:pPr>
        <w:jc w:val="both"/>
        <w:rPr>
          <w:szCs w:val="20"/>
        </w:rPr>
      </w:pPr>
      <w:r w:rsidRPr="002C6A8D">
        <w:rPr>
          <w:szCs w:val="20"/>
        </w:rPr>
        <w:t>Classical and Modern Political Thought</w:t>
      </w:r>
    </w:p>
    <w:p w14:paraId="30620B74" w14:textId="77777777" w:rsidR="001D74F7" w:rsidRPr="002C6A8D" w:rsidRDefault="001D74F7" w:rsidP="005B11A8">
      <w:pPr>
        <w:jc w:val="both"/>
        <w:rPr>
          <w:i/>
          <w:iCs/>
          <w:szCs w:val="20"/>
        </w:rPr>
      </w:pPr>
    </w:p>
    <w:p w14:paraId="3C5E23AD" w14:textId="77777777" w:rsidR="001D74F7" w:rsidRPr="002C6A8D" w:rsidRDefault="001D74F7" w:rsidP="005B11A8">
      <w:pPr>
        <w:jc w:val="both"/>
        <w:rPr>
          <w:i/>
          <w:iCs/>
          <w:szCs w:val="20"/>
        </w:rPr>
      </w:pPr>
      <w:r w:rsidRPr="002C6A8D">
        <w:rPr>
          <w:i/>
          <w:iCs/>
          <w:szCs w:val="20"/>
        </w:rPr>
        <w:t>Course description</w:t>
      </w:r>
    </w:p>
    <w:p w14:paraId="028B8914" w14:textId="77777777" w:rsidR="001D74F7" w:rsidRPr="002C6A8D" w:rsidRDefault="001D74F7" w:rsidP="005B11A8">
      <w:pPr>
        <w:tabs>
          <w:tab w:val="left" w:pos="5760"/>
          <w:tab w:val="left" w:pos="6120"/>
        </w:tabs>
        <w:jc w:val="both"/>
        <w:rPr>
          <w:szCs w:val="20"/>
        </w:rPr>
      </w:pPr>
      <w:r w:rsidRPr="002C6A8D">
        <w:rPr>
          <w:szCs w:val="20"/>
        </w:rPr>
        <w:t xml:space="preserve">What is the state of democracy today? Is there anywhere a genuine democracy or has this term become devoid of meaning? Should we aspire that all societies be democratic? What do critics of democracy say, and are there alternatives to the dominant model of </w:t>
      </w:r>
      <w:r w:rsidRPr="002C6A8D">
        <w:rPr>
          <w:szCs w:val="20"/>
          <w:lang w:bidi="he-IL"/>
        </w:rPr>
        <w:t>a</w:t>
      </w:r>
      <w:r w:rsidRPr="002C6A8D">
        <w:rPr>
          <w:szCs w:val="20"/>
        </w:rPr>
        <w:t xml:space="preserve"> liberal democracy? This course provides a comparative theoretical and empirical framework to enable students to answer these questions. </w:t>
      </w:r>
    </w:p>
    <w:p w14:paraId="3E1686F4" w14:textId="77777777" w:rsidR="001D74F7" w:rsidRPr="002C6A8D" w:rsidRDefault="001D74F7" w:rsidP="005B11A8">
      <w:pPr>
        <w:tabs>
          <w:tab w:val="left" w:pos="5760"/>
          <w:tab w:val="left" w:pos="6120"/>
        </w:tabs>
        <w:jc w:val="both"/>
        <w:rPr>
          <w:szCs w:val="20"/>
        </w:rPr>
      </w:pPr>
    </w:p>
    <w:p w14:paraId="01440B73" w14:textId="77777777" w:rsidR="001D74F7" w:rsidRPr="002C6A8D" w:rsidRDefault="001D74F7" w:rsidP="005B11A8">
      <w:pPr>
        <w:tabs>
          <w:tab w:val="left" w:pos="5760"/>
          <w:tab w:val="left" w:pos="6120"/>
        </w:tabs>
        <w:jc w:val="both"/>
        <w:rPr>
          <w:szCs w:val="20"/>
        </w:rPr>
      </w:pPr>
      <w:r w:rsidRPr="002C6A8D">
        <w:rPr>
          <w:szCs w:val="20"/>
        </w:rPr>
        <w:t>The course consists of four main clusters:</w:t>
      </w:r>
    </w:p>
    <w:p w14:paraId="2A77E5DD" w14:textId="77777777" w:rsidR="001D74F7" w:rsidRPr="002C6A8D" w:rsidRDefault="001D74F7" w:rsidP="00C9064E">
      <w:pPr>
        <w:numPr>
          <w:ilvl w:val="0"/>
          <w:numId w:val="24"/>
        </w:numPr>
        <w:tabs>
          <w:tab w:val="left" w:pos="5760"/>
          <w:tab w:val="left" w:pos="6120"/>
        </w:tabs>
        <w:jc w:val="both"/>
        <w:rPr>
          <w:szCs w:val="20"/>
        </w:rPr>
      </w:pPr>
      <w:r w:rsidRPr="002C6A8D">
        <w:rPr>
          <w:szCs w:val="20"/>
        </w:rPr>
        <w:t xml:space="preserve">Fundamentals of democracy: key concepts and debates concerning the public sphere, civil society, equality, rights, legitimacy, participation and inclusion. </w:t>
      </w:r>
    </w:p>
    <w:p w14:paraId="54BA13C5" w14:textId="77777777" w:rsidR="001D74F7" w:rsidRPr="002C6A8D" w:rsidRDefault="001D74F7" w:rsidP="00C9064E">
      <w:pPr>
        <w:numPr>
          <w:ilvl w:val="0"/>
          <w:numId w:val="24"/>
        </w:numPr>
        <w:tabs>
          <w:tab w:val="left" w:pos="5760"/>
          <w:tab w:val="left" w:pos="6120"/>
        </w:tabs>
        <w:jc w:val="both"/>
        <w:rPr>
          <w:szCs w:val="20"/>
        </w:rPr>
      </w:pPr>
      <w:r w:rsidRPr="002C6A8D">
        <w:rPr>
          <w:szCs w:val="20"/>
        </w:rPr>
        <w:t xml:space="preserve">Variants of democracy: comparing procedural, deliberative, republican and presidential models of democracy as well as electoral systems. </w:t>
      </w:r>
    </w:p>
    <w:p w14:paraId="019552A9" w14:textId="77777777" w:rsidR="001D74F7" w:rsidRPr="002C6A8D" w:rsidRDefault="001D74F7" w:rsidP="00C9064E">
      <w:pPr>
        <w:numPr>
          <w:ilvl w:val="0"/>
          <w:numId w:val="24"/>
        </w:numPr>
        <w:tabs>
          <w:tab w:val="left" w:pos="5760"/>
          <w:tab w:val="left" w:pos="6120"/>
        </w:tabs>
        <w:jc w:val="both"/>
        <w:rPr>
          <w:szCs w:val="20"/>
        </w:rPr>
      </w:pPr>
      <w:r w:rsidRPr="002C6A8D">
        <w:rPr>
          <w:szCs w:val="20"/>
        </w:rPr>
        <w:t xml:space="preserve">The dark side of democracy: democracy and dictatorship, ethnic conflict, genocide, colonialism, and apartheid. </w:t>
      </w:r>
    </w:p>
    <w:p w14:paraId="5890D058" w14:textId="77777777" w:rsidR="001D74F7" w:rsidRPr="002C6A8D" w:rsidRDefault="001D74F7" w:rsidP="00C9064E">
      <w:pPr>
        <w:numPr>
          <w:ilvl w:val="0"/>
          <w:numId w:val="24"/>
        </w:numPr>
        <w:tabs>
          <w:tab w:val="left" w:pos="5760"/>
          <w:tab w:val="left" w:pos="6120"/>
        </w:tabs>
        <w:jc w:val="both"/>
        <w:rPr>
          <w:szCs w:val="20"/>
        </w:rPr>
      </w:pPr>
      <w:r w:rsidRPr="002C6A8D">
        <w:rPr>
          <w:szCs w:val="20"/>
        </w:rPr>
        <w:t xml:space="preserve">Democratization and democracy promotion: models of transitions to democracy through revolution, conflict resolution and military intervention. </w:t>
      </w:r>
    </w:p>
    <w:p w14:paraId="4695AD97" w14:textId="77777777" w:rsidR="001D74F7" w:rsidRPr="002C6A8D" w:rsidRDefault="001D74F7" w:rsidP="005B11A8">
      <w:pPr>
        <w:tabs>
          <w:tab w:val="left" w:pos="5760"/>
          <w:tab w:val="left" w:pos="6120"/>
        </w:tabs>
        <w:ind w:left="360"/>
        <w:jc w:val="both"/>
        <w:rPr>
          <w:szCs w:val="20"/>
        </w:rPr>
      </w:pPr>
    </w:p>
    <w:p w14:paraId="77315531" w14:textId="77777777" w:rsidR="001D74F7" w:rsidRPr="002C6A8D" w:rsidRDefault="001D74F7" w:rsidP="005B11A8">
      <w:pPr>
        <w:jc w:val="both"/>
        <w:rPr>
          <w:szCs w:val="20"/>
        </w:rPr>
      </w:pPr>
      <w:r w:rsidRPr="002C6A8D">
        <w:rPr>
          <w:szCs w:val="20"/>
        </w:rPr>
        <w:t xml:space="preserve">The discussion of theories and concepts covered in this course will incorporate historical and contemporary case studies including Italy, Germany, the Soviet </w:t>
      </w:r>
      <w:r w:rsidRPr="002C6A8D">
        <w:rPr>
          <w:szCs w:val="20"/>
        </w:rPr>
        <w:lastRenderedPageBreak/>
        <w:t>Union, South Africa, Rwanda, the United States, UK, China, Latin America, and the Middle East.</w:t>
      </w:r>
    </w:p>
    <w:p w14:paraId="3A9E22C0" w14:textId="77777777" w:rsidR="00230F15" w:rsidRPr="002C6A8D" w:rsidRDefault="00230F15" w:rsidP="005B11A8">
      <w:pPr>
        <w:pStyle w:val="Heading1"/>
        <w:jc w:val="both"/>
        <w:rPr>
          <w:szCs w:val="20"/>
        </w:rPr>
      </w:pPr>
      <w:bookmarkStart w:id="454" w:name="_Toc194388772"/>
      <w:bookmarkStart w:id="455" w:name="_Toc196217694"/>
      <w:bookmarkStart w:id="456" w:name="_Toc196219042"/>
      <w:bookmarkStart w:id="457" w:name="_Toc196815280"/>
      <w:bookmarkStart w:id="458" w:name="_Toc196886338"/>
      <w:bookmarkStart w:id="459" w:name="_Toc202859995"/>
    </w:p>
    <w:p w14:paraId="5FA7F398" w14:textId="77777777" w:rsidR="00230F15" w:rsidRPr="002C6A8D" w:rsidRDefault="00230F15" w:rsidP="005B11A8">
      <w:pPr>
        <w:pStyle w:val="Heading1"/>
        <w:jc w:val="both"/>
        <w:rPr>
          <w:szCs w:val="20"/>
        </w:rPr>
      </w:pPr>
    </w:p>
    <w:p w14:paraId="4938F1E0" w14:textId="77777777" w:rsidR="002C6A8D" w:rsidRPr="002C6A8D" w:rsidRDefault="002C6A8D" w:rsidP="005B11A8">
      <w:pPr>
        <w:jc w:val="both"/>
        <w:rPr>
          <w:szCs w:val="20"/>
        </w:rPr>
      </w:pPr>
    </w:p>
    <w:p w14:paraId="28A3E82E" w14:textId="77777777" w:rsidR="000A747C" w:rsidRPr="002C6A8D" w:rsidRDefault="003A5CB4" w:rsidP="005B11A8">
      <w:pPr>
        <w:pStyle w:val="Heading1"/>
        <w:jc w:val="both"/>
        <w:rPr>
          <w:szCs w:val="20"/>
        </w:rPr>
      </w:pPr>
      <w:bookmarkStart w:id="460" w:name="_Toc372036107"/>
      <w:r w:rsidRPr="002C6A8D">
        <w:rPr>
          <w:szCs w:val="20"/>
        </w:rPr>
        <w:t>900</w:t>
      </w:r>
      <w:r w:rsidR="000A747C" w:rsidRPr="002C6A8D">
        <w:rPr>
          <w:szCs w:val="20"/>
        </w:rPr>
        <w:t>252</w:t>
      </w:r>
      <w:r w:rsidRPr="002C6A8D">
        <w:rPr>
          <w:szCs w:val="20"/>
        </w:rPr>
        <w:t>SSC</w:t>
      </w:r>
      <w:r w:rsidR="000A747C" w:rsidRPr="002C6A8D">
        <w:rPr>
          <w:szCs w:val="20"/>
        </w:rPr>
        <w:tab/>
        <w:t>The Politics</w:t>
      </w:r>
      <w:bookmarkEnd w:id="454"/>
      <w:bookmarkEnd w:id="455"/>
      <w:bookmarkEnd w:id="456"/>
      <w:bookmarkEnd w:id="457"/>
      <w:bookmarkEnd w:id="458"/>
      <w:bookmarkEnd w:id="459"/>
      <w:r w:rsidR="000A747C" w:rsidRPr="002C6A8D">
        <w:rPr>
          <w:szCs w:val="20"/>
        </w:rPr>
        <w:t xml:space="preserve"> of </w:t>
      </w:r>
      <w:r w:rsidR="001E7EF5" w:rsidRPr="002C6A8D">
        <w:rPr>
          <w:szCs w:val="20"/>
        </w:rPr>
        <w:t>Modernity</w:t>
      </w:r>
      <w:bookmarkEnd w:id="460"/>
    </w:p>
    <w:p w14:paraId="330F0354" w14:textId="77777777" w:rsidR="000A747C" w:rsidRPr="002C6A8D" w:rsidRDefault="000A747C" w:rsidP="005B11A8">
      <w:pPr>
        <w:jc w:val="both"/>
        <w:rPr>
          <w:szCs w:val="20"/>
        </w:rPr>
      </w:pPr>
    </w:p>
    <w:tbl>
      <w:tblPr>
        <w:tblW w:w="0" w:type="auto"/>
        <w:tblLook w:val="01E0" w:firstRow="1" w:lastRow="1" w:firstColumn="1" w:lastColumn="1" w:noHBand="0" w:noVBand="0"/>
      </w:tblPr>
      <w:tblGrid>
        <w:gridCol w:w="2217"/>
        <w:gridCol w:w="2218"/>
      </w:tblGrid>
      <w:tr w:rsidR="0074690D" w:rsidRPr="002C6A8D" w14:paraId="06FC0BA4" w14:textId="77777777" w:rsidTr="006F615E">
        <w:trPr>
          <w:trHeight w:val="255"/>
        </w:trPr>
        <w:tc>
          <w:tcPr>
            <w:tcW w:w="2217" w:type="dxa"/>
            <w:shd w:val="clear" w:color="auto" w:fill="auto"/>
          </w:tcPr>
          <w:p w14:paraId="61FF8674" w14:textId="77777777" w:rsidR="0074690D" w:rsidRPr="002C6A8D" w:rsidRDefault="0074690D" w:rsidP="005B11A8">
            <w:pPr>
              <w:jc w:val="both"/>
              <w:rPr>
                <w:i/>
                <w:szCs w:val="20"/>
              </w:rPr>
            </w:pPr>
            <w:r w:rsidRPr="002C6A8D">
              <w:rPr>
                <w:i/>
                <w:szCs w:val="20"/>
              </w:rPr>
              <w:t>Credit points</w:t>
            </w:r>
          </w:p>
        </w:tc>
        <w:tc>
          <w:tcPr>
            <w:tcW w:w="2218" w:type="dxa"/>
            <w:shd w:val="clear" w:color="auto" w:fill="auto"/>
          </w:tcPr>
          <w:p w14:paraId="22D60149" w14:textId="77777777" w:rsidR="0074690D" w:rsidRPr="002C6A8D" w:rsidRDefault="0074690D" w:rsidP="005B11A8">
            <w:pPr>
              <w:jc w:val="both"/>
              <w:rPr>
                <w:i/>
                <w:szCs w:val="20"/>
              </w:rPr>
            </w:pPr>
            <w:r w:rsidRPr="002C6A8D">
              <w:rPr>
                <w:i/>
                <w:szCs w:val="20"/>
              </w:rPr>
              <w:t>6 ecp</w:t>
            </w:r>
          </w:p>
        </w:tc>
      </w:tr>
      <w:tr w:rsidR="0074690D" w:rsidRPr="002C6A8D" w14:paraId="7461F55F" w14:textId="77777777" w:rsidTr="006F615E">
        <w:trPr>
          <w:trHeight w:val="255"/>
        </w:trPr>
        <w:tc>
          <w:tcPr>
            <w:tcW w:w="2217" w:type="dxa"/>
            <w:shd w:val="clear" w:color="auto" w:fill="auto"/>
          </w:tcPr>
          <w:p w14:paraId="0E5735F3" w14:textId="77777777" w:rsidR="0074690D" w:rsidRPr="002C6A8D" w:rsidRDefault="0074690D" w:rsidP="005B11A8">
            <w:pPr>
              <w:jc w:val="both"/>
              <w:rPr>
                <w:i/>
                <w:szCs w:val="20"/>
              </w:rPr>
            </w:pPr>
            <w:r w:rsidRPr="002C6A8D">
              <w:rPr>
                <w:i/>
                <w:szCs w:val="20"/>
              </w:rPr>
              <w:t>Theme</w:t>
            </w:r>
          </w:p>
        </w:tc>
        <w:tc>
          <w:tcPr>
            <w:tcW w:w="2218" w:type="dxa"/>
            <w:shd w:val="clear" w:color="auto" w:fill="auto"/>
          </w:tcPr>
          <w:p w14:paraId="42BD5490" w14:textId="77777777" w:rsidR="0074690D" w:rsidRPr="002C6A8D" w:rsidRDefault="0074690D" w:rsidP="005B11A8">
            <w:pPr>
              <w:jc w:val="both"/>
              <w:rPr>
                <w:i/>
                <w:szCs w:val="20"/>
              </w:rPr>
            </w:pPr>
            <w:r w:rsidRPr="002C6A8D">
              <w:rPr>
                <w:i/>
                <w:szCs w:val="20"/>
              </w:rPr>
              <w:t>SS</w:t>
            </w:r>
          </w:p>
        </w:tc>
      </w:tr>
      <w:tr w:rsidR="0074690D" w:rsidRPr="002C6A8D" w14:paraId="193EC707" w14:textId="77777777" w:rsidTr="006F615E">
        <w:trPr>
          <w:trHeight w:val="267"/>
        </w:trPr>
        <w:tc>
          <w:tcPr>
            <w:tcW w:w="2217" w:type="dxa"/>
            <w:shd w:val="clear" w:color="auto" w:fill="auto"/>
          </w:tcPr>
          <w:p w14:paraId="6D0F2E47" w14:textId="77777777" w:rsidR="0074690D" w:rsidRPr="002C6A8D" w:rsidRDefault="0074690D" w:rsidP="005B11A8">
            <w:pPr>
              <w:jc w:val="both"/>
              <w:rPr>
                <w:i/>
                <w:szCs w:val="20"/>
              </w:rPr>
            </w:pPr>
            <w:r w:rsidRPr="002C6A8D">
              <w:rPr>
                <w:i/>
                <w:szCs w:val="20"/>
              </w:rPr>
              <w:t>Track</w:t>
            </w:r>
          </w:p>
        </w:tc>
        <w:tc>
          <w:tcPr>
            <w:tcW w:w="2218" w:type="dxa"/>
            <w:shd w:val="clear" w:color="auto" w:fill="auto"/>
          </w:tcPr>
          <w:p w14:paraId="7A6F41DD" w14:textId="77777777" w:rsidR="0074690D" w:rsidRPr="002C6A8D" w:rsidRDefault="0074690D" w:rsidP="005B11A8">
            <w:pPr>
              <w:jc w:val="both"/>
              <w:rPr>
                <w:i/>
                <w:szCs w:val="20"/>
              </w:rPr>
            </w:pPr>
            <w:r w:rsidRPr="002C6A8D">
              <w:rPr>
                <w:i/>
                <w:szCs w:val="20"/>
              </w:rPr>
              <w:t>Political Science</w:t>
            </w:r>
          </w:p>
        </w:tc>
      </w:tr>
    </w:tbl>
    <w:p w14:paraId="1866283E" w14:textId="77777777" w:rsidR="0074690D" w:rsidRPr="002C6A8D" w:rsidRDefault="0074690D" w:rsidP="005B11A8">
      <w:pPr>
        <w:jc w:val="both"/>
        <w:rPr>
          <w:szCs w:val="20"/>
        </w:rPr>
      </w:pPr>
    </w:p>
    <w:p w14:paraId="22229E0E" w14:textId="77777777" w:rsidR="000A747C" w:rsidRPr="002C6A8D" w:rsidRDefault="000A747C" w:rsidP="005B11A8">
      <w:pPr>
        <w:pStyle w:val="Heading2"/>
        <w:jc w:val="both"/>
        <w:rPr>
          <w:szCs w:val="20"/>
        </w:rPr>
      </w:pPr>
      <w:r w:rsidRPr="002C6A8D">
        <w:rPr>
          <w:szCs w:val="20"/>
        </w:rPr>
        <w:t>Prerequisites</w:t>
      </w:r>
    </w:p>
    <w:p w14:paraId="25163629" w14:textId="77777777" w:rsidR="000A747C" w:rsidRPr="002C6A8D" w:rsidRDefault="00030E9D" w:rsidP="005B11A8">
      <w:pPr>
        <w:jc w:val="both"/>
        <w:rPr>
          <w:szCs w:val="20"/>
        </w:rPr>
      </w:pPr>
      <w:r w:rsidRPr="002C6A8D">
        <w:rPr>
          <w:szCs w:val="20"/>
        </w:rPr>
        <w:t>Classical and Modern Political T</w:t>
      </w:r>
      <w:r w:rsidR="000A747C" w:rsidRPr="002C6A8D">
        <w:rPr>
          <w:szCs w:val="20"/>
        </w:rPr>
        <w:t>hought</w:t>
      </w:r>
    </w:p>
    <w:p w14:paraId="602889C6" w14:textId="77777777" w:rsidR="000A747C" w:rsidRPr="002C6A8D" w:rsidRDefault="000A747C" w:rsidP="005B11A8">
      <w:pPr>
        <w:jc w:val="both"/>
        <w:rPr>
          <w:szCs w:val="20"/>
        </w:rPr>
      </w:pPr>
    </w:p>
    <w:p w14:paraId="0E3A6AB1" w14:textId="77777777" w:rsidR="001D74F7" w:rsidRPr="002C6A8D" w:rsidRDefault="001D74F7" w:rsidP="005B11A8">
      <w:pPr>
        <w:jc w:val="both"/>
        <w:rPr>
          <w:i/>
          <w:iCs/>
          <w:szCs w:val="20"/>
        </w:rPr>
      </w:pPr>
      <w:r w:rsidRPr="002C6A8D">
        <w:rPr>
          <w:i/>
          <w:iCs/>
          <w:szCs w:val="20"/>
        </w:rPr>
        <w:t>Course description</w:t>
      </w:r>
    </w:p>
    <w:p w14:paraId="721BC225" w14:textId="77777777" w:rsidR="000F364F" w:rsidRPr="002C6A8D" w:rsidRDefault="000F364F" w:rsidP="005B11A8">
      <w:pPr>
        <w:jc w:val="both"/>
        <w:rPr>
          <w:szCs w:val="20"/>
          <w:lang w:val="en-US"/>
        </w:rPr>
      </w:pPr>
      <w:r w:rsidRPr="002C6A8D">
        <w:rPr>
          <w:szCs w:val="20"/>
          <w:lang w:val="en-US"/>
        </w:rPr>
        <w:t xml:space="preserve">The twentieth century is considered the century of profound political and moral crises, involving totalitarian violence on an unprecedented scale in Europe, the Soviet Union, and Asia. These events have had an impact not only on history but also on political theorizing. Preceding these events, philosophers such as Rousseau, Kant, Weber and Schmitt contributed to the development of the modern paradigm of politics. This discourse was interrupted by the events of the twentieth century, after which political theorizing took one of three turns. First, there is a group of thinkers that came to radically doubt and critique modernity and to argue for a return to the classical foundations of politics. Second, another group argues for the deconstruction of the modern paradigm and the development of </w:t>
      </w:r>
      <w:r w:rsidRPr="002C6A8D">
        <w:rPr>
          <w:i/>
          <w:szCs w:val="20"/>
          <w:lang w:val="en-US"/>
        </w:rPr>
        <w:t>post</w:t>
      </w:r>
      <w:r w:rsidRPr="002C6A8D">
        <w:rPr>
          <w:szCs w:val="20"/>
          <w:lang w:val="en-US"/>
        </w:rPr>
        <w:t>modern theories of politics. Third, yet others continue within the modern tradition. The objective of this course is to understand the modern paradigm of politics by reading the original authors and to understand the different responses to the ‘crisis of modernity’ after the second World War. The course is an invitation to sharpen our own thinking about modernity and possible ways of dealing with its shortcomings. The course includes readings from Rousseau, Kant, Weber, Schmitt, Leo Strauss, Hannah Arendt, Benjamin Barber, Arendt Lijphart, James Kennedy, Jacques Derrida, and John Rawls.</w:t>
      </w:r>
      <w:r w:rsidRPr="002C6A8D">
        <w:rPr>
          <w:rFonts w:cs="Courier New"/>
          <w:szCs w:val="20"/>
          <w:lang w:val="en-US"/>
        </w:rPr>
        <w:t xml:space="preserve"> </w:t>
      </w:r>
    </w:p>
    <w:p w14:paraId="2DF3E7F9" w14:textId="77777777" w:rsidR="009B16A0" w:rsidRPr="002C6A8D" w:rsidRDefault="009B16A0" w:rsidP="005B11A8">
      <w:pPr>
        <w:pStyle w:val="Heading1"/>
        <w:jc w:val="both"/>
        <w:rPr>
          <w:szCs w:val="20"/>
          <w:lang w:eastAsia="zh-TW"/>
        </w:rPr>
      </w:pPr>
    </w:p>
    <w:p w14:paraId="01170FE8" w14:textId="77777777" w:rsidR="002C6A8D" w:rsidRPr="002C6A8D" w:rsidRDefault="002C6A8D" w:rsidP="005B11A8">
      <w:pPr>
        <w:pStyle w:val="Heading1"/>
        <w:jc w:val="both"/>
        <w:rPr>
          <w:szCs w:val="20"/>
        </w:rPr>
      </w:pPr>
    </w:p>
    <w:p w14:paraId="6CC9DF97" w14:textId="77777777" w:rsidR="002C6A8D" w:rsidRPr="002C6A8D" w:rsidRDefault="002C6A8D" w:rsidP="005B11A8">
      <w:pPr>
        <w:pStyle w:val="Heading1"/>
        <w:jc w:val="both"/>
        <w:rPr>
          <w:szCs w:val="20"/>
        </w:rPr>
      </w:pPr>
    </w:p>
    <w:p w14:paraId="1793996C" w14:textId="77777777" w:rsidR="009C3C7A" w:rsidRPr="002C6A8D" w:rsidRDefault="009C3C7A" w:rsidP="005B11A8">
      <w:pPr>
        <w:pStyle w:val="Heading1"/>
        <w:jc w:val="both"/>
        <w:rPr>
          <w:szCs w:val="20"/>
          <w:lang w:eastAsia="zh-TW"/>
        </w:rPr>
      </w:pPr>
      <w:bookmarkStart w:id="461" w:name="_Toc372036108"/>
      <w:r w:rsidRPr="002C6A8D">
        <w:rPr>
          <w:szCs w:val="20"/>
        </w:rPr>
        <w:t>900253SSC</w:t>
      </w:r>
      <w:r w:rsidRPr="002C6A8D">
        <w:rPr>
          <w:szCs w:val="20"/>
        </w:rPr>
        <w:tab/>
        <w:t>The Middle East Today</w:t>
      </w:r>
      <w:bookmarkEnd w:id="461"/>
    </w:p>
    <w:p w14:paraId="1471831A" w14:textId="77777777" w:rsidR="009C3C7A" w:rsidRPr="002C6A8D" w:rsidRDefault="009C3C7A" w:rsidP="005B11A8">
      <w:pPr>
        <w:jc w:val="both"/>
        <w:rPr>
          <w:szCs w:val="20"/>
          <w:lang w:eastAsia="zh-TW"/>
        </w:rPr>
      </w:pPr>
    </w:p>
    <w:tbl>
      <w:tblPr>
        <w:tblW w:w="0" w:type="auto"/>
        <w:tblLook w:val="01E0" w:firstRow="1" w:lastRow="1" w:firstColumn="1" w:lastColumn="1" w:noHBand="0" w:noVBand="0"/>
      </w:tblPr>
      <w:tblGrid>
        <w:gridCol w:w="2217"/>
        <w:gridCol w:w="2218"/>
      </w:tblGrid>
      <w:tr w:rsidR="009C3C7A" w:rsidRPr="002C6A8D" w14:paraId="0A3C60FB" w14:textId="77777777" w:rsidTr="00F96764">
        <w:trPr>
          <w:trHeight w:val="255"/>
        </w:trPr>
        <w:tc>
          <w:tcPr>
            <w:tcW w:w="2217" w:type="dxa"/>
            <w:shd w:val="clear" w:color="auto" w:fill="auto"/>
          </w:tcPr>
          <w:p w14:paraId="61BF3F21" w14:textId="77777777" w:rsidR="009C3C7A" w:rsidRPr="002C6A8D" w:rsidRDefault="009C3C7A" w:rsidP="005B11A8">
            <w:pPr>
              <w:pStyle w:val="NoSpacing"/>
              <w:jc w:val="both"/>
              <w:rPr>
                <w:rFonts w:ascii="Verdana" w:hAnsi="Verdana"/>
                <w:i/>
                <w:sz w:val="20"/>
                <w:szCs w:val="20"/>
              </w:rPr>
            </w:pPr>
            <w:r w:rsidRPr="002C6A8D">
              <w:rPr>
                <w:rFonts w:ascii="Verdana" w:hAnsi="Verdana"/>
                <w:i/>
                <w:sz w:val="20"/>
                <w:szCs w:val="20"/>
              </w:rPr>
              <w:t>Credit points</w:t>
            </w:r>
          </w:p>
        </w:tc>
        <w:tc>
          <w:tcPr>
            <w:tcW w:w="2218" w:type="dxa"/>
            <w:shd w:val="clear" w:color="auto" w:fill="auto"/>
          </w:tcPr>
          <w:p w14:paraId="00E5C828" w14:textId="77777777" w:rsidR="009C3C7A" w:rsidRPr="002C6A8D" w:rsidRDefault="009C3C7A" w:rsidP="005B11A8">
            <w:pPr>
              <w:pStyle w:val="NoSpacing"/>
              <w:jc w:val="both"/>
              <w:rPr>
                <w:rFonts w:ascii="Verdana" w:hAnsi="Verdana"/>
                <w:i/>
                <w:sz w:val="20"/>
                <w:szCs w:val="20"/>
              </w:rPr>
            </w:pPr>
            <w:r w:rsidRPr="002C6A8D">
              <w:rPr>
                <w:rFonts w:ascii="Verdana" w:hAnsi="Verdana"/>
                <w:i/>
                <w:sz w:val="20"/>
                <w:szCs w:val="20"/>
              </w:rPr>
              <w:t>6 ecp</w:t>
            </w:r>
          </w:p>
        </w:tc>
      </w:tr>
      <w:tr w:rsidR="009C3C7A" w:rsidRPr="002C6A8D" w14:paraId="2BC4EC9C" w14:textId="77777777" w:rsidTr="00F96764">
        <w:trPr>
          <w:trHeight w:val="255"/>
        </w:trPr>
        <w:tc>
          <w:tcPr>
            <w:tcW w:w="2217" w:type="dxa"/>
            <w:shd w:val="clear" w:color="auto" w:fill="auto"/>
          </w:tcPr>
          <w:p w14:paraId="4961245F" w14:textId="77777777" w:rsidR="009C3C7A" w:rsidRPr="002C6A8D" w:rsidRDefault="009C3C7A" w:rsidP="005B11A8">
            <w:pPr>
              <w:pStyle w:val="NoSpacing"/>
              <w:jc w:val="both"/>
              <w:rPr>
                <w:rFonts w:ascii="Verdana" w:hAnsi="Verdana"/>
                <w:i/>
                <w:sz w:val="20"/>
                <w:szCs w:val="20"/>
              </w:rPr>
            </w:pPr>
            <w:r w:rsidRPr="002C6A8D">
              <w:rPr>
                <w:rFonts w:ascii="Verdana" w:hAnsi="Verdana"/>
                <w:i/>
                <w:sz w:val="20"/>
                <w:szCs w:val="20"/>
              </w:rPr>
              <w:t>Theme</w:t>
            </w:r>
          </w:p>
        </w:tc>
        <w:tc>
          <w:tcPr>
            <w:tcW w:w="2218" w:type="dxa"/>
            <w:shd w:val="clear" w:color="auto" w:fill="auto"/>
          </w:tcPr>
          <w:p w14:paraId="2EBD35C7" w14:textId="77777777" w:rsidR="009C3C7A" w:rsidRPr="002C6A8D" w:rsidRDefault="009C3C7A" w:rsidP="005B11A8">
            <w:pPr>
              <w:pStyle w:val="NoSpacing"/>
              <w:jc w:val="both"/>
              <w:rPr>
                <w:rFonts w:ascii="Verdana" w:hAnsi="Verdana"/>
                <w:i/>
                <w:sz w:val="20"/>
                <w:szCs w:val="20"/>
              </w:rPr>
            </w:pPr>
            <w:r w:rsidRPr="002C6A8D">
              <w:rPr>
                <w:rFonts w:ascii="Verdana" w:hAnsi="Verdana"/>
                <w:i/>
                <w:sz w:val="20"/>
                <w:szCs w:val="20"/>
              </w:rPr>
              <w:t>SS</w:t>
            </w:r>
          </w:p>
        </w:tc>
      </w:tr>
      <w:tr w:rsidR="009C3C7A" w:rsidRPr="002C6A8D" w14:paraId="7E383BD7" w14:textId="77777777" w:rsidTr="00F96764">
        <w:trPr>
          <w:trHeight w:val="267"/>
        </w:trPr>
        <w:tc>
          <w:tcPr>
            <w:tcW w:w="2217" w:type="dxa"/>
            <w:shd w:val="clear" w:color="auto" w:fill="auto"/>
          </w:tcPr>
          <w:p w14:paraId="3CB5E3EE" w14:textId="77777777" w:rsidR="009C3C7A" w:rsidRPr="002C6A8D" w:rsidRDefault="009C3C7A" w:rsidP="005B11A8">
            <w:pPr>
              <w:pStyle w:val="NoSpacing"/>
              <w:jc w:val="both"/>
              <w:rPr>
                <w:rFonts w:ascii="Verdana" w:hAnsi="Verdana"/>
                <w:i/>
                <w:sz w:val="20"/>
                <w:szCs w:val="20"/>
              </w:rPr>
            </w:pPr>
            <w:r w:rsidRPr="002C6A8D">
              <w:rPr>
                <w:rFonts w:ascii="Verdana" w:hAnsi="Verdana"/>
                <w:i/>
                <w:sz w:val="20"/>
                <w:szCs w:val="20"/>
              </w:rPr>
              <w:t>Track</w:t>
            </w:r>
          </w:p>
        </w:tc>
        <w:tc>
          <w:tcPr>
            <w:tcW w:w="2218" w:type="dxa"/>
            <w:shd w:val="clear" w:color="auto" w:fill="auto"/>
          </w:tcPr>
          <w:p w14:paraId="28F5F156" w14:textId="77777777" w:rsidR="009C3C7A" w:rsidRPr="002C6A8D" w:rsidRDefault="009C3C7A" w:rsidP="005B11A8">
            <w:pPr>
              <w:pStyle w:val="NoSpacing"/>
              <w:jc w:val="both"/>
              <w:rPr>
                <w:rFonts w:ascii="Verdana" w:hAnsi="Verdana"/>
                <w:i/>
                <w:sz w:val="20"/>
                <w:szCs w:val="20"/>
              </w:rPr>
            </w:pPr>
            <w:r w:rsidRPr="002C6A8D">
              <w:rPr>
                <w:rFonts w:ascii="Verdana" w:hAnsi="Verdana"/>
                <w:i/>
                <w:sz w:val="20"/>
                <w:szCs w:val="20"/>
              </w:rPr>
              <w:t>Political Science</w:t>
            </w:r>
          </w:p>
        </w:tc>
      </w:tr>
    </w:tbl>
    <w:p w14:paraId="4E5CB1DF" w14:textId="77777777" w:rsidR="009C3C7A" w:rsidRPr="002C6A8D" w:rsidRDefault="009C3C7A" w:rsidP="005B11A8">
      <w:pPr>
        <w:pStyle w:val="NoSpacing"/>
        <w:jc w:val="both"/>
        <w:rPr>
          <w:rFonts w:ascii="Verdana" w:hAnsi="Verdana"/>
          <w:i/>
          <w:sz w:val="20"/>
          <w:szCs w:val="20"/>
        </w:rPr>
      </w:pPr>
    </w:p>
    <w:p w14:paraId="5520A123" w14:textId="77777777" w:rsidR="009C3C7A" w:rsidRPr="002C6A8D" w:rsidRDefault="009C3C7A" w:rsidP="005B11A8">
      <w:pPr>
        <w:pStyle w:val="NoSpacing"/>
        <w:jc w:val="both"/>
        <w:rPr>
          <w:rFonts w:ascii="Verdana" w:hAnsi="Verdana"/>
          <w:i/>
          <w:sz w:val="20"/>
          <w:szCs w:val="20"/>
        </w:rPr>
      </w:pPr>
      <w:r w:rsidRPr="002C6A8D">
        <w:rPr>
          <w:rFonts w:ascii="Verdana" w:hAnsi="Verdana"/>
          <w:i/>
          <w:sz w:val="20"/>
          <w:szCs w:val="20"/>
        </w:rPr>
        <w:t>Prerequisites:</w:t>
      </w:r>
      <w:r w:rsidRPr="002C6A8D">
        <w:rPr>
          <w:rFonts w:ascii="Verdana" w:hAnsi="Verdana"/>
          <w:i/>
          <w:sz w:val="20"/>
          <w:szCs w:val="20"/>
        </w:rPr>
        <w:tab/>
      </w:r>
      <w:r w:rsidRPr="002C6A8D">
        <w:rPr>
          <w:rFonts w:ascii="Verdana" w:hAnsi="Verdana"/>
          <w:i/>
          <w:sz w:val="20"/>
          <w:szCs w:val="20"/>
        </w:rPr>
        <w:tab/>
      </w:r>
      <w:r w:rsidRPr="002C6A8D">
        <w:rPr>
          <w:rFonts w:ascii="Verdana" w:hAnsi="Verdana"/>
          <w:i/>
          <w:sz w:val="20"/>
          <w:szCs w:val="20"/>
        </w:rPr>
        <w:tab/>
      </w:r>
    </w:p>
    <w:p w14:paraId="5FD28F7C" w14:textId="77777777" w:rsidR="009C3C7A" w:rsidRPr="002C6A8D" w:rsidRDefault="009C3C7A" w:rsidP="005B11A8">
      <w:pPr>
        <w:pStyle w:val="NoSpacing"/>
        <w:jc w:val="both"/>
        <w:rPr>
          <w:rFonts w:ascii="Verdana" w:hAnsi="Verdana"/>
          <w:sz w:val="20"/>
          <w:szCs w:val="20"/>
        </w:rPr>
      </w:pPr>
      <w:r w:rsidRPr="002C6A8D">
        <w:rPr>
          <w:rFonts w:ascii="Verdana" w:hAnsi="Verdana"/>
          <w:sz w:val="20"/>
          <w:szCs w:val="20"/>
        </w:rPr>
        <w:t>Classical and Modern Political Thought</w:t>
      </w:r>
    </w:p>
    <w:p w14:paraId="2BD764BC" w14:textId="77777777" w:rsidR="009C3C7A" w:rsidRPr="002C6A8D" w:rsidRDefault="009C3C7A" w:rsidP="005B11A8">
      <w:pPr>
        <w:pStyle w:val="NoSpacing"/>
        <w:jc w:val="both"/>
        <w:rPr>
          <w:rFonts w:ascii="Verdana" w:hAnsi="Verdana"/>
          <w:sz w:val="20"/>
          <w:szCs w:val="20"/>
        </w:rPr>
      </w:pPr>
    </w:p>
    <w:p w14:paraId="01404E3A" w14:textId="77777777" w:rsidR="009C3C7A" w:rsidRPr="002C6A8D" w:rsidRDefault="009C3C7A" w:rsidP="005B11A8">
      <w:pPr>
        <w:pStyle w:val="NoSpacing"/>
        <w:jc w:val="both"/>
        <w:rPr>
          <w:rFonts w:ascii="Verdana" w:hAnsi="Verdana"/>
          <w:sz w:val="20"/>
          <w:szCs w:val="20"/>
        </w:rPr>
      </w:pPr>
    </w:p>
    <w:p w14:paraId="1B05B6F4" w14:textId="77777777" w:rsidR="009C3C7A" w:rsidRPr="002C6A8D" w:rsidRDefault="009C3C7A" w:rsidP="005B11A8">
      <w:pPr>
        <w:pStyle w:val="NoSpacing"/>
        <w:jc w:val="both"/>
        <w:rPr>
          <w:rFonts w:ascii="Verdana" w:hAnsi="Verdana"/>
          <w:i/>
          <w:sz w:val="20"/>
          <w:szCs w:val="20"/>
        </w:rPr>
      </w:pPr>
      <w:r w:rsidRPr="002C6A8D">
        <w:rPr>
          <w:rFonts w:ascii="Verdana" w:hAnsi="Verdana"/>
          <w:i/>
          <w:sz w:val="20"/>
          <w:szCs w:val="20"/>
        </w:rPr>
        <w:t>Course Description:</w:t>
      </w:r>
    </w:p>
    <w:p w14:paraId="454864BD" w14:textId="77777777" w:rsidR="009C3C7A" w:rsidRPr="002C6A8D" w:rsidRDefault="009C3C7A" w:rsidP="005B11A8">
      <w:pPr>
        <w:jc w:val="both"/>
        <w:rPr>
          <w:rFonts w:cs="Calibri"/>
          <w:szCs w:val="20"/>
        </w:rPr>
      </w:pPr>
      <w:r w:rsidRPr="002C6A8D">
        <w:rPr>
          <w:rFonts w:cs="Calibri"/>
          <w:szCs w:val="20"/>
        </w:rPr>
        <w:t>This course examines the dynamic of political and social transformations the region of the Middle East has undergone in recent times. Notorious for its exceptionalism, and subject to scientific research perpetuating stereotypes of backwardness and resistance to modernity, this course seeks to highlight the region’s socio-political dynamism, diversity and complexity. Main themes covered in this course include Orientalism and Occidentalism, Islam and modernity, regimes and revolutionary movements, regional feminist perspectives and the Israeli-Palestinian conflict.   </w:t>
      </w:r>
    </w:p>
    <w:p w14:paraId="054D918D" w14:textId="77777777" w:rsidR="009C3C7A" w:rsidRPr="002C6A8D" w:rsidRDefault="009C3C7A" w:rsidP="005B11A8">
      <w:pPr>
        <w:jc w:val="both"/>
        <w:rPr>
          <w:szCs w:val="20"/>
          <w:lang w:eastAsia="zh-TW"/>
        </w:rPr>
      </w:pPr>
    </w:p>
    <w:p w14:paraId="0BD572CB" w14:textId="77777777" w:rsidR="009B16A0" w:rsidRPr="002C6A8D" w:rsidRDefault="009B16A0" w:rsidP="005B11A8">
      <w:pPr>
        <w:pStyle w:val="Heading1"/>
        <w:jc w:val="both"/>
        <w:rPr>
          <w:szCs w:val="20"/>
          <w:lang w:eastAsia="zh-TW"/>
        </w:rPr>
      </w:pPr>
    </w:p>
    <w:p w14:paraId="16A17B70" w14:textId="77777777" w:rsidR="009B16A0" w:rsidRPr="002C6A8D" w:rsidRDefault="009B16A0" w:rsidP="005B11A8">
      <w:pPr>
        <w:pStyle w:val="Heading1"/>
        <w:jc w:val="both"/>
        <w:rPr>
          <w:szCs w:val="20"/>
          <w:lang w:eastAsia="zh-TW"/>
        </w:rPr>
      </w:pPr>
    </w:p>
    <w:p w14:paraId="4C09392D" w14:textId="77777777" w:rsidR="009B16A0" w:rsidRPr="002C6A8D" w:rsidRDefault="009B16A0" w:rsidP="005B11A8">
      <w:pPr>
        <w:pStyle w:val="Heading1"/>
        <w:jc w:val="both"/>
        <w:rPr>
          <w:szCs w:val="20"/>
        </w:rPr>
      </w:pPr>
      <w:bookmarkStart w:id="462" w:name="_Toc372036109"/>
      <w:r w:rsidRPr="002C6A8D">
        <w:rPr>
          <w:szCs w:val="20"/>
        </w:rPr>
        <w:t>900262SSC</w:t>
      </w:r>
      <w:r w:rsidRPr="002C6A8D">
        <w:rPr>
          <w:szCs w:val="20"/>
        </w:rPr>
        <w:tab/>
        <w:t>European Integration</w:t>
      </w:r>
      <w:bookmarkEnd w:id="462"/>
    </w:p>
    <w:p w14:paraId="18E343C0" w14:textId="77777777" w:rsidR="009B16A0" w:rsidRPr="002C6A8D" w:rsidRDefault="009B16A0" w:rsidP="005B11A8">
      <w:pPr>
        <w:jc w:val="both"/>
        <w:rPr>
          <w:szCs w:val="20"/>
        </w:rPr>
      </w:pPr>
    </w:p>
    <w:tbl>
      <w:tblPr>
        <w:tblW w:w="0" w:type="auto"/>
        <w:tblLook w:val="01E0" w:firstRow="1" w:lastRow="1" w:firstColumn="1" w:lastColumn="1" w:noHBand="0" w:noVBand="0"/>
      </w:tblPr>
      <w:tblGrid>
        <w:gridCol w:w="2217"/>
        <w:gridCol w:w="2218"/>
      </w:tblGrid>
      <w:tr w:rsidR="009B16A0" w:rsidRPr="002C6A8D" w14:paraId="25EBC3FE" w14:textId="77777777" w:rsidTr="003455CC">
        <w:trPr>
          <w:trHeight w:val="255"/>
        </w:trPr>
        <w:tc>
          <w:tcPr>
            <w:tcW w:w="2217" w:type="dxa"/>
            <w:shd w:val="clear" w:color="auto" w:fill="auto"/>
          </w:tcPr>
          <w:p w14:paraId="61AACC67" w14:textId="77777777" w:rsidR="009B16A0" w:rsidRPr="002C6A8D" w:rsidRDefault="009B16A0" w:rsidP="005B11A8">
            <w:pPr>
              <w:jc w:val="both"/>
              <w:rPr>
                <w:i/>
                <w:szCs w:val="20"/>
              </w:rPr>
            </w:pPr>
            <w:r w:rsidRPr="002C6A8D">
              <w:rPr>
                <w:i/>
                <w:szCs w:val="20"/>
              </w:rPr>
              <w:t>Credit points</w:t>
            </w:r>
          </w:p>
        </w:tc>
        <w:tc>
          <w:tcPr>
            <w:tcW w:w="2218" w:type="dxa"/>
            <w:shd w:val="clear" w:color="auto" w:fill="auto"/>
          </w:tcPr>
          <w:p w14:paraId="70707956" w14:textId="77777777" w:rsidR="009B16A0" w:rsidRPr="002C6A8D" w:rsidRDefault="009B16A0" w:rsidP="005B11A8">
            <w:pPr>
              <w:jc w:val="both"/>
              <w:rPr>
                <w:i/>
                <w:szCs w:val="20"/>
              </w:rPr>
            </w:pPr>
            <w:r w:rsidRPr="002C6A8D">
              <w:rPr>
                <w:i/>
                <w:szCs w:val="20"/>
              </w:rPr>
              <w:t>6 ecp</w:t>
            </w:r>
          </w:p>
        </w:tc>
      </w:tr>
      <w:tr w:rsidR="009B16A0" w:rsidRPr="002C6A8D" w14:paraId="6B02D240" w14:textId="77777777" w:rsidTr="003455CC">
        <w:trPr>
          <w:trHeight w:val="255"/>
        </w:trPr>
        <w:tc>
          <w:tcPr>
            <w:tcW w:w="2217" w:type="dxa"/>
            <w:shd w:val="clear" w:color="auto" w:fill="auto"/>
          </w:tcPr>
          <w:p w14:paraId="60CAA28A" w14:textId="77777777" w:rsidR="009B16A0" w:rsidRPr="002C6A8D" w:rsidRDefault="009B16A0" w:rsidP="005B11A8">
            <w:pPr>
              <w:jc w:val="both"/>
              <w:rPr>
                <w:i/>
                <w:szCs w:val="20"/>
              </w:rPr>
            </w:pPr>
            <w:r w:rsidRPr="002C6A8D">
              <w:rPr>
                <w:i/>
                <w:szCs w:val="20"/>
              </w:rPr>
              <w:t>Theme</w:t>
            </w:r>
          </w:p>
        </w:tc>
        <w:tc>
          <w:tcPr>
            <w:tcW w:w="2218" w:type="dxa"/>
            <w:shd w:val="clear" w:color="auto" w:fill="auto"/>
          </w:tcPr>
          <w:p w14:paraId="58CA7BF9" w14:textId="77777777" w:rsidR="009B16A0" w:rsidRPr="002C6A8D" w:rsidRDefault="009B16A0" w:rsidP="005B11A8">
            <w:pPr>
              <w:jc w:val="both"/>
              <w:rPr>
                <w:i/>
                <w:szCs w:val="20"/>
              </w:rPr>
            </w:pPr>
            <w:r w:rsidRPr="002C6A8D">
              <w:rPr>
                <w:i/>
                <w:szCs w:val="20"/>
              </w:rPr>
              <w:t>SS</w:t>
            </w:r>
          </w:p>
        </w:tc>
      </w:tr>
      <w:tr w:rsidR="009B16A0" w:rsidRPr="002C6A8D" w14:paraId="1A9D6707" w14:textId="77777777" w:rsidTr="003455CC">
        <w:trPr>
          <w:trHeight w:val="267"/>
        </w:trPr>
        <w:tc>
          <w:tcPr>
            <w:tcW w:w="2217" w:type="dxa"/>
            <w:shd w:val="clear" w:color="auto" w:fill="auto"/>
          </w:tcPr>
          <w:p w14:paraId="6648D670" w14:textId="77777777" w:rsidR="009B16A0" w:rsidRPr="002C6A8D" w:rsidRDefault="009B16A0" w:rsidP="005B11A8">
            <w:pPr>
              <w:jc w:val="both"/>
              <w:rPr>
                <w:i/>
                <w:szCs w:val="20"/>
              </w:rPr>
            </w:pPr>
            <w:r w:rsidRPr="002C6A8D">
              <w:rPr>
                <w:i/>
                <w:szCs w:val="20"/>
              </w:rPr>
              <w:t>Track</w:t>
            </w:r>
          </w:p>
        </w:tc>
        <w:tc>
          <w:tcPr>
            <w:tcW w:w="2218" w:type="dxa"/>
            <w:shd w:val="clear" w:color="auto" w:fill="auto"/>
          </w:tcPr>
          <w:p w14:paraId="135763D4" w14:textId="77777777" w:rsidR="009B16A0" w:rsidRPr="002C6A8D" w:rsidRDefault="009B16A0" w:rsidP="005B11A8">
            <w:pPr>
              <w:jc w:val="both"/>
              <w:rPr>
                <w:i/>
                <w:szCs w:val="20"/>
              </w:rPr>
            </w:pPr>
            <w:r w:rsidRPr="002C6A8D">
              <w:rPr>
                <w:i/>
                <w:szCs w:val="20"/>
              </w:rPr>
              <w:t>International Relations and Political Science</w:t>
            </w:r>
          </w:p>
        </w:tc>
      </w:tr>
    </w:tbl>
    <w:p w14:paraId="23863510" w14:textId="77777777" w:rsidR="009B16A0" w:rsidRPr="002C6A8D" w:rsidRDefault="009B16A0" w:rsidP="005B11A8">
      <w:pPr>
        <w:jc w:val="both"/>
        <w:rPr>
          <w:szCs w:val="20"/>
        </w:rPr>
      </w:pPr>
    </w:p>
    <w:p w14:paraId="6EAE5F28" w14:textId="77777777" w:rsidR="009B16A0" w:rsidRPr="002C6A8D" w:rsidRDefault="009B16A0" w:rsidP="005B11A8">
      <w:pPr>
        <w:jc w:val="both"/>
        <w:rPr>
          <w:szCs w:val="20"/>
        </w:rPr>
      </w:pPr>
    </w:p>
    <w:p w14:paraId="32857226" w14:textId="77777777" w:rsidR="009B16A0" w:rsidRPr="002C6A8D" w:rsidRDefault="009B16A0" w:rsidP="005B11A8">
      <w:pPr>
        <w:pStyle w:val="Heading2"/>
        <w:jc w:val="both"/>
        <w:rPr>
          <w:szCs w:val="20"/>
        </w:rPr>
      </w:pPr>
      <w:r w:rsidRPr="002C6A8D">
        <w:rPr>
          <w:szCs w:val="20"/>
        </w:rPr>
        <w:t>Prerequisites</w:t>
      </w:r>
    </w:p>
    <w:p w14:paraId="4478F5F2" w14:textId="77777777" w:rsidR="009B16A0" w:rsidRPr="002C6A8D" w:rsidRDefault="009B16A0" w:rsidP="005B11A8">
      <w:pPr>
        <w:jc w:val="both"/>
        <w:rPr>
          <w:szCs w:val="20"/>
        </w:rPr>
      </w:pPr>
      <w:r w:rsidRPr="002C6A8D">
        <w:rPr>
          <w:szCs w:val="20"/>
        </w:rPr>
        <w:t>International Relations: Theory and Practice OR Classical and Modern Political Thought</w:t>
      </w:r>
    </w:p>
    <w:p w14:paraId="6F800C18" w14:textId="77777777" w:rsidR="009B16A0" w:rsidRPr="002C6A8D" w:rsidRDefault="009B16A0" w:rsidP="005B11A8">
      <w:pPr>
        <w:jc w:val="both"/>
        <w:rPr>
          <w:szCs w:val="20"/>
        </w:rPr>
      </w:pPr>
    </w:p>
    <w:p w14:paraId="1E5CE3FD" w14:textId="77777777" w:rsidR="009B16A0" w:rsidRPr="002C6A8D" w:rsidRDefault="009B16A0" w:rsidP="005B11A8">
      <w:pPr>
        <w:jc w:val="both"/>
        <w:rPr>
          <w:i/>
          <w:iCs/>
          <w:szCs w:val="20"/>
        </w:rPr>
      </w:pPr>
      <w:r w:rsidRPr="002C6A8D">
        <w:rPr>
          <w:i/>
          <w:iCs/>
          <w:szCs w:val="20"/>
        </w:rPr>
        <w:t>Course description</w:t>
      </w:r>
    </w:p>
    <w:p w14:paraId="6CA330B5" w14:textId="77777777" w:rsidR="009B16A0" w:rsidRPr="002C6A8D" w:rsidRDefault="009B16A0" w:rsidP="005B11A8">
      <w:pPr>
        <w:jc w:val="both"/>
        <w:rPr>
          <w:szCs w:val="20"/>
        </w:rPr>
      </w:pPr>
      <w:r w:rsidRPr="002C6A8D">
        <w:rPr>
          <w:szCs w:val="20"/>
        </w:rPr>
        <w:t>This course explores the historical, political, and economic dimensions of the integration of countries in the European Union. It offers an introduction to the historical development of European integration. It presents an overview of the key institutions and policies of the European Union. The history, institutions and policies of European integration serve as a backdrop, for developing an overview of the various existing theoretical perspectives on European Integration. The course has a special focus on the political implications of ongoing economic integration within the Union. In group research projects, students actively investigate the political responses to recent episodes of economic crisis in the EU in order to see what they tell us about our theories of integration and the future of the EU.</w:t>
      </w:r>
    </w:p>
    <w:p w14:paraId="4B907AC0" w14:textId="77777777" w:rsidR="009B16A0" w:rsidRPr="002C6A8D" w:rsidRDefault="009B16A0" w:rsidP="005B11A8">
      <w:pPr>
        <w:jc w:val="both"/>
        <w:rPr>
          <w:szCs w:val="20"/>
          <w:lang w:eastAsia="zh-TW"/>
        </w:rPr>
      </w:pPr>
    </w:p>
    <w:p w14:paraId="00C20047" w14:textId="77777777" w:rsidR="009B16A0" w:rsidRPr="002C6A8D" w:rsidRDefault="009B16A0" w:rsidP="005B11A8">
      <w:pPr>
        <w:jc w:val="both"/>
        <w:rPr>
          <w:szCs w:val="20"/>
          <w:lang w:eastAsia="zh-TW"/>
        </w:rPr>
      </w:pPr>
    </w:p>
    <w:p w14:paraId="2D91662E" w14:textId="77777777" w:rsidR="009B16A0" w:rsidRPr="002C6A8D" w:rsidRDefault="009B16A0" w:rsidP="005B11A8">
      <w:pPr>
        <w:jc w:val="both"/>
        <w:rPr>
          <w:szCs w:val="20"/>
          <w:lang w:eastAsia="zh-TW"/>
        </w:rPr>
      </w:pPr>
    </w:p>
    <w:p w14:paraId="3E09CA01" w14:textId="77777777" w:rsidR="009B16A0" w:rsidRPr="002C6A8D" w:rsidRDefault="009B16A0" w:rsidP="005B11A8">
      <w:pPr>
        <w:jc w:val="both"/>
        <w:rPr>
          <w:szCs w:val="20"/>
          <w:lang w:eastAsia="zh-TW"/>
        </w:rPr>
      </w:pPr>
    </w:p>
    <w:p w14:paraId="18975ECC" w14:textId="77777777" w:rsidR="009B16A0" w:rsidRPr="002C6A8D" w:rsidRDefault="009B16A0" w:rsidP="005B11A8">
      <w:pPr>
        <w:pStyle w:val="Heading1"/>
        <w:jc w:val="both"/>
        <w:rPr>
          <w:szCs w:val="20"/>
        </w:rPr>
      </w:pPr>
      <w:bookmarkStart w:id="463" w:name="_Toc372036110"/>
      <w:r w:rsidRPr="002C6A8D">
        <w:rPr>
          <w:szCs w:val="20"/>
        </w:rPr>
        <w:t>900263SSC</w:t>
      </w:r>
      <w:r w:rsidRPr="002C6A8D">
        <w:rPr>
          <w:szCs w:val="20"/>
        </w:rPr>
        <w:tab/>
        <w:t>Human Rights and Human Security</w:t>
      </w:r>
      <w:bookmarkEnd w:id="463"/>
    </w:p>
    <w:p w14:paraId="021C6C6A" w14:textId="77777777" w:rsidR="009B16A0" w:rsidRPr="002C6A8D" w:rsidRDefault="009B16A0" w:rsidP="005B11A8">
      <w:pPr>
        <w:jc w:val="both"/>
        <w:rPr>
          <w:i/>
          <w:szCs w:val="20"/>
        </w:rPr>
      </w:pPr>
    </w:p>
    <w:tbl>
      <w:tblPr>
        <w:tblW w:w="0" w:type="auto"/>
        <w:tblLook w:val="01E0" w:firstRow="1" w:lastRow="1" w:firstColumn="1" w:lastColumn="1" w:noHBand="0" w:noVBand="0"/>
      </w:tblPr>
      <w:tblGrid>
        <w:gridCol w:w="2217"/>
        <w:gridCol w:w="2218"/>
      </w:tblGrid>
      <w:tr w:rsidR="009B16A0" w:rsidRPr="002C6A8D" w14:paraId="6DB20EC3" w14:textId="77777777" w:rsidTr="003455CC">
        <w:trPr>
          <w:trHeight w:val="255"/>
        </w:trPr>
        <w:tc>
          <w:tcPr>
            <w:tcW w:w="2217" w:type="dxa"/>
            <w:shd w:val="clear" w:color="auto" w:fill="auto"/>
          </w:tcPr>
          <w:p w14:paraId="1777C9BF" w14:textId="77777777" w:rsidR="009B16A0" w:rsidRPr="002C6A8D" w:rsidRDefault="009B16A0" w:rsidP="005B11A8">
            <w:pPr>
              <w:jc w:val="both"/>
              <w:rPr>
                <w:i/>
                <w:szCs w:val="20"/>
              </w:rPr>
            </w:pPr>
            <w:r w:rsidRPr="002C6A8D">
              <w:rPr>
                <w:i/>
                <w:szCs w:val="20"/>
              </w:rPr>
              <w:t>Credit points</w:t>
            </w:r>
          </w:p>
        </w:tc>
        <w:tc>
          <w:tcPr>
            <w:tcW w:w="2218" w:type="dxa"/>
            <w:shd w:val="clear" w:color="auto" w:fill="auto"/>
          </w:tcPr>
          <w:p w14:paraId="69835072" w14:textId="77777777" w:rsidR="009B16A0" w:rsidRPr="002C6A8D" w:rsidRDefault="009B16A0" w:rsidP="005B11A8">
            <w:pPr>
              <w:jc w:val="both"/>
              <w:rPr>
                <w:i/>
                <w:szCs w:val="20"/>
              </w:rPr>
            </w:pPr>
            <w:r w:rsidRPr="002C6A8D">
              <w:rPr>
                <w:i/>
                <w:szCs w:val="20"/>
              </w:rPr>
              <w:t>6 ecp</w:t>
            </w:r>
          </w:p>
        </w:tc>
      </w:tr>
      <w:tr w:rsidR="009B16A0" w:rsidRPr="002C6A8D" w14:paraId="235CB9B7" w14:textId="77777777" w:rsidTr="003455CC">
        <w:trPr>
          <w:trHeight w:val="255"/>
        </w:trPr>
        <w:tc>
          <w:tcPr>
            <w:tcW w:w="2217" w:type="dxa"/>
            <w:shd w:val="clear" w:color="auto" w:fill="auto"/>
          </w:tcPr>
          <w:p w14:paraId="62ED3783" w14:textId="77777777" w:rsidR="009B16A0" w:rsidRPr="002C6A8D" w:rsidRDefault="009B16A0" w:rsidP="005B11A8">
            <w:pPr>
              <w:jc w:val="both"/>
              <w:rPr>
                <w:i/>
                <w:szCs w:val="20"/>
              </w:rPr>
            </w:pPr>
            <w:r w:rsidRPr="002C6A8D">
              <w:rPr>
                <w:i/>
                <w:szCs w:val="20"/>
              </w:rPr>
              <w:t>Theme</w:t>
            </w:r>
          </w:p>
        </w:tc>
        <w:tc>
          <w:tcPr>
            <w:tcW w:w="2218" w:type="dxa"/>
            <w:shd w:val="clear" w:color="auto" w:fill="auto"/>
          </w:tcPr>
          <w:p w14:paraId="4177935A" w14:textId="77777777" w:rsidR="009B16A0" w:rsidRPr="002C6A8D" w:rsidRDefault="009B16A0" w:rsidP="005B11A8">
            <w:pPr>
              <w:jc w:val="both"/>
              <w:rPr>
                <w:i/>
                <w:szCs w:val="20"/>
              </w:rPr>
            </w:pPr>
            <w:r w:rsidRPr="002C6A8D">
              <w:rPr>
                <w:i/>
                <w:szCs w:val="20"/>
              </w:rPr>
              <w:t>SS</w:t>
            </w:r>
          </w:p>
        </w:tc>
      </w:tr>
      <w:tr w:rsidR="009B16A0" w:rsidRPr="002C6A8D" w14:paraId="76C6FCEF" w14:textId="77777777" w:rsidTr="003455CC">
        <w:trPr>
          <w:trHeight w:val="824"/>
        </w:trPr>
        <w:tc>
          <w:tcPr>
            <w:tcW w:w="2217" w:type="dxa"/>
            <w:shd w:val="clear" w:color="auto" w:fill="auto"/>
          </w:tcPr>
          <w:p w14:paraId="374D690A" w14:textId="77777777" w:rsidR="009B16A0" w:rsidRPr="002C6A8D" w:rsidRDefault="009B16A0" w:rsidP="005B11A8">
            <w:pPr>
              <w:jc w:val="both"/>
              <w:rPr>
                <w:i/>
                <w:szCs w:val="20"/>
              </w:rPr>
            </w:pPr>
            <w:r w:rsidRPr="002C6A8D">
              <w:rPr>
                <w:i/>
                <w:szCs w:val="20"/>
              </w:rPr>
              <w:t>Track</w:t>
            </w:r>
          </w:p>
        </w:tc>
        <w:tc>
          <w:tcPr>
            <w:tcW w:w="2218" w:type="dxa"/>
            <w:shd w:val="clear" w:color="auto" w:fill="auto"/>
          </w:tcPr>
          <w:p w14:paraId="2FC36A05" w14:textId="77777777" w:rsidR="009B16A0" w:rsidRPr="002C6A8D" w:rsidRDefault="009B16A0" w:rsidP="005B11A8">
            <w:pPr>
              <w:jc w:val="both"/>
              <w:rPr>
                <w:i/>
                <w:szCs w:val="20"/>
              </w:rPr>
            </w:pPr>
            <w:r w:rsidRPr="002C6A8D">
              <w:rPr>
                <w:i/>
                <w:szCs w:val="20"/>
              </w:rPr>
              <w:t xml:space="preserve">International Relations </w:t>
            </w:r>
          </w:p>
        </w:tc>
      </w:tr>
    </w:tbl>
    <w:p w14:paraId="4AE242BA" w14:textId="77777777" w:rsidR="009B16A0" w:rsidRPr="002C6A8D" w:rsidRDefault="009B16A0" w:rsidP="005B11A8">
      <w:pPr>
        <w:jc w:val="both"/>
        <w:rPr>
          <w:i/>
          <w:szCs w:val="20"/>
        </w:rPr>
      </w:pPr>
    </w:p>
    <w:p w14:paraId="6526B49B" w14:textId="77777777" w:rsidR="009B16A0" w:rsidRPr="002C6A8D" w:rsidRDefault="009B16A0" w:rsidP="005B11A8">
      <w:pPr>
        <w:jc w:val="both"/>
        <w:rPr>
          <w:i/>
          <w:szCs w:val="20"/>
        </w:rPr>
      </w:pPr>
      <w:r w:rsidRPr="002C6A8D">
        <w:rPr>
          <w:i/>
          <w:szCs w:val="20"/>
        </w:rPr>
        <w:t>Prerequisites</w:t>
      </w:r>
    </w:p>
    <w:p w14:paraId="18EB92C0" w14:textId="77777777" w:rsidR="009B16A0" w:rsidRPr="002C6A8D" w:rsidRDefault="009B16A0" w:rsidP="005B11A8">
      <w:pPr>
        <w:jc w:val="both"/>
        <w:rPr>
          <w:szCs w:val="20"/>
        </w:rPr>
      </w:pPr>
      <w:r w:rsidRPr="002C6A8D">
        <w:rPr>
          <w:szCs w:val="20"/>
        </w:rPr>
        <w:t>International Relations: Theory and Practice</w:t>
      </w:r>
    </w:p>
    <w:p w14:paraId="20698D91" w14:textId="77777777" w:rsidR="00596E4C" w:rsidRPr="002C6A8D" w:rsidRDefault="00596E4C" w:rsidP="005B11A8">
      <w:pPr>
        <w:jc w:val="both"/>
        <w:rPr>
          <w:i/>
          <w:szCs w:val="20"/>
          <w:lang w:eastAsia="zh-TW"/>
        </w:rPr>
      </w:pPr>
    </w:p>
    <w:p w14:paraId="0C68C7E6" w14:textId="77777777" w:rsidR="00596E4C" w:rsidRPr="002C6A8D" w:rsidRDefault="00596E4C" w:rsidP="005B11A8">
      <w:pPr>
        <w:jc w:val="both"/>
        <w:rPr>
          <w:i/>
          <w:szCs w:val="20"/>
        </w:rPr>
      </w:pPr>
      <w:r w:rsidRPr="002C6A8D">
        <w:rPr>
          <w:i/>
          <w:szCs w:val="20"/>
        </w:rPr>
        <w:t>Course Description</w:t>
      </w:r>
    </w:p>
    <w:p w14:paraId="2AC97C53" w14:textId="77777777" w:rsidR="00756699" w:rsidRPr="002C6A8D" w:rsidRDefault="00756699" w:rsidP="005B11A8">
      <w:pPr>
        <w:spacing w:after="200" w:line="276" w:lineRule="auto"/>
        <w:jc w:val="both"/>
        <w:rPr>
          <w:rFonts w:cs="Times New Roman"/>
          <w:szCs w:val="20"/>
          <w:lang w:val="en-US" w:eastAsia="ko-KR"/>
        </w:rPr>
      </w:pPr>
      <w:r w:rsidRPr="002C6A8D">
        <w:rPr>
          <w:rFonts w:cs="Times New Roman"/>
          <w:szCs w:val="20"/>
          <w:lang w:val="en-US" w:eastAsia="ko-KR"/>
        </w:rPr>
        <w:t xml:space="preserve">This course examines the contribution of international human rights regimes to the protection and promotion of human security within the international community. Topics covered may include: 1) the challenge that war, torture and terrorism pose to traditional human rights instruments, particularly those that emphasize civil and political rights; 2) the role of poverty and global inequality in defining what constitutes human security; 3) humanitarian and natural disasters, including emerging problems such as climate change. </w:t>
      </w:r>
    </w:p>
    <w:p w14:paraId="0EB357B8" w14:textId="77777777" w:rsidR="00115C55" w:rsidRPr="002C6A8D" w:rsidRDefault="00115C55" w:rsidP="005B11A8">
      <w:pPr>
        <w:jc w:val="both"/>
        <w:rPr>
          <w:szCs w:val="20"/>
          <w:lang w:eastAsia="zh-TW"/>
        </w:rPr>
      </w:pPr>
    </w:p>
    <w:p w14:paraId="1138DFF9" w14:textId="77777777" w:rsidR="004C3892" w:rsidRPr="002C6A8D" w:rsidRDefault="004C3892" w:rsidP="005B11A8">
      <w:pPr>
        <w:jc w:val="both"/>
        <w:rPr>
          <w:szCs w:val="20"/>
        </w:rPr>
      </w:pPr>
    </w:p>
    <w:p w14:paraId="4DF51ACA" w14:textId="77777777" w:rsidR="000A747C" w:rsidRPr="002C6A8D" w:rsidRDefault="000A747C" w:rsidP="005B11A8">
      <w:pPr>
        <w:jc w:val="both"/>
        <w:rPr>
          <w:szCs w:val="20"/>
        </w:rPr>
      </w:pPr>
    </w:p>
    <w:p w14:paraId="4F118E39" w14:textId="77777777" w:rsidR="000A747C" w:rsidRPr="002C6A8D" w:rsidRDefault="00623B0D" w:rsidP="005B11A8">
      <w:pPr>
        <w:pStyle w:val="Heading1"/>
        <w:jc w:val="both"/>
        <w:rPr>
          <w:szCs w:val="20"/>
        </w:rPr>
      </w:pPr>
      <w:bookmarkStart w:id="464" w:name="_Toc194388765"/>
      <w:bookmarkStart w:id="465" w:name="_Toc196217687"/>
      <w:bookmarkStart w:id="466" w:name="_Toc196219035"/>
      <w:bookmarkStart w:id="467" w:name="_Toc196815273"/>
      <w:bookmarkStart w:id="468" w:name="_Toc196886331"/>
      <w:bookmarkStart w:id="469" w:name="_Toc202859988"/>
      <w:bookmarkStart w:id="470" w:name="_Toc372036111"/>
      <w:r w:rsidRPr="002C6A8D">
        <w:rPr>
          <w:szCs w:val="20"/>
        </w:rPr>
        <w:lastRenderedPageBreak/>
        <w:t>900</w:t>
      </w:r>
      <w:r w:rsidR="000A747C" w:rsidRPr="002C6A8D">
        <w:rPr>
          <w:szCs w:val="20"/>
        </w:rPr>
        <w:t>271</w:t>
      </w:r>
      <w:r w:rsidRPr="002C6A8D">
        <w:rPr>
          <w:szCs w:val="20"/>
        </w:rPr>
        <w:t>SSC</w:t>
      </w:r>
      <w:r w:rsidR="000A747C" w:rsidRPr="002C6A8D">
        <w:rPr>
          <w:szCs w:val="20"/>
        </w:rPr>
        <w:tab/>
        <w:t>Comparative Modern Societies</w:t>
      </w:r>
      <w:bookmarkEnd w:id="464"/>
      <w:bookmarkEnd w:id="465"/>
      <w:bookmarkEnd w:id="466"/>
      <w:bookmarkEnd w:id="467"/>
      <w:bookmarkEnd w:id="468"/>
      <w:bookmarkEnd w:id="469"/>
      <w:bookmarkEnd w:id="470"/>
    </w:p>
    <w:p w14:paraId="6F8A0E8D" w14:textId="77777777" w:rsidR="00AB09A4" w:rsidRPr="002C6A8D" w:rsidRDefault="00AB09A4" w:rsidP="005B11A8">
      <w:pPr>
        <w:jc w:val="both"/>
        <w:rPr>
          <w:szCs w:val="20"/>
        </w:rPr>
      </w:pPr>
    </w:p>
    <w:tbl>
      <w:tblPr>
        <w:tblW w:w="0" w:type="auto"/>
        <w:tblLook w:val="01E0" w:firstRow="1" w:lastRow="1" w:firstColumn="1" w:lastColumn="1" w:noHBand="0" w:noVBand="0"/>
      </w:tblPr>
      <w:tblGrid>
        <w:gridCol w:w="2217"/>
        <w:gridCol w:w="2218"/>
      </w:tblGrid>
      <w:tr w:rsidR="00AB09A4" w:rsidRPr="002C6A8D" w14:paraId="519B0658" w14:textId="77777777" w:rsidTr="006F615E">
        <w:trPr>
          <w:trHeight w:val="255"/>
        </w:trPr>
        <w:tc>
          <w:tcPr>
            <w:tcW w:w="2217" w:type="dxa"/>
            <w:shd w:val="clear" w:color="auto" w:fill="auto"/>
          </w:tcPr>
          <w:p w14:paraId="1E5D1C01" w14:textId="77777777" w:rsidR="00AB09A4" w:rsidRPr="002C6A8D" w:rsidRDefault="00AB09A4" w:rsidP="005B11A8">
            <w:pPr>
              <w:jc w:val="both"/>
              <w:rPr>
                <w:i/>
                <w:szCs w:val="20"/>
              </w:rPr>
            </w:pPr>
            <w:r w:rsidRPr="002C6A8D">
              <w:rPr>
                <w:i/>
                <w:szCs w:val="20"/>
              </w:rPr>
              <w:t>Credit points</w:t>
            </w:r>
          </w:p>
        </w:tc>
        <w:tc>
          <w:tcPr>
            <w:tcW w:w="2218" w:type="dxa"/>
            <w:shd w:val="clear" w:color="auto" w:fill="auto"/>
          </w:tcPr>
          <w:p w14:paraId="750811AD" w14:textId="77777777" w:rsidR="00AB09A4" w:rsidRPr="002C6A8D" w:rsidRDefault="00AB09A4" w:rsidP="005B11A8">
            <w:pPr>
              <w:jc w:val="both"/>
              <w:rPr>
                <w:i/>
                <w:szCs w:val="20"/>
              </w:rPr>
            </w:pPr>
            <w:r w:rsidRPr="002C6A8D">
              <w:rPr>
                <w:i/>
                <w:szCs w:val="20"/>
              </w:rPr>
              <w:t>6 ecp</w:t>
            </w:r>
          </w:p>
        </w:tc>
      </w:tr>
      <w:tr w:rsidR="00AB09A4" w:rsidRPr="002C6A8D" w14:paraId="4BDF8087" w14:textId="77777777" w:rsidTr="006F615E">
        <w:trPr>
          <w:trHeight w:val="255"/>
        </w:trPr>
        <w:tc>
          <w:tcPr>
            <w:tcW w:w="2217" w:type="dxa"/>
            <w:shd w:val="clear" w:color="auto" w:fill="auto"/>
          </w:tcPr>
          <w:p w14:paraId="434F3868" w14:textId="77777777" w:rsidR="00AB09A4" w:rsidRPr="002C6A8D" w:rsidRDefault="00AB09A4" w:rsidP="005B11A8">
            <w:pPr>
              <w:jc w:val="both"/>
              <w:rPr>
                <w:i/>
                <w:szCs w:val="20"/>
              </w:rPr>
            </w:pPr>
            <w:r w:rsidRPr="002C6A8D">
              <w:rPr>
                <w:i/>
                <w:szCs w:val="20"/>
              </w:rPr>
              <w:t>Theme</w:t>
            </w:r>
          </w:p>
        </w:tc>
        <w:tc>
          <w:tcPr>
            <w:tcW w:w="2218" w:type="dxa"/>
            <w:shd w:val="clear" w:color="auto" w:fill="auto"/>
          </w:tcPr>
          <w:p w14:paraId="5133D0D6" w14:textId="77777777" w:rsidR="00AB09A4" w:rsidRPr="002C6A8D" w:rsidRDefault="00AB09A4" w:rsidP="005B11A8">
            <w:pPr>
              <w:jc w:val="both"/>
              <w:rPr>
                <w:i/>
                <w:szCs w:val="20"/>
              </w:rPr>
            </w:pPr>
            <w:r w:rsidRPr="002C6A8D">
              <w:rPr>
                <w:i/>
                <w:szCs w:val="20"/>
              </w:rPr>
              <w:t>SS</w:t>
            </w:r>
          </w:p>
        </w:tc>
      </w:tr>
      <w:tr w:rsidR="00AB09A4" w:rsidRPr="002C6A8D" w14:paraId="1B92BAE5" w14:textId="77777777" w:rsidTr="006F615E">
        <w:trPr>
          <w:trHeight w:val="267"/>
        </w:trPr>
        <w:tc>
          <w:tcPr>
            <w:tcW w:w="2217" w:type="dxa"/>
            <w:shd w:val="clear" w:color="auto" w:fill="auto"/>
          </w:tcPr>
          <w:p w14:paraId="58528C44" w14:textId="77777777" w:rsidR="00AB09A4" w:rsidRPr="002C6A8D" w:rsidRDefault="00AB09A4" w:rsidP="005B11A8">
            <w:pPr>
              <w:jc w:val="both"/>
              <w:rPr>
                <w:i/>
                <w:szCs w:val="20"/>
              </w:rPr>
            </w:pPr>
            <w:r w:rsidRPr="002C6A8D">
              <w:rPr>
                <w:i/>
                <w:szCs w:val="20"/>
              </w:rPr>
              <w:t>Track</w:t>
            </w:r>
          </w:p>
        </w:tc>
        <w:tc>
          <w:tcPr>
            <w:tcW w:w="2218" w:type="dxa"/>
            <w:shd w:val="clear" w:color="auto" w:fill="auto"/>
          </w:tcPr>
          <w:p w14:paraId="71DBE2A5" w14:textId="77777777" w:rsidR="00AB09A4" w:rsidRPr="002C6A8D" w:rsidRDefault="00AB09A4" w:rsidP="005B11A8">
            <w:pPr>
              <w:jc w:val="both"/>
              <w:rPr>
                <w:i/>
                <w:szCs w:val="20"/>
              </w:rPr>
            </w:pPr>
            <w:r w:rsidRPr="002C6A8D">
              <w:rPr>
                <w:i/>
                <w:szCs w:val="20"/>
              </w:rPr>
              <w:t>Sociology</w:t>
            </w:r>
          </w:p>
        </w:tc>
      </w:tr>
    </w:tbl>
    <w:p w14:paraId="6718ACD8" w14:textId="77777777" w:rsidR="00AB09A4" w:rsidRPr="002C6A8D" w:rsidRDefault="00AB09A4" w:rsidP="005B11A8">
      <w:pPr>
        <w:jc w:val="both"/>
        <w:rPr>
          <w:szCs w:val="20"/>
        </w:rPr>
      </w:pPr>
    </w:p>
    <w:p w14:paraId="38ABC983" w14:textId="77777777" w:rsidR="000A747C" w:rsidRPr="002C6A8D" w:rsidRDefault="000A747C" w:rsidP="005B11A8">
      <w:pPr>
        <w:pStyle w:val="Heading2"/>
        <w:jc w:val="both"/>
        <w:rPr>
          <w:szCs w:val="20"/>
        </w:rPr>
      </w:pPr>
      <w:r w:rsidRPr="002C6A8D">
        <w:rPr>
          <w:szCs w:val="20"/>
        </w:rPr>
        <w:t>Prerequisites</w:t>
      </w:r>
    </w:p>
    <w:p w14:paraId="315E87C6" w14:textId="77777777" w:rsidR="000A747C" w:rsidRPr="002C6A8D" w:rsidRDefault="000A747C" w:rsidP="005B11A8">
      <w:pPr>
        <w:jc w:val="both"/>
        <w:rPr>
          <w:szCs w:val="20"/>
        </w:rPr>
      </w:pPr>
      <w:r w:rsidRPr="002C6A8D">
        <w:rPr>
          <w:szCs w:val="20"/>
        </w:rPr>
        <w:t xml:space="preserve">Classical </w:t>
      </w:r>
      <w:r w:rsidR="004C3892" w:rsidRPr="002C6A8D">
        <w:rPr>
          <w:szCs w:val="20"/>
        </w:rPr>
        <w:t>and Modern Sociological Thought</w:t>
      </w:r>
    </w:p>
    <w:p w14:paraId="128B80F6" w14:textId="77777777" w:rsidR="000A747C" w:rsidRPr="002C6A8D" w:rsidRDefault="000A747C" w:rsidP="005B11A8">
      <w:pPr>
        <w:jc w:val="both"/>
        <w:rPr>
          <w:szCs w:val="20"/>
        </w:rPr>
      </w:pPr>
    </w:p>
    <w:p w14:paraId="0CDF2288" w14:textId="77777777" w:rsidR="000A747C" w:rsidRPr="002C6A8D" w:rsidRDefault="000A747C" w:rsidP="005B11A8">
      <w:pPr>
        <w:jc w:val="both"/>
        <w:rPr>
          <w:i/>
          <w:iCs/>
          <w:szCs w:val="20"/>
        </w:rPr>
      </w:pPr>
      <w:r w:rsidRPr="002C6A8D">
        <w:rPr>
          <w:i/>
          <w:iCs/>
          <w:szCs w:val="20"/>
        </w:rPr>
        <w:t>Course description</w:t>
      </w:r>
    </w:p>
    <w:p w14:paraId="673C619E" w14:textId="77777777" w:rsidR="00D07267" w:rsidRPr="002C6A8D" w:rsidRDefault="00D07267" w:rsidP="005B11A8">
      <w:pPr>
        <w:jc w:val="both"/>
        <w:rPr>
          <w:szCs w:val="20"/>
        </w:rPr>
      </w:pPr>
      <w:r w:rsidRPr="002C6A8D">
        <w:rPr>
          <w:szCs w:val="20"/>
        </w:rPr>
        <w:t xml:space="preserve">This course explores some of the key developments and debates in contemporary sociological theory.  While surveying the major contributions by Bourdieu, Habermas, Foucault, Wallerstein, Bauman and other theorists, we will trace the continuing relevance of classical tradition and examine more recent contributions to understanding such phenomena as social inequality and power relations; identity politics and civil society; formal education and cultural consumption; nationalism and genocide; economic and cultural globalization and new configurations of modernity. Particular attention will be paid to the sociological theories that examine political, economic and cultural processes in historical and comparative perspectives, and in the context of the enduring and/or current transnational contacts, differences, and flows of commodities, ideas, and people.  Another key concern of this course is the nature and social relevance of sociological knowledge, its key conceptual and real-life dilemmas.  </w:t>
      </w:r>
    </w:p>
    <w:p w14:paraId="1279DCAB" w14:textId="77777777" w:rsidR="00D07267" w:rsidRPr="002C6A8D" w:rsidRDefault="00D07267" w:rsidP="005B11A8">
      <w:pPr>
        <w:pStyle w:val="NormalWeb"/>
        <w:jc w:val="both"/>
        <w:rPr>
          <w:rFonts w:ascii="Verdana" w:hAnsi="Verdana"/>
          <w:sz w:val="20"/>
          <w:szCs w:val="20"/>
          <w:lang w:val="en-GB"/>
        </w:rPr>
      </w:pPr>
      <w:r w:rsidRPr="002C6A8D">
        <w:rPr>
          <w:rFonts w:ascii="Verdana" w:hAnsi="Verdana"/>
          <w:sz w:val="20"/>
          <w:szCs w:val="20"/>
          <w:lang w:val="en-GB"/>
        </w:rPr>
        <w:t>Central concepts</w:t>
      </w:r>
      <w:r w:rsidR="00D26E20" w:rsidRPr="002C6A8D">
        <w:rPr>
          <w:rFonts w:ascii="Verdana" w:hAnsi="Verdana"/>
          <w:sz w:val="20"/>
          <w:szCs w:val="20"/>
          <w:lang w:val="en-GB"/>
        </w:rPr>
        <w:t xml:space="preserve"> include</w:t>
      </w:r>
      <w:r w:rsidRPr="002C6A8D">
        <w:rPr>
          <w:rFonts w:ascii="Verdana" w:hAnsi="Verdana"/>
          <w:sz w:val="20"/>
          <w:szCs w:val="20"/>
          <w:lang w:val="en-GB"/>
        </w:rPr>
        <w:t>:</w:t>
      </w:r>
    </w:p>
    <w:p w14:paraId="68133FAB" w14:textId="77777777" w:rsidR="00D07267" w:rsidRPr="002C6A8D" w:rsidRDefault="00D07267" w:rsidP="00C9064E">
      <w:pPr>
        <w:pStyle w:val="NormalWeb"/>
        <w:numPr>
          <w:ilvl w:val="0"/>
          <w:numId w:val="41"/>
        </w:numPr>
        <w:jc w:val="both"/>
        <w:rPr>
          <w:rFonts w:ascii="Verdana" w:hAnsi="Verdana"/>
          <w:sz w:val="20"/>
          <w:szCs w:val="20"/>
          <w:lang w:val="en-GB"/>
        </w:rPr>
      </w:pPr>
      <w:r w:rsidRPr="002C6A8D">
        <w:rPr>
          <w:rFonts w:ascii="Verdana" w:hAnsi="Verdana"/>
          <w:sz w:val="20"/>
          <w:szCs w:val="20"/>
          <w:lang w:val="en-GB"/>
        </w:rPr>
        <w:t>Theories of Modernity</w:t>
      </w:r>
    </w:p>
    <w:p w14:paraId="457E8220" w14:textId="77777777" w:rsidR="00D07267" w:rsidRPr="002C6A8D" w:rsidRDefault="00D07267" w:rsidP="00C9064E">
      <w:pPr>
        <w:pStyle w:val="NormalWeb"/>
        <w:numPr>
          <w:ilvl w:val="0"/>
          <w:numId w:val="41"/>
        </w:numPr>
        <w:jc w:val="both"/>
        <w:rPr>
          <w:rFonts w:ascii="Verdana" w:hAnsi="Verdana"/>
          <w:sz w:val="20"/>
          <w:szCs w:val="20"/>
          <w:lang w:val="en-GB"/>
        </w:rPr>
      </w:pPr>
      <w:r w:rsidRPr="002C6A8D">
        <w:rPr>
          <w:rFonts w:ascii="Verdana" w:hAnsi="Verdana"/>
          <w:sz w:val="20"/>
          <w:szCs w:val="20"/>
          <w:lang w:val="en-GB"/>
        </w:rPr>
        <w:t>Postmodernity</w:t>
      </w:r>
    </w:p>
    <w:p w14:paraId="2152DAE5" w14:textId="77777777" w:rsidR="00D07267" w:rsidRPr="002C6A8D" w:rsidRDefault="00D07267" w:rsidP="00C9064E">
      <w:pPr>
        <w:pStyle w:val="NormalWeb"/>
        <w:numPr>
          <w:ilvl w:val="0"/>
          <w:numId w:val="41"/>
        </w:numPr>
        <w:jc w:val="both"/>
        <w:rPr>
          <w:rFonts w:ascii="Verdana" w:hAnsi="Verdana"/>
          <w:sz w:val="20"/>
          <w:szCs w:val="20"/>
          <w:lang w:val="en-GB"/>
        </w:rPr>
      </w:pPr>
      <w:r w:rsidRPr="002C6A8D">
        <w:rPr>
          <w:rFonts w:ascii="Verdana" w:hAnsi="Verdana"/>
          <w:sz w:val="20"/>
          <w:szCs w:val="20"/>
          <w:lang w:val="en-GB"/>
        </w:rPr>
        <w:t>Globalisation</w:t>
      </w:r>
    </w:p>
    <w:p w14:paraId="02A451CC" w14:textId="77777777" w:rsidR="00D07267" w:rsidRPr="002C6A8D" w:rsidRDefault="00D07267" w:rsidP="00C9064E">
      <w:pPr>
        <w:pStyle w:val="NormalWeb"/>
        <w:numPr>
          <w:ilvl w:val="0"/>
          <w:numId w:val="41"/>
        </w:numPr>
        <w:jc w:val="both"/>
        <w:rPr>
          <w:rFonts w:ascii="Verdana" w:hAnsi="Verdana"/>
          <w:sz w:val="20"/>
          <w:szCs w:val="20"/>
          <w:lang w:val="en-GB"/>
        </w:rPr>
      </w:pPr>
      <w:r w:rsidRPr="002C6A8D">
        <w:rPr>
          <w:rFonts w:ascii="Verdana" w:hAnsi="Verdana"/>
          <w:sz w:val="20"/>
          <w:szCs w:val="20"/>
          <w:lang w:val="en-GB"/>
        </w:rPr>
        <w:t>Fordism and Post-Fordism</w:t>
      </w:r>
    </w:p>
    <w:p w14:paraId="74E2A0F9" w14:textId="77777777" w:rsidR="00D07267" w:rsidRPr="002C6A8D" w:rsidRDefault="00D07267" w:rsidP="00C9064E">
      <w:pPr>
        <w:pStyle w:val="NormalWeb"/>
        <w:numPr>
          <w:ilvl w:val="0"/>
          <w:numId w:val="41"/>
        </w:numPr>
        <w:jc w:val="both"/>
        <w:rPr>
          <w:rFonts w:ascii="Verdana" w:hAnsi="Verdana"/>
          <w:sz w:val="20"/>
          <w:szCs w:val="20"/>
          <w:lang w:val="en-GB"/>
        </w:rPr>
      </w:pPr>
      <w:r w:rsidRPr="002C6A8D">
        <w:rPr>
          <w:rFonts w:ascii="Verdana" w:hAnsi="Verdana"/>
          <w:sz w:val="20"/>
          <w:szCs w:val="20"/>
          <w:lang w:val="en-GB"/>
        </w:rPr>
        <w:t>World System Theory</w:t>
      </w:r>
    </w:p>
    <w:p w14:paraId="3546748F" w14:textId="77777777" w:rsidR="00D07267" w:rsidRPr="002C6A8D" w:rsidRDefault="00D07267" w:rsidP="00C9064E">
      <w:pPr>
        <w:pStyle w:val="NormalWeb"/>
        <w:numPr>
          <w:ilvl w:val="0"/>
          <w:numId w:val="41"/>
        </w:numPr>
        <w:jc w:val="both"/>
        <w:rPr>
          <w:rFonts w:ascii="Verdana" w:hAnsi="Verdana"/>
          <w:sz w:val="20"/>
          <w:szCs w:val="20"/>
          <w:lang w:val="en-GB"/>
        </w:rPr>
      </w:pPr>
      <w:r w:rsidRPr="002C6A8D">
        <w:rPr>
          <w:rFonts w:ascii="Verdana" w:hAnsi="Verdana"/>
          <w:sz w:val="20"/>
          <w:szCs w:val="20"/>
          <w:lang w:val="en-GB"/>
        </w:rPr>
        <w:t>Critical Theory</w:t>
      </w:r>
    </w:p>
    <w:p w14:paraId="6AF26558" w14:textId="77777777" w:rsidR="00D07267" w:rsidRPr="002C6A8D" w:rsidRDefault="00D07267" w:rsidP="00C9064E">
      <w:pPr>
        <w:pStyle w:val="NormalWeb"/>
        <w:numPr>
          <w:ilvl w:val="0"/>
          <w:numId w:val="41"/>
        </w:numPr>
        <w:jc w:val="both"/>
        <w:rPr>
          <w:rFonts w:ascii="Verdana" w:hAnsi="Verdana"/>
          <w:sz w:val="20"/>
          <w:szCs w:val="20"/>
          <w:lang w:val="en-GB"/>
        </w:rPr>
      </w:pPr>
      <w:r w:rsidRPr="002C6A8D">
        <w:rPr>
          <w:rFonts w:ascii="Verdana" w:hAnsi="Verdana"/>
          <w:sz w:val="20"/>
          <w:szCs w:val="20"/>
          <w:lang w:val="en-GB"/>
        </w:rPr>
        <w:t>Identity Politics</w:t>
      </w:r>
    </w:p>
    <w:p w14:paraId="7026C12D" w14:textId="77777777" w:rsidR="00D07267" w:rsidRPr="002C6A8D" w:rsidRDefault="00D07267" w:rsidP="00C9064E">
      <w:pPr>
        <w:pStyle w:val="NormalWeb"/>
        <w:numPr>
          <w:ilvl w:val="0"/>
          <w:numId w:val="41"/>
        </w:numPr>
        <w:jc w:val="both"/>
        <w:rPr>
          <w:rFonts w:ascii="Verdana" w:hAnsi="Verdana"/>
          <w:sz w:val="20"/>
          <w:szCs w:val="20"/>
          <w:lang w:val="en-GB"/>
        </w:rPr>
      </w:pPr>
      <w:r w:rsidRPr="002C6A8D">
        <w:rPr>
          <w:rFonts w:ascii="Verdana" w:hAnsi="Verdana"/>
          <w:sz w:val="20"/>
          <w:szCs w:val="20"/>
          <w:lang w:val="en-GB"/>
        </w:rPr>
        <w:t>Feminism</w:t>
      </w:r>
    </w:p>
    <w:p w14:paraId="19CDBDE2" w14:textId="77777777" w:rsidR="00D07267" w:rsidRPr="002C6A8D" w:rsidRDefault="00D07267" w:rsidP="00C9064E">
      <w:pPr>
        <w:pStyle w:val="NormalWeb"/>
        <w:numPr>
          <w:ilvl w:val="0"/>
          <w:numId w:val="41"/>
        </w:numPr>
        <w:jc w:val="both"/>
        <w:rPr>
          <w:rFonts w:ascii="Verdana" w:hAnsi="Verdana"/>
          <w:sz w:val="20"/>
          <w:szCs w:val="20"/>
          <w:lang w:val="en-GB"/>
        </w:rPr>
      </w:pPr>
      <w:r w:rsidRPr="002C6A8D">
        <w:rPr>
          <w:rFonts w:ascii="Verdana" w:hAnsi="Verdana"/>
          <w:sz w:val="20"/>
          <w:szCs w:val="20"/>
          <w:lang w:val="en-GB"/>
        </w:rPr>
        <w:t>Field and Habitus</w:t>
      </w:r>
    </w:p>
    <w:p w14:paraId="04FA3530" w14:textId="77777777" w:rsidR="00D07267" w:rsidRPr="002C6A8D" w:rsidRDefault="00D07267" w:rsidP="00C9064E">
      <w:pPr>
        <w:pStyle w:val="NormalWeb"/>
        <w:numPr>
          <w:ilvl w:val="0"/>
          <w:numId w:val="41"/>
        </w:numPr>
        <w:jc w:val="both"/>
        <w:rPr>
          <w:rFonts w:ascii="Verdana" w:hAnsi="Verdana"/>
          <w:sz w:val="20"/>
          <w:szCs w:val="20"/>
          <w:lang w:val="en-GB"/>
        </w:rPr>
      </w:pPr>
      <w:r w:rsidRPr="002C6A8D">
        <w:rPr>
          <w:rFonts w:ascii="Verdana" w:hAnsi="Verdana"/>
          <w:sz w:val="20"/>
          <w:szCs w:val="20"/>
          <w:lang w:val="en-GB"/>
        </w:rPr>
        <w:t>Nationalism and Genocide</w:t>
      </w:r>
    </w:p>
    <w:p w14:paraId="0DD71AC1" w14:textId="77777777" w:rsidR="000A747C" w:rsidRPr="002C6A8D" w:rsidRDefault="00D07267" w:rsidP="00C9064E">
      <w:pPr>
        <w:pStyle w:val="NormalWeb"/>
        <w:numPr>
          <w:ilvl w:val="0"/>
          <w:numId w:val="41"/>
        </w:numPr>
        <w:jc w:val="both"/>
        <w:rPr>
          <w:rFonts w:ascii="Verdana" w:hAnsi="Verdana"/>
          <w:sz w:val="20"/>
          <w:szCs w:val="20"/>
          <w:lang w:val="en-GB"/>
        </w:rPr>
      </w:pPr>
      <w:r w:rsidRPr="002C6A8D">
        <w:rPr>
          <w:rFonts w:ascii="Verdana" w:hAnsi="Verdana"/>
          <w:sz w:val="20"/>
          <w:szCs w:val="20"/>
          <w:lang w:val="en-GB"/>
        </w:rPr>
        <w:t>Sociological Theory and Its Social Relevance</w:t>
      </w:r>
    </w:p>
    <w:p w14:paraId="102A06F4" w14:textId="77777777" w:rsidR="000A747C" w:rsidRPr="002C6A8D" w:rsidRDefault="000A747C" w:rsidP="005B11A8">
      <w:pPr>
        <w:jc w:val="both"/>
        <w:rPr>
          <w:szCs w:val="20"/>
        </w:rPr>
      </w:pPr>
    </w:p>
    <w:p w14:paraId="375971E4" w14:textId="77777777" w:rsidR="000A747C" w:rsidRPr="002C6A8D" w:rsidRDefault="00623B0D" w:rsidP="005B11A8">
      <w:pPr>
        <w:pStyle w:val="Heading1"/>
        <w:jc w:val="both"/>
        <w:rPr>
          <w:szCs w:val="20"/>
        </w:rPr>
      </w:pPr>
      <w:bookmarkStart w:id="471" w:name="_Toc194388768"/>
      <w:bookmarkStart w:id="472" w:name="_Toc196217690"/>
      <w:bookmarkStart w:id="473" w:name="_Toc196219038"/>
      <w:bookmarkStart w:id="474" w:name="_Toc196815276"/>
      <w:bookmarkStart w:id="475" w:name="_Toc196886334"/>
      <w:bookmarkStart w:id="476" w:name="_Toc202859991"/>
      <w:bookmarkStart w:id="477" w:name="_Toc372036112"/>
      <w:r w:rsidRPr="002C6A8D">
        <w:rPr>
          <w:szCs w:val="20"/>
        </w:rPr>
        <w:t>900</w:t>
      </w:r>
      <w:r w:rsidR="000A747C" w:rsidRPr="002C6A8D">
        <w:rPr>
          <w:szCs w:val="20"/>
        </w:rPr>
        <w:t>273</w:t>
      </w:r>
      <w:r w:rsidRPr="002C6A8D">
        <w:rPr>
          <w:szCs w:val="20"/>
        </w:rPr>
        <w:t>SSC</w:t>
      </w:r>
      <w:r w:rsidR="000A747C" w:rsidRPr="002C6A8D">
        <w:rPr>
          <w:szCs w:val="20"/>
        </w:rPr>
        <w:tab/>
        <w:t>Inequality and Poverty</w:t>
      </w:r>
      <w:bookmarkEnd w:id="471"/>
      <w:bookmarkEnd w:id="472"/>
      <w:bookmarkEnd w:id="473"/>
      <w:bookmarkEnd w:id="474"/>
      <w:bookmarkEnd w:id="475"/>
      <w:bookmarkEnd w:id="476"/>
      <w:bookmarkEnd w:id="477"/>
    </w:p>
    <w:p w14:paraId="7D731AF4" w14:textId="77777777" w:rsidR="000A747C" w:rsidRPr="002C6A8D" w:rsidRDefault="000A747C" w:rsidP="005B11A8">
      <w:pPr>
        <w:jc w:val="both"/>
        <w:rPr>
          <w:szCs w:val="20"/>
        </w:rPr>
      </w:pPr>
    </w:p>
    <w:tbl>
      <w:tblPr>
        <w:tblW w:w="0" w:type="auto"/>
        <w:tblLook w:val="01E0" w:firstRow="1" w:lastRow="1" w:firstColumn="1" w:lastColumn="1" w:noHBand="0" w:noVBand="0"/>
      </w:tblPr>
      <w:tblGrid>
        <w:gridCol w:w="2217"/>
        <w:gridCol w:w="2218"/>
      </w:tblGrid>
      <w:tr w:rsidR="009768AD" w:rsidRPr="002C6A8D" w14:paraId="5C27C4D3" w14:textId="77777777" w:rsidTr="006F615E">
        <w:trPr>
          <w:trHeight w:val="255"/>
        </w:trPr>
        <w:tc>
          <w:tcPr>
            <w:tcW w:w="2217" w:type="dxa"/>
            <w:shd w:val="clear" w:color="auto" w:fill="auto"/>
          </w:tcPr>
          <w:p w14:paraId="43DE0EC2" w14:textId="77777777" w:rsidR="009768AD" w:rsidRPr="002C6A8D" w:rsidRDefault="009768AD" w:rsidP="005B11A8">
            <w:pPr>
              <w:jc w:val="both"/>
              <w:rPr>
                <w:i/>
                <w:szCs w:val="20"/>
              </w:rPr>
            </w:pPr>
            <w:r w:rsidRPr="002C6A8D">
              <w:rPr>
                <w:i/>
                <w:szCs w:val="20"/>
              </w:rPr>
              <w:t>Credit points</w:t>
            </w:r>
          </w:p>
        </w:tc>
        <w:tc>
          <w:tcPr>
            <w:tcW w:w="2218" w:type="dxa"/>
            <w:shd w:val="clear" w:color="auto" w:fill="auto"/>
          </w:tcPr>
          <w:p w14:paraId="38E8F5BA" w14:textId="77777777" w:rsidR="009768AD" w:rsidRPr="002C6A8D" w:rsidRDefault="009768AD" w:rsidP="005B11A8">
            <w:pPr>
              <w:jc w:val="both"/>
              <w:rPr>
                <w:i/>
                <w:szCs w:val="20"/>
              </w:rPr>
            </w:pPr>
            <w:r w:rsidRPr="002C6A8D">
              <w:rPr>
                <w:i/>
                <w:szCs w:val="20"/>
              </w:rPr>
              <w:t>6 ecp</w:t>
            </w:r>
          </w:p>
        </w:tc>
      </w:tr>
      <w:tr w:rsidR="009768AD" w:rsidRPr="002C6A8D" w14:paraId="079073D7" w14:textId="77777777" w:rsidTr="006F615E">
        <w:trPr>
          <w:trHeight w:val="255"/>
        </w:trPr>
        <w:tc>
          <w:tcPr>
            <w:tcW w:w="2217" w:type="dxa"/>
            <w:shd w:val="clear" w:color="auto" w:fill="auto"/>
          </w:tcPr>
          <w:p w14:paraId="7CB6ADD6" w14:textId="77777777" w:rsidR="009768AD" w:rsidRPr="002C6A8D" w:rsidRDefault="009768AD" w:rsidP="005B11A8">
            <w:pPr>
              <w:jc w:val="both"/>
              <w:rPr>
                <w:i/>
                <w:szCs w:val="20"/>
              </w:rPr>
            </w:pPr>
            <w:r w:rsidRPr="002C6A8D">
              <w:rPr>
                <w:i/>
                <w:szCs w:val="20"/>
              </w:rPr>
              <w:t>Theme</w:t>
            </w:r>
          </w:p>
        </w:tc>
        <w:tc>
          <w:tcPr>
            <w:tcW w:w="2218" w:type="dxa"/>
            <w:shd w:val="clear" w:color="auto" w:fill="auto"/>
          </w:tcPr>
          <w:p w14:paraId="0737ED1F" w14:textId="77777777" w:rsidR="009768AD" w:rsidRPr="002C6A8D" w:rsidRDefault="009768AD" w:rsidP="005B11A8">
            <w:pPr>
              <w:jc w:val="both"/>
              <w:rPr>
                <w:i/>
                <w:szCs w:val="20"/>
              </w:rPr>
            </w:pPr>
            <w:r w:rsidRPr="002C6A8D">
              <w:rPr>
                <w:i/>
                <w:szCs w:val="20"/>
              </w:rPr>
              <w:t>SS</w:t>
            </w:r>
          </w:p>
        </w:tc>
      </w:tr>
      <w:tr w:rsidR="009768AD" w:rsidRPr="002C6A8D" w14:paraId="4BFAE1F8" w14:textId="77777777" w:rsidTr="006F615E">
        <w:trPr>
          <w:trHeight w:val="267"/>
        </w:trPr>
        <w:tc>
          <w:tcPr>
            <w:tcW w:w="2217" w:type="dxa"/>
            <w:shd w:val="clear" w:color="auto" w:fill="auto"/>
          </w:tcPr>
          <w:p w14:paraId="4BB8ADB6" w14:textId="77777777" w:rsidR="009768AD" w:rsidRPr="002C6A8D" w:rsidRDefault="009768AD" w:rsidP="005B11A8">
            <w:pPr>
              <w:jc w:val="both"/>
              <w:rPr>
                <w:i/>
                <w:szCs w:val="20"/>
              </w:rPr>
            </w:pPr>
            <w:r w:rsidRPr="002C6A8D">
              <w:rPr>
                <w:i/>
                <w:szCs w:val="20"/>
              </w:rPr>
              <w:t>Track</w:t>
            </w:r>
          </w:p>
        </w:tc>
        <w:tc>
          <w:tcPr>
            <w:tcW w:w="2218" w:type="dxa"/>
            <w:shd w:val="clear" w:color="auto" w:fill="auto"/>
          </w:tcPr>
          <w:p w14:paraId="06ECF836" w14:textId="77777777" w:rsidR="009768AD" w:rsidRPr="002C6A8D" w:rsidRDefault="009768AD" w:rsidP="005B11A8">
            <w:pPr>
              <w:jc w:val="both"/>
              <w:rPr>
                <w:i/>
                <w:szCs w:val="20"/>
              </w:rPr>
            </w:pPr>
            <w:r w:rsidRPr="002C6A8D">
              <w:rPr>
                <w:i/>
                <w:szCs w:val="20"/>
              </w:rPr>
              <w:t>Sociology</w:t>
            </w:r>
          </w:p>
        </w:tc>
      </w:tr>
    </w:tbl>
    <w:p w14:paraId="72BBC354" w14:textId="77777777" w:rsidR="009768AD" w:rsidRPr="002C6A8D" w:rsidRDefault="009768AD" w:rsidP="005B11A8">
      <w:pPr>
        <w:jc w:val="both"/>
        <w:rPr>
          <w:szCs w:val="20"/>
        </w:rPr>
      </w:pPr>
    </w:p>
    <w:p w14:paraId="28415E5C" w14:textId="77777777" w:rsidR="000A747C" w:rsidRPr="002C6A8D" w:rsidRDefault="000A747C" w:rsidP="005B11A8">
      <w:pPr>
        <w:pStyle w:val="Heading2"/>
        <w:jc w:val="both"/>
        <w:rPr>
          <w:szCs w:val="20"/>
        </w:rPr>
      </w:pPr>
      <w:r w:rsidRPr="002C6A8D">
        <w:rPr>
          <w:szCs w:val="20"/>
        </w:rPr>
        <w:t>Prerequisites</w:t>
      </w:r>
    </w:p>
    <w:p w14:paraId="6ECDB82D" w14:textId="77777777" w:rsidR="000A747C" w:rsidRPr="002C6A8D" w:rsidRDefault="000A747C" w:rsidP="005B11A8">
      <w:pPr>
        <w:jc w:val="both"/>
        <w:rPr>
          <w:szCs w:val="20"/>
        </w:rPr>
      </w:pPr>
      <w:r w:rsidRPr="002C6A8D">
        <w:rPr>
          <w:szCs w:val="20"/>
        </w:rPr>
        <w:t>Any 100 level Social Sciences course in the Social Systems theme</w:t>
      </w:r>
    </w:p>
    <w:p w14:paraId="651F7E7F" w14:textId="77777777" w:rsidR="000A747C" w:rsidRPr="002C6A8D" w:rsidRDefault="000A747C" w:rsidP="005B11A8">
      <w:pPr>
        <w:autoSpaceDE w:val="0"/>
        <w:autoSpaceDN w:val="0"/>
        <w:adjustRightInd w:val="0"/>
        <w:jc w:val="both"/>
        <w:rPr>
          <w:rFonts w:cs="Verdana-Italic"/>
          <w:i/>
          <w:iCs/>
          <w:szCs w:val="20"/>
        </w:rPr>
      </w:pPr>
    </w:p>
    <w:p w14:paraId="0444BA90" w14:textId="77777777" w:rsidR="000A747C" w:rsidRPr="002C6A8D" w:rsidRDefault="000A747C" w:rsidP="005B11A8">
      <w:pPr>
        <w:autoSpaceDE w:val="0"/>
        <w:autoSpaceDN w:val="0"/>
        <w:adjustRightInd w:val="0"/>
        <w:jc w:val="both"/>
        <w:rPr>
          <w:rFonts w:cs="Verdana-Italic"/>
          <w:i/>
          <w:iCs/>
          <w:szCs w:val="20"/>
        </w:rPr>
      </w:pPr>
      <w:r w:rsidRPr="002C6A8D">
        <w:rPr>
          <w:rFonts w:cs="Verdana-Italic"/>
          <w:i/>
          <w:iCs/>
          <w:szCs w:val="20"/>
        </w:rPr>
        <w:t>Course description</w:t>
      </w:r>
    </w:p>
    <w:p w14:paraId="5BB5D36B" w14:textId="77777777" w:rsidR="002C11C0" w:rsidRPr="002C6A8D" w:rsidRDefault="002C11C0" w:rsidP="005B11A8">
      <w:pPr>
        <w:jc w:val="both"/>
        <w:rPr>
          <w:rFonts w:eastAsia="Calibri"/>
          <w:szCs w:val="20"/>
        </w:rPr>
      </w:pPr>
      <w:r w:rsidRPr="002C6A8D">
        <w:rPr>
          <w:rFonts w:eastAsia="Calibri"/>
          <w:szCs w:val="20"/>
        </w:rPr>
        <w:t>This course explores the sociological definitions, measurement, causes and consequences of inequality and poverty. It focuses primarily, though not uniquely, on inequality and poverty in Western developed countries. The course consists of four parts:</w:t>
      </w:r>
    </w:p>
    <w:p w14:paraId="697C970C" w14:textId="77777777" w:rsidR="002C11C0" w:rsidRPr="002C6A8D" w:rsidRDefault="002C11C0" w:rsidP="005B11A8">
      <w:pPr>
        <w:jc w:val="both"/>
        <w:rPr>
          <w:rFonts w:eastAsia="Calibri"/>
          <w:szCs w:val="20"/>
        </w:rPr>
      </w:pPr>
      <w:r w:rsidRPr="002C6A8D">
        <w:rPr>
          <w:rFonts w:eastAsia="Calibri"/>
          <w:szCs w:val="20"/>
        </w:rPr>
        <w:t xml:space="preserve">In the first part, we look at the meaning, measurement and foundations of inequality and poverty. After a short discussion of classic thinking about </w:t>
      </w:r>
      <w:r w:rsidRPr="002C6A8D">
        <w:rPr>
          <w:rFonts w:eastAsia="Calibri"/>
          <w:szCs w:val="20"/>
        </w:rPr>
        <w:lastRenderedPageBreak/>
        <w:t>(in)equality, we consider various foundations of inequality and poverty (gender, race, the labour market) and we discuss the probability of social mobility.</w:t>
      </w:r>
    </w:p>
    <w:p w14:paraId="6BBB85C4" w14:textId="77777777" w:rsidR="002C11C0" w:rsidRPr="002C6A8D" w:rsidRDefault="002C11C0" w:rsidP="005B11A8">
      <w:pPr>
        <w:jc w:val="both"/>
        <w:rPr>
          <w:rFonts w:eastAsia="Calibri"/>
          <w:szCs w:val="20"/>
        </w:rPr>
      </w:pPr>
      <w:r w:rsidRPr="002C6A8D">
        <w:rPr>
          <w:rFonts w:eastAsia="Calibri"/>
          <w:szCs w:val="20"/>
        </w:rPr>
        <w:t>The second part focuses on how social policies affect inequality and poverty in Western developed societies. We discuss how social policies can reduce inequality and poverty, for example by providing minimum income protection or access to education. Yet social policies can also create new inequalities between insiders and outsiders of the labour market, between men and women, or between ethnicities.</w:t>
      </w:r>
    </w:p>
    <w:p w14:paraId="1407AB50" w14:textId="77777777" w:rsidR="002C11C0" w:rsidRPr="002C6A8D" w:rsidRDefault="002C11C0" w:rsidP="005B11A8">
      <w:pPr>
        <w:jc w:val="both"/>
        <w:rPr>
          <w:rFonts w:eastAsia="Calibri"/>
          <w:szCs w:val="20"/>
        </w:rPr>
      </w:pPr>
      <w:r w:rsidRPr="002C6A8D">
        <w:rPr>
          <w:rFonts w:eastAsia="Calibri"/>
          <w:szCs w:val="20"/>
        </w:rPr>
        <w:t>The third part explores the causes and consequences of immigration in relation to inequality. Inequality and poverty are an important reason for which people migrate. Migrants may have better opportunities in their country of destination, but new situations of inequality emerge in the receiving country. Since migrant workers often send remittances home, international migration may improve welfare in the country of origin, yet at the same time international migration may result in a brain and care drain.</w:t>
      </w:r>
    </w:p>
    <w:p w14:paraId="0543E053" w14:textId="77777777" w:rsidR="002C11C0" w:rsidRPr="002C6A8D" w:rsidRDefault="002C11C0" w:rsidP="005B11A8">
      <w:pPr>
        <w:jc w:val="both"/>
        <w:rPr>
          <w:szCs w:val="20"/>
        </w:rPr>
      </w:pPr>
      <w:r w:rsidRPr="002C6A8D">
        <w:rPr>
          <w:rFonts w:eastAsia="Calibri"/>
          <w:szCs w:val="20"/>
        </w:rPr>
        <w:t>In the fourth part of the course we will explore the consequences of the 2008 global financial crisis. We will discuss topics that are selected and presented by the students. These topics can vary from how the crisis has contributed to new inequality and poverty in countries around the world to the political consequences of new inequalities. For example, we can discuss how the crisis increased poverty in Southern Europe, or how it inspired the Occupy Wall Street movement around the world.</w:t>
      </w:r>
    </w:p>
    <w:p w14:paraId="180195D7" w14:textId="77777777" w:rsidR="009E0EBE" w:rsidRPr="002C6A8D" w:rsidRDefault="009E0EBE" w:rsidP="005B11A8">
      <w:pPr>
        <w:jc w:val="both"/>
        <w:rPr>
          <w:szCs w:val="20"/>
        </w:rPr>
      </w:pPr>
    </w:p>
    <w:p w14:paraId="0FDE09BD" w14:textId="77777777" w:rsidR="009E0EBE" w:rsidRPr="002C6A8D" w:rsidRDefault="00666C65" w:rsidP="005B11A8">
      <w:pPr>
        <w:pStyle w:val="Heading1"/>
        <w:jc w:val="both"/>
        <w:rPr>
          <w:szCs w:val="20"/>
        </w:rPr>
      </w:pPr>
      <w:bookmarkStart w:id="478" w:name="_Toc372036113"/>
      <w:r w:rsidRPr="002C6A8D">
        <w:rPr>
          <w:szCs w:val="20"/>
        </w:rPr>
        <w:t>90</w:t>
      </w:r>
      <w:r w:rsidR="003318B4" w:rsidRPr="002C6A8D">
        <w:rPr>
          <w:szCs w:val="20"/>
        </w:rPr>
        <w:t>0274SSC</w:t>
      </w:r>
      <w:r w:rsidR="003318B4" w:rsidRPr="002C6A8D">
        <w:rPr>
          <w:szCs w:val="20"/>
        </w:rPr>
        <w:tab/>
        <w:t>Sociology of the Other</w:t>
      </w:r>
      <w:bookmarkEnd w:id="478"/>
    </w:p>
    <w:tbl>
      <w:tblPr>
        <w:tblW w:w="0" w:type="auto"/>
        <w:tblLook w:val="01E0" w:firstRow="1" w:lastRow="1" w:firstColumn="1" w:lastColumn="1" w:noHBand="0" w:noVBand="0"/>
      </w:tblPr>
      <w:tblGrid>
        <w:gridCol w:w="2217"/>
        <w:gridCol w:w="2218"/>
      </w:tblGrid>
      <w:tr w:rsidR="00666C65" w:rsidRPr="002C6A8D" w14:paraId="7CD2FACD" w14:textId="77777777" w:rsidTr="00510C06">
        <w:trPr>
          <w:trHeight w:val="255"/>
        </w:trPr>
        <w:tc>
          <w:tcPr>
            <w:tcW w:w="2217" w:type="dxa"/>
            <w:shd w:val="clear" w:color="auto" w:fill="auto"/>
          </w:tcPr>
          <w:p w14:paraId="542846B7" w14:textId="77777777" w:rsidR="00666C65" w:rsidRPr="002C6A8D" w:rsidRDefault="00666C65" w:rsidP="005B11A8">
            <w:pPr>
              <w:jc w:val="both"/>
              <w:rPr>
                <w:i/>
                <w:szCs w:val="20"/>
              </w:rPr>
            </w:pPr>
            <w:r w:rsidRPr="002C6A8D">
              <w:rPr>
                <w:i/>
                <w:szCs w:val="20"/>
              </w:rPr>
              <w:t>Credit points</w:t>
            </w:r>
          </w:p>
        </w:tc>
        <w:tc>
          <w:tcPr>
            <w:tcW w:w="2218" w:type="dxa"/>
            <w:shd w:val="clear" w:color="auto" w:fill="auto"/>
          </w:tcPr>
          <w:p w14:paraId="282DB705" w14:textId="77777777" w:rsidR="00666C65" w:rsidRPr="002C6A8D" w:rsidRDefault="00666C65" w:rsidP="005B11A8">
            <w:pPr>
              <w:jc w:val="both"/>
              <w:rPr>
                <w:i/>
                <w:szCs w:val="20"/>
              </w:rPr>
            </w:pPr>
            <w:r w:rsidRPr="002C6A8D">
              <w:rPr>
                <w:i/>
                <w:szCs w:val="20"/>
              </w:rPr>
              <w:t>6 ecp</w:t>
            </w:r>
          </w:p>
        </w:tc>
      </w:tr>
      <w:tr w:rsidR="00666C65" w:rsidRPr="002C6A8D" w14:paraId="2312ACCD" w14:textId="77777777" w:rsidTr="00510C06">
        <w:trPr>
          <w:trHeight w:val="255"/>
        </w:trPr>
        <w:tc>
          <w:tcPr>
            <w:tcW w:w="2217" w:type="dxa"/>
            <w:shd w:val="clear" w:color="auto" w:fill="auto"/>
          </w:tcPr>
          <w:p w14:paraId="44EC8F52" w14:textId="77777777" w:rsidR="00666C65" w:rsidRPr="002C6A8D" w:rsidRDefault="00666C65" w:rsidP="005B11A8">
            <w:pPr>
              <w:jc w:val="both"/>
              <w:rPr>
                <w:i/>
                <w:szCs w:val="20"/>
              </w:rPr>
            </w:pPr>
            <w:r w:rsidRPr="002C6A8D">
              <w:rPr>
                <w:i/>
                <w:szCs w:val="20"/>
              </w:rPr>
              <w:t>Theme</w:t>
            </w:r>
          </w:p>
        </w:tc>
        <w:tc>
          <w:tcPr>
            <w:tcW w:w="2218" w:type="dxa"/>
            <w:shd w:val="clear" w:color="auto" w:fill="auto"/>
          </w:tcPr>
          <w:p w14:paraId="42431894" w14:textId="77777777" w:rsidR="00666C65" w:rsidRPr="002C6A8D" w:rsidRDefault="00666C65" w:rsidP="005B11A8">
            <w:pPr>
              <w:jc w:val="both"/>
              <w:rPr>
                <w:i/>
                <w:szCs w:val="20"/>
              </w:rPr>
            </w:pPr>
            <w:r w:rsidRPr="002C6A8D">
              <w:rPr>
                <w:i/>
                <w:szCs w:val="20"/>
              </w:rPr>
              <w:t>SS</w:t>
            </w:r>
          </w:p>
        </w:tc>
      </w:tr>
      <w:tr w:rsidR="00666C65" w:rsidRPr="002C6A8D" w14:paraId="202A6EBC" w14:textId="77777777" w:rsidTr="00510C06">
        <w:trPr>
          <w:trHeight w:val="267"/>
        </w:trPr>
        <w:tc>
          <w:tcPr>
            <w:tcW w:w="2217" w:type="dxa"/>
            <w:shd w:val="clear" w:color="auto" w:fill="auto"/>
          </w:tcPr>
          <w:p w14:paraId="1E7BEF72" w14:textId="77777777" w:rsidR="00666C65" w:rsidRPr="002C6A8D" w:rsidRDefault="00666C65" w:rsidP="005B11A8">
            <w:pPr>
              <w:jc w:val="both"/>
              <w:rPr>
                <w:i/>
                <w:szCs w:val="20"/>
              </w:rPr>
            </w:pPr>
            <w:r w:rsidRPr="002C6A8D">
              <w:rPr>
                <w:i/>
                <w:szCs w:val="20"/>
              </w:rPr>
              <w:t>Track</w:t>
            </w:r>
          </w:p>
        </w:tc>
        <w:tc>
          <w:tcPr>
            <w:tcW w:w="2218" w:type="dxa"/>
            <w:shd w:val="clear" w:color="auto" w:fill="auto"/>
          </w:tcPr>
          <w:p w14:paraId="139D9A05" w14:textId="77777777" w:rsidR="00666C65" w:rsidRPr="002C6A8D" w:rsidRDefault="00666C65" w:rsidP="005B11A8">
            <w:pPr>
              <w:jc w:val="both"/>
              <w:rPr>
                <w:i/>
                <w:szCs w:val="20"/>
              </w:rPr>
            </w:pPr>
            <w:r w:rsidRPr="002C6A8D">
              <w:rPr>
                <w:i/>
                <w:szCs w:val="20"/>
              </w:rPr>
              <w:t>Sociology</w:t>
            </w:r>
          </w:p>
        </w:tc>
      </w:tr>
    </w:tbl>
    <w:p w14:paraId="16E6EFA0" w14:textId="77777777" w:rsidR="00666C65" w:rsidRPr="002C6A8D" w:rsidRDefault="00666C65" w:rsidP="005B11A8">
      <w:pPr>
        <w:jc w:val="both"/>
        <w:rPr>
          <w:szCs w:val="20"/>
        </w:rPr>
      </w:pPr>
    </w:p>
    <w:p w14:paraId="348391FC" w14:textId="77777777" w:rsidR="00666C65" w:rsidRPr="002C6A8D" w:rsidRDefault="00666C65" w:rsidP="005B11A8">
      <w:pPr>
        <w:pStyle w:val="Heading2"/>
        <w:jc w:val="both"/>
        <w:rPr>
          <w:szCs w:val="20"/>
        </w:rPr>
      </w:pPr>
      <w:r w:rsidRPr="002C6A8D">
        <w:rPr>
          <w:szCs w:val="20"/>
        </w:rPr>
        <w:t>Prerequisites</w:t>
      </w:r>
    </w:p>
    <w:p w14:paraId="3684479D" w14:textId="77777777" w:rsidR="00666C65" w:rsidRPr="002C6A8D" w:rsidRDefault="00D7059F" w:rsidP="005B11A8">
      <w:pPr>
        <w:jc w:val="both"/>
        <w:rPr>
          <w:szCs w:val="20"/>
          <w:lang w:eastAsia="zh-TW"/>
        </w:rPr>
      </w:pPr>
      <w:r w:rsidRPr="002C6A8D">
        <w:rPr>
          <w:szCs w:val="20"/>
          <w:lang w:eastAsia="zh-TW"/>
        </w:rPr>
        <w:t>Classical and Modern Sociological Thought</w:t>
      </w:r>
    </w:p>
    <w:p w14:paraId="0BBC2E6D" w14:textId="77777777" w:rsidR="00666C65" w:rsidRPr="002C6A8D" w:rsidRDefault="00666C65" w:rsidP="005B11A8">
      <w:pPr>
        <w:autoSpaceDE w:val="0"/>
        <w:autoSpaceDN w:val="0"/>
        <w:adjustRightInd w:val="0"/>
        <w:jc w:val="both"/>
        <w:rPr>
          <w:rFonts w:cs="Verdana-Italic"/>
          <w:i/>
          <w:iCs/>
          <w:szCs w:val="20"/>
        </w:rPr>
      </w:pPr>
    </w:p>
    <w:p w14:paraId="4D4DBDA6" w14:textId="77777777" w:rsidR="00666C65" w:rsidRPr="002C6A8D" w:rsidRDefault="00666C65" w:rsidP="005B11A8">
      <w:pPr>
        <w:autoSpaceDE w:val="0"/>
        <w:autoSpaceDN w:val="0"/>
        <w:adjustRightInd w:val="0"/>
        <w:jc w:val="both"/>
        <w:rPr>
          <w:rFonts w:cs="Verdana-Italic"/>
          <w:i/>
          <w:iCs/>
          <w:szCs w:val="20"/>
        </w:rPr>
      </w:pPr>
      <w:r w:rsidRPr="002C6A8D">
        <w:rPr>
          <w:rFonts w:cs="Verdana-Italic"/>
          <w:i/>
          <w:iCs/>
          <w:szCs w:val="20"/>
        </w:rPr>
        <w:t>Course description</w:t>
      </w:r>
    </w:p>
    <w:p w14:paraId="3A717008" w14:textId="77777777" w:rsidR="003318B4" w:rsidRPr="002C6A8D" w:rsidRDefault="003318B4" w:rsidP="005B11A8">
      <w:pPr>
        <w:jc w:val="both"/>
        <w:rPr>
          <w:rFonts w:eastAsia="Times New Roman" w:cs="Calibri"/>
          <w:szCs w:val="20"/>
        </w:rPr>
      </w:pPr>
      <w:r w:rsidRPr="002C6A8D">
        <w:rPr>
          <w:rFonts w:eastAsia="Times New Roman" w:cs="Calibri"/>
          <w:szCs w:val="20"/>
        </w:rPr>
        <w:t>One of the classic subjects of sociology is the relationship between norm and exception or deviation.  Entire fields of knowledge from medicine to psychiatry to criminology emerged from practices of identifying, studying and categorizing normative exceptions – the ill, the mentally disabled, the socially pathological to mention few examples. In this course practices of differentiation, and the desire to expel or contain otherness through scientific and governmental techniques are explored. Paying a tribute to philosophical writings on the concept of the Other, the course focuses on the disciplinary and discursive constructions of sexual, moral, social, medical, mental and political difference. Readings in relatively new social science fields such as queer studies and disability studies are also covered to introduce new perspectives on this classic theme. </w:t>
      </w:r>
    </w:p>
    <w:p w14:paraId="2CE3BDDF" w14:textId="77777777" w:rsidR="00666C65" w:rsidRPr="002C6A8D" w:rsidRDefault="00666C65" w:rsidP="005B11A8">
      <w:pPr>
        <w:autoSpaceDE w:val="0"/>
        <w:autoSpaceDN w:val="0"/>
        <w:adjustRightInd w:val="0"/>
        <w:jc w:val="both"/>
        <w:rPr>
          <w:rFonts w:cs="Verdana"/>
          <w:b/>
          <w:color w:val="FF0000"/>
          <w:szCs w:val="20"/>
          <w:lang w:eastAsia="zh-TW"/>
        </w:rPr>
      </w:pPr>
    </w:p>
    <w:p w14:paraId="37F7DB1F" w14:textId="77777777" w:rsidR="00666C65" w:rsidRPr="002C6A8D" w:rsidRDefault="00666C65" w:rsidP="005B11A8">
      <w:pPr>
        <w:pStyle w:val="Heading1"/>
        <w:jc w:val="both"/>
        <w:rPr>
          <w:szCs w:val="20"/>
        </w:rPr>
      </w:pPr>
      <w:bookmarkStart w:id="479" w:name="_Toc372036114"/>
      <w:r w:rsidRPr="002C6A8D">
        <w:rPr>
          <w:szCs w:val="20"/>
        </w:rPr>
        <w:t>9002</w:t>
      </w:r>
      <w:r w:rsidR="008B3C9A" w:rsidRPr="002C6A8D">
        <w:rPr>
          <w:szCs w:val="20"/>
        </w:rPr>
        <w:t>75SSC</w:t>
      </w:r>
      <w:r w:rsidR="008B3C9A" w:rsidRPr="002C6A8D">
        <w:rPr>
          <w:szCs w:val="20"/>
        </w:rPr>
        <w:tab/>
        <w:t>Nations, Nationalism and Modernity</w:t>
      </w:r>
      <w:bookmarkEnd w:id="479"/>
    </w:p>
    <w:tbl>
      <w:tblPr>
        <w:tblW w:w="0" w:type="auto"/>
        <w:tblLook w:val="01E0" w:firstRow="1" w:lastRow="1" w:firstColumn="1" w:lastColumn="1" w:noHBand="0" w:noVBand="0"/>
      </w:tblPr>
      <w:tblGrid>
        <w:gridCol w:w="2217"/>
        <w:gridCol w:w="2218"/>
      </w:tblGrid>
      <w:tr w:rsidR="00666C65" w:rsidRPr="002C6A8D" w14:paraId="29FEDE2B" w14:textId="77777777" w:rsidTr="00510C06">
        <w:trPr>
          <w:trHeight w:val="255"/>
        </w:trPr>
        <w:tc>
          <w:tcPr>
            <w:tcW w:w="2217" w:type="dxa"/>
            <w:shd w:val="clear" w:color="auto" w:fill="auto"/>
          </w:tcPr>
          <w:p w14:paraId="3A9DF633" w14:textId="77777777" w:rsidR="00666C65" w:rsidRPr="002C6A8D" w:rsidRDefault="00666C65" w:rsidP="005B11A8">
            <w:pPr>
              <w:jc w:val="both"/>
              <w:rPr>
                <w:i/>
                <w:szCs w:val="20"/>
              </w:rPr>
            </w:pPr>
            <w:r w:rsidRPr="002C6A8D">
              <w:rPr>
                <w:i/>
                <w:szCs w:val="20"/>
              </w:rPr>
              <w:t>Credit points</w:t>
            </w:r>
          </w:p>
        </w:tc>
        <w:tc>
          <w:tcPr>
            <w:tcW w:w="2218" w:type="dxa"/>
            <w:shd w:val="clear" w:color="auto" w:fill="auto"/>
          </w:tcPr>
          <w:p w14:paraId="58FAD65F" w14:textId="77777777" w:rsidR="00666C65" w:rsidRPr="002C6A8D" w:rsidRDefault="00666C65" w:rsidP="005B11A8">
            <w:pPr>
              <w:jc w:val="both"/>
              <w:rPr>
                <w:i/>
                <w:szCs w:val="20"/>
              </w:rPr>
            </w:pPr>
            <w:r w:rsidRPr="002C6A8D">
              <w:rPr>
                <w:i/>
                <w:szCs w:val="20"/>
              </w:rPr>
              <w:t>6 ecp</w:t>
            </w:r>
          </w:p>
        </w:tc>
      </w:tr>
      <w:tr w:rsidR="00666C65" w:rsidRPr="002C6A8D" w14:paraId="2C48BBEC" w14:textId="77777777" w:rsidTr="00510C06">
        <w:trPr>
          <w:trHeight w:val="255"/>
        </w:trPr>
        <w:tc>
          <w:tcPr>
            <w:tcW w:w="2217" w:type="dxa"/>
            <w:shd w:val="clear" w:color="auto" w:fill="auto"/>
          </w:tcPr>
          <w:p w14:paraId="319DE16D" w14:textId="77777777" w:rsidR="00666C65" w:rsidRPr="002C6A8D" w:rsidRDefault="00666C65" w:rsidP="005B11A8">
            <w:pPr>
              <w:jc w:val="both"/>
              <w:rPr>
                <w:i/>
                <w:szCs w:val="20"/>
              </w:rPr>
            </w:pPr>
            <w:r w:rsidRPr="002C6A8D">
              <w:rPr>
                <w:i/>
                <w:szCs w:val="20"/>
              </w:rPr>
              <w:t>Theme</w:t>
            </w:r>
          </w:p>
        </w:tc>
        <w:tc>
          <w:tcPr>
            <w:tcW w:w="2218" w:type="dxa"/>
            <w:shd w:val="clear" w:color="auto" w:fill="auto"/>
          </w:tcPr>
          <w:p w14:paraId="10DDE938" w14:textId="77777777" w:rsidR="00666C65" w:rsidRPr="002C6A8D" w:rsidRDefault="00666C65" w:rsidP="005B11A8">
            <w:pPr>
              <w:jc w:val="both"/>
              <w:rPr>
                <w:i/>
                <w:szCs w:val="20"/>
              </w:rPr>
            </w:pPr>
            <w:r w:rsidRPr="002C6A8D">
              <w:rPr>
                <w:i/>
                <w:szCs w:val="20"/>
              </w:rPr>
              <w:t>SS</w:t>
            </w:r>
          </w:p>
        </w:tc>
      </w:tr>
      <w:tr w:rsidR="00666C65" w:rsidRPr="002C6A8D" w14:paraId="589F3958" w14:textId="77777777" w:rsidTr="00510C06">
        <w:trPr>
          <w:trHeight w:val="267"/>
        </w:trPr>
        <w:tc>
          <w:tcPr>
            <w:tcW w:w="2217" w:type="dxa"/>
            <w:shd w:val="clear" w:color="auto" w:fill="auto"/>
          </w:tcPr>
          <w:p w14:paraId="7D5E1782" w14:textId="77777777" w:rsidR="00666C65" w:rsidRPr="002C6A8D" w:rsidRDefault="00666C65" w:rsidP="005B11A8">
            <w:pPr>
              <w:jc w:val="both"/>
              <w:rPr>
                <w:i/>
                <w:szCs w:val="20"/>
              </w:rPr>
            </w:pPr>
            <w:r w:rsidRPr="002C6A8D">
              <w:rPr>
                <w:i/>
                <w:szCs w:val="20"/>
              </w:rPr>
              <w:t>Track</w:t>
            </w:r>
          </w:p>
        </w:tc>
        <w:tc>
          <w:tcPr>
            <w:tcW w:w="2218" w:type="dxa"/>
            <w:shd w:val="clear" w:color="auto" w:fill="auto"/>
          </w:tcPr>
          <w:p w14:paraId="1DB8E112" w14:textId="77777777" w:rsidR="00666C65" w:rsidRPr="002C6A8D" w:rsidRDefault="00666C65" w:rsidP="005B11A8">
            <w:pPr>
              <w:jc w:val="both"/>
              <w:rPr>
                <w:i/>
                <w:szCs w:val="20"/>
              </w:rPr>
            </w:pPr>
            <w:r w:rsidRPr="002C6A8D">
              <w:rPr>
                <w:i/>
                <w:szCs w:val="20"/>
              </w:rPr>
              <w:t>Sociology</w:t>
            </w:r>
          </w:p>
        </w:tc>
      </w:tr>
    </w:tbl>
    <w:p w14:paraId="6F67BB95" w14:textId="77777777" w:rsidR="00666C65" w:rsidRPr="002C6A8D" w:rsidRDefault="00666C65" w:rsidP="005B11A8">
      <w:pPr>
        <w:jc w:val="both"/>
        <w:rPr>
          <w:szCs w:val="20"/>
        </w:rPr>
      </w:pPr>
    </w:p>
    <w:p w14:paraId="7994426E" w14:textId="77777777" w:rsidR="00666C65" w:rsidRPr="002C6A8D" w:rsidRDefault="00666C65" w:rsidP="005B11A8">
      <w:pPr>
        <w:pStyle w:val="Heading2"/>
        <w:jc w:val="both"/>
        <w:rPr>
          <w:szCs w:val="20"/>
        </w:rPr>
      </w:pPr>
      <w:r w:rsidRPr="002C6A8D">
        <w:rPr>
          <w:szCs w:val="20"/>
        </w:rPr>
        <w:t>Prerequisites</w:t>
      </w:r>
    </w:p>
    <w:p w14:paraId="47C5672D" w14:textId="77777777" w:rsidR="008B3C9A" w:rsidRPr="002C6A8D" w:rsidRDefault="008B3C9A" w:rsidP="005B11A8">
      <w:pPr>
        <w:jc w:val="both"/>
        <w:rPr>
          <w:szCs w:val="20"/>
          <w:lang w:eastAsia="zh-TW"/>
        </w:rPr>
      </w:pPr>
      <w:r w:rsidRPr="002C6A8D">
        <w:rPr>
          <w:szCs w:val="20"/>
          <w:lang w:eastAsia="zh-TW"/>
        </w:rPr>
        <w:t>Classical and Modern Sociological Thought</w:t>
      </w:r>
    </w:p>
    <w:p w14:paraId="7B1414DE" w14:textId="77777777" w:rsidR="00666C65" w:rsidRPr="002C6A8D" w:rsidRDefault="00666C65" w:rsidP="005B11A8">
      <w:pPr>
        <w:autoSpaceDE w:val="0"/>
        <w:autoSpaceDN w:val="0"/>
        <w:adjustRightInd w:val="0"/>
        <w:jc w:val="both"/>
        <w:rPr>
          <w:rFonts w:cs="Verdana-Italic"/>
          <w:i/>
          <w:iCs/>
          <w:szCs w:val="20"/>
        </w:rPr>
      </w:pPr>
    </w:p>
    <w:p w14:paraId="4C717B97" w14:textId="77777777" w:rsidR="00666C65" w:rsidRPr="002C6A8D" w:rsidRDefault="00666C65" w:rsidP="005B11A8">
      <w:pPr>
        <w:autoSpaceDE w:val="0"/>
        <w:autoSpaceDN w:val="0"/>
        <w:adjustRightInd w:val="0"/>
        <w:jc w:val="both"/>
        <w:rPr>
          <w:rFonts w:cs="Verdana-Italic"/>
          <w:i/>
          <w:iCs/>
          <w:szCs w:val="20"/>
        </w:rPr>
      </w:pPr>
      <w:r w:rsidRPr="002C6A8D">
        <w:rPr>
          <w:rFonts w:cs="Verdana-Italic"/>
          <w:i/>
          <w:iCs/>
          <w:szCs w:val="20"/>
        </w:rPr>
        <w:t>Course description</w:t>
      </w:r>
    </w:p>
    <w:p w14:paraId="389F1BE9" w14:textId="77777777" w:rsidR="008B3C9A" w:rsidRPr="002C6A8D" w:rsidRDefault="008B3C9A" w:rsidP="005B11A8">
      <w:pPr>
        <w:pStyle w:val="NoSpacing"/>
        <w:jc w:val="both"/>
        <w:rPr>
          <w:rFonts w:ascii="Verdana" w:hAnsi="Verdana" w:cs="Calibri"/>
          <w:sz w:val="20"/>
          <w:szCs w:val="20"/>
          <w:lang w:val="en-GB"/>
        </w:rPr>
      </w:pPr>
      <w:r w:rsidRPr="002C6A8D">
        <w:rPr>
          <w:rFonts w:ascii="Verdana" w:hAnsi="Verdana" w:cs="Calibri"/>
          <w:sz w:val="20"/>
          <w:szCs w:val="20"/>
          <w:lang w:val="en-GB"/>
        </w:rPr>
        <w:t xml:space="preserve">The course examines the nature of national identity and nationalism.  We will first survey some of the most influential statements on the rise of nation-states and the making of nations in the modern world.  Our focus will be on the conceptual debate between “constructivists” and “perennialists.” We will then proceed to </w:t>
      </w:r>
      <w:r w:rsidRPr="002C6A8D">
        <w:rPr>
          <w:rFonts w:ascii="Verdana" w:hAnsi="Verdana" w:cs="Calibri"/>
          <w:sz w:val="20"/>
          <w:szCs w:val="20"/>
          <w:lang w:val="en-GB"/>
        </w:rPr>
        <w:lastRenderedPageBreak/>
        <w:t>explore in more detail the interrelations between nationalism and citizenship, ethnicity and nationhood, as well as between class, religion, gender, sexuality and national identity in a historical and comparative perspective.  Specific case studies will allow us to reexamine the drama of the Holocaust, the imperial legacies in post-colonial nation building, and the paradoxes of inclusion and exclusion in contemporary America and Europe.  Finally, we will critically examine the prediction that humanity is about to enter the era of “the end of nationalism” and explore the sources of the continuing attraction of the idea of “nationhood.”</w:t>
      </w:r>
    </w:p>
    <w:p w14:paraId="4AFE7B22" w14:textId="77777777" w:rsidR="00666C65" w:rsidRPr="002C6A8D" w:rsidRDefault="00666C65" w:rsidP="005B11A8">
      <w:pPr>
        <w:autoSpaceDE w:val="0"/>
        <w:autoSpaceDN w:val="0"/>
        <w:adjustRightInd w:val="0"/>
        <w:jc w:val="both"/>
        <w:rPr>
          <w:rFonts w:cs="Verdana"/>
          <w:b/>
          <w:color w:val="FF0000"/>
          <w:szCs w:val="20"/>
          <w:lang w:eastAsia="zh-TW"/>
        </w:rPr>
      </w:pPr>
    </w:p>
    <w:p w14:paraId="1FC697C0" w14:textId="77777777" w:rsidR="000A747C" w:rsidRPr="002C6A8D" w:rsidRDefault="00623B0D" w:rsidP="005B11A8">
      <w:pPr>
        <w:pStyle w:val="Heading1"/>
        <w:jc w:val="both"/>
        <w:rPr>
          <w:szCs w:val="20"/>
        </w:rPr>
      </w:pPr>
      <w:bookmarkStart w:id="480" w:name="_Toc202859982"/>
      <w:bookmarkStart w:id="481" w:name="_Toc372036115"/>
      <w:r w:rsidRPr="002C6A8D">
        <w:rPr>
          <w:szCs w:val="20"/>
        </w:rPr>
        <w:t>900</w:t>
      </w:r>
      <w:r w:rsidR="000A747C" w:rsidRPr="002C6A8D">
        <w:rPr>
          <w:szCs w:val="20"/>
        </w:rPr>
        <w:t>281</w:t>
      </w:r>
      <w:r w:rsidRPr="002C6A8D">
        <w:rPr>
          <w:szCs w:val="20"/>
        </w:rPr>
        <w:t>SSC</w:t>
      </w:r>
      <w:r w:rsidR="000A747C" w:rsidRPr="002C6A8D">
        <w:rPr>
          <w:szCs w:val="20"/>
        </w:rPr>
        <w:t>/HUM</w:t>
      </w:r>
      <w:r w:rsidR="000A747C" w:rsidRPr="002C6A8D">
        <w:rPr>
          <w:szCs w:val="20"/>
        </w:rPr>
        <w:tab/>
        <w:t>Community and Society in a Globalised World</w:t>
      </w:r>
      <w:bookmarkEnd w:id="480"/>
      <w:bookmarkEnd w:id="481"/>
    </w:p>
    <w:p w14:paraId="20B876C5" w14:textId="77777777" w:rsidR="000A747C" w:rsidRPr="002C6A8D" w:rsidRDefault="000A747C" w:rsidP="005B11A8">
      <w:pPr>
        <w:jc w:val="both"/>
        <w:rPr>
          <w:szCs w:val="20"/>
        </w:rPr>
      </w:pPr>
    </w:p>
    <w:tbl>
      <w:tblPr>
        <w:tblW w:w="0" w:type="auto"/>
        <w:tblLook w:val="01E0" w:firstRow="1" w:lastRow="1" w:firstColumn="1" w:lastColumn="1" w:noHBand="0" w:noVBand="0"/>
      </w:tblPr>
      <w:tblGrid>
        <w:gridCol w:w="2217"/>
        <w:gridCol w:w="2218"/>
      </w:tblGrid>
      <w:tr w:rsidR="009768AD" w:rsidRPr="002C6A8D" w14:paraId="0FCE9E36" w14:textId="77777777" w:rsidTr="006F615E">
        <w:trPr>
          <w:trHeight w:val="255"/>
        </w:trPr>
        <w:tc>
          <w:tcPr>
            <w:tcW w:w="2217" w:type="dxa"/>
            <w:shd w:val="clear" w:color="auto" w:fill="auto"/>
          </w:tcPr>
          <w:p w14:paraId="5FB12B1F" w14:textId="77777777" w:rsidR="009768AD" w:rsidRPr="002C6A8D" w:rsidRDefault="009768AD" w:rsidP="005B11A8">
            <w:pPr>
              <w:jc w:val="both"/>
              <w:rPr>
                <w:i/>
                <w:szCs w:val="20"/>
              </w:rPr>
            </w:pPr>
            <w:r w:rsidRPr="002C6A8D">
              <w:rPr>
                <w:i/>
                <w:szCs w:val="20"/>
              </w:rPr>
              <w:t>Credit points</w:t>
            </w:r>
          </w:p>
        </w:tc>
        <w:tc>
          <w:tcPr>
            <w:tcW w:w="2218" w:type="dxa"/>
            <w:shd w:val="clear" w:color="auto" w:fill="auto"/>
          </w:tcPr>
          <w:p w14:paraId="2AD03003" w14:textId="77777777" w:rsidR="009768AD" w:rsidRPr="002C6A8D" w:rsidRDefault="009768AD" w:rsidP="005B11A8">
            <w:pPr>
              <w:jc w:val="both"/>
              <w:rPr>
                <w:i/>
                <w:szCs w:val="20"/>
              </w:rPr>
            </w:pPr>
            <w:r w:rsidRPr="002C6A8D">
              <w:rPr>
                <w:i/>
                <w:szCs w:val="20"/>
              </w:rPr>
              <w:t>6 ecp</w:t>
            </w:r>
          </w:p>
        </w:tc>
      </w:tr>
      <w:tr w:rsidR="009768AD" w:rsidRPr="002C6A8D" w14:paraId="40C2691D" w14:textId="77777777" w:rsidTr="006F615E">
        <w:trPr>
          <w:trHeight w:val="255"/>
        </w:trPr>
        <w:tc>
          <w:tcPr>
            <w:tcW w:w="2217" w:type="dxa"/>
            <w:shd w:val="clear" w:color="auto" w:fill="auto"/>
          </w:tcPr>
          <w:p w14:paraId="04983D29" w14:textId="77777777" w:rsidR="009768AD" w:rsidRPr="002C6A8D" w:rsidRDefault="009768AD" w:rsidP="005B11A8">
            <w:pPr>
              <w:jc w:val="both"/>
              <w:rPr>
                <w:i/>
                <w:szCs w:val="20"/>
              </w:rPr>
            </w:pPr>
            <w:r w:rsidRPr="002C6A8D">
              <w:rPr>
                <w:i/>
                <w:szCs w:val="20"/>
              </w:rPr>
              <w:t>Theme</w:t>
            </w:r>
          </w:p>
        </w:tc>
        <w:tc>
          <w:tcPr>
            <w:tcW w:w="2218" w:type="dxa"/>
            <w:shd w:val="clear" w:color="auto" w:fill="auto"/>
          </w:tcPr>
          <w:p w14:paraId="5F6F0291" w14:textId="77777777" w:rsidR="009768AD" w:rsidRPr="002C6A8D" w:rsidRDefault="009768AD" w:rsidP="005B11A8">
            <w:pPr>
              <w:jc w:val="both"/>
              <w:rPr>
                <w:i/>
                <w:szCs w:val="20"/>
              </w:rPr>
            </w:pPr>
            <w:r w:rsidRPr="002C6A8D">
              <w:rPr>
                <w:i/>
                <w:szCs w:val="20"/>
              </w:rPr>
              <w:t>SS</w:t>
            </w:r>
            <w:r w:rsidR="00FA5512" w:rsidRPr="002C6A8D">
              <w:rPr>
                <w:i/>
                <w:szCs w:val="20"/>
              </w:rPr>
              <w:t>, Cities and Cultures</w:t>
            </w:r>
          </w:p>
        </w:tc>
      </w:tr>
      <w:tr w:rsidR="009768AD" w:rsidRPr="002C6A8D" w14:paraId="60EF1C29" w14:textId="77777777" w:rsidTr="006F615E">
        <w:trPr>
          <w:trHeight w:val="267"/>
        </w:trPr>
        <w:tc>
          <w:tcPr>
            <w:tcW w:w="2217" w:type="dxa"/>
            <w:shd w:val="clear" w:color="auto" w:fill="auto"/>
          </w:tcPr>
          <w:p w14:paraId="7D4761B6" w14:textId="77777777" w:rsidR="009768AD" w:rsidRPr="002C6A8D" w:rsidRDefault="009768AD" w:rsidP="005B11A8">
            <w:pPr>
              <w:jc w:val="both"/>
              <w:rPr>
                <w:i/>
                <w:szCs w:val="20"/>
              </w:rPr>
            </w:pPr>
            <w:r w:rsidRPr="002C6A8D">
              <w:rPr>
                <w:i/>
                <w:szCs w:val="20"/>
              </w:rPr>
              <w:t>Track</w:t>
            </w:r>
          </w:p>
        </w:tc>
        <w:tc>
          <w:tcPr>
            <w:tcW w:w="2218" w:type="dxa"/>
            <w:shd w:val="clear" w:color="auto" w:fill="auto"/>
          </w:tcPr>
          <w:p w14:paraId="367C7DB3" w14:textId="77777777" w:rsidR="009768AD" w:rsidRPr="002C6A8D" w:rsidRDefault="009768AD" w:rsidP="005B11A8">
            <w:pPr>
              <w:jc w:val="both"/>
              <w:rPr>
                <w:i/>
                <w:szCs w:val="20"/>
              </w:rPr>
            </w:pPr>
            <w:r w:rsidRPr="002C6A8D">
              <w:rPr>
                <w:i/>
                <w:szCs w:val="20"/>
              </w:rPr>
              <w:t>Anthropology</w:t>
            </w:r>
          </w:p>
        </w:tc>
      </w:tr>
    </w:tbl>
    <w:p w14:paraId="50182C75" w14:textId="77777777" w:rsidR="009768AD" w:rsidRPr="002C6A8D" w:rsidRDefault="009768AD" w:rsidP="005B11A8">
      <w:pPr>
        <w:jc w:val="both"/>
        <w:rPr>
          <w:szCs w:val="20"/>
        </w:rPr>
      </w:pPr>
    </w:p>
    <w:p w14:paraId="4A6E5CFE" w14:textId="77777777" w:rsidR="000A747C" w:rsidRPr="002C6A8D" w:rsidRDefault="000A747C" w:rsidP="005B11A8">
      <w:pPr>
        <w:pStyle w:val="Heading2"/>
        <w:jc w:val="both"/>
        <w:rPr>
          <w:szCs w:val="20"/>
        </w:rPr>
      </w:pPr>
      <w:r w:rsidRPr="002C6A8D">
        <w:rPr>
          <w:szCs w:val="20"/>
        </w:rPr>
        <w:t>Prerequisites</w:t>
      </w:r>
    </w:p>
    <w:p w14:paraId="06F269F9" w14:textId="77777777" w:rsidR="000A747C" w:rsidRPr="002C6A8D" w:rsidRDefault="000A747C" w:rsidP="005B11A8">
      <w:pPr>
        <w:jc w:val="both"/>
        <w:rPr>
          <w:szCs w:val="20"/>
        </w:rPr>
      </w:pPr>
      <w:r w:rsidRPr="002C6A8D">
        <w:rPr>
          <w:szCs w:val="20"/>
        </w:rPr>
        <w:t>Classical and</w:t>
      </w:r>
      <w:r w:rsidR="00AE1968" w:rsidRPr="002C6A8D">
        <w:rPr>
          <w:szCs w:val="20"/>
        </w:rPr>
        <w:t xml:space="preserve"> Modern Anthropological Thought</w:t>
      </w:r>
    </w:p>
    <w:p w14:paraId="1CD825F0" w14:textId="77777777" w:rsidR="000A747C" w:rsidRPr="002C6A8D" w:rsidRDefault="000A747C" w:rsidP="005B11A8">
      <w:pPr>
        <w:jc w:val="both"/>
        <w:rPr>
          <w:szCs w:val="20"/>
        </w:rPr>
      </w:pPr>
    </w:p>
    <w:p w14:paraId="2B342FAC" w14:textId="77777777" w:rsidR="000A747C" w:rsidRPr="002C6A8D" w:rsidRDefault="000A747C" w:rsidP="005B11A8">
      <w:pPr>
        <w:jc w:val="both"/>
        <w:rPr>
          <w:i/>
          <w:iCs/>
          <w:szCs w:val="20"/>
        </w:rPr>
      </w:pPr>
      <w:r w:rsidRPr="002C6A8D">
        <w:rPr>
          <w:i/>
          <w:iCs/>
          <w:szCs w:val="20"/>
        </w:rPr>
        <w:t>Course description</w:t>
      </w:r>
    </w:p>
    <w:p w14:paraId="0C1597E7" w14:textId="77777777" w:rsidR="009157CC" w:rsidRPr="002C6A8D" w:rsidRDefault="009157CC" w:rsidP="005B11A8">
      <w:pPr>
        <w:jc w:val="both"/>
        <w:rPr>
          <w:szCs w:val="20"/>
        </w:rPr>
      </w:pPr>
      <w:r w:rsidRPr="002C6A8D">
        <w:rPr>
          <w:szCs w:val="20"/>
        </w:rPr>
        <w:t>It is nowadays commonplace to argue that 'globalization' affects people's social lives. This argument is founded on the observation that social contact increasingly stretches beyond traditional community boundaries, dissolving old configurations while at the same time creating new ones. But how does this work in practice, and how do individual persons respond to the challenges that globalization presents them with? Key to the course is to equip students with approaches, (theoretical) ideas and skills to untangle the complexities of this. The course focuses on globalization from below, i.e. on local actors and their social practices. Hence the course is critical of 'grand' views stressing the universality and predictability of globalizing forces.</w:t>
      </w:r>
    </w:p>
    <w:p w14:paraId="33713829" w14:textId="77777777" w:rsidR="009157CC" w:rsidRPr="002C6A8D" w:rsidRDefault="009157CC" w:rsidP="005B11A8">
      <w:pPr>
        <w:jc w:val="both"/>
        <w:rPr>
          <w:szCs w:val="20"/>
        </w:rPr>
      </w:pPr>
    </w:p>
    <w:p w14:paraId="19843C10" w14:textId="77777777" w:rsidR="009157CC" w:rsidRPr="002C6A8D" w:rsidRDefault="009157CC" w:rsidP="005B11A8">
      <w:pPr>
        <w:jc w:val="both"/>
        <w:rPr>
          <w:szCs w:val="20"/>
        </w:rPr>
      </w:pPr>
      <w:r w:rsidRPr="002C6A8D">
        <w:rPr>
          <w:szCs w:val="20"/>
        </w:rPr>
        <w:t xml:space="preserve">To unpack the complexities of people’s social lives under globalization, the course explores particular linkages between the 'local' and the 'global'. In this exploration, a distinction is made between social, economic and cultural aspects of globalization. To make this more concrete, the course focuses on three broad themes: i) migration and transnational life, ii) global circulation of goods, iii) cultural globalization. During lectures, key ideas and thinkers in these themes are introduced, followed by empirical case studies wherein these are applied on particular actors, products and ideas. Central throughout is what this all means for common people, and how they respond to this in different ways. </w:t>
      </w:r>
    </w:p>
    <w:p w14:paraId="0100EA03" w14:textId="77777777" w:rsidR="000B41B7" w:rsidRPr="002C6A8D" w:rsidRDefault="000B41B7" w:rsidP="005B11A8">
      <w:pPr>
        <w:pStyle w:val="Heading1"/>
        <w:jc w:val="both"/>
        <w:rPr>
          <w:szCs w:val="20"/>
          <w:lang w:eastAsia="zh-TW"/>
        </w:rPr>
      </w:pPr>
    </w:p>
    <w:p w14:paraId="1B1E3169" w14:textId="77777777" w:rsidR="000B41B7" w:rsidRPr="002C6A8D" w:rsidRDefault="000B41B7" w:rsidP="005B11A8">
      <w:pPr>
        <w:pStyle w:val="Heading1"/>
        <w:jc w:val="both"/>
        <w:rPr>
          <w:szCs w:val="20"/>
          <w:lang w:eastAsia="zh-TW"/>
        </w:rPr>
      </w:pPr>
    </w:p>
    <w:p w14:paraId="705A4516" w14:textId="77777777" w:rsidR="000B41B7" w:rsidRPr="002C6A8D" w:rsidRDefault="000B41B7" w:rsidP="005B11A8">
      <w:pPr>
        <w:pStyle w:val="Heading1"/>
        <w:jc w:val="both"/>
        <w:rPr>
          <w:szCs w:val="20"/>
        </w:rPr>
      </w:pPr>
      <w:bookmarkStart w:id="482" w:name="_Toc372036116"/>
      <w:r w:rsidRPr="002C6A8D">
        <w:rPr>
          <w:szCs w:val="20"/>
        </w:rPr>
        <w:t>900282SSC</w:t>
      </w:r>
      <w:r w:rsidR="009C3C7A" w:rsidRPr="002C6A8D">
        <w:rPr>
          <w:szCs w:val="20"/>
        </w:rPr>
        <w:tab/>
        <w:t>The Crisis of Political Representation in Latin America</w:t>
      </w:r>
      <w:bookmarkEnd w:id="482"/>
    </w:p>
    <w:p w14:paraId="52194E52" w14:textId="77777777" w:rsidR="009C3C7A" w:rsidRPr="002C6A8D" w:rsidRDefault="009C3C7A" w:rsidP="005B11A8">
      <w:pPr>
        <w:jc w:val="both"/>
        <w:rPr>
          <w:szCs w:val="20"/>
          <w:lang w:eastAsia="zh-TW"/>
        </w:rPr>
      </w:pPr>
    </w:p>
    <w:tbl>
      <w:tblPr>
        <w:tblW w:w="0" w:type="auto"/>
        <w:tblLook w:val="01E0" w:firstRow="1" w:lastRow="1" w:firstColumn="1" w:lastColumn="1" w:noHBand="0" w:noVBand="0"/>
      </w:tblPr>
      <w:tblGrid>
        <w:gridCol w:w="2217"/>
        <w:gridCol w:w="2218"/>
      </w:tblGrid>
      <w:tr w:rsidR="009C3C7A" w:rsidRPr="002C6A8D" w14:paraId="406E8C2A" w14:textId="77777777" w:rsidTr="00F96764">
        <w:trPr>
          <w:trHeight w:val="255"/>
        </w:trPr>
        <w:tc>
          <w:tcPr>
            <w:tcW w:w="2217" w:type="dxa"/>
            <w:shd w:val="clear" w:color="auto" w:fill="auto"/>
          </w:tcPr>
          <w:p w14:paraId="2FDE829F" w14:textId="77777777" w:rsidR="009C3C7A" w:rsidRPr="002C6A8D" w:rsidRDefault="009C3C7A" w:rsidP="005B11A8">
            <w:pPr>
              <w:pStyle w:val="NoSpacing"/>
              <w:jc w:val="both"/>
              <w:rPr>
                <w:rFonts w:ascii="Verdana" w:hAnsi="Verdana"/>
                <w:i/>
                <w:sz w:val="20"/>
                <w:szCs w:val="20"/>
              </w:rPr>
            </w:pPr>
            <w:r w:rsidRPr="002C6A8D">
              <w:rPr>
                <w:rFonts w:ascii="Verdana" w:hAnsi="Verdana"/>
                <w:i/>
                <w:sz w:val="20"/>
                <w:szCs w:val="20"/>
              </w:rPr>
              <w:t>Credit points</w:t>
            </w:r>
          </w:p>
        </w:tc>
        <w:tc>
          <w:tcPr>
            <w:tcW w:w="2218" w:type="dxa"/>
            <w:shd w:val="clear" w:color="auto" w:fill="auto"/>
          </w:tcPr>
          <w:p w14:paraId="0645D7A5" w14:textId="77777777" w:rsidR="009C3C7A" w:rsidRPr="002C6A8D" w:rsidRDefault="009C3C7A" w:rsidP="005B11A8">
            <w:pPr>
              <w:pStyle w:val="NoSpacing"/>
              <w:jc w:val="both"/>
              <w:rPr>
                <w:rFonts w:ascii="Verdana" w:hAnsi="Verdana"/>
                <w:i/>
                <w:sz w:val="20"/>
                <w:szCs w:val="20"/>
              </w:rPr>
            </w:pPr>
            <w:r w:rsidRPr="002C6A8D">
              <w:rPr>
                <w:rFonts w:ascii="Verdana" w:hAnsi="Verdana"/>
                <w:i/>
                <w:sz w:val="20"/>
                <w:szCs w:val="20"/>
              </w:rPr>
              <w:t>6 ecp</w:t>
            </w:r>
          </w:p>
        </w:tc>
      </w:tr>
      <w:tr w:rsidR="009C3C7A" w:rsidRPr="002C6A8D" w14:paraId="0C0227E8" w14:textId="77777777" w:rsidTr="00F96764">
        <w:trPr>
          <w:trHeight w:val="255"/>
        </w:trPr>
        <w:tc>
          <w:tcPr>
            <w:tcW w:w="2217" w:type="dxa"/>
            <w:shd w:val="clear" w:color="auto" w:fill="auto"/>
          </w:tcPr>
          <w:p w14:paraId="6C03FC13" w14:textId="77777777" w:rsidR="009C3C7A" w:rsidRPr="002C6A8D" w:rsidRDefault="009C3C7A" w:rsidP="005B11A8">
            <w:pPr>
              <w:pStyle w:val="NoSpacing"/>
              <w:jc w:val="both"/>
              <w:rPr>
                <w:rFonts w:ascii="Verdana" w:hAnsi="Verdana"/>
                <w:i/>
                <w:sz w:val="20"/>
                <w:szCs w:val="20"/>
              </w:rPr>
            </w:pPr>
            <w:r w:rsidRPr="002C6A8D">
              <w:rPr>
                <w:rFonts w:ascii="Verdana" w:hAnsi="Verdana"/>
                <w:i/>
                <w:sz w:val="20"/>
                <w:szCs w:val="20"/>
              </w:rPr>
              <w:t>Theme</w:t>
            </w:r>
          </w:p>
        </w:tc>
        <w:tc>
          <w:tcPr>
            <w:tcW w:w="2218" w:type="dxa"/>
            <w:shd w:val="clear" w:color="auto" w:fill="auto"/>
          </w:tcPr>
          <w:p w14:paraId="6FEA566B" w14:textId="77777777" w:rsidR="009C3C7A" w:rsidRPr="002C6A8D" w:rsidRDefault="009C3C7A" w:rsidP="005B11A8">
            <w:pPr>
              <w:pStyle w:val="NoSpacing"/>
              <w:jc w:val="both"/>
              <w:rPr>
                <w:rFonts w:ascii="Verdana" w:hAnsi="Verdana"/>
                <w:i/>
                <w:sz w:val="20"/>
                <w:szCs w:val="20"/>
              </w:rPr>
            </w:pPr>
            <w:r w:rsidRPr="002C6A8D">
              <w:rPr>
                <w:rFonts w:ascii="Verdana" w:hAnsi="Verdana"/>
                <w:i/>
                <w:sz w:val="20"/>
                <w:szCs w:val="20"/>
              </w:rPr>
              <w:t>SS</w:t>
            </w:r>
          </w:p>
        </w:tc>
      </w:tr>
      <w:tr w:rsidR="009C3C7A" w:rsidRPr="002C6A8D" w14:paraId="64AC8C82" w14:textId="77777777" w:rsidTr="00F96764">
        <w:trPr>
          <w:trHeight w:val="267"/>
        </w:trPr>
        <w:tc>
          <w:tcPr>
            <w:tcW w:w="2217" w:type="dxa"/>
            <w:shd w:val="clear" w:color="auto" w:fill="auto"/>
          </w:tcPr>
          <w:p w14:paraId="49C1AB73" w14:textId="77777777" w:rsidR="009C3C7A" w:rsidRPr="002C6A8D" w:rsidRDefault="009C3C7A" w:rsidP="005B11A8">
            <w:pPr>
              <w:pStyle w:val="NoSpacing"/>
              <w:jc w:val="both"/>
              <w:rPr>
                <w:rFonts w:ascii="Verdana" w:hAnsi="Verdana"/>
                <w:i/>
                <w:sz w:val="20"/>
                <w:szCs w:val="20"/>
              </w:rPr>
            </w:pPr>
            <w:r w:rsidRPr="002C6A8D">
              <w:rPr>
                <w:rFonts w:ascii="Verdana" w:hAnsi="Verdana"/>
                <w:i/>
                <w:sz w:val="20"/>
                <w:szCs w:val="20"/>
              </w:rPr>
              <w:t>Track</w:t>
            </w:r>
          </w:p>
        </w:tc>
        <w:tc>
          <w:tcPr>
            <w:tcW w:w="2218" w:type="dxa"/>
            <w:shd w:val="clear" w:color="auto" w:fill="auto"/>
          </w:tcPr>
          <w:p w14:paraId="25DB2F26" w14:textId="77777777" w:rsidR="009C3C7A" w:rsidRPr="002C6A8D" w:rsidRDefault="009C3C7A" w:rsidP="005B11A8">
            <w:pPr>
              <w:pStyle w:val="NoSpacing"/>
              <w:jc w:val="both"/>
              <w:rPr>
                <w:rFonts w:ascii="Verdana" w:hAnsi="Verdana"/>
                <w:i/>
                <w:sz w:val="20"/>
                <w:szCs w:val="20"/>
              </w:rPr>
            </w:pPr>
            <w:r w:rsidRPr="002C6A8D">
              <w:rPr>
                <w:rFonts w:ascii="Verdana" w:hAnsi="Verdana"/>
                <w:i/>
                <w:sz w:val="20"/>
                <w:szCs w:val="20"/>
              </w:rPr>
              <w:t>Anthropology</w:t>
            </w:r>
          </w:p>
        </w:tc>
      </w:tr>
    </w:tbl>
    <w:p w14:paraId="4A9750E9" w14:textId="77777777" w:rsidR="009C3C7A" w:rsidRPr="002C6A8D" w:rsidRDefault="009C3C7A" w:rsidP="005B11A8">
      <w:pPr>
        <w:pStyle w:val="NoSpacing"/>
        <w:jc w:val="both"/>
        <w:rPr>
          <w:rFonts w:ascii="Verdana" w:hAnsi="Verdana"/>
          <w:i/>
          <w:sz w:val="20"/>
          <w:szCs w:val="20"/>
        </w:rPr>
      </w:pPr>
    </w:p>
    <w:p w14:paraId="2A07D3E3" w14:textId="77777777" w:rsidR="009C3C7A" w:rsidRPr="002C6A8D" w:rsidRDefault="009C3C7A" w:rsidP="005B11A8">
      <w:pPr>
        <w:pStyle w:val="NoSpacing"/>
        <w:jc w:val="both"/>
        <w:rPr>
          <w:rFonts w:ascii="Verdana" w:hAnsi="Verdana"/>
          <w:i/>
          <w:sz w:val="20"/>
          <w:szCs w:val="20"/>
        </w:rPr>
      </w:pPr>
      <w:r w:rsidRPr="002C6A8D">
        <w:rPr>
          <w:rFonts w:ascii="Verdana" w:hAnsi="Verdana"/>
          <w:i/>
          <w:sz w:val="20"/>
          <w:szCs w:val="20"/>
        </w:rPr>
        <w:t>Prerequisites:</w:t>
      </w:r>
      <w:r w:rsidRPr="002C6A8D">
        <w:rPr>
          <w:rFonts w:ascii="Verdana" w:hAnsi="Verdana"/>
          <w:i/>
          <w:sz w:val="20"/>
          <w:szCs w:val="20"/>
        </w:rPr>
        <w:tab/>
      </w:r>
      <w:r w:rsidRPr="002C6A8D">
        <w:rPr>
          <w:rFonts w:ascii="Verdana" w:hAnsi="Verdana"/>
          <w:i/>
          <w:sz w:val="20"/>
          <w:szCs w:val="20"/>
        </w:rPr>
        <w:tab/>
      </w:r>
      <w:r w:rsidRPr="002C6A8D">
        <w:rPr>
          <w:rFonts w:ascii="Verdana" w:hAnsi="Verdana"/>
          <w:i/>
          <w:sz w:val="20"/>
          <w:szCs w:val="20"/>
        </w:rPr>
        <w:tab/>
      </w:r>
    </w:p>
    <w:p w14:paraId="09586BC2" w14:textId="77777777" w:rsidR="009C3C7A" w:rsidRPr="002C6A8D" w:rsidRDefault="009C3C7A" w:rsidP="005B11A8">
      <w:pPr>
        <w:pStyle w:val="NoSpacing"/>
        <w:jc w:val="both"/>
        <w:rPr>
          <w:rFonts w:ascii="Verdana" w:hAnsi="Verdana"/>
          <w:sz w:val="20"/>
          <w:szCs w:val="20"/>
        </w:rPr>
      </w:pPr>
      <w:r w:rsidRPr="002C6A8D">
        <w:rPr>
          <w:rFonts w:ascii="Verdana" w:hAnsi="Verdana"/>
          <w:sz w:val="20"/>
          <w:szCs w:val="20"/>
        </w:rPr>
        <w:t>Classical and Modern Anthropological Thought</w:t>
      </w:r>
    </w:p>
    <w:p w14:paraId="202A9F1C" w14:textId="77777777" w:rsidR="009C3C7A" w:rsidRPr="002C6A8D" w:rsidRDefault="009C3C7A" w:rsidP="005B11A8">
      <w:pPr>
        <w:pStyle w:val="NoSpacing"/>
        <w:jc w:val="both"/>
        <w:rPr>
          <w:rFonts w:ascii="Verdana" w:hAnsi="Verdana"/>
          <w:sz w:val="20"/>
          <w:szCs w:val="20"/>
        </w:rPr>
      </w:pPr>
    </w:p>
    <w:p w14:paraId="1E26C067" w14:textId="77777777" w:rsidR="009C3C7A" w:rsidRPr="002C6A8D" w:rsidRDefault="009C3C7A" w:rsidP="005B11A8">
      <w:pPr>
        <w:pStyle w:val="NoSpacing"/>
        <w:jc w:val="both"/>
        <w:rPr>
          <w:rFonts w:ascii="Verdana" w:hAnsi="Verdana"/>
          <w:i/>
          <w:sz w:val="20"/>
          <w:szCs w:val="20"/>
        </w:rPr>
      </w:pPr>
      <w:r w:rsidRPr="002C6A8D">
        <w:rPr>
          <w:rFonts w:ascii="Verdana" w:hAnsi="Verdana"/>
          <w:i/>
          <w:sz w:val="20"/>
          <w:szCs w:val="20"/>
        </w:rPr>
        <w:t>Course Description:</w:t>
      </w:r>
    </w:p>
    <w:p w14:paraId="4FAFF0FB" w14:textId="77777777" w:rsidR="009C3C7A" w:rsidRPr="002C6A8D" w:rsidRDefault="009C3C7A" w:rsidP="005B11A8">
      <w:pPr>
        <w:jc w:val="both"/>
        <w:rPr>
          <w:rFonts w:cs="Calibri"/>
          <w:szCs w:val="20"/>
        </w:rPr>
      </w:pPr>
      <w:r w:rsidRPr="002C6A8D">
        <w:rPr>
          <w:rFonts w:cs="Calibri"/>
          <w:szCs w:val="20"/>
        </w:rPr>
        <w:t xml:space="preserve">Generally characterized as a crisis of political representation, in recent years the political systems of several Latin American nations—Venezuela, Perú, Ecuador, Bolivia, Nicaragua, and Argentina among others—have often reached the point of breakdown brought about by a series of intractable tensions, contradictions and events. Such a predicament often goes along with the resurgence of populist </w:t>
      </w:r>
      <w:r w:rsidRPr="002C6A8D">
        <w:rPr>
          <w:rFonts w:cs="Calibri"/>
          <w:szCs w:val="20"/>
        </w:rPr>
        <w:lastRenderedPageBreak/>
        <w:t>movements and organizations formed around charismatic leaders parading as outsiders to the established political regimes, a widespread public mistrust vis-à-vis the existing political sphere, as well as insistent calls for the replacement of representative practices and institutions by so called direct democracy understood as the unmediated assertion by citizens in the here and now of their immediate interests, demands and desires.</w:t>
      </w:r>
    </w:p>
    <w:p w14:paraId="2BBCA48D" w14:textId="77777777" w:rsidR="009C3C7A" w:rsidRPr="002C6A8D" w:rsidRDefault="009C3C7A" w:rsidP="005B11A8">
      <w:pPr>
        <w:jc w:val="both"/>
        <w:rPr>
          <w:rFonts w:cs="Calibri"/>
          <w:szCs w:val="20"/>
        </w:rPr>
      </w:pPr>
      <w:r w:rsidRPr="002C6A8D">
        <w:rPr>
          <w:rFonts w:cs="Calibri"/>
          <w:szCs w:val="20"/>
        </w:rPr>
        <w:t>This course will make use of insights developed within philosophy, media studies, political science, anthropology and cultural studies to investigate this crisis in its various momentous ramifications.  With a view to assessing their viability and ethical, political and possible emancipatory significance, one concern throughout will be to explore the alternatives that are currently emerging in the area to representative democracy as we know it, from various sorts of leftwing and rightwing populisms to experiments in so called direct democracy. All along, events going on nowadays in Latin America will be compared with similar situations unfolding in other parts of the world, from Europe to Asia, Africa and the United States.</w:t>
      </w:r>
    </w:p>
    <w:p w14:paraId="7F01871E" w14:textId="77777777" w:rsidR="009C3C7A" w:rsidRPr="002C6A8D" w:rsidRDefault="009C3C7A" w:rsidP="005B11A8">
      <w:pPr>
        <w:jc w:val="both"/>
        <w:rPr>
          <w:szCs w:val="20"/>
          <w:lang w:eastAsia="zh-TW"/>
        </w:rPr>
      </w:pPr>
    </w:p>
    <w:p w14:paraId="78A97831" w14:textId="77777777" w:rsidR="000A747C" w:rsidRPr="002C6A8D" w:rsidRDefault="000A747C" w:rsidP="005B11A8">
      <w:pPr>
        <w:jc w:val="both"/>
        <w:rPr>
          <w:szCs w:val="20"/>
        </w:rPr>
      </w:pPr>
    </w:p>
    <w:p w14:paraId="1874D807" w14:textId="77777777" w:rsidR="0072055A" w:rsidRPr="002C6A8D" w:rsidRDefault="0072055A" w:rsidP="005B11A8">
      <w:pPr>
        <w:pStyle w:val="Heading1"/>
        <w:jc w:val="both"/>
        <w:rPr>
          <w:szCs w:val="20"/>
        </w:rPr>
      </w:pPr>
      <w:bookmarkStart w:id="483" w:name="_Toc194388766"/>
      <w:bookmarkStart w:id="484" w:name="_Toc196217688"/>
      <w:bookmarkStart w:id="485" w:name="_Toc196219036"/>
      <w:bookmarkStart w:id="486" w:name="_Toc196815274"/>
      <w:bookmarkStart w:id="487" w:name="_Toc196886332"/>
      <w:bookmarkStart w:id="488" w:name="_Toc202859989"/>
    </w:p>
    <w:p w14:paraId="5590517E" w14:textId="77777777" w:rsidR="000A747C" w:rsidRPr="002C6A8D" w:rsidRDefault="00623B0D" w:rsidP="005B11A8">
      <w:pPr>
        <w:pStyle w:val="Heading1"/>
        <w:jc w:val="both"/>
        <w:rPr>
          <w:szCs w:val="20"/>
        </w:rPr>
      </w:pPr>
      <w:bookmarkStart w:id="489" w:name="_Toc194388715"/>
      <w:bookmarkStart w:id="490" w:name="_Toc196217637"/>
      <w:bookmarkStart w:id="491" w:name="_Toc196218985"/>
      <w:bookmarkStart w:id="492" w:name="_Toc196815223"/>
      <w:bookmarkStart w:id="493" w:name="_Toc196886281"/>
      <w:bookmarkStart w:id="494" w:name="_Toc202859979"/>
      <w:bookmarkStart w:id="495" w:name="_Toc372036117"/>
      <w:r w:rsidRPr="002C6A8D">
        <w:rPr>
          <w:szCs w:val="20"/>
        </w:rPr>
        <w:t>900</w:t>
      </w:r>
      <w:r w:rsidR="00D11E24" w:rsidRPr="002C6A8D">
        <w:rPr>
          <w:szCs w:val="20"/>
        </w:rPr>
        <w:t>291</w:t>
      </w:r>
      <w:r w:rsidRPr="002C6A8D">
        <w:rPr>
          <w:szCs w:val="20"/>
        </w:rPr>
        <w:t>SSC</w:t>
      </w:r>
      <w:r w:rsidR="00D11E24" w:rsidRPr="002C6A8D">
        <w:rPr>
          <w:szCs w:val="20"/>
        </w:rPr>
        <w:tab/>
      </w:r>
      <w:r w:rsidR="00D11E24" w:rsidRPr="002C6A8D">
        <w:rPr>
          <w:szCs w:val="20"/>
        </w:rPr>
        <w:tab/>
      </w:r>
      <w:r w:rsidR="000A747C" w:rsidRPr="002C6A8D">
        <w:rPr>
          <w:szCs w:val="20"/>
        </w:rPr>
        <w:t>Developmental Psychology</w:t>
      </w:r>
      <w:bookmarkEnd w:id="495"/>
    </w:p>
    <w:p w14:paraId="1C933D85" w14:textId="77777777" w:rsidR="000A747C" w:rsidRPr="002C6A8D" w:rsidRDefault="000A747C" w:rsidP="005B11A8">
      <w:pPr>
        <w:pStyle w:val="Heading1"/>
        <w:jc w:val="both"/>
        <w:rPr>
          <w:szCs w:val="20"/>
        </w:rPr>
      </w:pPr>
    </w:p>
    <w:tbl>
      <w:tblPr>
        <w:tblW w:w="0" w:type="auto"/>
        <w:tblLook w:val="01E0" w:firstRow="1" w:lastRow="1" w:firstColumn="1" w:lastColumn="1" w:noHBand="0" w:noVBand="0"/>
      </w:tblPr>
      <w:tblGrid>
        <w:gridCol w:w="2217"/>
        <w:gridCol w:w="2218"/>
      </w:tblGrid>
      <w:tr w:rsidR="00FD4FBE" w:rsidRPr="002C6A8D" w14:paraId="4A5A173D" w14:textId="77777777" w:rsidTr="006F615E">
        <w:trPr>
          <w:trHeight w:val="255"/>
        </w:trPr>
        <w:tc>
          <w:tcPr>
            <w:tcW w:w="2217" w:type="dxa"/>
            <w:shd w:val="clear" w:color="auto" w:fill="auto"/>
          </w:tcPr>
          <w:p w14:paraId="57ABDCA0" w14:textId="77777777" w:rsidR="00FD4FBE" w:rsidRPr="002C6A8D" w:rsidRDefault="00FD4FBE" w:rsidP="005B11A8">
            <w:pPr>
              <w:jc w:val="both"/>
              <w:rPr>
                <w:i/>
                <w:szCs w:val="20"/>
              </w:rPr>
            </w:pPr>
            <w:r w:rsidRPr="002C6A8D">
              <w:rPr>
                <w:i/>
                <w:szCs w:val="20"/>
              </w:rPr>
              <w:t>Credit points</w:t>
            </w:r>
          </w:p>
        </w:tc>
        <w:tc>
          <w:tcPr>
            <w:tcW w:w="2218" w:type="dxa"/>
            <w:shd w:val="clear" w:color="auto" w:fill="auto"/>
          </w:tcPr>
          <w:p w14:paraId="773BC0A3" w14:textId="77777777" w:rsidR="00FD4FBE" w:rsidRPr="002C6A8D" w:rsidRDefault="00FD4FBE" w:rsidP="005B11A8">
            <w:pPr>
              <w:jc w:val="both"/>
              <w:rPr>
                <w:i/>
                <w:szCs w:val="20"/>
              </w:rPr>
            </w:pPr>
            <w:r w:rsidRPr="002C6A8D">
              <w:rPr>
                <w:i/>
                <w:szCs w:val="20"/>
              </w:rPr>
              <w:t>6 ecp</w:t>
            </w:r>
          </w:p>
        </w:tc>
      </w:tr>
      <w:tr w:rsidR="00FD4FBE" w:rsidRPr="002C6A8D" w14:paraId="4EA664B6" w14:textId="77777777" w:rsidTr="006F615E">
        <w:trPr>
          <w:trHeight w:val="255"/>
        </w:trPr>
        <w:tc>
          <w:tcPr>
            <w:tcW w:w="2217" w:type="dxa"/>
            <w:shd w:val="clear" w:color="auto" w:fill="auto"/>
          </w:tcPr>
          <w:p w14:paraId="7D3A59E5" w14:textId="77777777" w:rsidR="00FD4FBE" w:rsidRPr="002C6A8D" w:rsidRDefault="00FD4FBE" w:rsidP="005B11A8">
            <w:pPr>
              <w:jc w:val="both"/>
              <w:rPr>
                <w:i/>
                <w:szCs w:val="20"/>
              </w:rPr>
            </w:pPr>
            <w:r w:rsidRPr="002C6A8D">
              <w:rPr>
                <w:i/>
                <w:szCs w:val="20"/>
              </w:rPr>
              <w:t>Theme</w:t>
            </w:r>
          </w:p>
        </w:tc>
        <w:tc>
          <w:tcPr>
            <w:tcW w:w="2218" w:type="dxa"/>
            <w:shd w:val="clear" w:color="auto" w:fill="auto"/>
          </w:tcPr>
          <w:p w14:paraId="4297A51F" w14:textId="77777777" w:rsidR="00FD4FBE" w:rsidRPr="002C6A8D" w:rsidRDefault="00FD4FBE" w:rsidP="005B11A8">
            <w:pPr>
              <w:jc w:val="both"/>
              <w:rPr>
                <w:i/>
                <w:szCs w:val="20"/>
              </w:rPr>
            </w:pPr>
            <w:r w:rsidRPr="002C6A8D">
              <w:rPr>
                <w:i/>
                <w:szCs w:val="20"/>
              </w:rPr>
              <w:t>ICC</w:t>
            </w:r>
          </w:p>
        </w:tc>
      </w:tr>
      <w:tr w:rsidR="00FD4FBE" w:rsidRPr="002C6A8D" w14:paraId="0F201D4A" w14:textId="77777777" w:rsidTr="006F615E">
        <w:trPr>
          <w:trHeight w:val="267"/>
        </w:trPr>
        <w:tc>
          <w:tcPr>
            <w:tcW w:w="2217" w:type="dxa"/>
            <w:shd w:val="clear" w:color="auto" w:fill="auto"/>
          </w:tcPr>
          <w:p w14:paraId="60727AC6" w14:textId="77777777" w:rsidR="00FD4FBE" w:rsidRPr="002C6A8D" w:rsidRDefault="00FD4FBE" w:rsidP="005B11A8">
            <w:pPr>
              <w:jc w:val="both"/>
              <w:rPr>
                <w:i/>
                <w:szCs w:val="20"/>
              </w:rPr>
            </w:pPr>
            <w:r w:rsidRPr="002C6A8D">
              <w:rPr>
                <w:i/>
                <w:szCs w:val="20"/>
              </w:rPr>
              <w:t>Track</w:t>
            </w:r>
          </w:p>
        </w:tc>
        <w:tc>
          <w:tcPr>
            <w:tcW w:w="2218" w:type="dxa"/>
            <w:shd w:val="clear" w:color="auto" w:fill="auto"/>
          </w:tcPr>
          <w:p w14:paraId="22DCE3E9" w14:textId="77777777" w:rsidR="00FD4FBE" w:rsidRPr="002C6A8D" w:rsidRDefault="00FD4FBE" w:rsidP="005B11A8">
            <w:pPr>
              <w:jc w:val="both"/>
              <w:rPr>
                <w:i/>
                <w:szCs w:val="20"/>
              </w:rPr>
            </w:pPr>
            <w:r w:rsidRPr="002C6A8D">
              <w:rPr>
                <w:i/>
                <w:szCs w:val="20"/>
              </w:rPr>
              <w:t>Cognition</w:t>
            </w:r>
          </w:p>
        </w:tc>
      </w:tr>
    </w:tbl>
    <w:p w14:paraId="5E1069D6" w14:textId="77777777" w:rsidR="00FD4FBE" w:rsidRPr="002C6A8D" w:rsidRDefault="00FD4FBE" w:rsidP="005B11A8">
      <w:pPr>
        <w:jc w:val="both"/>
        <w:rPr>
          <w:szCs w:val="20"/>
        </w:rPr>
      </w:pPr>
    </w:p>
    <w:p w14:paraId="36B91B4C" w14:textId="77777777" w:rsidR="000A747C" w:rsidRPr="002C6A8D" w:rsidRDefault="000A747C" w:rsidP="005B11A8">
      <w:pPr>
        <w:pStyle w:val="Heading2"/>
        <w:jc w:val="both"/>
        <w:rPr>
          <w:szCs w:val="20"/>
        </w:rPr>
      </w:pPr>
      <w:r w:rsidRPr="002C6A8D">
        <w:rPr>
          <w:szCs w:val="20"/>
        </w:rPr>
        <w:t>Prerequisites</w:t>
      </w:r>
    </w:p>
    <w:p w14:paraId="7659034E" w14:textId="77777777" w:rsidR="000A747C" w:rsidRPr="002C6A8D" w:rsidRDefault="000A747C" w:rsidP="005B11A8">
      <w:pPr>
        <w:jc w:val="both"/>
        <w:rPr>
          <w:szCs w:val="20"/>
        </w:rPr>
      </w:pPr>
      <w:r w:rsidRPr="002C6A8D">
        <w:rPr>
          <w:szCs w:val="20"/>
        </w:rPr>
        <w:t>Psychology</w:t>
      </w:r>
    </w:p>
    <w:p w14:paraId="4FE0B93A" w14:textId="77777777" w:rsidR="00412074" w:rsidRPr="002C6A8D" w:rsidRDefault="00412074" w:rsidP="005B11A8">
      <w:pPr>
        <w:jc w:val="both"/>
        <w:rPr>
          <w:i/>
          <w:iCs/>
          <w:szCs w:val="20"/>
        </w:rPr>
      </w:pPr>
    </w:p>
    <w:p w14:paraId="7B2EC381" w14:textId="77777777" w:rsidR="00412074" w:rsidRPr="002C6A8D" w:rsidRDefault="00412074" w:rsidP="005B11A8">
      <w:pPr>
        <w:jc w:val="both"/>
        <w:rPr>
          <w:i/>
          <w:iCs/>
          <w:szCs w:val="20"/>
        </w:rPr>
      </w:pPr>
      <w:r w:rsidRPr="002C6A8D">
        <w:rPr>
          <w:i/>
          <w:iCs/>
          <w:szCs w:val="20"/>
        </w:rPr>
        <w:t>Course description</w:t>
      </w:r>
    </w:p>
    <w:p w14:paraId="4C0F191C" w14:textId="77777777" w:rsidR="00D26E20" w:rsidRPr="002C6A8D" w:rsidRDefault="00412074" w:rsidP="005B11A8">
      <w:pPr>
        <w:jc w:val="both"/>
        <w:rPr>
          <w:i/>
          <w:iCs/>
          <w:szCs w:val="20"/>
        </w:rPr>
      </w:pPr>
      <w:r w:rsidRPr="002C6A8D">
        <w:rPr>
          <w:szCs w:val="20"/>
        </w:rPr>
        <w:t xml:space="preserve">This course will provide students with an overview of current developments in Developmental Psychology. </w:t>
      </w:r>
      <w:r w:rsidR="00D26E20" w:rsidRPr="002C6A8D">
        <w:rPr>
          <w:szCs w:val="20"/>
        </w:rPr>
        <w:t>The student will have acquired a solid introductory knowledge base of the current state of Developmental Psychology as a science. Also, the student will understand and be able to critique the main developmental psychological theories. Also, the student will have acquired a basic understanding of the Ecological models of Human Development</w:t>
      </w:r>
    </w:p>
    <w:p w14:paraId="7A431AB7" w14:textId="77777777" w:rsidR="00412074" w:rsidRPr="002C6A8D" w:rsidRDefault="00412074" w:rsidP="005B11A8">
      <w:pPr>
        <w:jc w:val="both"/>
        <w:rPr>
          <w:szCs w:val="20"/>
        </w:rPr>
      </w:pPr>
    </w:p>
    <w:p w14:paraId="7B64CC9F" w14:textId="77777777" w:rsidR="00D26E20" w:rsidRPr="002C6A8D" w:rsidRDefault="00412074" w:rsidP="005B11A8">
      <w:pPr>
        <w:jc w:val="both"/>
        <w:rPr>
          <w:szCs w:val="20"/>
        </w:rPr>
      </w:pPr>
      <w:r w:rsidRPr="002C6A8D">
        <w:rPr>
          <w:szCs w:val="20"/>
        </w:rPr>
        <w:t>Topics include:</w:t>
      </w:r>
    </w:p>
    <w:p w14:paraId="650AF090" w14:textId="77777777" w:rsidR="00033121" w:rsidRPr="002C6A8D" w:rsidRDefault="00033121" w:rsidP="005B11A8">
      <w:pPr>
        <w:jc w:val="both"/>
        <w:rPr>
          <w:szCs w:val="20"/>
        </w:rPr>
      </w:pPr>
    </w:p>
    <w:p w14:paraId="6FBBA771" w14:textId="77777777" w:rsidR="00412074" w:rsidRPr="002C6A8D" w:rsidRDefault="00412074" w:rsidP="005B11A8">
      <w:pPr>
        <w:numPr>
          <w:ilvl w:val="0"/>
          <w:numId w:val="17"/>
        </w:numPr>
        <w:spacing w:line="240" w:lineRule="exact"/>
        <w:jc w:val="both"/>
        <w:rPr>
          <w:szCs w:val="20"/>
        </w:rPr>
      </w:pPr>
      <w:r w:rsidRPr="002C6A8D">
        <w:rPr>
          <w:szCs w:val="20"/>
        </w:rPr>
        <w:t>The Study of Development</w:t>
      </w:r>
    </w:p>
    <w:p w14:paraId="0D137FCF" w14:textId="77777777" w:rsidR="00412074" w:rsidRPr="002C6A8D" w:rsidRDefault="00412074" w:rsidP="005B11A8">
      <w:pPr>
        <w:numPr>
          <w:ilvl w:val="0"/>
          <w:numId w:val="17"/>
        </w:numPr>
        <w:spacing w:line="240" w:lineRule="exact"/>
        <w:jc w:val="both"/>
        <w:rPr>
          <w:szCs w:val="20"/>
        </w:rPr>
      </w:pPr>
      <w:r w:rsidRPr="002C6A8D">
        <w:rPr>
          <w:szCs w:val="20"/>
        </w:rPr>
        <w:t>Nature/Nurture &amp; Evolution</w:t>
      </w:r>
    </w:p>
    <w:p w14:paraId="401ACF16" w14:textId="77777777" w:rsidR="00412074" w:rsidRPr="002C6A8D" w:rsidRDefault="00412074" w:rsidP="005B11A8">
      <w:pPr>
        <w:numPr>
          <w:ilvl w:val="0"/>
          <w:numId w:val="17"/>
        </w:numPr>
        <w:spacing w:line="240" w:lineRule="exact"/>
        <w:jc w:val="both"/>
        <w:rPr>
          <w:szCs w:val="20"/>
        </w:rPr>
      </w:pPr>
      <w:r w:rsidRPr="002C6A8D">
        <w:rPr>
          <w:szCs w:val="20"/>
        </w:rPr>
        <w:t>Prenatal</w:t>
      </w:r>
    </w:p>
    <w:p w14:paraId="5F87633F" w14:textId="77777777" w:rsidR="00412074" w:rsidRPr="002C6A8D" w:rsidRDefault="00412074" w:rsidP="005B11A8">
      <w:pPr>
        <w:numPr>
          <w:ilvl w:val="0"/>
          <w:numId w:val="17"/>
        </w:numPr>
        <w:spacing w:line="240" w:lineRule="exact"/>
        <w:jc w:val="both"/>
        <w:rPr>
          <w:szCs w:val="20"/>
        </w:rPr>
      </w:pPr>
      <w:r w:rsidRPr="002C6A8D">
        <w:rPr>
          <w:szCs w:val="20"/>
        </w:rPr>
        <w:t>Infancy</w:t>
      </w:r>
    </w:p>
    <w:p w14:paraId="67F74313" w14:textId="77777777" w:rsidR="00412074" w:rsidRPr="002C6A8D" w:rsidRDefault="00412074" w:rsidP="005B11A8">
      <w:pPr>
        <w:numPr>
          <w:ilvl w:val="0"/>
          <w:numId w:val="17"/>
        </w:numPr>
        <w:spacing w:line="240" w:lineRule="exact"/>
        <w:jc w:val="both"/>
        <w:rPr>
          <w:szCs w:val="20"/>
        </w:rPr>
      </w:pPr>
      <w:r w:rsidRPr="002C6A8D">
        <w:rPr>
          <w:szCs w:val="20"/>
        </w:rPr>
        <w:t>Early Childhood</w:t>
      </w:r>
    </w:p>
    <w:p w14:paraId="13D50BEB" w14:textId="77777777" w:rsidR="00412074" w:rsidRPr="002C6A8D" w:rsidRDefault="00412074" w:rsidP="005B11A8">
      <w:pPr>
        <w:numPr>
          <w:ilvl w:val="0"/>
          <w:numId w:val="17"/>
        </w:numPr>
        <w:spacing w:line="240" w:lineRule="exact"/>
        <w:jc w:val="both"/>
        <w:rPr>
          <w:szCs w:val="20"/>
        </w:rPr>
      </w:pPr>
      <w:r w:rsidRPr="002C6A8D">
        <w:rPr>
          <w:szCs w:val="20"/>
        </w:rPr>
        <w:t>Middle Childhood</w:t>
      </w:r>
    </w:p>
    <w:p w14:paraId="6F36EBF1" w14:textId="77777777" w:rsidR="00412074" w:rsidRPr="002C6A8D" w:rsidRDefault="00412074" w:rsidP="005B11A8">
      <w:pPr>
        <w:numPr>
          <w:ilvl w:val="0"/>
          <w:numId w:val="17"/>
        </w:numPr>
        <w:jc w:val="both"/>
        <w:rPr>
          <w:szCs w:val="20"/>
        </w:rPr>
      </w:pPr>
      <w:r w:rsidRPr="002C6A8D">
        <w:rPr>
          <w:szCs w:val="20"/>
        </w:rPr>
        <w:t>Adolescence</w:t>
      </w:r>
    </w:p>
    <w:p w14:paraId="290677E2" w14:textId="77777777" w:rsidR="000A747C" w:rsidRPr="002C6A8D" w:rsidRDefault="000A747C" w:rsidP="005B11A8">
      <w:pPr>
        <w:jc w:val="both"/>
        <w:rPr>
          <w:szCs w:val="20"/>
        </w:rPr>
      </w:pPr>
    </w:p>
    <w:p w14:paraId="7831F257" w14:textId="77777777" w:rsidR="000A747C" w:rsidRPr="002C6A8D" w:rsidRDefault="000A747C" w:rsidP="005B11A8">
      <w:pPr>
        <w:jc w:val="both"/>
        <w:rPr>
          <w:szCs w:val="20"/>
        </w:rPr>
      </w:pPr>
    </w:p>
    <w:p w14:paraId="2F2ADA42" w14:textId="77777777" w:rsidR="000A747C" w:rsidRPr="002C6A8D" w:rsidRDefault="00623B0D" w:rsidP="005B11A8">
      <w:pPr>
        <w:pStyle w:val="Heading1"/>
        <w:ind w:left="0" w:firstLine="0"/>
        <w:jc w:val="both"/>
        <w:rPr>
          <w:szCs w:val="20"/>
        </w:rPr>
      </w:pPr>
      <w:bookmarkStart w:id="496" w:name="_Toc194388716"/>
      <w:bookmarkStart w:id="497" w:name="_Toc196217638"/>
      <w:bookmarkStart w:id="498" w:name="_Toc196218986"/>
      <w:bookmarkStart w:id="499" w:name="_Toc196815224"/>
      <w:bookmarkStart w:id="500" w:name="_Toc196886282"/>
      <w:bookmarkStart w:id="501" w:name="_Toc202859980"/>
      <w:bookmarkStart w:id="502" w:name="_Toc372036118"/>
      <w:bookmarkEnd w:id="489"/>
      <w:bookmarkEnd w:id="490"/>
      <w:bookmarkEnd w:id="491"/>
      <w:bookmarkEnd w:id="492"/>
      <w:bookmarkEnd w:id="493"/>
      <w:bookmarkEnd w:id="494"/>
      <w:r w:rsidRPr="002C6A8D">
        <w:rPr>
          <w:szCs w:val="20"/>
        </w:rPr>
        <w:t>900</w:t>
      </w:r>
      <w:r w:rsidR="000A747C" w:rsidRPr="002C6A8D">
        <w:rPr>
          <w:szCs w:val="20"/>
        </w:rPr>
        <w:t>292</w:t>
      </w:r>
      <w:r w:rsidRPr="002C6A8D">
        <w:rPr>
          <w:szCs w:val="20"/>
        </w:rPr>
        <w:t>SSC</w:t>
      </w:r>
      <w:r w:rsidR="000A747C" w:rsidRPr="002C6A8D">
        <w:rPr>
          <w:szCs w:val="20"/>
        </w:rPr>
        <w:tab/>
        <w:t>Cognitive Psychology</w:t>
      </w:r>
      <w:bookmarkEnd w:id="496"/>
      <w:bookmarkEnd w:id="497"/>
      <w:bookmarkEnd w:id="498"/>
      <w:bookmarkEnd w:id="499"/>
      <w:bookmarkEnd w:id="500"/>
      <w:bookmarkEnd w:id="501"/>
      <w:bookmarkEnd w:id="502"/>
    </w:p>
    <w:p w14:paraId="1A03EA20" w14:textId="77777777" w:rsidR="000A747C" w:rsidRPr="002C6A8D" w:rsidRDefault="000A747C" w:rsidP="005B11A8">
      <w:pPr>
        <w:jc w:val="both"/>
        <w:rPr>
          <w:szCs w:val="20"/>
        </w:rPr>
      </w:pPr>
    </w:p>
    <w:tbl>
      <w:tblPr>
        <w:tblW w:w="0" w:type="auto"/>
        <w:tblLook w:val="01E0" w:firstRow="1" w:lastRow="1" w:firstColumn="1" w:lastColumn="1" w:noHBand="0" w:noVBand="0"/>
      </w:tblPr>
      <w:tblGrid>
        <w:gridCol w:w="2217"/>
        <w:gridCol w:w="2218"/>
      </w:tblGrid>
      <w:tr w:rsidR="00FD4FBE" w:rsidRPr="002C6A8D" w14:paraId="66376345" w14:textId="77777777" w:rsidTr="006F615E">
        <w:trPr>
          <w:trHeight w:val="255"/>
        </w:trPr>
        <w:tc>
          <w:tcPr>
            <w:tcW w:w="2217" w:type="dxa"/>
            <w:shd w:val="clear" w:color="auto" w:fill="auto"/>
          </w:tcPr>
          <w:p w14:paraId="2339806E" w14:textId="77777777" w:rsidR="00FD4FBE" w:rsidRPr="002C6A8D" w:rsidRDefault="00FD4FBE" w:rsidP="005B11A8">
            <w:pPr>
              <w:jc w:val="both"/>
              <w:rPr>
                <w:i/>
                <w:szCs w:val="20"/>
              </w:rPr>
            </w:pPr>
            <w:r w:rsidRPr="002C6A8D">
              <w:rPr>
                <w:i/>
                <w:szCs w:val="20"/>
              </w:rPr>
              <w:t>Credit points</w:t>
            </w:r>
          </w:p>
        </w:tc>
        <w:tc>
          <w:tcPr>
            <w:tcW w:w="2218" w:type="dxa"/>
            <w:shd w:val="clear" w:color="auto" w:fill="auto"/>
          </w:tcPr>
          <w:p w14:paraId="7000B547" w14:textId="77777777" w:rsidR="00FD4FBE" w:rsidRPr="002C6A8D" w:rsidRDefault="00FD4FBE" w:rsidP="005B11A8">
            <w:pPr>
              <w:jc w:val="both"/>
              <w:rPr>
                <w:i/>
                <w:szCs w:val="20"/>
              </w:rPr>
            </w:pPr>
            <w:r w:rsidRPr="002C6A8D">
              <w:rPr>
                <w:i/>
                <w:szCs w:val="20"/>
              </w:rPr>
              <w:t>6 ecp</w:t>
            </w:r>
          </w:p>
        </w:tc>
      </w:tr>
      <w:tr w:rsidR="00FD4FBE" w:rsidRPr="002C6A8D" w14:paraId="027B3812" w14:textId="77777777" w:rsidTr="006F615E">
        <w:trPr>
          <w:trHeight w:val="255"/>
        </w:trPr>
        <w:tc>
          <w:tcPr>
            <w:tcW w:w="2217" w:type="dxa"/>
            <w:shd w:val="clear" w:color="auto" w:fill="auto"/>
          </w:tcPr>
          <w:p w14:paraId="75E83F48" w14:textId="77777777" w:rsidR="00FD4FBE" w:rsidRPr="002C6A8D" w:rsidRDefault="00FD4FBE" w:rsidP="005B11A8">
            <w:pPr>
              <w:jc w:val="both"/>
              <w:rPr>
                <w:i/>
                <w:szCs w:val="20"/>
              </w:rPr>
            </w:pPr>
            <w:r w:rsidRPr="002C6A8D">
              <w:rPr>
                <w:i/>
                <w:szCs w:val="20"/>
              </w:rPr>
              <w:t>Theme</w:t>
            </w:r>
          </w:p>
        </w:tc>
        <w:tc>
          <w:tcPr>
            <w:tcW w:w="2218" w:type="dxa"/>
            <w:shd w:val="clear" w:color="auto" w:fill="auto"/>
          </w:tcPr>
          <w:p w14:paraId="69D0989A" w14:textId="77777777" w:rsidR="00FD4FBE" w:rsidRPr="002C6A8D" w:rsidRDefault="00FD4FBE" w:rsidP="005B11A8">
            <w:pPr>
              <w:jc w:val="both"/>
              <w:rPr>
                <w:i/>
                <w:szCs w:val="20"/>
              </w:rPr>
            </w:pPr>
            <w:r w:rsidRPr="002C6A8D">
              <w:rPr>
                <w:i/>
                <w:szCs w:val="20"/>
              </w:rPr>
              <w:t>ICC</w:t>
            </w:r>
          </w:p>
        </w:tc>
      </w:tr>
      <w:tr w:rsidR="00FD4FBE" w:rsidRPr="002C6A8D" w14:paraId="4D818901" w14:textId="77777777" w:rsidTr="006F615E">
        <w:trPr>
          <w:trHeight w:val="267"/>
        </w:trPr>
        <w:tc>
          <w:tcPr>
            <w:tcW w:w="2217" w:type="dxa"/>
            <w:shd w:val="clear" w:color="auto" w:fill="auto"/>
          </w:tcPr>
          <w:p w14:paraId="4C22C223" w14:textId="77777777" w:rsidR="00FD4FBE" w:rsidRPr="002C6A8D" w:rsidRDefault="00FD4FBE" w:rsidP="005B11A8">
            <w:pPr>
              <w:jc w:val="both"/>
              <w:rPr>
                <w:i/>
                <w:szCs w:val="20"/>
              </w:rPr>
            </w:pPr>
            <w:r w:rsidRPr="002C6A8D">
              <w:rPr>
                <w:i/>
                <w:szCs w:val="20"/>
              </w:rPr>
              <w:t>Track</w:t>
            </w:r>
          </w:p>
        </w:tc>
        <w:tc>
          <w:tcPr>
            <w:tcW w:w="2218" w:type="dxa"/>
            <w:shd w:val="clear" w:color="auto" w:fill="auto"/>
          </w:tcPr>
          <w:p w14:paraId="6C7E8A03" w14:textId="77777777" w:rsidR="00FD4FBE" w:rsidRPr="002C6A8D" w:rsidRDefault="00FD4FBE" w:rsidP="005B11A8">
            <w:pPr>
              <w:jc w:val="both"/>
              <w:rPr>
                <w:i/>
                <w:szCs w:val="20"/>
              </w:rPr>
            </w:pPr>
            <w:r w:rsidRPr="002C6A8D">
              <w:rPr>
                <w:i/>
                <w:szCs w:val="20"/>
              </w:rPr>
              <w:t>Cognition</w:t>
            </w:r>
          </w:p>
        </w:tc>
      </w:tr>
    </w:tbl>
    <w:p w14:paraId="7D71C533" w14:textId="77777777" w:rsidR="00FD4FBE" w:rsidRPr="002C6A8D" w:rsidRDefault="00FD4FBE" w:rsidP="005B11A8">
      <w:pPr>
        <w:jc w:val="both"/>
        <w:rPr>
          <w:szCs w:val="20"/>
        </w:rPr>
      </w:pPr>
    </w:p>
    <w:p w14:paraId="10A72D91" w14:textId="77777777" w:rsidR="000A747C" w:rsidRPr="002C6A8D" w:rsidRDefault="000A747C" w:rsidP="005B11A8">
      <w:pPr>
        <w:pStyle w:val="Heading2"/>
        <w:jc w:val="both"/>
        <w:rPr>
          <w:szCs w:val="20"/>
        </w:rPr>
      </w:pPr>
      <w:r w:rsidRPr="002C6A8D">
        <w:rPr>
          <w:szCs w:val="20"/>
        </w:rPr>
        <w:t>Prerequisites</w:t>
      </w:r>
    </w:p>
    <w:p w14:paraId="788BC6D9" w14:textId="77777777" w:rsidR="000A747C" w:rsidRPr="002C6A8D" w:rsidRDefault="000A747C" w:rsidP="005B11A8">
      <w:pPr>
        <w:jc w:val="both"/>
        <w:rPr>
          <w:szCs w:val="20"/>
        </w:rPr>
      </w:pPr>
      <w:r w:rsidRPr="002C6A8D">
        <w:rPr>
          <w:szCs w:val="20"/>
        </w:rPr>
        <w:t>Psy</w:t>
      </w:r>
      <w:r w:rsidR="00AE1968" w:rsidRPr="002C6A8D">
        <w:rPr>
          <w:szCs w:val="20"/>
        </w:rPr>
        <w:t>chology</w:t>
      </w:r>
    </w:p>
    <w:p w14:paraId="2558755C" w14:textId="77777777" w:rsidR="000A747C" w:rsidRPr="002C6A8D" w:rsidRDefault="000A747C" w:rsidP="005B11A8">
      <w:pPr>
        <w:jc w:val="both"/>
        <w:rPr>
          <w:szCs w:val="20"/>
        </w:rPr>
      </w:pPr>
    </w:p>
    <w:p w14:paraId="4D9B0E15" w14:textId="77777777" w:rsidR="000A747C" w:rsidRPr="002C6A8D" w:rsidRDefault="000A747C" w:rsidP="005B11A8">
      <w:pPr>
        <w:jc w:val="both"/>
        <w:rPr>
          <w:i/>
          <w:iCs/>
          <w:szCs w:val="20"/>
        </w:rPr>
      </w:pPr>
      <w:r w:rsidRPr="002C6A8D">
        <w:rPr>
          <w:i/>
          <w:iCs/>
          <w:szCs w:val="20"/>
        </w:rPr>
        <w:t>Course description</w:t>
      </w:r>
    </w:p>
    <w:p w14:paraId="5078164B" w14:textId="77777777" w:rsidR="00AE1968" w:rsidRPr="002C6A8D" w:rsidRDefault="00AE1968" w:rsidP="005B11A8">
      <w:pPr>
        <w:jc w:val="both"/>
        <w:rPr>
          <w:szCs w:val="20"/>
        </w:rPr>
      </w:pPr>
      <w:r w:rsidRPr="002C6A8D">
        <w:rPr>
          <w:szCs w:val="20"/>
        </w:rPr>
        <w:lastRenderedPageBreak/>
        <w:t xml:space="preserve">This course is about the scientific study of cognition – the mental processes that are involved in perception, attention, memory, problem solving, reasoning, and decision making. Apart from outlining </w:t>
      </w:r>
      <w:r w:rsidRPr="002C6A8D">
        <w:rPr>
          <w:i/>
          <w:szCs w:val="20"/>
        </w:rPr>
        <w:t>what</w:t>
      </w:r>
      <w:r w:rsidRPr="002C6A8D">
        <w:rPr>
          <w:szCs w:val="20"/>
        </w:rPr>
        <w:t xml:space="preserve"> we currently know about these topics and how they have led to particular theories about what is going on in our mind, strong emphasis will also be placed on </w:t>
      </w:r>
      <w:r w:rsidRPr="002C6A8D">
        <w:rPr>
          <w:i/>
          <w:szCs w:val="20"/>
        </w:rPr>
        <w:t>how</w:t>
      </w:r>
      <w:r w:rsidRPr="002C6A8D">
        <w:rPr>
          <w:szCs w:val="20"/>
        </w:rPr>
        <w:t xml:space="preserve"> we have obtained this understanding. As part of this, the course will give ample opportunity to get hands-on experience with many classic and contemporary cognitive psychology experiments. Another important aspect of the course is to demonstrate and discuss practical connections between cognitive theory and everyday experience. </w:t>
      </w:r>
    </w:p>
    <w:p w14:paraId="29FC0CD8" w14:textId="77777777" w:rsidR="00AE1968" w:rsidRPr="002C6A8D" w:rsidRDefault="00AE1968" w:rsidP="005B11A8">
      <w:pPr>
        <w:jc w:val="both"/>
        <w:rPr>
          <w:szCs w:val="20"/>
        </w:rPr>
      </w:pPr>
    </w:p>
    <w:p w14:paraId="45858CE4" w14:textId="77777777" w:rsidR="00BE6FD9" w:rsidRPr="002C6A8D" w:rsidRDefault="00AE1968" w:rsidP="005B11A8">
      <w:pPr>
        <w:jc w:val="both"/>
        <w:rPr>
          <w:szCs w:val="20"/>
        </w:rPr>
      </w:pPr>
      <w:r w:rsidRPr="002C6A8D">
        <w:rPr>
          <w:szCs w:val="20"/>
        </w:rPr>
        <w:t>Main topics that will be discussed are:</w:t>
      </w:r>
    </w:p>
    <w:p w14:paraId="2F7AD92D" w14:textId="77777777" w:rsidR="00033121" w:rsidRPr="002C6A8D" w:rsidRDefault="00033121" w:rsidP="005B11A8">
      <w:pPr>
        <w:jc w:val="both"/>
        <w:rPr>
          <w:szCs w:val="20"/>
        </w:rPr>
      </w:pPr>
    </w:p>
    <w:p w14:paraId="16EA5EBA" w14:textId="77777777" w:rsidR="00AE1968" w:rsidRPr="002C6A8D" w:rsidRDefault="00AE1968" w:rsidP="00C9064E">
      <w:pPr>
        <w:numPr>
          <w:ilvl w:val="0"/>
          <w:numId w:val="42"/>
        </w:numPr>
        <w:jc w:val="both"/>
      </w:pPr>
      <w:r w:rsidRPr="002C6A8D">
        <w:rPr>
          <w:szCs w:val="20"/>
        </w:rPr>
        <w:t>perception (e.g., subliminal perception, optic illusions, object/face recognition, bottom-up and top-do</w:t>
      </w:r>
      <w:r w:rsidRPr="002C6A8D">
        <w:t>wn processing, agnosia)</w:t>
      </w:r>
    </w:p>
    <w:p w14:paraId="3840D512" w14:textId="77777777" w:rsidR="00AE1968" w:rsidRPr="002C6A8D" w:rsidRDefault="00AE1968" w:rsidP="00C9064E">
      <w:pPr>
        <w:numPr>
          <w:ilvl w:val="0"/>
          <w:numId w:val="42"/>
        </w:numPr>
        <w:jc w:val="both"/>
      </w:pPr>
      <w:r w:rsidRPr="002C6A8D">
        <w:t xml:space="preserve">attention (e.g., vigilance, attention capture, early and late selection,  automaticity, cueing) </w:t>
      </w:r>
    </w:p>
    <w:p w14:paraId="2A3AE2AA" w14:textId="77777777" w:rsidR="00AE1968" w:rsidRPr="002C6A8D" w:rsidRDefault="00AE1968" w:rsidP="00C9064E">
      <w:pPr>
        <w:numPr>
          <w:ilvl w:val="0"/>
          <w:numId w:val="42"/>
        </w:numPr>
        <w:jc w:val="both"/>
      </w:pPr>
      <w:r w:rsidRPr="002C6A8D">
        <w:t>short term and working memory (e.g., limited capacity, interference, serial position effects, central executive, dual task performance)</w:t>
      </w:r>
    </w:p>
    <w:p w14:paraId="30166668" w14:textId="77777777" w:rsidR="00AE1968" w:rsidRPr="002C6A8D" w:rsidRDefault="00AE1968" w:rsidP="00C9064E">
      <w:pPr>
        <w:numPr>
          <w:ilvl w:val="0"/>
          <w:numId w:val="42"/>
        </w:numPr>
        <w:jc w:val="both"/>
      </w:pPr>
      <w:r w:rsidRPr="002C6A8D">
        <w:t>learning and remembering (e.g., depth of processing, effects of training, implicit learning, transfer appropriate processing, eye witness testimony, false memories, flashbulb memory)</w:t>
      </w:r>
    </w:p>
    <w:p w14:paraId="666364AB" w14:textId="77777777" w:rsidR="00AE1968" w:rsidRPr="002C6A8D" w:rsidRDefault="00AE1968" w:rsidP="00C9064E">
      <w:pPr>
        <w:numPr>
          <w:ilvl w:val="0"/>
          <w:numId w:val="42"/>
        </w:numPr>
        <w:jc w:val="both"/>
      </w:pPr>
      <w:r w:rsidRPr="002C6A8D">
        <w:t>knowing (e.g., categorisation, semantic networks, knowledge representation, priming)</w:t>
      </w:r>
    </w:p>
    <w:p w14:paraId="0E19D981" w14:textId="77777777" w:rsidR="00AE1968" w:rsidRPr="002C6A8D" w:rsidRDefault="00AE1968" w:rsidP="00C9064E">
      <w:pPr>
        <w:numPr>
          <w:ilvl w:val="0"/>
          <w:numId w:val="42"/>
        </w:numPr>
        <w:jc w:val="both"/>
      </w:pPr>
      <w:r w:rsidRPr="002C6A8D">
        <w:t>language (e.g., understanding words and sentences, language production, bilingualism)</w:t>
      </w:r>
    </w:p>
    <w:p w14:paraId="10B9D420" w14:textId="77777777" w:rsidR="00AE1968" w:rsidRPr="002C6A8D" w:rsidRDefault="00AE1968" w:rsidP="00C9064E">
      <w:pPr>
        <w:numPr>
          <w:ilvl w:val="0"/>
          <w:numId w:val="42"/>
        </w:numPr>
        <w:jc w:val="both"/>
      </w:pPr>
      <w:r w:rsidRPr="002C6A8D">
        <w:t>problem solving (e.g., information processing approach, expertise, creativity)</w:t>
      </w:r>
    </w:p>
    <w:p w14:paraId="440B942F" w14:textId="77777777" w:rsidR="00AE1968" w:rsidRPr="002C6A8D" w:rsidRDefault="00AE1968" w:rsidP="00C9064E">
      <w:pPr>
        <w:numPr>
          <w:ilvl w:val="0"/>
          <w:numId w:val="42"/>
        </w:numPr>
        <w:jc w:val="both"/>
      </w:pPr>
      <w:r w:rsidRPr="002C6A8D">
        <w:t>reasoning and decision making (deductive reasoning, heuristics, risk assessment, stereotypes)</w:t>
      </w:r>
    </w:p>
    <w:p w14:paraId="0B40B0A2" w14:textId="77777777" w:rsidR="00AE1968" w:rsidRPr="002C6A8D" w:rsidRDefault="00AE1968" w:rsidP="005B11A8">
      <w:pPr>
        <w:jc w:val="both"/>
      </w:pPr>
    </w:p>
    <w:p w14:paraId="4BC4FD5C" w14:textId="77777777" w:rsidR="00155881" w:rsidRPr="002C6A8D" w:rsidRDefault="00155881" w:rsidP="005B11A8">
      <w:pPr>
        <w:jc w:val="both"/>
      </w:pPr>
    </w:p>
    <w:p w14:paraId="5F388956" w14:textId="77777777" w:rsidR="002113A5" w:rsidRPr="002C6A8D" w:rsidRDefault="009C3C7A" w:rsidP="005B11A8">
      <w:pPr>
        <w:pStyle w:val="Heading1"/>
        <w:jc w:val="both"/>
      </w:pPr>
      <w:bookmarkStart w:id="503" w:name="_Toc372036119"/>
      <w:r w:rsidRPr="002C6A8D">
        <w:t>900293SSC</w:t>
      </w:r>
      <w:r w:rsidR="002113A5" w:rsidRPr="002C6A8D">
        <w:tab/>
      </w:r>
      <w:r w:rsidRPr="002C6A8D">
        <w:t>Cognition Lab</w:t>
      </w:r>
      <w:bookmarkEnd w:id="503"/>
    </w:p>
    <w:p w14:paraId="16F99D0F" w14:textId="77777777" w:rsidR="00412074" w:rsidRPr="002C6A8D" w:rsidRDefault="00412074" w:rsidP="005B11A8">
      <w:pPr>
        <w:jc w:val="both"/>
      </w:pPr>
    </w:p>
    <w:tbl>
      <w:tblPr>
        <w:tblW w:w="0" w:type="auto"/>
        <w:tblLook w:val="01E0" w:firstRow="1" w:lastRow="1" w:firstColumn="1" w:lastColumn="1" w:noHBand="0" w:noVBand="0"/>
      </w:tblPr>
      <w:tblGrid>
        <w:gridCol w:w="2217"/>
        <w:gridCol w:w="2218"/>
      </w:tblGrid>
      <w:tr w:rsidR="00FD4FBE" w:rsidRPr="002C6A8D" w14:paraId="0D4CF703" w14:textId="77777777" w:rsidTr="006F615E">
        <w:trPr>
          <w:trHeight w:val="255"/>
        </w:trPr>
        <w:tc>
          <w:tcPr>
            <w:tcW w:w="2217" w:type="dxa"/>
            <w:shd w:val="clear" w:color="auto" w:fill="auto"/>
          </w:tcPr>
          <w:p w14:paraId="010B02BF" w14:textId="77777777" w:rsidR="00FD4FBE" w:rsidRPr="002C6A8D" w:rsidRDefault="00FD4FBE" w:rsidP="005B11A8">
            <w:pPr>
              <w:jc w:val="both"/>
              <w:rPr>
                <w:i/>
                <w:szCs w:val="20"/>
              </w:rPr>
            </w:pPr>
            <w:r w:rsidRPr="002C6A8D">
              <w:rPr>
                <w:i/>
                <w:szCs w:val="20"/>
              </w:rPr>
              <w:t>Credit points</w:t>
            </w:r>
          </w:p>
        </w:tc>
        <w:tc>
          <w:tcPr>
            <w:tcW w:w="2218" w:type="dxa"/>
            <w:shd w:val="clear" w:color="auto" w:fill="auto"/>
          </w:tcPr>
          <w:p w14:paraId="1E751901" w14:textId="77777777" w:rsidR="00FD4FBE" w:rsidRPr="002C6A8D" w:rsidRDefault="00FD4FBE" w:rsidP="005B11A8">
            <w:pPr>
              <w:jc w:val="both"/>
              <w:rPr>
                <w:i/>
                <w:szCs w:val="20"/>
              </w:rPr>
            </w:pPr>
            <w:r w:rsidRPr="002C6A8D">
              <w:rPr>
                <w:i/>
                <w:szCs w:val="20"/>
              </w:rPr>
              <w:t>6 ecp</w:t>
            </w:r>
          </w:p>
        </w:tc>
      </w:tr>
      <w:tr w:rsidR="00FD4FBE" w:rsidRPr="002C6A8D" w14:paraId="29318215" w14:textId="77777777" w:rsidTr="006F615E">
        <w:trPr>
          <w:trHeight w:val="255"/>
        </w:trPr>
        <w:tc>
          <w:tcPr>
            <w:tcW w:w="2217" w:type="dxa"/>
            <w:shd w:val="clear" w:color="auto" w:fill="auto"/>
          </w:tcPr>
          <w:p w14:paraId="5CACDD2E" w14:textId="77777777" w:rsidR="00FD4FBE" w:rsidRPr="002C6A8D" w:rsidRDefault="00FD4FBE" w:rsidP="005B11A8">
            <w:pPr>
              <w:jc w:val="both"/>
              <w:rPr>
                <w:i/>
                <w:szCs w:val="20"/>
              </w:rPr>
            </w:pPr>
            <w:r w:rsidRPr="002C6A8D">
              <w:rPr>
                <w:i/>
                <w:szCs w:val="20"/>
              </w:rPr>
              <w:t>Theme</w:t>
            </w:r>
          </w:p>
        </w:tc>
        <w:tc>
          <w:tcPr>
            <w:tcW w:w="2218" w:type="dxa"/>
            <w:shd w:val="clear" w:color="auto" w:fill="auto"/>
          </w:tcPr>
          <w:p w14:paraId="6EAE20E9" w14:textId="77777777" w:rsidR="00FD4FBE" w:rsidRPr="002C6A8D" w:rsidRDefault="00FD4FBE" w:rsidP="005B11A8">
            <w:pPr>
              <w:jc w:val="both"/>
              <w:rPr>
                <w:i/>
                <w:szCs w:val="20"/>
                <w:lang w:eastAsia="zh-TW"/>
              </w:rPr>
            </w:pPr>
            <w:r w:rsidRPr="002C6A8D">
              <w:rPr>
                <w:i/>
                <w:szCs w:val="20"/>
              </w:rPr>
              <w:t>ICC</w:t>
            </w:r>
          </w:p>
        </w:tc>
      </w:tr>
      <w:tr w:rsidR="00FD4FBE" w:rsidRPr="002C6A8D" w14:paraId="5025A60C" w14:textId="77777777" w:rsidTr="006F615E">
        <w:trPr>
          <w:trHeight w:val="267"/>
        </w:trPr>
        <w:tc>
          <w:tcPr>
            <w:tcW w:w="2217" w:type="dxa"/>
            <w:shd w:val="clear" w:color="auto" w:fill="auto"/>
          </w:tcPr>
          <w:p w14:paraId="6B5827C8" w14:textId="77777777" w:rsidR="00FD4FBE" w:rsidRPr="002C6A8D" w:rsidRDefault="00FD4FBE" w:rsidP="005B11A8">
            <w:pPr>
              <w:jc w:val="both"/>
              <w:rPr>
                <w:i/>
                <w:szCs w:val="20"/>
              </w:rPr>
            </w:pPr>
            <w:r w:rsidRPr="002C6A8D">
              <w:rPr>
                <w:i/>
                <w:szCs w:val="20"/>
              </w:rPr>
              <w:t>Track</w:t>
            </w:r>
          </w:p>
        </w:tc>
        <w:tc>
          <w:tcPr>
            <w:tcW w:w="2218" w:type="dxa"/>
            <w:shd w:val="clear" w:color="auto" w:fill="auto"/>
          </w:tcPr>
          <w:p w14:paraId="2FFB20CA" w14:textId="77777777" w:rsidR="00FD4FBE" w:rsidRPr="002C6A8D" w:rsidRDefault="009C3C7A" w:rsidP="005B11A8">
            <w:pPr>
              <w:jc w:val="both"/>
              <w:rPr>
                <w:i/>
                <w:szCs w:val="20"/>
                <w:lang w:eastAsia="zh-TW"/>
              </w:rPr>
            </w:pPr>
            <w:r w:rsidRPr="002C6A8D">
              <w:rPr>
                <w:i/>
                <w:szCs w:val="20"/>
                <w:lang w:eastAsia="zh-TW"/>
              </w:rPr>
              <w:t>Cognition</w:t>
            </w:r>
          </w:p>
        </w:tc>
      </w:tr>
    </w:tbl>
    <w:p w14:paraId="4F5FEAD5" w14:textId="77777777" w:rsidR="00FD4FBE" w:rsidRPr="002C6A8D" w:rsidRDefault="00FD4FBE" w:rsidP="005B11A8">
      <w:pPr>
        <w:jc w:val="both"/>
      </w:pPr>
    </w:p>
    <w:p w14:paraId="2DC0CA5E" w14:textId="77777777" w:rsidR="00FD4FBE" w:rsidRPr="002C6A8D" w:rsidRDefault="00FD4FBE" w:rsidP="005B11A8">
      <w:pPr>
        <w:jc w:val="both"/>
      </w:pPr>
    </w:p>
    <w:p w14:paraId="58203B95" w14:textId="77777777" w:rsidR="00412074" w:rsidRPr="002C6A8D" w:rsidRDefault="00412074" w:rsidP="005B11A8">
      <w:pPr>
        <w:jc w:val="both"/>
        <w:rPr>
          <w:i/>
          <w:szCs w:val="20"/>
        </w:rPr>
      </w:pPr>
      <w:r w:rsidRPr="002C6A8D">
        <w:rPr>
          <w:i/>
          <w:szCs w:val="20"/>
        </w:rPr>
        <w:t>Prerequisites</w:t>
      </w:r>
    </w:p>
    <w:p w14:paraId="679AAF40" w14:textId="77777777" w:rsidR="00412074" w:rsidRPr="002C6A8D" w:rsidRDefault="009C3C7A" w:rsidP="005B11A8">
      <w:pPr>
        <w:jc w:val="both"/>
        <w:rPr>
          <w:i/>
          <w:szCs w:val="20"/>
          <w:lang w:eastAsia="zh-TW"/>
        </w:rPr>
      </w:pPr>
      <w:r w:rsidRPr="002C6A8D">
        <w:rPr>
          <w:i/>
          <w:szCs w:val="20"/>
          <w:lang w:eastAsia="zh-TW"/>
        </w:rPr>
        <w:t>Psychology</w:t>
      </w:r>
    </w:p>
    <w:p w14:paraId="34420836" w14:textId="77777777" w:rsidR="009C3C7A" w:rsidRPr="002C6A8D" w:rsidRDefault="009C3C7A" w:rsidP="005B11A8">
      <w:pPr>
        <w:jc w:val="both"/>
        <w:rPr>
          <w:i/>
          <w:szCs w:val="20"/>
          <w:lang w:eastAsia="zh-TW"/>
        </w:rPr>
      </w:pPr>
    </w:p>
    <w:p w14:paraId="6441D0EA" w14:textId="77777777" w:rsidR="00412074" w:rsidRPr="002C6A8D" w:rsidRDefault="00412074" w:rsidP="005B11A8">
      <w:pPr>
        <w:jc w:val="both"/>
        <w:rPr>
          <w:i/>
          <w:szCs w:val="20"/>
          <w:lang w:eastAsia="zh-TW"/>
        </w:rPr>
      </w:pPr>
      <w:r w:rsidRPr="002C6A8D">
        <w:rPr>
          <w:i/>
          <w:szCs w:val="20"/>
        </w:rPr>
        <w:t>Course Description</w:t>
      </w:r>
    </w:p>
    <w:p w14:paraId="4BF87DEB" w14:textId="77777777" w:rsidR="005D4799" w:rsidRPr="002C6A8D" w:rsidRDefault="005D4799" w:rsidP="005B11A8">
      <w:pPr>
        <w:jc w:val="both"/>
        <w:rPr>
          <w:rFonts w:cs="Calibri"/>
          <w:szCs w:val="20"/>
        </w:rPr>
      </w:pPr>
      <w:r w:rsidRPr="002C6A8D">
        <w:rPr>
          <w:rFonts w:cs="Calibri"/>
          <w:szCs w:val="20"/>
        </w:rPr>
        <w:t>An applied introduction to central experimental problems in the study of cognition. Students will carry out research in a lab or field settings on topics to be determined by the instructor. Of particular interest will be problems related to learning and education, especially in children.</w:t>
      </w:r>
    </w:p>
    <w:p w14:paraId="17038334" w14:textId="77777777" w:rsidR="005D4799" w:rsidRPr="002C6A8D" w:rsidRDefault="005D4799" w:rsidP="005B11A8">
      <w:pPr>
        <w:jc w:val="both"/>
        <w:rPr>
          <w:i/>
          <w:szCs w:val="20"/>
          <w:lang w:eastAsia="zh-TW"/>
        </w:rPr>
      </w:pPr>
    </w:p>
    <w:p w14:paraId="7CCD2BC4" w14:textId="77777777" w:rsidR="00412074" w:rsidRPr="002C6A8D" w:rsidRDefault="00412074" w:rsidP="005B11A8">
      <w:pPr>
        <w:jc w:val="both"/>
        <w:rPr>
          <w:i/>
          <w:iCs/>
          <w:szCs w:val="20"/>
          <w:lang w:eastAsia="zh-TW"/>
        </w:rPr>
      </w:pPr>
    </w:p>
    <w:p w14:paraId="66150226" w14:textId="77777777" w:rsidR="005F535C" w:rsidRPr="002C6A8D" w:rsidRDefault="005F535C" w:rsidP="005B11A8">
      <w:pPr>
        <w:pStyle w:val="Heading1"/>
        <w:jc w:val="both"/>
      </w:pPr>
      <w:bookmarkStart w:id="504" w:name="_Toc194388717"/>
      <w:bookmarkStart w:id="505" w:name="_Toc196217639"/>
      <w:bookmarkStart w:id="506" w:name="_Toc196218987"/>
      <w:bookmarkStart w:id="507" w:name="_Toc196815225"/>
      <w:bookmarkStart w:id="508" w:name="_Toc196886283"/>
      <w:bookmarkStart w:id="509" w:name="_Toc202859981"/>
      <w:bookmarkStart w:id="510" w:name="_Toc372036120"/>
      <w:r w:rsidRPr="002C6A8D">
        <w:t>900294SSC</w:t>
      </w:r>
      <w:r w:rsidRPr="002C6A8D">
        <w:tab/>
        <w:t>Introduction to Psycholinguistics</w:t>
      </w:r>
      <w:bookmarkEnd w:id="504"/>
      <w:bookmarkEnd w:id="505"/>
      <w:bookmarkEnd w:id="506"/>
      <w:bookmarkEnd w:id="507"/>
      <w:bookmarkEnd w:id="508"/>
      <w:bookmarkEnd w:id="509"/>
      <w:bookmarkEnd w:id="510"/>
    </w:p>
    <w:p w14:paraId="4F006710" w14:textId="77777777" w:rsidR="005F535C" w:rsidRPr="002C6A8D" w:rsidRDefault="005F535C" w:rsidP="005B11A8">
      <w:pPr>
        <w:jc w:val="both"/>
        <w:rPr>
          <w:i/>
          <w:szCs w:val="20"/>
        </w:rPr>
      </w:pPr>
    </w:p>
    <w:tbl>
      <w:tblPr>
        <w:tblW w:w="0" w:type="auto"/>
        <w:tblLook w:val="01E0" w:firstRow="1" w:lastRow="1" w:firstColumn="1" w:lastColumn="1" w:noHBand="0" w:noVBand="0"/>
      </w:tblPr>
      <w:tblGrid>
        <w:gridCol w:w="2217"/>
        <w:gridCol w:w="2218"/>
      </w:tblGrid>
      <w:tr w:rsidR="005F535C" w:rsidRPr="002C6A8D" w14:paraId="798A3A41" w14:textId="77777777" w:rsidTr="00F96764">
        <w:trPr>
          <w:trHeight w:val="255"/>
        </w:trPr>
        <w:tc>
          <w:tcPr>
            <w:tcW w:w="2217" w:type="dxa"/>
            <w:shd w:val="clear" w:color="auto" w:fill="auto"/>
          </w:tcPr>
          <w:p w14:paraId="5D7EA2EF" w14:textId="77777777" w:rsidR="005F535C" w:rsidRPr="002C6A8D" w:rsidRDefault="005F535C" w:rsidP="005B11A8">
            <w:pPr>
              <w:jc w:val="both"/>
              <w:rPr>
                <w:i/>
                <w:szCs w:val="20"/>
              </w:rPr>
            </w:pPr>
            <w:r w:rsidRPr="002C6A8D">
              <w:rPr>
                <w:i/>
                <w:szCs w:val="20"/>
              </w:rPr>
              <w:t>Credit points</w:t>
            </w:r>
          </w:p>
        </w:tc>
        <w:tc>
          <w:tcPr>
            <w:tcW w:w="2218" w:type="dxa"/>
            <w:shd w:val="clear" w:color="auto" w:fill="auto"/>
          </w:tcPr>
          <w:p w14:paraId="5E3D87A9" w14:textId="77777777" w:rsidR="005F535C" w:rsidRPr="002C6A8D" w:rsidRDefault="005F535C" w:rsidP="005B11A8">
            <w:pPr>
              <w:jc w:val="both"/>
              <w:rPr>
                <w:i/>
                <w:szCs w:val="20"/>
              </w:rPr>
            </w:pPr>
            <w:r w:rsidRPr="002C6A8D">
              <w:rPr>
                <w:i/>
                <w:szCs w:val="20"/>
              </w:rPr>
              <w:t>6 ecp</w:t>
            </w:r>
          </w:p>
        </w:tc>
      </w:tr>
      <w:tr w:rsidR="005F535C" w:rsidRPr="002C6A8D" w14:paraId="34528A1E" w14:textId="77777777" w:rsidTr="00F96764">
        <w:trPr>
          <w:trHeight w:val="255"/>
        </w:trPr>
        <w:tc>
          <w:tcPr>
            <w:tcW w:w="2217" w:type="dxa"/>
            <w:shd w:val="clear" w:color="auto" w:fill="auto"/>
          </w:tcPr>
          <w:p w14:paraId="46E9C3FA" w14:textId="77777777" w:rsidR="005F535C" w:rsidRPr="002C6A8D" w:rsidRDefault="005F535C" w:rsidP="005B11A8">
            <w:pPr>
              <w:jc w:val="both"/>
              <w:rPr>
                <w:i/>
                <w:szCs w:val="20"/>
              </w:rPr>
            </w:pPr>
            <w:r w:rsidRPr="002C6A8D">
              <w:rPr>
                <w:i/>
                <w:szCs w:val="20"/>
              </w:rPr>
              <w:t>Theme</w:t>
            </w:r>
          </w:p>
        </w:tc>
        <w:tc>
          <w:tcPr>
            <w:tcW w:w="2218" w:type="dxa"/>
            <w:shd w:val="clear" w:color="auto" w:fill="auto"/>
          </w:tcPr>
          <w:p w14:paraId="11102B1C" w14:textId="77777777" w:rsidR="005F535C" w:rsidRPr="002C6A8D" w:rsidRDefault="005F535C" w:rsidP="005B11A8">
            <w:pPr>
              <w:jc w:val="both"/>
              <w:rPr>
                <w:i/>
                <w:szCs w:val="20"/>
              </w:rPr>
            </w:pPr>
            <w:r w:rsidRPr="002C6A8D">
              <w:rPr>
                <w:i/>
                <w:szCs w:val="20"/>
              </w:rPr>
              <w:t>ICC</w:t>
            </w:r>
          </w:p>
        </w:tc>
      </w:tr>
      <w:tr w:rsidR="005F535C" w:rsidRPr="002C6A8D" w14:paraId="610061A5" w14:textId="77777777" w:rsidTr="00F96764">
        <w:trPr>
          <w:trHeight w:val="267"/>
        </w:trPr>
        <w:tc>
          <w:tcPr>
            <w:tcW w:w="2217" w:type="dxa"/>
            <w:shd w:val="clear" w:color="auto" w:fill="auto"/>
          </w:tcPr>
          <w:p w14:paraId="5D897C89" w14:textId="77777777" w:rsidR="005F535C" w:rsidRPr="002C6A8D" w:rsidRDefault="005F535C" w:rsidP="005B11A8">
            <w:pPr>
              <w:jc w:val="both"/>
              <w:rPr>
                <w:i/>
                <w:szCs w:val="20"/>
              </w:rPr>
            </w:pPr>
            <w:r w:rsidRPr="002C6A8D">
              <w:rPr>
                <w:i/>
                <w:szCs w:val="20"/>
              </w:rPr>
              <w:t>Track</w:t>
            </w:r>
          </w:p>
        </w:tc>
        <w:tc>
          <w:tcPr>
            <w:tcW w:w="2218" w:type="dxa"/>
            <w:shd w:val="clear" w:color="auto" w:fill="auto"/>
          </w:tcPr>
          <w:p w14:paraId="7E7B733A" w14:textId="77777777" w:rsidR="005F535C" w:rsidRPr="002C6A8D" w:rsidRDefault="005F535C" w:rsidP="005B11A8">
            <w:pPr>
              <w:jc w:val="both"/>
              <w:rPr>
                <w:i/>
                <w:szCs w:val="20"/>
              </w:rPr>
            </w:pPr>
            <w:r w:rsidRPr="002C6A8D">
              <w:rPr>
                <w:i/>
                <w:szCs w:val="20"/>
              </w:rPr>
              <w:t>Cognition</w:t>
            </w:r>
          </w:p>
        </w:tc>
      </w:tr>
    </w:tbl>
    <w:p w14:paraId="66AECE3B" w14:textId="77777777" w:rsidR="005F535C" w:rsidRPr="002C6A8D" w:rsidRDefault="005F535C" w:rsidP="005B11A8">
      <w:pPr>
        <w:jc w:val="both"/>
        <w:rPr>
          <w:i/>
          <w:szCs w:val="20"/>
        </w:rPr>
      </w:pPr>
    </w:p>
    <w:p w14:paraId="5B2A9EB9" w14:textId="77777777" w:rsidR="005F535C" w:rsidRPr="002C6A8D" w:rsidRDefault="005F535C" w:rsidP="005B11A8">
      <w:pPr>
        <w:jc w:val="both"/>
        <w:rPr>
          <w:szCs w:val="20"/>
        </w:rPr>
      </w:pPr>
      <w:r w:rsidRPr="002C6A8D">
        <w:rPr>
          <w:i/>
          <w:szCs w:val="20"/>
        </w:rPr>
        <w:t>Prerequisites:</w:t>
      </w:r>
      <w:r w:rsidRPr="002C6A8D">
        <w:rPr>
          <w:i/>
          <w:szCs w:val="20"/>
        </w:rPr>
        <w:tab/>
      </w:r>
      <w:r w:rsidRPr="002C6A8D">
        <w:rPr>
          <w:szCs w:val="20"/>
        </w:rPr>
        <w:tab/>
      </w:r>
      <w:r w:rsidRPr="002C6A8D">
        <w:rPr>
          <w:szCs w:val="20"/>
        </w:rPr>
        <w:tab/>
      </w:r>
    </w:p>
    <w:p w14:paraId="0D1811A0" w14:textId="77777777" w:rsidR="005F535C" w:rsidRPr="002C6A8D" w:rsidRDefault="005F535C" w:rsidP="005B11A8">
      <w:pPr>
        <w:jc w:val="both"/>
        <w:rPr>
          <w:szCs w:val="20"/>
          <w:lang w:eastAsia="zh-TW"/>
        </w:rPr>
      </w:pPr>
      <w:r w:rsidRPr="002C6A8D">
        <w:rPr>
          <w:szCs w:val="20"/>
        </w:rPr>
        <w:t xml:space="preserve">Linguistics </w:t>
      </w:r>
    </w:p>
    <w:p w14:paraId="6F68E89C" w14:textId="77777777" w:rsidR="005F535C" w:rsidRPr="002C6A8D" w:rsidRDefault="005F535C" w:rsidP="005B11A8">
      <w:pPr>
        <w:jc w:val="both"/>
        <w:rPr>
          <w:szCs w:val="20"/>
        </w:rPr>
      </w:pPr>
    </w:p>
    <w:p w14:paraId="26B09F6F" w14:textId="77777777" w:rsidR="002C6A8D" w:rsidRPr="002C6A8D" w:rsidRDefault="005F535C" w:rsidP="005B11A8">
      <w:pPr>
        <w:jc w:val="both"/>
        <w:rPr>
          <w:i/>
          <w:szCs w:val="20"/>
        </w:rPr>
      </w:pPr>
      <w:r w:rsidRPr="002C6A8D">
        <w:rPr>
          <w:i/>
          <w:szCs w:val="20"/>
        </w:rPr>
        <w:lastRenderedPageBreak/>
        <w:t>Course Description</w:t>
      </w:r>
    </w:p>
    <w:p w14:paraId="60E13B6A" w14:textId="77777777" w:rsidR="005F535C" w:rsidRPr="002C6A8D" w:rsidRDefault="005F535C" w:rsidP="005B11A8">
      <w:pPr>
        <w:jc w:val="both"/>
        <w:rPr>
          <w:lang w:val="en-US"/>
        </w:rPr>
      </w:pPr>
      <w:r w:rsidRPr="002C6A8D">
        <w:rPr>
          <w:lang w:val="en-US"/>
        </w:rPr>
        <w:t>This course introduces how the human mind processes language, as well as the aims, issues and methods of psycholinguistic research. Topics include the empirical validation of linguistic theories, typology, cognitive aspects of language processing, language acquisition, aphasia, reaction time experiments, eye-tracking, ERP, fMRI, computational analyses. The cycle of theoretical and experimental work will be explained and students will practice designing and executing a small experiment.</w:t>
      </w:r>
    </w:p>
    <w:p w14:paraId="3BB14666" w14:textId="77777777" w:rsidR="005F535C" w:rsidRPr="002C6A8D" w:rsidRDefault="005F535C" w:rsidP="005B11A8">
      <w:pPr>
        <w:jc w:val="both"/>
        <w:rPr>
          <w:i/>
          <w:iCs/>
          <w:szCs w:val="20"/>
          <w:lang w:val="en-US" w:eastAsia="zh-TW"/>
        </w:rPr>
      </w:pPr>
    </w:p>
    <w:p w14:paraId="1AE67852" w14:textId="77777777" w:rsidR="00AE1968" w:rsidRPr="002C6A8D" w:rsidRDefault="00AE1968" w:rsidP="005B11A8">
      <w:pPr>
        <w:jc w:val="both"/>
        <w:rPr>
          <w:i/>
          <w:iCs/>
          <w:szCs w:val="20"/>
        </w:rPr>
      </w:pPr>
    </w:p>
    <w:p w14:paraId="16A29D49" w14:textId="77777777" w:rsidR="00381F8B" w:rsidRPr="002C6A8D" w:rsidRDefault="00623B0D" w:rsidP="005B11A8">
      <w:pPr>
        <w:pStyle w:val="Heading1"/>
        <w:jc w:val="both"/>
      </w:pPr>
      <w:bookmarkStart w:id="511" w:name="_Toc194388776"/>
      <w:bookmarkStart w:id="512" w:name="_Toc196217698"/>
      <w:bookmarkStart w:id="513" w:name="_Toc196219046"/>
      <w:bookmarkStart w:id="514" w:name="_Toc196815284"/>
      <w:bookmarkStart w:id="515" w:name="_Toc196886342"/>
      <w:bookmarkStart w:id="516" w:name="_Toc202859999"/>
      <w:bookmarkStart w:id="517" w:name="_Toc372036121"/>
      <w:r w:rsidRPr="002C6A8D">
        <w:t>900</w:t>
      </w:r>
      <w:r w:rsidR="00381F8B" w:rsidRPr="002C6A8D">
        <w:t>311</w:t>
      </w:r>
      <w:r w:rsidRPr="002C6A8D">
        <w:t>SSC</w:t>
      </w:r>
      <w:r w:rsidR="001E1CA4" w:rsidRPr="002C6A8D">
        <w:tab/>
        <w:t>Theme course</w:t>
      </w:r>
      <w:r w:rsidR="00381F8B" w:rsidRPr="002C6A8D">
        <w:t xml:space="preserve"> Globalisation</w:t>
      </w:r>
      <w:bookmarkEnd w:id="511"/>
      <w:bookmarkEnd w:id="512"/>
      <w:bookmarkEnd w:id="513"/>
      <w:bookmarkEnd w:id="514"/>
      <w:bookmarkEnd w:id="515"/>
      <w:bookmarkEnd w:id="516"/>
      <w:r w:rsidR="007776B3" w:rsidRPr="002C6A8D">
        <w:t>: Global Economics</w:t>
      </w:r>
      <w:bookmarkEnd w:id="517"/>
    </w:p>
    <w:p w14:paraId="7778B589" w14:textId="77777777" w:rsidR="005A4FFE" w:rsidRPr="002C6A8D" w:rsidRDefault="005A4FFE" w:rsidP="005B11A8">
      <w:pPr>
        <w:jc w:val="both"/>
        <w:rPr>
          <w:i/>
          <w:szCs w:val="20"/>
          <w:lang w:val="en-US"/>
        </w:rPr>
      </w:pPr>
    </w:p>
    <w:tbl>
      <w:tblPr>
        <w:tblW w:w="0" w:type="auto"/>
        <w:tblLook w:val="01E0" w:firstRow="1" w:lastRow="1" w:firstColumn="1" w:lastColumn="1" w:noHBand="0" w:noVBand="0"/>
      </w:tblPr>
      <w:tblGrid>
        <w:gridCol w:w="2217"/>
        <w:gridCol w:w="2218"/>
      </w:tblGrid>
      <w:tr w:rsidR="00503B22" w:rsidRPr="002C6A8D" w14:paraId="74D88BC5" w14:textId="77777777" w:rsidTr="006F615E">
        <w:trPr>
          <w:trHeight w:val="255"/>
        </w:trPr>
        <w:tc>
          <w:tcPr>
            <w:tcW w:w="2217" w:type="dxa"/>
            <w:shd w:val="clear" w:color="auto" w:fill="auto"/>
          </w:tcPr>
          <w:p w14:paraId="6CD93590" w14:textId="77777777" w:rsidR="00503B22" w:rsidRPr="002C6A8D" w:rsidRDefault="00503B22" w:rsidP="005B11A8">
            <w:pPr>
              <w:jc w:val="both"/>
              <w:rPr>
                <w:i/>
                <w:szCs w:val="20"/>
              </w:rPr>
            </w:pPr>
            <w:r w:rsidRPr="002C6A8D">
              <w:rPr>
                <w:i/>
                <w:szCs w:val="20"/>
              </w:rPr>
              <w:t>Credit points</w:t>
            </w:r>
          </w:p>
        </w:tc>
        <w:tc>
          <w:tcPr>
            <w:tcW w:w="2218" w:type="dxa"/>
            <w:shd w:val="clear" w:color="auto" w:fill="auto"/>
          </w:tcPr>
          <w:p w14:paraId="63E8CB9F" w14:textId="77777777" w:rsidR="00503B22" w:rsidRPr="002C6A8D" w:rsidRDefault="00503B22" w:rsidP="005B11A8">
            <w:pPr>
              <w:jc w:val="both"/>
              <w:rPr>
                <w:i/>
                <w:szCs w:val="20"/>
              </w:rPr>
            </w:pPr>
            <w:r w:rsidRPr="002C6A8D">
              <w:rPr>
                <w:i/>
                <w:szCs w:val="20"/>
              </w:rPr>
              <w:t>6 ecp</w:t>
            </w:r>
          </w:p>
        </w:tc>
      </w:tr>
      <w:tr w:rsidR="00503B22" w:rsidRPr="002C6A8D" w14:paraId="4A35BEB3" w14:textId="77777777" w:rsidTr="006F615E">
        <w:trPr>
          <w:trHeight w:val="255"/>
        </w:trPr>
        <w:tc>
          <w:tcPr>
            <w:tcW w:w="2217" w:type="dxa"/>
            <w:shd w:val="clear" w:color="auto" w:fill="auto"/>
          </w:tcPr>
          <w:p w14:paraId="3276EBD2" w14:textId="77777777" w:rsidR="00503B22" w:rsidRPr="002C6A8D" w:rsidRDefault="00503B22" w:rsidP="005B11A8">
            <w:pPr>
              <w:jc w:val="both"/>
              <w:rPr>
                <w:i/>
                <w:szCs w:val="20"/>
              </w:rPr>
            </w:pPr>
            <w:r w:rsidRPr="002C6A8D">
              <w:rPr>
                <w:i/>
                <w:szCs w:val="20"/>
              </w:rPr>
              <w:t>Theme</w:t>
            </w:r>
          </w:p>
        </w:tc>
        <w:tc>
          <w:tcPr>
            <w:tcW w:w="2218" w:type="dxa"/>
            <w:shd w:val="clear" w:color="auto" w:fill="auto"/>
          </w:tcPr>
          <w:p w14:paraId="17419675" w14:textId="77777777" w:rsidR="00503B22" w:rsidRPr="002C6A8D" w:rsidRDefault="00503B22" w:rsidP="005B11A8">
            <w:pPr>
              <w:jc w:val="both"/>
              <w:rPr>
                <w:i/>
                <w:szCs w:val="20"/>
              </w:rPr>
            </w:pPr>
            <w:r w:rsidRPr="002C6A8D">
              <w:rPr>
                <w:i/>
                <w:szCs w:val="20"/>
              </w:rPr>
              <w:t>SS</w:t>
            </w:r>
          </w:p>
        </w:tc>
      </w:tr>
      <w:tr w:rsidR="00503B22" w:rsidRPr="002C6A8D" w14:paraId="202EB247" w14:textId="77777777" w:rsidTr="006F615E">
        <w:trPr>
          <w:trHeight w:val="267"/>
        </w:trPr>
        <w:tc>
          <w:tcPr>
            <w:tcW w:w="2217" w:type="dxa"/>
            <w:shd w:val="clear" w:color="auto" w:fill="auto"/>
          </w:tcPr>
          <w:p w14:paraId="0AE1BBB6" w14:textId="77777777" w:rsidR="00503B22" w:rsidRPr="002C6A8D" w:rsidRDefault="00503B22" w:rsidP="005B11A8">
            <w:pPr>
              <w:jc w:val="both"/>
              <w:rPr>
                <w:i/>
                <w:szCs w:val="20"/>
              </w:rPr>
            </w:pPr>
            <w:r w:rsidRPr="002C6A8D">
              <w:rPr>
                <w:i/>
                <w:szCs w:val="20"/>
              </w:rPr>
              <w:t>Track</w:t>
            </w:r>
          </w:p>
        </w:tc>
        <w:tc>
          <w:tcPr>
            <w:tcW w:w="2218" w:type="dxa"/>
            <w:shd w:val="clear" w:color="auto" w:fill="auto"/>
          </w:tcPr>
          <w:p w14:paraId="10EAF110" w14:textId="77777777" w:rsidR="00503B22" w:rsidRPr="002C6A8D" w:rsidRDefault="00503B22" w:rsidP="005B11A8">
            <w:pPr>
              <w:jc w:val="both"/>
              <w:rPr>
                <w:i/>
                <w:szCs w:val="20"/>
              </w:rPr>
            </w:pPr>
            <w:r w:rsidRPr="002C6A8D">
              <w:rPr>
                <w:i/>
                <w:szCs w:val="20"/>
              </w:rPr>
              <w:t>n/a</w:t>
            </w:r>
          </w:p>
        </w:tc>
      </w:tr>
    </w:tbl>
    <w:p w14:paraId="3A7A21DD" w14:textId="77777777" w:rsidR="00C11761" w:rsidRPr="002C6A8D" w:rsidRDefault="00C11761" w:rsidP="005B11A8">
      <w:pPr>
        <w:jc w:val="both"/>
        <w:rPr>
          <w:i/>
          <w:szCs w:val="20"/>
          <w:lang w:val="en-US"/>
        </w:rPr>
      </w:pPr>
    </w:p>
    <w:p w14:paraId="7A71ED7A" w14:textId="77777777" w:rsidR="005A4FFE" w:rsidRPr="002C6A8D" w:rsidRDefault="005A4FFE" w:rsidP="005B11A8">
      <w:pPr>
        <w:jc w:val="both"/>
        <w:rPr>
          <w:szCs w:val="20"/>
          <w:lang w:val="en-US"/>
        </w:rPr>
      </w:pPr>
      <w:r w:rsidRPr="002C6A8D">
        <w:rPr>
          <w:i/>
          <w:szCs w:val="20"/>
          <w:lang w:val="en-US"/>
        </w:rPr>
        <w:t xml:space="preserve">Prerequisites: </w:t>
      </w:r>
      <w:r w:rsidRPr="002C6A8D">
        <w:rPr>
          <w:i/>
          <w:szCs w:val="20"/>
          <w:lang w:val="en-US"/>
        </w:rPr>
        <w:tab/>
      </w:r>
      <w:r w:rsidRPr="002C6A8D">
        <w:rPr>
          <w:szCs w:val="20"/>
          <w:lang w:val="en-US"/>
        </w:rPr>
        <w:tab/>
      </w:r>
    </w:p>
    <w:p w14:paraId="7FB06B7C" w14:textId="77777777" w:rsidR="005A4FFE" w:rsidRPr="002C6A8D" w:rsidRDefault="00230411" w:rsidP="005B11A8">
      <w:pPr>
        <w:jc w:val="both"/>
        <w:rPr>
          <w:szCs w:val="20"/>
          <w:lang w:val="en-US" w:eastAsia="zh-TW"/>
        </w:rPr>
      </w:pPr>
      <w:r w:rsidRPr="002C6A8D">
        <w:rPr>
          <w:szCs w:val="20"/>
          <w:lang w:val="en-US"/>
        </w:rPr>
        <w:t>Any 100-level theme course (</w:t>
      </w:r>
      <w:r w:rsidR="005A4FFE" w:rsidRPr="002C6A8D">
        <w:rPr>
          <w:szCs w:val="20"/>
          <w:lang w:val="en-US"/>
        </w:rPr>
        <w:t>Fundamentals of Micro and Macro-Economics is highly recommended for this course as it will assume prior knowledge of economic tools and methods.</w:t>
      </w:r>
      <w:r w:rsidR="00204D28" w:rsidRPr="002C6A8D">
        <w:rPr>
          <w:szCs w:val="20"/>
          <w:lang w:val="en-US" w:eastAsia="zh-TW"/>
        </w:rPr>
        <w:t xml:space="preserve"> Limited to third year students</w:t>
      </w:r>
      <w:r w:rsidRPr="002C6A8D">
        <w:rPr>
          <w:szCs w:val="20"/>
          <w:lang w:val="en-US"/>
        </w:rPr>
        <w:t>)</w:t>
      </w:r>
      <w:r w:rsidR="00B90C87" w:rsidRPr="002C6A8D">
        <w:rPr>
          <w:szCs w:val="20"/>
          <w:lang w:val="en-US" w:eastAsia="zh-TW"/>
        </w:rPr>
        <w:t>.</w:t>
      </w:r>
    </w:p>
    <w:p w14:paraId="2E187227" w14:textId="77777777" w:rsidR="005A4FFE" w:rsidRPr="002C6A8D" w:rsidRDefault="005A4FFE" w:rsidP="005B11A8">
      <w:pPr>
        <w:jc w:val="both"/>
        <w:rPr>
          <w:i/>
          <w:szCs w:val="20"/>
          <w:lang w:val="en-US"/>
        </w:rPr>
      </w:pPr>
    </w:p>
    <w:p w14:paraId="7AE0109D" w14:textId="77777777" w:rsidR="005A4FFE" w:rsidRPr="002C6A8D" w:rsidRDefault="005A4FFE" w:rsidP="005B11A8">
      <w:pPr>
        <w:jc w:val="both"/>
        <w:rPr>
          <w:i/>
          <w:szCs w:val="20"/>
          <w:lang w:val="en-US"/>
        </w:rPr>
      </w:pPr>
      <w:r w:rsidRPr="002C6A8D">
        <w:rPr>
          <w:i/>
          <w:szCs w:val="20"/>
          <w:lang w:val="en-US"/>
        </w:rPr>
        <w:t>Course Description</w:t>
      </w:r>
    </w:p>
    <w:p w14:paraId="00EA5E0F" w14:textId="77777777" w:rsidR="004121B1" w:rsidRPr="002C6A8D" w:rsidRDefault="005A4FFE" w:rsidP="005B11A8">
      <w:pPr>
        <w:jc w:val="both"/>
        <w:rPr>
          <w:i/>
          <w:szCs w:val="20"/>
        </w:rPr>
      </w:pPr>
      <w:r w:rsidRPr="002C6A8D">
        <w:rPr>
          <w:szCs w:val="20"/>
          <w:lang w:val="en-US"/>
        </w:rPr>
        <w:t>In this course, globalisation as both an empirical phenomenon and explanatory theory will be discussed with special attention to the economic aspect. Students are expected to gain an in-depth understanding of the different effects of globalization at both the national and international level, drawing on research and</w:t>
      </w:r>
    </w:p>
    <w:p w14:paraId="3A272537" w14:textId="77777777" w:rsidR="005A4FFE" w:rsidRPr="002C6A8D" w:rsidRDefault="005A4FFE" w:rsidP="005B11A8">
      <w:pPr>
        <w:jc w:val="both"/>
        <w:rPr>
          <w:szCs w:val="20"/>
          <w:lang w:val="en-US"/>
        </w:rPr>
      </w:pPr>
      <w:r w:rsidRPr="002C6A8D">
        <w:rPr>
          <w:szCs w:val="20"/>
          <w:lang w:val="en-US"/>
        </w:rPr>
        <w:t>theories from the seven disciplines of the Social Systems theme: anthropology, environmental economics and policy, economics, law, international relations, political science, and sociology.</w:t>
      </w:r>
    </w:p>
    <w:p w14:paraId="0ACB7891" w14:textId="77777777" w:rsidR="005A4FFE" w:rsidRPr="002C6A8D" w:rsidRDefault="005A4FFE" w:rsidP="005B11A8">
      <w:pPr>
        <w:jc w:val="both"/>
        <w:rPr>
          <w:szCs w:val="20"/>
          <w:lang w:val="en-US"/>
        </w:rPr>
      </w:pPr>
    </w:p>
    <w:p w14:paraId="3ADCF97D" w14:textId="77777777" w:rsidR="005A4FFE" w:rsidRPr="002C6A8D" w:rsidRDefault="005A4FFE" w:rsidP="005B11A8">
      <w:pPr>
        <w:jc w:val="both"/>
        <w:rPr>
          <w:szCs w:val="20"/>
          <w:lang w:val="en-US"/>
        </w:rPr>
      </w:pPr>
      <w:r w:rsidRPr="002C6A8D">
        <w:rPr>
          <w:szCs w:val="20"/>
          <w:lang w:val="en-US"/>
        </w:rPr>
        <w:t>Topics covered may include: economic institutions, financial regulation, emerging markets.</w:t>
      </w:r>
    </w:p>
    <w:p w14:paraId="4A5C0DB2" w14:textId="77777777" w:rsidR="001C72CC" w:rsidRPr="002C6A8D" w:rsidRDefault="001C72CC" w:rsidP="005B11A8">
      <w:pPr>
        <w:jc w:val="both"/>
        <w:rPr>
          <w:szCs w:val="20"/>
        </w:rPr>
      </w:pPr>
    </w:p>
    <w:p w14:paraId="488644F9" w14:textId="77777777" w:rsidR="00BE6FD9" w:rsidRPr="002C6A8D" w:rsidRDefault="00BE6FD9" w:rsidP="005B11A8">
      <w:pPr>
        <w:jc w:val="both"/>
        <w:rPr>
          <w:szCs w:val="20"/>
        </w:rPr>
      </w:pPr>
    </w:p>
    <w:p w14:paraId="6210E018" w14:textId="77777777" w:rsidR="00115C55" w:rsidRPr="002C6A8D" w:rsidRDefault="00115C55" w:rsidP="005B11A8">
      <w:pPr>
        <w:pStyle w:val="Heading1"/>
        <w:jc w:val="both"/>
        <w:rPr>
          <w:lang w:eastAsia="zh-TW"/>
        </w:rPr>
      </w:pPr>
    </w:p>
    <w:p w14:paraId="3C71D82E" w14:textId="77777777" w:rsidR="00115C55" w:rsidRPr="002C6A8D" w:rsidRDefault="00115C55" w:rsidP="005B11A8">
      <w:pPr>
        <w:pStyle w:val="Heading1"/>
        <w:jc w:val="both"/>
        <w:rPr>
          <w:lang w:eastAsia="zh-TW"/>
        </w:rPr>
      </w:pPr>
    </w:p>
    <w:p w14:paraId="767F1FEB" w14:textId="77777777" w:rsidR="007776B3" w:rsidRPr="002C6A8D" w:rsidRDefault="007776B3" w:rsidP="005B11A8">
      <w:pPr>
        <w:pStyle w:val="Heading1"/>
        <w:jc w:val="both"/>
      </w:pPr>
      <w:bookmarkStart w:id="518" w:name="_Toc372036122"/>
      <w:r w:rsidRPr="002C6A8D">
        <w:t>900312</w:t>
      </w:r>
      <w:r w:rsidR="001E1CA4" w:rsidRPr="002C6A8D">
        <w:t>SSC</w:t>
      </w:r>
      <w:r w:rsidR="001E1CA4" w:rsidRPr="002C6A8D">
        <w:tab/>
        <w:t>Theme course</w:t>
      </w:r>
      <w:r w:rsidRPr="002C6A8D">
        <w:t xml:space="preserve"> Globalisation: Global</w:t>
      </w:r>
      <w:r w:rsidR="005A4FFE" w:rsidRPr="002C6A8D">
        <w:t xml:space="preserve"> Politics</w:t>
      </w:r>
      <w:bookmarkEnd w:id="518"/>
    </w:p>
    <w:p w14:paraId="05F877F4" w14:textId="77777777" w:rsidR="00503B22" w:rsidRPr="002C6A8D" w:rsidRDefault="00503B22" w:rsidP="005B11A8">
      <w:pPr>
        <w:jc w:val="both"/>
      </w:pPr>
    </w:p>
    <w:tbl>
      <w:tblPr>
        <w:tblW w:w="0" w:type="auto"/>
        <w:tblLook w:val="01E0" w:firstRow="1" w:lastRow="1" w:firstColumn="1" w:lastColumn="1" w:noHBand="0" w:noVBand="0"/>
      </w:tblPr>
      <w:tblGrid>
        <w:gridCol w:w="2217"/>
        <w:gridCol w:w="2218"/>
      </w:tblGrid>
      <w:tr w:rsidR="00503B22" w:rsidRPr="002C6A8D" w14:paraId="0B848161" w14:textId="77777777" w:rsidTr="006F615E">
        <w:trPr>
          <w:trHeight w:val="255"/>
        </w:trPr>
        <w:tc>
          <w:tcPr>
            <w:tcW w:w="2217" w:type="dxa"/>
            <w:shd w:val="clear" w:color="auto" w:fill="auto"/>
          </w:tcPr>
          <w:p w14:paraId="281E8F9A" w14:textId="77777777" w:rsidR="00503B22" w:rsidRPr="002C6A8D" w:rsidRDefault="00503B22" w:rsidP="005B11A8">
            <w:pPr>
              <w:jc w:val="both"/>
              <w:rPr>
                <w:i/>
                <w:szCs w:val="20"/>
              </w:rPr>
            </w:pPr>
            <w:r w:rsidRPr="002C6A8D">
              <w:rPr>
                <w:i/>
                <w:szCs w:val="20"/>
              </w:rPr>
              <w:t>Credit points</w:t>
            </w:r>
          </w:p>
        </w:tc>
        <w:tc>
          <w:tcPr>
            <w:tcW w:w="2218" w:type="dxa"/>
            <w:shd w:val="clear" w:color="auto" w:fill="auto"/>
          </w:tcPr>
          <w:p w14:paraId="3777D71F" w14:textId="77777777" w:rsidR="00503B22" w:rsidRPr="002C6A8D" w:rsidRDefault="00503B22" w:rsidP="005B11A8">
            <w:pPr>
              <w:jc w:val="both"/>
              <w:rPr>
                <w:i/>
                <w:szCs w:val="20"/>
              </w:rPr>
            </w:pPr>
            <w:r w:rsidRPr="002C6A8D">
              <w:rPr>
                <w:i/>
                <w:szCs w:val="20"/>
              </w:rPr>
              <w:t>6 ecp</w:t>
            </w:r>
          </w:p>
        </w:tc>
      </w:tr>
      <w:tr w:rsidR="00503B22" w:rsidRPr="002C6A8D" w14:paraId="23372B46" w14:textId="77777777" w:rsidTr="006F615E">
        <w:trPr>
          <w:trHeight w:val="255"/>
        </w:trPr>
        <w:tc>
          <w:tcPr>
            <w:tcW w:w="2217" w:type="dxa"/>
            <w:shd w:val="clear" w:color="auto" w:fill="auto"/>
          </w:tcPr>
          <w:p w14:paraId="756413CB" w14:textId="77777777" w:rsidR="00503B22" w:rsidRPr="002C6A8D" w:rsidRDefault="00503B22" w:rsidP="005B11A8">
            <w:pPr>
              <w:jc w:val="both"/>
              <w:rPr>
                <w:i/>
                <w:szCs w:val="20"/>
              </w:rPr>
            </w:pPr>
            <w:r w:rsidRPr="002C6A8D">
              <w:rPr>
                <w:i/>
                <w:szCs w:val="20"/>
              </w:rPr>
              <w:t>Theme</w:t>
            </w:r>
          </w:p>
        </w:tc>
        <w:tc>
          <w:tcPr>
            <w:tcW w:w="2218" w:type="dxa"/>
            <w:shd w:val="clear" w:color="auto" w:fill="auto"/>
          </w:tcPr>
          <w:p w14:paraId="1B583D5F" w14:textId="77777777" w:rsidR="00503B22" w:rsidRPr="002C6A8D" w:rsidRDefault="00503B22" w:rsidP="005B11A8">
            <w:pPr>
              <w:jc w:val="both"/>
              <w:rPr>
                <w:i/>
                <w:szCs w:val="20"/>
              </w:rPr>
            </w:pPr>
            <w:r w:rsidRPr="002C6A8D">
              <w:rPr>
                <w:i/>
                <w:szCs w:val="20"/>
              </w:rPr>
              <w:t>SS</w:t>
            </w:r>
          </w:p>
        </w:tc>
      </w:tr>
      <w:tr w:rsidR="00503B22" w:rsidRPr="002C6A8D" w14:paraId="2B09D205" w14:textId="77777777" w:rsidTr="006F615E">
        <w:trPr>
          <w:trHeight w:val="267"/>
        </w:trPr>
        <w:tc>
          <w:tcPr>
            <w:tcW w:w="2217" w:type="dxa"/>
            <w:shd w:val="clear" w:color="auto" w:fill="auto"/>
          </w:tcPr>
          <w:p w14:paraId="1683D408" w14:textId="77777777" w:rsidR="00503B22" w:rsidRPr="002C6A8D" w:rsidRDefault="00503B22" w:rsidP="005B11A8">
            <w:pPr>
              <w:jc w:val="both"/>
              <w:rPr>
                <w:i/>
                <w:szCs w:val="20"/>
              </w:rPr>
            </w:pPr>
            <w:r w:rsidRPr="002C6A8D">
              <w:rPr>
                <w:i/>
                <w:szCs w:val="20"/>
              </w:rPr>
              <w:t>Track</w:t>
            </w:r>
          </w:p>
        </w:tc>
        <w:tc>
          <w:tcPr>
            <w:tcW w:w="2218" w:type="dxa"/>
            <w:shd w:val="clear" w:color="auto" w:fill="auto"/>
          </w:tcPr>
          <w:p w14:paraId="5A69E1D7" w14:textId="77777777" w:rsidR="00503B22" w:rsidRPr="002C6A8D" w:rsidRDefault="00503B22" w:rsidP="005B11A8">
            <w:pPr>
              <w:jc w:val="both"/>
              <w:rPr>
                <w:i/>
                <w:szCs w:val="20"/>
              </w:rPr>
            </w:pPr>
            <w:r w:rsidRPr="002C6A8D">
              <w:rPr>
                <w:i/>
                <w:szCs w:val="20"/>
              </w:rPr>
              <w:t>n/a</w:t>
            </w:r>
          </w:p>
        </w:tc>
      </w:tr>
    </w:tbl>
    <w:p w14:paraId="32CAC649" w14:textId="77777777" w:rsidR="00503B22" w:rsidRPr="002C6A8D" w:rsidRDefault="00503B22" w:rsidP="005B11A8">
      <w:pPr>
        <w:jc w:val="both"/>
        <w:rPr>
          <w:i/>
          <w:szCs w:val="20"/>
          <w:lang w:val="en-US"/>
        </w:rPr>
      </w:pPr>
    </w:p>
    <w:p w14:paraId="2825A867" w14:textId="77777777" w:rsidR="005A4FFE" w:rsidRPr="002C6A8D" w:rsidRDefault="005A4FFE" w:rsidP="005B11A8">
      <w:pPr>
        <w:jc w:val="both"/>
        <w:rPr>
          <w:szCs w:val="20"/>
          <w:lang w:val="en-US"/>
        </w:rPr>
      </w:pPr>
      <w:r w:rsidRPr="002C6A8D">
        <w:rPr>
          <w:i/>
          <w:szCs w:val="20"/>
          <w:lang w:val="en-US"/>
        </w:rPr>
        <w:t xml:space="preserve">Prerequisites: </w:t>
      </w:r>
      <w:r w:rsidRPr="002C6A8D">
        <w:rPr>
          <w:i/>
          <w:szCs w:val="20"/>
          <w:lang w:val="en-US"/>
        </w:rPr>
        <w:tab/>
      </w:r>
      <w:r w:rsidRPr="002C6A8D">
        <w:rPr>
          <w:szCs w:val="20"/>
          <w:lang w:val="en-US"/>
        </w:rPr>
        <w:tab/>
      </w:r>
    </w:p>
    <w:p w14:paraId="47BA2EA4" w14:textId="77777777" w:rsidR="005A4FFE" w:rsidRPr="002C6A8D" w:rsidRDefault="005A4FFE" w:rsidP="005B11A8">
      <w:pPr>
        <w:jc w:val="both"/>
        <w:rPr>
          <w:szCs w:val="20"/>
          <w:lang w:val="en-US" w:eastAsia="zh-TW"/>
        </w:rPr>
      </w:pPr>
      <w:r w:rsidRPr="002C6A8D">
        <w:rPr>
          <w:szCs w:val="20"/>
          <w:lang w:val="en-US"/>
        </w:rPr>
        <w:t>Any 100-level theme course</w:t>
      </w:r>
      <w:r w:rsidR="00A03FCC" w:rsidRPr="002C6A8D">
        <w:rPr>
          <w:szCs w:val="20"/>
          <w:lang w:val="en-US" w:eastAsia="zh-TW"/>
        </w:rPr>
        <w:t xml:space="preserve"> (limited to third year students).</w:t>
      </w:r>
    </w:p>
    <w:p w14:paraId="4C9C1E66" w14:textId="77777777" w:rsidR="005A4FFE" w:rsidRPr="002C6A8D" w:rsidRDefault="005A4FFE" w:rsidP="005B11A8">
      <w:pPr>
        <w:jc w:val="both"/>
        <w:rPr>
          <w:i/>
          <w:szCs w:val="20"/>
          <w:lang w:val="en-US"/>
        </w:rPr>
      </w:pPr>
    </w:p>
    <w:p w14:paraId="1C46FA36" w14:textId="77777777" w:rsidR="005A4FFE" w:rsidRPr="002C6A8D" w:rsidRDefault="005A4FFE" w:rsidP="005B11A8">
      <w:pPr>
        <w:jc w:val="both"/>
        <w:rPr>
          <w:i/>
          <w:szCs w:val="20"/>
          <w:lang w:val="en-US"/>
        </w:rPr>
      </w:pPr>
      <w:r w:rsidRPr="002C6A8D">
        <w:rPr>
          <w:i/>
          <w:szCs w:val="20"/>
          <w:lang w:val="en-US"/>
        </w:rPr>
        <w:t>Course Description</w:t>
      </w:r>
    </w:p>
    <w:p w14:paraId="69F9A435" w14:textId="77777777" w:rsidR="005A4FFE" w:rsidRPr="002C6A8D" w:rsidRDefault="005A4FFE" w:rsidP="005B11A8">
      <w:pPr>
        <w:jc w:val="both"/>
        <w:rPr>
          <w:szCs w:val="20"/>
          <w:lang w:val="en-US"/>
        </w:rPr>
      </w:pPr>
      <w:r w:rsidRPr="002C6A8D">
        <w:rPr>
          <w:szCs w:val="20"/>
          <w:lang w:val="en-US"/>
        </w:rPr>
        <w:t xml:space="preserve">In this course, </w:t>
      </w:r>
      <w:r w:rsidR="00BB234A" w:rsidRPr="002C6A8D">
        <w:rPr>
          <w:szCs w:val="20"/>
          <w:lang w:val="en-US"/>
        </w:rPr>
        <w:t>globali</w:t>
      </w:r>
      <w:r w:rsidR="00BB234A" w:rsidRPr="002C6A8D">
        <w:rPr>
          <w:szCs w:val="20"/>
          <w:lang w:val="en-US" w:eastAsia="zh-TW"/>
        </w:rPr>
        <w:t>z</w:t>
      </w:r>
      <w:r w:rsidR="00BB234A" w:rsidRPr="002C6A8D">
        <w:rPr>
          <w:szCs w:val="20"/>
          <w:lang w:val="en-US"/>
        </w:rPr>
        <w:t>ation</w:t>
      </w:r>
      <w:r w:rsidRPr="002C6A8D">
        <w:rPr>
          <w:szCs w:val="20"/>
          <w:lang w:val="en-US"/>
        </w:rPr>
        <w:t xml:space="preserve"> as both an empirical phenomenon and explanatory theory will be discussed with special attention to the political aspect. Students are expected to gain an in-depth understanding of the different effects of globalization at both the national and international level, drawing on research and theories from the seven disciplines of the Social Systems theme: anthropology, environmental economics and policy, economics, law, international relations, political science, and sociology.</w:t>
      </w:r>
    </w:p>
    <w:p w14:paraId="291D871B" w14:textId="77777777" w:rsidR="005A4FFE" w:rsidRPr="002C6A8D" w:rsidRDefault="005A4FFE" w:rsidP="005B11A8">
      <w:pPr>
        <w:jc w:val="both"/>
        <w:rPr>
          <w:szCs w:val="20"/>
          <w:lang w:val="en-US"/>
        </w:rPr>
      </w:pPr>
    </w:p>
    <w:p w14:paraId="6CD4E854" w14:textId="77777777" w:rsidR="005A4FFE" w:rsidRPr="002C6A8D" w:rsidRDefault="005A4FFE" w:rsidP="005B11A8">
      <w:pPr>
        <w:jc w:val="both"/>
        <w:rPr>
          <w:szCs w:val="20"/>
          <w:lang w:val="en-US"/>
        </w:rPr>
      </w:pPr>
      <w:r w:rsidRPr="002C6A8D">
        <w:rPr>
          <w:szCs w:val="20"/>
          <w:lang w:val="en-US"/>
        </w:rPr>
        <w:t xml:space="preserve">Topics covered may include: international and European institutions, peace and security, </w:t>
      </w:r>
      <w:r w:rsidR="00033121" w:rsidRPr="002C6A8D">
        <w:rPr>
          <w:szCs w:val="20"/>
          <w:lang w:val="en-US"/>
        </w:rPr>
        <w:t xml:space="preserve">migration, </w:t>
      </w:r>
      <w:r w:rsidRPr="002C6A8D">
        <w:rPr>
          <w:szCs w:val="20"/>
          <w:lang w:val="en-US"/>
        </w:rPr>
        <w:t xml:space="preserve">justice, </w:t>
      </w:r>
      <w:r w:rsidR="00033121" w:rsidRPr="002C6A8D">
        <w:rPr>
          <w:szCs w:val="20"/>
          <w:lang w:val="en-US"/>
        </w:rPr>
        <w:t xml:space="preserve">and </w:t>
      </w:r>
      <w:r w:rsidRPr="002C6A8D">
        <w:rPr>
          <w:szCs w:val="20"/>
          <w:lang w:val="en-US"/>
        </w:rPr>
        <w:t>human rights.</w:t>
      </w:r>
    </w:p>
    <w:p w14:paraId="3EE1D055" w14:textId="77777777" w:rsidR="001C72CC" w:rsidRPr="002C6A8D" w:rsidRDefault="001C72CC" w:rsidP="005B11A8">
      <w:pPr>
        <w:jc w:val="both"/>
        <w:rPr>
          <w:i/>
          <w:iCs/>
          <w:lang w:val="en-US"/>
        </w:rPr>
      </w:pPr>
    </w:p>
    <w:p w14:paraId="7802236B" w14:textId="77777777" w:rsidR="00503B22" w:rsidRPr="002C6A8D" w:rsidRDefault="00503B22" w:rsidP="005B11A8">
      <w:pPr>
        <w:jc w:val="both"/>
        <w:rPr>
          <w:i/>
          <w:szCs w:val="20"/>
        </w:rPr>
      </w:pPr>
    </w:p>
    <w:p w14:paraId="0515B836" w14:textId="77777777" w:rsidR="007776B3" w:rsidRPr="002C6A8D" w:rsidRDefault="007776B3" w:rsidP="005B11A8">
      <w:pPr>
        <w:pStyle w:val="Heading1"/>
        <w:jc w:val="both"/>
        <w:rPr>
          <w:lang w:eastAsia="zh-TW"/>
        </w:rPr>
      </w:pPr>
      <w:bookmarkStart w:id="519" w:name="_Toc194388769"/>
      <w:bookmarkStart w:id="520" w:name="_Toc196217691"/>
      <w:bookmarkStart w:id="521" w:name="_Toc196219039"/>
      <w:bookmarkStart w:id="522" w:name="_Toc196815277"/>
      <w:bookmarkStart w:id="523" w:name="_Toc196886335"/>
      <w:bookmarkStart w:id="524" w:name="_Toc202859992"/>
      <w:bookmarkStart w:id="525" w:name="_Toc372036123"/>
      <w:r w:rsidRPr="002C6A8D">
        <w:t>900</w:t>
      </w:r>
      <w:r w:rsidR="004E68CE" w:rsidRPr="002C6A8D">
        <w:t>314</w:t>
      </w:r>
      <w:r w:rsidR="001E1CA4" w:rsidRPr="002C6A8D">
        <w:t>SSC</w:t>
      </w:r>
      <w:r w:rsidR="001E1CA4" w:rsidRPr="002C6A8D">
        <w:tab/>
        <w:t>Theme course</w:t>
      </w:r>
      <w:r w:rsidRPr="002C6A8D">
        <w:t xml:space="preserve"> Globalisation: Globa</w:t>
      </w:r>
      <w:r w:rsidR="005A4FFE" w:rsidRPr="002C6A8D">
        <w:t>l C</w:t>
      </w:r>
      <w:r w:rsidR="008E5E17" w:rsidRPr="002C6A8D">
        <w:rPr>
          <w:lang w:eastAsia="zh-TW"/>
        </w:rPr>
        <w:t>ommunity</w:t>
      </w:r>
      <w:bookmarkEnd w:id="525"/>
    </w:p>
    <w:p w14:paraId="2D48984E" w14:textId="77777777" w:rsidR="005A4FFE" w:rsidRPr="002C6A8D" w:rsidRDefault="005A4FFE" w:rsidP="00C9064E">
      <w:pPr>
        <w:pStyle w:val="Heading1"/>
        <w:numPr>
          <w:ilvl w:val="0"/>
          <w:numId w:val="34"/>
        </w:numPr>
        <w:suppressAutoHyphens/>
        <w:ind w:left="1440" w:hanging="1440"/>
        <w:jc w:val="both"/>
      </w:pPr>
    </w:p>
    <w:tbl>
      <w:tblPr>
        <w:tblW w:w="0" w:type="auto"/>
        <w:tblLook w:val="01E0" w:firstRow="1" w:lastRow="1" w:firstColumn="1" w:lastColumn="1" w:noHBand="0" w:noVBand="0"/>
      </w:tblPr>
      <w:tblGrid>
        <w:gridCol w:w="2217"/>
        <w:gridCol w:w="2218"/>
      </w:tblGrid>
      <w:tr w:rsidR="00503B22" w:rsidRPr="002C6A8D" w14:paraId="29DE0DDF" w14:textId="77777777" w:rsidTr="006F615E">
        <w:trPr>
          <w:trHeight w:val="255"/>
        </w:trPr>
        <w:tc>
          <w:tcPr>
            <w:tcW w:w="2217" w:type="dxa"/>
            <w:shd w:val="clear" w:color="auto" w:fill="auto"/>
          </w:tcPr>
          <w:p w14:paraId="5507B403" w14:textId="77777777" w:rsidR="00503B22" w:rsidRPr="002C6A8D" w:rsidRDefault="00503B22" w:rsidP="005B11A8">
            <w:pPr>
              <w:jc w:val="both"/>
              <w:rPr>
                <w:i/>
                <w:szCs w:val="20"/>
              </w:rPr>
            </w:pPr>
            <w:r w:rsidRPr="002C6A8D">
              <w:rPr>
                <w:i/>
                <w:szCs w:val="20"/>
              </w:rPr>
              <w:t>Credit points</w:t>
            </w:r>
          </w:p>
        </w:tc>
        <w:tc>
          <w:tcPr>
            <w:tcW w:w="2218" w:type="dxa"/>
            <w:shd w:val="clear" w:color="auto" w:fill="auto"/>
          </w:tcPr>
          <w:p w14:paraId="2391C277" w14:textId="77777777" w:rsidR="00503B22" w:rsidRPr="002C6A8D" w:rsidRDefault="00503B22" w:rsidP="005B11A8">
            <w:pPr>
              <w:jc w:val="both"/>
              <w:rPr>
                <w:i/>
                <w:szCs w:val="20"/>
              </w:rPr>
            </w:pPr>
            <w:r w:rsidRPr="002C6A8D">
              <w:rPr>
                <w:i/>
                <w:szCs w:val="20"/>
              </w:rPr>
              <w:t>6 ecp</w:t>
            </w:r>
          </w:p>
        </w:tc>
      </w:tr>
      <w:tr w:rsidR="00503B22" w:rsidRPr="002C6A8D" w14:paraId="3C3A5F59" w14:textId="77777777" w:rsidTr="006F615E">
        <w:trPr>
          <w:trHeight w:val="255"/>
        </w:trPr>
        <w:tc>
          <w:tcPr>
            <w:tcW w:w="2217" w:type="dxa"/>
            <w:shd w:val="clear" w:color="auto" w:fill="auto"/>
          </w:tcPr>
          <w:p w14:paraId="46C6F828" w14:textId="77777777" w:rsidR="00503B22" w:rsidRPr="002C6A8D" w:rsidRDefault="00503B22" w:rsidP="005B11A8">
            <w:pPr>
              <w:jc w:val="both"/>
              <w:rPr>
                <w:i/>
                <w:szCs w:val="20"/>
              </w:rPr>
            </w:pPr>
            <w:r w:rsidRPr="002C6A8D">
              <w:rPr>
                <w:i/>
                <w:szCs w:val="20"/>
              </w:rPr>
              <w:t>Theme</w:t>
            </w:r>
          </w:p>
        </w:tc>
        <w:tc>
          <w:tcPr>
            <w:tcW w:w="2218" w:type="dxa"/>
            <w:shd w:val="clear" w:color="auto" w:fill="auto"/>
          </w:tcPr>
          <w:p w14:paraId="5A2AEFB2" w14:textId="77777777" w:rsidR="00503B22" w:rsidRPr="002C6A8D" w:rsidRDefault="00503B22" w:rsidP="005B11A8">
            <w:pPr>
              <w:jc w:val="both"/>
              <w:rPr>
                <w:i/>
                <w:szCs w:val="20"/>
              </w:rPr>
            </w:pPr>
            <w:r w:rsidRPr="002C6A8D">
              <w:rPr>
                <w:i/>
                <w:szCs w:val="20"/>
              </w:rPr>
              <w:t>SS</w:t>
            </w:r>
          </w:p>
        </w:tc>
      </w:tr>
      <w:tr w:rsidR="00503B22" w:rsidRPr="002C6A8D" w14:paraId="6BD132EF" w14:textId="77777777" w:rsidTr="006F615E">
        <w:trPr>
          <w:trHeight w:val="267"/>
        </w:trPr>
        <w:tc>
          <w:tcPr>
            <w:tcW w:w="2217" w:type="dxa"/>
            <w:shd w:val="clear" w:color="auto" w:fill="auto"/>
          </w:tcPr>
          <w:p w14:paraId="2668B173" w14:textId="77777777" w:rsidR="00503B22" w:rsidRPr="002C6A8D" w:rsidRDefault="00503B22" w:rsidP="005B11A8">
            <w:pPr>
              <w:jc w:val="both"/>
              <w:rPr>
                <w:i/>
                <w:szCs w:val="20"/>
              </w:rPr>
            </w:pPr>
            <w:r w:rsidRPr="002C6A8D">
              <w:rPr>
                <w:i/>
                <w:szCs w:val="20"/>
              </w:rPr>
              <w:t>Track</w:t>
            </w:r>
          </w:p>
        </w:tc>
        <w:tc>
          <w:tcPr>
            <w:tcW w:w="2218" w:type="dxa"/>
            <w:shd w:val="clear" w:color="auto" w:fill="auto"/>
          </w:tcPr>
          <w:p w14:paraId="196C53A2" w14:textId="77777777" w:rsidR="00503B22" w:rsidRPr="002C6A8D" w:rsidRDefault="00503B22" w:rsidP="005B11A8">
            <w:pPr>
              <w:jc w:val="both"/>
              <w:rPr>
                <w:i/>
                <w:szCs w:val="20"/>
              </w:rPr>
            </w:pPr>
            <w:r w:rsidRPr="002C6A8D">
              <w:rPr>
                <w:i/>
                <w:szCs w:val="20"/>
              </w:rPr>
              <w:t>n/a</w:t>
            </w:r>
          </w:p>
        </w:tc>
      </w:tr>
    </w:tbl>
    <w:p w14:paraId="539BE6CC" w14:textId="77777777" w:rsidR="005A4FFE" w:rsidRPr="002C6A8D" w:rsidRDefault="005A4FFE" w:rsidP="005B11A8">
      <w:pPr>
        <w:jc w:val="both"/>
        <w:rPr>
          <w:i/>
          <w:szCs w:val="20"/>
          <w:lang w:val="en-US"/>
        </w:rPr>
      </w:pPr>
    </w:p>
    <w:p w14:paraId="1EF1F036" w14:textId="77777777" w:rsidR="005A4FFE" w:rsidRPr="002C6A8D" w:rsidRDefault="005A4FFE" w:rsidP="005B11A8">
      <w:pPr>
        <w:jc w:val="both"/>
        <w:rPr>
          <w:szCs w:val="20"/>
          <w:lang w:val="en-US"/>
        </w:rPr>
      </w:pPr>
      <w:r w:rsidRPr="002C6A8D">
        <w:rPr>
          <w:i/>
          <w:szCs w:val="20"/>
          <w:lang w:val="en-US"/>
        </w:rPr>
        <w:t xml:space="preserve">Prerequisites: </w:t>
      </w:r>
      <w:r w:rsidRPr="002C6A8D">
        <w:rPr>
          <w:i/>
          <w:szCs w:val="20"/>
          <w:lang w:val="en-US"/>
        </w:rPr>
        <w:tab/>
      </w:r>
      <w:r w:rsidRPr="002C6A8D">
        <w:rPr>
          <w:szCs w:val="20"/>
          <w:lang w:val="en-US"/>
        </w:rPr>
        <w:tab/>
      </w:r>
    </w:p>
    <w:p w14:paraId="429901C3" w14:textId="77777777" w:rsidR="005A4FFE" w:rsidRPr="002C6A8D" w:rsidRDefault="005A4FFE" w:rsidP="005B11A8">
      <w:pPr>
        <w:jc w:val="both"/>
        <w:rPr>
          <w:szCs w:val="20"/>
          <w:lang w:val="en-US" w:eastAsia="zh-TW"/>
        </w:rPr>
      </w:pPr>
      <w:r w:rsidRPr="002C6A8D">
        <w:rPr>
          <w:szCs w:val="20"/>
          <w:lang w:val="en-US"/>
        </w:rPr>
        <w:t>Any 100-level theme course</w:t>
      </w:r>
      <w:r w:rsidR="00A03FCC" w:rsidRPr="002C6A8D">
        <w:rPr>
          <w:szCs w:val="20"/>
          <w:lang w:val="en-US" w:eastAsia="zh-TW"/>
        </w:rPr>
        <w:t xml:space="preserve"> (limited to third year students).</w:t>
      </w:r>
    </w:p>
    <w:p w14:paraId="02E56DE2" w14:textId="77777777" w:rsidR="005A4FFE" w:rsidRPr="002C6A8D" w:rsidRDefault="005A4FFE" w:rsidP="005B11A8">
      <w:pPr>
        <w:jc w:val="both"/>
        <w:rPr>
          <w:i/>
          <w:szCs w:val="20"/>
          <w:lang w:val="en-US"/>
        </w:rPr>
      </w:pPr>
    </w:p>
    <w:p w14:paraId="36B53AFD" w14:textId="77777777" w:rsidR="005A4FFE" w:rsidRPr="002C6A8D" w:rsidRDefault="005A4FFE" w:rsidP="005B11A8">
      <w:pPr>
        <w:jc w:val="both"/>
        <w:rPr>
          <w:i/>
          <w:szCs w:val="20"/>
          <w:lang w:val="en-US"/>
        </w:rPr>
      </w:pPr>
      <w:r w:rsidRPr="002C6A8D">
        <w:rPr>
          <w:i/>
          <w:szCs w:val="20"/>
          <w:lang w:val="en-US"/>
        </w:rPr>
        <w:t>Course Description</w:t>
      </w:r>
    </w:p>
    <w:p w14:paraId="61A4C51E" w14:textId="77777777" w:rsidR="00BE6FD9" w:rsidRPr="002C6A8D" w:rsidRDefault="00BE6FD9" w:rsidP="005B11A8">
      <w:pPr>
        <w:jc w:val="both"/>
        <w:rPr>
          <w:color w:val="000000"/>
        </w:rPr>
      </w:pPr>
      <w:r w:rsidRPr="002C6A8D">
        <w:rPr>
          <w:color w:val="000000"/>
        </w:rPr>
        <w:t>It has become a truism that today's world is rapidly 'globalizing', i.e. that the webs of interdependencies between actors are quickly expanding across the globe and that they are becoming increasingly complex. This seems particularly true for economic/material aspects of globalization: think of multi-national companies and their central role in structuring worldwide trade, or how global retail networks have dramatically changed consumption practices (supermarkets/malls), or how international migration flows support transnational entrepreneurship. Key questions that anthropologists studying these phenomena address are: how do actors working under conditions of (economic) globalization make sense of their situation, how do they act on these cultural understandings, and how do they organize their everyday lives in a rapidly changing world (livelihoods)? This theme course equips students with essential conceptual and methodological tools to investigate such important questions in-depth. Particular attention will be given to common, non-elite actors, and how economic globalization structures their socio-cultural practices; the course thus focuses on how globalization is structured 'from below'. Hence the course is critical of 'grand' narratives stressing the universality and predictability of globalizing forces, instead showing how diversity and heterogeneity are key to economic globalization.</w:t>
      </w:r>
    </w:p>
    <w:p w14:paraId="092AEC24" w14:textId="77777777" w:rsidR="00BE6FD9" w:rsidRPr="002C6A8D" w:rsidRDefault="00BE6FD9" w:rsidP="005B11A8">
      <w:pPr>
        <w:jc w:val="both"/>
        <w:rPr>
          <w:color w:val="000000"/>
        </w:rPr>
      </w:pPr>
    </w:p>
    <w:p w14:paraId="4EB1C531" w14:textId="77777777" w:rsidR="00BE6FD9" w:rsidRPr="002C6A8D" w:rsidRDefault="00BE6FD9" w:rsidP="005B11A8">
      <w:pPr>
        <w:jc w:val="both"/>
        <w:rPr>
          <w:color w:val="000000"/>
        </w:rPr>
      </w:pPr>
      <w:r w:rsidRPr="002C6A8D">
        <w:rPr>
          <w:color w:val="000000"/>
        </w:rPr>
        <w:t xml:space="preserve">In more detail, the course will focus on three important approaches in the anthropological study of economic globalization. </w:t>
      </w:r>
    </w:p>
    <w:p w14:paraId="14E6D7C6" w14:textId="77777777" w:rsidR="00BE6FD9" w:rsidRPr="002C6A8D" w:rsidRDefault="00BE6FD9" w:rsidP="005B11A8">
      <w:pPr>
        <w:jc w:val="both"/>
        <w:rPr>
          <w:color w:val="000000"/>
        </w:rPr>
      </w:pPr>
    </w:p>
    <w:p w14:paraId="76F07AC7" w14:textId="77777777" w:rsidR="00BE6FD9" w:rsidRPr="002C6A8D" w:rsidRDefault="00BE6FD9" w:rsidP="005B11A8">
      <w:pPr>
        <w:jc w:val="both"/>
        <w:rPr>
          <w:color w:val="000000"/>
        </w:rPr>
      </w:pPr>
      <w:r w:rsidRPr="002C6A8D">
        <w:rPr>
          <w:color w:val="000000"/>
        </w:rPr>
        <w:t xml:space="preserve">Firstly, it will be considered how rationalization of production and trade have promoted the rise and spread of a global capitalism, and debates whether this has led to cultural homogenization. A high point of global capitalism are 'hyperspaces' such as shopping malls and supermarkets. It is thought that these plays a major role in the rise of middle-class identities, hence figuring in how people think about themselves and other people. </w:t>
      </w:r>
    </w:p>
    <w:p w14:paraId="02A318CF" w14:textId="77777777" w:rsidR="00BE6FD9" w:rsidRPr="002C6A8D" w:rsidRDefault="00BE6FD9" w:rsidP="005B11A8">
      <w:pPr>
        <w:jc w:val="both"/>
        <w:rPr>
          <w:color w:val="000000"/>
        </w:rPr>
      </w:pPr>
    </w:p>
    <w:p w14:paraId="45FB820F" w14:textId="77777777" w:rsidR="00BE6FD9" w:rsidRPr="002C6A8D" w:rsidRDefault="00BE6FD9" w:rsidP="005B11A8">
      <w:pPr>
        <w:jc w:val="both"/>
        <w:rPr>
          <w:color w:val="000000"/>
        </w:rPr>
      </w:pPr>
      <w:r w:rsidRPr="002C6A8D">
        <w:rPr>
          <w:color w:val="000000"/>
        </w:rPr>
        <w:t xml:space="preserve">Secondly, it will be regarded how </w:t>
      </w:r>
      <w:r w:rsidR="00E9282D" w:rsidRPr="002C6A8D">
        <w:rPr>
          <w:color w:val="000000"/>
        </w:rPr>
        <w:t>global capitalism creates new in</w:t>
      </w:r>
      <w:r w:rsidRPr="002C6A8D">
        <w:rPr>
          <w:color w:val="000000"/>
        </w:rPr>
        <w:t>equalities between actors: in global value chains, wealth in the global South is appropriated and concentrated in the hands of a global elite in Gl</w:t>
      </w:r>
      <w:r w:rsidR="00E9282D" w:rsidRPr="002C6A8D">
        <w:rPr>
          <w:color w:val="000000"/>
        </w:rPr>
        <w:t>obal cities. These new global in</w:t>
      </w:r>
      <w:r w:rsidRPr="002C6A8D">
        <w:rPr>
          <w:color w:val="000000"/>
        </w:rPr>
        <w:t>equalities have profound consequences on local interpretations of labour relations (notably pertaining to gender and kinship ties), which is explored by looking at new global exports from the South.</w:t>
      </w:r>
    </w:p>
    <w:p w14:paraId="5CB95084" w14:textId="77777777" w:rsidR="00BE6FD9" w:rsidRPr="002C6A8D" w:rsidRDefault="00BE6FD9" w:rsidP="005B11A8">
      <w:pPr>
        <w:jc w:val="both"/>
        <w:rPr>
          <w:color w:val="000000"/>
        </w:rPr>
      </w:pPr>
    </w:p>
    <w:p w14:paraId="4C52CB58" w14:textId="77777777" w:rsidR="00BE6FD9" w:rsidRPr="002C6A8D" w:rsidRDefault="00BE6FD9" w:rsidP="005B11A8">
      <w:pPr>
        <w:jc w:val="both"/>
        <w:rPr>
          <w:color w:val="000000"/>
        </w:rPr>
      </w:pPr>
      <w:r w:rsidRPr="002C6A8D">
        <w:rPr>
          <w:color w:val="000000"/>
        </w:rPr>
        <w:t>Thirdly, whereas the afor</w:t>
      </w:r>
      <w:r w:rsidR="00E9282D" w:rsidRPr="002C6A8D">
        <w:rPr>
          <w:color w:val="000000"/>
        </w:rPr>
        <w:t>e</w:t>
      </w:r>
      <w:r w:rsidRPr="002C6A8D">
        <w:rPr>
          <w:color w:val="000000"/>
        </w:rPr>
        <w:t>mentioned approaches emphasize how cultural change results from/are shaped by external structural conditions of economic globalization, a major question remains to what extent cultural change is internal to the webs of interdependencies in which actors operate.  In other words, to what extent does agency drive processes of cultural heterogenization (sometimes called 'creolization') which anthropologists noted in many parts of the world? This point is hig</w:t>
      </w:r>
      <w:r w:rsidR="00E9282D" w:rsidRPr="002C6A8D">
        <w:rPr>
          <w:color w:val="000000"/>
        </w:rPr>
        <w:t>h</w:t>
      </w:r>
      <w:r w:rsidRPr="002C6A8D">
        <w:rPr>
          <w:color w:val="000000"/>
        </w:rPr>
        <w:t>lighted by looking at transnational migrants.</w:t>
      </w:r>
    </w:p>
    <w:p w14:paraId="1F4FBE52" w14:textId="77777777" w:rsidR="00BE6FD9" w:rsidRPr="002C6A8D" w:rsidRDefault="00BE6FD9" w:rsidP="005B11A8">
      <w:pPr>
        <w:jc w:val="both"/>
        <w:rPr>
          <w:color w:val="000000"/>
        </w:rPr>
      </w:pPr>
    </w:p>
    <w:p w14:paraId="514510FA" w14:textId="77777777" w:rsidR="00BE6FD9" w:rsidRPr="002C6A8D" w:rsidRDefault="00BE6FD9" w:rsidP="005B11A8">
      <w:pPr>
        <w:jc w:val="both"/>
        <w:rPr>
          <w:color w:val="000000"/>
          <w:lang w:eastAsia="zh-CN"/>
        </w:rPr>
      </w:pPr>
      <w:r w:rsidRPr="002C6A8D">
        <w:rPr>
          <w:color w:val="000000"/>
          <w:lang w:val="en-US"/>
        </w:rPr>
        <w:t>After completion of the course, s</w:t>
      </w:r>
      <w:r w:rsidRPr="002C6A8D">
        <w:rPr>
          <w:color w:val="000000"/>
          <w:lang w:eastAsia="zh-CN"/>
        </w:rPr>
        <w:t xml:space="preserve">tudents:  </w:t>
      </w:r>
    </w:p>
    <w:p w14:paraId="61A921B5" w14:textId="77777777" w:rsidR="00BE6FD9" w:rsidRPr="002C6A8D" w:rsidRDefault="00BE6FD9" w:rsidP="005B11A8">
      <w:pPr>
        <w:jc w:val="both"/>
        <w:rPr>
          <w:color w:val="000000"/>
          <w:lang w:eastAsia="zh-CN"/>
        </w:rPr>
      </w:pPr>
    </w:p>
    <w:p w14:paraId="307F0342" w14:textId="77777777" w:rsidR="00BE6FD9" w:rsidRPr="002C6A8D" w:rsidRDefault="00E9282D" w:rsidP="00C9064E">
      <w:pPr>
        <w:numPr>
          <w:ilvl w:val="0"/>
          <w:numId w:val="43"/>
        </w:numPr>
        <w:jc w:val="both"/>
        <w:rPr>
          <w:color w:val="000000"/>
          <w:lang w:eastAsia="zh-CN"/>
        </w:rPr>
      </w:pPr>
      <w:r w:rsidRPr="002C6A8D">
        <w:rPr>
          <w:color w:val="000000"/>
          <w:lang w:eastAsia="zh-CN"/>
        </w:rPr>
        <w:lastRenderedPageBreak/>
        <w:t xml:space="preserve">will </w:t>
      </w:r>
      <w:r w:rsidR="00BE6FD9" w:rsidRPr="002C6A8D">
        <w:rPr>
          <w:color w:val="000000"/>
          <w:lang w:eastAsia="zh-CN"/>
        </w:rPr>
        <w:t>have gained an insight in the diversity and variety of cultural for</w:t>
      </w:r>
      <w:r w:rsidRPr="002C6A8D">
        <w:rPr>
          <w:color w:val="000000"/>
          <w:lang w:eastAsia="zh-CN"/>
        </w:rPr>
        <w:t>ms under economic globalization;</w:t>
      </w:r>
    </w:p>
    <w:p w14:paraId="13ACC10A" w14:textId="77777777" w:rsidR="00BE6FD9" w:rsidRPr="002C6A8D" w:rsidRDefault="00E9282D" w:rsidP="00C9064E">
      <w:pPr>
        <w:numPr>
          <w:ilvl w:val="0"/>
          <w:numId w:val="43"/>
        </w:numPr>
        <w:jc w:val="both"/>
        <w:rPr>
          <w:color w:val="000000"/>
          <w:lang w:eastAsia="zh-CN"/>
        </w:rPr>
      </w:pPr>
      <w:r w:rsidRPr="002C6A8D">
        <w:rPr>
          <w:color w:val="000000"/>
          <w:lang w:eastAsia="zh-CN"/>
        </w:rPr>
        <w:t>will be</w:t>
      </w:r>
      <w:r w:rsidR="00BE6FD9" w:rsidRPr="002C6A8D">
        <w:rPr>
          <w:color w:val="000000"/>
          <w:lang w:eastAsia="zh-CN"/>
        </w:rPr>
        <w:t xml:space="preserve"> familiar with key anthropological concepts and debates in (economic) globalization</w:t>
      </w:r>
      <w:r w:rsidRPr="002C6A8D">
        <w:rPr>
          <w:color w:val="000000"/>
          <w:lang w:eastAsia="zh-CN"/>
        </w:rPr>
        <w:t>;</w:t>
      </w:r>
    </w:p>
    <w:p w14:paraId="657649BD" w14:textId="77777777" w:rsidR="00BE6FD9" w:rsidRPr="002C6A8D" w:rsidRDefault="00BE6FD9" w:rsidP="00C9064E">
      <w:pPr>
        <w:numPr>
          <w:ilvl w:val="0"/>
          <w:numId w:val="43"/>
        </w:numPr>
        <w:jc w:val="both"/>
        <w:rPr>
          <w:color w:val="000000"/>
          <w:lang w:eastAsia="zh-CN"/>
        </w:rPr>
      </w:pPr>
      <w:r w:rsidRPr="002C6A8D">
        <w:rPr>
          <w:color w:val="000000"/>
          <w:lang w:eastAsia="zh-CN"/>
        </w:rPr>
        <w:t>can meaningfully discuss structure-based and actor-based models of globalization</w:t>
      </w:r>
      <w:r w:rsidR="00E9282D" w:rsidRPr="002C6A8D">
        <w:rPr>
          <w:color w:val="000000"/>
          <w:lang w:eastAsia="zh-CN"/>
        </w:rPr>
        <w:t>;</w:t>
      </w:r>
    </w:p>
    <w:p w14:paraId="05F7BED7" w14:textId="77777777" w:rsidR="00BE6FD9" w:rsidRPr="002C6A8D" w:rsidRDefault="00BE6FD9" w:rsidP="00C9064E">
      <w:pPr>
        <w:numPr>
          <w:ilvl w:val="0"/>
          <w:numId w:val="43"/>
        </w:numPr>
        <w:jc w:val="both"/>
        <w:rPr>
          <w:color w:val="000000"/>
          <w:lang w:eastAsia="zh-CN"/>
        </w:rPr>
      </w:pPr>
      <w:r w:rsidRPr="002C6A8D">
        <w:rPr>
          <w:color w:val="000000"/>
          <w:lang w:eastAsia="zh-CN"/>
        </w:rPr>
        <w:t>can apply these ideas in a field research project</w:t>
      </w:r>
      <w:r w:rsidR="00E9282D" w:rsidRPr="002C6A8D">
        <w:rPr>
          <w:color w:val="000000"/>
          <w:lang w:eastAsia="zh-CN"/>
        </w:rPr>
        <w:t>;</w:t>
      </w:r>
    </w:p>
    <w:p w14:paraId="0C60F628" w14:textId="77777777" w:rsidR="00BE6FD9" w:rsidRPr="002C6A8D" w:rsidRDefault="00E9282D" w:rsidP="00C9064E">
      <w:pPr>
        <w:numPr>
          <w:ilvl w:val="0"/>
          <w:numId w:val="43"/>
        </w:numPr>
        <w:jc w:val="both"/>
        <w:rPr>
          <w:color w:val="000000"/>
          <w:lang w:eastAsia="zh-CN"/>
        </w:rPr>
      </w:pPr>
      <w:r w:rsidRPr="002C6A8D">
        <w:rPr>
          <w:color w:val="000000"/>
          <w:lang w:eastAsia="zh-CN"/>
        </w:rPr>
        <w:t>will have</w:t>
      </w:r>
      <w:r w:rsidR="00BE6FD9" w:rsidRPr="002C6A8D">
        <w:rPr>
          <w:color w:val="000000"/>
          <w:lang w:eastAsia="zh-CN"/>
        </w:rPr>
        <w:t xml:space="preserve"> gained practical experience with research methods to study globalization (anthropological fieldwork)</w:t>
      </w:r>
      <w:r w:rsidRPr="002C6A8D">
        <w:rPr>
          <w:color w:val="000000"/>
          <w:lang w:eastAsia="zh-CN"/>
        </w:rPr>
        <w:t>.</w:t>
      </w:r>
    </w:p>
    <w:p w14:paraId="7ED00AE9" w14:textId="77777777" w:rsidR="005A4FFE" w:rsidRPr="002C6A8D" w:rsidRDefault="005A4FFE" w:rsidP="005B11A8">
      <w:pPr>
        <w:pStyle w:val="Heading2"/>
        <w:jc w:val="both"/>
        <w:rPr>
          <w:lang w:val="en-US"/>
        </w:rPr>
      </w:pPr>
    </w:p>
    <w:p w14:paraId="0E3F7732" w14:textId="77777777" w:rsidR="007776B3" w:rsidRPr="002C6A8D" w:rsidRDefault="007776B3" w:rsidP="005B11A8">
      <w:pPr>
        <w:pStyle w:val="Heading1"/>
        <w:jc w:val="both"/>
      </w:pPr>
    </w:p>
    <w:bookmarkEnd w:id="519"/>
    <w:bookmarkEnd w:id="520"/>
    <w:bookmarkEnd w:id="521"/>
    <w:bookmarkEnd w:id="522"/>
    <w:bookmarkEnd w:id="523"/>
    <w:bookmarkEnd w:id="524"/>
    <w:p w14:paraId="33CC7808" w14:textId="77777777" w:rsidR="000A747C" w:rsidRPr="002C6A8D" w:rsidRDefault="000A747C" w:rsidP="005B11A8">
      <w:pPr>
        <w:jc w:val="both"/>
      </w:pPr>
    </w:p>
    <w:p w14:paraId="46258D98" w14:textId="77777777" w:rsidR="00047FEA" w:rsidRPr="002C6A8D" w:rsidRDefault="00047FEA" w:rsidP="005B11A8">
      <w:pPr>
        <w:pStyle w:val="Heading1"/>
        <w:jc w:val="both"/>
      </w:pPr>
      <w:bookmarkStart w:id="526" w:name="_Toc372036124"/>
      <w:r w:rsidRPr="002C6A8D">
        <w:t>900322SSC Global Environmental Governance</w:t>
      </w:r>
      <w:bookmarkEnd w:id="526"/>
    </w:p>
    <w:p w14:paraId="29B5CD06" w14:textId="77777777" w:rsidR="00047FEA" w:rsidRPr="002C6A8D" w:rsidRDefault="00047FEA" w:rsidP="005B11A8">
      <w:pPr>
        <w:ind w:left="4320" w:hanging="4320"/>
        <w:jc w:val="both"/>
        <w:rPr>
          <w:i/>
          <w:szCs w:val="20"/>
        </w:rPr>
      </w:pPr>
    </w:p>
    <w:tbl>
      <w:tblPr>
        <w:tblW w:w="0" w:type="auto"/>
        <w:tblLook w:val="01E0" w:firstRow="1" w:lastRow="1" w:firstColumn="1" w:lastColumn="1" w:noHBand="0" w:noVBand="0"/>
      </w:tblPr>
      <w:tblGrid>
        <w:gridCol w:w="2217"/>
        <w:gridCol w:w="2218"/>
        <w:gridCol w:w="2218"/>
      </w:tblGrid>
      <w:tr w:rsidR="00047FEA" w:rsidRPr="002C6A8D" w14:paraId="0894FBBE" w14:textId="77777777" w:rsidTr="007F321E">
        <w:trPr>
          <w:trHeight w:val="255"/>
        </w:trPr>
        <w:tc>
          <w:tcPr>
            <w:tcW w:w="2217" w:type="dxa"/>
            <w:shd w:val="clear" w:color="auto" w:fill="auto"/>
          </w:tcPr>
          <w:p w14:paraId="3E8719A0" w14:textId="77777777" w:rsidR="00047FEA" w:rsidRPr="002C6A8D" w:rsidRDefault="00047FEA" w:rsidP="005B11A8">
            <w:pPr>
              <w:jc w:val="both"/>
              <w:rPr>
                <w:i/>
                <w:szCs w:val="20"/>
              </w:rPr>
            </w:pPr>
            <w:r w:rsidRPr="002C6A8D">
              <w:rPr>
                <w:i/>
                <w:szCs w:val="20"/>
              </w:rPr>
              <w:t>Credit points</w:t>
            </w:r>
          </w:p>
        </w:tc>
        <w:tc>
          <w:tcPr>
            <w:tcW w:w="2218" w:type="dxa"/>
          </w:tcPr>
          <w:p w14:paraId="5FEEDCAD" w14:textId="77777777" w:rsidR="00047FEA" w:rsidRPr="002C6A8D" w:rsidRDefault="00047FEA" w:rsidP="005B11A8">
            <w:pPr>
              <w:pStyle w:val="NoSpacing"/>
              <w:spacing w:line="276" w:lineRule="auto"/>
              <w:jc w:val="both"/>
              <w:rPr>
                <w:rFonts w:ascii="Verdana" w:hAnsi="Verdana"/>
              </w:rPr>
            </w:pPr>
            <w:r w:rsidRPr="002C6A8D">
              <w:rPr>
                <w:rFonts w:ascii="Verdana" w:hAnsi="Verdana"/>
              </w:rPr>
              <w:t>6 ecp</w:t>
            </w:r>
          </w:p>
        </w:tc>
        <w:tc>
          <w:tcPr>
            <w:tcW w:w="2218" w:type="dxa"/>
            <w:shd w:val="clear" w:color="auto" w:fill="auto"/>
          </w:tcPr>
          <w:p w14:paraId="6994B29C" w14:textId="77777777" w:rsidR="00047FEA" w:rsidRPr="002C6A8D" w:rsidRDefault="00047FEA" w:rsidP="005B11A8">
            <w:pPr>
              <w:jc w:val="both"/>
              <w:rPr>
                <w:i/>
                <w:color w:val="FF0000"/>
                <w:szCs w:val="20"/>
                <w:lang w:eastAsia="zh-TW"/>
              </w:rPr>
            </w:pPr>
          </w:p>
        </w:tc>
      </w:tr>
      <w:tr w:rsidR="00047FEA" w:rsidRPr="002C6A8D" w14:paraId="2A785F0A" w14:textId="77777777" w:rsidTr="007F321E">
        <w:trPr>
          <w:trHeight w:val="255"/>
        </w:trPr>
        <w:tc>
          <w:tcPr>
            <w:tcW w:w="2217" w:type="dxa"/>
            <w:shd w:val="clear" w:color="auto" w:fill="auto"/>
          </w:tcPr>
          <w:p w14:paraId="568A5F2B" w14:textId="77777777" w:rsidR="00047FEA" w:rsidRPr="002C6A8D" w:rsidRDefault="00047FEA" w:rsidP="005B11A8">
            <w:pPr>
              <w:jc w:val="both"/>
              <w:rPr>
                <w:i/>
                <w:szCs w:val="20"/>
              </w:rPr>
            </w:pPr>
            <w:r w:rsidRPr="002C6A8D">
              <w:rPr>
                <w:i/>
                <w:szCs w:val="20"/>
              </w:rPr>
              <w:t>Theme</w:t>
            </w:r>
          </w:p>
        </w:tc>
        <w:tc>
          <w:tcPr>
            <w:tcW w:w="2218" w:type="dxa"/>
          </w:tcPr>
          <w:p w14:paraId="1571E8D6" w14:textId="77777777" w:rsidR="00047FEA" w:rsidRPr="002C6A8D" w:rsidRDefault="00047FEA" w:rsidP="005B11A8">
            <w:pPr>
              <w:pStyle w:val="NoSpacing"/>
              <w:spacing w:line="276" w:lineRule="auto"/>
              <w:jc w:val="both"/>
              <w:rPr>
                <w:rFonts w:ascii="Verdana" w:hAnsi="Verdana"/>
              </w:rPr>
            </w:pPr>
            <w:r w:rsidRPr="002C6A8D">
              <w:rPr>
                <w:rFonts w:ascii="Verdana" w:hAnsi="Verdana"/>
              </w:rPr>
              <w:t>SS</w:t>
            </w:r>
          </w:p>
        </w:tc>
        <w:tc>
          <w:tcPr>
            <w:tcW w:w="2218" w:type="dxa"/>
            <w:shd w:val="clear" w:color="auto" w:fill="auto"/>
          </w:tcPr>
          <w:p w14:paraId="4DFE2904" w14:textId="77777777" w:rsidR="00047FEA" w:rsidRPr="002C6A8D" w:rsidRDefault="00047FEA" w:rsidP="005B11A8">
            <w:pPr>
              <w:jc w:val="both"/>
              <w:rPr>
                <w:i/>
                <w:color w:val="FF0000"/>
                <w:szCs w:val="20"/>
              </w:rPr>
            </w:pPr>
          </w:p>
        </w:tc>
      </w:tr>
      <w:tr w:rsidR="00047FEA" w:rsidRPr="002C6A8D" w14:paraId="43864823" w14:textId="77777777" w:rsidTr="007F321E">
        <w:trPr>
          <w:trHeight w:val="267"/>
        </w:trPr>
        <w:tc>
          <w:tcPr>
            <w:tcW w:w="2217" w:type="dxa"/>
            <w:shd w:val="clear" w:color="auto" w:fill="auto"/>
          </w:tcPr>
          <w:p w14:paraId="66E2BB47" w14:textId="77777777" w:rsidR="00047FEA" w:rsidRPr="002C6A8D" w:rsidRDefault="00047FEA" w:rsidP="005B11A8">
            <w:pPr>
              <w:jc w:val="both"/>
              <w:rPr>
                <w:i/>
                <w:szCs w:val="20"/>
              </w:rPr>
            </w:pPr>
            <w:r w:rsidRPr="002C6A8D">
              <w:rPr>
                <w:i/>
                <w:szCs w:val="20"/>
              </w:rPr>
              <w:t>Track</w:t>
            </w:r>
          </w:p>
        </w:tc>
        <w:tc>
          <w:tcPr>
            <w:tcW w:w="2218" w:type="dxa"/>
          </w:tcPr>
          <w:p w14:paraId="233778EC" w14:textId="77777777" w:rsidR="00047FEA" w:rsidRPr="002C6A8D" w:rsidRDefault="00047FEA" w:rsidP="005B11A8">
            <w:pPr>
              <w:pStyle w:val="NoSpacing"/>
              <w:spacing w:line="276" w:lineRule="auto"/>
              <w:jc w:val="both"/>
              <w:rPr>
                <w:rFonts w:ascii="Verdana" w:hAnsi="Verdana"/>
              </w:rPr>
            </w:pPr>
            <w:r w:rsidRPr="002C6A8D">
              <w:rPr>
                <w:rFonts w:ascii="Verdana" w:hAnsi="Verdana"/>
              </w:rPr>
              <w:t>Env. Economics</w:t>
            </w:r>
          </w:p>
        </w:tc>
        <w:tc>
          <w:tcPr>
            <w:tcW w:w="2218" w:type="dxa"/>
            <w:shd w:val="clear" w:color="auto" w:fill="auto"/>
          </w:tcPr>
          <w:p w14:paraId="2226BF51" w14:textId="77777777" w:rsidR="00047FEA" w:rsidRPr="002C6A8D" w:rsidRDefault="00047FEA" w:rsidP="005B11A8">
            <w:pPr>
              <w:jc w:val="both"/>
              <w:rPr>
                <w:i/>
                <w:color w:val="FF0000"/>
                <w:szCs w:val="20"/>
              </w:rPr>
            </w:pPr>
          </w:p>
        </w:tc>
      </w:tr>
    </w:tbl>
    <w:p w14:paraId="118A4C05" w14:textId="77777777" w:rsidR="00047FEA" w:rsidRPr="002C6A8D" w:rsidRDefault="00047FEA" w:rsidP="005B11A8">
      <w:pPr>
        <w:ind w:left="4320" w:hanging="4320"/>
        <w:jc w:val="both"/>
        <w:rPr>
          <w:i/>
          <w:color w:val="FF0000"/>
          <w:szCs w:val="20"/>
        </w:rPr>
      </w:pPr>
    </w:p>
    <w:p w14:paraId="0193257A" w14:textId="77777777" w:rsidR="00047FEA" w:rsidRPr="002C6A8D" w:rsidRDefault="00047FEA" w:rsidP="005B11A8">
      <w:pPr>
        <w:ind w:left="4320" w:hanging="4320"/>
        <w:jc w:val="both"/>
        <w:rPr>
          <w:szCs w:val="20"/>
        </w:rPr>
      </w:pPr>
      <w:r w:rsidRPr="002C6A8D">
        <w:rPr>
          <w:i/>
          <w:szCs w:val="20"/>
        </w:rPr>
        <w:t>Prerequisites</w:t>
      </w:r>
    </w:p>
    <w:p w14:paraId="05115BA4" w14:textId="77777777" w:rsidR="00047FEA" w:rsidRPr="002C6A8D" w:rsidRDefault="00047FEA" w:rsidP="005B11A8">
      <w:pPr>
        <w:pStyle w:val="NoSpacing"/>
        <w:jc w:val="both"/>
        <w:rPr>
          <w:rFonts w:ascii="Verdana" w:hAnsi="Verdana"/>
        </w:rPr>
      </w:pPr>
      <w:r w:rsidRPr="002C6A8D">
        <w:rPr>
          <w:rFonts w:ascii="Verdana" w:hAnsi="Verdana"/>
        </w:rPr>
        <w:t>Any 200-level Social Sciences course in the Social Systems theme.</w:t>
      </w:r>
    </w:p>
    <w:p w14:paraId="05F55D67" w14:textId="77777777" w:rsidR="00047FEA" w:rsidRPr="002C6A8D" w:rsidRDefault="00047FEA" w:rsidP="005B11A8">
      <w:pPr>
        <w:jc w:val="both"/>
      </w:pPr>
    </w:p>
    <w:p w14:paraId="310CE795" w14:textId="77777777" w:rsidR="00047FEA" w:rsidRPr="002C6A8D" w:rsidRDefault="00047FEA" w:rsidP="005B11A8">
      <w:pPr>
        <w:jc w:val="both"/>
        <w:rPr>
          <w:i/>
          <w:color w:val="FF0000"/>
          <w:szCs w:val="20"/>
        </w:rPr>
      </w:pPr>
    </w:p>
    <w:p w14:paraId="571D0B4E" w14:textId="77777777" w:rsidR="00047FEA" w:rsidRPr="002C6A8D" w:rsidRDefault="00047FEA" w:rsidP="005B11A8">
      <w:pPr>
        <w:jc w:val="both"/>
        <w:rPr>
          <w:i/>
          <w:szCs w:val="20"/>
        </w:rPr>
      </w:pPr>
      <w:r w:rsidRPr="002C6A8D">
        <w:rPr>
          <w:i/>
          <w:szCs w:val="20"/>
        </w:rPr>
        <w:t>Course Description</w:t>
      </w:r>
    </w:p>
    <w:p w14:paraId="1047A55A" w14:textId="77777777" w:rsidR="00047FEA" w:rsidRPr="002C6A8D" w:rsidRDefault="00047FEA" w:rsidP="005B11A8">
      <w:pPr>
        <w:autoSpaceDE w:val="0"/>
        <w:autoSpaceDN w:val="0"/>
        <w:jc w:val="both"/>
        <w:rPr>
          <w:lang w:val="en-US"/>
        </w:rPr>
      </w:pPr>
      <w:r w:rsidRPr="002C6A8D">
        <w:rPr>
          <w:lang w:val="en-US"/>
        </w:rPr>
        <w:t xml:space="preserve">This course critically examines the past, present and future of global environmental governance, evaluates the effectiveness of specific case study regimes, assesses needs and options for reform and future innovations.  The course explores dimensions of key contemporary global environmental problems and how these are addressed in law and policy approaches at various levels ranging from the global scale down to the regional (European), national and even local contexts. </w:t>
      </w:r>
    </w:p>
    <w:p w14:paraId="279F2465" w14:textId="77777777" w:rsidR="00047FEA" w:rsidRPr="002C6A8D" w:rsidRDefault="00047FEA" w:rsidP="005B11A8">
      <w:pPr>
        <w:autoSpaceDE w:val="0"/>
        <w:autoSpaceDN w:val="0"/>
        <w:jc w:val="both"/>
        <w:rPr>
          <w:lang w:val="en-US"/>
        </w:rPr>
      </w:pPr>
      <w:r w:rsidRPr="002C6A8D">
        <w:rPr>
          <w:lang w:val="en-US"/>
        </w:rPr>
        <w:t>The first part of the course will provide an introduction to the burgeoning field of “global environmental governance”, its history, key actors and tools. It will address questions such as: What makes certain environmental issues global? How is environment affected by globalization and trade? Do global problems require global solutions? What distinguishes collective action problems at national or regional level from the global level? How do we make global environmental policy, and how do we make it work?  How are the actors and the machinery of global environmental ‘governance’ changing, and does this replace or compliment traditional international environmental law and policy? Other major themes include the emergence of global environmental law and policy responses (regimes); key concepts, principles, practices and theories; actors and intergovernmental organizations (esp. UN/UNEP); multilateral environmental treaties: negotiation, compliance, enforcement and effectiveness; emerging role of non-state agents/private actors (e.g. international organizations; certification bodies, business, NGOs, consumers, etc.); voluntary standards and market-based instruments for GEG; global trade and eco-protectionism, North/South dimension,  treaty congestion and regime fragmentation, etc.</w:t>
      </w:r>
    </w:p>
    <w:p w14:paraId="1F440119" w14:textId="77777777" w:rsidR="00047FEA" w:rsidRPr="002C6A8D" w:rsidRDefault="00047FEA" w:rsidP="005B11A8">
      <w:pPr>
        <w:autoSpaceDE w:val="0"/>
        <w:autoSpaceDN w:val="0"/>
        <w:jc w:val="both"/>
        <w:rPr>
          <w:lang w:val="en-US"/>
        </w:rPr>
      </w:pPr>
      <w:r w:rsidRPr="002C6A8D">
        <w:rPr>
          <w:lang w:val="en-US"/>
        </w:rPr>
        <w:t xml:space="preserve">However, the main focus of this course will be on detailed case studies of key global environmental governance regimes, such as: climate change, geo-engineering, biodiversity, fisheries, forestry, air pollution, ozone layer depletion, sustainable development, biosafety and biotechnology/GMOs, food safety, toxic wastes and chemicals, nuclear energy, water pollution and water scarcity, human rights and environment, environmental citizenship and participation, global trade and environment, etc. The course will involve active and dynamic participation by students in researching and presenting case studies, and in weekly in-depth and </w:t>
      </w:r>
      <w:r w:rsidRPr="002C6A8D">
        <w:rPr>
          <w:lang w:val="en-US"/>
        </w:rPr>
        <w:lastRenderedPageBreak/>
        <w:t>comparative discussions of various specific global environmental governance regimes.</w:t>
      </w:r>
    </w:p>
    <w:p w14:paraId="0EEADDB9" w14:textId="77777777" w:rsidR="00047FEA" w:rsidRPr="002C6A8D" w:rsidRDefault="00047FEA" w:rsidP="005B11A8">
      <w:pPr>
        <w:spacing w:before="30"/>
        <w:jc w:val="both"/>
        <w:rPr>
          <w:lang w:val="en-US"/>
        </w:rPr>
      </w:pPr>
      <w:r w:rsidRPr="002C6A8D">
        <w:rPr>
          <w:lang w:val="en-US"/>
        </w:rPr>
        <w:t xml:space="preserve">Through both individual and team work, students will acquire and share valuable comparative perspectives by synthesizing and comparing their individual research of (sub)national, EU, and global level public policy actions and private governance initiatives. By analyzing the collective outcomes of all these in-depth multilevel environmental comparative case studies, we will draw conclusions about cross-cutting issues, common trends, lessons, failures and weaknesses, successes and strengths, and will consider future directions for global environmental governance. </w:t>
      </w:r>
    </w:p>
    <w:p w14:paraId="6348BA2D" w14:textId="77777777" w:rsidR="00047FEA" w:rsidRPr="002C6A8D" w:rsidRDefault="00047FEA" w:rsidP="005B11A8">
      <w:pPr>
        <w:spacing w:before="30"/>
        <w:jc w:val="both"/>
        <w:rPr>
          <w:lang w:val="en-US"/>
        </w:rPr>
      </w:pPr>
    </w:p>
    <w:p w14:paraId="781B447C" w14:textId="77777777" w:rsidR="00827205" w:rsidRPr="002C6A8D" w:rsidRDefault="00827205" w:rsidP="005B11A8">
      <w:pPr>
        <w:jc w:val="both"/>
        <w:rPr>
          <w:lang w:val="en-US"/>
        </w:rPr>
      </w:pPr>
    </w:p>
    <w:p w14:paraId="491F37B7" w14:textId="77777777" w:rsidR="00381F8B" w:rsidRPr="002C6A8D" w:rsidRDefault="00623B0D" w:rsidP="005B11A8">
      <w:pPr>
        <w:pStyle w:val="Heading1"/>
        <w:ind w:left="0" w:firstLine="0"/>
        <w:jc w:val="both"/>
      </w:pPr>
      <w:bookmarkStart w:id="527" w:name="_Toc202860001"/>
      <w:bookmarkStart w:id="528" w:name="_Toc372036125"/>
      <w:r w:rsidRPr="002C6A8D">
        <w:t>900</w:t>
      </w:r>
      <w:r w:rsidR="000D7107" w:rsidRPr="002C6A8D">
        <w:t>331</w:t>
      </w:r>
      <w:r w:rsidRPr="002C6A8D">
        <w:t>SSC</w:t>
      </w:r>
      <w:r w:rsidR="00381F8B" w:rsidRPr="002C6A8D">
        <w:tab/>
        <w:t>Advanced Micro-Economics</w:t>
      </w:r>
      <w:bookmarkEnd w:id="527"/>
      <w:bookmarkEnd w:id="528"/>
    </w:p>
    <w:p w14:paraId="4DA94C42" w14:textId="77777777" w:rsidR="00C5141A" w:rsidRPr="002C6A8D" w:rsidRDefault="00C5141A" w:rsidP="005B11A8">
      <w:pPr>
        <w:ind w:left="2880" w:hanging="2880"/>
        <w:jc w:val="both"/>
        <w:rPr>
          <w:i/>
          <w:szCs w:val="20"/>
        </w:rPr>
      </w:pPr>
    </w:p>
    <w:tbl>
      <w:tblPr>
        <w:tblW w:w="0" w:type="auto"/>
        <w:tblLook w:val="01E0" w:firstRow="1" w:lastRow="1" w:firstColumn="1" w:lastColumn="1" w:noHBand="0" w:noVBand="0"/>
      </w:tblPr>
      <w:tblGrid>
        <w:gridCol w:w="2217"/>
        <w:gridCol w:w="2218"/>
      </w:tblGrid>
      <w:tr w:rsidR="00313849" w:rsidRPr="002C6A8D" w14:paraId="259F4FE2" w14:textId="77777777" w:rsidTr="006F615E">
        <w:trPr>
          <w:trHeight w:val="255"/>
        </w:trPr>
        <w:tc>
          <w:tcPr>
            <w:tcW w:w="2217" w:type="dxa"/>
            <w:shd w:val="clear" w:color="auto" w:fill="auto"/>
          </w:tcPr>
          <w:p w14:paraId="72DF6594" w14:textId="77777777" w:rsidR="00313849" w:rsidRPr="002C6A8D" w:rsidRDefault="00313849" w:rsidP="005B11A8">
            <w:pPr>
              <w:jc w:val="both"/>
              <w:rPr>
                <w:i/>
                <w:szCs w:val="20"/>
              </w:rPr>
            </w:pPr>
            <w:r w:rsidRPr="002C6A8D">
              <w:rPr>
                <w:i/>
                <w:szCs w:val="20"/>
              </w:rPr>
              <w:t>Credit points</w:t>
            </w:r>
          </w:p>
        </w:tc>
        <w:tc>
          <w:tcPr>
            <w:tcW w:w="2218" w:type="dxa"/>
            <w:shd w:val="clear" w:color="auto" w:fill="auto"/>
          </w:tcPr>
          <w:p w14:paraId="7F48C44A" w14:textId="77777777" w:rsidR="00313849" w:rsidRPr="002C6A8D" w:rsidRDefault="00313849" w:rsidP="005B11A8">
            <w:pPr>
              <w:jc w:val="both"/>
              <w:rPr>
                <w:i/>
                <w:szCs w:val="20"/>
              </w:rPr>
            </w:pPr>
            <w:r w:rsidRPr="002C6A8D">
              <w:rPr>
                <w:i/>
                <w:szCs w:val="20"/>
              </w:rPr>
              <w:t>6 ecp</w:t>
            </w:r>
          </w:p>
        </w:tc>
      </w:tr>
      <w:tr w:rsidR="00313849" w:rsidRPr="002C6A8D" w14:paraId="316F5A0C" w14:textId="77777777" w:rsidTr="006F615E">
        <w:trPr>
          <w:trHeight w:val="255"/>
        </w:trPr>
        <w:tc>
          <w:tcPr>
            <w:tcW w:w="2217" w:type="dxa"/>
            <w:shd w:val="clear" w:color="auto" w:fill="auto"/>
          </w:tcPr>
          <w:p w14:paraId="6BC85476" w14:textId="77777777" w:rsidR="00313849" w:rsidRPr="002C6A8D" w:rsidRDefault="00313849" w:rsidP="005B11A8">
            <w:pPr>
              <w:jc w:val="both"/>
              <w:rPr>
                <w:i/>
                <w:szCs w:val="20"/>
              </w:rPr>
            </w:pPr>
            <w:r w:rsidRPr="002C6A8D">
              <w:rPr>
                <w:i/>
                <w:szCs w:val="20"/>
              </w:rPr>
              <w:t>Theme</w:t>
            </w:r>
          </w:p>
        </w:tc>
        <w:tc>
          <w:tcPr>
            <w:tcW w:w="2218" w:type="dxa"/>
            <w:shd w:val="clear" w:color="auto" w:fill="auto"/>
          </w:tcPr>
          <w:p w14:paraId="7F5D1804" w14:textId="77777777" w:rsidR="00313849" w:rsidRPr="002C6A8D" w:rsidRDefault="00313849" w:rsidP="005B11A8">
            <w:pPr>
              <w:jc w:val="both"/>
              <w:rPr>
                <w:i/>
                <w:szCs w:val="20"/>
              </w:rPr>
            </w:pPr>
            <w:r w:rsidRPr="002C6A8D">
              <w:rPr>
                <w:i/>
                <w:szCs w:val="20"/>
              </w:rPr>
              <w:t>SS</w:t>
            </w:r>
          </w:p>
        </w:tc>
      </w:tr>
      <w:tr w:rsidR="00313849" w:rsidRPr="002C6A8D" w14:paraId="5246947B" w14:textId="77777777" w:rsidTr="006F615E">
        <w:trPr>
          <w:trHeight w:val="267"/>
        </w:trPr>
        <w:tc>
          <w:tcPr>
            <w:tcW w:w="2217" w:type="dxa"/>
            <w:shd w:val="clear" w:color="auto" w:fill="auto"/>
          </w:tcPr>
          <w:p w14:paraId="17DE5D4C" w14:textId="77777777" w:rsidR="00313849" w:rsidRPr="002C6A8D" w:rsidRDefault="00313849" w:rsidP="005B11A8">
            <w:pPr>
              <w:jc w:val="both"/>
              <w:rPr>
                <w:i/>
                <w:szCs w:val="20"/>
              </w:rPr>
            </w:pPr>
            <w:r w:rsidRPr="002C6A8D">
              <w:rPr>
                <w:i/>
                <w:szCs w:val="20"/>
              </w:rPr>
              <w:t>Track</w:t>
            </w:r>
          </w:p>
        </w:tc>
        <w:tc>
          <w:tcPr>
            <w:tcW w:w="2218" w:type="dxa"/>
            <w:shd w:val="clear" w:color="auto" w:fill="auto"/>
          </w:tcPr>
          <w:p w14:paraId="48ADE568" w14:textId="77777777" w:rsidR="00313849" w:rsidRPr="002C6A8D" w:rsidRDefault="00313849" w:rsidP="005B11A8">
            <w:pPr>
              <w:jc w:val="both"/>
              <w:rPr>
                <w:i/>
                <w:szCs w:val="20"/>
              </w:rPr>
            </w:pPr>
            <w:r w:rsidRPr="002C6A8D">
              <w:rPr>
                <w:i/>
                <w:szCs w:val="20"/>
              </w:rPr>
              <w:t>Economics</w:t>
            </w:r>
          </w:p>
        </w:tc>
      </w:tr>
    </w:tbl>
    <w:p w14:paraId="78BB1A62" w14:textId="77777777" w:rsidR="00313849" w:rsidRPr="002C6A8D" w:rsidRDefault="00313849" w:rsidP="005B11A8">
      <w:pPr>
        <w:jc w:val="both"/>
        <w:rPr>
          <w:i/>
          <w:szCs w:val="20"/>
        </w:rPr>
      </w:pPr>
    </w:p>
    <w:p w14:paraId="3CF00A6D" w14:textId="77777777" w:rsidR="00C5141A" w:rsidRPr="002C6A8D" w:rsidRDefault="00C5141A" w:rsidP="005B11A8">
      <w:pPr>
        <w:ind w:left="2880" w:hanging="2880"/>
        <w:jc w:val="both"/>
        <w:rPr>
          <w:szCs w:val="20"/>
        </w:rPr>
      </w:pPr>
      <w:r w:rsidRPr="002C6A8D">
        <w:rPr>
          <w:i/>
          <w:szCs w:val="20"/>
        </w:rPr>
        <w:t>Prerequisites:</w:t>
      </w:r>
      <w:r w:rsidRPr="002C6A8D">
        <w:rPr>
          <w:szCs w:val="20"/>
        </w:rPr>
        <w:t xml:space="preserve"> </w:t>
      </w:r>
      <w:r w:rsidRPr="002C6A8D">
        <w:rPr>
          <w:szCs w:val="20"/>
        </w:rPr>
        <w:tab/>
      </w:r>
    </w:p>
    <w:p w14:paraId="5FCCD5EE" w14:textId="77777777" w:rsidR="00C5141A" w:rsidRPr="002C6A8D" w:rsidRDefault="00C5141A" w:rsidP="005B11A8">
      <w:pPr>
        <w:ind w:left="2880" w:hanging="2880"/>
        <w:jc w:val="both"/>
        <w:rPr>
          <w:szCs w:val="20"/>
        </w:rPr>
      </w:pPr>
      <w:r w:rsidRPr="002C6A8D">
        <w:rPr>
          <w:szCs w:val="20"/>
        </w:rPr>
        <w:t>Fundamentals of Mic</w:t>
      </w:r>
      <w:r w:rsidR="002C6436" w:rsidRPr="002C6A8D">
        <w:rPr>
          <w:szCs w:val="20"/>
        </w:rPr>
        <w:t xml:space="preserve">ro- and Macro-economics, </w:t>
      </w:r>
      <w:r w:rsidRPr="002C6A8D">
        <w:rPr>
          <w:szCs w:val="20"/>
        </w:rPr>
        <w:t>Calculus</w:t>
      </w:r>
      <w:r w:rsidR="00313849" w:rsidRPr="002C6A8D">
        <w:rPr>
          <w:szCs w:val="20"/>
        </w:rPr>
        <w:t xml:space="preserve"> or</w:t>
      </w:r>
      <w:r w:rsidR="0045333B" w:rsidRPr="002C6A8D">
        <w:rPr>
          <w:szCs w:val="20"/>
        </w:rPr>
        <w:t xml:space="preserve"> Calculus for Economics</w:t>
      </w:r>
      <w:r w:rsidRPr="002C6A8D">
        <w:rPr>
          <w:szCs w:val="20"/>
        </w:rPr>
        <w:t xml:space="preserve"> </w:t>
      </w:r>
    </w:p>
    <w:p w14:paraId="5037FF99" w14:textId="77777777" w:rsidR="00C5141A" w:rsidRPr="002C6A8D" w:rsidRDefault="00C5141A" w:rsidP="005B11A8">
      <w:pPr>
        <w:jc w:val="both"/>
        <w:rPr>
          <w:szCs w:val="20"/>
        </w:rPr>
      </w:pPr>
    </w:p>
    <w:p w14:paraId="0F557F41" w14:textId="77777777" w:rsidR="00E150E9" w:rsidRPr="002C6A8D" w:rsidRDefault="00E150E9" w:rsidP="005B11A8">
      <w:pPr>
        <w:jc w:val="both"/>
        <w:rPr>
          <w:i/>
          <w:szCs w:val="20"/>
        </w:rPr>
      </w:pPr>
      <w:r w:rsidRPr="002C6A8D">
        <w:rPr>
          <w:i/>
          <w:szCs w:val="20"/>
        </w:rPr>
        <w:t>Course Description</w:t>
      </w:r>
    </w:p>
    <w:p w14:paraId="5DFF9EF4" w14:textId="77777777" w:rsidR="00C70E01" w:rsidRPr="002C6A8D" w:rsidRDefault="00E37F19" w:rsidP="005B11A8">
      <w:pPr>
        <w:jc w:val="both"/>
      </w:pPr>
      <w:r w:rsidRPr="002C6A8D">
        <w:t>This course will develop students’ understanding of the theory and methods of microeconomics. Theoretical topics covered include decision-making by firms in monopolistic and oligopolistic markets and the implications for public policy including competition law. In particular, we will discuss how a monopoly may price discriminate, what quality it will supply, and its role in upstream-downstream settings. With respect to oligopolies, we will cover different types of rivalry, (tacit) collusion, entry and exit, product differentiation, moral hazard, and adverse selection. In addition, you will be introduced to the theory of auctions. Methods discussed include game theory, experimental economics, and econometrics.</w:t>
      </w:r>
    </w:p>
    <w:p w14:paraId="3281D547" w14:textId="77777777" w:rsidR="00E37F19" w:rsidRPr="002C6A8D" w:rsidRDefault="00E37F19" w:rsidP="005B11A8">
      <w:pPr>
        <w:jc w:val="both"/>
      </w:pPr>
    </w:p>
    <w:p w14:paraId="39DFC814" w14:textId="77777777" w:rsidR="00E37F19" w:rsidRPr="002C6A8D" w:rsidRDefault="00E37F19" w:rsidP="005B11A8">
      <w:pPr>
        <w:jc w:val="both"/>
        <w:rPr>
          <w:lang w:val="en-US"/>
        </w:rPr>
      </w:pPr>
      <w:r w:rsidRPr="002C6A8D">
        <w:rPr>
          <w:lang w:val="en-US"/>
        </w:rPr>
        <w:t>By the end of</w:t>
      </w:r>
      <w:r w:rsidR="00AD1324" w:rsidRPr="002C6A8D">
        <w:rPr>
          <w:lang w:val="en-US"/>
        </w:rPr>
        <w:t xml:space="preserve"> the course, the student will:</w:t>
      </w:r>
    </w:p>
    <w:p w14:paraId="590B8573" w14:textId="77777777" w:rsidR="00AD1324" w:rsidRPr="002C6A8D" w:rsidRDefault="00E37F19" w:rsidP="00C9064E">
      <w:pPr>
        <w:numPr>
          <w:ilvl w:val="0"/>
          <w:numId w:val="44"/>
        </w:numPr>
        <w:jc w:val="both"/>
        <w:rPr>
          <w:lang w:val="en-US"/>
        </w:rPr>
      </w:pPr>
      <w:r w:rsidRPr="002C6A8D">
        <w:rPr>
          <w:lang w:val="en-US"/>
        </w:rPr>
        <w:t xml:space="preserve">be able to apply micro-economic tools to analyze </w:t>
      </w:r>
      <w:r w:rsidRPr="002C6A8D">
        <w:t>decision-making by firms in monopolistic and oligopolistic markets</w:t>
      </w:r>
      <w:r w:rsidR="00AD1324" w:rsidRPr="002C6A8D">
        <w:t>;</w:t>
      </w:r>
    </w:p>
    <w:p w14:paraId="2A0B72FB" w14:textId="77777777" w:rsidR="00E37F19" w:rsidRPr="002C6A8D" w:rsidRDefault="00E37F19" w:rsidP="00C9064E">
      <w:pPr>
        <w:numPr>
          <w:ilvl w:val="0"/>
          <w:numId w:val="44"/>
        </w:numPr>
        <w:jc w:val="both"/>
        <w:rPr>
          <w:lang w:val="en-US"/>
        </w:rPr>
      </w:pPr>
      <w:r w:rsidRPr="002C6A8D">
        <w:t>be able to evaluate public economic policy including competition law aimed at correcting markets failures in imperfectly competitive markets</w:t>
      </w:r>
      <w:r w:rsidR="00AD1324" w:rsidRPr="002C6A8D">
        <w:t>;</w:t>
      </w:r>
    </w:p>
    <w:p w14:paraId="1446D7BC" w14:textId="77777777" w:rsidR="00E37F19" w:rsidRPr="002C6A8D" w:rsidRDefault="00E37F19" w:rsidP="00C9064E">
      <w:pPr>
        <w:numPr>
          <w:ilvl w:val="0"/>
          <w:numId w:val="44"/>
        </w:numPr>
        <w:jc w:val="both"/>
        <w:rPr>
          <w:lang w:val="en-US"/>
        </w:rPr>
      </w:pPr>
      <w:r w:rsidRPr="002C6A8D">
        <w:rPr>
          <w:lang w:val="en-US"/>
        </w:rPr>
        <w:t xml:space="preserve">have acquired basic knowledge about methods commonly used in micro-economic research including </w:t>
      </w:r>
      <w:r w:rsidRPr="002C6A8D">
        <w:t>game theory, experimental economics, and econometrics</w:t>
      </w:r>
      <w:r w:rsidR="00AD1324" w:rsidRPr="002C6A8D">
        <w:t>.</w:t>
      </w:r>
    </w:p>
    <w:p w14:paraId="7CCF04E2" w14:textId="77777777" w:rsidR="00E37F19" w:rsidRPr="002C6A8D" w:rsidRDefault="00E37F19" w:rsidP="005B11A8">
      <w:pPr>
        <w:jc w:val="both"/>
        <w:rPr>
          <w:lang w:val="en-US"/>
        </w:rPr>
      </w:pPr>
    </w:p>
    <w:p w14:paraId="2CFB5E25" w14:textId="77777777" w:rsidR="00155881" w:rsidRPr="002C6A8D" w:rsidRDefault="00155881" w:rsidP="005B11A8">
      <w:pPr>
        <w:jc w:val="both"/>
      </w:pPr>
    </w:p>
    <w:p w14:paraId="425777A6" w14:textId="77777777" w:rsidR="00381F8B" w:rsidRPr="002C6A8D" w:rsidRDefault="00623B0D" w:rsidP="005B11A8">
      <w:pPr>
        <w:pStyle w:val="Heading1"/>
        <w:jc w:val="both"/>
      </w:pPr>
      <w:bookmarkStart w:id="529" w:name="_Toc194388789"/>
      <w:bookmarkStart w:id="530" w:name="_Toc196217711"/>
      <w:bookmarkStart w:id="531" w:name="_Toc196219059"/>
      <w:bookmarkStart w:id="532" w:name="_Toc196815297"/>
      <w:bookmarkStart w:id="533" w:name="_Toc196886355"/>
      <w:bookmarkStart w:id="534" w:name="_Toc202860007"/>
      <w:bookmarkStart w:id="535" w:name="_Toc372036126"/>
      <w:r w:rsidRPr="002C6A8D">
        <w:t>900</w:t>
      </w:r>
      <w:r w:rsidR="000D7107" w:rsidRPr="002C6A8D">
        <w:t>332</w:t>
      </w:r>
      <w:r w:rsidRPr="002C6A8D">
        <w:t>SSC</w:t>
      </w:r>
      <w:r w:rsidR="00381F8B" w:rsidRPr="002C6A8D">
        <w:tab/>
        <w:t>The Promotion and Regulation of the Economy</w:t>
      </w:r>
      <w:bookmarkEnd w:id="529"/>
      <w:bookmarkEnd w:id="530"/>
      <w:bookmarkEnd w:id="531"/>
      <w:bookmarkEnd w:id="532"/>
      <w:bookmarkEnd w:id="533"/>
      <w:bookmarkEnd w:id="534"/>
      <w:bookmarkEnd w:id="535"/>
    </w:p>
    <w:p w14:paraId="3095FCB6" w14:textId="77777777" w:rsidR="00C5141A" w:rsidRPr="002C6A8D" w:rsidRDefault="00C5141A" w:rsidP="005B11A8">
      <w:pPr>
        <w:ind w:left="2880" w:hanging="2880"/>
        <w:jc w:val="both"/>
        <w:rPr>
          <w:i/>
          <w:szCs w:val="20"/>
        </w:rPr>
      </w:pPr>
    </w:p>
    <w:tbl>
      <w:tblPr>
        <w:tblW w:w="0" w:type="auto"/>
        <w:tblLook w:val="01E0" w:firstRow="1" w:lastRow="1" w:firstColumn="1" w:lastColumn="1" w:noHBand="0" w:noVBand="0"/>
      </w:tblPr>
      <w:tblGrid>
        <w:gridCol w:w="2217"/>
        <w:gridCol w:w="2218"/>
      </w:tblGrid>
      <w:tr w:rsidR="00313849" w:rsidRPr="002C6A8D" w14:paraId="073A91CE" w14:textId="77777777" w:rsidTr="006F615E">
        <w:trPr>
          <w:trHeight w:val="255"/>
        </w:trPr>
        <w:tc>
          <w:tcPr>
            <w:tcW w:w="2217" w:type="dxa"/>
            <w:shd w:val="clear" w:color="auto" w:fill="auto"/>
          </w:tcPr>
          <w:p w14:paraId="050CB10E" w14:textId="77777777" w:rsidR="00313849" w:rsidRPr="002C6A8D" w:rsidRDefault="00313849" w:rsidP="005B11A8">
            <w:pPr>
              <w:jc w:val="both"/>
              <w:rPr>
                <w:i/>
                <w:szCs w:val="20"/>
              </w:rPr>
            </w:pPr>
            <w:r w:rsidRPr="002C6A8D">
              <w:rPr>
                <w:i/>
                <w:szCs w:val="20"/>
              </w:rPr>
              <w:t>Credit points</w:t>
            </w:r>
          </w:p>
        </w:tc>
        <w:tc>
          <w:tcPr>
            <w:tcW w:w="2218" w:type="dxa"/>
            <w:shd w:val="clear" w:color="auto" w:fill="auto"/>
          </w:tcPr>
          <w:p w14:paraId="52F11EE1" w14:textId="77777777" w:rsidR="00313849" w:rsidRPr="002C6A8D" w:rsidRDefault="00313849" w:rsidP="005B11A8">
            <w:pPr>
              <w:jc w:val="both"/>
              <w:rPr>
                <w:i/>
                <w:szCs w:val="20"/>
              </w:rPr>
            </w:pPr>
            <w:r w:rsidRPr="002C6A8D">
              <w:rPr>
                <w:i/>
                <w:szCs w:val="20"/>
              </w:rPr>
              <w:t>6 ecp</w:t>
            </w:r>
          </w:p>
        </w:tc>
      </w:tr>
      <w:tr w:rsidR="00313849" w:rsidRPr="002C6A8D" w14:paraId="290ED889" w14:textId="77777777" w:rsidTr="006F615E">
        <w:trPr>
          <w:trHeight w:val="255"/>
        </w:trPr>
        <w:tc>
          <w:tcPr>
            <w:tcW w:w="2217" w:type="dxa"/>
            <w:shd w:val="clear" w:color="auto" w:fill="auto"/>
          </w:tcPr>
          <w:p w14:paraId="6CF84D2C" w14:textId="77777777" w:rsidR="00313849" w:rsidRPr="002C6A8D" w:rsidRDefault="00313849" w:rsidP="005B11A8">
            <w:pPr>
              <w:jc w:val="both"/>
              <w:rPr>
                <w:i/>
                <w:szCs w:val="20"/>
              </w:rPr>
            </w:pPr>
            <w:r w:rsidRPr="002C6A8D">
              <w:rPr>
                <w:i/>
                <w:szCs w:val="20"/>
              </w:rPr>
              <w:t>Theme</w:t>
            </w:r>
          </w:p>
        </w:tc>
        <w:tc>
          <w:tcPr>
            <w:tcW w:w="2218" w:type="dxa"/>
            <w:shd w:val="clear" w:color="auto" w:fill="auto"/>
          </w:tcPr>
          <w:p w14:paraId="0CB579D0" w14:textId="77777777" w:rsidR="00313849" w:rsidRPr="002C6A8D" w:rsidRDefault="00313849" w:rsidP="005B11A8">
            <w:pPr>
              <w:jc w:val="both"/>
              <w:rPr>
                <w:i/>
                <w:szCs w:val="20"/>
              </w:rPr>
            </w:pPr>
            <w:r w:rsidRPr="002C6A8D">
              <w:rPr>
                <w:i/>
                <w:szCs w:val="20"/>
              </w:rPr>
              <w:t>SS</w:t>
            </w:r>
          </w:p>
        </w:tc>
      </w:tr>
      <w:tr w:rsidR="00313849" w:rsidRPr="002C6A8D" w14:paraId="3B3FFBF6" w14:textId="77777777" w:rsidTr="006F615E">
        <w:trPr>
          <w:trHeight w:val="267"/>
        </w:trPr>
        <w:tc>
          <w:tcPr>
            <w:tcW w:w="2217" w:type="dxa"/>
            <w:shd w:val="clear" w:color="auto" w:fill="auto"/>
          </w:tcPr>
          <w:p w14:paraId="3995CD8C" w14:textId="77777777" w:rsidR="00313849" w:rsidRPr="002C6A8D" w:rsidRDefault="00313849" w:rsidP="005B11A8">
            <w:pPr>
              <w:jc w:val="both"/>
              <w:rPr>
                <w:i/>
                <w:szCs w:val="20"/>
              </w:rPr>
            </w:pPr>
            <w:r w:rsidRPr="002C6A8D">
              <w:rPr>
                <w:i/>
                <w:szCs w:val="20"/>
              </w:rPr>
              <w:t>Track</w:t>
            </w:r>
          </w:p>
        </w:tc>
        <w:tc>
          <w:tcPr>
            <w:tcW w:w="2218" w:type="dxa"/>
            <w:shd w:val="clear" w:color="auto" w:fill="auto"/>
          </w:tcPr>
          <w:p w14:paraId="42FB3C2A" w14:textId="77777777" w:rsidR="00313849" w:rsidRPr="002C6A8D" w:rsidRDefault="00313849" w:rsidP="005B11A8">
            <w:pPr>
              <w:jc w:val="both"/>
              <w:rPr>
                <w:i/>
                <w:szCs w:val="20"/>
              </w:rPr>
            </w:pPr>
            <w:r w:rsidRPr="002C6A8D">
              <w:rPr>
                <w:i/>
                <w:szCs w:val="20"/>
              </w:rPr>
              <w:t>Economics</w:t>
            </w:r>
          </w:p>
        </w:tc>
      </w:tr>
    </w:tbl>
    <w:p w14:paraId="20B1EB01" w14:textId="77777777" w:rsidR="00313849" w:rsidRPr="002C6A8D" w:rsidRDefault="00313849" w:rsidP="005B11A8">
      <w:pPr>
        <w:jc w:val="both"/>
        <w:rPr>
          <w:i/>
          <w:szCs w:val="20"/>
        </w:rPr>
      </w:pPr>
    </w:p>
    <w:p w14:paraId="649148A6" w14:textId="77777777" w:rsidR="00C5141A" w:rsidRPr="002C6A8D" w:rsidRDefault="00C5141A" w:rsidP="005B11A8">
      <w:pPr>
        <w:ind w:left="2880" w:hanging="2880"/>
        <w:jc w:val="both"/>
        <w:rPr>
          <w:szCs w:val="20"/>
        </w:rPr>
      </w:pPr>
      <w:r w:rsidRPr="002C6A8D">
        <w:rPr>
          <w:i/>
          <w:szCs w:val="20"/>
        </w:rPr>
        <w:t>Prerequisites:</w:t>
      </w:r>
      <w:r w:rsidRPr="002C6A8D">
        <w:rPr>
          <w:szCs w:val="20"/>
        </w:rPr>
        <w:t xml:space="preserve"> </w:t>
      </w:r>
      <w:r w:rsidRPr="002C6A8D">
        <w:rPr>
          <w:szCs w:val="20"/>
        </w:rPr>
        <w:tab/>
      </w:r>
    </w:p>
    <w:p w14:paraId="349CE67E" w14:textId="77777777" w:rsidR="00C5141A" w:rsidRPr="002C6A8D" w:rsidRDefault="00C5141A" w:rsidP="005B11A8">
      <w:pPr>
        <w:ind w:left="2880" w:hanging="2880"/>
        <w:jc w:val="both"/>
        <w:rPr>
          <w:szCs w:val="20"/>
        </w:rPr>
      </w:pPr>
      <w:r w:rsidRPr="002C6A8D">
        <w:rPr>
          <w:szCs w:val="20"/>
        </w:rPr>
        <w:t>Fundamentals of Micro- and Macroeconomics</w:t>
      </w:r>
    </w:p>
    <w:p w14:paraId="02432F9E" w14:textId="77777777" w:rsidR="00C5141A" w:rsidRPr="002C6A8D" w:rsidRDefault="00C5141A" w:rsidP="005B11A8">
      <w:pPr>
        <w:jc w:val="both"/>
        <w:rPr>
          <w:i/>
          <w:szCs w:val="20"/>
        </w:rPr>
      </w:pPr>
    </w:p>
    <w:p w14:paraId="66866A95" w14:textId="77777777" w:rsidR="00C5141A" w:rsidRPr="002C6A8D" w:rsidRDefault="00C5141A" w:rsidP="005B11A8">
      <w:pPr>
        <w:jc w:val="both"/>
        <w:rPr>
          <w:i/>
          <w:szCs w:val="20"/>
        </w:rPr>
      </w:pPr>
      <w:r w:rsidRPr="002C6A8D">
        <w:rPr>
          <w:i/>
          <w:szCs w:val="20"/>
        </w:rPr>
        <w:t>Course Description</w:t>
      </w:r>
    </w:p>
    <w:p w14:paraId="4DB3BA16" w14:textId="77777777" w:rsidR="00F95599" w:rsidRPr="002C6A8D" w:rsidRDefault="00F95599" w:rsidP="005B11A8">
      <w:pPr>
        <w:jc w:val="both"/>
      </w:pPr>
      <w:r w:rsidRPr="002C6A8D">
        <w:t xml:space="preserve">This course studies public policy aimed at industries where the competitive forces fail to deliver efficient outcomes. In particular, the course focuses on sources of </w:t>
      </w:r>
      <w:r w:rsidRPr="002C6A8D">
        <w:lastRenderedPageBreak/>
        <w:t xml:space="preserve">market failure such as economies of scale, barriers to entry, collusion, abuse of dominant position and weak property rights. </w:t>
      </w:r>
    </w:p>
    <w:p w14:paraId="02F6B450" w14:textId="77777777" w:rsidR="00F95599" w:rsidRPr="002C6A8D" w:rsidRDefault="00F95599" w:rsidP="005B11A8">
      <w:pPr>
        <w:jc w:val="both"/>
      </w:pPr>
    </w:p>
    <w:p w14:paraId="4D701E21" w14:textId="77777777" w:rsidR="00381F8B" w:rsidRPr="002C6A8D" w:rsidRDefault="00F95599" w:rsidP="005B11A8">
      <w:pPr>
        <w:jc w:val="both"/>
      </w:pPr>
      <w:r w:rsidRPr="002C6A8D">
        <w:t>After introducing the basic notion of market failure the course takes the student to a tour on public policies to alleviate its effects on consumer welfare. The course first covers key antitrust issues such as horizontal and vertical mergers, collusion and exclusionary practices such as predation, exclusive dealing, loyalty discounts, rebates, tying and bundling etc. Then, the course moves into the discussion of the process of deregulation, liberalization and re-regulation of traditionally monopolized industries such as electricity, natural gas and telecommunications. Issues such as access pricing to infrastructures and the role of uncertainty and forward contracts are studied. The course ends with the important topic of R&amp;D, weak property rights and the role of patents and firm cooperation.</w:t>
      </w:r>
    </w:p>
    <w:p w14:paraId="6140B340" w14:textId="77777777" w:rsidR="00381F8B" w:rsidRPr="002C6A8D" w:rsidRDefault="00381F8B" w:rsidP="005B11A8">
      <w:pPr>
        <w:pStyle w:val="Heading1"/>
        <w:jc w:val="both"/>
      </w:pPr>
    </w:p>
    <w:p w14:paraId="0A29983D" w14:textId="77777777" w:rsidR="00F35E71" w:rsidRPr="002C6A8D" w:rsidRDefault="00F35E71" w:rsidP="005B11A8">
      <w:pPr>
        <w:jc w:val="both"/>
      </w:pPr>
    </w:p>
    <w:p w14:paraId="78C2048B" w14:textId="77777777" w:rsidR="00115C55" w:rsidRPr="002C6A8D" w:rsidRDefault="00115C55" w:rsidP="005B11A8">
      <w:pPr>
        <w:pStyle w:val="Heading1"/>
        <w:jc w:val="both"/>
        <w:rPr>
          <w:lang w:eastAsia="zh-TW"/>
        </w:rPr>
      </w:pPr>
    </w:p>
    <w:p w14:paraId="46354507" w14:textId="77777777" w:rsidR="00115C55" w:rsidRPr="002C6A8D" w:rsidRDefault="00115C55" w:rsidP="005B11A8">
      <w:pPr>
        <w:pStyle w:val="Heading1"/>
        <w:jc w:val="both"/>
        <w:rPr>
          <w:lang w:eastAsia="zh-TW"/>
        </w:rPr>
      </w:pPr>
    </w:p>
    <w:p w14:paraId="04A5F331" w14:textId="77777777" w:rsidR="00115C55" w:rsidRPr="002C6A8D" w:rsidRDefault="00115C55" w:rsidP="005B11A8">
      <w:pPr>
        <w:pStyle w:val="Heading1"/>
        <w:jc w:val="both"/>
        <w:rPr>
          <w:lang w:eastAsia="zh-TW"/>
        </w:rPr>
      </w:pPr>
    </w:p>
    <w:p w14:paraId="6D6F4383" w14:textId="77777777" w:rsidR="00381F8B" w:rsidRPr="002C6A8D" w:rsidRDefault="00623B0D" w:rsidP="005B11A8">
      <w:pPr>
        <w:pStyle w:val="Heading1"/>
        <w:jc w:val="both"/>
      </w:pPr>
      <w:bookmarkStart w:id="536" w:name="_Toc372036127"/>
      <w:r w:rsidRPr="002C6A8D">
        <w:t>900</w:t>
      </w:r>
      <w:r w:rsidR="000D7107" w:rsidRPr="002C6A8D">
        <w:t>333</w:t>
      </w:r>
      <w:r w:rsidRPr="002C6A8D">
        <w:t>SSC</w:t>
      </w:r>
      <w:r w:rsidR="00381F8B" w:rsidRPr="002C6A8D">
        <w:tab/>
        <w:t>Advanced Macro-Economics</w:t>
      </w:r>
      <w:bookmarkEnd w:id="536"/>
    </w:p>
    <w:p w14:paraId="607DF8F1" w14:textId="77777777" w:rsidR="00C5141A" w:rsidRPr="002C6A8D" w:rsidRDefault="00C5141A" w:rsidP="005B11A8">
      <w:pPr>
        <w:ind w:left="2880" w:hanging="2880"/>
        <w:jc w:val="both"/>
        <w:rPr>
          <w:i/>
          <w:szCs w:val="20"/>
        </w:rPr>
      </w:pPr>
    </w:p>
    <w:tbl>
      <w:tblPr>
        <w:tblW w:w="0" w:type="auto"/>
        <w:tblLook w:val="01E0" w:firstRow="1" w:lastRow="1" w:firstColumn="1" w:lastColumn="1" w:noHBand="0" w:noVBand="0"/>
      </w:tblPr>
      <w:tblGrid>
        <w:gridCol w:w="2217"/>
        <w:gridCol w:w="2218"/>
      </w:tblGrid>
      <w:tr w:rsidR="009422F8" w:rsidRPr="002C6A8D" w14:paraId="2B31B9DD" w14:textId="77777777" w:rsidTr="006F615E">
        <w:trPr>
          <w:trHeight w:val="255"/>
        </w:trPr>
        <w:tc>
          <w:tcPr>
            <w:tcW w:w="2217" w:type="dxa"/>
            <w:shd w:val="clear" w:color="auto" w:fill="auto"/>
          </w:tcPr>
          <w:p w14:paraId="5BC4153C" w14:textId="77777777" w:rsidR="009422F8" w:rsidRPr="002C6A8D" w:rsidRDefault="009422F8" w:rsidP="005B11A8">
            <w:pPr>
              <w:jc w:val="both"/>
              <w:rPr>
                <w:i/>
                <w:szCs w:val="20"/>
              </w:rPr>
            </w:pPr>
            <w:r w:rsidRPr="002C6A8D">
              <w:rPr>
                <w:i/>
                <w:szCs w:val="20"/>
              </w:rPr>
              <w:t>Credit points</w:t>
            </w:r>
          </w:p>
        </w:tc>
        <w:tc>
          <w:tcPr>
            <w:tcW w:w="2218" w:type="dxa"/>
            <w:shd w:val="clear" w:color="auto" w:fill="auto"/>
          </w:tcPr>
          <w:p w14:paraId="0C6F76EB" w14:textId="77777777" w:rsidR="009422F8" w:rsidRPr="002C6A8D" w:rsidRDefault="009422F8" w:rsidP="005B11A8">
            <w:pPr>
              <w:jc w:val="both"/>
              <w:rPr>
                <w:i/>
                <w:szCs w:val="20"/>
              </w:rPr>
            </w:pPr>
            <w:r w:rsidRPr="002C6A8D">
              <w:rPr>
                <w:i/>
                <w:szCs w:val="20"/>
              </w:rPr>
              <w:t>6 ecp</w:t>
            </w:r>
          </w:p>
        </w:tc>
      </w:tr>
      <w:tr w:rsidR="009422F8" w:rsidRPr="002C6A8D" w14:paraId="364C0749" w14:textId="77777777" w:rsidTr="006F615E">
        <w:trPr>
          <w:trHeight w:val="255"/>
        </w:trPr>
        <w:tc>
          <w:tcPr>
            <w:tcW w:w="2217" w:type="dxa"/>
            <w:shd w:val="clear" w:color="auto" w:fill="auto"/>
          </w:tcPr>
          <w:p w14:paraId="2DB4185F" w14:textId="77777777" w:rsidR="009422F8" w:rsidRPr="002C6A8D" w:rsidRDefault="009422F8" w:rsidP="005B11A8">
            <w:pPr>
              <w:jc w:val="both"/>
              <w:rPr>
                <w:i/>
                <w:szCs w:val="20"/>
              </w:rPr>
            </w:pPr>
            <w:r w:rsidRPr="002C6A8D">
              <w:rPr>
                <w:i/>
                <w:szCs w:val="20"/>
              </w:rPr>
              <w:t>Theme</w:t>
            </w:r>
          </w:p>
        </w:tc>
        <w:tc>
          <w:tcPr>
            <w:tcW w:w="2218" w:type="dxa"/>
            <w:shd w:val="clear" w:color="auto" w:fill="auto"/>
          </w:tcPr>
          <w:p w14:paraId="7117BA1E" w14:textId="77777777" w:rsidR="009422F8" w:rsidRPr="002C6A8D" w:rsidRDefault="009422F8" w:rsidP="005B11A8">
            <w:pPr>
              <w:jc w:val="both"/>
              <w:rPr>
                <w:i/>
                <w:szCs w:val="20"/>
              </w:rPr>
            </w:pPr>
            <w:r w:rsidRPr="002C6A8D">
              <w:rPr>
                <w:i/>
                <w:szCs w:val="20"/>
              </w:rPr>
              <w:t>SS</w:t>
            </w:r>
          </w:p>
        </w:tc>
      </w:tr>
      <w:tr w:rsidR="009422F8" w:rsidRPr="002C6A8D" w14:paraId="7366D68B" w14:textId="77777777" w:rsidTr="006F615E">
        <w:trPr>
          <w:trHeight w:val="267"/>
        </w:trPr>
        <w:tc>
          <w:tcPr>
            <w:tcW w:w="2217" w:type="dxa"/>
            <w:shd w:val="clear" w:color="auto" w:fill="auto"/>
          </w:tcPr>
          <w:p w14:paraId="1DC05510" w14:textId="77777777" w:rsidR="009422F8" w:rsidRPr="002C6A8D" w:rsidRDefault="009422F8" w:rsidP="005B11A8">
            <w:pPr>
              <w:jc w:val="both"/>
              <w:rPr>
                <w:i/>
                <w:szCs w:val="20"/>
              </w:rPr>
            </w:pPr>
            <w:r w:rsidRPr="002C6A8D">
              <w:rPr>
                <w:i/>
                <w:szCs w:val="20"/>
              </w:rPr>
              <w:t>Track</w:t>
            </w:r>
          </w:p>
        </w:tc>
        <w:tc>
          <w:tcPr>
            <w:tcW w:w="2218" w:type="dxa"/>
            <w:shd w:val="clear" w:color="auto" w:fill="auto"/>
          </w:tcPr>
          <w:p w14:paraId="768BFC9C" w14:textId="77777777" w:rsidR="009422F8" w:rsidRPr="002C6A8D" w:rsidRDefault="009422F8" w:rsidP="005B11A8">
            <w:pPr>
              <w:jc w:val="both"/>
              <w:rPr>
                <w:i/>
                <w:szCs w:val="20"/>
              </w:rPr>
            </w:pPr>
            <w:r w:rsidRPr="002C6A8D">
              <w:rPr>
                <w:i/>
                <w:szCs w:val="20"/>
              </w:rPr>
              <w:t>Economics</w:t>
            </w:r>
          </w:p>
        </w:tc>
      </w:tr>
    </w:tbl>
    <w:p w14:paraId="4B4185A9" w14:textId="77777777" w:rsidR="009422F8" w:rsidRPr="002C6A8D" w:rsidRDefault="009422F8" w:rsidP="005B11A8">
      <w:pPr>
        <w:jc w:val="both"/>
        <w:rPr>
          <w:i/>
          <w:szCs w:val="20"/>
        </w:rPr>
      </w:pPr>
    </w:p>
    <w:p w14:paraId="2BB18547" w14:textId="77777777" w:rsidR="00C5141A" w:rsidRPr="002C6A8D" w:rsidRDefault="00C5141A" w:rsidP="005B11A8">
      <w:pPr>
        <w:ind w:left="2880" w:hanging="2880"/>
        <w:jc w:val="both"/>
        <w:rPr>
          <w:szCs w:val="20"/>
        </w:rPr>
      </w:pPr>
      <w:r w:rsidRPr="002C6A8D">
        <w:rPr>
          <w:i/>
          <w:szCs w:val="20"/>
        </w:rPr>
        <w:t>Prerequisites:</w:t>
      </w:r>
      <w:r w:rsidRPr="002C6A8D">
        <w:rPr>
          <w:szCs w:val="20"/>
        </w:rPr>
        <w:t xml:space="preserve"> </w:t>
      </w:r>
      <w:r w:rsidRPr="002C6A8D">
        <w:rPr>
          <w:szCs w:val="20"/>
        </w:rPr>
        <w:tab/>
      </w:r>
    </w:p>
    <w:p w14:paraId="5452C950" w14:textId="77777777" w:rsidR="00C5141A" w:rsidRPr="002C6A8D" w:rsidRDefault="00C5141A" w:rsidP="005B11A8">
      <w:pPr>
        <w:ind w:left="2880" w:hanging="2880"/>
        <w:jc w:val="both"/>
        <w:rPr>
          <w:szCs w:val="20"/>
        </w:rPr>
      </w:pPr>
      <w:r w:rsidRPr="002C6A8D">
        <w:rPr>
          <w:szCs w:val="20"/>
        </w:rPr>
        <w:t>Fundamentals of Mic</w:t>
      </w:r>
      <w:r w:rsidR="002C6436" w:rsidRPr="002C6A8D">
        <w:rPr>
          <w:szCs w:val="20"/>
        </w:rPr>
        <w:t>ro- and Macro-economics,</w:t>
      </w:r>
      <w:r w:rsidRPr="002C6A8D">
        <w:rPr>
          <w:szCs w:val="20"/>
        </w:rPr>
        <w:t xml:space="preserve"> Calculus </w:t>
      </w:r>
      <w:r w:rsidR="0045333B" w:rsidRPr="002C6A8D">
        <w:rPr>
          <w:szCs w:val="20"/>
        </w:rPr>
        <w:t>or Calculus for Economics</w:t>
      </w:r>
    </w:p>
    <w:p w14:paraId="0701D7B6" w14:textId="77777777" w:rsidR="00C5141A" w:rsidRPr="002C6A8D" w:rsidRDefault="00C5141A" w:rsidP="005B11A8">
      <w:pPr>
        <w:jc w:val="both"/>
        <w:rPr>
          <w:i/>
          <w:szCs w:val="20"/>
        </w:rPr>
      </w:pPr>
    </w:p>
    <w:p w14:paraId="6CBD05D4" w14:textId="77777777" w:rsidR="00C5141A" w:rsidRPr="002C6A8D" w:rsidRDefault="00C5141A" w:rsidP="005B11A8">
      <w:pPr>
        <w:jc w:val="both"/>
        <w:rPr>
          <w:i/>
          <w:szCs w:val="20"/>
        </w:rPr>
      </w:pPr>
      <w:r w:rsidRPr="002C6A8D">
        <w:rPr>
          <w:i/>
          <w:szCs w:val="20"/>
        </w:rPr>
        <w:t>Course Description</w:t>
      </w:r>
    </w:p>
    <w:p w14:paraId="2A95965F" w14:textId="77777777" w:rsidR="00961988" w:rsidRPr="002C6A8D" w:rsidRDefault="00961988" w:rsidP="005B11A8">
      <w:pPr>
        <w:jc w:val="both"/>
      </w:pPr>
      <w:r w:rsidRPr="002C6A8D">
        <w:t>This course is concerned with the main research questions of macroeconomics: What are the sources of economic growth? What policies promote growth? What causes business cycles? What are the effects of monetary and fiscal policy? Can these policies be used to fight recessions? If so, how should they be designed?</w:t>
      </w:r>
    </w:p>
    <w:p w14:paraId="47B673D5" w14:textId="77777777" w:rsidR="00C543A6" w:rsidRPr="002C6A8D" w:rsidRDefault="00961988" w:rsidP="005B11A8">
      <w:pPr>
        <w:jc w:val="both"/>
      </w:pPr>
      <w:r w:rsidRPr="002C6A8D">
        <w:t>Many of these questions were already examined in “Fundamentals of Micro-and Macroeconomics”. Here we will study these questions at a more advanced level, with a stronger focus on the methods that state-of-the-art macroeconomic research uses to provide answers to these questions.</w:t>
      </w:r>
    </w:p>
    <w:p w14:paraId="3D868A7F" w14:textId="77777777" w:rsidR="00961988" w:rsidRPr="002C6A8D" w:rsidRDefault="00961988" w:rsidP="005B11A8">
      <w:pPr>
        <w:jc w:val="both"/>
      </w:pPr>
    </w:p>
    <w:p w14:paraId="6D7BF4FD" w14:textId="77777777" w:rsidR="00961988" w:rsidRPr="002C6A8D" w:rsidRDefault="00961988" w:rsidP="005B11A8">
      <w:pPr>
        <w:jc w:val="both"/>
        <w:rPr>
          <w:lang w:val="en-US"/>
        </w:rPr>
      </w:pPr>
      <w:r w:rsidRPr="002C6A8D">
        <w:rPr>
          <w:lang w:val="en-US"/>
        </w:rPr>
        <w:t>Students will have acquired a solid understanding of the methods and theories of modern macroeconomics, their strengths and limitations in relationship to other disciplines, and how they translate into policy advice offered by macroeconomics. Students will be in a position to critically evaluate what macroeconomics in its current state can (and cannot yet) contribute to solving some of the big economic problems facing society.</w:t>
      </w:r>
    </w:p>
    <w:p w14:paraId="4772795B" w14:textId="77777777" w:rsidR="00961988" w:rsidRPr="002C6A8D" w:rsidRDefault="00961988" w:rsidP="005B11A8">
      <w:pPr>
        <w:jc w:val="both"/>
        <w:rPr>
          <w:lang w:val="en-US"/>
        </w:rPr>
      </w:pPr>
    </w:p>
    <w:p w14:paraId="0DA6842F" w14:textId="77777777" w:rsidR="00381F8B" w:rsidRPr="002C6A8D" w:rsidRDefault="00746D8F" w:rsidP="005B11A8">
      <w:pPr>
        <w:pStyle w:val="Heading1"/>
        <w:jc w:val="both"/>
        <w:rPr>
          <w:lang w:eastAsia="zh-TW"/>
        </w:rPr>
      </w:pPr>
      <w:bookmarkStart w:id="537" w:name="_Toc372036128"/>
      <w:r w:rsidRPr="002C6A8D">
        <w:t>900334SSC</w:t>
      </w:r>
      <w:r w:rsidRPr="002C6A8D">
        <w:tab/>
        <w:t>Market Failures, Institutions and Economic policy</w:t>
      </w:r>
      <w:bookmarkEnd w:id="537"/>
    </w:p>
    <w:tbl>
      <w:tblPr>
        <w:tblW w:w="0" w:type="auto"/>
        <w:tblLook w:val="01E0" w:firstRow="1" w:lastRow="1" w:firstColumn="1" w:lastColumn="1" w:noHBand="0" w:noVBand="0"/>
      </w:tblPr>
      <w:tblGrid>
        <w:gridCol w:w="2217"/>
        <w:gridCol w:w="2218"/>
      </w:tblGrid>
      <w:tr w:rsidR="00746D8F" w:rsidRPr="002C6A8D" w14:paraId="70B79691" w14:textId="77777777" w:rsidTr="007F321E">
        <w:trPr>
          <w:trHeight w:val="255"/>
        </w:trPr>
        <w:tc>
          <w:tcPr>
            <w:tcW w:w="2217" w:type="dxa"/>
            <w:shd w:val="clear" w:color="auto" w:fill="auto"/>
          </w:tcPr>
          <w:p w14:paraId="4829B6AC" w14:textId="77777777" w:rsidR="00746D8F" w:rsidRPr="002C6A8D" w:rsidRDefault="00746D8F" w:rsidP="005B11A8">
            <w:pPr>
              <w:jc w:val="both"/>
              <w:rPr>
                <w:i/>
                <w:szCs w:val="20"/>
              </w:rPr>
            </w:pPr>
            <w:r w:rsidRPr="002C6A8D">
              <w:rPr>
                <w:i/>
                <w:szCs w:val="20"/>
              </w:rPr>
              <w:t>Credit points</w:t>
            </w:r>
          </w:p>
        </w:tc>
        <w:tc>
          <w:tcPr>
            <w:tcW w:w="2218" w:type="dxa"/>
            <w:shd w:val="clear" w:color="auto" w:fill="auto"/>
          </w:tcPr>
          <w:p w14:paraId="0351B5C9" w14:textId="77777777" w:rsidR="00746D8F" w:rsidRPr="002C6A8D" w:rsidRDefault="00746D8F" w:rsidP="005B11A8">
            <w:pPr>
              <w:jc w:val="both"/>
              <w:rPr>
                <w:i/>
                <w:szCs w:val="20"/>
              </w:rPr>
            </w:pPr>
            <w:r w:rsidRPr="002C6A8D">
              <w:rPr>
                <w:i/>
                <w:szCs w:val="20"/>
              </w:rPr>
              <w:t>6 ecp</w:t>
            </w:r>
          </w:p>
        </w:tc>
      </w:tr>
      <w:tr w:rsidR="00746D8F" w:rsidRPr="002C6A8D" w14:paraId="0556A5B2" w14:textId="77777777" w:rsidTr="007F321E">
        <w:trPr>
          <w:trHeight w:val="255"/>
        </w:trPr>
        <w:tc>
          <w:tcPr>
            <w:tcW w:w="2217" w:type="dxa"/>
            <w:shd w:val="clear" w:color="auto" w:fill="auto"/>
          </w:tcPr>
          <w:p w14:paraId="4E181B82" w14:textId="77777777" w:rsidR="00746D8F" w:rsidRPr="002C6A8D" w:rsidRDefault="00746D8F" w:rsidP="005B11A8">
            <w:pPr>
              <w:jc w:val="both"/>
              <w:rPr>
                <w:i/>
                <w:szCs w:val="20"/>
              </w:rPr>
            </w:pPr>
            <w:r w:rsidRPr="002C6A8D">
              <w:rPr>
                <w:i/>
                <w:szCs w:val="20"/>
              </w:rPr>
              <w:t>Theme</w:t>
            </w:r>
          </w:p>
        </w:tc>
        <w:tc>
          <w:tcPr>
            <w:tcW w:w="2218" w:type="dxa"/>
            <w:shd w:val="clear" w:color="auto" w:fill="auto"/>
          </w:tcPr>
          <w:p w14:paraId="0DE42B1D" w14:textId="77777777" w:rsidR="00746D8F" w:rsidRPr="002C6A8D" w:rsidRDefault="00746D8F" w:rsidP="005B11A8">
            <w:pPr>
              <w:jc w:val="both"/>
              <w:rPr>
                <w:i/>
                <w:szCs w:val="20"/>
              </w:rPr>
            </w:pPr>
            <w:r w:rsidRPr="002C6A8D">
              <w:rPr>
                <w:i/>
                <w:szCs w:val="20"/>
              </w:rPr>
              <w:t>SS</w:t>
            </w:r>
          </w:p>
        </w:tc>
      </w:tr>
      <w:tr w:rsidR="00746D8F" w:rsidRPr="002C6A8D" w14:paraId="53C7AC43" w14:textId="77777777" w:rsidTr="007F321E">
        <w:trPr>
          <w:trHeight w:val="267"/>
        </w:trPr>
        <w:tc>
          <w:tcPr>
            <w:tcW w:w="2217" w:type="dxa"/>
            <w:shd w:val="clear" w:color="auto" w:fill="auto"/>
          </w:tcPr>
          <w:p w14:paraId="681F4CF1" w14:textId="77777777" w:rsidR="00746D8F" w:rsidRPr="002C6A8D" w:rsidRDefault="00746D8F" w:rsidP="005B11A8">
            <w:pPr>
              <w:jc w:val="both"/>
              <w:rPr>
                <w:i/>
                <w:szCs w:val="20"/>
              </w:rPr>
            </w:pPr>
            <w:r w:rsidRPr="002C6A8D">
              <w:rPr>
                <w:i/>
                <w:szCs w:val="20"/>
              </w:rPr>
              <w:t>Track</w:t>
            </w:r>
          </w:p>
        </w:tc>
        <w:tc>
          <w:tcPr>
            <w:tcW w:w="2218" w:type="dxa"/>
            <w:shd w:val="clear" w:color="auto" w:fill="auto"/>
          </w:tcPr>
          <w:p w14:paraId="13D7AAFF" w14:textId="77777777" w:rsidR="00746D8F" w:rsidRPr="002C6A8D" w:rsidRDefault="00746D8F" w:rsidP="005B11A8">
            <w:pPr>
              <w:jc w:val="both"/>
              <w:rPr>
                <w:i/>
                <w:szCs w:val="20"/>
              </w:rPr>
            </w:pPr>
            <w:r w:rsidRPr="002C6A8D">
              <w:rPr>
                <w:i/>
                <w:szCs w:val="20"/>
              </w:rPr>
              <w:t>Economics</w:t>
            </w:r>
          </w:p>
        </w:tc>
      </w:tr>
    </w:tbl>
    <w:p w14:paraId="2E2865F3" w14:textId="77777777" w:rsidR="00746D8F" w:rsidRPr="002C6A8D" w:rsidRDefault="00746D8F" w:rsidP="005B11A8">
      <w:pPr>
        <w:jc w:val="both"/>
        <w:rPr>
          <w:i/>
          <w:szCs w:val="20"/>
        </w:rPr>
      </w:pPr>
    </w:p>
    <w:p w14:paraId="5EDBEC6C" w14:textId="77777777" w:rsidR="00746D8F" w:rsidRPr="002C6A8D" w:rsidRDefault="00746D8F" w:rsidP="005B11A8">
      <w:pPr>
        <w:ind w:left="2880" w:hanging="2880"/>
        <w:jc w:val="both"/>
        <w:rPr>
          <w:szCs w:val="20"/>
        </w:rPr>
      </w:pPr>
      <w:r w:rsidRPr="002C6A8D">
        <w:rPr>
          <w:i/>
          <w:szCs w:val="20"/>
        </w:rPr>
        <w:t>Prerequisites:</w:t>
      </w:r>
      <w:r w:rsidRPr="002C6A8D">
        <w:rPr>
          <w:szCs w:val="20"/>
        </w:rPr>
        <w:t xml:space="preserve"> </w:t>
      </w:r>
      <w:r w:rsidRPr="002C6A8D">
        <w:rPr>
          <w:szCs w:val="20"/>
        </w:rPr>
        <w:tab/>
      </w:r>
    </w:p>
    <w:p w14:paraId="3609E093" w14:textId="77777777" w:rsidR="00746D8F" w:rsidRPr="002C6A8D" w:rsidRDefault="00746D8F" w:rsidP="005B11A8">
      <w:pPr>
        <w:jc w:val="both"/>
        <w:rPr>
          <w:szCs w:val="20"/>
          <w:lang w:eastAsia="zh-TW"/>
        </w:rPr>
      </w:pPr>
      <w:r w:rsidRPr="002C6A8D">
        <w:rPr>
          <w:szCs w:val="20"/>
        </w:rPr>
        <w:t>Fundamentals of Micro- and Macro-economics</w:t>
      </w:r>
    </w:p>
    <w:p w14:paraId="33F92C1D" w14:textId="77777777" w:rsidR="00746D8F" w:rsidRPr="002C6A8D" w:rsidRDefault="00746D8F" w:rsidP="005B11A8">
      <w:pPr>
        <w:jc w:val="both"/>
        <w:rPr>
          <w:i/>
          <w:szCs w:val="20"/>
          <w:lang w:eastAsia="zh-TW"/>
        </w:rPr>
      </w:pPr>
    </w:p>
    <w:p w14:paraId="791E1DA9" w14:textId="77777777" w:rsidR="00746D8F" w:rsidRPr="002C6A8D" w:rsidRDefault="00746D8F" w:rsidP="005B11A8">
      <w:pPr>
        <w:jc w:val="both"/>
        <w:rPr>
          <w:i/>
          <w:szCs w:val="20"/>
        </w:rPr>
      </w:pPr>
      <w:r w:rsidRPr="002C6A8D">
        <w:rPr>
          <w:i/>
          <w:szCs w:val="20"/>
        </w:rPr>
        <w:t>Course Description</w:t>
      </w:r>
    </w:p>
    <w:p w14:paraId="1364E764" w14:textId="77777777" w:rsidR="00746D8F" w:rsidRPr="002C6A8D" w:rsidRDefault="00746D8F" w:rsidP="005B11A8">
      <w:pPr>
        <w:jc w:val="both"/>
      </w:pPr>
      <w:r w:rsidRPr="002C6A8D">
        <w:t xml:space="preserve">The course discusses the general micro-economic theory of market failures, essentially asymmetric information and limitations to the ability to commit to promises, and of the institutions to cope with these market failures, for example contract law, property rights, reputations, credit rating agencies, the state </w:t>
      </w:r>
      <w:r w:rsidRPr="002C6A8D">
        <w:lastRenderedPageBreak/>
        <w:t>monopoly of violence, democracy, and the constitution. Institutions emerge as an attempt to minimize transaction cost, or equivalently, to internalize externalities.</w:t>
      </w:r>
    </w:p>
    <w:p w14:paraId="210D98B5" w14:textId="77777777" w:rsidR="00746D8F" w:rsidRPr="002C6A8D" w:rsidRDefault="00746D8F" w:rsidP="005B11A8">
      <w:pPr>
        <w:jc w:val="both"/>
      </w:pPr>
    </w:p>
    <w:p w14:paraId="21A82622" w14:textId="77777777" w:rsidR="00746D8F" w:rsidRPr="002C6A8D" w:rsidRDefault="00746D8F" w:rsidP="005B11A8">
      <w:pPr>
        <w:jc w:val="both"/>
      </w:pPr>
      <w:r w:rsidRPr="002C6A8D">
        <w:t xml:space="preserve">The course offers a detailed analysis of the basic forms of transaction cost: asymmetric information (bargaining, moral hazard, adverse selection) and commitment problems (commitment in time, commitment to community = free riding). We analyze when the market creates the necessary institutions itself (private law) and when political coordination is required (public law). A wide number of practical institutions are discussed, for example social security, cities, financial markets, principal agent problems in bureaucracies. The aim is to show that all these market failures and institutions to cope with them can be explained by a small number of mechanisms that show up time and again in different contexts. The course stresses the links of economics to sociology, law, history and political science, and to a lesser extent, to biology and psychology. </w:t>
      </w:r>
    </w:p>
    <w:p w14:paraId="4ACB99AD" w14:textId="77777777" w:rsidR="00746D8F" w:rsidRPr="002C6A8D" w:rsidRDefault="00746D8F" w:rsidP="005B11A8">
      <w:pPr>
        <w:jc w:val="both"/>
      </w:pPr>
    </w:p>
    <w:p w14:paraId="7FD36BF1" w14:textId="77777777" w:rsidR="00746D8F" w:rsidRPr="002C6A8D" w:rsidRDefault="00746D8F" w:rsidP="005B11A8">
      <w:pPr>
        <w:jc w:val="both"/>
        <w:rPr>
          <w:lang w:eastAsia="zh-TW"/>
        </w:rPr>
      </w:pPr>
    </w:p>
    <w:p w14:paraId="6CE1048B" w14:textId="77777777" w:rsidR="00381F8B" w:rsidRPr="002C6A8D" w:rsidRDefault="00623B0D" w:rsidP="005B11A8">
      <w:pPr>
        <w:pStyle w:val="Heading1"/>
        <w:jc w:val="both"/>
      </w:pPr>
      <w:bookmarkStart w:id="538" w:name="_Toc194388781"/>
      <w:bookmarkStart w:id="539" w:name="_Toc196217703"/>
      <w:bookmarkStart w:id="540" w:name="_Toc196219051"/>
      <w:bookmarkStart w:id="541" w:name="_Toc196815289"/>
      <w:bookmarkStart w:id="542" w:name="_Toc196886347"/>
      <w:bookmarkStart w:id="543" w:name="_Toc202860002"/>
      <w:bookmarkStart w:id="544" w:name="_Toc372036129"/>
      <w:r w:rsidRPr="002C6A8D">
        <w:t>900</w:t>
      </w:r>
      <w:r w:rsidR="00676E4A" w:rsidRPr="002C6A8D">
        <w:t>341</w:t>
      </w:r>
      <w:r w:rsidRPr="002C6A8D">
        <w:t>SSC</w:t>
      </w:r>
      <w:r w:rsidR="00381F8B" w:rsidRPr="002C6A8D">
        <w:tab/>
        <w:t>International Law</w:t>
      </w:r>
      <w:bookmarkEnd w:id="538"/>
      <w:bookmarkEnd w:id="539"/>
      <w:bookmarkEnd w:id="540"/>
      <w:bookmarkEnd w:id="541"/>
      <w:bookmarkEnd w:id="542"/>
      <w:bookmarkEnd w:id="543"/>
      <w:bookmarkEnd w:id="544"/>
    </w:p>
    <w:p w14:paraId="0F783C6A" w14:textId="77777777" w:rsidR="00416EA8" w:rsidRPr="002C6A8D" w:rsidRDefault="00416EA8" w:rsidP="005B11A8">
      <w:pPr>
        <w:jc w:val="both"/>
        <w:rPr>
          <w:i/>
          <w:szCs w:val="20"/>
        </w:rPr>
      </w:pPr>
    </w:p>
    <w:tbl>
      <w:tblPr>
        <w:tblW w:w="0" w:type="auto"/>
        <w:tblLook w:val="01E0" w:firstRow="1" w:lastRow="1" w:firstColumn="1" w:lastColumn="1" w:noHBand="0" w:noVBand="0"/>
      </w:tblPr>
      <w:tblGrid>
        <w:gridCol w:w="2217"/>
        <w:gridCol w:w="2218"/>
      </w:tblGrid>
      <w:tr w:rsidR="00B90C38" w:rsidRPr="002C6A8D" w14:paraId="3D3E87BC" w14:textId="77777777" w:rsidTr="006F615E">
        <w:trPr>
          <w:trHeight w:val="255"/>
        </w:trPr>
        <w:tc>
          <w:tcPr>
            <w:tcW w:w="2217" w:type="dxa"/>
            <w:shd w:val="clear" w:color="auto" w:fill="auto"/>
          </w:tcPr>
          <w:p w14:paraId="12B261FD" w14:textId="77777777" w:rsidR="00B90C38" w:rsidRPr="002C6A8D" w:rsidRDefault="00B90C38" w:rsidP="005B11A8">
            <w:pPr>
              <w:jc w:val="both"/>
              <w:rPr>
                <w:i/>
                <w:szCs w:val="20"/>
              </w:rPr>
            </w:pPr>
            <w:r w:rsidRPr="002C6A8D">
              <w:rPr>
                <w:i/>
                <w:szCs w:val="20"/>
              </w:rPr>
              <w:t>Credit points</w:t>
            </w:r>
          </w:p>
        </w:tc>
        <w:tc>
          <w:tcPr>
            <w:tcW w:w="2218" w:type="dxa"/>
            <w:shd w:val="clear" w:color="auto" w:fill="auto"/>
          </w:tcPr>
          <w:p w14:paraId="6065D238" w14:textId="77777777" w:rsidR="00B90C38" w:rsidRPr="002C6A8D" w:rsidRDefault="00B90C38" w:rsidP="005B11A8">
            <w:pPr>
              <w:jc w:val="both"/>
              <w:rPr>
                <w:i/>
                <w:szCs w:val="20"/>
              </w:rPr>
            </w:pPr>
            <w:r w:rsidRPr="002C6A8D">
              <w:rPr>
                <w:i/>
                <w:szCs w:val="20"/>
              </w:rPr>
              <w:t>6 ecp</w:t>
            </w:r>
          </w:p>
        </w:tc>
      </w:tr>
      <w:tr w:rsidR="00B90C38" w:rsidRPr="002C6A8D" w14:paraId="41BDBB4D" w14:textId="77777777" w:rsidTr="006F615E">
        <w:trPr>
          <w:trHeight w:val="255"/>
        </w:trPr>
        <w:tc>
          <w:tcPr>
            <w:tcW w:w="2217" w:type="dxa"/>
            <w:shd w:val="clear" w:color="auto" w:fill="auto"/>
          </w:tcPr>
          <w:p w14:paraId="22EA0586" w14:textId="77777777" w:rsidR="00B90C38" w:rsidRPr="002C6A8D" w:rsidRDefault="00B90C38" w:rsidP="005B11A8">
            <w:pPr>
              <w:jc w:val="both"/>
              <w:rPr>
                <w:i/>
                <w:szCs w:val="20"/>
              </w:rPr>
            </w:pPr>
            <w:r w:rsidRPr="002C6A8D">
              <w:rPr>
                <w:i/>
                <w:szCs w:val="20"/>
              </w:rPr>
              <w:t>Theme</w:t>
            </w:r>
          </w:p>
        </w:tc>
        <w:tc>
          <w:tcPr>
            <w:tcW w:w="2218" w:type="dxa"/>
            <w:shd w:val="clear" w:color="auto" w:fill="auto"/>
          </w:tcPr>
          <w:p w14:paraId="06E2B170" w14:textId="77777777" w:rsidR="00B90C38" w:rsidRPr="002C6A8D" w:rsidRDefault="00B90C38" w:rsidP="005B11A8">
            <w:pPr>
              <w:jc w:val="both"/>
              <w:rPr>
                <w:i/>
                <w:szCs w:val="20"/>
              </w:rPr>
            </w:pPr>
            <w:r w:rsidRPr="002C6A8D">
              <w:rPr>
                <w:i/>
                <w:szCs w:val="20"/>
              </w:rPr>
              <w:t>SS</w:t>
            </w:r>
          </w:p>
        </w:tc>
      </w:tr>
      <w:tr w:rsidR="00B90C38" w:rsidRPr="002C6A8D" w14:paraId="478303E9" w14:textId="77777777" w:rsidTr="006F615E">
        <w:trPr>
          <w:trHeight w:val="267"/>
        </w:trPr>
        <w:tc>
          <w:tcPr>
            <w:tcW w:w="2217" w:type="dxa"/>
            <w:shd w:val="clear" w:color="auto" w:fill="auto"/>
          </w:tcPr>
          <w:p w14:paraId="26C759DB" w14:textId="77777777" w:rsidR="00B90C38" w:rsidRPr="002C6A8D" w:rsidRDefault="00B90C38" w:rsidP="005B11A8">
            <w:pPr>
              <w:jc w:val="both"/>
              <w:rPr>
                <w:i/>
                <w:szCs w:val="20"/>
              </w:rPr>
            </w:pPr>
            <w:r w:rsidRPr="002C6A8D">
              <w:rPr>
                <w:i/>
                <w:szCs w:val="20"/>
              </w:rPr>
              <w:t>Track</w:t>
            </w:r>
          </w:p>
        </w:tc>
        <w:tc>
          <w:tcPr>
            <w:tcW w:w="2218" w:type="dxa"/>
            <w:shd w:val="clear" w:color="auto" w:fill="auto"/>
          </w:tcPr>
          <w:p w14:paraId="48CEFB14" w14:textId="77777777" w:rsidR="00B90C38" w:rsidRPr="002C6A8D" w:rsidRDefault="00B90C38" w:rsidP="005B11A8">
            <w:pPr>
              <w:jc w:val="both"/>
              <w:rPr>
                <w:i/>
                <w:szCs w:val="20"/>
              </w:rPr>
            </w:pPr>
            <w:r w:rsidRPr="002C6A8D">
              <w:rPr>
                <w:i/>
                <w:szCs w:val="20"/>
              </w:rPr>
              <w:t>Law</w:t>
            </w:r>
          </w:p>
        </w:tc>
      </w:tr>
    </w:tbl>
    <w:p w14:paraId="0839CCBA" w14:textId="77777777" w:rsidR="00B90C38" w:rsidRPr="002C6A8D" w:rsidRDefault="00B90C38" w:rsidP="005B11A8">
      <w:pPr>
        <w:jc w:val="both"/>
        <w:rPr>
          <w:i/>
          <w:szCs w:val="20"/>
        </w:rPr>
      </w:pPr>
    </w:p>
    <w:p w14:paraId="2C6FAF33" w14:textId="77777777" w:rsidR="00416EA8" w:rsidRPr="002C6A8D" w:rsidRDefault="00416EA8" w:rsidP="005B11A8">
      <w:pPr>
        <w:jc w:val="both"/>
        <w:rPr>
          <w:szCs w:val="20"/>
        </w:rPr>
      </w:pPr>
      <w:r w:rsidRPr="002C6A8D">
        <w:rPr>
          <w:i/>
          <w:szCs w:val="20"/>
        </w:rPr>
        <w:t xml:space="preserve">Prerequisites: </w:t>
      </w:r>
      <w:r w:rsidRPr="002C6A8D">
        <w:rPr>
          <w:i/>
          <w:szCs w:val="20"/>
        </w:rPr>
        <w:tab/>
      </w:r>
      <w:r w:rsidRPr="002C6A8D">
        <w:rPr>
          <w:szCs w:val="20"/>
        </w:rPr>
        <w:tab/>
      </w:r>
    </w:p>
    <w:p w14:paraId="53A0F0C6" w14:textId="77777777" w:rsidR="00416EA8" w:rsidRPr="002C6A8D" w:rsidRDefault="00630F55" w:rsidP="005B11A8">
      <w:pPr>
        <w:jc w:val="both"/>
        <w:rPr>
          <w:szCs w:val="20"/>
        </w:rPr>
      </w:pPr>
      <w:r w:rsidRPr="002C6A8D">
        <w:rPr>
          <w:szCs w:val="20"/>
        </w:rPr>
        <w:t>Comparative</w:t>
      </w:r>
      <w:r w:rsidR="00F35E71" w:rsidRPr="002C6A8D">
        <w:rPr>
          <w:szCs w:val="20"/>
        </w:rPr>
        <w:t xml:space="preserve"> </w:t>
      </w:r>
      <w:r w:rsidR="00416EA8" w:rsidRPr="002C6A8D">
        <w:rPr>
          <w:szCs w:val="20"/>
        </w:rPr>
        <w:t>Law</w:t>
      </w:r>
    </w:p>
    <w:p w14:paraId="6041AD13" w14:textId="77777777" w:rsidR="00262F84" w:rsidRPr="002C6A8D" w:rsidRDefault="00262F84" w:rsidP="005B11A8">
      <w:pPr>
        <w:jc w:val="both"/>
        <w:rPr>
          <w:i/>
          <w:szCs w:val="20"/>
        </w:rPr>
      </w:pPr>
    </w:p>
    <w:p w14:paraId="5299A73D" w14:textId="77777777" w:rsidR="00262F84" w:rsidRPr="002C6A8D" w:rsidRDefault="00262F84" w:rsidP="005B11A8">
      <w:pPr>
        <w:jc w:val="both"/>
        <w:rPr>
          <w:i/>
          <w:szCs w:val="20"/>
        </w:rPr>
      </w:pPr>
      <w:r w:rsidRPr="002C6A8D">
        <w:rPr>
          <w:i/>
          <w:szCs w:val="20"/>
        </w:rPr>
        <w:t>Course Description</w:t>
      </w:r>
    </w:p>
    <w:p w14:paraId="6BB1BA3B" w14:textId="77777777" w:rsidR="008C5BDF" w:rsidRPr="002C6A8D" w:rsidRDefault="00262F84" w:rsidP="005B11A8">
      <w:pPr>
        <w:spacing w:line="100" w:lineRule="atLeast"/>
        <w:jc w:val="both"/>
        <w:rPr>
          <w:szCs w:val="20"/>
        </w:rPr>
      </w:pPr>
      <w:r w:rsidRPr="002C6A8D">
        <w:rPr>
          <w:szCs w:val="20"/>
        </w:rPr>
        <w:t xml:space="preserve">This course will provide students with an introductory understanding of the role of public international law in international affairs.  Each session will focus on an important aspect of the discipline and will reveal how and why international law affects world affairs in such a profound way. Discussions emphasize the importance of international law in history and in current international relations, by examining closely how international law is practiced in domestic and international courts and tribunals, international organizations and, importantly, national governments. </w:t>
      </w:r>
      <w:r w:rsidR="008C5BDF" w:rsidRPr="002C6A8D">
        <w:rPr>
          <w:szCs w:val="20"/>
        </w:rPr>
        <w:br/>
      </w:r>
      <w:r w:rsidR="008C5BDF" w:rsidRPr="002C6A8D">
        <w:rPr>
          <w:szCs w:val="20"/>
        </w:rPr>
        <w:br/>
      </w:r>
      <w:r w:rsidRPr="002C6A8D">
        <w:rPr>
          <w:szCs w:val="20"/>
        </w:rPr>
        <w:t xml:space="preserve">Among the questions addressed are: How are disputes between states settled and what mechanism does international law provide for their resolution? What are the sources of international law?  Who is bound by it?  How is it interpreted?  When may a state apply its own laws extraterritorially? When and how may military force be used? What is the position of the individual in international law? The course will also examine key international legal institutions such as the International Court of Justice (ICJ), the World Trade Organization (WTO) and the International Criminal Court (ICC). </w:t>
      </w:r>
    </w:p>
    <w:p w14:paraId="1C4258EE" w14:textId="77777777" w:rsidR="00262F84" w:rsidRPr="002C6A8D" w:rsidRDefault="008C5BDF" w:rsidP="005B11A8">
      <w:pPr>
        <w:spacing w:line="100" w:lineRule="atLeast"/>
        <w:jc w:val="both"/>
        <w:rPr>
          <w:szCs w:val="20"/>
        </w:rPr>
      </w:pPr>
      <w:r w:rsidRPr="002C6A8D">
        <w:rPr>
          <w:szCs w:val="20"/>
        </w:rPr>
        <w:br/>
      </w:r>
      <w:r w:rsidR="00262F84" w:rsidRPr="002C6A8D">
        <w:rPr>
          <w:szCs w:val="20"/>
        </w:rPr>
        <w:t>Classes will consist of interactive lectures – including guest lecturers – and students will be required to produce research papers, legal briefs and plead a case in a moot court competition.</w:t>
      </w:r>
    </w:p>
    <w:p w14:paraId="385A60BA" w14:textId="77777777" w:rsidR="00381F8B" w:rsidRPr="002C6A8D" w:rsidRDefault="00381F8B" w:rsidP="005B11A8">
      <w:pPr>
        <w:jc w:val="both"/>
      </w:pPr>
    </w:p>
    <w:p w14:paraId="7E3D973C" w14:textId="77777777" w:rsidR="00381F8B" w:rsidRPr="002C6A8D" w:rsidRDefault="00381F8B" w:rsidP="005B11A8">
      <w:pPr>
        <w:jc w:val="both"/>
      </w:pPr>
    </w:p>
    <w:p w14:paraId="1BDFC692" w14:textId="77777777" w:rsidR="00381F8B" w:rsidRPr="002C6A8D" w:rsidRDefault="00623B0D" w:rsidP="005B11A8">
      <w:pPr>
        <w:pStyle w:val="Heading1"/>
        <w:ind w:left="0" w:firstLine="0"/>
        <w:jc w:val="both"/>
      </w:pPr>
      <w:bookmarkStart w:id="545" w:name="_Toc194388782"/>
      <w:bookmarkStart w:id="546" w:name="_Toc196217704"/>
      <w:bookmarkStart w:id="547" w:name="_Toc196219052"/>
      <w:bookmarkStart w:id="548" w:name="_Toc196815290"/>
      <w:bookmarkStart w:id="549" w:name="_Toc196886348"/>
      <w:bookmarkStart w:id="550" w:name="_Toc202860003"/>
      <w:bookmarkStart w:id="551" w:name="_Toc194388788"/>
      <w:bookmarkStart w:id="552" w:name="_Toc196217710"/>
      <w:bookmarkStart w:id="553" w:name="_Toc196219058"/>
      <w:bookmarkStart w:id="554" w:name="_Toc196815296"/>
      <w:bookmarkStart w:id="555" w:name="_Toc196886354"/>
      <w:bookmarkStart w:id="556" w:name="_Toc202860006"/>
      <w:bookmarkStart w:id="557" w:name="_Toc372036130"/>
      <w:bookmarkEnd w:id="483"/>
      <w:bookmarkEnd w:id="484"/>
      <w:bookmarkEnd w:id="485"/>
      <w:bookmarkEnd w:id="486"/>
      <w:bookmarkEnd w:id="487"/>
      <w:bookmarkEnd w:id="488"/>
      <w:r w:rsidRPr="002C6A8D">
        <w:t>900</w:t>
      </w:r>
      <w:r w:rsidR="00676E4A" w:rsidRPr="002C6A8D">
        <w:t>342</w:t>
      </w:r>
      <w:r w:rsidRPr="002C6A8D">
        <w:t>/</w:t>
      </w:r>
      <w:r w:rsidR="00381F8B" w:rsidRPr="002C6A8D">
        <w:t>334</w:t>
      </w:r>
      <w:r w:rsidRPr="002C6A8D">
        <w:t>SSC</w:t>
      </w:r>
      <w:r w:rsidR="00381F8B" w:rsidRPr="002C6A8D">
        <w:tab/>
        <w:t>International Economic Law</w:t>
      </w:r>
      <w:bookmarkEnd w:id="557"/>
      <w:r w:rsidR="00381F8B" w:rsidRPr="002C6A8D">
        <w:t xml:space="preserve"> </w:t>
      </w:r>
      <w:bookmarkEnd w:id="551"/>
      <w:bookmarkEnd w:id="552"/>
      <w:bookmarkEnd w:id="553"/>
      <w:bookmarkEnd w:id="554"/>
      <w:bookmarkEnd w:id="555"/>
      <w:bookmarkEnd w:id="556"/>
    </w:p>
    <w:p w14:paraId="72D1868F" w14:textId="77777777" w:rsidR="00416EA8" w:rsidRPr="002C6A8D" w:rsidRDefault="00416EA8" w:rsidP="005B11A8">
      <w:pPr>
        <w:jc w:val="both"/>
        <w:rPr>
          <w:i/>
          <w:szCs w:val="20"/>
        </w:rPr>
      </w:pPr>
    </w:p>
    <w:tbl>
      <w:tblPr>
        <w:tblW w:w="0" w:type="auto"/>
        <w:tblLook w:val="01E0" w:firstRow="1" w:lastRow="1" w:firstColumn="1" w:lastColumn="1" w:noHBand="0" w:noVBand="0"/>
      </w:tblPr>
      <w:tblGrid>
        <w:gridCol w:w="2217"/>
        <w:gridCol w:w="2218"/>
      </w:tblGrid>
      <w:tr w:rsidR="00B90C38" w:rsidRPr="002C6A8D" w14:paraId="3720D334" w14:textId="77777777" w:rsidTr="006F615E">
        <w:trPr>
          <w:trHeight w:val="255"/>
        </w:trPr>
        <w:tc>
          <w:tcPr>
            <w:tcW w:w="2217" w:type="dxa"/>
            <w:shd w:val="clear" w:color="auto" w:fill="auto"/>
          </w:tcPr>
          <w:p w14:paraId="6B240CA4" w14:textId="77777777" w:rsidR="00B90C38" w:rsidRPr="002C6A8D" w:rsidRDefault="00B90C38" w:rsidP="005B11A8">
            <w:pPr>
              <w:jc w:val="both"/>
              <w:rPr>
                <w:i/>
                <w:szCs w:val="20"/>
              </w:rPr>
            </w:pPr>
            <w:r w:rsidRPr="002C6A8D">
              <w:rPr>
                <w:i/>
                <w:szCs w:val="20"/>
              </w:rPr>
              <w:t>Credit points</w:t>
            </w:r>
          </w:p>
        </w:tc>
        <w:tc>
          <w:tcPr>
            <w:tcW w:w="2218" w:type="dxa"/>
            <w:shd w:val="clear" w:color="auto" w:fill="auto"/>
          </w:tcPr>
          <w:p w14:paraId="6105D09C" w14:textId="77777777" w:rsidR="00B90C38" w:rsidRPr="002C6A8D" w:rsidRDefault="00B90C38" w:rsidP="005B11A8">
            <w:pPr>
              <w:jc w:val="both"/>
              <w:rPr>
                <w:i/>
                <w:szCs w:val="20"/>
              </w:rPr>
            </w:pPr>
            <w:r w:rsidRPr="002C6A8D">
              <w:rPr>
                <w:i/>
                <w:szCs w:val="20"/>
              </w:rPr>
              <w:t>6 ecp</w:t>
            </w:r>
          </w:p>
        </w:tc>
      </w:tr>
      <w:tr w:rsidR="00B90C38" w:rsidRPr="002C6A8D" w14:paraId="1494DFAF" w14:textId="77777777" w:rsidTr="006F615E">
        <w:trPr>
          <w:trHeight w:val="255"/>
        </w:trPr>
        <w:tc>
          <w:tcPr>
            <w:tcW w:w="2217" w:type="dxa"/>
            <w:shd w:val="clear" w:color="auto" w:fill="auto"/>
          </w:tcPr>
          <w:p w14:paraId="01534644" w14:textId="77777777" w:rsidR="00B90C38" w:rsidRPr="002C6A8D" w:rsidRDefault="00B90C38" w:rsidP="005B11A8">
            <w:pPr>
              <w:jc w:val="both"/>
              <w:rPr>
                <w:i/>
                <w:szCs w:val="20"/>
              </w:rPr>
            </w:pPr>
            <w:r w:rsidRPr="002C6A8D">
              <w:rPr>
                <w:i/>
                <w:szCs w:val="20"/>
              </w:rPr>
              <w:t>Theme</w:t>
            </w:r>
          </w:p>
        </w:tc>
        <w:tc>
          <w:tcPr>
            <w:tcW w:w="2218" w:type="dxa"/>
            <w:shd w:val="clear" w:color="auto" w:fill="auto"/>
          </w:tcPr>
          <w:p w14:paraId="72BB400B" w14:textId="77777777" w:rsidR="00B90C38" w:rsidRPr="002C6A8D" w:rsidRDefault="00B90C38" w:rsidP="005B11A8">
            <w:pPr>
              <w:jc w:val="both"/>
              <w:rPr>
                <w:i/>
                <w:szCs w:val="20"/>
              </w:rPr>
            </w:pPr>
            <w:r w:rsidRPr="002C6A8D">
              <w:rPr>
                <w:i/>
                <w:szCs w:val="20"/>
              </w:rPr>
              <w:t>SS</w:t>
            </w:r>
          </w:p>
        </w:tc>
      </w:tr>
      <w:tr w:rsidR="00B90C38" w:rsidRPr="002C6A8D" w14:paraId="6863041E" w14:textId="77777777" w:rsidTr="006F615E">
        <w:trPr>
          <w:trHeight w:val="267"/>
        </w:trPr>
        <w:tc>
          <w:tcPr>
            <w:tcW w:w="2217" w:type="dxa"/>
            <w:shd w:val="clear" w:color="auto" w:fill="auto"/>
          </w:tcPr>
          <w:p w14:paraId="2E55FAFE" w14:textId="77777777" w:rsidR="00B90C38" w:rsidRPr="002C6A8D" w:rsidRDefault="00B90C38" w:rsidP="005B11A8">
            <w:pPr>
              <w:jc w:val="both"/>
              <w:rPr>
                <w:i/>
                <w:szCs w:val="20"/>
              </w:rPr>
            </w:pPr>
            <w:r w:rsidRPr="002C6A8D">
              <w:rPr>
                <w:i/>
                <w:szCs w:val="20"/>
              </w:rPr>
              <w:t>Track</w:t>
            </w:r>
          </w:p>
        </w:tc>
        <w:tc>
          <w:tcPr>
            <w:tcW w:w="2218" w:type="dxa"/>
            <w:shd w:val="clear" w:color="auto" w:fill="auto"/>
          </w:tcPr>
          <w:p w14:paraId="338AA184" w14:textId="77777777" w:rsidR="00B90C38" w:rsidRPr="002C6A8D" w:rsidRDefault="00B90C38" w:rsidP="005B11A8">
            <w:pPr>
              <w:jc w:val="both"/>
              <w:rPr>
                <w:i/>
                <w:szCs w:val="20"/>
              </w:rPr>
            </w:pPr>
            <w:r w:rsidRPr="002C6A8D">
              <w:rPr>
                <w:i/>
                <w:szCs w:val="20"/>
              </w:rPr>
              <w:t>Law</w:t>
            </w:r>
          </w:p>
        </w:tc>
      </w:tr>
    </w:tbl>
    <w:p w14:paraId="39A1D175" w14:textId="77777777" w:rsidR="00B90C38" w:rsidRPr="002C6A8D" w:rsidRDefault="00B90C38" w:rsidP="005B11A8">
      <w:pPr>
        <w:jc w:val="both"/>
        <w:rPr>
          <w:i/>
          <w:szCs w:val="20"/>
        </w:rPr>
      </w:pPr>
    </w:p>
    <w:p w14:paraId="0FED5830" w14:textId="77777777" w:rsidR="00416EA8" w:rsidRPr="002C6A8D" w:rsidRDefault="00416EA8" w:rsidP="005B11A8">
      <w:pPr>
        <w:jc w:val="both"/>
        <w:rPr>
          <w:szCs w:val="20"/>
        </w:rPr>
      </w:pPr>
      <w:r w:rsidRPr="002C6A8D">
        <w:rPr>
          <w:i/>
          <w:szCs w:val="20"/>
        </w:rPr>
        <w:t>Prerequisites:</w:t>
      </w:r>
      <w:r w:rsidRPr="002C6A8D">
        <w:rPr>
          <w:i/>
          <w:szCs w:val="20"/>
        </w:rPr>
        <w:tab/>
      </w:r>
      <w:r w:rsidRPr="002C6A8D">
        <w:rPr>
          <w:szCs w:val="20"/>
        </w:rPr>
        <w:tab/>
      </w:r>
      <w:r w:rsidRPr="002C6A8D">
        <w:rPr>
          <w:szCs w:val="20"/>
        </w:rPr>
        <w:tab/>
      </w:r>
    </w:p>
    <w:p w14:paraId="1F5CE562" w14:textId="77777777" w:rsidR="00416EA8" w:rsidRPr="002C6A8D" w:rsidRDefault="00416EA8" w:rsidP="005B11A8">
      <w:pPr>
        <w:jc w:val="both"/>
        <w:rPr>
          <w:szCs w:val="20"/>
        </w:rPr>
      </w:pPr>
      <w:r w:rsidRPr="002C6A8D">
        <w:rPr>
          <w:szCs w:val="20"/>
        </w:rPr>
        <w:t>Comp</w:t>
      </w:r>
      <w:r w:rsidR="00693FD7" w:rsidRPr="002C6A8D">
        <w:rPr>
          <w:szCs w:val="20"/>
        </w:rPr>
        <w:t>arative</w:t>
      </w:r>
      <w:r w:rsidR="0027049E" w:rsidRPr="002C6A8D">
        <w:rPr>
          <w:szCs w:val="20"/>
        </w:rPr>
        <w:t xml:space="preserve"> </w:t>
      </w:r>
      <w:r w:rsidRPr="002C6A8D">
        <w:rPr>
          <w:szCs w:val="20"/>
        </w:rPr>
        <w:t>Law</w:t>
      </w:r>
    </w:p>
    <w:p w14:paraId="49D8A011" w14:textId="77777777" w:rsidR="00416EA8" w:rsidRPr="002C6A8D" w:rsidRDefault="00416EA8" w:rsidP="005B11A8">
      <w:pPr>
        <w:jc w:val="both"/>
        <w:rPr>
          <w:i/>
          <w:szCs w:val="20"/>
        </w:rPr>
      </w:pPr>
    </w:p>
    <w:p w14:paraId="16818040" w14:textId="77777777" w:rsidR="00262F84" w:rsidRPr="002C6A8D" w:rsidRDefault="00262F84" w:rsidP="005B11A8">
      <w:pPr>
        <w:jc w:val="both"/>
        <w:rPr>
          <w:i/>
          <w:szCs w:val="20"/>
        </w:rPr>
      </w:pPr>
      <w:r w:rsidRPr="002C6A8D">
        <w:rPr>
          <w:i/>
          <w:szCs w:val="20"/>
        </w:rPr>
        <w:t>Course Description</w:t>
      </w:r>
    </w:p>
    <w:p w14:paraId="0121C316" w14:textId="77777777" w:rsidR="00262F84" w:rsidRPr="002C6A8D" w:rsidRDefault="00262F84" w:rsidP="005B11A8">
      <w:pPr>
        <w:jc w:val="both"/>
        <w:rPr>
          <w:szCs w:val="20"/>
        </w:rPr>
      </w:pPr>
      <w:r w:rsidRPr="002C6A8D">
        <w:rPr>
          <w:szCs w:val="20"/>
        </w:rPr>
        <w:t>This course is designed to provide students with the fundamentals of international law and international relations concerning global economic affairs. The course is mainly structured around the Bretton Woods system (i.e. the IMF, the WTO and the World Bank), thus emphasizing the current legal framework within which these international organizations function. While IEL discipline comprises many fields, this course will provide an essential understanding of international monetary law, international trade law, investment law and global financial regulation. There will also be discussed the impact of the global economic crisis of 2007 on these particular institutions and, thus, potential reforms. Students successfully completing the course will have a comprehensive view of the functions and role of the most important international economic organizations and should be able to understand relevant principles and rules, and solve legal problems in the field of international economic relations.</w:t>
      </w:r>
    </w:p>
    <w:p w14:paraId="0745E070" w14:textId="77777777" w:rsidR="00381F8B" w:rsidRPr="002C6A8D" w:rsidRDefault="00381F8B" w:rsidP="005B11A8">
      <w:pPr>
        <w:jc w:val="both"/>
      </w:pPr>
    </w:p>
    <w:p w14:paraId="1EBFDA12" w14:textId="77777777" w:rsidR="00155881" w:rsidRPr="002C6A8D" w:rsidRDefault="00155881" w:rsidP="005B11A8">
      <w:pPr>
        <w:jc w:val="both"/>
      </w:pPr>
    </w:p>
    <w:p w14:paraId="411D980D" w14:textId="77777777" w:rsidR="00664405" w:rsidRPr="002C6A8D" w:rsidRDefault="00D85FBD" w:rsidP="005B11A8">
      <w:pPr>
        <w:pStyle w:val="Heading1"/>
        <w:jc w:val="both"/>
      </w:pPr>
      <w:bookmarkStart w:id="558" w:name="_Toc372036131"/>
      <w:r w:rsidRPr="002C6A8D">
        <w:t>900</w:t>
      </w:r>
      <w:r w:rsidR="00676E4A" w:rsidRPr="002C6A8D">
        <w:t>343</w:t>
      </w:r>
      <w:r w:rsidRPr="002C6A8D">
        <w:t>SSC</w:t>
      </w:r>
      <w:r w:rsidR="00664405" w:rsidRPr="002C6A8D">
        <w:t xml:space="preserve">         </w:t>
      </w:r>
      <w:r w:rsidR="00664405" w:rsidRPr="002C6A8D">
        <w:tab/>
        <w:t>European Union Law</w:t>
      </w:r>
      <w:bookmarkEnd w:id="558"/>
    </w:p>
    <w:p w14:paraId="275F1310" w14:textId="77777777" w:rsidR="00B90C38" w:rsidRPr="002C6A8D" w:rsidRDefault="00B90C38" w:rsidP="005B11A8">
      <w:pPr>
        <w:jc w:val="both"/>
      </w:pPr>
    </w:p>
    <w:tbl>
      <w:tblPr>
        <w:tblW w:w="0" w:type="auto"/>
        <w:tblLook w:val="01E0" w:firstRow="1" w:lastRow="1" w:firstColumn="1" w:lastColumn="1" w:noHBand="0" w:noVBand="0"/>
      </w:tblPr>
      <w:tblGrid>
        <w:gridCol w:w="2217"/>
        <w:gridCol w:w="2218"/>
      </w:tblGrid>
      <w:tr w:rsidR="00B90C38" w:rsidRPr="002C6A8D" w14:paraId="4E9AA698" w14:textId="77777777" w:rsidTr="006F615E">
        <w:trPr>
          <w:trHeight w:val="255"/>
        </w:trPr>
        <w:tc>
          <w:tcPr>
            <w:tcW w:w="2217" w:type="dxa"/>
            <w:shd w:val="clear" w:color="auto" w:fill="auto"/>
          </w:tcPr>
          <w:p w14:paraId="056B1100" w14:textId="77777777" w:rsidR="00B90C38" w:rsidRPr="002C6A8D" w:rsidRDefault="00B90C38" w:rsidP="005B11A8">
            <w:pPr>
              <w:jc w:val="both"/>
              <w:rPr>
                <w:i/>
                <w:szCs w:val="20"/>
              </w:rPr>
            </w:pPr>
            <w:r w:rsidRPr="002C6A8D">
              <w:rPr>
                <w:i/>
                <w:szCs w:val="20"/>
              </w:rPr>
              <w:t>Credit points</w:t>
            </w:r>
          </w:p>
        </w:tc>
        <w:tc>
          <w:tcPr>
            <w:tcW w:w="2218" w:type="dxa"/>
            <w:shd w:val="clear" w:color="auto" w:fill="auto"/>
          </w:tcPr>
          <w:p w14:paraId="7777EBB6" w14:textId="77777777" w:rsidR="00B90C38" w:rsidRPr="002C6A8D" w:rsidRDefault="00B90C38" w:rsidP="005B11A8">
            <w:pPr>
              <w:jc w:val="both"/>
              <w:rPr>
                <w:i/>
                <w:szCs w:val="20"/>
              </w:rPr>
            </w:pPr>
            <w:r w:rsidRPr="002C6A8D">
              <w:rPr>
                <w:i/>
                <w:szCs w:val="20"/>
              </w:rPr>
              <w:t>6 ecp</w:t>
            </w:r>
          </w:p>
        </w:tc>
      </w:tr>
      <w:tr w:rsidR="00B90C38" w:rsidRPr="002C6A8D" w14:paraId="0301D9A7" w14:textId="77777777" w:rsidTr="006F615E">
        <w:trPr>
          <w:trHeight w:val="255"/>
        </w:trPr>
        <w:tc>
          <w:tcPr>
            <w:tcW w:w="2217" w:type="dxa"/>
            <w:shd w:val="clear" w:color="auto" w:fill="auto"/>
          </w:tcPr>
          <w:p w14:paraId="1DF5EA44" w14:textId="77777777" w:rsidR="00B90C38" w:rsidRPr="002C6A8D" w:rsidRDefault="00B90C38" w:rsidP="005B11A8">
            <w:pPr>
              <w:jc w:val="both"/>
              <w:rPr>
                <w:i/>
                <w:szCs w:val="20"/>
              </w:rPr>
            </w:pPr>
            <w:r w:rsidRPr="002C6A8D">
              <w:rPr>
                <w:i/>
                <w:szCs w:val="20"/>
              </w:rPr>
              <w:t>Theme</w:t>
            </w:r>
          </w:p>
        </w:tc>
        <w:tc>
          <w:tcPr>
            <w:tcW w:w="2218" w:type="dxa"/>
            <w:shd w:val="clear" w:color="auto" w:fill="auto"/>
          </w:tcPr>
          <w:p w14:paraId="7E28EC65" w14:textId="77777777" w:rsidR="00B90C38" w:rsidRPr="002C6A8D" w:rsidRDefault="00B90C38" w:rsidP="005B11A8">
            <w:pPr>
              <w:jc w:val="both"/>
              <w:rPr>
                <w:i/>
                <w:szCs w:val="20"/>
              </w:rPr>
            </w:pPr>
            <w:r w:rsidRPr="002C6A8D">
              <w:rPr>
                <w:i/>
                <w:szCs w:val="20"/>
              </w:rPr>
              <w:t>SS</w:t>
            </w:r>
          </w:p>
        </w:tc>
      </w:tr>
      <w:tr w:rsidR="00B90C38" w:rsidRPr="002C6A8D" w14:paraId="558110D9" w14:textId="77777777" w:rsidTr="006F615E">
        <w:trPr>
          <w:trHeight w:val="267"/>
        </w:trPr>
        <w:tc>
          <w:tcPr>
            <w:tcW w:w="2217" w:type="dxa"/>
            <w:shd w:val="clear" w:color="auto" w:fill="auto"/>
          </w:tcPr>
          <w:p w14:paraId="790791FD" w14:textId="77777777" w:rsidR="00B90C38" w:rsidRPr="002C6A8D" w:rsidRDefault="00B90C38" w:rsidP="005B11A8">
            <w:pPr>
              <w:jc w:val="both"/>
              <w:rPr>
                <w:i/>
                <w:szCs w:val="20"/>
              </w:rPr>
            </w:pPr>
            <w:r w:rsidRPr="002C6A8D">
              <w:rPr>
                <w:i/>
                <w:szCs w:val="20"/>
              </w:rPr>
              <w:t>Track</w:t>
            </w:r>
          </w:p>
        </w:tc>
        <w:tc>
          <w:tcPr>
            <w:tcW w:w="2218" w:type="dxa"/>
            <w:shd w:val="clear" w:color="auto" w:fill="auto"/>
          </w:tcPr>
          <w:p w14:paraId="32788B34" w14:textId="77777777" w:rsidR="00B90C38" w:rsidRPr="002C6A8D" w:rsidRDefault="00B90C38" w:rsidP="005B11A8">
            <w:pPr>
              <w:jc w:val="both"/>
              <w:rPr>
                <w:i/>
                <w:szCs w:val="20"/>
              </w:rPr>
            </w:pPr>
            <w:r w:rsidRPr="002C6A8D">
              <w:rPr>
                <w:i/>
                <w:szCs w:val="20"/>
              </w:rPr>
              <w:t>Law</w:t>
            </w:r>
          </w:p>
        </w:tc>
      </w:tr>
    </w:tbl>
    <w:p w14:paraId="53702F32" w14:textId="77777777" w:rsidR="00B90C38" w:rsidRPr="002C6A8D" w:rsidRDefault="00B90C38" w:rsidP="005B11A8">
      <w:pPr>
        <w:jc w:val="both"/>
        <w:rPr>
          <w:i/>
          <w:szCs w:val="20"/>
        </w:rPr>
      </w:pPr>
    </w:p>
    <w:p w14:paraId="11CF6D41" w14:textId="77777777" w:rsidR="00262F84" w:rsidRPr="002C6A8D" w:rsidRDefault="00262F84" w:rsidP="005B11A8">
      <w:pPr>
        <w:jc w:val="both"/>
        <w:rPr>
          <w:i/>
          <w:szCs w:val="20"/>
        </w:rPr>
      </w:pPr>
      <w:bookmarkStart w:id="559" w:name="_Toc194388774"/>
      <w:bookmarkStart w:id="560" w:name="_Toc196217696"/>
      <w:bookmarkStart w:id="561" w:name="_Toc196219044"/>
      <w:bookmarkStart w:id="562" w:name="_Toc196815282"/>
      <w:bookmarkStart w:id="563" w:name="_Toc196886340"/>
      <w:bookmarkStart w:id="564" w:name="_Toc202859997"/>
      <w:r w:rsidRPr="002C6A8D">
        <w:rPr>
          <w:i/>
          <w:szCs w:val="20"/>
        </w:rPr>
        <w:t>Prerequisites</w:t>
      </w:r>
    </w:p>
    <w:p w14:paraId="5D9F1327" w14:textId="77777777" w:rsidR="00262F84" w:rsidRPr="002C6A8D" w:rsidRDefault="00262F84" w:rsidP="005B11A8">
      <w:pPr>
        <w:jc w:val="both"/>
        <w:rPr>
          <w:szCs w:val="20"/>
        </w:rPr>
      </w:pPr>
      <w:r w:rsidRPr="002C6A8D">
        <w:rPr>
          <w:szCs w:val="20"/>
        </w:rPr>
        <w:t>Any 200 level Social Sciences course in the Social Systems Theme</w:t>
      </w:r>
      <w:r w:rsidRPr="002C6A8D">
        <w:rPr>
          <w:szCs w:val="20"/>
        </w:rPr>
        <w:tab/>
      </w:r>
      <w:r w:rsidRPr="002C6A8D">
        <w:rPr>
          <w:szCs w:val="20"/>
        </w:rPr>
        <w:tab/>
      </w:r>
    </w:p>
    <w:p w14:paraId="3AAEB661" w14:textId="77777777" w:rsidR="00262F84" w:rsidRPr="002C6A8D" w:rsidRDefault="00262F84" w:rsidP="005B11A8">
      <w:pPr>
        <w:jc w:val="both"/>
        <w:rPr>
          <w:i/>
          <w:szCs w:val="20"/>
        </w:rPr>
      </w:pPr>
    </w:p>
    <w:p w14:paraId="5B9780B4" w14:textId="77777777" w:rsidR="00262F84" w:rsidRPr="002C6A8D" w:rsidRDefault="00262F84" w:rsidP="005B11A8">
      <w:pPr>
        <w:jc w:val="both"/>
        <w:rPr>
          <w:i/>
          <w:szCs w:val="20"/>
        </w:rPr>
      </w:pPr>
      <w:r w:rsidRPr="002C6A8D">
        <w:rPr>
          <w:i/>
          <w:szCs w:val="20"/>
        </w:rPr>
        <w:t>Course Description</w:t>
      </w:r>
    </w:p>
    <w:p w14:paraId="5E314E95" w14:textId="77777777" w:rsidR="00262F84" w:rsidRPr="002C6A8D" w:rsidRDefault="00262F84" w:rsidP="005B11A8">
      <w:pPr>
        <w:jc w:val="both"/>
        <w:rPr>
          <w:szCs w:val="20"/>
        </w:rPr>
      </w:pPr>
      <w:r w:rsidRPr="002C6A8D">
        <w:rPr>
          <w:szCs w:val="20"/>
        </w:rPr>
        <w:t xml:space="preserve">A small number of European states decided to open their borders to each other and form a common market in 1957. The resulting organization has now grown to 27 states and is the world’s largest economy and trading block. The EU is no longer only about creating a single market, but also actively legislates and takes other action to do with the environment, criminal law, security, foreign affairs, social policy, education and culture, and many other fields. To achieve its goals it has its own parliament, court, and bureaucracy. </w:t>
      </w:r>
    </w:p>
    <w:p w14:paraId="24A09820" w14:textId="77777777" w:rsidR="00262F84" w:rsidRPr="002C6A8D" w:rsidRDefault="00262F84" w:rsidP="005B11A8">
      <w:pPr>
        <w:jc w:val="both"/>
        <w:rPr>
          <w:szCs w:val="20"/>
        </w:rPr>
      </w:pPr>
    </w:p>
    <w:p w14:paraId="3FF8CFFA" w14:textId="77777777" w:rsidR="00262F84" w:rsidRPr="002C6A8D" w:rsidRDefault="00262F84" w:rsidP="005B11A8">
      <w:pPr>
        <w:jc w:val="both"/>
        <w:rPr>
          <w:szCs w:val="20"/>
        </w:rPr>
      </w:pPr>
      <w:r w:rsidRPr="002C6A8D">
        <w:rPr>
          <w:szCs w:val="20"/>
        </w:rPr>
        <w:t xml:space="preserve">The core of the EU’s effectiveness lies in its law. As a result of a series of judgments over the years it has become accepted that this must be enforced by national courts, and must take precedence over national law. National parliaments and legislators are no longer supreme on their territory. </w:t>
      </w:r>
    </w:p>
    <w:p w14:paraId="474F872E" w14:textId="77777777" w:rsidR="008C5BDF" w:rsidRPr="002C6A8D" w:rsidRDefault="008C5BDF" w:rsidP="005B11A8">
      <w:pPr>
        <w:jc w:val="both"/>
        <w:rPr>
          <w:szCs w:val="20"/>
        </w:rPr>
      </w:pPr>
    </w:p>
    <w:p w14:paraId="5101D5FD" w14:textId="77777777" w:rsidR="00262F84" w:rsidRPr="002C6A8D" w:rsidRDefault="00262F84" w:rsidP="005B11A8">
      <w:pPr>
        <w:jc w:val="both"/>
        <w:rPr>
          <w:szCs w:val="20"/>
        </w:rPr>
      </w:pPr>
      <w:r w:rsidRPr="002C6A8D">
        <w:rPr>
          <w:szCs w:val="20"/>
        </w:rPr>
        <w:t>This makes the EU unique. It is not quite a state, but it is more than a mere international organization. It has autonomy and power over its Member States, who submit to its authority, but they in turn influence it via representation in its bodies and institutions. There is in substance a pooling of national sovereignty to create a new type of supranational body.</w:t>
      </w:r>
    </w:p>
    <w:p w14:paraId="4E7B226D" w14:textId="77777777" w:rsidR="00262F84" w:rsidRPr="002C6A8D" w:rsidRDefault="00262F84" w:rsidP="005B11A8">
      <w:pPr>
        <w:jc w:val="both"/>
        <w:rPr>
          <w:szCs w:val="20"/>
        </w:rPr>
      </w:pPr>
    </w:p>
    <w:p w14:paraId="64E48F6E" w14:textId="77777777" w:rsidR="00262F84" w:rsidRPr="002C6A8D" w:rsidRDefault="00262F84" w:rsidP="005B11A8">
      <w:pPr>
        <w:jc w:val="both"/>
        <w:rPr>
          <w:szCs w:val="20"/>
        </w:rPr>
      </w:pPr>
      <w:r w:rsidRPr="002C6A8D">
        <w:rPr>
          <w:szCs w:val="20"/>
        </w:rPr>
        <w:t>This creates many problems and raises many questions. There are simple legal questions about how it all works, but also questions about the democratic legitimacy of the EU, and its capacity to respond to the desires and values of its population. There are also questions about its role in the wider world, and the degree to which it should replace individual European states in international affairs.</w:t>
      </w:r>
    </w:p>
    <w:p w14:paraId="2F5F5504" w14:textId="77777777" w:rsidR="00262F84" w:rsidRPr="002C6A8D" w:rsidRDefault="00262F84" w:rsidP="005B11A8">
      <w:pPr>
        <w:jc w:val="both"/>
        <w:rPr>
          <w:szCs w:val="20"/>
        </w:rPr>
      </w:pPr>
    </w:p>
    <w:p w14:paraId="774D3D10" w14:textId="77777777" w:rsidR="00262F84" w:rsidRPr="002C6A8D" w:rsidRDefault="00262F84" w:rsidP="005B11A8">
      <w:pPr>
        <w:jc w:val="both"/>
        <w:rPr>
          <w:szCs w:val="20"/>
        </w:rPr>
      </w:pPr>
      <w:r w:rsidRPr="002C6A8D">
        <w:rPr>
          <w:szCs w:val="20"/>
        </w:rPr>
        <w:t>This course will look at, among other issues, the following topics:</w:t>
      </w:r>
    </w:p>
    <w:p w14:paraId="692C7B02" w14:textId="77777777" w:rsidR="00EE10F0" w:rsidRPr="002C6A8D" w:rsidRDefault="00EE10F0" w:rsidP="005B11A8">
      <w:pPr>
        <w:jc w:val="both"/>
        <w:rPr>
          <w:szCs w:val="20"/>
        </w:rPr>
      </w:pPr>
    </w:p>
    <w:p w14:paraId="6A77E0A7" w14:textId="77777777" w:rsidR="00262F84" w:rsidRPr="002C6A8D" w:rsidRDefault="00262F84" w:rsidP="005B11A8">
      <w:pPr>
        <w:pStyle w:val="ListParagraph"/>
        <w:numPr>
          <w:ilvl w:val="0"/>
          <w:numId w:val="18"/>
        </w:numPr>
        <w:suppressAutoHyphens/>
        <w:jc w:val="both"/>
        <w:rPr>
          <w:rFonts w:ascii="Verdana" w:hAnsi="Verdana"/>
          <w:sz w:val="20"/>
          <w:szCs w:val="20"/>
          <w:lang w:val="en-GB"/>
        </w:rPr>
      </w:pPr>
      <w:r w:rsidRPr="002C6A8D">
        <w:rPr>
          <w:rFonts w:ascii="Verdana" w:hAnsi="Verdana"/>
          <w:sz w:val="20"/>
          <w:szCs w:val="20"/>
          <w:lang w:val="en-GB"/>
        </w:rPr>
        <w:t>The origins and goals of the EU</w:t>
      </w:r>
    </w:p>
    <w:p w14:paraId="13F25A36" w14:textId="77777777" w:rsidR="00262F84" w:rsidRPr="002C6A8D" w:rsidRDefault="00262F84" w:rsidP="005B11A8">
      <w:pPr>
        <w:pStyle w:val="ListParagraph"/>
        <w:numPr>
          <w:ilvl w:val="0"/>
          <w:numId w:val="18"/>
        </w:numPr>
        <w:suppressAutoHyphens/>
        <w:jc w:val="both"/>
        <w:rPr>
          <w:rFonts w:ascii="Verdana" w:hAnsi="Verdana"/>
          <w:sz w:val="20"/>
          <w:szCs w:val="20"/>
          <w:lang w:val="en-GB"/>
        </w:rPr>
      </w:pPr>
      <w:r w:rsidRPr="002C6A8D">
        <w:rPr>
          <w:rFonts w:ascii="Verdana" w:hAnsi="Verdana"/>
          <w:sz w:val="20"/>
          <w:szCs w:val="20"/>
          <w:lang w:val="en-GB"/>
        </w:rPr>
        <w:t>The institutional structure of the EU</w:t>
      </w:r>
    </w:p>
    <w:p w14:paraId="537B808A" w14:textId="77777777" w:rsidR="00262F84" w:rsidRPr="002C6A8D" w:rsidRDefault="00262F84" w:rsidP="005B11A8">
      <w:pPr>
        <w:pStyle w:val="ListParagraph"/>
        <w:numPr>
          <w:ilvl w:val="0"/>
          <w:numId w:val="18"/>
        </w:numPr>
        <w:suppressAutoHyphens/>
        <w:jc w:val="both"/>
        <w:rPr>
          <w:rFonts w:ascii="Verdana" w:hAnsi="Verdana"/>
          <w:sz w:val="20"/>
          <w:szCs w:val="20"/>
          <w:lang w:val="en-GB"/>
        </w:rPr>
      </w:pPr>
      <w:r w:rsidRPr="002C6A8D">
        <w:rPr>
          <w:rFonts w:ascii="Verdana" w:hAnsi="Verdana"/>
          <w:sz w:val="20"/>
          <w:szCs w:val="20"/>
          <w:lang w:val="en-GB"/>
        </w:rPr>
        <w:lastRenderedPageBreak/>
        <w:t>The ‘democratic deficit’</w:t>
      </w:r>
    </w:p>
    <w:p w14:paraId="43FF0D71" w14:textId="77777777" w:rsidR="00262F84" w:rsidRPr="002C6A8D" w:rsidRDefault="00262F84" w:rsidP="005B11A8">
      <w:pPr>
        <w:pStyle w:val="ListParagraph"/>
        <w:numPr>
          <w:ilvl w:val="0"/>
          <w:numId w:val="18"/>
        </w:numPr>
        <w:suppressAutoHyphens/>
        <w:jc w:val="both"/>
        <w:rPr>
          <w:rFonts w:ascii="Verdana" w:hAnsi="Verdana"/>
          <w:sz w:val="20"/>
          <w:szCs w:val="20"/>
          <w:lang w:val="en-GB"/>
        </w:rPr>
      </w:pPr>
      <w:r w:rsidRPr="002C6A8D">
        <w:rPr>
          <w:rFonts w:ascii="Verdana" w:hAnsi="Verdana"/>
          <w:sz w:val="20"/>
          <w:szCs w:val="20"/>
          <w:lang w:val="en-GB"/>
        </w:rPr>
        <w:t>The nature of EU law – direct effect and supremacy</w:t>
      </w:r>
    </w:p>
    <w:p w14:paraId="2AB383B1" w14:textId="77777777" w:rsidR="00262F84" w:rsidRPr="002C6A8D" w:rsidRDefault="00262F84" w:rsidP="005B11A8">
      <w:pPr>
        <w:pStyle w:val="ListParagraph"/>
        <w:numPr>
          <w:ilvl w:val="0"/>
          <w:numId w:val="18"/>
        </w:numPr>
        <w:suppressAutoHyphens/>
        <w:jc w:val="both"/>
        <w:rPr>
          <w:rFonts w:ascii="Verdana" w:hAnsi="Verdana"/>
          <w:sz w:val="20"/>
          <w:szCs w:val="20"/>
          <w:lang w:val="en-GB"/>
        </w:rPr>
      </w:pPr>
      <w:r w:rsidRPr="002C6A8D">
        <w:rPr>
          <w:rFonts w:ascii="Verdana" w:hAnsi="Verdana"/>
          <w:sz w:val="20"/>
          <w:szCs w:val="20"/>
          <w:lang w:val="en-GB"/>
        </w:rPr>
        <w:t>Human rights and the EU</w:t>
      </w:r>
    </w:p>
    <w:p w14:paraId="43CFD665" w14:textId="77777777" w:rsidR="00262F84" w:rsidRPr="002C6A8D" w:rsidRDefault="00262F84" w:rsidP="005B11A8">
      <w:pPr>
        <w:pStyle w:val="ListParagraph"/>
        <w:numPr>
          <w:ilvl w:val="0"/>
          <w:numId w:val="18"/>
        </w:numPr>
        <w:suppressAutoHyphens/>
        <w:jc w:val="both"/>
        <w:rPr>
          <w:rFonts w:ascii="Verdana" w:hAnsi="Verdana"/>
          <w:sz w:val="20"/>
          <w:szCs w:val="20"/>
          <w:lang w:val="en-GB"/>
        </w:rPr>
      </w:pPr>
      <w:r w:rsidRPr="002C6A8D">
        <w:rPr>
          <w:rFonts w:ascii="Verdana" w:hAnsi="Verdana"/>
          <w:sz w:val="20"/>
          <w:szCs w:val="20"/>
          <w:lang w:val="en-GB"/>
        </w:rPr>
        <w:t>European citizenship</w:t>
      </w:r>
    </w:p>
    <w:p w14:paraId="1760CA45" w14:textId="77777777" w:rsidR="00262F84" w:rsidRPr="002C6A8D" w:rsidRDefault="00262F84" w:rsidP="005B11A8">
      <w:pPr>
        <w:pStyle w:val="ListParagraph"/>
        <w:numPr>
          <w:ilvl w:val="0"/>
          <w:numId w:val="18"/>
        </w:numPr>
        <w:suppressAutoHyphens/>
        <w:jc w:val="both"/>
        <w:rPr>
          <w:rFonts w:ascii="Verdana" w:hAnsi="Verdana"/>
          <w:sz w:val="20"/>
          <w:szCs w:val="20"/>
          <w:lang w:val="en-GB"/>
        </w:rPr>
      </w:pPr>
      <w:r w:rsidRPr="002C6A8D">
        <w:rPr>
          <w:rFonts w:ascii="Verdana" w:hAnsi="Verdana"/>
          <w:sz w:val="20"/>
          <w:szCs w:val="20"/>
          <w:lang w:val="en-GB"/>
        </w:rPr>
        <w:t>The internal market – free movement of persons, goods, services and capital</w:t>
      </w:r>
    </w:p>
    <w:p w14:paraId="773C69EB" w14:textId="77777777" w:rsidR="00262F84" w:rsidRPr="002C6A8D" w:rsidRDefault="00262F84" w:rsidP="005B11A8">
      <w:pPr>
        <w:pStyle w:val="ListParagraph"/>
        <w:numPr>
          <w:ilvl w:val="0"/>
          <w:numId w:val="18"/>
        </w:numPr>
        <w:suppressAutoHyphens/>
        <w:jc w:val="both"/>
        <w:rPr>
          <w:rFonts w:ascii="Verdana" w:hAnsi="Verdana"/>
          <w:sz w:val="20"/>
          <w:szCs w:val="20"/>
          <w:lang w:val="en-GB"/>
        </w:rPr>
      </w:pPr>
      <w:r w:rsidRPr="002C6A8D">
        <w:rPr>
          <w:rFonts w:ascii="Verdana" w:hAnsi="Verdana"/>
          <w:sz w:val="20"/>
          <w:szCs w:val="20"/>
          <w:lang w:val="en-GB"/>
        </w:rPr>
        <w:t>The competences of the EU and their control: subsidiarity and proportionality</w:t>
      </w:r>
    </w:p>
    <w:p w14:paraId="63B846B1" w14:textId="77777777" w:rsidR="00262F84" w:rsidRPr="002C6A8D" w:rsidRDefault="00262F84" w:rsidP="005B11A8">
      <w:pPr>
        <w:pStyle w:val="ListParagraph"/>
        <w:numPr>
          <w:ilvl w:val="0"/>
          <w:numId w:val="18"/>
        </w:numPr>
        <w:suppressAutoHyphens/>
        <w:jc w:val="both"/>
        <w:rPr>
          <w:rFonts w:ascii="Verdana" w:hAnsi="Verdana"/>
          <w:sz w:val="20"/>
          <w:szCs w:val="20"/>
          <w:lang w:val="en-GB"/>
        </w:rPr>
      </w:pPr>
      <w:r w:rsidRPr="002C6A8D">
        <w:rPr>
          <w:rFonts w:ascii="Verdana" w:hAnsi="Verdana"/>
          <w:sz w:val="20"/>
          <w:szCs w:val="20"/>
          <w:lang w:val="en-GB"/>
        </w:rPr>
        <w:t>The enforcement of EU law -  judicial procedure, preliminary references, state liability</w:t>
      </w:r>
    </w:p>
    <w:p w14:paraId="2F7CEAEA" w14:textId="77777777" w:rsidR="00262F84" w:rsidRPr="002C6A8D" w:rsidRDefault="00262F84" w:rsidP="005B11A8">
      <w:pPr>
        <w:pStyle w:val="ListParagraph"/>
        <w:numPr>
          <w:ilvl w:val="0"/>
          <w:numId w:val="18"/>
        </w:numPr>
        <w:suppressAutoHyphens/>
        <w:jc w:val="both"/>
        <w:rPr>
          <w:rFonts w:ascii="Verdana" w:hAnsi="Verdana"/>
          <w:sz w:val="20"/>
          <w:szCs w:val="20"/>
          <w:lang w:val="en-GB"/>
        </w:rPr>
      </w:pPr>
      <w:r w:rsidRPr="002C6A8D">
        <w:rPr>
          <w:rFonts w:ascii="Verdana" w:hAnsi="Verdana"/>
          <w:sz w:val="20"/>
          <w:szCs w:val="20"/>
          <w:lang w:val="en-GB"/>
        </w:rPr>
        <w:t>EU social policy and labour market policy</w:t>
      </w:r>
    </w:p>
    <w:p w14:paraId="664CDB16" w14:textId="77777777" w:rsidR="00262F84" w:rsidRPr="002C6A8D" w:rsidRDefault="00262F84" w:rsidP="005B11A8">
      <w:pPr>
        <w:pStyle w:val="ListParagraph"/>
        <w:numPr>
          <w:ilvl w:val="0"/>
          <w:numId w:val="18"/>
        </w:numPr>
        <w:suppressAutoHyphens/>
        <w:jc w:val="both"/>
        <w:rPr>
          <w:rFonts w:ascii="Verdana" w:hAnsi="Verdana"/>
          <w:sz w:val="20"/>
          <w:szCs w:val="20"/>
          <w:lang w:val="en-GB"/>
        </w:rPr>
      </w:pPr>
      <w:r w:rsidRPr="002C6A8D">
        <w:rPr>
          <w:rFonts w:ascii="Verdana" w:hAnsi="Verdana"/>
          <w:sz w:val="20"/>
          <w:szCs w:val="20"/>
          <w:lang w:val="en-GB"/>
        </w:rPr>
        <w:t>The EU and international affairs</w:t>
      </w:r>
    </w:p>
    <w:p w14:paraId="2D7DD128" w14:textId="77777777" w:rsidR="00262F84" w:rsidRDefault="00262F84" w:rsidP="005B11A8">
      <w:pPr>
        <w:pStyle w:val="ListParagraph"/>
        <w:ind w:left="0"/>
        <w:jc w:val="both"/>
        <w:rPr>
          <w:rFonts w:ascii="Verdana" w:hAnsi="Verdana"/>
          <w:lang w:val="en-GB"/>
        </w:rPr>
      </w:pPr>
    </w:p>
    <w:p w14:paraId="4ECDB02A" w14:textId="77777777" w:rsidR="000966ED" w:rsidRDefault="000966ED" w:rsidP="000966ED">
      <w:pPr>
        <w:pStyle w:val="Heading1"/>
        <w:jc w:val="both"/>
      </w:pPr>
      <w:bookmarkStart w:id="565" w:name="_Toc372036132"/>
      <w:r>
        <w:t>900349</w:t>
      </w:r>
      <w:r w:rsidR="00FE198F">
        <w:t>SSC</w:t>
      </w:r>
      <w:r>
        <w:tab/>
      </w:r>
      <w:r>
        <w:tab/>
        <w:t>Moot Court Lab</w:t>
      </w:r>
      <w:bookmarkEnd w:id="565"/>
    </w:p>
    <w:p w14:paraId="43EC23C8" w14:textId="77777777" w:rsidR="000966ED" w:rsidRDefault="000966ED" w:rsidP="000966ED"/>
    <w:tbl>
      <w:tblPr>
        <w:tblW w:w="0" w:type="auto"/>
        <w:tblLook w:val="01E0" w:firstRow="1" w:lastRow="1" w:firstColumn="1" w:lastColumn="1" w:noHBand="0" w:noVBand="0"/>
      </w:tblPr>
      <w:tblGrid>
        <w:gridCol w:w="2217"/>
        <w:gridCol w:w="2218"/>
      </w:tblGrid>
      <w:tr w:rsidR="000966ED" w:rsidRPr="002C6A8D" w14:paraId="304D94D5" w14:textId="77777777" w:rsidTr="00F124CE">
        <w:trPr>
          <w:trHeight w:val="255"/>
        </w:trPr>
        <w:tc>
          <w:tcPr>
            <w:tcW w:w="2217" w:type="dxa"/>
            <w:shd w:val="clear" w:color="auto" w:fill="auto"/>
          </w:tcPr>
          <w:p w14:paraId="55259868" w14:textId="77777777" w:rsidR="000966ED" w:rsidRPr="002C6A8D" w:rsidRDefault="000966ED" w:rsidP="00F124CE">
            <w:pPr>
              <w:jc w:val="both"/>
              <w:rPr>
                <w:i/>
                <w:szCs w:val="20"/>
              </w:rPr>
            </w:pPr>
            <w:r w:rsidRPr="002C6A8D">
              <w:rPr>
                <w:i/>
                <w:szCs w:val="20"/>
              </w:rPr>
              <w:t>Credit points</w:t>
            </w:r>
          </w:p>
        </w:tc>
        <w:tc>
          <w:tcPr>
            <w:tcW w:w="2218" w:type="dxa"/>
            <w:shd w:val="clear" w:color="auto" w:fill="auto"/>
          </w:tcPr>
          <w:p w14:paraId="1E54A513" w14:textId="77777777" w:rsidR="000966ED" w:rsidRPr="002C6A8D" w:rsidRDefault="000966ED" w:rsidP="00F124CE">
            <w:pPr>
              <w:jc w:val="both"/>
              <w:rPr>
                <w:i/>
                <w:szCs w:val="20"/>
              </w:rPr>
            </w:pPr>
            <w:r w:rsidRPr="002C6A8D">
              <w:rPr>
                <w:i/>
                <w:szCs w:val="20"/>
              </w:rPr>
              <w:t>6 ecp</w:t>
            </w:r>
          </w:p>
        </w:tc>
      </w:tr>
      <w:tr w:rsidR="000966ED" w:rsidRPr="002C6A8D" w14:paraId="3CE585F6" w14:textId="77777777" w:rsidTr="00F124CE">
        <w:trPr>
          <w:trHeight w:val="255"/>
        </w:trPr>
        <w:tc>
          <w:tcPr>
            <w:tcW w:w="2217" w:type="dxa"/>
            <w:shd w:val="clear" w:color="auto" w:fill="auto"/>
          </w:tcPr>
          <w:p w14:paraId="2B537B6F" w14:textId="77777777" w:rsidR="000966ED" w:rsidRPr="002C6A8D" w:rsidRDefault="000966ED" w:rsidP="00F124CE">
            <w:pPr>
              <w:jc w:val="both"/>
              <w:rPr>
                <w:i/>
                <w:szCs w:val="20"/>
              </w:rPr>
            </w:pPr>
            <w:r w:rsidRPr="002C6A8D">
              <w:rPr>
                <w:i/>
                <w:szCs w:val="20"/>
              </w:rPr>
              <w:t>Theme</w:t>
            </w:r>
          </w:p>
        </w:tc>
        <w:tc>
          <w:tcPr>
            <w:tcW w:w="2218" w:type="dxa"/>
            <w:shd w:val="clear" w:color="auto" w:fill="auto"/>
          </w:tcPr>
          <w:p w14:paraId="3CB312D0" w14:textId="77777777" w:rsidR="000966ED" w:rsidRPr="002C6A8D" w:rsidRDefault="000966ED" w:rsidP="00F124CE">
            <w:pPr>
              <w:jc w:val="both"/>
              <w:rPr>
                <w:i/>
                <w:szCs w:val="20"/>
              </w:rPr>
            </w:pPr>
            <w:r w:rsidRPr="002C6A8D">
              <w:rPr>
                <w:i/>
                <w:szCs w:val="20"/>
              </w:rPr>
              <w:t>SS</w:t>
            </w:r>
          </w:p>
        </w:tc>
      </w:tr>
      <w:tr w:rsidR="000966ED" w:rsidRPr="002C6A8D" w14:paraId="45070710" w14:textId="77777777" w:rsidTr="00F124CE">
        <w:trPr>
          <w:trHeight w:val="267"/>
        </w:trPr>
        <w:tc>
          <w:tcPr>
            <w:tcW w:w="2217" w:type="dxa"/>
            <w:shd w:val="clear" w:color="auto" w:fill="auto"/>
          </w:tcPr>
          <w:p w14:paraId="4C510462" w14:textId="77777777" w:rsidR="000966ED" w:rsidRPr="002C6A8D" w:rsidRDefault="000966ED" w:rsidP="00F124CE">
            <w:pPr>
              <w:jc w:val="both"/>
              <w:rPr>
                <w:i/>
                <w:szCs w:val="20"/>
              </w:rPr>
            </w:pPr>
            <w:r w:rsidRPr="002C6A8D">
              <w:rPr>
                <w:i/>
                <w:szCs w:val="20"/>
              </w:rPr>
              <w:t>Track</w:t>
            </w:r>
          </w:p>
        </w:tc>
        <w:tc>
          <w:tcPr>
            <w:tcW w:w="2218" w:type="dxa"/>
            <w:shd w:val="clear" w:color="auto" w:fill="auto"/>
          </w:tcPr>
          <w:p w14:paraId="5B221185" w14:textId="77777777" w:rsidR="000966ED" w:rsidRPr="002C6A8D" w:rsidRDefault="000966ED" w:rsidP="00F124CE">
            <w:pPr>
              <w:jc w:val="both"/>
              <w:rPr>
                <w:i/>
                <w:szCs w:val="20"/>
              </w:rPr>
            </w:pPr>
            <w:r w:rsidRPr="002C6A8D">
              <w:rPr>
                <w:i/>
                <w:szCs w:val="20"/>
              </w:rPr>
              <w:t>Law</w:t>
            </w:r>
          </w:p>
        </w:tc>
      </w:tr>
    </w:tbl>
    <w:p w14:paraId="39A6D24B" w14:textId="77777777" w:rsidR="000966ED" w:rsidRDefault="000966ED" w:rsidP="000966ED"/>
    <w:p w14:paraId="4FDE6D26" w14:textId="77777777" w:rsidR="000966ED" w:rsidRPr="002C6A8D" w:rsidRDefault="000966ED" w:rsidP="000966ED">
      <w:pPr>
        <w:jc w:val="both"/>
        <w:rPr>
          <w:i/>
          <w:szCs w:val="20"/>
        </w:rPr>
      </w:pPr>
      <w:r w:rsidRPr="002C6A8D">
        <w:rPr>
          <w:i/>
          <w:szCs w:val="20"/>
        </w:rPr>
        <w:t>Prerequisites</w:t>
      </w:r>
    </w:p>
    <w:p w14:paraId="230E25D8" w14:textId="77777777" w:rsidR="000966ED" w:rsidRDefault="000966ED" w:rsidP="000966ED">
      <w:r>
        <w:t>Comparative Law.  International Law is strongly recommended.</w:t>
      </w:r>
    </w:p>
    <w:p w14:paraId="70CE9D8B" w14:textId="77777777" w:rsidR="000966ED" w:rsidRDefault="000966ED" w:rsidP="000966ED"/>
    <w:p w14:paraId="417EC1AD" w14:textId="77777777" w:rsidR="000966ED" w:rsidRPr="002C6A8D" w:rsidRDefault="000966ED" w:rsidP="000966ED">
      <w:pPr>
        <w:jc w:val="both"/>
        <w:rPr>
          <w:i/>
          <w:szCs w:val="20"/>
        </w:rPr>
      </w:pPr>
      <w:r w:rsidRPr="002C6A8D">
        <w:rPr>
          <w:i/>
          <w:szCs w:val="20"/>
        </w:rPr>
        <w:t>Course Description</w:t>
      </w:r>
    </w:p>
    <w:p w14:paraId="36D8DE25" w14:textId="77777777" w:rsidR="000966ED" w:rsidRPr="000966ED" w:rsidRDefault="000966ED" w:rsidP="000966ED">
      <w:r>
        <w:t>This course lets the student take an intensive approach to developing and delivering an international legal argument before the International Court of Justice.  Students will receive training and work on drafting a Memorial for their respective sides in a legal dispute, setting out a convincing argument on the basis of international legal sources.  Participating students will also undergo intensive video-training to practice pleading before a panel of judges.  At the end of the course, students will plead their case before a panel of judges which will consist of experts on international law from practice as well as academia.</w:t>
      </w:r>
    </w:p>
    <w:p w14:paraId="38CEF22E" w14:textId="77777777" w:rsidR="00D85FBD" w:rsidRPr="002C6A8D" w:rsidRDefault="00D85FBD" w:rsidP="005B11A8">
      <w:pPr>
        <w:jc w:val="both"/>
        <w:rPr>
          <w:b/>
        </w:rPr>
      </w:pPr>
    </w:p>
    <w:p w14:paraId="762DA626" w14:textId="77777777" w:rsidR="00344D9E" w:rsidRPr="002C6A8D" w:rsidRDefault="00D85FBD" w:rsidP="005B11A8">
      <w:pPr>
        <w:pStyle w:val="Heading1"/>
        <w:jc w:val="both"/>
      </w:pPr>
      <w:bookmarkStart w:id="566" w:name="_Toc372036133"/>
      <w:r w:rsidRPr="002C6A8D">
        <w:t>900</w:t>
      </w:r>
      <w:r w:rsidR="00344D9E" w:rsidRPr="002C6A8D">
        <w:t>351</w:t>
      </w:r>
      <w:r w:rsidRPr="002C6A8D">
        <w:t>SSC</w:t>
      </w:r>
      <w:r w:rsidR="00344D9E" w:rsidRPr="002C6A8D">
        <w:t xml:space="preserve">  </w:t>
      </w:r>
      <w:r w:rsidR="00D848B7" w:rsidRPr="002C6A8D">
        <w:tab/>
      </w:r>
      <w:r w:rsidR="00D848B7" w:rsidRPr="002C6A8D">
        <w:tab/>
      </w:r>
      <w:r w:rsidR="00344D9E" w:rsidRPr="002C6A8D">
        <w:t>Comparative Public Policy</w:t>
      </w:r>
      <w:bookmarkEnd w:id="566"/>
    </w:p>
    <w:bookmarkEnd w:id="559"/>
    <w:bookmarkEnd w:id="560"/>
    <w:bookmarkEnd w:id="561"/>
    <w:bookmarkEnd w:id="562"/>
    <w:bookmarkEnd w:id="563"/>
    <w:bookmarkEnd w:id="564"/>
    <w:p w14:paraId="504BFF08" w14:textId="77777777" w:rsidR="00344D9E" w:rsidRPr="002C6A8D" w:rsidRDefault="00344D9E" w:rsidP="005B11A8">
      <w:pPr>
        <w:jc w:val="both"/>
      </w:pPr>
    </w:p>
    <w:tbl>
      <w:tblPr>
        <w:tblW w:w="0" w:type="auto"/>
        <w:tblLook w:val="01E0" w:firstRow="1" w:lastRow="1" w:firstColumn="1" w:lastColumn="1" w:noHBand="0" w:noVBand="0"/>
      </w:tblPr>
      <w:tblGrid>
        <w:gridCol w:w="2217"/>
        <w:gridCol w:w="2218"/>
      </w:tblGrid>
      <w:tr w:rsidR="00B90C38" w:rsidRPr="002C6A8D" w14:paraId="12FD8CCA" w14:textId="77777777" w:rsidTr="006F615E">
        <w:trPr>
          <w:trHeight w:val="255"/>
        </w:trPr>
        <w:tc>
          <w:tcPr>
            <w:tcW w:w="2217" w:type="dxa"/>
            <w:shd w:val="clear" w:color="auto" w:fill="auto"/>
          </w:tcPr>
          <w:p w14:paraId="0E83C03C" w14:textId="77777777" w:rsidR="00B90C38" w:rsidRPr="002C6A8D" w:rsidRDefault="00B90C38" w:rsidP="005B11A8">
            <w:pPr>
              <w:jc w:val="both"/>
              <w:rPr>
                <w:i/>
                <w:szCs w:val="20"/>
              </w:rPr>
            </w:pPr>
            <w:r w:rsidRPr="002C6A8D">
              <w:rPr>
                <w:i/>
                <w:szCs w:val="20"/>
              </w:rPr>
              <w:t>Credit points</w:t>
            </w:r>
          </w:p>
        </w:tc>
        <w:tc>
          <w:tcPr>
            <w:tcW w:w="2218" w:type="dxa"/>
            <w:shd w:val="clear" w:color="auto" w:fill="auto"/>
          </w:tcPr>
          <w:p w14:paraId="6F72679B" w14:textId="77777777" w:rsidR="00B90C38" w:rsidRPr="002C6A8D" w:rsidRDefault="00B90C38" w:rsidP="005B11A8">
            <w:pPr>
              <w:jc w:val="both"/>
              <w:rPr>
                <w:i/>
                <w:szCs w:val="20"/>
              </w:rPr>
            </w:pPr>
            <w:r w:rsidRPr="002C6A8D">
              <w:rPr>
                <w:i/>
                <w:szCs w:val="20"/>
              </w:rPr>
              <w:t>6 ecp</w:t>
            </w:r>
          </w:p>
        </w:tc>
      </w:tr>
      <w:tr w:rsidR="00B90C38" w:rsidRPr="002C6A8D" w14:paraId="1B4FD624" w14:textId="77777777" w:rsidTr="006F615E">
        <w:trPr>
          <w:trHeight w:val="255"/>
        </w:trPr>
        <w:tc>
          <w:tcPr>
            <w:tcW w:w="2217" w:type="dxa"/>
            <w:shd w:val="clear" w:color="auto" w:fill="auto"/>
          </w:tcPr>
          <w:p w14:paraId="240ECF04" w14:textId="77777777" w:rsidR="00B90C38" w:rsidRPr="002C6A8D" w:rsidRDefault="00B90C38" w:rsidP="005B11A8">
            <w:pPr>
              <w:jc w:val="both"/>
              <w:rPr>
                <w:i/>
                <w:szCs w:val="20"/>
              </w:rPr>
            </w:pPr>
            <w:r w:rsidRPr="002C6A8D">
              <w:rPr>
                <w:i/>
                <w:szCs w:val="20"/>
              </w:rPr>
              <w:t>Theme</w:t>
            </w:r>
          </w:p>
        </w:tc>
        <w:tc>
          <w:tcPr>
            <w:tcW w:w="2218" w:type="dxa"/>
            <w:shd w:val="clear" w:color="auto" w:fill="auto"/>
          </w:tcPr>
          <w:p w14:paraId="672897AE" w14:textId="77777777" w:rsidR="00B90C38" w:rsidRPr="002C6A8D" w:rsidRDefault="00B90C38" w:rsidP="005B11A8">
            <w:pPr>
              <w:jc w:val="both"/>
              <w:rPr>
                <w:i/>
                <w:szCs w:val="20"/>
              </w:rPr>
            </w:pPr>
            <w:r w:rsidRPr="002C6A8D">
              <w:rPr>
                <w:i/>
                <w:szCs w:val="20"/>
              </w:rPr>
              <w:t>SS</w:t>
            </w:r>
          </w:p>
        </w:tc>
      </w:tr>
      <w:tr w:rsidR="00B90C38" w:rsidRPr="002C6A8D" w14:paraId="1DC831FA" w14:textId="77777777" w:rsidTr="006F615E">
        <w:trPr>
          <w:trHeight w:val="267"/>
        </w:trPr>
        <w:tc>
          <w:tcPr>
            <w:tcW w:w="2217" w:type="dxa"/>
            <w:shd w:val="clear" w:color="auto" w:fill="auto"/>
          </w:tcPr>
          <w:p w14:paraId="60D6D414" w14:textId="77777777" w:rsidR="00B90C38" w:rsidRPr="002C6A8D" w:rsidRDefault="00B90C38" w:rsidP="005B11A8">
            <w:pPr>
              <w:jc w:val="both"/>
              <w:rPr>
                <w:i/>
                <w:szCs w:val="20"/>
              </w:rPr>
            </w:pPr>
            <w:r w:rsidRPr="002C6A8D">
              <w:rPr>
                <w:i/>
                <w:szCs w:val="20"/>
              </w:rPr>
              <w:t>Track</w:t>
            </w:r>
          </w:p>
        </w:tc>
        <w:tc>
          <w:tcPr>
            <w:tcW w:w="2218" w:type="dxa"/>
            <w:shd w:val="clear" w:color="auto" w:fill="auto"/>
          </w:tcPr>
          <w:p w14:paraId="2C92FB87" w14:textId="77777777" w:rsidR="00B90C38" w:rsidRPr="002C6A8D" w:rsidRDefault="00B90C38" w:rsidP="005B11A8">
            <w:pPr>
              <w:jc w:val="both"/>
              <w:rPr>
                <w:i/>
                <w:szCs w:val="20"/>
              </w:rPr>
            </w:pPr>
            <w:r w:rsidRPr="002C6A8D">
              <w:rPr>
                <w:i/>
                <w:szCs w:val="20"/>
              </w:rPr>
              <w:t>Political Science</w:t>
            </w:r>
          </w:p>
        </w:tc>
      </w:tr>
    </w:tbl>
    <w:p w14:paraId="243205AF" w14:textId="77777777" w:rsidR="00B90C38" w:rsidRPr="002C6A8D" w:rsidRDefault="00B90C38" w:rsidP="005B11A8">
      <w:pPr>
        <w:jc w:val="both"/>
      </w:pPr>
    </w:p>
    <w:p w14:paraId="2E10D774" w14:textId="77777777" w:rsidR="00344D9E" w:rsidRPr="002C6A8D" w:rsidRDefault="00344D9E" w:rsidP="005B11A8">
      <w:pPr>
        <w:pStyle w:val="Heading2"/>
        <w:jc w:val="both"/>
      </w:pPr>
      <w:r w:rsidRPr="002C6A8D">
        <w:t>Prerequisites</w:t>
      </w:r>
    </w:p>
    <w:p w14:paraId="57263E8D" w14:textId="77777777" w:rsidR="00D85FBD" w:rsidRPr="002C6A8D" w:rsidRDefault="00413B7D" w:rsidP="005B11A8">
      <w:pPr>
        <w:jc w:val="both"/>
        <w:rPr>
          <w:szCs w:val="20"/>
        </w:rPr>
      </w:pPr>
      <w:r w:rsidRPr="002C6A8D">
        <w:rPr>
          <w:szCs w:val="20"/>
        </w:rPr>
        <w:t>Any 2</w:t>
      </w:r>
      <w:r w:rsidR="00D85FBD" w:rsidRPr="002C6A8D">
        <w:rPr>
          <w:szCs w:val="20"/>
        </w:rPr>
        <w:t>00-level Social Systems course in the Social Systems theme.</w:t>
      </w:r>
    </w:p>
    <w:p w14:paraId="713A9703" w14:textId="77777777" w:rsidR="00D85FBD" w:rsidRPr="002C6A8D" w:rsidRDefault="00D85FBD" w:rsidP="005B11A8">
      <w:pPr>
        <w:jc w:val="both"/>
      </w:pPr>
    </w:p>
    <w:p w14:paraId="6FC04E97" w14:textId="77777777" w:rsidR="00344D9E" w:rsidRPr="002C6A8D" w:rsidRDefault="00344D9E" w:rsidP="005B11A8">
      <w:pPr>
        <w:pStyle w:val="Heading2"/>
        <w:jc w:val="both"/>
      </w:pPr>
      <w:r w:rsidRPr="002C6A8D">
        <w:t>Course description</w:t>
      </w:r>
    </w:p>
    <w:p w14:paraId="3F93E47A" w14:textId="77777777" w:rsidR="00EE415E" w:rsidRPr="002C6A8D" w:rsidRDefault="00EE415E" w:rsidP="005B11A8">
      <w:pPr>
        <w:jc w:val="both"/>
        <w:rPr>
          <w:rFonts w:eastAsia="SimSun"/>
        </w:rPr>
      </w:pPr>
      <w:r w:rsidRPr="002C6A8D">
        <w:rPr>
          <w:rFonts w:eastAsia="SimSun"/>
        </w:rPr>
        <w:t xml:space="preserve">Comparative Public Policy undertakes an exploration of public policies and programs within a comparative context and will be taught in three sections: The Policy Building Blocks, Traditional Policy Areas and Up-And-Coming Policy Areas.  The course begins with an exploration of welfare state typologies, including a consideration of collective provision and which sector(s) – government, labor market, family and/or the volunteer sector – are generally held responsible for the provision of which services and/or programs in a given country.  Following from this, students will reflect on policy change (e.g. restructuring versus retrenchment, path dependency), the effects of globalization on national policies, issue definition / policy language and how issues find their way onto the political agenda (i.e. the interplay of political systems, corporations, NGOs, activists and the media).  Students will then consider both policy analysis / program evaluation and policy challenges, including unintended consequences and long versus short-term policy strategies and outcomes.  </w:t>
      </w:r>
    </w:p>
    <w:p w14:paraId="27B0EC45" w14:textId="77777777" w:rsidR="00EE415E" w:rsidRPr="002C6A8D" w:rsidRDefault="00EE415E" w:rsidP="005B11A8">
      <w:pPr>
        <w:jc w:val="both"/>
        <w:rPr>
          <w:rFonts w:eastAsia="SimSun"/>
        </w:rPr>
      </w:pPr>
    </w:p>
    <w:p w14:paraId="4964E5A3" w14:textId="77777777" w:rsidR="00EE415E" w:rsidRPr="002C6A8D" w:rsidRDefault="00EE415E" w:rsidP="005B11A8">
      <w:pPr>
        <w:jc w:val="both"/>
        <w:rPr>
          <w:rFonts w:eastAsia="SimSun"/>
        </w:rPr>
      </w:pPr>
      <w:r w:rsidRPr="002C6A8D">
        <w:rPr>
          <w:rFonts w:eastAsia="SimSun"/>
        </w:rPr>
        <w:t xml:space="preserve">In the second section of the course, traditional policy areas (such as welfare, marriage, health, immigration and education) will be considered and explored.  The final section of the Comparative Public Policy course will focus on up-and-coming policy areas, including ageing, urbanization, environmental policy, advances in the life sciences and terrorism.  These policy areas will be discussed using a comparative perspective, focusing primarily on specific policies and programs in developed countries, and concepts and principles will be analyzed on both a national and a cross-national basis.  A primary area of inquiry will be if and how countries can learn from each other about the success and failure of policy initiatives.  Throughout the course, students will be encouraged to explore concepts that are fundamental to the study of policy, such as policy context, rights and responsibilities, redistribution among social classes and a consideration of those who benefit from or are hindered by specific policies and programs.    </w:t>
      </w:r>
    </w:p>
    <w:p w14:paraId="3ECA7E80" w14:textId="77777777" w:rsidR="00381F8B" w:rsidRPr="002C6A8D" w:rsidRDefault="00381F8B" w:rsidP="005B11A8">
      <w:pPr>
        <w:pStyle w:val="Heading1"/>
        <w:jc w:val="both"/>
      </w:pPr>
    </w:p>
    <w:p w14:paraId="7963B7A2" w14:textId="77777777" w:rsidR="00155881" w:rsidRPr="002C6A8D" w:rsidRDefault="00155881" w:rsidP="005B11A8">
      <w:pPr>
        <w:pStyle w:val="Heading1"/>
        <w:jc w:val="both"/>
      </w:pPr>
    </w:p>
    <w:p w14:paraId="0188B878" w14:textId="77777777" w:rsidR="00381F8B" w:rsidRPr="002C6A8D" w:rsidRDefault="00623B0D" w:rsidP="005B11A8">
      <w:pPr>
        <w:pStyle w:val="Heading1"/>
        <w:jc w:val="both"/>
      </w:pPr>
      <w:bookmarkStart w:id="567" w:name="_Toc372036134"/>
      <w:r w:rsidRPr="002C6A8D">
        <w:t>900</w:t>
      </w:r>
      <w:r w:rsidR="00344D9E" w:rsidRPr="002C6A8D">
        <w:t>352</w:t>
      </w:r>
      <w:r w:rsidRPr="002C6A8D">
        <w:t>SSC</w:t>
      </w:r>
      <w:r w:rsidR="00381F8B" w:rsidRPr="002C6A8D">
        <w:tab/>
        <w:t>European and International Institutions</w:t>
      </w:r>
      <w:bookmarkEnd w:id="545"/>
      <w:bookmarkEnd w:id="546"/>
      <w:bookmarkEnd w:id="547"/>
      <w:bookmarkEnd w:id="548"/>
      <w:bookmarkEnd w:id="549"/>
      <w:bookmarkEnd w:id="550"/>
      <w:bookmarkEnd w:id="567"/>
    </w:p>
    <w:p w14:paraId="75197562" w14:textId="77777777" w:rsidR="00381F8B" w:rsidRPr="002C6A8D" w:rsidRDefault="00381F8B" w:rsidP="005B11A8">
      <w:pPr>
        <w:jc w:val="both"/>
      </w:pPr>
    </w:p>
    <w:tbl>
      <w:tblPr>
        <w:tblW w:w="0" w:type="auto"/>
        <w:tblLook w:val="01E0" w:firstRow="1" w:lastRow="1" w:firstColumn="1" w:lastColumn="1" w:noHBand="0" w:noVBand="0"/>
      </w:tblPr>
      <w:tblGrid>
        <w:gridCol w:w="2217"/>
        <w:gridCol w:w="2218"/>
      </w:tblGrid>
      <w:tr w:rsidR="00EE415E" w:rsidRPr="002C6A8D" w14:paraId="3469AB42" w14:textId="77777777" w:rsidTr="006F615E">
        <w:trPr>
          <w:trHeight w:val="255"/>
        </w:trPr>
        <w:tc>
          <w:tcPr>
            <w:tcW w:w="2217" w:type="dxa"/>
            <w:shd w:val="clear" w:color="auto" w:fill="auto"/>
          </w:tcPr>
          <w:p w14:paraId="6CB92DBB" w14:textId="77777777" w:rsidR="00EE415E" w:rsidRPr="002C6A8D" w:rsidRDefault="00EE415E" w:rsidP="005B11A8">
            <w:pPr>
              <w:jc w:val="both"/>
              <w:rPr>
                <w:i/>
                <w:szCs w:val="20"/>
              </w:rPr>
            </w:pPr>
            <w:r w:rsidRPr="002C6A8D">
              <w:rPr>
                <w:i/>
                <w:szCs w:val="20"/>
              </w:rPr>
              <w:t>Credit points</w:t>
            </w:r>
          </w:p>
        </w:tc>
        <w:tc>
          <w:tcPr>
            <w:tcW w:w="2218" w:type="dxa"/>
            <w:shd w:val="clear" w:color="auto" w:fill="auto"/>
          </w:tcPr>
          <w:p w14:paraId="171C515A" w14:textId="77777777" w:rsidR="00EE415E" w:rsidRPr="002C6A8D" w:rsidRDefault="00EE415E" w:rsidP="005B11A8">
            <w:pPr>
              <w:jc w:val="both"/>
              <w:rPr>
                <w:i/>
                <w:szCs w:val="20"/>
              </w:rPr>
            </w:pPr>
            <w:r w:rsidRPr="002C6A8D">
              <w:rPr>
                <w:i/>
                <w:szCs w:val="20"/>
              </w:rPr>
              <w:t>6 ecp</w:t>
            </w:r>
          </w:p>
        </w:tc>
      </w:tr>
      <w:tr w:rsidR="00EE415E" w:rsidRPr="002C6A8D" w14:paraId="66569394" w14:textId="77777777" w:rsidTr="006F615E">
        <w:trPr>
          <w:trHeight w:val="255"/>
        </w:trPr>
        <w:tc>
          <w:tcPr>
            <w:tcW w:w="2217" w:type="dxa"/>
            <w:shd w:val="clear" w:color="auto" w:fill="auto"/>
          </w:tcPr>
          <w:p w14:paraId="54DBDA58" w14:textId="77777777" w:rsidR="00EE415E" w:rsidRPr="002C6A8D" w:rsidRDefault="00EE415E" w:rsidP="005B11A8">
            <w:pPr>
              <w:jc w:val="both"/>
              <w:rPr>
                <w:i/>
                <w:szCs w:val="20"/>
              </w:rPr>
            </w:pPr>
            <w:r w:rsidRPr="002C6A8D">
              <w:rPr>
                <w:i/>
                <w:szCs w:val="20"/>
              </w:rPr>
              <w:t>Theme</w:t>
            </w:r>
          </w:p>
        </w:tc>
        <w:tc>
          <w:tcPr>
            <w:tcW w:w="2218" w:type="dxa"/>
            <w:shd w:val="clear" w:color="auto" w:fill="auto"/>
          </w:tcPr>
          <w:p w14:paraId="115433DE" w14:textId="77777777" w:rsidR="00EE415E" w:rsidRPr="002C6A8D" w:rsidRDefault="00EE415E" w:rsidP="005B11A8">
            <w:pPr>
              <w:jc w:val="both"/>
              <w:rPr>
                <w:i/>
                <w:szCs w:val="20"/>
              </w:rPr>
            </w:pPr>
            <w:r w:rsidRPr="002C6A8D">
              <w:rPr>
                <w:i/>
                <w:szCs w:val="20"/>
              </w:rPr>
              <w:t>SS</w:t>
            </w:r>
          </w:p>
        </w:tc>
      </w:tr>
      <w:tr w:rsidR="00EE415E" w:rsidRPr="002C6A8D" w14:paraId="34F03E95" w14:textId="77777777" w:rsidTr="006F615E">
        <w:trPr>
          <w:trHeight w:val="267"/>
        </w:trPr>
        <w:tc>
          <w:tcPr>
            <w:tcW w:w="2217" w:type="dxa"/>
            <w:shd w:val="clear" w:color="auto" w:fill="auto"/>
          </w:tcPr>
          <w:p w14:paraId="22687CFE" w14:textId="77777777" w:rsidR="00EE415E" w:rsidRPr="002C6A8D" w:rsidRDefault="00EE415E" w:rsidP="005B11A8">
            <w:pPr>
              <w:jc w:val="both"/>
              <w:rPr>
                <w:i/>
                <w:szCs w:val="20"/>
              </w:rPr>
            </w:pPr>
            <w:r w:rsidRPr="002C6A8D">
              <w:rPr>
                <w:i/>
                <w:szCs w:val="20"/>
              </w:rPr>
              <w:t>Track</w:t>
            </w:r>
          </w:p>
        </w:tc>
        <w:tc>
          <w:tcPr>
            <w:tcW w:w="2218" w:type="dxa"/>
            <w:shd w:val="clear" w:color="auto" w:fill="auto"/>
          </w:tcPr>
          <w:p w14:paraId="1D8FE927" w14:textId="77777777" w:rsidR="00EE415E" w:rsidRPr="002C6A8D" w:rsidRDefault="00EE415E" w:rsidP="005B11A8">
            <w:pPr>
              <w:jc w:val="both"/>
              <w:rPr>
                <w:i/>
                <w:szCs w:val="20"/>
              </w:rPr>
            </w:pPr>
            <w:r w:rsidRPr="002C6A8D">
              <w:rPr>
                <w:i/>
                <w:szCs w:val="20"/>
              </w:rPr>
              <w:t>Political Science</w:t>
            </w:r>
          </w:p>
        </w:tc>
      </w:tr>
    </w:tbl>
    <w:p w14:paraId="7F9DA38E" w14:textId="77777777" w:rsidR="00EE415E" w:rsidRPr="002C6A8D" w:rsidRDefault="00EE415E" w:rsidP="005B11A8">
      <w:pPr>
        <w:jc w:val="both"/>
      </w:pPr>
    </w:p>
    <w:p w14:paraId="5D987F16" w14:textId="77777777" w:rsidR="00582A2B" w:rsidRPr="002C6A8D" w:rsidRDefault="00582A2B" w:rsidP="005B11A8">
      <w:pPr>
        <w:jc w:val="both"/>
        <w:rPr>
          <w:szCs w:val="20"/>
        </w:rPr>
      </w:pPr>
      <w:r w:rsidRPr="002C6A8D">
        <w:rPr>
          <w:i/>
          <w:szCs w:val="20"/>
        </w:rPr>
        <w:t>Prerequisites:</w:t>
      </w:r>
      <w:r w:rsidRPr="002C6A8D">
        <w:rPr>
          <w:szCs w:val="20"/>
        </w:rPr>
        <w:t xml:space="preserve"> </w:t>
      </w:r>
      <w:r w:rsidRPr="002C6A8D">
        <w:rPr>
          <w:szCs w:val="20"/>
        </w:rPr>
        <w:tab/>
      </w:r>
      <w:r w:rsidRPr="002C6A8D">
        <w:rPr>
          <w:szCs w:val="20"/>
        </w:rPr>
        <w:tab/>
      </w:r>
    </w:p>
    <w:p w14:paraId="3E505C9D" w14:textId="77777777" w:rsidR="00DF3A26" w:rsidRPr="002C6A8D" w:rsidRDefault="00F45965" w:rsidP="005B11A8">
      <w:pPr>
        <w:jc w:val="both"/>
        <w:rPr>
          <w:szCs w:val="20"/>
        </w:rPr>
      </w:pPr>
      <w:r w:rsidRPr="002C6A8D">
        <w:rPr>
          <w:szCs w:val="20"/>
        </w:rPr>
        <w:t>A 200 level course in the Social Systems theme (European Integration is highly recommended</w:t>
      </w:r>
      <w:r w:rsidR="00993E9E" w:rsidRPr="002C6A8D">
        <w:rPr>
          <w:szCs w:val="20"/>
        </w:rPr>
        <w:t>.</w:t>
      </w:r>
      <w:r w:rsidRPr="002C6A8D">
        <w:rPr>
          <w:szCs w:val="20"/>
        </w:rPr>
        <w:t>)</w:t>
      </w:r>
    </w:p>
    <w:p w14:paraId="2BFDC2E9" w14:textId="77777777" w:rsidR="00582A2B" w:rsidRPr="002C6A8D" w:rsidRDefault="00582A2B" w:rsidP="005B11A8">
      <w:pPr>
        <w:jc w:val="both"/>
        <w:rPr>
          <w:szCs w:val="20"/>
        </w:rPr>
      </w:pPr>
    </w:p>
    <w:p w14:paraId="412B303F" w14:textId="77777777" w:rsidR="00582A2B" w:rsidRPr="002C6A8D" w:rsidRDefault="00582A2B" w:rsidP="005B11A8">
      <w:pPr>
        <w:jc w:val="both"/>
        <w:rPr>
          <w:i/>
          <w:szCs w:val="20"/>
        </w:rPr>
      </w:pPr>
      <w:r w:rsidRPr="002C6A8D">
        <w:rPr>
          <w:i/>
          <w:szCs w:val="20"/>
        </w:rPr>
        <w:t>Course Description</w:t>
      </w:r>
    </w:p>
    <w:p w14:paraId="30E6C54B" w14:textId="77777777" w:rsidR="00EE10F0" w:rsidRPr="002C6A8D" w:rsidRDefault="00EE10F0" w:rsidP="005B11A8">
      <w:pPr>
        <w:jc w:val="both"/>
      </w:pPr>
      <w:bookmarkStart w:id="568" w:name="_Toc194388790"/>
      <w:bookmarkStart w:id="569" w:name="_Toc196217712"/>
      <w:bookmarkStart w:id="570" w:name="_Toc196219060"/>
      <w:bookmarkStart w:id="571" w:name="_Toc196815298"/>
      <w:bookmarkStart w:id="572" w:name="_Toc196886356"/>
      <w:bookmarkStart w:id="573" w:name="_Toc202860008"/>
      <w:r w:rsidRPr="002C6A8D">
        <w:t>This interdisciplinary survey course will provide students with a comprehensive understanding of the formal organization, impact, and future of the major European and international institutions such as the EU and the UN, with a focus on the EU. Of particular interest will be the influence of these institutions on state relations.</w:t>
      </w:r>
    </w:p>
    <w:p w14:paraId="202B9102" w14:textId="77777777" w:rsidR="00EE10F0" w:rsidRPr="002C6A8D" w:rsidRDefault="00EE10F0" w:rsidP="005B11A8">
      <w:pPr>
        <w:jc w:val="both"/>
      </w:pPr>
    </w:p>
    <w:p w14:paraId="4266CD7F" w14:textId="77777777" w:rsidR="00EE10F0" w:rsidRPr="002C6A8D" w:rsidRDefault="00EE10F0" w:rsidP="005B11A8">
      <w:pPr>
        <w:jc w:val="both"/>
      </w:pPr>
      <w:r w:rsidRPr="002C6A8D">
        <w:t>The first part of the course looks at international institutions from the perspective of law and history. Here we focus on the emergence of the modern state and its position in international law, centred upon the notion of sovereignty. Against this background, which are the major intergovernmental and supranational institutions? How have they come into being? What is their legal position?</w:t>
      </w:r>
    </w:p>
    <w:p w14:paraId="7CE65DD2" w14:textId="77777777" w:rsidR="00EE10F0" w:rsidRPr="002C6A8D" w:rsidRDefault="00EE10F0" w:rsidP="005B11A8">
      <w:pPr>
        <w:jc w:val="both"/>
      </w:pPr>
    </w:p>
    <w:p w14:paraId="2CAA3594" w14:textId="77777777" w:rsidR="00EE10F0" w:rsidRPr="002C6A8D" w:rsidRDefault="00EE10F0" w:rsidP="005B11A8">
      <w:pPr>
        <w:jc w:val="both"/>
      </w:pPr>
      <w:r w:rsidRPr="002C6A8D">
        <w:t>The second part of the course looks at international institutions from the perspective of social science. What are the most influential “isms” that serve as social science explanations for the emergence and operation of international institutions and European integration?</w:t>
      </w:r>
    </w:p>
    <w:p w14:paraId="18D64503" w14:textId="77777777" w:rsidR="00EE10F0" w:rsidRPr="002C6A8D" w:rsidRDefault="00EE10F0" w:rsidP="005B11A8">
      <w:pPr>
        <w:jc w:val="both"/>
      </w:pPr>
    </w:p>
    <w:p w14:paraId="6F223A2F" w14:textId="77777777" w:rsidR="00EE10F0" w:rsidRPr="002C6A8D" w:rsidRDefault="00EE10F0" w:rsidP="005B11A8">
      <w:pPr>
        <w:jc w:val="both"/>
      </w:pPr>
      <w:r w:rsidRPr="002C6A8D">
        <w:t>The third part of the course investigates the philosophical assumptions underpinning the arguments studied in the first parts. Drawing on both classic and more recent texts, students compare rival understandings of social science and of sovereignty and examine the consequences of these views for our judgment of the major European and international institutions.</w:t>
      </w:r>
    </w:p>
    <w:p w14:paraId="0F1F22D3" w14:textId="77777777" w:rsidR="00EE10F0" w:rsidRPr="002C6A8D" w:rsidRDefault="00EE10F0" w:rsidP="005B11A8">
      <w:pPr>
        <w:jc w:val="both"/>
      </w:pPr>
    </w:p>
    <w:p w14:paraId="3887B4F8" w14:textId="77777777" w:rsidR="00EE10F0" w:rsidRPr="002C6A8D" w:rsidRDefault="00EE10F0" w:rsidP="005B11A8">
      <w:pPr>
        <w:jc w:val="both"/>
      </w:pPr>
      <w:r w:rsidRPr="002C6A8D">
        <w:t>The final part of the course looks at the future. Combining the perspectives of law and history with those of social science and (political) philosophy, how do we expect the major European and international institutions to develop? Does globalization mean that we live in a post-national, post-democratic order? Should we approve or disapprove of such a development? Why?</w:t>
      </w:r>
    </w:p>
    <w:p w14:paraId="49367066" w14:textId="77777777" w:rsidR="008C5BDF" w:rsidRPr="002C6A8D" w:rsidRDefault="008C5BDF" w:rsidP="005B11A8">
      <w:pPr>
        <w:pStyle w:val="Heading1"/>
        <w:ind w:left="2160" w:hanging="2160"/>
        <w:jc w:val="both"/>
      </w:pPr>
    </w:p>
    <w:p w14:paraId="4882DEE2" w14:textId="77777777" w:rsidR="008C5BDF" w:rsidRPr="002C6A8D" w:rsidRDefault="008C5BDF" w:rsidP="005B11A8">
      <w:pPr>
        <w:pStyle w:val="Heading1"/>
        <w:ind w:left="2160" w:hanging="2160"/>
        <w:jc w:val="both"/>
      </w:pPr>
    </w:p>
    <w:p w14:paraId="5FAD582B" w14:textId="77777777" w:rsidR="00115C55" w:rsidRPr="002C6A8D" w:rsidRDefault="00115C55" w:rsidP="005B11A8">
      <w:pPr>
        <w:pStyle w:val="Heading1"/>
        <w:ind w:left="2160" w:hanging="2160"/>
        <w:jc w:val="both"/>
        <w:rPr>
          <w:lang w:eastAsia="zh-TW"/>
        </w:rPr>
      </w:pPr>
    </w:p>
    <w:p w14:paraId="181C622F" w14:textId="77777777" w:rsidR="00115C55" w:rsidRPr="002C6A8D" w:rsidRDefault="00115C55" w:rsidP="005B11A8">
      <w:pPr>
        <w:pStyle w:val="Heading1"/>
        <w:ind w:left="2160" w:hanging="2160"/>
        <w:jc w:val="both"/>
        <w:rPr>
          <w:lang w:eastAsia="zh-TW"/>
        </w:rPr>
      </w:pPr>
    </w:p>
    <w:p w14:paraId="13EF6285" w14:textId="77777777" w:rsidR="00115C55" w:rsidRPr="002C6A8D" w:rsidRDefault="00115C55" w:rsidP="005B11A8">
      <w:pPr>
        <w:pStyle w:val="Heading1"/>
        <w:ind w:left="2160" w:hanging="2160"/>
        <w:jc w:val="both"/>
        <w:rPr>
          <w:lang w:eastAsia="zh-TW"/>
        </w:rPr>
      </w:pPr>
    </w:p>
    <w:p w14:paraId="61A339B1" w14:textId="77777777" w:rsidR="00115C55" w:rsidRPr="002C6A8D" w:rsidRDefault="00115C55" w:rsidP="005B11A8">
      <w:pPr>
        <w:pStyle w:val="Heading1"/>
        <w:ind w:left="2160" w:hanging="2160"/>
        <w:jc w:val="both"/>
        <w:rPr>
          <w:lang w:eastAsia="zh-TW"/>
        </w:rPr>
      </w:pPr>
    </w:p>
    <w:p w14:paraId="4DE9300A" w14:textId="77777777" w:rsidR="00381F8B" w:rsidRPr="002C6A8D" w:rsidRDefault="00623B0D" w:rsidP="005B11A8">
      <w:pPr>
        <w:pStyle w:val="Heading1"/>
        <w:ind w:left="2160" w:hanging="2160"/>
        <w:jc w:val="both"/>
      </w:pPr>
      <w:bookmarkStart w:id="574" w:name="_Toc372036135"/>
      <w:r w:rsidRPr="002C6A8D">
        <w:t>900</w:t>
      </w:r>
      <w:r w:rsidR="00344D9E" w:rsidRPr="002C6A8D">
        <w:t>353</w:t>
      </w:r>
      <w:r w:rsidRPr="002C6A8D">
        <w:t>SSC</w:t>
      </w:r>
      <w:r w:rsidR="00344D9E" w:rsidRPr="002C6A8D">
        <w:t>/HUM</w:t>
      </w:r>
      <w:r w:rsidR="00381F8B" w:rsidRPr="002C6A8D">
        <w:tab/>
      </w:r>
      <w:r w:rsidR="00394333" w:rsidRPr="002C6A8D">
        <w:t xml:space="preserve">The </w:t>
      </w:r>
      <w:r w:rsidR="00381F8B" w:rsidRPr="002C6A8D">
        <w:t>History of National Civil Rights Movements</w:t>
      </w:r>
      <w:bookmarkEnd w:id="574"/>
      <w:r w:rsidR="00381F8B" w:rsidRPr="002C6A8D">
        <w:t xml:space="preserve"> </w:t>
      </w:r>
      <w:bookmarkEnd w:id="568"/>
      <w:bookmarkEnd w:id="569"/>
      <w:bookmarkEnd w:id="570"/>
      <w:bookmarkEnd w:id="571"/>
      <w:bookmarkEnd w:id="572"/>
      <w:bookmarkEnd w:id="573"/>
    </w:p>
    <w:p w14:paraId="05E4C953" w14:textId="77777777" w:rsidR="00394333" w:rsidRPr="002C6A8D" w:rsidRDefault="00394333" w:rsidP="005B11A8">
      <w:pPr>
        <w:jc w:val="both"/>
        <w:rPr>
          <w:i/>
        </w:rPr>
      </w:pPr>
    </w:p>
    <w:tbl>
      <w:tblPr>
        <w:tblW w:w="0" w:type="auto"/>
        <w:tblLook w:val="01E0" w:firstRow="1" w:lastRow="1" w:firstColumn="1" w:lastColumn="1" w:noHBand="0" w:noVBand="0"/>
      </w:tblPr>
      <w:tblGrid>
        <w:gridCol w:w="2217"/>
        <w:gridCol w:w="2218"/>
      </w:tblGrid>
      <w:tr w:rsidR="00EE415E" w:rsidRPr="002C6A8D" w14:paraId="652E128E" w14:textId="77777777" w:rsidTr="006F615E">
        <w:trPr>
          <w:trHeight w:val="255"/>
        </w:trPr>
        <w:tc>
          <w:tcPr>
            <w:tcW w:w="2217" w:type="dxa"/>
            <w:shd w:val="clear" w:color="auto" w:fill="auto"/>
          </w:tcPr>
          <w:p w14:paraId="350C38E3" w14:textId="77777777" w:rsidR="00EE415E" w:rsidRPr="002C6A8D" w:rsidRDefault="00EE415E" w:rsidP="005B11A8">
            <w:pPr>
              <w:jc w:val="both"/>
              <w:rPr>
                <w:i/>
                <w:szCs w:val="20"/>
              </w:rPr>
            </w:pPr>
            <w:r w:rsidRPr="002C6A8D">
              <w:rPr>
                <w:i/>
                <w:szCs w:val="20"/>
              </w:rPr>
              <w:t>Credit points</w:t>
            </w:r>
          </w:p>
        </w:tc>
        <w:tc>
          <w:tcPr>
            <w:tcW w:w="2218" w:type="dxa"/>
            <w:shd w:val="clear" w:color="auto" w:fill="auto"/>
          </w:tcPr>
          <w:p w14:paraId="30EF3E19" w14:textId="77777777" w:rsidR="00EE415E" w:rsidRPr="002C6A8D" w:rsidRDefault="00EE415E" w:rsidP="005B11A8">
            <w:pPr>
              <w:jc w:val="both"/>
              <w:rPr>
                <w:i/>
                <w:szCs w:val="20"/>
              </w:rPr>
            </w:pPr>
            <w:r w:rsidRPr="002C6A8D">
              <w:rPr>
                <w:i/>
                <w:szCs w:val="20"/>
              </w:rPr>
              <w:t>6 ecp</w:t>
            </w:r>
          </w:p>
        </w:tc>
      </w:tr>
      <w:tr w:rsidR="00EE415E" w:rsidRPr="002C6A8D" w14:paraId="449084C1" w14:textId="77777777" w:rsidTr="006F615E">
        <w:trPr>
          <w:trHeight w:val="255"/>
        </w:trPr>
        <w:tc>
          <w:tcPr>
            <w:tcW w:w="2217" w:type="dxa"/>
            <w:shd w:val="clear" w:color="auto" w:fill="auto"/>
          </w:tcPr>
          <w:p w14:paraId="338ACABF" w14:textId="77777777" w:rsidR="00EE415E" w:rsidRPr="002C6A8D" w:rsidRDefault="00EE415E" w:rsidP="005B11A8">
            <w:pPr>
              <w:jc w:val="both"/>
              <w:rPr>
                <w:i/>
                <w:szCs w:val="20"/>
              </w:rPr>
            </w:pPr>
            <w:r w:rsidRPr="002C6A8D">
              <w:rPr>
                <w:i/>
                <w:szCs w:val="20"/>
              </w:rPr>
              <w:t>Theme</w:t>
            </w:r>
          </w:p>
        </w:tc>
        <w:tc>
          <w:tcPr>
            <w:tcW w:w="2218" w:type="dxa"/>
            <w:shd w:val="clear" w:color="auto" w:fill="auto"/>
          </w:tcPr>
          <w:p w14:paraId="6E90D035" w14:textId="77777777" w:rsidR="00EE415E" w:rsidRPr="002C6A8D" w:rsidRDefault="00EE415E" w:rsidP="005B11A8">
            <w:pPr>
              <w:jc w:val="both"/>
              <w:rPr>
                <w:i/>
                <w:szCs w:val="20"/>
              </w:rPr>
            </w:pPr>
            <w:r w:rsidRPr="002C6A8D">
              <w:rPr>
                <w:i/>
                <w:szCs w:val="20"/>
              </w:rPr>
              <w:t>SS</w:t>
            </w:r>
          </w:p>
        </w:tc>
      </w:tr>
      <w:tr w:rsidR="00EE415E" w:rsidRPr="002C6A8D" w14:paraId="40F65DD9" w14:textId="77777777" w:rsidTr="006F615E">
        <w:trPr>
          <w:trHeight w:val="267"/>
        </w:trPr>
        <w:tc>
          <w:tcPr>
            <w:tcW w:w="2217" w:type="dxa"/>
            <w:shd w:val="clear" w:color="auto" w:fill="auto"/>
          </w:tcPr>
          <w:p w14:paraId="7741B18F" w14:textId="77777777" w:rsidR="00EE415E" w:rsidRPr="002C6A8D" w:rsidRDefault="00EE415E" w:rsidP="005B11A8">
            <w:pPr>
              <w:jc w:val="both"/>
              <w:rPr>
                <w:i/>
                <w:szCs w:val="20"/>
              </w:rPr>
            </w:pPr>
            <w:r w:rsidRPr="002C6A8D">
              <w:rPr>
                <w:i/>
                <w:szCs w:val="20"/>
              </w:rPr>
              <w:t>Track</w:t>
            </w:r>
          </w:p>
        </w:tc>
        <w:tc>
          <w:tcPr>
            <w:tcW w:w="2218" w:type="dxa"/>
            <w:shd w:val="clear" w:color="auto" w:fill="auto"/>
          </w:tcPr>
          <w:p w14:paraId="2E45A5CC" w14:textId="77777777" w:rsidR="00EE415E" w:rsidRPr="002C6A8D" w:rsidRDefault="00336ADD" w:rsidP="005B11A8">
            <w:pPr>
              <w:jc w:val="both"/>
              <w:rPr>
                <w:i/>
                <w:szCs w:val="20"/>
              </w:rPr>
            </w:pPr>
            <w:r w:rsidRPr="002C6A8D">
              <w:rPr>
                <w:i/>
                <w:szCs w:val="20"/>
              </w:rPr>
              <w:t xml:space="preserve">Political </w:t>
            </w:r>
            <w:r w:rsidR="00EE415E" w:rsidRPr="002C6A8D">
              <w:rPr>
                <w:i/>
                <w:szCs w:val="20"/>
              </w:rPr>
              <w:t>Science, History</w:t>
            </w:r>
          </w:p>
        </w:tc>
      </w:tr>
    </w:tbl>
    <w:p w14:paraId="467B2666" w14:textId="77777777" w:rsidR="00EE415E" w:rsidRPr="002C6A8D" w:rsidRDefault="00EE415E" w:rsidP="005B11A8">
      <w:pPr>
        <w:jc w:val="both"/>
      </w:pPr>
    </w:p>
    <w:p w14:paraId="7D7CE55A" w14:textId="77777777" w:rsidR="00394333" w:rsidRPr="002C6A8D" w:rsidRDefault="00394333" w:rsidP="005B11A8">
      <w:pPr>
        <w:jc w:val="both"/>
        <w:rPr>
          <w:i/>
        </w:rPr>
      </w:pPr>
      <w:r w:rsidRPr="002C6A8D">
        <w:rPr>
          <w:i/>
        </w:rPr>
        <w:t>Prerequisites</w:t>
      </w:r>
    </w:p>
    <w:p w14:paraId="3B77A6C8" w14:textId="77777777" w:rsidR="00394333" w:rsidRPr="002C6A8D" w:rsidRDefault="00394333" w:rsidP="005B11A8">
      <w:pPr>
        <w:jc w:val="both"/>
        <w:rPr>
          <w:lang w:val="en-US"/>
        </w:rPr>
      </w:pPr>
      <w:r w:rsidRPr="002C6A8D">
        <w:rPr>
          <w:lang w:val="en-US"/>
        </w:rPr>
        <w:t>Human Rights Law and Politics OR Standard Methods in Historical Analysis</w:t>
      </w:r>
    </w:p>
    <w:p w14:paraId="78460E82" w14:textId="77777777" w:rsidR="00394333" w:rsidRPr="002C6A8D" w:rsidRDefault="00394333" w:rsidP="005B11A8">
      <w:pPr>
        <w:jc w:val="both"/>
      </w:pPr>
    </w:p>
    <w:p w14:paraId="32A798D9" w14:textId="77777777" w:rsidR="00394333" w:rsidRPr="002C6A8D" w:rsidRDefault="00394333" w:rsidP="005B11A8">
      <w:pPr>
        <w:jc w:val="both"/>
        <w:rPr>
          <w:i/>
        </w:rPr>
      </w:pPr>
      <w:r w:rsidRPr="002C6A8D">
        <w:rPr>
          <w:i/>
        </w:rPr>
        <w:t>Course Description</w:t>
      </w:r>
    </w:p>
    <w:p w14:paraId="629F8DFA" w14:textId="77777777" w:rsidR="00394333" w:rsidRPr="002C6A8D" w:rsidRDefault="00394333" w:rsidP="005B11A8">
      <w:pPr>
        <w:jc w:val="both"/>
      </w:pPr>
    </w:p>
    <w:p w14:paraId="1E16A529" w14:textId="77777777" w:rsidR="00394333" w:rsidRPr="002C6A8D" w:rsidRDefault="00394333" w:rsidP="005B11A8">
      <w:pPr>
        <w:jc w:val="both"/>
      </w:pPr>
      <w:r w:rsidRPr="002C6A8D">
        <w:rPr>
          <w:lang w:val="en-US"/>
        </w:rPr>
        <w:t xml:space="preserve">Starting with the American civil rights movement, this course will provide students with a comparative perspective on civil rights, protest, and other collective action movements within specific nations. </w:t>
      </w:r>
      <w:r w:rsidRPr="002C6A8D">
        <w:t>One of the objectives of the course is to examine how civil rights discourse as it was developed in the United States became inflected and transformed as it was incorporated by these other movements for the purpose, however, of formulating of their own specific programs and goals. Focusing on cases from different countries and time periods, students will gain and on cases from different countries and time periods, students will gain an understanding of not only the history of these movements, but also the political forces that have shaped them. Questions addressed should</w:t>
      </w:r>
      <w:r w:rsidRPr="002C6A8D">
        <w:rPr>
          <w:i/>
        </w:rPr>
        <w:t xml:space="preserve"> </w:t>
      </w:r>
      <w:r w:rsidRPr="002C6A8D">
        <w:t>include: Why did these movements arise? What are their strategies? Why do they succeed or fail? These discussions will provide a framework that allows the students to more fully understand current national and transnational movements such as environmentalism, anti-globalization and minority rights.</w:t>
      </w:r>
    </w:p>
    <w:p w14:paraId="65CADA9A" w14:textId="77777777" w:rsidR="00394333" w:rsidRPr="002C6A8D" w:rsidRDefault="00394333" w:rsidP="005B11A8">
      <w:pPr>
        <w:autoSpaceDE w:val="0"/>
        <w:jc w:val="both"/>
      </w:pPr>
    </w:p>
    <w:p w14:paraId="32313571" w14:textId="77777777" w:rsidR="00C70E01" w:rsidRPr="002C6A8D" w:rsidRDefault="00C70E01" w:rsidP="005B11A8">
      <w:pPr>
        <w:jc w:val="both"/>
      </w:pPr>
    </w:p>
    <w:p w14:paraId="24DBEE51" w14:textId="77777777" w:rsidR="00381F8B" w:rsidRPr="002C6A8D" w:rsidRDefault="00623B0D" w:rsidP="005B11A8">
      <w:pPr>
        <w:pStyle w:val="Heading1"/>
        <w:ind w:left="2160" w:hanging="2160"/>
        <w:jc w:val="both"/>
      </w:pPr>
      <w:bookmarkStart w:id="575" w:name="_Toc372036136"/>
      <w:r w:rsidRPr="002C6A8D">
        <w:t>900</w:t>
      </w:r>
      <w:r w:rsidR="00561B12" w:rsidRPr="002C6A8D">
        <w:t>361</w:t>
      </w:r>
      <w:r w:rsidRPr="002C6A8D">
        <w:t>SSC</w:t>
      </w:r>
      <w:r w:rsidR="00381F8B" w:rsidRPr="002C6A8D">
        <w:tab/>
        <w:t>International Crimes</w:t>
      </w:r>
      <w:bookmarkEnd w:id="575"/>
    </w:p>
    <w:p w14:paraId="24527118" w14:textId="77777777" w:rsidR="00FB73E3" w:rsidRPr="002C6A8D" w:rsidRDefault="00FB73E3" w:rsidP="005B11A8">
      <w:pPr>
        <w:jc w:val="both"/>
        <w:rPr>
          <w:i/>
          <w:szCs w:val="20"/>
        </w:rPr>
      </w:pPr>
    </w:p>
    <w:tbl>
      <w:tblPr>
        <w:tblW w:w="0" w:type="auto"/>
        <w:tblLook w:val="01E0" w:firstRow="1" w:lastRow="1" w:firstColumn="1" w:lastColumn="1" w:noHBand="0" w:noVBand="0"/>
      </w:tblPr>
      <w:tblGrid>
        <w:gridCol w:w="2217"/>
        <w:gridCol w:w="2218"/>
      </w:tblGrid>
      <w:tr w:rsidR="00AD6C61" w:rsidRPr="002C6A8D" w14:paraId="473D860C" w14:textId="77777777" w:rsidTr="006F615E">
        <w:trPr>
          <w:trHeight w:val="255"/>
        </w:trPr>
        <w:tc>
          <w:tcPr>
            <w:tcW w:w="2217" w:type="dxa"/>
            <w:shd w:val="clear" w:color="auto" w:fill="auto"/>
          </w:tcPr>
          <w:p w14:paraId="09C96D21" w14:textId="77777777" w:rsidR="00AD6C61" w:rsidRPr="002C6A8D" w:rsidRDefault="00AD6C61" w:rsidP="005B11A8">
            <w:pPr>
              <w:jc w:val="both"/>
              <w:rPr>
                <w:i/>
                <w:szCs w:val="20"/>
              </w:rPr>
            </w:pPr>
            <w:r w:rsidRPr="002C6A8D">
              <w:rPr>
                <w:i/>
                <w:szCs w:val="20"/>
              </w:rPr>
              <w:t>Credit points</w:t>
            </w:r>
          </w:p>
        </w:tc>
        <w:tc>
          <w:tcPr>
            <w:tcW w:w="2218" w:type="dxa"/>
            <w:shd w:val="clear" w:color="auto" w:fill="auto"/>
          </w:tcPr>
          <w:p w14:paraId="0F6C4270" w14:textId="77777777" w:rsidR="00AD6C61" w:rsidRPr="002C6A8D" w:rsidRDefault="00AD6C61" w:rsidP="005B11A8">
            <w:pPr>
              <w:jc w:val="both"/>
              <w:rPr>
                <w:i/>
                <w:szCs w:val="20"/>
              </w:rPr>
            </w:pPr>
            <w:r w:rsidRPr="002C6A8D">
              <w:rPr>
                <w:i/>
                <w:szCs w:val="20"/>
              </w:rPr>
              <w:t>6 ecp</w:t>
            </w:r>
          </w:p>
        </w:tc>
      </w:tr>
      <w:tr w:rsidR="00AD6C61" w:rsidRPr="002C6A8D" w14:paraId="5681C568" w14:textId="77777777" w:rsidTr="006F615E">
        <w:trPr>
          <w:trHeight w:val="255"/>
        </w:trPr>
        <w:tc>
          <w:tcPr>
            <w:tcW w:w="2217" w:type="dxa"/>
            <w:shd w:val="clear" w:color="auto" w:fill="auto"/>
          </w:tcPr>
          <w:p w14:paraId="1E4C5F84" w14:textId="77777777" w:rsidR="00AD6C61" w:rsidRPr="002C6A8D" w:rsidRDefault="00AD6C61" w:rsidP="005B11A8">
            <w:pPr>
              <w:jc w:val="both"/>
              <w:rPr>
                <w:i/>
                <w:szCs w:val="20"/>
              </w:rPr>
            </w:pPr>
            <w:r w:rsidRPr="002C6A8D">
              <w:rPr>
                <w:i/>
                <w:szCs w:val="20"/>
              </w:rPr>
              <w:t>Theme</w:t>
            </w:r>
          </w:p>
        </w:tc>
        <w:tc>
          <w:tcPr>
            <w:tcW w:w="2218" w:type="dxa"/>
            <w:shd w:val="clear" w:color="auto" w:fill="auto"/>
          </w:tcPr>
          <w:p w14:paraId="72F906AB" w14:textId="77777777" w:rsidR="00AD6C61" w:rsidRPr="002C6A8D" w:rsidRDefault="00AD6C61" w:rsidP="005B11A8">
            <w:pPr>
              <w:jc w:val="both"/>
              <w:rPr>
                <w:i/>
                <w:szCs w:val="20"/>
              </w:rPr>
            </w:pPr>
            <w:r w:rsidRPr="002C6A8D">
              <w:rPr>
                <w:i/>
                <w:szCs w:val="20"/>
              </w:rPr>
              <w:t>SS</w:t>
            </w:r>
          </w:p>
        </w:tc>
      </w:tr>
      <w:tr w:rsidR="00AD6C61" w:rsidRPr="002C6A8D" w14:paraId="59D6D317" w14:textId="77777777" w:rsidTr="006F615E">
        <w:trPr>
          <w:trHeight w:val="267"/>
        </w:trPr>
        <w:tc>
          <w:tcPr>
            <w:tcW w:w="2217" w:type="dxa"/>
            <w:shd w:val="clear" w:color="auto" w:fill="auto"/>
          </w:tcPr>
          <w:p w14:paraId="4B7F0737" w14:textId="77777777" w:rsidR="00AD6C61" w:rsidRPr="002C6A8D" w:rsidRDefault="00AD6C61" w:rsidP="005B11A8">
            <w:pPr>
              <w:jc w:val="both"/>
              <w:rPr>
                <w:i/>
                <w:szCs w:val="20"/>
              </w:rPr>
            </w:pPr>
            <w:r w:rsidRPr="002C6A8D">
              <w:rPr>
                <w:i/>
                <w:szCs w:val="20"/>
              </w:rPr>
              <w:t>Track</w:t>
            </w:r>
          </w:p>
        </w:tc>
        <w:tc>
          <w:tcPr>
            <w:tcW w:w="2218" w:type="dxa"/>
            <w:shd w:val="clear" w:color="auto" w:fill="auto"/>
          </w:tcPr>
          <w:p w14:paraId="63449A0D" w14:textId="77777777" w:rsidR="00AD6C61" w:rsidRPr="002C6A8D" w:rsidRDefault="00AD6C61" w:rsidP="005B11A8">
            <w:pPr>
              <w:jc w:val="both"/>
              <w:rPr>
                <w:i/>
                <w:szCs w:val="20"/>
              </w:rPr>
            </w:pPr>
            <w:r w:rsidRPr="002C6A8D">
              <w:rPr>
                <w:i/>
                <w:szCs w:val="20"/>
              </w:rPr>
              <w:t>International Relations</w:t>
            </w:r>
          </w:p>
        </w:tc>
      </w:tr>
    </w:tbl>
    <w:p w14:paraId="216D088D" w14:textId="77777777" w:rsidR="00AD6C61" w:rsidRPr="002C6A8D" w:rsidRDefault="00AD6C61" w:rsidP="005B11A8">
      <w:pPr>
        <w:jc w:val="both"/>
        <w:rPr>
          <w:i/>
          <w:szCs w:val="20"/>
        </w:rPr>
      </w:pPr>
    </w:p>
    <w:p w14:paraId="6EEDD1FA" w14:textId="77777777" w:rsidR="00DF3A26" w:rsidRPr="002C6A8D" w:rsidRDefault="00FB73E3" w:rsidP="005B11A8">
      <w:pPr>
        <w:jc w:val="both"/>
        <w:rPr>
          <w:szCs w:val="20"/>
        </w:rPr>
      </w:pPr>
      <w:r w:rsidRPr="002C6A8D">
        <w:rPr>
          <w:i/>
          <w:szCs w:val="20"/>
        </w:rPr>
        <w:t>Prerequisites:</w:t>
      </w:r>
      <w:r w:rsidRPr="002C6A8D">
        <w:rPr>
          <w:szCs w:val="20"/>
        </w:rPr>
        <w:t xml:space="preserve"> </w:t>
      </w:r>
    </w:p>
    <w:p w14:paraId="349D4BF9" w14:textId="77777777" w:rsidR="00DF3A26" w:rsidRPr="002C6A8D" w:rsidRDefault="00DF3A26" w:rsidP="005B11A8">
      <w:pPr>
        <w:jc w:val="both"/>
        <w:rPr>
          <w:szCs w:val="20"/>
        </w:rPr>
      </w:pPr>
      <w:r w:rsidRPr="002C6A8D">
        <w:rPr>
          <w:szCs w:val="20"/>
        </w:rPr>
        <w:t>Any 200-level Social Sciences course in the Social Systems theme.</w:t>
      </w:r>
    </w:p>
    <w:p w14:paraId="11785585" w14:textId="77777777" w:rsidR="00FB73E3" w:rsidRPr="002C6A8D" w:rsidRDefault="00FB73E3" w:rsidP="005B11A8">
      <w:pPr>
        <w:jc w:val="both"/>
        <w:rPr>
          <w:szCs w:val="20"/>
        </w:rPr>
      </w:pPr>
      <w:r w:rsidRPr="002C6A8D">
        <w:rPr>
          <w:szCs w:val="20"/>
        </w:rPr>
        <w:tab/>
      </w:r>
      <w:r w:rsidRPr="002C6A8D">
        <w:rPr>
          <w:szCs w:val="20"/>
        </w:rPr>
        <w:tab/>
      </w:r>
    </w:p>
    <w:p w14:paraId="50757C6C" w14:textId="77777777" w:rsidR="00FB73E3" w:rsidRPr="002C6A8D" w:rsidRDefault="00FB73E3" w:rsidP="005B11A8">
      <w:pPr>
        <w:jc w:val="both"/>
        <w:rPr>
          <w:i/>
          <w:szCs w:val="20"/>
        </w:rPr>
      </w:pPr>
      <w:r w:rsidRPr="002C6A8D">
        <w:rPr>
          <w:i/>
          <w:szCs w:val="20"/>
        </w:rPr>
        <w:t>Course Description</w:t>
      </w:r>
    </w:p>
    <w:p w14:paraId="46332269" w14:textId="77777777" w:rsidR="009F6849" w:rsidRPr="002C6A8D" w:rsidRDefault="009F6849" w:rsidP="005B11A8">
      <w:pPr>
        <w:jc w:val="both"/>
      </w:pPr>
      <w:r w:rsidRPr="002C6A8D">
        <w:t>This is an advanced course focusing on international crime</w:t>
      </w:r>
      <w:r w:rsidRPr="002C6A8D">
        <w:rPr>
          <w:color w:val="000000"/>
        </w:rPr>
        <w:t xml:space="preserve">s, </w:t>
      </w:r>
      <w:r w:rsidRPr="002C6A8D">
        <w:t xml:space="preserve">covering war crimes, crimes against humanity and genocide. Attention will be paid to the historical background of these crimes, the contexts in which they are committed and the </w:t>
      </w:r>
      <w:r w:rsidRPr="002C6A8D">
        <w:rPr>
          <w:color w:val="000000"/>
        </w:rPr>
        <w:t xml:space="preserve">politics involved. Attention will also be paid to </w:t>
      </w:r>
      <w:r w:rsidRPr="002C6A8D">
        <w:t>international justice</w:t>
      </w:r>
      <w:r w:rsidRPr="002C6A8D">
        <w:rPr>
          <w:color w:val="000000"/>
        </w:rPr>
        <w:t xml:space="preserve"> mechanisms</w:t>
      </w:r>
      <w:r w:rsidRPr="002C6A8D">
        <w:t xml:space="preserve"> that have been designed to control them, most notably international courts and tribunals.</w:t>
      </w:r>
      <w:r w:rsidRPr="002C6A8D">
        <w:rPr>
          <w:color w:val="000000"/>
        </w:rPr>
        <w:t xml:space="preserve"> Cases that will be studied extensively will include the Rwanda genocide, the Darfur case and the war in the former Yugoslavia.</w:t>
      </w:r>
    </w:p>
    <w:p w14:paraId="32BBF48E" w14:textId="77777777" w:rsidR="00381F8B" w:rsidRPr="002C6A8D" w:rsidRDefault="00381F8B" w:rsidP="005B11A8">
      <w:pPr>
        <w:jc w:val="both"/>
      </w:pPr>
    </w:p>
    <w:p w14:paraId="6FA1C054" w14:textId="77777777" w:rsidR="00F17599" w:rsidRPr="002C6A8D" w:rsidRDefault="00F17599" w:rsidP="005B11A8">
      <w:pPr>
        <w:pStyle w:val="Heading1"/>
        <w:ind w:left="2160" w:hanging="2160"/>
        <w:jc w:val="both"/>
      </w:pPr>
      <w:bookmarkStart w:id="576" w:name="_Toc372036137"/>
      <w:r w:rsidRPr="002C6A8D">
        <w:t>900369SSC Diplomacy Lab</w:t>
      </w:r>
      <w:bookmarkEnd w:id="576"/>
    </w:p>
    <w:p w14:paraId="2B5C4111" w14:textId="77777777" w:rsidR="00F17599" w:rsidRPr="002C6A8D" w:rsidRDefault="00F17599" w:rsidP="005B11A8">
      <w:pPr>
        <w:autoSpaceDE w:val="0"/>
        <w:autoSpaceDN w:val="0"/>
        <w:adjustRightInd w:val="0"/>
        <w:jc w:val="both"/>
        <w:rPr>
          <w:rFonts w:cs="Verdana"/>
          <w:iCs/>
          <w:szCs w:val="20"/>
        </w:rPr>
      </w:pPr>
    </w:p>
    <w:p w14:paraId="0D38E80B" w14:textId="77777777" w:rsidR="00F17599" w:rsidRPr="002C6A8D" w:rsidRDefault="00F17599" w:rsidP="005B11A8">
      <w:pPr>
        <w:autoSpaceDE w:val="0"/>
        <w:autoSpaceDN w:val="0"/>
        <w:adjustRightInd w:val="0"/>
        <w:jc w:val="both"/>
        <w:rPr>
          <w:rFonts w:cs="Verdana"/>
          <w:iCs/>
          <w:szCs w:val="20"/>
        </w:rPr>
      </w:pPr>
      <w:r w:rsidRPr="002C6A8D">
        <w:rPr>
          <w:rFonts w:cs="Verdana"/>
          <w:i/>
          <w:iCs/>
          <w:szCs w:val="20"/>
        </w:rPr>
        <w:t>Credit points</w:t>
      </w:r>
      <w:r w:rsidRPr="002C6A8D">
        <w:rPr>
          <w:rFonts w:cs="Verdana"/>
          <w:iCs/>
          <w:szCs w:val="20"/>
        </w:rPr>
        <w:tab/>
        <w:t xml:space="preserve"> </w:t>
      </w:r>
      <w:r w:rsidRPr="002C6A8D">
        <w:rPr>
          <w:rFonts w:cs="Verdana"/>
          <w:iCs/>
          <w:szCs w:val="20"/>
        </w:rPr>
        <w:tab/>
        <w:t>6 ecp</w:t>
      </w:r>
    </w:p>
    <w:p w14:paraId="5B2AB0AE" w14:textId="77777777" w:rsidR="00F17599" w:rsidRPr="002C6A8D" w:rsidRDefault="00F17599" w:rsidP="005B11A8">
      <w:pPr>
        <w:autoSpaceDE w:val="0"/>
        <w:autoSpaceDN w:val="0"/>
        <w:adjustRightInd w:val="0"/>
        <w:jc w:val="both"/>
        <w:rPr>
          <w:rFonts w:cs="Verdana"/>
          <w:iCs/>
          <w:szCs w:val="20"/>
        </w:rPr>
      </w:pPr>
      <w:r w:rsidRPr="002C6A8D">
        <w:rPr>
          <w:rFonts w:cs="Verdana"/>
          <w:i/>
          <w:iCs/>
          <w:szCs w:val="20"/>
        </w:rPr>
        <w:t>Theme</w:t>
      </w:r>
      <w:r w:rsidRPr="002C6A8D">
        <w:rPr>
          <w:rFonts w:cs="Verdana"/>
          <w:i/>
          <w:iCs/>
          <w:szCs w:val="20"/>
        </w:rPr>
        <w:tab/>
      </w:r>
      <w:r w:rsidRPr="002C6A8D">
        <w:rPr>
          <w:rFonts w:cs="Verdana"/>
          <w:iCs/>
          <w:szCs w:val="20"/>
        </w:rPr>
        <w:tab/>
        <w:t xml:space="preserve"> </w:t>
      </w:r>
      <w:r w:rsidRPr="002C6A8D">
        <w:rPr>
          <w:rFonts w:cs="Verdana"/>
          <w:iCs/>
          <w:szCs w:val="20"/>
        </w:rPr>
        <w:tab/>
        <w:t>SS</w:t>
      </w:r>
    </w:p>
    <w:p w14:paraId="0FC8F661" w14:textId="77777777" w:rsidR="00F17599" w:rsidRPr="002C6A8D" w:rsidRDefault="00F17599" w:rsidP="005B11A8">
      <w:pPr>
        <w:autoSpaceDE w:val="0"/>
        <w:autoSpaceDN w:val="0"/>
        <w:adjustRightInd w:val="0"/>
        <w:jc w:val="both"/>
        <w:rPr>
          <w:rFonts w:cs="Verdana"/>
          <w:iCs/>
          <w:szCs w:val="20"/>
        </w:rPr>
      </w:pPr>
      <w:r w:rsidRPr="002C6A8D">
        <w:rPr>
          <w:rFonts w:cs="Verdana"/>
          <w:i/>
          <w:iCs/>
          <w:szCs w:val="20"/>
        </w:rPr>
        <w:lastRenderedPageBreak/>
        <w:t>Track</w:t>
      </w:r>
      <w:r w:rsidRPr="002C6A8D">
        <w:rPr>
          <w:rFonts w:cs="Verdana"/>
          <w:i/>
          <w:iCs/>
          <w:szCs w:val="20"/>
        </w:rPr>
        <w:tab/>
      </w:r>
      <w:r w:rsidRPr="002C6A8D">
        <w:rPr>
          <w:rFonts w:cs="Verdana"/>
          <w:iCs/>
          <w:szCs w:val="20"/>
        </w:rPr>
        <w:tab/>
      </w:r>
      <w:r w:rsidRPr="002C6A8D">
        <w:rPr>
          <w:rFonts w:cs="Verdana"/>
          <w:iCs/>
          <w:szCs w:val="20"/>
        </w:rPr>
        <w:tab/>
        <w:t>International Relations</w:t>
      </w:r>
    </w:p>
    <w:p w14:paraId="2BA0A1AF" w14:textId="77777777" w:rsidR="00F17599" w:rsidRPr="002C6A8D" w:rsidRDefault="00F17599" w:rsidP="005B11A8">
      <w:pPr>
        <w:autoSpaceDE w:val="0"/>
        <w:autoSpaceDN w:val="0"/>
        <w:adjustRightInd w:val="0"/>
        <w:jc w:val="both"/>
        <w:rPr>
          <w:rFonts w:cs="Verdana"/>
          <w:iCs/>
          <w:szCs w:val="20"/>
        </w:rPr>
      </w:pPr>
    </w:p>
    <w:p w14:paraId="4C678420" w14:textId="77777777" w:rsidR="00F17599" w:rsidRPr="002C6A8D" w:rsidRDefault="00F17599" w:rsidP="005B11A8">
      <w:pPr>
        <w:autoSpaceDE w:val="0"/>
        <w:autoSpaceDN w:val="0"/>
        <w:adjustRightInd w:val="0"/>
        <w:jc w:val="both"/>
        <w:rPr>
          <w:rFonts w:cs="Verdana"/>
          <w:i/>
          <w:iCs/>
          <w:szCs w:val="20"/>
        </w:rPr>
      </w:pPr>
      <w:r w:rsidRPr="002C6A8D">
        <w:rPr>
          <w:rFonts w:cs="Verdana"/>
          <w:i/>
          <w:iCs/>
          <w:szCs w:val="20"/>
        </w:rPr>
        <w:t xml:space="preserve">Prerequisites </w:t>
      </w:r>
    </w:p>
    <w:p w14:paraId="3A449964" w14:textId="77777777" w:rsidR="00F17599" w:rsidRPr="002C6A8D" w:rsidRDefault="00F17599" w:rsidP="005B11A8">
      <w:pPr>
        <w:autoSpaceDE w:val="0"/>
        <w:autoSpaceDN w:val="0"/>
        <w:adjustRightInd w:val="0"/>
        <w:jc w:val="both"/>
        <w:rPr>
          <w:rFonts w:cs="Verdana"/>
          <w:szCs w:val="20"/>
        </w:rPr>
      </w:pPr>
      <w:r w:rsidRPr="002C6A8D">
        <w:rPr>
          <w:rFonts w:cs="Verdana"/>
          <w:szCs w:val="20"/>
        </w:rPr>
        <w:t>Any 200 level course in International Relations</w:t>
      </w:r>
    </w:p>
    <w:p w14:paraId="74BD5C07" w14:textId="77777777" w:rsidR="00F17599" w:rsidRPr="002C6A8D" w:rsidRDefault="00F17599" w:rsidP="005B11A8">
      <w:pPr>
        <w:autoSpaceDE w:val="0"/>
        <w:autoSpaceDN w:val="0"/>
        <w:adjustRightInd w:val="0"/>
        <w:jc w:val="both"/>
        <w:rPr>
          <w:rFonts w:cs="Verdana"/>
          <w:szCs w:val="20"/>
        </w:rPr>
      </w:pPr>
    </w:p>
    <w:p w14:paraId="1F807C6B" w14:textId="77777777" w:rsidR="00F17599" w:rsidRPr="002C6A8D" w:rsidRDefault="00F17599" w:rsidP="005B11A8">
      <w:pPr>
        <w:autoSpaceDE w:val="0"/>
        <w:autoSpaceDN w:val="0"/>
        <w:adjustRightInd w:val="0"/>
        <w:jc w:val="both"/>
        <w:rPr>
          <w:rFonts w:cs="Verdana"/>
          <w:i/>
          <w:szCs w:val="20"/>
        </w:rPr>
      </w:pPr>
      <w:r w:rsidRPr="002C6A8D">
        <w:rPr>
          <w:rFonts w:cs="Verdana"/>
          <w:i/>
          <w:szCs w:val="20"/>
        </w:rPr>
        <w:t>Course description</w:t>
      </w:r>
    </w:p>
    <w:p w14:paraId="1F31E2B9" w14:textId="77777777" w:rsidR="00F17599" w:rsidRPr="002C6A8D" w:rsidRDefault="00F17599" w:rsidP="005B11A8">
      <w:pPr>
        <w:autoSpaceDE w:val="0"/>
        <w:autoSpaceDN w:val="0"/>
        <w:adjustRightInd w:val="0"/>
        <w:jc w:val="both"/>
        <w:rPr>
          <w:rFonts w:cs="Verdana"/>
          <w:szCs w:val="20"/>
        </w:rPr>
      </w:pPr>
      <w:r w:rsidRPr="002C6A8D">
        <w:rPr>
          <w:rFonts w:cs="Verdana"/>
          <w:szCs w:val="20"/>
        </w:rPr>
        <w:t>How do states pursue their interests in the complex and at times, challenging world? This course will allow students to explore the answer to this question. Focusing on applied problems, case studies will be used to illustrate both the practical and theoretical side of diplomacy, providing students with an in-depth understanding of how states achieve their goals.</w:t>
      </w:r>
    </w:p>
    <w:p w14:paraId="57D3A27B" w14:textId="77777777" w:rsidR="00D84884" w:rsidRPr="002C6A8D" w:rsidRDefault="00D84884" w:rsidP="005B11A8">
      <w:pPr>
        <w:jc w:val="both"/>
      </w:pPr>
    </w:p>
    <w:p w14:paraId="6D0D2944" w14:textId="77777777" w:rsidR="000A747C" w:rsidRPr="002C6A8D" w:rsidRDefault="00623B0D" w:rsidP="005B11A8">
      <w:pPr>
        <w:pStyle w:val="Heading1"/>
        <w:jc w:val="both"/>
      </w:pPr>
      <w:bookmarkStart w:id="577" w:name="_Toc372036138"/>
      <w:r w:rsidRPr="002C6A8D">
        <w:t>900</w:t>
      </w:r>
      <w:r w:rsidR="00561B12" w:rsidRPr="002C6A8D">
        <w:t>371</w:t>
      </w:r>
      <w:r w:rsidRPr="002C6A8D">
        <w:t>SSC</w:t>
      </w:r>
      <w:r w:rsidR="000A747C" w:rsidRPr="002C6A8D">
        <w:tab/>
        <w:t>Violence and Conflict</w:t>
      </w:r>
      <w:bookmarkEnd w:id="577"/>
    </w:p>
    <w:p w14:paraId="2CF4F4B7" w14:textId="77777777" w:rsidR="000A747C" w:rsidRPr="002C6A8D" w:rsidRDefault="000A747C" w:rsidP="005B11A8">
      <w:pPr>
        <w:jc w:val="both"/>
      </w:pPr>
    </w:p>
    <w:tbl>
      <w:tblPr>
        <w:tblW w:w="0" w:type="auto"/>
        <w:tblLook w:val="01E0" w:firstRow="1" w:lastRow="1" w:firstColumn="1" w:lastColumn="1" w:noHBand="0" w:noVBand="0"/>
      </w:tblPr>
      <w:tblGrid>
        <w:gridCol w:w="2217"/>
        <w:gridCol w:w="2218"/>
      </w:tblGrid>
      <w:tr w:rsidR="00EC39E3" w:rsidRPr="002C6A8D" w14:paraId="693D1F4E" w14:textId="77777777" w:rsidTr="006F615E">
        <w:trPr>
          <w:trHeight w:val="255"/>
        </w:trPr>
        <w:tc>
          <w:tcPr>
            <w:tcW w:w="2217" w:type="dxa"/>
            <w:shd w:val="clear" w:color="auto" w:fill="auto"/>
          </w:tcPr>
          <w:p w14:paraId="4C5CD03E" w14:textId="77777777" w:rsidR="00EC39E3" w:rsidRPr="002C6A8D" w:rsidRDefault="00EC39E3" w:rsidP="005B11A8">
            <w:pPr>
              <w:jc w:val="both"/>
              <w:rPr>
                <w:i/>
                <w:szCs w:val="20"/>
              </w:rPr>
            </w:pPr>
            <w:r w:rsidRPr="002C6A8D">
              <w:rPr>
                <w:i/>
                <w:szCs w:val="20"/>
              </w:rPr>
              <w:t>Credit points</w:t>
            </w:r>
          </w:p>
        </w:tc>
        <w:tc>
          <w:tcPr>
            <w:tcW w:w="2218" w:type="dxa"/>
            <w:shd w:val="clear" w:color="auto" w:fill="auto"/>
          </w:tcPr>
          <w:p w14:paraId="1FADCA78" w14:textId="77777777" w:rsidR="00EC39E3" w:rsidRPr="002C6A8D" w:rsidRDefault="00EC39E3" w:rsidP="005B11A8">
            <w:pPr>
              <w:jc w:val="both"/>
              <w:rPr>
                <w:i/>
                <w:szCs w:val="20"/>
              </w:rPr>
            </w:pPr>
            <w:r w:rsidRPr="002C6A8D">
              <w:rPr>
                <w:i/>
                <w:szCs w:val="20"/>
              </w:rPr>
              <w:t>6 ecp</w:t>
            </w:r>
          </w:p>
        </w:tc>
      </w:tr>
      <w:tr w:rsidR="00EC39E3" w:rsidRPr="002C6A8D" w14:paraId="762E2779" w14:textId="77777777" w:rsidTr="006F615E">
        <w:trPr>
          <w:trHeight w:val="255"/>
        </w:trPr>
        <w:tc>
          <w:tcPr>
            <w:tcW w:w="2217" w:type="dxa"/>
            <w:shd w:val="clear" w:color="auto" w:fill="auto"/>
          </w:tcPr>
          <w:p w14:paraId="68E6D8A3" w14:textId="77777777" w:rsidR="00EC39E3" w:rsidRPr="002C6A8D" w:rsidRDefault="00EC39E3" w:rsidP="005B11A8">
            <w:pPr>
              <w:jc w:val="both"/>
              <w:rPr>
                <w:i/>
                <w:szCs w:val="20"/>
              </w:rPr>
            </w:pPr>
            <w:r w:rsidRPr="002C6A8D">
              <w:rPr>
                <w:i/>
                <w:szCs w:val="20"/>
              </w:rPr>
              <w:t>Theme</w:t>
            </w:r>
          </w:p>
        </w:tc>
        <w:tc>
          <w:tcPr>
            <w:tcW w:w="2218" w:type="dxa"/>
            <w:shd w:val="clear" w:color="auto" w:fill="auto"/>
          </w:tcPr>
          <w:p w14:paraId="7B11D53B" w14:textId="77777777" w:rsidR="00EC39E3" w:rsidRPr="002C6A8D" w:rsidRDefault="00EC39E3" w:rsidP="005B11A8">
            <w:pPr>
              <w:jc w:val="both"/>
              <w:rPr>
                <w:i/>
                <w:szCs w:val="20"/>
              </w:rPr>
            </w:pPr>
            <w:r w:rsidRPr="002C6A8D">
              <w:rPr>
                <w:i/>
                <w:szCs w:val="20"/>
              </w:rPr>
              <w:t>SS</w:t>
            </w:r>
          </w:p>
        </w:tc>
      </w:tr>
      <w:tr w:rsidR="00EC39E3" w:rsidRPr="002C6A8D" w14:paraId="7CF8A400" w14:textId="77777777" w:rsidTr="006F615E">
        <w:trPr>
          <w:trHeight w:val="267"/>
        </w:trPr>
        <w:tc>
          <w:tcPr>
            <w:tcW w:w="2217" w:type="dxa"/>
            <w:shd w:val="clear" w:color="auto" w:fill="auto"/>
          </w:tcPr>
          <w:p w14:paraId="63AD54A6" w14:textId="77777777" w:rsidR="00EC39E3" w:rsidRPr="002C6A8D" w:rsidRDefault="00EC39E3" w:rsidP="005B11A8">
            <w:pPr>
              <w:jc w:val="both"/>
              <w:rPr>
                <w:i/>
                <w:szCs w:val="20"/>
              </w:rPr>
            </w:pPr>
            <w:r w:rsidRPr="002C6A8D">
              <w:rPr>
                <w:i/>
                <w:szCs w:val="20"/>
              </w:rPr>
              <w:t>Track</w:t>
            </w:r>
          </w:p>
        </w:tc>
        <w:tc>
          <w:tcPr>
            <w:tcW w:w="2218" w:type="dxa"/>
            <w:shd w:val="clear" w:color="auto" w:fill="auto"/>
          </w:tcPr>
          <w:p w14:paraId="0B9562B6" w14:textId="77777777" w:rsidR="00EC39E3" w:rsidRPr="002C6A8D" w:rsidRDefault="00EC39E3" w:rsidP="005B11A8">
            <w:pPr>
              <w:jc w:val="both"/>
              <w:rPr>
                <w:i/>
                <w:szCs w:val="20"/>
              </w:rPr>
            </w:pPr>
            <w:r w:rsidRPr="002C6A8D">
              <w:rPr>
                <w:i/>
                <w:szCs w:val="20"/>
              </w:rPr>
              <w:t>International Relations and Sociology</w:t>
            </w:r>
          </w:p>
        </w:tc>
      </w:tr>
    </w:tbl>
    <w:p w14:paraId="69B88391" w14:textId="77777777" w:rsidR="00EC39E3" w:rsidRPr="002C6A8D" w:rsidRDefault="00EC39E3" w:rsidP="005B11A8">
      <w:pPr>
        <w:jc w:val="both"/>
      </w:pPr>
    </w:p>
    <w:p w14:paraId="669C3D59" w14:textId="77777777" w:rsidR="00EC39E3" w:rsidRPr="002C6A8D" w:rsidRDefault="00EC39E3" w:rsidP="005B11A8">
      <w:pPr>
        <w:jc w:val="both"/>
      </w:pPr>
    </w:p>
    <w:p w14:paraId="12EA59D9" w14:textId="77777777" w:rsidR="000A747C" w:rsidRPr="002C6A8D" w:rsidRDefault="000A747C" w:rsidP="005B11A8">
      <w:pPr>
        <w:pStyle w:val="Heading2"/>
        <w:jc w:val="both"/>
        <w:rPr>
          <w:szCs w:val="20"/>
        </w:rPr>
      </w:pPr>
      <w:r w:rsidRPr="002C6A8D">
        <w:rPr>
          <w:szCs w:val="20"/>
        </w:rPr>
        <w:t>Prerequisites</w:t>
      </w:r>
    </w:p>
    <w:p w14:paraId="43859D7E" w14:textId="77777777" w:rsidR="000A747C" w:rsidRPr="002C6A8D" w:rsidRDefault="00EC39E3" w:rsidP="005B11A8">
      <w:pPr>
        <w:jc w:val="both"/>
        <w:rPr>
          <w:szCs w:val="20"/>
        </w:rPr>
      </w:pPr>
      <w:r w:rsidRPr="002C6A8D">
        <w:rPr>
          <w:szCs w:val="20"/>
        </w:rPr>
        <w:t>Any 2</w:t>
      </w:r>
      <w:r w:rsidR="000A747C" w:rsidRPr="002C6A8D">
        <w:rPr>
          <w:szCs w:val="20"/>
        </w:rPr>
        <w:t>00</w:t>
      </w:r>
      <w:r w:rsidR="00DF3A26" w:rsidRPr="002C6A8D">
        <w:rPr>
          <w:szCs w:val="20"/>
        </w:rPr>
        <w:t>-</w:t>
      </w:r>
      <w:r w:rsidRPr="002C6A8D">
        <w:rPr>
          <w:szCs w:val="20"/>
        </w:rPr>
        <w:t xml:space="preserve">level </w:t>
      </w:r>
      <w:r w:rsidR="000A747C" w:rsidRPr="002C6A8D">
        <w:rPr>
          <w:szCs w:val="20"/>
        </w:rPr>
        <w:t>course in</w:t>
      </w:r>
      <w:r w:rsidRPr="002C6A8D">
        <w:rPr>
          <w:szCs w:val="20"/>
        </w:rPr>
        <w:t xml:space="preserve"> either the International Relations or Sociology track</w:t>
      </w:r>
    </w:p>
    <w:p w14:paraId="77F7C56F" w14:textId="77777777" w:rsidR="000A747C" w:rsidRPr="002C6A8D" w:rsidRDefault="000A747C" w:rsidP="005B11A8">
      <w:pPr>
        <w:jc w:val="both"/>
        <w:rPr>
          <w:b/>
          <w:szCs w:val="20"/>
        </w:rPr>
      </w:pPr>
    </w:p>
    <w:p w14:paraId="775E2B48" w14:textId="77777777" w:rsidR="000A747C" w:rsidRPr="002C6A8D" w:rsidRDefault="000A747C" w:rsidP="005B11A8">
      <w:pPr>
        <w:jc w:val="both"/>
        <w:rPr>
          <w:i/>
          <w:iCs/>
          <w:szCs w:val="20"/>
        </w:rPr>
      </w:pPr>
      <w:r w:rsidRPr="002C6A8D">
        <w:rPr>
          <w:i/>
          <w:iCs/>
          <w:szCs w:val="20"/>
        </w:rPr>
        <w:t>Course description</w:t>
      </w:r>
    </w:p>
    <w:p w14:paraId="72AF6203" w14:textId="77777777" w:rsidR="00EC39E3" w:rsidRPr="002C6A8D" w:rsidRDefault="00EC39E3" w:rsidP="005B11A8">
      <w:pPr>
        <w:jc w:val="both"/>
        <w:rPr>
          <w:rFonts w:eastAsia="Simsun (Founder Extended)" w:cs="Times New Roman"/>
          <w:sz w:val="24"/>
          <w:lang w:val="en-US" w:eastAsia="zh-CN"/>
        </w:rPr>
      </w:pPr>
      <w:r w:rsidRPr="002C6A8D">
        <w:rPr>
          <w:rFonts w:eastAsia="Simsun (Founder Extended)"/>
          <w:szCs w:val="20"/>
          <w:lang w:val="en-US" w:eastAsia="zh-CN"/>
        </w:rPr>
        <w:t xml:space="preserve">This course will provide an introduction into the field of conflict studies, investigating the escalation of non-violent conflict into mass-violence and exploring international responses to violent conflict. We will first look at the dynamics of inter-group conflict, focusing specifically on conflict between ethnic groups, including genocide. We will then move to the analysis of militarized conflicts, focusing mainly on intra-state (civil) wars. What motivates groups to pick up arms against a government? How do rebel groups organise and arm themselves? Why do some rebel groups manage to overthrow a government, while others collapse? How can we explain diverging patterns of violence in civil wars? Drawing on this analysis, international responses to violent conflict will be investigated, including humanitarian relief and peacekeeping. A recurring theme throughout the course will be the connections between processes of state-formation and violence, both in Western and non-Western settings. </w:t>
      </w:r>
    </w:p>
    <w:p w14:paraId="4D500CD8" w14:textId="77777777" w:rsidR="000A747C" w:rsidRPr="002C6A8D" w:rsidRDefault="000A747C" w:rsidP="005B11A8">
      <w:pPr>
        <w:jc w:val="both"/>
        <w:rPr>
          <w:lang w:val="en-US"/>
        </w:rPr>
      </w:pPr>
    </w:p>
    <w:p w14:paraId="130988C6" w14:textId="77777777" w:rsidR="00772A49" w:rsidRPr="002C6A8D" w:rsidRDefault="00772A49" w:rsidP="005B11A8">
      <w:pPr>
        <w:jc w:val="both"/>
      </w:pPr>
    </w:p>
    <w:p w14:paraId="6FD0C049" w14:textId="77777777" w:rsidR="00D84884" w:rsidRPr="002C6A8D" w:rsidRDefault="00623B0D" w:rsidP="005B11A8">
      <w:pPr>
        <w:pStyle w:val="Heading1"/>
        <w:jc w:val="both"/>
      </w:pPr>
      <w:bookmarkStart w:id="578" w:name="_Toc194388773"/>
      <w:bookmarkStart w:id="579" w:name="_Toc196217695"/>
      <w:bookmarkStart w:id="580" w:name="_Toc196219043"/>
      <w:bookmarkStart w:id="581" w:name="_Toc196815281"/>
      <w:bookmarkStart w:id="582" w:name="_Toc196886339"/>
      <w:bookmarkStart w:id="583" w:name="_Toc202859996"/>
      <w:bookmarkStart w:id="584" w:name="_Toc372036139"/>
      <w:r w:rsidRPr="002C6A8D">
        <w:t>900</w:t>
      </w:r>
      <w:r w:rsidR="00561B12" w:rsidRPr="002C6A8D">
        <w:t>372</w:t>
      </w:r>
      <w:r w:rsidRPr="002C6A8D">
        <w:t>SSC</w:t>
      </w:r>
      <w:r w:rsidR="00D84884" w:rsidRPr="002C6A8D">
        <w:tab/>
        <w:t>Migration, Integration and Diversity</w:t>
      </w:r>
      <w:bookmarkEnd w:id="578"/>
      <w:bookmarkEnd w:id="579"/>
      <w:bookmarkEnd w:id="580"/>
      <w:bookmarkEnd w:id="581"/>
      <w:bookmarkEnd w:id="582"/>
      <w:bookmarkEnd w:id="583"/>
      <w:bookmarkEnd w:id="584"/>
    </w:p>
    <w:p w14:paraId="366D9EBD" w14:textId="77777777" w:rsidR="00967DF6" w:rsidRPr="002C6A8D" w:rsidRDefault="00967DF6" w:rsidP="005B11A8">
      <w:pPr>
        <w:jc w:val="both"/>
      </w:pPr>
    </w:p>
    <w:tbl>
      <w:tblPr>
        <w:tblW w:w="0" w:type="auto"/>
        <w:tblLook w:val="01E0" w:firstRow="1" w:lastRow="1" w:firstColumn="1" w:lastColumn="1" w:noHBand="0" w:noVBand="0"/>
      </w:tblPr>
      <w:tblGrid>
        <w:gridCol w:w="2217"/>
        <w:gridCol w:w="2218"/>
      </w:tblGrid>
      <w:tr w:rsidR="00740BAD" w:rsidRPr="002C6A8D" w14:paraId="43987071" w14:textId="77777777" w:rsidTr="006F615E">
        <w:trPr>
          <w:trHeight w:val="255"/>
        </w:trPr>
        <w:tc>
          <w:tcPr>
            <w:tcW w:w="2217" w:type="dxa"/>
            <w:shd w:val="clear" w:color="auto" w:fill="auto"/>
          </w:tcPr>
          <w:p w14:paraId="266F99FE" w14:textId="77777777" w:rsidR="00740BAD" w:rsidRPr="002C6A8D" w:rsidRDefault="00740BAD" w:rsidP="005B11A8">
            <w:pPr>
              <w:jc w:val="both"/>
              <w:rPr>
                <w:i/>
                <w:szCs w:val="20"/>
              </w:rPr>
            </w:pPr>
            <w:r w:rsidRPr="002C6A8D">
              <w:rPr>
                <w:i/>
                <w:szCs w:val="20"/>
              </w:rPr>
              <w:t>Credit points</w:t>
            </w:r>
          </w:p>
        </w:tc>
        <w:tc>
          <w:tcPr>
            <w:tcW w:w="2218" w:type="dxa"/>
            <w:shd w:val="clear" w:color="auto" w:fill="auto"/>
          </w:tcPr>
          <w:p w14:paraId="22737D3E" w14:textId="77777777" w:rsidR="00740BAD" w:rsidRPr="002C6A8D" w:rsidRDefault="00740BAD" w:rsidP="005B11A8">
            <w:pPr>
              <w:jc w:val="both"/>
              <w:rPr>
                <w:i/>
                <w:szCs w:val="20"/>
              </w:rPr>
            </w:pPr>
            <w:r w:rsidRPr="002C6A8D">
              <w:rPr>
                <w:i/>
                <w:szCs w:val="20"/>
              </w:rPr>
              <w:t>6 ecp</w:t>
            </w:r>
          </w:p>
        </w:tc>
      </w:tr>
      <w:tr w:rsidR="00740BAD" w:rsidRPr="002C6A8D" w14:paraId="3D2EB826" w14:textId="77777777" w:rsidTr="006F615E">
        <w:trPr>
          <w:trHeight w:val="255"/>
        </w:trPr>
        <w:tc>
          <w:tcPr>
            <w:tcW w:w="2217" w:type="dxa"/>
            <w:shd w:val="clear" w:color="auto" w:fill="auto"/>
          </w:tcPr>
          <w:p w14:paraId="4A1E6C60" w14:textId="77777777" w:rsidR="00740BAD" w:rsidRPr="002C6A8D" w:rsidRDefault="00740BAD" w:rsidP="005B11A8">
            <w:pPr>
              <w:jc w:val="both"/>
              <w:rPr>
                <w:i/>
                <w:szCs w:val="20"/>
              </w:rPr>
            </w:pPr>
            <w:r w:rsidRPr="002C6A8D">
              <w:rPr>
                <w:i/>
                <w:szCs w:val="20"/>
              </w:rPr>
              <w:t>Theme</w:t>
            </w:r>
          </w:p>
        </w:tc>
        <w:tc>
          <w:tcPr>
            <w:tcW w:w="2218" w:type="dxa"/>
            <w:shd w:val="clear" w:color="auto" w:fill="auto"/>
          </w:tcPr>
          <w:p w14:paraId="0C308A1A" w14:textId="77777777" w:rsidR="00740BAD" w:rsidRPr="002C6A8D" w:rsidRDefault="00740BAD" w:rsidP="005B11A8">
            <w:pPr>
              <w:jc w:val="both"/>
              <w:rPr>
                <w:i/>
                <w:szCs w:val="20"/>
              </w:rPr>
            </w:pPr>
            <w:r w:rsidRPr="002C6A8D">
              <w:rPr>
                <w:i/>
                <w:szCs w:val="20"/>
              </w:rPr>
              <w:t>SS</w:t>
            </w:r>
          </w:p>
        </w:tc>
      </w:tr>
      <w:tr w:rsidR="00740BAD" w:rsidRPr="002C6A8D" w14:paraId="309BAAB5" w14:textId="77777777" w:rsidTr="006F615E">
        <w:trPr>
          <w:trHeight w:val="267"/>
        </w:trPr>
        <w:tc>
          <w:tcPr>
            <w:tcW w:w="2217" w:type="dxa"/>
            <w:shd w:val="clear" w:color="auto" w:fill="auto"/>
          </w:tcPr>
          <w:p w14:paraId="445B6631" w14:textId="77777777" w:rsidR="00740BAD" w:rsidRPr="002C6A8D" w:rsidRDefault="00740BAD" w:rsidP="005B11A8">
            <w:pPr>
              <w:jc w:val="both"/>
              <w:rPr>
                <w:i/>
                <w:szCs w:val="20"/>
              </w:rPr>
            </w:pPr>
            <w:r w:rsidRPr="002C6A8D">
              <w:rPr>
                <w:i/>
                <w:szCs w:val="20"/>
              </w:rPr>
              <w:t>Track</w:t>
            </w:r>
          </w:p>
        </w:tc>
        <w:tc>
          <w:tcPr>
            <w:tcW w:w="2218" w:type="dxa"/>
            <w:shd w:val="clear" w:color="auto" w:fill="auto"/>
          </w:tcPr>
          <w:p w14:paraId="016C3E38" w14:textId="77777777" w:rsidR="00740BAD" w:rsidRPr="002C6A8D" w:rsidRDefault="00740BAD" w:rsidP="005B11A8">
            <w:pPr>
              <w:jc w:val="both"/>
              <w:rPr>
                <w:i/>
                <w:szCs w:val="20"/>
              </w:rPr>
            </w:pPr>
            <w:r w:rsidRPr="002C6A8D">
              <w:rPr>
                <w:i/>
                <w:szCs w:val="20"/>
              </w:rPr>
              <w:t>Sociology</w:t>
            </w:r>
          </w:p>
        </w:tc>
      </w:tr>
    </w:tbl>
    <w:p w14:paraId="5EF0BCB7" w14:textId="77777777" w:rsidR="00D84884" w:rsidRPr="002C6A8D" w:rsidRDefault="00D84884" w:rsidP="005B11A8">
      <w:pPr>
        <w:jc w:val="both"/>
      </w:pPr>
    </w:p>
    <w:p w14:paraId="5484B174" w14:textId="77777777" w:rsidR="00EA7F8C" w:rsidRPr="002C6A8D" w:rsidRDefault="00EA7F8C" w:rsidP="005B11A8">
      <w:pPr>
        <w:pStyle w:val="Heading2"/>
        <w:jc w:val="both"/>
        <w:rPr>
          <w:szCs w:val="20"/>
        </w:rPr>
      </w:pPr>
      <w:r w:rsidRPr="002C6A8D">
        <w:rPr>
          <w:szCs w:val="20"/>
        </w:rPr>
        <w:t>Prerequisites</w:t>
      </w:r>
    </w:p>
    <w:p w14:paraId="01987FC5" w14:textId="77777777" w:rsidR="00EA7F8C" w:rsidRPr="002C6A8D" w:rsidRDefault="00054EC5" w:rsidP="005B11A8">
      <w:pPr>
        <w:jc w:val="both"/>
        <w:rPr>
          <w:szCs w:val="20"/>
        </w:rPr>
      </w:pPr>
      <w:r w:rsidRPr="002C6A8D">
        <w:rPr>
          <w:szCs w:val="20"/>
        </w:rPr>
        <w:t>Any 2</w:t>
      </w:r>
      <w:r w:rsidR="00EA7F8C" w:rsidRPr="002C6A8D">
        <w:rPr>
          <w:szCs w:val="20"/>
        </w:rPr>
        <w:t>00</w:t>
      </w:r>
      <w:r w:rsidR="00DF3A26" w:rsidRPr="002C6A8D">
        <w:rPr>
          <w:szCs w:val="20"/>
        </w:rPr>
        <w:t>-</w:t>
      </w:r>
      <w:r w:rsidR="00EA7F8C" w:rsidRPr="002C6A8D">
        <w:rPr>
          <w:szCs w:val="20"/>
        </w:rPr>
        <w:t>level Social Sciences course in the Social Systems theme.</w:t>
      </w:r>
    </w:p>
    <w:p w14:paraId="526A46C3" w14:textId="77777777" w:rsidR="00EA7F8C" w:rsidRPr="002C6A8D" w:rsidRDefault="00EA7F8C" w:rsidP="005B11A8">
      <w:pPr>
        <w:jc w:val="both"/>
        <w:rPr>
          <w:szCs w:val="20"/>
        </w:rPr>
      </w:pPr>
    </w:p>
    <w:p w14:paraId="52298866" w14:textId="77777777" w:rsidR="00EA7F8C" w:rsidRPr="002C6A8D" w:rsidRDefault="00EA7F8C" w:rsidP="005B11A8">
      <w:pPr>
        <w:jc w:val="both"/>
        <w:rPr>
          <w:i/>
          <w:iCs/>
          <w:szCs w:val="20"/>
        </w:rPr>
      </w:pPr>
      <w:r w:rsidRPr="002C6A8D">
        <w:rPr>
          <w:i/>
          <w:iCs/>
          <w:szCs w:val="20"/>
        </w:rPr>
        <w:t>Course description</w:t>
      </w:r>
    </w:p>
    <w:p w14:paraId="1E628307" w14:textId="77777777" w:rsidR="00633F6C" w:rsidRPr="002C6A8D" w:rsidRDefault="00633F6C" w:rsidP="005B11A8">
      <w:pPr>
        <w:spacing w:line="240" w:lineRule="exact"/>
        <w:jc w:val="both"/>
      </w:pPr>
      <w:r w:rsidRPr="002C6A8D">
        <w:t>This course will expose students to the intersection of integration, diversity and migration taking place in different parts of the world. Diverse theories such as assimilation, transnationalism, and multiculturalism will be analyzed and country case comparisons where each of these prevail be highlighted.</w:t>
      </w:r>
    </w:p>
    <w:p w14:paraId="44497271" w14:textId="77777777" w:rsidR="00633F6C" w:rsidRPr="002C6A8D" w:rsidRDefault="00633F6C" w:rsidP="005B11A8">
      <w:pPr>
        <w:spacing w:line="240" w:lineRule="exact"/>
        <w:jc w:val="both"/>
      </w:pPr>
    </w:p>
    <w:p w14:paraId="50B83D27" w14:textId="77777777" w:rsidR="00633F6C" w:rsidRPr="002C6A8D" w:rsidRDefault="00633F6C" w:rsidP="005B11A8">
      <w:pPr>
        <w:spacing w:line="240" w:lineRule="exact"/>
        <w:jc w:val="both"/>
      </w:pPr>
      <w:r w:rsidRPr="002C6A8D">
        <w:t>The course has a theoretical sociological component and a small practical research component. Students will be required to use the theo</w:t>
      </w:r>
      <w:r w:rsidR="007A72F0" w:rsidRPr="002C6A8D">
        <w:t xml:space="preserve">ries they have </w:t>
      </w:r>
      <w:r w:rsidR="007A72F0" w:rsidRPr="002C6A8D">
        <w:lastRenderedPageBreak/>
        <w:t>learned to analys</w:t>
      </w:r>
      <w:r w:rsidRPr="002C6A8D">
        <w:t xml:space="preserve">e the stories they collect from immigrants or diverse ethnic groups which they seek out on their own. </w:t>
      </w:r>
    </w:p>
    <w:p w14:paraId="470EF4C8" w14:textId="77777777" w:rsidR="00633F6C" w:rsidRPr="002C6A8D" w:rsidRDefault="00633F6C" w:rsidP="005B11A8">
      <w:pPr>
        <w:spacing w:line="240" w:lineRule="exact"/>
        <w:jc w:val="both"/>
      </w:pPr>
    </w:p>
    <w:p w14:paraId="23D180EA" w14:textId="77777777" w:rsidR="00633F6C" w:rsidRPr="002C6A8D" w:rsidRDefault="00633F6C" w:rsidP="005B11A8">
      <w:pPr>
        <w:spacing w:line="240" w:lineRule="exact"/>
        <w:jc w:val="both"/>
        <w:rPr>
          <w:b/>
        </w:rPr>
      </w:pPr>
      <w:r w:rsidRPr="002C6A8D">
        <w:t>Students will focus on migration studies, identifying social and cultural interpretations. The lectures and student presentations will focus on theories on migration as well as analyses of specific migration cases, e.g. transnational migration, illegal migration and assimilation issues.</w:t>
      </w:r>
    </w:p>
    <w:p w14:paraId="374B45D5" w14:textId="77777777" w:rsidR="00633F6C" w:rsidRPr="002C6A8D" w:rsidRDefault="00633F6C" w:rsidP="005B11A8">
      <w:pPr>
        <w:spacing w:line="240" w:lineRule="exact"/>
        <w:jc w:val="both"/>
      </w:pPr>
    </w:p>
    <w:p w14:paraId="5DC2D864" w14:textId="77777777" w:rsidR="00633F6C" w:rsidRPr="002C6A8D" w:rsidRDefault="00633F6C" w:rsidP="005B11A8">
      <w:pPr>
        <w:spacing w:line="240" w:lineRule="exact"/>
        <w:jc w:val="both"/>
      </w:pPr>
      <w:r w:rsidRPr="002C6A8D">
        <w:t xml:space="preserve">Students will learn how to conduct interviews to highlight a focus of their own interest and to identify a person, a group, or several members of a distinct generation to interview.  </w:t>
      </w:r>
    </w:p>
    <w:p w14:paraId="16F45045" w14:textId="77777777" w:rsidR="00636922" w:rsidRPr="002C6A8D" w:rsidRDefault="00636922" w:rsidP="005B11A8">
      <w:pPr>
        <w:spacing w:line="240" w:lineRule="exact"/>
        <w:jc w:val="both"/>
      </w:pPr>
    </w:p>
    <w:p w14:paraId="35B815AC" w14:textId="77777777" w:rsidR="00633F6C" w:rsidRPr="002C6A8D" w:rsidRDefault="00633F6C" w:rsidP="005B11A8">
      <w:pPr>
        <w:spacing w:line="240" w:lineRule="exact"/>
        <w:jc w:val="both"/>
      </w:pPr>
      <w:r w:rsidRPr="002C6A8D">
        <w:t xml:space="preserve">They will need to identify aspects of diversity, processes of integration, and migration in their lives and connect these two issues of nation-state control and citizenship and democracy.  </w:t>
      </w:r>
    </w:p>
    <w:p w14:paraId="72244092" w14:textId="77777777" w:rsidR="00DF3A26" w:rsidRPr="002C6A8D" w:rsidRDefault="00DF3A26" w:rsidP="005B11A8">
      <w:pPr>
        <w:jc w:val="both"/>
      </w:pPr>
    </w:p>
    <w:p w14:paraId="73CE201D" w14:textId="77777777" w:rsidR="00D84884" w:rsidRPr="002C6A8D" w:rsidRDefault="00D84884" w:rsidP="005B11A8">
      <w:pPr>
        <w:jc w:val="both"/>
      </w:pPr>
    </w:p>
    <w:p w14:paraId="45B2FB23" w14:textId="77777777" w:rsidR="00381F8B" w:rsidRPr="002C6A8D" w:rsidRDefault="00623B0D" w:rsidP="005B11A8">
      <w:pPr>
        <w:pStyle w:val="Heading1"/>
        <w:ind w:left="0" w:firstLine="0"/>
        <w:jc w:val="both"/>
      </w:pPr>
      <w:bookmarkStart w:id="585" w:name="_Toc194388719"/>
      <w:bookmarkStart w:id="586" w:name="_Toc196217641"/>
      <w:bookmarkStart w:id="587" w:name="_Toc196218989"/>
      <w:bookmarkStart w:id="588" w:name="_Toc196815227"/>
      <w:bookmarkStart w:id="589" w:name="_Toc196886285"/>
      <w:bookmarkStart w:id="590" w:name="_Toc202859964"/>
      <w:bookmarkStart w:id="591" w:name="_Toc194388792"/>
      <w:bookmarkStart w:id="592" w:name="_Toc196217714"/>
      <w:bookmarkStart w:id="593" w:name="_Toc196219062"/>
      <w:bookmarkStart w:id="594" w:name="_Toc196815300"/>
      <w:bookmarkStart w:id="595" w:name="_Toc196886358"/>
      <w:bookmarkStart w:id="596" w:name="_Toc202860010"/>
      <w:bookmarkStart w:id="597" w:name="_Toc372036140"/>
      <w:r w:rsidRPr="002C6A8D">
        <w:t>900</w:t>
      </w:r>
      <w:r w:rsidR="00561B12" w:rsidRPr="002C6A8D">
        <w:t>373</w:t>
      </w:r>
      <w:r w:rsidRPr="002C6A8D">
        <w:t>SSC</w:t>
      </w:r>
      <w:r w:rsidR="00381F8B" w:rsidRPr="002C6A8D">
        <w:tab/>
        <w:t>The Development of Social Policy</w:t>
      </w:r>
      <w:bookmarkEnd w:id="591"/>
      <w:bookmarkEnd w:id="592"/>
      <w:bookmarkEnd w:id="593"/>
      <w:bookmarkEnd w:id="594"/>
      <w:bookmarkEnd w:id="595"/>
      <w:bookmarkEnd w:id="596"/>
      <w:bookmarkEnd w:id="597"/>
    </w:p>
    <w:p w14:paraId="7E593844" w14:textId="77777777" w:rsidR="00967DF6" w:rsidRPr="002C6A8D" w:rsidRDefault="00967DF6" w:rsidP="005B11A8">
      <w:pPr>
        <w:jc w:val="both"/>
      </w:pPr>
    </w:p>
    <w:tbl>
      <w:tblPr>
        <w:tblW w:w="0" w:type="auto"/>
        <w:tblLook w:val="01E0" w:firstRow="1" w:lastRow="1" w:firstColumn="1" w:lastColumn="1" w:noHBand="0" w:noVBand="0"/>
      </w:tblPr>
      <w:tblGrid>
        <w:gridCol w:w="2217"/>
        <w:gridCol w:w="2218"/>
      </w:tblGrid>
      <w:tr w:rsidR="00672535" w:rsidRPr="002C6A8D" w14:paraId="0F1267C1" w14:textId="77777777" w:rsidTr="006F615E">
        <w:trPr>
          <w:trHeight w:val="255"/>
        </w:trPr>
        <w:tc>
          <w:tcPr>
            <w:tcW w:w="2217" w:type="dxa"/>
            <w:shd w:val="clear" w:color="auto" w:fill="auto"/>
          </w:tcPr>
          <w:p w14:paraId="3FD07EA4" w14:textId="77777777" w:rsidR="00672535" w:rsidRPr="002C6A8D" w:rsidRDefault="00672535" w:rsidP="005B11A8">
            <w:pPr>
              <w:jc w:val="both"/>
              <w:rPr>
                <w:i/>
                <w:szCs w:val="20"/>
              </w:rPr>
            </w:pPr>
            <w:r w:rsidRPr="002C6A8D">
              <w:rPr>
                <w:i/>
                <w:szCs w:val="20"/>
              </w:rPr>
              <w:t>Credit points</w:t>
            </w:r>
          </w:p>
        </w:tc>
        <w:tc>
          <w:tcPr>
            <w:tcW w:w="2218" w:type="dxa"/>
            <w:shd w:val="clear" w:color="auto" w:fill="auto"/>
          </w:tcPr>
          <w:p w14:paraId="3C972FD2" w14:textId="77777777" w:rsidR="00672535" w:rsidRPr="002C6A8D" w:rsidRDefault="00672535" w:rsidP="005B11A8">
            <w:pPr>
              <w:jc w:val="both"/>
              <w:rPr>
                <w:i/>
                <w:szCs w:val="20"/>
              </w:rPr>
            </w:pPr>
            <w:r w:rsidRPr="002C6A8D">
              <w:rPr>
                <w:i/>
                <w:szCs w:val="20"/>
              </w:rPr>
              <w:t>6 ecp</w:t>
            </w:r>
          </w:p>
        </w:tc>
      </w:tr>
      <w:tr w:rsidR="00672535" w:rsidRPr="002C6A8D" w14:paraId="5A2CF457" w14:textId="77777777" w:rsidTr="006F615E">
        <w:trPr>
          <w:trHeight w:val="255"/>
        </w:trPr>
        <w:tc>
          <w:tcPr>
            <w:tcW w:w="2217" w:type="dxa"/>
            <w:shd w:val="clear" w:color="auto" w:fill="auto"/>
          </w:tcPr>
          <w:p w14:paraId="50231022" w14:textId="77777777" w:rsidR="00672535" w:rsidRPr="002C6A8D" w:rsidRDefault="00672535" w:rsidP="005B11A8">
            <w:pPr>
              <w:jc w:val="both"/>
              <w:rPr>
                <w:i/>
                <w:szCs w:val="20"/>
              </w:rPr>
            </w:pPr>
            <w:r w:rsidRPr="002C6A8D">
              <w:rPr>
                <w:i/>
                <w:szCs w:val="20"/>
              </w:rPr>
              <w:t>Theme</w:t>
            </w:r>
          </w:p>
        </w:tc>
        <w:tc>
          <w:tcPr>
            <w:tcW w:w="2218" w:type="dxa"/>
            <w:shd w:val="clear" w:color="auto" w:fill="auto"/>
          </w:tcPr>
          <w:p w14:paraId="6C2ECAF4" w14:textId="77777777" w:rsidR="00672535" w:rsidRPr="002C6A8D" w:rsidRDefault="00672535" w:rsidP="005B11A8">
            <w:pPr>
              <w:jc w:val="both"/>
              <w:rPr>
                <w:i/>
                <w:szCs w:val="20"/>
              </w:rPr>
            </w:pPr>
            <w:r w:rsidRPr="002C6A8D">
              <w:rPr>
                <w:i/>
                <w:szCs w:val="20"/>
              </w:rPr>
              <w:t>SS</w:t>
            </w:r>
          </w:p>
        </w:tc>
      </w:tr>
      <w:tr w:rsidR="00672535" w:rsidRPr="002C6A8D" w14:paraId="2F0B67C4" w14:textId="77777777" w:rsidTr="006F615E">
        <w:trPr>
          <w:trHeight w:val="267"/>
        </w:trPr>
        <w:tc>
          <w:tcPr>
            <w:tcW w:w="2217" w:type="dxa"/>
            <w:shd w:val="clear" w:color="auto" w:fill="auto"/>
          </w:tcPr>
          <w:p w14:paraId="09A697A2" w14:textId="77777777" w:rsidR="00672535" w:rsidRPr="002C6A8D" w:rsidRDefault="00672535" w:rsidP="005B11A8">
            <w:pPr>
              <w:jc w:val="both"/>
              <w:rPr>
                <w:i/>
                <w:szCs w:val="20"/>
              </w:rPr>
            </w:pPr>
            <w:r w:rsidRPr="002C6A8D">
              <w:rPr>
                <w:i/>
                <w:szCs w:val="20"/>
              </w:rPr>
              <w:t>Track</w:t>
            </w:r>
          </w:p>
        </w:tc>
        <w:tc>
          <w:tcPr>
            <w:tcW w:w="2218" w:type="dxa"/>
            <w:shd w:val="clear" w:color="auto" w:fill="auto"/>
          </w:tcPr>
          <w:p w14:paraId="5713D627" w14:textId="77777777" w:rsidR="00672535" w:rsidRPr="002C6A8D" w:rsidRDefault="00672535" w:rsidP="005B11A8">
            <w:pPr>
              <w:jc w:val="both"/>
              <w:rPr>
                <w:i/>
                <w:szCs w:val="20"/>
              </w:rPr>
            </w:pPr>
            <w:r w:rsidRPr="002C6A8D">
              <w:rPr>
                <w:i/>
                <w:szCs w:val="20"/>
              </w:rPr>
              <w:t>Sociology</w:t>
            </w:r>
          </w:p>
        </w:tc>
      </w:tr>
    </w:tbl>
    <w:p w14:paraId="63989C9F" w14:textId="77777777" w:rsidR="00672535" w:rsidRPr="002C6A8D" w:rsidRDefault="00672535" w:rsidP="005B11A8">
      <w:pPr>
        <w:jc w:val="both"/>
        <w:rPr>
          <w:i/>
          <w:szCs w:val="20"/>
        </w:rPr>
      </w:pPr>
    </w:p>
    <w:p w14:paraId="70BD7878" w14:textId="77777777" w:rsidR="00FB73E3" w:rsidRPr="002C6A8D" w:rsidRDefault="00FB73E3" w:rsidP="005B11A8">
      <w:pPr>
        <w:jc w:val="both"/>
        <w:rPr>
          <w:szCs w:val="20"/>
        </w:rPr>
      </w:pPr>
      <w:r w:rsidRPr="002C6A8D">
        <w:rPr>
          <w:i/>
          <w:szCs w:val="20"/>
        </w:rPr>
        <w:t xml:space="preserve">Prerequisites: </w:t>
      </w:r>
      <w:r w:rsidRPr="002C6A8D">
        <w:rPr>
          <w:i/>
          <w:szCs w:val="20"/>
        </w:rPr>
        <w:tab/>
      </w:r>
      <w:r w:rsidRPr="002C6A8D">
        <w:rPr>
          <w:szCs w:val="20"/>
        </w:rPr>
        <w:tab/>
      </w:r>
    </w:p>
    <w:p w14:paraId="2FC38556" w14:textId="77777777" w:rsidR="00FB73E3" w:rsidRPr="002C6A8D" w:rsidRDefault="00026209" w:rsidP="005B11A8">
      <w:pPr>
        <w:jc w:val="both"/>
        <w:rPr>
          <w:szCs w:val="20"/>
        </w:rPr>
      </w:pPr>
      <w:r w:rsidRPr="002C6A8D">
        <w:rPr>
          <w:szCs w:val="20"/>
        </w:rPr>
        <w:t>Any 200-level Social Sciences course in the Social Systems theme</w:t>
      </w:r>
    </w:p>
    <w:p w14:paraId="7ADF03E3" w14:textId="77777777" w:rsidR="00FB73E3" w:rsidRPr="002C6A8D" w:rsidRDefault="00FB73E3" w:rsidP="005B11A8">
      <w:pPr>
        <w:jc w:val="both"/>
        <w:rPr>
          <w:szCs w:val="20"/>
        </w:rPr>
      </w:pPr>
    </w:p>
    <w:p w14:paraId="58A51EE3" w14:textId="77777777" w:rsidR="00FB73E3" w:rsidRPr="002C6A8D" w:rsidRDefault="00FB73E3" w:rsidP="005B11A8">
      <w:pPr>
        <w:jc w:val="both"/>
        <w:rPr>
          <w:i/>
          <w:szCs w:val="20"/>
        </w:rPr>
      </w:pPr>
      <w:r w:rsidRPr="002C6A8D">
        <w:rPr>
          <w:i/>
          <w:szCs w:val="20"/>
        </w:rPr>
        <w:t>Course Description</w:t>
      </w:r>
    </w:p>
    <w:p w14:paraId="519EDB62" w14:textId="77777777" w:rsidR="004D6A38" w:rsidRPr="002C6A8D" w:rsidRDefault="004D6A38" w:rsidP="005B11A8">
      <w:pPr>
        <w:jc w:val="both"/>
      </w:pPr>
      <w:r w:rsidRPr="002C6A8D">
        <w:t>The course will explore key influences, political, social, and historical on the development of both social policy in practice and Social Policy as an academic discipline. The development of Welfare States and social policy developments in a range of countries will be included, including the Netherlands. Of particular interest will be: the influence of ideologies in shaping the development of social policy approaches; perspectives on the development of Welfare State regimes; perspectives on the social policy making process; perspectives on the development of the current welfare mix in societies (public, private, voluntary, informal mixes); perspectives on the development of debates and approaches to universality and selectivity in service provision; the development of social policy in the wider contexts of the EU and Globalisation; the development of anti</w:t>
      </w:r>
      <w:r w:rsidR="007A72F0" w:rsidRPr="002C6A8D">
        <w:t>-</w:t>
      </w:r>
      <w:r w:rsidRPr="002C6A8D">
        <w:t xml:space="preserve"> poverty and social inclusion policies and programmes; the development of social policies for social groups and in response to equality based social movements, old and new risks (e.g. age, disability, gender, race, sexuality, faith); and critical perspectives on the development of social policy.</w:t>
      </w:r>
    </w:p>
    <w:p w14:paraId="56530E2D" w14:textId="77777777" w:rsidR="00381F8B" w:rsidRPr="002C6A8D" w:rsidRDefault="00381F8B" w:rsidP="005B11A8">
      <w:pPr>
        <w:jc w:val="both"/>
      </w:pPr>
    </w:p>
    <w:p w14:paraId="4B53AA71" w14:textId="77777777" w:rsidR="00FD718E" w:rsidRPr="002C6A8D" w:rsidRDefault="00FD718E" w:rsidP="005B11A8">
      <w:pPr>
        <w:jc w:val="both"/>
      </w:pPr>
    </w:p>
    <w:p w14:paraId="63BE7F93" w14:textId="77777777" w:rsidR="00BA0D82" w:rsidRPr="002C6A8D" w:rsidRDefault="00BA0D82" w:rsidP="005B11A8">
      <w:pPr>
        <w:pStyle w:val="Heading1"/>
        <w:jc w:val="both"/>
        <w:rPr>
          <w:lang w:eastAsia="zh-TW"/>
        </w:rPr>
      </w:pPr>
      <w:bookmarkStart w:id="598" w:name="_Toc194388786"/>
      <w:bookmarkStart w:id="599" w:name="_Toc196217708"/>
      <w:bookmarkStart w:id="600" w:name="_Toc196219056"/>
      <w:bookmarkStart w:id="601" w:name="_Toc196815294"/>
      <w:bookmarkStart w:id="602" w:name="_Toc196886352"/>
      <w:bookmarkStart w:id="603" w:name="_Toc202860004"/>
    </w:p>
    <w:p w14:paraId="1E311208" w14:textId="77777777" w:rsidR="00381F8B" w:rsidRPr="002C6A8D" w:rsidRDefault="00623B0D" w:rsidP="005B11A8">
      <w:pPr>
        <w:pStyle w:val="Heading1"/>
        <w:jc w:val="both"/>
      </w:pPr>
      <w:bookmarkStart w:id="604" w:name="_Toc372036141"/>
      <w:r w:rsidRPr="002C6A8D">
        <w:t>900</w:t>
      </w:r>
      <w:r w:rsidR="00561B12" w:rsidRPr="002C6A8D">
        <w:t>381</w:t>
      </w:r>
      <w:r w:rsidRPr="002C6A8D">
        <w:t>SSC</w:t>
      </w:r>
      <w:r w:rsidR="00D20C5A" w:rsidRPr="002C6A8D">
        <w:t>/HUM</w:t>
      </w:r>
      <w:r w:rsidR="00381F8B" w:rsidRPr="002C6A8D">
        <w:tab/>
        <w:t xml:space="preserve">Urban </w:t>
      </w:r>
      <w:bookmarkEnd w:id="598"/>
      <w:bookmarkEnd w:id="599"/>
      <w:bookmarkEnd w:id="600"/>
      <w:bookmarkEnd w:id="601"/>
      <w:bookmarkEnd w:id="602"/>
      <w:bookmarkEnd w:id="603"/>
      <w:r w:rsidR="001F1442" w:rsidRPr="002C6A8D">
        <w:t>Anthropology Lab</w:t>
      </w:r>
      <w:bookmarkEnd w:id="604"/>
    </w:p>
    <w:p w14:paraId="5B8D7866" w14:textId="77777777" w:rsidR="00664405" w:rsidRPr="002C6A8D" w:rsidRDefault="00664405" w:rsidP="005B11A8">
      <w:pPr>
        <w:ind w:left="2880" w:hanging="2880"/>
        <w:jc w:val="both"/>
        <w:rPr>
          <w:i/>
          <w:szCs w:val="20"/>
        </w:rPr>
      </w:pPr>
    </w:p>
    <w:tbl>
      <w:tblPr>
        <w:tblW w:w="0" w:type="auto"/>
        <w:tblLook w:val="01E0" w:firstRow="1" w:lastRow="1" w:firstColumn="1" w:lastColumn="1" w:noHBand="0" w:noVBand="0"/>
      </w:tblPr>
      <w:tblGrid>
        <w:gridCol w:w="2217"/>
        <w:gridCol w:w="2218"/>
      </w:tblGrid>
      <w:tr w:rsidR="00FD718E" w:rsidRPr="002C6A8D" w14:paraId="39688336" w14:textId="77777777" w:rsidTr="006F615E">
        <w:trPr>
          <w:trHeight w:val="255"/>
        </w:trPr>
        <w:tc>
          <w:tcPr>
            <w:tcW w:w="2217" w:type="dxa"/>
            <w:shd w:val="clear" w:color="auto" w:fill="auto"/>
          </w:tcPr>
          <w:p w14:paraId="5D50C36F" w14:textId="77777777" w:rsidR="00FD718E" w:rsidRPr="002C6A8D" w:rsidRDefault="00FD718E" w:rsidP="005B11A8">
            <w:pPr>
              <w:jc w:val="both"/>
              <w:rPr>
                <w:i/>
                <w:szCs w:val="20"/>
              </w:rPr>
            </w:pPr>
            <w:r w:rsidRPr="002C6A8D">
              <w:rPr>
                <w:i/>
                <w:szCs w:val="20"/>
              </w:rPr>
              <w:t>Credit points</w:t>
            </w:r>
          </w:p>
        </w:tc>
        <w:tc>
          <w:tcPr>
            <w:tcW w:w="2218" w:type="dxa"/>
            <w:shd w:val="clear" w:color="auto" w:fill="auto"/>
          </w:tcPr>
          <w:p w14:paraId="7E66661E" w14:textId="77777777" w:rsidR="00FD718E" w:rsidRPr="002C6A8D" w:rsidRDefault="00FD718E" w:rsidP="005B11A8">
            <w:pPr>
              <w:jc w:val="both"/>
              <w:rPr>
                <w:i/>
                <w:szCs w:val="20"/>
              </w:rPr>
            </w:pPr>
            <w:r w:rsidRPr="002C6A8D">
              <w:rPr>
                <w:i/>
                <w:szCs w:val="20"/>
              </w:rPr>
              <w:t>6 ecp</w:t>
            </w:r>
          </w:p>
        </w:tc>
      </w:tr>
      <w:tr w:rsidR="00FD718E" w:rsidRPr="002C6A8D" w14:paraId="62CF5C62" w14:textId="77777777" w:rsidTr="006F615E">
        <w:trPr>
          <w:trHeight w:val="255"/>
        </w:trPr>
        <w:tc>
          <w:tcPr>
            <w:tcW w:w="2217" w:type="dxa"/>
            <w:shd w:val="clear" w:color="auto" w:fill="auto"/>
          </w:tcPr>
          <w:p w14:paraId="797E8143" w14:textId="77777777" w:rsidR="00FD718E" w:rsidRPr="002C6A8D" w:rsidRDefault="00FD718E" w:rsidP="005B11A8">
            <w:pPr>
              <w:jc w:val="both"/>
              <w:rPr>
                <w:i/>
                <w:szCs w:val="20"/>
              </w:rPr>
            </w:pPr>
            <w:r w:rsidRPr="002C6A8D">
              <w:rPr>
                <w:i/>
                <w:szCs w:val="20"/>
              </w:rPr>
              <w:t>Theme</w:t>
            </w:r>
          </w:p>
        </w:tc>
        <w:tc>
          <w:tcPr>
            <w:tcW w:w="2218" w:type="dxa"/>
            <w:shd w:val="clear" w:color="auto" w:fill="auto"/>
          </w:tcPr>
          <w:p w14:paraId="0531CE98" w14:textId="77777777" w:rsidR="00FD718E" w:rsidRPr="002C6A8D" w:rsidRDefault="00FD718E" w:rsidP="005B11A8">
            <w:pPr>
              <w:jc w:val="both"/>
              <w:rPr>
                <w:i/>
                <w:szCs w:val="20"/>
              </w:rPr>
            </w:pPr>
            <w:r w:rsidRPr="002C6A8D">
              <w:rPr>
                <w:i/>
                <w:szCs w:val="20"/>
              </w:rPr>
              <w:t>SS, Cities and Cultures</w:t>
            </w:r>
          </w:p>
        </w:tc>
      </w:tr>
      <w:tr w:rsidR="00FD718E" w:rsidRPr="002C6A8D" w14:paraId="187BBEB6" w14:textId="77777777" w:rsidTr="006F615E">
        <w:trPr>
          <w:trHeight w:val="267"/>
        </w:trPr>
        <w:tc>
          <w:tcPr>
            <w:tcW w:w="2217" w:type="dxa"/>
            <w:shd w:val="clear" w:color="auto" w:fill="auto"/>
          </w:tcPr>
          <w:p w14:paraId="4817FA29" w14:textId="77777777" w:rsidR="00FD718E" w:rsidRPr="002C6A8D" w:rsidRDefault="00FD718E" w:rsidP="005B11A8">
            <w:pPr>
              <w:jc w:val="both"/>
              <w:rPr>
                <w:i/>
                <w:szCs w:val="20"/>
              </w:rPr>
            </w:pPr>
            <w:r w:rsidRPr="002C6A8D">
              <w:rPr>
                <w:i/>
                <w:szCs w:val="20"/>
              </w:rPr>
              <w:t>Track</w:t>
            </w:r>
          </w:p>
        </w:tc>
        <w:tc>
          <w:tcPr>
            <w:tcW w:w="2218" w:type="dxa"/>
            <w:shd w:val="clear" w:color="auto" w:fill="auto"/>
          </w:tcPr>
          <w:p w14:paraId="5AE4D993" w14:textId="77777777" w:rsidR="00FD718E" w:rsidRPr="002C6A8D" w:rsidRDefault="00FD718E" w:rsidP="005B11A8">
            <w:pPr>
              <w:jc w:val="both"/>
              <w:rPr>
                <w:i/>
                <w:szCs w:val="20"/>
              </w:rPr>
            </w:pPr>
            <w:r w:rsidRPr="002C6A8D">
              <w:rPr>
                <w:i/>
                <w:szCs w:val="20"/>
              </w:rPr>
              <w:t>Anthropology</w:t>
            </w:r>
          </w:p>
        </w:tc>
      </w:tr>
    </w:tbl>
    <w:p w14:paraId="5E500B94" w14:textId="77777777" w:rsidR="00FD718E" w:rsidRPr="002C6A8D" w:rsidRDefault="00FD718E" w:rsidP="005B11A8">
      <w:pPr>
        <w:jc w:val="both"/>
        <w:rPr>
          <w:i/>
          <w:szCs w:val="20"/>
        </w:rPr>
      </w:pPr>
    </w:p>
    <w:p w14:paraId="3FD92733" w14:textId="77777777" w:rsidR="005B2EB1" w:rsidRPr="002C6A8D" w:rsidRDefault="005B2EB1" w:rsidP="005B11A8">
      <w:pPr>
        <w:jc w:val="both"/>
        <w:rPr>
          <w:szCs w:val="20"/>
        </w:rPr>
      </w:pPr>
      <w:r w:rsidRPr="002C6A8D">
        <w:rPr>
          <w:i/>
          <w:szCs w:val="20"/>
        </w:rPr>
        <w:t>Prerequisites:</w:t>
      </w:r>
      <w:r w:rsidRPr="002C6A8D">
        <w:rPr>
          <w:szCs w:val="20"/>
        </w:rPr>
        <w:t xml:space="preserve"> </w:t>
      </w:r>
      <w:r w:rsidRPr="002C6A8D">
        <w:rPr>
          <w:szCs w:val="20"/>
        </w:rPr>
        <w:tab/>
      </w:r>
    </w:p>
    <w:p w14:paraId="08C1A1BA" w14:textId="77777777" w:rsidR="005B2EB1" w:rsidRPr="002C6A8D" w:rsidRDefault="005B2EB1" w:rsidP="005B11A8">
      <w:pPr>
        <w:ind w:left="2880" w:hanging="2880"/>
        <w:jc w:val="both"/>
        <w:rPr>
          <w:szCs w:val="20"/>
        </w:rPr>
      </w:pPr>
      <w:r w:rsidRPr="002C6A8D">
        <w:rPr>
          <w:szCs w:val="20"/>
        </w:rPr>
        <w:t>Community and Society in a</w:t>
      </w:r>
      <w:r w:rsidR="000D36DF" w:rsidRPr="002C6A8D">
        <w:rPr>
          <w:szCs w:val="20"/>
        </w:rPr>
        <w:t xml:space="preserve"> </w:t>
      </w:r>
      <w:r w:rsidRPr="002C6A8D">
        <w:rPr>
          <w:szCs w:val="20"/>
        </w:rPr>
        <w:t>Globalised World</w:t>
      </w:r>
    </w:p>
    <w:p w14:paraId="07661A04" w14:textId="77777777" w:rsidR="005B2EB1" w:rsidRPr="002C6A8D" w:rsidRDefault="005B2EB1" w:rsidP="005B11A8">
      <w:pPr>
        <w:jc w:val="both"/>
        <w:rPr>
          <w:i/>
          <w:szCs w:val="20"/>
        </w:rPr>
      </w:pPr>
    </w:p>
    <w:p w14:paraId="7300BCD4" w14:textId="77777777" w:rsidR="005B2EB1" w:rsidRPr="002C6A8D" w:rsidRDefault="005B2EB1" w:rsidP="005B11A8">
      <w:pPr>
        <w:jc w:val="both"/>
        <w:rPr>
          <w:i/>
          <w:szCs w:val="20"/>
        </w:rPr>
      </w:pPr>
      <w:r w:rsidRPr="002C6A8D">
        <w:rPr>
          <w:i/>
          <w:szCs w:val="20"/>
        </w:rPr>
        <w:t>Course Description</w:t>
      </w:r>
    </w:p>
    <w:p w14:paraId="7E5905C0" w14:textId="77777777" w:rsidR="005B2EB1" w:rsidRPr="002C6A8D" w:rsidRDefault="005B2EB1" w:rsidP="005B11A8">
      <w:pPr>
        <w:jc w:val="both"/>
      </w:pPr>
      <w:r w:rsidRPr="002C6A8D">
        <w:lastRenderedPageBreak/>
        <w:t>The majority of today's world population lives permanently, or part of their lives, in cities. Cities continue to grow in number and in size: urbanization has reached unprecedented levels. Many scholars view cities as central building blocks of 'post-industrial' society; others link cities to discussions on 'modernity'. Yet again others view the growth of cities as emblematic of the expanding gap between North and South, East and West. But what does on</w:t>
      </w:r>
      <w:r w:rsidR="00FD148E" w:rsidRPr="002C6A8D">
        <w:t>-</w:t>
      </w:r>
      <w:r w:rsidRPr="002C6A8D">
        <w:t xml:space="preserve">going urbanization mean for the lives of ordinary persons living in cities, and of those aspiring to do so? What are the problems and dilemma's characteristic of social life in the city? </w:t>
      </w:r>
    </w:p>
    <w:p w14:paraId="383E96F4" w14:textId="77777777" w:rsidR="005B2EB1" w:rsidRPr="002C6A8D" w:rsidRDefault="005B2EB1" w:rsidP="005B11A8">
      <w:pPr>
        <w:jc w:val="both"/>
      </w:pPr>
    </w:p>
    <w:p w14:paraId="5431E063" w14:textId="77777777" w:rsidR="005B2EB1" w:rsidRPr="002C6A8D" w:rsidRDefault="005B2EB1" w:rsidP="005B11A8">
      <w:pPr>
        <w:jc w:val="both"/>
      </w:pPr>
      <w:r w:rsidRPr="002C6A8D">
        <w:t>This course addresses these questions by presenting a critical review of anthropological and sociological thinking and literature on cities, urban life and urbanization. The course focuses on experiential and organizational aspects of social life in the city, but it also explores how this is embedded in broader societal frames, including the countryside (urban-rural linkages), transnational migration networks, and globalising trade. By taking a comparative perspective (including examples from Western and so-called 'developing' countries), the course surveys the social and cultural diversity in perspectives and practices of city dwellers/urban actors, and discusses different research approaches and traditions to study these meaningfully.</w:t>
      </w:r>
    </w:p>
    <w:p w14:paraId="187A1653" w14:textId="77777777" w:rsidR="00D81C61" w:rsidRPr="002C6A8D" w:rsidRDefault="00D81C61" w:rsidP="005B11A8">
      <w:pPr>
        <w:jc w:val="both"/>
      </w:pPr>
    </w:p>
    <w:p w14:paraId="1EB73842" w14:textId="77777777" w:rsidR="00D81C61" w:rsidRPr="002C6A8D" w:rsidRDefault="00B81DD3" w:rsidP="005B11A8">
      <w:pPr>
        <w:jc w:val="both"/>
        <w:rPr>
          <w:color w:val="000000"/>
          <w:lang w:eastAsia="zh-CN"/>
        </w:rPr>
      </w:pPr>
      <w:r w:rsidRPr="002C6A8D">
        <w:rPr>
          <w:color w:val="000000"/>
          <w:lang w:val="en-US"/>
        </w:rPr>
        <w:t xml:space="preserve">During the course, </w:t>
      </w:r>
      <w:r w:rsidRPr="002C6A8D">
        <w:rPr>
          <w:color w:val="000000"/>
          <w:lang w:eastAsia="zh-CN"/>
        </w:rPr>
        <w:t>students</w:t>
      </w:r>
      <w:r w:rsidR="00FD148E" w:rsidRPr="002C6A8D">
        <w:rPr>
          <w:color w:val="000000"/>
          <w:lang w:eastAsia="zh-CN"/>
        </w:rPr>
        <w:t xml:space="preserve"> gain </w:t>
      </w:r>
      <w:r w:rsidR="00D81C61" w:rsidRPr="002C6A8D">
        <w:rPr>
          <w:color w:val="000000"/>
          <w:lang w:eastAsia="zh-CN"/>
        </w:rPr>
        <w:t>insight in</w:t>
      </w:r>
      <w:r w:rsidR="00FD148E" w:rsidRPr="002C6A8D">
        <w:rPr>
          <w:color w:val="000000"/>
          <w:lang w:eastAsia="zh-CN"/>
        </w:rPr>
        <w:t>to</w:t>
      </w:r>
      <w:r w:rsidR="00D81C61" w:rsidRPr="002C6A8D">
        <w:rPr>
          <w:color w:val="000000"/>
          <w:lang w:eastAsia="zh-CN"/>
        </w:rPr>
        <w:t xml:space="preserve"> and develop an understanding of:</w:t>
      </w:r>
    </w:p>
    <w:p w14:paraId="75F6081A" w14:textId="77777777" w:rsidR="00D81C61" w:rsidRPr="002C6A8D" w:rsidRDefault="00D81C61" w:rsidP="00C9064E">
      <w:pPr>
        <w:numPr>
          <w:ilvl w:val="0"/>
          <w:numId w:val="48"/>
        </w:numPr>
        <w:jc w:val="both"/>
        <w:rPr>
          <w:color w:val="000000"/>
          <w:lang w:eastAsia="zh-CN"/>
        </w:rPr>
      </w:pPr>
      <w:r w:rsidRPr="002C6A8D">
        <w:rPr>
          <w:color w:val="000000"/>
          <w:lang w:eastAsia="zh-CN"/>
        </w:rPr>
        <w:t>Diversity and variety of city life in a comparative perspective,</w:t>
      </w:r>
    </w:p>
    <w:p w14:paraId="7AA1BC43" w14:textId="77777777" w:rsidR="00D81C61" w:rsidRPr="002C6A8D" w:rsidRDefault="00D81C61" w:rsidP="00C9064E">
      <w:pPr>
        <w:numPr>
          <w:ilvl w:val="0"/>
          <w:numId w:val="48"/>
        </w:numPr>
        <w:jc w:val="both"/>
        <w:rPr>
          <w:color w:val="000000"/>
          <w:lang w:eastAsia="zh-CN"/>
        </w:rPr>
      </w:pPr>
      <w:r w:rsidRPr="002C6A8D">
        <w:rPr>
          <w:color w:val="000000"/>
          <w:lang w:eastAsia="zh-CN"/>
        </w:rPr>
        <w:t>Today's social problems and issues associated with cities,</w:t>
      </w:r>
    </w:p>
    <w:p w14:paraId="29C0490F" w14:textId="77777777" w:rsidR="00D81C61" w:rsidRPr="002C6A8D" w:rsidRDefault="00D81C61" w:rsidP="00C9064E">
      <w:pPr>
        <w:numPr>
          <w:ilvl w:val="0"/>
          <w:numId w:val="48"/>
        </w:numPr>
        <w:jc w:val="both"/>
        <w:rPr>
          <w:color w:val="000000"/>
          <w:lang w:eastAsia="zh-CN"/>
        </w:rPr>
      </w:pPr>
      <w:r w:rsidRPr="002C6A8D">
        <w:rPr>
          <w:color w:val="000000"/>
          <w:lang w:eastAsia="zh-CN"/>
        </w:rPr>
        <w:t>The embedding of cities in broader socio-economic and cultural frames,</w:t>
      </w:r>
    </w:p>
    <w:p w14:paraId="50BF7B85" w14:textId="77777777" w:rsidR="00D81C61" w:rsidRPr="002C6A8D" w:rsidRDefault="00D81C61" w:rsidP="00C9064E">
      <w:pPr>
        <w:numPr>
          <w:ilvl w:val="0"/>
          <w:numId w:val="48"/>
        </w:numPr>
        <w:jc w:val="both"/>
        <w:rPr>
          <w:color w:val="000000"/>
          <w:lang w:eastAsia="zh-CN"/>
        </w:rPr>
      </w:pPr>
      <w:r w:rsidRPr="002C6A8D">
        <w:rPr>
          <w:color w:val="000000"/>
          <w:lang w:eastAsia="zh-CN"/>
        </w:rPr>
        <w:t>Research methods to study city life (fieldwork).</w:t>
      </w:r>
    </w:p>
    <w:p w14:paraId="5CF28A8F" w14:textId="77777777" w:rsidR="00381F8B" w:rsidRPr="002C6A8D" w:rsidRDefault="00381F8B" w:rsidP="005B11A8">
      <w:pPr>
        <w:jc w:val="both"/>
      </w:pPr>
    </w:p>
    <w:p w14:paraId="5FBA89B5" w14:textId="77777777" w:rsidR="00155881" w:rsidRPr="002C6A8D" w:rsidRDefault="00155881" w:rsidP="005B11A8">
      <w:pPr>
        <w:jc w:val="both"/>
      </w:pPr>
    </w:p>
    <w:p w14:paraId="1241C4F7" w14:textId="77777777" w:rsidR="00381F8B" w:rsidRPr="002C6A8D" w:rsidRDefault="00623B0D" w:rsidP="005B11A8">
      <w:pPr>
        <w:pStyle w:val="Heading1"/>
        <w:jc w:val="both"/>
      </w:pPr>
      <w:bookmarkStart w:id="605" w:name="_Toc194388787"/>
      <w:bookmarkStart w:id="606" w:name="_Toc196217709"/>
      <w:bookmarkStart w:id="607" w:name="_Toc196219057"/>
      <w:bookmarkStart w:id="608" w:name="_Toc196815295"/>
      <w:bookmarkStart w:id="609" w:name="_Toc196886353"/>
      <w:bookmarkStart w:id="610" w:name="_Toc202860005"/>
      <w:bookmarkStart w:id="611" w:name="_Toc372036142"/>
      <w:r w:rsidRPr="002C6A8D">
        <w:t>900</w:t>
      </w:r>
      <w:r w:rsidR="00381F8B" w:rsidRPr="002C6A8D">
        <w:t>3</w:t>
      </w:r>
      <w:r w:rsidR="00561B12" w:rsidRPr="002C6A8D">
        <w:t>82</w:t>
      </w:r>
      <w:r w:rsidRPr="002C6A8D">
        <w:t>SSC</w:t>
      </w:r>
      <w:r w:rsidR="00664405" w:rsidRPr="002C6A8D">
        <w:t xml:space="preserve">/SCI </w:t>
      </w:r>
      <w:r w:rsidR="00381F8B" w:rsidRPr="002C6A8D">
        <w:tab/>
        <w:t>Medical Anthropology</w:t>
      </w:r>
      <w:bookmarkEnd w:id="605"/>
      <w:bookmarkEnd w:id="606"/>
      <w:bookmarkEnd w:id="607"/>
      <w:bookmarkEnd w:id="608"/>
      <w:bookmarkEnd w:id="609"/>
      <w:bookmarkEnd w:id="610"/>
      <w:bookmarkEnd w:id="611"/>
    </w:p>
    <w:p w14:paraId="002DF3E7" w14:textId="77777777" w:rsidR="00790FE7" w:rsidRPr="002C6A8D" w:rsidRDefault="00790FE7" w:rsidP="005B11A8">
      <w:pPr>
        <w:jc w:val="both"/>
      </w:pPr>
    </w:p>
    <w:tbl>
      <w:tblPr>
        <w:tblW w:w="0" w:type="auto"/>
        <w:tblLook w:val="01E0" w:firstRow="1" w:lastRow="1" w:firstColumn="1" w:lastColumn="1" w:noHBand="0" w:noVBand="0"/>
      </w:tblPr>
      <w:tblGrid>
        <w:gridCol w:w="2217"/>
        <w:gridCol w:w="2218"/>
      </w:tblGrid>
      <w:tr w:rsidR="00790FE7" w:rsidRPr="002C6A8D" w14:paraId="0E17A19F" w14:textId="77777777" w:rsidTr="006F615E">
        <w:trPr>
          <w:trHeight w:val="255"/>
        </w:trPr>
        <w:tc>
          <w:tcPr>
            <w:tcW w:w="2217" w:type="dxa"/>
            <w:shd w:val="clear" w:color="auto" w:fill="auto"/>
          </w:tcPr>
          <w:p w14:paraId="7DF292EC" w14:textId="77777777" w:rsidR="00790FE7" w:rsidRPr="002C6A8D" w:rsidRDefault="00790FE7" w:rsidP="005B11A8">
            <w:pPr>
              <w:jc w:val="both"/>
              <w:rPr>
                <w:i/>
                <w:szCs w:val="20"/>
              </w:rPr>
            </w:pPr>
            <w:r w:rsidRPr="002C6A8D">
              <w:rPr>
                <w:i/>
                <w:szCs w:val="20"/>
              </w:rPr>
              <w:t>Credit points</w:t>
            </w:r>
          </w:p>
        </w:tc>
        <w:tc>
          <w:tcPr>
            <w:tcW w:w="2218" w:type="dxa"/>
            <w:shd w:val="clear" w:color="auto" w:fill="auto"/>
          </w:tcPr>
          <w:p w14:paraId="5DFB55CE" w14:textId="77777777" w:rsidR="00790FE7" w:rsidRPr="002C6A8D" w:rsidRDefault="00790FE7" w:rsidP="005B11A8">
            <w:pPr>
              <w:jc w:val="both"/>
              <w:rPr>
                <w:i/>
                <w:szCs w:val="20"/>
              </w:rPr>
            </w:pPr>
            <w:r w:rsidRPr="002C6A8D">
              <w:rPr>
                <w:i/>
                <w:szCs w:val="20"/>
              </w:rPr>
              <w:t>6 ecp</w:t>
            </w:r>
          </w:p>
        </w:tc>
      </w:tr>
      <w:tr w:rsidR="00790FE7" w:rsidRPr="002C6A8D" w14:paraId="2FE29979" w14:textId="77777777" w:rsidTr="006F615E">
        <w:trPr>
          <w:trHeight w:val="255"/>
        </w:trPr>
        <w:tc>
          <w:tcPr>
            <w:tcW w:w="2217" w:type="dxa"/>
            <w:shd w:val="clear" w:color="auto" w:fill="auto"/>
          </w:tcPr>
          <w:p w14:paraId="3BA005D0" w14:textId="77777777" w:rsidR="00790FE7" w:rsidRPr="002C6A8D" w:rsidRDefault="00790FE7" w:rsidP="005B11A8">
            <w:pPr>
              <w:jc w:val="both"/>
              <w:rPr>
                <w:i/>
                <w:szCs w:val="20"/>
              </w:rPr>
            </w:pPr>
            <w:r w:rsidRPr="002C6A8D">
              <w:rPr>
                <w:i/>
                <w:szCs w:val="20"/>
              </w:rPr>
              <w:t>Theme</w:t>
            </w:r>
          </w:p>
        </w:tc>
        <w:tc>
          <w:tcPr>
            <w:tcW w:w="2218" w:type="dxa"/>
            <w:shd w:val="clear" w:color="auto" w:fill="auto"/>
          </w:tcPr>
          <w:p w14:paraId="050BC71F" w14:textId="77777777" w:rsidR="00790FE7" w:rsidRPr="002C6A8D" w:rsidRDefault="00790FE7" w:rsidP="005B11A8">
            <w:pPr>
              <w:jc w:val="both"/>
              <w:rPr>
                <w:i/>
                <w:szCs w:val="20"/>
              </w:rPr>
            </w:pPr>
            <w:r w:rsidRPr="002C6A8D">
              <w:rPr>
                <w:i/>
                <w:szCs w:val="20"/>
              </w:rPr>
              <w:t>SS</w:t>
            </w:r>
          </w:p>
        </w:tc>
      </w:tr>
      <w:tr w:rsidR="00790FE7" w:rsidRPr="002C6A8D" w14:paraId="62762A83" w14:textId="77777777" w:rsidTr="006F615E">
        <w:trPr>
          <w:trHeight w:val="267"/>
        </w:trPr>
        <w:tc>
          <w:tcPr>
            <w:tcW w:w="2217" w:type="dxa"/>
            <w:shd w:val="clear" w:color="auto" w:fill="auto"/>
          </w:tcPr>
          <w:p w14:paraId="23268D0D" w14:textId="77777777" w:rsidR="00790FE7" w:rsidRPr="002C6A8D" w:rsidRDefault="00790FE7" w:rsidP="005B11A8">
            <w:pPr>
              <w:jc w:val="both"/>
              <w:rPr>
                <w:i/>
                <w:szCs w:val="20"/>
              </w:rPr>
            </w:pPr>
            <w:r w:rsidRPr="002C6A8D">
              <w:rPr>
                <w:i/>
                <w:szCs w:val="20"/>
              </w:rPr>
              <w:t>Track</w:t>
            </w:r>
          </w:p>
        </w:tc>
        <w:tc>
          <w:tcPr>
            <w:tcW w:w="2218" w:type="dxa"/>
            <w:shd w:val="clear" w:color="auto" w:fill="auto"/>
          </w:tcPr>
          <w:p w14:paraId="18FDFA40" w14:textId="77777777" w:rsidR="00790FE7" w:rsidRPr="002C6A8D" w:rsidRDefault="00790FE7" w:rsidP="005B11A8">
            <w:pPr>
              <w:jc w:val="both"/>
              <w:rPr>
                <w:i/>
                <w:szCs w:val="20"/>
              </w:rPr>
            </w:pPr>
            <w:r w:rsidRPr="002C6A8D">
              <w:rPr>
                <w:i/>
                <w:szCs w:val="20"/>
              </w:rPr>
              <w:t>Anthropology, Health</w:t>
            </w:r>
          </w:p>
        </w:tc>
      </w:tr>
    </w:tbl>
    <w:p w14:paraId="6A49C572" w14:textId="77777777" w:rsidR="00790FE7" w:rsidRPr="002C6A8D" w:rsidRDefault="00790FE7" w:rsidP="005B11A8">
      <w:pPr>
        <w:jc w:val="both"/>
        <w:rPr>
          <w:i/>
          <w:szCs w:val="20"/>
        </w:rPr>
      </w:pPr>
    </w:p>
    <w:p w14:paraId="2B2888CC" w14:textId="77777777" w:rsidR="00A018F6" w:rsidRPr="002C6A8D" w:rsidRDefault="00A018F6" w:rsidP="005B11A8">
      <w:pPr>
        <w:ind w:left="2880" w:hanging="2880"/>
        <w:jc w:val="both"/>
        <w:rPr>
          <w:szCs w:val="20"/>
        </w:rPr>
      </w:pPr>
      <w:r w:rsidRPr="002C6A8D">
        <w:rPr>
          <w:i/>
          <w:szCs w:val="20"/>
        </w:rPr>
        <w:t>Prerequisites:</w:t>
      </w:r>
      <w:r w:rsidRPr="002C6A8D">
        <w:rPr>
          <w:szCs w:val="20"/>
        </w:rPr>
        <w:t xml:space="preserve"> </w:t>
      </w:r>
      <w:r w:rsidRPr="002C6A8D">
        <w:rPr>
          <w:szCs w:val="20"/>
        </w:rPr>
        <w:tab/>
      </w:r>
    </w:p>
    <w:p w14:paraId="4D14C08B" w14:textId="77777777" w:rsidR="00155881" w:rsidRPr="002C6A8D" w:rsidRDefault="00A018F6" w:rsidP="005B11A8">
      <w:pPr>
        <w:ind w:left="2880" w:hanging="2880"/>
        <w:jc w:val="both"/>
        <w:rPr>
          <w:szCs w:val="20"/>
        </w:rPr>
      </w:pPr>
      <w:r w:rsidRPr="002C6A8D">
        <w:rPr>
          <w:szCs w:val="20"/>
        </w:rPr>
        <w:t>Classical and Modern Anthropological Thought</w:t>
      </w:r>
      <w:r w:rsidR="00155881" w:rsidRPr="002C6A8D">
        <w:rPr>
          <w:szCs w:val="20"/>
        </w:rPr>
        <w:t xml:space="preserve"> OR Health and Well-being Theme</w:t>
      </w:r>
    </w:p>
    <w:p w14:paraId="302B6472" w14:textId="77777777" w:rsidR="00A018F6" w:rsidRPr="002C6A8D" w:rsidRDefault="00A018F6" w:rsidP="005B11A8">
      <w:pPr>
        <w:ind w:left="2880" w:hanging="2880"/>
        <w:jc w:val="both"/>
        <w:rPr>
          <w:szCs w:val="20"/>
        </w:rPr>
      </w:pPr>
      <w:r w:rsidRPr="002C6A8D">
        <w:rPr>
          <w:szCs w:val="20"/>
        </w:rPr>
        <w:t>Course</w:t>
      </w:r>
      <w:r w:rsidR="00155881" w:rsidRPr="002C6A8D">
        <w:rPr>
          <w:szCs w:val="20"/>
        </w:rPr>
        <w:t>.</w:t>
      </w:r>
    </w:p>
    <w:p w14:paraId="0BB93BFD" w14:textId="77777777" w:rsidR="00A018F6" w:rsidRPr="002C6A8D" w:rsidRDefault="00A018F6" w:rsidP="005B11A8">
      <w:pPr>
        <w:ind w:left="2880" w:hanging="2880"/>
        <w:jc w:val="both"/>
        <w:rPr>
          <w:szCs w:val="20"/>
        </w:rPr>
      </w:pPr>
    </w:p>
    <w:p w14:paraId="5C3F12D4" w14:textId="77777777" w:rsidR="00A018F6" w:rsidRPr="002C6A8D" w:rsidRDefault="00A018F6" w:rsidP="005B11A8">
      <w:pPr>
        <w:jc w:val="both"/>
        <w:rPr>
          <w:i/>
          <w:szCs w:val="20"/>
        </w:rPr>
      </w:pPr>
      <w:r w:rsidRPr="002C6A8D">
        <w:rPr>
          <w:i/>
          <w:szCs w:val="20"/>
        </w:rPr>
        <w:t>Course Description</w:t>
      </w:r>
    </w:p>
    <w:p w14:paraId="7AC23883" w14:textId="77777777" w:rsidR="00A018F6" w:rsidRPr="002C6A8D" w:rsidRDefault="00A018F6" w:rsidP="005B11A8">
      <w:pPr>
        <w:spacing w:line="100" w:lineRule="atLeast"/>
        <w:jc w:val="both"/>
        <w:rPr>
          <w:rFonts w:cs="Verdana"/>
          <w:szCs w:val="20"/>
        </w:rPr>
      </w:pPr>
      <w:r w:rsidRPr="002C6A8D">
        <w:rPr>
          <w:rFonts w:cs="Verdana"/>
          <w:szCs w:val="20"/>
        </w:rPr>
        <w:t>This course is an introduction to the growing field of medical anthropology. Medical anthropology has been recognized as an essential part of many international aid programmes and health promotion strategies. At a time of major global health problems – such as AIDS, tuberculosis, malaria and malnutrition, as well as the social problems linked to poverty, urbanization and overpopulation – a global, cross-cultural perspective is increasingly necessary. Students learn what role medical anthropology can play in understanding health problems in a variety of cultural settings, and how to prevent and deal with them.</w:t>
      </w:r>
    </w:p>
    <w:p w14:paraId="07FEF035" w14:textId="77777777" w:rsidR="00A018F6" w:rsidRPr="002C6A8D" w:rsidRDefault="00A018F6" w:rsidP="005B11A8">
      <w:pPr>
        <w:spacing w:line="100" w:lineRule="atLeast"/>
        <w:jc w:val="both"/>
        <w:rPr>
          <w:rFonts w:cs="Verdana"/>
          <w:szCs w:val="20"/>
        </w:rPr>
      </w:pPr>
    </w:p>
    <w:p w14:paraId="5A51C30C" w14:textId="77777777" w:rsidR="00A018F6" w:rsidRPr="002C6A8D" w:rsidRDefault="00A018F6" w:rsidP="005B11A8">
      <w:pPr>
        <w:spacing w:line="100" w:lineRule="atLeast"/>
        <w:jc w:val="both"/>
        <w:rPr>
          <w:rFonts w:cs="Verdana"/>
          <w:szCs w:val="20"/>
        </w:rPr>
      </w:pPr>
      <w:r w:rsidRPr="002C6A8D">
        <w:rPr>
          <w:rFonts w:cs="Verdana"/>
          <w:szCs w:val="20"/>
        </w:rPr>
        <w:t xml:space="preserve">Topics discussed may include the development and history of the central theories in medical anthropology, the social and cultural construction of illness and disease, the body, medical institutions and healthcare, pain, and stress. Students will learn advanced topics on various schools of qualitative and participatory research, linking research with interventions and advocacy. </w:t>
      </w:r>
    </w:p>
    <w:p w14:paraId="0DB47A21" w14:textId="77777777" w:rsidR="00A018F6" w:rsidRPr="002C6A8D" w:rsidRDefault="00A018F6" w:rsidP="005B11A8">
      <w:pPr>
        <w:ind w:left="2880" w:hanging="2880"/>
        <w:jc w:val="both"/>
        <w:rPr>
          <w:szCs w:val="20"/>
        </w:rPr>
      </w:pPr>
    </w:p>
    <w:p w14:paraId="5FBE0480" w14:textId="77777777" w:rsidR="00D900C4" w:rsidRPr="002C6A8D" w:rsidRDefault="00D900C4" w:rsidP="005B11A8">
      <w:pPr>
        <w:ind w:left="2880" w:hanging="2880"/>
        <w:jc w:val="both"/>
        <w:rPr>
          <w:szCs w:val="20"/>
        </w:rPr>
      </w:pPr>
    </w:p>
    <w:p w14:paraId="17BF8B67" w14:textId="77777777" w:rsidR="00230F15" w:rsidRPr="002C6A8D" w:rsidRDefault="00230F15" w:rsidP="005B11A8">
      <w:pPr>
        <w:pStyle w:val="Heading1"/>
        <w:jc w:val="both"/>
      </w:pPr>
      <w:bookmarkStart w:id="612" w:name="_Toc372036143"/>
      <w:r w:rsidRPr="002C6A8D">
        <w:t xml:space="preserve">900389SSC/SCI </w:t>
      </w:r>
      <w:r w:rsidRPr="002C6A8D">
        <w:tab/>
        <w:t xml:space="preserve">Urban </w:t>
      </w:r>
      <w:r w:rsidR="00D900C4" w:rsidRPr="002C6A8D">
        <w:t xml:space="preserve">Environment </w:t>
      </w:r>
      <w:r w:rsidRPr="002C6A8D">
        <w:t>Lab</w:t>
      </w:r>
      <w:bookmarkEnd w:id="612"/>
    </w:p>
    <w:p w14:paraId="2A53AD49" w14:textId="77777777" w:rsidR="00F0108B" w:rsidRPr="002C6A8D" w:rsidRDefault="00F0108B" w:rsidP="005B11A8">
      <w:pPr>
        <w:autoSpaceDE w:val="0"/>
        <w:jc w:val="both"/>
        <w:rPr>
          <w:rFonts w:cs="Verdana"/>
          <w:i/>
          <w:iCs/>
          <w:szCs w:val="20"/>
          <w:lang w:val="en-US"/>
        </w:rPr>
      </w:pPr>
    </w:p>
    <w:tbl>
      <w:tblPr>
        <w:tblW w:w="0" w:type="auto"/>
        <w:tblLook w:val="01E0" w:firstRow="1" w:lastRow="1" w:firstColumn="1" w:lastColumn="1" w:noHBand="0" w:noVBand="0"/>
      </w:tblPr>
      <w:tblGrid>
        <w:gridCol w:w="2217"/>
        <w:gridCol w:w="2218"/>
      </w:tblGrid>
      <w:tr w:rsidR="00D900C4" w:rsidRPr="002C6A8D" w14:paraId="2158EBE5" w14:textId="77777777" w:rsidTr="006F615E">
        <w:trPr>
          <w:trHeight w:val="255"/>
        </w:trPr>
        <w:tc>
          <w:tcPr>
            <w:tcW w:w="2217" w:type="dxa"/>
            <w:shd w:val="clear" w:color="auto" w:fill="auto"/>
          </w:tcPr>
          <w:p w14:paraId="672B8C34" w14:textId="77777777" w:rsidR="00D900C4" w:rsidRPr="002C6A8D" w:rsidRDefault="00D900C4" w:rsidP="005B11A8">
            <w:pPr>
              <w:jc w:val="both"/>
              <w:rPr>
                <w:i/>
                <w:szCs w:val="20"/>
              </w:rPr>
            </w:pPr>
            <w:r w:rsidRPr="002C6A8D">
              <w:rPr>
                <w:i/>
                <w:szCs w:val="20"/>
              </w:rPr>
              <w:lastRenderedPageBreak/>
              <w:t>Credit points</w:t>
            </w:r>
          </w:p>
        </w:tc>
        <w:tc>
          <w:tcPr>
            <w:tcW w:w="2218" w:type="dxa"/>
            <w:shd w:val="clear" w:color="auto" w:fill="auto"/>
          </w:tcPr>
          <w:p w14:paraId="0CAE9A0F" w14:textId="77777777" w:rsidR="00D900C4" w:rsidRPr="002C6A8D" w:rsidRDefault="00D900C4" w:rsidP="005B11A8">
            <w:pPr>
              <w:jc w:val="both"/>
              <w:rPr>
                <w:i/>
                <w:szCs w:val="20"/>
              </w:rPr>
            </w:pPr>
            <w:r w:rsidRPr="002C6A8D">
              <w:rPr>
                <w:i/>
                <w:szCs w:val="20"/>
              </w:rPr>
              <w:t>6 ecp</w:t>
            </w:r>
          </w:p>
        </w:tc>
      </w:tr>
      <w:tr w:rsidR="00D900C4" w:rsidRPr="002C6A8D" w14:paraId="6DD2FF3C" w14:textId="77777777" w:rsidTr="006F615E">
        <w:trPr>
          <w:trHeight w:val="255"/>
        </w:trPr>
        <w:tc>
          <w:tcPr>
            <w:tcW w:w="2217" w:type="dxa"/>
            <w:shd w:val="clear" w:color="auto" w:fill="auto"/>
          </w:tcPr>
          <w:p w14:paraId="6B5E7DBD" w14:textId="77777777" w:rsidR="00D900C4" w:rsidRPr="002C6A8D" w:rsidRDefault="00D900C4" w:rsidP="005B11A8">
            <w:pPr>
              <w:jc w:val="both"/>
              <w:rPr>
                <w:i/>
                <w:szCs w:val="20"/>
              </w:rPr>
            </w:pPr>
            <w:r w:rsidRPr="002C6A8D">
              <w:rPr>
                <w:i/>
                <w:szCs w:val="20"/>
              </w:rPr>
              <w:t>Theme</w:t>
            </w:r>
          </w:p>
        </w:tc>
        <w:tc>
          <w:tcPr>
            <w:tcW w:w="2218" w:type="dxa"/>
            <w:shd w:val="clear" w:color="auto" w:fill="auto"/>
          </w:tcPr>
          <w:p w14:paraId="230ABBCA" w14:textId="77777777" w:rsidR="00D900C4" w:rsidRPr="002C6A8D" w:rsidRDefault="00D900C4" w:rsidP="005B11A8">
            <w:pPr>
              <w:jc w:val="both"/>
              <w:rPr>
                <w:i/>
                <w:szCs w:val="20"/>
              </w:rPr>
            </w:pPr>
            <w:r w:rsidRPr="002C6A8D">
              <w:rPr>
                <w:i/>
                <w:szCs w:val="20"/>
              </w:rPr>
              <w:t>SS, ECS</w:t>
            </w:r>
          </w:p>
        </w:tc>
      </w:tr>
      <w:tr w:rsidR="00D900C4" w:rsidRPr="002C6A8D" w14:paraId="2FCB21E7" w14:textId="77777777" w:rsidTr="006F615E">
        <w:trPr>
          <w:trHeight w:val="267"/>
        </w:trPr>
        <w:tc>
          <w:tcPr>
            <w:tcW w:w="2217" w:type="dxa"/>
            <w:shd w:val="clear" w:color="auto" w:fill="auto"/>
          </w:tcPr>
          <w:p w14:paraId="52968C3E" w14:textId="77777777" w:rsidR="00D900C4" w:rsidRPr="002C6A8D" w:rsidRDefault="00D900C4" w:rsidP="005B11A8">
            <w:pPr>
              <w:jc w:val="both"/>
              <w:rPr>
                <w:i/>
                <w:szCs w:val="20"/>
              </w:rPr>
            </w:pPr>
            <w:r w:rsidRPr="002C6A8D">
              <w:rPr>
                <w:i/>
                <w:szCs w:val="20"/>
              </w:rPr>
              <w:t>Track</w:t>
            </w:r>
          </w:p>
        </w:tc>
        <w:tc>
          <w:tcPr>
            <w:tcW w:w="2218" w:type="dxa"/>
            <w:shd w:val="clear" w:color="auto" w:fill="auto"/>
          </w:tcPr>
          <w:p w14:paraId="748F12A4" w14:textId="77777777" w:rsidR="00D900C4" w:rsidRPr="002C6A8D" w:rsidRDefault="00D900C4" w:rsidP="005B11A8">
            <w:pPr>
              <w:jc w:val="both"/>
              <w:rPr>
                <w:i/>
                <w:szCs w:val="20"/>
              </w:rPr>
            </w:pPr>
            <w:r w:rsidRPr="002C6A8D">
              <w:rPr>
                <w:i/>
                <w:szCs w:val="20"/>
              </w:rPr>
              <w:t>Env. Economics</w:t>
            </w:r>
          </w:p>
        </w:tc>
      </w:tr>
    </w:tbl>
    <w:p w14:paraId="1EE06C5E" w14:textId="77777777" w:rsidR="00D900C4" w:rsidRPr="002C6A8D" w:rsidRDefault="00D900C4" w:rsidP="005B11A8">
      <w:pPr>
        <w:autoSpaceDE w:val="0"/>
        <w:jc w:val="both"/>
        <w:rPr>
          <w:rFonts w:cs="Verdana"/>
          <w:sz w:val="16"/>
          <w:szCs w:val="16"/>
          <w:lang w:val="en-US"/>
        </w:rPr>
      </w:pPr>
    </w:p>
    <w:p w14:paraId="22AA16A3" w14:textId="77777777" w:rsidR="00F0108B" w:rsidRPr="002C6A8D" w:rsidRDefault="00F0108B" w:rsidP="005B11A8">
      <w:pPr>
        <w:autoSpaceDE w:val="0"/>
        <w:jc w:val="both"/>
        <w:rPr>
          <w:rFonts w:cs="Verdana"/>
          <w:i/>
          <w:iCs/>
          <w:szCs w:val="20"/>
          <w:lang w:val="en-US"/>
        </w:rPr>
      </w:pPr>
      <w:r w:rsidRPr="002C6A8D">
        <w:rPr>
          <w:rFonts w:cs="Verdana"/>
          <w:i/>
          <w:iCs/>
          <w:szCs w:val="20"/>
          <w:lang w:val="en-US"/>
        </w:rPr>
        <w:t>Prerequisites:</w:t>
      </w:r>
    </w:p>
    <w:p w14:paraId="72331F70" w14:textId="77777777" w:rsidR="00230F15" w:rsidRPr="002C6A8D" w:rsidRDefault="00204372" w:rsidP="005B11A8">
      <w:pPr>
        <w:jc w:val="both"/>
        <w:rPr>
          <w:szCs w:val="20"/>
        </w:rPr>
      </w:pPr>
      <w:r w:rsidRPr="002C6A8D">
        <w:rPr>
          <w:szCs w:val="20"/>
        </w:rPr>
        <w:t>Introduction to Environmental Sciences OR System Earth OR Hydrology a</w:t>
      </w:r>
      <w:r w:rsidR="00F13A03" w:rsidRPr="002C6A8D">
        <w:rPr>
          <w:szCs w:val="20"/>
        </w:rPr>
        <w:t xml:space="preserve">nd Watershed Management OR </w:t>
      </w:r>
      <w:r w:rsidR="00F13A03" w:rsidRPr="002C6A8D">
        <w:rPr>
          <w:szCs w:val="20"/>
          <w:lang w:eastAsia="zh-TW"/>
        </w:rPr>
        <w:t>Environmental</w:t>
      </w:r>
      <w:r w:rsidRPr="002C6A8D">
        <w:rPr>
          <w:szCs w:val="20"/>
        </w:rPr>
        <w:t xml:space="preserve"> Economics OR Fundamentals of Micro- and Macro Economics OR International Trade, Growth and Development.</w:t>
      </w:r>
    </w:p>
    <w:p w14:paraId="2E49FCAE" w14:textId="77777777" w:rsidR="00F0108B" w:rsidRPr="002C6A8D" w:rsidRDefault="00F0108B" w:rsidP="005B11A8">
      <w:pPr>
        <w:ind w:left="2880" w:hanging="2880"/>
        <w:jc w:val="both"/>
        <w:rPr>
          <w:szCs w:val="20"/>
        </w:rPr>
      </w:pPr>
    </w:p>
    <w:p w14:paraId="676F75C0" w14:textId="77777777" w:rsidR="00F0108B" w:rsidRPr="002C6A8D" w:rsidRDefault="00F0108B" w:rsidP="005B11A8">
      <w:pPr>
        <w:jc w:val="both"/>
        <w:rPr>
          <w:rFonts w:cs="Verdana"/>
          <w:i/>
          <w:iCs/>
          <w:szCs w:val="20"/>
          <w:lang w:val="en-US"/>
        </w:rPr>
      </w:pPr>
      <w:r w:rsidRPr="002C6A8D">
        <w:rPr>
          <w:rFonts w:cs="Verdana"/>
          <w:i/>
          <w:iCs/>
          <w:szCs w:val="20"/>
          <w:lang w:val="en-US"/>
        </w:rPr>
        <w:t>Course Description</w:t>
      </w:r>
    </w:p>
    <w:p w14:paraId="3A053F16" w14:textId="77777777" w:rsidR="00A94BCA" w:rsidRPr="002C6A8D" w:rsidRDefault="00F0108B" w:rsidP="005B11A8">
      <w:pPr>
        <w:jc w:val="both"/>
        <w:rPr>
          <w:szCs w:val="20"/>
          <w:lang w:val="en-US"/>
        </w:rPr>
      </w:pPr>
      <w:r w:rsidRPr="002C6A8D">
        <w:rPr>
          <w:szCs w:val="20"/>
          <w:lang w:val="en-US"/>
        </w:rPr>
        <w:t xml:space="preserve">This course focuses on the science and social science of urban </w:t>
      </w:r>
      <w:r w:rsidR="005835D0" w:rsidRPr="002C6A8D">
        <w:rPr>
          <w:szCs w:val="20"/>
          <w:lang w:val="en-US"/>
        </w:rPr>
        <w:t xml:space="preserve">environment </w:t>
      </w:r>
      <w:r w:rsidRPr="002C6A8D">
        <w:rPr>
          <w:szCs w:val="20"/>
          <w:lang w:val="en-US"/>
        </w:rPr>
        <w:t xml:space="preserve">planning. </w:t>
      </w:r>
      <w:r w:rsidR="00A94BCA" w:rsidRPr="002C6A8D">
        <w:rPr>
          <w:szCs w:val="20"/>
          <w:lang w:val="en-US"/>
        </w:rPr>
        <w:t>An evidence based approach to the problem of climate change and spatial planning will be the focus of this year’s lab.</w:t>
      </w:r>
    </w:p>
    <w:p w14:paraId="7651FDE4" w14:textId="77777777" w:rsidR="001E1CA4" w:rsidRPr="002C6A8D" w:rsidRDefault="001E1CA4" w:rsidP="005B11A8">
      <w:pPr>
        <w:pStyle w:val="Heading1"/>
        <w:ind w:left="0" w:firstLine="0"/>
        <w:jc w:val="both"/>
      </w:pPr>
    </w:p>
    <w:p w14:paraId="4285F7EF" w14:textId="77777777" w:rsidR="001E1CA4" w:rsidRPr="002C6A8D" w:rsidRDefault="001E1CA4" w:rsidP="005B11A8">
      <w:pPr>
        <w:pStyle w:val="Heading1"/>
        <w:ind w:left="0" w:firstLine="0"/>
        <w:jc w:val="both"/>
      </w:pPr>
    </w:p>
    <w:p w14:paraId="28855914" w14:textId="77777777" w:rsidR="00BC5A32" w:rsidRPr="002C6A8D" w:rsidRDefault="00623B0D" w:rsidP="005B11A8">
      <w:pPr>
        <w:pStyle w:val="Heading1"/>
        <w:ind w:left="0" w:firstLine="0"/>
        <w:jc w:val="both"/>
      </w:pPr>
      <w:bookmarkStart w:id="613" w:name="_Toc372036144"/>
      <w:r w:rsidRPr="002C6A8D">
        <w:t>900</w:t>
      </w:r>
      <w:r w:rsidR="00BC5A32" w:rsidRPr="002C6A8D">
        <w:t>391</w:t>
      </w:r>
      <w:r w:rsidRPr="002C6A8D">
        <w:t>SSC</w:t>
      </w:r>
      <w:r w:rsidR="00D20C5A" w:rsidRPr="002C6A8D">
        <w:t>/HUM/SCI</w:t>
      </w:r>
      <w:r w:rsidR="00BC5A32" w:rsidRPr="002C6A8D">
        <w:tab/>
        <w:t>Theme course: Games</w:t>
      </w:r>
      <w:bookmarkEnd w:id="585"/>
      <w:bookmarkEnd w:id="586"/>
      <w:bookmarkEnd w:id="587"/>
      <w:bookmarkEnd w:id="588"/>
      <w:bookmarkEnd w:id="589"/>
      <w:r w:rsidR="00891AAA" w:rsidRPr="002C6A8D">
        <w:t xml:space="preserve"> and Learning</w:t>
      </w:r>
      <w:r w:rsidR="00BC5A32" w:rsidRPr="002C6A8D">
        <w:t xml:space="preserve"> (Information, Communication, Cognition)</w:t>
      </w:r>
      <w:bookmarkEnd w:id="590"/>
      <w:bookmarkEnd w:id="613"/>
    </w:p>
    <w:p w14:paraId="1EB71229" w14:textId="77777777" w:rsidR="001E1CA4" w:rsidRPr="002C6A8D" w:rsidRDefault="001E1CA4" w:rsidP="005B11A8">
      <w:pPr>
        <w:autoSpaceDE w:val="0"/>
        <w:jc w:val="both"/>
        <w:rPr>
          <w:rFonts w:cs="Verdana"/>
          <w:i/>
          <w:iCs/>
          <w:szCs w:val="20"/>
          <w:lang w:val="en-US"/>
        </w:rPr>
      </w:pPr>
    </w:p>
    <w:tbl>
      <w:tblPr>
        <w:tblW w:w="0" w:type="auto"/>
        <w:tblLook w:val="01E0" w:firstRow="1" w:lastRow="1" w:firstColumn="1" w:lastColumn="1" w:noHBand="0" w:noVBand="0"/>
      </w:tblPr>
      <w:tblGrid>
        <w:gridCol w:w="2217"/>
        <w:gridCol w:w="2218"/>
      </w:tblGrid>
      <w:tr w:rsidR="0041454F" w:rsidRPr="002C6A8D" w14:paraId="01D65E80" w14:textId="77777777" w:rsidTr="006F615E">
        <w:trPr>
          <w:trHeight w:val="255"/>
        </w:trPr>
        <w:tc>
          <w:tcPr>
            <w:tcW w:w="2217" w:type="dxa"/>
            <w:shd w:val="clear" w:color="auto" w:fill="auto"/>
          </w:tcPr>
          <w:p w14:paraId="704063B7" w14:textId="77777777" w:rsidR="0041454F" w:rsidRPr="002C6A8D" w:rsidRDefault="0041454F" w:rsidP="005B11A8">
            <w:pPr>
              <w:jc w:val="both"/>
              <w:rPr>
                <w:i/>
                <w:szCs w:val="20"/>
              </w:rPr>
            </w:pPr>
            <w:r w:rsidRPr="002C6A8D">
              <w:rPr>
                <w:i/>
                <w:szCs w:val="20"/>
              </w:rPr>
              <w:t>Credit points</w:t>
            </w:r>
          </w:p>
        </w:tc>
        <w:tc>
          <w:tcPr>
            <w:tcW w:w="2218" w:type="dxa"/>
            <w:shd w:val="clear" w:color="auto" w:fill="auto"/>
          </w:tcPr>
          <w:p w14:paraId="713E65DA" w14:textId="77777777" w:rsidR="0041454F" w:rsidRPr="002C6A8D" w:rsidRDefault="0041454F" w:rsidP="005B11A8">
            <w:pPr>
              <w:jc w:val="both"/>
              <w:rPr>
                <w:i/>
                <w:szCs w:val="20"/>
              </w:rPr>
            </w:pPr>
            <w:r w:rsidRPr="002C6A8D">
              <w:rPr>
                <w:i/>
                <w:szCs w:val="20"/>
              </w:rPr>
              <w:t>6 ecp</w:t>
            </w:r>
          </w:p>
        </w:tc>
      </w:tr>
      <w:tr w:rsidR="0041454F" w:rsidRPr="002C6A8D" w14:paraId="123E002B" w14:textId="77777777" w:rsidTr="006F615E">
        <w:trPr>
          <w:trHeight w:val="255"/>
        </w:trPr>
        <w:tc>
          <w:tcPr>
            <w:tcW w:w="2217" w:type="dxa"/>
            <w:shd w:val="clear" w:color="auto" w:fill="auto"/>
          </w:tcPr>
          <w:p w14:paraId="17F4032F" w14:textId="77777777" w:rsidR="0041454F" w:rsidRPr="002C6A8D" w:rsidRDefault="0041454F" w:rsidP="005B11A8">
            <w:pPr>
              <w:jc w:val="both"/>
              <w:rPr>
                <w:i/>
                <w:szCs w:val="20"/>
              </w:rPr>
            </w:pPr>
            <w:r w:rsidRPr="002C6A8D">
              <w:rPr>
                <w:i/>
                <w:szCs w:val="20"/>
              </w:rPr>
              <w:t>Theme</w:t>
            </w:r>
          </w:p>
        </w:tc>
        <w:tc>
          <w:tcPr>
            <w:tcW w:w="2218" w:type="dxa"/>
            <w:shd w:val="clear" w:color="auto" w:fill="auto"/>
          </w:tcPr>
          <w:p w14:paraId="072ADBC6" w14:textId="77777777" w:rsidR="0041454F" w:rsidRPr="002C6A8D" w:rsidRDefault="0041454F" w:rsidP="005B11A8">
            <w:pPr>
              <w:jc w:val="both"/>
              <w:rPr>
                <w:i/>
                <w:szCs w:val="20"/>
              </w:rPr>
            </w:pPr>
            <w:r w:rsidRPr="002C6A8D">
              <w:rPr>
                <w:i/>
                <w:szCs w:val="20"/>
              </w:rPr>
              <w:t>ICC</w:t>
            </w:r>
          </w:p>
        </w:tc>
      </w:tr>
      <w:tr w:rsidR="0041454F" w:rsidRPr="002C6A8D" w14:paraId="010263D7" w14:textId="77777777" w:rsidTr="006F615E">
        <w:trPr>
          <w:trHeight w:val="267"/>
        </w:trPr>
        <w:tc>
          <w:tcPr>
            <w:tcW w:w="2217" w:type="dxa"/>
            <w:shd w:val="clear" w:color="auto" w:fill="auto"/>
          </w:tcPr>
          <w:p w14:paraId="6F991ECD" w14:textId="77777777" w:rsidR="0041454F" w:rsidRPr="002C6A8D" w:rsidRDefault="0041454F" w:rsidP="005B11A8">
            <w:pPr>
              <w:jc w:val="both"/>
              <w:rPr>
                <w:i/>
                <w:szCs w:val="20"/>
              </w:rPr>
            </w:pPr>
            <w:r w:rsidRPr="002C6A8D">
              <w:rPr>
                <w:i/>
                <w:szCs w:val="20"/>
              </w:rPr>
              <w:t>Track</w:t>
            </w:r>
          </w:p>
        </w:tc>
        <w:tc>
          <w:tcPr>
            <w:tcW w:w="2218" w:type="dxa"/>
            <w:shd w:val="clear" w:color="auto" w:fill="auto"/>
          </w:tcPr>
          <w:p w14:paraId="603F8C9E" w14:textId="77777777" w:rsidR="0041454F" w:rsidRPr="002C6A8D" w:rsidRDefault="0041454F" w:rsidP="005B11A8">
            <w:pPr>
              <w:jc w:val="both"/>
              <w:rPr>
                <w:i/>
                <w:szCs w:val="20"/>
              </w:rPr>
            </w:pPr>
            <w:r w:rsidRPr="002C6A8D">
              <w:rPr>
                <w:i/>
                <w:szCs w:val="20"/>
              </w:rPr>
              <w:t>n/a</w:t>
            </w:r>
          </w:p>
        </w:tc>
      </w:tr>
    </w:tbl>
    <w:p w14:paraId="53BCEBCC" w14:textId="77777777" w:rsidR="001E1CA4" w:rsidRPr="002C6A8D" w:rsidRDefault="001E1CA4" w:rsidP="005B11A8">
      <w:pPr>
        <w:autoSpaceDE w:val="0"/>
        <w:jc w:val="both"/>
        <w:rPr>
          <w:rFonts w:cs="Verdana"/>
          <w:i/>
          <w:iCs/>
          <w:szCs w:val="20"/>
          <w:lang w:val="en-US"/>
        </w:rPr>
      </w:pPr>
    </w:p>
    <w:p w14:paraId="11AECFE6" w14:textId="77777777" w:rsidR="001E1CA4" w:rsidRPr="002C6A8D" w:rsidRDefault="001E1CA4" w:rsidP="005B11A8">
      <w:pPr>
        <w:autoSpaceDE w:val="0"/>
        <w:jc w:val="both"/>
        <w:rPr>
          <w:rFonts w:cs="Verdana"/>
          <w:i/>
          <w:iCs/>
          <w:szCs w:val="20"/>
          <w:lang w:val="en-US"/>
        </w:rPr>
      </w:pPr>
      <w:r w:rsidRPr="002C6A8D">
        <w:rPr>
          <w:rFonts w:cs="Verdana"/>
          <w:i/>
          <w:iCs/>
          <w:szCs w:val="20"/>
          <w:lang w:val="en-US"/>
        </w:rPr>
        <w:t>Credit points</w:t>
      </w:r>
    </w:p>
    <w:p w14:paraId="7A6A60E0" w14:textId="77777777" w:rsidR="001E1CA4" w:rsidRPr="002C6A8D" w:rsidRDefault="001E1CA4" w:rsidP="005B11A8">
      <w:pPr>
        <w:autoSpaceDE w:val="0"/>
        <w:jc w:val="both"/>
        <w:rPr>
          <w:rFonts w:cs="Verdana"/>
          <w:szCs w:val="20"/>
          <w:lang w:val="en-US"/>
        </w:rPr>
      </w:pPr>
      <w:r w:rsidRPr="002C6A8D">
        <w:rPr>
          <w:rFonts w:cs="Verdana"/>
          <w:szCs w:val="20"/>
          <w:lang w:val="en-US"/>
        </w:rPr>
        <w:t>6 ecp</w:t>
      </w:r>
    </w:p>
    <w:p w14:paraId="5E1365AA" w14:textId="77777777" w:rsidR="001E1CA4" w:rsidRPr="002C6A8D" w:rsidRDefault="001E1CA4" w:rsidP="005B11A8">
      <w:pPr>
        <w:autoSpaceDE w:val="0"/>
        <w:jc w:val="both"/>
        <w:rPr>
          <w:rFonts w:cs="Verdana"/>
          <w:sz w:val="16"/>
          <w:szCs w:val="16"/>
          <w:lang w:val="en-US"/>
        </w:rPr>
      </w:pPr>
    </w:p>
    <w:p w14:paraId="29300101" w14:textId="77777777" w:rsidR="001E1CA4" w:rsidRPr="002C6A8D" w:rsidRDefault="001E1CA4" w:rsidP="005B11A8">
      <w:pPr>
        <w:autoSpaceDE w:val="0"/>
        <w:jc w:val="both"/>
        <w:rPr>
          <w:rFonts w:cs="Verdana"/>
          <w:i/>
          <w:iCs/>
          <w:szCs w:val="20"/>
          <w:lang w:val="en-US"/>
        </w:rPr>
      </w:pPr>
      <w:r w:rsidRPr="002C6A8D">
        <w:rPr>
          <w:rFonts w:cs="Verdana"/>
          <w:i/>
          <w:iCs/>
          <w:szCs w:val="20"/>
          <w:lang w:val="en-US"/>
        </w:rPr>
        <w:t>Prerequisites:</w:t>
      </w:r>
    </w:p>
    <w:p w14:paraId="31A33976" w14:textId="77777777" w:rsidR="001E1CA4" w:rsidRPr="002C6A8D" w:rsidRDefault="001E1CA4" w:rsidP="005B11A8">
      <w:pPr>
        <w:autoSpaceDE w:val="0"/>
        <w:jc w:val="both"/>
        <w:rPr>
          <w:rFonts w:cs="Verdana"/>
          <w:szCs w:val="20"/>
          <w:lang w:val="en-US" w:eastAsia="zh-TW"/>
        </w:rPr>
      </w:pPr>
      <w:r w:rsidRPr="002C6A8D">
        <w:rPr>
          <w:rFonts w:cs="Verdana"/>
          <w:szCs w:val="20"/>
          <w:lang w:val="en-US"/>
        </w:rPr>
        <w:t>Any 100-level theme course</w:t>
      </w:r>
      <w:r w:rsidR="00F13A03" w:rsidRPr="002C6A8D">
        <w:rPr>
          <w:rFonts w:cs="Verdana"/>
          <w:szCs w:val="20"/>
          <w:lang w:val="en-US" w:eastAsia="zh-TW"/>
        </w:rPr>
        <w:t xml:space="preserve"> (limited to third year students).</w:t>
      </w:r>
    </w:p>
    <w:p w14:paraId="5DE04340" w14:textId="77777777" w:rsidR="001E1CA4" w:rsidRPr="002C6A8D" w:rsidRDefault="001E1CA4" w:rsidP="005B11A8">
      <w:pPr>
        <w:jc w:val="both"/>
        <w:rPr>
          <w:rFonts w:cs="Verdana"/>
          <w:i/>
          <w:iCs/>
          <w:szCs w:val="20"/>
          <w:lang w:val="en-US"/>
        </w:rPr>
      </w:pPr>
    </w:p>
    <w:p w14:paraId="7F80D0DA" w14:textId="77777777" w:rsidR="001E1CA4" w:rsidRPr="002C6A8D" w:rsidRDefault="001E1CA4" w:rsidP="005B11A8">
      <w:pPr>
        <w:jc w:val="both"/>
        <w:rPr>
          <w:rFonts w:cs="Verdana"/>
          <w:i/>
          <w:iCs/>
          <w:szCs w:val="20"/>
          <w:lang w:val="en-US"/>
        </w:rPr>
      </w:pPr>
      <w:r w:rsidRPr="002C6A8D">
        <w:rPr>
          <w:rFonts w:cs="Verdana"/>
          <w:i/>
          <w:iCs/>
          <w:szCs w:val="20"/>
          <w:lang w:val="en-US"/>
        </w:rPr>
        <w:t>Course Description</w:t>
      </w:r>
    </w:p>
    <w:p w14:paraId="0BD93CE6" w14:textId="77777777" w:rsidR="001E1CA4" w:rsidRPr="002C6A8D" w:rsidRDefault="001E1CA4" w:rsidP="005B11A8">
      <w:pPr>
        <w:autoSpaceDE w:val="0"/>
        <w:jc w:val="both"/>
        <w:rPr>
          <w:rFonts w:cs="Verdana"/>
          <w:szCs w:val="20"/>
          <w:lang w:val="en-US"/>
        </w:rPr>
      </w:pPr>
      <w:r w:rsidRPr="002C6A8D">
        <w:rPr>
          <w:rFonts w:cs="Verdana"/>
          <w:szCs w:val="20"/>
          <w:lang w:val="en-US"/>
        </w:rPr>
        <w:t>This course will focus on what we can learn from psychology and social</w:t>
      </w:r>
    </w:p>
    <w:p w14:paraId="28020737" w14:textId="77777777" w:rsidR="001E1CA4" w:rsidRPr="002C6A8D" w:rsidRDefault="001E1CA4" w:rsidP="005B11A8">
      <w:pPr>
        <w:autoSpaceDE w:val="0"/>
        <w:jc w:val="both"/>
        <w:rPr>
          <w:rFonts w:cs="Verdana"/>
          <w:szCs w:val="20"/>
          <w:lang w:val="en-US"/>
        </w:rPr>
      </w:pPr>
      <w:r w:rsidRPr="002C6A8D">
        <w:rPr>
          <w:rFonts w:cs="Verdana"/>
          <w:szCs w:val="20"/>
          <w:lang w:val="en-US"/>
        </w:rPr>
        <w:t>interaction research to inform the design of games and agent behaviours in</w:t>
      </w:r>
    </w:p>
    <w:p w14:paraId="70DBA3A4" w14:textId="77777777" w:rsidR="001E1CA4" w:rsidRPr="002C6A8D" w:rsidRDefault="001E1CA4" w:rsidP="005B11A8">
      <w:pPr>
        <w:jc w:val="both"/>
        <w:rPr>
          <w:rFonts w:cs="Verdana"/>
          <w:szCs w:val="20"/>
          <w:lang w:val="en-US"/>
        </w:rPr>
      </w:pPr>
      <w:r w:rsidRPr="002C6A8D">
        <w:rPr>
          <w:rFonts w:cs="Verdana"/>
          <w:szCs w:val="20"/>
          <w:lang w:val="en-US"/>
        </w:rPr>
        <w:t>games. Topics covered will include:</w:t>
      </w:r>
    </w:p>
    <w:p w14:paraId="3521C28A" w14:textId="77777777" w:rsidR="001E1CA4" w:rsidRPr="002C6A8D" w:rsidRDefault="001E1CA4" w:rsidP="005B11A8">
      <w:pPr>
        <w:ind w:right="-20"/>
        <w:jc w:val="both"/>
        <w:rPr>
          <w:rFonts w:cs="Verdana"/>
          <w:i/>
          <w:iCs/>
          <w:szCs w:val="20"/>
          <w:lang w:val="en-US"/>
        </w:rPr>
      </w:pPr>
    </w:p>
    <w:p w14:paraId="6B30FAA0" w14:textId="77777777" w:rsidR="001E1CA4" w:rsidRPr="002C6A8D" w:rsidRDefault="001E1CA4" w:rsidP="00C9064E">
      <w:pPr>
        <w:numPr>
          <w:ilvl w:val="0"/>
          <w:numId w:val="49"/>
        </w:numPr>
        <w:suppressAutoHyphens/>
        <w:jc w:val="both"/>
        <w:rPr>
          <w:rFonts w:cs="Verdana"/>
          <w:szCs w:val="20"/>
          <w:lang w:val="en-US"/>
        </w:rPr>
      </w:pPr>
      <w:r w:rsidRPr="002C6A8D">
        <w:rPr>
          <w:rFonts w:cs="Verdana"/>
          <w:szCs w:val="20"/>
          <w:lang w:val="en-US"/>
        </w:rPr>
        <w:t>Theories of learning and instruction</w:t>
      </w:r>
    </w:p>
    <w:p w14:paraId="510BCBCD" w14:textId="77777777" w:rsidR="001E1CA4" w:rsidRPr="002C6A8D" w:rsidRDefault="001E1CA4" w:rsidP="00C9064E">
      <w:pPr>
        <w:numPr>
          <w:ilvl w:val="0"/>
          <w:numId w:val="49"/>
        </w:numPr>
        <w:suppressAutoHyphens/>
        <w:jc w:val="both"/>
        <w:rPr>
          <w:rFonts w:cs="Verdana"/>
          <w:szCs w:val="20"/>
          <w:lang w:val="en-US"/>
        </w:rPr>
      </w:pPr>
      <w:r w:rsidRPr="002C6A8D">
        <w:rPr>
          <w:rFonts w:cs="Verdana"/>
          <w:szCs w:val="20"/>
          <w:lang w:val="en-US"/>
        </w:rPr>
        <w:t>The role of games in education</w:t>
      </w:r>
    </w:p>
    <w:p w14:paraId="4C966518" w14:textId="77777777" w:rsidR="001E1CA4" w:rsidRPr="002C6A8D" w:rsidRDefault="001E1CA4" w:rsidP="00C9064E">
      <w:pPr>
        <w:numPr>
          <w:ilvl w:val="0"/>
          <w:numId w:val="49"/>
        </w:numPr>
        <w:suppressAutoHyphens/>
        <w:jc w:val="both"/>
        <w:rPr>
          <w:rFonts w:cs="Verdana"/>
          <w:szCs w:val="20"/>
          <w:lang w:val="en-US"/>
        </w:rPr>
      </w:pPr>
      <w:r w:rsidRPr="002C6A8D">
        <w:rPr>
          <w:rFonts w:cs="Verdana"/>
          <w:szCs w:val="20"/>
          <w:lang w:val="en-US"/>
        </w:rPr>
        <w:t>Different types of educational games</w:t>
      </w:r>
    </w:p>
    <w:p w14:paraId="40B11998" w14:textId="77777777" w:rsidR="001E1CA4" w:rsidRPr="002C6A8D" w:rsidRDefault="001E1CA4" w:rsidP="00C9064E">
      <w:pPr>
        <w:numPr>
          <w:ilvl w:val="0"/>
          <w:numId w:val="49"/>
        </w:numPr>
        <w:suppressAutoHyphens/>
        <w:jc w:val="both"/>
        <w:rPr>
          <w:rFonts w:cs="Verdana"/>
          <w:szCs w:val="20"/>
          <w:lang w:val="en-US"/>
        </w:rPr>
      </w:pPr>
      <w:r w:rsidRPr="002C6A8D">
        <w:rPr>
          <w:rFonts w:cs="Verdana"/>
          <w:szCs w:val="20"/>
          <w:lang w:val="en-US"/>
        </w:rPr>
        <w:t>Design of educational games</w:t>
      </w:r>
    </w:p>
    <w:p w14:paraId="652FA7D2" w14:textId="77777777" w:rsidR="001E1CA4" w:rsidRPr="002C6A8D" w:rsidRDefault="001E1CA4" w:rsidP="00C9064E">
      <w:pPr>
        <w:numPr>
          <w:ilvl w:val="0"/>
          <w:numId w:val="49"/>
        </w:numPr>
        <w:suppressAutoHyphens/>
        <w:jc w:val="both"/>
        <w:rPr>
          <w:rFonts w:cs="Verdana"/>
          <w:szCs w:val="20"/>
          <w:lang w:val="en-US"/>
        </w:rPr>
      </w:pPr>
      <w:r w:rsidRPr="002C6A8D">
        <w:rPr>
          <w:rFonts w:cs="Verdana"/>
          <w:szCs w:val="20"/>
          <w:lang w:val="en-US"/>
        </w:rPr>
        <w:t>Research and evaluation of educational games</w:t>
      </w:r>
    </w:p>
    <w:p w14:paraId="704607B1" w14:textId="77777777" w:rsidR="001E1CA4" w:rsidRPr="002C6A8D" w:rsidRDefault="001E1CA4" w:rsidP="005B11A8">
      <w:pPr>
        <w:ind w:right="-20"/>
        <w:jc w:val="both"/>
        <w:rPr>
          <w:rFonts w:cs="Verdana"/>
          <w:szCs w:val="20"/>
          <w:lang w:val="en-US"/>
        </w:rPr>
      </w:pPr>
    </w:p>
    <w:p w14:paraId="49A1FA6D" w14:textId="77777777" w:rsidR="001E1CA4" w:rsidRPr="002C6A8D" w:rsidRDefault="001E1CA4" w:rsidP="005B11A8">
      <w:pPr>
        <w:autoSpaceDE w:val="0"/>
        <w:jc w:val="both"/>
        <w:rPr>
          <w:rFonts w:cs="Verdana"/>
          <w:szCs w:val="20"/>
          <w:lang w:val="en-US"/>
        </w:rPr>
      </w:pPr>
      <w:r w:rsidRPr="002C6A8D">
        <w:rPr>
          <w:rFonts w:cs="Verdana"/>
          <w:szCs w:val="20"/>
          <w:lang w:val="en-US"/>
        </w:rPr>
        <w:t>Students will evaluate behaviours that emerge in gaming and playful environments, and come to understand what factors influence this behaviour. Students will also have the opportunity to design a game, offering them the opportunity to evaluate theories in practice.</w:t>
      </w:r>
    </w:p>
    <w:p w14:paraId="6610FB71" w14:textId="77777777" w:rsidR="001E1CA4" w:rsidRPr="002C6A8D" w:rsidRDefault="001E1CA4" w:rsidP="005B11A8">
      <w:pPr>
        <w:pStyle w:val="Heading2"/>
        <w:jc w:val="both"/>
        <w:rPr>
          <w:lang w:val="en-US"/>
        </w:rPr>
      </w:pPr>
    </w:p>
    <w:p w14:paraId="348B01B5" w14:textId="77777777" w:rsidR="00D84884" w:rsidRPr="002C6A8D" w:rsidRDefault="00D84884" w:rsidP="005B11A8">
      <w:pPr>
        <w:jc w:val="both"/>
      </w:pPr>
    </w:p>
    <w:p w14:paraId="53CD468F" w14:textId="77777777" w:rsidR="00024DE0" w:rsidRPr="002C6A8D" w:rsidRDefault="00024DE0" w:rsidP="005B11A8">
      <w:pPr>
        <w:jc w:val="both"/>
        <w:rPr>
          <w:lang w:val="en-US"/>
        </w:rPr>
      </w:pPr>
      <w:bookmarkStart w:id="614" w:name="_Toc194388779"/>
      <w:bookmarkStart w:id="615" w:name="_Toc196217701"/>
      <w:bookmarkStart w:id="616" w:name="_Toc196219049"/>
      <w:bookmarkStart w:id="617" w:name="_Toc196815287"/>
      <w:bookmarkStart w:id="618" w:name="_Toc196886345"/>
    </w:p>
    <w:p w14:paraId="0518B292" w14:textId="77777777" w:rsidR="00AE1968" w:rsidRPr="002C6A8D" w:rsidRDefault="00AE1968" w:rsidP="005B11A8">
      <w:pPr>
        <w:pStyle w:val="Heading1"/>
        <w:ind w:left="0" w:firstLine="0"/>
        <w:jc w:val="both"/>
        <w:rPr>
          <w:szCs w:val="20"/>
        </w:rPr>
      </w:pPr>
      <w:bookmarkStart w:id="619" w:name="_Toc194388725"/>
      <w:bookmarkStart w:id="620" w:name="_Toc196217647"/>
      <w:bookmarkStart w:id="621" w:name="_Toc196218995"/>
      <w:bookmarkStart w:id="622" w:name="_Toc196815233"/>
      <w:bookmarkStart w:id="623" w:name="_Toc196886291"/>
      <w:bookmarkStart w:id="624" w:name="_Toc202860000"/>
      <w:bookmarkStart w:id="625" w:name="_Toc372036145"/>
      <w:r w:rsidRPr="002C6A8D">
        <w:rPr>
          <w:szCs w:val="20"/>
        </w:rPr>
        <w:t xml:space="preserve">900393SSC/SCI </w:t>
      </w:r>
      <w:r w:rsidRPr="002C6A8D">
        <w:rPr>
          <w:szCs w:val="20"/>
        </w:rPr>
        <w:tab/>
      </w:r>
      <w:bookmarkEnd w:id="619"/>
      <w:bookmarkEnd w:id="620"/>
      <w:bookmarkEnd w:id="621"/>
      <w:bookmarkEnd w:id="622"/>
      <w:bookmarkEnd w:id="623"/>
      <w:bookmarkEnd w:id="624"/>
      <w:r w:rsidRPr="002C6A8D">
        <w:rPr>
          <w:szCs w:val="20"/>
        </w:rPr>
        <w:t xml:space="preserve">Brain and </w:t>
      </w:r>
      <w:r w:rsidR="003C29DA" w:rsidRPr="002C6A8D">
        <w:rPr>
          <w:szCs w:val="20"/>
        </w:rPr>
        <w:t>Mind</w:t>
      </w:r>
      <w:r w:rsidR="00DC538D" w:rsidRPr="002C6A8D">
        <w:rPr>
          <w:szCs w:val="20"/>
        </w:rPr>
        <w:t xml:space="preserve"> (for SSC students)</w:t>
      </w:r>
      <w:bookmarkEnd w:id="625"/>
    </w:p>
    <w:p w14:paraId="1F873D9E" w14:textId="77777777" w:rsidR="00AE1968" w:rsidRPr="002C6A8D" w:rsidRDefault="00AE1968" w:rsidP="005B11A8">
      <w:pPr>
        <w:jc w:val="both"/>
      </w:pPr>
    </w:p>
    <w:tbl>
      <w:tblPr>
        <w:tblW w:w="0" w:type="auto"/>
        <w:tblLook w:val="01E0" w:firstRow="1" w:lastRow="1" w:firstColumn="1" w:lastColumn="1" w:noHBand="0" w:noVBand="0"/>
      </w:tblPr>
      <w:tblGrid>
        <w:gridCol w:w="2217"/>
        <w:gridCol w:w="2218"/>
      </w:tblGrid>
      <w:tr w:rsidR="00EC38E2" w:rsidRPr="002C6A8D" w14:paraId="2BE0D1BF" w14:textId="77777777" w:rsidTr="006F615E">
        <w:trPr>
          <w:trHeight w:val="255"/>
        </w:trPr>
        <w:tc>
          <w:tcPr>
            <w:tcW w:w="2217" w:type="dxa"/>
            <w:shd w:val="clear" w:color="auto" w:fill="auto"/>
          </w:tcPr>
          <w:p w14:paraId="2253A12E" w14:textId="77777777" w:rsidR="00EC38E2" w:rsidRPr="002C6A8D" w:rsidRDefault="00EC38E2" w:rsidP="005B11A8">
            <w:pPr>
              <w:jc w:val="both"/>
              <w:rPr>
                <w:i/>
                <w:szCs w:val="20"/>
              </w:rPr>
            </w:pPr>
            <w:r w:rsidRPr="002C6A8D">
              <w:rPr>
                <w:i/>
                <w:szCs w:val="20"/>
              </w:rPr>
              <w:t>Credit points</w:t>
            </w:r>
          </w:p>
        </w:tc>
        <w:tc>
          <w:tcPr>
            <w:tcW w:w="2218" w:type="dxa"/>
            <w:shd w:val="clear" w:color="auto" w:fill="auto"/>
          </w:tcPr>
          <w:p w14:paraId="7D5B1FD3" w14:textId="77777777" w:rsidR="00EC38E2" w:rsidRPr="002C6A8D" w:rsidRDefault="00EC38E2" w:rsidP="005B11A8">
            <w:pPr>
              <w:jc w:val="both"/>
              <w:rPr>
                <w:i/>
                <w:szCs w:val="20"/>
              </w:rPr>
            </w:pPr>
            <w:r w:rsidRPr="002C6A8D">
              <w:rPr>
                <w:i/>
                <w:szCs w:val="20"/>
              </w:rPr>
              <w:t>6 ecp</w:t>
            </w:r>
          </w:p>
        </w:tc>
      </w:tr>
      <w:tr w:rsidR="00EC38E2" w:rsidRPr="002C6A8D" w14:paraId="086E6170" w14:textId="77777777" w:rsidTr="006F615E">
        <w:trPr>
          <w:trHeight w:val="255"/>
        </w:trPr>
        <w:tc>
          <w:tcPr>
            <w:tcW w:w="2217" w:type="dxa"/>
            <w:shd w:val="clear" w:color="auto" w:fill="auto"/>
          </w:tcPr>
          <w:p w14:paraId="6ADB5C09" w14:textId="77777777" w:rsidR="00EC38E2" w:rsidRPr="002C6A8D" w:rsidRDefault="00EC38E2" w:rsidP="005B11A8">
            <w:pPr>
              <w:jc w:val="both"/>
              <w:rPr>
                <w:i/>
                <w:szCs w:val="20"/>
              </w:rPr>
            </w:pPr>
            <w:r w:rsidRPr="002C6A8D">
              <w:rPr>
                <w:i/>
                <w:szCs w:val="20"/>
              </w:rPr>
              <w:t>Theme</w:t>
            </w:r>
          </w:p>
        </w:tc>
        <w:tc>
          <w:tcPr>
            <w:tcW w:w="2218" w:type="dxa"/>
            <w:shd w:val="clear" w:color="auto" w:fill="auto"/>
          </w:tcPr>
          <w:p w14:paraId="7C66A254" w14:textId="77777777" w:rsidR="00EC38E2" w:rsidRPr="002C6A8D" w:rsidRDefault="00EC38E2" w:rsidP="005B11A8">
            <w:pPr>
              <w:jc w:val="both"/>
              <w:rPr>
                <w:i/>
                <w:szCs w:val="20"/>
              </w:rPr>
            </w:pPr>
            <w:r w:rsidRPr="002C6A8D">
              <w:rPr>
                <w:i/>
                <w:szCs w:val="20"/>
              </w:rPr>
              <w:t>ICC</w:t>
            </w:r>
            <w:r w:rsidR="00594A71" w:rsidRPr="002C6A8D">
              <w:rPr>
                <w:i/>
                <w:szCs w:val="20"/>
              </w:rPr>
              <w:t>, HW</w:t>
            </w:r>
          </w:p>
        </w:tc>
      </w:tr>
      <w:tr w:rsidR="00EC38E2" w:rsidRPr="002C6A8D" w14:paraId="1D83AFB9" w14:textId="77777777" w:rsidTr="006F615E">
        <w:trPr>
          <w:trHeight w:val="267"/>
        </w:trPr>
        <w:tc>
          <w:tcPr>
            <w:tcW w:w="2217" w:type="dxa"/>
            <w:shd w:val="clear" w:color="auto" w:fill="auto"/>
          </w:tcPr>
          <w:p w14:paraId="0D9CAEFA" w14:textId="77777777" w:rsidR="00EC38E2" w:rsidRPr="002C6A8D" w:rsidRDefault="00EC38E2" w:rsidP="005B11A8">
            <w:pPr>
              <w:jc w:val="both"/>
              <w:rPr>
                <w:i/>
                <w:szCs w:val="20"/>
              </w:rPr>
            </w:pPr>
            <w:r w:rsidRPr="002C6A8D">
              <w:rPr>
                <w:i/>
                <w:szCs w:val="20"/>
              </w:rPr>
              <w:t>Track</w:t>
            </w:r>
          </w:p>
        </w:tc>
        <w:tc>
          <w:tcPr>
            <w:tcW w:w="2218" w:type="dxa"/>
            <w:shd w:val="clear" w:color="auto" w:fill="auto"/>
          </w:tcPr>
          <w:p w14:paraId="4EF16384" w14:textId="77777777" w:rsidR="00EC38E2" w:rsidRPr="002C6A8D" w:rsidRDefault="00EC38E2" w:rsidP="005B11A8">
            <w:pPr>
              <w:jc w:val="both"/>
              <w:rPr>
                <w:i/>
                <w:szCs w:val="20"/>
              </w:rPr>
            </w:pPr>
            <w:r w:rsidRPr="002C6A8D">
              <w:rPr>
                <w:i/>
                <w:szCs w:val="20"/>
              </w:rPr>
              <w:t>Cognition</w:t>
            </w:r>
            <w:r w:rsidR="00092A5D" w:rsidRPr="002C6A8D">
              <w:rPr>
                <w:i/>
                <w:szCs w:val="20"/>
              </w:rPr>
              <w:t>, Health</w:t>
            </w:r>
          </w:p>
        </w:tc>
      </w:tr>
    </w:tbl>
    <w:p w14:paraId="5FF90DD8" w14:textId="77777777" w:rsidR="00EC38E2" w:rsidRPr="002C6A8D" w:rsidRDefault="00EC38E2" w:rsidP="005B11A8">
      <w:pPr>
        <w:jc w:val="both"/>
      </w:pPr>
    </w:p>
    <w:p w14:paraId="7094F5CD" w14:textId="77777777" w:rsidR="003C29DA" w:rsidRPr="002C6A8D" w:rsidRDefault="003C29DA" w:rsidP="005B11A8">
      <w:pPr>
        <w:pStyle w:val="Heading2"/>
        <w:jc w:val="both"/>
      </w:pPr>
      <w:r w:rsidRPr="002C6A8D">
        <w:t>Prerequisites</w:t>
      </w:r>
    </w:p>
    <w:p w14:paraId="1DA6AD9D" w14:textId="77777777" w:rsidR="003C29DA" w:rsidRPr="002C6A8D" w:rsidRDefault="003C29DA" w:rsidP="005B11A8">
      <w:pPr>
        <w:jc w:val="both"/>
        <w:rPr>
          <w:rFonts w:cs="Verdana"/>
          <w:bCs/>
          <w:szCs w:val="20"/>
        </w:rPr>
      </w:pPr>
      <w:r w:rsidRPr="002C6A8D">
        <w:rPr>
          <w:rFonts w:cs="Verdana"/>
          <w:bCs/>
          <w:szCs w:val="20"/>
        </w:rPr>
        <w:t>Cognitive Psychology (Please note that students may only enrol in either one of Brain and Mind or Brain and Cognition.)</w:t>
      </w:r>
    </w:p>
    <w:p w14:paraId="1E5F287E" w14:textId="77777777" w:rsidR="003C29DA" w:rsidRPr="002C6A8D" w:rsidRDefault="003C29DA" w:rsidP="005B11A8">
      <w:pPr>
        <w:jc w:val="both"/>
        <w:rPr>
          <w:szCs w:val="20"/>
        </w:rPr>
      </w:pPr>
    </w:p>
    <w:p w14:paraId="43A1360D" w14:textId="77777777" w:rsidR="003C29DA" w:rsidRPr="002C6A8D" w:rsidRDefault="003C29DA" w:rsidP="005B11A8">
      <w:pPr>
        <w:pStyle w:val="Heading2"/>
        <w:jc w:val="both"/>
      </w:pPr>
      <w:r w:rsidRPr="002C6A8D">
        <w:lastRenderedPageBreak/>
        <w:t>Course description</w:t>
      </w:r>
    </w:p>
    <w:p w14:paraId="1AA3671E" w14:textId="77777777" w:rsidR="007F5C73" w:rsidRPr="002C6A8D" w:rsidRDefault="007F5C73" w:rsidP="005B11A8">
      <w:pPr>
        <w:jc w:val="both"/>
        <w:rPr>
          <w:bCs/>
        </w:rPr>
      </w:pPr>
      <w:r w:rsidRPr="002C6A8D">
        <w:rPr>
          <w:bCs/>
        </w:rPr>
        <w:t>The goal of this course is to deepen understanding of the neurobiology of the mind and the aetiology of mental disorders. Students will be encouraged to critically analyse the impact of neurobiology and (psychiatric) brain disorders on society.</w:t>
      </w:r>
    </w:p>
    <w:p w14:paraId="09B7ADF0" w14:textId="77777777" w:rsidR="007F5C73" w:rsidRPr="002C6A8D" w:rsidRDefault="007F5C73" w:rsidP="005B11A8">
      <w:pPr>
        <w:jc w:val="both"/>
        <w:rPr>
          <w:bCs/>
        </w:rPr>
      </w:pPr>
    </w:p>
    <w:p w14:paraId="669880F7" w14:textId="77777777" w:rsidR="007F5C73" w:rsidRPr="002C6A8D" w:rsidRDefault="007F5C73" w:rsidP="005B11A8">
      <w:pPr>
        <w:jc w:val="both"/>
      </w:pPr>
      <w:r w:rsidRPr="002C6A8D">
        <w:t>To most of us, the mind constitutes as the very essence of our identity. However, where to draw the line between normal and abnormal, well and ill, an eccentric personality and a schizotypic one, an active, creative fast-thinking personality and ADHD?</w:t>
      </w:r>
    </w:p>
    <w:p w14:paraId="03986717" w14:textId="77777777" w:rsidR="007F5C73" w:rsidRPr="002C6A8D" w:rsidRDefault="007F5C73" w:rsidP="005B11A8">
      <w:pPr>
        <w:jc w:val="both"/>
      </w:pPr>
      <w:r w:rsidRPr="002C6A8D">
        <w:t xml:space="preserve"> </w:t>
      </w:r>
    </w:p>
    <w:p w14:paraId="08B78B4A" w14:textId="77777777" w:rsidR="007F5C73" w:rsidRPr="002C6A8D" w:rsidRDefault="007F5C73" w:rsidP="005B11A8">
      <w:pPr>
        <w:jc w:val="both"/>
        <w:rPr>
          <w:lang w:val="en-US"/>
        </w:rPr>
      </w:pPr>
      <w:r w:rsidRPr="002C6A8D">
        <w:t>This course will explore the neurobiology of the mind. First, students will be provided with a concise overview of the structure and function of the human brain and will be introduced to the basics of neural communication (electrical signalling and synaptic transmission). Next, the focus will be on key concepts in cognitive neuroscience such as perception, memory, attention, emotion and consciousness. A selection of relevant topics will be covered in depth (partly by students’ presentations); possibilities include: altered states of consciousness, neurobiology of attraction and partner selection, creativity and mental illness, the gendered brain, the moral brain, free will, empathy and mirror neurons, cultural context of mental illness, intelligence, neurobiology of belief, superstition and religion, neuro</w:t>
      </w:r>
      <w:r w:rsidR="007A72F0" w:rsidRPr="002C6A8D">
        <w:t>-</w:t>
      </w:r>
      <w:r w:rsidRPr="002C6A8D">
        <w:t>economics &amp; neuro</w:t>
      </w:r>
      <w:r w:rsidR="007A72F0" w:rsidRPr="002C6A8D">
        <w:t>-</w:t>
      </w:r>
      <w:r w:rsidRPr="002C6A8D">
        <w:t xml:space="preserve">marketing, brain-machine interfaces, cognitive enhancers, mind control (this list is by no means </w:t>
      </w:r>
      <w:r w:rsidRPr="002C6A8D">
        <w:rPr>
          <w:lang w:val="en-US"/>
        </w:rPr>
        <w:t>exhaustive).</w:t>
      </w:r>
    </w:p>
    <w:p w14:paraId="046756A0" w14:textId="77777777" w:rsidR="007F5C73" w:rsidRPr="002C6A8D" w:rsidRDefault="007F5C73" w:rsidP="005B11A8">
      <w:pPr>
        <w:jc w:val="both"/>
        <w:rPr>
          <w:lang w:val="en-US"/>
        </w:rPr>
      </w:pPr>
    </w:p>
    <w:p w14:paraId="0B72E935" w14:textId="77777777" w:rsidR="007F5C73" w:rsidRPr="002C6A8D" w:rsidRDefault="007F5C73" w:rsidP="005B11A8">
      <w:pPr>
        <w:jc w:val="both"/>
      </w:pPr>
      <w:r w:rsidRPr="002C6A8D">
        <w:t>An important focus of this course is the aetiology of mental disorders, such as ADHD, depression, addiction, autism and schizophrenia, with special attention for the nature-nurture discussion. Students will be challenged to critically reflect on the boundaries between normality and abnormality and the implications for society.</w:t>
      </w:r>
    </w:p>
    <w:p w14:paraId="526948C1" w14:textId="77777777" w:rsidR="00B27584" w:rsidRPr="002C6A8D" w:rsidRDefault="00B27584" w:rsidP="005B11A8">
      <w:pPr>
        <w:jc w:val="both"/>
        <w:rPr>
          <w:b/>
          <w:bCs/>
          <w:szCs w:val="20"/>
        </w:rPr>
      </w:pPr>
    </w:p>
    <w:p w14:paraId="2C18FE4A" w14:textId="77777777" w:rsidR="007A72F0" w:rsidRPr="002C6A8D" w:rsidRDefault="007A72F0" w:rsidP="005B11A8">
      <w:pPr>
        <w:jc w:val="both"/>
        <w:rPr>
          <w:b/>
          <w:bCs/>
          <w:szCs w:val="20"/>
        </w:rPr>
      </w:pPr>
    </w:p>
    <w:p w14:paraId="55E01F1E" w14:textId="77777777" w:rsidR="002150C8" w:rsidRPr="002C6A8D" w:rsidRDefault="00271CBC" w:rsidP="005B11A8">
      <w:pPr>
        <w:pStyle w:val="Heading1"/>
        <w:ind w:left="0" w:firstLine="0"/>
        <w:jc w:val="both"/>
        <w:rPr>
          <w:szCs w:val="20"/>
        </w:rPr>
      </w:pPr>
      <w:bookmarkStart w:id="626" w:name="_Toc372036146"/>
      <w:r w:rsidRPr="002C6A8D">
        <w:rPr>
          <w:szCs w:val="20"/>
        </w:rPr>
        <w:t>900394SSC  Perception and Attention</w:t>
      </w:r>
      <w:bookmarkEnd w:id="626"/>
    </w:p>
    <w:bookmarkEnd w:id="614"/>
    <w:bookmarkEnd w:id="615"/>
    <w:bookmarkEnd w:id="616"/>
    <w:bookmarkEnd w:id="617"/>
    <w:bookmarkEnd w:id="618"/>
    <w:p w14:paraId="1216B19F" w14:textId="77777777" w:rsidR="00D84884" w:rsidRPr="002C6A8D" w:rsidRDefault="00D84884" w:rsidP="005B11A8">
      <w:pPr>
        <w:jc w:val="both"/>
      </w:pPr>
    </w:p>
    <w:tbl>
      <w:tblPr>
        <w:tblW w:w="0" w:type="auto"/>
        <w:tblLook w:val="01E0" w:firstRow="1" w:lastRow="1" w:firstColumn="1" w:lastColumn="1" w:noHBand="0" w:noVBand="0"/>
      </w:tblPr>
      <w:tblGrid>
        <w:gridCol w:w="2217"/>
        <w:gridCol w:w="2218"/>
      </w:tblGrid>
      <w:tr w:rsidR="0021464D" w:rsidRPr="002C6A8D" w14:paraId="561C6980" w14:textId="77777777" w:rsidTr="006F615E">
        <w:trPr>
          <w:trHeight w:val="255"/>
        </w:trPr>
        <w:tc>
          <w:tcPr>
            <w:tcW w:w="2217" w:type="dxa"/>
            <w:shd w:val="clear" w:color="auto" w:fill="auto"/>
          </w:tcPr>
          <w:p w14:paraId="0BA8CD93" w14:textId="77777777" w:rsidR="0021464D" w:rsidRPr="002C6A8D" w:rsidRDefault="0021464D" w:rsidP="005B11A8">
            <w:pPr>
              <w:jc w:val="both"/>
              <w:rPr>
                <w:i/>
                <w:szCs w:val="20"/>
              </w:rPr>
            </w:pPr>
            <w:r w:rsidRPr="002C6A8D">
              <w:rPr>
                <w:i/>
                <w:szCs w:val="20"/>
              </w:rPr>
              <w:t>Credit points</w:t>
            </w:r>
          </w:p>
        </w:tc>
        <w:tc>
          <w:tcPr>
            <w:tcW w:w="2218" w:type="dxa"/>
            <w:shd w:val="clear" w:color="auto" w:fill="auto"/>
          </w:tcPr>
          <w:p w14:paraId="65E32557" w14:textId="77777777" w:rsidR="0021464D" w:rsidRPr="002C6A8D" w:rsidRDefault="0021464D" w:rsidP="005B11A8">
            <w:pPr>
              <w:jc w:val="both"/>
              <w:rPr>
                <w:i/>
                <w:szCs w:val="20"/>
              </w:rPr>
            </w:pPr>
            <w:r w:rsidRPr="002C6A8D">
              <w:rPr>
                <w:i/>
                <w:szCs w:val="20"/>
              </w:rPr>
              <w:t>6 ecp</w:t>
            </w:r>
          </w:p>
        </w:tc>
      </w:tr>
      <w:tr w:rsidR="0021464D" w:rsidRPr="002C6A8D" w14:paraId="376DFACE" w14:textId="77777777" w:rsidTr="006F615E">
        <w:trPr>
          <w:trHeight w:val="255"/>
        </w:trPr>
        <w:tc>
          <w:tcPr>
            <w:tcW w:w="2217" w:type="dxa"/>
            <w:shd w:val="clear" w:color="auto" w:fill="auto"/>
          </w:tcPr>
          <w:p w14:paraId="1B0826BF" w14:textId="77777777" w:rsidR="0021464D" w:rsidRPr="002C6A8D" w:rsidRDefault="0021464D" w:rsidP="005B11A8">
            <w:pPr>
              <w:jc w:val="both"/>
              <w:rPr>
                <w:i/>
                <w:szCs w:val="20"/>
              </w:rPr>
            </w:pPr>
            <w:r w:rsidRPr="002C6A8D">
              <w:rPr>
                <w:i/>
                <w:szCs w:val="20"/>
              </w:rPr>
              <w:t>Theme</w:t>
            </w:r>
          </w:p>
        </w:tc>
        <w:tc>
          <w:tcPr>
            <w:tcW w:w="2218" w:type="dxa"/>
            <w:shd w:val="clear" w:color="auto" w:fill="auto"/>
          </w:tcPr>
          <w:p w14:paraId="22C33FA9" w14:textId="77777777" w:rsidR="0021464D" w:rsidRPr="002C6A8D" w:rsidRDefault="0021464D" w:rsidP="005B11A8">
            <w:pPr>
              <w:jc w:val="both"/>
              <w:rPr>
                <w:i/>
                <w:szCs w:val="20"/>
              </w:rPr>
            </w:pPr>
            <w:r w:rsidRPr="002C6A8D">
              <w:rPr>
                <w:i/>
                <w:szCs w:val="20"/>
              </w:rPr>
              <w:t>ICC</w:t>
            </w:r>
          </w:p>
        </w:tc>
      </w:tr>
      <w:tr w:rsidR="0021464D" w:rsidRPr="002C6A8D" w14:paraId="6A34D2C7" w14:textId="77777777" w:rsidTr="006F615E">
        <w:trPr>
          <w:trHeight w:val="267"/>
        </w:trPr>
        <w:tc>
          <w:tcPr>
            <w:tcW w:w="2217" w:type="dxa"/>
            <w:shd w:val="clear" w:color="auto" w:fill="auto"/>
          </w:tcPr>
          <w:p w14:paraId="113B8476" w14:textId="77777777" w:rsidR="0021464D" w:rsidRPr="002C6A8D" w:rsidRDefault="0021464D" w:rsidP="005B11A8">
            <w:pPr>
              <w:jc w:val="both"/>
              <w:rPr>
                <w:i/>
                <w:szCs w:val="20"/>
              </w:rPr>
            </w:pPr>
            <w:r w:rsidRPr="002C6A8D">
              <w:rPr>
                <w:i/>
                <w:szCs w:val="20"/>
              </w:rPr>
              <w:t>Track</w:t>
            </w:r>
          </w:p>
        </w:tc>
        <w:tc>
          <w:tcPr>
            <w:tcW w:w="2218" w:type="dxa"/>
            <w:shd w:val="clear" w:color="auto" w:fill="auto"/>
          </w:tcPr>
          <w:p w14:paraId="33554B41" w14:textId="77777777" w:rsidR="0021464D" w:rsidRPr="002C6A8D" w:rsidRDefault="0021464D" w:rsidP="005B11A8">
            <w:pPr>
              <w:jc w:val="both"/>
              <w:rPr>
                <w:i/>
                <w:szCs w:val="20"/>
              </w:rPr>
            </w:pPr>
            <w:r w:rsidRPr="002C6A8D">
              <w:rPr>
                <w:i/>
                <w:szCs w:val="20"/>
              </w:rPr>
              <w:t>Cognition</w:t>
            </w:r>
          </w:p>
        </w:tc>
      </w:tr>
    </w:tbl>
    <w:p w14:paraId="07871827" w14:textId="77777777" w:rsidR="00BA5E5C" w:rsidRPr="002C6A8D" w:rsidRDefault="00BA5E5C" w:rsidP="005B11A8">
      <w:pPr>
        <w:autoSpaceDE w:val="0"/>
        <w:jc w:val="both"/>
        <w:rPr>
          <w:rFonts w:cs="Verdana"/>
          <w:i/>
          <w:iCs/>
          <w:szCs w:val="20"/>
          <w:lang w:val="en-US"/>
        </w:rPr>
      </w:pPr>
    </w:p>
    <w:p w14:paraId="64B64D4F" w14:textId="77777777" w:rsidR="00BA5E5C" w:rsidRPr="002C6A8D" w:rsidRDefault="00BA5E5C" w:rsidP="005B11A8">
      <w:pPr>
        <w:autoSpaceDE w:val="0"/>
        <w:jc w:val="both"/>
        <w:rPr>
          <w:rFonts w:cs="Verdana"/>
          <w:i/>
          <w:iCs/>
          <w:szCs w:val="20"/>
          <w:lang w:val="en-US"/>
        </w:rPr>
      </w:pPr>
      <w:r w:rsidRPr="002C6A8D">
        <w:rPr>
          <w:rFonts w:cs="Verdana"/>
          <w:i/>
          <w:iCs/>
          <w:szCs w:val="20"/>
          <w:lang w:val="en-US"/>
        </w:rPr>
        <w:t>Prerequisite</w:t>
      </w:r>
    </w:p>
    <w:p w14:paraId="40C0B1EE" w14:textId="77777777" w:rsidR="00BA5E5C" w:rsidRPr="002C6A8D" w:rsidRDefault="00BA5E5C" w:rsidP="005B11A8">
      <w:pPr>
        <w:autoSpaceDE w:val="0"/>
        <w:jc w:val="both"/>
        <w:rPr>
          <w:rFonts w:cs="Verdana"/>
          <w:iCs/>
          <w:szCs w:val="20"/>
          <w:lang w:val="en-US"/>
        </w:rPr>
      </w:pPr>
      <w:r w:rsidRPr="002C6A8D">
        <w:rPr>
          <w:rFonts w:cs="Verdana"/>
          <w:iCs/>
          <w:szCs w:val="20"/>
          <w:lang w:val="en-US"/>
        </w:rPr>
        <w:t>Cognitive Psychology</w:t>
      </w:r>
    </w:p>
    <w:p w14:paraId="3B76D652" w14:textId="77777777" w:rsidR="00BA5E5C" w:rsidRPr="002C6A8D" w:rsidRDefault="00BA5E5C" w:rsidP="005B11A8">
      <w:pPr>
        <w:autoSpaceDE w:val="0"/>
        <w:jc w:val="both"/>
        <w:rPr>
          <w:rFonts w:cs="Verdana"/>
          <w:i/>
          <w:iCs/>
          <w:szCs w:val="20"/>
          <w:lang w:val="en-US"/>
        </w:rPr>
      </w:pPr>
    </w:p>
    <w:p w14:paraId="5908DFFA" w14:textId="77777777" w:rsidR="00BA5E5C" w:rsidRPr="002C6A8D" w:rsidRDefault="00BA5E5C" w:rsidP="005B11A8">
      <w:pPr>
        <w:autoSpaceDE w:val="0"/>
        <w:jc w:val="both"/>
        <w:rPr>
          <w:rFonts w:cs="Verdana"/>
          <w:i/>
          <w:iCs/>
          <w:szCs w:val="20"/>
          <w:lang w:val="en-US"/>
        </w:rPr>
      </w:pPr>
      <w:r w:rsidRPr="002C6A8D">
        <w:rPr>
          <w:rFonts w:cs="Verdana"/>
          <w:i/>
          <w:iCs/>
          <w:szCs w:val="20"/>
          <w:lang w:val="en-US"/>
        </w:rPr>
        <w:t>Course description</w:t>
      </w:r>
    </w:p>
    <w:p w14:paraId="44857201" w14:textId="77777777" w:rsidR="00BA5E5C" w:rsidRPr="002C6A8D" w:rsidRDefault="00BA5E5C" w:rsidP="005B11A8">
      <w:pPr>
        <w:autoSpaceDE w:val="0"/>
        <w:jc w:val="both"/>
        <w:rPr>
          <w:rFonts w:cs="Verdana"/>
          <w:szCs w:val="20"/>
          <w:lang w:val="en-US"/>
        </w:rPr>
      </w:pPr>
      <w:r w:rsidRPr="002C6A8D">
        <w:rPr>
          <w:rFonts w:cs="Verdana"/>
          <w:szCs w:val="20"/>
          <w:lang w:val="en-US"/>
        </w:rPr>
        <w:t>This course introduces you to the problems of perception and attention. Why is perception a problem? Seemingly without effort, our brain constructs a rich world of visual, auditory, and other sensory impressions for us. But how are these mental impressions created? How do they relate to the physical world out there? In what ways can we study this subjective experience? And what happens when perception goes wrong?</w:t>
      </w:r>
    </w:p>
    <w:p w14:paraId="4E7377B0" w14:textId="77777777" w:rsidR="00BA5E5C" w:rsidRPr="002C6A8D" w:rsidRDefault="00BA5E5C" w:rsidP="005B11A8">
      <w:pPr>
        <w:autoSpaceDE w:val="0"/>
        <w:jc w:val="both"/>
        <w:rPr>
          <w:rFonts w:cs="Verdana"/>
          <w:szCs w:val="20"/>
          <w:lang w:val="en-US"/>
        </w:rPr>
      </w:pPr>
    </w:p>
    <w:p w14:paraId="3EC38749" w14:textId="77777777" w:rsidR="00BA5E5C" w:rsidRPr="002C6A8D" w:rsidRDefault="00BA5E5C" w:rsidP="005B11A8">
      <w:pPr>
        <w:autoSpaceDE w:val="0"/>
        <w:jc w:val="both"/>
        <w:rPr>
          <w:rFonts w:cs="Verdana"/>
          <w:szCs w:val="20"/>
          <w:lang w:val="en-US"/>
        </w:rPr>
      </w:pPr>
      <w:r w:rsidRPr="002C6A8D">
        <w:rPr>
          <w:rFonts w:cs="Verdana"/>
          <w:szCs w:val="20"/>
          <w:lang w:val="en-US"/>
        </w:rPr>
        <w:t>Furthermore, from this rich world entering our senses, we only appear to be conscious of a small part at any one time. What do we attend to and what do we ignore? How does the brain make this selection? Can we do multiple things at the same time? Is attention the same as awareness or not?</w:t>
      </w:r>
    </w:p>
    <w:p w14:paraId="6E29C805" w14:textId="77777777" w:rsidR="00BA5E5C" w:rsidRPr="002C6A8D" w:rsidRDefault="00BA5E5C" w:rsidP="005B11A8">
      <w:pPr>
        <w:autoSpaceDE w:val="0"/>
        <w:jc w:val="both"/>
        <w:rPr>
          <w:rFonts w:cs="Verdana"/>
          <w:szCs w:val="20"/>
          <w:lang w:val="en-US"/>
        </w:rPr>
      </w:pPr>
    </w:p>
    <w:p w14:paraId="53EB531D" w14:textId="77777777" w:rsidR="00BA5E5C" w:rsidRPr="002C6A8D" w:rsidRDefault="00BA5E5C" w:rsidP="005B11A8">
      <w:pPr>
        <w:autoSpaceDE w:val="0"/>
        <w:jc w:val="both"/>
        <w:rPr>
          <w:rFonts w:cs="Verdana"/>
          <w:szCs w:val="20"/>
          <w:lang w:val="en-US"/>
        </w:rPr>
      </w:pPr>
      <w:r w:rsidRPr="002C6A8D">
        <w:rPr>
          <w:rFonts w:cs="Verdana"/>
          <w:szCs w:val="20"/>
          <w:lang w:val="en-US"/>
        </w:rPr>
        <w:t xml:space="preserve">This course teaches you to the scientific way of looking at perception and attention. We start with visual perception, from how the eye works to how brain damage changes perception. We treat questions such as, how does the brain recognize objects? How do we see color, or motion? Can we see without </w:t>
      </w:r>
      <w:r w:rsidRPr="002C6A8D">
        <w:rPr>
          <w:rFonts w:cs="Verdana"/>
          <w:szCs w:val="20"/>
          <w:lang w:val="en-US"/>
        </w:rPr>
        <w:lastRenderedPageBreak/>
        <w:t xml:space="preserve">consciousness? And are illusions trying to tell us that something is wrong in our brain? Another part deals with auditory perception. How do you know whether sounds come from above or below, because they enter through the same ears, right? How do you know who is talking, and what they are saying? Are there any auditory illusions? And does what we see affect what we hear? You will learn about the scientific methods and theories that have tried to answer these questions, as well as the relationship to everyday experience. </w:t>
      </w:r>
    </w:p>
    <w:p w14:paraId="05E05D93" w14:textId="77777777" w:rsidR="00BA5E5C" w:rsidRPr="002C6A8D" w:rsidRDefault="00BA5E5C" w:rsidP="005B11A8">
      <w:pPr>
        <w:autoSpaceDE w:val="0"/>
        <w:jc w:val="both"/>
        <w:rPr>
          <w:rFonts w:cs="Verdana"/>
          <w:szCs w:val="20"/>
          <w:lang w:val="en-US"/>
        </w:rPr>
      </w:pPr>
    </w:p>
    <w:p w14:paraId="0B72824F" w14:textId="77777777" w:rsidR="00BA5E5C" w:rsidRPr="002C6A8D" w:rsidRDefault="00BA5E5C" w:rsidP="005B11A8">
      <w:pPr>
        <w:autoSpaceDE w:val="0"/>
        <w:jc w:val="both"/>
        <w:rPr>
          <w:rFonts w:cs="Verdana"/>
          <w:szCs w:val="20"/>
          <w:lang w:val="en-US"/>
        </w:rPr>
      </w:pPr>
      <w:r w:rsidRPr="002C6A8D">
        <w:rPr>
          <w:rFonts w:cs="Verdana"/>
          <w:szCs w:val="20"/>
          <w:lang w:val="en-US"/>
        </w:rPr>
        <w:t xml:space="preserve">The second part focuses on attention. Attention appears to be driven in two ways: By salient stimuli (like ambulances), and internally, by “ourselves”. What does “ourselves” mean here? Our free will, our previous experiences, our memories? What happens when attention goes wrong, like in spatial hemineglect? This part teaches you about the major theories of attention, as well as the </w:t>
      </w:r>
      <w:r w:rsidR="003658AC" w:rsidRPr="002C6A8D">
        <w:rPr>
          <w:rFonts w:cs="Verdana"/>
          <w:szCs w:val="20"/>
          <w:lang w:val="en-US"/>
        </w:rPr>
        <w:t>behavio</w:t>
      </w:r>
      <w:r w:rsidR="003658AC" w:rsidRPr="002C6A8D">
        <w:rPr>
          <w:rFonts w:cs="Verdana"/>
          <w:szCs w:val="20"/>
          <w:lang w:val="en-US" w:eastAsia="zh-TW"/>
        </w:rPr>
        <w:t>u</w:t>
      </w:r>
      <w:r w:rsidR="003658AC" w:rsidRPr="002C6A8D">
        <w:rPr>
          <w:rFonts w:cs="Verdana"/>
          <w:szCs w:val="20"/>
          <w:lang w:val="en-US"/>
        </w:rPr>
        <w:t>ral</w:t>
      </w:r>
      <w:r w:rsidRPr="002C6A8D">
        <w:rPr>
          <w:rFonts w:cs="Verdana"/>
          <w:szCs w:val="20"/>
          <w:lang w:val="en-US"/>
        </w:rPr>
        <w:t xml:space="preserve"> and neuroscientific methods to investigate it.</w:t>
      </w:r>
    </w:p>
    <w:p w14:paraId="42FDC320" w14:textId="77777777" w:rsidR="002150C8" w:rsidRPr="002C6A8D" w:rsidRDefault="002150C8" w:rsidP="005B11A8">
      <w:pPr>
        <w:jc w:val="both"/>
        <w:rPr>
          <w:lang w:val="en-US"/>
        </w:rPr>
      </w:pPr>
    </w:p>
    <w:p w14:paraId="1C3385D5" w14:textId="77777777" w:rsidR="007B6E7F" w:rsidRPr="002C6A8D" w:rsidRDefault="007B6E7F" w:rsidP="005B11A8">
      <w:pPr>
        <w:jc w:val="both"/>
      </w:pPr>
    </w:p>
    <w:p w14:paraId="7FA202BC" w14:textId="77777777" w:rsidR="00D84884" w:rsidRPr="002C6A8D" w:rsidRDefault="00D84884" w:rsidP="005B11A8">
      <w:pPr>
        <w:jc w:val="both"/>
      </w:pPr>
    </w:p>
    <w:p w14:paraId="054FD5A5" w14:textId="77777777" w:rsidR="00E86C9F" w:rsidRPr="002C6A8D" w:rsidRDefault="00E86C9F" w:rsidP="005B11A8">
      <w:pPr>
        <w:jc w:val="both"/>
      </w:pPr>
    </w:p>
    <w:p w14:paraId="62C3CB6B" w14:textId="77777777" w:rsidR="00D84884" w:rsidRPr="002C6A8D" w:rsidRDefault="00D84884" w:rsidP="005B11A8">
      <w:pPr>
        <w:jc w:val="both"/>
      </w:pPr>
    </w:p>
    <w:p w14:paraId="0C5FB5B8" w14:textId="77777777" w:rsidR="002150C8" w:rsidRPr="002C6A8D" w:rsidRDefault="002150C8" w:rsidP="005B11A8">
      <w:pPr>
        <w:jc w:val="both"/>
      </w:pPr>
    </w:p>
    <w:p w14:paraId="4ECB1242" w14:textId="77777777" w:rsidR="005F7BDC" w:rsidRPr="002C6A8D" w:rsidRDefault="005F7BDC" w:rsidP="005B11A8">
      <w:pPr>
        <w:pStyle w:val="Heading1"/>
        <w:ind w:left="2160" w:hanging="2160"/>
        <w:jc w:val="both"/>
      </w:pPr>
      <w:bookmarkStart w:id="627" w:name="_Toc194388791"/>
      <w:bookmarkStart w:id="628" w:name="_Toc196217713"/>
      <w:bookmarkStart w:id="629" w:name="_Toc196219061"/>
      <w:bookmarkStart w:id="630" w:name="_Toc196815299"/>
      <w:bookmarkStart w:id="631" w:name="_Toc196886357"/>
      <w:bookmarkStart w:id="632" w:name="_Toc202860009"/>
    </w:p>
    <w:p w14:paraId="5F885394" w14:textId="77777777" w:rsidR="00FB70ED" w:rsidRPr="002C6A8D" w:rsidRDefault="00FB70ED" w:rsidP="005B11A8">
      <w:pPr>
        <w:jc w:val="both"/>
      </w:pPr>
    </w:p>
    <w:p w14:paraId="0BFB3A4C" w14:textId="77777777" w:rsidR="001E1CA4" w:rsidRPr="002C6A8D" w:rsidRDefault="001E1CA4" w:rsidP="005B11A8">
      <w:pPr>
        <w:pStyle w:val="Heading4"/>
        <w:jc w:val="both"/>
        <w:rPr>
          <w:sz w:val="20"/>
        </w:rPr>
      </w:pPr>
      <w:bookmarkStart w:id="633" w:name="_Toc194388794"/>
      <w:bookmarkStart w:id="634" w:name="_Toc196217716"/>
      <w:bookmarkStart w:id="635" w:name="_Toc196219064"/>
      <w:bookmarkStart w:id="636" w:name="_Toc196815302"/>
      <w:bookmarkStart w:id="637" w:name="_Toc196886360"/>
      <w:bookmarkStart w:id="638" w:name="_Toc202860012"/>
      <w:bookmarkEnd w:id="627"/>
      <w:bookmarkEnd w:id="628"/>
      <w:bookmarkEnd w:id="629"/>
      <w:bookmarkEnd w:id="630"/>
      <w:bookmarkEnd w:id="631"/>
      <w:bookmarkEnd w:id="632"/>
    </w:p>
    <w:p w14:paraId="3FF82DCE" w14:textId="77777777" w:rsidR="00115C55" w:rsidRPr="002C6A8D" w:rsidRDefault="00115C55" w:rsidP="005B11A8">
      <w:pPr>
        <w:pStyle w:val="Heading4"/>
        <w:jc w:val="both"/>
        <w:rPr>
          <w:sz w:val="20"/>
          <w:szCs w:val="20"/>
          <w:lang w:eastAsia="zh-TW"/>
        </w:rPr>
      </w:pPr>
    </w:p>
    <w:p w14:paraId="2F021A85" w14:textId="77777777" w:rsidR="00115C55" w:rsidRPr="002C6A8D" w:rsidRDefault="00115C55" w:rsidP="005B11A8">
      <w:pPr>
        <w:pStyle w:val="Heading4"/>
        <w:jc w:val="both"/>
        <w:rPr>
          <w:sz w:val="20"/>
          <w:szCs w:val="20"/>
          <w:lang w:eastAsia="zh-TW"/>
        </w:rPr>
      </w:pPr>
    </w:p>
    <w:p w14:paraId="7EC01C41" w14:textId="77777777" w:rsidR="00BA0D82" w:rsidRPr="002C6A8D" w:rsidRDefault="00BA0D82" w:rsidP="005B11A8">
      <w:pPr>
        <w:jc w:val="both"/>
        <w:rPr>
          <w:lang w:eastAsia="zh-TW"/>
        </w:rPr>
      </w:pPr>
    </w:p>
    <w:p w14:paraId="2B08F5CE" w14:textId="77777777" w:rsidR="00115C55" w:rsidRPr="002C6A8D" w:rsidRDefault="00115C55" w:rsidP="005B11A8">
      <w:pPr>
        <w:pStyle w:val="Heading4"/>
        <w:jc w:val="both"/>
        <w:rPr>
          <w:sz w:val="20"/>
          <w:szCs w:val="20"/>
          <w:lang w:eastAsia="zh-TW"/>
        </w:rPr>
      </w:pPr>
    </w:p>
    <w:p w14:paraId="11CAB3FC" w14:textId="77777777" w:rsidR="00D84884" w:rsidRPr="002C6A8D" w:rsidRDefault="002150C8" w:rsidP="005B11A8">
      <w:pPr>
        <w:pStyle w:val="Heading4"/>
        <w:jc w:val="both"/>
        <w:rPr>
          <w:sz w:val="20"/>
          <w:szCs w:val="20"/>
        </w:rPr>
      </w:pPr>
      <w:r w:rsidRPr="002C6A8D">
        <w:rPr>
          <w:sz w:val="20"/>
          <w:szCs w:val="20"/>
        </w:rPr>
        <w:t>Description of C</w:t>
      </w:r>
      <w:r w:rsidR="00D84884" w:rsidRPr="002C6A8D">
        <w:rPr>
          <w:sz w:val="20"/>
          <w:szCs w:val="20"/>
        </w:rPr>
        <w:t>ourses in the Sciences</w:t>
      </w:r>
      <w:bookmarkEnd w:id="633"/>
      <w:bookmarkEnd w:id="634"/>
      <w:bookmarkEnd w:id="635"/>
      <w:bookmarkEnd w:id="636"/>
      <w:bookmarkEnd w:id="637"/>
      <w:bookmarkEnd w:id="638"/>
    </w:p>
    <w:p w14:paraId="28677D5A" w14:textId="77777777" w:rsidR="00D84884" w:rsidRPr="002C6A8D" w:rsidRDefault="00D84884" w:rsidP="005B11A8">
      <w:pPr>
        <w:jc w:val="both"/>
      </w:pPr>
    </w:p>
    <w:p w14:paraId="25409F04" w14:textId="77777777" w:rsidR="00CE7F61" w:rsidRPr="002C6A8D" w:rsidRDefault="00CE7F61" w:rsidP="005B11A8">
      <w:pPr>
        <w:pStyle w:val="Heading1"/>
        <w:jc w:val="both"/>
        <w:rPr>
          <w:lang w:eastAsia="zh-TW"/>
        </w:rPr>
      </w:pPr>
      <w:bookmarkStart w:id="639" w:name="_Toc194388795"/>
      <w:bookmarkStart w:id="640" w:name="_Toc196217717"/>
      <w:bookmarkStart w:id="641" w:name="_Toc196219065"/>
      <w:bookmarkStart w:id="642" w:name="_Toc196815303"/>
      <w:bookmarkStart w:id="643" w:name="_Toc196886361"/>
      <w:bookmarkStart w:id="644" w:name="_Toc202860013"/>
    </w:p>
    <w:p w14:paraId="3B213492" w14:textId="77777777" w:rsidR="007A067E" w:rsidRPr="002C6A8D" w:rsidRDefault="007A067E" w:rsidP="005B11A8">
      <w:pPr>
        <w:jc w:val="both"/>
        <w:rPr>
          <w:lang w:eastAsia="zh-TW"/>
        </w:rPr>
      </w:pPr>
    </w:p>
    <w:p w14:paraId="03EA8FE5" w14:textId="77777777" w:rsidR="007A067E" w:rsidRPr="002C6A8D" w:rsidRDefault="007A067E" w:rsidP="005B11A8">
      <w:pPr>
        <w:pStyle w:val="Heading1"/>
        <w:jc w:val="both"/>
      </w:pPr>
      <w:bookmarkStart w:id="645" w:name="_Toc194388796"/>
      <w:bookmarkStart w:id="646" w:name="_Toc196217718"/>
      <w:bookmarkStart w:id="647" w:name="_Toc196219066"/>
      <w:bookmarkStart w:id="648" w:name="_Toc196815304"/>
      <w:bookmarkStart w:id="649" w:name="_Toc196886362"/>
      <w:bookmarkStart w:id="650" w:name="_Toc202860014"/>
      <w:bookmarkEnd w:id="639"/>
      <w:bookmarkEnd w:id="640"/>
      <w:bookmarkEnd w:id="641"/>
      <w:bookmarkEnd w:id="642"/>
      <w:bookmarkEnd w:id="643"/>
      <w:bookmarkEnd w:id="644"/>
    </w:p>
    <w:p w14:paraId="589F0946" w14:textId="77777777" w:rsidR="00D84884" w:rsidRPr="002C6A8D" w:rsidRDefault="00FC60E3" w:rsidP="005B11A8">
      <w:pPr>
        <w:pStyle w:val="Heading1"/>
        <w:jc w:val="both"/>
      </w:pPr>
      <w:bookmarkStart w:id="651" w:name="_Toc372036147"/>
      <w:r w:rsidRPr="002C6A8D">
        <w:t>900</w:t>
      </w:r>
      <w:r w:rsidR="00A90B97" w:rsidRPr="002C6A8D">
        <w:t>11</w:t>
      </w:r>
      <w:r w:rsidR="002E097D" w:rsidRPr="002C6A8D">
        <w:t>1</w:t>
      </w:r>
      <w:r w:rsidRPr="002C6A8D">
        <w:t>SCI</w:t>
      </w:r>
      <w:r w:rsidR="00A90B97" w:rsidRPr="002C6A8D">
        <w:tab/>
      </w:r>
      <w:r w:rsidR="00D84884" w:rsidRPr="002C6A8D">
        <w:t>Theme course: Introduction to Life, Evolution, Universe</w:t>
      </w:r>
      <w:bookmarkEnd w:id="645"/>
      <w:bookmarkEnd w:id="646"/>
      <w:bookmarkEnd w:id="647"/>
      <w:bookmarkEnd w:id="648"/>
      <w:bookmarkEnd w:id="649"/>
      <w:bookmarkEnd w:id="650"/>
      <w:bookmarkEnd w:id="651"/>
    </w:p>
    <w:tbl>
      <w:tblPr>
        <w:tblW w:w="0" w:type="auto"/>
        <w:tblLook w:val="01E0" w:firstRow="1" w:lastRow="1" w:firstColumn="1" w:lastColumn="1" w:noHBand="0" w:noVBand="0"/>
      </w:tblPr>
      <w:tblGrid>
        <w:gridCol w:w="2217"/>
        <w:gridCol w:w="2218"/>
      </w:tblGrid>
      <w:tr w:rsidR="00594A71" w:rsidRPr="002C6A8D" w14:paraId="6FC44996" w14:textId="77777777" w:rsidTr="006F615E">
        <w:trPr>
          <w:trHeight w:val="255"/>
        </w:trPr>
        <w:tc>
          <w:tcPr>
            <w:tcW w:w="2217" w:type="dxa"/>
            <w:shd w:val="clear" w:color="auto" w:fill="auto"/>
          </w:tcPr>
          <w:p w14:paraId="6833AE66" w14:textId="77777777" w:rsidR="00594A71" w:rsidRPr="002C6A8D" w:rsidRDefault="00594A71" w:rsidP="005B11A8">
            <w:pPr>
              <w:jc w:val="both"/>
              <w:rPr>
                <w:i/>
                <w:szCs w:val="20"/>
              </w:rPr>
            </w:pPr>
            <w:r w:rsidRPr="002C6A8D">
              <w:rPr>
                <w:i/>
                <w:szCs w:val="20"/>
              </w:rPr>
              <w:t>Credit points</w:t>
            </w:r>
          </w:p>
        </w:tc>
        <w:tc>
          <w:tcPr>
            <w:tcW w:w="2218" w:type="dxa"/>
            <w:shd w:val="clear" w:color="auto" w:fill="auto"/>
          </w:tcPr>
          <w:p w14:paraId="21B67572" w14:textId="77777777" w:rsidR="00594A71" w:rsidRPr="002C6A8D" w:rsidRDefault="00594A71" w:rsidP="005B11A8">
            <w:pPr>
              <w:jc w:val="both"/>
              <w:rPr>
                <w:i/>
                <w:szCs w:val="20"/>
              </w:rPr>
            </w:pPr>
            <w:r w:rsidRPr="002C6A8D">
              <w:rPr>
                <w:i/>
                <w:szCs w:val="20"/>
              </w:rPr>
              <w:t>6 ecp</w:t>
            </w:r>
          </w:p>
        </w:tc>
      </w:tr>
      <w:tr w:rsidR="00594A71" w:rsidRPr="002C6A8D" w14:paraId="687D4BFB" w14:textId="77777777" w:rsidTr="006F615E">
        <w:trPr>
          <w:trHeight w:val="255"/>
        </w:trPr>
        <w:tc>
          <w:tcPr>
            <w:tcW w:w="2217" w:type="dxa"/>
            <w:shd w:val="clear" w:color="auto" w:fill="auto"/>
          </w:tcPr>
          <w:p w14:paraId="58480204" w14:textId="77777777" w:rsidR="00594A71" w:rsidRPr="002C6A8D" w:rsidRDefault="00594A71" w:rsidP="005B11A8">
            <w:pPr>
              <w:jc w:val="both"/>
              <w:rPr>
                <w:i/>
                <w:szCs w:val="20"/>
              </w:rPr>
            </w:pPr>
            <w:r w:rsidRPr="002C6A8D">
              <w:rPr>
                <w:i/>
                <w:szCs w:val="20"/>
              </w:rPr>
              <w:t>Theme</w:t>
            </w:r>
          </w:p>
        </w:tc>
        <w:tc>
          <w:tcPr>
            <w:tcW w:w="2218" w:type="dxa"/>
            <w:shd w:val="clear" w:color="auto" w:fill="auto"/>
          </w:tcPr>
          <w:p w14:paraId="5D823D7A" w14:textId="77777777" w:rsidR="00594A71" w:rsidRPr="002C6A8D" w:rsidRDefault="00594A71" w:rsidP="005B11A8">
            <w:pPr>
              <w:jc w:val="both"/>
              <w:rPr>
                <w:i/>
                <w:szCs w:val="20"/>
              </w:rPr>
            </w:pPr>
            <w:r w:rsidRPr="002C6A8D">
              <w:rPr>
                <w:i/>
                <w:szCs w:val="20"/>
              </w:rPr>
              <w:t>LEU</w:t>
            </w:r>
          </w:p>
        </w:tc>
      </w:tr>
      <w:tr w:rsidR="00594A71" w:rsidRPr="002C6A8D" w14:paraId="466A2DA2" w14:textId="77777777" w:rsidTr="006F615E">
        <w:trPr>
          <w:trHeight w:val="267"/>
        </w:trPr>
        <w:tc>
          <w:tcPr>
            <w:tcW w:w="2217" w:type="dxa"/>
            <w:shd w:val="clear" w:color="auto" w:fill="auto"/>
          </w:tcPr>
          <w:p w14:paraId="29D8D425" w14:textId="77777777" w:rsidR="00594A71" w:rsidRPr="002C6A8D" w:rsidRDefault="00594A71" w:rsidP="005B11A8">
            <w:pPr>
              <w:jc w:val="both"/>
              <w:rPr>
                <w:i/>
                <w:szCs w:val="20"/>
              </w:rPr>
            </w:pPr>
            <w:r w:rsidRPr="002C6A8D">
              <w:rPr>
                <w:i/>
                <w:szCs w:val="20"/>
              </w:rPr>
              <w:t>Track</w:t>
            </w:r>
          </w:p>
        </w:tc>
        <w:tc>
          <w:tcPr>
            <w:tcW w:w="2218" w:type="dxa"/>
            <w:shd w:val="clear" w:color="auto" w:fill="auto"/>
          </w:tcPr>
          <w:p w14:paraId="7E4F61DC" w14:textId="77777777" w:rsidR="00594A71" w:rsidRPr="002C6A8D" w:rsidRDefault="00594A71" w:rsidP="005B11A8">
            <w:pPr>
              <w:jc w:val="both"/>
              <w:rPr>
                <w:i/>
                <w:szCs w:val="20"/>
              </w:rPr>
            </w:pPr>
            <w:r w:rsidRPr="002C6A8D">
              <w:rPr>
                <w:i/>
                <w:szCs w:val="20"/>
              </w:rPr>
              <w:t>n/a</w:t>
            </w:r>
          </w:p>
        </w:tc>
      </w:tr>
    </w:tbl>
    <w:p w14:paraId="72656B4D" w14:textId="77777777" w:rsidR="0038016E" w:rsidRPr="002C6A8D" w:rsidRDefault="0038016E" w:rsidP="005B11A8">
      <w:pPr>
        <w:jc w:val="both"/>
        <w:rPr>
          <w:i/>
          <w:szCs w:val="20"/>
        </w:rPr>
      </w:pPr>
    </w:p>
    <w:p w14:paraId="37D265CE" w14:textId="77777777" w:rsidR="0038016E" w:rsidRPr="002C6A8D" w:rsidRDefault="0038016E" w:rsidP="005B11A8">
      <w:pPr>
        <w:jc w:val="both"/>
        <w:rPr>
          <w:i/>
          <w:szCs w:val="20"/>
        </w:rPr>
      </w:pPr>
      <w:r w:rsidRPr="002C6A8D">
        <w:rPr>
          <w:i/>
          <w:szCs w:val="20"/>
        </w:rPr>
        <w:t>Prerequisites</w:t>
      </w:r>
    </w:p>
    <w:p w14:paraId="1D985AFE" w14:textId="77777777" w:rsidR="0038016E" w:rsidRPr="002C6A8D" w:rsidRDefault="002150C8" w:rsidP="005B11A8">
      <w:pPr>
        <w:jc w:val="both"/>
        <w:rPr>
          <w:szCs w:val="20"/>
        </w:rPr>
      </w:pPr>
      <w:r w:rsidRPr="002C6A8D">
        <w:rPr>
          <w:szCs w:val="20"/>
        </w:rPr>
        <w:t>None</w:t>
      </w:r>
    </w:p>
    <w:p w14:paraId="78E77CDD" w14:textId="77777777" w:rsidR="00B318D7" w:rsidRPr="002C6A8D" w:rsidRDefault="00B318D7" w:rsidP="005B11A8">
      <w:pPr>
        <w:jc w:val="both"/>
        <w:rPr>
          <w:i/>
          <w:szCs w:val="20"/>
          <w:lang w:eastAsia="zh-TW"/>
        </w:rPr>
      </w:pPr>
    </w:p>
    <w:p w14:paraId="63AE2C22" w14:textId="77777777" w:rsidR="00B318D7" w:rsidRPr="002C6A8D" w:rsidRDefault="00B318D7" w:rsidP="005B11A8">
      <w:pPr>
        <w:jc w:val="both"/>
        <w:rPr>
          <w:i/>
          <w:szCs w:val="20"/>
        </w:rPr>
      </w:pPr>
      <w:r w:rsidRPr="002C6A8D">
        <w:rPr>
          <w:i/>
          <w:szCs w:val="20"/>
        </w:rPr>
        <w:t>Course description</w:t>
      </w:r>
    </w:p>
    <w:p w14:paraId="2BE00C50" w14:textId="77777777" w:rsidR="0038016E" w:rsidRPr="002C6A8D" w:rsidRDefault="0038016E" w:rsidP="005B11A8">
      <w:pPr>
        <w:jc w:val="both"/>
        <w:rPr>
          <w:szCs w:val="20"/>
        </w:rPr>
      </w:pPr>
      <w:r w:rsidRPr="002C6A8D">
        <w:rPr>
          <w:szCs w:val="20"/>
        </w:rPr>
        <w:t>This co</w:t>
      </w:r>
      <w:r w:rsidR="00B318D7" w:rsidRPr="002C6A8D">
        <w:rPr>
          <w:szCs w:val="20"/>
        </w:rPr>
        <w:t xml:space="preserve">urse covers all of the Natural </w:t>
      </w:r>
      <w:r w:rsidR="00B318D7" w:rsidRPr="002C6A8D">
        <w:rPr>
          <w:szCs w:val="20"/>
          <w:lang w:eastAsia="zh-TW"/>
        </w:rPr>
        <w:t>S</w:t>
      </w:r>
      <w:r w:rsidRPr="002C6A8D">
        <w:rPr>
          <w:szCs w:val="20"/>
        </w:rPr>
        <w:t xml:space="preserve">ciences and it revolves around a central science concept that runs through all the natural sciences: evolution. This concept can be approached from various disciplines emphasizing their interconnections. </w:t>
      </w:r>
      <w:r w:rsidR="00C26F05" w:rsidRPr="002C6A8D">
        <w:rPr>
          <w:szCs w:val="20"/>
        </w:rPr>
        <w:t>The student will gain knowledge about the</w:t>
      </w:r>
      <w:r w:rsidRPr="002C6A8D">
        <w:rPr>
          <w:szCs w:val="20"/>
        </w:rPr>
        <w:t xml:space="preserve"> evolution of the universe,</w:t>
      </w:r>
      <w:r w:rsidR="00C26F05" w:rsidRPr="002C6A8D">
        <w:rPr>
          <w:szCs w:val="20"/>
        </w:rPr>
        <w:t xml:space="preserve"> the</w:t>
      </w:r>
      <w:r w:rsidRPr="002C6A8D">
        <w:rPr>
          <w:szCs w:val="20"/>
        </w:rPr>
        <w:t xml:space="preserve"> evolution of life and</w:t>
      </w:r>
      <w:r w:rsidR="00C26F05" w:rsidRPr="002C6A8D">
        <w:rPr>
          <w:szCs w:val="20"/>
        </w:rPr>
        <w:t xml:space="preserve"> the</w:t>
      </w:r>
      <w:r w:rsidRPr="002C6A8D">
        <w:rPr>
          <w:szCs w:val="20"/>
        </w:rPr>
        <w:t xml:space="preserve"> evolution of complex biological systems and networks</w:t>
      </w:r>
      <w:r w:rsidR="00C26F05" w:rsidRPr="002C6A8D">
        <w:rPr>
          <w:szCs w:val="20"/>
        </w:rPr>
        <w:t xml:space="preserve"> as well as the</w:t>
      </w:r>
      <w:r w:rsidRPr="002C6A8D">
        <w:rPr>
          <w:szCs w:val="20"/>
        </w:rPr>
        <w:t xml:space="preserve"> quantitative and mathematical modelling of complex systems.</w:t>
      </w:r>
    </w:p>
    <w:p w14:paraId="4D452B7C" w14:textId="77777777" w:rsidR="0038016E" w:rsidRPr="002C6A8D" w:rsidRDefault="0038016E" w:rsidP="005B11A8">
      <w:pPr>
        <w:jc w:val="both"/>
        <w:rPr>
          <w:i/>
          <w:szCs w:val="20"/>
        </w:rPr>
      </w:pPr>
    </w:p>
    <w:p w14:paraId="71A20664" w14:textId="77777777" w:rsidR="0038016E" w:rsidRPr="002C6A8D" w:rsidRDefault="0038016E" w:rsidP="005B11A8">
      <w:pPr>
        <w:jc w:val="both"/>
        <w:rPr>
          <w:szCs w:val="20"/>
        </w:rPr>
      </w:pPr>
      <w:r w:rsidRPr="002C6A8D">
        <w:rPr>
          <w:szCs w:val="20"/>
        </w:rPr>
        <w:t>Four</w:t>
      </w:r>
      <w:r w:rsidR="003454E6" w:rsidRPr="002C6A8D">
        <w:rPr>
          <w:szCs w:val="20"/>
        </w:rPr>
        <w:t xml:space="preserve"> subjects have been selected fo</w:t>
      </w:r>
      <w:r w:rsidRPr="002C6A8D">
        <w:rPr>
          <w:szCs w:val="20"/>
        </w:rPr>
        <w:t>r this course:</w:t>
      </w:r>
    </w:p>
    <w:p w14:paraId="6FDC1C11" w14:textId="77777777" w:rsidR="0038016E" w:rsidRPr="002C6A8D" w:rsidRDefault="0038016E" w:rsidP="005B11A8">
      <w:pPr>
        <w:pStyle w:val="Lijstalinea1"/>
        <w:spacing w:line="240" w:lineRule="auto"/>
        <w:ind w:left="0"/>
        <w:jc w:val="both"/>
        <w:rPr>
          <w:rFonts w:ascii="Verdana" w:hAnsi="Verdana"/>
          <w:sz w:val="20"/>
          <w:szCs w:val="20"/>
          <w:lang w:val="en-GB"/>
        </w:rPr>
      </w:pPr>
      <w:r w:rsidRPr="002C6A8D">
        <w:rPr>
          <w:rFonts w:ascii="Verdana" w:hAnsi="Verdana"/>
          <w:sz w:val="20"/>
          <w:szCs w:val="20"/>
          <w:lang w:val="en-GB"/>
        </w:rPr>
        <w:t xml:space="preserve">The Big Bang – setting the stage for the emergence of life </w:t>
      </w:r>
    </w:p>
    <w:p w14:paraId="6A2DAE30" w14:textId="77777777" w:rsidR="0038016E" w:rsidRPr="002C6A8D" w:rsidRDefault="0038016E" w:rsidP="005B11A8">
      <w:pPr>
        <w:pStyle w:val="Lijstalinea1"/>
        <w:numPr>
          <w:ilvl w:val="0"/>
          <w:numId w:val="6"/>
        </w:numPr>
        <w:spacing w:line="240" w:lineRule="auto"/>
        <w:jc w:val="both"/>
        <w:rPr>
          <w:rFonts w:ascii="Verdana" w:hAnsi="Verdana"/>
          <w:sz w:val="20"/>
          <w:szCs w:val="20"/>
          <w:lang w:val="en-GB"/>
        </w:rPr>
      </w:pPr>
      <w:r w:rsidRPr="002C6A8D">
        <w:rPr>
          <w:rFonts w:ascii="Verdana" w:hAnsi="Verdana"/>
          <w:sz w:val="20"/>
          <w:szCs w:val="20"/>
          <w:lang w:val="en-GB"/>
        </w:rPr>
        <w:t>The first light, the first 300.000 years. Inflation, nucleosynthesis, decoupling and the cosmic microwave background radiation.</w:t>
      </w:r>
    </w:p>
    <w:p w14:paraId="75804492" w14:textId="77777777" w:rsidR="0038016E" w:rsidRPr="002C6A8D" w:rsidRDefault="0038016E" w:rsidP="005B11A8">
      <w:pPr>
        <w:pStyle w:val="Lijstalinea1"/>
        <w:numPr>
          <w:ilvl w:val="0"/>
          <w:numId w:val="6"/>
        </w:numPr>
        <w:spacing w:line="240" w:lineRule="auto"/>
        <w:jc w:val="both"/>
        <w:rPr>
          <w:rFonts w:ascii="Verdana" w:hAnsi="Verdana"/>
          <w:sz w:val="20"/>
          <w:szCs w:val="20"/>
          <w:lang w:val="en-GB"/>
        </w:rPr>
      </w:pPr>
      <w:r w:rsidRPr="002C6A8D">
        <w:rPr>
          <w:rFonts w:ascii="Verdana" w:hAnsi="Verdana"/>
          <w:sz w:val="20"/>
          <w:szCs w:val="20"/>
          <w:lang w:val="en-GB"/>
        </w:rPr>
        <w:t>Formation of structure; different energy-matter components and the evolution of the universe. Large scale structure: galaxies and clusters of galaxies. The first stars, formation of heave elements, planets and the solar system.</w:t>
      </w:r>
    </w:p>
    <w:p w14:paraId="54D38CC6" w14:textId="77777777" w:rsidR="0038016E" w:rsidRPr="002C6A8D" w:rsidRDefault="0038016E" w:rsidP="005B11A8">
      <w:pPr>
        <w:pStyle w:val="Lijstalinea1"/>
        <w:spacing w:line="240" w:lineRule="auto"/>
        <w:ind w:left="360"/>
        <w:jc w:val="both"/>
        <w:rPr>
          <w:rFonts w:ascii="Verdana" w:hAnsi="Verdana"/>
          <w:sz w:val="20"/>
          <w:szCs w:val="20"/>
          <w:lang w:val="en-GB"/>
        </w:rPr>
      </w:pPr>
    </w:p>
    <w:p w14:paraId="52CC6BF5" w14:textId="77777777" w:rsidR="0038016E" w:rsidRPr="002C6A8D" w:rsidRDefault="0038016E" w:rsidP="005B11A8">
      <w:pPr>
        <w:pStyle w:val="Lijstalinea1"/>
        <w:spacing w:line="240" w:lineRule="auto"/>
        <w:ind w:left="0"/>
        <w:jc w:val="both"/>
        <w:rPr>
          <w:rFonts w:ascii="Verdana" w:hAnsi="Verdana"/>
          <w:sz w:val="20"/>
          <w:szCs w:val="20"/>
          <w:lang w:val="en-GB"/>
        </w:rPr>
      </w:pPr>
      <w:r w:rsidRPr="002C6A8D">
        <w:rPr>
          <w:rFonts w:ascii="Verdana" w:hAnsi="Verdana"/>
          <w:sz w:val="20"/>
          <w:szCs w:val="20"/>
          <w:lang w:val="en-GB"/>
        </w:rPr>
        <w:lastRenderedPageBreak/>
        <w:t>The Cambrian Explosion - the crucible of creation</w:t>
      </w:r>
    </w:p>
    <w:p w14:paraId="075682A7" w14:textId="77777777" w:rsidR="0038016E" w:rsidRPr="002C6A8D" w:rsidRDefault="0038016E" w:rsidP="005B11A8">
      <w:pPr>
        <w:pStyle w:val="Lijstalinea1"/>
        <w:numPr>
          <w:ilvl w:val="0"/>
          <w:numId w:val="5"/>
        </w:numPr>
        <w:spacing w:line="240" w:lineRule="auto"/>
        <w:jc w:val="both"/>
        <w:rPr>
          <w:rFonts w:ascii="Verdana" w:hAnsi="Verdana"/>
          <w:sz w:val="20"/>
          <w:szCs w:val="20"/>
          <w:lang w:val="en-GB"/>
        </w:rPr>
      </w:pPr>
      <w:r w:rsidRPr="002C6A8D">
        <w:rPr>
          <w:rFonts w:ascii="Verdana" w:hAnsi="Verdana"/>
          <w:sz w:val="20"/>
          <w:szCs w:val="20"/>
          <w:lang w:val="en-GB"/>
        </w:rPr>
        <w:t xml:space="preserve">The first tantalizingly elusive traces of life </w:t>
      </w:r>
    </w:p>
    <w:p w14:paraId="1CDF02AF" w14:textId="77777777" w:rsidR="0038016E" w:rsidRPr="002C6A8D" w:rsidRDefault="0038016E" w:rsidP="005B11A8">
      <w:pPr>
        <w:pStyle w:val="Lijstalinea1"/>
        <w:numPr>
          <w:ilvl w:val="0"/>
          <w:numId w:val="5"/>
        </w:numPr>
        <w:spacing w:line="240" w:lineRule="auto"/>
        <w:jc w:val="both"/>
        <w:rPr>
          <w:rFonts w:ascii="Verdana" w:hAnsi="Verdana"/>
          <w:sz w:val="20"/>
          <w:szCs w:val="20"/>
          <w:lang w:val="en-GB"/>
        </w:rPr>
      </w:pPr>
      <w:r w:rsidRPr="002C6A8D">
        <w:rPr>
          <w:rFonts w:ascii="Verdana" w:hAnsi="Verdana"/>
          <w:sz w:val="20"/>
          <w:szCs w:val="20"/>
          <w:lang w:val="en-GB"/>
        </w:rPr>
        <w:t xml:space="preserve">Emergence of prokaryotic/eukaryotic cells (and sex), emergence of multicellular life. </w:t>
      </w:r>
    </w:p>
    <w:p w14:paraId="3276A806" w14:textId="77777777" w:rsidR="0038016E" w:rsidRPr="002C6A8D" w:rsidRDefault="0038016E" w:rsidP="005B11A8">
      <w:pPr>
        <w:pStyle w:val="Lijstalinea1"/>
        <w:numPr>
          <w:ilvl w:val="0"/>
          <w:numId w:val="5"/>
        </w:numPr>
        <w:spacing w:line="240" w:lineRule="auto"/>
        <w:jc w:val="both"/>
        <w:rPr>
          <w:rFonts w:ascii="Verdana" w:hAnsi="Verdana"/>
          <w:sz w:val="20"/>
          <w:szCs w:val="20"/>
          <w:lang w:val="en-GB"/>
        </w:rPr>
      </w:pPr>
      <w:r w:rsidRPr="002C6A8D">
        <w:rPr>
          <w:rFonts w:ascii="Verdana" w:hAnsi="Verdana"/>
          <w:sz w:val="20"/>
          <w:szCs w:val="20"/>
          <w:lang w:val="en-GB"/>
        </w:rPr>
        <w:t xml:space="preserve">The Cambrian explosion; (hard) body part formation, </w:t>
      </w:r>
    </w:p>
    <w:p w14:paraId="0D18CDB7" w14:textId="77777777" w:rsidR="0038016E" w:rsidRPr="002C6A8D" w:rsidRDefault="0038016E" w:rsidP="005B11A8">
      <w:pPr>
        <w:pStyle w:val="Lijstalinea1"/>
        <w:numPr>
          <w:ilvl w:val="0"/>
          <w:numId w:val="5"/>
        </w:numPr>
        <w:spacing w:line="240" w:lineRule="auto"/>
        <w:jc w:val="both"/>
        <w:rPr>
          <w:rFonts w:ascii="Verdana" w:hAnsi="Verdana"/>
          <w:sz w:val="20"/>
          <w:szCs w:val="20"/>
          <w:lang w:val="en-GB"/>
        </w:rPr>
      </w:pPr>
      <w:r w:rsidRPr="002C6A8D">
        <w:rPr>
          <w:rFonts w:ascii="Verdana" w:hAnsi="Verdana"/>
          <w:sz w:val="20"/>
          <w:szCs w:val="20"/>
          <w:lang w:val="en-GB"/>
        </w:rPr>
        <w:t>Evolution of flight, appearance of primates, early humans</w:t>
      </w:r>
    </w:p>
    <w:p w14:paraId="0B98AFAA" w14:textId="77777777" w:rsidR="0038016E" w:rsidRPr="002C6A8D" w:rsidRDefault="0038016E" w:rsidP="005B11A8">
      <w:pPr>
        <w:pStyle w:val="Lijstalinea1"/>
        <w:spacing w:line="240" w:lineRule="auto"/>
        <w:ind w:left="0"/>
        <w:jc w:val="both"/>
        <w:rPr>
          <w:rFonts w:ascii="Verdana" w:hAnsi="Verdana"/>
          <w:sz w:val="20"/>
          <w:szCs w:val="20"/>
          <w:lang w:val="en-GB"/>
        </w:rPr>
      </w:pPr>
    </w:p>
    <w:p w14:paraId="7B97B97D" w14:textId="77777777" w:rsidR="0038016E" w:rsidRPr="002C6A8D" w:rsidRDefault="0038016E" w:rsidP="005B11A8">
      <w:pPr>
        <w:pStyle w:val="Lijstalinea1"/>
        <w:spacing w:after="0" w:line="240" w:lineRule="auto"/>
        <w:ind w:left="0"/>
        <w:jc w:val="both"/>
        <w:rPr>
          <w:rFonts w:ascii="Verdana" w:hAnsi="Verdana"/>
          <w:sz w:val="20"/>
          <w:szCs w:val="20"/>
          <w:lang w:val="en-GB"/>
        </w:rPr>
      </w:pPr>
      <w:r w:rsidRPr="002C6A8D">
        <w:rPr>
          <w:rFonts w:ascii="Verdana" w:hAnsi="Verdana"/>
          <w:sz w:val="20"/>
          <w:szCs w:val="20"/>
          <w:lang w:val="en-GB"/>
        </w:rPr>
        <w:t>What is life? – a systems biological approach</w:t>
      </w:r>
    </w:p>
    <w:p w14:paraId="06B3DB1D" w14:textId="77777777" w:rsidR="0038016E" w:rsidRPr="002C6A8D" w:rsidRDefault="0038016E" w:rsidP="005B11A8">
      <w:pPr>
        <w:numPr>
          <w:ilvl w:val="0"/>
          <w:numId w:val="4"/>
        </w:numPr>
        <w:jc w:val="both"/>
        <w:rPr>
          <w:szCs w:val="20"/>
        </w:rPr>
      </w:pPr>
      <w:r w:rsidRPr="002C6A8D">
        <w:rPr>
          <w:szCs w:val="20"/>
        </w:rPr>
        <w:t>The living cell, the smallest unit of life, but extreme complex</w:t>
      </w:r>
    </w:p>
    <w:p w14:paraId="3CE98DD3" w14:textId="77777777" w:rsidR="0038016E" w:rsidRPr="002C6A8D" w:rsidRDefault="0038016E" w:rsidP="005B11A8">
      <w:pPr>
        <w:numPr>
          <w:ilvl w:val="0"/>
          <w:numId w:val="4"/>
        </w:numPr>
        <w:jc w:val="both"/>
        <w:rPr>
          <w:szCs w:val="20"/>
        </w:rPr>
      </w:pPr>
      <w:r w:rsidRPr="002C6A8D">
        <w:rPr>
          <w:szCs w:val="20"/>
        </w:rPr>
        <w:t>How do we study/understand complex and dynamic networks of molecules which interact in time and space?</w:t>
      </w:r>
    </w:p>
    <w:p w14:paraId="66F2AA85" w14:textId="77777777" w:rsidR="0038016E" w:rsidRPr="002C6A8D" w:rsidRDefault="0038016E" w:rsidP="005B11A8">
      <w:pPr>
        <w:numPr>
          <w:ilvl w:val="0"/>
          <w:numId w:val="4"/>
        </w:numPr>
        <w:jc w:val="both"/>
        <w:rPr>
          <w:szCs w:val="20"/>
        </w:rPr>
      </w:pPr>
      <w:r w:rsidRPr="002C6A8D">
        <w:rPr>
          <w:szCs w:val="20"/>
        </w:rPr>
        <w:t>Generic properties of biological networks</w:t>
      </w:r>
    </w:p>
    <w:p w14:paraId="0684AC7A" w14:textId="77777777" w:rsidR="0038016E" w:rsidRPr="002C6A8D" w:rsidRDefault="0038016E" w:rsidP="005B11A8">
      <w:pPr>
        <w:numPr>
          <w:ilvl w:val="0"/>
          <w:numId w:val="4"/>
        </w:numPr>
        <w:jc w:val="both"/>
        <w:rPr>
          <w:szCs w:val="20"/>
        </w:rPr>
      </w:pPr>
      <w:r w:rsidRPr="002C6A8D">
        <w:rPr>
          <w:szCs w:val="20"/>
        </w:rPr>
        <w:t xml:space="preserve">Quantitative and predicting mathematical models for biological systems. </w:t>
      </w:r>
    </w:p>
    <w:p w14:paraId="2AD976F9" w14:textId="77777777" w:rsidR="0038016E" w:rsidRPr="002C6A8D" w:rsidRDefault="0038016E" w:rsidP="005B11A8">
      <w:pPr>
        <w:numPr>
          <w:ilvl w:val="0"/>
          <w:numId w:val="4"/>
        </w:numPr>
        <w:jc w:val="both"/>
        <w:rPr>
          <w:szCs w:val="20"/>
        </w:rPr>
      </w:pPr>
      <w:r w:rsidRPr="002C6A8D">
        <w:rPr>
          <w:szCs w:val="20"/>
        </w:rPr>
        <w:t>the evolution of networks</w:t>
      </w:r>
    </w:p>
    <w:p w14:paraId="73B60033" w14:textId="77777777" w:rsidR="0038016E" w:rsidRPr="002C6A8D" w:rsidRDefault="0038016E" w:rsidP="005B11A8">
      <w:pPr>
        <w:jc w:val="both"/>
        <w:rPr>
          <w:szCs w:val="20"/>
        </w:rPr>
      </w:pPr>
    </w:p>
    <w:p w14:paraId="2832AB40" w14:textId="77777777" w:rsidR="00534BB9" w:rsidRPr="002C6A8D" w:rsidRDefault="00534BB9" w:rsidP="005B11A8">
      <w:pPr>
        <w:pStyle w:val="Heading1"/>
        <w:ind w:left="0" w:firstLine="0"/>
        <w:jc w:val="both"/>
        <w:rPr>
          <w:szCs w:val="20"/>
        </w:rPr>
      </w:pPr>
      <w:bookmarkStart w:id="652" w:name="_Toc194388797"/>
      <w:bookmarkStart w:id="653" w:name="_Toc196217719"/>
      <w:bookmarkStart w:id="654" w:name="_Toc196219067"/>
      <w:bookmarkStart w:id="655" w:name="_Toc196815305"/>
      <w:bookmarkStart w:id="656" w:name="_Toc196886363"/>
      <w:bookmarkStart w:id="657" w:name="_Toc202860015"/>
    </w:p>
    <w:p w14:paraId="3AE08081" w14:textId="77777777" w:rsidR="00534BB9" w:rsidRPr="002C6A8D" w:rsidRDefault="00534BB9" w:rsidP="005B11A8">
      <w:pPr>
        <w:pStyle w:val="Heading1"/>
        <w:ind w:left="0" w:firstLine="0"/>
        <w:jc w:val="both"/>
        <w:rPr>
          <w:szCs w:val="20"/>
        </w:rPr>
      </w:pPr>
    </w:p>
    <w:p w14:paraId="51AEAEED" w14:textId="77777777" w:rsidR="00F71824" w:rsidRPr="002C6A8D" w:rsidRDefault="00FC60E3" w:rsidP="005B11A8">
      <w:pPr>
        <w:pStyle w:val="Heading1"/>
        <w:ind w:left="0" w:firstLine="0"/>
        <w:jc w:val="both"/>
      </w:pPr>
      <w:bookmarkStart w:id="658" w:name="_Toc372036148"/>
      <w:r w:rsidRPr="002C6A8D">
        <w:t>900</w:t>
      </w:r>
      <w:r w:rsidR="00F71824" w:rsidRPr="002C6A8D">
        <w:t>112</w:t>
      </w:r>
      <w:r w:rsidRPr="002C6A8D">
        <w:t>SCI</w:t>
      </w:r>
      <w:r w:rsidR="00F71824" w:rsidRPr="002C6A8D">
        <w:t>/SSC</w:t>
      </w:r>
      <w:r w:rsidR="004F6D59" w:rsidRPr="002C6A8D">
        <w:t xml:space="preserve"> </w:t>
      </w:r>
      <w:r w:rsidR="00F71824" w:rsidRPr="002C6A8D">
        <w:t>Theme course: Introduction to Health and Well-being</w:t>
      </w:r>
      <w:bookmarkEnd w:id="652"/>
      <w:bookmarkEnd w:id="653"/>
      <w:bookmarkEnd w:id="654"/>
      <w:bookmarkEnd w:id="655"/>
      <w:bookmarkEnd w:id="656"/>
      <w:bookmarkEnd w:id="657"/>
      <w:bookmarkEnd w:id="658"/>
    </w:p>
    <w:tbl>
      <w:tblPr>
        <w:tblW w:w="0" w:type="auto"/>
        <w:tblLook w:val="01E0" w:firstRow="1" w:lastRow="1" w:firstColumn="1" w:lastColumn="1" w:noHBand="0" w:noVBand="0"/>
      </w:tblPr>
      <w:tblGrid>
        <w:gridCol w:w="2217"/>
        <w:gridCol w:w="2218"/>
      </w:tblGrid>
      <w:tr w:rsidR="00594A71" w:rsidRPr="002C6A8D" w14:paraId="5F5435B9" w14:textId="77777777" w:rsidTr="006F615E">
        <w:trPr>
          <w:trHeight w:val="255"/>
        </w:trPr>
        <w:tc>
          <w:tcPr>
            <w:tcW w:w="2217" w:type="dxa"/>
            <w:shd w:val="clear" w:color="auto" w:fill="auto"/>
          </w:tcPr>
          <w:p w14:paraId="3579A0AD" w14:textId="77777777" w:rsidR="00594A71" w:rsidRPr="002C6A8D" w:rsidRDefault="00594A71" w:rsidP="005B11A8">
            <w:pPr>
              <w:jc w:val="both"/>
              <w:rPr>
                <w:i/>
                <w:szCs w:val="20"/>
              </w:rPr>
            </w:pPr>
            <w:r w:rsidRPr="002C6A8D">
              <w:rPr>
                <w:i/>
                <w:szCs w:val="20"/>
              </w:rPr>
              <w:t>Credit points</w:t>
            </w:r>
          </w:p>
        </w:tc>
        <w:tc>
          <w:tcPr>
            <w:tcW w:w="2218" w:type="dxa"/>
            <w:shd w:val="clear" w:color="auto" w:fill="auto"/>
          </w:tcPr>
          <w:p w14:paraId="1615D9E0" w14:textId="77777777" w:rsidR="00594A71" w:rsidRPr="002C6A8D" w:rsidRDefault="00594A71" w:rsidP="005B11A8">
            <w:pPr>
              <w:jc w:val="both"/>
              <w:rPr>
                <w:i/>
                <w:szCs w:val="20"/>
              </w:rPr>
            </w:pPr>
            <w:r w:rsidRPr="002C6A8D">
              <w:rPr>
                <w:i/>
                <w:szCs w:val="20"/>
              </w:rPr>
              <w:t>6 ecp</w:t>
            </w:r>
          </w:p>
        </w:tc>
      </w:tr>
      <w:tr w:rsidR="00594A71" w:rsidRPr="002C6A8D" w14:paraId="3896984A" w14:textId="77777777" w:rsidTr="006F615E">
        <w:trPr>
          <w:trHeight w:val="255"/>
        </w:trPr>
        <w:tc>
          <w:tcPr>
            <w:tcW w:w="2217" w:type="dxa"/>
            <w:shd w:val="clear" w:color="auto" w:fill="auto"/>
          </w:tcPr>
          <w:p w14:paraId="3C9DE1C2" w14:textId="77777777" w:rsidR="00594A71" w:rsidRPr="002C6A8D" w:rsidRDefault="00594A71" w:rsidP="005B11A8">
            <w:pPr>
              <w:jc w:val="both"/>
              <w:rPr>
                <w:i/>
                <w:szCs w:val="20"/>
              </w:rPr>
            </w:pPr>
            <w:r w:rsidRPr="002C6A8D">
              <w:rPr>
                <w:i/>
                <w:szCs w:val="20"/>
              </w:rPr>
              <w:t>Theme</w:t>
            </w:r>
          </w:p>
        </w:tc>
        <w:tc>
          <w:tcPr>
            <w:tcW w:w="2218" w:type="dxa"/>
            <w:shd w:val="clear" w:color="auto" w:fill="auto"/>
          </w:tcPr>
          <w:p w14:paraId="0FEAAA5E" w14:textId="77777777" w:rsidR="00594A71" w:rsidRPr="002C6A8D" w:rsidRDefault="00594A71" w:rsidP="005B11A8">
            <w:pPr>
              <w:jc w:val="both"/>
              <w:rPr>
                <w:i/>
                <w:szCs w:val="20"/>
              </w:rPr>
            </w:pPr>
            <w:r w:rsidRPr="002C6A8D">
              <w:rPr>
                <w:i/>
                <w:szCs w:val="20"/>
              </w:rPr>
              <w:t>HW</w:t>
            </w:r>
          </w:p>
        </w:tc>
      </w:tr>
      <w:tr w:rsidR="00594A71" w:rsidRPr="002C6A8D" w14:paraId="5073E7FE" w14:textId="77777777" w:rsidTr="006F615E">
        <w:trPr>
          <w:trHeight w:val="267"/>
        </w:trPr>
        <w:tc>
          <w:tcPr>
            <w:tcW w:w="2217" w:type="dxa"/>
            <w:shd w:val="clear" w:color="auto" w:fill="auto"/>
          </w:tcPr>
          <w:p w14:paraId="045D14F2" w14:textId="77777777" w:rsidR="00594A71" w:rsidRPr="002C6A8D" w:rsidRDefault="00594A71" w:rsidP="005B11A8">
            <w:pPr>
              <w:jc w:val="both"/>
              <w:rPr>
                <w:i/>
                <w:szCs w:val="20"/>
              </w:rPr>
            </w:pPr>
            <w:r w:rsidRPr="002C6A8D">
              <w:rPr>
                <w:i/>
                <w:szCs w:val="20"/>
              </w:rPr>
              <w:t>Track</w:t>
            </w:r>
          </w:p>
        </w:tc>
        <w:tc>
          <w:tcPr>
            <w:tcW w:w="2218" w:type="dxa"/>
            <w:shd w:val="clear" w:color="auto" w:fill="auto"/>
          </w:tcPr>
          <w:p w14:paraId="01F93506" w14:textId="77777777" w:rsidR="00594A71" w:rsidRPr="002C6A8D" w:rsidRDefault="00594A71" w:rsidP="005B11A8">
            <w:pPr>
              <w:jc w:val="both"/>
              <w:rPr>
                <w:i/>
                <w:szCs w:val="20"/>
              </w:rPr>
            </w:pPr>
            <w:r w:rsidRPr="002C6A8D">
              <w:rPr>
                <w:i/>
                <w:szCs w:val="20"/>
              </w:rPr>
              <w:t>n/a</w:t>
            </w:r>
          </w:p>
        </w:tc>
      </w:tr>
    </w:tbl>
    <w:p w14:paraId="0997D9B0" w14:textId="77777777" w:rsidR="00F71824" w:rsidRPr="002C6A8D" w:rsidRDefault="00F71824" w:rsidP="005B11A8">
      <w:pPr>
        <w:jc w:val="both"/>
        <w:rPr>
          <w:szCs w:val="20"/>
        </w:rPr>
      </w:pPr>
    </w:p>
    <w:p w14:paraId="2186FA53" w14:textId="77777777" w:rsidR="00F71824" w:rsidRPr="002C6A8D" w:rsidRDefault="00F71824" w:rsidP="005B11A8">
      <w:pPr>
        <w:jc w:val="both"/>
        <w:rPr>
          <w:i/>
          <w:szCs w:val="20"/>
        </w:rPr>
      </w:pPr>
      <w:r w:rsidRPr="002C6A8D">
        <w:rPr>
          <w:i/>
          <w:szCs w:val="20"/>
        </w:rPr>
        <w:t>Prerequisites</w:t>
      </w:r>
    </w:p>
    <w:p w14:paraId="523DFD45" w14:textId="77777777" w:rsidR="00F71824" w:rsidRPr="002C6A8D" w:rsidRDefault="00F71824" w:rsidP="005B11A8">
      <w:pPr>
        <w:jc w:val="both"/>
        <w:rPr>
          <w:szCs w:val="20"/>
        </w:rPr>
      </w:pPr>
      <w:r w:rsidRPr="002C6A8D">
        <w:rPr>
          <w:szCs w:val="20"/>
        </w:rPr>
        <w:t>None</w:t>
      </w:r>
    </w:p>
    <w:p w14:paraId="2F2A25F8" w14:textId="77777777" w:rsidR="00B318D7" w:rsidRPr="002C6A8D" w:rsidRDefault="00B318D7" w:rsidP="005B11A8">
      <w:pPr>
        <w:pStyle w:val="BodyText"/>
        <w:jc w:val="both"/>
        <w:rPr>
          <w:b w:val="0"/>
          <w:bCs w:val="0"/>
          <w:i/>
          <w:szCs w:val="20"/>
          <w:lang w:val="en-US" w:eastAsia="zh-TW"/>
        </w:rPr>
      </w:pPr>
    </w:p>
    <w:p w14:paraId="7EFF7621" w14:textId="77777777" w:rsidR="00B318D7" w:rsidRPr="002C6A8D" w:rsidRDefault="00B318D7" w:rsidP="005B11A8">
      <w:pPr>
        <w:pStyle w:val="BodyText"/>
        <w:jc w:val="both"/>
        <w:rPr>
          <w:b w:val="0"/>
          <w:bCs w:val="0"/>
          <w:i/>
          <w:szCs w:val="20"/>
          <w:lang w:val="en-US"/>
        </w:rPr>
      </w:pPr>
      <w:r w:rsidRPr="002C6A8D">
        <w:rPr>
          <w:b w:val="0"/>
          <w:bCs w:val="0"/>
          <w:i/>
          <w:szCs w:val="20"/>
          <w:lang w:val="en-US"/>
        </w:rPr>
        <w:t xml:space="preserve">Course Description </w:t>
      </w:r>
    </w:p>
    <w:p w14:paraId="2963C46E" w14:textId="77777777" w:rsidR="00534BB9" w:rsidRPr="002C6A8D" w:rsidRDefault="00534BB9" w:rsidP="005B11A8">
      <w:pPr>
        <w:pStyle w:val="BodyText"/>
        <w:jc w:val="both"/>
        <w:rPr>
          <w:b w:val="0"/>
          <w:bCs w:val="0"/>
          <w:szCs w:val="20"/>
          <w:lang w:val="en-US"/>
        </w:rPr>
      </w:pPr>
      <w:r w:rsidRPr="002C6A8D">
        <w:rPr>
          <w:b w:val="0"/>
          <w:bCs w:val="0"/>
          <w:szCs w:val="20"/>
          <w:lang w:val="en-US"/>
        </w:rPr>
        <w:t xml:space="preserve">Health and Well-being, both on an individual and societal level, is an important matter for our global society and human mankind in general. The introductory course focuses on a number of issues that are relevant to ongoing research in the disciplines of Biomedical Sciences and Health Sciences. The course provides the student with a powerful introduction to the major disciplines that shape today’s thinking on health related issues.  The emphasis lies on Medical Sciences that mould the Health and Well- being arena.  The theme course offers </w:t>
      </w:r>
      <w:r w:rsidR="00AA3D59" w:rsidRPr="002C6A8D">
        <w:rPr>
          <w:b w:val="0"/>
          <w:bCs w:val="0"/>
          <w:szCs w:val="20"/>
          <w:lang w:val="en-US"/>
        </w:rPr>
        <w:t>a</w:t>
      </w:r>
      <w:r w:rsidRPr="002C6A8D">
        <w:rPr>
          <w:b w:val="0"/>
          <w:bCs w:val="0"/>
          <w:szCs w:val="20"/>
          <w:lang w:val="en-US"/>
        </w:rPr>
        <w:t xml:space="preserve"> preview of biomedically oriented courses such as Metabolic Biochemistry</w:t>
      </w:r>
      <w:r w:rsidR="00AA3D59" w:rsidRPr="002C6A8D">
        <w:rPr>
          <w:b w:val="0"/>
          <w:bCs w:val="0"/>
          <w:szCs w:val="20"/>
          <w:lang w:val="en-US"/>
        </w:rPr>
        <w:t>, Medicinal</w:t>
      </w:r>
      <w:r w:rsidRPr="002C6A8D">
        <w:rPr>
          <w:b w:val="0"/>
          <w:bCs w:val="0"/>
          <w:szCs w:val="20"/>
          <w:lang w:val="en-US"/>
        </w:rPr>
        <w:t xml:space="preserve"> Chemistry, The Human Body II, Hormones and Homeostasis</w:t>
      </w:r>
      <w:r w:rsidR="00AA3D59" w:rsidRPr="002C6A8D">
        <w:rPr>
          <w:b w:val="0"/>
          <w:bCs w:val="0"/>
          <w:szCs w:val="20"/>
          <w:lang w:val="en-US"/>
        </w:rPr>
        <w:t>, Immunology</w:t>
      </w:r>
      <w:r w:rsidRPr="002C6A8D">
        <w:rPr>
          <w:b w:val="0"/>
          <w:bCs w:val="0"/>
          <w:szCs w:val="20"/>
          <w:lang w:val="en-US"/>
        </w:rPr>
        <w:t>, Epidemiology, Nutrition and Health, Infectious Diseases, Cardiovascular Diseases, and Mechanisms of Disease.</w:t>
      </w:r>
    </w:p>
    <w:p w14:paraId="73736DEC" w14:textId="77777777" w:rsidR="00534BB9" w:rsidRPr="002C6A8D" w:rsidRDefault="00534BB9" w:rsidP="005B11A8">
      <w:pPr>
        <w:pStyle w:val="BodyText"/>
        <w:jc w:val="both"/>
        <w:rPr>
          <w:b w:val="0"/>
          <w:bCs w:val="0"/>
          <w:i/>
          <w:szCs w:val="20"/>
          <w:lang w:val="en-US"/>
        </w:rPr>
      </w:pPr>
    </w:p>
    <w:p w14:paraId="2E4CFF41" w14:textId="77777777" w:rsidR="00534BB9" w:rsidRPr="002C6A8D" w:rsidRDefault="00534BB9" w:rsidP="005B11A8">
      <w:pPr>
        <w:pStyle w:val="BodyText"/>
        <w:jc w:val="both"/>
        <w:rPr>
          <w:b w:val="0"/>
          <w:bCs w:val="0"/>
          <w:szCs w:val="20"/>
          <w:lang w:val="en-US"/>
        </w:rPr>
      </w:pPr>
      <w:r w:rsidRPr="002C6A8D">
        <w:rPr>
          <w:b w:val="0"/>
          <w:bCs w:val="0"/>
          <w:szCs w:val="20"/>
          <w:lang w:val="en-US"/>
        </w:rPr>
        <w:t>The student is able to understand on an introductory and elementary level the following medical sciences</w:t>
      </w:r>
    </w:p>
    <w:p w14:paraId="5AE938A7" w14:textId="77777777" w:rsidR="00534BB9" w:rsidRPr="002C6A8D" w:rsidRDefault="00534BB9" w:rsidP="00C9064E">
      <w:pPr>
        <w:pStyle w:val="BodyText"/>
        <w:numPr>
          <w:ilvl w:val="0"/>
          <w:numId w:val="37"/>
        </w:numPr>
        <w:jc w:val="both"/>
        <w:rPr>
          <w:b w:val="0"/>
          <w:bCs w:val="0"/>
          <w:szCs w:val="20"/>
          <w:lang w:val="en-US"/>
        </w:rPr>
      </w:pPr>
      <w:r w:rsidRPr="002C6A8D">
        <w:rPr>
          <w:b w:val="0"/>
          <w:bCs w:val="0"/>
          <w:szCs w:val="20"/>
          <w:lang w:val="en-US"/>
        </w:rPr>
        <w:t>general physiological concepts of regulation</w:t>
      </w:r>
    </w:p>
    <w:p w14:paraId="402F48EB" w14:textId="77777777" w:rsidR="00534BB9" w:rsidRPr="002C6A8D" w:rsidRDefault="00534BB9" w:rsidP="00C9064E">
      <w:pPr>
        <w:pStyle w:val="BodyText"/>
        <w:numPr>
          <w:ilvl w:val="0"/>
          <w:numId w:val="37"/>
        </w:numPr>
        <w:jc w:val="both"/>
        <w:rPr>
          <w:b w:val="0"/>
          <w:bCs w:val="0"/>
          <w:szCs w:val="20"/>
          <w:lang w:val="en-US"/>
        </w:rPr>
      </w:pPr>
      <w:r w:rsidRPr="002C6A8D">
        <w:rPr>
          <w:b w:val="0"/>
          <w:bCs w:val="0"/>
          <w:szCs w:val="20"/>
          <w:lang w:val="en-US"/>
        </w:rPr>
        <w:t>biochemistry and cell biology</w:t>
      </w:r>
    </w:p>
    <w:p w14:paraId="710D2893" w14:textId="77777777" w:rsidR="00534BB9" w:rsidRPr="002C6A8D" w:rsidRDefault="00534BB9" w:rsidP="00C9064E">
      <w:pPr>
        <w:pStyle w:val="BodyText"/>
        <w:numPr>
          <w:ilvl w:val="0"/>
          <w:numId w:val="37"/>
        </w:numPr>
        <w:jc w:val="both"/>
        <w:rPr>
          <w:b w:val="0"/>
          <w:bCs w:val="0"/>
          <w:szCs w:val="20"/>
          <w:lang w:val="en-US"/>
        </w:rPr>
      </w:pPr>
      <w:r w:rsidRPr="002C6A8D">
        <w:rPr>
          <w:b w:val="0"/>
          <w:bCs w:val="0"/>
          <w:szCs w:val="20"/>
          <w:lang w:val="en-US"/>
        </w:rPr>
        <w:t>energy metabolism</w:t>
      </w:r>
    </w:p>
    <w:p w14:paraId="20DA7B00" w14:textId="77777777" w:rsidR="00534BB9" w:rsidRPr="002C6A8D" w:rsidRDefault="00534BB9" w:rsidP="00C9064E">
      <w:pPr>
        <w:pStyle w:val="BodyText"/>
        <w:numPr>
          <w:ilvl w:val="0"/>
          <w:numId w:val="37"/>
        </w:numPr>
        <w:jc w:val="both"/>
        <w:rPr>
          <w:b w:val="0"/>
          <w:bCs w:val="0"/>
          <w:szCs w:val="20"/>
          <w:lang w:val="en-US"/>
        </w:rPr>
      </w:pPr>
      <w:r w:rsidRPr="002C6A8D">
        <w:rPr>
          <w:b w:val="0"/>
          <w:bCs w:val="0"/>
          <w:szCs w:val="20"/>
          <w:lang w:val="en-US"/>
        </w:rPr>
        <w:t>pharmacology</w:t>
      </w:r>
    </w:p>
    <w:p w14:paraId="78AD828B" w14:textId="77777777" w:rsidR="00534BB9" w:rsidRPr="002C6A8D" w:rsidRDefault="00534BB9" w:rsidP="00C9064E">
      <w:pPr>
        <w:pStyle w:val="BodyText"/>
        <w:numPr>
          <w:ilvl w:val="0"/>
          <w:numId w:val="37"/>
        </w:numPr>
        <w:jc w:val="both"/>
        <w:rPr>
          <w:b w:val="0"/>
          <w:bCs w:val="0"/>
          <w:szCs w:val="20"/>
          <w:lang w:val="en-US"/>
        </w:rPr>
      </w:pPr>
      <w:r w:rsidRPr="002C6A8D">
        <w:rPr>
          <w:b w:val="0"/>
          <w:bCs w:val="0"/>
          <w:szCs w:val="20"/>
          <w:lang w:val="en-US"/>
        </w:rPr>
        <w:t xml:space="preserve">pathology </w:t>
      </w:r>
    </w:p>
    <w:p w14:paraId="3375FCA4" w14:textId="77777777" w:rsidR="00534BB9" w:rsidRPr="002C6A8D" w:rsidRDefault="00534BB9" w:rsidP="00C9064E">
      <w:pPr>
        <w:pStyle w:val="BodyText"/>
        <w:numPr>
          <w:ilvl w:val="0"/>
          <w:numId w:val="37"/>
        </w:numPr>
        <w:jc w:val="both"/>
        <w:rPr>
          <w:b w:val="0"/>
          <w:bCs w:val="0"/>
          <w:szCs w:val="20"/>
          <w:lang w:val="en-US"/>
        </w:rPr>
      </w:pPr>
      <w:r w:rsidRPr="002C6A8D">
        <w:rPr>
          <w:b w:val="0"/>
          <w:bCs w:val="0"/>
          <w:szCs w:val="20"/>
          <w:lang w:val="en-US"/>
        </w:rPr>
        <w:t>immunology</w:t>
      </w:r>
    </w:p>
    <w:p w14:paraId="5069FA04" w14:textId="77777777" w:rsidR="00534BB9" w:rsidRPr="002C6A8D" w:rsidRDefault="00534BB9" w:rsidP="00C9064E">
      <w:pPr>
        <w:pStyle w:val="BodyText"/>
        <w:numPr>
          <w:ilvl w:val="0"/>
          <w:numId w:val="37"/>
        </w:numPr>
        <w:jc w:val="both"/>
        <w:rPr>
          <w:b w:val="0"/>
          <w:bCs w:val="0"/>
          <w:szCs w:val="20"/>
          <w:lang w:val="en-US"/>
        </w:rPr>
      </w:pPr>
      <w:r w:rsidRPr="002C6A8D">
        <w:rPr>
          <w:b w:val="0"/>
          <w:bCs w:val="0"/>
          <w:szCs w:val="20"/>
          <w:lang w:val="en-US"/>
        </w:rPr>
        <w:t>genetics</w:t>
      </w:r>
    </w:p>
    <w:p w14:paraId="0CA94E83" w14:textId="77777777" w:rsidR="00534BB9" w:rsidRPr="002C6A8D" w:rsidRDefault="00534BB9" w:rsidP="00C9064E">
      <w:pPr>
        <w:pStyle w:val="BodyText"/>
        <w:numPr>
          <w:ilvl w:val="0"/>
          <w:numId w:val="37"/>
        </w:numPr>
        <w:jc w:val="both"/>
        <w:rPr>
          <w:b w:val="0"/>
          <w:bCs w:val="0"/>
          <w:szCs w:val="20"/>
          <w:lang w:val="en-US"/>
        </w:rPr>
      </w:pPr>
      <w:r w:rsidRPr="002C6A8D">
        <w:rPr>
          <w:b w:val="0"/>
          <w:bCs w:val="0"/>
          <w:szCs w:val="20"/>
          <w:lang w:val="en-US"/>
        </w:rPr>
        <w:t>epidemiology</w:t>
      </w:r>
    </w:p>
    <w:p w14:paraId="5635B003" w14:textId="77777777" w:rsidR="00534BB9" w:rsidRPr="002C6A8D" w:rsidRDefault="00534BB9" w:rsidP="00C9064E">
      <w:pPr>
        <w:pStyle w:val="BodyText"/>
        <w:numPr>
          <w:ilvl w:val="0"/>
          <w:numId w:val="37"/>
        </w:numPr>
        <w:jc w:val="both"/>
        <w:rPr>
          <w:b w:val="0"/>
          <w:bCs w:val="0"/>
          <w:szCs w:val="20"/>
          <w:lang w:val="en-US"/>
        </w:rPr>
      </w:pPr>
      <w:r w:rsidRPr="002C6A8D">
        <w:rPr>
          <w:b w:val="0"/>
          <w:bCs w:val="0"/>
          <w:szCs w:val="20"/>
          <w:lang w:val="en-US"/>
        </w:rPr>
        <w:t>hematology</w:t>
      </w:r>
    </w:p>
    <w:p w14:paraId="64AE344F" w14:textId="77777777" w:rsidR="00534BB9" w:rsidRPr="002C6A8D" w:rsidRDefault="00534BB9" w:rsidP="00C9064E">
      <w:pPr>
        <w:pStyle w:val="BodyText"/>
        <w:numPr>
          <w:ilvl w:val="0"/>
          <w:numId w:val="37"/>
        </w:numPr>
        <w:jc w:val="both"/>
        <w:rPr>
          <w:b w:val="0"/>
          <w:bCs w:val="0"/>
          <w:szCs w:val="20"/>
          <w:lang w:val="en-US"/>
        </w:rPr>
      </w:pPr>
      <w:r w:rsidRPr="002C6A8D">
        <w:rPr>
          <w:b w:val="0"/>
          <w:bCs w:val="0"/>
          <w:szCs w:val="20"/>
          <w:lang w:val="en-US"/>
        </w:rPr>
        <w:t>the alimentary system</w:t>
      </w:r>
    </w:p>
    <w:p w14:paraId="0A19B702" w14:textId="77777777" w:rsidR="00534BB9" w:rsidRPr="002C6A8D" w:rsidRDefault="00534BB9" w:rsidP="00C9064E">
      <w:pPr>
        <w:pStyle w:val="BodyText"/>
        <w:numPr>
          <w:ilvl w:val="0"/>
          <w:numId w:val="37"/>
        </w:numPr>
        <w:jc w:val="both"/>
        <w:rPr>
          <w:b w:val="0"/>
          <w:bCs w:val="0"/>
          <w:szCs w:val="20"/>
          <w:lang w:val="en-US"/>
        </w:rPr>
      </w:pPr>
      <w:r w:rsidRPr="002C6A8D">
        <w:rPr>
          <w:b w:val="0"/>
          <w:bCs w:val="0"/>
          <w:szCs w:val="20"/>
          <w:lang w:val="en-US"/>
        </w:rPr>
        <w:t>the internal environment, including topics of the cardiovascular system, the respiratory system, the renal system, and the endocrine system</w:t>
      </w:r>
    </w:p>
    <w:p w14:paraId="178E8851" w14:textId="77777777" w:rsidR="00534BB9" w:rsidRPr="002C6A8D" w:rsidRDefault="00534BB9" w:rsidP="00C9064E">
      <w:pPr>
        <w:pStyle w:val="BodyText"/>
        <w:numPr>
          <w:ilvl w:val="0"/>
          <w:numId w:val="37"/>
        </w:numPr>
        <w:jc w:val="both"/>
        <w:rPr>
          <w:b w:val="0"/>
          <w:bCs w:val="0"/>
          <w:szCs w:val="20"/>
          <w:lang w:val="en-US"/>
        </w:rPr>
      </w:pPr>
      <w:r w:rsidRPr="002C6A8D">
        <w:rPr>
          <w:b w:val="0"/>
          <w:bCs w:val="0"/>
          <w:szCs w:val="20"/>
          <w:lang w:val="en-US"/>
        </w:rPr>
        <w:t>diet and nutrition</w:t>
      </w:r>
    </w:p>
    <w:p w14:paraId="521054EE" w14:textId="77777777" w:rsidR="00534BB9" w:rsidRPr="002C6A8D" w:rsidRDefault="00534BB9" w:rsidP="005B11A8">
      <w:pPr>
        <w:pStyle w:val="BodyText"/>
        <w:jc w:val="both"/>
        <w:rPr>
          <w:b w:val="0"/>
          <w:bCs w:val="0"/>
          <w:szCs w:val="20"/>
          <w:lang w:val="en-US"/>
        </w:rPr>
      </w:pPr>
      <w:r w:rsidRPr="002C6A8D">
        <w:rPr>
          <w:b w:val="0"/>
          <w:bCs w:val="0"/>
          <w:szCs w:val="20"/>
          <w:lang w:val="en-US"/>
        </w:rPr>
        <w:t>Furthermore, the student demonstrates competence in (oral) data presentation, analysis and interpretation, numeric, (medical) information retrieval and written communication</w:t>
      </w:r>
    </w:p>
    <w:p w14:paraId="57970F91" w14:textId="77777777" w:rsidR="00534BB9" w:rsidRPr="002C6A8D" w:rsidRDefault="00534BB9" w:rsidP="005B11A8">
      <w:pPr>
        <w:jc w:val="both"/>
        <w:rPr>
          <w:lang w:val="en-US"/>
        </w:rPr>
      </w:pPr>
    </w:p>
    <w:p w14:paraId="593D1719" w14:textId="77777777" w:rsidR="00F71824" w:rsidRPr="002C6A8D" w:rsidRDefault="00F71824" w:rsidP="005B11A8">
      <w:pPr>
        <w:pStyle w:val="Heading1"/>
        <w:ind w:left="2160" w:hanging="2160"/>
        <w:jc w:val="both"/>
        <w:rPr>
          <w:szCs w:val="20"/>
          <w:lang w:val="en-US"/>
        </w:rPr>
      </w:pPr>
    </w:p>
    <w:p w14:paraId="17AC09BA" w14:textId="77777777" w:rsidR="00401A66" w:rsidRPr="002C6A8D" w:rsidRDefault="00FC60E3" w:rsidP="005B11A8">
      <w:pPr>
        <w:pStyle w:val="Heading1"/>
        <w:ind w:left="2160" w:hanging="2160"/>
        <w:jc w:val="both"/>
      </w:pPr>
      <w:bookmarkStart w:id="659" w:name="_Toc372036149"/>
      <w:r w:rsidRPr="002C6A8D">
        <w:t>900</w:t>
      </w:r>
      <w:r w:rsidR="00F71824" w:rsidRPr="002C6A8D">
        <w:t>113</w:t>
      </w:r>
      <w:r w:rsidRPr="002C6A8D">
        <w:t>SCI</w:t>
      </w:r>
      <w:r w:rsidR="00F71824" w:rsidRPr="002C6A8D">
        <w:t>/SSC</w:t>
      </w:r>
      <w:r w:rsidR="00401A66" w:rsidRPr="002C6A8D">
        <w:tab/>
        <w:t>Theme course: Introduction to Energy, Climate and Sustainability</w:t>
      </w:r>
      <w:bookmarkEnd w:id="659"/>
    </w:p>
    <w:tbl>
      <w:tblPr>
        <w:tblW w:w="0" w:type="auto"/>
        <w:tblLook w:val="01E0" w:firstRow="1" w:lastRow="1" w:firstColumn="1" w:lastColumn="1" w:noHBand="0" w:noVBand="0"/>
      </w:tblPr>
      <w:tblGrid>
        <w:gridCol w:w="2217"/>
        <w:gridCol w:w="2218"/>
      </w:tblGrid>
      <w:tr w:rsidR="00594A71" w:rsidRPr="002C6A8D" w14:paraId="7E5C8A36" w14:textId="77777777" w:rsidTr="006F615E">
        <w:trPr>
          <w:trHeight w:val="255"/>
        </w:trPr>
        <w:tc>
          <w:tcPr>
            <w:tcW w:w="2217" w:type="dxa"/>
            <w:shd w:val="clear" w:color="auto" w:fill="auto"/>
          </w:tcPr>
          <w:p w14:paraId="3DFDF0C6" w14:textId="77777777" w:rsidR="00594A71" w:rsidRPr="002C6A8D" w:rsidRDefault="00594A71" w:rsidP="005B11A8">
            <w:pPr>
              <w:jc w:val="both"/>
              <w:rPr>
                <w:i/>
                <w:szCs w:val="20"/>
              </w:rPr>
            </w:pPr>
            <w:r w:rsidRPr="002C6A8D">
              <w:rPr>
                <w:i/>
                <w:szCs w:val="20"/>
              </w:rPr>
              <w:t>Credit points</w:t>
            </w:r>
          </w:p>
        </w:tc>
        <w:tc>
          <w:tcPr>
            <w:tcW w:w="2218" w:type="dxa"/>
            <w:shd w:val="clear" w:color="auto" w:fill="auto"/>
          </w:tcPr>
          <w:p w14:paraId="520AAB5A" w14:textId="77777777" w:rsidR="00594A71" w:rsidRPr="002C6A8D" w:rsidRDefault="00594A71" w:rsidP="005B11A8">
            <w:pPr>
              <w:jc w:val="both"/>
              <w:rPr>
                <w:i/>
                <w:szCs w:val="20"/>
              </w:rPr>
            </w:pPr>
            <w:r w:rsidRPr="002C6A8D">
              <w:rPr>
                <w:i/>
                <w:szCs w:val="20"/>
              </w:rPr>
              <w:t>6 ecp</w:t>
            </w:r>
          </w:p>
        </w:tc>
      </w:tr>
      <w:tr w:rsidR="00594A71" w:rsidRPr="002C6A8D" w14:paraId="6405C6FB" w14:textId="77777777" w:rsidTr="006F615E">
        <w:trPr>
          <w:trHeight w:val="255"/>
        </w:trPr>
        <w:tc>
          <w:tcPr>
            <w:tcW w:w="2217" w:type="dxa"/>
            <w:shd w:val="clear" w:color="auto" w:fill="auto"/>
          </w:tcPr>
          <w:p w14:paraId="3F2F36BF" w14:textId="77777777" w:rsidR="00594A71" w:rsidRPr="002C6A8D" w:rsidRDefault="00594A71" w:rsidP="005B11A8">
            <w:pPr>
              <w:jc w:val="both"/>
              <w:rPr>
                <w:i/>
                <w:szCs w:val="20"/>
              </w:rPr>
            </w:pPr>
            <w:r w:rsidRPr="002C6A8D">
              <w:rPr>
                <w:i/>
                <w:szCs w:val="20"/>
              </w:rPr>
              <w:t>Theme</w:t>
            </w:r>
          </w:p>
        </w:tc>
        <w:tc>
          <w:tcPr>
            <w:tcW w:w="2218" w:type="dxa"/>
            <w:shd w:val="clear" w:color="auto" w:fill="auto"/>
          </w:tcPr>
          <w:p w14:paraId="1154246B" w14:textId="77777777" w:rsidR="00594A71" w:rsidRPr="002C6A8D" w:rsidRDefault="00594A71" w:rsidP="005B11A8">
            <w:pPr>
              <w:jc w:val="both"/>
              <w:rPr>
                <w:i/>
                <w:szCs w:val="20"/>
              </w:rPr>
            </w:pPr>
            <w:r w:rsidRPr="002C6A8D">
              <w:rPr>
                <w:i/>
                <w:szCs w:val="20"/>
              </w:rPr>
              <w:t>ECS</w:t>
            </w:r>
          </w:p>
        </w:tc>
      </w:tr>
      <w:tr w:rsidR="00594A71" w:rsidRPr="002C6A8D" w14:paraId="1E27ABFF" w14:textId="77777777" w:rsidTr="006F615E">
        <w:trPr>
          <w:trHeight w:val="267"/>
        </w:trPr>
        <w:tc>
          <w:tcPr>
            <w:tcW w:w="2217" w:type="dxa"/>
            <w:shd w:val="clear" w:color="auto" w:fill="auto"/>
          </w:tcPr>
          <w:p w14:paraId="4CAF682B" w14:textId="77777777" w:rsidR="00594A71" w:rsidRPr="002C6A8D" w:rsidRDefault="00594A71" w:rsidP="005B11A8">
            <w:pPr>
              <w:jc w:val="both"/>
              <w:rPr>
                <w:i/>
                <w:szCs w:val="20"/>
              </w:rPr>
            </w:pPr>
            <w:r w:rsidRPr="002C6A8D">
              <w:rPr>
                <w:i/>
                <w:szCs w:val="20"/>
              </w:rPr>
              <w:t>Track</w:t>
            </w:r>
          </w:p>
        </w:tc>
        <w:tc>
          <w:tcPr>
            <w:tcW w:w="2218" w:type="dxa"/>
            <w:shd w:val="clear" w:color="auto" w:fill="auto"/>
          </w:tcPr>
          <w:p w14:paraId="003C236D" w14:textId="77777777" w:rsidR="00594A71" w:rsidRPr="002C6A8D" w:rsidRDefault="00594A71" w:rsidP="005B11A8">
            <w:pPr>
              <w:jc w:val="both"/>
              <w:rPr>
                <w:i/>
                <w:szCs w:val="20"/>
              </w:rPr>
            </w:pPr>
            <w:r w:rsidRPr="002C6A8D">
              <w:rPr>
                <w:i/>
                <w:szCs w:val="20"/>
              </w:rPr>
              <w:t>n/a</w:t>
            </w:r>
          </w:p>
        </w:tc>
      </w:tr>
    </w:tbl>
    <w:p w14:paraId="72FE0D3B" w14:textId="77777777" w:rsidR="00401A66" w:rsidRPr="002C6A8D" w:rsidRDefault="00401A66" w:rsidP="005B11A8">
      <w:pPr>
        <w:jc w:val="both"/>
        <w:rPr>
          <w:szCs w:val="20"/>
        </w:rPr>
      </w:pPr>
    </w:p>
    <w:p w14:paraId="174E967C" w14:textId="77777777" w:rsidR="00401A66" w:rsidRPr="002C6A8D" w:rsidRDefault="00401A66" w:rsidP="005B11A8">
      <w:pPr>
        <w:jc w:val="both"/>
        <w:rPr>
          <w:i/>
          <w:szCs w:val="20"/>
        </w:rPr>
      </w:pPr>
      <w:r w:rsidRPr="002C6A8D">
        <w:rPr>
          <w:i/>
          <w:szCs w:val="20"/>
        </w:rPr>
        <w:t>Prerequisites</w:t>
      </w:r>
    </w:p>
    <w:p w14:paraId="3CEFC4E0" w14:textId="77777777" w:rsidR="00401A66" w:rsidRPr="002C6A8D" w:rsidRDefault="00401A66" w:rsidP="005B11A8">
      <w:pPr>
        <w:jc w:val="both"/>
        <w:rPr>
          <w:szCs w:val="20"/>
        </w:rPr>
      </w:pPr>
      <w:r w:rsidRPr="002C6A8D">
        <w:rPr>
          <w:szCs w:val="20"/>
        </w:rPr>
        <w:t>None.</w:t>
      </w:r>
    </w:p>
    <w:p w14:paraId="55609732" w14:textId="77777777" w:rsidR="00401A66" w:rsidRPr="002C6A8D" w:rsidRDefault="00401A66" w:rsidP="005B11A8">
      <w:pPr>
        <w:jc w:val="both"/>
        <w:rPr>
          <w:szCs w:val="20"/>
          <w:highlight w:val="yellow"/>
        </w:rPr>
      </w:pPr>
    </w:p>
    <w:p w14:paraId="7595407D" w14:textId="77777777" w:rsidR="00401A66" w:rsidRPr="002C6A8D" w:rsidRDefault="00401A66" w:rsidP="005B11A8">
      <w:pPr>
        <w:jc w:val="both"/>
        <w:rPr>
          <w:i/>
          <w:szCs w:val="20"/>
        </w:rPr>
      </w:pPr>
      <w:r w:rsidRPr="002C6A8D">
        <w:rPr>
          <w:i/>
          <w:szCs w:val="20"/>
        </w:rPr>
        <w:t>Learning Outcomes</w:t>
      </w:r>
    </w:p>
    <w:p w14:paraId="79D7E7C1" w14:textId="77777777" w:rsidR="00401A66" w:rsidRPr="002C6A8D" w:rsidRDefault="00401A66" w:rsidP="005B11A8">
      <w:pPr>
        <w:jc w:val="both"/>
        <w:rPr>
          <w:szCs w:val="20"/>
        </w:rPr>
      </w:pPr>
      <w:r w:rsidRPr="002C6A8D">
        <w:rPr>
          <w:szCs w:val="20"/>
        </w:rPr>
        <w:t xml:space="preserve">The overall goal of this introductory course is a description of the fundamental challenge humanity is facing in the future, with emphasis on energy, climate and environmental and economic sustainability. It should also convince students that the inherent interlinking between these problems makes a systematic approach mandatory. </w:t>
      </w:r>
    </w:p>
    <w:p w14:paraId="6AE2CA20" w14:textId="77777777" w:rsidR="00401A66" w:rsidRPr="002C6A8D" w:rsidRDefault="00401A66" w:rsidP="005B11A8">
      <w:pPr>
        <w:jc w:val="both"/>
        <w:rPr>
          <w:szCs w:val="20"/>
        </w:rPr>
      </w:pPr>
    </w:p>
    <w:p w14:paraId="197126F0" w14:textId="77777777" w:rsidR="00401A66" w:rsidRPr="002C6A8D" w:rsidRDefault="00401A66" w:rsidP="005B11A8">
      <w:pPr>
        <w:jc w:val="both"/>
        <w:rPr>
          <w:i/>
          <w:szCs w:val="20"/>
        </w:rPr>
      </w:pPr>
      <w:r w:rsidRPr="002C6A8D">
        <w:rPr>
          <w:i/>
          <w:szCs w:val="20"/>
        </w:rPr>
        <w:t>Course Description</w:t>
      </w:r>
    </w:p>
    <w:p w14:paraId="24EF7BAA" w14:textId="77777777" w:rsidR="000C4859" w:rsidRPr="002C6A8D" w:rsidRDefault="000C4859" w:rsidP="005B11A8">
      <w:pPr>
        <w:jc w:val="both"/>
        <w:rPr>
          <w:szCs w:val="20"/>
        </w:rPr>
      </w:pPr>
      <w:r w:rsidRPr="002C6A8D">
        <w:rPr>
          <w:szCs w:val="20"/>
        </w:rPr>
        <w:t xml:space="preserve">This course elaborates the concept of sustainability. The carbon cycle and the Earth’s energy balance are explained to understand our (changing) climate, and what measures are needed to limit global warming to a level that is considered acceptable. As 82% of the Dutch greenhouse gas emissions (218 Mt CO2 equivalents) are caused by fossil fuel use, we focus on energy in this course. We discuss our energy demand, the difference between work, energy and power, frequently used energy units, and explain basic thermodynamics to understand why energy conversions are inherently inefficient.   </w:t>
      </w:r>
    </w:p>
    <w:p w14:paraId="1267DE42" w14:textId="77777777" w:rsidR="000C4859" w:rsidRPr="002C6A8D" w:rsidRDefault="000C4859" w:rsidP="005B11A8">
      <w:pPr>
        <w:jc w:val="both"/>
        <w:rPr>
          <w:szCs w:val="20"/>
        </w:rPr>
      </w:pPr>
      <w:r w:rsidRPr="002C6A8D">
        <w:rPr>
          <w:szCs w:val="20"/>
        </w:rPr>
        <w:t xml:space="preserve">We treat the following energy sources in detail: fossil fuels, nuclear energy, biomass, solar and wind energy. Following MacKay we go for numbers, not (only) adjectives. Hence, physical concepts and equations are introduced to describe energy conversions and to calculate their potential for a significant contribution to our energy demand. We discuss reserves, environmental impacts, strategic concerns, costs and benefits. In addition we take a close look at transport and heating (18 and 13% of the total greenhouse gas emissions in the Netherlands, respectively). </w:t>
      </w:r>
    </w:p>
    <w:p w14:paraId="35C657FA" w14:textId="77777777" w:rsidR="000C4859" w:rsidRPr="002C6A8D" w:rsidRDefault="000C4859" w:rsidP="005B11A8">
      <w:pPr>
        <w:spacing w:line="240" w:lineRule="exact"/>
        <w:jc w:val="both"/>
        <w:rPr>
          <w:szCs w:val="20"/>
        </w:rPr>
      </w:pPr>
      <w:r w:rsidRPr="002C6A8D">
        <w:rPr>
          <w:szCs w:val="20"/>
        </w:rPr>
        <w:t xml:space="preserve">During this course, students will also do laboratory experiments (on photovoltaic cells, Stirling engines and wind turbines) and a computer simulation. </w:t>
      </w:r>
    </w:p>
    <w:p w14:paraId="1529EF09" w14:textId="77777777" w:rsidR="002150C8" w:rsidRPr="002C6A8D" w:rsidRDefault="002150C8" w:rsidP="005B11A8">
      <w:pPr>
        <w:jc w:val="both"/>
        <w:rPr>
          <w:szCs w:val="20"/>
        </w:rPr>
      </w:pPr>
    </w:p>
    <w:p w14:paraId="04C3DE40" w14:textId="77777777" w:rsidR="00D84884" w:rsidRPr="002C6A8D" w:rsidRDefault="00D84884" w:rsidP="005B11A8">
      <w:pPr>
        <w:jc w:val="both"/>
        <w:rPr>
          <w:szCs w:val="20"/>
        </w:rPr>
      </w:pPr>
    </w:p>
    <w:p w14:paraId="6931F6A5" w14:textId="77777777" w:rsidR="00D84884" w:rsidRPr="002C6A8D" w:rsidRDefault="00FC60E3" w:rsidP="005B11A8">
      <w:pPr>
        <w:pStyle w:val="Heading1"/>
        <w:jc w:val="both"/>
      </w:pPr>
      <w:bookmarkStart w:id="660" w:name="_Toc194388799"/>
      <w:bookmarkStart w:id="661" w:name="_Toc196217721"/>
      <w:bookmarkStart w:id="662" w:name="_Toc196219069"/>
      <w:bookmarkStart w:id="663" w:name="_Toc196815307"/>
      <w:bookmarkStart w:id="664" w:name="_Toc196886365"/>
      <w:bookmarkStart w:id="665" w:name="_Toc202860018"/>
      <w:bookmarkStart w:id="666" w:name="_Toc372036150"/>
      <w:r w:rsidRPr="002C6A8D">
        <w:t>900</w:t>
      </w:r>
      <w:r w:rsidR="002C58BA" w:rsidRPr="002C6A8D">
        <w:t>12</w:t>
      </w:r>
      <w:r w:rsidR="00517AE8" w:rsidRPr="002C6A8D">
        <w:t>1</w:t>
      </w:r>
      <w:r w:rsidRPr="002C6A8D">
        <w:t>SCI</w:t>
      </w:r>
      <w:r w:rsidR="00D84884" w:rsidRPr="002C6A8D">
        <w:tab/>
      </w:r>
      <w:bookmarkEnd w:id="660"/>
      <w:bookmarkEnd w:id="661"/>
      <w:bookmarkEnd w:id="662"/>
      <w:bookmarkEnd w:id="663"/>
      <w:bookmarkEnd w:id="664"/>
      <w:bookmarkEnd w:id="665"/>
      <w:r w:rsidR="00712325" w:rsidRPr="002C6A8D">
        <w:t>Introduction to Geological Sciences</w:t>
      </w:r>
      <w:bookmarkEnd w:id="666"/>
    </w:p>
    <w:tbl>
      <w:tblPr>
        <w:tblW w:w="0" w:type="auto"/>
        <w:tblLook w:val="01E0" w:firstRow="1" w:lastRow="1" w:firstColumn="1" w:lastColumn="1" w:noHBand="0" w:noVBand="0"/>
      </w:tblPr>
      <w:tblGrid>
        <w:gridCol w:w="2217"/>
        <w:gridCol w:w="2218"/>
      </w:tblGrid>
      <w:tr w:rsidR="00594A71" w:rsidRPr="002C6A8D" w14:paraId="0E12FF41" w14:textId="77777777" w:rsidTr="006F615E">
        <w:trPr>
          <w:trHeight w:val="255"/>
        </w:trPr>
        <w:tc>
          <w:tcPr>
            <w:tcW w:w="2217" w:type="dxa"/>
            <w:shd w:val="clear" w:color="auto" w:fill="auto"/>
          </w:tcPr>
          <w:p w14:paraId="3CCFF707" w14:textId="77777777" w:rsidR="00594A71" w:rsidRPr="002C6A8D" w:rsidRDefault="00594A71" w:rsidP="005B11A8">
            <w:pPr>
              <w:jc w:val="both"/>
              <w:rPr>
                <w:i/>
                <w:szCs w:val="20"/>
              </w:rPr>
            </w:pPr>
            <w:r w:rsidRPr="002C6A8D">
              <w:rPr>
                <w:i/>
                <w:szCs w:val="20"/>
              </w:rPr>
              <w:t>Credit points</w:t>
            </w:r>
          </w:p>
        </w:tc>
        <w:tc>
          <w:tcPr>
            <w:tcW w:w="2218" w:type="dxa"/>
            <w:shd w:val="clear" w:color="auto" w:fill="auto"/>
          </w:tcPr>
          <w:p w14:paraId="11448E47" w14:textId="77777777" w:rsidR="00594A71" w:rsidRPr="002C6A8D" w:rsidRDefault="00594A71" w:rsidP="005B11A8">
            <w:pPr>
              <w:jc w:val="both"/>
              <w:rPr>
                <w:i/>
                <w:szCs w:val="20"/>
              </w:rPr>
            </w:pPr>
            <w:r w:rsidRPr="002C6A8D">
              <w:rPr>
                <w:i/>
                <w:szCs w:val="20"/>
              </w:rPr>
              <w:t>6 ecp</w:t>
            </w:r>
          </w:p>
        </w:tc>
      </w:tr>
      <w:tr w:rsidR="00594A71" w:rsidRPr="002C6A8D" w14:paraId="4953F69D" w14:textId="77777777" w:rsidTr="006F615E">
        <w:trPr>
          <w:trHeight w:val="255"/>
        </w:trPr>
        <w:tc>
          <w:tcPr>
            <w:tcW w:w="2217" w:type="dxa"/>
            <w:shd w:val="clear" w:color="auto" w:fill="auto"/>
          </w:tcPr>
          <w:p w14:paraId="09D722B4" w14:textId="77777777" w:rsidR="00594A71" w:rsidRPr="002C6A8D" w:rsidRDefault="00594A71" w:rsidP="005B11A8">
            <w:pPr>
              <w:jc w:val="both"/>
              <w:rPr>
                <w:i/>
                <w:szCs w:val="20"/>
              </w:rPr>
            </w:pPr>
            <w:r w:rsidRPr="002C6A8D">
              <w:rPr>
                <w:i/>
                <w:szCs w:val="20"/>
              </w:rPr>
              <w:t>Theme</w:t>
            </w:r>
          </w:p>
        </w:tc>
        <w:tc>
          <w:tcPr>
            <w:tcW w:w="2218" w:type="dxa"/>
            <w:shd w:val="clear" w:color="auto" w:fill="auto"/>
          </w:tcPr>
          <w:p w14:paraId="1D5B0ED0" w14:textId="77777777" w:rsidR="00594A71" w:rsidRPr="002C6A8D" w:rsidRDefault="00594A71" w:rsidP="005B11A8">
            <w:pPr>
              <w:jc w:val="both"/>
              <w:rPr>
                <w:i/>
                <w:szCs w:val="20"/>
              </w:rPr>
            </w:pPr>
            <w:r w:rsidRPr="002C6A8D">
              <w:rPr>
                <w:i/>
                <w:szCs w:val="20"/>
              </w:rPr>
              <w:t>ECS, LEU, HW, ICC</w:t>
            </w:r>
          </w:p>
        </w:tc>
      </w:tr>
      <w:tr w:rsidR="00594A71" w:rsidRPr="002C6A8D" w14:paraId="10C1690F" w14:textId="77777777" w:rsidTr="006F615E">
        <w:trPr>
          <w:trHeight w:val="267"/>
        </w:trPr>
        <w:tc>
          <w:tcPr>
            <w:tcW w:w="2217" w:type="dxa"/>
            <w:shd w:val="clear" w:color="auto" w:fill="auto"/>
          </w:tcPr>
          <w:p w14:paraId="3528AF97" w14:textId="77777777" w:rsidR="00594A71" w:rsidRPr="002C6A8D" w:rsidRDefault="00594A71" w:rsidP="005B11A8">
            <w:pPr>
              <w:jc w:val="both"/>
              <w:rPr>
                <w:i/>
                <w:szCs w:val="20"/>
              </w:rPr>
            </w:pPr>
            <w:r w:rsidRPr="002C6A8D">
              <w:rPr>
                <w:i/>
                <w:szCs w:val="20"/>
              </w:rPr>
              <w:t>Track</w:t>
            </w:r>
          </w:p>
        </w:tc>
        <w:tc>
          <w:tcPr>
            <w:tcW w:w="2218" w:type="dxa"/>
            <w:shd w:val="clear" w:color="auto" w:fill="auto"/>
          </w:tcPr>
          <w:p w14:paraId="74E5036D" w14:textId="77777777" w:rsidR="00594A71" w:rsidRPr="002C6A8D" w:rsidRDefault="00594A71" w:rsidP="005B11A8">
            <w:pPr>
              <w:jc w:val="both"/>
              <w:rPr>
                <w:i/>
                <w:szCs w:val="20"/>
              </w:rPr>
            </w:pPr>
            <w:r w:rsidRPr="002C6A8D">
              <w:rPr>
                <w:i/>
                <w:szCs w:val="20"/>
              </w:rPr>
              <w:t>Earth&amp;Environment</w:t>
            </w:r>
          </w:p>
        </w:tc>
      </w:tr>
    </w:tbl>
    <w:p w14:paraId="66E80CAF" w14:textId="77777777" w:rsidR="00D84884" w:rsidRPr="002C6A8D" w:rsidRDefault="00D84884" w:rsidP="005B11A8">
      <w:pPr>
        <w:jc w:val="both"/>
        <w:rPr>
          <w:szCs w:val="20"/>
        </w:rPr>
      </w:pPr>
    </w:p>
    <w:p w14:paraId="6F3B842A" w14:textId="77777777" w:rsidR="000F14BF" w:rsidRPr="002C6A8D" w:rsidRDefault="000F14BF" w:rsidP="005B11A8">
      <w:pPr>
        <w:jc w:val="both"/>
        <w:rPr>
          <w:i/>
          <w:szCs w:val="20"/>
        </w:rPr>
      </w:pPr>
      <w:r w:rsidRPr="002C6A8D">
        <w:rPr>
          <w:i/>
          <w:szCs w:val="20"/>
        </w:rPr>
        <w:t>Prerequisites</w:t>
      </w:r>
    </w:p>
    <w:p w14:paraId="594A435B" w14:textId="77777777" w:rsidR="000F14BF" w:rsidRPr="002C6A8D" w:rsidRDefault="002150C8" w:rsidP="005B11A8">
      <w:pPr>
        <w:jc w:val="both"/>
        <w:rPr>
          <w:szCs w:val="20"/>
        </w:rPr>
      </w:pPr>
      <w:r w:rsidRPr="002C6A8D">
        <w:rPr>
          <w:szCs w:val="20"/>
        </w:rPr>
        <w:t>None</w:t>
      </w:r>
    </w:p>
    <w:p w14:paraId="1106DCE4" w14:textId="77777777" w:rsidR="00B81E8F" w:rsidRPr="002C6A8D" w:rsidRDefault="00B81E8F" w:rsidP="005B11A8">
      <w:pPr>
        <w:pStyle w:val="Heading2"/>
        <w:jc w:val="both"/>
        <w:rPr>
          <w:lang w:eastAsia="zh-TW"/>
        </w:rPr>
      </w:pPr>
    </w:p>
    <w:p w14:paraId="4F54E0B5" w14:textId="77777777" w:rsidR="00B81E8F" w:rsidRPr="002C6A8D" w:rsidRDefault="00B81E8F" w:rsidP="005B11A8">
      <w:pPr>
        <w:pStyle w:val="Heading2"/>
        <w:jc w:val="both"/>
      </w:pPr>
      <w:r w:rsidRPr="002C6A8D">
        <w:t>Course description</w:t>
      </w:r>
    </w:p>
    <w:p w14:paraId="063D5D58" w14:textId="77777777" w:rsidR="00FB6A9C" w:rsidRPr="002C6A8D" w:rsidRDefault="000F14BF" w:rsidP="005B11A8">
      <w:pPr>
        <w:jc w:val="both"/>
      </w:pPr>
      <w:r w:rsidRPr="002C6A8D">
        <w:t>Why do continental plates cruise around the globe, what causes ice ages or global warming, what was the impact of the origin of life on the planet, and what is sustainable management of natural resources, including energy and water? In order to answer these questions a basic understanding of Earth Sciences is essential.</w:t>
      </w:r>
      <w:r w:rsidR="00FB6A9C" w:rsidRPr="002C6A8D">
        <w:t xml:space="preserve"> Students will understand the dimension of deep time in geologic processes ranging between seconds (earthquakes) and hundreds of million years (plate tectonics), including the basic principles of absolute and relative age determination. Students will be able to identify different rock types and minerals and be able to relate these to the dynamic processes in the Earth System.</w:t>
      </w:r>
    </w:p>
    <w:p w14:paraId="7B32A76C" w14:textId="77777777" w:rsidR="000F14BF" w:rsidRPr="002C6A8D" w:rsidRDefault="000F14BF" w:rsidP="005B11A8">
      <w:pPr>
        <w:jc w:val="both"/>
      </w:pPr>
    </w:p>
    <w:p w14:paraId="614DCBC0" w14:textId="77777777" w:rsidR="000F14BF" w:rsidRPr="002C6A8D" w:rsidRDefault="000F14BF" w:rsidP="005B11A8">
      <w:pPr>
        <w:jc w:val="both"/>
      </w:pPr>
      <w:r w:rsidRPr="002C6A8D">
        <w:lastRenderedPageBreak/>
        <w:t>This course will introduce the foundations of Earth Sciences i.e. the dimension of time in geological processes, the functioning of the major dynamic systems in the Earth as well as the role of Earth sciences in society and its relations to other disciplines.</w:t>
      </w:r>
    </w:p>
    <w:p w14:paraId="008E65C9" w14:textId="77777777" w:rsidR="00FB6A9C" w:rsidRPr="002C6A8D" w:rsidRDefault="00FB6A9C" w:rsidP="005B11A8">
      <w:pPr>
        <w:jc w:val="both"/>
      </w:pPr>
    </w:p>
    <w:p w14:paraId="71E38C1C" w14:textId="77777777" w:rsidR="000F14BF" w:rsidRPr="002C6A8D" w:rsidRDefault="000F14BF" w:rsidP="005B11A8">
      <w:pPr>
        <w:jc w:val="both"/>
      </w:pPr>
      <w:r w:rsidRPr="002C6A8D">
        <w:t xml:space="preserve">Climate change, natural hazards and natural resources, including energy and water, are key issues in modern society. In this course, students will learn the basics of the Earth’s dynamic systems, the climate system, the plate tectonic system and the geodynamo system. </w:t>
      </w:r>
    </w:p>
    <w:p w14:paraId="418301F0" w14:textId="77777777" w:rsidR="000F14BF" w:rsidRPr="002C6A8D" w:rsidRDefault="000F14BF" w:rsidP="005B11A8">
      <w:pPr>
        <w:autoSpaceDE w:val="0"/>
        <w:autoSpaceDN w:val="0"/>
        <w:adjustRightInd w:val="0"/>
        <w:jc w:val="both"/>
      </w:pPr>
    </w:p>
    <w:p w14:paraId="59EE2BA1" w14:textId="77777777" w:rsidR="000F14BF" w:rsidRPr="002C6A8D" w:rsidRDefault="000F14BF" w:rsidP="005B11A8">
      <w:pPr>
        <w:jc w:val="both"/>
      </w:pPr>
      <w:r w:rsidRPr="002C6A8D">
        <w:t>In this course we explore the Earth as a dynamic system. The course consists of a series of lectures accompanied by a practical workshop.</w:t>
      </w:r>
      <w:r w:rsidR="00FB6A9C" w:rsidRPr="002C6A8D">
        <w:t xml:space="preserve"> </w:t>
      </w:r>
      <w:r w:rsidRPr="002C6A8D">
        <w:t>The lectures will focus on: plate tectonics; minerals, resources and rocks; volcanism and sedimentation; deformation and metamorphism; time in the geological record; the history of the Earth and the origin of life; the climate system and the hydrologic cycle; surface processes and deep processes; and the interaction between the dynamic Earth System and society.</w:t>
      </w:r>
      <w:r w:rsidR="00FB6A9C" w:rsidRPr="002C6A8D">
        <w:t xml:space="preserve"> </w:t>
      </w:r>
      <w:r w:rsidRPr="002C6A8D">
        <w:t>The practical rock determination workshop will focus on identifying minerals and rocks and exploring the geological record stored in them.</w:t>
      </w:r>
    </w:p>
    <w:p w14:paraId="210C985B" w14:textId="77777777" w:rsidR="000F14BF" w:rsidRPr="002C6A8D" w:rsidRDefault="000F14BF" w:rsidP="005B11A8">
      <w:pPr>
        <w:jc w:val="both"/>
      </w:pPr>
    </w:p>
    <w:p w14:paraId="7B3D9EDE" w14:textId="77777777" w:rsidR="000F14BF" w:rsidRPr="002C6A8D" w:rsidRDefault="000F14BF" w:rsidP="005B11A8">
      <w:pPr>
        <w:jc w:val="both"/>
      </w:pPr>
    </w:p>
    <w:p w14:paraId="06049341" w14:textId="77777777" w:rsidR="006B26B2" w:rsidRPr="002C6A8D" w:rsidRDefault="006B26B2" w:rsidP="005B11A8">
      <w:pPr>
        <w:jc w:val="both"/>
        <w:rPr>
          <w:i/>
          <w:szCs w:val="20"/>
        </w:rPr>
      </w:pPr>
    </w:p>
    <w:p w14:paraId="7891C79A" w14:textId="77777777" w:rsidR="00D84884" w:rsidRPr="002C6A8D" w:rsidRDefault="00FC60E3" w:rsidP="005B11A8">
      <w:pPr>
        <w:pStyle w:val="Heading1"/>
        <w:jc w:val="both"/>
      </w:pPr>
      <w:bookmarkStart w:id="667" w:name="_Toc194388801"/>
      <w:bookmarkStart w:id="668" w:name="_Toc196217723"/>
      <w:bookmarkStart w:id="669" w:name="_Toc196219071"/>
      <w:bookmarkStart w:id="670" w:name="_Toc196815309"/>
      <w:bookmarkStart w:id="671" w:name="_Toc196886367"/>
      <w:bookmarkStart w:id="672" w:name="_Toc202860020"/>
      <w:bookmarkStart w:id="673" w:name="_Toc372036151"/>
      <w:r w:rsidRPr="002C6A8D">
        <w:t>900</w:t>
      </w:r>
      <w:r w:rsidR="002C58BA" w:rsidRPr="002C6A8D">
        <w:t>131</w:t>
      </w:r>
      <w:r w:rsidRPr="002C6A8D">
        <w:t>SCI</w:t>
      </w:r>
      <w:r w:rsidR="00D84884" w:rsidRPr="002C6A8D">
        <w:tab/>
        <w:t>Electr</w:t>
      </w:r>
      <w:bookmarkEnd w:id="667"/>
      <w:bookmarkEnd w:id="668"/>
      <w:bookmarkEnd w:id="669"/>
      <w:bookmarkEnd w:id="670"/>
      <w:bookmarkEnd w:id="671"/>
      <w:bookmarkEnd w:id="672"/>
      <w:r w:rsidR="005900C9" w:rsidRPr="002C6A8D">
        <w:t>ons, Waves and Relativity</w:t>
      </w:r>
      <w:bookmarkEnd w:id="673"/>
    </w:p>
    <w:tbl>
      <w:tblPr>
        <w:tblW w:w="0" w:type="auto"/>
        <w:tblLook w:val="01E0" w:firstRow="1" w:lastRow="1" w:firstColumn="1" w:lastColumn="1" w:noHBand="0" w:noVBand="0"/>
      </w:tblPr>
      <w:tblGrid>
        <w:gridCol w:w="2217"/>
        <w:gridCol w:w="2218"/>
      </w:tblGrid>
      <w:tr w:rsidR="00594A71" w:rsidRPr="002C6A8D" w14:paraId="7B3E3F2E" w14:textId="77777777" w:rsidTr="006F615E">
        <w:trPr>
          <w:trHeight w:val="255"/>
        </w:trPr>
        <w:tc>
          <w:tcPr>
            <w:tcW w:w="2217" w:type="dxa"/>
            <w:shd w:val="clear" w:color="auto" w:fill="auto"/>
          </w:tcPr>
          <w:p w14:paraId="0BA3587C" w14:textId="77777777" w:rsidR="00594A71" w:rsidRPr="002C6A8D" w:rsidRDefault="00594A71" w:rsidP="005B11A8">
            <w:pPr>
              <w:jc w:val="both"/>
              <w:rPr>
                <w:i/>
                <w:szCs w:val="20"/>
              </w:rPr>
            </w:pPr>
            <w:r w:rsidRPr="002C6A8D">
              <w:rPr>
                <w:i/>
                <w:szCs w:val="20"/>
              </w:rPr>
              <w:t>Credit points</w:t>
            </w:r>
          </w:p>
        </w:tc>
        <w:tc>
          <w:tcPr>
            <w:tcW w:w="2218" w:type="dxa"/>
            <w:shd w:val="clear" w:color="auto" w:fill="auto"/>
          </w:tcPr>
          <w:p w14:paraId="14863224" w14:textId="77777777" w:rsidR="00594A71" w:rsidRPr="002C6A8D" w:rsidRDefault="00594A71" w:rsidP="005B11A8">
            <w:pPr>
              <w:jc w:val="both"/>
              <w:rPr>
                <w:i/>
                <w:szCs w:val="20"/>
              </w:rPr>
            </w:pPr>
            <w:r w:rsidRPr="002C6A8D">
              <w:rPr>
                <w:i/>
                <w:szCs w:val="20"/>
              </w:rPr>
              <w:t>6 ecp</w:t>
            </w:r>
          </w:p>
        </w:tc>
      </w:tr>
      <w:tr w:rsidR="00594A71" w:rsidRPr="002C6A8D" w14:paraId="51063F1E" w14:textId="77777777" w:rsidTr="006F615E">
        <w:trPr>
          <w:trHeight w:val="255"/>
        </w:trPr>
        <w:tc>
          <w:tcPr>
            <w:tcW w:w="2217" w:type="dxa"/>
            <w:shd w:val="clear" w:color="auto" w:fill="auto"/>
          </w:tcPr>
          <w:p w14:paraId="1E0AB914" w14:textId="77777777" w:rsidR="00594A71" w:rsidRPr="002C6A8D" w:rsidRDefault="00594A71" w:rsidP="005B11A8">
            <w:pPr>
              <w:jc w:val="both"/>
              <w:rPr>
                <w:i/>
                <w:szCs w:val="20"/>
              </w:rPr>
            </w:pPr>
            <w:r w:rsidRPr="002C6A8D">
              <w:rPr>
                <w:i/>
                <w:szCs w:val="20"/>
              </w:rPr>
              <w:t>Theme</w:t>
            </w:r>
          </w:p>
        </w:tc>
        <w:tc>
          <w:tcPr>
            <w:tcW w:w="2218" w:type="dxa"/>
            <w:shd w:val="clear" w:color="auto" w:fill="auto"/>
          </w:tcPr>
          <w:p w14:paraId="1C6B075D" w14:textId="77777777" w:rsidR="00594A71" w:rsidRPr="002C6A8D" w:rsidRDefault="00594A71" w:rsidP="005B11A8">
            <w:pPr>
              <w:jc w:val="both"/>
              <w:rPr>
                <w:i/>
                <w:szCs w:val="20"/>
              </w:rPr>
            </w:pPr>
            <w:r w:rsidRPr="002C6A8D">
              <w:rPr>
                <w:i/>
                <w:szCs w:val="20"/>
              </w:rPr>
              <w:t>ECS, LEU, HW, ICC</w:t>
            </w:r>
          </w:p>
        </w:tc>
      </w:tr>
      <w:tr w:rsidR="00594A71" w:rsidRPr="002C6A8D" w14:paraId="6ABBF8AE" w14:textId="77777777" w:rsidTr="006F615E">
        <w:trPr>
          <w:trHeight w:val="267"/>
        </w:trPr>
        <w:tc>
          <w:tcPr>
            <w:tcW w:w="2217" w:type="dxa"/>
            <w:shd w:val="clear" w:color="auto" w:fill="auto"/>
          </w:tcPr>
          <w:p w14:paraId="77B054E9" w14:textId="77777777" w:rsidR="00594A71" w:rsidRPr="002C6A8D" w:rsidRDefault="00594A71" w:rsidP="005B11A8">
            <w:pPr>
              <w:jc w:val="both"/>
              <w:rPr>
                <w:i/>
                <w:szCs w:val="20"/>
              </w:rPr>
            </w:pPr>
            <w:r w:rsidRPr="002C6A8D">
              <w:rPr>
                <w:i/>
                <w:szCs w:val="20"/>
              </w:rPr>
              <w:t>Track</w:t>
            </w:r>
          </w:p>
        </w:tc>
        <w:tc>
          <w:tcPr>
            <w:tcW w:w="2218" w:type="dxa"/>
            <w:shd w:val="clear" w:color="auto" w:fill="auto"/>
          </w:tcPr>
          <w:p w14:paraId="42B667E1" w14:textId="77777777" w:rsidR="00594A71" w:rsidRPr="002C6A8D" w:rsidRDefault="00594A71" w:rsidP="005B11A8">
            <w:pPr>
              <w:jc w:val="both"/>
              <w:rPr>
                <w:i/>
                <w:szCs w:val="20"/>
              </w:rPr>
            </w:pPr>
            <w:r w:rsidRPr="002C6A8D">
              <w:rPr>
                <w:i/>
                <w:szCs w:val="20"/>
              </w:rPr>
              <w:t>Physics</w:t>
            </w:r>
          </w:p>
        </w:tc>
      </w:tr>
    </w:tbl>
    <w:p w14:paraId="4840122A" w14:textId="77777777" w:rsidR="000F14BF" w:rsidRPr="002C6A8D" w:rsidRDefault="000F14BF" w:rsidP="005B11A8">
      <w:pPr>
        <w:jc w:val="both"/>
        <w:rPr>
          <w:i/>
          <w:szCs w:val="20"/>
        </w:rPr>
      </w:pPr>
    </w:p>
    <w:p w14:paraId="5D059EC3" w14:textId="77777777" w:rsidR="000F14BF" w:rsidRPr="002C6A8D" w:rsidRDefault="000F14BF" w:rsidP="005B11A8">
      <w:pPr>
        <w:jc w:val="both"/>
        <w:rPr>
          <w:i/>
          <w:szCs w:val="20"/>
        </w:rPr>
      </w:pPr>
      <w:r w:rsidRPr="002C6A8D">
        <w:rPr>
          <w:i/>
          <w:szCs w:val="20"/>
        </w:rPr>
        <w:t>Prerequisites</w:t>
      </w:r>
    </w:p>
    <w:p w14:paraId="3BA87FF3" w14:textId="77777777" w:rsidR="000F14BF" w:rsidRPr="002C6A8D" w:rsidRDefault="00B318D7" w:rsidP="005B11A8">
      <w:pPr>
        <w:jc w:val="both"/>
        <w:rPr>
          <w:szCs w:val="20"/>
          <w:lang w:eastAsia="zh-TW"/>
        </w:rPr>
      </w:pPr>
      <w:r w:rsidRPr="002C6A8D">
        <w:rPr>
          <w:szCs w:val="20"/>
          <w:lang w:eastAsia="zh-TW"/>
        </w:rPr>
        <w:t xml:space="preserve">900122ACC </w:t>
      </w:r>
      <w:r w:rsidRPr="002C6A8D">
        <w:rPr>
          <w:szCs w:val="20"/>
        </w:rPr>
        <w:t xml:space="preserve">Calculus </w:t>
      </w:r>
    </w:p>
    <w:p w14:paraId="4A415056" w14:textId="77777777" w:rsidR="000F14BF" w:rsidRPr="002C6A8D" w:rsidRDefault="000F14BF" w:rsidP="005B11A8">
      <w:pPr>
        <w:jc w:val="both"/>
        <w:rPr>
          <w:szCs w:val="20"/>
        </w:rPr>
      </w:pPr>
    </w:p>
    <w:p w14:paraId="46B3E2E3" w14:textId="77777777" w:rsidR="000F14BF" w:rsidRPr="002C6A8D" w:rsidRDefault="000F14BF" w:rsidP="005B11A8">
      <w:pPr>
        <w:pStyle w:val="Heading2"/>
        <w:jc w:val="both"/>
      </w:pPr>
      <w:r w:rsidRPr="002C6A8D">
        <w:t>Course description</w:t>
      </w:r>
    </w:p>
    <w:p w14:paraId="7E13EAAA" w14:textId="77777777" w:rsidR="000F14BF" w:rsidRPr="002C6A8D" w:rsidRDefault="000F14BF" w:rsidP="005B11A8">
      <w:pPr>
        <w:jc w:val="both"/>
        <w:rPr>
          <w:szCs w:val="20"/>
        </w:rPr>
      </w:pPr>
      <w:r w:rsidRPr="002C6A8D">
        <w:t>This course is an introduction to the basics of electricity and magnetism. In the first part of this course, we study the properties of the electric charge and field and see how this fundamental property of matter can be harnessed to build simple DC electrical circuits that are essential in so many technological applications. In the second part, we study the magnetic field without almost any consideration to the electric field. In the third part, we see how the electric and magnetic fields are intimately related to each other by the electromagnetic induction. Finally, in the fourth part, we revisit electrical circuits under alternative current. After this course, the student will be prepared to study electromagnetism, the subject that describes the nature of light and is at the heart of a tremendously important number of different technologies, like wireless and optical communications systems.</w:t>
      </w:r>
    </w:p>
    <w:p w14:paraId="5D1E718B" w14:textId="77777777" w:rsidR="000F14BF" w:rsidRPr="002C6A8D" w:rsidRDefault="000F14BF" w:rsidP="005B11A8">
      <w:pPr>
        <w:jc w:val="both"/>
        <w:rPr>
          <w:szCs w:val="20"/>
        </w:rPr>
      </w:pPr>
    </w:p>
    <w:p w14:paraId="73F6D003" w14:textId="77777777" w:rsidR="00D84884" w:rsidRPr="002C6A8D" w:rsidRDefault="00D84884" w:rsidP="005B11A8">
      <w:pPr>
        <w:jc w:val="both"/>
        <w:rPr>
          <w:szCs w:val="20"/>
        </w:rPr>
      </w:pPr>
    </w:p>
    <w:p w14:paraId="5E970038" w14:textId="77777777" w:rsidR="002150C8" w:rsidRPr="002C6A8D" w:rsidRDefault="002150C8" w:rsidP="005B11A8">
      <w:pPr>
        <w:jc w:val="both"/>
        <w:rPr>
          <w:szCs w:val="20"/>
        </w:rPr>
      </w:pPr>
    </w:p>
    <w:p w14:paraId="61F04B5E" w14:textId="77777777" w:rsidR="00D84884" w:rsidRPr="002C6A8D" w:rsidRDefault="00FC60E3" w:rsidP="005B11A8">
      <w:pPr>
        <w:pStyle w:val="Heading1"/>
        <w:ind w:left="0" w:firstLine="0"/>
        <w:jc w:val="both"/>
      </w:pPr>
      <w:bookmarkStart w:id="674" w:name="_Toc194388802"/>
      <w:bookmarkStart w:id="675" w:name="_Toc196217724"/>
      <w:bookmarkStart w:id="676" w:name="_Toc196219072"/>
      <w:bookmarkStart w:id="677" w:name="_Toc196815310"/>
      <w:bookmarkStart w:id="678" w:name="_Toc196886368"/>
      <w:bookmarkStart w:id="679" w:name="_Toc202860021"/>
      <w:bookmarkStart w:id="680" w:name="_Toc372036152"/>
      <w:r w:rsidRPr="002C6A8D">
        <w:t>900</w:t>
      </w:r>
      <w:r w:rsidR="002C58BA" w:rsidRPr="002C6A8D">
        <w:t>132</w:t>
      </w:r>
      <w:r w:rsidRPr="002C6A8D">
        <w:t>SCI</w:t>
      </w:r>
      <w:r w:rsidR="00D84884" w:rsidRPr="002C6A8D">
        <w:tab/>
      </w:r>
      <w:bookmarkEnd w:id="674"/>
      <w:bookmarkEnd w:id="675"/>
      <w:bookmarkEnd w:id="676"/>
      <w:bookmarkEnd w:id="677"/>
      <w:bookmarkEnd w:id="678"/>
      <w:bookmarkEnd w:id="679"/>
      <w:r w:rsidR="00126BFC" w:rsidRPr="002C6A8D">
        <w:t>Introduction to Physics</w:t>
      </w:r>
      <w:r w:rsidR="0092460F" w:rsidRPr="002C6A8D">
        <w:t xml:space="preserve"> – The Mechanical Universe</w:t>
      </w:r>
      <w:bookmarkEnd w:id="680"/>
    </w:p>
    <w:tbl>
      <w:tblPr>
        <w:tblW w:w="0" w:type="auto"/>
        <w:tblLook w:val="01E0" w:firstRow="1" w:lastRow="1" w:firstColumn="1" w:lastColumn="1" w:noHBand="0" w:noVBand="0"/>
      </w:tblPr>
      <w:tblGrid>
        <w:gridCol w:w="2217"/>
        <w:gridCol w:w="2218"/>
      </w:tblGrid>
      <w:tr w:rsidR="00594A71" w:rsidRPr="002C6A8D" w14:paraId="29A74E35" w14:textId="77777777" w:rsidTr="006F615E">
        <w:trPr>
          <w:trHeight w:val="255"/>
        </w:trPr>
        <w:tc>
          <w:tcPr>
            <w:tcW w:w="2217" w:type="dxa"/>
            <w:shd w:val="clear" w:color="auto" w:fill="auto"/>
          </w:tcPr>
          <w:p w14:paraId="5A884BFC" w14:textId="77777777" w:rsidR="00594A71" w:rsidRPr="002C6A8D" w:rsidRDefault="00594A71" w:rsidP="005B11A8">
            <w:pPr>
              <w:jc w:val="both"/>
              <w:rPr>
                <w:i/>
                <w:szCs w:val="20"/>
              </w:rPr>
            </w:pPr>
            <w:r w:rsidRPr="002C6A8D">
              <w:rPr>
                <w:i/>
                <w:szCs w:val="20"/>
              </w:rPr>
              <w:t>Credit points</w:t>
            </w:r>
          </w:p>
        </w:tc>
        <w:tc>
          <w:tcPr>
            <w:tcW w:w="2218" w:type="dxa"/>
            <w:shd w:val="clear" w:color="auto" w:fill="auto"/>
          </w:tcPr>
          <w:p w14:paraId="39D7DF89" w14:textId="77777777" w:rsidR="00594A71" w:rsidRPr="002C6A8D" w:rsidRDefault="00594A71" w:rsidP="005B11A8">
            <w:pPr>
              <w:jc w:val="both"/>
              <w:rPr>
                <w:i/>
                <w:szCs w:val="20"/>
              </w:rPr>
            </w:pPr>
            <w:r w:rsidRPr="002C6A8D">
              <w:rPr>
                <w:i/>
                <w:szCs w:val="20"/>
              </w:rPr>
              <w:t>6 ecp</w:t>
            </w:r>
          </w:p>
        </w:tc>
      </w:tr>
      <w:tr w:rsidR="00594A71" w:rsidRPr="002C6A8D" w14:paraId="4F7E6605" w14:textId="77777777" w:rsidTr="006F615E">
        <w:trPr>
          <w:trHeight w:val="255"/>
        </w:trPr>
        <w:tc>
          <w:tcPr>
            <w:tcW w:w="2217" w:type="dxa"/>
            <w:shd w:val="clear" w:color="auto" w:fill="auto"/>
          </w:tcPr>
          <w:p w14:paraId="12700D04" w14:textId="77777777" w:rsidR="00594A71" w:rsidRPr="002C6A8D" w:rsidRDefault="00594A71" w:rsidP="005B11A8">
            <w:pPr>
              <w:jc w:val="both"/>
              <w:rPr>
                <w:i/>
                <w:szCs w:val="20"/>
              </w:rPr>
            </w:pPr>
            <w:r w:rsidRPr="002C6A8D">
              <w:rPr>
                <w:i/>
                <w:szCs w:val="20"/>
              </w:rPr>
              <w:t>Theme</w:t>
            </w:r>
          </w:p>
        </w:tc>
        <w:tc>
          <w:tcPr>
            <w:tcW w:w="2218" w:type="dxa"/>
            <w:shd w:val="clear" w:color="auto" w:fill="auto"/>
          </w:tcPr>
          <w:p w14:paraId="6FB00A0C" w14:textId="77777777" w:rsidR="00594A71" w:rsidRPr="002C6A8D" w:rsidRDefault="00594A71" w:rsidP="005B11A8">
            <w:pPr>
              <w:jc w:val="both"/>
              <w:rPr>
                <w:i/>
                <w:szCs w:val="20"/>
              </w:rPr>
            </w:pPr>
            <w:r w:rsidRPr="002C6A8D">
              <w:rPr>
                <w:i/>
                <w:szCs w:val="20"/>
              </w:rPr>
              <w:t>ECS, LEU, HW, ICC</w:t>
            </w:r>
          </w:p>
        </w:tc>
      </w:tr>
      <w:tr w:rsidR="00594A71" w:rsidRPr="002C6A8D" w14:paraId="01009731" w14:textId="77777777" w:rsidTr="006F615E">
        <w:trPr>
          <w:trHeight w:val="267"/>
        </w:trPr>
        <w:tc>
          <w:tcPr>
            <w:tcW w:w="2217" w:type="dxa"/>
            <w:shd w:val="clear" w:color="auto" w:fill="auto"/>
          </w:tcPr>
          <w:p w14:paraId="3F1CAACE" w14:textId="77777777" w:rsidR="00594A71" w:rsidRPr="002C6A8D" w:rsidRDefault="00594A71" w:rsidP="005B11A8">
            <w:pPr>
              <w:jc w:val="both"/>
              <w:rPr>
                <w:i/>
                <w:szCs w:val="20"/>
              </w:rPr>
            </w:pPr>
            <w:r w:rsidRPr="002C6A8D">
              <w:rPr>
                <w:i/>
                <w:szCs w:val="20"/>
              </w:rPr>
              <w:t>Track</w:t>
            </w:r>
          </w:p>
        </w:tc>
        <w:tc>
          <w:tcPr>
            <w:tcW w:w="2218" w:type="dxa"/>
            <w:shd w:val="clear" w:color="auto" w:fill="auto"/>
          </w:tcPr>
          <w:p w14:paraId="49D16445" w14:textId="77777777" w:rsidR="00594A71" w:rsidRPr="002C6A8D" w:rsidRDefault="00594A71" w:rsidP="005B11A8">
            <w:pPr>
              <w:jc w:val="both"/>
              <w:rPr>
                <w:i/>
                <w:szCs w:val="20"/>
              </w:rPr>
            </w:pPr>
            <w:r w:rsidRPr="002C6A8D">
              <w:rPr>
                <w:i/>
                <w:szCs w:val="20"/>
              </w:rPr>
              <w:t>Physics</w:t>
            </w:r>
          </w:p>
        </w:tc>
      </w:tr>
    </w:tbl>
    <w:p w14:paraId="0EB4EA67" w14:textId="77777777" w:rsidR="00682D15" w:rsidRPr="002C6A8D" w:rsidRDefault="00682D15" w:rsidP="005B11A8">
      <w:pPr>
        <w:jc w:val="both"/>
        <w:rPr>
          <w:i/>
          <w:szCs w:val="20"/>
        </w:rPr>
      </w:pPr>
    </w:p>
    <w:p w14:paraId="4D911C5A" w14:textId="77777777" w:rsidR="00126BFC" w:rsidRPr="002C6A8D" w:rsidRDefault="00126BFC" w:rsidP="005B11A8">
      <w:pPr>
        <w:jc w:val="both"/>
        <w:rPr>
          <w:i/>
          <w:szCs w:val="20"/>
        </w:rPr>
      </w:pPr>
      <w:r w:rsidRPr="002C6A8D">
        <w:rPr>
          <w:i/>
          <w:szCs w:val="20"/>
        </w:rPr>
        <w:t>Prerequisites</w:t>
      </w:r>
    </w:p>
    <w:p w14:paraId="52F9911B" w14:textId="77777777" w:rsidR="00126BFC" w:rsidRPr="002C6A8D" w:rsidRDefault="00126BFC" w:rsidP="005B11A8">
      <w:pPr>
        <w:jc w:val="both"/>
        <w:rPr>
          <w:szCs w:val="20"/>
        </w:rPr>
      </w:pPr>
      <w:r w:rsidRPr="002C6A8D">
        <w:rPr>
          <w:szCs w:val="20"/>
        </w:rPr>
        <w:t>None</w:t>
      </w:r>
    </w:p>
    <w:p w14:paraId="4B40AA40" w14:textId="77777777" w:rsidR="00682D15" w:rsidRPr="002C6A8D" w:rsidRDefault="00682D15" w:rsidP="005B11A8">
      <w:pPr>
        <w:widowControl w:val="0"/>
        <w:autoSpaceDE w:val="0"/>
        <w:autoSpaceDN w:val="0"/>
        <w:adjustRightInd w:val="0"/>
        <w:jc w:val="both"/>
        <w:rPr>
          <w:rFonts w:eastAsia="Cambria"/>
          <w:bCs/>
          <w:i/>
          <w:szCs w:val="20"/>
        </w:rPr>
      </w:pPr>
    </w:p>
    <w:p w14:paraId="0AD0333E" w14:textId="77777777" w:rsidR="001D7874" w:rsidRPr="002C6A8D" w:rsidRDefault="0092460F" w:rsidP="005B11A8">
      <w:pPr>
        <w:widowControl w:val="0"/>
        <w:autoSpaceDE w:val="0"/>
        <w:autoSpaceDN w:val="0"/>
        <w:adjustRightInd w:val="0"/>
        <w:jc w:val="both"/>
        <w:rPr>
          <w:rFonts w:eastAsia="Cambria"/>
          <w:bCs/>
          <w:i/>
          <w:szCs w:val="20"/>
        </w:rPr>
      </w:pPr>
      <w:r w:rsidRPr="002C6A8D">
        <w:rPr>
          <w:rFonts w:eastAsia="Cambria"/>
          <w:bCs/>
          <w:i/>
          <w:szCs w:val="20"/>
        </w:rPr>
        <w:t>Course Description</w:t>
      </w:r>
    </w:p>
    <w:p w14:paraId="704A8AC4" w14:textId="77777777" w:rsidR="0092460F" w:rsidRPr="002C6A8D" w:rsidRDefault="0092460F" w:rsidP="005B11A8">
      <w:pPr>
        <w:adjustRightInd w:val="0"/>
        <w:jc w:val="both"/>
        <w:rPr>
          <w:rFonts w:eastAsia="Cambria"/>
          <w:bCs/>
          <w:szCs w:val="20"/>
        </w:rPr>
      </w:pPr>
      <w:r w:rsidRPr="002C6A8D">
        <w:rPr>
          <w:rFonts w:eastAsia="Cambria"/>
          <w:bCs/>
          <w:szCs w:val="20"/>
        </w:rPr>
        <w:t xml:space="preserve">In this course, students are introduced to the main concepts and the mathematical formalism of classical mechanics as well as a number of their key applications. </w:t>
      </w:r>
    </w:p>
    <w:p w14:paraId="76BA78B6" w14:textId="77777777" w:rsidR="00682D15" w:rsidRPr="002C6A8D" w:rsidRDefault="00682D15" w:rsidP="005B11A8">
      <w:pPr>
        <w:adjustRightInd w:val="0"/>
        <w:jc w:val="both"/>
        <w:rPr>
          <w:rFonts w:eastAsia="Cambria"/>
          <w:bCs/>
          <w:szCs w:val="20"/>
        </w:rPr>
      </w:pPr>
    </w:p>
    <w:p w14:paraId="6AB5D387" w14:textId="77777777" w:rsidR="0092460F" w:rsidRPr="002C6A8D" w:rsidRDefault="0092460F" w:rsidP="005B11A8">
      <w:pPr>
        <w:adjustRightInd w:val="0"/>
        <w:jc w:val="both"/>
        <w:rPr>
          <w:rFonts w:eastAsia="Cambria"/>
          <w:bCs/>
          <w:szCs w:val="20"/>
        </w:rPr>
      </w:pPr>
      <w:r w:rsidRPr="002C6A8D">
        <w:rPr>
          <w:rFonts w:eastAsia="Cambria"/>
          <w:bCs/>
          <w:szCs w:val="20"/>
        </w:rPr>
        <w:t>Introduction to Physics provides a first encounter with central physical concepts such as space, time, conservation of energy, reference frames, gravity, and determinism. Particular emphasis is placed on the connection between deterministic quantities and random macroscopic phenomena. The course develops the principles of classical mechanics.  Newton’s laws will be discussed and their applications will cover phenomena such as resonance, earthquakes, and hurricanes.  Kepler’s laws of planetary motion and the phenomenon of Foucault pendulum precession will be derived.  A number of other examples discussed include fluid dynamics, music, and sports. The course will include a self-contained review of the required mathematical background:  vector calculus, integrals, and differential equations.</w:t>
      </w:r>
    </w:p>
    <w:p w14:paraId="5C80D428" w14:textId="77777777" w:rsidR="00682D15" w:rsidRPr="002C6A8D" w:rsidRDefault="00682D15" w:rsidP="005B11A8">
      <w:pPr>
        <w:adjustRightInd w:val="0"/>
        <w:jc w:val="both"/>
        <w:rPr>
          <w:rFonts w:eastAsia="Cambria"/>
          <w:bCs/>
          <w:szCs w:val="20"/>
        </w:rPr>
      </w:pPr>
    </w:p>
    <w:p w14:paraId="5557F4DF" w14:textId="77777777" w:rsidR="0092460F" w:rsidRPr="002C6A8D" w:rsidRDefault="0092460F" w:rsidP="005B11A8">
      <w:pPr>
        <w:adjustRightInd w:val="0"/>
        <w:jc w:val="both"/>
        <w:rPr>
          <w:rFonts w:eastAsia="Cambria"/>
          <w:bCs/>
          <w:szCs w:val="20"/>
        </w:rPr>
      </w:pPr>
      <w:r w:rsidRPr="002C6A8D">
        <w:rPr>
          <w:rFonts w:eastAsia="Cambria"/>
          <w:bCs/>
          <w:szCs w:val="20"/>
        </w:rPr>
        <w:t>The course also includes a laboratory exercise on compressed air and water rocketry.  Students will predict the flight path of a simple self-built rocket and compare their predictions to measurements taken by an onboard accelerometer.</w:t>
      </w:r>
    </w:p>
    <w:p w14:paraId="2A59EFE5" w14:textId="77777777" w:rsidR="0092460F" w:rsidRPr="002C6A8D" w:rsidRDefault="0092460F" w:rsidP="005B11A8">
      <w:pPr>
        <w:jc w:val="both"/>
        <w:rPr>
          <w:szCs w:val="20"/>
        </w:rPr>
      </w:pPr>
    </w:p>
    <w:p w14:paraId="5754F8B6" w14:textId="77777777" w:rsidR="0092460F" w:rsidRPr="002C6A8D" w:rsidRDefault="0092460F" w:rsidP="005B11A8">
      <w:pPr>
        <w:widowControl w:val="0"/>
        <w:autoSpaceDE w:val="0"/>
        <w:autoSpaceDN w:val="0"/>
        <w:adjustRightInd w:val="0"/>
        <w:jc w:val="both"/>
        <w:rPr>
          <w:rFonts w:eastAsia="Cambria"/>
          <w:bCs/>
          <w:szCs w:val="20"/>
        </w:rPr>
      </w:pPr>
    </w:p>
    <w:p w14:paraId="71D633C2" w14:textId="77777777" w:rsidR="00D84884" w:rsidRPr="002C6A8D" w:rsidRDefault="002C6A8D" w:rsidP="005B11A8">
      <w:pPr>
        <w:pStyle w:val="Heading1"/>
        <w:jc w:val="both"/>
        <w:rPr>
          <w:lang w:eastAsia="nl-NL"/>
        </w:rPr>
      </w:pPr>
      <w:bookmarkStart w:id="681" w:name="_Toc194388804"/>
      <w:bookmarkStart w:id="682" w:name="_Toc196217726"/>
      <w:bookmarkStart w:id="683" w:name="_Toc196219074"/>
      <w:bookmarkStart w:id="684" w:name="_Toc196815312"/>
      <w:bookmarkStart w:id="685" w:name="_Toc196886370"/>
      <w:bookmarkStart w:id="686" w:name="_Toc202860023"/>
      <w:r>
        <w:br w:type="page"/>
      </w:r>
      <w:bookmarkStart w:id="687" w:name="_Toc372036153"/>
      <w:r w:rsidR="00FC60E3" w:rsidRPr="002C6A8D">
        <w:lastRenderedPageBreak/>
        <w:t>900</w:t>
      </w:r>
      <w:r w:rsidR="002C58BA" w:rsidRPr="002C6A8D">
        <w:t>141</w:t>
      </w:r>
      <w:r w:rsidR="00FC60E3" w:rsidRPr="002C6A8D">
        <w:t>SCI</w:t>
      </w:r>
      <w:r w:rsidR="00D84884" w:rsidRPr="002C6A8D">
        <w:tab/>
      </w:r>
      <w:r w:rsidR="00F37ADC" w:rsidRPr="002C6A8D">
        <w:rPr>
          <w:lang w:eastAsia="nl-NL"/>
        </w:rPr>
        <w:t>Introduction to</w:t>
      </w:r>
      <w:r w:rsidR="00D84884" w:rsidRPr="002C6A8D">
        <w:rPr>
          <w:lang w:eastAsia="nl-NL"/>
        </w:rPr>
        <w:t xml:space="preserve"> Chemistry</w:t>
      </w:r>
      <w:bookmarkEnd w:id="681"/>
      <w:bookmarkEnd w:id="682"/>
      <w:bookmarkEnd w:id="683"/>
      <w:bookmarkEnd w:id="684"/>
      <w:bookmarkEnd w:id="685"/>
      <w:bookmarkEnd w:id="686"/>
      <w:bookmarkEnd w:id="687"/>
    </w:p>
    <w:tbl>
      <w:tblPr>
        <w:tblW w:w="0" w:type="auto"/>
        <w:tblLook w:val="01E0" w:firstRow="1" w:lastRow="1" w:firstColumn="1" w:lastColumn="1" w:noHBand="0" w:noVBand="0"/>
      </w:tblPr>
      <w:tblGrid>
        <w:gridCol w:w="2217"/>
        <w:gridCol w:w="2218"/>
      </w:tblGrid>
      <w:tr w:rsidR="00594A71" w:rsidRPr="002C6A8D" w14:paraId="4D56EFC5" w14:textId="77777777" w:rsidTr="006F615E">
        <w:trPr>
          <w:trHeight w:val="255"/>
        </w:trPr>
        <w:tc>
          <w:tcPr>
            <w:tcW w:w="2217" w:type="dxa"/>
            <w:shd w:val="clear" w:color="auto" w:fill="auto"/>
          </w:tcPr>
          <w:p w14:paraId="418C8AEB" w14:textId="77777777" w:rsidR="00594A71" w:rsidRPr="002C6A8D" w:rsidRDefault="00594A71" w:rsidP="005B11A8">
            <w:pPr>
              <w:jc w:val="both"/>
              <w:rPr>
                <w:i/>
                <w:szCs w:val="20"/>
              </w:rPr>
            </w:pPr>
            <w:r w:rsidRPr="002C6A8D">
              <w:rPr>
                <w:i/>
                <w:szCs w:val="20"/>
              </w:rPr>
              <w:t>Credit points</w:t>
            </w:r>
          </w:p>
        </w:tc>
        <w:tc>
          <w:tcPr>
            <w:tcW w:w="2218" w:type="dxa"/>
            <w:shd w:val="clear" w:color="auto" w:fill="auto"/>
          </w:tcPr>
          <w:p w14:paraId="47BA3382" w14:textId="77777777" w:rsidR="00594A71" w:rsidRPr="002C6A8D" w:rsidRDefault="00594A71" w:rsidP="005B11A8">
            <w:pPr>
              <w:jc w:val="both"/>
              <w:rPr>
                <w:i/>
                <w:szCs w:val="20"/>
              </w:rPr>
            </w:pPr>
            <w:r w:rsidRPr="002C6A8D">
              <w:rPr>
                <w:i/>
                <w:szCs w:val="20"/>
              </w:rPr>
              <w:t>6 ecp</w:t>
            </w:r>
          </w:p>
        </w:tc>
      </w:tr>
      <w:tr w:rsidR="00594A71" w:rsidRPr="002C6A8D" w14:paraId="46363542" w14:textId="77777777" w:rsidTr="006F615E">
        <w:trPr>
          <w:trHeight w:val="255"/>
        </w:trPr>
        <w:tc>
          <w:tcPr>
            <w:tcW w:w="2217" w:type="dxa"/>
            <w:shd w:val="clear" w:color="auto" w:fill="auto"/>
          </w:tcPr>
          <w:p w14:paraId="1B3947D6" w14:textId="77777777" w:rsidR="00594A71" w:rsidRPr="002C6A8D" w:rsidRDefault="00594A71" w:rsidP="005B11A8">
            <w:pPr>
              <w:jc w:val="both"/>
              <w:rPr>
                <w:i/>
                <w:szCs w:val="20"/>
              </w:rPr>
            </w:pPr>
            <w:r w:rsidRPr="002C6A8D">
              <w:rPr>
                <w:i/>
                <w:szCs w:val="20"/>
              </w:rPr>
              <w:t>Theme</w:t>
            </w:r>
          </w:p>
        </w:tc>
        <w:tc>
          <w:tcPr>
            <w:tcW w:w="2218" w:type="dxa"/>
            <w:shd w:val="clear" w:color="auto" w:fill="auto"/>
          </w:tcPr>
          <w:p w14:paraId="7F85AC76" w14:textId="77777777" w:rsidR="00594A71" w:rsidRPr="002C6A8D" w:rsidRDefault="00594A71" w:rsidP="005B11A8">
            <w:pPr>
              <w:jc w:val="both"/>
              <w:rPr>
                <w:i/>
                <w:szCs w:val="20"/>
              </w:rPr>
            </w:pPr>
            <w:r w:rsidRPr="002C6A8D">
              <w:rPr>
                <w:i/>
                <w:szCs w:val="20"/>
              </w:rPr>
              <w:t>ECS, LEU, HW, ICC</w:t>
            </w:r>
          </w:p>
        </w:tc>
      </w:tr>
      <w:tr w:rsidR="00594A71" w:rsidRPr="002C6A8D" w14:paraId="0D89286C" w14:textId="77777777" w:rsidTr="006F615E">
        <w:trPr>
          <w:trHeight w:val="267"/>
        </w:trPr>
        <w:tc>
          <w:tcPr>
            <w:tcW w:w="2217" w:type="dxa"/>
            <w:shd w:val="clear" w:color="auto" w:fill="auto"/>
          </w:tcPr>
          <w:p w14:paraId="28A611B3" w14:textId="77777777" w:rsidR="00594A71" w:rsidRPr="002C6A8D" w:rsidRDefault="00594A71" w:rsidP="005B11A8">
            <w:pPr>
              <w:jc w:val="both"/>
              <w:rPr>
                <w:i/>
                <w:szCs w:val="20"/>
              </w:rPr>
            </w:pPr>
            <w:r w:rsidRPr="002C6A8D">
              <w:rPr>
                <w:i/>
                <w:szCs w:val="20"/>
              </w:rPr>
              <w:t>Track</w:t>
            </w:r>
          </w:p>
        </w:tc>
        <w:tc>
          <w:tcPr>
            <w:tcW w:w="2218" w:type="dxa"/>
            <w:shd w:val="clear" w:color="auto" w:fill="auto"/>
          </w:tcPr>
          <w:p w14:paraId="0601C903" w14:textId="77777777" w:rsidR="00594A71" w:rsidRPr="002C6A8D" w:rsidRDefault="00594A71" w:rsidP="005B11A8">
            <w:pPr>
              <w:jc w:val="both"/>
              <w:rPr>
                <w:i/>
                <w:szCs w:val="20"/>
              </w:rPr>
            </w:pPr>
            <w:r w:rsidRPr="002C6A8D">
              <w:rPr>
                <w:i/>
                <w:szCs w:val="20"/>
              </w:rPr>
              <w:t>Chemistry</w:t>
            </w:r>
          </w:p>
        </w:tc>
      </w:tr>
    </w:tbl>
    <w:p w14:paraId="61E070C7" w14:textId="77777777" w:rsidR="00D84884" w:rsidRPr="002C6A8D" w:rsidRDefault="00D84884" w:rsidP="005B11A8">
      <w:pPr>
        <w:jc w:val="both"/>
        <w:rPr>
          <w:szCs w:val="20"/>
        </w:rPr>
      </w:pPr>
    </w:p>
    <w:p w14:paraId="7A536F4F" w14:textId="77777777" w:rsidR="000F14BF" w:rsidRPr="002C6A8D" w:rsidRDefault="000F14BF" w:rsidP="005B11A8">
      <w:pPr>
        <w:jc w:val="both"/>
        <w:rPr>
          <w:i/>
          <w:szCs w:val="20"/>
        </w:rPr>
      </w:pPr>
      <w:r w:rsidRPr="002C6A8D">
        <w:rPr>
          <w:i/>
          <w:szCs w:val="20"/>
        </w:rPr>
        <w:t>Prerequisites</w:t>
      </w:r>
    </w:p>
    <w:p w14:paraId="6DE234EA" w14:textId="77777777" w:rsidR="000F14BF" w:rsidRPr="002C6A8D" w:rsidRDefault="00B318D7" w:rsidP="005B11A8">
      <w:pPr>
        <w:jc w:val="both"/>
        <w:rPr>
          <w:szCs w:val="20"/>
        </w:rPr>
      </w:pPr>
      <w:r w:rsidRPr="002C6A8D">
        <w:rPr>
          <w:szCs w:val="20"/>
          <w:lang w:eastAsia="zh-TW"/>
        </w:rPr>
        <w:t xml:space="preserve">900122ACC </w:t>
      </w:r>
      <w:r w:rsidR="000F14BF" w:rsidRPr="002C6A8D">
        <w:rPr>
          <w:szCs w:val="20"/>
        </w:rPr>
        <w:t>Calculus</w:t>
      </w:r>
    </w:p>
    <w:p w14:paraId="1A14E1BB" w14:textId="77777777" w:rsidR="0048470E" w:rsidRPr="002C6A8D" w:rsidRDefault="0048470E" w:rsidP="005B11A8">
      <w:pPr>
        <w:pStyle w:val="Heading2"/>
        <w:jc w:val="both"/>
        <w:rPr>
          <w:lang w:eastAsia="zh-TW"/>
        </w:rPr>
      </w:pPr>
    </w:p>
    <w:p w14:paraId="2E248BFD" w14:textId="77777777" w:rsidR="0048470E" w:rsidRPr="002C6A8D" w:rsidRDefault="0048470E" w:rsidP="005B11A8">
      <w:pPr>
        <w:pStyle w:val="Heading2"/>
        <w:jc w:val="both"/>
      </w:pPr>
      <w:r w:rsidRPr="002C6A8D">
        <w:t>Course description</w:t>
      </w:r>
    </w:p>
    <w:p w14:paraId="4B1B4692" w14:textId="77777777" w:rsidR="000F14BF" w:rsidRPr="002C6A8D" w:rsidRDefault="000F14BF" w:rsidP="005B11A8">
      <w:pPr>
        <w:widowControl w:val="0"/>
        <w:autoSpaceDE w:val="0"/>
        <w:autoSpaceDN w:val="0"/>
        <w:adjustRightInd w:val="0"/>
        <w:jc w:val="both"/>
        <w:rPr>
          <w:rFonts w:eastAsia="Cambria"/>
          <w:bCs/>
          <w:szCs w:val="20"/>
        </w:rPr>
      </w:pPr>
      <w:r w:rsidRPr="002C6A8D">
        <w:rPr>
          <w:rFonts w:eastAsia="Cambria"/>
          <w:bCs/>
          <w:szCs w:val="20"/>
        </w:rPr>
        <w:t xml:space="preserve">The main objective of this course is to provide students with understanding of the basic concepts of chemistry in such a way that they can apply these concepts to solve typical chemical problems in various fields of modern science. This course will focus on the first principles </w:t>
      </w:r>
      <w:r w:rsidRPr="002C6A8D">
        <w:t xml:space="preserve">and concepts in the chemical sciences, especially in </w:t>
      </w:r>
      <w:r w:rsidRPr="002C6A8D">
        <w:rPr>
          <w:rFonts w:eastAsia="Cambria"/>
          <w:bCs/>
          <w:szCs w:val="20"/>
        </w:rPr>
        <w:t>inorganic and organic chemistry.</w:t>
      </w:r>
    </w:p>
    <w:p w14:paraId="706F2AD3" w14:textId="77777777" w:rsidR="000F14BF" w:rsidRPr="002C6A8D" w:rsidRDefault="000F14BF" w:rsidP="005B11A8">
      <w:pPr>
        <w:autoSpaceDE w:val="0"/>
        <w:autoSpaceDN w:val="0"/>
        <w:adjustRightInd w:val="0"/>
        <w:jc w:val="both"/>
        <w:rPr>
          <w:szCs w:val="20"/>
        </w:rPr>
      </w:pPr>
    </w:p>
    <w:p w14:paraId="73CACE0B" w14:textId="77777777" w:rsidR="000F14BF" w:rsidRPr="002C6A8D" w:rsidRDefault="000F14BF" w:rsidP="005B11A8">
      <w:pPr>
        <w:widowControl w:val="0"/>
        <w:autoSpaceDE w:val="0"/>
        <w:autoSpaceDN w:val="0"/>
        <w:adjustRightInd w:val="0"/>
        <w:jc w:val="both"/>
        <w:rPr>
          <w:rFonts w:eastAsia="Cambria"/>
          <w:bCs/>
          <w:szCs w:val="20"/>
        </w:rPr>
      </w:pPr>
      <w:r w:rsidRPr="002C6A8D">
        <w:rPr>
          <w:rFonts w:eastAsia="Cambria"/>
          <w:bCs/>
          <w:szCs w:val="20"/>
        </w:rPr>
        <w:t>Emphasis will be on a number of essential topics in modern chemistry. In the first part of the course the focus will be on the general principles in the chemical sciences. Special attention will be paid to the structure of atoms and their place in the periodic table and the properties of various types of chemical bonds. Other important topics are the characteristics of gases/liquids/solids, reaction kinetics and acid–</w:t>
      </w:r>
      <w:r w:rsidR="00B318D7" w:rsidRPr="002C6A8D">
        <w:rPr>
          <w:rFonts w:eastAsia="Cambria"/>
          <w:bCs/>
          <w:szCs w:val="20"/>
        </w:rPr>
        <w:t>based</w:t>
      </w:r>
      <w:r w:rsidRPr="002C6A8D">
        <w:rPr>
          <w:rFonts w:eastAsia="Cambria"/>
          <w:bCs/>
          <w:szCs w:val="20"/>
        </w:rPr>
        <w:t xml:space="preserve"> equilibria. The second part of the course will focus on organic and inorganic materials. Typical topics in this part of the course are nomenclature, isomerism, stereochemistry, electrochemistry and chemical bonding theory. Furthermore, an introduction to the reactivity of organic and inorganic compounds will be presented.</w:t>
      </w:r>
    </w:p>
    <w:p w14:paraId="464F83B1" w14:textId="77777777" w:rsidR="000F14BF" w:rsidRPr="002C6A8D" w:rsidRDefault="000F14BF" w:rsidP="005B11A8">
      <w:pPr>
        <w:widowControl w:val="0"/>
        <w:autoSpaceDE w:val="0"/>
        <w:autoSpaceDN w:val="0"/>
        <w:adjustRightInd w:val="0"/>
        <w:jc w:val="both"/>
        <w:rPr>
          <w:rFonts w:eastAsia="Cambria"/>
          <w:bCs/>
          <w:szCs w:val="20"/>
        </w:rPr>
      </w:pPr>
    </w:p>
    <w:p w14:paraId="737BF557" w14:textId="77777777" w:rsidR="0048470E" w:rsidRPr="002C6A8D" w:rsidRDefault="0048470E" w:rsidP="005B11A8">
      <w:pPr>
        <w:pStyle w:val="Heading1"/>
        <w:jc w:val="both"/>
        <w:rPr>
          <w:lang w:eastAsia="zh-TW"/>
        </w:rPr>
      </w:pPr>
      <w:bookmarkStart w:id="688" w:name="_Toc194388805"/>
      <w:bookmarkStart w:id="689" w:name="_Toc196217727"/>
      <w:bookmarkStart w:id="690" w:name="_Toc196219075"/>
      <w:bookmarkStart w:id="691" w:name="_Toc196815313"/>
      <w:bookmarkStart w:id="692" w:name="_Toc196886371"/>
      <w:bookmarkStart w:id="693" w:name="_Toc202860024"/>
    </w:p>
    <w:p w14:paraId="757FF4DA" w14:textId="77777777" w:rsidR="00D84884" w:rsidRPr="002C6A8D" w:rsidRDefault="00FC60E3" w:rsidP="005B11A8">
      <w:pPr>
        <w:pStyle w:val="Heading1"/>
        <w:jc w:val="both"/>
      </w:pPr>
      <w:bookmarkStart w:id="694" w:name="_Toc372036154"/>
      <w:r w:rsidRPr="002C6A8D">
        <w:t>900</w:t>
      </w:r>
      <w:r w:rsidR="002C58BA" w:rsidRPr="002C6A8D">
        <w:t>151</w:t>
      </w:r>
      <w:r w:rsidRPr="002C6A8D">
        <w:t>SCI</w:t>
      </w:r>
      <w:r w:rsidR="00D84884" w:rsidRPr="002C6A8D">
        <w:tab/>
      </w:r>
      <w:bookmarkEnd w:id="688"/>
      <w:bookmarkEnd w:id="689"/>
      <w:bookmarkEnd w:id="690"/>
      <w:bookmarkEnd w:id="691"/>
      <w:bookmarkEnd w:id="692"/>
      <w:bookmarkEnd w:id="693"/>
      <w:r w:rsidR="0092460F" w:rsidRPr="002C6A8D">
        <w:t>Ecology – From Soil to Society</w:t>
      </w:r>
      <w:bookmarkEnd w:id="694"/>
    </w:p>
    <w:tbl>
      <w:tblPr>
        <w:tblW w:w="0" w:type="auto"/>
        <w:tblLook w:val="01E0" w:firstRow="1" w:lastRow="1" w:firstColumn="1" w:lastColumn="1" w:noHBand="0" w:noVBand="0"/>
      </w:tblPr>
      <w:tblGrid>
        <w:gridCol w:w="2217"/>
        <w:gridCol w:w="3291"/>
      </w:tblGrid>
      <w:tr w:rsidR="00594A71" w:rsidRPr="002C6A8D" w14:paraId="5CF411E2" w14:textId="77777777" w:rsidTr="006F615E">
        <w:trPr>
          <w:trHeight w:val="255"/>
        </w:trPr>
        <w:tc>
          <w:tcPr>
            <w:tcW w:w="2217" w:type="dxa"/>
            <w:shd w:val="clear" w:color="auto" w:fill="auto"/>
          </w:tcPr>
          <w:p w14:paraId="48E13EEA" w14:textId="77777777" w:rsidR="00594A71" w:rsidRPr="002C6A8D" w:rsidRDefault="00594A71" w:rsidP="005B11A8">
            <w:pPr>
              <w:jc w:val="both"/>
              <w:rPr>
                <w:i/>
                <w:szCs w:val="20"/>
              </w:rPr>
            </w:pPr>
            <w:r w:rsidRPr="002C6A8D">
              <w:rPr>
                <w:i/>
                <w:szCs w:val="20"/>
              </w:rPr>
              <w:t>Credit points</w:t>
            </w:r>
          </w:p>
        </w:tc>
        <w:tc>
          <w:tcPr>
            <w:tcW w:w="3291" w:type="dxa"/>
            <w:shd w:val="clear" w:color="auto" w:fill="auto"/>
          </w:tcPr>
          <w:p w14:paraId="04376A42" w14:textId="77777777" w:rsidR="00594A71" w:rsidRPr="002C6A8D" w:rsidRDefault="00594A71" w:rsidP="005B11A8">
            <w:pPr>
              <w:jc w:val="both"/>
              <w:rPr>
                <w:i/>
                <w:szCs w:val="20"/>
              </w:rPr>
            </w:pPr>
            <w:r w:rsidRPr="002C6A8D">
              <w:rPr>
                <w:i/>
                <w:szCs w:val="20"/>
              </w:rPr>
              <w:t>6 ecp</w:t>
            </w:r>
          </w:p>
        </w:tc>
      </w:tr>
      <w:tr w:rsidR="00594A71" w:rsidRPr="002C6A8D" w14:paraId="7854B662" w14:textId="77777777" w:rsidTr="006F615E">
        <w:trPr>
          <w:trHeight w:val="255"/>
        </w:trPr>
        <w:tc>
          <w:tcPr>
            <w:tcW w:w="2217" w:type="dxa"/>
            <w:shd w:val="clear" w:color="auto" w:fill="auto"/>
          </w:tcPr>
          <w:p w14:paraId="1A5EF5E1" w14:textId="77777777" w:rsidR="00594A71" w:rsidRPr="002C6A8D" w:rsidRDefault="00594A71" w:rsidP="005B11A8">
            <w:pPr>
              <w:jc w:val="both"/>
              <w:rPr>
                <w:i/>
                <w:szCs w:val="20"/>
              </w:rPr>
            </w:pPr>
            <w:r w:rsidRPr="002C6A8D">
              <w:rPr>
                <w:i/>
                <w:szCs w:val="20"/>
              </w:rPr>
              <w:t>Theme</w:t>
            </w:r>
          </w:p>
        </w:tc>
        <w:tc>
          <w:tcPr>
            <w:tcW w:w="3291" w:type="dxa"/>
            <w:shd w:val="clear" w:color="auto" w:fill="auto"/>
          </w:tcPr>
          <w:p w14:paraId="480B65FF" w14:textId="77777777" w:rsidR="00594A71" w:rsidRPr="002C6A8D" w:rsidRDefault="00594A71" w:rsidP="005B11A8">
            <w:pPr>
              <w:jc w:val="both"/>
              <w:rPr>
                <w:i/>
                <w:szCs w:val="20"/>
              </w:rPr>
            </w:pPr>
            <w:r w:rsidRPr="002C6A8D">
              <w:rPr>
                <w:i/>
                <w:szCs w:val="20"/>
              </w:rPr>
              <w:t>ECS, LEU, HW, ICC</w:t>
            </w:r>
          </w:p>
        </w:tc>
      </w:tr>
      <w:tr w:rsidR="00594A71" w:rsidRPr="002C6A8D" w14:paraId="2E71B4B7" w14:textId="77777777" w:rsidTr="006F615E">
        <w:trPr>
          <w:trHeight w:val="267"/>
        </w:trPr>
        <w:tc>
          <w:tcPr>
            <w:tcW w:w="2217" w:type="dxa"/>
            <w:shd w:val="clear" w:color="auto" w:fill="auto"/>
          </w:tcPr>
          <w:p w14:paraId="64E5CA21" w14:textId="77777777" w:rsidR="00594A71" w:rsidRPr="002C6A8D" w:rsidRDefault="00594A71" w:rsidP="005B11A8">
            <w:pPr>
              <w:jc w:val="both"/>
              <w:rPr>
                <w:i/>
                <w:szCs w:val="20"/>
              </w:rPr>
            </w:pPr>
            <w:r w:rsidRPr="002C6A8D">
              <w:rPr>
                <w:i/>
                <w:szCs w:val="20"/>
              </w:rPr>
              <w:t>Track</w:t>
            </w:r>
          </w:p>
        </w:tc>
        <w:tc>
          <w:tcPr>
            <w:tcW w:w="3291" w:type="dxa"/>
            <w:shd w:val="clear" w:color="auto" w:fill="auto"/>
          </w:tcPr>
          <w:p w14:paraId="5E884FFE" w14:textId="77777777" w:rsidR="00594A71" w:rsidRPr="002C6A8D" w:rsidRDefault="00594A71" w:rsidP="005B11A8">
            <w:pPr>
              <w:jc w:val="both"/>
              <w:rPr>
                <w:i/>
                <w:szCs w:val="20"/>
              </w:rPr>
            </w:pPr>
            <w:r w:rsidRPr="002C6A8D">
              <w:rPr>
                <w:i/>
                <w:szCs w:val="20"/>
              </w:rPr>
              <w:t>Biology, Earth&amp;Environment</w:t>
            </w:r>
          </w:p>
        </w:tc>
      </w:tr>
    </w:tbl>
    <w:p w14:paraId="5B2EAA78" w14:textId="77777777" w:rsidR="00D84884" w:rsidRPr="002C6A8D" w:rsidRDefault="00D84884" w:rsidP="005B11A8">
      <w:pPr>
        <w:jc w:val="both"/>
        <w:rPr>
          <w:szCs w:val="20"/>
        </w:rPr>
      </w:pPr>
    </w:p>
    <w:p w14:paraId="284E9D34" w14:textId="77777777" w:rsidR="000F14BF" w:rsidRPr="002C6A8D" w:rsidRDefault="000F14BF" w:rsidP="005B11A8">
      <w:pPr>
        <w:jc w:val="both"/>
        <w:rPr>
          <w:i/>
          <w:szCs w:val="20"/>
        </w:rPr>
      </w:pPr>
      <w:r w:rsidRPr="002C6A8D">
        <w:rPr>
          <w:i/>
          <w:szCs w:val="20"/>
        </w:rPr>
        <w:t>Prerequisites</w:t>
      </w:r>
    </w:p>
    <w:p w14:paraId="6AF1A509" w14:textId="77777777" w:rsidR="000F14BF" w:rsidRPr="002C6A8D" w:rsidRDefault="0092460F" w:rsidP="005B11A8">
      <w:pPr>
        <w:jc w:val="both"/>
        <w:rPr>
          <w:szCs w:val="20"/>
        </w:rPr>
      </w:pPr>
      <w:r w:rsidRPr="002C6A8D">
        <w:rPr>
          <w:szCs w:val="20"/>
        </w:rPr>
        <w:t>None</w:t>
      </w:r>
    </w:p>
    <w:p w14:paraId="53553F9B" w14:textId="77777777" w:rsidR="000F14BF" w:rsidRPr="002C6A8D" w:rsidRDefault="000F14BF" w:rsidP="005B11A8">
      <w:pPr>
        <w:jc w:val="both"/>
        <w:rPr>
          <w:szCs w:val="20"/>
        </w:rPr>
      </w:pPr>
    </w:p>
    <w:p w14:paraId="08760889" w14:textId="77777777" w:rsidR="0092460F" w:rsidRPr="002C6A8D" w:rsidRDefault="0092460F" w:rsidP="005B11A8">
      <w:pPr>
        <w:pStyle w:val="Heading2"/>
        <w:jc w:val="both"/>
      </w:pPr>
      <w:r w:rsidRPr="002C6A8D">
        <w:t>Course description</w:t>
      </w:r>
    </w:p>
    <w:p w14:paraId="33322079" w14:textId="77777777" w:rsidR="0092460F" w:rsidRPr="002C6A8D" w:rsidRDefault="0092460F" w:rsidP="005B11A8">
      <w:pPr>
        <w:jc w:val="both"/>
        <w:rPr>
          <w:rFonts w:eastAsia="Cambria"/>
          <w:bCs/>
          <w:szCs w:val="20"/>
        </w:rPr>
      </w:pPr>
      <w:r w:rsidRPr="002C6A8D">
        <w:rPr>
          <w:rFonts w:eastAsia="Cambria"/>
          <w:bCs/>
          <w:szCs w:val="20"/>
        </w:rPr>
        <w:t xml:space="preserve">Life can be studied at different levels of organization. The overarching levels ecology and ecosystem biology deal with relationships between individual organisms and the relationships between populations of individuals. In this course, we will first briefly focus on the key players in ecosystems: bacteria, plants, animals and fungi. We will further address their reciprocal interactions and how these contribute to the regulation of population size and the flow of energy and nutrients within ecosystems. In addition, we will address biodiversity: what factors determine biodiversity and how biodiversity affects ecosystem functioning. </w:t>
      </w:r>
    </w:p>
    <w:p w14:paraId="25149E58" w14:textId="77777777" w:rsidR="0092460F" w:rsidRPr="002C6A8D" w:rsidRDefault="0092460F" w:rsidP="005B11A8">
      <w:pPr>
        <w:jc w:val="both"/>
        <w:rPr>
          <w:rFonts w:eastAsia="Cambria"/>
          <w:bCs/>
          <w:szCs w:val="20"/>
        </w:rPr>
      </w:pPr>
      <w:r w:rsidRPr="002C6A8D">
        <w:rPr>
          <w:rFonts w:eastAsia="Cambria"/>
          <w:bCs/>
          <w:szCs w:val="20"/>
        </w:rPr>
        <w:t>The interaction of ecosystem biology with humans will be covered in various ways. We will use invasive species as a tool to study ecological processes. These species often disrupt local ecosystems, providing natural experiments to study ecological processes. At the same time, they may impact strongly on the economy if they completely overtake the local ecosystem. Invasive species thus provides a strong linkage to ecological theory and society. Another link with society is the in the biological control of pests, which builds on predator-prey or parasite-host relationships. Finally, we will look how Global Climate Change may affect biodiversity and ecosystem functioning</w:t>
      </w:r>
    </w:p>
    <w:p w14:paraId="230B6E63" w14:textId="77777777" w:rsidR="0092460F" w:rsidRPr="002C6A8D" w:rsidRDefault="0092460F" w:rsidP="005B11A8">
      <w:pPr>
        <w:jc w:val="both"/>
        <w:rPr>
          <w:rFonts w:eastAsia="Cambria"/>
          <w:bCs/>
          <w:szCs w:val="20"/>
        </w:rPr>
      </w:pPr>
    </w:p>
    <w:p w14:paraId="08968C55" w14:textId="77777777" w:rsidR="0092460F" w:rsidRPr="002C6A8D" w:rsidRDefault="0092460F" w:rsidP="005B11A8">
      <w:pPr>
        <w:jc w:val="both"/>
        <w:rPr>
          <w:rFonts w:eastAsia="Cambria"/>
          <w:bCs/>
          <w:szCs w:val="20"/>
        </w:rPr>
      </w:pPr>
      <w:r w:rsidRPr="002C6A8D">
        <w:rPr>
          <w:rFonts w:eastAsia="Cambria"/>
          <w:bCs/>
          <w:szCs w:val="20"/>
        </w:rPr>
        <w:t xml:space="preserve">Ecological theory is often underpinned by or even formulated in terms of mathematical models. During the course we will pay attention to this approach and we will practice some simulations of biological systems. </w:t>
      </w:r>
    </w:p>
    <w:p w14:paraId="12924D7B" w14:textId="77777777" w:rsidR="0092460F" w:rsidRPr="002C6A8D" w:rsidRDefault="0092460F" w:rsidP="005B11A8">
      <w:pPr>
        <w:jc w:val="both"/>
        <w:rPr>
          <w:rFonts w:eastAsia="Cambria"/>
          <w:bCs/>
          <w:szCs w:val="20"/>
        </w:rPr>
      </w:pPr>
    </w:p>
    <w:p w14:paraId="11B32ECB" w14:textId="77777777" w:rsidR="0092460F" w:rsidRPr="002C6A8D" w:rsidRDefault="0092460F" w:rsidP="005B11A8">
      <w:pPr>
        <w:jc w:val="both"/>
        <w:rPr>
          <w:rFonts w:eastAsia="Cambria"/>
          <w:bCs/>
          <w:szCs w:val="20"/>
        </w:rPr>
      </w:pPr>
      <w:r w:rsidRPr="002C6A8D">
        <w:rPr>
          <w:rFonts w:eastAsia="Cambria"/>
          <w:bCs/>
          <w:szCs w:val="20"/>
        </w:rPr>
        <w:t>Ecology and biodiversity rely heavily on knowledge of the organisms involved. We will therefore pay due attention to learning to recognize some plants and animals (mostly insects).</w:t>
      </w:r>
    </w:p>
    <w:p w14:paraId="2216E3AF" w14:textId="77777777" w:rsidR="0092460F" w:rsidRPr="002C6A8D" w:rsidRDefault="0092460F" w:rsidP="005B11A8">
      <w:pPr>
        <w:jc w:val="both"/>
        <w:rPr>
          <w:rFonts w:eastAsia="Cambria"/>
          <w:bCs/>
          <w:szCs w:val="20"/>
        </w:rPr>
      </w:pPr>
    </w:p>
    <w:p w14:paraId="6329846B" w14:textId="77777777" w:rsidR="0092460F" w:rsidRPr="002C6A8D" w:rsidRDefault="0092460F" w:rsidP="005B11A8">
      <w:pPr>
        <w:jc w:val="both"/>
        <w:rPr>
          <w:rFonts w:eastAsia="Cambria"/>
          <w:bCs/>
          <w:szCs w:val="20"/>
        </w:rPr>
      </w:pPr>
      <w:r w:rsidRPr="002C6A8D">
        <w:rPr>
          <w:rFonts w:eastAsia="Cambria"/>
          <w:bCs/>
          <w:szCs w:val="20"/>
        </w:rPr>
        <w:t>Topics:</w:t>
      </w:r>
    </w:p>
    <w:p w14:paraId="4AC9E086" w14:textId="77777777" w:rsidR="0092460F" w:rsidRPr="002C6A8D" w:rsidRDefault="0092460F" w:rsidP="00C9064E">
      <w:pPr>
        <w:pStyle w:val="Lijstalinea1"/>
        <w:numPr>
          <w:ilvl w:val="0"/>
          <w:numId w:val="25"/>
        </w:numPr>
        <w:jc w:val="both"/>
        <w:rPr>
          <w:rFonts w:ascii="Verdana" w:eastAsia="Cambria" w:hAnsi="Verdana" w:cs="Arial"/>
          <w:bCs/>
          <w:sz w:val="20"/>
          <w:szCs w:val="20"/>
          <w:lang w:val="en-GB"/>
        </w:rPr>
      </w:pPr>
      <w:r w:rsidRPr="002C6A8D">
        <w:rPr>
          <w:rFonts w:ascii="Verdana" w:eastAsia="Cambria" w:hAnsi="Verdana" w:cs="Arial"/>
          <w:bCs/>
          <w:sz w:val="20"/>
          <w:szCs w:val="20"/>
          <w:lang w:val="en-GB"/>
        </w:rPr>
        <w:t>Population ecology</w:t>
      </w:r>
    </w:p>
    <w:p w14:paraId="3DB764D9" w14:textId="77777777" w:rsidR="0092460F" w:rsidRPr="002C6A8D" w:rsidRDefault="0092460F" w:rsidP="00C9064E">
      <w:pPr>
        <w:pStyle w:val="Lijstalinea1"/>
        <w:numPr>
          <w:ilvl w:val="0"/>
          <w:numId w:val="25"/>
        </w:numPr>
        <w:jc w:val="both"/>
        <w:rPr>
          <w:rFonts w:ascii="Verdana" w:eastAsia="Cambria" w:hAnsi="Verdana" w:cs="Arial"/>
          <w:bCs/>
          <w:sz w:val="20"/>
          <w:szCs w:val="20"/>
          <w:lang w:val="en-GB"/>
        </w:rPr>
      </w:pPr>
      <w:r w:rsidRPr="002C6A8D">
        <w:rPr>
          <w:rFonts w:ascii="Verdana" w:eastAsia="Cambria" w:hAnsi="Verdana" w:cs="Arial"/>
          <w:bCs/>
          <w:sz w:val="20"/>
          <w:szCs w:val="20"/>
          <w:lang w:val="en-GB"/>
        </w:rPr>
        <w:t>Communities and Ecosystems</w:t>
      </w:r>
    </w:p>
    <w:p w14:paraId="3FA4AF73" w14:textId="77777777" w:rsidR="0092460F" w:rsidRPr="002C6A8D" w:rsidRDefault="0092460F" w:rsidP="00C9064E">
      <w:pPr>
        <w:pStyle w:val="Lijstalinea1"/>
        <w:numPr>
          <w:ilvl w:val="0"/>
          <w:numId w:val="25"/>
        </w:numPr>
        <w:jc w:val="both"/>
        <w:rPr>
          <w:rFonts w:ascii="Verdana" w:eastAsia="Cambria" w:hAnsi="Verdana" w:cs="Arial"/>
          <w:bCs/>
          <w:sz w:val="20"/>
          <w:szCs w:val="20"/>
          <w:lang w:val="en-GB"/>
        </w:rPr>
      </w:pPr>
      <w:r w:rsidRPr="002C6A8D">
        <w:rPr>
          <w:rFonts w:ascii="Verdana" w:eastAsia="Cambria" w:hAnsi="Verdana" w:cs="Arial"/>
          <w:bCs/>
          <w:sz w:val="20"/>
          <w:szCs w:val="20"/>
          <w:lang w:val="en-GB"/>
        </w:rPr>
        <w:t>Biodiversity &amp; Biogeography</w:t>
      </w:r>
    </w:p>
    <w:p w14:paraId="2BEBA7B8" w14:textId="77777777" w:rsidR="0092460F" w:rsidRPr="002C6A8D" w:rsidRDefault="0092460F" w:rsidP="00C9064E">
      <w:pPr>
        <w:pStyle w:val="Lijstalinea1"/>
        <w:numPr>
          <w:ilvl w:val="0"/>
          <w:numId w:val="25"/>
        </w:numPr>
        <w:jc w:val="both"/>
        <w:rPr>
          <w:rFonts w:ascii="Verdana" w:eastAsia="Cambria" w:hAnsi="Verdana" w:cs="Arial"/>
          <w:bCs/>
          <w:sz w:val="20"/>
          <w:szCs w:val="20"/>
          <w:lang w:val="en-GB"/>
        </w:rPr>
      </w:pPr>
      <w:r w:rsidRPr="002C6A8D">
        <w:rPr>
          <w:rFonts w:ascii="Verdana" w:eastAsia="Cambria" w:hAnsi="Verdana" w:cs="Arial"/>
          <w:bCs/>
          <w:sz w:val="20"/>
          <w:szCs w:val="20"/>
          <w:lang w:val="en-GB"/>
        </w:rPr>
        <w:t>Human Impacts</w:t>
      </w:r>
    </w:p>
    <w:p w14:paraId="0A8E08A0" w14:textId="77777777" w:rsidR="00682D15" w:rsidRPr="002C6A8D" w:rsidRDefault="00682D15" w:rsidP="005B11A8">
      <w:pPr>
        <w:jc w:val="both"/>
      </w:pPr>
      <w:bookmarkStart w:id="695" w:name="_Toc194388806"/>
      <w:bookmarkStart w:id="696" w:name="_Toc196217728"/>
      <w:bookmarkStart w:id="697" w:name="_Toc196219076"/>
      <w:bookmarkStart w:id="698" w:name="_Toc196815314"/>
      <w:bookmarkStart w:id="699" w:name="_Toc196886372"/>
      <w:bookmarkStart w:id="700" w:name="_Toc202860025"/>
    </w:p>
    <w:p w14:paraId="05EDA03F" w14:textId="77777777" w:rsidR="003F69A3" w:rsidRPr="002C6A8D" w:rsidRDefault="003F69A3" w:rsidP="005B11A8">
      <w:pPr>
        <w:jc w:val="both"/>
      </w:pPr>
    </w:p>
    <w:p w14:paraId="08293442" w14:textId="77777777" w:rsidR="00D84884" w:rsidRPr="002C6A8D" w:rsidRDefault="00FC60E3" w:rsidP="005B11A8">
      <w:pPr>
        <w:pStyle w:val="Heading1"/>
        <w:jc w:val="both"/>
      </w:pPr>
      <w:bookmarkStart w:id="701" w:name="_Toc372036155"/>
      <w:r w:rsidRPr="002C6A8D">
        <w:t>900</w:t>
      </w:r>
      <w:r w:rsidR="002C58BA" w:rsidRPr="002C6A8D">
        <w:t>152</w:t>
      </w:r>
      <w:r w:rsidRPr="002C6A8D">
        <w:t>SCI</w:t>
      </w:r>
      <w:r w:rsidR="00F37ADC" w:rsidRPr="002C6A8D">
        <w:tab/>
        <w:t>Introduction to</w:t>
      </w:r>
      <w:r w:rsidR="00D84884" w:rsidRPr="002C6A8D">
        <w:t xml:space="preserve"> Biology</w:t>
      </w:r>
      <w:bookmarkEnd w:id="695"/>
      <w:bookmarkEnd w:id="696"/>
      <w:bookmarkEnd w:id="697"/>
      <w:bookmarkEnd w:id="698"/>
      <w:bookmarkEnd w:id="699"/>
      <w:bookmarkEnd w:id="700"/>
      <w:bookmarkEnd w:id="701"/>
    </w:p>
    <w:tbl>
      <w:tblPr>
        <w:tblW w:w="0" w:type="auto"/>
        <w:tblLook w:val="01E0" w:firstRow="1" w:lastRow="1" w:firstColumn="1" w:lastColumn="1" w:noHBand="0" w:noVBand="0"/>
      </w:tblPr>
      <w:tblGrid>
        <w:gridCol w:w="2217"/>
        <w:gridCol w:w="2218"/>
      </w:tblGrid>
      <w:tr w:rsidR="00594A71" w:rsidRPr="002C6A8D" w14:paraId="2BF3DDD3" w14:textId="77777777" w:rsidTr="006F615E">
        <w:trPr>
          <w:trHeight w:val="255"/>
        </w:trPr>
        <w:tc>
          <w:tcPr>
            <w:tcW w:w="2217" w:type="dxa"/>
            <w:shd w:val="clear" w:color="auto" w:fill="auto"/>
          </w:tcPr>
          <w:p w14:paraId="2FC67143" w14:textId="77777777" w:rsidR="00594A71" w:rsidRPr="002C6A8D" w:rsidRDefault="00594A71" w:rsidP="005B11A8">
            <w:pPr>
              <w:jc w:val="both"/>
              <w:rPr>
                <w:i/>
                <w:szCs w:val="20"/>
              </w:rPr>
            </w:pPr>
            <w:r w:rsidRPr="002C6A8D">
              <w:rPr>
                <w:i/>
                <w:szCs w:val="20"/>
              </w:rPr>
              <w:t>Credit points</w:t>
            </w:r>
          </w:p>
        </w:tc>
        <w:tc>
          <w:tcPr>
            <w:tcW w:w="2218" w:type="dxa"/>
            <w:shd w:val="clear" w:color="auto" w:fill="auto"/>
          </w:tcPr>
          <w:p w14:paraId="6AF3F466" w14:textId="77777777" w:rsidR="00594A71" w:rsidRPr="002C6A8D" w:rsidRDefault="00594A71" w:rsidP="005B11A8">
            <w:pPr>
              <w:jc w:val="both"/>
              <w:rPr>
                <w:i/>
                <w:szCs w:val="20"/>
              </w:rPr>
            </w:pPr>
            <w:r w:rsidRPr="002C6A8D">
              <w:rPr>
                <w:i/>
                <w:szCs w:val="20"/>
              </w:rPr>
              <w:t>6 ecp</w:t>
            </w:r>
          </w:p>
        </w:tc>
      </w:tr>
      <w:tr w:rsidR="00594A71" w:rsidRPr="002C6A8D" w14:paraId="2F904E03" w14:textId="77777777" w:rsidTr="006F615E">
        <w:trPr>
          <w:trHeight w:val="255"/>
        </w:trPr>
        <w:tc>
          <w:tcPr>
            <w:tcW w:w="2217" w:type="dxa"/>
            <w:shd w:val="clear" w:color="auto" w:fill="auto"/>
          </w:tcPr>
          <w:p w14:paraId="4591A95D" w14:textId="77777777" w:rsidR="00594A71" w:rsidRPr="002C6A8D" w:rsidRDefault="00594A71" w:rsidP="005B11A8">
            <w:pPr>
              <w:jc w:val="both"/>
              <w:rPr>
                <w:i/>
                <w:szCs w:val="20"/>
              </w:rPr>
            </w:pPr>
            <w:r w:rsidRPr="002C6A8D">
              <w:rPr>
                <w:i/>
                <w:szCs w:val="20"/>
              </w:rPr>
              <w:t>Theme</w:t>
            </w:r>
          </w:p>
        </w:tc>
        <w:tc>
          <w:tcPr>
            <w:tcW w:w="2218" w:type="dxa"/>
            <w:shd w:val="clear" w:color="auto" w:fill="auto"/>
          </w:tcPr>
          <w:p w14:paraId="001B3A18" w14:textId="77777777" w:rsidR="00594A71" w:rsidRPr="002C6A8D" w:rsidRDefault="00594A71" w:rsidP="005B11A8">
            <w:pPr>
              <w:jc w:val="both"/>
              <w:rPr>
                <w:i/>
                <w:szCs w:val="20"/>
              </w:rPr>
            </w:pPr>
            <w:r w:rsidRPr="002C6A8D">
              <w:rPr>
                <w:i/>
                <w:szCs w:val="20"/>
              </w:rPr>
              <w:t>ECS, LEU, HW, ICC</w:t>
            </w:r>
          </w:p>
        </w:tc>
      </w:tr>
      <w:tr w:rsidR="00594A71" w:rsidRPr="002C6A8D" w14:paraId="42905DF3" w14:textId="77777777" w:rsidTr="006F615E">
        <w:trPr>
          <w:trHeight w:val="267"/>
        </w:trPr>
        <w:tc>
          <w:tcPr>
            <w:tcW w:w="2217" w:type="dxa"/>
            <w:shd w:val="clear" w:color="auto" w:fill="auto"/>
          </w:tcPr>
          <w:p w14:paraId="4E0D91C5" w14:textId="77777777" w:rsidR="00594A71" w:rsidRPr="002C6A8D" w:rsidRDefault="00594A71" w:rsidP="005B11A8">
            <w:pPr>
              <w:jc w:val="both"/>
              <w:rPr>
                <w:i/>
                <w:szCs w:val="20"/>
              </w:rPr>
            </w:pPr>
            <w:r w:rsidRPr="002C6A8D">
              <w:rPr>
                <w:i/>
                <w:szCs w:val="20"/>
              </w:rPr>
              <w:t>Track</w:t>
            </w:r>
          </w:p>
        </w:tc>
        <w:tc>
          <w:tcPr>
            <w:tcW w:w="2218" w:type="dxa"/>
            <w:shd w:val="clear" w:color="auto" w:fill="auto"/>
          </w:tcPr>
          <w:p w14:paraId="799E2222" w14:textId="77777777" w:rsidR="00594A71" w:rsidRPr="002C6A8D" w:rsidRDefault="00594A71" w:rsidP="005B11A8">
            <w:pPr>
              <w:jc w:val="both"/>
              <w:rPr>
                <w:i/>
                <w:szCs w:val="20"/>
              </w:rPr>
            </w:pPr>
            <w:r w:rsidRPr="002C6A8D">
              <w:rPr>
                <w:i/>
                <w:szCs w:val="20"/>
              </w:rPr>
              <w:t>Biology</w:t>
            </w:r>
          </w:p>
        </w:tc>
      </w:tr>
    </w:tbl>
    <w:p w14:paraId="377106D3" w14:textId="77777777" w:rsidR="00D84884" w:rsidRPr="002C6A8D" w:rsidRDefault="00D84884" w:rsidP="005B11A8">
      <w:pPr>
        <w:jc w:val="both"/>
        <w:rPr>
          <w:szCs w:val="20"/>
        </w:rPr>
      </w:pPr>
    </w:p>
    <w:p w14:paraId="061F9470" w14:textId="77777777" w:rsidR="00A312F4" w:rsidRPr="002C6A8D" w:rsidRDefault="00A312F4" w:rsidP="005B11A8">
      <w:pPr>
        <w:jc w:val="both"/>
        <w:rPr>
          <w:i/>
          <w:szCs w:val="20"/>
        </w:rPr>
      </w:pPr>
      <w:r w:rsidRPr="002C6A8D">
        <w:rPr>
          <w:i/>
          <w:szCs w:val="20"/>
        </w:rPr>
        <w:t>Prerequisites</w:t>
      </w:r>
    </w:p>
    <w:p w14:paraId="048E409E" w14:textId="77777777" w:rsidR="00A312F4" w:rsidRPr="002C6A8D" w:rsidRDefault="00A312F4" w:rsidP="005B11A8">
      <w:pPr>
        <w:jc w:val="both"/>
        <w:rPr>
          <w:szCs w:val="20"/>
        </w:rPr>
      </w:pPr>
      <w:r w:rsidRPr="002C6A8D">
        <w:rPr>
          <w:szCs w:val="20"/>
        </w:rPr>
        <w:t>None</w:t>
      </w:r>
    </w:p>
    <w:p w14:paraId="60519C27" w14:textId="77777777" w:rsidR="00A312F4" w:rsidRPr="002C6A8D" w:rsidRDefault="00A312F4" w:rsidP="005B11A8">
      <w:pPr>
        <w:widowControl w:val="0"/>
        <w:autoSpaceDE w:val="0"/>
        <w:autoSpaceDN w:val="0"/>
        <w:adjustRightInd w:val="0"/>
        <w:jc w:val="both"/>
        <w:rPr>
          <w:rFonts w:eastAsia="Cambria"/>
          <w:bCs/>
          <w:szCs w:val="20"/>
        </w:rPr>
      </w:pPr>
    </w:p>
    <w:p w14:paraId="35E06B32" w14:textId="77777777" w:rsidR="00A312F4" w:rsidRPr="002C6A8D" w:rsidRDefault="00A312F4" w:rsidP="005B11A8">
      <w:pPr>
        <w:autoSpaceDE w:val="0"/>
        <w:autoSpaceDN w:val="0"/>
        <w:adjustRightInd w:val="0"/>
        <w:jc w:val="both"/>
        <w:rPr>
          <w:i/>
          <w:iCs/>
          <w:szCs w:val="20"/>
        </w:rPr>
      </w:pPr>
      <w:r w:rsidRPr="002C6A8D">
        <w:rPr>
          <w:i/>
          <w:iCs/>
          <w:szCs w:val="20"/>
        </w:rPr>
        <w:t>Course description</w:t>
      </w:r>
    </w:p>
    <w:p w14:paraId="7D7D2DA2" w14:textId="77777777" w:rsidR="00812B35" w:rsidRPr="002C6A8D" w:rsidRDefault="00812B35" w:rsidP="005B11A8">
      <w:pPr>
        <w:widowControl w:val="0"/>
        <w:autoSpaceDE w:val="0"/>
        <w:autoSpaceDN w:val="0"/>
        <w:adjustRightInd w:val="0"/>
        <w:jc w:val="both"/>
        <w:rPr>
          <w:rFonts w:eastAsia="Cambria"/>
          <w:bCs/>
        </w:rPr>
      </w:pPr>
      <w:r w:rsidRPr="002C6A8D">
        <w:rPr>
          <w:rFonts w:eastAsia="Cambria"/>
          <w:bCs/>
        </w:rPr>
        <w:t>Biology is the Science of Life. Various themes may connect its diverse sub disciplines like inheritance, evolution, behaviour etc.  A strongly unifying theme is the fact that all life is related by descent. This far reaching concept will serve as an umbrella for the following topics:</w:t>
      </w:r>
    </w:p>
    <w:p w14:paraId="464CA333" w14:textId="77777777" w:rsidR="00812B35" w:rsidRPr="002C6A8D" w:rsidRDefault="00812B35" w:rsidP="005B11A8">
      <w:pPr>
        <w:widowControl w:val="0"/>
        <w:autoSpaceDE w:val="0"/>
        <w:autoSpaceDN w:val="0"/>
        <w:adjustRightInd w:val="0"/>
        <w:jc w:val="both"/>
        <w:rPr>
          <w:rFonts w:eastAsia="Cambria"/>
          <w:bCs/>
        </w:rPr>
      </w:pPr>
    </w:p>
    <w:p w14:paraId="051DC568" w14:textId="77777777" w:rsidR="00812B35" w:rsidRPr="002C6A8D" w:rsidRDefault="00812B35" w:rsidP="005B11A8">
      <w:pPr>
        <w:widowControl w:val="0"/>
        <w:numPr>
          <w:ilvl w:val="0"/>
          <w:numId w:val="11"/>
        </w:numPr>
        <w:autoSpaceDE w:val="0"/>
        <w:autoSpaceDN w:val="0"/>
        <w:adjustRightInd w:val="0"/>
        <w:jc w:val="both"/>
        <w:rPr>
          <w:rFonts w:eastAsia="Cambria"/>
          <w:bCs/>
        </w:rPr>
      </w:pPr>
      <w:r w:rsidRPr="002C6A8D">
        <w:rPr>
          <w:rFonts w:eastAsia="Cambria"/>
          <w:bCs/>
        </w:rPr>
        <w:t xml:space="preserve">The universality of life. All living organisms share similar design principles. For instance, all organisms consists of cells, have DNA as the carrier if genetic information, use ATP as a currency of energy etc. </w:t>
      </w:r>
    </w:p>
    <w:p w14:paraId="622ACD25" w14:textId="77777777" w:rsidR="00812B35" w:rsidRPr="002C6A8D" w:rsidRDefault="00812B35" w:rsidP="005B11A8">
      <w:pPr>
        <w:widowControl w:val="0"/>
        <w:numPr>
          <w:ilvl w:val="0"/>
          <w:numId w:val="11"/>
        </w:numPr>
        <w:autoSpaceDE w:val="0"/>
        <w:autoSpaceDN w:val="0"/>
        <w:adjustRightInd w:val="0"/>
        <w:jc w:val="both"/>
        <w:rPr>
          <w:rFonts w:eastAsia="Cambria"/>
          <w:bCs/>
        </w:rPr>
      </w:pPr>
      <w:r w:rsidRPr="002C6A8D">
        <w:rPr>
          <w:rFonts w:eastAsia="Cambria"/>
          <w:bCs/>
        </w:rPr>
        <w:t xml:space="preserve">The diversity of life.  Despite all commonalities, there is a huge variation in morphology, physiology, life cycles etc. </w:t>
      </w:r>
    </w:p>
    <w:p w14:paraId="1F0CDE48" w14:textId="77777777" w:rsidR="00812B35" w:rsidRPr="002C6A8D" w:rsidRDefault="00812B35" w:rsidP="005B11A8">
      <w:pPr>
        <w:widowControl w:val="0"/>
        <w:numPr>
          <w:ilvl w:val="0"/>
          <w:numId w:val="11"/>
        </w:numPr>
        <w:autoSpaceDE w:val="0"/>
        <w:autoSpaceDN w:val="0"/>
        <w:adjustRightInd w:val="0"/>
        <w:jc w:val="both"/>
        <w:rPr>
          <w:rFonts w:eastAsia="Cambria"/>
          <w:bCs/>
        </w:rPr>
      </w:pPr>
      <w:r w:rsidRPr="002C6A8D">
        <w:rPr>
          <w:rFonts w:eastAsia="Cambria"/>
          <w:bCs/>
        </w:rPr>
        <w:t>The feasibility of life. Despite the fact that organisms live in a wildly fluctuating external environment, they are able to maintain a rather constant internal environment.</w:t>
      </w:r>
    </w:p>
    <w:p w14:paraId="4BB841D4" w14:textId="77777777" w:rsidR="00812B35" w:rsidRPr="002C6A8D" w:rsidRDefault="00812B35" w:rsidP="005B11A8">
      <w:pPr>
        <w:widowControl w:val="0"/>
        <w:autoSpaceDE w:val="0"/>
        <w:autoSpaceDN w:val="0"/>
        <w:adjustRightInd w:val="0"/>
        <w:jc w:val="both"/>
        <w:rPr>
          <w:rFonts w:eastAsia="Cambria"/>
          <w:bCs/>
        </w:rPr>
      </w:pPr>
    </w:p>
    <w:p w14:paraId="76C23B67" w14:textId="77777777" w:rsidR="00812B35" w:rsidRPr="002C6A8D" w:rsidRDefault="00812B35" w:rsidP="005B11A8">
      <w:pPr>
        <w:widowControl w:val="0"/>
        <w:autoSpaceDE w:val="0"/>
        <w:autoSpaceDN w:val="0"/>
        <w:adjustRightInd w:val="0"/>
        <w:jc w:val="both"/>
        <w:rPr>
          <w:rFonts w:eastAsia="Cambria"/>
          <w:bCs/>
        </w:rPr>
      </w:pPr>
      <w:r w:rsidRPr="002C6A8D">
        <w:rPr>
          <w:rFonts w:eastAsia="Cambria"/>
          <w:bCs/>
        </w:rPr>
        <w:t>Many aspects of these topics are well understood in molecular details, and we will thoroughly cover this ground.</w:t>
      </w:r>
    </w:p>
    <w:p w14:paraId="146DD302" w14:textId="77777777" w:rsidR="00812B35" w:rsidRPr="002C6A8D" w:rsidRDefault="00812B35" w:rsidP="005B11A8">
      <w:pPr>
        <w:widowControl w:val="0"/>
        <w:autoSpaceDE w:val="0"/>
        <w:autoSpaceDN w:val="0"/>
        <w:adjustRightInd w:val="0"/>
        <w:jc w:val="both"/>
        <w:rPr>
          <w:rFonts w:eastAsia="Cambria"/>
          <w:bCs/>
        </w:rPr>
      </w:pPr>
    </w:p>
    <w:p w14:paraId="5444BF7A" w14:textId="77777777" w:rsidR="00812B35" w:rsidRPr="002C6A8D" w:rsidRDefault="00812B35" w:rsidP="005B11A8">
      <w:pPr>
        <w:widowControl w:val="0"/>
        <w:autoSpaceDE w:val="0"/>
        <w:autoSpaceDN w:val="0"/>
        <w:adjustRightInd w:val="0"/>
        <w:jc w:val="both"/>
        <w:rPr>
          <w:rFonts w:eastAsia="Cambria"/>
          <w:bCs/>
        </w:rPr>
      </w:pPr>
      <w:r w:rsidRPr="002C6A8D">
        <w:rPr>
          <w:rFonts w:eastAsia="Cambria"/>
          <w:bCs/>
        </w:rPr>
        <w:t>Some core questions in biology are:</w:t>
      </w:r>
    </w:p>
    <w:p w14:paraId="6C729DA9" w14:textId="77777777" w:rsidR="00812B35" w:rsidRPr="002C6A8D" w:rsidRDefault="00812B35" w:rsidP="005B11A8">
      <w:pPr>
        <w:widowControl w:val="0"/>
        <w:numPr>
          <w:ilvl w:val="0"/>
          <w:numId w:val="12"/>
        </w:numPr>
        <w:autoSpaceDE w:val="0"/>
        <w:autoSpaceDN w:val="0"/>
        <w:adjustRightInd w:val="0"/>
        <w:jc w:val="both"/>
        <w:rPr>
          <w:rFonts w:eastAsia="Cambria"/>
          <w:bCs/>
        </w:rPr>
      </w:pPr>
      <w:r w:rsidRPr="002C6A8D">
        <w:rPr>
          <w:rFonts w:eastAsia="Cambria"/>
          <w:bCs/>
        </w:rPr>
        <w:t>What are the commonalities that all life shares?</w:t>
      </w:r>
    </w:p>
    <w:p w14:paraId="04173D48" w14:textId="77777777" w:rsidR="00812B35" w:rsidRPr="002C6A8D" w:rsidRDefault="00812B35" w:rsidP="005B11A8">
      <w:pPr>
        <w:widowControl w:val="0"/>
        <w:numPr>
          <w:ilvl w:val="0"/>
          <w:numId w:val="12"/>
        </w:numPr>
        <w:autoSpaceDE w:val="0"/>
        <w:autoSpaceDN w:val="0"/>
        <w:adjustRightInd w:val="0"/>
        <w:jc w:val="both"/>
        <w:rPr>
          <w:rFonts w:eastAsia="Cambria"/>
          <w:bCs/>
        </w:rPr>
      </w:pPr>
      <w:r w:rsidRPr="002C6A8D">
        <w:rPr>
          <w:rFonts w:eastAsia="Cambria"/>
          <w:bCs/>
        </w:rPr>
        <w:t>How did current diversity evolve in time?</w:t>
      </w:r>
    </w:p>
    <w:p w14:paraId="0A96A164" w14:textId="77777777" w:rsidR="00812B35" w:rsidRPr="002C6A8D" w:rsidRDefault="00812B35" w:rsidP="005B11A8">
      <w:pPr>
        <w:widowControl w:val="0"/>
        <w:numPr>
          <w:ilvl w:val="0"/>
          <w:numId w:val="12"/>
        </w:numPr>
        <w:autoSpaceDE w:val="0"/>
        <w:autoSpaceDN w:val="0"/>
        <w:adjustRightInd w:val="0"/>
        <w:jc w:val="both"/>
        <w:rPr>
          <w:rFonts w:eastAsia="Cambria"/>
          <w:bCs/>
        </w:rPr>
      </w:pPr>
      <w:r w:rsidRPr="002C6A8D">
        <w:rPr>
          <w:rFonts w:eastAsia="Cambria"/>
          <w:bCs/>
        </w:rPr>
        <w:t>How can a single cell turn into a billion celled organism?</w:t>
      </w:r>
    </w:p>
    <w:p w14:paraId="4FBA2F93" w14:textId="77777777" w:rsidR="00812B35" w:rsidRPr="002C6A8D" w:rsidRDefault="00812B35" w:rsidP="005B11A8">
      <w:pPr>
        <w:widowControl w:val="0"/>
        <w:numPr>
          <w:ilvl w:val="0"/>
          <w:numId w:val="12"/>
        </w:numPr>
        <w:autoSpaceDE w:val="0"/>
        <w:autoSpaceDN w:val="0"/>
        <w:adjustRightInd w:val="0"/>
        <w:jc w:val="both"/>
        <w:rPr>
          <w:rFonts w:eastAsia="Cambria"/>
          <w:bCs/>
        </w:rPr>
      </w:pPr>
      <w:r w:rsidRPr="002C6A8D">
        <w:rPr>
          <w:rFonts w:eastAsia="Cambria"/>
          <w:bCs/>
        </w:rPr>
        <w:t>How can life cope with the fluctuations of its environment?</w:t>
      </w:r>
    </w:p>
    <w:p w14:paraId="34C007B9" w14:textId="77777777" w:rsidR="00812B35" w:rsidRPr="002C6A8D" w:rsidRDefault="00812B35" w:rsidP="005B11A8">
      <w:pPr>
        <w:widowControl w:val="0"/>
        <w:numPr>
          <w:ilvl w:val="0"/>
          <w:numId w:val="12"/>
        </w:numPr>
        <w:autoSpaceDE w:val="0"/>
        <w:autoSpaceDN w:val="0"/>
        <w:adjustRightInd w:val="0"/>
        <w:jc w:val="both"/>
        <w:rPr>
          <w:rFonts w:eastAsia="Cambria"/>
          <w:bCs/>
        </w:rPr>
      </w:pPr>
      <w:r w:rsidRPr="002C6A8D">
        <w:rPr>
          <w:rFonts w:eastAsia="Cambria"/>
          <w:bCs/>
        </w:rPr>
        <w:t>If competition is all pervasive, how can cooperation exist?</w:t>
      </w:r>
    </w:p>
    <w:p w14:paraId="45F51E92" w14:textId="77777777" w:rsidR="00812B35" w:rsidRPr="002C6A8D" w:rsidRDefault="00812B35" w:rsidP="005B11A8">
      <w:pPr>
        <w:widowControl w:val="0"/>
        <w:autoSpaceDE w:val="0"/>
        <w:autoSpaceDN w:val="0"/>
        <w:adjustRightInd w:val="0"/>
        <w:jc w:val="both"/>
        <w:rPr>
          <w:rFonts w:eastAsia="Cambria"/>
          <w:bCs/>
        </w:rPr>
      </w:pPr>
    </w:p>
    <w:p w14:paraId="67A2A320" w14:textId="77777777" w:rsidR="00812B35" w:rsidRPr="002C6A8D" w:rsidRDefault="00812B35" w:rsidP="005B11A8">
      <w:pPr>
        <w:widowControl w:val="0"/>
        <w:autoSpaceDE w:val="0"/>
        <w:autoSpaceDN w:val="0"/>
        <w:adjustRightInd w:val="0"/>
        <w:jc w:val="both"/>
        <w:rPr>
          <w:rFonts w:eastAsia="Cambria"/>
          <w:bCs/>
        </w:rPr>
      </w:pPr>
      <w:r w:rsidRPr="002C6A8D">
        <w:rPr>
          <w:rFonts w:eastAsia="Cambria"/>
          <w:bCs/>
        </w:rPr>
        <w:t xml:space="preserve">Although many of such questions are formulated in terms of organisms or a higher level of integration, all these questions have answers that extend down to the molecular level. So a satisfactory answer </w:t>
      </w:r>
      <w:r w:rsidR="0048470E" w:rsidRPr="002C6A8D">
        <w:rPr>
          <w:rFonts w:eastAsia="Cambria"/>
          <w:bCs/>
        </w:rPr>
        <w:t>will always refer to that level</w:t>
      </w:r>
      <w:r w:rsidRPr="002C6A8D">
        <w:rPr>
          <w:rFonts w:eastAsia="Cambria"/>
          <w:bCs/>
        </w:rPr>
        <w:t xml:space="preserve"> too.</w:t>
      </w:r>
    </w:p>
    <w:p w14:paraId="6558E587" w14:textId="77777777" w:rsidR="00812B35" w:rsidRPr="002C6A8D" w:rsidRDefault="00812B35" w:rsidP="005B11A8">
      <w:pPr>
        <w:pStyle w:val="Heading2"/>
        <w:jc w:val="both"/>
        <w:rPr>
          <w:rFonts w:eastAsia="Cambria"/>
        </w:rPr>
      </w:pPr>
    </w:p>
    <w:p w14:paraId="1E6A6342" w14:textId="77777777" w:rsidR="002150C8" w:rsidRPr="002C6A8D" w:rsidRDefault="002150C8" w:rsidP="005B11A8">
      <w:pPr>
        <w:jc w:val="both"/>
        <w:rPr>
          <w:szCs w:val="20"/>
        </w:rPr>
      </w:pPr>
    </w:p>
    <w:p w14:paraId="726E8E13" w14:textId="77777777" w:rsidR="00CE7F61" w:rsidRPr="002C6A8D" w:rsidRDefault="00CE7F61" w:rsidP="005B11A8">
      <w:pPr>
        <w:jc w:val="both"/>
        <w:rPr>
          <w:szCs w:val="20"/>
        </w:rPr>
      </w:pPr>
    </w:p>
    <w:p w14:paraId="164D6A76" w14:textId="77777777" w:rsidR="00D84884" w:rsidRPr="002C6A8D" w:rsidRDefault="00FC60E3" w:rsidP="005B11A8">
      <w:pPr>
        <w:pStyle w:val="Heading1"/>
        <w:ind w:left="0" w:firstLine="0"/>
        <w:jc w:val="both"/>
      </w:pPr>
      <w:bookmarkStart w:id="702" w:name="_Toc194388807"/>
      <w:bookmarkStart w:id="703" w:name="_Toc196217729"/>
      <w:bookmarkStart w:id="704" w:name="_Toc196219077"/>
      <w:bookmarkStart w:id="705" w:name="_Toc196815315"/>
      <w:bookmarkStart w:id="706" w:name="_Toc196886373"/>
      <w:bookmarkStart w:id="707" w:name="_Toc202860026"/>
      <w:bookmarkStart w:id="708" w:name="_Toc372036156"/>
      <w:r w:rsidRPr="002C6A8D">
        <w:t>9001</w:t>
      </w:r>
      <w:r w:rsidR="002C58BA" w:rsidRPr="002C6A8D">
        <w:t>61</w:t>
      </w:r>
      <w:r w:rsidRPr="002C6A8D">
        <w:t>SCI</w:t>
      </w:r>
      <w:r w:rsidR="00D84884" w:rsidRPr="002C6A8D">
        <w:tab/>
        <w:t xml:space="preserve">The Human Body </w:t>
      </w:r>
      <w:r w:rsidR="00A46482" w:rsidRPr="002C6A8D">
        <w:t xml:space="preserve">I </w:t>
      </w:r>
      <w:r w:rsidR="00D84884" w:rsidRPr="002C6A8D">
        <w:t>– Anatomy and Physiology</w:t>
      </w:r>
      <w:bookmarkEnd w:id="702"/>
      <w:bookmarkEnd w:id="703"/>
      <w:bookmarkEnd w:id="704"/>
      <w:bookmarkEnd w:id="705"/>
      <w:bookmarkEnd w:id="706"/>
      <w:bookmarkEnd w:id="707"/>
      <w:bookmarkEnd w:id="708"/>
    </w:p>
    <w:tbl>
      <w:tblPr>
        <w:tblW w:w="0" w:type="auto"/>
        <w:tblLook w:val="01E0" w:firstRow="1" w:lastRow="1" w:firstColumn="1" w:lastColumn="1" w:noHBand="0" w:noVBand="0"/>
      </w:tblPr>
      <w:tblGrid>
        <w:gridCol w:w="2217"/>
        <w:gridCol w:w="2391"/>
      </w:tblGrid>
      <w:tr w:rsidR="00594A71" w:rsidRPr="002C6A8D" w14:paraId="3D897C72" w14:textId="77777777" w:rsidTr="006F615E">
        <w:trPr>
          <w:trHeight w:val="255"/>
        </w:trPr>
        <w:tc>
          <w:tcPr>
            <w:tcW w:w="2217" w:type="dxa"/>
            <w:shd w:val="clear" w:color="auto" w:fill="auto"/>
          </w:tcPr>
          <w:p w14:paraId="32F9F893" w14:textId="77777777" w:rsidR="00594A71" w:rsidRPr="002C6A8D" w:rsidRDefault="00594A71" w:rsidP="005B11A8">
            <w:pPr>
              <w:jc w:val="both"/>
              <w:rPr>
                <w:i/>
                <w:szCs w:val="20"/>
              </w:rPr>
            </w:pPr>
            <w:r w:rsidRPr="002C6A8D">
              <w:rPr>
                <w:i/>
                <w:szCs w:val="20"/>
              </w:rPr>
              <w:t>Credit points</w:t>
            </w:r>
          </w:p>
        </w:tc>
        <w:tc>
          <w:tcPr>
            <w:tcW w:w="2391" w:type="dxa"/>
            <w:shd w:val="clear" w:color="auto" w:fill="auto"/>
          </w:tcPr>
          <w:p w14:paraId="3AC1F2B9" w14:textId="77777777" w:rsidR="00594A71" w:rsidRPr="002C6A8D" w:rsidRDefault="00594A71" w:rsidP="005B11A8">
            <w:pPr>
              <w:jc w:val="both"/>
              <w:rPr>
                <w:i/>
                <w:szCs w:val="20"/>
              </w:rPr>
            </w:pPr>
            <w:r w:rsidRPr="002C6A8D">
              <w:rPr>
                <w:i/>
                <w:szCs w:val="20"/>
              </w:rPr>
              <w:t>6 ecp</w:t>
            </w:r>
          </w:p>
        </w:tc>
      </w:tr>
      <w:tr w:rsidR="00594A71" w:rsidRPr="002C6A8D" w14:paraId="7A0F8B36" w14:textId="77777777" w:rsidTr="006F615E">
        <w:trPr>
          <w:trHeight w:val="255"/>
        </w:trPr>
        <w:tc>
          <w:tcPr>
            <w:tcW w:w="2217" w:type="dxa"/>
            <w:shd w:val="clear" w:color="auto" w:fill="auto"/>
          </w:tcPr>
          <w:p w14:paraId="5E780810" w14:textId="77777777" w:rsidR="00594A71" w:rsidRPr="002C6A8D" w:rsidRDefault="00594A71" w:rsidP="005B11A8">
            <w:pPr>
              <w:jc w:val="both"/>
              <w:rPr>
                <w:i/>
                <w:szCs w:val="20"/>
              </w:rPr>
            </w:pPr>
            <w:r w:rsidRPr="002C6A8D">
              <w:rPr>
                <w:i/>
                <w:szCs w:val="20"/>
              </w:rPr>
              <w:t>Theme</w:t>
            </w:r>
          </w:p>
        </w:tc>
        <w:tc>
          <w:tcPr>
            <w:tcW w:w="2391" w:type="dxa"/>
            <w:shd w:val="clear" w:color="auto" w:fill="auto"/>
          </w:tcPr>
          <w:p w14:paraId="3DDA482C" w14:textId="77777777" w:rsidR="00594A71" w:rsidRPr="002C6A8D" w:rsidRDefault="00594A71" w:rsidP="005B11A8">
            <w:pPr>
              <w:jc w:val="both"/>
              <w:rPr>
                <w:i/>
                <w:szCs w:val="20"/>
              </w:rPr>
            </w:pPr>
            <w:r w:rsidRPr="002C6A8D">
              <w:rPr>
                <w:i/>
                <w:szCs w:val="20"/>
              </w:rPr>
              <w:t>ECS, LEU, HW, ICC</w:t>
            </w:r>
          </w:p>
        </w:tc>
      </w:tr>
      <w:tr w:rsidR="00594A71" w:rsidRPr="002C6A8D" w14:paraId="1272DD0E" w14:textId="77777777" w:rsidTr="006F615E">
        <w:trPr>
          <w:trHeight w:val="267"/>
        </w:trPr>
        <w:tc>
          <w:tcPr>
            <w:tcW w:w="2217" w:type="dxa"/>
            <w:shd w:val="clear" w:color="auto" w:fill="auto"/>
          </w:tcPr>
          <w:p w14:paraId="415C7E8B" w14:textId="77777777" w:rsidR="00594A71" w:rsidRPr="002C6A8D" w:rsidRDefault="00594A71" w:rsidP="005B11A8">
            <w:pPr>
              <w:jc w:val="both"/>
              <w:rPr>
                <w:i/>
                <w:szCs w:val="20"/>
              </w:rPr>
            </w:pPr>
            <w:r w:rsidRPr="002C6A8D">
              <w:rPr>
                <w:i/>
                <w:szCs w:val="20"/>
              </w:rPr>
              <w:t>Track</w:t>
            </w:r>
          </w:p>
        </w:tc>
        <w:tc>
          <w:tcPr>
            <w:tcW w:w="2391" w:type="dxa"/>
            <w:shd w:val="clear" w:color="auto" w:fill="auto"/>
          </w:tcPr>
          <w:p w14:paraId="146F71F1" w14:textId="77777777" w:rsidR="00594A71" w:rsidRPr="002C6A8D" w:rsidRDefault="00594A71" w:rsidP="005B11A8">
            <w:pPr>
              <w:jc w:val="both"/>
              <w:rPr>
                <w:i/>
                <w:szCs w:val="20"/>
              </w:rPr>
            </w:pPr>
            <w:r w:rsidRPr="002C6A8D">
              <w:rPr>
                <w:i/>
                <w:szCs w:val="20"/>
              </w:rPr>
              <w:t>Biomedical Sciences</w:t>
            </w:r>
          </w:p>
        </w:tc>
      </w:tr>
    </w:tbl>
    <w:p w14:paraId="5B9725E5" w14:textId="77777777" w:rsidR="00A312F4" w:rsidRPr="002C6A8D" w:rsidRDefault="00A312F4" w:rsidP="005B11A8">
      <w:pPr>
        <w:jc w:val="both"/>
        <w:rPr>
          <w:i/>
          <w:szCs w:val="20"/>
        </w:rPr>
      </w:pPr>
      <w:bookmarkStart w:id="709" w:name="_Toc194388701"/>
      <w:bookmarkStart w:id="710" w:name="_Toc196217623"/>
      <w:bookmarkStart w:id="711" w:name="_Toc196218971"/>
      <w:bookmarkStart w:id="712" w:name="_Toc196815209"/>
      <w:bookmarkStart w:id="713" w:name="_Toc196886267"/>
      <w:bookmarkStart w:id="714" w:name="_Toc202860016"/>
      <w:r w:rsidRPr="002C6A8D">
        <w:rPr>
          <w:i/>
          <w:szCs w:val="20"/>
        </w:rPr>
        <w:lastRenderedPageBreak/>
        <w:t>Prerequisites</w:t>
      </w:r>
    </w:p>
    <w:p w14:paraId="5095AACA" w14:textId="77777777" w:rsidR="00A312F4" w:rsidRPr="002C6A8D" w:rsidRDefault="00A312F4" w:rsidP="005B11A8">
      <w:pPr>
        <w:jc w:val="both"/>
        <w:rPr>
          <w:szCs w:val="20"/>
        </w:rPr>
      </w:pPr>
      <w:r w:rsidRPr="002C6A8D">
        <w:rPr>
          <w:szCs w:val="20"/>
        </w:rPr>
        <w:t>None.</w:t>
      </w:r>
    </w:p>
    <w:p w14:paraId="18C5F71B" w14:textId="77777777" w:rsidR="00CE58D6" w:rsidRPr="002C6A8D" w:rsidRDefault="00CE58D6" w:rsidP="005B11A8">
      <w:pPr>
        <w:jc w:val="both"/>
        <w:rPr>
          <w:i/>
          <w:lang w:eastAsia="zh-TW"/>
        </w:rPr>
      </w:pPr>
    </w:p>
    <w:p w14:paraId="7DA5739D" w14:textId="77777777" w:rsidR="0048470E" w:rsidRPr="002C6A8D" w:rsidRDefault="0048470E" w:rsidP="005B11A8">
      <w:pPr>
        <w:pStyle w:val="Heading2"/>
        <w:jc w:val="both"/>
      </w:pPr>
      <w:r w:rsidRPr="002C6A8D">
        <w:t>Course description</w:t>
      </w:r>
    </w:p>
    <w:p w14:paraId="4F513FB3" w14:textId="77777777" w:rsidR="00CE58D6" w:rsidRPr="002C6A8D" w:rsidRDefault="00CE58D6" w:rsidP="005B11A8">
      <w:pPr>
        <w:jc w:val="both"/>
      </w:pPr>
      <w:r w:rsidRPr="002C6A8D">
        <w:t>The aim of this course is to provide a foundation for more advanced study of anatomy and physiology by introducing the constituent tissue types of the human body and fundamental concepts and terminology.</w:t>
      </w:r>
    </w:p>
    <w:p w14:paraId="7B05A4FE" w14:textId="77777777" w:rsidR="00CE58D6" w:rsidRPr="002C6A8D" w:rsidRDefault="00CE58D6" w:rsidP="005B11A8">
      <w:pPr>
        <w:widowControl w:val="0"/>
        <w:autoSpaceDE w:val="0"/>
        <w:autoSpaceDN w:val="0"/>
        <w:adjustRightInd w:val="0"/>
        <w:jc w:val="both"/>
        <w:rPr>
          <w:i/>
          <w:iCs/>
          <w:szCs w:val="20"/>
        </w:rPr>
      </w:pPr>
    </w:p>
    <w:p w14:paraId="2297A4DA" w14:textId="77777777" w:rsidR="00CE58D6" w:rsidRPr="002C6A8D" w:rsidRDefault="00CE58D6" w:rsidP="005B11A8">
      <w:pPr>
        <w:widowControl w:val="0"/>
        <w:autoSpaceDE w:val="0"/>
        <w:autoSpaceDN w:val="0"/>
        <w:adjustRightInd w:val="0"/>
        <w:jc w:val="both"/>
        <w:rPr>
          <w:i/>
          <w:iCs/>
          <w:szCs w:val="20"/>
        </w:rPr>
      </w:pPr>
      <w:r w:rsidRPr="002C6A8D">
        <w:t>From this starting point, the first part of the course will focus on the organ systems that are involved in movement and in the integration of bodily functions. Consequently the anatomy and physiology of the musculo-skeletal system, the nervous system (including special senses) and the endocrine system will be reviewed. The role of the nervous and endocrine systems in integration will be discussed with reference to the principles of ergonomics and homeostasis.</w:t>
      </w:r>
    </w:p>
    <w:p w14:paraId="2E9C0D59" w14:textId="77777777" w:rsidR="00CE58D6" w:rsidRPr="002C6A8D" w:rsidRDefault="00CE58D6" w:rsidP="005B11A8">
      <w:pPr>
        <w:widowControl w:val="0"/>
        <w:autoSpaceDE w:val="0"/>
        <w:autoSpaceDN w:val="0"/>
        <w:adjustRightInd w:val="0"/>
        <w:jc w:val="both"/>
      </w:pPr>
      <w:r w:rsidRPr="002C6A8D">
        <w:t>The second part focuses on the pulmonary, cardiovascular, immune and urinary systems. We shall discuss how pulmonary ventilation is achieved and regulated and how oxygen and other substances are moved around the body and maintained at a balanced level. We will discuss the delivery of oxygen and substrates to the tissues for energy production, the removal of wastes and the maintenance of a stable internal environment in changing situations (for example during exercise). This module looks at the vital support systems that provide for these needs; the cardiovascular, pulmonary and urinary systems, as well as the defence mechanisms that protect the body. Since function is based upon structure we shall also review the anatomy of the organs that comprise these systems and explore how their functions are regulated. Finally, we will examine how the normal functions of these systems are changed by both exercise and disease. Other relevant topics are:</w:t>
      </w:r>
    </w:p>
    <w:p w14:paraId="33B8D41E" w14:textId="77777777" w:rsidR="00CE58D6" w:rsidRPr="002C6A8D" w:rsidRDefault="00CE58D6" w:rsidP="005B11A8">
      <w:pPr>
        <w:widowControl w:val="0"/>
        <w:numPr>
          <w:ilvl w:val="2"/>
          <w:numId w:val="3"/>
        </w:numPr>
        <w:autoSpaceDE w:val="0"/>
        <w:autoSpaceDN w:val="0"/>
        <w:adjustRightInd w:val="0"/>
        <w:jc w:val="both"/>
      </w:pPr>
      <w:r w:rsidRPr="002C6A8D">
        <w:t>Concepts of risk in medical practice</w:t>
      </w:r>
    </w:p>
    <w:p w14:paraId="54AE52FF" w14:textId="77777777" w:rsidR="00CE58D6" w:rsidRPr="002C6A8D" w:rsidRDefault="00CE58D6" w:rsidP="005B11A8">
      <w:pPr>
        <w:widowControl w:val="0"/>
        <w:numPr>
          <w:ilvl w:val="2"/>
          <w:numId w:val="3"/>
        </w:numPr>
        <w:autoSpaceDE w:val="0"/>
        <w:autoSpaceDN w:val="0"/>
        <w:adjustRightInd w:val="0"/>
        <w:jc w:val="both"/>
      </w:pPr>
      <w:r w:rsidRPr="002C6A8D">
        <w:t>Labour forces in health care system</w:t>
      </w:r>
    </w:p>
    <w:p w14:paraId="3EB2E125" w14:textId="77777777" w:rsidR="00CE58D6" w:rsidRPr="002C6A8D" w:rsidRDefault="00CE58D6" w:rsidP="005B11A8">
      <w:pPr>
        <w:widowControl w:val="0"/>
        <w:numPr>
          <w:ilvl w:val="2"/>
          <w:numId w:val="3"/>
        </w:numPr>
        <w:autoSpaceDE w:val="0"/>
        <w:autoSpaceDN w:val="0"/>
        <w:adjustRightInd w:val="0"/>
        <w:jc w:val="both"/>
      </w:pPr>
      <w:r w:rsidRPr="002C6A8D">
        <w:t>An investigation of equality and inequality in the Dutch health care system.</w:t>
      </w:r>
    </w:p>
    <w:p w14:paraId="6F74207B" w14:textId="77777777" w:rsidR="00CE58D6" w:rsidRPr="002C6A8D" w:rsidRDefault="00CE58D6" w:rsidP="005B11A8">
      <w:pPr>
        <w:jc w:val="both"/>
      </w:pPr>
    </w:p>
    <w:p w14:paraId="550EF8EE" w14:textId="77777777" w:rsidR="00CE58D6" w:rsidRPr="002C6A8D" w:rsidRDefault="00CE58D6" w:rsidP="005B11A8">
      <w:pPr>
        <w:jc w:val="both"/>
      </w:pPr>
      <w:r w:rsidRPr="002C6A8D">
        <w:t>Students will need to be able to:</w:t>
      </w:r>
    </w:p>
    <w:p w14:paraId="3A70B22E" w14:textId="77777777" w:rsidR="00CE58D6" w:rsidRPr="002C6A8D" w:rsidRDefault="00CE58D6" w:rsidP="005B11A8">
      <w:pPr>
        <w:numPr>
          <w:ilvl w:val="0"/>
          <w:numId w:val="1"/>
        </w:numPr>
        <w:jc w:val="both"/>
      </w:pPr>
      <w:r w:rsidRPr="002C6A8D">
        <w:t>define and use correctly a range of anatomical terms;</w:t>
      </w:r>
    </w:p>
    <w:p w14:paraId="107061E2" w14:textId="77777777" w:rsidR="00CE58D6" w:rsidRPr="002C6A8D" w:rsidRDefault="00CE58D6" w:rsidP="005B11A8">
      <w:pPr>
        <w:numPr>
          <w:ilvl w:val="0"/>
          <w:numId w:val="1"/>
        </w:numPr>
        <w:jc w:val="both"/>
      </w:pPr>
      <w:r w:rsidRPr="002C6A8D">
        <w:t>describe the histological structure and relate it to the function of the fundamental human tissue types, with particular reference to the skin;</w:t>
      </w:r>
    </w:p>
    <w:p w14:paraId="4267E668" w14:textId="77777777" w:rsidR="00CE58D6" w:rsidRPr="002C6A8D" w:rsidRDefault="00CE58D6" w:rsidP="005B11A8">
      <w:pPr>
        <w:numPr>
          <w:ilvl w:val="0"/>
          <w:numId w:val="1"/>
        </w:numPr>
        <w:jc w:val="both"/>
      </w:pPr>
      <w:r w:rsidRPr="002C6A8D">
        <w:t>describe the development, role, structure and function of osseous tissue and the skeletal system;</w:t>
      </w:r>
    </w:p>
    <w:p w14:paraId="26FEEC50" w14:textId="77777777" w:rsidR="00CE58D6" w:rsidRPr="002C6A8D" w:rsidRDefault="00CE58D6" w:rsidP="005B11A8">
      <w:pPr>
        <w:numPr>
          <w:ilvl w:val="0"/>
          <w:numId w:val="1"/>
        </w:numPr>
        <w:jc w:val="both"/>
      </w:pPr>
      <w:r w:rsidRPr="002C6A8D">
        <w:t>describe the development, role, structure and function of skeletal muscle fibres and the organisation and function of the muscular system;</w:t>
      </w:r>
    </w:p>
    <w:p w14:paraId="1CBC8C4F" w14:textId="77777777" w:rsidR="00CE58D6" w:rsidRPr="002C6A8D" w:rsidRDefault="00CE58D6" w:rsidP="005B11A8">
      <w:pPr>
        <w:numPr>
          <w:ilvl w:val="0"/>
          <w:numId w:val="1"/>
        </w:numPr>
        <w:jc w:val="both"/>
      </w:pPr>
      <w:r w:rsidRPr="002C6A8D">
        <w:t>describe the development, role, structure and function of the nervous system and explain neural transmission and the action of drugs on the nervous system;</w:t>
      </w:r>
    </w:p>
    <w:p w14:paraId="085F84F9" w14:textId="77777777" w:rsidR="00CE58D6" w:rsidRPr="002C6A8D" w:rsidRDefault="00CE58D6" w:rsidP="005B11A8">
      <w:pPr>
        <w:numPr>
          <w:ilvl w:val="0"/>
          <w:numId w:val="1"/>
        </w:numPr>
        <w:jc w:val="both"/>
      </w:pPr>
      <w:r w:rsidRPr="002C6A8D">
        <w:t>describe the development, role, structure and function of the endocrine system and explain neural transmission and the action of drugs on the nervous system;</w:t>
      </w:r>
    </w:p>
    <w:p w14:paraId="537D08DE" w14:textId="77777777" w:rsidR="00CE58D6" w:rsidRPr="002C6A8D" w:rsidRDefault="00CE58D6" w:rsidP="005B11A8">
      <w:pPr>
        <w:numPr>
          <w:ilvl w:val="0"/>
          <w:numId w:val="1"/>
        </w:numPr>
        <w:jc w:val="both"/>
      </w:pPr>
      <w:r w:rsidRPr="002C6A8D">
        <w:t>explain the principles of homeostasis and describe the roles of the neural and endocrine systems in its maintenance;</w:t>
      </w:r>
    </w:p>
    <w:p w14:paraId="7ECA0044" w14:textId="77777777" w:rsidR="00CE58D6" w:rsidRPr="002C6A8D" w:rsidRDefault="00CE58D6" w:rsidP="005B11A8">
      <w:pPr>
        <w:numPr>
          <w:ilvl w:val="0"/>
          <w:numId w:val="1"/>
        </w:numPr>
        <w:jc w:val="both"/>
      </w:pPr>
      <w:r w:rsidRPr="002C6A8D">
        <w:t>describe the physiological systems involved in transport of oxygen around the body and the removal of waste products;</w:t>
      </w:r>
    </w:p>
    <w:p w14:paraId="267925D1" w14:textId="77777777" w:rsidR="00CE58D6" w:rsidRPr="002C6A8D" w:rsidRDefault="00CE58D6" w:rsidP="005B11A8">
      <w:pPr>
        <w:numPr>
          <w:ilvl w:val="0"/>
          <w:numId w:val="1"/>
        </w:numPr>
        <w:jc w:val="both"/>
      </w:pPr>
      <w:r w:rsidRPr="002C6A8D">
        <w:t>describe the composition and function of blood and overview the structure and regulation of the cardio-vascular system including the heart, the vascular system;</w:t>
      </w:r>
    </w:p>
    <w:p w14:paraId="10AC992C" w14:textId="77777777" w:rsidR="00CE58D6" w:rsidRPr="002C6A8D" w:rsidRDefault="00CE58D6" w:rsidP="005B11A8">
      <w:pPr>
        <w:numPr>
          <w:ilvl w:val="0"/>
          <w:numId w:val="1"/>
        </w:numPr>
        <w:jc w:val="both"/>
      </w:pPr>
      <w:r w:rsidRPr="002C6A8D">
        <w:t>describe the immune response and the involvement of the lymphatic system;</w:t>
      </w:r>
    </w:p>
    <w:p w14:paraId="487CE315" w14:textId="77777777" w:rsidR="00CE58D6" w:rsidRPr="002C6A8D" w:rsidRDefault="00CE58D6" w:rsidP="005B11A8">
      <w:pPr>
        <w:numPr>
          <w:ilvl w:val="0"/>
          <w:numId w:val="1"/>
        </w:numPr>
        <w:jc w:val="both"/>
      </w:pPr>
      <w:r w:rsidRPr="002C6A8D">
        <w:t>describe the structure of the respiratory system, the transport of gases and the regulation of blood gas concentrations;</w:t>
      </w:r>
    </w:p>
    <w:p w14:paraId="7A207C02" w14:textId="77777777" w:rsidR="00CE58D6" w:rsidRPr="002C6A8D" w:rsidRDefault="00CE58D6" w:rsidP="005B11A8">
      <w:pPr>
        <w:numPr>
          <w:ilvl w:val="0"/>
          <w:numId w:val="1"/>
        </w:numPr>
        <w:jc w:val="both"/>
      </w:pPr>
      <w:r w:rsidRPr="002C6A8D">
        <w:lastRenderedPageBreak/>
        <w:t>describe how the urinary system works;</w:t>
      </w:r>
    </w:p>
    <w:p w14:paraId="4B4261B2" w14:textId="77777777" w:rsidR="00CE58D6" w:rsidRPr="002C6A8D" w:rsidRDefault="00CE58D6" w:rsidP="005B11A8">
      <w:pPr>
        <w:numPr>
          <w:ilvl w:val="0"/>
          <w:numId w:val="1"/>
        </w:numPr>
        <w:jc w:val="both"/>
      </w:pPr>
      <w:r w:rsidRPr="002C6A8D">
        <w:t>explain the regulation of fluids and electrolytes;</w:t>
      </w:r>
    </w:p>
    <w:p w14:paraId="4CAAC500" w14:textId="77777777" w:rsidR="00CE58D6" w:rsidRPr="002C6A8D" w:rsidRDefault="00CE58D6" w:rsidP="005B11A8">
      <w:pPr>
        <w:numPr>
          <w:ilvl w:val="0"/>
          <w:numId w:val="1"/>
        </w:numPr>
        <w:jc w:val="both"/>
      </w:pPr>
      <w:r w:rsidRPr="002C6A8D">
        <w:t>demonstrate competence in data presentation, analysis and interpretation, numeracy, information retrieval and written communication.</w:t>
      </w:r>
    </w:p>
    <w:p w14:paraId="4E547AF3" w14:textId="77777777" w:rsidR="00CE58D6" w:rsidRPr="002C6A8D" w:rsidRDefault="00CE58D6" w:rsidP="005B11A8">
      <w:pPr>
        <w:widowControl w:val="0"/>
        <w:autoSpaceDE w:val="0"/>
        <w:autoSpaceDN w:val="0"/>
        <w:adjustRightInd w:val="0"/>
        <w:jc w:val="both"/>
        <w:rPr>
          <w:rFonts w:eastAsia="Cambria"/>
          <w:i/>
          <w:szCs w:val="20"/>
        </w:rPr>
      </w:pPr>
    </w:p>
    <w:p w14:paraId="19FD8FFA" w14:textId="77777777" w:rsidR="001E74E4" w:rsidRPr="002C6A8D" w:rsidRDefault="001E74E4" w:rsidP="005B11A8">
      <w:pPr>
        <w:pStyle w:val="Heading1"/>
        <w:jc w:val="both"/>
      </w:pPr>
    </w:p>
    <w:p w14:paraId="2F89192D" w14:textId="77777777" w:rsidR="00CE7F61" w:rsidRPr="002C6A8D" w:rsidRDefault="00CE7F61" w:rsidP="005B11A8">
      <w:pPr>
        <w:jc w:val="both"/>
      </w:pPr>
    </w:p>
    <w:p w14:paraId="3997A565" w14:textId="77777777" w:rsidR="00CE7F61" w:rsidRPr="002C6A8D" w:rsidRDefault="00FC60E3" w:rsidP="005B11A8">
      <w:pPr>
        <w:pStyle w:val="Heading1"/>
        <w:jc w:val="both"/>
        <w:rPr>
          <w:bCs w:val="0"/>
        </w:rPr>
      </w:pPr>
      <w:bookmarkStart w:id="715" w:name="_Toc194388809"/>
      <w:bookmarkStart w:id="716" w:name="_Toc196217731"/>
      <w:bookmarkStart w:id="717" w:name="_Toc196219079"/>
      <w:bookmarkStart w:id="718" w:name="_Toc196815316"/>
      <w:bookmarkStart w:id="719" w:name="_Toc196886374"/>
      <w:bookmarkStart w:id="720" w:name="_Toc202860027"/>
      <w:bookmarkStart w:id="721" w:name="_Toc372036157"/>
      <w:r w:rsidRPr="002C6A8D">
        <w:rPr>
          <w:bCs w:val="0"/>
        </w:rPr>
        <w:t>900</w:t>
      </w:r>
      <w:r w:rsidR="00CE7F61" w:rsidRPr="002C6A8D">
        <w:rPr>
          <w:bCs w:val="0"/>
        </w:rPr>
        <w:t>171</w:t>
      </w:r>
      <w:r w:rsidRPr="002C6A8D">
        <w:rPr>
          <w:bCs w:val="0"/>
        </w:rPr>
        <w:t>SCI</w:t>
      </w:r>
      <w:r w:rsidR="002113A5" w:rsidRPr="002C6A8D">
        <w:rPr>
          <w:bCs w:val="0"/>
        </w:rPr>
        <w:t>/SSC</w:t>
      </w:r>
      <w:r w:rsidR="00CE7F61" w:rsidRPr="002C6A8D">
        <w:rPr>
          <w:bCs w:val="0"/>
        </w:rPr>
        <w:tab/>
        <w:t>Introduction to Public Health</w:t>
      </w:r>
      <w:bookmarkEnd w:id="715"/>
      <w:bookmarkEnd w:id="716"/>
      <w:bookmarkEnd w:id="717"/>
      <w:bookmarkEnd w:id="718"/>
      <w:bookmarkEnd w:id="719"/>
      <w:bookmarkEnd w:id="720"/>
      <w:bookmarkEnd w:id="721"/>
    </w:p>
    <w:tbl>
      <w:tblPr>
        <w:tblW w:w="0" w:type="auto"/>
        <w:tblLook w:val="01E0" w:firstRow="1" w:lastRow="1" w:firstColumn="1" w:lastColumn="1" w:noHBand="0" w:noVBand="0"/>
      </w:tblPr>
      <w:tblGrid>
        <w:gridCol w:w="2217"/>
        <w:gridCol w:w="2218"/>
      </w:tblGrid>
      <w:tr w:rsidR="004E37AC" w:rsidRPr="002C6A8D" w14:paraId="1D008874" w14:textId="77777777" w:rsidTr="006F615E">
        <w:trPr>
          <w:trHeight w:val="255"/>
        </w:trPr>
        <w:tc>
          <w:tcPr>
            <w:tcW w:w="2217" w:type="dxa"/>
            <w:shd w:val="clear" w:color="auto" w:fill="auto"/>
          </w:tcPr>
          <w:p w14:paraId="09B0E990" w14:textId="77777777" w:rsidR="004E37AC" w:rsidRPr="002C6A8D" w:rsidRDefault="004E37AC" w:rsidP="005B11A8">
            <w:pPr>
              <w:jc w:val="both"/>
              <w:rPr>
                <w:i/>
                <w:szCs w:val="20"/>
              </w:rPr>
            </w:pPr>
            <w:r w:rsidRPr="002C6A8D">
              <w:rPr>
                <w:i/>
                <w:szCs w:val="20"/>
              </w:rPr>
              <w:t>Credit points</w:t>
            </w:r>
          </w:p>
        </w:tc>
        <w:tc>
          <w:tcPr>
            <w:tcW w:w="2218" w:type="dxa"/>
            <w:shd w:val="clear" w:color="auto" w:fill="auto"/>
          </w:tcPr>
          <w:p w14:paraId="62FCF2EE" w14:textId="77777777" w:rsidR="004E37AC" w:rsidRPr="002C6A8D" w:rsidRDefault="004E37AC" w:rsidP="005B11A8">
            <w:pPr>
              <w:jc w:val="both"/>
              <w:rPr>
                <w:i/>
                <w:szCs w:val="20"/>
              </w:rPr>
            </w:pPr>
            <w:r w:rsidRPr="002C6A8D">
              <w:rPr>
                <w:i/>
                <w:szCs w:val="20"/>
              </w:rPr>
              <w:t>6 ecp</w:t>
            </w:r>
          </w:p>
        </w:tc>
      </w:tr>
      <w:tr w:rsidR="004E37AC" w:rsidRPr="002C6A8D" w14:paraId="41DBE1DF" w14:textId="77777777" w:rsidTr="006F615E">
        <w:trPr>
          <w:trHeight w:val="255"/>
        </w:trPr>
        <w:tc>
          <w:tcPr>
            <w:tcW w:w="2217" w:type="dxa"/>
            <w:shd w:val="clear" w:color="auto" w:fill="auto"/>
          </w:tcPr>
          <w:p w14:paraId="387F8483" w14:textId="77777777" w:rsidR="004E37AC" w:rsidRPr="002C6A8D" w:rsidRDefault="004E37AC" w:rsidP="005B11A8">
            <w:pPr>
              <w:jc w:val="both"/>
              <w:rPr>
                <w:i/>
                <w:szCs w:val="20"/>
              </w:rPr>
            </w:pPr>
            <w:r w:rsidRPr="002C6A8D">
              <w:rPr>
                <w:i/>
                <w:szCs w:val="20"/>
              </w:rPr>
              <w:t>Theme</w:t>
            </w:r>
          </w:p>
        </w:tc>
        <w:tc>
          <w:tcPr>
            <w:tcW w:w="2218" w:type="dxa"/>
            <w:shd w:val="clear" w:color="auto" w:fill="auto"/>
          </w:tcPr>
          <w:p w14:paraId="0F0B5C2D" w14:textId="77777777" w:rsidR="004E37AC" w:rsidRPr="002C6A8D" w:rsidRDefault="004E37AC" w:rsidP="005B11A8">
            <w:pPr>
              <w:jc w:val="both"/>
              <w:rPr>
                <w:i/>
                <w:szCs w:val="20"/>
              </w:rPr>
            </w:pPr>
            <w:r w:rsidRPr="002C6A8D">
              <w:rPr>
                <w:i/>
                <w:szCs w:val="20"/>
              </w:rPr>
              <w:t>ECS, LEU, HW, ICC</w:t>
            </w:r>
          </w:p>
        </w:tc>
      </w:tr>
      <w:tr w:rsidR="004E37AC" w:rsidRPr="002C6A8D" w14:paraId="4FC753AC" w14:textId="77777777" w:rsidTr="006F615E">
        <w:trPr>
          <w:trHeight w:val="267"/>
        </w:trPr>
        <w:tc>
          <w:tcPr>
            <w:tcW w:w="2217" w:type="dxa"/>
            <w:shd w:val="clear" w:color="auto" w:fill="auto"/>
          </w:tcPr>
          <w:p w14:paraId="2B74F258" w14:textId="77777777" w:rsidR="004E37AC" w:rsidRPr="002C6A8D" w:rsidRDefault="004E37AC" w:rsidP="005B11A8">
            <w:pPr>
              <w:jc w:val="both"/>
              <w:rPr>
                <w:i/>
                <w:szCs w:val="20"/>
              </w:rPr>
            </w:pPr>
            <w:r w:rsidRPr="002C6A8D">
              <w:rPr>
                <w:i/>
                <w:szCs w:val="20"/>
              </w:rPr>
              <w:t>Track</w:t>
            </w:r>
          </w:p>
        </w:tc>
        <w:tc>
          <w:tcPr>
            <w:tcW w:w="2218" w:type="dxa"/>
            <w:shd w:val="clear" w:color="auto" w:fill="auto"/>
          </w:tcPr>
          <w:p w14:paraId="4081D4A3" w14:textId="77777777" w:rsidR="004E37AC" w:rsidRPr="002C6A8D" w:rsidRDefault="004E37AC" w:rsidP="005B11A8">
            <w:pPr>
              <w:jc w:val="both"/>
              <w:rPr>
                <w:i/>
                <w:szCs w:val="20"/>
              </w:rPr>
            </w:pPr>
            <w:r w:rsidRPr="002C6A8D">
              <w:rPr>
                <w:i/>
                <w:szCs w:val="20"/>
              </w:rPr>
              <w:t>Health Sciences</w:t>
            </w:r>
          </w:p>
        </w:tc>
      </w:tr>
    </w:tbl>
    <w:p w14:paraId="2CE1BAE3" w14:textId="77777777" w:rsidR="00CE7F61" w:rsidRPr="002C6A8D" w:rsidRDefault="00CE7F61" w:rsidP="005B11A8">
      <w:pPr>
        <w:jc w:val="both"/>
        <w:rPr>
          <w:szCs w:val="20"/>
        </w:rPr>
      </w:pPr>
    </w:p>
    <w:p w14:paraId="6ACB624A" w14:textId="77777777" w:rsidR="00CE7F61" w:rsidRPr="002C6A8D" w:rsidRDefault="00CE7F61" w:rsidP="005B11A8">
      <w:pPr>
        <w:jc w:val="both"/>
        <w:rPr>
          <w:i/>
          <w:szCs w:val="20"/>
        </w:rPr>
      </w:pPr>
      <w:r w:rsidRPr="002C6A8D">
        <w:rPr>
          <w:i/>
          <w:szCs w:val="20"/>
        </w:rPr>
        <w:t>Prerequisites</w:t>
      </w:r>
    </w:p>
    <w:p w14:paraId="1786AA32" w14:textId="77777777" w:rsidR="00CE7F61" w:rsidRPr="002C6A8D" w:rsidRDefault="00CE7F61" w:rsidP="005B11A8">
      <w:pPr>
        <w:jc w:val="both"/>
        <w:rPr>
          <w:szCs w:val="20"/>
          <w:lang w:eastAsia="zh-TW"/>
        </w:rPr>
      </w:pPr>
      <w:r w:rsidRPr="002C6A8D">
        <w:rPr>
          <w:szCs w:val="20"/>
        </w:rPr>
        <w:t>None.</w:t>
      </w:r>
    </w:p>
    <w:p w14:paraId="243BF6A4" w14:textId="77777777" w:rsidR="0048470E" w:rsidRPr="002C6A8D" w:rsidRDefault="0048470E" w:rsidP="005B11A8">
      <w:pPr>
        <w:pStyle w:val="Heading2"/>
        <w:jc w:val="both"/>
        <w:rPr>
          <w:lang w:eastAsia="zh-TW"/>
        </w:rPr>
      </w:pPr>
    </w:p>
    <w:p w14:paraId="2B71A714" w14:textId="77777777" w:rsidR="0048470E" w:rsidRPr="002C6A8D" w:rsidRDefault="0048470E" w:rsidP="005B11A8">
      <w:pPr>
        <w:pStyle w:val="Heading2"/>
        <w:jc w:val="both"/>
      </w:pPr>
      <w:r w:rsidRPr="002C6A8D">
        <w:t>Course description</w:t>
      </w:r>
    </w:p>
    <w:p w14:paraId="42237844" w14:textId="77777777" w:rsidR="00CE7F61" w:rsidRPr="002C6A8D" w:rsidRDefault="00CE7F61" w:rsidP="005B11A8">
      <w:pPr>
        <w:jc w:val="both"/>
      </w:pPr>
      <w:r w:rsidRPr="002C6A8D">
        <w:t>This is an introductory course intended to introduce undergraduate students in a variety of disciplines to the basic tenets of public health. The course will provide a history of public health, an introduction to the core disciplines: epidemiology, biostatistics, environmental health, social and behavioural health, health economics and health policy and management, and current events and issues in the field.</w:t>
      </w:r>
    </w:p>
    <w:p w14:paraId="65C9A5E9" w14:textId="77777777" w:rsidR="00CE7F61" w:rsidRPr="002C6A8D" w:rsidRDefault="00CE7F61" w:rsidP="005B11A8">
      <w:pPr>
        <w:pStyle w:val="Heading2"/>
        <w:jc w:val="both"/>
        <w:rPr>
          <w:lang w:eastAsia="zh-TW"/>
        </w:rPr>
      </w:pPr>
    </w:p>
    <w:p w14:paraId="03EEDA5A" w14:textId="77777777" w:rsidR="00CE7F61" w:rsidRPr="002C6A8D" w:rsidRDefault="00CE7F61" w:rsidP="005B11A8">
      <w:pPr>
        <w:jc w:val="both"/>
      </w:pPr>
      <w:r w:rsidRPr="002C6A8D">
        <w:t>Upon completion of this course, the student will:</w:t>
      </w:r>
    </w:p>
    <w:p w14:paraId="7D3B6816" w14:textId="77777777" w:rsidR="00CE7F61" w:rsidRPr="002C6A8D" w:rsidRDefault="00CE7F61" w:rsidP="005B11A8">
      <w:pPr>
        <w:pStyle w:val="ListParagraph"/>
        <w:numPr>
          <w:ilvl w:val="0"/>
          <w:numId w:val="2"/>
        </w:numPr>
        <w:jc w:val="both"/>
        <w:rPr>
          <w:rFonts w:ascii="Verdana" w:hAnsi="Verdana" w:cs="Arial"/>
          <w:sz w:val="20"/>
          <w:lang w:val="en-GB"/>
        </w:rPr>
      </w:pPr>
      <w:r w:rsidRPr="002C6A8D">
        <w:rPr>
          <w:rFonts w:ascii="Verdana" w:hAnsi="Verdana" w:cs="Arial"/>
          <w:sz w:val="20"/>
          <w:lang w:val="en-GB"/>
        </w:rPr>
        <w:t>Define public health and the impact it has had on history</w:t>
      </w:r>
    </w:p>
    <w:p w14:paraId="6B151970" w14:textId="77777777" w:rsidR="00CE7F61" w:rsidRPr="002C6A8D" w:rsidRDefault="00CE7F61" w:rsidP="005B11A8">
      <w:pPr>
        <w:pStyle w:val="ListParagraph"/>
        <w:numPr>
          <w:ilvl w:val="0"/>
          <w:numId w:val="2"/>
        </w:numPr>
        <w:jc w:val="both"/>
        <w:rPr>
          <w:rFonts w:ascii="Verdana" w:hAnsi="Verdana" w:cs="Arial"/>
          <w:sz w:val="20"/>
          <w:lang w:val="en-GB"/>
        </w:rPr>
      </w:pPr>
      <w:r w:rsidRPr="002C6A8D">
        <w:rPr>
          <w:rFonts w:ascii="Verdana" w:hAnsi="Verdana" w:cs="Arial"/>
          <w:sz w:val="20"/>
          <w:lang w:val="en-GB"/>
        </w:rPr>
        <w:t>Describe the evolution of public health, including its future development</w:t>
      </w:r>
    </w:p>
    <w:p w14:paraId="237DCADC" w14:textId="77777777" w:rsidR="00CE7F61" w:rsidRPr="002C6A8D" w:rsidRDefault="00CE7F61" w:rsidP="005B11A8">
      <w:pPr>
        <w:pStyle w:val="ListParagraph"/>
        <w:numPr>
          <w:ilvl w:val="0"/>
          <w:numId w:val="2"/>
        </w:numPr>
        <w:jc w:val="both"/>
        <w:rPr>
          <w:rFonts w:ascii="Verdana" w:hAnsi="Verdana" w:cs="Arial"/>
          <w:sz w:val="20"/>
          <w:lang w:val="en-GB"/>
        </w:rPr>
      </w:pPr>
      <w:r w:rsidRPr="002C6A8D">
        <w:rPr>
          <w:rFonts w:ascii="Verdana" w:hAnsi="Verdana" w:cs="Arial"/>
          <w:sz w:val="20"/>
          <w:lang w:val="en-GB"/>
        </w:rPr>
        <w:t>Describe how public health is measured and compared across regions or populations</w:t>
      </w:r>
    </w:p>
    <w:p w14:paraId="2BDC266D" w14:textId="77777777" w:rsidR="00CE7F61" w:rsidRPr="002C6A8D" w:rsidRDefault="00CE7F61" w:rsidP="005B11A8">
      <w:pPr>
        <w:pStyle w:val="ListParagraph"/>
        <w:numPr>
          <w:ilvl w:val="0"/>
          <w:numId w:val="2"/>
        </w:numPr>
        <w:jc w:val="both"/>
        <w:rPr>
          <w:rFonts w:ascii="Verdana" w:hAnsi="Verdana" w:cs="Arial"/>
          <w:sz w:val="20"/>
          <w:lang w:val="en-GB"/>
        </w:rPr>
      </w:pPr>
      <w:r w:rsidRPr="002C6A8D">
        <w:rPr>
          <w:rFonts w:ascii="Verdana" w:hAnsi="Verdana" w:cs="Arial"/>
          <w:sz w:val="20"/>
          <w:lang w:val="en-GB"/>
        </w:rPr>
        <w:t>Describe how health interventions are created, implemented and evaluated</w:t>
      </w:r>
    </w:p>
    <w:p w14:paraId="37BAE888" w14:textId="77777777" w:rsidR="00CE7F61" w:rsidRPr="002C6A8D" w:rsidRDefault="00CE7F61" w:rsidP="005B11A8">
      <w:pPr>
        <w:pStyle w:val="ListParagraph"/>
        <w:numPr>
          <w:ilvl w:val="0"/>
          <w:numId w:val="2"/>
        </w:numPr>
        <w:jc w:val="both"/>
        <w:rPr>
          <w:rFonts w:ascii="Verdana" w:hAnsi="Verdana" w:cs="Arial"/>
          <w:sz w:val="20"/>
          <w:lang w:val="en-GB"/>
        </w:rPr>
      </w:pPr>
      <w:r w:rsidRPr="002C6A8D">
        <w:rPr>
          <w:rFonts w:ascii="Verdana" w:hAnsi="Verdana" w:cs="Arial"/>
          <w:sz w:val="20"/>
          <w:lang w:val="en-GB"/>
        </w:rPr>
        <w:t>Describe the structure of the public health system in the various countries (continents) including how policy is implemented and how it impacts public health practice</w:t>
      </w:r>
    </w:p>
    <w:p w14:paraId="18778772" w14:textId="77777777" w:rsidR="00CE7F61" w:rsidRPr="002C6A8D" w:rsidRDefault="00CE7F61" w:rsidP="005B11A8">
      <w:pPr>
        <w:pStyle w:val="ListParagraph"/>
        <w:numPr>
          <w:ilvl w:val="0"/>
          <w:numId w:val="2"/>
        </w:numPr>
        <w:jc w:val="both"/>
        <w:rPr>
          <w:rFonts w:ascii="Verdana" w:hAnsi="Verdana" w:cs="Arial"/>
          <w:sz w:val="20"/>
          <w:lang w:val="en-GB"/>
        </w:rPr>
      </w:pPr>
      <w:r w:rsidRPr="002C6A8D">
        <w:rPr>
          <w:rFonts w:ascii="Verdana" w:hAnsi="Verdana" w:cs="Arial"/>
          <w:sz w:val="20"/>
          <w:lang w:val="en-GB"/>
        </w:rPr>
        <w:t>List the basic study designs used in public health and provide examples of how they may be used, analysed and interpreted</w:t>
      </w:r>
    </w:p>
    <w:p w14:paraId="3C93D251" w14:textId="77777777" w:rsidR="00CE7F61" w:rsidRPr="002C6A8D" w:rsidRDefault="00CE7F61" w:rsidP="005B11A8">
      <w:pPr>
        <w:pStyle w:val="ListParagraph"/>
        <w:numPr>
          <w:ilvl w:val="0"/>
          <w:numId w:val="2"/>
        </w:numPr>
        <w:jc w:val="both"/>
        <w:rPr>
          <w:rFonts w:ascii="Verdana" w:hAnsi="Verdana" w:cs="Arial"/>
          <w:sz w:val="20"/>
          <w:lang w:val="en-GB"/>
        </w:rPr>
      </w:pPr>
      <w:r w:rsidRPr="002C6A8D">
        <w:rPr>
          <w:rFonts w:ascii="Verdana" w:hAnsi="Verdana" w:cs="Arial"/>
          <w:sz w:val="20"/>
          <w:lang w:val="en-GB"/>
        </w:rPr>
        <w:t>Describe the impact of chronic and infectious diseases on the health of populations</w:t>
      </w:r>
    </w:p>
    <w:p w14:paraId="0DF84638" w14:textId="77777777" w:rsidR="00CE7F61" w:rsidRPr="002C6A8D" w:rsidRDefault="00CE7F61" w:rsidP="005B11A8">
      <w:pPr>
        <w:pStyle w:val="ListParagraph"/>
        <w:numPr>
          <w:ilvl w:val="0"/>
          <w:numId w:val="2"/>
        </w:numPr>
        <w:jc w:val="both"/>
        <w:rPr>
          <w:rFonts w:ascii="Verdana" w:hAnsi="Verdana" w:cs="Arial"/>
          <w:sz w:val="20"/>
          <w:lang w:val="en-GB"/>
        </w:rPr>
      </w:pPr>
      <w:r w:rsidRPr="002C6A8D">
        <w:rPr>
          <w:rFonts w:ascii="Verdana" w:hAnsi="Verdana" w:cs="Arial"/>
          <w:sz w:val="20"/>
          <w:lang w:val="en-GB"/>
        </w:rPr>
        <w:t xml:space="preserve">Describe the variance in health status based on social and demographic factors and explain populations with special needs from a life cycle perspective </w:t>
      </w:r>
    </w:p>
    <w:p w14:paraId="08AA8F30" w14:textId="77777777" w:rsidR="00CE7F61" w:rsidRPr="002C6A8D" w:rsidRDefault="00CE7F61" w:rsidP="005B11A8">
      <w:pPr>
        <w:pStyle w:val="ListParagraph"/>
        <w:numPr>
          <w:ilvl w:val="0"/>
          <w:numId w:val="2"/>
        </w:numPr>
        <w:jc w:val="both"/>
        <w:rPr>
          <w:rFonts w:ascii="Verdana" w:hAnsi="Verdana" w:cs="Arial"/>
          <w:sz w:val="20"/>
          <w:lang w:val="en-GB"/>
        </w:rPr>
      </w:pPr>
      <w:r w:rsidRPr="002C6A8D">
        <w:rPr>
          <w:rFonts w:ascii="Verdana" w:hAnsi="Verdana" w:cs="Arial"/>
          <w:sz w:val="20"/>
          <w:lang w:val="en-GB"/>
        </w:rPr>
        <w:t>Explain how public health impacts other fields and how it may be integrated</w:t>
      </w:r>
    </w:p>
    <w:p w14:paraId="1243EACC" w14:textId="77777777" w:rsidR="00CE7F61" w:rsidRPr="002C6A8D" w:rsidRDefault="00CE7F61" w:rsidP="005B11A8">
      <w:pPr>
        <w:pStyle w:val="ListParagraph"/>
        <w:numPr>
          <w:ilvl w:val="0"/>
          <w:numId w:val="2"/>
        </w:numPr>
        <w:jc w:val="both"/>
        <w:rPr>
          <w:rFonts w:ascii="Verdana" w:hAnsi="Verdana" w:cs="Arial"/>
          <w:sz w:val="20"/>
          <w:lang w:val="en-GB"/>
        </w:rPr>
      </w:pPr>
      <w:r w:rsidRPr="002C6A8D">
        <w:rPr>
          <w:rFonts w:ascii="Verdana" w:hAnsi="Verdana" w:cs="Arial"/>
          <w:sz w:val="20"/>
          <w:lang w:val="en-GB"/>
        </w:rPr>
        <w:t>Discuss the relationship between public health and the medical care system</w:t>
      </w:r>
    </w:p>
    <w:p w14:paraId="52935D17" w14:textId="77777777" w:rsidR="00CE7F61" w:rsidRPr="002C6A8D" w:rsidRDefault="00CE7F61" w:rsidP="005B11A8">
      <w:pPr>
        <w:pStyle w:val="ListParagraph"/>
        <w:widowControl w:val="0"/>
        <w:numPr>
          <w:ilvl w:val="0"/>
          <w:numId w:val="2"/>
        </w:numPr>
        <w:autoSpaceDE w:val="0"/>
        <w:autoSpaceDN w:val="0"/>
        <w:adjustRightInd w:val="0"/>
        <w:jc w:val="both"/>
        <w:rPr>
          <w:rFonts w:ascii="Verdana" w:eastAsia="Cambria" w:hAnsi="Verdana" w:cs="Arial"/>
          <w:i/>
          <w:color w:val="auto"/>
          <w:sz w:val="20"/>
          <w:szCs w:val="20"/>
          <w:lang w:val="en-GB"/>
        </w:rPr>
      </w:pPr>
      <w:r w:rsidRPr="002C6A8D">
        <w:rPr>
          <w:rFonts w:ascii="Verdana" w:hAnsi="Verdana" w:cs="Arial"/>
          <w:sz w:val="20"/>
          <w:lang w:val="en-GB"/>
        </w:rPr>
        <w:t>Describe the role of public health in a global society</w:t>
      </w:r>
    </w:p>
    <w:p w14:paraId="7A67120B" w14:textId="77777777" w:rsidR="00CE7F61" w:rsidRPr="002C6A8D" w:rsidRDefault="00CE7F61" w:rsidP="005B11A8">
      <w:pPr>
        <w:pStyle w:val="ListParagraph"/>
        <w:widowControl w:val="0"/>
        <w:autoSpaceDE w:val="0"/>
        <w:autoSpaceDN w:val="0"/>
        <w:adjustRightInd w:val="0"/>
        <w:jc w:val="both"/>
        <w:rPr>
          <w:rFonts w:ascii="Verdana" w:eastAsia="Cambria" w:hAnsi="Verdana" w:cs="Arial"/>
          <w:i/>
          <w:color w:val="auto"/>
          <w:sz w:val="20"/>
          <w:szCs w:val="20"/>
          <w:lang w:val="en-GB"/>
        </w:rPr>
      </w:pPr>
    </w:p>
    <w:p w14:paraId="5F2C3644" w14:textId="77777777" w:rsidR="002150C8" w:rsidRPr="002C6A8D" w:rsidRDefault="002150C8" w:rsidP="005B11A8">
      <w:pPr>
        <w:jc w:val="both"/>
      </w:pPr>
    </w:p>
    <w:p w14:paraId="3E2ABBB9" w14:textId="77777777" w:rsidR="00CE7F61" w:rsidRPr="002C6A8D" w:rsidRDefault="00CE7F61" w:rsidP="005B11A8">
      <w:pPr>
        <w:jc w:val="both"/>
      </w:pPr>
    </w:p>
    <w:p w14:paraId="08708D10" w14:textId="77777777" w:rsidR="00CE7F61" w:rsidRPr="002C6A8D" w:rsidRDefault="00FC60E3" w:rsidP="005B11A8">
      <w:pPr>
        <w:pStyle w:val="Heading1"/>
        <w:jc w:val="both"/>
      </w:pPr>
      <w:bookmarkStart w:id="722" w:name="_Toc202860017"/>
      <w:bookmarkStart w:id="723" w:name="_Toc372036158"/>
      <w:r w:rsidRPr="002C6A8D">
        <w:t>900</w:t>
      </w:r>
      <w:r w:rsidR="00CE7F61" w:rsidRPr="002C6A8D">
        <w:t>181</w:t>
      </w:r>
      <w:r w:rsidRPr="002C6A8D">
        <w:t>SCI</w:t>
      </w:r>
      <w:r w:rsidR="00CE58D6" w:rsidRPr="002C6A8D">
        <w:t>/SSC</w:t>
      </w:r>
      <w:r w:rsidR="00CE7F61" w:rsidRPr="002C6A8D">
        <w:tab/>
        <w:t>Introduction to Environmental Science</w:t>
      </w:r>
      <w:bookmarkEnd w:id="722"/>
      <w:r w:rsidR="00CE7F61" w:rsidRPr="002C6A8D">
        <w:t>s</w:t>
      </w:r>
      <w:bookmarkEnd w:id="723"/>
    </w:p>
    <w:tbl>
      <w:tblPr>
        <w:tblW w:w="0" w:type="auto"/>
        <w:tblLook w:val="01E0" w:firstRow="1" w:lastRow="1" w:firstColumn="1" w:lastColumn="1" w:noHBand="0" w:noVBand="0"/>
      </w:tblPr>
      <w:tblGrid>
        <w:gridCol w:w="2217"/>
        <w:gridCol w:w="2218"/>
      </w:tblGrid>
      <w:tr w:rsidR="004E37AC" w:rsidRPr="002C6A8D" w14:paraId="0AAF33A5" w14:textId="77777777" w:rsidTr="006F615E">
        <w:trPr>
          <w:trHeight w:val="255"/>
        </w:trPr>
        <w:tc>
          <w:tcPr>
            <w:tcW w:w="2217" w:type="dxa"/>
            <w:shd w:val="clear" w:color="auto" w:fill="auto"/>
          </w:tcPr>
          <w:p w14:paraId="60E06505" w14:textId="77777777" w:rsidR="004E37AC" w:rsidRPr="002C6A8D" w:rsidRDefault="004E37AC" w:rsidP="005B11A8">
            <w:pPr>
              <w:jc w:val="both"/>
              <w:rPr>
                <w:i/>
                <w:szCs w:val="20"/>
              </w:rPr>
            </w:pPr>
            <w:r w:rsidRPr="002C6A8D">
              <w:rPr>
                <w:i/>
                <w:szCs w:val="20"/>
              </w:rPr>
              <w:t>Credit points</w:t>
            </w:r>
          </w:p>
        </w:tc>
        <w:tc>
          <w:tcPr>
            <w:tcW w:w="2218" w:type="dxa"/>
            <w:shd w:val="clear" w:color="auto" w:fill="auto"/>
          </w:tcPr>
          <w:p w14:paraId="1B90523A" w14:textId="77777777" w:rsidR="004E37AC" w:rsidRPr="002C6A8D" w:rsidRDefault="004E37AC" w:rsidP="005B11A8">
            <w:pPr>
              <w:jc w:val="both"/>
              <w:rPr>
                <w:i/>
                <w:szCs w:val="20"/>
              </w:rPr>
            </w:pPr>
            <w:r w:rsidRPr="002C6A8D">
              <w:rPr>
                <w:i/>
                <w:szCs w:val="20"/>
              </w:rPr>
              <w:t>6 ecp</w:t>
            </w:r>
          </w:p>
        </w:tc>
      </w:tr>
      <w:tr w:rsidR="004E37AC" w:rsidRPr="002C6A8D" w14:paraId="359FD233" w14:textId="77777777" w:rsidTr="006F615E">
        <w:trPr>
          <w:trHeight w:val="255"/>
        </w:trPr>
        <w:tc>
          <w:tcPr>
            <w:tcW w:w="2217" w:type="dxa"/>
            <w:shd w:val="clear" w:color="auto" w:fill="auto"/>
          </w:tcPr>
          <w:p w14:paraId="7E5CF9BC" w14:textId="77777777" w:rsidR="004E37AC" w:rsidRPr="002C6A8D" w:rsidRDefault="004E37AC" w:rsidP="005B11A8">
            <w:pPr>
              <w:jc w:val="both"/>
              <w:rPr>
                <w:i/>
                <w:szCs w:val="20"/>
              </w:rPr>
            </w:pPr>
            <w:r w:rsidRPr="002C6A8D">
              <w:rPr>
                <w:i/>
                <w:szCs w:val="20"/>
              </w:rPr>
              <w:t>Theme</w:t>
            </w:r>
          </w:p>
        </w:tc>
        <w:tc>
          <w:tcPr>
            <w:tcW w:w="2218" w:type="dxa"/>
            <w:shd w:val="clear" w:color="auto" w:fill="auto"/>
          </w:tcPr>
          <w:p w14:paraId="4FE5955C" w14:textId="77777777" w:rsidR="004E37AC" w:rsidRPr="002C6A8D" w:rsidRDefault="004E37AC" w:rsidP="005B11A8">
            <w:pPr>
              <w:jc w:val="both"/>
              <w:rPr>
                <w:i/>
                <w:szCs w:val="20"/>
              </w:rPr>
            </w:pPr>
            <w:r w:rsidRPr="002C6A8D">
              <w:rPr>
                <w:i/>
                <w:szCs w:val="20"/>
              </w:rPr>
              <w:t>ECS, LEU, HW, ICC</w:t>
            </w:r>
          </w:p>
        </w:tc>
      </w:tr>
      <w:tr w:rsidR="004E37AC" w:rsidRPr="002C6A8D" w14:paraId="004BAEA1" w14:textId="77777777" w:rsidTr="006F615E">
        <w:trPr>
          <w:trHeight w:val="267"/>
        </w:trPr>
        <w:tc>
          <w:tcPr>
            <w:tcW w:w="2217" w:type="dxa"/>
            <w:shd w:val="clear" w:color="auto" w:fill="auto"/>
          </w:tcPr>
          <w:p w14:paraId="4F4FB7F5" w14:textId="77777777" w:rsidR="004E37AC" w:rsidRPr="002C6A8D" w:rsidRDefault="004E37AC" w:rsidP="005B11A8">
            <w:pPr>
              <w:jc w:val="both"/>
              <w:rPr>
                <w:i/>
                <w:szCs w:val="20"/>
              </w:rPr>
            </w:pPr>
            <w:r w:rsidRPr="002C6A8D">
              <w:rPr>
                <w:i/>
                <w:szCs w:val="20"/>
              </w:rPr>
              <w:t>Track</w:t>
            </w:r>
          </w:p>
        </w:tc>
        <w:tc>
          <w:tcPr>
            <w:tcW w:w="2218" w:type="dxa"/>
            <w:shd w:val="clear" w:color="auto" w:fill="auto"/>
          </w:tcPr>
          <w:p w14:paraId="40510C25" w14:textId="77777777" w:rsidR="004E37AC" w:rsidRPr="002C6A8D" w:rsidRDefault="004E37AC" w:rsidP="005B11A8">
            <w:pPr>
              <w:jc w:val="both"/>
              <w:rPr>
                <w:i/>
                <w:szCs w:val="20"/>
              </w:rPr>
            </w:pPr>
            <w:r w:rsidRPr="002C6A8D">
              <w:rPr>
                <w:i/>
                <w:szCs w:val="20"/>
              </w:rPr>
              <w:t>Earth&amp;Environment</w:t>
            </w:r>
          </w:p>
        </w:tc>
      </w:tr>
    </w:tbl>
    <w:p w14:paraId="7276F907" w14:textId="77777777" w:rsidR="00CE7F61" w:rsidRPr="002C6A8D" w:rsidRDefault="00CE7F61" w:rsidP="005B11A8">
      <w:pPr>
        <w:jc w:val="both"/>
        <w:rPr>
          <w:szCs w:val="20"/>
        </w:rPr>
      </w:pPr>
    </w:p>
    <w:p w14:paraId="593C77A1" w14:textId="77777777" w:rsidR="00CE7F61" w:rsidRPr="002C6A8D" w:rsidRDefault="00CE7F61" w:rsidP="005B11A8">
      <w:pPr>
        <w:jc w:val="both"/>
        <w:rPr>
          <w:i/>
          <w:szCs w:val="20"/>
        </w:rPr>
      </w:pPr>
      <w:r w:rsidRPr="002C6A8D">
        <w:rPr>
          <w:i/>
          <w:szCs w:val="20"/>
        </w:rPr>
        <w:t>Prerequisites</w:t>
      </w:r>
    </w:p>
    <w:p w14:paraId="7FC64DE6" w14:textId="77777777" w:rsidR="00CE7F61" w:rsidRPr="002C6A8D" w:rsidRDefault="00CE7F61" w:rsidP="005B11A8">
      <w:pPr>
        <w:jc w:val="both"/>
        <w:rPr>
          <w:szCs w:val="20"/>
        </w:rPr>
      </w:pPr>
      <w:r w:rsidRPr="002C6A8D">
        <w:rPr>
          <w:szCs w:val="20"/>
        </w:rPr>
        <w:t>None</w:t>
      </w:r>
    </w:p>
    <w:p w14:paraId="75A77EC4" w14:textId="77777777" w:rsidR="0048470E" w:rsidRPr="002C6A8D" w:rsidRDefault="0048470E" w:rsidP="005B11A8">
      <w:pPr>
        <w:pStyle w:val="Heading2"/>
        <w:jc w:val="both"/>
        <w:rPr>
          <w:lang w:eastAsia="zh-TW"/>
        </w:rPr>
      </w:pPr>
    </w:p>
    <w:p w14:paraId="35B71C1E" w14:textId="77777777" w:rsidR="0048470E" w:rsidRPr="002C6A8D" w:rsidRDefault="0048470E" w:rsidP="005B11A8">
      <w:pPr>
        <w:pStyle w:val="Heading2"/>
        <w:jc w:val="both"/>
      </w:pPr>
      <w:r w:rsidRPr="002C6A8D">
        <w:t>Course description</w:t>
      </w:r>
    </w:p>
    <w:p w14:paraId="4CBE6890" w14:textId="77777777" w:rsidR="00CE7F61" w:rsidRPr="002C6A8D" w:rsidRDefault="00CE7F61" w:rsidP="005B11A8">
      <w:pPr>
        <w:autoSpaceDE w:val="0"/>
        <w:autoSpaceDN w:val="0"/>
        <w:adjustRightInd w:val="0"/>
        <w:jc w:val="both"/>
        <w:rPr>
          <w:szCs w:val="20"/>
        </w:rPr>
      </w:pPr>
      <w:r w:rsidRPr="002C6A8D">
        <w:t xml:space="preserve">This course serves as an introduction to and covers broad aspects of environmental science and environmental studies. </w:t>
      </w:r>
      <w:r w:rsidRPr="002C6A8D">
        <w:rPr>
          <w:szCs w:val="20"/>
        </w:rPr>
        <w:t xml:space="preserve">The aim of this course is to provide students with the fundamental ideas and concepts in the field </w:t>
      </w:r>
      <w:r w:rsidRPr="002C6A8D">
        <w:t xml:space="preserve">of environmental sciences </w:t>
      </w:r>
      <w:r w:rsidRPr="002C6A8D">
        <w:rPr>
          <w:szCs w:val="20"/>
        </w:rPr>
        <w:t xml:space="preserve">and with the analytical tools needed for a considered reflection on the nature of </w:t>
      </w:r>
      <w:r w:rsidRPr="002C6A8D">
        <w:rPr>
          <w:bCs/>
        </w:rPr>
        <w:t xml:space="preserve">environmental problems </w:t>
      </w:r>
      <w:r w:rsidRPr="002C6A8D">
        <w:rPr>
          <w:szCs w:val="20"/>
        </w:rPr>
        <w:t>and its possible solutions.</w:t>
      </w:r>
    </w:p>
    <w:p w14:paraId="3FBE48F5" w14:textId="77777777" w:rsidR="00682D15" w:rsidRPr="002C6A8D" w:rsidRDefault="00682D15" w:rsidP="005B11A8">
      <w:pPr>
        <w:pStyle w:val="Heading2"/>
        <w:jc w:val="both"/>
      </w:pPr>
    </w:p>
    <w:p w14:paraId="0201C762" w14:textId="77777777" w:rsidR="00CE7F61" w:rsidRPr="002C6A8D" w:rsidRDefault="00CE7F61" w:rsidP="005B11A8">
      <w:pPr>
        <w:jc w:val="both"/>
      </w:pPr>
      <w:r w:rsidRPr="002C6A8D">
        <w:t>Environmental science, as a discipline, combines aspects of the physical and biological sciences with issues from the social and political sciences. In this course, we will explore the concept of sustainability and how it relates to us, the scientific principles and concepts governing ecosystems and their processes, human population and resource use, how to sustain the biodiversity of the earth, and how we use our energy resources. This course should prepare students to continue to develop their environmental knowledge through further coursework. Important features of the course include systems thinking and critical reflection.</w:t>
      </w:r>
    </w:p>
    <w:p w14:paraId="194AAF0E" w14:textId="77777777" w:rsidR="00CE7F61" w:rsidRPr="002C6A8D" w:rsidRDefault="00CE7F61" w:rsidP="005B11A8">
      <w:pPr>
        <w:jc w:val="both"/>
      </w:pPr>
    </w:p>
    <w:p w14:paraId="612A6542" w14:textId="77777777" w:rsidR="00CE7F61" w:rsidRPr="002C6A8D" w:rsidRDefault="00CE7F61" w:rsidP="005B11A8">
      <w:pPr>
        <w:pStyle w:val="Heading1"/>
        <w:jc w:val="both"/>
      </w:pPr>
    </w:p>
    <w:p w14:paraId="327B7629" w14:textId="77777777" w:rsidR="001E74E4" w:rsidRPr="002C6A8D" w:rsidRDefault="002F15A2" w:rsidP="005B11A8">
      <w:pPr>
        <w:pStyle w:val="Heading1"/>
        <w:jc w:val="both"/>
      </w:pPr>
      <w:bookmarkStart w:id="724" w:name="_Toc372036159"/>
      <w:r w:rsidRPr="002C6A8D">
        <w:t>900</w:t>
      </w:r>
      <w:r w:rsidR="001E74E4" w:rsidRPr="002C6A8D">
        <w:t>191</w:t>
      </w:r>
      <w:r w:rsidRPr="002C6A8D">
        <w:t>SCI</w:t>
      </w:r>
      <w:r w:rsidR="001E74E4" w:rsidRPr="002C6A8D">
        <w:tab/>
        <w:t xml:space="preserve">Programming </w:t>
      </w:r>
      <w:bookmarkEnd w:id="709"/>
      <w:bookmarkEnd w:id="710"/>
      <w:bookmarkEnd w:id="711"/>
      <w:bookmarkEnd w:id="712"/>
      <w:bookmarkEnd w:id="713"/>
      <w:bookmarkEnd w:id="714"/>
      <w:r w:rsidR="00906D93" w:rsidRPr="002C6A8D">
        <w:t>Your World</w:t>
      </w:r>
      <w:bookmarkEnd w:id="724"/>
    </w:p>
    <w:tbl>
      <w:tblPr>
        <w:tblW w:w="0" w:type="auto"/>
        <w:tblLook w:val="01E0" w:firstRow="1" w:lastRow="1" w:firstColumn="1" w:lastColumn="1" w:noHBand="0" w:noVBand="0"/>
      </w:tblPr>
      <w:tblGrid>
        <w:gridCol w:w="2217"/>
        <w:gridCol w:w="2391"/>
      </w:tblGrid>
      <w:tr w:rsidR="004E37AC" w:rsidRPr="002C6A8D" w14:paraId="26A3618E" w14:textId="77777777" w:rsidTr="006F615E">
        <w:trPr>
          <w:trHeight w:val="255"/>
        </w:trPr>
        <w:tc>
          <w:tcPr>
            <w:tcW w:w="2217" w:type="dxa"/>
            <w:shd w:val="clear" w:color="auto" w:fill="auto"/>
          </w:tcPr>
          <w:p w14:paraId="4570CCEC" w14:textId="77777777" w:rsidR="004E37AC" w:rsidRPr="002C6A8D" w:rsidRDefault="004E37AC" w:rsidP="005B11A8">
            <w:pPr>
              <w:jc w:val="both"/>
              <w:rPr>
                <w:i/>
                <w:szCs w:val="20"/>
              </w:rPr>
            </w:pPr>
            <w:r w:rsidRPr="002C6A8D">
              <w:rPr>
                <w:i/>
                <w:szCs w:val="20"/>
              </w:rPr>
              <w:t>Credit points</w:t>
            </w:r>
          </w:p>
        </w:tc>
        <w:tc>
          <w:tcPr>
            <w:tcW w:w="2391" w:type="dxa"/>
            <w:shd w:val="clear" w:color="auto" w:fill="auto"/>
          </w:tcPr>
          <w:p w14:paraId="13726542" w14:textId="77777777" w:rsidR="004E37AC" w:rsidRPr="002C6A8D" w:rsidRDefault="004E37AC" w:rsidP="005B11A8">
            <w:pPr>
              <w:jc w:val="both"/>
              <w:rPr>
                <w:i/>
                <w:szCs w:val="20"/>
              </w:rPr>
            </w:pPr>
            <w:r w:rsidRPr="002C6A8D">
              <w:rPr>
                <w:i/>
                <w:szCs w:val="20"/>
              </w:rPr>
              <w:t>6 ecp</w:t>
            </w:r>
          </w:p>
        </w:tc>
      </w:tr>
      <w:tr w:rsidR="004E37AC" w:rsidRPr="002C6A8D" w14:paraId="207139CB" w14:textId="77777777" w:rsidTr="006F615E">
        <w:trPr>
          <w:trHeight w:val="255"/>
        </w:trPr>
        <w:tc>
          <w:tcPr>
            <w:tcW w:w="2217" w:type="dxa"/>
            <w:shd w:val="clear" w:color="auto" w:fill="auto"/>
          </w:tcPr>
          <w:p w14:paraId="64E2507D" w14:textId="77777777" w:rsidR="004E37AC" w:rsidRPr="002C6A8D" w:rsidRDefault="004E37AC" w:rsidP="005B11A8">
            <w:pPr>
              <w:jc w:val="both"/>
              <w:rPr>
                <w:i/>
                <w:szCs w:val="20"/>
              </w:rPr>
            </w:pPr>
            <w:r w:rsidRPr="002C6A8D">
              <w:rPr>
                <w:i/>
                <w:szCs w:val="20"/>
              </w:rPr>
              <w:t>Theme</w:t>
            </w:r>
          </w:p>
        </w:tc>
        <w:tc>
          <w:tcPr>
            <w:tcW w:w="2391" w:type="dxa"/>
            <w:shd w:val="clear" w:color="auto" w:fill="auto"/>
          </w:tcPr>
          <w:p w14:paraId="5936A553" w14:textId="77777777" w:rsidR="004E37AC" w:rsidRPr="002C6A8D" w:rsidRDefault="004E37AC" w:rsidP="005B11A8">
            <w:pPr>
              <w:jc w:val="both"/>
              <w:rPr>
                <w:i/>
                <w:szCs w:val="20"/>
              </w:rPr>
            </w:pPr>
            <w:r w:rsidRPr="002C6A8D">
              <w:rPr>
                <w:i/>
                <w:szCs w:val="20"/>
              </w:rPr>
              <w:t>ECS, LEU, HW, ICC</w:t>
            </w:r>
          </w:p>
        </w:tc>
      </w:tr>
      <w:tr w:rsidR="004E37AC" w:rsidRPr="002C6A8D" w14:paraId="410ECF51" w14:textId="77777777" w:rsidTr="006F615E">
        <w:trPr>
          <w:trHeight w:val="267"/>
        </w:trPr>
        <w:tc>
          <w:tcPr>
            <w:tcW w:w="2217" w:type="dxa"/>
            <w:shd w:val="clear" w:color="auto" w:fill="auto"/>
          </w:tcPr>
          <w:p w14:paraId="32C2F604" w14:textId="77777777" w:rsidR="004E37AC" w:rsidRPr="002C6A8D" w:rsidRDefault="004E37AC" w:rsidP="005B11A8">
            <w:pPr>
              <w:jc w:val="both"/>
              <w:rPr>
                <w:i/>
                <w:szCs w:val="20"/>
              </w:rPr>
            </w:pPr>
            <w:r w:rsidRPr="002C6A8D">
              <w:rPr>
                <w:i/>
                <w:szCs w:val="20"/>
              </w:rPr>
              <w:t>Track</w:t>
            </w:r>
          </w:p>
        </w:tc>
        <w:tc>
          <w:tcPr>
            <w:tcW w:w="2391" w:type="dxa"/>
            <w:shd w:val="clear" w:color="auto" w:fill="auto"/>
          </w:tcPr>
          <w:p w14:paraId="7C64C60D" w14:textId="77777777" w:rsidR="004E37AC" w:rsidRPr="002C6A8D" w:rsidRDefault="004E37AC" w:rsidP="005B11A8">
            <w:pPr>
              <w:jc w:val="both"/>
              <w:rPr>
                <w:i/>
                <w:szCs w:val="20"/>
              </w:rPr>
            </w:pPr>
            <w:r w:rsidRPr="002C6A8D">
              <w:rPr>
                <w:i/>
                <w:szCs w:val="20"/>
              </w:rPr>
              <w:t>Information Sciences</w:t>
            </w:r>
          </w:p>
        </w:tc>
      </w:tr>
    </w:tbl>
    <w:p w14:paraId="70343429" w14:textId="77777777" w:rsidR="001E74E4" w:rsidRPr="002C6A8D" w:rsidRDefault="001E74E4" w:rsidP="005B11A8">
      <w:pPr>
        <w:jc w:val="both"/>
      </w:pPr>
    </w:p>
    <w:p w14:paraId="1DC1EBA7" w14:textId="77777777" w:rsidR="001E74E4" w:rsidRPr="002C6A8D" w:rsidRDefault="001E74E4" w:rsidP="005B11A8">
      <w:pPr>
        <w:pStyle w:val="Heading2"/>
        <w:jc w:val="both"/>
      </w:pPr>
      <w:r w:rsidRPr="002C6A8D">
        <w:t>Prerequisites</w:t>
      </w:r>
    </w:p>
    <w:p w14:paraId="337A28BB" w14:textId="77777777" w:rsidR="001E74E4" w:rsidRPr="002C6A8D" w:rsidRDefault="002150C8" w:rsidP="005B11A8">
      <w:pPr>
        <w:jc w:val="both"/>
      </w:pPr>
      <w:r w:rsidRPr="002C6A8D">
        <w:t>None</w:t>
      </w:r>
    </w:p>
    <w:p w14:paraId="70795736" w14:textId="77777777" w:rsidR="00B0323B" w:rsidRPr="002C6A8D" w:rsidRDefault="00B0323B" w:rsidP="005B11A8">
      <w:pPr>
        <w:pStyle w:val="Heading2"/>
        <w:jc w:val="both"/>
        <w:rPr>
          <w:lang w:eastAsia="zh-TW"/>
        </w:rPr>
      </w:pPr>
    </w:p>
    <w:p w14:paraId="7A13A52E" w14:textId="77777777" w:rsidR="00B0323B" w:rsidRPr="002C6A8D" w:rsidRDefault="00B0323B" w:rsidP="005B11A8">
      <w:pPr>
        <w:pStyle w:val="Heading2"/>
        <w:jc w:val="both"/>
      </w:pPr>
      <w:r w:rsidRPr="002C6A8D">
        <w:t>Course description</w:t>
      </w:r>
    </w:p>
    <w:p w14:paraId="5EB4CB92" w14:textId="77777777" w:rsidR="001E74E4" w:rsidRPr="002C6A8D" w:rsidRDefault="001E74E4" w:rsidP="005B11A8">
      <w:pPr>
        <w:tabs>
          <w:tab w:val="left" w:pos="6480"/>
        </w:tabs>
        <w:jc w:val="both"/>
        <w:rPr>
          <w:rFonts w:cs="Times New Roman"/>
        </w:rPr>
      </w:pPr>
      <w:r w:rsidRPr="002C6A8D">
        <w:rPr>
          <w:rFonts w:cs="Times New Roman"/>
        </w:rPr>
        <w:t>This course introduces students to modern programming techniques and provides them with basic programming skills.</w:t>
      </w:r>
    </w:p>
    <w:p w14:paraId="58F2959A" w14:textId="77777777" w:rsidR="001E74E4" w:rsidRPr="002C6A8D" w:rsidRDefault="001E74E4" w:rsidP="005B11A8">
      <w:pPr>
        <w:jc w:val="both"/>
      </w:pPr>
    </w:p>
    <w:p w14:paraId="6D620E8F" w14:textId="77777777" w:rsidR="001E74E4" w:rsidRPr="002C6A8D" w:rsidRDefault="001E74E4" w:rsidP="005B11A8">
      <w:pPr>
        <w:jc w:val="both"/>
        <w:rPr>
          <w:rFonts w:cs="Times New Roman"/>
          <w:bCs/>
          <w:szCs w:val="20"/>
        </w:rPr>
      </w:pPr>
      <w:r w:rsidRPr="002C6A8D">
        <w:rPr>
          <w:rFonts w:cs="Times New Roman"/>
          <w:bCs/>
          <w:szCs w:val="20"/>
        </w:rPr>
        <w:t>Students will learn the basics of programming languages: syntax, semantics, program correctness and the interplay between programs and data structures, with illustrations in concrete (families of) programming styles: imperative, functional, object-oriented. The course explores aspects of modern programming through lectures and hands-on lab activities.</w:t>
      </w:r>
    </w:p>
    <w:p w14:paraId="65D56714" w14:textId="77777777" w:rsidR="001E74E4" w:rsidRPr="002C6A8D" w:rsidRDefault="001E74E4" w:rsidP="005B11A8">
      <w:pPr>
        <w:jc w:val="both"/>
        <w:rPr>
          <w:bCs/>
          <w:szCs w:val="20"/>
        </w:rPr>
      </w:pPr>
    </w:p>
    <w:p w14:paraId="46E05018" w14:textId="77777777" w:rsidR="001E74E4" w:rsidRPr="002C6A8D" w:rsidRDefault="001E74E4" w:rsidP="005B11A8">
      <w:pPr>
        <w:jc w:val="both"/>
        <w:rPr>
          <w:bCs/>
          <w:i/>
          <w:szCs w:val="20"/>
        </w:rPr>
      </w:pPr>
      <w:r w:rsidRPr="002C6A8D">
        <w:rPr>
          <w:bCs/>
          <w:i/>
          <w:szCs w:val="20"/>
        </w:rPr>
        <w:t>Topics</w:t>
      </w:r>
    </w:p>
    <w:p w14:paraId="266D7CCA" w14:textId="77777777" w:rsidR="001E74E4" w:rsidRPr="002C6A8D" w:rsidRDefault="001E74E4" w:rsidP="005B11A8">
      <w:pPr>
        <w:ind w:firstLine="720"/>
        <w:jc w:val="both"/>
        <w:rPr>
          <w:rFonts w:cs="Times New Roman"/>
          <w:bCs/>
          <w:szCs w:val="20"/>
        </w:rPr>
      </w:pPr>
      <w:r w:rsidRPr="002C6A8D">
        <w:rPr>
          <w:rFonts w:cs="Times New Roman"/>
          <w:bCs/>
          <w:szCs w:val="20"/>
        </w:rPr>
        <w:t>Syntax</w:t>
      </w:r>
    </w:p>
    <w:p w14:paraId="51592394" w14:textId="77777777" w:rsidR="001E74E4" w:rsidRPr="002C6A8D" w:rsidRDefault="001E74E4" w:rsidP="005B11A8">
      <w:pPr>
        <w:ind w:firstLine="720"/>
        <w:jc w:val="both"/>
        <w:rPr>
          <w:rFonts w:cs="Times New Roman"/>
          <w:bCs/>
          <w:szCs w:val="20"/>
        </w:rPr>
      </w:pPr>
      <w:r w:rsidRPr="002C6A8D">
        <w:rPr>
          <w:rFonts w:cs="Times New Roman"/>
          <w:bCs/>
          <w:szCs w:val="20"/>
        </w:rPr>
        <w:t>Semantics</w:t>
      </w:r>
    </w:p>
    <w:p w14:paraId="63B6C891" w14:textId="77777777" w:rsidR="001E74E4" w:rsidRPr="002C6A8D" w:rsidRDefault="001E74E4" w:rsidP="005B11A8">
      <w:pPr>
        <w:ind w:firstLine="720"/>
        <w:jc w:val="both"/>
        <w:rPr>
          <w:rFonts w:cs="Times New Roman"/>
          <w:bCs/>
          <w:szCs w:val="20"/>
        </w:rPr>
      </w:pPr>
      <w:r w:rsidRPr="002C6A8D">
        <w:rPr>
          <w:rFonts w:cs="Times New Roman"/>
          <w:bCs/>
          <w:szCs w:val="20"/>
        </w:rPr>
        <w:t xml:space="preserve">Program correctness </w:t>
      </w:r>
    </w:p>
    <w:p w14:paraId="763960C7" w14:textId="77777777" w:rsidR="001E74E4" w:rsidRPr="002C6A8D" w:rsidRDefault="001E74E4" w:rsidP="005B11A8">
      <w:pPr>
        <w:ind w:firstLine="720"/>
        <w:jc w:val="both"/>
        <w:rPr>
          <w:rFonts w:cs="Times New Roman"/>
          <w:bCs/>
          <w:szCs w:val="20"/>
        </w:rPr>
      </w:pPr>
      <w:r w:rsidRPr="002C6A8D">
        <w:rPr>
          <w:rFonts w:cs="Times New Roman"/>
          <w:bCs/>
          <w:szCs w:val="20"/>
        </w:rPr>
        <w:t xml:space="preserve">Interplay between programs </w:t>
      </w:r>
    </w:p>
    <w:p w14:paraId="1242A709" w14:textId="77777777" w:rsidR="001E74E4" w:rsidRPr="002C6A8D" w:rsidRDefault="001E74E4" w:rsidP="005B11A8">
      <w:pPr>
        <w:ind w:firstLine="720"/>
        <w:jc w:val="both"/>
        <w:rPr>
          <w:rFonts w:cs="Times New Roman"/>
          <w:bCs/>
          <w:szCs w:val="20"/>
        </w:rPr>
      </w:pPr>
      <w:r w:rsidRPr="002C6A8D">
        <w:rPr>
          <w:rFonts w:cs="Times New Roman"/>
          <w:bCs/>
          <w:szCs w:val="20"/>
        </w:rPr>
        <w:t>Data structures</w:t>
      </w:r>
    </w:p>
    <w:p w14:paraId="220EB7BF" w14:textId="77777777" w:rsidR="001E74E4" w:rsidRPr="002C6A8D" w:rsidRDefault="001E74E4" w:rsidP="005B11A8">
      <w:pPr>
        <w:ind w:firstLine="720"/>
        <w:jc w:val="both"/>
        <w:rPr>
          <w:rFonts w:cs="Times New Roman"/>
          <w:bCs/>
          <w:szCs w:val="20"/>
        </w:rPr>
      </w:pPr>
      <w:r w:rsidRPr="002C6A8D">
        <w:rPr>
          <w:rFonts w:cs="Times New Roman"/>
          <w:bCs/>
          <w:szCs w:val="20"/>
        </w:rPr>
        <w:t>Illustrations in concrete programming styles</w:t>
      </w:r>
    </w:p>
    <w:p w14:paraId="29ABEC0F" w14:textId="77777777" w:rsidR="001E74E4" w:rsidRPr="002C6A8D" w:rsidRDefault="001E74E4" w:rsidP="005B11A8">
      <w:pPr>
        <w:ind w:firstLine="720"/>
        <w:jc w:val="both"/>
        <w:rPr>
          <w:rFonts w:cs="Times New Roman"/>
          <w:bCs/>
          <w:szCs w:val="20"/>
        </w:rPr>
      </w:pPr>
      <w:r w:rsidRPr="002C6A8D">
        <w:rPr>
          <w:rFonts w:cs="Times New Roman"/>
          <w:bCs/>
          <w:szCs w:val="20"/>
        </w:rPr>
        <w:t>Imperative programming</w:t>
      </w:r>
    </w:p>
    <w:p w14:paraId="438BD4D7" w14:textId="77777777" w:rsidR="001E74E4" w:rsidRPr="002C6A8D" w:rsidRDefault="001E74E4" w:rsidP="005B11A8">
      <w:pPr>
        <w:ind w:firstLine="720"/>
        <w:jc w:val="both"/>
        <w:rPr>
          <w:rFonts w:cs="Times New Roman"/>
          <w:bCs/>
          <w:szCs w:val="20"/>
        </w:rPr>
      </w:pPr>
      <w:r w:rsidRPr="002C6A8D">
        <w:rPr>
          <w:rFonts w:cs="Times New Roman"/>
          <w:bCs/>
          <w:szCs w:val="20"/>
        </w:rPr>
        <w:t>Functional programming</w:t>
      </w:r>
      <w:r w:rsidR="00A669AE" w:rsidRPr="002C6A8D">
        <w:rPr>
          <w:rFonts w:cs="Times New Roman"/>
          <w:bCs/>
          <w:szCs w:val="20"/>
        </w:rPr>
        <w:t xml:space="preserve"> </w:t>
      </w:r>
    </w:p>
    <w:p w14:paraId="66710A54" w14:textId="77777777" w:rsidR="001E74E4" w:rsidRPr="002C6A8D" w:rsidRDefault="001E74E4" w:rsidP="005B11A8">
      <w:pPr>
        <w:ind w:firstLine="720"/>
        <w:jc w:val="both"/>
        <w:rPr>
          <w:rFonts w:cs="Times New Roman"/>
          <w:bCs/>
          <w:szCs w:val="20"/>
        </w:rPr>
      </w:pPr>
      <w:r w:rsidRPr="002C6A8D">
        <w:rPr>
          <w:rFonts w:cs="Times New Roman"/>
          <w:bCs/>
          <w:szCs w:val="20"/>
        </w:rPr>
        <w:t>Object-oriented programming</w:t>
      </w:r>
    </w:p>
    <w:p w14:paraId="19A62AA2" w14:textId="77777777" w:rsidR="001E74E4" w:rsidRPr="002C6A8D" w:rsidRDefault="001E74E4" w:rsidP="005B11A8">
      <w:pPr>
        <w:jc w:val="both"/>
        <w:rPr>
          <w:bCs/>
          <w:szCs w:val="20"/>
        </w:rPr>
      </w:pPr>
    </w:p>
    <w:p w14:paraId="16BE54D5" w14:textId="77777777" w:rsidR="002150C8" w:rsidRPr="002C6A8D" w:rsidRDefault="00C13A15" w:rsidP="005B11A8">
      <w:pPr>
        <w:pStyle w:val="Heading1"/>
        <w:jc w:val="both"/>
      </w:pPr>
      <w:bookmarkStart w:id="725" w:name="_Toc372036160"/>
      <w:r w:rsidRPr="002C6A8D">
        <w:t>900225SCI</w:t>
      </w:r>
      <w:r w:rsidRPr="002C6A8D">
        <w:tab/>
        <w:t>Vector Calculus</w:t>
      </w:r>
      <w:bookmarkEnd w:id="725"/>
    </w:p>
    <w:tbl>
      <w:tblPr>
        <w:tblW w:w="0" w:type="auto"/>
        <w:tblLook w:val="01E0" w:firstRow="1" w:lastRow="1" w:firstColumn="1" w:lastColumn="1" w:noHBand="0" w:noVBand="0"/>
      </w:tblPr>
      <w:tblGrid>
        <w:gridCol w:w="2217"/>
        <w:gridCol w:w="2391"/>
      </w:tblGrid>
      <w:tr w:rsidR="005A0C25" w:rsidRPr="002C6A8D" w14:paraId="46BC7B8C" w14:textId="77777777" w:rsidTr="001331BD">
        <w:trPr>
          <w:trHeight w:val="255"/>
        </w:trPr>
        <w:tc>
          <w:tcPr>
            <w:tcW w:w="2217" w:type="dxa"/>
            <w:shd w:val="clear" w:color="auto" w:fill="auto"/>
          </w:tcPr>
          <w:p w14:paraId="1EC929E6" w14:textId="77777777" w:rsidR="005A0C25" w:rsidRPr="002C6A8D" w:rsidRDefault="005A0C25" w:rsidP="005B11A8">
            <w:pPr>
              <w:jc w:val="both"/>
              <w:rPr>
                <w:i/>
                <w:szCs w:val="20"/>
              </w:rPr>
            </w:pPr>
            <w:r w:rsidRPr="002C6A8D">
              <w:rPr>
                <w:i/>
                <w:szCs w:val="20"/>
              </w:rPr>
              <w:t>Credit points</w:t>
            </w:r>
          </w:p>
        </w:tc>
        <w:tc>
          <w:tcPr>
            <w:tcW w:w="2391" w:type="dxa"/>
            <w:shd w:val="clear" w:color="auto" w:fill="auto"/>
          </w:tcPr>
          <w:p w14:paraId="26593113" w14:textId="77777777" w:rsidR="005A0C25" w:rsidRPr="002C6A8D" w:rsidRDefault="005A0C25" w:rsidP="005B11A8">
            <w:pPr>
              <w:jc w:val="both"/>
              <w:rPr>
                <w:i/>
                <w:szCs w:val="20"/>
              </w:rPr>
            </w:pPr>
            <w:r w:rsidRPr="002C6A8D">
              <w:rPr>
                <w:i/>
                <w:szCs w:val="20"/>
              </w:rPr>
              <w:t>6 ecp</w:t>
            </w:r>
          </w:p>
        </w:tc>
      </w:tr>
      <w:tr w:rsidR="005A0C25" w:rsidRPr="002C6A8D" w14:paraId="74909EF4" w14:textId="77777777" w:rsidTr="001331BD">
        <w:trPr>
          <w:trHeight w:val="255"/>
        </w:trPr>
        <w:tc>
          <w:tcPr>
            <w:tcW w:w="2217" w:type="dxa"/>
            <w:shd w:val="clear" w:color="auto" w:fill="auto"/>
          </w:tcPr>
          <w:p w14:paraId="47DC74F0" w14:textId="77777777" w:rsidR="005A0C25" w:rsidRPr="002C6A8D" w:rsidRDefault="005A0C25" w:rsidP="005B11A8">
            <w:pPr>
              <w:jc w:val="both"/>
              <w:rPr>
                <w:i/>
                <w:szCs w:val="20"/>
              </w:rPr>
            </w:pPr>
            <w:r w:rsidRPr="002C6A8D">
              <w:rPr>
                <w:i/>
                <w:szCs w:val="20"/>
              </w:rPr>
              <w:t>Theme</w:t>
            </w:r>
          </w:p>
        </w:tc>
        <w:tc>
          <w:tcPr>
            <w:tcW w:w="2391" w:type="dxa"/>
            <w:shd w:val="clear" w:color="auto" w:fill="auto"/>
          </w:tcPr>
          <w:p w14:paraId="6F7EF52C" w14:textId="77777777" w:rsidR="005A0C25" w:rsidRPr="002C6A8D" w:rsidRDefault="005A0C25" w:rsidP="005B11A8">
            <w:pPr>
              <w:jc w:val="both"/>
              <w:rPr>
                <w:i/>
                <w:szCs w:val="20"/>
                <w:lang w:eastAsia="zh-TW"/>
              </w:rPr>
            </w:pPr>
            <w:r w:rsidRPr="002C6A8D">
              <w:rPr>
                <w:i/>
                <w:szCs w:val="20"/>
              </w:rPr>
              <w:t xml:space="preserve">ECS, LEU, </w:t>
            </w:r>
          </w:p>
        </w:tc>
      </w:tr>
      <w:tr w:rsidR="005A0C25" w:rsidRPr="002C6A8D" w14:paraId="1534B919" w14:textId="77777777" w:rsidTr="001331BD">
        <w:trPr>
          <w:trHeight w:val="267"/>
        </w:trPr>
        <w:tc>
          <w:tcPr>
            <w:tcW w:w="2217" w:type="dxa"/>
            <w:shd w:val="clear" w:color="auto" w:fill="auto"/>
          </w:tcPr>
          <w:p w14:paraId="6B2EEE26" w14:textId="77777777" w:rsidR="005A0C25" w:rsidRPr="002C6A8D" w:rsidRDefault="005A0C25" w:rsidP="005B11A8">
            <w:pPr>
              <w:jc w:val="both"/>
              <w:rPr>
                <w:i/>
                <w:szCs w:val="20"/>
              </w:rPr>
            </w:pPr>
            <w:r w:rsidRPr="002C6A8D">
              <w:rPr>
                <w:i/>
                <w:szCs w:val="20"/>
              </w:rPr>
              <w:t>Track</w:t>
            </w:r>
          </w:p>
        </w:tc>
        <w:tc>
          <w:tcPr>
            <w:tcW w:w="2391" w:type="dxa"/>
            <w:shd w:val="clear" w:color="auto" w:fill="auto"/>
          </w:tcPr>
          <w:p w14:paraId="02731D39" w14:textId="77777777" w:rsidR="005A0C25" w:rsidRPr="002C6A8D" w:rsidRDefault="005A0C25" w:rsidP="005B11A8">
            <w:pPr>
              <w:jc w:val="both"/>
              <w:rPr>
                <w:i/>
                <w:szCs w:val="20"/>
                <w:lang w:eastAsia="zh-TW"/>
              </w:rPr>
            </w:pPr>
            <w:r w:rsidRPr="002C6A8D">
              <w:rPr>
                <w:i/>
                <w:szCs w:val="20"/>
                <w:lang w:eastAsia="zh-TW"/>
              </w:rPr>
              <w:t>Maths</w:t>
            </w:r>
          </w:p>
        </w:tc>
      </w:tr>
    </w:tbl>
    <w:p w14:paraId="22ADC010" w14:textId="77777777" w:rsidR="005A0C25" w:rsidRPr="002C6A8D" w:rsidRDefault="005A0C25" w:rsidP="005B11A8">
      <w:pPr>
        <w:jc w:val="both"/>
      </w:pPr>
    </w:p>
    <w:p w14:paraId="7EADF755" w14:textId="77777777" w:rsidR="005A0C25" w:rsidRPr="002C6A8D" w:rsidRDefault="005A0C25" w:rsidP="005B11A8">
      <w:pPr>
        <w:pStyle w:val="Heading2"/>
        <w:jc w:val="both"/>
      </w:pPr>
      <w:r w:rsidRPr="002C6A8D">
        <w:t>Prerequisites</w:t>
      </w:r>
    </w:p>
    <w:p w14:paraId="72F669B1" w14:textId="77777777" w:rsidR="005A0C25" w:rsidRPr="002C6A8D" w:rsidRDefault="005D17BF" w:rsidP="005B11A8">
      <w:pPr>
        <w:jc w:val="both"/>
        <w:rPr>
          <w:lang w:eastAsia="zh-TW"/>
        </w:rPr>
      </w:pPr>
      <w:r w:rsidRPr="002C6A8D">
        <w:rPr>
          <w:lang w:eastAsia="zh-TW"/>
        </w:rPr>
        <w:t xml:space="preserve">Calculus and </w:t>
      </w:r>
      <w:r w:rsidR="00C95FAA" w:rsidRPr="002C6A8D">
        <w:rPr>
          <w:lang w:eastAsia="zh-TW"/>
        </w:rPr>
        <w:t>Linear Algebra</w:t>
      </w:r>
    </w:p>
    <w:p w14:paraId="7241A834" w14:textId="77777777" w:rsidR="005D17BF" w:rsidRPr="002C6A8D" w:rsidRDefault="005D17BF" w:rsidP="005B11A8">
      <w:pPr>
        <w:jc w:val="both"/>
        <w:rPr>
          <w:i/>
          <w:lang w:eastAsia="zh-TW"/>
        </w:rPr>
      </w:pPr>
      <w:r w:rsidRPr="002C6A8D">
        <w:rPr>
          <w:i/>
          <w:lang w:eastAsia="zh-TW"/>
        </w:rPr>
        <w:t>(2013-14 Calculus 1 only)</w:t>
      </w:r>
    </w:p>
    <w:p w14:paraId="5BDECB4D" w14:textId="77777777" w:rsidR="00BE3C35" w:rsidRPr="002C6A8D" w:rsidRDefault="00BE3C35" w:rsidP="005B11A8">
      <w:pPr>
        <w:pStyle w:val="Heading2"/>
        <w:jc w:val="both"/>
        <w:rPr>
          <w:lang w:eastAsia="zh-TW"/>
        </w:rPr>
      </w:pPr>
    </w:p>
    <w:p w14:paraId="0D2A1EEB" w14:textId="77777777" w:rsidR="005A0C25" w:rsidRPr="002C6A8D" w:rsidRDefault="005A0C25" w:rsidP="005B11A8">
      <w:pPr>
        <w:pStyle w:val="Heading2"/>
        <w:jc w:val="both"/>
      </w:pPr>
      <w:r w:rsidRPr="002C6A8D">
        <w:t>Course description</w:t>
      </w:r>
    </w:p>
    <w:p w14:paraId="23F0DDF6" w14:textId="77777777" w:rsidR="00E1683D" w:rsidRPr="002C6A8D" w:rsidRDefault="00E1683D" w:rsidP="005B11A8">
      <w:pPr>
        <w:jc w:val="both"/>
        <w:rPr>
          <w:lang w:eastAsia="zh-TW"/>
        </w:rPr>
      </w:pPr>
      <w:r w:rsidRPr="002C6A8D">
        <w:rPr>
          <w:lang w:eastAsia="zh-TW"/>
        </w:rPr>
        <w:t xml:space="preserve">Tools for the description and analysis of multi-dimensional vector spaces are introduced, studied, and trained in exercises and assignments. This will be done in sessions that combine lecturing and problem solving. The material will be applied to the calculus of functions between multi-dimensional spaces, and results in the classical theorems by Green, Gauss and Stokes. </w:t>
      </w:r>
    </w:p>
    <w:p w14:paraId="6A7FEFDF" w14:textId="77777777" w:rsidR="00E1683D" w:rsidRPr="002C6A8D" w:rsidRDefault="00E1683D" w:rsidP="005B11A8">
      <w:pPr>
        <w:jc w:val="both"/>
        <w:rPr>
          <w:lang w:eastAsia="zh-TW"/>
        </w:rPr>
      </w:pPr>
      <w:r w:rsidRPr="002C6A8D">
        <w:rPr>
          <w:lang w:eastAsia="zh-TW"/>
        </w:rPr>
        <w:t>Topics include:</w:t>
      </w:r>
    </w:p>
    <w:p w14:paraId="49221F1E" w14:textId="77777777" w:rsidR="00E1683D" w:rsidRPr="002C6A8D" w:rsidRDefault="00E1683D" w:rsidP="00C9064E">
      <w:pPr>
        <w:numPr>
          <w:ilvl w:val="0"/>
          <w:numId w:val="57"/>
        </w:numPr>
        <w:jc w:val="both"/>
        <w:rPr>
          <w:lang w:eastAsia="zh-TW"/>
        </w:rPr>
      </w:pPr>
      <w:r w:rsidRPr="002C6A8D">
        <w:rPr>
          <w:lang w:eastAsia="zh-TW"/>
        </w:rPr>
        <w:t xml:space="preserve">Vectors and coordinate geometry in 3-space </w:t>
      </w:r>
    </w:p>
    <w:p w14:paraId="3D10AB53" w14:textId="77777777" w:rsidR="00E1683D" w:rsidRPr="002C6A8D" w:rsidRDefault="00E1683D" w:rsidP="00C9064E">
      <w:pPr>
        <w:numPr>
          <w:ilvl w:val="0"/>
          <w:numId w:val="57"/>
        </w:numPr>
        <w:jc w:val="both"/>
        <w:rPr>
          <w:lang w:eastAsia="zh-TW"/>
        </w:rPr>
      </w:pPr>
      <w:r w:rsidRPr="002C6A8D">
        <w:rPr>
          <w:lang w:eastAsia="zh-TW"/>
        </w:rPr>
        <w:t xml:space="preserve">Vector functions and curves </w:t>
      </w:r>
    </w:p>
    <w:p w14:paraId="4389586F" w14:textId="77777777" w:rsidR="00E1683D" w:rsidRPr="002C6A8D" w:rsidRDefault="00E1683D" w:rsidP="00C9064E">
      <w:pPr>
        <w:numPr>
          <w:ilvl w:val="0"/>
          <w:numId w:val="57"/>
        </w:numPr>
        <w:jc w:val="both"/>
        <w:rPr>
          <w:lang w:eastAsia="zh-TW"/>
        </w:rPr>
      </w:pPr>
      <w:r w:rsidRPr="002C6A8D">
        <w:rPr>
          <w:lang w:eastAsia="zh-TW"/>
        </w:rPr>
        <w:t>Functions of two and more variables, partial derivatives</w:t>
      </w:r>
    </w:p>
    <w:p w14:paraId="07126688" w14:textId="77777777" w:rsidR="00E1683D" w:rsidRPr="002C6A8D" w:rsidRDefault="00E1683D" w:rsidP="00C9064E">
      <w:pPr>
        <w:numPr>
          <w:ilvl w:val="0"/>
          <w:numId w:val="57"/>
        </w:numPr>
        <w:jc w:val="both"/>
        <w:rPr>
          <w:lang w:eastAsia="zh-TW"/>
        </w:rPr>
      </w:pPr>
      <w:r w:rsidRPr="002C6A8D">
        <w:rPr>
          <w:lang w:eastAsia="zh-TW"/>
        </w:rPr>
        <w:t xml:space="preserve">Gradient and directional derivatives </w:t>
      </w:r>
    </w:p>
    <w:p w14:paraId="67F41877" w14:textId="77777777" w:rsidR="00E1683D" w:rsidRPr="002C6A8D" w:rsidRDefault="00E1683D" w:rsidP="00C9064E">
      <w:pPr>
        <w:numPr>
          <w:ilvl w:val="0"/>
          <w:numId w:val="57"/>
        </w:numPr>
        <w:jc w:val="both"/>
        <w:rPr>
          <w:lang w:eastAsia="zh-TW"/>
        </w:rPr>
      </w:pPr>
      <w:r w:rsidRPr="002C6A8D">
        <w:rPr>
          <w:lang w:eastAsia="zh-TW"/>
        </w:rPr>
        <w:t>Optimization</w:t>
      </w:r>
    </w:p>
    <w:p w14:paraId="1A5B7BC1" w14:textId="77777777" w:rsidR="00E1683D" w:rsidRPr="002C6A8D" w:rsidRDefault="00E1683D" w:rsidP="00C9064E">
      <w:pPr>
        <w:numPr>
          <w:ilvl w:val="0"/>
          <w:numId w:val="57"/>
        </w:numPr>
        <w:jc w:val="both"/>
        <w:rPr>
          <w:lang w:eastAsia="zh-TW"/>
        </w:rPr>
      </w:pPr>
      <w:r w:rsidRPr="002C6A8D">
        <w:rPr>
          <w:lang w:eastAsia="zh-TW"/>
        </w:rPr>
        <w:t>Implicit function theorem</w:t>
      </w:r>
    </w:p>
    <w:p w14:paraId="42A74B84" w14:textId="77777777" w:rsidR="00E1683D" w:rsidRPr="002C6A8D" w:rsidRDefault="00E1683D" w:rsidP="00C9064E">
      <w:pPr>
        <w:numPr>
          <w:ilvl w:val="0"/>
          <w:numId w:val="57"/>
        </w:numPr>
        <w:jc w:val="both"/>
        <w:rPr>
          <w:lang w:eastAsia="zh-TW"/>
        </w:rPr>
      </w:pPr>
      <w:r w:rsidRPr="002C6A8D">
        <w:rPr>
          <w:lang w:eastAsia="zh-TW"/>
        </w:rPr>
        <w:t>Multiple integration and iterated integration</w:t>
      </w:r>
    </w:p>
    <w:p w14:paraId="2708EDD5" w14:textId="77777777" w:rsidR="00E1683D" w:rsidRPr="002C6A8D" w:rsidRDefault="00E1683D" w:rsidP="00C9064E">
      <w:pPr>
        <w:numPr>
          <w:ilvl w:val="0"/>
          <w:numId w:val="57"/>
        </w:numPr>
        <w:jc w:val="both"/>
        <w:rPr>
          <w:lang w:eastAsia="zh-TW"/>
        </w:rPr>
      </w:pPr>
      <w:r w:rsidRPr="002C6A8D">
        <w:rPr>
          <w:lang w:eastAsia="zh-TW"/>
        </w:rPr>
        <w:t>Polar and spherical coordinates</w:t>
      </w:r>
    </w:p>
    <w:p w14:paraId="1C98C6EB" w14:textId="77777777" w:rsidR="00E1683D" w:rsidRPr="002C6A8D" w:rsidRDefault="00E1683D" w:rsidP="00C9064E">
      <w:pPr>
        <w:numPr>
          <w:ilvl w:val="0"/>
          <w:numId w:val="57"/>
        </w:numPr>
        <w:jc w:val="both"/>
        <w:rPr>
          <w:lang w:eastAsia="zh-TW"/>
        </w:rPr>
      </w:pPr>
      <w:r w:rsidRPr="002C6A8D">
        <w:rPr>
          <w:lang w:eastAsia="zh-TW"/>
        </w:rPr>
        <w:t xml:space="preserve">Line integrals and vector fields </w:t>
      </w:r>
    </w:p>
    <w:p w14:paraId="2C13E43D" w14:textId="77777777" w:rsidR="00E1683D" w:rsidRPr="002C6A8D" w:rsidRDefault="00E1683D" w:rsidP="00C9064E">
      <w:pPr>
        <w:numPr>
          <w:ilvl w:val="0"/>
          <w:numId w:val="57"/>
        </w:numPr>
        <w:jc w:val="both"/>
        <w:rPr>
          <w:lang w:eastAsia="zh-TW"/>
        </w:rPr>
      </w:pPr>
      <w:r w:rsidRPr="002C6A8D">
        <w:rPr>
          <w:lang w:eastAsia="zh-TW"/>
        </w:rPr>
        <w:t xml:space="preserve">Surfaces and surface integrals </w:t>
      </w:r>
    </w:p>
    <w:p w14:paraId="1227BAD9" w14:textId="77777777" w:rsidR="00E1683D" w:rsidRPr="002C6A8D" w:rsidRDefault="00E1683D" w:rsidP="00C9064E">
      <w:pPr>
        <w:numPr>
          <w:ilvl w:val="0"/>
          <w:numId w:val="57"/>
        </w:numPr>
        <w:jc w:val="both"/>
        <w:rPr>
          <w:lang w:eastAsia="zh-TW"/>
        </w:rPr>
      </w:pPr>
      <w:r w:rsidRPr="002C6A8D">
        <w:rPr>
          <w:lang w:eastAsia="zh-TW"/>
        </w:rPr>
        <w:t xml:space="preserve">Divergence and rotation </w:t>
      </w:r>
    </w:p>
    <w:p w14:paraId="1937E3A3" w14:textId="77777777" w:rsidR="00E1683D" w:rsidRPr="002C6A8D" w:rsidRDefault="00E1683D" w:rsidP="00C9064E">
      <w:pPr>
        <w:numPr>
          <w:ilvl w:val="0"/>
          <w:numId w:val="57"/>
        </w:numPr>
        <w:jc w:val="both"/>
        <w:rPr>
          <w:lang w:eastAsia="zh-TW"/>
        </w:rPr>
      </w:pPr>
      <w:r w:rsidRPr="002C6A8D">
        <w:rPr>
          <w:lang w:eastAsia="zh-TW"/>
        </w:rPr>
        <w:t xml:space="preserve">Theorems of Green, Gauss and Stokes </w:t>
      </w:r>
    </w:p>
    <w:p w14:paraId="10249EAA" w14:textId="77777777" w:rsidR="00E1683D" w:rsidRPr="002C6A8D" w:rsidRDefault="00E1683D" w:rsidP="00C9064E">
      <w:pPr>
        <w:numPr>
          <w:ilvl w:val="0"/>
          <w:numId w:val="57"/>
        </w:numPr>
        <w:jc w:val="both"/>
        <w:rPr>
          <w:lang w:eastAsia="zh-TW"/>
        </w:rPr>
      </w:pPr>
      <w:r w:rsidRPr="002C6A8D">
        <w:rPr>
          <w:lang w:eastAsia="zh-TW"/>
        </w:rPr>
        <w:t>Applications (fluid dynamics, electromagnetism)</w:t>
      </w:r>
    </w:p>
    <w:p w14:paraId="67E786F1" w14:textId="77777777" w:rsidR="00E1683D" w:rsidRPr="002C6A8D" w:rsidRDefault="00E1683D" w:rsidP="005B11A8">
      <w:pPr>
        <w:jc w:val="both"/>
        <w:rPr>
          <w:lang w:eastAsia="zh-TW"/>
        </w:rPr>
      </w:pPr>
      <w:r w:rsidRPr="002C6A8D">
        <w:rPr>
          <w:lang w:eastAsia="zh-TW"/>
        </w:rPr>
        <w:t xml:space="preserve">Students will also practice exercises in-class to develop their skills. </w:t>
      </w:r>
    </w:p>
    <w:p w14:paraId="3830CBAE" w14:textId="77777777" w:rsidR="00E1683D" w:rsidRPr="002C6A8D" w:rsidRDefault="00E1683D" w:rsidP="005B11A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Verdana" w:hAnsi="Verdana"/>
        </w:rPr>
      </w:pPr>
    </w:p>
    <w:p w14:paraId="43029CEA" w14:textId="77777777" w:rsidR="005A0C25" w:rsidRPr="002C6A8D" w:rsidRDefault="005A0C25" w:rsidP="005B11A8">
      <w:pPr>
        <w:jc w:val="both"/>
        <w:rPr>
          <w:color w:val="FF0000"/>
          <w:lang w:val="en-US" w:eastAsia="zh-TW"/>
        </w:rPr>
      </w:pPr>
    </w:p>
    <w:p w14:paraId="564A9A84" w14:textId="77777777" w:rsidR="00D84884" w:rsidRPr="002C6A8D" w:rsidRDefault="00D84884" w:rsidP="005B11A8">
      <w:pPr>
        <w:jc w:val="both"/>
        <w:rPr>
          <w:szCs w:val="20"/>
          <w:lang w:eastAsia="zh-TW"/>
        </w:rPr>
      </w:pPr>
    </w:p>
    <w:p w14:paraId="0716AE2C" w14:textId="77777777" w:rsidR="002150C8" w:rsidRPr="002C6A8D" w:rsidRDefault="002150C8" w:rsidP="005B11A8">
      <w:pPr>
        <w:jc w:val="both"/>
        <w:rPr>
          <w:szCs w:val="20"/>
        </w:rPr>
      </w:pPr>
    </w:p>
    <w:p w14:paraId="0C2476E6" w14:textId="77777777" w:rsidR="00D84884" w:rsidRPr="002C6A8D" w:rsidRDefault="000005AB" w:rsidP="005B11A8">
      <w:pPr>
        <w:pStyle w:val="Heading1"/>
        <w:jc w:val="both"/>
      </w:pPr>
      <w:bookmarkStart w:id="726" w:name="_Toc194388815"/>
      <w:bookmarkStart w:id="727" w:name="_Toc196217737"/>
      <w:bookmarkStart w:id="728" w:name="_Toc196219085"/>
      <w:bookmarkStart w:id="729" w:name="_Toc196815323"/>
      <w:bookmarkStart w:id="730" w:name="_Toc196886381"/>
      <w:bookmarkStart w:id="731" w:name="_Toc202860038"/>
      <w:bookmarkStart w:id="732" w:name="_Toc372036161"/>
      <w:r w:rsidRPr="002C6A8D">
        <w:t>900</w:t>
      </w:r>
      <w:r w:rsidR="00CA059E" w:rsidRPr="002C6A8D">
        <w:t>227</w:t>
      </w:r>
      <w:r w:rsidRPr="002C6A8D">
        <w:t>SCI</w:t>
      </w:r>
      <w:r w:rsidR="00D84884" w:rsidRPr="002C6A8D">
        <w:tab/>
        <w:t>Dynamical Systems</w:t>
      </w:r>
      <w:bookmarkEnd w:id="726"/>
      <w:bookmarkEnd w:id="727"/>
      <w:bookmarkEnd w:id="728"/>
      <w:bookmarkEnd w:id="729"/>
      <w:bookmarkEnd w:id="730"/>
      <w:bookmarkEnd w:id="731"/>
      <w:bookmarkEnd w:id="732"/>
    </w:p>
    <w:tbl>
      <w:tblPr>
        <w:tblW w:w="0" w:type="auto"/>
        <w:tblLook w:val="01E0" w:firstRow="1" w:lastRow="1" w:firstColumn="1" w:lastColumn="1" w:noHBand="0" w:noVBand="0"/>
      </w:tblPr>
      <w:tblGrid>
        <w:gridCol w:w="2217"/>
        <w:gridCol w:w="2218"/>
      </w:tblGrid>
      <w:tr w:rsidR="004E37AC" w:rsidRPr="002C6A8D" w14:paraId="0341C652" w14:textId="77777777" w:rsidTr="006F615E">
        <w:trPr>
          <w:trHeight w:val="255"/>
        </w:trPr>
        <w:tc>
          <w:tcPr>
            <w:tcW w:w="2217" w:type="dxa"/>
            <w:shd w:val="clear" w:color="auto" w:fill="auto"/>
          </w:tcPr>
          <w:p w14:paraId="6DF20FC6" w14:textId="77777777" w:rsidR="004E37AC" w:rsidRPr="002C6A8D" w:rsidRDefault="004E37AC" w:rsidP="005B11A8">
            <w:pPr>
              <w:jc w:val="both"/>
              <w:rPr>
                <w:i/>
                <w:szCs w:val="20"/>
              </w:rPr>
            </w:pPr>
            <w:r w:rsidRPr="002C6A8D">
              <w:rPr>
                <w:i/>
                <w:szCs w:val="20"/>
              </w:rPr>
              <w:t>Credit points</w:t>
            </w:r>
          </w:p>
        </w:tc>
        <w:tc>
          <w:tcPr>
            <w:tcW w:w="2218" w:type="dxa"/>
            <w:shd w:val="clear" w:color="auto" w:fill="auto"/>
          </w:tcPr>
          <w:p w14:paraId="7A53FDEF" w14:textId="77777777" w:rsidR="004E37AC" w:rsidRPr="002C6A8D" w:rsidRDefault="004E37AC" w:rsidP="005B11A8">
            <w:pPr>
              <w:jc w:val="both"/>
              <w:rPr>
                <w:i/>
                <w:szCs w:val="20"/>
              </w:rPr>
            </w:pPr>
            <w:r w:rsidRPr="002C6A8D">
              <w:rPr>
                <w:i/>
                <w:szCs w:val="20"/>
              </w:rPr>
              <w:t>6 ecp</w:t>
            </w:r>
          </w:p>
        </w:tc>
      </w:tr>
      <w:tr w:rsidR="004E37AC" w:rsidRPr="002C6A8D" w14:paraId="72BA37E2" w14:textId="77777777" w:rsidTr="006F615E">
        <w:trPr>
          <w:trHeight w:val="255"/>
        </w:trPr>
        <w:tc>
          <w:tcPr>
            <w:tcW w:w="2217" w:type="dxa"/>
            <w:shd w:val="clear" w:color="auto" w:fill="auto"/>
          </w:tcPr>
          <w:p w14:paraId="0D61DB15" w14:textId="77777777" w:rsidR="004E37AC" w:rsidRPr="002C6A8D" w:rsidRDefault="004E37AC" w:rsidP="005B11A8">
            <w:pPr>
              <w:jc w:val="both"/>
              <w:rPr>
                <w:i/>
                <w:szCs w:val="20"/>
              </w:rPr>
            </w:pPr>
            <w:r w:rsidRPr="002C6A8D">
              <w:rPr>
                <w:i/>
                <w:szCs w:val="20"/>
              </w:rPr>
              <w:t>Theme</w:t>
            </w:r>
          </w:p>
        </w:tc>
        <w:tc>
          <w:tcPr>
            <w:tcW w:w="2218" w:type="dxa"/>
            <w:shd w:val="clear" w:color="auto" w:fill="auto"/>
          </w:tcPr>
          <w:p w14:paraId="7E1E7D4F" w14:textId="77777777" w:rsidR="004E37AC" w:rsidRPr="002C6A8D" w:rsidRDefault="004E37AC" w:rsidP="005B11A8">
            <w:pPr>
              <w:jc w:val="both"/>
              <w:rPr>
                <w:i/>
                <w:szCs w:val="20"/>
              </w:rPr>
            </w:pPr>
            <w:r w:rsidRPr="002C6A8D">
              <w:rPr>
                <w:i/>
                <w:szCs w:val="20"/>
              </w:rPr>
              <w:t>ECS, LEU, HW, ICC</w:t>
            </w:r>
          </w:p>
        </w:tc>
      </w:tr>
      <w:tr w:rsidR="004E37AC" w:rsidRPr="002C6A8D" w14:paraId="343F4D5D" w14:textId="77777777" w:rsidTr="006F615E">
        <w:trPr>
          <w:trHeight w:val="267"/>
        </w:trPr>
        <w:tc>
          <w:tcPr>
            <w:tcW w:w="2217" w:type="dxa"/>
            <w:shd w:val="clear" w:color="auto" w:fill="auto"/>
          </w:tcPr>
          <w:p w14:paraId="6CFEC06D" w14:textId="77777777" w:rsidR="004E37AC" w:rsidRPr="002C6A8D" w:rsidRDefault="004E37AC" w:rsidP="005B11A8">
            <w:pPr>
              <w:jc w:val="both"/>
              <w:rPr>
                <w:i/>
                <w:szCs w:val="20"/>
              </w:rPr>
            </w:pPr>
            <w:r w:rsidRPr="002C6A8D">
              <w:rPr>
                <w:i/>
                <w:szCs w:val="20"/>
              </w:rPr>
              <w:t>Track</w:t>
            </w:r>
          </w:p>
        </w:tc>
        <w:tc>
          <w:tcPr>
            <w:tcW w:w="2218" w:type="dxa"/>
            <w:shd w:val="clear" w:color="auto" w:fill="auto"/>
          </w:tcPr>
          <w:p w14:paraId="04290206" w14:textId="77777777" w:rsidR="004E37AC" w:rsidRPr="002C6A8D" w:rsidRDefault="004E37AC" w:rsidP="005B11A8">
            <w:pPr>
              <w:jc w:val="both"/>
              <w:rPr>
                <w:i/>
                <w:szCs w:val="20"/>
              </w:rPr>
            </w:pPr>
            <w:r w:rsidRPr="002C6A8D">
              <w:rPr>
                <w:i/>
                <w:szCs w:val="20"/>
              </w:rPr>
              <w:t>Mathematics</w:t>
            </w:r>
          </w:p>
        </w:tc>
      </w:tr>
    </w:tbl>
    <w:p w14:paraId="7B87B090" w14:textId="77777777" w:rsidR="00D84884" w:rsidRPr="002C6A8D" w:rsidRDefault="00D84884" w:rsidP="005B11A8">
      <w:pPr>
        <w:jc w:val="both"/>
        <w:rPr>
          <w:szCs w:val="20"/>
        </w:rPr>
      </w:pPr>
    </w:p>
    <w:p w14:paraId="1F8D84F7" w14:textId="77777777" w:rsidR="007C5469" w:rsidRPr="002C6A8D" w:rsidRDefault="007C5469" w:rsidP="005B11A8">
      <w:pPr>
        <w:pStyle w:val="Heading2"/>
        <w:jc w:val="both"/>
        <w:rPr>
          <w:szCs w:val="20"/>
        </w:rPr>
      </w:pPr>
      <w:r w:rsidRPr="002C6A8D">
        <w:rPr>
          <w:szCs w:val="20"/>
        </w:rPr>
        <w:t>Prerequisites</w:t>
      </w:r>
    </w:p>
    <w:p w14:paraId="1332CCED" w14:textId="77777777" w:rsidR="002150C8" w:rsidRPr="002C6A8D" w:rsidRDefault="008B67BC" w:rsidP="005B11A8">
      <w:pPr>
        <w:jc w:val="both"/>
        <w:rPr>
          <w:szCs w:val="20"/>
          <w:lang w:eastAsia="zh-TW"/>
        </w:rPr>
      </w:pPr>
      <w:r w:rsidRPr="002C6A8D">
        <w:rPr>
          <w:szCs w:val="20"/>
        </w:rPr>
        <w:t>Calculus</w:t>
      </w:r>
      <w:r w:rsidR="00B318D7" w:rsidRPr="002C6A8D">
        <w:rPr>
          <w:szCs w:val="20"/>
          <w:lang w:eastAsia="zh-TW"/>
        </w:rPr>
        <w:t xml:space="preserve"> </w:t>
      </w:r>
      <w:r w:rsidR="001B7B0C" w:rsidRPr="002C6A8D">
        <w:rPr>
          <w:szCs w:val="20"/>
          <w:lang w:eastAsia="zh-TW"/>
        </w:rPr>
        <w:t>(</w:t>
      </w:r>
      <w:r w:rsidR="00E44F86" w:rsidRPr="002C6A8D">
        <w:rPr>
          <w:szCs w:val="20"/>
          <w:lang w:eastAsia="zh-TW"/>
        </w:rPr>
        <w:t>Linear Algebra</w:t>
      </w:r>
      <w:r w:rsidR="001B7B0C" w:rsidRPr="002C6A8D">
        <w:rPr>
          <w:szCs w:val="20"/>
          <w:lang w:eastAsia="zh-TW"/>
        </w:rPr>
        <w:t xml:space="preserve"> recommended)</w:t>
      </w:r>
    </w:p>
    <w:p w14:paraId="1EEC67BB" w14:textId="77777777" w:rsidR="001B7B0C" w:rsidRPr="002C6A8D" w:rsidRDefault="001B7B0C" w:rsidP="005B11A8">
      <w:pPr>
        <w:jc w:val="both"/>
        <w:rPr>
          <w:i/>
          <w:lang w:eastAsia="zh-TW"/>
        </w:rPr>
      </w:pPr>
      <w:r w:rsidRPr="002C6A8D">
        <w:rPr>
          <w:i/>
          <w:lang w:eastAsia="zh-TW"/>
        </w:rPr>
        <w:t>(2013-14 Calculus 1 only)</w:t>
      </w:r>
    </w:p>
    <w:p w14:paraId="6E543D48" w14:textId="77777777" w:rsidR="001B7B0C" w:rsidRPr="002C6A8D" w:rsidRDefault="001B7B0C" w:rsidP="005B11A8">
      <w:pPr>
        <w:jc w:val="both"/>
        <w:rPr>
          <w:szCs w:val="20"/>
          <w:lang w:eastAsia="zh-TW"/>
        </w:rPr>
      </w:pPr>
    </w:p>
    <w:p w14:paraId="30BFF6E2" w14:textId="77777777" w:rsidR="002150C8" w:rsidRPr="002C6A8D" w:rsidRDefault="002150C8" w:rsidP="005B11A8">
      <w:pPr>
        <w:jc w:val="both"/>
        <w:rPr>
          <w:szCs w:val="20"/>
        </w:rPr>
      </w:pPr>
    </w:p>
    <w:p w14:paraId="4F6EFC2A" w14:textId="77777777" w:rsidR="007C5469" w:rsidRPr="002C6A8D" w:rsidRDefault="007C5469" w:rsidP="005B11A8">
      <w:pPr>
        <w:jc w:val="both"/>
        <w:rPr>
          <w:i/>
          <w:iCs/>
          <w:szCs w:val="20"/>
        </w:rPr>
      </w:pPr>
      <w:r w:rsidRPr="002C6A8D">
        <w:rPr>
          <w:i/>
          <w:iCs/>
          <w:szCs w:val="20"/>
        </w:rPr>
        <w:t>Course description</w:t>
      </w:r>
    </w:p>
    <w:p w14:paraId="6FCCBCB5" w14:textId="77777777" w:rsidR="00517E5A" w:rsidRPr="002C6A8D" w:rsidRDefault="00517E5A" w:rsidP="005B11A8">
      <w:pPr>
        <w:jc w:val="both"/>
        <w:rPr>
          <w:rFonts w:cs="Times New Roman"/>
          <w:bCs/>
          <w:szCs w:val="20"/>
        </w:rPr>
      </w:pPr>
      <w:r w:rsidRPr="002C6A8D">
        <w:rPr>
          <w:rFonts w:cs="Times New Roman"/>
          <w:bCs/>
          <w:szCs w:val="20"/>
        </w:rPr>
        <w:t>Dynamical systems appear as models in applications whenever a nontrivial mechanism is at work. Dynamical systems are an ever-evolving component of mathematics. The different contexts include physics, chemistry, biology, economics and also the social sciences. In this course students will develop an understanding of the intriguing properties of dynamical systems. They will learn how to extract information from the model which is essential for the application of interest. Both discrete time and continuous time dynamical systems will be considered, leading to nonlinear (iterative) maps and (ordinary) differential equations. Famous examples from population dynamics in biology will be studied. Mathematical existence and uniqueness results reflect the deterministic nature of the models. Students will study linear dynamical systems, stationary states and their (in)stability, periodic behavior, chaos, global behavior of scalar maps and differential equations in the plane, as well as bifurcation theory.</w:t>
      </w:r>
    </w:p>
    <w:p w14:paraId="1C7069B6" w14:textId="77777777" w:rsidR="00D84884" w:rsidRPr="002C6A8D" w:rsidRDefault="00D84884" w:rsidP="005B11A8">
      <w:pPr>
        <w:jc w:val="both"/>
        <w:rPr>
          <w:szCs w:val="20"/>
          <w:lang w:val="en-US"/>
        </w:rPr>
      </w:pPr>
    </w:p>
    <w:p w14:paraId="1F942BA2" w14:textId="77777777" w:rsidR="002150C8" w:rsidRPr="002C6A8D" w:rsidRDefault="002150C8" w:rsidP="005B11A8">
      <w:pPr>
        <w:jc w:val="both"/>
        <w:rPr>
          <w:szCs w:val="20"/>
        </w:rPr>
      </w:pPr>
    </w:p>
    <w:p w14:paraId="125AA864" w14:textId="77777777" w:rsidR="00D84884" w:rsidRPr="002C6A8D" w:rsidRDefault="000005AB" w:rsidP="005B11A8">
      <w:pPr>
        <w:pStyle w:val="Heading1"/>
        <w:jc w:val="both"/>
      </w:pPr>
      <w:bookmarkStart w:id="733" w:name="_Toc194388816"/>
      <w:bookmarkStart w:id="734" w:name="_Toc196217738"/>
      <w:bookmarkStart w:id="735" w:name="_Toc196219086"/>
      <w:bookmarkStart w:id="736" w:name="_Toc196815324"/>
      <w:bookmarkStart w:id="737" w:name="_Toc196886382"/>
      <w:bookmarkStart w:id="738" w:name="_Toc202860039"/>
      <w:bookmarkStart w:id="739" w:name="_Toc372036162"/>
      <w:r w:rsidRPr="002C6A8D">
        <w:t>900</w:t>
      </w:r>
      <w:r w:rsidR="00CA059E" w:rsidRPr="002C6A8D">
        <w:t>228</w:t>
      </w:r>
      <w:r w:rsidRPr="002C6A8D">
        <w:t>SCI</w:t>
      </w:r>
      <w:r w:rsidR="00D84884" w:rsidRPr="002C6A8D">
        <w:tab/>
        <w:t>Numerical Mathematics</w:t>
      </w:r>
      <w:bookmarkEnd w:id="733"/>
      <w:bookmarkEnd w:id="734"/>
      <w:bookmarkEnd w:id="735"/>
      <w:bookmarkEnd w:id="736"/>
      <w:bookmarkEnd w:id="737"/>
      <w:bookmarkEnd w:id="738"/>
      <w:bookmarkEnd w:id="739"/>
    </w:p>
    <w:tbl>
      <w:tblPr>
        <w:tblW w:w="0" w:type="auto"/>
        <w:tblLook w:val="01E0" w:firstRow="1" w:lastRow="1" w:firstColumn="1" w:lastColumn="1" w:noHBand="0" w:noVBand="0"/>
      </w:tblPr>
      <w:tblGrid>
        <w:gridCol w:w="2217"/>
        <w:gridCol w:w="2218"/>
      </w:tblGrid>
      <w:tr w:rsidR="004E37AC" w:rsidRPr="002C6A8D" w14:paraId="60E2D2FF" w14:textId="77777777" w:rsidTr="006F615E">
        <w:trPr>
          <w:trHeight w:val="255"/>
        </w:trPr>
        <w:tc>
          <w:tcPr>
            <w:tcW w:w="2217" w:type="dxa"/>
            <w:shd w:val="clear" w:color="auto" w:fill="auto"/>
          </w:tcPr>
          <w:p w14:paraId="3AFAC332" w14:textId="77777777" w:rsidR="004E37AC" w:rsidRPr="002C6A8D" w:rsidRDefault="004E37AC" w:rsidP="005B11A8">
            <w:pPr>
              <w:jc w:val="both"/>
              <w:rPr>
                <w:i/>
                <w:szCs w:val="20"/>
              </w:rPr>
            </w:pPr>
            <w:r w:rsidRPr="002C6A8D">
              <w:rPr>
                <w:i/>
                <w:szCs w:val="20"/>
              </w:rPr>
              <w:t>Credit points</w:t>
            </w:r>
          </w:p>
        </w:tc>
        <w:tc>
          <w:tcPr>
            <w:tcW w:w="2218" w:type="dxa"/>
            <w:shd w:val="clear" w:color="auto" w:fill="auto"/>
          </w:tcPr>
          <w:p w14:paraId="411F17DA" w14:textId="77777777" w:rsidR="004E37AC" w:rsidRPr="002C6A8D" w:rsidRDefault="004E37AC" w:rsidP="005B11A8">
            <w:pPr>
              <w:jc w:val="both"/>
              <w:rPr>
                <w:i/>
                <w:szCs w:val="20"/>
              </w:rPr>
            </w:pPr>
            <w:r w:rsidRPr="002C6A8D">
              <w:rPr>
                <w:i/>
                <w:szCs w:val="20"/>
              </w:rPr>
              <w:t>6 ecp</w:t>
            </w:r>
          </w:p>
        </w:tc>
      </w:tr>
      <w:tr w:rsidR="004E37AC" w:rsidRPr="002C6A8D" w14:paraId="4F2F2092" w14:textId="77777777" w:rsidTr="006F615E">
        <w:trPr>
          <w:trHeight w:val="255"/>
        </w:trPr>
        <w:tc>
          <w:tcPr>
            <w:tcW w:w="2217" w:type="dxa"/>
            <w:shd w:val="clear" w:color="auto" w:fill="auto"/>
          </w:tcPr>
          <w:p w14:paraId="78C56171" w14:textId="77777777" w:rsidR="004E37AC" w:rsidRPr="002C6A8D" w:rsidRDefault="004E37AC" w:rsidP="005B11A8">
            <w:pPr>
              <w:jc w:val="both"/>
              <w:rPr>
                <w:i/>
                <w:szCs w:val="20"/>
              </w:rPr>
            </w:pPr>
            <w:r w:rsidRPr="002C6A8D">
              <w:rPr>
                <w:i/>
                <w:szCs w:val="20"/>
              </w:rPr>
              <w:t>Theme</w:t>
            </w:r>
          </w:p>
        </w:tc>
        <w:tc>
          <w:tcPr>
            <w:tcW w:w="2218" w:type="dxa"/>
            <w:shd w:val="clear" w:color="auto" w:fill="auto"/>
          </w:tcPr>
          <w:p w14:paraId="47381FF7" w14:textId="77777777" w:rsidR="004E37AC" w:rsidRPr="002C6A8D" w:rsidRDefault="004E37AC" w:rsidP="005B11A8">
            <w:pPr>
              <w:jc w:val="both"/>
              <w:rPr>
                <w:i/>
                <w:szCs w:val="20"/>
              </w:rPr>
            </w:pPr>
            <w:r w:rsidRPr="002C6A8D">
              <w:rPr>
                <w:i/>
                <w:szCs w:val="20"/>
              </w:rPr>
              <w:t>ECS, LEU, HW, ICC</w:t>
            </w:r>
          </w:p>
        </w:tc>
      </w:tr>
      <w:tr w:rsidR="004E37AC" w:rsidRPr="002C6A8D" w14:paraId="63E0EE73" w14:textId="77777777" w:rsidTr="006F615E">
        <w:trPr>
          <w:trHeight w:val="267"/>
        </w:trPr>
        <w:tc>
          <w:tcPr>
            <w:tcW w:w="2217" w:type="dxa"/>
            <w:shd w:val="clear" w:color="auto" w:fill="auto"/>
          </w:tcPr>
          <w:p w14:paraId="5E0152B6" w14:textId="77777777" w:rsidR="004E37AC" w:rsidRPr="002C6A8D" w:rsidRDefault="004E37AC" w:rsidP="005B11A8">
            <w:pPr>
              <w:jc w:val="both"/>
              <w:rPr>
                <w:i/>
                <w:szCs w:val="20"/>
              </w:rPr>
            </w:pPr>
            <w:r w:rsidRPr="002C6A8D">
              <w:rPr>
                <w:i/>
                <w:szCs w:val="20"/>
              </w:rPr>
              <w:t>Track</w:t>
            </w:r>
          </w:p>
        </w:tc>
        <w:tc>
          <w:tcPr>
            <w:tcW w:w="2218" w:type="dxa"/>
            <w:shd w:val="clear" w:color="auto" w:fill="auto"/>
          </w:tcPr>
          <w:p w14:paraId="73CEE981" w14:textId="77777777" w:rsidR="004E37AC" w:rsidRPr="002C6A8D" w:rsidRDefault="004E37AC" w:rsidP="005B11A8">
            <w:pPr>
              <w:jc w:val="both"/>
              <w:rPr>
                <w:i/>
                <w:szCs w:val="20"/>
              </w:rPr>
            </w:pPr>
            <w:r w:rsidRPr="002C6A8D">
              <w:rPr>
                <w:i/>
                <w:szCs w:val="20"/>
              </w:rPr>
              <w:t>Mathematics</w:t>
            </w:r>
          </w:p>
        </w:tc>
      </w:tr>
    </w:tbl>
    <w:p w14:paraId="4728A3E5" w14:textId="77777777" w:rsidR="00D84884" w:rsidRPr="002C6A8D" w:rsidRDefault="00D84884" w:rsidP="005B11A8">
      <w:pPr>
        <w:jc w:val="both"/>
        <w:rPr>
          <w:szCs w:val="20"/>
        </w:rPr>
      </w:pPr>
    </w:p>
    <w:p w14:paraId="7D24542A" w14:textId="77777777" w:rsidR="007C5469" w:rsidRPr="002C6A8D" w:rsidRDefault="007C5469" w:rsidP="005B11A8">
      <w:pPr>
        <w:pStyle w:val="Heading2"/>
        <w:jc w:val="both"/>
        <w:rPr>
          <w:szCs w:val="20"/>
        </w:rPr>
      </w:pPr>
      <w:r w:rsidRPr="002C6A8D">
        <w:rPr>
          <w:szCs w:val="20"/>
        </w:rPr>
        <w:t>Prerequisites</w:t>
      </w:r>
    </w:p>
    <w:p w14:paraId="75BDD680" w14:textId="77777777" w:rsidR="007C5469" w:rsidRPr="002C6A8D" w:rsidRDefault="007D1FCD" w:rsidP="005B11A8">
      <w:pPr>
        <w:jc w:val="both"/>
        <w:rPr>
          <w:szCs w:val="20"/>
          <w:lang w:eastAsia="zh-TW"/>
        </w:rPr>
      </w:pPr>
      <w:r w:rsidRPr="002C6A8D">
        <w:rPr>
          <w:szCs w:val="20"/>
        </w:rPr>
        <w:t>Calculus</w:t>
      </w:r>
      <w:r w:rsidRPr="002C6A8D">
        <w:rPr>
          <w:szCs w:val="20"/>
          <w:lang w:eastAsia="zh-TW"/>
        </w:rPr>
        <w:t>,</w:t>
      </w:r>
      <w:r w:rsidRPr="002C6A8D">
        <w:rPr>
          <w:szCs w:val="20"/>
        </w:rPr>
        <w:t xml:space="preserve"> Linear Algebra </w:t>
      </w:r>
      <w:r w:rsidRPr="002C6A8D">
        <w:rPr>
          <w:szCs w:val="20"/>
          <w:lang w:eastAsia="zh-TW"/>
        </w:rPr>
        <w:t>(Vector Calculus recommended)</w:t>
      </w:r>
    </w:p>
    <w:p w14:paraId="0EDAE776" w14:textId="77777777" w:rsidR="007D1FCD" w:rsidRPr="002C6A8D" w:rsidRDefault="007D1FCD" w:rsidP="005B11A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Verdana" w:eastAsia="PMingLiU" w:hAnsi="Verdana" w:cs="Courier New"/>
          <w:color w:val="auto"/>
          <w:sz w:val="20"/>
          <w:lang w:val="en-GB" w:eastAsia="zh-TW"/>
        </w:rPr>
      </w:pPr>
      <w:r w:rsidRPr="002C6A8D">
        <w:rPr>
          <w:rFonts w:ascii="Verdana" w:eastAsia="PMingLiU" w:hAnsi="Verdana" w:cs="Courier New"/>
          <w:color w:val="auto"/>
          <w:sz w:val="20"/>
          <w:lang w:val="en-GB" w:eastAsia="zh-TW"/>
        </w:rPr>
        <w:t>(</w:t>
      </w:r>
      <w:r w:rsidRPr="002C6A8D">
        <w:rPr>
          <w:rFonts w:ascii="Verdana" w:eastAsia="PMingLiU" w:hAnsi="Verdana" w:cs="Courier New"/>
          <w:i/>
          <w:color w:val="auto"/>
          <w:sz w:val="20"/>
          <w:lang w:val="en-GB"/>
        </w:rPr>
        <w:t>Prerequisites in 2013/14: Calculus 2</w:t>
      </w:r>
      <w:r w:rsidRPr="002C6A8D">
        <w:rPr>
          <w:rFonts w:ascii="Verdana" w:eastAsia="PMingLiU" w:hAnsi="Verdana" w:cs="Courier New"/>
          <w:color w:val="auto"/>
          <w:sz w:val="20"/>
          <w:lang w:val="en-GB" w:eastAsia="zh-TW"/>
        </w:rPr>
        <w:t>)</w:t>
      </w:r>
    </w:p>
    <w:p w14:paraId="7EEE5030" w14:textId="77777777" w:rsidR="007C5469" w:rsidRPr="002C6A8D" w:rsidRDefault="007C5469" w:rsidP="005B11A8">
      <w:pPr>
        <w:jc w:val="both"/>
        <w:rPr>
          <w:rFonts w:cs="Courier New"/>
          <w:szCs w:val="20"/>
        </w:rPr>
      </w:pPr>
    </w:p>
    <w:p w14:paraId="178735BB" w14:textId="77777777" w:rsidR="00B0323B" w:rsidRPr="002C6A8D" w:rsidRDefault="00B0323B" w:rsidP="005B11A8">
      <w:pPr>
        <w:jc w:val="both"/>
        <w:rPr>
          <w:i/>
          <w:iCs/>
          <w:szCs w:val="20"/>
          <w:lang w:eastAsia="zh-TW"/>
        </w:rPr>
      </w:pPr>
    </w:p>
    <w:p w14:paraId="3924F6D0" w14:textId="77777777" w:rsidR="007C5469" w:rsidRPr="002C6A8D" w:rsidRDefault="007C5469" w:rsidP="005B11A8">
      <w:pPr>
        <w:jc w:val="both"/>
        <w:rPr>
          <w:i/>
          <w:iCs/>
          <w:szCs w:val="20"/>
        </w:rPr>
      </w:pPr>
      <w:r w:rsidRPr="002C6A8D">
        <w:rPr>
          <w:i/>
          <w:iCs/>
          <w:szCs w:val="20"/>
        </w:rPr>
        <w:t>Course description</w:t>
      </w:r>
    </w:p>
    <w:p w14:paraId="5A1D6606" w14:textId="77777777" w:rsidR="007C5469" w:rsidRPr="002C6A8D" w:rsidRDefault="007C5469" w:rsidP="005B11A8">
      <w:pPr>
        <w:autoSpaceDE w:val="0"/>
        <w:autoSpaceDN w:val="0"/>
        <w:adjustRightInd w:val="0"/>
        <w:jc w:val="both"/>
        <w:rPr>
          <w:rFonts w:cs="Courier New"/>
          <w:szCs w:val="20"/>
        </w:rPr>
      </w:pPr>
      <w:r w:rsidRPr="002C6A8D">
        <w:rPr>
          <w:rFonts w:cs="Courier New"/>
          <w:szCs w:val="20"/>
        </w:rPr>
        <w:t xml:space="preserve">Numerical mathematics is used frequently in all areas of science (e.g. fluid dynamics, meteorology and financial risk management).  In many applications one encounters mathematical problems that cannot be solved through manipulations of formulas and, in such cases, numerical methods are used. These algorithms, implemented in computer programs, are at the core of scientific computing.  In this course, students will learn the mathematical principles behind these numerical techniques and will apply them to non-trivial problems in applications outside of mathematics.  The course focuses on the main numerical methods from modern day analysis and scientific computing. The theory is implemented in hands-on practical assignments. The list of subjects includes: error analysis, systems of linear equations, eigenvalue problems, interpolation, least square methods, fast Fourier transform, non-linear equations and ordinary (and partial) differential equations. Applications include </w:t>
      </w:r>
      <w:r w:rsidR="00445818" w:rsidRPr="002C6A8D">
        <w:rPr>
          <w:rFonts w:cs="Courier New"/>
          <w:szCs w:val="20"/>
        </w:rPr>
        <w:t>Google</w:t>
      </w:r>
      <w:r w:rsidRPr="002C6A8D">
        <w:rPr>
          <w:rFonts w:cs="Courier New"/>
          <w:szCs w:val="20"/>
        </w:rPr>
        <w:t xml:space="preserve"> </w:t>
      </w:r>
      <w:r w:rsidR="008B67BC" w:rsidRPr="002C6A8D">
        <w:rPr>
          <w:rFonts w:cs="Courier New"/>
          <w:szCs w:val="20"/>
        </w:rPr>
        <w:t>page rank</w:t>
      </w:r>
      <w:r w:rsidRPr="002C6A8D">
        <w:rPr>
          <w:rFonts w:cs="Courier New"/>
          <w:szCs w:val="20"/>
        </w:rPr>
        <w:t>, data analysis and planetary orbits.  A number of matlab assignments will also form an integral part of the course.</w:t>
      </w:r>
    </w:p>
    <w:p w14:paraId="34DFD390" w14:textId="77777777" w:rsidR="00D84884" w:rsidRPr="002C6A8D" w:rsidRDefault="00D84884" w:rsidP="005B11A8">
      <w:pPr>
        <w:jc w:val="both"/>
        <w:rPr>
          <w:szCs w:val="20"/>
          <w:lang w:eastAsia="zh-TW"/>
        </w:rPr>
      </w:pPr>
    </w:p>
    <w:p w14:paraId="09C41DEC" w14:textId="77777777" w:rsidR="00420B47" w:rsidRPr="002C6A8D" w:rsidRDefault="00420B47" w:rsidP="005B11A8">
      <w:pPr>
        <w:pStyle w:val="Heading1"/>
        <w:jc w:val="both"/>
        <w:rPr>
          <w:lang w:eastAsia="nl-NL"/>
        </w:rPr>
      </w:pPr>
      <w:bookmarkStart w:id="740" w:name="_Toc372036163"/>
      <w:r w:rsidRPr="002C6A8D">
        <w:t>900</w:t>
      </w:r>
      <w:r w:rsidRPr="002C6A8D">
        <w:rPr>
          <w:lang w:eastAsia="zh-TW"/>
        </w:rPr>
        <w:t>229</w:t>
      </w:r>
      <w:r w:rsidRPr="002C6A8D">
        <w:t>SCI</w:t>
      </w:r>
      <w:r w:rsidRPr="002C6A8D">
        <w:tab/>
        <w:t>Probability and Statistics</w:t>
      </w:r>
      <w:bookmarkEnd w:id="740"/>
    </w:p>
    <w:tbl>
      <w:tblPr>
        <w:tblW w:w="0" w:type="auto"/>
        <w:tblLook w:val="01E0" w:firstRow="1" w:lastRow="1" w:firstColumn="1" w:lastColumn="1" w:noHBand="0" w:noVBand="0"/>
      </w:tblPr>
      <w:tblGrid>
        <w:gridCol w:w="2217"/>
        <w:gridCol w:w="2931"/>
      </w:tblGrid>
      <w:tr w:rsidR="00420B47" w:rsidRPr="002C6A8D" w14:paraId="7C8DC515" w14:textId="77777777" w:rsidTr="00B63C53">
        <w:trPr>
          <w:trHeight w:val="255"/>
        </w:trPr>
        <w:tc>
          <w:tcPr>
            <w:tcW w:w="2217" w:type="dxa"/>
            <w:shd w:val="clear" w:color="auto" w:fill="auto"/>
          </w:tcPr>
          <w:p w14:paraId="43BC9BB5" w14:textId="77777777" w:rsidR="00420B47" w:rsidRPr="002C6A8D" w:rsidRDefault="00420B47" w:rsidP="005B11A8">
            <w:pPr>
              <w:jc w:val="both"/>
              <w:rPr>
                <w:i/>
                <w:szCs w:val="20"/>
              </w:rPr>
            </w:pPr>
            <w:r w:rsidRPr="002C6A8D">
              <w:rPr>
                <w:i/>
                <w:szCs w:val="20"/>
              </w:rPr>
              <w:t>Credit points</w:t>
            </w:r>
          </w:p>
        </w:tc>
        <w:tc>
          <w:tcPr>
            <w:tcW w:w="2931" w:type="dxa"/>
            <w:shd w:val="clear" w:color="auto" w:fill="auto"/>
          </w:tcPr>
          <w:p w14:paraId="35AE58B4" w14:textId="77777777" w:rsidR="00420B47" w:rsidRPr="002C6A8D" w:rsidRDefault="00420B47" w:rsidP="005B11A8">
            <w:pPr>
              <w:jc w:val="both"/>
              <w:rPr>
                <w:i/>
                <w:szCs w:val="20"/>
              </w:rPr>
            </w:pPr>
            <w:r w:rsidRPr="002C6A8D">
              <w:rPr>
                <w:i/>
                <w:szCs w:val="20"/>
              </w:rPr>
              <w:t>6 ecp</w:t>
            </w:r>
          </w:p>
        </w:tc>
      </w:tr>
      <w:tr w:rsidR="00420B47" w:rsidRPr="002C6A8D" w14:paraId="42E79B20" w14:textId="77777777" w:rsidTr="00B63C53">
        <w:trPr>
          <w:trHeight w:val="255"/>
        </w:trPr>
        <w:tc>
          <w:tcPr>
            <w:tcW w:w="2217" w:type="dxa"/>
            <w:shd w:val="clear" w:color="auto" w:fill="auto"/>
          </w:tcPr>
          <w:p w14:paraId="65CEB2B5" w14:textId="77777777" w:rsidR="00420B47" w:rsidRPr="002C6A8D" w:rsidRDefault="00420B47" w:rsidP="005B11A8">
            <w:pPr>
              <w:jc w:val="both"/>
              <w:rPr>
                <w:i/>
                <w:szCs w:val="20"/>
              </w:rPr>
            </w:pPr>
            <w:r w:rsidRPr="002C6A8D">
              <w:rPr>
                <w:i/>
                <w:szCs w:val="20"/>
              </w:rPr>
              <w:t>Theme</w:t>
            </w:r>
          </w:p>
        </w:tc>
        <w:tc>
          <w:tcPr>
            <w:tcW w:w="2931" w:type="dxa"/>
            <w:shd w:val="clear" w:color="auto" w:fill="auto"/>
          </w:tcPr>
          <w:p w14:paraId="45AAC22A" w14:textId="77777777" w:rsidR="00420B47" w:rsidRPr="002C6A8D" w:rsidRDefault="00420B47" w:rsidP="005B11A8">
            <w:pPr>
              <w:jc w:val="both"/>
              <w:rPr>
                <w:i/>
                <w:szCs w:val="20"/>
              </w:rPr>
            </w:pPr>
            <w:r w:rsidRPr="002C6A8D">
              <w:rPr>
                <w:i/>
                <w:szCs w:val="20"/>
              </w:rPr>
              <w:t>ECS, LEU, HW, ICC</w:t>
            </w:r>
          </w:p>
        </w:tc>
      </w:tr>
      <w:tr w:rsidR="00420B47" w:rsidRPr="002C6A8D" w14:paraId="37CD4458" w14:textId="77777777" w:rsidTr="00B63C53">
        <w:trPr>
          <w:trHeight w:val="267"/>
        </w:trPr>
        <w:tc>
          <w:tcPr>
            <w:tcW w:w="2217" w:type="dxa"/>
            <w:shd w:val="clear" w:color="auto" w:fill="auto"/>
          </w:tcPr>
          <w:p w14:paraId="4A36FA9C" w14:textId="77777777" w:rsidR="00420B47" w:rsidRPr="002C6A8D" w:rsidRDefault="00420B47" w:rsidP="005B11A8">
            <w:pPr>
              <w:jc w:val="both"/>
              <w:rPr>
                <w:i/>
                <w:szCs w:val="20"/>
              </w:rPr>
            </w:pPr>
            <w:r w:rsidRPr="002C6A8D">
              <w:rPr>
                <w:i/>
                <w:szCs w:val="20"/>
              </w:rPr>
              <w:t>Track</w:t>
            </w:r>
          </w:p>
        </w:tc>
        <w:tc>
          <w:tcPr>
            <w:tcW w:w="2931" w:type="dxa"/>
            <w:shd w:val="clear" w:color="auto" w:fill="auto"/>
          </w:tcPr>
          <w:p w14:paraId="3A39004C" w14:textId="77777777" w:rsidR="00420B47" w:rsidRPr="002C6A8D" w:rsidRDefault="00420B47" w:rsidP="005B11A8">
            <w:pPr>
              <w:jc w:val="both"/>
              <w:rPr>
                <w:i/>
                <w:szCs w:val="20"/>
              </w:rPr>
            </w:pPr>
            <w:r w:rsidRPr="002C6A8D">
              <w:rPr>
                <w:i/>
                <w:szCs w:val="20"/>
              </w:rPr>
              <w:t>Mathematics</w:t>
            </w:r>
          </w:p>
        </w:tc>
      </w:tr>
    </w:tbl>
    <w:p w14:paraId="58C3AA8D" w14:textId="77777777" w:rsidR="00420B47" w:rsidRPr="002C6A8D" w:rsidRDefault="00420B47" w:rsidP="005B11A8">
      <w:pPr>
        <w:pStyle w:val="Heading2"/>
        <w:jc w:val="both"/>
        <w:rPr>
          <w:szCs w:val="20"/>
        </w:rPr>
      </w:pPr>
    </w:p>
    <w:p w14:paraId="6572C11B" w14:textId="77777777" w:rsidR="00420B47" w:rsidRPr="002C6A8D" w:rsidRDefault="00420B47" w:rsidP="005B11A8">
      <w:pPr>
        <w:pStyle w:val="Heading2"/>
        <w:jc w:val="both"/>
        <w:rPr>
          <w:szCs w:val="20"/>
        </w:rPr>
      </w:pPr>
      <w:r w:rsidRPr="002C6A8D">
        <w:rPr>
          <w:szCs w:val="20"/>
        </w:rPr>
        <w:t>Prerequisites</w:t>
      </w:r>
    </w:p>
    <w:p w14:paraId="7E67197F" w14:textId="77777777" w:rsidR="00420B47" w:rsidRPr="002C6A8D" w:rsidRDefault="00406F21" w:rsidP="005B11A8">
      <w:pPr>
        <w:jc w:val="both"/>
        <w:rPr>
          <w:szCs w:val="20"/>
        </w:rPr>
      </w:pPr>
      <w:r w:rsidRPr="002C6A8D">
        <w:rPr>
          <w:szCs w:val="20"/>
        </w:rPr>
        <w:t>Calculus</w:t>
      </w:r>
      <w:r w:rsidR="00420B47" w:rsidRPr="002C6A8D">
        <w:rPr>
          <w:szCs w:val="20"/>
        </w:rPr>
        <w:t xml:space="preserve"> (</w:t>
      </w:r>
      <w:r w:rsidR="00420B47" w:rsidRPr="002C6A8D">
        <w:rPr>
          <w:szCs w:val="20"/>
          <w:lang w:eastAsia="zh-TW"/>
        </w:rPr>
        <w:t>L</w:t>
      </w:r>
      <w:r w:rsidR="00420B47" w:rsidRPr="002C6A8D">
        <w:rPr>
          <w:szCs w:val="20"/>
        </w:rPr>
        <w:t>inear Algebra, highly recommended)</w:t>
      </w:r>
    </w:p>
    <w:p w14:paraId="544A2488" w14:textId="77777777" w:rsidR="00406F21" w:rsidRPr="002C6A8D" w:rsidRDefault="00406F21" w:rsidP="005B11A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Verdana" w:eastAsia="PMingLiU" w:hAnsi="Verdana" w:cs="Arial"/>
          <w:i/>
          <w:color w:val="auto"/>
          <w:sz w:val="20"/>
          <w:lang w:val="en-GB" w:eastAsia="zh-TW"/>
        </w:rPr>
      </w:pPr>
      <w:r w:rsidRPr="002C6A8D">
        <w:rPr>
          <w:rFonts w:ascii="Verdana" w:eastAsia="PMingLiU" w:hAnsi="Verdana" w:cs="Arial"/>
          <w:i/>
          <w:color w:val="auto"/>
          <w:sz w:val="20"/>
          <w:lang w:val="en-GB" w:eastAsia="zh-TW"/>
        </w:rPr>
        <w:t>(Prerequisites in 2013-14: Calculus 1)</w:t>
      </w:r>
    </w:p>
    <w:p w14:paraId="3B6857F0" w14:textId="77777777" w:rsidR="00420B47" w:rsidRPr="002C6A8D" w:rsidRDefault="00420B47" w:rsidP="005B11A8">
      <w:pPr>
        <w:jc w:val="both"/>
      </w:pPr>
    </w:p>
    <w:p w14:paraId="2D02668F" w14:textId="77777777" w:rsidR="00420B47" w:rsidRPr="002C6A8D" w:rsidRDefault="00420B47" w:rsidP="005B11A8">
      <w:pPr>
        <w:jc w:val="both"/>
        <w:rPr>
          <w:i/>
          <w:szCs w:val="20"/>
        </w:rPr>
      </w:pPr>
      <w:r w:rsidRPr="002C6A8D">
        <w:rPr>
          <w:i/>
          <w:szCs w:val="20"/>
        </w:rPr>
        <w:t>Course description</w:t>
      </w:r>
    </w:p>
    <w:p w14:paraId="502543A8" w14:textId="77777777" w:rsidR="00420B47" w:rsidRPr="002C6A8D" w:rsidRDefault="00420B47" w:rsidP="005B11A8">
      <w:pPr>
        <w:jc w:val="both"/>
        <w:rPr>
          <w:szCs w:val="20"/>
        </w:rPr>
      </w:pPr>
      <w:r w:rsidRPr="002C6A8D">
        <w:rPr>
          <w:szCs w:val="20"/>
          <w:lang w:eastAsia="zh-TW"/>
        </w:rPr>
        <w:t>Ma</w:t>
      </w:r>
      <w:r w:rsidRPr="002C6A8D">
        <w:rPr>
          <w:szCs w:val="20"/>
        </w:rPr>
        <w:t>ny phenomena are subject to chance variation: economic time series, sampling of respondents in a survey (and subsequent lack of response), measurement error, survival after a medical treatment, physics of large systems, etc. Probability theory is the mathematical formalism to model such diverse phenomena. This course starts by introducing some key concepts or probability theory:</w:t>
      </w:r>
    </w:p>
    <w:p w14:paraId="40A1575A" w14:textId="77777777" w:rsidR="00420B47" w:rsidRPr="002C6A8D" w:rsidRDefault="00420B47" w:rsidP="00C9064E">
      <w:pPr>
        <w:numPr>
          <w:ilvl w:val="0"/>
          <w:numId w:val="29"/>
        </w:numPr>
        <w:jc w:val="both"/>
        <w:rPr>
          <w:szCs w:val="20"/>
        </w:rPr>
      </w:pPr>
      <w:r w:rsidRPr="002C6A8D">
        <w:rPr>
          <w:szCs w:val="20"/>
        </w:rPr>
        <w:t>Random variables and vectors</w:t>
      </w:r>
    </w:p>
    <w:p w14:paraId="08A0F0F0" w14:textId="77777777" w:rsidR="00420B47" w:rsidRPr="002C6A8D" w:rsidRDefault="00420B47" w:rsidP="00C9064E">
      <w:pPr>
        <w:numPr>
          <w:ilvl w:val="0"/>
          <w:numId w:val="29"/>
        </w:numPr>
        <w:jc w:val="both"/>
        <w:rPr>
          <w:szCs w:val="20"/>
        </w:rPr>
      </w:pPr>
      <w:r w:rsidRPr="002C6A8D">
        <w:rPr>
          <w:szCs w:val="20"/>
        </w:rPr>
        <w:t xml:space="preserve">Probability distributions and densities </w:t>
      </w:r>
    </w:p>
    <w:p w14:paraId="2147E77A" w14:textId="77777777" w:rsidR="00420B47" w:rsidRPr="002C6A8D" w:rsidRDefault="00420B47" w:rsidP="00C9064E">
      <w:pPr>
        <w:numPr>
          <w:ilvl w:val="0"/>
          <w:numId w:val="29"/>
        </w:numPr>
        <w:jc w:val="both"/>
        <w:rPr>
          <w:szCs w:val="20"/>
        </w:rPr>
      </w:pPr>
      <w:r w:rsidRPr="002C6A8D">
        <w:rPr>
          <w:szCs w:val="20"/>
        </w:rPr>
        <w:t>Independence and conditional probability</w:t>
      </w:r>
    </w:p>
    <w:p w14:paraId="5E880750" w14:textId="77777777" w:rsidR="00420B47" w:rsidRPr="002C6A8D" w:rsidRDefault="00420B47" w:rsidP="00C9064E">
      <w:pPr>
        <w:numPr>
          <w:ilvl w:val="0"/>
          <w:numId w:val="29"/>
        </w:numPr>
        <w:jc w:val="both"/>
        <w:rPr>
          <w:szCs w:val="20"/>
        </w:rPr>
      </w:pPr>
      <w:r w:rsidRPr="002C6A8D">
        <w:rPr>
          <w:szCs w:val="20"/>
        </w:rPr>
        <w:t>Expectations</w:t>
      </w:r>
    </w:p>
    <w:p w14:paraId="238D79A8" w14:textId="77777777" w:rsidR="00420B47" w:rsidRPr="002C6A8D" w:rsidRDefault="00420B47" w:rsidP="00C9064E">
      <w:pPr>
        <w:numPr>
          <w:ilvl w:val="0"/>
          <w:numId w:val="29"/>
        </w:numPr>
        <w:jc w:val="both"/>
        <w:rPr>
          <w:szCs w:val="20"/>
        </w:rPr>
      </w:pPr>
      <w:r w:rsidRPr="002C6A8D">
        <w:rPr>
          <w:szCs w:val="20"/>
        </w:rPr>
        <w:t>Law of large numbers and central limit theorem.</w:t>
      </w:r>
    </w:p>
    <w:p w14:paraId="0580E399" w14:textId="77777777" w:rsidR="00420B47" w:rsidRPr="002C6A8D" w:rsidRDefault="00420B47" w:rsidP="005B11A8">
      <w:pPr>
        <w:jc w:val="both"/>
        <w:rPr>
          <w:szCs w:val="20"/>
        </w:rPr>
      </w:pPr>
      <w:r w:rsidRPr="002C6A8D">
        <w:rPr>
          <w:szCs w:val="20"/>
        </w:rPr>
        <w:t>Some models concern discrete systems and can be handled by elementary mathematics. However, emphasis will be on continuous phenomena, for which calculus of functions of one or more variables (as introduced in ACC 122) is necessary.</w:t>
      </w:r>
    </w:p>
    <w:p w14:paraId="3CA81596" w14:textId="77777777" w:rsidR="00420B47" w:rsidRPr="002C6A8D" w:rsidRDefault="00420B47" w:rsidP="005B11A8">
      <w:pPr>
        <w:jc w:val="both"/>
        <w:rPr>
          <w:szCs w:val="20"/>
        </w:rPr>
      </w:pPr>
      <w:r w:rsidRPr="002C6A8D">
        <w:rPr>
          <w:szCs w:val="20"/>
        </w:rPr>
        <w:t xml:space="preserve">Probability models are the basis for statistical analysis. Whereas descriptive statistics is concerned with averages and numerical tables, statistical inference tries to answer scientific questions regarding financial series, earth quakes, the health effects of certain foods, etc.  This is done by modelling data as the outcome of a chance experiment. Statistics next aims at inferring the probability model for this experiment from the data. Methods are developed, understood and investigated from this perspective. Drawing up a reliable model for the underlying chance experiment is not always easy, but once available this allows making </w:t>
      </w:r>
      <w:r w:rsidRPr="002C6A8D">
        <w:rPr>
          <w:szCs w:val="20"/>
        </w:rPr>
        <w:lastRenderedPageBreak/>
        <w:t xml:space="preserve">optimal decisions and quantifying the remaining uncertainty and possibility for generalization. Key concepts discussed in this course are: </w:t>
      </w:r>
    </w:p>
    <w:p w14:paraId="1750ED64" w14:textId="77777777" w:rsidR="00420B47" w:rsidRPr="002C6A8D" w:rsidRDefault="00420B47" w:rsidP="00C9064E">
      <w:pPr>
        <w:numPr>
          <w:ilvl w:val="0"/>
          <w:numId w:val="29"/>
        </w:numPr>
        <w:jc w:val="both"/>
        <w:rPr>
          <w:szCs w:val="20"/>
        </w:rPr>
      </w:pPr>
      <w:r w:rsidRPr="002C6A8D">
        <w:rPr>
          <w:szCs w:val="20"/>
        </w:rPr>
        <w:t xml:space="preserve">Likelihood </w:t>
      </w:r>
    </w:p>
    <w:p w14:paraId="16AFDD43" w14:textId="77777777" w:rsidR="00420B47" w:rsidRPr="002C6A8D" w:rsidRDefault="00420B47" w:rsidP="00C9064E">
      <w:pPr>
        <w:numPr>
          <w:ilvl w:val="0"/>
          <w:numId w:val="29"/>
        </w:numPr>
        <w:jc w:val="both"/>
        <w:rPr>
          <w:szCs w:val="20"/>
        </w:rPr>
      </w:pPr>
      <w:r w:rsidRPr="002C6A8D">
        <w:rPr>
          <w:szCs w:val="20"/>
        </w:rPr>
        <w:t xml:space="preserve">Estimation, testing, p-value, confidence regions </w:t>
      </w:r>
    </w:p>
    <w:p w14:paraId="73C81533" w14:textId="77777777" w:rsidR="00420B47" w:rsidRPr="002C6A8D" w:rsidRDefault="00420B47" w:rsidP="00C9064E">
      <w:pPr>
        <w:numPr>
          <w:ilvl w:val="0"/>
          <w:numId w:val="29"/>
        </w:numPr>
        <w:jc w:val="both"/>
        <w:rPr>
          <w:szCs w:val="20"/>
        </w:rPr>
      </w:pPr>
      <w:r w:rsidRPr="002C6A8D">
        <w:rPr>
          <w:szCs w:val="20"/>
        </w:rPr>
        <w:t xml:space="preserve">Risk and power functions </w:t>
      </w:r>
    </w:p>
    <w:p w14:paraId="5DE238C4" w14:textId="77777777" w:rsidR="00420B47" w:rsidRPr="002C6A8D" w:rsidRDefault="00420B47" w:rsidP="00C9064E">
      <w:pPr>
        <w:numPr>
          <w:ilvl w:val="0"/>
          <w:numId w:val="29"/>
        </w:numPr>
        <w:jc w:val="both"/>
        <w:rPr>
          <w:szCs w:val="20"/>
        </w:rPr>
      </w:pPr>
      <w:r w:rsidRPr="002C6A8D">
        <w:rPr>
          <w:szCs w:val="20"/>
        </w:rPr>
        <w:t>Bayesian inference.</w:t>
      </w:r>
    </w:p>
    <w:p w14:paraId="4AA89F21" w14:textId="77777777" w:rsidR="00420B47" w:rsidRPr="002C6A8D" w:rsidRDefault="00420B47" w:rsidP="005B11A8">
      <w:pPr>
        <w:jc w:val="both"/>
        <w:rPr>
          <w:szCs w:val="20"/>
        </w:rPr>
      </w:pPr>
    </w:p>
    <w:p w14:paraId="41ED8C5B" w14:textId="77777777" w:rsidR="00420B47" w:rsidRPr="002C6A8D" w:rsidRDefault="00420B47" w:rsidP="005B11A8">
      <w:pPr>
        <w:jc w:val="both"/>
        <w:rPr>
          <w:szCs w:val="20"/>
        </w:rPr>
      </w:pPr>
      <w:r w:rsidRPr="002C6A8D">
        <w:rPr>
          <w:szCs w:val="20"/>
        </w:rPr>
        <w:t>The emphasis is on concepts, but well known concrete methods as the t-test, regression or anova arise as examples. The course is modern in its connection to recently developed methodology.  Some examples of data-analysis, using standard software, may be included in the problem class that accompanies the lectures, depending on the background and interests of the students.</w:t>
      </w:r>
    </w:p>
    <w:p w14:paraId="512E50F4" w14:textId="77777777" w:rsidR="00420B47" w:rsidRPr="002C6A8D" w:rsidRDefault="00420B47" w:rsidP="005B11A8">
      <w:pPr>
        <w:jc w:val="both"/>
        <w:rPr>
          <w:szCs w:val="20"/>
          <w:lang w:eastAsia="zh-TW"/>
        </w:rPr>
      </w:pPr>
    </w:p>
    <w:p w14:paraId="78E48EEF" w14:textId="77777777" w:rsidR="00420B47" w:rsidRPr="002C6A8D" w:rsidRDefault="00420B47" w:rsidP="005B11A8">
      <w:pPr>
        <w:jc w:val="both"/>
        <w:rPr>
          <w:szCs w:val="20"/>
          <w:lang w:eastAsia="zh-TW"/>
        </w:rPr>
      </w:pPr>
    </w:p>
    <w:p w14:paraId="734C4F0C" w14:textId="77777777" w:rsidR="00D84884" w:rsidRPr="002C6A8D" w:rsidRDefault="000005AB" w:rsidP="005B11A8">
      <w:pPr>
        <w:pStyle w:val="Heading1"/>
        <w:ind w:left="0" w:firstLine="0"/>
        <w:jc w:val="both"/>
      </w:pPr>
      <w:bookmarkStart w:id="741" w:name="_Toc194388817"/>
      <w:bookmarkStart w:id="742" w:name="_Toc196217739"/>
      <w:bookmarkStart w:id="743" w:name="_Toc196219087"/>
      <w:bookmarkStart w:id="744" w:name="_Toc196815325"/>
      <w:bookmarkStart w:id="745" w:name="_Toc196886383"/>
      <w:bookmarkStart w:id="746" w:name="_Toc202860040"/>
      <w:bookmarkStart w:id="747" w:name="_Toc372036164"/>
      <w:r w:rsidRPr="002C6A8D">
        <w:t>900</w:t>
      </w:r>
      <w:r w:rsidR="00CA059E" w:rsidRPr="002C6A8D">
        <w:t>231</w:t>
      </w:r>
      <w:r w:rsidRPr="002C6A8D">
        <w:t>SCI</w:t>
      </w:r>
      <w:r w:rsidR="00D84884" w:rsidRPr="002C6A8D">
        <w:tab/>
      </w:r>
      <w:bookmarkEnd w:id="741"/>
      <w:bookmarkEnd w:id="742"/>
      <w:bookmarkEnd w:id="743"/>
      <w:bookmarkEnd w:id="744"/>
      <w:bookmarkEnd w:id="745"/>
      <w:bookmarkEnd w:id="746"/>
      <w:r w:rsidR="007C5469" w:rsidRPr="002C6A8D">
        <w:t>The Physics of Heat</w:t>
      </w:r>
      <w:bookmarkEnd w:id="747"/>
    </w:p>
    <w:tbl>
      <w:tblPr>
        <w:tblW w:w="0" w:type="auto"/>
        <w:tblLook w:val="01E0" w:firstRow="1" w:lastRow="1" w:firstColumn="1" w:lastColumn="1" w:noHBand="0" w:noVBand="0"/>
      </w:tblPr>
      <w:tblGrid>
        <w:gridCol w:w="2217"/>
        <w:gridCol w:w="2218"/>
      </w:tblGrid>
      <w:tr w:rsidR="004E37AC" w:rsidRPr="002C6A8D" w14:paraId="54D2BF9D" w14:textId="77777777" w:rsidTr="006F615E">
        <w:trPr>
          <w:trHeight w:val="255"/>
        </w:trPr>
        <w:tc>
          <w:tcPr>
            <w:tcW w:w="2217" w:type="dxa"/>
            <w:shd w:val="clear" w:color="auto" w:fill="auto"/>
          </w:tcPr>
          <w:p w14:paraId="518172AC" w14:textId="77777777" w:rsidR="004E37AC" w:rsidRPr="002C6A8D" w:rsidRDefault="004E37AC" w:rsidP="005B11A8">
            <w:pPr>
              <w:jc w:val="both"/>
              <w:rPr>
                <w:i/>
                <w:szCs w:val="20"/>
              </w:rPr>
            </w:pPr>
            <w:r w:rsidRPr="002C6A8D">
              <w:rPr>
                <w:i/>
                <w:szCs w:val="20"/>
              </w:rPr>
              <w:t>Credit points</w:t>
            </w:r>
          </w:p>
        </w:tc>
        <w:tc>
          <w:tcPr>
            <w:tcW w:w="2218" w:type="dxa"/>
            <w:shd w:val="clear" w:color="auto" w:fill="auto"/>
          </w:tcPr>
          <w:p w14:paraId="6E191F4D" w14:textId="77777777" w:rsidR="004E37AC" w:rsidRPr="002C6A8D" w:rsidRDefault="004E37AC" w:rsidP="005B11A8">
            <w:pPr>
              <w:jc w:val="both"/>
              <w:rPr>
                <w:i/>
                <w:szCs w:val="20"/>
              </w:rPr>
            </w:pPr>
            <w:r w:rsidRPr="002C6A8D">
              <w:rPr>
                <w:i/>
                <w:szCs w:val="20"/>
              </w:rPr>
              <w:t>6 ecp</w:t>
            </w:r>
          </w:p>
        </w:tc>
      </w:tr>
      <w:tr w:rsidR="004E37AC" w:rsidRPr="002C6A8D" w14:paraId="6E45848F" w14:textId="77777777" w:rsidTr="006F615E">
        <w:trPr>
          <w:trHeight w:val="255"/>
        </w:trPr>
        <w:tc>
          <w:tcPr>
            <w:tcW w:w="2217" w:type="dxa"/>
            <w:shd w:val="clear" w:color="auto" w:fill="auto"/>
          </w:tcPr>
          <w:p w14:paraId="340DC094" w14:textId="77777777" w:rsidR="004E37AC" w:rsidRPr="002C6A8D" w:rsidRDefault="004E37AC" w:rsidP="005B11A8">
            <w:pPr>
              <w:jc w:val="both"/>
              <w:rPr>
                <w:i/>
                <w:szCs w:val="20"/>
              </w:rPr>
            </w:pPr>
            <w:r w:rsidRPr="002C6A8D">
              <w:rPr>
                <w:i/>
                <w:szCs w:val="20"/>
              </w:rPr>
              <w:t>Theme</w:t>
            </w:r>
          </w:p>
        </w:tc>
        <w:tc>
          <w:tcPr>
            <w:tcW w:w="2218" w:type="dxa"/>
            <w:shd w:val="clear" w:color="auto" w:fill="auto"/>
          </w:tcPr>
          <w:p w14:paraId="0EA1BFBE" w14:textId="77777777" w:rsidR="004E37AC" w:rsidRPr="002C6A8D" w:rsidRDefault="004E37AC" w:rsidP="005B11A8">
            <w:pPr>
              <w:jc w:val="both"/>
              <w:rPr>
                <w:i/>
                <w:szCs w:val="20"/>
              </w:rPr>
            </w:pPr>
            <w:r w:rsidRPr="002C6A8D">
              <w:rPr>
                <w:i/>
                <w:szCs w:val="20"/>
              </w:rPr>
              <w:t>ECS, LEU, HW, ICC</w:t>
            </w:r>
          </w:p>
        </w:tc>
      </w:tr>
      <w:tr w:rsidR="004E37AC" w:rsidRPr="002C6A8D" w14:paraId="3A9F4B92" w14:textId="77777777" w:rsidTr="006F615E">
        <w:trPr>
          <w:trHeight w:val="267"/>
        </w:trPr>
        <w:tc>
          <w:tcPr>
            <w:tcW w:w="2217" w:type="dxa"/>
            <w:shd w:val="clear" w:color="auto" w:fill="auto"/>
          </w:tcPr>
          <w:p w14:paraId="7BFB460D" w14:textId="77777777" w:rsidR="004E37AC" w:rsidRPr="002C6A8D" w:rsidRDefault="004E37AC" w:rsidP="005B11A8">
            <w:pPr>
              <w:jc w:val="both"/>
              <w:rPr>
                <w:i/>
                <w:szCs w:val="20"/>
              </w:rPr>
            </w:pPr>
            <w:r w:rsidRPr="002C6A8D">
              <w:rPr>
                <w:i/>
                <w:szCs w:val="20"/>
              </w:rPr>
              <w:t>Track</w:t>
            </w:r>
          </w:p>
        </w:tc>
        <w:tc>
          <w:tcPr>
            <w:tcW w:w="2218" w:type="dxa"/>
            <w:shd w:val="clear" w:color="auto" w:fill="auto"/>
          </w:tcPr>
          <w:p w14:paraId="71BB5456" w14:textId="77777777" w:rsidR="004E37AC" w:rsidRPr="002C6A8D" w:rsidRDefault="004E37AC" w:rsidP="005B11A8">
            <w:pPr>
              <w:jc w:val="both"/>
              <w:rPr>
                <w:i/>
                <w:szCs w:val="20"/>
              </w:rPr>
            </w:pPr>
            <w:r w:rsidRPr="002C6A8D">
              <w:rPr>
                <w:i/>
                <w:szCs w:val="20"/>
              </w:rPr>
              <w:t>Physics</w:t>
            </w:r>
          </w:p>
        </w:tc>
      </w:tr>
    </w:tbl>
    <w:p w14:paraId="0C230246" w14:textId="77777777" w:rsidR="00D84884" w:rsidRPr="002C6A8D" w:rsidRDefault="00D84884" w:rsidP="005B11A8">
      <w:pPr>
        <w:jc w:val="both"/>
        <w:rPr>
          <w:szCs w:val="20"/>
        </w:rPr>
      </w:pPr>
    </w:p>
    <w:p w14:paraId="361AEFED" w14:textId="77777777" w:rsidR="007C5469" w:rsidRPr="002C6A8D" w:rsidRDefault="007C5469" w:rsidP="005B11A8">
      <w:pPr>
        <w:pStyle w:val="Heading2"/>
        <w:jc w:val="both"/>
        <w:rPr>
          <w:szCs w:val="20"/>
        </w:rPr>
      </w:pPr>
      <w:r w:rsidRPr="002C6A8D">
        <w:rPr>
          <w:szCs w:val="20"/>
        </w:rPr>
        <w:t>Prerequisites</w:t>
      </w:r>
    </w:p>
    <w:p w14:paraId="42732F4A" w14:textId="77777777" w:rsidR="00CE58D6" w:rsidRPr="002C6A8D" w:rsidRDefault="004A3F0D" w:rsidP="005B11A8">
      <w:pPr>
        <w:jc w:val="both"/>
        <w:rPr>
          <w:szCs w:val="20"/>
          <w:lang w:eastAsia="zh-TW"/>
        </w:rPr>
      </w:pPr>
      <w:r w:rsidRPr="002C6A8D">
        <w:rPr>
          <w:szCs w:val="20"/>
          <w:lang w:eastAsia="zh-TW"/>
        </w:rPr>
        <w:t>900133</w:t>
      </w:r>
      <w:r w:rsidRPr="002C6A8D">
        <w:rPr>
          <w:szCs w:val="20"/>
        </w:rPr>
        <w:t>SCI</w:t>
      </w:r>
      <w:r w:rsidR="00CE58D6" w:rsidRPr="002C6A8D">
        <w:rPr>
          <w:szCs w:val="20"/>
        </w:rPr>
        <w:t xml:space="preserve"> Introduction to Physics, and </w:t>
      </w:r>
      <w:r w:rsidRPr="002C6A8D">
        <w:rPr>
          <w:szCs w:val="20"/>
          <w:lang w:eastAsia="zh-TW"/>
        </w:rPr>
        <w:t>900122</w:t>
      </w:r>
      <w:r w:rsidRPr="002C6A8D">
        <w:rPr>
          <w:szCs w:val="20"/>
        </w:rPr>
        <w:t>ACC</w:t>
      </w:r>
      <w:r w:rsidR="00CE58D6" w:rsidRPr="002C6A8D">
        <w:rPr>
          <w:szCs w:val="20"/>
        </w:rPr>
        <w:t xml:space="preserve"> Calculus </w:t>
      </w:r>
    </w:p>
    <w:p w14:paraId="57E9FBB4" w14:textId="77777777" w:rsidR="00D848B7" w:rsidRPr="002C6A8D" w:rsidRDefault="00D848B7" w:rsidP="005B11A8">
      <w:pPr>
        <w:jc w:val="both"/>
        <w:rPr>
          <w:i/>
          <w:iCs/>
          <w:szCs w:val="20"/>
        </w:rPr>
      </w:pPr>
    </w:p>
    <w:p w14:paraId="466A0FB7" w14:textId="77777777" w:rsidR="007C5469" w:rsidRPr="002C6A8D" w:rsidRDefault="007C5469" w:rsidP="005B11A8">
      <w:pPr>
        <w:jc w:val="both"/>
        <w:rPr>
          <w:i/>
          <w:iCs/>
          <w:szCs w:val="20"/>
        </w:rPr>
      </w:pPr>
      <w:r w:rsidRPr="002C6A8D">
        <w:rPr>
          <w:i/>
          <w:iCs/>
          <w:szCs w:val="20"/>
        </w:rPr>
        <w:t>Course description</w:t>
      </w:r>
    </w:p>
    <w:p w14:paraId="6DE9CBD3" w14:textId="77777777" w:rsidR="007C5469" w:rsidRPr="002C6A8D" w:rsidRDefault="007C5469" w:rsidP="005B11A8">
      <w:pPr>
        <w:jc w:val="both"/>
        <w:rPr>
          <w:szCs w:val="20"/>
        </w:rPr>
      </w:pPr>
      <w:r w:rsidRPr="002C6A8D">
        <w:rPr>
          <w:szCs w:val="20"/>
        </w:rPr>
        <w:t xml:space="preserve">This course introduces, discusses and derives the thermodynamical concepts of equilibrium, temperature and entropy. The role of energy, heat and work in thermodynamical systems will be explained, as well as diffusion and specific heat. The meaning of the Carnot cycle, reversible and irreversible processes will be discussed. Furthermore, the concepts of ensemble theory, Boltzmann statistics, partition functions, free energy, Bose-Einstein and Fermi-Dirac statistics will be studied. Applications that will be discussed include the ideal gas, Maxwell distribution, black body radiation, heat engines and refrigerators, phase transitions, magnetic systems and more, including attention to chemical and biological applications. </w:t>
      </w:r>
    </w:p>
    <w:p w14:paraId="3D3D5085" w14:textId="77777777" w:rsidR="00D84884" w:rsidRPr="002C6A8D" w:rsidRDefault="00D84884" w:rsidP="005B11A8">
      <w:pPr>
        <w:jc w:val="both"/>
        <w:rPr>
          <w:szCs w:val="20"/>
        </w:rPr>
      </w:pPr>
    </w:p>
    <w:p w14:paraId="7446C353" w14:textId="77777777" w:rsidR="00BB664F" w:rsidRPr="002C6A8D" w:rsidRDefault="00BB664F" w:rsidP="005B11A8">
      <w:pPr>
        <w:pStyle w:val="Heading1"/>
        <w:ind w:left="0" w:firstLine="0"/>
        <w:jc w:val="both"/>
      </w:pPr>
      <w:bookmarkStart w:id="748" w:name="_Toc194388818"/>
      <w:bookmarkStart w:id="749" w:name="_Toc196217740"/>
      <w:bookmarkStart w:id="750" w:name="_Toc196219088"/>
      <w:bookmarkStart w:id="751" w:name="_Toc196815326"/>
      <w:bookmarkStart w:id="752" w:name="_Toc196886384"/>
      <w:bookmarkStart w:id="753" w:name="_Toc202860041"/>
    </w:p>
    <w:bookmarkEnd w:id="748"/>
    <w:bookmarkEnd w:id="749"/>
    <w:bookmarkEnd w:id="750"/>
    <w:bookmarkEnd w:id="751"/>
    <w:bookmarkEnd w:id="752"/>
    <w:bookmarkEnd w:id="753"/>
    <w:p w14:paraId="59C02C28" w14:textId="77777777" w:rsidR="00682D15" w:rsidRPr="002C6A8D" w:rsidRDefault="00682D15" w:rsidP="005B11A8">
      <w:pPr>
        <w:jc w:val="both"/>
      </w:pPr>
    </w:p>
    <w:p w14:paraId="3C6ACEAD" w14:textId="77777777" w:rsidR="00D84884" w:rsidRPr="002C6A8D" w:rsidRDefault="000005AB" w:rsidP="005B11A8">
      <w:pPr>
        <w:pStyle w:val="Heading1"/>
        <w:jc w:val="both"/>
      </w:pPr>
      <w:bookmarkStart w:id="754" w:name="_Toc194388819"/>
      <w:bookmarkStart w:id="755" w:name="_Toc196217741"/>
      <w:bookmarkStart w:id="756" w:name="_Toc196219089"/>
      <w:bookmarkStart w:id="757" w:name="_Toc196815327"/>
      <w:bookmarkStart w:id="758" w:name="_Toc196886385"/>
      <w:bookmarkStart w:id="759" w:name="_Toc202860042"/>
      <w:bookmarkStart w:id="760" w:name="_Toc372036165"/>
      <w:r w:rsidRPr="002C6A8D">
        <w:t>900</w:t>
      </w:r>
      <w:r w:rsidR="00CA059E" w:rsidRPr="002C6A8D">
        <w:t>233</w:t>
      </w:r>
      <w:r w:rsidRPr="002C6A8D">
        <w:t>SCI</w:t>
      </w:r>
      <w:r w:rsidR="00D84884" w:rsidRPr="002C6A8D">
        <w:tab/>
        <w:t xml:space="preserve">Quantum </w:t>
      </w:r>
      <w:bookmarkEnd w:id="754"/>
      <w:bookmarkEnd w:id="755"/>
      <w:bookmarkEnd w:id="756"/>
      <w:bookmarkEnd w:id="757"/>
      <w:bookmarkEnd w:id="758"/>
      <w:bookmarkEnd w:id="759"/>
      <w:r w:rsidR="007C5469" w:rsidRPr="002C6A8D">
        <w:t>Physics</w:t>
      </w:r>
      <w:bookmarkEnd w:id="760"/>
    </w:p>
    <w:tbl>
      <w:tblPr>
        <w:tblW w:w="0" w:type="auto"/>
        <w:tblLook w:val="01E0" w:firstRow="1" w:lastRow="1" w:firstColumn="1" w:lastColumn="1" w:noHBand="0" w:noVBand="0"/>
      </w:tblPr>
      <w:tblGrid>
        <w:gridCol w:w="2217"/>
        <w:gridCol w:w="2218"/>
      </w:tblGrid>
      <w:tr w:rsidR="004E37AC" w:rsidRPr="002C6A8D" w14:paraId="7DD2CA0B" w14:textId="77777777" w:rsidTr="006F615E">
        <w:trPr>
          <w:trHeight w:val="255"/>
        </w:trPr>
        <w:tc>
          <w:tcPr>
            <w:tcW w:w="2217" w:type="dxa"/>
            <w:shd w:val="clear" w:color="auto" w:fill="auto"/>
          </w:tcPr>
          <w:p w14:paraId="68879C03" w14:textId="77777777" w:rsidR="004E37AC" w:rsidRPr="002C6A8D" w:rsidRDefault="004E37AC" w:rsidP="005B11A8">
            <w:pPr>
              <w:jc w:val="both"/>
              <w:rPr>
                <w:i/>
                <w:szCs w:val="20"/>
              </w:rPr>
            </w:pPr>
            <w:r w:rsidRPr="002C6A8D">
              <w:rPr>
                <w:i/>
                <w:szCs w:val="20"/>
              </w:rPr>
              <w:t>Credit points</w:t>
            </w:r>
          </w:p>
        </w:tc>
        <w:tc>
          <w:tcPr>
            <w:tcW w:w="2218" w:type="dxa"/>
            <w:shd w:val="clear" w:color="auto" w:fill="auto"/>
          </w:tcPr>
          <w:p w14:paraId="3578FEC6" w14:textId="77777777" w:rsidR="004E37AC" w:rsidRPr="002C6A8D" w:rsidRDefault="004E37AC" w:rsidP="005B11A8">
            <w:pPr>
              <w:jc w:val="both"/>
              <w:rPr>
                <w:i/>
                <w:szCs w:val="20"/>
              </w:rPr>
            </w:pPr>
            <w:r w:rsidRPr="002C6A8D">
              <w:rPr>
                <w:i/>
                <w:szCs w:val="20"/>
              </w:rPr>
              <w:t>6 ecp</w:t>
            </w:r>
          </w:p>
        </w:tc>
      </w:tr>
      <w:tr w:rsidR="004E37AC" w:rsidRPr="002C6A8D" w14:paraId="5E03C9A7" w14:textId="77777777" w:rsidTr="006F615E">
        <w:trPr>
          <w:trHeight w:val="255"/>
        </w:trPr>
        <w:tc>
          <w:tcPr>
            <w:tcW w:w="2217" w:type="dxa"/>
            <w:shd w:val="clear" w:color="auto" w:fill="auto"/>
          </w:tcPr>
          <w:p w14:paraId="1A9DF937" w14:textId="77777777" w:rsidR="004E37AC" w:rsidRPr="002C6A8D" w:rsidRDefault="004E37AC" w:rsidP="005B11A8">
            <w:pPr>
              <w:jc w:val="both"/>
              <w:rPr>
                <w:i/>
                <w:szCs w:val="20"/>
              </w:rPr>
            </w:pPr>
            <w:r w:rsidRPr="002C6A8D">
              <w:rPr>
                <w:i/>
                <w:szCs w:val="20"/>
              </w:rPr>
              <w:t>Theme</w:t>
            </w:r>
          </w:p>
        </w:tc>
        <w:tc>
          <w:tcPr>
            <w:tcW w:w="2218" w:type="dxa"/>
            <w:shd w:val="clear" w:color="auto" w:fill="auto"/>
          </w:tcPr>
          <w:p w14:paraId="396E7824" w14:textId="77777777" w:rsidR="004E37AC" w:rsidRPr="002C6A8D" w:rsidRDefault="004E37AC" w:rsidP="005B11A8">
            <w:pPr>
              <w:jc w:val="both"/>
              <w:rPr>
                <w:i/>
                <w:szCs w:val="20"/>
              </w:rPr>
            </w:pPr>
            <w:r w:rsidRPr="002C6A8D">
              <w:rPr>
                <w:i/>
                <w:szCs w:val="20"/>
              </w:rPr>
              <w:t>ECS, LEU, HW, ICC</w:t>
            </w:r>
          </w:p>
        </w:tc>
      </w:tr>
      <w:tr w:rsidR="004E37AC" w:rsidRPr="002C6A8D" w14:paraId="0C15924E" w14:textId="77777777" w:rsidTr="006F615E">
        <w:trPr>
          <w:trHeight w:val="267"/>
        </w:trPr>
        <w:tc>
          <w:tcPr>
            <w:tcW w:w="2217" w:type="dxa"/>
            <w:shd w:val="clear" w:color="auto" w:fill="auto"/>
          </w:tcPr>
          <w:p w14:paraId="525BFDEF" w14:textId="77777777" w:rsidR="004E37AC" w:rsidRPr="002C6A8D" w:rsidRDefault="004E37AC" w:rsidP="005B11A8">
            <w:pPr>
              <w:jc w:val="both"/>
              <w:rPr>
                <w:i/>
                <w:szCs w:val="20"/>
              </w:rPr>
            </w:pPr>
            <w:r w:rsidRPr="002C6A8D">
              <w:rPr>
                <w:i/>
                <w:szCs w:val="20"/>
              </w:rPr>
              <w:t>Track</w:t>
            </w:r>
          </w:p>
        </w:tc>
        <w:tc>
          <w:tcPr>
            <w:tcW w:w="2218" w:type="dxa"/>
            <w:shd w:val="clear" w:color="auto" w:fill="auto"/>
          </w:tcPr>
          <w:p w14:paraId="2E2993BD" w14:textId="77777777" w:rsidR="004E37AC" w:rsidRPr="002C6A8D" w:rsidRDefault="004E37AC" w:rsidP="005B11A8">
            <w:pPr>
              <w:jc w:val="both"/>
              <w:rPr>
                <w:i/>
                <w:szCs w:val="20"/>
              </w:rPr>
            </w:pPr>
            <w:r w:rsidRPr="002C6A8D">
              <w:rPr>
                <w:i/>
                <w:szCs w:val="20"/>
              </w:rPr>
              <w:t>Physics</w:t>
            </w:r>
          </w:p>
        </w:tc>
      </w:tr>
    </w:tbl>
    <w:p w14:paraId="329A693E" w14:textId="77777777" w:rsidR="002253BB" w:rsidRPr="002C6A8D" w:rsidRDefault="002253BB" w:rsidP="005B11A8">
      <w:pPr>
        <w:jc w:val="both"/>
        <w:rPr>
          <w:rFonts w:cs="Verdana-Italic"/>
          <w:i/>
          <w:iCs/>
          <w:szCs w:val="20"/>
        </w:rPr>
      </w:pPr>
    </w:p>
    <w:p w14:paraId="68C43E1F" w14:textId="77777777" w:rsidR="002253BB" w:rsidRPr="002C6A8D" w:rsidRDefault="002253BB" w:rsidP="005B11A8">
      <w:pPr>
        <w:jc w:val="both"/>
        <w:rPr>
          <w:i/>
        </w:rPr>
      </w:pPr>
      <w:r w:rsidRPr="002C6A8D">
        <w:rPr>
          <w:i/>
        </w:rPr>
        <w:t>Prerequisites</w:t>
      </w:r>
    </w:p>
    <w:p w14:paraId="4B9019DB" w14:textId="77777777" w:rsidR="00CE58D6" w:rsidRPr="002C6A8D" w:rsidRDefault="004A3F0D" w:rsidP="005B11A8">
      <w:pPr>
        <w:jc w:val="both"/>
        <w:rPr>
          <w:lang w:eastAsia="zh-TW"/>
        </w:rPr>
      </w:pPr>
      <w:r w:rsidRPr="002C6A8D">
        <w:rPr>
          <w:lang w:eastAsia="zh-TW"/>
        </w:rPr>
        <w:t>900133</w:t>
      </w:r>
      <w:r w:rsidRPr="002C6A8D">
        <w:t>SCI Introduction to Physics</w:t>
      </w:r>
      <w:r w:rsidR="00CE58D6" w:rsidRPr="002C6A8D">
        <w:t xml:space="preserve"> and </w:t>
      </w:r>
      <w:r w:rsidRPr="002C6A8D">
        <w:rPr>
          <w:lang w:eastAsia="zh-TW"/>
        </w:rPr>
        <w:t>900123</w:t>
      </w:r>
      <w:r w:rsidRPr="002C6A8D">
        <w:t>ACC Calculus and Linear Algebra II</w:t>
      </w:r>
    </w:p>
    <w:p w14:paraId="723CC44B" w14:textId="77777777" w:rsidR="00CE58D6" w:rsidRPr="002C6A8D" w:rsidRDefault="00CE58D6" w:rsidP="005B11A8">
      <w:pPr>
        <w:jc w:val="both"/>
        <w:rPr>
          <w:i/>
        </w:rPr>
      </w:pPr>
    </w:p>
    <w:p w14:paraId="20435401" w14:textId="77777777" w:rsidR="00445818" w:rsidRPr="002C6A8D" w:rsidRDefault="00445818" w:rsidP="005B11A8">
      <w:pPr>
        <w:jc w:val="both"/>
        <w:rPr>
          <w:i/>
          <w:lang w:eastAsia="zh-TW"/>
        </w:rPr>
      </w:pPr>
    </w:p>
    <w:p w14:paraId="51FA6D6C" w14:textId="77777777" w:rsidR="00445818" w:rsidRPr="002C6A8D" w:rsidRDefault="00445818" w:rsidP="005B11A8">
      <w:pPr>
        <w:jc w:val="both"/>
        <w:rPr>
          <w:i/>
          <w:lang w:eastAsia="zh-TW"/>
        </w:rPr>
      </w:pPr>
    </w:p>
    <w:p w14:paraId="0F44B7E1" w14:textId="77777777" w:rsidR="002253BB" w:rsidRPr="002C6A8D" w:rsidRDefault="002253BB" w:rsidP="005B11A8">
      <w:pPr>
        <w:jc w:val="both"/>
        <w:rPr>
          <w:i/>
        </w:rPr>
      </w:pPr>
      <w:r w:rsidRPr="002C6A8D">
        <w:rPr>
          <w:i/>
        </w:rPr>
        <w:t>Course description</w:t>
      </w:r>
    </w:p>
    <w:p w14:paraId="5A4EFEF0" w14:textId="77777777" w:rsidR="002253BB" w:rsidRPr="002C6A8D" w:rsidRDefault="002253BB" w:rsidP="005B11A8">
      <w:pPr>
        <w:jc w:val="both"/>
      </w:pPr>
      <w:r w:rsidRPr="002C6A8D">
        <w:t xml:space="preserve">This course introduces and discusses the experimental basis, historical basis and the general formalism of quantum physics. The course also focuses on the wave function and its probabilistic interpretation leading to the fundamental Heisenberg uncertainty relations. The Schrödinger equation will be introduced and some important quantum systems will be studied, such as the particle in a box and the harmonic oscillator. In addition, the concept of quantum tunneling will be discussed. Furthermore, the formal framework of a Hilbert space will be introduced. The concepts of angular momentum, spin, fermions and bosons will be discussed. An important case study will be the hydrogen atom. Applications in </w:t>
      </w:r>
      <w:r w:rsidRPr="002C6A8D">
        <w:lastRenderedPageBreak/>
        <w:t>chemistry will be discussed, such as the periodic table, the structure of molecules, and some of their properties.</w:t>
      </w:r>
    </w:p>
    <w:p w14:paraId="239732FA" w14:textId="77777777" w:rsidR="002253BB" w:rsidRPr="002C6A8D" w:rsidRDefault="002253BB" w:rsidP="005B11A8">
      <w:pPr>
        <w:jc w:val="both"/>
      </w:pPr>
    </w:p>
    <w:p w14:paraId="7A8B68F9" w14:textId="77777777" w:rsidR="002253BB" w:rsidRPr="002C6A8D" w:rsidRDefault="002253BB" w:rsidP="005B11A8">
      <w:pPr>
        <w:jc w:val="both"/>
      </w:pPr>
      <w:r w:rsidRPr="002C6A8D">
        <w:t>The conceptual problems that came with quantum theory will be given sufficient attention, in particular the measurement problem. We will also discuss the modern perspective on quantum theory through quantum information and its applications in cryptography. Black holes will be used to discuss the extent to which quantum theory can still today claim to be the final theory.</w:t>
      </w:r>
    </w:p>
    <w:p w14:paraId="51471596" w14:textId="77777777" w:rsidR="002253BB" w:rsidRPr="002C6A8D" w:rsidRDefault="002253BB" w:rsidP="005B11A8">
      <w:pPr>
        <w:jc w:val="both"/>
        <w:rPr>
          <w:sz w:val="22"/>
          <w:szCs w:val="22"/>
        </w:rPr>
      </w:pPr>
    </w:p>
    <w:p w14:paraId="2F140285" w14:textId="77777777" w:rsidR="00D706A9" w:rsidRPr="002C6A8D" w:rsidRDefault="00D706A9" w:rsidP="005B11A8">
      <w:pPr>
        <w:jc w:val="both"/>
        <w:rPr>
          <w:sz w:val="22"/>
          <w:szCs w:val="22"/>
        </w:rPr>
      </w:pPr>
    </w:p>
    <w:p w14:paraId="2DB178CA" w14:textId="77777777" w:rsidR="00DB4F25" w:rsidRPr="002C6A8D" w:rsidRDefault="00DB4F25" w:rsidP="005B11A8">
      <w:pPr>
        <w:pStyle w:val="Heading1"/>
        <w:ind w:left="0" w:firstLine="0"/>
        <w:jc w:val="both"/>
        <w:rPr>
          <w:lang w:eastAsia="zh-TW"/>
        </w:rPr>
      </w:pPr>
      <w:bookmarkStart w:id="761" w:name="_Toc372036166"/>
      <w:r w:rsidRPr="002C6A8D">
        <w:t>900234SCI   Statistical Mechanics</w:t>
      </w:r>
      <w:r w:rsidR="00E819BF" w:rsidRPr="002C6A8D">
        <w:rPr>
          <w:lang w:eastAsia="zh-TW"/>
        </w:rPr>
        <w:t xml:space="preserve"> (Physics of Large Systems)</w:t>
      </w:r>
      <w:bookmarkEnd w:id="761"/>
    </w:p>
    <w:tbl>
      <w:tblPr>
        <w:tblW w:w="0" w:type="auto"/>
        <w:tblLook w:val="01E0" w:firstRow="1" w:lastRow="1" w:firstColumn="1" w:lastColumn="1" w:noHBand="0" w:noVBand="0"/>
      </w:tblPr>
      <w:tblGrid>
        <w:gridCol w:w="959"/>
        <w:gridCol w:w="3476"/>
      </w:tblGrid>
      <w:tr w:rsidR="00DB4F25" w:rsidRPr="002C6A8D" w14:paraId="7308DD08" w14:textId="77777777" w:rsidTr="004E3109">
        <w:trPr>
          <w:trHeight w:val="255"/>
        </w:trPr>
        <w:tc>
          <w:tcPr>
            <w:tcW w:w="959" w:type="dxa"/>
            <w:shd w:val="clear" w:color="auto" w:fill="auto"/>
          </w:tcPr>
          <w:p w14:paraId="0C73BA5F" w14:textId="77777777" w:rsidR="00DB4F25" w:rsidRPr="002C6A8D" w:rsidRDefault="00DB4F25" w:rsidP="005B11A8">
            <w:pPr>
              <w:jc w:val="both"/>
              <w:rPr>
                <w:i/>
                <w:szCs w:val="20"/>
              </w:rPr>
            </w:pPr>
            <w:r w:rsidRPr="002C6A8D">
              <w:rPr>
                <w:i/>
                <w:szCs w:val="20"/>
              </w:rPr>
              <w:t>Credit points</w:t>
            </w:r>
          </w:p>
        </w:tc>
        <w:tc>
          <w:tcPr>
            <w:tcW w:w="3476" w:type="dxa"/>
            <w:shd w:val="clear" w:color="auto" w:fill="auto"/>
          </w:tcPr>
          <w:p w14:paraId="4EC191F2" w14:textId="77777777" w:rsidR="00DB4F25" w:rsidRPr="002C6A8D" w:rsidRDefault="00DB4F25" w:rsidP="005B11A8">
            <w:pPr>
              <w:jc w:val="both"/>
              <w:rPr>
                <w:i/>
                <w:szCs w:val="20"/>
              </w:rPr>
            </w:pPr>
            <w:r w:rsidRPr="002C6A8D">
              <w:rPr>
                <w:i/>
                <w:szCs w:val="20"/>
              </w:rPr>
              <w:t>6 ecp</w:t>
            </w:r>
          </w:p>
        </w:tc>
      </w:tr>
      <w:tr w:rsidR="00DB4F25" w:rsidRPr="002C6A8D" w14:paraId="41952A96" w14:textId="77777777" w:rsidTr="004E3109">
        <w:trPr>
          <w:trHeight w:val="255"/>
        </w:trPr>
        <w:tc>
          <w:tcPr>
            <w:tcW w:w="959" w:type="dxa"/>
            <w:shd w:val="clear" w:color="auto" w:fill="auto"/>
          </w:tcPr>
          <w:p w14:paraId="3614803B" w14:textId="77777777" w:rsidR="00DB4F25" w:rsidRPr="002C6A8D" w:rsidRDefault="00DB4F25" w:rsidP="005B11A8">
            <w:pPr>
              <w:jc w:val="both"/>
              <w:rPr>
                <w:i/>
                <w:szCs w:val="20"/>
              </w:rPr>
            </w:pPr>
            <w:r w:rsidRPr="002C6A8D">
              <w:rPr>
                <w:i/>
                <w:szCs w:val="20"/>
              </w:rPr>
              <w:t>Theme</w:t>
            </w:r>
          </w:p>
        </w:tc>
        <w:tc>
          <w:tcPr>
            <w:tcW w:w="3476" w:type="dxa"/>
            <w:shd w:val="clear" w:color="auto" w:fill="auto"/>
          </w:tcPr>
          <w:p w14:paraId="4B8828E1" w14:textId="77777777" w:rsidR="00DB4F25" w:rsidRPr="002C6A8D" w:rsidRDefault="00DB4F25" w:rsidP="005B11A8">
            <w:pPr>
              <w:jc w:val="both"/>
              <w:rPr>
                <w:i/>
                <w:szCs w:val="20"/>
                <w:lang w:eastAsia="zh-TW"/>
              </w:rPr>
            </w:pPr>
            <w:r w:rsidRPr="002C6A8D">
              <w:rPr>
                <w:i/>
                <w:szCs w:val="20"/>
              </w:rPr>
              <w:t xml:space="preserve">ECS, LEU, </w:t>
            </w:r>
          </w:p>
        </w:tc>
      </w:tr>
      <w:tr w:rsidR="00DB4F25" w:rsidRPr="002C6A8D" w14:paraId="4AF64817" w14:textId="77777777" w:rsidTr="004E3109">
        <w:trPr>
          <w:trHeight w:val="267"/>
        </w:trPr>
        <w:tc>
          <w:tcPr>
            <w:tcW w:w="959" w:type="dxa"/>
            <w:shd w:val="clear" w:color="auto" w:fill="auto"/>
          </w:tcPr>
          <w:p w14:paraId="128F9715" w14:textId="77777777" w:rsidR="00DB4F25" w:rsidRPr="002C6A8D" w:rsidRDefault="00DB4F25" w:rsidP="005B11A8">
            <w:pPr>
              <w:jc w:val="both"/>
              <w:rPr>
                <w:i/>
                <w:szCs w:val="20"/>
              </w:rPr>
            </w:pPr>
            <w:r w:rsidRPr="002C6A8D">
              <w:rPr>
                <w:i/>
                <w:szCs w:val="20"/>
              </w:rPr>
              <w:t>Track</w:t>
            </w:r>
          </w:p>
        </w:tc>
        <w:tc>
          <w:tcPr>
            <w:tcW w:w="3476" w:type="dxa"/>
            <w:shd w:val="clear" w:color="auto" w:fill="auto"/>
          </w:tcPr>
          <w:p w14:paraId="29A3CB42" w14:textId="77777777" w:rsidR="004E3109" w:rsidRPr="002C6A8D" w:rsidRDefault="00DB4F25" w:rsidP="005B11A8">
            <w:pPr>
              <w:jc w:val="both"/>
              <w:rPr>
                <w:i/>
                <w:szCs w:val="20"/>
                <w:lang w:eastAsia="zh-TW"/>
              </w:rPr>
            </w:pPr>
            <w:r w:rsidRPr="002C6A8D">
              <w:rPr>
                <w:i/>
                <w:szCs w:val="20"/>
              </w:rPr>
              <w:t>Physics</w:t>
            </w:r>
          </w:p>
          <w:p w14:paraId="0BB97986" w14:textId="77777777" w:rsidR="004E3109" w:rsidRPr="002C6A8D" w:rsidRDefault="004E3109" w:rsidP="005B11A8">
            <w:pPr>
              <w:jc w:val="both"/>
              <w:rPr>
                <w:i/>
                <w:szCs w:val="20"/>
                <w:lang w:eastAsia="zh-TW"/>
              </w:rPr>
            </w:pPr>
          </w:p>
          <w:p w14:paraId="6577B549" w14:textId="77777777" w:rsidR="004E3109" w:rsidRPr="002C6A8D" w:rsidRDefault="004E3109" w:rsidP="005B11A8">
            <w:pPr>
              <w:jc w:val="both"/>
              <w:rPr>
                <w:i/>
              </w:rPr>
            </w:pPr>
            <w:r w:rsidRPr="002C6A8D">
              <w:rPr>
                <w:i/>
              </w:rPr>
              <w:t>Prerequisites</w:t>
            </w:r>
          </w:p>
          <w:p w14:paraId="3C72A6C8" w14:textId="77777777" w:rsidR="004E3109" w:rsidRPr="002C6A8D" w:rsidRDefault="004E3109" w:rsidP="005B11A8">
            <w:pPr>
              <w:jc w:val="both"/>
              <w:rPr>
                <w:lang w:eastAsia="zh-TW"/>
              </w:rPr>
            </w:pPr>
            <w:r w:rsidRPr="002C6A8D">
              <w:rPr>
                <w:lang w:eastAsia="zh-TW"/>
              </w:rPr>
              <w:t>The Physics of Heat</w:t>
            </w:r>
          </w:p>
          <w:p w14:paraId="15752AC3" w14:textId="77777777" w:rsidR="00DB4F25" w:rsidRPr="002C6A8D" w:rsidRDefault="00DB4F25" w:rsidP="005B11A8">
            <w:pPr>
              <w:jc w:val="both"/>
              <w:rPr>
                <w:i/>
                <w:szCs w:val="20"/>
                <w:lang w:eastAsia="zh-TW"/>
              </w:rPr>
            </w:pPr>
          </w:p>
        </w:tc>
      </w:tr>
    </w:tbl>
    <w:p w14:paraId="65387E9C" w14:textId="77777777" w:rsidR="004E3109" w:rsidRPr="002C6A8D" w:rsidRDefault="004E3109" w:rsidP="005B11A8">
      <w:pPr>
        <w:jc w:val="both"/>
        <w:rPr>
          <w:i/>
          <w:lang w:eastAsia="zh-TW"/>
        </w:rPr>
      </w:pPr>
      <w:r w:rsidRPr="002C6A8D">
        <w:rPr>
          <w:i/>
        </w:rPr>
        <w:t>Course description</w:t>
      </w:r>
    </w:p>
    <w:p w14:paraId="435E01DC" w14:textId="77777777" w:rsidR="00E819BF" w:rsidRPr="002C6A8D" w:rsidRDefault="00E819BF" w:rsidP="005B11A8">
      <w:pPr>
        <w:jc w:val="both"/>
        <w:rPr>
          <w:i/>
        </w:rPr>
      </w:pPr>
      <w:r w:rsidRPr="002C6A8D">
        <w:t>From the air we breathe to the food we eat, our daily life consists of interactions with environments, which contain 10^24 or more particles. The only feasible way of understanding such enormous systems is with methods of probability and statistics. This course introduces the relevant techniques, which are an essential part of the toolkit of a modern physicist, chemist, and -- increasingly -- biologist.</w:t>
      </w:r>
    </w:p>
    <w:p w14:paraId="087A30F0" w14:textId="77777777" w:rsidR="00E819BF" w:rsidRPr="002C6A8D" w:rsidRDefault="00E819BF" w:rsidP="005B11A8">
      <w:pPr>
        <w:spacing w:before="100" w:after="100"/>
        <w:jc w:val="both"/>
      </w:pPr>
      <w:r w:rsidRPr="002C6A8D">
        <w:t>Our first goal will be to derive and understand from a microscopic viewpoint the concepts learned in Physics of Heat, including temperature, entropy, and free energy. In doing so, we shall make use of a powerful and broadly applicable concept of an "ensemble", a collection of all possible microscopic states of the system. The course will close with some more advanced topics in statistical mechanics: renormalization, which relates the physics at different scales and critical exponents, which provide a robust quantitative description of phase transitions.</w:t>
      </w:r>
    </w:p>
    <w:p w14:paraId="52B41CC3" w14:textId="77777777" w:rsidR="00DB4F25" w:rsidRPr="002C6A8D" w:rsidRDefault="00E819BF" w:rsidP="005B11A8">
      <w:pPr>
        <w:jc w:val="both"/>
      </w:pPr>
      <w:r w:rsidRPr="002C6A8D">
        <w:t xml:space="preserve">The problem sets and research project will highlight the broad applicability of statistical mechanics, from the physics of living systems to black holes and string theory. The common </w:t>
      </w:r>
      <w:r w:rsidR="00530A2B" w:rsidRPr="002C6A8D">
        <w:t>moti</w:t>
      </w:r>
      <w:r w:rsidR="00530A2B" w:rsidRPr="002C6A8D">
        <w:rPr>
          <w:lang w:eastAsia="zh-TW"/>
        </w:rPr>
        <w:t>f</w:t>
      </w:r>
      <w:r w:rsidRPr="002C6A8D">
        <w:t>, which explains why the content of this course is useful in such diverse disciplines, is the (almost) universal emergence of simplicity in large, complex systems. </w:t>
      </w:r>
    </w:p>
    <w:p w14:paraId="62C039CF" w14:textId="77777777" w:rsidR="00DB4F25" w:rsidRPr="002C6A8D" w:rsidRDefault="00DB4F25" w:rsidP="005B11A8">
      <w:pPr>
        <w:pStyle w:val="Heading1"/>
        <w:ind w:left="0" w:firstLine="0"/>
        <w:jc w:val="both"/>
        <w:rPr>
          <w:lang w:eastAsia="zh-TW"/>
        </w:rPr>
      </w:pPr>
    </w:p>
    <w:p w14:paraId="0376934B" w14:textId="77777777" w:rsidR="00401A66" w:rsidRPr="002C6A8D" w:rsidRDefault="000005AB" w:rsidP="005B11A8">
      <w:pPr>
        <w:pStyle w:val="Heading1"/>
        <w:ind w:left="0" w:firstLine="0"/>
        <w:jc w:val="both"/>
      </w:pPr>
      <w:bookmarkStart w:id="762" w:name="_Toc372036167"/>
      <w:r w:rsidRPr="002C6A8D">
        <w:t>900</w:t>
      </w:r>
      <w:r w:rsidR="00401A66" w:rsidRPr="002C6A8D">
        <w:t>239</w:t>
      </w:r>
      <w:r w:rsidRPr="002C6A8D">
        <w:t>SCI</w:t>
      </w:r>
      <w:r w:rsidR="00401A66" w:rsidRPr="002C6A8D">
        <w:tab/>
        <w:t>Physics Lab</w:t>
      </w:r>
      <w:bookmarkEnd w:id="762"/>
    </w:p>
    <w:tbl>
      <w:tblPr>
        <w:tblW w:w="0" w:type="auto"/>
        <w:tblLook w:val="01E0" w:firstRow="1" w:lastRow="1" w:firstColumn="1" w:lastColumn="1" w:noHBand="0" w:noVBand="0"/>
      </w:tblPr>
      <w:tblGrid>
        <w:gridCol w:w="2217"/>
        <w:gridCol w:w="2218"/>
      </w:tblGrid>
      <w:tr w:rsidR="00E00246" w:rsidRPr="002C6A8D" w14:paraId="6668CDD7" w14:textId="77777777" w:rsidTr="006F615E">
        <w:trPr>
          <w:trHeight w:val="255"/>
        </w:trPr>
        <w:tc>
          <w:tcPr>
            <w:tcW w:w="2217" w:type="dxa"/>
            <w:shd w:val="clear" w:color="auto" w:fill="auto"/>
          </w:tcPr>
          <w:p w14:paraId="76FD5698" w14:textId="77777777" w:rsidR="00E00246" w:rsidRPr="002C6A8D" w:rsidRDefault="00E00246" w:rsidP="005B11A8">
            <w:pPr>
              <w:jc w:val="both"/>
              <w:rPr>
                <w:i/>
                <w:szCs w:val="20"/>
              </w:rPr>
            </w:pPr>
            <w:r w:rsidRPr="002C6A8D">
              <w:rPr>
                <w:i/>
                <w:szCs w:val="20"/>
              </w:rPr>
              <w:t>Credit points</w:t>
            </w:r>
          </w:p>
        </w:tc>
        <w:tc>
          <w:tcPr>
            <w:tcW w:w="2218" w:type="dxa"/>
            <w:shd w:val="clear" w:color="auto" w:fill="auto"/>
          </w:tcPr>
          <w:p w14:paraId="6FF007D1" w14:textId="77777777" w:rsidR="00E00246" w:rsidRPr="002C6A8D" w:rsidRDefault="00E00246" w:rsidP="005B11A8">
            <w:pPr>
              <w:jc w:val="both"/>
              <w:rPr>
                <w:i/>
                <w:szCs w:val="20"/>
              </w:rPr>
            </w:pPr>
            <w:r w:rsidRPr="002C6A8D">
              <w:rPr>
                <w:i/>
                <w:szCs w:val="20"/>
              </w:rPr>
              <w:t>6 ecp</w:t>
            </w:r>
          </w:p>
        </w:tc>
      </w:tr>
      <w:tr w:rsidR="00E00246" w:rsidRPr="002C6A8D" w14:paraId="5EA4D5C5" w14:textId="77777777" w:rsidTr="006F615E">
        <w:trPr>
          <w:trHeight w:val="255"/>
        </w:trPr>
        <w:tc>
          <w:tcPr>
            <w:tcW w:w="2217" w:type="dxa"/>
            <w:shd w:val="clear" w:color="auto" w:fill="auto"/>
          </w:tcPr>
          <w:p w14:paraId="5DADA71E" w14:textId="77777777" w:rsidR="00E00246" w:rsidRPr="002C6A8D" w:rsidRDefault="00E00246" w:rsidP="005B11A8">
            <w:pPr>
              <w:jc w:val="both"/>
              <w:rPr>
                <w:i/>
                <w:szCs w:val="20"/>
              </w:rPr>
            </w:pPr>
            <w:r w:rsidRPr="002C6A8D">
              <w:rPr>
                <w:i/>
                <w:szCs w:val="20"/>
              </w:rPr>
              <w:t>Theme</w:t>
            </w:r>
          </w:p>
        </w:tc>
        <w:tc>
          <w:tcPr>
            <w:tcW w:w="2218" w:type="dxa"/>
            <w:shd w:val="clear" w:color="auto" w:fill="auto"/>
          </w:tcPr>
          <w:p w14:paraId="69F106F5" w14:textId="77777777" w:rsidR="00E00246" w:rsidRPr="002C6A8D" w:rsidRDefault="00E00246" w:rsidP="005B11A8">
            <w:pPr>
              <w:jc w:val="both"/>
              <w:rPr>
                <w:i/>
                <w:szCs w:val="20"/>
              </w:rPr>
            </w:pPr>
            <w:r w:rsidRPr="002C6A8D">
              <w:rPr>
                <w:i/>
                <w:szCs w:val="20"/>
              </w:rPr>
              <w:t>ECS, LEU, HW, ICC</w:t>
            </w:r>
          </w:p>
        </w:tc>
      </w:tr>
      <w:tr w:rsidR="00E00246" w:rsidRPr="002C6A8D" w14:paraId="41BD93F1" w14:textId="77777777" w:rsidTr="006F615E">
        <w:trPr>
          <w:trHeight w:val="267"/>
        </w:trPr>
        <w:tc>
          <w:tcPr>
            <w:tcW w:w="2217" w:type="dxa"/>
            <w:shd w:val="clear" w:color="auto" w:fill="auto"/>
          </w:tcPr>
          <w:p w14:paraId="74A9CE90" w14:textId="77777777" w:rsidR="00E00246" w:rsidRPr="002C6A8D" w:rsidRDefault="00E00246" w:rsidP="005B11A8">
            <w:pPr>
              <w:jc w:val="both"/>
              <w:rPr>
                <w:i/>
                <w:szCs w:val="20"/>
              </w:rPr>
            </w:pPr>
            <w:r w:rsidRPr="002C6A8D">
              <w:rPr>
                <w:i/>
                <w:szCs w:val="20"/>
              </w:rPr>
              <w:t>Track</w:t>
            </w:r>
          </w:p>
        </w:tc>
        <w:tc>
          <w:tcPr>
            <w:tcW w:w="2218" w:type="dxa"/>
            <w:shd w:val="clear" w:color="auto" w:fill="auto"/>
          </w:tcPr>
          <w:p w14:paraId="31666F03" w14:textId="77777777" w:rsidR="00E00246" w:rsidRPr="002C6A8D" w:rsidRDefault="00E00246" w:rsidP="005B11A8">
            <w:pPr>
              <w:jc w:val="both"/>
              <w:rPr>
                <w:i/>
                <w:szCs w:val="20"/>
              </w:rPr>
            </w:pPr>
            <w:r w:rsidRPr="002C6A8D">
              <w:rPr>
                <w:i/>
                <w:szCs w:val="20"/>
              </w:rPr>
              <w:t>Physics</w:t>
            </w:r>
          </w:p>
        </w:tc>
      </w:tr>
    </w:tbl>
    <w:p w14:paraId="20E153D4" w14:textId="77777777" w:rsidR="00E00246" w:rsidRPr="002C6A8D" w:rsidRDefault="00E00246" w:rsidP="005B11A8">
      <w:pPr>
        <w:jc w:val="both"/>
        <w:rPr>
          <w:i/>
          <w:szCs w:val="20"/>
        </w:rPr>
      </w:pPr>
    </w:p>
    <w:p w14:paraId="7F59A63B" w14:textId="77777777" w:rsidR="00CE7F61" w:rsidRPr="002C6A8D" w:rsidRDefault="00CE7F61" w:rsidP="005B11A8">
      <w:pPr>
        <w:jc w:val="both"/>
        <w:rPr>
          <w:i/>
          <w:szCs w:val="20"/>
        </w:rPr>
      </w:pPr>
      <w:r w:rsidRPr="002C6A8D">
        <w:rPr>
          <w:i/>
          <w:szCs w:val="20"/>
        </w:rPr>
        <w:t>Prerequisites</w:t>
      </w:r>
    </w:p>
    <w:p w14:paraId="2D4B2ACF" w14:textId="77777777" w:rsidR="00CE7F61" w:rsidRPr="002C6A8D" w:rsidRDefault="00CE7F61" w:rsidP="005B11A8">
      <w:pPr>
        <w:jc w:val="both"/>
        <w:rPr>
          <w:szCs w:val="20"/>
        </w:rPr>
      </w:pPr>
      <w:r w:rsidRPr="002C6A8D">
        <w:rPr>
          <w:szCs w:val="20"/>
        </w:rPr>
        <w:t>Any 200-level physics course</w:t>
      </w:r>
    </w:p>
    <w:p w14:paraId="37B606F7" w14:textId="77777777" w:rsidR="00CE7F61" w:rsidRPr="002C6A8D" w:rsidRDefault="00CE7F61" w:rsidP="005B11A8">
      <w:pPr>
        <w:jc w:val="both"/>
        <w:rPr>
          <w:szCs w:val="20"/>
        </w:rPr>
      </w:pPr>
    </w:p>
    <w:p w14:paraId="5D35FB4F" w14:textId="77777777" w:rsidR="00CE7F61" w:rsidRPr="002C6A8D" w:rsidRDefault="00CE7F61" w:rsidP="005B11A8">
      <w:pPr>
        <w:jc w:val="both"/>
        <w:rPr>
          <w:i/>
          <w:szCs w:val="20"/>
        </w:rPr>
      </w:pPr>
      <w:r w:rsidRPr="002C6A8D">
        <w:rPr>
          <w:i/>
          <w:szCs w:val="20"/>
        </w:rPr>
        <w:t>Course description</w:t>
      </w:r>
    </w:p>
    <w:p w14:paraId="7AF6EDC5" w14:textId="77777777" w:rsidR="00F32E9C" w:rsidRPr="002C6A8D" w:rsidRDefault="00F32E9C" w:rsidP="005B11A8">
      <w:pPr>
        <w:jc w:val="both"/>
        <w:rPr>
          <w:szCs w:val="20"/>
        </w:rPr>
      </w:pPr>
      <w:r w:rsidRPr="002C6A8D">
        <w:rPr>
          <w:szCs w:val="20"/>
        </w:rPr>
        <w:t>Laboratory experimentation in almost all science disciplines is key to model building, scientific progress and advances in various fields of technology.  An AUC science student should be equipped with the necessary knowledge to set up an experiment, interpret the data and place the findings within the context of the related sciences discipline(s). In other words, students should explore and develop the characteristics of an experimental research-process by doing experiments.</w:t>
      </w:r>
    </w:p>
    <w:p w14:paraId="6E0CAA3B" w14:textId="77777777" w:rsidR="00F32E9C" w:rsidRPr="002C6A8D" w:rsidRDefault="00F32E9C" w:rsidP="005B11A8">
      <w:pPr>
        <w:jc w:val="both"/>
        <w:rPr>
          <w:szCs w:val="20"/>
        </w:rPr>
      </w:pPr>
    </w:p>
    <w:p w14:paraId="76EB8973" w14:textId="77777777" w:rsidR="00F32E9C" w:rsidRPr="002C6A8D" w:rsidRDefault="00F32E9C" w:rsidP="005B11A8">
      <w:pPr>
        <w:jc w:val="both"/>
        <w:rPr>
          <w:szCs w:val="20"/>
        </w:rPr>
      </w:pPr>
      <w:r w:rsidRPr="002C6A8D">
        <w:rPr>
          <w:szCs w:val="20"/>
        </w:rPr>
        <w:lastRenderedPageBreak/>
        <w:t>All Science Laboratory Courses are connected to related 100 or 200-level disciplinary courses in order to set the necessary foundation for the experimental approach.</w:t>
      </w:r>
    </w:p>
    <w:p w14:paraId="4504EFE5" w14:textId="77777777" w:rsidR="00F32E9C" w:rsidRPr="002C6A8D" w:rsidRDefault="00F32E9C" w:rsidP="005B11A8">
      <w:pPr>
        <w:jc w:val="both"/>
        <w:rPr>
          <w:szCs w:val="20"/>
        </w:rPr>
      </w:pPr>
    </w:p>
    <w:p w14:paraId="69740C6A" w14:textId="77777777" w:rsidR="00F32E9C" w:rsidRPr="002C6A8D" w:rsidRDefault="00F32E9C" w:rsidP="005B11A8">
      <w:pPr>
        <w:jc w:val="both"/>
        <w:rPr>
          <w:szCs w:val="20"/>
        </w:rPr>
      </w:pPr>
      <w:r w:rsidRPr="002C6A8D">
        <w:rPr>
          <w:szCs w:val="20"/>
        </w:rPr>
        <w:t>A typical AUC Science Laboratory Course consists of the following components:</w:t>
      </w:r>
    </w:p>
    <w:p w14:paraId="240D31C0" w14:textId="77777777" w:rsidR="00F32E9C" w:rsidRPr="002C6A8D" w:rsidRDefault="00F32E9C" w:rsidP="005B11A8">
      <w:pPr>
        <w:jc w:val="both"/>
        <w:rPr>
          <w:szCs w:val="20"/>
        </w:rPr>
      </w:pPr>
    </w:p>
    <w:p w14:paraId="293A542A" w14:textId="77777777" w:rsidR="00F32E9C" w:rsidRPr="002C6A8D" w:rsidRDefault="00F32E9C" w:rsidP="00C9064E">
      <w:pPr>
        <w:numPr>
          <w:ilvl w:val="0"/>
          <w:numId w:val="27"/>
        </w:numPr>
        <w:jc w:val="both"/>
        <w:rPr>
          <w:szCs w:val="20"/>
        </w:rPr>
      </w:pPr>
      <w:r w:rsidRPr="002C6A8D">
        <w:rPr>
          <w:szCs w:val="20"/>
        </w:rPr>
        <w:t>Students should become familiar with the literature related to the discipline of the experiment,</w:t>
      </w:r>
    </w:p>
    <w:p w14:paraId="3DBB98B0" w14:textId="77777777" w:rsidR="00F32E9C" w:rsidRPr="002C6A8D" w:rsidRDefault="00F32E9C" w:rsidP="00C9064E">
      <w:pPr>
        <w:numPr>
          <w:ilvl w:val="0"/>
          <w:numId w:val="27"/>
        </w:numPr>
        <w:jc w:val="both"/>
        <w:rPr>
          <w:szCs w:val="20"/>
        </w:rPr>
      </w:pPr>
      <w:r w:rsidRPr="002C6A8D">
        <w:rPr>
          <w:szCs w:val="20"/>
        </w:rPr>
        <w:t>Formulate a research question/hypothesis,</w:t>
      </w:r>
    </w:p>
    <w:p w14:paraId="60DD7213" w14:textId="77777777" w:rsidR="00F32E9C" w:rsidRPr="002C6A8D" w:rsidRDefault="00F32E9C" w:rsidP="00C9064E">
      <w:pPr>
        <w:numPr>
          <w:ilvl w:val="0"/>
          <w:numId w:val="27"/>
        </w:numPr>
        <w:jc w:val="both"/>
        <w:rPr>
          <w:szCs w:val="20"/>
        </w:rPr>
      </w:pPr>
      <w:r w:rsidRPr="002C6A8D">
        <w:rPr>
          <w:szCs w:val="20"/>
        </w:rPr>
        <w:t>Design an experimental procedure (taking into consideration safety issues),</w:t>
      </w:r>
    </w:p>
    <w:p w14:paraId="2A6E3073" w14:textId="77777777" w:rsidR="00F32E9C" w:rsidRPr="002C6A8D" w:rsidRDefault="00F32E9C" w:rsidP="00C9064E">
      <w:pPr>
        <w:numPr>
          <w:ilvl w:val="0"/>
          <w:numId w:val="27"/>
        </w:numPr>
        <w:jc w:val="both"/>
        <w:rPr>
          <w:szCs w:val="20"/>
        </w:rPr>
      </w:pPr>
      <w:r w:rsidRPr="002C6A8D">
        <w:rPr>
          <w:szCs w:val="20"/>
        </w:rPr>
        <w:t>Execute the lab experiment,</w:t>
      </w:r>
    </w:p>
    <w:p w14:paraId="604574AE" w14:textId="77777777" w:rsidR="00F32E9C" w:rsidRPr="002C6A8D" w:rsidRDefault="00F32E9C" w:rsidP="00C9064E">
      <w:pPr>
        <w:numPr>
          <w:ilvl w:val="0"/>
          <w:numId w:val="27"/>
        </w:numPr>
        <w:jc w:val="both"/>
        <w:rPr>
          <w:szCs w:val="20"/>
        </w:rPr>
      </w:pPr>
      <w:r w:rsidRPr="002C6A8D">
        <w:rPr>
          <w:szCs w:val="20"/>
        </w:rPr>
        <w:t>Document the experiment (that lab report),</w:t>
      </w:r>
    </w:p>
    <w:p w14:paraId="639A2D4C" w14:textId="77777777" w:rsidR="00F32E9C" w:rsidRPr="002C6A8D" w:rsidRDefault="00F32E9C" w:rsidP="00C9064E">
      <w:pPr>
        <w:numPr>
          <w:ilvl w:val="0"/>
          <w:numId w:val="27"/>
        </w:numPr>
        <w:jc w:val="both"/>
        <w:rPr>
          <w:szCs w:val="20"/>
        </w:rPr>
      </w:pPr>
      <w:r w:rsidRPr="002C6A8D">
        <w:rPr>
          <w:szCs w:val="20"/>
        </w:rPr>
        <w:t>Evaluate the experimental data (including statistical analysis and computational processing),</w:t>
      </w:r>
    </w:p>
    <w:p w14:paraId="2CC8A0A4" w14:textId="77777777" w:rsidR="00F32E9C" w:rsidRPr="002C6A8D" w:rsidRDefault="00B0323B" w:rsidP="00C9064E">
      <w:pPr>
        <w:numPr>
          <w:ilvl w:val="0"/>
          <w:numId w:val="27"/>
        </w:numPr>
        <w:jc w:val="both"/>
        <w:rPr>
          <w:szCs w:val="20"/>
        </w:rPr>
      </w:pPr>
      <w:r w:rsidRPr="002C6A8D">
        <w:rPr>
          <w:szCs w:val="20"/>
        </w:rPr>
        <w:t>Analyse</w:t>
      </w:r>
      <w:r w:rsidR="00F32E9C" w:rsidRPr="002C6A8D">
        <w:rPr>
          <w:szCs w:val="20"/>
        </w:rPr>
        <w:t xml:space="preserve"> the results (model building), placing the findings in context of literature, and </w:t>
      </w:r>
    </w:p>
    <w:p w14:paraId="27C779DD" w14:textId="77777777" w:rsidR="00F32E9C" w:rsidRPr="002C6A8D" w:rsidRDefault="00F32E9C" w:rsidP="00C9064E">
      <w:pPr>
        <w:numPr>
          <w:ilvl w:val="0"/>
          <w:numId w:val="27"/>
        </w:numPr>
        <w:jc w:val="both"/>
        <w:rPr>
          <w:szCs w:val="20"/>
        </w:rPr>
      </w:pPr>
      <w:r w:rsidRPr="002C6A8D">
        <w:rPr>
          <w:szCs w:val="20"/>
        </w:rPr>
        <w:t xml:space="preserve">Report on the entire process.   </w:t>
      </w:r>
    </w:p>
    <w:p w14:paraId="2A9AD54C" w14:textId="77777777" w:rsidR="00F32E9C" w:rsidRPr="002C6A8D" w:rsidRDefault="00F32E9C" w:rsidP="005B11A8">
      <w:pPr>
        <w:jc w:val="both"/>
        <w:rPr>
          <w:szCs w:val="20"/>
        </w:rPr>
      </w:pPr>
    </w:p>
    <w:p w14:paraId="10F59F6D" w14:textId="77777777" w:rsidR="00D84884" w:rsidRPr="002C6A8D" w:rsidRDefault="00D84884" w:rsidP="005B11A8">
      <w:pPr>
        <w:jc w:val="both"/>
        <w:rPr>
          <w:szCs w:val="20"/>
        </w:rPr>
      </w:pPr>
    </w:p>
    <w:p w14:paraId="39F1D1C5" w14:textId="77777777" w:rsidR="00D84884" w:rsidRPr="002C6A8D" w:rsidRDefault="000005AB" w:rsidP="005B11A8">
      <w:pPr>
        <w:pStyle w:val="Heading1"/>
        <w:ind w:left="0" w:firstLine="0"/>
        <w:jc w:val="both"/>
      </w:pPr>
      <w:bookmarkStart w:id="763" w:name="_Toc194388820"/>
      <w:bookmarkStart w:id="764" w:name="_Toc196217742"/>
      <w:bookmarkStart w:id="765" w:name="_Toc196219090"/>
      <w:bookmarkStart w:id="766" w:name="_Toc196815328"/>
      <w:bookmarkStart w:id="767" w:name="_Toc196886386"/>
      <w:bookmarkStart w:id="768" w:name="_Toc202860043"/>
      <w:bookmarkStart w:id="769" w:name="_Toc372036168"/>
      <w:r w:rsidRPr="002C6A8D">
        <w:t>900</w:t>
      </w:r>
      <w:r w:rsidR="00CA059E" w:rsidRPr="002C6A8D">
        <w:t>241</w:t>
      </w:r>
      <w:r w:rsidRPr="002C6A8D">
        <w:t>SCI</w:t>
      </w:r>
      <w:r w:rsidR="00D84884" w:rsidRPr="002C6A8D">
        <w:tab/>
        <w:t>Metabolic Biochemistry</w:t>
      </w:r>
      <w:bookmarkEnd w:id="763"/>
      <w:bookmarkEnd w:id="764"/>
      <w:bookmarkEnd w:id="765"/>
      <w:bookmarkEnd w:id="766"/>
      <w:bookmarkEnd w:id="767"/>
      <w:bookmarkEnd w:id="768"/>
      <w:bookmarkEnd w:id="769"/>
    </w:p>
    <w:tbl>
      <w:tblPr>
        <w:tblW w:w="0" w:type="auto"/>
        <w:tblLook w:val="01E0" w:firstRow="1" w:lastRow="1" w:firstColumn="1" w:lastColumn="1" w:noHBand="0" w:noVBand="0"/>
      </w:tblPr>
      <w:tblGrid>
        <w:gridCol w:w="2217"/>
        <w:gridCol w:w="3533"/>
      </w:tblGrid>
      <w:tr w:rsidR="00E00246" w:rsidRPr="002C6A8D" w14:paraId="71A5DF61" w14:textId="77777777" w:rsidTr="006F615E">
        <w:trPr>
          <w:trHeight w:val="255"/>
        </w:trPr>
        <w:tc>
          <w:tcPr>
            <w:tcW w:w="2217" w:type="dxa"/>
            <w:shd w:val="clear" w:color="auto" w:fill="auto"/>
          </w:tcPr>
          <w:p w14:paraId="0D093CC0" w14:textId="77777777" w:rsidR="00E00246" w:rsidRPr="002C6A8D" w:rsidRDefault="00E00246" w:rsidP="005B11A8">
            <w:pPr>
              <w:jc w:val="both"/>
              <w:rPr>
                <w:i/>
                <w:szCs w:val="20"/>
              </w:rPr>
            </w:pPr>
            <w:r w:rsidRPr="002C6A8D">
              <w:rPr>
                <w:i/>
                <w:szCs w:val="20"/>
              </w:rPr>
              <w:t>Credit points</w:t>
            </w:r>
          </w:p>
        </w:tc>
        <w:tc>
          <w:tcPr>
            <w:tcW w:w="3533" w:type="dxa"/>
            <w:shd w:val="clear" w:color="auto" w:fill="auto"/>
          </w:tcPr>
          <w:p w14:paraId="366C3E7C" w14:textId="77777777" w:rsidR="00E00246" w:rsidRPr="002C6A8D" w:rsidRDefault="00E00246" w:rsidP="005B11A8">
            <w:pPr>
              <w:jc w:val="both"/>
              <w:rPr>
                <w:i/>
                <w:szCs w:val="20"/>
              </w:rPr>
            </w:pPr>
            <w:r w:rsidRPr="002C6A8D">
              <w:rPr>
                <w:i/>
                <w:szCs w:val="20"/>
              </w:rPr>
              <w:t>6 ecp</w:t>
            </w:r>
          </w:p>
        </w:tc>
      </w:tr>
      <w:tr w:rsidR="00E00246" w:rsidRPr="002C6A8D" w14:paraId="7E4A51B5" w14:textId="77777777" w:rsidTr="006F615E">
        <w:trPr>
          <w:trHeight w:val="255"/>
        </w:trPr>
        <w:tc>
          <w:tcPr>
            <w:tcW w:w="2217" w:type="dxa"/>
            <w:shd w:val="clear" w:color="auto" w:fill="auto"/>
          </w:tcPr>
          <w:p w14:paraId="03777F42" w14:textId="77777777" w:rsidR="00E00246" w:rsidRPr="002C6A8D" w:rsidRDefault="00E00246" w:rsidP="005B11A8">
            <w:pPr>
              <w:jc w:val="both"/>
              <w:rPr>
                <w:i/>
                <w:szCs w:val="20"/>
              </w:rPr>
            </w:pPr>
            <w:r w:rsidRPr="002C6A8D">
              <w:rPr>
                <w:i/>
                <w:szCs w:val="20"/>
              </w:rPr>
              <w:t>Theme</w:t>
            </w:r>
          </w:p>
        </w:tc>
        <w:tc>
          <w:tcPr>
            <w:tcW w:w="3533" w:type="dxa"/>
            <w:shd w:val="clear" w:color="auto" w:fill="auto"/>
          </w:tcPr>
          <w:p w14:paraId="1A59B390" w14:textId="77777777" w:rsidR="00E00246" w:rsidRPr="002C6A8D" w:rsidRDefault="00E00246" w:rsidP="005B11A8">
            <w:pPr>
              <w:jc w:val="both"/>
              <w:rPr>
                <w:i/>
                <w:szCs w:val="20"/>
              </w:rPr>
            </w:pPr>
            <w:r w:rsidRPr="002C6A8D">
              <w:rPr>
                <w:i/>
                <w:szCs w:val="20"/>
              </w:rPr>
              <w:t>ECS, LEU, HW, ICC</w:t>
            </w:r>
          </w:p>
        </w:tc>
      </w:tr>
      <w:tr w:rsidR="00E00246" w:rsidRPr="002C6A8D" w14:paraId="444FAD53" w14:textId="77777777" w:rsidTr="006F615E">
        <w:trPr>
          <w:trHeight w:val="267"/>
        </w:trPr>
        <w:tc>
          <w:tcPr>
            <w:tcW w:w="2217" w:type="dxa"/>
            <w:shd w:val="clear" w:color="auto" w:fill="auto"/>
          </w:tcPr>
          <w:p w14:paraId="042D8804" w14:textId="77777777" w:rsidR="00E00246" w:rsidRPr="002C6A8D" w:rsidRDefault="00E00246" w:rsidP="005B11A8">
            <w:pPr>
              <w:jc w:val="both"/>
              <w:rPr>
                <w:i/>
                <w:szCs w:val="20"/>
              </w:rPr>
            </w:pPr>
            <w:r w:rsidRPr="002C6A8D">
              <w:rPr>
                <w:i/>
                <w:szCs w:val="20"/>
              </w:rPr>
              <w:t>Track</w:t>
            </w:r>
          </w:p>
        </w:tc>
        <w:tc>
          <w:tcPr>
            <w:tcW w:w="3533" w:type="dxa"/>
            <w:shd w:val="clear" w:color="auto" w:fill="auto"/>
          </w:tcPr>
          <w:p w14:paraId="61C7AD49" w14:textId="77777777" w:rsidR="00E00246" w:rsidRPr="002C6A8D" w:rsidRDefault="00E00246" w:rsidP="005B11A8">
            <w:pPr>
              <w:jc w:val="both"/>
              <w:rPr>
                <w:i/>
                <w:szCs w:val="20"/>
              </w:rPr>
            </w:pPr>
            <w:r w:rsidRPr="002C6A8D">
              <w:rPr>
                <w:i/>
                <w:szCs w:val="20"/>
              </w:rPr>
              <w:t>Chemistry, Biomedical Sciences</w:t>
            </w:r>
          </w:p>
        </w:tc>
      </w:tr>
    </w:tbl>
    <w:p w14:paraId="3FB920E5" w14:textId="77777777" w:rsidR="00D84884" w:rsidRPr="002C6A8D" w:rsidRDefault="00D84884" w:rsidP="005B11A8">
      <w:pPr>
        <w:jc w:val="both"/>
        <w:rPr>
          <w:szCs w:val="20"/>
        </w:rPr>
      </w:pPr>
    </w:p>
    <w:p w14:paraId="3C2FBF91" w14:textId="77777777" w:rsidR="007C5469" w:rsidRPr="002C6A8D" w:rsidRDefault="007C5469" w:rsidP="005B11A8">
      <w:pPr>
        <w:pStyle w:val="Heading2"/>
        <w:jc w:val="both"/>
        <w:rPr>
          <w:szCs w:val="20"/>
        </w:rPr>
      </w:pPr>
      <w:r w:rsidRPr="002C6A8D">
        <w:rPr>
          <w:szCs w:val="20"/>
        </w:rPr>
        <w:t>Prerequisites</w:t>
      </w:r>
    </w:p>
    <w:p w14:paraId="0ED4F75E" w14:textId="77777777" w:rsidR="007C5469" w:rsidRPr="002C6A8D" w:rsidRDefault="004A3F0D" w:rsidP="005B11A8">
      <w:pPr>
        <w:jc w:val="both"/>
        <w:rPr>
          <w:szCs w:val="20"/>
          <w:lang w:eastAsia="zh-TW"/>
        </w:rPr>
      </w:pPr>
      <w:r w:rsidRPr="002C6A8D">
        <w:rPr>
          <w:szCs w:val="20"/>
          <w:lang w:eastAsia="zh-TW"/>
        </w:rPr>
        <w:t>900141</w:t>
      </w:r>
      <w:r w:rsidRPr="002C6A8D">
        <w:rPr>
          <w:szCs w:val="20"/>
        </w:rPr>
        <w:t>SCI</w:t>
      </w:r>
      <w:r w:rsidR="008B67BC" w:rsidRPr="002C6A8D">
        <w:rPr>
          <w:szCs w:val="20"/>
        </w:rPr>
        <w:t xml:space="preserve"> Introduction to Chemistry or </w:t>
      </w:r>
      <w:r w:rsidRPr="002C6A8D">
        <w:rPr>
          <w:szCs w:val="20"/>
          <w:lang w:eastAsia="zh-TW"/>
        </w:rPr>
        <w:t>900152</w:t>
      </w:r>
      <w:r w:rsidRPr="002C6A8D">
        <w:rPr>
          <w:szCs w:val="20"/>
        </w:rPr>
        <w:t xml:space="preserve">SCI </w:t>
      </w:r>
      <w:r w:rsidR="008B67BC" w:rsidRPr="002C6A8D">
        <w:rPr>
          <w:szCs w:val="20"/>
        </w:rPr>
        <w:t xml:space="preserve"> Introduction to Biology</w:t>
      </w:r>
      <w:r w:rsidR="0039652E" w:rsidRPr="002C6A8D">
        <w:rPr>
          <w:szCs w:val="20"/>
          <w:lang w:eastAsia="zh-TW"/>
        </w:rPr>
        <w:t xml:space="preserve"> or 900161SCI The Human Body 1</w:t>
      </w:r>
    </w:p>
    <w:p w14:paraId="1B2294E3" w14:textId="77777777" w:rsidR="007C5469" w:rsidRPr="002C6A8D" w:rsidRDefault="007C5469" w:rsidP="005B11A8">
      <w:pPr>
        <w:jc w:val="both"/>
        <w:rPr>
          <w:szCs w:val="20"/>
        </w:rPr>
      </w:pPr>
    </w:p>
    <w:p w14:paraId="18B683BC" w14:textId="77777777" w:rsidR="007C5469" w:rsidRPr="002C6A8D" w:rsidRDefault="007C5469" w:rsidP="005B11A8">
      <w:pPr>
        <w:jc w:val="both"/>
        <w:rPr>
          <w:i/>
          <w:iCs/>
          <w:szCs w:val="20"/>
        </w:rPr>
      </w:pPr>
      <w:r w:rsidRPr="002C6A8D">
        <w:rPr>
          <w:i/>
          <w:iCs/>
          <w:szCs w:val="20"/>
        </w:rPr>
        <w:t>Course description</w:t>
      </w:r>
    </w:p>
    <w:p w14:paraId="2CE890C6" w14:textId="77777777" w:rsidR="007C5469" w:rsidRPr="002C6A8D" w:rsidRDefault="007C5469" w:rsidP="005B11A8">
      <w:pPr>
        <w:jc w:val="both"/>
        <w:rPr>
          <w:szCs w:val="20"/>
        </w:rPr>
      </w:pPr>
      <w:r w:rsidRPr="002C6A8D">
        <w:rPr>
          <w:szCs w:val="20"/>
        </w:rPr>
        <w:t xml:space="preserve">This course examines the generation of metabolic energy in higher organisms with an emphasis on its regulation at the molecular, cellular and organ level. Chemical concepts and mechanisms of enzymatic catalysis will be emphasized, as well as selected topics in carbohydrate, </w:t>
      </w:r>
      <w:r w:rsidR="000908A6" w:rsidRPr="002C6A8D">
        <w:rPr>
          <w:szCs w:val="20"/>
        </w:rPr>
        <w:t xml:space="preserve">lipid and nitrogen metabolism. </w:t>
      </w:r>
      <w:r w:rsidRPr="002C6A8D">
        <w:rPr>
          <w:szCs w:val="20"/>
        </w:rPr>
        <w:t>Complex lipids and biological membranes, along with hormonal signal transduction, will also be discussed.</w:t>
      </w:r>
    </w:p>
    <w:p w14:paraId="7106CEB9" w14:textId="77777777" w:rsidR="00D84884" w:rsidRPr="002C6A8D" w:rsidRDefault="00D84884" w:rsidP="005B11A8">
      <w:pPr>
        <w:jc w:val="both"/>
        <w:rPr>
          <w:szCs w:val="20"/>
        </w:rPr>
      </w:pPr>
    </w:p>
    <w:p w14:paraId="2D358465" w14:textId="77777777" w:rsidR="002150C8" w:rsidRPr="002C6A8D" w:rsidRDefault="002150C8" w:rsidP="005B11A8">
      <w:pPr>
        <w:jc w:val="both"/>
        <w:rPr>
          <w:szCs w:val="20"/>
        </w:rPr>
      </w:pPr>
    </w:p>
    <w:p w14:paraId="7924F3D3" w14:textId="77777777" w:rsidR="00D84884" w:rsidRPr="002C6A8D" w:rsidRDefault="000005AB" w:rsidP="005B11A8">
      <w:pPr>
        <w:pStyle w:val="Heading1"/>
        <w:jc w:val="both"/>
      </w:pPr>
      <w:bookmarkStart w:id="770" w:name="_Toc194388821"/>
      <w:bookmarkStart w:id="771" w:name="_Toc196217743"/>
      <w:bookmarkStart w:id="772" w:name="_Toc196219091"/>
      <w:bookmarkStart w:id="773" w:name="_Toc196815329"/>
      <w:bookmarkStart w:id="774" w:name="_Toc196886387"/>
      <w:bookmarkStart w:id="775" w:name="_Toc202860044"/>
      <w:bookmarkStart w:id="776" w:name="_Toc372036169"/>
      <w:r w:rsidRPr="002C6A8D">
        <w:t>900</w:t>
      </w:r>
      <w:r w:rsidR="00CA059E" w:rsidRPr="002C6A8D">
        <w:t>242</w:t>
      </w:r>
      <w:r w:rsidRPr="002C6A8D">
        <w:t>SCI</w:t>
      </w:r>
      <w:r w:rsidR="00D84884" w:rsidRPr="002C6A8D">
        <w:tab/>
        <w:t>Medicinal Chemistry</w:t>
      </w:r>
      <w:bookmarkEnd w:id="770"/>
      <w:bookmarkEnd w:id="771"/>
      <w:bookmarkEnd w:id="772"/>
      <w:bookmarkEnd w:id="773"/>
      <w:bookmarkEnd w:id="774"/>
      <w:bookmarkEnd w:id="775"/>
      <w:bookmarkEnd w:id="776"/>
    </w:p>
    <w:tbl>
      <w:tblPr>
        <w:tblW w:w="0" w:type="auto"/>
        <w:tblLook w:val="01E0" w:firstRow="1" w:lastRow="1" w:firstColumn="1" w:lastColumn="1" w:noHBand="0" w:noVBand="0"/>
      </w:tblPr>
      <w:tblGrid>
        <w:gridCol w:w="2217"/>
        <w:gridCol w:w="2218"/>
      </w:tblGrid>
      <w:tr w:rsidR="00E00246" w:rsidRPr="002C6A8D" w14:paraId="410BB6EB" w14:textId="77777777" w:rsidTr="006F615E">
        <w:trPr>
          <w:trHeight w:val="255"/>
        </w:trPr>
        <w:tc>
          <w:tcPr>
            <w:tcW w:w="2217" w:type="dxa"/>
            <w:shd w:val="clear" w:color="auto" w:fill="auto"/>
          </w:tcPr>
          <w:p w14:paraId="19AADD64" w14:textId="77777777" w:rsidR="00E00246" w:rsidRPr="002C6A8D" w:rsidRDefault="00E00246" w:rsidP="005B11A8">
            <w:pPr>
              <w:jc w:val="both"/>
              <w:rPr>
                <w:i/>
                <w:szCs w:val="20"/>
              </w:rPr>
            </w:pPr>
            <w:r w:rsidRPr="002C6A8D">
              <w:rPr>
                <w:i/>
                <w:szCs w:val="20"/>
              </w:rPr>
              <w:t>Credit points</w:t>
            </w:r>
          </w:p>
        </w:tc>
        <w:tc>
          <w:tcPr>
            <w:tcW w:w="2218" w:type="dxa"/>
            <w:shd w:val="clear" w:color="auto" w:fill="auto"/>
          </w:tcPr>
          <w:p w14:paraId="4AFC02FE" w14:textId="77777777" w:rsidR="00E00246" w:rsidRPr="002C6A8D" w:rsidRDefault="00E00246" w:rsidP="005B11A8">
            <w:pPr>
              <w:jc w:val="both"/>
              <w:rPr>
                <w:i/>
                <w:szCs w:val="20"/>
              </w:rPr>
            </w:pPr>
            <w:r w:rsidRPr="002C6A8D">
              <w:rPr>
                <w:i/>
                <w:szCs w:val="20"/>
              </w:rPr>
              <w:t>6 ecp</w:t>
            </w:r>
          </w:p>
        </w:tc>
      </w:tr>
      <w:tr w:rsidR="00E00246" w:rsidRPr="002C6A8D" w14:paraId="0F57BB10" w14:textId="77777777" w:rsidTr="006F615E">
        <w:trPr>
          <w:trHeight w:val="255"/>
        </w:trPr>
        <w:tc>
          <w:tcPr>
            <w:tcW w:w="2217" w:type="dxa"/>
            <w:shd w:val="clear" w:color="auto" w:fill="auto"/>
          </w:tcPr>
          <w:p w14:paraId="79753DBE" w14:textId="77777777" w:rsidR="00E00246" w:rsidRPr="002C6A8D" w:rsidRDefault="00E00246" w:rsidP="005B11A8">
            <w:pPr>
              <w:jc w:val="both"/>
              <w:rPr>
                <w:i/>
                <w:szCs w:val="20"/>
              </w:rPr>
            </w:pPr>
            <w:r w:rsidRPr="002C6A8D">
              <w:rPr>
                <w:i/>
                <w:szCs w:val="20"/>
              </w:rPr>
              <w:t>Theme</w:t>
            </w:r>
          </w:p>
        </w:tc>
        <w:tc>
          <w:tcPr>
            <w:tcW w:w="2218" w:type="dxa"/>
            <w:shd w:val="clear" w:color="auto" w:fill="auto"/>
          </w:tcPr>
          <w:p w14:paraId="21CEA334" w14:textId="77777777" w:rsidR="00E00246" w:rsidRPr="002C6A8D" w:rsidRDefault="00E00246" w:rsidP="005B11A8">
            <w:pPr>
              <w:jc w:val="both"/>
              <w:rPr>
                <w:i/>
                <w:szCs w:val="20"/>
              </w:rPr>
            </w:pPr>
            <w:r w:rsidRPr="002C6A8D">
              <w:rPr>
                <w:i/>
                <w:szCs w:val="20"/>
              </w:rPr>
              <w:t>ECS, LEU, HW, ICC</w:t>
            </w:r>
          </w:p>
        </w:tc>
      </w:tr>
      <w:tr w:rsidR="00E00246" w:rsidRPr="002C6A8D" w14:paraId="07B705DA" w14:textId="77777777" w:rsidTr="006F615E">
        <w:trPr>
          <w:trHeight w:val="267"/>
        </w:trPr>
        <w:tc>
          <w:tcPr>
            <w:tcW w:w="2217" w:type="dxa"/>
            <w:shd w:val="clear" w:color="auto" w:fill="auto"/>
          </w:tcPr>
          <w:p w14:paraId="33B01EFE" w14:textId="77777777" w:rsidR="00E00246" w:rsidRPr="002C6A8D" w:rsidRDefault="00E00246" w:rsidP="005B11A8">
            <w:pPr>
              <w:jc w:val="both"/>
              <w:rPr>
                <w:i/>
                <w:szCs w:val="20"/>
              </w:rPr>
            </w:pPr>
            <w:r w:rsidRPr="002C6A8D">
              <w:rPr>
                <w:i/>
                <w:szCs w:val="20"/>
              </w:rPr>
              <w:t>Track</w:t>
            </w:r>
          </w:p>
        </w:tc>
        <w:tc>
          <w:tcPr>
            <w:tcW w:w="2218" w:type="dxa"/>
            <w:shd w:val="clear" w:color="auto" w:fill="auto"/>
          </w:tcPr>
          <w:p w14:paraId="06A1C95F" w14:textId="77777777" w:rsidR="00E00246" w:rsidRPr="002C6A8D" w:rsidRDefault="00E00246" w:rsidP="005B11A8">
            <w:pPr>
              <w:jc w:val="both"/>
              <w:rPr>
                <w:i/>
                <w:szCs w:val="20"/>
              </w:rPr>
            </w:pPr>
            <w:r w:rsidRPr="002C6A8D">
              <w:rPr>
                <w:i/>
                <w:szCs w:val="20"/>
              </w:rPr>
              <w:t>Chemistry</w:t>
            </w:r>
          </w:p>
        </w:tc>
      </w:tr>
    </w:tbl>
    <w:p w14:paraId="1368227D" w14:textId="77777777" w:rsidR="00D84884" w:rsidRPr="002C6A8D" w:rsidRDefault="00D84884" w:rsidP="005B11A8">
      <w:pPr>
        <w:jc w:val="both"/>
        <w:rPr>
          <w:szCs w:val="20"/>
        </w:rPr>
      </w:pPr>
    </w:p>
    <w:p w14:paraId="1CFFC1EC" w14:textId="77777777" w:rsidR="007C5469" w:rsidRPr="002C6A8D" w:rsidRDefault="007C5469" w:rsidP="005B11A8">
      <w:pPr>
        <w:pStyle w:val="Heading2"/>
        <w:jc w:val="both"/>
        <w:rPr>
          <w:szCs w:val="20"/>
        </w:rPr>
      </w:pPr>
      <w:r w:rsidRPr="002C6A8D">
        <w:rPr>
          <w:szCs w:val="20"/>
        </w:rPr>
        <w:t>Prerequisites</w:t>
      </w:r>
    </w:p>
    <w:p w14:paraId="1ABF2A2B" w14:textId="77777777" w:rsidR="00CE58D6" w:rsidRPr="002C6A8D" w:rsidRDefault="0039652E" w:rsidP="005B11A8">
      <w:pPr>
        <w:jc w:val="both"/>
        <w:rPr>
          <w:szCs w:val="20"/>
        </w:rPr>
      </w:pPr>
      <w:r w:rsidRPr="002C6A8D">
        <w:rPr>
          <w:szCs w:val="20"/>
          <w:lang w:eastAsia="zh-TW"/>
        </w:rPr>
        <w:t>900</w:t>
      </w:r>
      <w:r w:rsidR="00CE58D6" w:rsidRPr="002C6A8D">
        <w:rPr>
          <w:szCs w:val="20"/>
        </w:rPr>
        <w:t>141</w:t>
      </w:r>
      <w:r w:rsidRPr="002C6A8D">
        <w:rPr>
          <w:szCs w:val="20"/>
          <w:lang w:eastAsia="zh-TW"/>
        </w:rPr>
        <w:t>SCI</w:t>
      </w:r>
      <w:r w:rsidR="00CE58D6" w:rsidRPr="002C6A8D">
        <w:rPr>
          <w:szCs w:val="20"/>
        </w:rPr>
        <w:t xml:space="preserve"> Introduction to Chemistry or </w:t>
      </w:r>
      <w:r w:rsidRPr="002C6A8D">
        <w:rPr>
          <w:szCs w:val="20"/>
          <w:lang w:eastAsia="zh-TW"/>
        </w:rPr>
        <w:t>900252</w:t>
      </w:r>
      <w:r w:rsidRPr="002C6A8D">
        <w:rPr>
          <w:szCs w:val="20"/>
        </w:rPr>
        <w:t>SCI</w:t>
      </w:r>
      <w:r w:rsidR="00CE58D6" w:rsidRPr="002C6A8D">
        <w:rPr>
          <w:szCs w:val="20"/>
        </w:rPr>
        <w:t xml:space="preserve"> Molecular Cell Biology</w:t>
      </w:r>
    </w:p>
    <w:p w14:paraId="32C16646" w14:textId="77777777" w:rsidR="00CE58D6" w:rsidRPr="002C6A8D" w:rsidRDefault="00CE58D6" w:rsidP="005B11A8">
      <w:pPr>
        <w:jc w:val="both"/>
      </w:pPr>
    </w:p>
    <w:p w14:paraId="407D5D2D" w14:textId="77777777" w:rsidR="007C5469" w:rsidRPr="002C6A8D" w:rsidRDefault="007C5469" w:rsidP="005B11A8">
      <w:pPr>
        <w:jc w:val="both"/>
        <w:rPr>
          <w:i/>
          <w:iCs/>
          <w:szCs w:val="20"/>
        </w:rPr>
      </w:pPr>
      <w:r w:rsidRPr="002C6A8D">
        <w:rPr>
          <w:i/>
          <w:iCs/>
          <w:szCs w:val="20"/>
        </w:rPr>
        <w:t>Course description</w:t>
      </w:r>
    </w:p>
    <w:p w14:paraId="246C67B5" w14:textId="77777777" w:rsidR="0039652E" w:rsidRPr="002C6A8D" w:rsidRDefault="0039652E" w:rsidP="005B11A8">
      <w:pPr>
        <w:jc w:val="both"/>
      </w:pPr>
      <w:bookmarkStart w:id="777" w:name="_Toc194388822"/>
      <w:bookmarkStart w:id="778" w:name="_Toc196217744"/>
      <w:bookmarkStart w:id="779" w:name="_Toc196219092"/>
      <w:bookmarkStart w:id="780" w:name="_Toc196815330"/>
      <w:bookmarkStart w:id="781" w:name="_Toc196886388"/>
      <w:bookmarkStart w:id="782" w:name="_Toc202860045"/>
      <w:r w:rsidRPr="002C6A8D">
        <w:t>Medicinal Chemistry is an highly interdisciplinary discipline at the interface of chemistry and biology. In this course a general introduction will be given to the process of drug discovery, drug design and synthesis, drug development and drug safety assessment. Subsequently, potential drug targets, mechanisms of drug actions (including drug-receptor/enzyme interactions and dose-response relations), drug disposition (including pharmaco-/toxicokinetics) and drug toxicity will be discussed. Using various drug classes, relationships between chemical structures and biological activities will be derived and illustrated. Finally, various modern developments and tools will be illustrated by recent applications in the field of  medicinal chemistry.</w:t>
      </w:r>
    </w:p>
    <w:p w14:paraId="6DD354DB" w14:textId="77777777" w:rsidR="002D7A3B" w:rsidRPr="002C6A8D" w:rsidRDefault="002D7A3B" w:rsidP="005B11A8">
      <w:pPr>
        <w:jc w:val="both"/>
      </w:pPr>
    </w:p>
    <w:p w14:paraId="5F6B480C" w14:textId="77777777" w:rsidR="00D84884" w:rsidRPr="002C6A8D" w:rsidRDefault="000005AB" w:rsidP="005B11A8">
      <w:pPr>
        <w:pStyle w:val="Heading1"/>
        <w:jc w:val="both"/>
        <w:rPr>
          <w:lang w:eastAsia="zh-TW"/>
        </w:rPr>
      </w:pPr>
      <w:bookmarkStart w:id="783" w:name="_Toc372036170"/>
      <w:r w:rsidRPr="002C6A8D">
        <w:t>900</w:t>
      </w:r>
      <w:r w:rsidR="00CA059E" w:rsidRPr="002C6A8D">
        <w:t>243</w:t>
      </w:r>
      <w:r w:rsidRPr="002C6A8D">
        <w:t>SCI</w:t>
      </w:r>
      <w:r w:rsidR="00D84884" w:rsidRPr="002C6A8D">
        <w:tab/>
        <w:t>Environmental Chemistry/Eco-Toxicology</w:t>
      </w:r>
      <w:bookmarkEnd w:id="777"/>
      <w:bookmarkEnd w:id="778"/>
      <w:bookmarkEnd w:id="779"/>
      <w:bookmarkEnd w:id="780"/>
      <w:bookmarkEnd w:id="781"/>
      <w:bookmarkEnd w:id="782"/>
      <w:bookmarkEnd w:id="783"/>
    </w:p>
    <w:tbl>
      <w:tblPr>
        <w:tblW w:w="0" w:type="auto"/>
        <w:tblLook w:val="01E0" w:firstRow="1" w:lastRow="1" w:firstColumn="1" w:lastColumn="1" w:noHBand="0" w:noVBand="0"/>
      </w:tblPr>
      <w:tblGrid>
        <w:gridCol w:w="2217"/>
        <w:gridCol w:w="3471"/>
      </w:tblGrid>
      <w:tr w:rsidR="00E00246" w:rsidRPr="002C6A8D" w14:paraId="0671EB4E" w14:textId="77777777" w:rsidTr="006F615E">
        <w:trPr>
          <w:trHeight w:val="255"/>
        </w:trPr>
        <w:tc>
          <w:tcPr>
            <w:tcW w:w="2217" w:type="dxa"/>
            <w:shd w:val="clear" w:color="auto" w:fill="auto"/>
          </w:tcPr>
          <w:p w14:paraId="31B7E32E" w14:textId="77777777" w:rsidR="00E00246" w:rsidRPr="002C6A8D" w:rsidRDefault="00E00246" w:rsidP="005B11A8">
            <w:pPr>
              <w:jc w:val="both"/>
              <w:rPr>
                <w:i/>
                <w:szCs w:val="20"/>
              </w:rPr>
            </w:pPr>
            <w:r w:rsidRPr="002C6A8D">
              <w:rPr>
                <w:i/>
                <w:szCs w:val="20"/>
              </w:rPr>
              <w:t>Credit points</w:t>
            </w:r>
          </w:p>
        </w:tc>
        <w:tc>
          <w:tcPr>
            <w:tcW w:w="3471" w:type="dxa"/>
            <w:shd w:val="clear" w:color="auto" w:fill="auto"/>
          </w:tcPr>
          <w:p w14:paraId="769327FC" w14:textId="77777777" w:rsidR="00E00246" w:rsidRPr="002C6A8D" w:rsidRDefault="00E00246" w:rsidP="005B11A8">
            <w:pPr>
              <w:jc w:val="both"/>
              <w:rPr>
                <w:i/>
                <w:szCs w:val="20"/>
              </w:rPr>
            </w:pPr>
            <w:r w:rsidRPr="002C6A8D">
              <w:rPr>
                <w:i/>
                <w:szCs w:val="20"/>
              </w:rPr>
              <w:t>6 ecp</w:t>
            </w:r>
          </w:p>
        </w:tc>
      </w:tr>
      <w:tr w:rsidR="00E00246" w:rsidRPr="002C6A8D" w14:paraId="17BCE5EB" w14:textId="77777777" w:rsidTr="006F615E">
        <w:trPr>
          <w:trHeight w:val="255"/>
        </w:trPr>
        <w:tc>
          <w:tcPr>
            <w:tcW w:w="2217" w:type="dxa"/>
            <w:shd w:val="clear" w:color="auto" w:fill="auto"/>
          </w:tcPr>
          <w:p w14:paraId="5B5CD372" w14:textId="77777777" w:rsidR="00E00246" w:rsidRPr="002C6A8D" w:rsidRDefault="00E00246" w:rsidP="005B11A8">
            <w:pPr>
              <w:jc w:val="both"/>
              <w:rPr>
                <w:i/>
                <w:szCs w:val="20"/>
              </w:rPr>
            </w:pPr>
            <w:r w:rsidRPr="002C6A8D">
              <w:rPr>
                <w:i/>
                <w:szCs w:val="20"/>
              </w:rPr>
              <w:t>Theme</w:t>
            </w:r>
          </w:p>
        </w:tc>
        <w:tc>
          <w:tcPr>
            <w:tcW w:w="3471" w:type="dxa"/>
            <w:shd w:val="clear" w:color="auto" w:fill="auto"/>
          </w:tcPr>
          <w:p w14:paraId="13289A87" w14:textId="77777777" w:rsidR="00E00246" w:rsidRPr="002C6A8D" w:rsidRDefault="00E00246" w:rsidP="005B11A8">
            <w:pPr>
              <w:jc w:val="both"/>
              <w:rPr>
                <w:i/>
                <w:szCs w:val="20"/>
              </w:rPr>
            </w:pPr>
            <w:r w:rsidRPr="002C6A8D">
              <w:rPr>
                <w:i/>
                <w:szCs w:val="20"/>
              </w:rPr>
              <w:t>ECS, LEU, HW, ICC</w:t>
            </w:r>
          </w:p>
        </w:tc>
      </w:tr>
      <w:tr w:rsidR="00E00246" w:rsidRPr="002C6A8D" w14:paraId="135B14CD" w14:textId="77777777" w:rsidTr="006F615E">
        <w:trPr>
          <w:trHeight w:val="267"/>
        </w:trPr>
        <w:tc>
          <w:tcPr>
            <w:tcW w:w="2217" w:type="dxa"/>
            <w:shd w:val="clear" w:color="auto" w:fill="auto"/>
          </w:tcPr>
          <w:p w14:paraId="44CD16AD" w14:textId="77777777" w:rsidR="00E00246" w:rsidRPr="002C6A8D" w:rsidRDefault="00E00246" w:rsidP="005B11A8">
            <w:pPr>
              <w:jc w:val="both"/>
              <w:rPr>
                <w:i/>
                <w:szCs w:val="20"/>
              </w:rPr>
            </w:pPr>
            <w:r w:rsidRPr="002C6A8D">
              <w:rPr>
                <w:i/>
                <w:szCs w:val="20"/>
              </w:rPr>
              <w:t>Track</w:t>
            </w:r>
          </w:p>
        </w:tc>
        <w:tc>
          <w:tcPr>
            <w:tcW w:w="3471" w:type="dxa"/>
            <w:shd w:val="clear" w:color="auto" w:fill="auto"/>
          </w:tcPr>
          <w:p w14:paraId="0AEBCE6E" w14:textId="77777777" w:rsidR="00E00246" w:rsidRPr="002C6A8D" w:rsidRDefault="00E00246" w:rsidP="005B11A8">
            <w:pPr>
              <w:jc w:val="both"/>
              <w:rPr>
                <w:i/>
                <w:szCs w:val="20"/>
              </w:rPr>
            </w:pPr>
            <w:r w:rsidRPr="002C6A8D">
              <w:rPr>
                <w:i/>
                <w:szCs w:val="20"/>
              </w:rPr>
              <w:t>Chemistry, Earth&amp;Environment</w:t>
            </w:r>
          </w:p>
        </w:tc>
      </w:tr>
    </w:tbl>
    <w:p w14:paraId="2839B0D9" w14:textId="77777777" w:rsidR="00D84884" w:rsidRPr="002C6A8D" w:rsidRDefault="00D84884" w:rsidP="005B11A8">
      <w:pPr>
        <w:jc w:val="both"/>
        <w:rPr>
          <w:szCs w:val="20"/>
        </w:rPr>
      </w:pPr>
    </w:p>
    <w:p w14:paraId="48424D66" w14:textId="77777777" w:rsidR="006304DC" w:rsidRPr="002C6A8D" w:rsidRDefault="006304DC" w:rsidP="005B11A8">
      <w:pPr>
        <w:pStyle w:val="Heading2"/>
        <w:jc w:val="both"/>
        <w:rPr>
          <w:szCs w:val="20"/>
        </w:rPr>
      </w:pPr>
      <w:r w:rsidRPr="002C6A8D">
        <w:rPr>
          <w:szCs w:val="20"/>
        </w:rPr>
        <w:t>Prerequisites</w:t>
      </w:r>
    </w:p>
    <w:p w14:paraId="32A0105B" w14:textId="77777777" w:rsidR="006304DC" w:rsidRPr="002C6A8D" w:rsidRDefault="0039652E" w:rsidP="005B11A8">
      <w:pPr>
        <w:jc w:val="both"/>
        <w:rPr>
          <w:szCs w:val="20"/>
        </w:rPr>
      </w:pPr>
      <w:r w:rsidRPr="002C6A8D">
        <w:rPr>
          <w:szCs w:val="20"/>
          <w:lang w:eastAsia="zh-TW"/>
        </w:rPr>
        <w:t>900141</w:t>
      </w:r>
      <w:r w:rsidRPr="002C6A8D">
        <w:rPr>
          <w:szCs w:val="20"/>
        </w:rPr>
        <w:t>SCI</w:t>
      </w:r>
      <w:r w:rsidR="006304DC" w:rsidRPr="002C6A8D">
        <w:rPr>
          <w:szCs w:val="20"/>
        </w:rPr>
        <w:t xml:space="preserve"> (Introduction to Chemistry) or </w:t>
      </w:r>
      <w:r w:rsidRPr="002C6A8D">
        <w:rPr>
          <w:szCs w:val="20"/>
          <w:lang w:eastAsia="zh-TW"/>
        </w:rPr>
        <w:t>900152</w:t>
      </w:r>
      <w:r w:rsidRPr="002C6A8D">
        <w:rPr>
          <w:szCs w:val="20"/>
        </w:rPr>
        <w:t>SCI</w:t>
      </w:r>
      <w:r w:rsidR="006304DC" w:rsidRPr="002C6A8D">
        <w:rPr>
          <w:szCs w:val="20"/>
        </w:rPr>
        <w:t xml:space="preserve"> (Introduction to Biology), or </w:t>
      </w:r>
      <w:r w:rsidRPr="002C6A8D">
        <w:rPr>
          <w:szCs w:val="20"/>
          <w:lang w:eastAsia="zh-TW"/>
        </w:rPr>
        <w:t>900181</w:t>
      </w:r>
      <w:r w:rsidRPr="002C6A8D">
        <w:rPr>
          <w:szCs w:val="20"/>
        </w:rPr>
        <w:t>SCI</w:t>
      </w:r>
      <w:r w:rsidR="006304DC" w:rsidRPr="002C6A8D">
        <w:rPr>
          <w:szCs w:val="20"/>
        </w:rPr>
        <w:t xml:space="preserve"> (Introduction to Environmental Sciences; only Science majors) </w:t>
      </w:r>
    </w:p>
    <w:p w14:paraId="41A045C8" w14:textId="77777777" w:rsidR="007C5469" w:rsidRPr="002C6A8D" w:rsidRDefault="007C5469" w:rsidP="005B11A8">
      <w:pPr>
        <w:jc w:val="both"/>
        <w:rPr>
          <w:szCs w:val="20"/>
        </w:rPr>
      </w:pPr>
    </w:p>
    <w:p w14:paraId="3CA1D183" w14:textId="77777777" w:rsidR="006304DC" w:rsidRPr="002C6A8D" w:rsidRDefault="006304DC" w:rsidP="005B11A8">
      <w:pPr>
        <w:pStyle w:val="Heading2"/>
        <w:jc w:val="both"/>
        <w:rPr>
          <w:szCs w:val="20"/>
        </w:rPr>
      </w:pPr>
      <w:r w:rsidRPr="002C6A8D">
        <w:rPr>
          <w:szCs w:val="20"/>
        </w:rPr>
        <w:t>Course description</w:t>
      </w:r>
    </w:p>
    <w:p w14:paraId="26EF6FD9" w14:textId="77777777" w:rsidR="006304DC" w:rsidRPr="002C6A8D" w:rsidRDefault="006304DC" w:rsidP="005B11A8">
      <w:pPr>
        <w:jc w:val="both"/>
        <w:rPr>
          <w:szCs w:val="20"/>
        </w:rPr>
      </w:pPr>
      <w:r w:rsidRPr="002C6A8D">
        <w:rPr>
          <w:szCs w:val="20"/>
        </w:rPr>
        <w:t xml:space="preserve">This interdisciplinary course examines the presence of chemical pollution in the environment and its effect on biological processes ranging from the molecular to the population level. The course consists of four main topics. </w:t>
      </w:r>
    </w:p>
    <w:p w14:paraId="4AA2A8D4" w14:textId="77777777" w:rsidR="006304DC" w:rsidRPr="002C6A8D" w:rsidRDefault="006304DC" w:rsidP="005B11A8">
      <w:pPr>
        <w:pStyle w:val="ListParagraph"/>
        <w:numPr>
          <w:ilvl w:val="0"/>
          <w:numId w:val="14"/>
        </w:numPr>
        <w:ind w:left="284" w:hanging="284"/>
        <w:contextualSpacing/>
        <w:jc w:val="both"/>
        <w:rPr>
          <w:rFonts w:ascii="Verdana" w:hAnsi="Verdana"/>
          <w:sz w:val="20"/>
          <w:szCs w:val="20"/>
          <w:lang w:val="en-GB"/>
        </w:rPr>
      </w:pPr>
      <w:r w:rsidRPr="002C6A8D">
        <w:rPr>
          <w:rFonts w:ascii="Verdana" w:hAnsi="Verdana"/>
          <w:sz w:val="20"/>
          <w:szCs w:val="20"/>
          <w:lang w:val="en-GB"/>
        </w:rPr>
        <w:t xml:space="preserve">Environmental Chemistry addresses aspects as sources, characteristics, transport and fate of chemicals, including food web transfer and bioaccumulation. </w:t>
      </w:r>
    </w:p>
    <w:p w14:paraId="5D33B46A" w14:textId="77777777" w:rsidR="006304DC" w:rsidRPr="002C6A8D" w:rsidRDefault="006304DC" w:rsidP="005B11A8">
      <w:pPr>
        <w:pStyle w:val="ListParagraph"/>
        <w:numPr>
          <w:ilvl w:val="0"/>
          <w:numId w:val="14"/>
        </w:numPr>
        <w:ind w:left="284" w:hanging="284"/>
        <w:contextualSpacing/>
        <w:jc w:val="both"/>
        <w:rPr>
          <w:rFonts w:ascii="Verdana" w:hAnsi="Verdana"/>
          <w:sz w:val="20"/>
          <w:szCs w:val="20"/>
          <w:lang w:val="en-GB"/>
        </w:rPr>
      </w:pPr>
      <w:r w:rsidRPr="002C6A8D">
        <w:rPr>
          <w:rFonts w:ascii="Verdana" w:hAnsi="Verdana"/>
          <w:sz w:val="20"/>
          <w:szCs w:val="20"/>
          <w:lang w:val="en-GB"/>
        </w:rPr>
        <w:t xml:space="preserve">Environmental Toxicology studies the kinetics, toxic effects and interactions of chemicals in the environment. </w:t>
      </w:r>
    </w:p>
    <w:p w14:paraId="239D39D3" w14:textId="77777777" w:rsidR="006304DC" w:rsidRPr="002C6A8D" w:rsidRDefault="006304DC" w:rsidP="005B11A8">
      <w:pPr>
        <w:pStyle w:val="ListParagraph"/>
        <w:numPr>
          <w:ilvl w:val="0"/>
          <w:numId w:val="14"/>
        </w:numPr>
        <w:ind w:left="284" w:hanging="284"/>
        <w:contextualSpacing/>
        <w:jc w:val="both"/>
        <w:rPr>
          <w:rFonts w:ascii="Verdana" w:hAnsi="Verdana"/>
          <w:sz w:val="20"/>
          <w:szCs w:val="20"/>
          <w:lang w:val="en-GB"/>
        </w:rPr>
      </w:pPr>
      <w:r w:rsidRPr="002C6A8D">
        <w:rPr>
          <w:rFonts w:ascii="Verdana" w:hAnsi="Verdana"/>
          <w:sz w:val="20"/>
          <w:szCs w:val="20"/>
          <w:lang w:val="en-GB"/>
        </w:rPr>
        <w:t xml:space="preserve">Monitoring of Pollutants discusses methods and strategies to determine exposure to well-known and emerging chemicals in the environment? </w:t>
      </w:r>
    </w:p>
    <w:p w14:paraId="61C01C08" w14:textId="77777777" w:rsidR="006304DC" w:rsidRPr="002C6A8D" w:rsidRDefault="006304DC" w:rsidP="005B11A8">
      <w:pPr>
        <w:pStyle w:val="ListParagraph"/>
        <w:numPr>
          <w:ilvl w:val="0"/>
          <w:numId w:val="14"/>
        </w:numPr>
        <w:ind w:left="284" w:hanging="284"/>
        <w:contextualSpacing/>
        <w:jc w:val="both"/>
        <w:rPr>
          <w:rFonts w:ascii="Verdana" w:hAnsi="Verdana"/>
          <w:sz w:val="20"/>
          <w:szCs w:val="20"/>
          <w:lang w:val="en-GB"/>
        </w:rPr>
      </w:pPr>
      <w:r w:rsidRPr="002C6A8D">
        <w:rPr>
          <w:rFonts w:ascii="Verdana" w:hAnsi="Verdana"/>
          <w:sz w:val="20"/>
          <w:szCs w:val="20"/>
          <w:lang w:val="en-GB"/>
        </w:rPr>
        <w:t xml:space="preserve">Risk Assessment addresses methods to derive safe exposure levels for humans and the environment, and to characterize their risk at environmental levels of exposure. </w:t>
      </w:r>
    </w:p>
    <w:p w14:paraId="22004A95" w14:textId="77777777" w:rsidR="002D7A3B" w:rsidRPr="002C6A8D" w:rsidRDefault="002D7A3B" w:rsidP="005B11A8">
      <w:pPr>
        <w:jc w:val="both"/>
        <w:rPr>
          <w:szCs w:val="20"/>
        </w:rPr>
      </w:pPr>
    </w:p>
    <w:p w14:paraId="0039EA49" w14:textId="77777777" w:rsidR="006304DC" w:rsidRPr="002C6A8D" w:rsidRDefault="006304DC" w:rsidP="005B11A8">
      <w:pPr>
        <w:jc w:val="both"/>
        <w:rPr>
          <w:szCs w:val="20"/>
        </w:rPr>
      </w:pPr>
      <w:r w:rsidRPr="002C6A8D">
        <w:rPr>
          <w:szCs w:val="20"/>
        </w:rPr>
        <w:t xml:space="preserve">Throughout the course, several classes of compounds will be discussed such as mutagens, pesticides, PCBs and dioxins, flame retardants, perfluorinated compounds and (other) endocrine disruptors. </w:t>
      </w:r>
    </w:p>
    <w:p w14:paraId="48DD8FD1" w14:textId="77777777" w:rsidR="006304DC" w:rsidRPr="002C6A8D" w:rsidRDefault="006304DC" w:rsidP="005B11A8">
      <w:pPr>
        <w:jc w:val="both"/>
        <w:rPr>
          <w:i/>
          <w:szCs w:val="20"/>
          <w:lang w:eastAsia="zh-TW"/>
        </w:rPr>
      </w:pPr>
    </w:p>
    <w:p w14:paraId="76E31F96" w14:textId="77777777" w:rsidR="006304DC" w:rsidRPr="002C6A8D" w:rsidRDefault="006304DC" w:rsidP="005B11A8">
      <w:pPr>
        <w:jc w:val="both"/>
        <w:rPr>
          <w:szCs w:val="20"/>
        </w:rPr>
      </w:pPr>
    </w:p>
    <w:p w14:paraId="023FC3D8" w14:textId="77777777" w:rsidR="002150C8" w:rsidRPr="002C6A8D" w:rsidRDefault="002150C8" w:rsidP="005B11A8">
      <w:pPr>
        <w:jc w:val="both"/>
        <w:rPr>
          <w:szCs w:val="20"/>
        </w:rPr>
      </w:pPr>
    </w:p>
    <w:p w14:paraId="6348DCCE" w14:textId="77777777" w:rsidR="00401A66" w:rsidRPr="002C6A8D" w:rsidRDefault="000005AB" w:rsidP="005B11A8">
      <w:pPr>
        <w:pStyle w:val="Heading1"/>
        <w:jc w:val="both"/>
      </w:pPr>
      <w:bookmarkStart w:id="784" w:name="_Toc194388824"/>
      <w:bookmarkStart w:id="785" w:name="_Toc196217746"/>
      <w:bookmarkStart w:id="786" w:name="_Toc196219094"/>
      <w:bookmarkStart w:id="787" w:name="_Toc196815332"/>
      <w:bookmarkStart w:id="788" w:name="_Toc196886390"/>
      <w:bookmarkStart w:id="789" w:name="_Toc202860047"/>
      <w:bookmarkStart w:id="790" w:name="_Toc372036171"/>
      <w:r w:rsidRPr="002C6A8D">
        <w:t>900</w:t>
      </w:r>
      <w:r w:rsidR="00401A66" w:rsidRPr="002C6A8D">
        <w:t>249</w:t>
      </w:r>
      <w:r w:rsidRPr="002C6A8D">
        <w:t>SCI</w:t>
      </w:r>
      <w:r w:rsidR="00401A66" w:rsidRPr="002C6A8D">
        <w:tab/>
        <w:t>Diagnostics and Analytical Chemistry Lab</w:t>
      </w:r>
      <w:bookmarkEnd w:id="790"/>
    </w:p>
    <w:tbl>
      <w:tblPr>
        <w:tblW w:w="0" w:type="auto"/>
        <w:tblLook w:val="01E0" w:firstRow="1" w:lastRow="1" w:firstColumn="1" w:lastColumn="1" w:noHBand="0" w:noVBand="0"/>
      </w:tblPr>
      <w:tblGrid>
        <w:gridCol w:w="2217"/>
        <w:gridCol w:w="3831"/>
      </w:tblGrid>
      <w:tr w:rsidR="00B51DFF" w:rsidRPr="002C6A8D" w14:paraId="01348FEE" w14:textId="77777777" w:rsidTr="006F615E">
        <w:trPr>
          <w:trHeight w:val="255"/>
        </w:trPr>
        <w:tc>
          <w:tcPr>
            <w:tcW w:w="2217" w:type="dxa"/>
            <w:shd w:val="clear" w:color="auto" w:fill="auto"/>
          </w:tcPr>
          <w:p w14:paraId="7D4BB289" w14:textId="77777777" w:rsidR="00B51DFF" w:rsidRPr="002C6A8D" w:rsidRDefault="00B51DFF" w:rsidP="005B11A8">
            <w:pPr>
              <w:jc w:val="both"/>
              <w:rPr>
                <w:i/>
                <w:szCs w:val="20"/>
              </w:rPr>
            </w:pPr>
            <w:r w:rsidRPr="002C6A8D">
              <w:rPr>
                <w:i/>
                <w:szCs w:val="20"/>
              </w:rPr>
              <w:t>Credit points</w:t>
            </w:r>
          </w:p>
        </w:tc>
        <w:tc>
          <w:tcPr>
            <w:tcW w:w="3831" w:type="dxa"/>
            <w:shd w:val="clear" w:color="auto" w:fill="auto"/>
          </w:tcPr>
          <w:p w14:paraId="5C0D3199" w14:textId="77777777" w:rsidR="00B51DFF" w:rsidRPr="002C6A8D" w:rsidRDefault="00B51DFF" w:rsidP="005B11A8">
            <w:pPr>
              <w:jc w:val="both"/>
              <w:rPr>
                <w:i/>
                <w:szCs w:val="20"/>
              </w:rPr>
            </w:pPr>
            <w:r w:rsidRPr="002C6A8D">
              <w:rPr>
                <w:i/>
                <w:szCs w:val="20"/>
              </w:rPr>
              <w:t>6 ecp</w:t>
            </w:r>
          </w:p>
        </w:tc>
      </w:tr>
      <w:tr w:rsidR="00B51DFF" w:rsidRPr="002C6A8D" w14:paraId="0F49C103" w14:textId="77777777" w:rsidTr="006F615E">
        <w:trPr>
          <w:trHeight w:val="255"/>
        </w:trPr>
        <w:tc>
          <w:tcPr>
            <w:tcW w:w="2217" w:type="dxa"/>
            <w:shd w:val="clear" w:color="auto" w:fill="auto"/>
          </w:tcPr>
          <w:p w14:paraId="58824CAA" w14:textId="77777777" w:rsidR="00B51DFF" w:rsidRPr="002C6A8D" w:rsidRDefault="00B51DFF" w:rsidP="005B11A8">
            <w:pPr>
              <w:jc w:val="both"/>
              <w:rPr>
                <w:i/>
                <w:szCs w:val="20"/>
              </w:rPr>
            </w:pPr>
            <w:r w:rsidRPr="002C6A8D">
              <w:rPr>
                <w:i/>
                <w:szCs w:val="20"/>
              </w:rPr>
              <w:t>Theme</w:t>
            </w:r>
          </w:p>
        </w:tc>
        <w:tc>
          <w:tcPr>
            <w:tcW w:w="3831" w:type="dxa"/>
            <w:shd w:val="clear" w:color="auto" w:fill="auto"/>
          </w:tcPr>
          <w:p w14:paraId="19C4003C" w14:textId="77777777" w:rsidR="00B51DFF" w:rsidRPr="002C6A8D" w:rsidRDefault="00B51DFF" w:rsidP="005B11A8">
            <w:pPr>
              <w:jc w:val="both"/>
              <w:rPr>
                <w:i/>
                <w:szCs w:val="20"/>
              </w:rPr>
            </w:pPr>
            <w:r w:rsidRPr="002C6A8D">
              <w:rPr>
                <w:i/>
                <w:szCs w:val="20"/>
              </w:rPr>
              <w:t>ECS, LEU, HW, ICC</w:t>
            </w:r>
          </w:p>
        </w:tc>
      </w:tr>
      <w:tr w:rsidR="00B51DFF" w:rsidRPr="002C6A8D" w14:paraId="4E682C8C" w14:textId="77777777" w:rsidTr="006F615E">
        <w:trPr>
          <w:trHeight w:val="267"/>
        </w:trPr>
        <w:tc>
          <w:tcPr>
            <w:tcW w:w="2217" w:type="dxa"/>
            <w:shd w:val="clear" w:color="auto" w:fill="auto"/>
          </w:tcPr>
          <w:p w14:paraId="1B7E40F2" w14:textId="77777777" w:rsidR="00B51DFF" w:rsidRPr="002C6A8D" w:rsidRDefault="00B51DFF" w:rsidP="005B11A8">
            <w:pPr>
              <w:jc w:val="both"/>
              <w:rPr>
                <w:i/>
                <w:szCs w:val="20"/>
              </w:rPr>
            </w:pPr>
            <w:r w:rsidRPr="002C6A8D">
              <w:rPr>
                <w:i/>
                <w:szCs w:val="20"/>
              </w:rPr>
              <w:t>Track</w:t>
            </w:r>
          </w:p>
        </w:tc>
        <w:tc>
          <w:tcPr>
            <w:tcW w:w="3831" w:type="dxa"/>
            <w:shd w:val="clear" w:color="auto" w:fill="auto"/>
          </w:tcPr>
          <w:p w14:paraId="558E47DF" w14:textId="77777777" w:rsidR="00B51DFF" w:rsidRPr="002C6A8D" w:rsidRDefault="00B51DFF" w:rsidP="005B11A8">
            <w:pPr>
              <w:jc w:val="both"/>
              <w:rPr>
                <w:i/>
                <w:szCs w:val="20"/>
              </w:rPr>
            </w:pPr>
            <w:r w:rsidRPr="002C6A8D">
              <w:rPr>
                <w:i/>
                <w:szCs w:val="20"/>
              </w:rPr>
              <w:t>Chemistry, Earth&amp;Environment</w:t>
            </w:r>
          </w:p>
        </w:tc>
      </w:tr>
    </w:tbl>
    <w:p w14:paraId="0D81DE57" w14:textId="77777777" w:rsidR="00B51DFF" w:rsidRPr="002C6A8D" w:rsidRDefault="00B51DFF" w:rsidP="005B11A8">
      <w:pPr>
        <w:jc w:val="both"/>
        <w:rPr>
          <w:i/>
          <w:szCs w:val="20"/>
        </w:rPr>
      </w:pPr>
    </w:p>
    <w:p w14:paraId="4A3B5D29" w14:textId="77777777" w:rsidR="00CE7F61" w:rsidRPr="002C6A8D" w:rsidRDefault="00CE7F61" w:rsidP="005B11A8">
      <w:pPr>
        <w:jc w:val="both"/>
        <w:rPr>
          <w:i/>
          <w:szCs w:val="20"/>
        </w:rPr>
      </w:pPr>
      <w:r w:rsidRPr="002C6A8D">
        <w:rPr>
          <w:i/>
          <w:szCs w:val="20"/>
        </w:rPr>
        <w:t>Prerequisites</w:t>
      </w:r>
    </w:p>
    <w:p w14:paraId="6271D884" w14:textId="77777777" w:rsidR="00CE7F61" w:rsidRPr="002C6A8D" w:rsidRDefault="00D66D10" w:rsidP="005B11A8">
      <w:pPr>
        <w:jc w:val="both"/>
        <w:rPr>
          <w:szCs w:val="20"/>
          <w:lang w:eastAsia="zh-TW"/>
        </w:rPr>
      </w:pPr>
      <w:r w:rsidRPr="002C6A8D">
        <w:rPr>
          <w:szCs w:val="20"/>
          <w:lang w:eastAsia="zh-TW"/>
        </w:rPr>
        <w:t>900243</w:t>
      </w:r>
      <w:r w:rsidRPr="002C6A8D">
        <w:rPr>
          <w:szCs w:val="20"/>
        </w:rPr>
        <w:t xml:space="preserve">SCI </w:t>
      </w:r>
      <w:r w:rsidR="00CE7F61" w:rsidRPr="002C6A8D">
        <w:t>Environ</w:t>
      </w:r>
      <w:r w:rsidRPr="002C6A8D">
        <w:t>mental Chemistry/Eco-Toxicology</w:t>
      </w:r>
    </w:p>
    <w:p w14:paraId="448C2C00" w14:textId="77777777" w:rsidR="00CE7F61" w:rsidRPr="002C6A8D" w:rsidRDefault="00CE7F61" w:rsidP="005B11A8">
      <w:pPr>
        <w:jc w:val="both"/>
        <w:rPr>
          <w:i/>
          <w:szCs w:val="20"/>
        </w:rPr>
      </w:pPr>
    </w:p>
    <w:p w14:paraId="5080D2FE" w14:textId="77777777" w:rsidR="00CE7F61" w:rsidRPr="002C6A8D" w:rsidRDefault="00CE7F61" w:rsidP="005B11A8">
      <w:pPr>
        <w:jc w:val="both"/>
        <w:rPr>
          <w:i/>
          <w:szCs w:val="20"/>
        </w:rPr>
      </w:pPr>
      <w:r w:rsidRPr="002C6A8D">
        <w:rPr>
          <w:i/>
          <w:szCs w:val="20"/>
        </w:rPr>
        <w:t>Course description</w:t>
      </w:r>
    </w:p>
    <w:p w14:paraId="792B2FB0" w14:textId="77777777" w:rsidR="00F32E9C" w:rsidRPr="002C6A8D" w:rsidRDefault="00F32E9C" w:rsidP="005B11A8">
      <w:pPr>
        <w:jc w:val="both"/>
        <w:rPr>
          <w:szCs w:val="20"/>
        </w:rPr>
      </w:pPr>
      <w:r w:rsidRPr="002C6A8D">
        <w:rPr>
          <w:szCs w:val="20"/>
        </w:rPr>
        <w:t>Laboratory experimentation in almost all science disciplines is key to model building, scientific progress and advances in various fields of technology.  An AUC science student should be equipped with the necessary knowledge to set up an experiment, interpret the data and place the findings within the context of the related sciences discipline(s). In other words, students should explore and develop the characteristics of an experimental research-process by doing experiments.</w:t>
      </w:r>
    </w:p>
    <w:p w14:paraId="08D175D7" w14:textId="77777777" w:rsidR="00F32E9C" w:rsidRPr="002C6A8D" w:rsidRDefault="00F32E9C" w:rsidP="005B11A8">
      <w:pPr>
        <w:jc w:val="both"/>
        <w:rPr>
          <w:szCs w:val="20"/>
        </w:rPr>
      </w:pPr>
    </w:p>
    <w:p w14:paraId="66A2792B" w14:textId="77777777" w:rsidR="00F32E9C" w:rsidRPr="002C6A8D" w:rsidRDefault="00F32E9C" w:rsidP="005B11A8">
      <w:pPr>
        <w:jc w:val="both"/>
        <w:rPr>
          <w:szCs w:val="20"/>
        </w:rPr>
      </w:pPr>
      <w:r w:rsidRPr="002C6A8D">
        <w:rPr>
          <w:szCs w:val="20"/>
        </w:rPr>
        <w:t>All Science Laboratory Courses are connected to related 100 or 200-level disciplinary courses in order to set the necessary foundation for the experimental approach.</w:t>
      </w:r>
    </w:p>
    <w:p w14:paraId="020F4C14" w14:textId="77777777" w:rsidR="00F32E9C" w:rsidRPr="002C6A8D" w:rsidRDefault="00F32E9C" w:rsidP="005B11A8">
      <w:pPr>
        <w:jc w:val="both"/>
        <w:rPr>
          <w:szCs w:val="20"/>
        </w:rPr>
      </w:pPr>
    </w:p>
    <w:p w14:paraId="1FE64C7F" w14:textId="77777777" w:rsidR="00F32E9C" w:rsidRPr="002C6A8D" w:rsidRDefault="00F32E9C" w:rsidP="005B11A8">
      <w:pPr>
        <w:jc w:val="both"/>
        <w:rPr>
          <w:szCs w:val="20"/>
        </w:rPr>
      </w:pPr>
      <w:r w:rsidRPr="002C6A8D">
        <w:rPr>
          <w:szCs w:val="20"/>
        </w:rPr>
        <w:t>A typical AUC Science Laboratory Course consists of the following components:</w:t>
      </w:r>
    </w:p>
    <w:p w14:paraId="61116493" w14:textId="77777777" w:rsidR="00F32E9C" w:rsidRPr="002C6A8D" w:rsidRDefault="00F32E9C" w:rsidP="005B11A8">
      <w:pPr>
        <w:jc w:val="both"/>
        <w:rPr>
          <w:szCs w:val="20"/>
        </w:rPr>
      </w:pPr>
    </w:p>
    <w:p w14:paraId="734C5455" w14:textId="77777777" w:rsidR="00F32E9C" w:rsidRPr="002C6A8D" w:rsidRDefault="00F32E9C" w:rsidP="00C9064E">
      <w:pPr>
        <w:numPr>
          <w:ilvl w:val="0"/>
          <w:numId w:val="26"/>
        </w:numPr>
        <w:jc w:val="both"/>
        <w:rPr>
          <w:szCs w:val="20"/>
        </w:rPr>
      </w:pPr>
      <w:r w:rsidRPr="002C6A8D">
        <w:rPr>
          <w:szCs w:val="20"/>
        </w:rPr>
        <w:t>Students should become familiar with the literature related to the discipline of the experiment,</w:t>
      </w:r>
    </w:p>
    <w:p w14:paraId="524C4786" w14:textId="77777777" w:rsidR="00F32E9C" w:rsidRPr="002C6A8D" w:rsidRDefault="00F32E9C" w:rsidP="00C9064E">
      <w:pPr>
        <w:numPr>
          <w:ilvl w:val="0"/>
          <w:numId w:val="26"/>
        </w:numPr>
        <w:jc w:val="both"/>
        <w:rPr>
          <w:szCs w:val="20"/>
        </w:rPr>
      </w:pPr>
      <w:r w:rsidRPr="002C6A8D">
        <w:rPr>
          <w:szCs w:val="20"/>
        </w:rPr>
        <w:t>Formulate a research question/hypothesis,</w:t>
      </w:r>
    </w:p>
    <w:p w14:paraId="5360C941" w14:textId="77777777" w:rsidR="00F32E9C" w:rsidRPr="002C6A8D" w:rsidRDefault="00F32E9C" w:rsidP="00C9064E">
      <w:pPr>
        <w:numPr>
          <w:ilvl w:val="0"/>
          <w:numId w:val="26"/>
        </w:numPr>
        <w:jc w:val="both"/>
        <w:rPr>
          <w:szCs w:val="20"/>
        </w:rPr>
      </w:pPr>
      <w:r w:rsidRPr="002C6A8D">
        <w:rPr>
          <w:szCs w:val="20"/>
        </w:rPr>
        <w:lastRenderedPageBreak/>
        <w:t>Design an experimental procedure (taking into consideration safety issues),</w:t>
      </w:r>
    </w:p>
    <w:p w14:paraId="431599D4" w14:textId="77777777" w:rsidR="00F32E9C" w:rsidRPr="002C6A8D" w:rsidRDefault="00F32E9C" w:rsidP="00C9064E">
      <w:pPr>
        <w:numPr>
          <w:ilvl w:val="0"/>
          <w:numId w:val="26"/>
        </w:numPr>
        <w:jc w:val="both"/>
        <w:rPr>
          <w:szCs w:val="20"/>
        </w:rPr>
      </w:pPr>
      <w:r w:rsidRPr="002C6A8D">
        <w:rPr>
          <w:szCs w:val="20"/>
        </w:rPr>
        <w:t>Execute the lab experiment,</w:t>
      </w:r>
    </w:p>
    <w:p w14:paraId="2EBB4457" w14:textId="77777777" w:rsidR="00F32E9C" w:rsidRPr="002C6A8D" w:rsidRDefault="00F32E9C" w:rsidP="00C9064E">
      <w:pPr>
        <w:numPr>
          <w:ilvl w:val="0"/>
          <w:numId w:val="26"/>
        </w:numPr>
        <w:jc w:val="both"/>
        <w:rPr>
          <w:szCs w:val="20"/>
        </w:rPr>
      </w:pPr>
      <w:r w:rsidRPr="002C6A8D">
        <w:rPr>
          <w:szCs w:val="20"/>
        </w:rPr>
        <w:t>Document the experiment (that lab report),</w:t>
      </w:r>
    </w:p>
    <w:p w14:paraId="61398DC7" w14:textId="77777777" w:rsidR="00F32E9C" w:rsidRPr="002C6A8D" w:rsidRDefault="00F32E9C" w:rsidP="00C9064E">
      <w:pPr>
        <w:numPr>
          <w:ilvl w:val="0"/>
          <w:numId w:val="26"/>
        </w:numPr>
        <w:jc w:val="both"/>
        <w:rPr>
          <w:szCs w:val="20"/>
        </w:rPr>
      </w:pPr>
      <w:r w:rsidRPr="002C6A8D">
        <w:rPr>
          <w:szCs w:val="20"/>
        </w:rPr>
        <w:t>Evaluate the experimental data (including statistical analysis and computational processing),</w:t>
      </w:r>
    </w:p>
    <w:p w14:paraId="7800F2C4" w14:textId="77777777" w:rsidR="00F32E9C" w:rsidRPr="002C6A8D" w:rsidRDefault="00F32E9C" w:rsidP="00C9064E">
      <w:pPr>
        <w:numPr>
          <w:ilvl w:val="0"/>
          <w:numId w:val="26"/>
        </w:numPr>
        <w:jc w:val="both"/>
        <w:rPr>
          <w:szCs w:val="20"/>
        </w:rPr>
      </w:pPr>
      <w:r w:rsidRPr="002C6A8D">
        <w:rPr>
          <w:szCs w:val="20"/>
        </w:rPr>
        <w:t xml:space="preserve">Analyze the results (model building), placing the findings in context of literature, and </w:t>
      </w:r>
    </w:p>
    <w:p w14:paraId="576E437C" w14:textId="77777777" w:rsidR="00F32E9C" w:rsidRPr="002C6A8D" w:rsidRDefault="00F32E9C" w:rsidP="00C9064E">
      <w:pPr>
        <w:numPr>
          <w:ilvl w:val="0"/>
          <w:numId w:val="26"/>
        </w:numPr>
        <w:jc w:val="both"/>
        <w:rPr>
          <w:szCs w:val="20"/>
        </w:rPr>
      </w:pPr>
      <w:r w:rsidRPr="002C6A8D">
        <w:rPr>
          <w:szCs w:val="20"/>
        </w:rPr>
        <w:t xml:space="preserve">Report on the entire process.   </w:t>
      </w:r>
    </w:p>
    <w:p w14:paraId="3C1FD6AC" w14:textId="77777777" w:rsidR="00A90B97" w:rsidRPr="002C6A8D" w:rsidRDefault="00A90B97" w:rsidP="005B11A8">
      <w:pPr>
        <w:jc w:val="both"/>
        <w:rPr>
          <w:szCs w:val="20"/>
        </w:rPr>
      </w:pPr>
    </w:p>
    <w:p w14:paraId="2C7B4A2B" w14:textId="77777777" w:rsidR="00A90B97" w:rsidRPr="002C6A8D" w:rsidRDefault="00A90B97" w:rsidP="005B11A8">
      <w:pPr>
        <w:jc w:val="both"/>
        <w:rPr>
          <w:szCs w:val="20"/>
        </w:rPr>
      </w:pPr>
    </w:p>
    <w:p w14:paraId="10D92A9E" w14:textId="77777777" w:rsidR="00D84884" w:rsidRPr="002C6A8D" w:rsidRDefault="000005AB" w:rsidP="005B11A8">
      <w:pPr>
        <w:pStyle w:val="Heading1"/>
        <w:jc w:val="both"/>
      </w:pPr>
      <w:bookmarkStart w:id="791" w:name="_Toc372036172"/>
      <w:r w:rsidRPr="002C6A8D">
        <w:t>900</w:t>
      </w:r>
      <w:r w:rsidR="00CA059E" w:rsidRPr="002C6A8D">
        <w:t>251</w:t>
      </w:r>
      <w:r w:rsidRPr="002C6A8D">
        <w:t>SCI</w:t>
      </w:r>
      <w:r w:rsidR="00D84884" w:rsidRPr="002C6A8D">
        <w:tab/>
        <w:t>Genomics</w:t>
      </w:r>
      <w:bookmarkEnd w:id="784"/>
      <w:bookmarkEnd w:id="785"/>
      <w:bookmarkEnd w:id="786"/>
      <w:bookmarkEnd w:id="787"/>
      <w:bookmarkEnd w:id="788"/>
      <w:r w:rsidR="00D84884" w:rsidRPr="002C6A8D">
        <w:t xml:space="preserve"> and Bioinformatics</w:t>
      </w:r>
      <w:bookmarkEnd w:id="789"/>
      <w:bookmarkEnd w:id="791"/>
    </w:p>
    <w:tbl>
      <w:tblPr>
        <w:tblW w:w="0" w:type="auto"/>
        <w:tblLook w:val="01E0" w:firstRow="1" w:lastRow="1" w:firstColumn="1" w:lastColumn="1" w:noHBand="0" w:noVBand="0"/>
      </w:tblPr>
      <w:tblGrid>
        <w:gridCol w:w="2217"/>
        <w:gridCol w:w="3291"/>
      </w:tblGrid>
      <w:tr w:rsidR="00B51DFF" w:rsidRPr="002C6A8D" w14:paraId="58DD6746" w14:textId="77777777" w:rsidTr="006F615E">
        <w:trPr>
          <w:trHeight w:val="255"/>
        </w:trPr>
        <w:tc>
          <w:tcPr>
            <w:tcW w:w="2217" w:type="dxa"/>
            <w:shd w:val="clear" w:color="auto" w:fill="auto"/>
          </w:tcPr>
          <w:p w14:paraId="76449E73" w14:textId="77777777" w:rsidR="00B51DFF" w:rsidRPr="002C6A8D" w:rsidRDefault="00B51DFF" w:rsidP="005B11A8">
            <w:pPr>
              <w:jc w:val="both"/>
              <w:rPr>
                <w:i/>
                <w:szCs w:val="20"/>
              </w:rPr>
            </w:pPr>
            <w:r w:rsidRPr="002C6A8D">
              <w:rPr>
                <w:i/>
                <w:szCs w:val="20"/>
              </w:rPr>
              <w:t>Credit points</w:t>
            </w:r>
          </w:p>
        </w:tc>
        <w:tc>
          <w:tcPr>
            <w:tcW w:w="3291" w:type="dxa"/>
            <w:shd w:val="clear" w:color="auto" w:fill="auto"/>
          </w:tcPr>
          <w:p w14:paraId="417FA4AD" w14:textId="77777777" w:rsidR="00B51DFF" w:rsidRPr="002C6A8D" w:rsidRDefault="00B51DFF" w:rsidP="005B11A8">
            <w:pPr>
              <w:jc w:val="both"/>
              <w:rPr>
                <w:i/>
                <w:szCs w:val="20"/>
              </w:rPr>
            </w:pPr>
            <w:r w:rsidRPr="002C6A8D">
              <w:rPr>
                <w:i/>
                <w:szCs w:val="20"/>
              </w:rPr>
              <w:t>6 ecp</w:t>
            </w:r>
          </w:p>
        </w:tc>
      </w:tr>
      <w:tr w:rsidR="00B51DFF" w:rsidRPr="002C6A8D" w14:paraId="2A7E231B" w14:textId="77777777" w:rsidTr="006F615E">
        <w:trPr>
          <w:trHeight w:val="255"/>
        </w:trPr>
        <w:tc>
          <w:tcPr>
            <w:tcW w:w="2217" w:type="dxa"/>
            <w:shd w:val="clear" w:color="auto" w:fill="auto"/>
          </w:tcPr>
          <w:p w14:paraId="40CFCDE2" w14:textId="77777777" w:rsidR="00B51DFF" w:rsidRPr="002C6A8D" w:rsidRDefault="00B51DFF" w:rsidP="005B11A8">
            <w:pPr>
              <w:jc w:val="both"/>
              <w:rPr>
                <w:i/>
                <w:szCs w:val="20"/>
              </w:rPr>
            </w:pPr>
            <w:r w:rsidRPr="002C6A8D">
              <w:rPr>
                <w:i/>
                <w:szCs w:val="20"/>
              </w:rPr>
              <w:t>Theme</w:t>
            </w:r>
          </w:p>
        </w:tc>
        <w:tc>
          <w:tcPr>
            <w:tcW w:w="3291" w:type="dxa"/>
            <w:shd w:val="clear" w:color="auto" w:fill="auto"/>
          </w:tcPr>
          <w:p w14:paraId="7F1A2EB0" w14:textId="77777777" w:rsidR="00B51DFF" w:rsidRPr="002C6A8D" w:rsidRDefault="00B51DFF" w:rsidP="005B11A8">
            <w:pPr>
              <w:jc w:val="both"/>
              <w:rPr>
                <w:i/>
                <w:szCs w:val="20"/>
              </w:rPr>
            </w:pPr>
            <w:r w:rsidRPr="002C6A8D">
              <w:rPr>
                <w:i/>
                <w:szCs w:val="20"/>
              </w:rPr>
              <w:t>ECS, LEU, HW, ICC</w:t>
            </w:r>
          </w:p>
        </w:tc>
      </w:tr>
      <w:tr w:rsidR="00B51DFF" w:rsidRPr="002C6A8D" w14:paraId="562DFD61" w14:textId="77777777" w:rsidTr="006F615E">
        <w:trPr>
          <w:trHeight w:val="267"/>
        </w:trPr>
        <w:tc>
          <w:tcPr>
            <w:tcW w:w="2217" w:type="dxa"/>
            <w:shd w:val="clear" w:color="auto" w:fill="auto"/>
          </w:tcPr>
          <w:p w14:paraId="44157E60" w14:textId="77777777" w:rsidR="00B51DFF" w:rsidRPr="002C6A8D" w:rsidRDefault="00B51DFF" w:rsidP="005B11A8">
            <w:pPr>
              <w:jc w:val="both"/>
              <w:rPr>
                <w:i/>
                <w:szCs w:val="20"/>
              </w:rPr>
            </w:pPr>
            <w:r w:rsidRPr="002C6A8D">
              <w:rPr>
                <w:i/>
                <w:szCs w:val="20"/>
              </w:rPr>
              <w:t>Track</w:t>
            </w:r>
          </w:p>
        </w:tc>
        <w:tc>
          <w:tcPr>
            <w:tcW w:w="3291" w:type="dxa"/>
            <w:shd w:val="clear" w:color="auto" w:fill="auto"/>
          </w:tcPr>
          <w:p w14:paraId="079E123A" w14:textId="77777777" w:rsidR="00B51DFF" w:rsidRPr="002C6A8D" w:rsidRDefault="00B51DFF" w:rsidP="005B11A8">
            <w:pPr>
              <w:jc w:val="both"/>
              <w:rPr>
                <w:i/>
                <w:szCs w:val="20"/>
              </w:rPr>
            </w:pPr>
            <w:r w:rsidRPr="002C6A8D">
              <w:rPr>
                <w:i/>
                <w:szCs w:val="20"/>
              </w:rPr>
              <w:t>Biology, Biomedical Sciences, Information Sciences</w:t>
            </w:r>
          </w:p>
        </w:tc>
      </w:tr>
    </w:tbl>
    <w:p w14:paraId="3D5E68ED" w14:textId="77777777" w:rsidR="00D84884" w:rsidRPr="002C6A8D" w:rsidRDefault="00D84884" w:rsidP="005B11A8">
      <w:pPr>
        <w:jc w:val="both"/>
        <w:rPr>
          <w:szCs w:val="20"/>
        </w:rPr>
      </w:pPr>
    </w:p>
    <w:p w14:paraId="69EC1B25" w14:textId="77777777" w:rsidR="007C5469" w:rsidRPr="002C6A8D" w:rsidRDefault="007C5469" w:rsidP="005B11A8">
      <w:pPr>
        <w:pStyle w:val="Heading2"/>
        <w:jc w:val="both"/>
        <w:rPr>
          <w:szCs w:val="20"/>
        </w:rPr>
      </w:pPr>
      <w:r w:rsidRPr="002C6A8D">
        <w:rPr>
          <w:szCs w:val="20"/>
        </w:rPr>
        <w:t>Prerequisites</w:t>
      </w:r>
    </w:p>
    <w:p w14:paraId="21DA4C7C" w14:textId="77777777" w:rsidR="007C5469" w:rsidRPr="002C6A8D" w:rsidRDefault="00D66D10" w:rsidP="005B11A8">
      <w:pPr>
        <w:jc w:val="both"/>
        <w:rPr>
          <w:szCs w:val="20"/>
          <w:lang w:eastAsia="zh-TW"/>
        </w:rPr>
      </w:pPr>
      <w:r w:rsidRPr="002C6A8D">
        <w:rPr>
          <w:szCs w:val="20"/>
          <w:lang w:eastAsia="zh-TW"/>
        </w:rPr>
        <w:t>900152</w:t>
      </w:r>
      <w:r w:rsidRPr="002C6A8D">
        <w:rPr>
          <w:szCs w:val="20"/>
        </w:rPr>
        <w:t>SCI Introduction to Biology</w:t>
      </w:r>
    </w:p>
    <w:p w14:paraId="4EB4F60E" w14:textId="77777777" w:rsidR="002150C8" w:rsidRPr="002C6A8D" w:rsidRDefault="002150C8" w:rsidP="005B11A8">
      <w:pPr>
        <w:jc w:val="both"/>
        <w:rPr>
          <w:szCs w:val="20"/>
        </w:rPr>
      </w:pPr>
    </w:p>
    <w:p w14:paraId="0F505C18" w14:textId="77777777" w:rsidR="007C5469" w:rsidRPr="002C6A8D" w:rsidRDefault="007C5469" w:rsidP="005B11A8">
      <w:pPr>
        <w:jc w:val="both"/>
        <w:rPr>
          <w:i/>
          <w:iCs/>
          <w:szCs w:val="20"/>
        </w:rPr>
      </w:pPr>
      <w:r w:rsidRPr="002C6A8D">
        <w:rPr>
          <w:i/>
          <w:iCs/>
          <w:szCs w:val="20"/>
        </w:rPr>
        <w:t>Course description</w:t>
      </w:r>
    </w:p>
    <w:p w14:paraId="18E9B281" w14:textId="77777777" w:rsidR="007C5469" w:rsidRPr="002C6A8D" w:rsidRDefault="007C5469" w:rsidP="005B11A8">
      <w:pPr>
        <w:autoSpaceDE w:val="0"/>
        <w:autoSpaceDN w:val="0"/>
        <w:adjustRightInd w:val="0"/>
        <w:jc w:val="both"/>
        <w:rPr>
          <w:szCs w:val="20"/>
        </w:rPr>
      </w:pPr>
      <w:r w:rsidRPr="002C6A8D">
        <w:rPr>
          <w:szCs w:val="20"/>
        </w:rPr>
        <w:t xml:space="preserve">Students will study concepts and techniques related to traditional and modern genetics. The </w:t>
      </w:r>
      <w:r w:rsidR="00BA5F37" w:rsidRPr="002C6A8D">
        <w:rPr>
          <w:szCs w:val="20"/>
        </w:rPr>
        <w:t>course provides students with a comprehensive overview of conjugation and recombination, gene regulation, forward and reverses</w:t>
      </w:r>
      <w:r w:rsidRPr="002C6A8D">
        <w:rPr>
          <w:szCs w:val="20"/>
        </w:rPr>
        <w:t xml:space="preserve"> genetics, gene linkage, mutagenesis screens, population genetics, genomics and functional genomics. The course also explores the applications of bioinformatics in modern life sciences.</w:t>
      </w:r>
    </w:p>
    <w:p w14:paraId="5871B1AA" w14:textId="77777777" w:rsidR="00D84884" w:rsidRPr="002C6A8D" w:rsidRDefault="00D84884" w:rsidP="005B11A8">
      <w:pPr>
        <w:jc w:val="both"/>
        <w:rPr>
          <w:szCs w:val="20"/>
        </w:rPr>
      </w:pPr>
    </w:p>
    <w:p w14:paraId="1CB9A672" w14:textId="77777777" w:rsidR="002150C8" w:rsidRPr="002C6A8D" w:rsidRDefault="002150C8" w:rsidP="005B11A8">
      <w:pPr>
        <w:jc w:val="both"/>
        <w:rPr>
          <w:szCs w:val="20"/>
        </w:rPr>
      </w:pPr>
    </w:p>
    <w:p w14:paraId="1933152B" w14:textId="77777777" w:rsidR="00D84884" w:rsidRPr="002C6A8D" w:rsidRDefault="000005AB" w:rsidP="005B11A8">
      <w:pPr>
        <w:pStyle w:val="Heading1"/>
        <w:ind w:left="0" w:firstLine="0"/>
        <w:jc w:val="both"/>
      </w:pPr>
      <w:bookmarkStart w:id="792" w:name="_Toc194388826"/>
      <w:bookmarkStart w:id="793" w:name="_Toc196217748"/>
      <w:bookmarkStart w:id="794" w:name="_Toc196219096"/>
      <w:bookmarkStart w:id="795" w:name="_Toc196815334"/>
      <w:bookmarkStart w:id="796" w:name="_Toc196886392"/>
      <w:bookmarkStart w:id="797" w:name="_Toc202860048"/>
      <w:bookmarkStart w:id="798" w:name="_Toc372036173"/>
      <w:r w:rsidRPr="002C6A8D">
        <w:t>900</w:t>
      </w:r>
      <w:r w:rsidR="00CA059E" w:rsidRPr="002C6A8D">
        <w:t>252</w:t>
      </w:r>
      <w:r w:rsidRPr="002C6A8D">
        <w:t>SCI</w:t>
      </w:r>
      <w:r w:rsidR="00D84884" w:rsidRPr="002C6A8D">
        <w:tab/>
        <w:t>Molecular Cell Biology</w:t>
      </w:r>
      <w:bookmarkEnd w:id="792"/>
      <w:bookmarkEnd w:id="793"/>
      <w:bookmarkEnd w:id="794"/>
      <w:bookmarkEnd w:id="795"/>
      <w:bookmarkEnd w:id="796"/>
      <w:bookmarkEnd w:id="797"/>
      <w:bookmarkEnd w:id="798"/>
    </w:p>
    <w:tbl>
      <w:tblPr>
        <w:tblW w:w="0" w:type="auto"/>
        <w:tblLook w:val="01E0" w:firstRow="1" w:lastRow="1" w:firstColumn="1" w:lastColumn="1" w:noHBand="0" w:noVBand="0"/>
      </w:tblPr>
      <w:tblGrid>
        <w:gridCol w:w="2217"/>
        <w:gridCol w:w="3291"/>
      </w:tblGrid>
      <w:tr w:rsidR="00B51DFF" w:rsidRPr="002C6A8D" w14:paraId="001F9965" w14:textId="77777777" w:rsidTr="006F615E">
        <w:trPr>
          <w:trHeight w:val="255"/>
        </w:trPr>
        <w:tc>
          <w:tcPr>
            <w:tcW w:w="2217" w:type="dxa"/>
            <w:shd w:val="clear" w:color="auto" w:fill="auto"/>
          </w:tcPr>
          <w:p w14:paraId="57BFDD79" w14:textId="77777777" w:rsidR="00B51DFF" w:rsidRPr="002C6A8D" w:rsidRDefault="00B51DFF" w:rsidP="005B11A8">
            <w:pPr>
              <w:jc w:val="both"/>
              <w:rPr>
                <w:i/>
                <w:szCs w:val="20"/>
              </w:rPr>
            </w:pPr>
            <w:r w:rsidRPr="002C6A8D">
              <w:rPr>
                <w:i/>
                <w:szCs w:val="20"/>
              </w:rPr>
              <w:t>Credit points</w:t>
            </w:r>
          </w:p>
        </w:tc>
        <w:tc>
          <w:tcPr>
            <w:tcW w:w="3291" w:type="dxa"/>
            <w:shd w:val="clear" w:color="auto" w:fill="auto"/>
          </w:tcPr>
          <w:p w14:paraId="76A05667" w14:textId="77777777" w:rsidR="00B51DFF" w:rsidRPr="002C6A8D" w:rsidRDefault="00B51DFF" w:rsidP="005B11A8">
            <w:pPr>
              <w:jc w:val="both"/>
              <w:rPr>
                <w:i/>
                <w:szCs w:val="20"/>
              </w:rPr>
            </w:pPr>
            <w:r w:rsidRPr="002C6A8D">
              <w:rPr>
                <w:i/>
                <w:szCs w:val="20"/>
              </w:rPr>
              <w:t>6 ecp</w:t>
            </w:r>
          </w:p>
        </w:tc>
      </w:tr>
      <w:tr w:rsidR="00B51DFF" w:rsidRPr="002C6A8D" w14:paraId="1846B93D" w14:textId="77777777" w:rsidTr="006F615E">
        <w:trPr>
          <w:trHeight w:val="255"/>
        </w:trPr>
        <w:tc>
          <w:tcPr>
            <w:tcW w:w="2217" w:type="dxa"/>
            <w:shd w:val="clear" w:color="auto" w:fill="auto"/>
          </w:tcPr>
          <w:p w14:paraId="574C616D" w14:textId="77777777" w:rsidR="00B51DFF" w:rsidRPr="002C6A8D" w:rsidRDefault="00B51DFF" w:rsidP="005B11A8">
            <w:pPr>
              <w:jc w:val="both"/>
              <w:rPr>
                <w:i/>
                <w:szCs w:val="20"/>
              </w:rPr>
            </w:pPr>
            <w:r w:rsidRPr="002C6A8D">
              <w:rPr>
                <w:i/>
                <w:szCs w:val="20"/>
              </w:rPr>
              <w:t>Theme</w:t>
            </w:r>
          </w:p>
        </w:tc>
        <w:tc>
          <w:tcPr>
            <w:tcW w:w="3291" w:type="dxa"/>
            <w:shd w:val="clear" w:color="auto" w:fill="auto"/>
          </w:tcPr>
          <w:p w14:paraId="2842731C" w14:textId="77777777" w:rsidR="00B51DFF" w:rsidRPr="002C6A8D" w:rsidRDefault="00B51DFF" w:rsidP="005B11A8">
            <w:pPr>
              <w:jc w:val="both"/>
              <w:rPr>
                <w:i/>
                <w:szCs w:val="20"/>
              </w:rPr>
            </w:pPr>
            <w:r w:rsidRPr="002C6A8D">
              <w:rPr>
                <w:i/>
                <w:szCs w:val="20"/>
              </w:rPr>
              <w:t>ECS, LEU, HW, ICC</w:t>
            </w:r>
          </w:p>
        </w:tc>
      </w:tr>
      <w:tr w:rsidR="00B51DFF" w:rsidRPr="002C6A8D" w14:paraId="4556ECFB" w14:textId="77777777" w:rsidTr="006F615E">
        <w:trPr>
          <w:trHeight w:val="267"/>
        </w:trPr>
        <w:tc>
          <w:tcPr>
            <w:tcW w:w="2217" w:type="dxa"/>
            <w:shd w:val="clear" w:color="auto" w:fill="auto"/>
          </w:tcPr>
          <w:p w14:paraId="6C3D183F" w14:textId="77777777" w:rsidR="00B51DFF" w:rsidRPr="002C6A8D" w:rsidRDefault="00B51DFF" w:rsidP="005B11A8">
            <w:pPr>
              <w:jc w:val="both"/>
              <w:rPr>
                <w:i/>
                <w:szCs w:val="20"/>
              </w:rPr>
            </w:pPr>
            <w:r w:rsidRPr="002C6A8D">
              <w:rPr>
                <w:i/>
                <w:szCs w:val="20"/>
              </w:rPr>
              <w:t>Track</w:t>
            </w:r>
          </w:p>
        </w:tc>
        <w:tc>
          <w:tcPr>
            <w:tcW w:w="3291" w:type="dxa"/>
            <w:shd w:val="clear" w:color="auto" w:fill="auto"/>
          </w:tcPr>
          <w:p w14:paraId="7ED826D6" w14:textId="77777777" w:rsidR="00B51DFF" w:rsidRPr="002C6A8D" w:rsidRDefault="00B51DFF" w:rsidP="005B11A8">
            <w:pPr>
              <w:jc w:val="both"/>
              <w:rPr>
                <w:i/>
                <w:szCs w:val="20"/>
              </w:rPr>
            </w:pPr>
            <w:r w:rsidRPr="002C6A8D">
              <w:rPr>
                <w:i/>
                <w:szCs w:val="20"/>
              </w:rPr>
              <w:t>Biology, Biomedical Sciences</w:t>
            </w:r>
          </w:p>
        </w:tc>
      </w:tr>
    </w:tbl>
    <w:p w14:paraId="32CE4229" w14:textId="77777777" w:rsidR="00D84884" w:rsidRPr="002C6A8D" w:rsidRDefault="00D84884" w:rsidP="005B11A8">
      <w:pPr>
        <w:jc w:val="both"/>
        <w:rPr>
          <w:szCs w:val="20"/>
        </w:rPr>
      </w:pPr>
    </w:p>
    <w:p w14:paraId="2DCCE4BB" w14:textId="77777777" w:rsidR="007C5469" w:rsidRPr="002C6A8D" w:rsidRDefault="007C5469" w:rsidP="005B11A8">
      <w:pPr>
        <w:pStyle w:val="Heading2"/>
        <w:jc w:val="both"/>
        <w:rPr>
          <w:szCs w:val="20"/>
        </w:rPr>
      </w:pPr>
      <w:r w:rsidRPr="002C6A8D">
        <w:rPr>
          <w:szCs w:val="20"/>
        </w:rPr>
        <w:t>Prerequisites</w:t>
      </w:r>
    </w:p>
    <w:p w14:paraId="286F9880" w14:textId="77777777" w:rsidR="003259F0" w:rsidRPr="002C6A8D" w:rsidRDefault="00D66D10" w:rsidP="005B11A8">
      <w:pPr>
        <w:jc w:val="both"/>
        <w:rPr>
          <w:szCs w:val="20"/>
        </w:rPr>
      </w:pPr>
      <w:r w:rsidRPr="002C6A8D">
        <w:rPr>
          <w:szCs w:val="20"/>
          <w:lang w:eastAsia="zh-TW"/>
        </w:rPr>
        <w:t>900152</w:t>
      </w:r>
      <w:r w:rsidRPr="002C6A8D">
        <w:rPr>
          <w:szCs w:val="20"/>
        </w:rPr>
        <w:t>SCI</w:t>
      </w:r>
      <w:r w:rsidR="003259F0" w:rsidRPr="002C6A8D">
        <w:rPr>
          <w:szCs w:val="20"/>
        </w:rPr>
        <w:t xml:space="preserve"> Introduction to Biology or </w:t>
      </w:r>
      <w:r w:rsidRPr="002C6A8D">
        <w:rPr>
          <w:szCs w:val="20"/>
          <w:lang w:eastAsia="zh-TW"/>
        </w:rPr>
        <w:t>900161</w:t>
      </w:r>
      <w:r w:rsidRPr="002C6A8D">
        <w:rPr>
          <w:szCs w:val="20"/>
        </w:rPr>
        <w:t>SCI</w:t>
      </w:r>
      <w:r w:rsidR="003259F0" w:rsidRPr="002C6A8D">
        <w:rPr>
          <w:szCs w:val="20"/>
        </w:rPr>
        <w:t xml:space="preserve"> The Human Body I</w:t>
      </w:r>
    </w:p>
    <w:p w14:paraId="5C3A33AD" w14:textId="77777777" w:rsidR="00D66D10" w:rsidRPr="002C6A8D" w:rsidRDefault="00D66D10" w:rsidP="005B11A8">
      <w:pPr>
        <w:jc w:val="both"/>
        <w:rPr>
          <w:i/>
          <w:lang w:eastAsia="zh-TW"/>
        </w:rPr>
      </w:pPr>
    </w:p>
    <w:p w14:paraId="3FDD5122" w14:textId="77777777" w:rsidR="00D66D10" w:rsidRPr="002C6A8D" w:rsidRDefault="00D66D10" w:rsidP="005B11A8">
      <w:pPr>
        <w:jc w:val="both"/>
        <w:rPr>
          <w:i/>
        </w:rPr>
      </w:pPr>
      <w:r w:rsidRPr="002C6A8D">
        <w:rPr>
          <w:i/>
        </w:rPr>
        <w:t>Course description:</w:t>
      </w:r>
    </w:p>
    <w:p w14:paraId="287E64AA" w14:textId="77777777" w:rsidR="009F08E9" w:rsidRPr="002C6A8D" w:rsidRDefault="009F08E9" w:rsidP="005B11A8">
      <w:pPr>
        <w:jc w:val="both"/>
      </w:pPr>
      <w:r w:rsidRPr="002C6A8D">
        <w:t xml:space="preserve">This course focuses on the functioning of cells in relation to each other and in relation to the extracellular environment as part of a multi-cellular organism. The course introduces and discusses the different parts of cells and how these different constituents function in relation to other cells in the direct vicinity, and to cells at a distance. </w:t>
      </w:r>
    </w:p>
    <w:p w14:paraId="13E88309" w14:textId="77777777" w:rsidR="009F08E9" w:rsidRPr="002C6A8D" w:rsidRDefault="009F08E9" w:rsidP="005B11A8">
      <w:pPr>
        <w:jc w:val="both"/>
      </w:pPr>
    </w:p>
    <w:p w14:paraId="59F7A95D" w14:textId="77777777" w:rsidR="009F08E9" w:rsidRPr="002C6A8D" w:rsidRDefault="009F08E9" w:rsidP="005B11A8">
      <w:pPr>
        <w:jc w:val="both"/>
      </w:pPr>
      <w:r w:rsidRPr="002C6A8D">
        <w:t>The following topics will be discussed and presented:</w:t>
      </w:r>
    </w:p>
    <w:p w14:paraId="0D293E5D" w14:textId="77777777" w:rsidR="009F08E9" w:rsidRPr="002C6A8D" w:rsidRDefault="009F08E9" w:rsidP="005B11A8">
      <w:pPr>
        <w:ind w:firstLine="720"/>
        <w:jc w:val="both"/>
      </w:pPr>
      <w:r w:rsidRPr="002C6A8D">
        <w:t>Cell-cell interactions</w:t>
      </w:r>
    </w:p>
    <w:p w14:paraId="024A26A4" w14:textId="77777777" w:rsidR="009F08E9" w:rsidRPr="002C6A8D" w:rsidRDefault="009F08E9" w:rsidP="005B11A8">
      <w:pPr>
        <w:ind w:firstLine="720"/>
        <w:jc w:val="both"/>
      </w:pPr>
      <w:r w:rsidRPr="002C6A8D">
        <w:t>Signal transduction</w:t>
      </w:r>
    </w:p>
    <w:p w14:paraId="71B92589" w14:textId="77777777" w:rsidR="009F08E9" w:rsidRPr="002C6A8D" w:rsidRDefault="009F08E9" w:rsidP="005B11A8">
      <w:pPr>
        <w:ind w:firstLine="720"/>
        <w:jc w:val="both"/>
      </w:pPr>
      <w:r w:rsidRPr="002C6A8D">
        <w:t>Cell communication</w:t>
      </w:r>
    </w:p>
    <w:p w14:paraId="66E1EF4E" w14:textId="77777777" w:rsidR="009F08E9" w:rsidRPr="002C6A8D" w:rsidRDefault="009F08E9" w:rsidP="005B11A8">
      <w:pPr>
        <w:ind w:firstLine="720"/>
        <w:jc w:val="both"/>
      </w:pPr>
      <w:r w:rsidRPr="002C6A8D">
        <w:t>Cell-extra-cellular matrix interactions</w:t>
      </w:r>
    </w:p>
    <w:p w14:paraId="04A681E5" w14:textId="77777777" w:rsidR="009F08E9" w:rsidRPr="002C6A8D" w:rsidRDefault="009F08E9" w:rsidP="005B11A8">
      <w:pPr>
        <w:ind w:firstLine="720"/>
        <w:jc w:val="both"/>
      </w:pPr>
      <w:r w:rsidRPr="002C6A8D">
        <w:t>Cell migration</w:t>
      </w:r>
      <w:r w:rsidRPr="002C6A8D">
        <w:tab/>
      </w:r>
    </w:p>
    <w:p w14:paraId="02D1D9A7" w14:textId="77777777" w:rsidR="009F08E9" w:rsidRPr="002C6A8D" w:rsidRDefault="009F08E9" w:rsidP="005B11A8">
      <w:pPr>
        <w:ind w:firstLine="720"/>
        <w:jc w:val="both"/>
      </w:pPr>
      <w:r w:rsidRPr="002C6A8D">
        <w:t>Cell death</w:t>
      </w:r>
    </w:p>
    <w:p w14:paraId="47979CA1" w14:textId="77777777" w:rsidR="009F08E9" w:rsidRPr="002C6A8D" w:rsidRDefault="009F08E9" w:rsidP="005B11A8">
      <w:pPr>
        <w:ind w:firstLine="720"/>
        <w:jc w:val="both"/>
      </w:pPr>
      <w:r w:rsidRPr="002C6A8D">
        <w:t>Stem cells</w:t>
      </w:r>
    </w:p>
    <w:p w14:paraId="1E60B8D7" w14:textId="77777777" w:rsidR="009F08E9" w:rsidRPr="002C6A8D" w:rsidRDefault="009F08E9" w:rsidP="005B11A8">
      <w:pPr>
        <w:ind w:firstLine="720"/>
        <w:jc w:val="both"/>
      </w:pPr>
      <w:r w:rsidRPr="002C6A8D">
        <w:t>Different cell types in different tissues</w:t>
      </w:r>
    </w:p>
    <w:p w14:paraId="7F9FCD3E" w14:textId="77777777" w:rsidR="00D66D10" w:rsidRPr="002C6A8D" w:rsidRDefault="00D66D10" w:rsidP="005B11A8">
      <w:pPr>
        <w:jc w:val="both"/>
        <w:rPr>
          <w:lang w:eastAsia="zh-TW"/>
        </w:rPr>
      </w:pPr>
    </w:p>
    <w:p w14:paraId="3091CC1E" w14:textId="77777777" w:rsidR="00D66D10" w:rsidRPr="002C6A8D" w:rsidRDefault="00D66D10" w:rsidP="005B11A8">
      <w:pPr>
        <w:jc w:val="both"/>
      </w:pPr>
      <w:r w:rsidRPr="002C6A8D">
        <w:t xml:space="preserve">After this course the student should be able to understand the functioning of a cell on its own and in relation to its environment. The student should be able to describe the fundamental processes that take place inside the cell that are related </w:t>
      </w:r>
      <w:r w:rsidRPr="002C6A8D">
        <w:lastRenderedPageBreak/>
        <w:t xml:space="preserve">to e.g. protein synthesis, gene expression, cell division, membrane metabolism, energy generation and cell movement. </w:t>
      </w:r>
    </w:p>
    <w:p w14:paraId="645079D5" w14:textId="77777777" w:rsidR="009F08E9" w:rsidRPr="002C6A8D" w:rsidRDefault="009F08E9" w:rsidP="005B11A8">
      <w:pPr>
        <w:jc w:val="both"/>
      </w:pPr>
    </w:p>
    <w:p w14:paraId="7E5EBF89" w14:textId="77777777" w:rsidR="00355680" w:rsidRPr="002C6A8D" w:rsidRDefault="00355680" w:rsidP="005B11A8">
      <w:pPr>
        <w:jc w:val="both"/>
        <w:rPr>
          <w:color w:val="0000FF"/>
        </w:rPr>
      </w:pPr>
    </w:p>
    <w:p w14:paraId="13E6DED6" w14:textId="77777777" w:rsidR="002150C8" w:rsidRPr="002C6A8D" w:rsidRDefault="002150C8" w:rsidP="005B11A8">
      <w:pPr>
        <w:jc w:val="both"/>
        <w:rPr>
          <w:szCs w:val="20"/>
        </w:rPr>
      </w:pPr>
    </w:p>
    <w:p w14:paraId="1AFF7928" w14:textId="77777777" w:rsidR="00D84884" w:rsidRPr="002C6A8D" w:rsidRDefault="000005AB" w:rsidP="005B11A8">
      <w:pPr>
        <w:pStyle w:val="Heading1"/>
        <w:jc w:val="both"/>
      </w:pPr>
      <w:bookmarkStart w:id="799" w:name="_Toc194388827"/>
      <w:bookmarkStart w:id="800" w:name="_Toc196217749"/>
      <w:bookmarkStart w:id="801" w:name="_Toc196219097"/>
      <w:bookmarkStart w:id="802" w:name="_Toc196815335"/>
      <w:bookmarkStart w:id="803" w:name="_Toc196886393"/>
      <w:bookmarkStart w:id="804" w:name="_Toc202860049"/>
      <w:bookmarkStart w:id="805" w:name="_Toc372036174"/>
      <w:r w:rsidRPr="002C6A8D">
        <w:t>900</w:t>
      </w:r>
      <w:r w:rsidR="00CA059E" w:rsidRPr="002C6A8D">
        <w:t>253</w:t>
      </w:r>
      <w:r w:rsidRPr="002C6A8D">
        <w:t>SCI</w:t>
      </w:r>
      <w:r w:rsidR="00D84884" w:rsidRPr="002C6A8D">
        <w:tab/>
        <w:t>Evolution and Developmental Biology</w:t>
      </w:r>
      <w:bookmarkEnd w:id="799"/>
      <w:bookmarkEnd w:id="800"/>
      <w:bookmarkEnd w:id="801"/>
      <w:bookmarkEnd w:id="802"/>
      <w:bookmarkEnd w:id="803"/>
      <w:bookmarkEnd w:id="804"/>
      <w:bookmarkEnd w:id="805"/>
    </w:p>
    <w:tbl>
      <w:tblPr>
        <w:tblW w:w="0" w:type="auto"/>
        <w:tblLook w:val="01E0" w:firstRow="1" w:lastRow="1" w:firstColumn="1" w:lastColumn="1" w:noHBand="0" w:noVBand="0"/>
      </w:tblPr>
      <w:tblGrid>
        <w:gridCol w:w="2217"/>
        <w:gridCol w:w="2218"/>
      </w:tblGrid>
      <w:tr w:rsidR="00B51DFF" w:rsidRPr="002C6A8D" w14:paraId="4D885968" w14:textId="77777777" w:rsidTr="006F615E">
        <w:trPr>
          <w:trHeight w:val="255"/>
        </w:trPr>
        <w:tc>
          <w:tcPr>
            <w:tcW w:w="2217" w:type="dxa"/>
            <w:shd w:val="clear" w:color="auto" w:fill="auto"/>
          </w:tcPr>
          <w:p w14:paraId="55D7BCF6" w14:textId="77777777" w:rsidR="00B51DFF" w:rsidRPr="002C6A8D" w:rsidRDefault="00B51DFF" w:rsidP="005B11A8">
            <w:pPr>
              <w:jc w:val="both"/>
              <w:rPr>
                <w:i/>
                <w:szCs w:val="20"/>
              </w:rPr>
            </w:pPr>
            <w:r w:rsidRPr="002C6A8D">
              <w:rPr>
                <w:i/>
                <w:szCs w:val="20"/>
              </w:rPr>
              <w:t>Credit points</w:t>
            </w:r>
          </w:p>
        </w:tc>
        <w:tc>
          <w:tcPr>
            <w:tcW w:w="2218" w:type="dxa"/>
            <w:shd w:val="clear" w:color="auto" w:fill="auto"/>
          </w:tcPr>
          <w:p w14:paraId="50790381" w14:textId="77777777" w:rsidR="00B51DFF" w:rsidRPr="002C6A8D" w:rsidRDefault="00B51DFF" w:rsidP="005B11A8">
            <w:pPr>
              <w:jc w:val="both"/>
              <w:rPr>
                <w:i/>
                <w:szCs w:val="20"/>
              </w:rPr>
            </w:pPr>
            <w:r w:rsidRPr="002C6A8D">
              <w:rPr>
                <w:i/>
                <w:szCs w:val="20"/>
              </w:rPr>
              <w:t>6 ecp</w:t>
            </w:r>
          </w:p>
        </w:tc>
      </w:tr>
      <w:tr w:rsidR="00B51DFF" w:rsidRPr="002C6A8D" w14:paraId="170D9D73" w14:textId="77777777" w:rsidTr="006F615E">
        <w:trPr>
          <w:trHeight w:val="255"/>
        </w:trPr>
        <w:tc>
          <w:tcPr>
            <w:tcW w:w="2217" w:type="dxa"/>
            <w:shd w:val="clear" w:color="auto" w:fill="auto"/>
          </w:tcPr>
          <w:p w14:paraId="02DADA0E" w14:textId="77777777" w:rsidR="00B51DFF" w:rsidRPr="002C6A8D" w:rsidRDefault="00B51DFF" w:rsidP="005B11A8">
            <w:pPr>
              <w:jc w:val="both"/>
              <w:rPr>
                <w:i/>
                <w:szCs w:val="20"/>
              </w:rPr>
            </w:pPr>
            <w:r w:rsidRPr="002C6A8D">
              <w:rPr>
                <w:i/>
                <w:szCs w:val="20"/>
              </w:rPr>
              <w:t>Theme</w:t>
            </w:r>
          </w:p>
        </w:tc>
        <w:tc>
          <w:tcPr>
            <w:tcW w:w="2218" w:type="dxa"/>
            <w:shd w:val="clear" w:color="auto" w:fill="auto"/>
          </w:tcPr>
          <w:p w14:paraId="20EBF473" w14:textId="77777777" w:rsidR="00B51DFF" w:rsidRPr="002C6A8D" w:rsidRDefault="00B51DFF" w:rsidP="005B11A8">
            <w:pPr>
              <w:jc w:val="both"/>
              <w:rPr>
                <w:i/>
                <w:szCs w:val="20"/>
              </w:rPr>
            </w:pPr>
            <w:r w:rsidRPr="002C6A8D">
              <w:rPr>
                <w:i/>
                <w:szCs w:val="20"/>
              </w:rPr>
              <w:t>ECS, LEU, HW, ICC</w:t>
            </w:r>
          </w:p>
        </w:tc>
      </w:tr>
      <w:tr w:rsidR="00B51DFF" w:rsidRPr="002C6A8D" w14:paraId="4E0A7BE1" w14:textId="77777777" w:rsidTr="006F615E">
        <w:trPr>
          <w:trHeight w:val="267"/>
        </w:trPr>
        <w:tc>
          <w:tcPr>
            <w:tcW w:w="2217" w:type="dxa"/>
            <w:shd w:val="clear" w:color="auto" w:fill="auto"/>
          </w:tcPr>
          <w:p w14:paraId="005DFBB4" w14:textId="77777777" w:rsidR="00B51DFF" w:rsidRPr="002C6A8D" w:rsidRDefault="00B51DFF" w:rsidP="005B11A8">
            <w:pPr>
              <w:jc w:val="both"/>
              <w:rPr>
                <w:i/>
                <w:szCs w:val="20"/>
              </w:rPr>
            </w:pPr>
            <w:r w:rsidRPr="002C6A8D">
              <w:rPr>
                <w:i/>
                <w:szCs w:val="20"/>
              </w:rPr>
              <w:t>Track</w:t>
            </w:r>
          </w:p>
        </w:tc>
        <w:tc>
          <w:tcPr>
            <w:tcW w:w="2218" w:type="dxa"/>
            <w:shd w:val="clear" w:color="auto" w:fill="auto"/>
          </w:tcPr>
          <w:p w14:paraId="308DE156" w14:textId="77777777" w:rsidR="00B51DFF" w:rsidRPr="002C6A8D" w:rsidRDefault="00B51DFF" w:rsidP="005B11A8">
            <w:pPr>
              <w:jc w:val="both"/>
              <w:rPr>
                <w:i/>
                <w:szCs w:val="20"/>
              </w:rPr>
            </w:pPr>
            <w:r w:rsidRPr="002C6A8D">
              <w:rPr>
                <w:i/>
                <w:szCs w:val="20"/>
              </w:rPr>
              <w:t>Biology</w:t>
            </w:r>
          </w:p>
        </w:tc>
      </w:tr>
    </w:tbl>
    <w:p w14:paraId="033F5496" w14:textId="77777777" w:rsidR="00D84884" w:rsidRPr="002C6A8D" w:rsidRDefault="00D84884" w:rsidP="005B11A8">
      <w:pPr>
        <w:jc w:val="both"/>
        <w:rPr>
          <w:szCs w:val="20"/>
        </w:rPr>
      </w:pPr>
    </w:p>
    <w:p w14:paraId="2F9CBCE9" w14:textId="77777777" w:rsidR="007C5469" w:rsidRPr="002C6A8D" w:rsidRDefault="007C5469" w:rsidP="005B11A8">
      <w:pPr>
        <w:pStyle w:val="Heading2"/>
        <w:jc w:val="both"/>
        <w:rPr>
          <w:szCs w:val="20"/>
        </w:rPr>
      </w:pPr>
      <w:r w:rsidRPr="002C6A8D">
        <w:rPr>
          <w:szCs w:val="20"/>
        </w:rPr>
        <w:t>Prerequisites</w:t>
      </w:r>
    </w:p>
    <w:p w14:paraId="2B07F5E3" w14:textId="77777777" w:rsidR="007C5469" w:rsidRPr="002C6A8D" w:rsidRDefault="00D66D10" w:rsidP="005B11A8">
      <w:pPr>
        <w:jc w:val="both"/>
        <w:rPr>
          <w:szCs w:val="20"/>
        </w:rPr>
      </w:pPr>
      <w:r w:rsidRPr="002C6A8D">
        <w:rPr>
          <w:szCs w:val="20"/>
          <w:lang w:eastAsia="zh-TW"/>
        </w:rPr>
        <w:t>900152</w:t>
      </w:r>
      <w:r w:rsidRPr="002C6A8D">
        <w:rPr>
          <w:szCs w:val="20"/>
        </w:rPr>
        <w:t>SCI</w:t>
      </w:r>
      <w:r w:rsidR="00A9261F" w:rsidRPr="002C6A8D">
        <w:rPr>
          <w:szCs w:val="20"/>
        </w:rPr>
        <w:t xml:space="preserve"> Introduction to Biology</w:t>
      </w:r>
    </w:p>
    <w:p w14:paraId="6B70DBA1" w14:textId="77777777" w:rsidR="007C5469" w:rsidRPr="002C6A8D" w:rsidRDefault="007C5469" w:rsidP="005B11A8">
      <w:pPr>
        <w:jc w:val="both"/>
        <w:rPr>
          <w:szCs w:val="20"/>
        </w:rPr>
      </w:pPr>
    </w:p>
    <w:p w14:paraId="63A6AB58" w14:textId="77777777" w:rsidR="007C5469" w:rsidRPr="002C6A8D" w:rsidRDefault="007C5469" w:rsidP="005B11A8">
      <w:pPr>
        <w:jc w:val="both"/>
        <w:rPr>
          <w:i/>
          <w:iCs/>
          <w:szCs w:val="20"/>
        </w:rPr>
      </w:pPr>
      <w:r w:rsidRPr="002C6A8D">
        <w:rPr>
          <w:i/>
          <w:iCs/>
          <w:szCs w:val="20"/>
        </w:rPr>
        <w:t>Course description</w:t>
      </w:r>
    </w:p>
    <w:p w14:paraId="0C08328D" w14:textId="77777777" w:rsidR="007C5469" w:rsidRPr="002C6A8D" w:rsidRDefault="007C5469" w:rsidP="005B11A8">
      <w:pPr>
        <w:jc w:val="both"/>
        <w:rPr>
          <w:szCs w:val="20"/>
        </w:rPr>
      </w:pPr>
      <w:r w:rsidRPr="002C6A8D">
        <w:rPr>
          <w:szCs w:val="20"/>
        </w:rPr>
        <w:t>Students will study the field of biology that seeks to explain evolutionary events through the mechanisms of developmental biology and genetics. Students will attempt to determine ancestral relationships between organisms and how developmental processes have evolved. Topics will include the early body plan, cell type determination, organogenesis, morphogenesis, stem cells, cloning and other issues in human development.</w:t>
      </w:r>
    </w:p>
    <w:p w14:paraId="31880E0F" w14:textId="77777777" w:rsidR="00D84884" w:rsidRPr="002C6A8D" w:rsidRDefault="00D84884" w:rsidP="005B11A8">
      <w:pPr>
        <w:jc w:val="both"/>
        <w:rPr>
          <w:szCs w:val="20"/>
        </w:rPr>
      </w:pPr>
    </w:p>
    <w:p w14:paraId="4B903030" w14:textId="77777777" w:rsidR="002150C8" w:rsidRPr="002C6A8D" w:rsidRDefault="002150C8" w:rsidP="005B11A8">
      <w:pPr>
        <w:jc w:val="both"/>
        <w:rPr>
          <w:szCs w:val="20"/>
        </w:rPr>
      </w:pPr>
    </w:p>
    <w:p w14:paraId="75957A00" w14:textId="77777777" w:rsidR="00D84884" w:rsidRPr="002C6A8D" w:rsidRDefault="000005AB" w:rsidP="005B11A8">
      <w:pPr>
        <w:pStyle w:val="Heading1"/>
        <w:jc w:val="both"/>
        <w:rPr>
          <w:lang w:eastAsia="zh-TW"/>
        </w:rPr>
      </w:pPr>
      <w:bookmarkStart w:id="806" w:name="_Toc194388828"/>
      <w:bookmarkStart w:id="807" w:name="_Toc196217750"/>
      <w:bookmarkStart w:id="808" w:name="_Toc196219098"/>
      <w:bookmarkStart w:id="809" w:name="_Toc196815336"/>
      <w:bookmarkStart w:id="810" w:name="_Toc196886394"/>
      <w:bookmarkStart w:id="811" w:name="_Toc202860050"/>
      <w:bookmarkStart w:id="812" w:name="_Toc372036175"/>
      <w:r w:rsidRPr="002C6A8D">
        <w:t>900</w:t>
      </w:r>
      <w:r w:rsidR="00CA059E" w:rsidRPr="002C6A8D">
        <w:t>261</w:t>
      </w:r>
      <w:r w:rsidRPr="002C6A8D">
        <w:t>SCI</w:t>
      </w:r>
      <w:r w:rsidR="00D84884" w:rsidRPr="002C6A8D">
        <w:tab/>
      </w:r>
      <w:bookmarkEnd w:id="806"/>
      <w:bookmarkEnd w:id="807"/>
      <w:bookmarkEnd w:id="808"/>
      <w:bookmarkEnd w:id="809"/>
      <w:bookmarkEnd w:id="810"/>
      <w:bookmarkEnd w:id="811"/>
      <w:r w:rsidR="000908A6" w:rsidRPr="002C6A8D">
        <w:t>The Human Body II</w:t>
      </w:r>
      <w:bookmarkEnd w:id="812"/>
    </w:p>
    <w:tbl>
      <w:tblPr>
        <w:tblW w:w="0" w:type="auto"/>
        <w:tblLook w:val="01E0" w:firstRow="1" w:lastRow="1" w:firstColumn="1" w:lastColumn="1" w:noHBand="0" w:noVBand="0"/>
      </w:tblPr>
      <w:tblGrid>
        <w:gridCol w:w="2217"/>
        <w:gridCol w:w="3291"/>
      </w:tblGrid>
      <w:tr w:rsidR="00B51DFF" w:rsidRPr="002C6A8D" w14:paraId="21DEA86A" w14:textId="77777777" w:rsidTr="006F615E">
        <w:trPr>
          <w:trHeight w:val="255"/>
        </w:trPr>
        <w:tc>
          <w:tcPr>
            <w:tcW w:w="2217" w:type="dxa"/>
            <w:shd w:val="clear" w:color="auto" w:fill="auto"/>
          </w:tcPr>
          <w:p w14:paraId="027646AB" w14:textId="77777777" w:rsidR="00B51DFF" w:rsidRPr="002C6A8D" w:rsidRDefault="00B51DFF" w:rsidP="005B11A8">
            <w:pPr>
              <w:jc w:val="both"/>
              <w:rPr>
                <w:i/>
                <w:szCs w:val="20"/>
              </w:rPr>
            </w:pPr>
            <w:r w:rsidRPr="002C6A8D">
              <w:rPr>
                <w:i/>
                <w:szCs w:val="20"/>
              </w:rPr>
              <w:t>Credit points</w:t>
            </w:r>
          </w:p>
        </w:tc>
        <w:tc>
          <w:tcPr>
            <w:tcW w:w="3291" w:type="dxa"/>
            <w:shd w:val="clear" w:color="auto" w:fill="auto"/>
          </w:tcPr>
          <w:p w14:paraId="0E81BA8F" w14:textId="77777777" w:rsidR="00B51DFF" w:rsidRPr="002C6A8D" w:rsidRDefault="00B51DFF" w:rsidP="005B11A8">
            <w:pPr>
              <w:jc w:val="both"/>
              <w:rPr>
                <w:i/>
                <w:szCs w:val="20"/>
              </w:rPr>
            </w:pPr>
            <w:r w:rsidRPr="002C6A8D">
              <w:rPr>
                <w:i/>
                <w:szCs w:val="20"/>
              </w:rPr>
              <w:t>6 ecp</w:t>
            </w:r>
          </w:p>
        </w:tc>
      </w:tr>
      <w:tr w:rsidR="00B51DFF" w:rsidRPr="002C6A8D" w14:paraId="5429D36E" w14:textId="77777777" w:rsidTr="006F615E">
        <w:trPr>
          <w:trHeight w:val="255"/>
        </w:trPr>
        <w:tc>
          <w:tcPr>
            <w:tcW w:w="2217" w:type="dxa"/>
            <w:shd w:val="clear" w:color="auto" w:fill="auto"/>
          </w:tcPr>
          <w:p w14:paraId="75EFB848" w14:textId="77777777" w:rsidR="00B51DFF" w:rsidRPr="002C6A8D" w:rsidRDefault="00B51DFF" w:rsidP="005B11A8">
            <w:pPr>
              <w:jc w:val="both"/>
              <w:rPr>
                <w:i/>
                <w:szCs w:val="20"/>
              </w:rPr>
            </w:pPr>
            <w:r w:rsidRPr="002C6A8D">
              <w:rPr>
                <w:i/>
                <w:szCs w:val="20"/>
              </w:rPr>
              <w:t>Theme</w:t>
            </w:r>
          </w:p>
        </w:tc>
        <w:tc>
          <w:tcPr>
            <w:tcW w:w="3291" w:type="dxa"/>
            <w:shd w:val="clear" w:color="auto" w:fill="auto"/>
          </w:tcPr>
          <w:p w14:paraId="087D90D4" w14:textId="77777777" w:rsidR="00B51DFF" w:rsidRPr="002C6A8D" w:rsidRDefault="00B51DFF" w:rsidP="005B11A8">
            <w:pPr>
              <w:jc w:val="both"/>
              <w:rPr>
                <w:i/>
                <w:szCs w:val="20"/>
              </w:rPr>
            </w:pPr>
            <w:r w:rsidRPr="002C6A8D">
              <w:rPr>
                <w:i/>
                <w:szCs w:val="20"/>
              </w:rPr>
              <w:t>ECS, LEU, HW, ICC</w:t>
            </w:r>
          </w:p>
        </w:tc>
      </w:tr>
      <w:tr w:rsidR="00B51DFF" w:rsidRPr="002C6A8D" w14:paraId="290053AB" w14:textId="77777777" w:rsidTr="006F615E">
        <w:trPr>
          <w:trHeight w:val="267"/>
        </w:trPr>
        <w:tc>
          <w:tcPr>
            <w:tcW w:w="2217" w:type="dxa"/>
            <w:shd w:val="clear" w:color="auto" w:fill="auto"/>
          </w:tcPr>
          <w:p w14:paraId="63A10890" w14:textId="77777777" w:rsidR="00B51DFF" w:rsidRPr="002C6A8D" w:rsidRDefault="00B51DFF" w:rsidP="005B11A8">
            <w:pPr>
              <w:jc w:val="both"/>
              <w:rPr>
                <w:i/>
                <w:szCs w:val="20"/>
              </w:rPr>
            </w:pPr>
            <w:r w:rsidRPr="002C6A8D">
              <w:rPr>
                <w:i/>
                <w:szCs w:val="20"/>
              </w:rPr>
              <w:t>Track</w:t>
            </w:r>
          </w:p>
        </w:tc>
        <w:tc>
          <w:tcPr>
            <w:tcW w:w="3291" w:type="dxa"/>
            <w:shd w:val="clear" w:color="auto" w:fill="auto"/>
          </w:tcPr>
          <w:p w14:paraId="33D261D7" w14:textId="77777777" w:rsidR="00B51DFF" w:rsidRPr="002C6A8D" w:rsidRDefault="00B51DFF" w:rsidP="005B11A8">
            <w:pPr>
              <w:jc w:val="both"/>
              <w:rPr>
                <w:i/>
                <w:szCs w:val="20"/>
              </w:rPr>
            </w:pPr>
            <w:r w:rsidRPr="002C6A8D">
              <w:rPr>
                <w:i/>
                <w:szCs w:val="20"/>
              </w:rPr>
              <w:t>Biomedical Sciences</w:t>
            </w:r>
          </w:p>
        </w:tc>
      </w:tr>
    </w:tbl>
    <w:p w14:paraId="0C968371" w14:textId="77777777" w:rsidR="00D84884" w:rsidRPr="002C6A8D" w:rsidRDefault="00D84884" w:rsidP="005B11A8">
      <w:pPr>
        <w:jc w:val="both"/>
        <w:rPr>
          <w:szCs w:val="20"/>
        </w:rPr>
      </w:pPr>
    </w:p>
    <w:p w14:paraId="053D41FF" w14:textId="77777777" w:rsidR="00830A3D" w:rsidRPr="002C6A8D" w:rsidRDefault="00830A3D" w:rsidP="005B11A8">
      <w:pPr>
        <w:pStyle w:val="Heading2"/>
        <w:jc w:val="both"/>
        <w:rPr>
          <w:szCs w:val="20"/>
        </w:rPr>
      </w:pPr>
      <w:r w:rsidRPr="002C6A8D">
        <w:rPr>
          <w:szCs w:val="20"/>
        </w:rPr>
        <w:t>Prerequisites</w:t>
      </w:r>
    </w:p>
    <w:p w14:paraId="1A19931B" w14:textId="77777777" w:rsidR="003259F0" w:rsidRPr="002C6A8D" w:rsidRDefault="00D66D10" w:rsidP="005B11A8">
      <w:pPr>
        <w:jc w:val="both"/>
        <w:rPr>
          <w:szCs w:val="20"/>
        </w:rPr>
      </w:pPr>
      <w:r w:rsidRPr="002C6A8D">
        <w:rPr>
          <w:szCs w:val="20"/>
          <w:lang w:eastAsia="zh-TW"/>
        </w:rPr>
        <w:t>900161</w:t>
      </w:r>
      <w:r w:rsidRPr="002C6A8D">
        <w:rPr>
          <w:szCs w:val="20"/>
        </w:rPr>
        <w:t>SCI</w:t>
      </w:r>
      <w:r w:rsidR="003259F0" w:rsidRPr="002C6A8D">
        <w:rPr>
          <w:szCs w:val="20"/>
        </w:rPr>
        <w:t xml:space="preserve"> The Human Body I</w:t>
      </w:r>
    </w:p>
    <w:p w14:paraId="622D2083" w14:textId="77777777" w:rsidR="003259F0" w:rsidRPr="002C6A8D" w:rsidRDefault="003259F0" w:rsidP="005B11A8">
      <w:pPr>
        <w:jc w:val="both"/>
      </w:pPr>
    </w:p>
    <w:p w14:paraId="78453A25" w14:textId="77777777" w:rsidR="001D3AED" w:rsidRPr="002C6A8D" w:rsidRDefault="001D3AED" w:rsidP="005B11A8">
      <w:pPr>
        <w:jc w:val="both"/>
        <w:rPr>
          <w:i/>
          <w:iCs/>
          <w:szCs w:val="20"/>
        </w:rPr>
      </w:pPr>
      <w:r w:rsidRPr="002C6A8D">
        <w:rPr>
          <w:i/>
          <w:iCs/>
          <w:szCs w:val="20"/>
        </w:rPr>
        <w:t>Course description</w:t>
      </w:r>
    </w:p>
    <w:p w14:paraId="12D4A79D" w14:textId="77777777" w:rsidR="00797621" w:rsidRPr="002C6A8D" w:rsidRDefault="00797621" w:rsidP="005B11A8">
      <w:pPr>
        <w:jc w:val="both"/>
        <w:rPr>
          <w:szCs w:val="20"/>
        </w:rPr>
      </w:pPr>
      <w:r w:rsidRPr="002C6A8D">
        <w:rPr>
          <w:szCs w:val="20"/>
        </w:rPr>
        <w:t xml:space="preserve">The course Human Body II focuses on the structure and function of a multi-cellular system, the human body. Each human body is built up of ten thousand times more cells than the number of the entire human world population. These cells are organized in tissues that form the organs. This extremely complex system can only exist by rigorous organization and regulation which starts at the moment that an oocyte (egg cell) is fertilized by a sperm cell and continues until the body dies. Key elements of the organization and regulation involve the differentiation of cells. All cells in a human body contain the same genetic </w:t>
      </w:r>
      <w:r w:rsidR="00D66D10" w:rsidRPr="002C6A8D">
        <w:rPr>
          <w:szCs w:val="20"/>
        </w:rPr>
        <w:t>make-up</w:t>
      </w:r>
      <w:r w:rsidRPr="002C6A8D">
        <w:rPr>
          <w:szCs w:val="20"/>
        </w:rPr>
        <w:t xml:space="preserve"> (genome) but by differential use of the genome (transcription) cells are capable of exerting the correct function at the correct location (for example, stem cells differentiate into oocytes in the ovaries, into sperm cells in the testes and into cells that take up nutrients in the small intestines and in those places only). Differentiation of cells is the end point of a rigorous communication system of the body, including nerve cells, hormones, cell-cell communications, messenger molecules at long range (cytokines) and short range (nitric oxide and other gases) and many others. This miracle of biocomplexity of the human body is the topic of this course. Two organ systems are used as examples of differentiation and function related to structure: the sex organs and the gastro-intestinal tract. Focus is on the development of differentiation early during embryogenesis (from the fertilized oocyte onwards) and on the functioning of the organs in a mature body.</w:t>
      </w:r>
    </w:p>
    <w:p w14:paraId="032EE36B" w14:textId="77777777" w:rsidR="00D84884" w:rsidRPr="002C6A8D" w:rsidRDefault="00D84884" w:rsidP="005B11A8">
      <w:pPr>
        <w:jc w:val="both"/>
        <w:rPr>
          <w:i/>
          <w:sz w:val="16"/>
          <w:szCs w:val="16"/>
          <w:lang w:eastAsia="zh-TW"/>
        </w:rPr>
      </w:pPr>
    </w:p>
    <w:p w14:paraId="38D727E2" w14:textId="77777777" w:rsidR="00F60139" w:rsidRPr="002C6A8D" w:rsidRDefault="00F60139" w:rsidP="005B11A8">
      <w:pPr>
        <w:pStyle w:val="Heading1"/>
        <w:jc w:val="both"/>
        <w:rPr>
          <w:i/>
          <w:sz w:val="16"/>
          <w:szCs w:val="16"/>
        </w:rPr>
      </w:pPr>
    </w:p>
    <w:p w14:paraId="3121E2CB" w14:textId="77777777" w:rsidR="00F60139" w:rsidRPr="002C6A8D" w:rsidRDefault="002C6A8D" w:rsidP="005B11A8">
      <w:pPr>
        <w:pStyle w:val="Heading1"/>
        <w:jc w:val="both"/>
        <w:rPr>
          <w:szCs w:val="20"/>
        </w:rPr>
      </w:pPr>
      <w:r>
        <w:rPr>
          <w:szCs w:val="20"/>
        </w:rPr>
        <w:br w:type="page"/>
      </w:r>
      <w:bookmarkStart w:id="813" w:name="_Toc372036176"/>
      <w:r w:rsidR="000005AB" w:rsidRPr="002C6A8D">
        <w:rPr>
          <w:szCs w:val="20"/>
        </w:rPr>
        <w:lastRenderedPageBreak/>
        <w:t>900</w:t>
      </w:r>
      <w:r w:rsidR="007F2E4C" w:rsidRPr="002C6A8D">
        <w:rPr>
          <w:szCs w:val="20"/>
        </w:rPr>
        <w:t>262</w:t>
      </w:r>
      <w:r w:rsidR="000005AB" w:rsidRPr="002C6A8D">
        <w:rPr>
          <w:szCs w:val="20"/>
        </w:rPr>
        <w:t>SCI</w:t>
      </w:r>
      <w:r w:rsidR="007F2E4C" w:rsidRPr="002C6A8D">
        <w:rPr>
          <w:szCs w:val="20"/>
        </w:rPr>
        <w:tab/>
      </w:r>
      <w:r w:rsidR="00F60139" w:rsidRPr="002C6A8D">
        <w:rPr>
          <w:szCs w:val="20"/>
        </w:rPr>
        <w:t>Hormones and Homeostasis</w:t>
      </w:r>
      <w:bookmarkEnd w:id="813"/>
    </w:p>
    <w:tbl>
      <w:tblPr>
        <w:tblW w:w="0" w:type="auto"/>
        <w:tblLook w:val="01E0" w:firstRow="1" w:lastRow="1" w:firstColumn="1" w:lastColumn="1" w:noHBand="0" w:noVBand="0"/>
      </w:tblPr>
      <w:tblGrid>
        <w:gridCol w:w="2217"/>
        <w:gridCol w:w="3111"/>
      </w:tblGrid>
      <w:tr w:rsidR="00DA2034" w:rsidRPr="002C6A8D" w14:paraId="559E4E7C" w14:textId="77777777" w:rsidTr="006F615E">
        <w:trPr>
          <w:trHeight w:val="255"/>
        </w:trPr>
        <w:tc>
          <w:tcPr>
            <w:tcW w:w="2217" w:type="dxa"/>
            <w:shd w:val="clear" w:color="auto" w:fill="auto"/>
          </w:tcPr>
          <w:p w14:paraId="7C06607B" w14:textId="77777777" w:rsidR="00DA2034" w:rsidRPr="002C6A8D" w:rsidRDefault="00DA2034" w:rsidP="005B11A8">
            <w:pPr>
              <w:jc w:val="both"/>
              <w:rPr>
                <w:i/>
                <w:szCs w:val="20"/>
              </w:rPr>
            </w:pPr>
            <w:r w:rsidRPr="002C6A8D">
              <w:rPr>
                <w:i/>
                <w:szCs w:val="20"/>
              </w:rPr>
              <w:t>Credit points</w:t>
            </w:r>
          </w:p>
        </w:tc>
        <w:tc>
          <w:tcPr>
            <w:tcW w:w="3111" w:type="dxa"/>
            <w:shd w:val="clear" w:color="auto" w:fill="auto"/>
          </w:tcPr>
          <w:p w14:paraId="1BB04D9D" w14:textId="77777777" w:rsidR="00DA2034" w:rsidRPr="002C6A8D" w:rsidRDefault="00DA2034" w:rsidP="005B11A8">
            <w:pPr>
              <w:jc w:val="both"/>
              <w:rPr>
                <w:i/>
                <w:szCs w:val="20"/>
              </w:rPr>
            </w:pPr>
            <w:r w:rsidRPr="002C6A8D">
              <w:rPr>
                <w:i/>
                <w:szCs w:val="20"/>
              </w:rPr>
              <w:t>6 ecp</w:t>
            </w:r>
          </w:p>
        </w:tc>
      </w:tr>
      <w:tr w:rsidR="00DA2034" w:rsidRPr="002C6A8D" w14:paraId="56CC5E27" w14:textId="77777777" w:rsidTr="006F615E">
        <w:trPr>
          <w:trHeight w:val="255"/>
        </w:trPr>
        <w:tc>
          <w:tcPr>
            <w:tcW w:w="2217" w:type="dxa"/>
            <w:shd w:val="clear" w:color="auto" w:fill="auto"/>
          </w:tcPr>
          <w:p w14:paraId="3535CBB5" w14:textId="77777777" w:rsidR="00DA2034" w:rsidRPr="002C6A8D" w:rsidRDefault="00DA2034" w:rsidP="005B11A8">
            <w:pPr>
              <w:jc w:val="both"/>
              <w:rPr>
                <w:i/>
                <w:szCs w:val="20"/>
              </w:rPr>
            </w:pPr>
            <w:r w:rsidRPr="002C6A8D">
              <w:rPr>
                <w:i/>
                <w:szCs w:val="20"/>
              </w:rPr>
              <w:t>Theme</w:t>
            </w:r>
          </w:p>
        </w:tc>
        <w:tc>
          <w:tcPr>
            <w:tcW w:w="3111" w:type="dxa"/>
            <w:shd w:val="clear" w:color="auto" w:fill="auto"/>
          </w:tcPr>
          <w:p w14:paraId="6BD49E5E" w14:textId="77777777" w:rsidR="00DA2034" w:rsidRPr="002C6A8D" w:rsidRDefault="00DA2034" w:rsidP="005B11A8">
            <w:pPr>
              <w:jc w:val="both"/>
              <w:rPr>
                <w:i/>
                <w:szCs w:val="20"/>
              </w:rPr>
            </w:pPr>
            <w:r w:rsidRPr="002C6A8D">
              <w:rPr>
                <w:i/>
                <w:szCs w:val="20"/>
              </w:rPr>
              <w:t>ECS, LEU, HW, ICC</w:t>
            </w:r>
          </w:p>
        </w:tc>
      </w:tr>
      <w:tr w:rsidR="00DA2034" w:rsidRPr="002C6A8D" w14:paraId="4E5DB7CB" w14:textId="77777777" w:rsidTr="006F615E">
        <w:trPr>
          <w:trHeight w:val="267"/>
        </w:trPr>
        <w:tc>
          <w:tcPr>
            <w:tcW w:w="2217" w:type="dxa"/>
            <w:shd w:val="clear" w:color="auto" w:fill="auto"/>
          </w:tcPr>
          <w:p w14:paraId="7944EE7B" w14:textId="77777777" w:rsidR="00DA2034" w:rsidRPr="002C6A8D" w:rsidRDefault="00DA2034" w:rsidP="005B11A8">
            <w:pPr>
              <w:jc w:val="both"/>
              <w:rPr>
                <w:i/>
                <w:szCs w:val="20"/>
              </w:rPr>
            </w:pPr>
            <w:r w:rsidRPr="002C6A8D">
              <w:rPr>
                <w:i/>
                <w:szCs w:val="20"/>
              </w:rPr>
              <w:t>Track</w:t>
            </w:r>
          </w:p>
        </w:tc>
        <w:tc>
          <w:tcPr>
            <w:tcW w:w="3111" w:type="dxa"/>
            <w:shd w:val="clear" w:color="auto" w:fill="auto"/>
          </w:tcPr>
          <w:p w14:paraId="647DEF99" w14:textId="77777777" w:rsidR="00DA2034" w:rsidRPr="002C6A8D" w:rsidRDefault="00DA2034" w:rsidP="005B11A8">
            <w:pPr>
              <w:jc w:val="both"/>
              <w:rPr>
                <w:i/>
                <w:szCs w:val="20"/>
              </w:rPr>
            </w:pPr>
            <w:r w:rsidRPr="002C6A8D">
              <w:rPr>
                <w:i/>
                <w:szCs w:val="20"/>
              </w:rPr>
              <w:t>Biomedical Sciences</w:t>
            </w:r>
          </w:p>
        </w:tc>
      </w:tr>
    </w:tbl>
    <w:p w14:paraId="7C60C035" w14:textId="77777777" w:rsidR="00F60139" w:rsidRPr="002C6A8D" w:rsidRDefault="00F60139" w:rsidP="005B11A8">
      <w:pPr>
        <w:jc w:val="both"/>
        <w:rPr>
          <w:szCs w:val="20"/>
        </w:rPr>
      </w:pPr>
    </w:p>
    <w:p w14:paraId="26BAACD0" w14:textId="77777777" w:rsidR="00F60139" w:rsidRPr="002C6A8D" w:rsidRDefault="00F60139" w:rsidP="005B11A8">
      <w:pPr>
        <w:pStyle w:val="Heading2"/>
        <w:jc w:val="both"/>
        <w:rPr>
          <w:szCs w:val="20"/>
        </w:rPr>
      </w:pPr>
      <w:r w:rsidRPr="002C6A8D">
        <w:rPr>
          <w:szCs w:val="20"/>
        </w:rPr>
        <w:t>Prerequisites</w:t>
      </w:r>
    </w:p>
    <w:p w14:paraId="62846F44" w14:textId="77777777" w:rsidR="006D7253" w:rsidRPr="002C6A8D" w:rsidRDefault="00A10F90" w:rsidP="005B11A8">
      <w:pPr>
        <w:jc w:val="both"/>
        <w:rPr>
          <w:szCs w:val="20"/>
        </w:rPr>
      </w:pPr>
      <w:r w:rsidRPr="002C6A8D">
        <w:rPr>
          <w:szCs w:val="20"/>
          <w:lang w:eastAsia="zh-TW"/>
        </w:rPr>
        <w:t>900161</w:t>
      </w:r>
      <w:r w:rsidRPr="002C6A8D">
        <w:rPr>
          <w:szCs w:val="20"/>
        </w:rPr>
        <w:t>SCI</w:t>
      </w:r>
      <w:r w:rsidR="006D7253" w:rsidRPr="002C6A8D">
        <w:rPr>
          <w:szCs w:val="20"/>
        </w:rPr>
        <w:t xml:space="preserve"> The Human Body I</w:t>
      </w:r>
    </w:p>
    <w:p w14:paraId="0DAD7D64" w14:textId="77777777" w:rsidR="006D7253" w:rsidRPr="002C6A8D" w:rsidRDefault="006D7253" w:rsidP="005B11A8">
      <w:pPr>
        <w:jc w:val="both"/>
      </w:pPr>
    </w:p>
    <w:p w14:paraId="53B01834" w14:textId="77777777" w:rsidR="00F60139" w:rsidRPr="002C6A8D" w:rsidRDefault="00F60139" w:rsidP="005B11A8">
      <w:pPr>
        <w:pStyle w:val="Heading2"/>
        <w:jc w:val="both"/>
        <w:rPr>
          <w:szCs w:val="20"/>
        </w:rPr>
      </w:pPr>
      <w:r w:rsidRPr="002C6A8D">
        <w:rPr>
          <w:szCs w:val="20"/>
        </w:rPr>
        <w:t>Course description</w:t>
      </w:r>
    </w:p>
    <w:p w14:paraId="259D698B" w14:textId="77777777" w:rsidR="00F60139" w:rsidRPr="002C6A8D" w:rsidRDefault="00F60139" w:rsidP="005B11A8">
      <w:pPr>
        <w:jc w:val="both"/>
        <w:rPr>
          <w:szCs w:val="20"/>
        </w:rPr>
      </w:pPr>
      <w:r w:rsidRPr="002C6A8D">
        <w:rPr>
          <w:szCs w:val="20"/>
        </w:rPr>
        <w:t>Almost all diseases are failures of homeostasis. Students will study the principles of homeostasis and complex regulatory mechanisms (for instance: intestinal homeostasis, bone homeostasis, iron homeostasis, blood pressure regulation, homeostasis of body temperature). The main focus of the course is hormonal regulations in relation to homeostasis (for instance: energy, growth, reproduction, stress, blood glucose) in humans.</w:t>
      </w:r>
    </w:p>
    <w:p w14:paraId="22E6CD7E" w14:textId="77777777" w:rsidR="002D7A3B" w:rsidRPr="002C6A8D" w:rsidRDefault="002D7A3B" w:rsidP="005B11A8">
      <w:pPr>
        <w:jc w:val="both"/>
        <w:rPr>
          <w:szCs w:val="20"/>
        </w:rPr>
      </w:pPr>
    </w:p>
    <w:p w14:paraId="0B662601" w14:textId="77777777" w:rsidR="00F60139" w:rsidRPr="002C6A8D" w:rsidRDefault="00F60139" w:rsidP="005B11A8">
      <w:pPr>
        <w:jc w:val="both"/>
        <w:rPr>
          <w:szCs w:val="20"/>
        </w:rPr>
      </w:pPr>
      <w:r w:rsidRPr="002C6A8D">
        <w:rPr>
          <w:szCs w:val="20"/>
        </w:rPr>
        <w:t>Topics include types of hormones, the structure and function of hormone receptors, negative and positive feedback mechanisms</w:t>
      </w:r>
      <w:r w:rsidR="00BF68CE" w:rsidRPr="002C6A8D">
        <w:rPr>
          <w:szCs w:val="20"/>
        </w:rPr>
        <w:t>, counter</w:t>
      </w:r>
      <w:r w:rsidRPr="002C6A8D">
        <w:rPr>
          <w:szCs w:val="20"/>
        </w:rPr>
        <w:t xml:space="preserve"> regulatory hormones, functional anatomy and histology of the endocrine system. The cou</w:t>
      </w:r>
      <w:r w:rsidR="00BF68CE" w:rsidRPr="002C6A8D">
        <w:rPr>
          <w:szCs w:val="20"/>
        </w:rPr>
        <w:t>rse centre</w:t>
      </w:r>
      <w:r w:rsidRPr="002C6A8D">
        <w:rPr>
          <w:szCs w:val="20"/>
        </w:rPr>
        <w:t>s on recent medical aspects (function/dysfunction) of the human endocrine and metabolic processes. Students will become familiar with endocrine diseases, diabetes and will understand (pharmacological) mana</w:t>
      </w:r>
      <w:r w:rsidR="00BF68CE" w:rsidRPr="002C6A8D">
        <w:rPr>
          <w:szCs w:val="20"/>
        </w:rPr>
        <w:t>gement of these diseases and the</w:t>
      </w:r>
      <w:r w:rsidRPr="002C6A8D">
        <w:rPr>
          <w:szCs w:val="20"/>
        </w:rPr>
        <w:t xml:space="preserve"> complications</w:t>
      </w:r>
      <w:r w:rsidR="00BF68CE" w:rsidRPr="002C6A8D">
        <w:rPr>
          <w:szCs w:val="20"/>
        </w:rPr>
        <w:t xml:space="preserve"> involved</w:t>
      </w:r>
      <w:r w:rsidRPr="002C6A8D">
        <w:rPr>
          <w:szCs w:val="20"/>
        </w:rPr>
        <w:t xml:space="preserve">. </w:t>
      </w:r>
    </w:p>
    <w:p w14:paraId="68CCB5EC" w14:textId="77777777" w:rsidR="002D7A3B" w:rsidRPr="002C6A8D" w:rsidRDefault="002D7A3B" w:rsidP="005B11A8">
      <w:pPr>
        <w:jc w:val="both"/>
        <w:rPr>
          <w:szCs w:val="20"/>
        </w:rPr>
      </w:pPr>
    </w:p>
    <w:p w14:paraId="106C1C78" w14:textId="77777777" w:rsidR="00F60139" w:rsidRPr="002C6A8D" w:rsidRDefault="00F60139" w:rsidP="005B11A8">
      <w:pPr>
        <w:jc w:val="both"/>
        <w:rPr>
          <w:szCs w:val="20"/>
        </w:rPr>
      </w:pPr>
      <w:r w:rsidRPr="002C6A8D">
        <w:rPr>
          <w:szCs w:val="20"/>
        </w:rPr>
        <w:t>During the course students will use recent scientific literature to prepare for individual or small group oral presentations.</w:t>
      </w:r>
    </w:p>
    <w:p w14:paraId="1E8CD321" w14:textId="77777777" w:rsidR="00F60139" w:rsidRPr="002C6A8D" w:rsidRDefault="00F60139" w:rsidP="005B11A8">
      <w:pPr>
        <w:pStyle w:val="Heading2"/>
        <w:jc w:val="both"/>
        <w:rPr>
          <w:szCs w:val="20"/>
        </w:rPr>
      </w:pPr>
    </w:p>
    <w:p w14:paraId="1B8C60EC" w14:textId="77777777" w:rsidR="00D84884" w:rsidRPr="002C6A8D" w:rsidRDefault="00D84884" w:rsidP="005B11A8">
      <w:pPr>
        <w:jc w:val="both"/>
        <w:rPr>
          <w:szCs w:val="20"/>
        </w:rPr>
      </w:pPr>
    </w:p>
    <w:p w14:paraId="736EFF98" w14:textId="77777777" w:rsidR="002150C8" w:rsidRPr="002C6A8D" w:rsidRDefault="002150C8" w:rsidP="005B11A8">
      <w:pPr>
        <w:jc w:val="both"/>
        <w:rPr>
          <w:szCs w:val="20"/>
        </w:rPr>
      </w:pPr>
    </w:p>
    <w:p w14:paraId="04505D76" w14:textId="77777777" w:rsidR="00D84884" w:rsidRPr="002C6A8D" w:rsidRDefault="000005AB" w:rsidP="005B11A8">
      <w:pPr>
        <w:pStyle w:val="Heading1"/>
        <w:ind w:left="0" w:firstLine="0"/>
        <w:jc w:val="both"/>
      </w:pPr>
      <w:bookmarkStart w:id="814" w:name="_Toc194388830"/>
      <w:bookmarkStart w:id="815" w:name="_Toc196217752"/>
      <w:bookmarkStart w:id="816" w:name="_Toc196219100"/>
      <w:bookmarkStart w:id="817" w:name="_Toc196815338"/>
      <w:bookmarkStart w:id="818" w:name="_Toc196886396"/>
      <w:bookmarkStart w:id="819" w:name="_Toc202860052"/>
      <w:bookmarkStart w:id="820" w:name="_Toc372036177"/>
      <w:r w:rsidRPr="002C6A8D">
        <w:t>900</w:t>
      </w:r>
      <w:r w:rsidR="00CA059E" w:rsidRPr="002C6A8D">
        <w:t>263</w:t>
      </w:r>
      <w:r w:rsidRPr="002C6A8D">
        <w:t>SCI</w:t>
      </w:r>
      <w:r w:rsidR="00D84884" w:rsidRPr="002C6A8D">
        <w:tab/>
        <w:t>Immunology</w:t>
      </w:r>
      <w:bookmarkEnd w:id="814"/>
      <w:bookmarkEnd w:id="815"/>
      <w:bookmarkEnd w:id="816"/>
      <w:bookmarkEnd w:id="817"/>
      <w:bookmarkEnd w:id="818"/>
      <w:bookmarkEnd w:id="819"/>
      <w:bookmarkEnd w:id="820"/>
    </w:p>
    <w:tbl>
      <w:tblPr>
        <w:tblW w:w="0" w:type="auto"/>
        <w:tblLook w:val="01E0" w:firstRow="1" w:lastRow="1" w:firstColumn="1" w:lastColumn="1" w:noHBand="0" w:noVBand="0"/>
      </w:tblPr>
      <w:tblGrid>
        <w:gridCol w:w="2217"/>
        <w:gridCol w:w="3291"/>
      </w:tblGrid>
      <w:tr w:rsidR="00DA2034" w:rsidRPr="002C6A8D" w14:paraId="27E2506A" w14:textId="77777777" w:rsidTr="006F615E">
        <w:trPr>
          <w:trHeight w:val="255"/>
        </w:trPr>
        <w:tc>
          <w:tcPr>
            <w:tcW w:w="2217" w:type="dxa"/>
            <w:shd w:val="clear" w:color="auto" w:fill="auto"/>
          </w:tcPr>
          <w:p w14:paraId="1A1E396F" w14:textId="77777777" w:rsidR="00DA2034" w:rsidRPr="002C6A8D" w:rsidRDefault="00DA2034" w:rsidP="005B11A8">
            <w:pPr>
              <w:jc w:val="both"/>
              <w:rPr>
                <w:i/>
                <w:szCs w:val="20"/>
              </w:rPr>
            </w:pPr>
            <w:r w:rsidRPr="002C6A8D">
              <w:rPr>
                <w:i/>
                <w:szCs w:val="20"/>
              </w:rPr>
              <w:t>Credit points</w:t>
            </w:r>
          </w:p>
        </w:tc>
        <w:tc>
          <w:tcPr>
            <w:tcW w:w="3291" w:type="dxa"/>
            <w:shd w:val="clear" w:color="auto" w:fill="auto"/>
          </w:tcPr>
          <w:p w14:paraId="148E0855" w14:textId="77777777" w:rsidR="00DA2034" w:rsidRPr="002C6A8D" w:rsidRDefault="00DA2034" w:rsidP="005B11A8">
            <w:pPr>
              <w:jc w:val="both"/>
              <w:rPr>
                <w:i/>
                <w:szCs w:val="20"/>
              </w:rPr>
            </w:pPr>
            <w:r w:rsidRPr="002C6A8D">
              <w:rPr>
                <w:i/>
                <w:szCs w:val="20"/>
              </w:rPr>
              <w:t>6 ecp</w:t>
            </w:r>
          </w:p>
        </w:tc>
      </w:tr>
      <w:tr w:rsidR="00DA2034" w:rsidRPr="002C6A8D" w14:paraId="2C07D7E3" w14:textId="77777777" w:rsidTr="006F615E">
        <w:trPr>
          <w:trHeight w:val="255"/>
        </w:trPr>
        <w:tc>
          <w:tcPr>
            <w:tcW w:w="2217" w:type="dxa"/>
            <w:shd w:val="clear" w:color="auto" w:fill="auto"/>
          </w:tcPr>
          <w:p w14:paraId="3033BA71" w14:textId="77777777" w:rsidR="00DA2034" w:rsidRPr="002C6A8D" w:rsidRDefault="00DA2034" w:rsidP="005B11A8">
            <w:pPr>
              <w:jc w:val="both"/>
              <w:rPr>
                <w:i/>
                <w:szCs w:val="20"/>
              </w:rPr>
            </w:pPr>
            <w:r w:rsidRPr="002C6A8D">
              <w:rPr>
                <w:i/>
                <w:szCs w:val="20"/>
              </w:rPr>
              <w:t>Theme</w:t>
            </w:r>
          </w:p>
        </w:tc>
        <w:tc>
          <w:tcPr>
            <w:tcW w:w="3291" w:type="dxa"/>
            <w:shd w:val="clear" w:color="auto" w:fill="auto"/>
          </w:tcPr>
          <w:p w14:paraId="4B8442EA" w14:textId="77777777" w:rsidR="00DA2034" w:rsidRPr="002C6A8D" w:rsidRDefault="00DA2034" w:rsidP="005B11A8">
            <w:pPr>
              <w:jc w:val="both"/>
              <w:rPr>
                <w:i/>
                <w:szCs w:val="20"/>
              </w:rPr>
            </w:pPr>
            <w:r w:rsidRPr="002C6A8D">
              <w:rPr>
                <w:i/>
                <w:szCs w:val="20"/>
              </w:rPr>
              <w:t>ECS, LEU, HW, ICC</w:t>
            </w:r>
          </w:p>
        </w:tc>
      </w:tr>
      <w:tr w:rsidR="00DA2034" w:rsidRPr="002C6A8D" w14:paraId="6D6708C2" w14:textId="77777777" w:rsidTr="006F615E">
        <w:trPr>
          <w:trHeight w:val="267"/>
        </w:trPr>
        <w:tc>
          <w:tcPr>
            <w:tcW w:w="2217" w:type="dxa"/>
            <w:shd w:val="clear" w:color="auto" w:fill="auto"/>
          </w:tcPr>
          <w:p w14:paraId="43F1E0E1" w14:textId="77777777" w:rsidR="00DA2034" w:rsidRPr="002C6A8D" w:rsidRDefault="00DA2034" w:rsidP="005B11A8">
            <w:pPr>
              <w:jc w:val="both"/>
              <w:rPr>
                <w:i/>
                <w:szCs w:val="20"/>
              </w:rPr>
            </w:pPr>
            <w:r w:rsidRPr="002C6A8D">
              <w:rPr>
                <w:i/>
                <w:szCs w:val="20"/>
              </w:rPr>
              <w:t>Track</w:t>
            </w:r>
          </w:p>
        </w:tc>
        <w:tc>
          <w:tcPr>
            <w:tcW w:w="3291" w:type="dxa"/>
            <w:shd w:val="clear" w:color="auto" w:fill="auto"/>
          </w:tcPr>
          <w:p w14:paraId="314CE12B" w14:textId="77777777" w:rsidR="00DA2034" w:rsidRPr="002C6A8D" w:rsidRDefault="00DA2034" w:rsidP="005B11A8">
            <w:pPr>
              <w:jc w:val="both"/>
              <w:rPr>
                <w:i/>
                <w:szCs w:val="20"/>
              </w:rPr>
            </w:pPr>
            <w:r w:rsidRPr="002C6A8D">
              <w:rPr>
                <w:i/>
                <w:szCs w:val="20"/>
              </w:rPr>
              <w:t>Biomedical Sciences</w:t>
            </w:r>
          </w:p>
        </w:tc>
      </w:tr>
    </w:tbl>
    <w:p w14:paraId="24C7E806" w14:textId="77777777" w:rsidR="00D84884" w:rsidRPr="002C6A8D" w:rsidRDefault="00D84884" w:rsidP="005B11A8">
      <w:pPr>
        <w:jc w:val="both"/>
        <w:rPr>
          <w:szCs w:val="20"/>
        </w:rPr>
      </w:pPr>
    </w:p>
    <w:p w14:paraId="241CF73D" w14:textId="77777777" w:rsidR="00830A3D" w:rsidRPr="002C6A8D" w:rsidRDefault="00830A3D" w:rsidP="005B11A8">
      <w:pPr>
        <w:pStyle w:val="Heading2"/>
        <w:jc w:val="both"/>
        <w:rPr>
          <w:szCs w:val="20"/>
        </w:rPr>
      </w:pPr>
      <w:r w:rsidRPr="002C6A8D">
        <w:rPr>
          <w:szCs w:val="20"/>
        </w:rPr>
        <w:t>Prerequisites</w:t>
      </w:r>
    </w:p>
    <w:p w14:paraId="06459676" w14:textId="77777777" w:rsidR="00830A3D" w:rsidRPr="002C6A8D" w:rsidRDefault="00A10F90" w:rsidP="005B11A8">
      <w:pPr>
        <w:jc w:val="both"/>
        <w:rPr>
          <w:szCs w:val="20"/>
        </w:rPr>
      </w:pPr>
      <w:r w:rsidRPr="002C6A8D">
        <w:rPr>
          <w:szCs w:val="20"/>
          <w:lang w:eastAsia="zh-TW"/>
        </w:rPr>
        <w:t>900161</w:t>
      </w:r>
      <w:r w:rsidRPr="002C6A8D">
        <w:rPr>
          <w:szCs w:val="20"/>
        </w:rPr>
        <w:t>SCI</w:t>
      </w:r>
      <w:r w:rsidR="00A9261F" w:rsidRPr="002C6A8D">
        <w:rPr>
          <w:szCs w:val="20"/>
        </w:rPr>
        <w:t xml:space="preserve"> The Human Body</w:t>
      </w:r>
      <w:r w:rsidR="006D7253" w:rsidRPr="002C6A8D">
        <w:rPr>
          <w:szCs w:val="20"/>
        </w:rPr>
        <w:t xml:space="preserve"> 1</w:t>
      </w:r>
      <w:r w:rsidR="00830A3D" w:rsidRPr="002C6A8D">
        <w:rPr>
          <w:szCs w:val="20"/>
        </w:rPr>
        <w:t xml:space="preserve"> </w:t>
      </w:r>
      <w:r w:rsidR="00EC397A" w:rsidRPr="002C6A8D">
        <w:rPr>
          <w:szCs w:val="20"/>
        </w:rPr>
        <w:t xml:space="preserve">or </w:t>
      </w:r>
      <w:r w:rsidRPr="002C6A8D">
        <w:rPr>
          <w:szCs w:val="20"/>
          <w:lang w:eastAsia="zh-TW"/>
        </w:rPr>
        <w:t>900152</w:t>
      </w:r>
      <w:r w:rsidR="00EC397A" w:rsidRPr="002C6A8D">
        <w:rPr>
          <w:szCs w:val="20"/>
        </w:rPr>
        <w:t>SCI</w:t>
      </w:r>
      <w:r w:rsidR="00A9261F" w:rsidRPr="002C6A8D">
        <w:rPr>
          <w:szCs w:val="20"/>
        </w:rPr>
        <w:t xml:space="preserve"> Introduction to Biology</w:t>
      </w:r>
    </w:p>
    <w:p w14:paraId="36A9E24B" w14:textId="77777777" w:rsidR="004C1A5A" w:rsidRPr="002C6A8D" w:rsidRDefault="004C1A5A" w:rsidP="005B11A8">
      <w:pPr>
        <w:jc w:val="both"/>
        <w:rPr>
          <w:i/>
          <w:iCs/>
          <w:szCs w:val="20"/>
        </w:rPr>
      </w:pPr>
    </w:p>
    <w:p w14:paraId="2E5B1E48" w14:textId="77777777" w:rsidR="00F1335C" w:rsidRPr="002C6A8D" w:rsidRDefault="00F1335C" w:rsidP="005B11A8">
      <w:pPr>
        <w:jc w:val="both"/>
        <w:rPr>
          <w:i/>
          <w:iCs/>
          <w:szCs w:val="20"/>
        </w:rPr>
      </w:pPr>
      <w:r w:rsidRPr="002C6A8D">
        <w:rPr>
          <w:i/>
          <w:iCs/>
          <w:szCs w:val="20"/>
        </w:rPr>
        <w:t>Course description</w:t>
      </w:r>
    </w:p>
    <w:p w14:paraId="78A56B1F" w14:textId="77777777" w:rsidR="00F1335C" w:rsidRPr="002C6A8D" w:rsidRDefault="00F1335C" w:rsidP="005B11A8">
      <w:pPr>
        <w:jc w:val="both"/>
        <w:rPr>
          <w:szCs w:val="20"/>
        </w:rPr>
      </w:pPr>
      <w:r w:rsidRPr="002C6A8D">
        <w:rPr>
          <w:szCs w:val="20"/>
        </w:rPr>
        <w:t>Micro</w:t>
      </w:r>
      <w:r w:rsidR="00A10F90" w:rsidRPr="002C6A8D">
        <w:rPr>
          <w:szCs w:val="20"/>
          <w:lang w:eastAsia="zh-TW"/>
        </w:rPr>
        <w:t>-</w:t>
      </w:r>
      <w:r w:rsidRPr="002C6A8D">
        <w:rPr>
          <w:szCs w:val="20"/>
        </w:rPr>
        <w:t>organisms play an ambiguous role in our life. Whereas we tolerate billions of commensal bacteria in the gastrointestinal track, at the same time we have to build up highly sophisticated immune responses against a variety of life-threatening bugs (e.g. viruses, bacteria, fungi, parasites) that invade our body on the daily basis. On top of that, such bugs have evolved to evade our tailor-made immune system with an impressive number of tools. As a result, certain bugs may chronically infect our body and continuously form a potential danger, in particular in conditions of poor health.  In addition, a calculated risk is that immune responses are associated with collateral damage that may even result in our death. Finally, the immune machinery may turn against us resulting in autoimmune and allergic diseases, of which the prevalence seems to increase in certain countries.</w:t>
      </w:r>
    </w:p>
    <w:p w14:paraId="7D0B8296" w14:textId="77777777" w:rsidR="00F1335C" w:rsidRPr="002C6A8D" w:rsidRDefault="00F1335C" w:rsidP="005B11A8">
      <w:pPr>
        <w:jc w:val="both"/>
        <w:rPr>
          <w:szCs w:val="20"/>
        </w:rPr>
      </w:pPr>
    </w:p>
    <w:p w14:paraId="3D9DBE49" w14:textId="77777777" w:rsidR="00F1335C" w:rsidRPr="002C6A8D" w:rsidRDefault="00F1335C" w:rsidP="005B11A8">
      <w:pPr>
        <w:jc w:val="both"/>
        <w:rPr>
          <w:szCs w:val="20"/>
        </w:rPr>
      </w:pPr>
      <w:r w:rsidRPr="002C6A8D">
        <w:rPr>
          <w:szCs w:val="20"/>
        </w:rPr>
        <w:t>Relevant questions in the field are 1) how our immune system manages to address the enormous variety of bugs, 2) how responses to harmless commensals, as well as autoimmunity and allergy are prevented and why the prevalence of these diseases increases, and 4) how immune-mediated diseases are characterized and how they can be treated.</w:t>
      </w:r>
    </w:p>
    <w:p w14:paraId="6799D1DB" w14:textId="77777777" w:rsidR="00F1335C" w:rsidRPr="002C6A8D" w:rsidRDefault="00F1335C" w:rsidP="005B11A8">
      <w:pPr>
        <w:jc w:val="both"/>
        <w:rPr>
          <w:szCs w:val="20"/>
        </w:rPr>
      </w:pPr>
    </w:p>
    <w:p w14:paraId="1314A883" w14:textId="77777777" w:rsidR="00F1335C" w:rsidRPr="002C6A8D" w:rsidRDefault="00F1335C" w:rsidP="005B11A8">
      <w:pPr>
        <w:jc w:val="both"/>
        <w:rPr>
          <w:szCs w:val="20"/>
        </w:rPr>
      </w:pPr>
      <w:r w:rsidRPr="002C6A8D">
        <w:rPr>
          <w:szCs w:val="20"/>
        </w:rPr>
        <w:lastRenderedPageBreak/>
        <w:t xml:space="preserve">In this course we will </w:t>
      </w:r>
      <w:r w:rsidR="00A10F90" w:rsidRPr="002C6A8D">
        <w:rPr>
          <w:szCs w:val="20"/>
        </w:rPr>
        <w:t>analyse</w:t>
      </w:r>
      <w:r w:rsidRPr="002C6A8D">
        <w:rPr>
          <w:szCs w:val="20"/>
        </w:rPr>
        <w:t xml:space="preserve"> the battle against bugs by discussing the initiation of innate and adaptive immune responses. In this course we will learn about:</w:t>
      </w:r>
    </w:p>
    <w:p w14:paraId="1A9156ED" w14:textId="77777777" w:rsidR="00F1335C" w:rsidRPr="002C6A8D" w:rsidRDefault="00F1335C" w:rsidP="005B11A8">
      <w:pPr>
        <w:pStyle w:val="ListParagraph"/>
        <w:numPr>
          <w:ilvl w:val="0"/>
          <w:numId w:val="13"/>
        </w:numPr>
        <w:contextualSpacing/>
        <w:jc w:val="both"/>
        <w:rPr>
          <w:rFonts w:ascii="Verdana" w:hAnsi="Verdana"/>
          <w:sz w:val="20"/>
          <w:szCs w:val="20"/>
          <w:lang w:val="en-GB"/>
        </w:rPr>
      </w:pPr>
      <w:r w:rsidRPr="002C6A8D">
        <w:rPr>
          <w:rFonts w:ascii="Verdana" w:hAnsi="Verdana"/>
          <w:sz w:val="20"/>
          <w:szCs w:val="20"/>
          <w:lang w:val="en-GB"/>
        </w:rPr>
        <w:t xml:space="preserve">The receptors and cells that are used to recognize different classes or strains of microorganisms and the diversity of precise and less precise weapons immune cells have available.  </w:t>
      </w:r>
    </w:p>
    <w:p w14:paraId="54C07174" w14:textId="77777777" w:rsidR="00F1335C" w:rsidRPr="002C6A8D" w:rsidRDefault="00F1335C" w:rsidP="005B11A8">
      <w:pPr>
        <w:pStyle w:val="ListParagraph"/>
        <w:numPr>
          <w:ilvl w:val="0"/>
          <w:numId w:val="13"/>
        </w:numPr>
        <w:contextualSpacing/>
        <w:jc w:val="both"/>
        <w:rPr>
          <w:rFonts w:ascii="Verdana" w:hAnsi="Verdana"/>
          <w:sz w:val="20"/>
          <w:szCs w:val="20"/>
          <w:lang w:val="en-GB"/>
        </w:rPr>
      </w:pPr>
      <w:r w:rsidRPr="002C6A8D">
        <w:rPr>
          <w:rFonts w:ascii="Verdana" w:hAnsi="Verdana"/>
          <w:sz w:val="20"/>
          <w:szCs w:val="20"/>
          <w:lang w:val="en-GB"/>
        </w:rPr>
        <w:t xml:space="preserve">The internal control mechanisms that diminish collateral damage and prevent autoimmunity and allergy, as well as the role of the environment herein. </w:t>
      </w:r>
    </w:p>
    <w:p w14:paraId="75CD412F" w14:textId="77777777" w:rsidR="00F1335C" w:rsidRPr="002C6A8D" w:rsidRDefault="00F1335C" w:rsidP="005B11A8">
      <w:pPr>
        <w:pStyle w:val="ListParagraph"/>
        <w:numPr>
          <w:ilvl w:val="0"/>
          <w:numId w:val="13"/>
        </w:numPr>
        <w:contextualSpacing/>
        <w:jc w:val="both"/>
        <w:rPr>
          <w:rFonts w:ascii="Verdana" w:hAnsi="Verdana"/>
          <w:sz w:val="20"/>
          <w:szCs w:val="20"/>
          <w:lang w:val="en-GB"/>
        </w:rPr>
      </w:pPr>
      <w:r w:rsidRPr="002C6A8D">
        <w:rPr>
          <w:rFonts w:ascii="Verdana" w:hAnsi="Verdana"/>
          <w:sz w:val="20"/>
          <w:szCs w:val="20"/>
          <w:lang w:val="en-GB"/>
        </w:rPr>
        <w:t>The immune-mediated diseases and their treatment (chronic infection, autoimmunity, allergy)</w:t>
      </w:r>
      <w:r w:rsidR="00A10F90" w:rsidRPr="002C6A8D">
        <w:rPr>
          <w:rFonts w:ascii="Verdana" w:eastAsia="PMingLiU" w:hAnsi="Verdana"/>
          <w:sz w:val="20"/>
          <w:szCs w:val="20"/>
          <w:lang w:val="en-GB" w:eastAsia="zh-TW"/>
        </w:rPr>
        <w:t>.</w:t>
      </w:r>
    </w:p>
    <w:p w14:paraId="5E4AA44E" w14:textId="77777777" w:rsidR="00F1335C" w:rsidRPr="002C6A8D" w:rsidRDefault="00F1335C" w:rsidP="005B11A8">
      <w:pPr>
        <w:jc w:val="both"/>
        <w:rPr>
          <w:szCs w:val="20"/>
        </w:rPr>
      </w:pPr>
    </w:p>
    <w:p w14:paraId="708E2477" w14:textId="77777777" w:rsidR="00986A50" w:rsidRPr="002C6A8D" w:rsidRDefault="00986A50" w:rsidP="005B11A8">
      <w:pPr>
        <w:jc w:val="both"/>
        <w:rPr>
          <w:b/>
          <w:szCs w:val="20"/>
        </w:rPr>
      </w:pPr>
      <w:bookmarkStart w:id="821" w:name="_Toc194388832"/>
      <w:bookmarkStart w:id="822" w:name="_Toc196217754"/>
      <w:bookmarkStart w:id="823" w:name="_Toc196219102"/>
      <w:bookmarkStart w:id="824" w:name="_Toc196815340"/>
      <w:bookmarkStart w:id="825" w:name="_Toc196886398"/>
      <w:bookmarkStart w:id="826" w:name="_Toc202860053"/>
    </w:p>
    <w:p w14:paraId="1819EB29" w14:textId="77777777" w:rsidR="00401A66" w:rsidRPr="002C6A8D" w:rsidRDefault="000005AB" w:rsidP="005B11A8">
      <w:pPr>
        <w:pStyle w:val="Heading1"/>
        <w:jc w:val="both"/>
      </w:pPr>
      <w:bookmarkStart w:id="827" w:name="_Toc372036178"/>
      <w:r w:rsidRPr="002C6A8D">
        <w:t>900</w:t>
      </w:r>
      <w:r w:rsidR="00401A66" w:rsidRPr="002C6A8D">
        <w:t>264</w:t>
      </w:r>
      <w:r w:rsidRPr="002C6A8D">
        <w:t>SCI</w:t>
      </w:r>
      <w:r w:rsidR="00401A66" w:rsidRPr="002C6A8D">
        <w:t>/SSC</w:t>
      </w:r>
      <w:r w:rsidR="00401A66" w:rsidRPr="002C6A8D">
        <w:tab/>
        <w:t>Brain and Cognition</w:t>
      </w:r>
      <w:r w:rsidR="006D7253" w:rsidRPr="002C6A8D">
        <w:t xml:space="preserve"> (for Science majors)</w:t>
      </w:r>
      <w:bookmarkEnd w:id="827"/>
    </w:p>
    <w:tbl>
      <w:tblPr>
        <w:tblW w:w="0" w:type="auto"/>
        <w:tblLook w:val="01E0" w:firstRow="1" w:lastRow="1" w:firstColumn="1" w:lastColumn="1" w:noHBand="0" w:noVBand="0"/>
      </w:tblPr>
      <w:tblGrid>
        <w:gridCol w:w="2217"/>
        <w:gridCol w:w="3651"/>
      </w:tblGrid>
      <w:tr w:rsidR="00DA2034" w:rsidRPr="002C6A8D" w14:paraId="4FF28B36" w14:textId="77777777" w:rsidTr="006F615E">
        <w:trPr>
          <w:trHeight w:val="255"/>
        </w:trPr>
        <w:tc>
          <w:tcPr>
            <w:tcW w:w="2217" w:type="dxa"/>
            <w:shd w:val="clear" w:color="auto" w:fill="auto"/>
          </w:tcPr>
          <w:p w14:paraId="355F362C" w14:textId="77777777" w:rsidR="00DA2034" w:rsidRPr="002C6A8D" w:rsidRDefault="00DA2034" w:rsidP="005B11A8">
            <w:pPr>
              <w:jc w:val="both"/>
              <w:rPr>
                <w:i/>
                <w:szCs w:val="20"/>
              </w:rPr>
            </w:pPr>
            <w:r w:rsidRPr="002C6A8D">
              <w:rPr>
                <w:i/>
                <w:szCs w:val="20"/>
              </w:rPr>
              <w:t>Credit points</w:t>
            </w:r>
          </w:p>
        </w:tc>
        <w:tc>
          <w:tcPr>
            <w:tcW w:w="3651" w:type="dxa"/>
            <w:shd w:val="clear" w:color="auto" w:fill="auto"/>
          </w:tcPr>
          <w:p w14:paraId="20AE0B41" w14:textId="77777777" w:rsidR="00DA2034" w:rsidRPr="002C6A8D" w:rsidRDefault="00DA2034" w:rsidP="005B11A8">
            <w:pPr>
              <w:jc w:val="both"/>
              <w:rPr>
                <w:i/>
                <w:szCs w:val="20"/>
              </w:rPr>
            </w:pPr>
            <w:r w:rsidRPr="002C6A8D">
              <w:rPr>
                <w:i/>
                <w:szCs w:val="20"/>
              </w:rPr>
              <w:t>6 ecp</w:t>
            </w:r>
          </w:p>
        </w:tc>
      </w:tr>
      <w:tr w:rsidR="00DA2034" w:rsidRPr="002C6A8D" w14:paraId="6E59CD73" w14:textId="77777777" w:rsidTr="006F615E">
        <w:trPr>
          <w:trHeight w:val="255"/>
        </w:trPr>
        <w:tc>
          <w:tcPr>
            <w:tcW w:w="2217" w:type="dxa"/>
            <w:shd w:val="clear" w:color="auto" w:fill="auto"/>
          </w:tcPr>
          <w:p w14:paraId="26D38537" w14:textId="77777777" w:rsidR="00DA2034" w:rsidRPr="002C6A8D" w:rsidRDefault="00DA2034" w:rsidP="005B11A8">
            <w:pPr>
              <w:jc w:val="both"/>
              <w:rPr>
                <w:i/>
                <w:szCs w:val="20"/>
              </w:rPr>
            </w:pPr>
            <w:r w:rsidRPr="002C6A8D">
              <w:rPr>
                <w:i/>
                <w:szCs w:val="20"/>
              </w:rPr>
              <w:t>Theme</w:t>
            </w:r>
          </w:p>
        </w:tc>
        <w:tc>
          <w:tcPr>
            <w:tcW w:w="3651" w:type="dxa"/>
            <w:shd w:val="clear" w:color="auto" w:fill="auto"/>
          </w:tcPr>
          <w:p w14:paraId="1BAA465B" w14:textId="77777777" w:rsidR="00DA2034" w:rsidRPr="002C6A8D" w:rsidRDefault="00DA2034" w:rsidP="005B11A8">
            <w:pPr>
              <w:jc w:val="both"/>
              <w:rPr>
                <w:i/>
                <w:szCs w:val="20"/>
              </w:rPr>
            </w:pPr>
            <w:r w:rsidRPr="002C6A8D">
              <w:rPr>
                <w:i/>
                <w:szCs w:val="20"/>
              </w:rPr>
              <w:t>ECS, LEU, HW, ICC</w:t>
            </w:r>
          </w:p>
        </w:tc>
      </w:tr>
      <w:tr w:rsidR="00DA2034" w:rsidRPr="002C6A8D" w14:paraId="10E04247" w14:textId="77777777" w:rsidTr="006F615E">
        <w:trPr>
          <w:trHeight w:val="267"/>
        </w:trPr>
        <w:tc>
          <w:tcPr>
            <w:tcW w:w="2217" w:type="dxa"/>
            <w:shd w:val="clear" w:color="auto" w:fill="auto"/>
          </w:tcPr>
          <w:p w14:paraId="062B9E0E" w14:textId="77777777" w:rsidR="00DA2034" w:rsidRPr="002C6A8D" w:rsidRDefault="00DA2034" w:rsidP="005B11A8">
            <w:pPr>
              <w:jc w:val="both"/>
              <w:rPr>
                <w:i/>
                <w:szCs w:val="20"/>
              </w:rPr>
            </w:pPr>
            <w:r w:rsidRPr="002C6A8D">
              <w:rPr>
                <w:i/>
                <w:szCs w:val="20"/>
              </w:rPr>
              <w:t>Track</w:t>
            </w:r>
          </w:p>
        </w:tc>
        <w:tc>
          <w:tcPr>
            <w:tcW w:w="3651" w:type="dxa"/>
            <w:shd w:val="clear" w:color="auto" w:fill="auto"/>
          </w:tcPr>
          <w:p w14:paraId="525B3A81" w14:textId="77777777" w:rsidR="00DA2034" w:rsidRPr="002C6A8D" w:rsidRDefault="00DA2034" w:rsidP="005B11A8">
            <w:pPr>
              <w:jc w:val="both"/>
              <w:rPr>
                <w:i/>
                <w:szCs w:val="20"/>
              </w:rPr>
            </w:pPr>
            <w:r w:rsidRPr="002C6A8D">
              <w:rPr>
                <w:i/>
                <w:szCs w:val="20"/>
              </w:rPr>
              <w:t>Biomedical Sciences, Cognition</w:t>
            </w:r>
          </w:p>
        </w:tc>
      </w:tr>
    </w:tbl>
    <w:p w14:paraId="065B685A" w14:textId="77777777" w:rsidR="00986A50" w:rsidRPr="002C6A8D" w:rsidRDefault="00986A50" w:rsidP="005B11A8">
      <w:pPr>
        <w:jc w:val="both"/>
      </w:pPr>
    </w:p>
    <w:p w14:paraId="7BBEEDE7" w14:textId="77777777" w:rsidR="00986A50" w:rsidRPr="002C6A8D" w:rsidRDefault="00986A50" w:rsidP="005B11A8">
      <w:pPr>
        <w:pStyle w:val="Heading2"/>
        <w:jc w:val="both"/>
        <w:rPr>
          <w:szCs w:val="20"/>
        </w:rPr>
      </w:pPr>
      <w:r w:rsidRPr="002C6A8D">
        <w:rPr>
          <w:szCs w:val="20"/>
        </w:rPr>
        <w:t xml:space="preserve">Prerequisites </w:t>
      </w:r>
    </w:p>
    <w:p w14:paraId="66B9B35F" w14:textId="77777777" w:rsidR="00986A50" w:rsidRPr="002C6A8D" w:rsidRDefault="00F840CA" w:rsidP="005B11A8">
      <w:pPr>
        <w:jc w:val="both"/>
        <w:rPr>
          <w:szCs w:val="20"/>
        </w:rPr>
      </w:pPr>
      <w:r w:rsidRPr="002C6A8D">
        <w:rPr>
          <w:bCs/>
          <w:szCs w:val="20"/>
          <w:lang w:eastAsia="zh-TW"/>
        </w:rPr>
        <w:t>900152</w:t>
      </w:r>
      <w:r w:rsidRPr="002C6A8D">
        <w:rPr>
          <w:bCs/>
          <w:szCs w:val="20"/>
        </w:rPr>
        <w:t>SCI</w:t>
      </w:r>
      <w:r w:rsidR="00986A50" w:rsidRPr="002C6A8D">
        <w:rPr>
          <w:bCs/>
          <w:szCs w:val="20"/>
        </w:rPr>
        <w:t xml:space="preserve"> Introduction to Biology or </w:t>
      </w:r>
      <w:r w:rsidRPr="002C6A8D">
        <w:rPr>
          <w:bCs/>
          <w:szCs w:val="20"/>
          <w:lang w:eastAsia="zh-TW"/>
        </w:rPr>
        <w:t>900161</w:t>
      </w:r>
      <w:r w:rsidRPr="002C6A8D">
        <w:rPr>
          <w:rFonts w:cs="Verdana"/>
          <w:bCs/>
          <w:szCs w:val="20"/>
        </w:rPr>
        <w:t>SCI</w:t>
      </w:r>
      <w:r w:rsidR="00986A50" w:rsidRPr="002C6A8D">
        <w:rPr>
          <w:rFonts w:cs="Verdana"/>
          <w:bCs/>
          <w:szCs w:val="20"/>
        </w:rPr>
        <w:t xml:space="preserve"> The Human Body</w:t>
      </w:r>
      <w:r w:rsidR="006D7253" w:rsidRPr="002C6A8D">
        <w:rPr>
          <w:rFonts w:cs="Verdana"/>
          <w:bCs/>
          <w:szCs w:val="20"/>
        </w:rPr>
        <w:t xml:space="preserve"> 1</w:t>
      </w:r>
      <w:r w:rsidR="00986A50" w:rsidRPr="002C6A8D">
        <w:rPr>
          <w:rFonts w:cs="Verdana"/>
          <w:bCs/>
          <w:szCs w:val="20"/>
        </w:rPr>
        <w:t xml:space="preserve"> </w:t>
      </w:r>
    </w:p>
    <w:p w14:paraId="7D233879" w14:textId="77777777" w:rsidR="00F840CA" w:rsidRPr="002C6A8D" w:rsidRDefault="00F840CA" w:rsidP="005B11A8">
      <w:pPr>
        <w:pStyle w:val="Heading2"/>
        <w:jc w:val="both"/>
        <w:rPr>
          <w:lang w:eastAsia="zh-TW"/>
        </w:rPr>
      </w:pPr>
    </w:p>
    <w:p w14:paraId="4B3A688D" w14:textId="77777777" w:rsidR="00F840CA" w:rsidRPr="002C6A8D" w:rsidRDefault="00F840CA" w:rsidP="005B11A8">
      <w:pPr>
        <w:pStyle w:val="Heading2"/>
        <w:jc w:val="both"/>
      </w:pPr>
      <w:r w:rsidRPr="002C6A8D">
        <w:t>Course description</w:t>
      </w:r>
    </w:p>
    <w:p w14:paraId="1AC9C6F6" w14:textId="77777777" w:rsidR="00986A50" w:rsidRPr="002C6A8D" w:rsidRDefault="00986A50" w:rsidP="005B11A8">
      <w:pPr>
        <w:pStyle w:val="BodyText"/>
        <w:jc w:val="both"/>
        <w:rPr>
          <w:b w:val="0"/>
          <w:szCs w:val="20"/>
        </w:rPr>
      </w:pPr>
      <w:r w:rsidRPr="002C6A8D">
        <w:rPr>
          <w:b w:val="0"/>
          <w:szCs w:val="20"/>
        </w:rPr>
        <w:t>In this course students will become familiar with basic key concepts in (cognitive) neuroscience. The goal of this course is to deepen understanding of the neurobiology of the mind and the aetiology of mental disorders. Students will be encouraged to critically analyse the impact of neurobiology and (psychiatric) brain disorders on society.</w:t>
      </w:r>
    </w:p>
    <w:p w14:paraId="49E287C2" w14:textId="77777777" w:rsidR="00986A50" w:rsidRPr="002C6A8D" w:rsidRDefault="00986A50" w:rsidP="005B11A8">
      <w:pPr>
        <w:jc w:val="both"/>
        <w:rPr>
          <w:szCs w:val="20"/>
        </w:rPr>
      </w:pPr>
    </w:p>
    <w:p w14:paraId="127F06C1" w14:textId="77777777" w:rsidR="00986A50" w:rsidRPr="002C6A8D" w:rsidRDefault="00986A50" w:rsidP="005B11A8">
      <w:pPr>
        <w:jc w:val="both"/>
      </w:pPr>
      <w:r w:rsidRPr="002C6A8D">
        <w:t xml:space="preserve">To most of us, the mind constitutes as the very essence of our identity. However, where to draw the line between normal and abnormal, well and ill, an eccentric personality and a schizotypic one, an active, creative fast-thinking personality and ADHD? </w:t>
      </w:r>
    </w:p>
    <w:p w14:paraId="2E32D575" w14:textId="77777777" w:rsidR="00F840CA" w:rsidRPr="002C6A8D" w:rsidRDefault="00F840CA" w:rsidP="005B11A8">
      <w:pPr>
        <w:jc w:val="both"/>
        <w:rPr>
          <w:lang w:eastAsia="zh-TW"/>
        </w:rPr>
      </w:pPr>
    </w:p>
    <w:p w14:paraId="6F33BDF2" w14:textId="77777777" w:rsidR="00986A50" w:rsidRPr="002C6A8D" w:rsidRDefault="00986A50" w:rsidP="005B11A8">
      <w:pPr>
        <w:jc w:val="both"/>
      </w:pPr>
      <w:r w:rsidRPr="002C6A8D">
        <w:t>This course will explore the neurobiology of the mind. First, students will be provided with a concise overview of the structure and function of the human brain and will be introduced to the basics of neural communication (electrical signalling and synaptic transmission). Next, the focus will be on key concepts in cognitive neuroscience such as perception, memory, attention, emotion and consciousness. A selection of relevant topics will be covered in depth (partly by students’ presentations); possibilities include: altered states of consciousness, neurobiology of attraction and partner selection, creativity and mental illness, the gendered brain, the moral brain, free will, empathy and mirror neurons, intelligence, neurobiology of belief, superstition and religion, brain-machine interfaces, cognitive enhancers, mind control (this list is by no means exhaustive).</w:t>
      </w:r>
    </w:p>
    <w:p w14:paraId="2F0AE1F4" w14:textId="77777777" w:rsidR="00F840CA" w:rsidRPr="002C6A8D" w:rsidRDefault="00F840CA" w:rsidP="005B11A8">
      <w:pPr>
        <w:jc w:val="both"/>
        <w:rPr>
          <w:lang w:eastAsia="zh-TW"/>
        </w:rPr>
      </w:pPr>
    </w:p>
    <w:p w14:paraId="4F8B1CFD" w14:textId="77777777" w:rsidR="00986A50" w:rsidRPr="002C6A8D" w:rsidRDefault="00986A50" w:rsidP="005B11A8">
      <w:pPr>
        <w:jc w:val="both"/>
      </w:pPr>
      <w:r w:rsidRPr="002C6A8D">
        <w:t>An important focus of this course is the aetiology of mental disorders, such as ADHD, depression, addiction, autism and schizophrenia, with special attention for the nature-nurture discussion. Students will be challenged to critically reflect on the boundaries between normality and abnormality and the implications for society.</w:t>
      </w:r>
    </w:p>
    <w:p w14:paraId="26E3FD77" w14:textId="77777777" w:rsidR="00986A50" w:rsidRPr="002C6A8D" w:rsidRDefault="00986A50" w:rsidP="005B11A8">
      <w:pPr>
        <w:jc w:val="both"/>
      </w:pPr>
    </w:p>
    <w:p w14:paraId="137F72C2" w14:textId="77777777" w:rsidR="00CE7F61" w:rsidRPr="002C6A8D" w:rsidRDefault="00CE7F61" w:rsidP="005B11A8">
      <w:pPr>
        <w:jc w:val="both"/>
        <w:rPr>
          <w:b/>
          <w:szCs w:val="20"/>
        </w:rPr>
      </w:pPr>
    </w:p>
    <w:p w14:paraId="1B623C9E" w14:textId="77777777" w:rsidR="00CE7F61" w:rsidRPr="002C6A8D" w:rsidRDefault="00CE7F61" w:rsidP="005B11A8">
      <w:pPr>
        <w:jc w:val="both"/>
        <w:rPr>
          <w:b/>
          <w:szCs w:val="20"/>
        </w:rPr>
      </w:pPr>
    </w:p>
    <w:p w14:paraId="22BC3F75" w14:textId="77777777" w:rsidR="00401A66" w:rsidRPr="002C6A8D" w:rsidRDefault="002C6A8D" w:rsidP="005B11A8">
      <w:pPr>
        <w:pStyle w:val="Heading1"/>
        <w:jc w:val="both"/>
      </w:pPr>
      <w:r>
        <w:br w:type="page"/>
      </w:r>
      <w:bookmarkStart w:id="828" w:name="_Toc372036179"/>
      <w:r w:rsidR="000005AB" w:rsidRPr="002C6A8D">
        <w:lastRenderedPageBreak/>
        <w:t>900</w:t>
      </w:r>
      <w:r w:rsidR="00401A66" w:rsidRPr="002C6A8D">
        <w:t>269</w:t>
      </w:r>
      <w:r w:rsidR="000005AB" w:rsidRPr="002C6A8D">
        <w:t>SCI</w:t>
      </w:r>
      <w:r w:rsidR="00401A66" w:rsidRPr="002C6A8D">
        <w:tab/>
        <w:t>Cell Biology and Physiology Lab</w:t>
      </w:r>
      <w:bookmarkEnd w:id="828"/>
    </w:p>
    <w:tbl>
      <w:tblPr>
        <w:tblW w:w="0" w:type="auto"/>
        <w:tblLook w:val="01E0" w:firstRow="1" w:lastRow="1" w:firstColumn="1" w:lastColumn="1" w:noHBand="0" w:noVBand="0"/>
      </w:tblPr>
      <w:tblGrid>
        <w:gridCol w:w="2217"/>
        <w:gridCol w:w="2931"/>
      </w:tblGrid>
      <w:tr w:rsidR="00DA2034" w:rsidRPr="002C6A8D" w14:paraId="3576CE43" w14:textId="77777777" w:rsidTr="006F615E">
        <w:trPr>
          <w:trHeight w:val="255"/>
        </w:trPr>
        <w:tc>
          <w:tcPr>
            <w:tcW w:w="2217" w:type="dxa"/>
            <w:shd w:val="clear" w:color="auto" w:fill="auto"/>
          </w:tcPr>
          <w:p w14:paraId="2ADB3EFA" w14:textId="77777777" w:rsidR="00DA2034" w:rsidRPr="002C6A8D" w:rsidRDefault="00DA2034" w:rsidP="005B11A8">
            <w:pPr>
              <w:jc w:val="both"/>
              <w:rPr>
                <w:i/>
                <w:szCs w:val="20"/>
              </w:rPr>
            </w:pPr>
            <w:r w:rsidRPr="002C6A8D">
              <w:rPr>
                <w:i/>
                <w:szCs w:val="20"/>
              </w:rPr>
              <w:t>Credit points</w:t>
            </w:r>
          </w:p>
        </w:tc>
        <w:tc>
          <w:tcPr>
            <w:tcW w:w="2931" w:type="dxa"/>
            <w:shd w:val="clear" w:color="auto" w:fill="auto"/>
          </w:tcPr>
          <w:p w14:paraId="380BBDA2" w14:textId="77777777" w:rsidR="00DA2034" w:rsidRPr="002C6A8D" w:rsidRDefault="00DA2034" w:rsidP="005B11A8">
            <w:pPr>
              <w:jc w:val="both"/>
              <w:rPr>
                <w:i/>
                <w:szCs w:val="20"/>
              </w:rPr>
            </w:pPr>
            <w:r w:rsidRPr="002C6A8D">
              <w:rPr>
                <w:i/>
                <w:szCs w:val="20"/>
              </w:rPr>
              <w:t>6 ecp</w:t>
            </w:r>
          </w:p>
        </w:tc>
      </w:tr>
      <w:tr w:rsidR="00DA2034" w:rsidRPr="002C6A8D" w14:paraId="0123906E" w14:textId="77777777" w:rsidTr="006F615E">
        <w:trPr>
          <w:trHeight w:val="255"/>
        </w:trPr>
        <w:tc>
          <w:tcPr>
            <w:tcW w:w="2217" w:type="dxa"/>
            <w:shd w:val="clear" w:color="auto" w:fill="auto"/>
          </w:tcPr>
          <w:p w14:paraId="29D3B516" w14:textId="77777777" w:rsidR="00DA2034" w:rsidRPr="002C6A8D" w:rsidRDefault="00DA2034" w:rsidP="005B11A8">
            <w:pPr>
              <w:jc w:val="both"/>
              <w:rPr>
                <w:i/>
                <w:szCs w:val="20"/>
              </w:rPr>
            </w:pPr>
            <w:r w:rsidRPr="002C6A8D">
              <w:rPr>
                <w:i/>
                <w:szCs w:val="20"/>
              </w:rPr>
              <w:t>Theme</w:t>
            </w:r>
          </w:p>
        </w:tc>
        <w:tc>
          <w:tcPr>
            <w:tcW w:w="2931" w:type="dxa"/>
            <w:shd w:val="clear" w:color="auto" w:fill="auto"/>
          </w:tcPr>
          <w:p w14:paraId="39D6D12D" w14:textId="77777777" w:rsidR="00DA2034" w:rsidRPr="002C6A8D" w:rsidRDefault="00DA2034" w:rsidP="005B11A8">
            <w:pPr>
              <w:jc w:val="both"/>
              <w:rPr>
                <w:i/>
                <w:szCs w:val="20"/>
              </w:rPr>
            </w:pPr>
            <w:r w:rsidRPr="002C6A8D">
              <w:rPr>
                <w:i/>
                <w:szCs w:val="20"/>
              </w:rPr>
              <w:t>ECS, LEU, HW, ICC</w:t>
            </w:r>
          </w:p>
        </w:tc>
      </w:tr>
      <w:tr w:rsidR="00DA2034" w:rsidRPr="002C6A8D" w14:paraId="11335F6B" w14:textId="77777777" w:rsidTr="006F615E">
        <w:trPr>
          <w:trHeight w:val="267"/>
        </w:trPr>
        <w:tc>
          <w:tcPr>
            <w:tcW w:w="2217" w:type="dxa"/>
            <w:shd w:val="clear" w:color="auto" w:fill="auto"/>
          </w:tcPr>
          <w:p w14:paraId="4C6880B6" w14:textId="77777777" w:rsidR="00DA2034" w:rsidRPr="002C6A8D" w:rsidRDefault="00DA2034" w:rsidP="005B11A8">
            <w:pPr>
              <w:jc w:val="both"/>
              <w:rPr>
                <w:i/>
                <w:szCs w:val="20"/>
              </w:rPr>
            </w:pPr>
            <w:r w:rsidRPr="002C6A8D">
              <w:rPr>
                <w:i/>
                <w:szCs w:val="20"/>
              </w:rPr>
              <w:t>Track</w:t>
            </w:r>
          </w:p>
        </w:tc>
        <w:tc>
          <w:tcPr>
            <w:tcW w:w="2931" w:type="dxa"/>
            <w:shd w:val="clear" w:color="auto" w:fill="auto"/>
          </w:tcPr>
          <w:p w14:paraId="601E9B29" w14:textId="77777777" w:rsidR="00DA2034" w:rsidRPr="002C6A8D" w:rsidRDefault="00DA2034" w:rsidP="005B11A8">
            <w:pPr>
              <w:jc w:val="both"/>
              <w:rPr>
                <w:i/>
                <w:szCs w:val="20"/>
              </w:rPr>
            </w:pPr>
            <w:r w:rsidRPr="002C6A8D">
              <w:rPr>
                <w:i/>
                <w:szCs w:val="20"/>
              </w:rPr>
              <w:t>Biomedical Sciences</w:t>
            </w:r>
          </w:p>
        </w:tc>
      </w:tr>
    </w:tbl>
    <w:p w14:paraId="7AE05872" w14:textId="77777777" w:rsidR="00401A66" w:rsidRPr="002C6A8D" w:rsidRDefault="00401A66" w:rsidP="005B11A8">
      <w:pPr>
        <w:jc w:val="both"/>
        <w:rPr>
          <w:b/>
          <w:szCs w:val="20"/>
        </w:rPr>
      </w:pPr>
    </w:p>
    <w:p w14:paraId="0BADFFAF" w14:textId="77777777" w:rsidR="00CE7F61" w:rsidRPr="002C6A8D" w:rsidRDefault="00CE7F61" w:rsidP="005B11A8">
      <w:pPr>
        <w:jc w:val="both"/>
        <w:rPr>
          <w:i/>
          <w:szCs w:val="20"/>
        </w:rPr>
      </w:pPr>
      <w:r w:rsidRPr="002C6A8D">
        <w:rPr>
          <w:i/>
          <w:szCs w:val="20"/>
        </w:rPr>
        <w:t>Prerequisites</w:t>
      </w:r>
    </w:p>
    <w:p w14:paraId="2D369034" w14:textId="77777777" w:rsidR="00CE7F61" w:rsidRPr="002C6A8D" w:rsidRDefault="006A6656" w:rsidP="005B11A8">
      <w:pPr>
        <w:jc w:val="both"/>
        <w:rPr>
          <w:szCs w:val="20"/>
          <w:lang w:eastAsia="zh-TW"/>
        </w:rPr>
      </w:pPr>
      <w:r w:rsidRPr="002C6A8D">
        <w:rPr>
          <w:szCs w:val="20"/>
          <w:lang w:eastAsia="zh-TW"/>
        </w:rPr>
        <w:t>900161</w:t>
      </w:r>
      <w:r w:rsidRPr="002C6A8D">
        <w:rPr>
          <w:szCs w:val="20"/>
        </w:rPr>
        <w:t>SCI The Human Body</w:t>
      </w:r>
      <w:r w:rsidR="00CE7F61" w:rsidRPr="002C6A8D">
        <w:rPr>
          <w:szCs w:val="20"/>
        </w:rPr>
        <w:t xml:space="preserve"> or </w:t>
      </w:r>
      <w:r w:rsidRPr="002C6A8D">
        <w:rPr>
          <w:szCs w:val="20"/>
          <w:lang w:eastAsia="zh-TW"/>
        </w:rPr>
        <w:t>900252</w:t>
      </w:r>
      <w:r w:rsidRPr="002C6A8D">
        <w:rPr>
          <w:szCs w:val="20"/>
        </w:rPr>
        <w:t>SCI Molecular Cell Biology</w:t>
      </w:r>
    </w:p>
    <w:p w14:paraId="2146D423" w14:textId="77777777" w:rsidR="006A6656" w:rsidRPr="002C6A8D" w:rsidRDefault="006A6656" w:rsidP="005B11A8">
      <w:pPr>
        <w:jc w:val="both"/>
        <w:rPr>
          <w:i/>
          <w:szCs w:val="20"/>
          <w:lang w:eastAsia="zh-TW"/>
        </w:rPr>
      </w:pPr>
    </w:p>
    <w:p w14:paraId="354513DD" w14:textId="77777777" w:rsidR="00CE7F61" w:rsidRPr="002C6A8D" w:rsidRDefault="00CE7F61" w:rsidP="005B11A8">
      <w:pPr>
        <w:jc w:val="both"/>
        <w:rPr>
          <w:i/>
          <w:szCs w:val="20"/>
        </w:rPr>
      </w:pPr>
      <w:r w:rsidRPr="002C6A8D">
        <w:rPr>
          <w:i/>
          <w:szCs w:val="20"/>
        </w:rPr>
        <w:t>Course description</w:t>
      </w:r>
    </w:p>
    <w:p w14:paraId="3617D443" w14:textId="77777777" w:rsidR="00D848B7" w:rsidRPr="002C6A8D" w:rsidRDefault="00D848B7" w:rsidP="005B11A8">
      <w:pPr>
        <w:jc w:val="both"/>
        <w:rPr>
          <w:szCs w:val="20"/>
        </w:rPr>
      </w:pPr>
      <w:r w:rsidRPr="002C6A8D">
        <w:rPr>
          <w:szCs w:val="20"/>
        </w:rPr>
        <w:t>Laboratory experimentation in almost all science disciplines is key to model building, scientific progress and advances in various fields of technology.  An AUC science student should be equipped with the necessary knowledge to set up an experiment, interpret the data and place the findings within the context of the related sciences discipline(s). In other words, students should explore and develop the characteristics of an experimental research-process by doing experiments.</w:t>
      </w:r>
    </w:p>
    <w:p w14:paraId="4B36D30C" w14:textId="77777777" w:rsidR="00D848B7" w:rsidRPr="002C6A8D" w:rsidRDefault="00D848B7" w:rsidP="005B11A8">
      <w:pPr>
        <w:jc w:val="both"/>
        <w:rPr>
          <w:szCs w:val="20"/>
        </w:rPr>
      </w:pPr>
    </w:p>
    <w:p w14:paraId="114B62DB" w14:textId="77777777" w:rsidR="00D848B7" w:rsidRPr="002C6A8D" w:rsidRDefault="00D848B7" w:rsidP="005B11A8">
      <w:pPr>
        <w:jc w:val="both"/>
        <w:rPr>
          <w:szCs w:val="20"/>
        </w:rPr>
      </w:pPr>
      <w:r w:rsidRPr="002C6A8D">
        <w:rPr>
          <w:szCs w:val="20"/>
        </w:rPr>
        <w:t>All Science Laboratory Courses are connected to related 100 or 200-level disciplinary courses in order to set the necessary foundation for the experimental approach.</w:t>
      </w:r>
    </w:p>
    <w:p w14:paraId="141C29D4" w14:textId="77777777" w:rsidR="00D848B7" w:rsidRPr="002C6A8D" w:rsidRDefault="00D848B7" w:rsidP="005B11A8">
      <w:pPr>
        <w:jc w:val="both"/>
        <w:rPr>
          <w:szCs w:val="20"/>
        </w:rPr>
      </w:pPr>
    </w:p>
    <w:p w14:paraId="177D5B52" w14:textId="77777777" w:rsidR="00D848B7" w:rsidRPr="002C6A8D" w:rsidRDefault="00D848B7" w:rsidP="005B11A8">
      <w:pPr>
        <w:jc w:val="both"/>
        <w:rPr>
          <w:szCs w:val="20"/>
        </w:rPr>
      </w:pPr>
      <w:r w:rsidRPr="002C6A8D">
        <w:rPr>
          <w:szCs w:val="20"/>
        </w:rPr>
        <w:t>A typical AUC Science Laboratory Course consists of the following components:</w:t>
      </w:r>
    </w:p>
    <w:p w14:paraId="3F252032" w14:textId="77777777" w:rsidR="00D848B7" w:rsidRPr="002C6A8D" w:rsidRDefault="00D848B7" w:rsidP="005B11A8">
      <w:pPr>
        <w:jc w:val="both"/>
        <w:rPr>
          <w:szCs w:val="20"/>
        </w:rPr>
      </w:pPr>
    </w:p>
    <w:p w14:paraId="0E50FBFA" w14:textId="77777777" w:rsidR="00D848B7" w:rsidRPr="002C6A8D" w:rsidRDefault="00D848B7" w:rsidP="00C9064E">
      <w:pPr>
        <w:numPr>
          <w:ilvl w:val="0"/>
          <w:numId w:val="28"/>
        </w:numPr>
        <w:jc w:val="both"/>
        <w:rPr>
          <w:szCs w:val="20"/>
        </w:rPr>
      </w:pPr>
      <w:r w:rsidRPr="002C6A8D">
        <w:rPr>
          <w:szCs w:val="20"/>
        </w:rPr>
        <w:t>Students should become familiar with the literature related to the discipline of the experiment,</w:t>
      </w:r>
    </w:p>
    <w:p w14:paraId="53DF692E" w14:textId="77777777" w:rsidR="00D848B7" w:rsidRPr="002C6A8D" w:rsidRDefault="00D848B7" w:rsidP="00C9064E">
      <w:pPr>
        <w:numPr>
          <w:ilvl w:val="0"/>
          <w:numId w:val="28"/>
        </w:numPr>
        <w:jc w:val="both"/>
        <w:rPr>
          <w:szCs w:val="20"/>
        </w:rPr>
      </w:pPr>
      <w:r w:rsidRPr="002C6A8D">
        <w:rPr>
          <w:szCs w:val="20"/>
        </w:rPr>
        <w:t>Formulate a research question/hypothesis,</w:t>
      </w:r>
    </w:p>
    <w:p w14:paraId="3CD2EEDD" w14:textId="77777777" w:rsidR="00D848B7" w:rsidRPr="002C6A8D" w:rsidRDefault="00D848B7" w:rsidP="00C9064E">
      <w:pPr>
        <w:numPr>
          <w:ilvl w:val="0"/>
          <w:numId w:val="28"/>
        </w:numPr>
        <w:jc w:val="both"/>
        <w:rPr>
          <w:szCs w:val="20"/>
        </w:rPr>
      </w:pPr>
      <w:r w:rsidRPr="002C6A8D">
        <w:rPr>
          <w:szCs w:val="20"/>
        </w:rPr>
        <w:t>Design an experimental procedure (taking into consideration safety issues),</w:t>
      </w:r>
    </w:p>
    <w:p w14:paraId="0322765F" w14:textId="77777777" w:rsidR="00D848B7" w:rsidRPr="002C6A8D" w:rsidRDefault="00D848B7" w:rsidP="00C9064E">
      <w:pPr>
        <w:numPr>
          <w:ilvl w:val="0"/>
          <w:numId w:val="28"/>
        </w:numPr>
        <w:jc w:val="both"/>
        <w:rPr>
          <w:szCs w:val="20"/>
        </w:rPr>
      </w:pPr>
      <w:r w:rsidRPr="002C6A8D">
        <w:rPr>
          <w:szCs w:val="20"/>
        </w:rPr>
        <w:t>Execute the lab experiment,</w:t>
      </w:r>
    </w:p>
    <w:p w14:paraId="5C23C512" w14:textId="77777777" w:rsidR="00D848B7" w:rsidRPr="002C6A8D" w:rsidRDefault="00D848B7" w:rsidP="00C9064E">
      <w:pPr>
        <w:numPr>
          <w:ilvl w:val="0"/>
          <w:numId w:val="28"/>
        </w:numPr>
        <w:jc w:val="both"/>
        <w:rPr>
          <w:szCs w:val="20"/>
        </w:rPr>
      </w:pPr>
      <w:r w:rsidRPr="002C6A8D">
        <w:rPr>
          <w:szCs w:val="20"/>
        </w:rPr>
        <w:t>Document the experiment (that lab report),</w:t>
      </w:r>
    </w:p>
    <w:p w14:paraId="634C23F9" w14:textId="77777777" w:rsidR="00D848B7" w:rsidRPr="002C6A8D" w:rsidRDefault="00D848B7" w:rsidP="00C9064E">
      <w:pPr>
        <w:numPr>
          <w:ilvl w:val="0"/>
          <w:numId w:val="28"/>
        </w:numPr>
        <w:jc w:val="both"/>
        <w:rPr>
          <w:szCs w:val="20"/>
        </w:rPr>
      </w:pPr>
      <w:r w:rsidRPr="002C6A8D">
        <w:rPr>
          <w:szCs w:val="20"/>
        </w:rPr>
        <w:t>Evaluate the experimental data (including statistical analysis and computational processing),</w:t>
      </w:r>
    </w:p>
    <w:p w14:paraId="7B0CEF87" w14:textId="77777777" w:rsidR="00D848B7" w:rsidRPr="002C6A8D" w:rsidRDefault="00D848B7" w:rsidP="00C9064E">
      <w:pPr>
        <w:numPr>
          <w:ilvl w:val="0"/>
          <w:numId w:val="28"/>
        </w:numPr>
        <w:jc w:val="both"/>
        <w:rPr>
          <w:szCs w:val="20"/>
        </w:rPr>
      </w:pPr>
      <w:r w:rsidRPr="002C6A8D">
        <w:rPr>
          <w:szCs w:val="20"/>
        </w:rPr>
        <w:t xml:space="preserve">Analyze the results (model building), placing the findings in context of literature, and </w:t>
      </w:r>
    </w:p>
    <w:p w14:paraId="3A4E19B6" w14:textId="77777777" w:rsidR="00D848B7" w:rsidRPr="002C6A8D" w:rsidRDefault="00D848B7" w:rsidP="00C9064E">
      <w:pPr>
        <w:numPr>
          <w:ilvl w:val="0"/>
          <w:numId w:val="28"/>
        </w:numPr>
        <w:jc w:val="both"/>
        <w:rPr>
          <w:szCs w:val="20"/>
        </w:rPr>
      </w:pPr>
      <w:r w:rsidRPr="002C6A8D">
        <w:rPr>
          <w:szCs w:val="20"/>
        </w:rPr>
        <w:t xml:space="preserve">Report on the entire process.   </w:t>
      </w:r>
    </w:p>
    <w:p w14:paraId="613D24C5" w14:textId="77777777" w:rsidR="00CE7F61" w:rsidRPr="002C6A8D" w:rsidRDefault="00CE7F61" w:rsidP="005B11A8">
      <w:pPr>
        <w:jc w:val="both"/>
        <w:rPr>
          <w:szCs w:val="20"/>
        </w:rPr>
      </w:pPr>
    </w:p>
    <w:p w14:paraId="01B8889D" w14:textId="77777777" w:rsidR="00A90B97" w:rsidRPr="002C6A8D" w:rsidRDefault="00A90B97" w:rsidP="005B11A8">
      <w:pPr>
        <w:jc w:val="both"/>
        <w:rPr>
          <w:szCs w:val="20"/>
        </w:rPr>
      </w:pPr>
    </w:p>
    <w:p w14:paraId="1F5DA9DB" w14:textId="77777777" w:rsidR="00A90B97" w:rsidRPr="002C6A8D" w:rsidRDefault="000005AB" w:rsidP="005B11A8">
      <w:pPr>
        <w:pStyle w:val="Heading1"/>
        <w:jc w:val="both"/>
      </w:pPr>
      <w:bookmarkStart w:id="829" w:name="_Toc372036180"/>
      <w:r w:rsidRPr="002C6A8D">
        <w:t>900</w:t>
      </w:r>
      <w:r w:rsidR="00A90B97" w:rsidRPr="002C6A8D">
        <w:t>271</w:t>
      </w:r>
      <w:r w:rsidRPr="002C6A8D">
        <w:t>SCI</w:t>
      </w:r>
      <w:r w:rsidR="002113A5" w:rsidRPr="002C6A8D">
        <w:t>/SSC</w:t>
      </w:r>
      <w:r w:rsidR="00A90B97" w:rsidRPr="002C6A8D">
        <w:tab/>
        <w:t>Nutrition and Health</w:t>
      </w:r>
      <w:bookmarkEnd w:id="829"/>
    </w:p>
    <w:tbl>
      <w:tblPr>
        <w:tblW w:w="0" w:type="auto"/>
        <w:tblLook w:val="01E0" w:firstRow="1" w:lastRow="1" w:firstColumn="1" w:lastColumn="1" w:noHBand="0" w:noVBand="0"/>
      </w:tblPr>
      <w:tblGrid>
        <w:gridCol w:w="2217"/>
        <w:gridCol w:w="2931"/>
      </w:tblGrid>
      <w:tr w:rsidR="00DA2034" w:rsidRPr="002C6A8D" w14:paraId="7699EC53" w14:textId="77777777" w:rsidTr="006F615E">
        <w:trPr>
          <w:trHeight w:val="255"/>
        </w:trPr>
        <w:tc>
          <w:tcPr>
            <w:tcW w:w="2217" w:type="dxa"/>
            <w:shd w:val="clear" w:color="auto" w:fill="auto"/>
          </w:tcPr>
          <w:p w14:paraId="674A0097" w14:textId="77777777" w:rsidR="00DA2034" w:rsidRPr="002C6A8D" w:rsidRDefault="00DA2034" w:rsidP="005B11A8">
            <w:pPr>
              <w:jc w:val="both"/>
              <w:rPr>
                <w:i/>
                <w:szCs w:val="20"/>
              </w:rPr>
            </w:pPr>
            <w:r w:rsidRPr="002C6A8D">
              <w:rPr>
                <w:i/>
                <w:szCs w:val="20"/>
              </w:rPr>
              <w:t>Credit points</w:t>
            </w:r>
          </w:p>
        </w:tc>
        <w:tc>
          <w:tcPr>
            <w:tcW w:w="2931" w:type="dxa"/>
            <w:shd w:val="clear" w:color="auto" w:fill="auto"/>
          </w:tcPr>
          <w:p w14:paraId="1D057D05" w14:textId="77777777" w:rsidR="00DA2034" w:rsidRPr="002C6A8D" w:rsidRDefault="00DA2034" w:rsidP="005B11A8">
            <w:pPr>
              <w:jc w:val="both"/>
              <w:rPr>
                <w:i/>
                <w:szCs w:val="20"/>
              </w:rPr>
            </w:pPr>
            <w:r w:rsidRPr="002C6A8D">
              <w:rPr>
                <w:i/>
                <w:szCs w:val="20"/>
              </w:rPr>
              <w:t>6 ecp</w:t>
            </w:r>
          </w:p>
        </w:tc>
      </w:tr>
      <w:tr w:rsidR="00DA2034" w:rsidRPr="002C6A8D" w14:paraId="32E52C75" w14:textId="77777777" w:rsidTr="006F615E">
        <w:trPr>
          <w:trHeight w:val="255"/>
        </w:trPr>
        <w:tc>
          <w:tcPr>
            <w:tcW w:w="2217" w:type="dxa"/>
            <w:shd w:val="clear" w:color="auto" w:fill="auto"/>
          </w:tcPr>
          <w:p w14:paraId="0A0C1F3F" w14:textId="77777777" w:rsidR="00DA2034" w:rsidRPr="002C6A8D" w:rsidRDefault="00DA2034" w:rsidP="005B11A8">
            <w:pPr>
              <w:jc w:val="both"/>
              <w:rPr>
                <w:i/>
                <w:szCs w:val="20"/>
              </w:rPr>
            </w:pPr>
            <w:r w:rsidRPr="002C6A8D">
              <w:rPr>
                <w:i/>
                <w:szCs w:val="20"/>
              </w:rPr>
              <w:t>Theme</w:t>
            </w:r>
          </w:p>
        </w:tc>
        <w:tc>
          <w:tcPr>
            <w:tcW w:w="2931" w:type="dxa"/>
            <w:shd w:val="clear" w:color="auto" w:fill="auto"/>
          </w:tcPr>
          <w:p w14:paraId="0E17675E" w14:textId="77777777" w:rsidR="00DA2034" w:rsidRPr="002C6A8D" w:rsidRDefault="00DA2034" w:rsidP="005B11A8">
            <w:pPr>
              <w:jc w:val="both"/>
              <w:rPr>
                <w:i/>
                <w:szCs w:val="20"/>
              </w:rPr>
            </w:pPr>
            <w:r w:rsidRPr="002C6A8D">
              <w:rPr>
                <w:i/>
                <w:szCs w:val="20"/>
              </w:rPr>
              <w:t>ECS, LEU, HW, ICC</w:t>
            </w:r>
          </w:p>
        </w:tc>
      </w:tr>
      <w:tr w:rsidR="00DA2034" w:rsidRPr="002C6A8D" w14:paraId="5E261C9F" w14:textId="77777777" w:rsidTr="006F615E">
        <w:trPr>
          <w:trHeight w:val="267"/>
        </w:trPr>
        <w:tc>
          <w:tcPr>
            <w:tcW w:w="2217" w:type="dxa"/>
            <w:shd w:val="clear" w:color="auto" w:fill="auto"/>
          </w:tcPr>
          <w:p w14:paraId="1CE75DE5" w14:textId="77777777" w:rsidR="00DA2034" w:rsidRPr="002C6A8D" w:rsidRDefault="00DA2034" w:rsidP="005B11A8">
            <w:pPr>
              <w:jc w:val="both"/>
              <w:rPr>
                <w:i/>
                <w:szCs w:val="20"/>
              </w:rPr>
            </w:pPr>
            <w:r w:rsidRPr="002C6A8D">
              <w:rPr>
                <w:i/>
                <w:szCs w:val="20"/>
              </w:rPr>
              <w:t>Track</w:t>
            </w:r>
          </w:p>
        </w:tc>
        <w:tc>
          <w:tcPr>
            <w:tcW w:w="2931" w:type="dxa"/>
            <w:shd w:val="clear" w:color="auto" w:fill="auto"/>
          </w:tcPr>
          <w:p w14:paraId="7309E86A" w14:textId="77777777" w:rsidR="00DA2034" w:rsidRPr="002C6A8D" w:rsidRDefault="00DA2034" w:rsidP="005B11A8">
            <w:pPr>
              <w:jc w:val="both"/>
              <w:rPr>
                <w:i/>
                <w:szCs w:val="20"/>
              </w:rPr>
            </w:pPr>
            <w:r w:rsidRPr="002C6A8D">
              <w:rPr>
                <w:i/>
                <w:szCs w:val="20"/>
              </w:rPr>
              <w:t>Health</w:t>
            </w:r>
          </w:p>
        </w:tc>
      </w:tr>
    </w:tbl>
    <w:p w14:paraId="7724F22D" w14:textId="77777777" w:rsidR="00A90B97" w:rsidRPr="002C6A8D" w:rsidRDefault="00A90B97" w:rsidP="005B11A8">
      <w:pPr>
        <w:jc w:val="both"/>
        <w:rPr>
          <w:szCs w:val="20"/>
        </w:rPr>
      </w:pPr>
    </w:p>
    <w:p w14:paraId="5F6B9032" w14:textId="77777777" w:rsidR="00A90B97" w:rsidRPr="002C6A8D" w:rsidRDefault="00A90B97" w:rsidP="005B11A8">
      <w:pPr>
        <w:pStyle w:val="Heading2"/>
        <w:jc w:val="both"/>
        <w:rPr>
          <w:szCs w:val="20"/>
        </w:rPr>
      </w:pPr>
      <w:r w:rsidRPr="002C6A8D">
        <w:rPr>
          <w:szCs w:val="20"/>
        </w:rPr>
        <w:t>Prerequisites</w:t>
      </w:r>
    </w:p>
    <w:p w14:paraId="3C87C513" w14:textId="77777777" w:rsidR="00A90B97" w:rsidRPr="002C6A8D" w:rsidRDefault="00CE7B0E" w:rsidP="005B11A8">
      <w:pPr>
        <w:jc w:val="both"/>
        <w:rPr>
          <w:szCs w:val="20"/>
          <w:lang w:eastAsia="zh-TW"/>
        </w:rPr>
      </w:pPr>
      <w:r w:rsidRPr="002C6A8D">
        <w:rPr>
          <w:szCs w:val="20"/>
          <w:lang w:eastAsia="zh-TW"/>
        </w:rPr>
        <w:t>900171</w:t>
      </w:r>
      <w:r w:rsidRPr="002C6A8D">
        <w:rPr>
          <w:szCs w:val="20"/>
        </w:rPr>
        <w:t>SCI</w:t>
      </w:r>
      <w:r w:rsidR="00A90B97" w:rsidRPr="002C6A8D">
        <w:rPr>
          <w:szCs w:val="20"/>
        </w:rPr>
        <w:t xml:space="preserve"> Introduction to Public Health</w:t>
      </w:r>
      <w:r w:rsidRPr="002C6A8D">
        <w:rPr>
          <w:szCs w:val="20"/>
        </w:rPr>
        <w:t xml:space="preserve"> </w:t>
      </w:r>
    </w:p>
    <w:p w14:paraId="3FA04DDB" w14:textId="77777777" w:rsidR="00A90B97" w:rsidRPr="002C6A8D" w:rsidRDefault="00A90B97" w:rsidP="005B11A8">
      <w:pPr>
        <w:jc w:val="both"/>
        <w:rPr>
          <w:szCs w:val="20"/>
        </w:rPr>
      </w:pPr>
    </w:p>
    <w:p w14:paraId="03D7B03E" w14:textId="77777777" w:rsidR="00A90B97" w:rsidRPr="002C6A8D" w:rsidRDefault="00A90B97" w:rsidP="005B11A8">
      <w:pPr>
        <w:jc w:val="both"/>
        <w:rPr>
          <w:i/>
          <w:iCs/>
          <w:szCs w:val="20"/>
        </w:rPr>
      </w:pPr>
      <w:r w:rsidRPr="002C6A8D">
        <w:rPr>
          <w:i/>
          <w:iCs/>
          <w:szCs w:val="20"/>
        </w:rPr>
        <w:t>Course description</w:t>
      </w:r>
    </w:p>
    <w:p w14:paraId="0490DA4C" w14:textId="77777777" w:rsidR="00CE7B0E" w:rsidRPr="002C6A8D" w:rsidRDefault="00CE7B0E" w:rsidP="005B11A8">
      <w:pPr>
        <w:jc w:val="both"/>
        <w:rPr>
          <w:color w:val="76923C"/>
        </w:rPr>
      </w:pPr>
      <w:r w:rsidRPr="002C6A8D">
        <w:t xml:space="preserve">Nutrition is the essence of life and plays a central role in the health of individuals and populations. Therefore, nutrition by definition requires an interdisciplinary perspective drawing on fields as diverse as anthropology, biology, chemistry, epidemiology and economics. The course will emphasize an interdisciplinary perspective in understanding nutrition and related (public) health consequences. The nutrition-related biological mechanisms will be used as a basis to discuss how culture, society and economic factors relate to (public) health. Students will also be expected to discuss the impact of changing dietary patterns on public health, including both chronic disease and under-nutrition. The emphasis of the course will be on (guided) student led learning. In the last part of the course, every </w:t>
      </w:r>
      <w:r w:rsidRPr="002C6A8D">
        <w:lastRenderedPageBreak/>
        <w:t>student will formulate a research question and write a review of a nutrition-related topic using both epidemiological as well as biological information.</w:t>
      </w:r>
    </w:p>
    <w:p w14:paraId="441349AF" w14:textId="77777777" w:rsidR="00A90B97" w:rsidRPr="002C6A8D" w:rsidRDefault="00A90B97" w:rsidP="005B11A8">
      <w:pPr>
        <w:jc w:val="both"/>
        <w:rPr>
          <w:szCs w:val="20"/>
        </w:rPr>
      </w:pPr>
    </w:p>
    <w:p w14:paraId="32FEA1A1" w14:textId="77777777" w:rsidR="00A90B97" w:rsidRPr="002C6A8D" w:rsidRDefault="00A90B97" w:rsidP="005B11A8">
      <w:pPr>
        <w:jc w:val="both"/>
        <w:rPr>
          <w:szCs w:val="20"/>
        </w:rPr>
      </w:pPr>
    </w:p>
    <w:p w14:paraId="6D8B7C45" w14:textId="77777777" w:rsidR="00A90B97" w:rsidRPr="002C6A8D" w:rsidRDefault="000005AB" w:rsidP="005B11A8">
      <w:pPr>
        <w:pStyle w:val="Heading1"/>
        <w:jc w:val="both"/>
      </w:pPr>
      <w:bookmarkStart w:id="830" w:name="_Toc372036181"/>
      <w:r w:rsidRPr="002C6A8D">
        <w:t>900</w:t>
      </w:r>
      <w:r w:rsidR="00A90B97" w:rsidRPr="002C6A8D">
        <w:t>272</w:t>
      </w:r>
      <w:r w:rsidRPr="002C6A8D">
        <w:t>SCI</w:t>
      </w:r>
      <w:r w:rsidR="002113A5" w:rsidRPr="002C6A8D">
        <w:t>/SSC</w:t>
      </w:r>
      <w:r w:rsidR="00A90B97" w:rsidRPr="002C6A8D">
        <w:tab/>
        <w:t>International Public Health</w:t>
      </w:r>
      <w:bookmarkEnd w:id="830"/>
    </w:p>
    <w:tbl>
      <w:tblPr>
        <w:tblW w:w="0" w:type="auto"/>
        <w:tblLook w:val="01E0" w:firstRow="1" w:lastRow="1" w:firstColumn="1" w:lastColumn="1" w:noHBand="0" w:noVBand="0"/>
      </w:tblPr>
      <w:tblGrid>
        <w:gridCol w:w="2217"/>
        <w:gridCol w:w="2931"/>
      </w:tblGrid>
      <w:tr w:rsidR="00DA2034" w:rsidRPr="002C6A8D" w14:paraId="1308DDA0" w14:textId="77777777" w:rsidTr="006F615E">
        <w:trPr>
          <w:trHeight w:val="255"/>
        </w:trPr>
        <w:tc>
          <w:tcPr>
            <w:tcW w:w="2217" w:type="dxa"/>
            <w:shd w:val="clear" w:color="auto" w:fill="auto"/>
          </w:tcPr>
          <w:p w14:paraId="1B2B5AA8" w14:textId="77777777" w:rsidR="00DA2034" w:rsidRPr="002C6A8D" w:rsidRDefault="00DA2034" w:rsidP="005B11A8">
            <w:pPr>
              <w:jc w:val="both"/>
              <w:rPr>
                <w:i/>
                <w:szCs w:val="20"/>
              </w:rPr>
            </w:pPr>
            <w:r w:rsidRPr="002C6A8D">
              <w:rPr>
                <w:i/>
                <w:szCs w:val="20"/>
              </w:rPr>
              <w:t>Credit points</w:t>
            </w:r>
          </w:p>
        </w:tc>
        <w:tc>
          <w:tcPr>
            <w:tcW w:w="2931" w:type="dxa"/>
            <w:shd w:val="clear" w:color="auto" w:fill="auto"/>
          </w:tcPr>
          <w:p w14:paraId="69418E9C" w14:textId="77777777" w:rsidR="00DA2034" w:rsidRPr="002C6A8D" w:rsidRDefault="00DA2034" w:rsidP="005B11A8">
            <w:pPr>
              <w:jc w:val="both"/>
              <w:rPr>
                <w:i/>
                <w:szCs w:val="20"/>
              </w:rPr>
            </w:pPr>
            <w:r w:rsidRPr="002C6A8D">
              <w:rPr>
                <w:i/>
                <w:szCs w:val="20"/>
              </w:rPr>
              <w:t>6 ecp</w:t>
            </w:r>
          </w:p>
        </w:tc>
      </w:tr>
      <w:tr w:rsidR="00DA2034" w:rsidRPr="002C6A8D" w14:paraId="596379A4" w14:textId="77777777" w:rsidTr="006F615E">
        <w:trPr>
          <w:trHeight w:val="255"/>
        </w:trPr>
        <w:tc>
          <w:tcPr>
            <w:tcW w:w="2217" w:type="dxa"/>
            <w:shd w:val="clear" w:color="auto" w:fill="auto"/>
          </w:tcPr>
          <w:p w14:paraId="562B0CA1" w14:textId="77777777" w:rsidR="00DA2034" w:rsidRPr="002C6A8D" w:rsidRDefault="00DA2034" w:rsidP="005B11A8">
            <w:pPr>
              <w:jc w:val="both"/>
              <w:rPr>
                <w:i/>
                <w:szCs w:val="20"/>
              </w:rPr>
            </w:pPr>
            <w:r w:rsidRPr="002C6A8D">
              <w:rPr>
                <w:i/>
                <w:szCs w:val="20"/>
              </w:rPr>
              <w:t>Theme</w:t>
            </w:r>
          </w:p>
        </w:tc>
        <w:tc>
          <w:tcPr>
            <w:tcW w:w="2931" w:type="dxa"/>
            <w:shd w:val="clear" w:color="auto" w:fill="auto"/>
          </w:tcPr>
          <w:p w14:paraId="4C905D98" w14:textId="77777777" w:rsidR="00DA2034" w:rsidRPr="002C6A8D" w:rsidRDefault="00DA2034" w:rsidP="005B11A8">
            <w:pPr>
              <w:jc w:val="both"/>
              <w:rPr>
                <w:i/>
                <w:szCs w:val="20"/>
              </w:rPr>
            </w:pPr>
            <w:r w:rsidRPr="002C6A8D">
              <w:rPr>
                <w:i/>
                <w:szCs w:val="20"/>
              </w:rPr>
              <w:t>ECS, LEU, HW, ICC</w:t>
            </w:r>
          </w:p>
        </w:tc>
      </w:tr>
      <w:tr w:rsidR="00DA2034" w:rsidRPr="002C6A8D" w14:paraId="0C583012" w14:textId="77777777" w:rsidTr="006F615E">
        <w:trPr>
          <w:trHeight w:val="267"/>
        </w:trPr>
        <w:tc>
          <w:tcPr>
            <w:tcW w:w="2217" w:type="dxa"/>
            <w:shd w:val="clear" w:color="auto" w:fill="auto"/>
          </w:tcPr>
          <w:p w14:paraId="583E7838" w14:textId="77777777" w:rsidR="00DA2034" w:rsidRPr="002C6A8D" w:rsidRDefault="00DA2034" w:rsidP="005B11A8">
            <w:pPr>
              <w:jc w:val="both"/>
              <w:rPr>
                <w:i/>
                <w:szCs w:val="20"/>
              </w:rPr>
            </w:pPr>
            <w:r w:rsidRPr="002C6A8D">
              <w:rPr>
                <w:i/>
                <w:szCs w:val="20"/>
              </w:rPr>
              <w:t>Track</w:t>
            </w:r>
          </w:p>
        </w:tc>
        <w:tc>
          <w:tcPr>
            <w:tcW w:w="2931" w:type="dxa"/>
            <w:shd w:val="clear" w:color="auto" w:fill="auto"/>
          </w:tcPr>
          <w:p w14:paraId="6F96EEE8" w14:textId="77777777" w:rsidR="00DA2034" w:rsidRPr="002C6A8D" w:rsidRDefault="00DA2034" w:rsidP="005B11A8">
            <w:pPr>
              <w:jc w:val="both"/>
              <w:rPr>
                <w:i/>
                <w:szCs w:val="20"/>
              </w:rPr>
            </w:pPr>
            <w:r w:rsidRPr="002C6A8D">
              <w:rPr>
                <w:i/>
                <w:szCs w:val="20"/>
              </w:rPr>
              <w:t>Health</w:t>
            </w:r>
          </w:p>
        </w:tc>
      </w:tr>
    </w:tbl>
    <w:p w14:paraId="2E38EAB2" w14:textId="77777777" w:rsidR="00A90B97" w:rsidRPr="002C6A8D" w:rsidRDefault="00A90B97" w:rsidP="005B11A8">
      <w:pPr>
        <w:jc w:val="both"/>
        <w:rPr>
          <w:szCs w:val="20"/>
        </w:rPr>
      </w:pPr>
    </w:p>
    <w:p w14:paraId="5890856E" w14:textId="77777777" w:rsidR="00A90B97" w:rsidRPr="002C6A8D" w:rsidRDefault="00A90B97" w:rsidP="005B11A8">
      <w:pPr>
        <w:jc w:val="both"/>
        <w:rPr>
          <w:rFonts w:eastAsia="SimSun" w:cs="Times New Roman"/>
          <w:i/>
          <w:szCs w:val="20"/>
          <w:lang w:eastAsia="zh-CN"/>
        </w:rPr>
      </w:pPr>
      <w:r w:rsidRPr="002C6A8D">
        <w:rPr>
          <w:rFonts w:eastAsia="SimSun" w:cs="Times New Roman"/>
          <w:i/>
          <w:szCs w:val="20"/>
          <w:lang w:eastAsia="zh-CN"/>
        </w:rPr>
        <w:t>Prerequisites</w:t>
      </w:r>
    </w:p>
    <w:p w14:paraId="3B5BB3D7" w14:textId="77777777" w:rsidR="00A90B97" w:rsidRPr="002C6A8D" w:rsidRDefault="00CE7B0E" w:rsidP="005B11A8">
      <w:pPr>
        <w:jc w:val="both"/>
        <w:rPr>
          <w:rFonts w:cs="Times New Roman"/>
          <w:szCs w:val="20"/>
          <w:lang w:eastAsia="zh-TW"/>
        </w:rPr>
      </w:pPr>
      <w:r w:rsidRPr="002C6A8D">
        <w:rPr>
          <w:rFonts w:cs="Times New Roman"/>
          <w:szCs w:val="20"/>
          <w:lang w:eastAsia="zh-TW"/>
        </w:rPr>
        <w:t>900171</w:t>
      </w:r>
      <w:r w:rsidRPr="002C6A8D">
        <w:rPr>
          <w:rFonts w:eastAsia="SimSun" w:cs="Times New Roman"/>
          <w:szCs w:val="20"/>
          <w:lang w:eastAsia="zh-CN"/>
        </w:rPr>
        <w:t>SCI Introduction to Public Health</w:t>
      </w:r>
    </w:p>
    <w:p w14:paraId="480F01A4" w14:textId="77777777" w:rsidR="00A90B97" w:rsidRPr="002C6A8D" w:rsidRDefault="00A90B97" w:rsidP="005B11A8">
      <w:pPr>
        <w:jc w:val="both"/>
        <w:rPr>
          <w:rFonts w:eastAsia="SimSun" w:cs="Times New Roman"/>
          <w:szCs w:val="20"/>
          <w:lang w:eastAsia="zh-CN"/>
        </w:rPr>
      </w:pPr>
    </w:p>
    <w:p w14:paraId="02BED5CF" w14:textId="77777777" w:rsidR="00A90B97" w:rsidRPr="002C6A8D" w:rsidRDefault="00A90B97" w:rsidP="005B11A8">
      <w:pPr>
        <w:jc w:val="both"/>
        <w:rPr>
          <w:rFonts w:eastAsia="SimSun" w:cs="Times New Roman"/>
          <w:i/>
          <w:szCs w:val="20"/>
          <w:lang w:eastAsia="zh-CN"/>
        </w:rPr>
      </w:pPr>
      <w:r w:rsidRPr="002C6A8D">
        <w:rPr>
          <w:rFonts w:eastAsia="SimSun" w:cs="Times New Roman"/>
          <w:i/>
          <w:szCs w:val="20"/>
          <w:lang w:eastAsia="zh-CN"/>
        </w:rPr>
        <w:t>Course description</w:t>
      </w:r>
    </w:p>
    <w:p w14:paraId="6E1D28E2" w14:textId="77777777" w:rsidR="00A90B97" w:rsidRPr="002C6A8D" w:rsidRDefault="00A90B97" w:rsidP="005B11A8">
      <w:pPr>
        <w:jc w:val="both"/>
        <w:rPr>
          <w:rFonts w:eastAsia="SimSun" w:cs="Times New Roman"/>
          <w:szCs w:val="20"/>
          <w:lang w:eastAsia="zh-CN"/>
        </w:rPr>
      </w:pPr>
      <w:r w:rsidRPr="002C6A8D">
        <w:rPr>
          <w:rFonts w:eastAsia="SimSun" w:cs="Times New Roman"/>
          <w:szCs w:val="20"/>
          <w:lang w:eastAsia="zh-CN"/>
        </w:rPr>
        <w:t xml:space="preserve">This course explores the field of international health within the broader context of health and development.  Basic issues related to major diseases and conditions in developing countries, including international health organisations and their influence on approaches to prevention, treatment and control, will be reviewed from a cross-cultural perspective. </w:t>
      </w:r>
    </w:p>
    <w:p w14:paraId="6FB65944" w14:textId="77777777" w:rsidR="00C41EE9" w:rsidRPr="002C6A8D" w:rsidRDefault="00C41EE9" w:rsidP="005B11A8">
      <w:pPr>
        <w:jc w:val="both"/>
        <w:rPr>
          <w:rFonts w:cs="Times New Roman"/>
          <w:szCs w:val="20"/>
          <w:lang w:eastAsia="zh-TW"/>
        </w:rPr>
      </w:pPr>
    </w:p>
    <w:p w14:paraId="418B7D84" w14:textId="77777777" w:rsidR="00A90B97" w:rsidRPr="002C6A8D" w:rsidRDefault="00A90B97" w:rsidP="005B11A8">
      <w:pPr>
        <w:jc w:val="both"/>
        <w:rPr>
          <w:rFonts w:eastAsia="SimSun" w:cs="Times New Roman"/>
          <w:szCs w:val="20"/>
          <w:lang w:eastAsia="zh-CN"/>
        </w:rPr>
      </w:pPr>
      <w:r w:rsidRPr="002C6A8D">
        <w:rPr>
          <w:rFonts w:eastAsia="SimSun" w:cs="Times New Roman"/>
          <w:szCs w:val="20"/>
          <w:lang w:eastAsia="zh-CN"/>
        </w:rPr>
        <w:t xml:space="preserve">Topics covered during the course will be; culture, behaviour and health, reproductive health, infectious diseases, nutrition, chronic diseases, mental health, environmental health, health systems, health and economy, and globalization. Many of these health issues will be discussed using a human rights approach and/or the millennium </w:t>
      </w:r>
      <w:r w:rsidR="00C41EE9" w:rsidRPr="002C6A8D">
        <w:rPr>
          <w:rFonts w:eastAsia="SimSun" w:cs="Times New Roman"/>
          <w:szCs w:val="20"/>
          <w:lang w:eastAsia="zh-CN"/>
        </w:rPr>
        <w:t xml:space="preserve">goals.  </w:t>
      </w:r>
      <w:r w:rsidRPr="002C6A8D">
        <w:rPr>
          <w:rFonts w:eastAsia="SimSun" w:cs="Times New Roman"/>
          <w:szCs w:val="20"/>
          <w:lang w:eastAsia="zh-CN"/>
        </w:rPr>
        <w:t>Part of the course will be devoted to creating a country profile regarding health status and evaluating existing health promotion or prevention programs.</w:t>
      </w:r>
    </w:p>
    <w:p w14:paraId="1F5AF584" w14:textId="77777777" w:rsidR="00A90B97" w:rsidRPr="002C6A8D" w:rsidRDefault="00A90B97" w:rsidP="005B11A8">
      <w:pPr>
        <w:jc w:val="both"/>
        <w:rPr>
          <w:szCs w:val="20"/>
        </w:rPr>
      </w:pPr>
    </w:p>
    <w:p w14:paraId="7F898425" w14:textId="77777777" w:rsidR="00A90B97" w:rsidRPr="002C6A8D" w:rsidRDefault="00A90B97" w:rsidP="005B11A8">
      <w:pPr>
        <w:autoSpaceDE w:val="0"/>
        <w:autoSpaceDN w:val="0"/>
        <w:adjustRightInd w:val="0"/>
        <w:jc w:val="both"/>
        <w:rPr>
          <w:szCs w:val="20"/>
        </w:rPr>
      </w:pPr>
    </w:p>
    <w:p w14:paraId="599F6C50" w14:textId="77777777" w:rsidR="00A90B97" w:rsidRPr="002C6A8D" w:rsidRDefault="000005AB" w:rsidP="005B11A8">
      <w:pPr>
        <w:pStyle w:val="Heading1"/>
        <w:jc w:val="both"/>
      </w:pPr>
      <w:bookmarkStart w:id="831" w:name="_Toc194388835"/>
      <w:bookmarkStart w:id="832" w:name="_Toc196217757"/>
      <w:bookmarkStart w:id="833" w:name="_Toc196219105"/>
      <w:bookmarkStart w:id="834" w:name="_Toc196815343"/>
      <w:bookmarkStart w:id="835" w:name="_Toc196886401"/>
      <w:bookmarkStart w:id="836" w:name="_Toc202860056"/>
      <w:bookmarkStart w:id="837" w:name="_Toc372036182"/>
      <w:r w:rsidRPr="002C6A8D">
        <w:t>900</w:t>
      </w:r>
      <w:r w:rsidR="008711A4" w:rsidRPr="002C6A8D">
        <w:t>273</w:t>
      </w:r>
      <w:r w:rsidRPr="002C6A8D">
        <w:t>SCI</w:t>
      </w:r>
      <w:r w:rsidR="002113A5" w:rsidRPr="002C6A8D">
        <w:t>/SSC</w:t>
      </w:r>
      <w:r w:rsidR="00A90B97" w:rsidRPr="002C6A8D">
        <w:tab/>
        <w:t>Epidemiology</w:t>
      </w:r>
      <w:bookmarkEnd w:id="831"/>
      <w:bookmarkEnd w:id="832"/>
      <w:bookmarkEnd w:id="833"/>
      <w:bookmarkEnd w:id="834"/>
      <w:bookmarkEnd w:id="835"/>
      <w:bookmarkEnd w:id="836"/>
      <w:bookmarkEnd w:id="837"/>
    </w:p>
    <w:tbl>
      <w:tblPr>
        <w:tblW w:w="0" w:type="auto"/>
        <w:tblLook w:val="01E0" w:firstRow="1" w:lastRow="1" w:firstColumn="1" w:lastColumn="1" w:noHBand="0" w:noVBand="0"/>
      </w:tblPr>
      <w:tblGrid>
        <w:gridCol w:w="2217"/>
        <w:gridCol w:w="2931"/>
      </w:tblGrid>
      <w:tr w:rsidR="00DA2034" w:rsidRPr="002C6A8D" w14:paraId="3E603766" w14:textId="77777777" w:rsidTr="006F615E">
        <w:trPr>
          <w:trHeight w:val="255"/>
        </w:trPr>
        <w:tc>
          <w:tcPr>
            <w:tcW w:w="2217" w:type="dxa"/>
            <w:shd w:val="clear" w:color="auto" w:fill="auto"/>
          </w:tcPr>
          <w:p w14:paraId="540B100E" w14:textId="77777777" w:rsidR="00DA2034" w:rsidRPr="002C6A8D" w:rsidRDefault="00DA2034" w:rsidP="005B11A8">
            <w:pPr>
              <w:jc w:val="both"/>
              <w:rPr>
                <w:i/>
                <w:szCs w:val="20"/>
              </w:rPr>
            </w:pPr>
            <w:r w:rsidRPr="002C6A8D">
              <w:rPr>
                <w:i/>
                <w:szCs w:val="20"/>
              </w:rPr>
              <w:t>Credit points</w:t>
            </w:r>
          </w:p>
        </w:tc>
        <w:tc>
          <w:tcPr>
            <w:tcW w:w="2931" w:type="dxa"/>
            <w:shd w:val="clear" w:color="auto" w:fill="auto"/>
          </w:tcPr>
          <w:p w14:paraId="4773BE81" w14:textId="77777777" w:rsidR="00DA2034" w:rsidRPr="002C6A8D" w:rsidRDefault="00DA2034" w:rsidP="005B11A8">
            <w:pPr>
              <w:jc w:val="both"/>
              <w:rPr>
                <w:i/>
                <w:szCs w:val="20"/>
              </w:rPr>
            </w:pPr>
            <w:r w:rsidRPr="002C6A8D">
              <w:rPr>
                <w:i/>
                <w:szCs w:val="20"/>
              </w:rPr>
              <w:t>6 ecp</w:t>
            </w:r>
          </w:p>
        </w:tc>
      </w:tr>
      <w:tr w:rsidR="00DA2034" w:rsidRPr="002C6A8D" w14:paraId="0E522A6B" w14:textId="77777777" w:rsidTr="006F615E">
        <w:trPr>
          <w:trHeight w:val="255"/>
        </w:trPr>
        <w:tc>
          <w:tcPr>
            <w:tcW w:w="2217" w:type="dxa"/>
            <w:shd w:val="clear" w:color="auto" w:fill="auto"/>
          </w:tcPr>
          <w:p w14:paraId="0C3A2A69" w14:textId="77777777" w:rsidR="00DA2034" w:rsidRPr="002C6A8D" w:rsidRDefault="00DA2034" w:rsidP="005B11A8">
            <w:pPr>
              <w:jc w:val="both"/>
              <w:rPr>
                <w:i/>
                <w:szCs w:val="20"/>
              </w:rPr>
            </w:pPr>
            <w:r w:rsidRPr="002C6A8D">
              <w:rPr>
                <w:i/>
                <w:szCs w:val="20"/>
              </w:rPr>
              <w:t>Theme</w:t>
            </w:r>
          </w:p>
        </w:tc>
        <w:tc>
          <w:tcPr>
            <w:tcW w:w="2931" w:type="dxa"/>
            <w:shd w:val="clear" w:color="auto" w:fill="auto"/>
          </w:tcPr>
          <w:p w14:paraId="2E79B644" w14:textId="77777777" w:rsidR="00DA2034" w:rsidRPr="002C6A8D" w:rsidRDefault="00DA2034" w:rsidP="005B11A8">
            <w:pPr>
              <w:jc w:val="both"/>
              <w:rPr>
                <w:i/>
                <w:szCs w:val="20"/>
              </w:rPr>
            </w:pPr>
            <w:r w:rsidRPr="002C6A8D">
              <w:rPr>
                <w:i/>
                <w:szCs w:val="20"/>
              </w:rPr>
              <w:t>ECS, LEU, HW, ICC</w:t>
            </w:r>
          </w:p>
        </w:tc>
      </w:tr>
      <w:tr w:rsidR="00DA2034" w:rsidRPr="002C6A8D" w14:paraId="0E797364" w14:textId="77777777" w:rsidTr="006F615E">
        <w:trPr>
          <w:trHeight w:val="267"/>
        </w:trPr>
        <w:tc>
          <w:tcPr>
            <w:tcW w:w="2217" w:type="dxa"/>
            <w:shd w:val="clear" w:color="auto" w:fill="auto"/>
          </w:tcPr>
          <w:p w14:paraId="01320AF0" w14:textId="77777777" w:rsidR="00DA2034" w:rsidRPr="002C6A8D" w:rsidRDefault="00DA2034" w:rsidP="005B11A8">
            <w:pPr>
              <w:jc w:val="both"/>
              <w:rPr>
                <w:i/>
                <w:szCs w:val="20"/>
              </w:rPr>
            </w:pPr>
            <w:r w:rsidRPr="002C6A8D">
              <w:rPr>
                <w:i/>
                <w:szCs w:val="20"/>
              </w:rPr>
              <w:t>Track</w:t>
            </w:r>
          </w:p>
        </w:tc>
        <w:tc>
          <w:tcPr>
            <w:tcW w:w="2931" w:type="dxa"/>
            <w:shd w:val="clear" w:color="auto" w:fill="auto"/>
          </w:tcPr>
          <w:p w14:paraId="77DA5846" w14:textId="77777777" w:rsidR="00DA2034" w:rsidRPr="002C6A8D" w:rsidRDefault="00DA2034" w:rsidP="005B11A8">
            <w:pPr>
              <w:jc w:val="both"/>
              <w:rPr>
                <w:i/>
                <w:szCs w:val="20"/>
              </w:rPr>
            </w:pPr>
            <w:r w:rsidRPr="002C6A8D">
              <w:rPr>
                <w:i/>
                <w:szCs w:val="20"/>
              </w:rPr>
              <w:t>Health</w:t>
            </w:r>
          </w:p>
        </w:tc>
      </w:tr>
    </w:tbl>
    <w:p w14:paraId="644C6904" w14:textId="77777777" w:rsidR="00A90B97" w:rsidRPr="002C6A8D" w:rsidRDefault="00A90B97" w:rsidP="005B11A8">
      <w:pPr>
        <w:jc w:val="both"/>
        <w:rPr>
          <w:szCs w:val="20"/>
        </w:rPr>
      </w:pPr>
    </w:p>
    <w:p w14:paraId="6265A64D" w14:textId="77777777" w:rsidR="00A90B97" w:rsidRPr="002C6A8D" w:rsidRDefault="00A90B97" w:rsidP="005B11A8">
      <w:pPr>
        <w:pStyle w:val="Heading2"/>
        <w:jc w:val="both"/>
        <w:rPr>
          <w:szCs w:val="20"/>
        </w:rPr>
      </w:pPr>
      <w:r w:rsidRPr="002C6A8D">
        <w:rPr>
          <w:szCs w:val="20"/>
        </w:rPr>
        <w:t>Prerequisites</w:t>
      </w:r>
    </w:p>
    <w:p w14:paraId="70A9CEBB" w14:textId="77777777" w:rsidR="00A90B97" w:rsidRPr="002C6A8D" w:rsidRDefault="00C41EE9" w:rsidP="005B11A8">
      <w:pPr>
        <w:jc w:val="both"/>
        <w:rPr>
          <w:szCs w:val="20"/>
          <w:lang w:eastAsia="zh-TW"/>
        </w:rPr>
      </w:pPr>
      <w:r w:rsidRPr="002C6A8D">
        <w:rPr>
          <w:szCs w:val="20"/>
          <w:lang w:eastAsia="zh-TW"/>
        </w:rPr>
        <w:t>900171</w:t>
      </w:r>
      <w:r w:rsidRPr="002C6A8D">
        <w:rPr>
          <w:szCs w:val="20"/>
        </w:rPr>
        <w:t>SCI Introduction to Public Health</w:t>
      </w:r>
      <w:r w:rsidR="00A90B97" w:rsidRPr="002C6A8D">
        <w:rPr>
          <w:szCs w:val="20"/>
        </w:rPr>
        <w:t xml:space="preserve"> and </w:t>
      </w:r>
      <w:r w:rsidRPr="002C6A8D">
        <w:rPr>
          <w:szCs w:val="20"/>
          <w:lang w:eastAsia="zh-TW"/>
        </w:rPr>
        <w:t>900121</w:t>
      </w:r>
      <w:r w:rsidRPr="002C6A8D">
        <w:rPr>
          <w:szCs w:val="20"/>
        </w:rPr>
        <w:t>ACC 121</w:t>
      </w:r>
      <w:r w:rsidRPr="002C6A8D">
        <w:rPr>
          <w:szCs w:val="20"/>
          <w:lang w:eastAsia="zh-TW"/>
        </w:rPr>
        <w:t xml:space="preserve"> </w:t>
      </w:r>
      <w:r w:rsidR="00A90B97" w:rsidRPr="002C6A8D">
        <w:rPr>
          <w:szCs w:val="20"/>
        </w:rPr>
        <w:t xml:space="preserve">Basic </w:t>
      </w:r>
      <w:r w:rsidRPr="002C6A8D">
        <w:rPr>
          <w:szCs w:val="20"/>
        </w:rPr>
        <w:t>Research Methods and Statistics</w:t>
      </w:r>
      <w:r w:rsidRPr="002C6A8D">
        <w:rPr>
          <w:szCs w:val="20"/>
          <w:lang w:eastAsia="zh-TW"/>
        </w:rPr>
        <w:t xml:space="preserve"> 1</w:t>
      </w:r>
    </w:p>
    <w:p w14:paraId="3D6CD851" w14:textId="77777777" w:rsidR="00A90B97" w:rsidRPr="002C6A8D" w:rsidRDefault="00A90B97" w:rsidP="005B11A8">
      <w:pPr>
        <w:jc w:val="both"/>
        <w:rPr>
          <w:szCs w:val="20"/>
        </w:rPr>
      </w:pPr>
    </w:p>
    <w:p w14:paraId="13B362FC" w14:textId="77777777" w:rsidR="00A90B97" w:rsidRPr="002C6A8D" w:rsidRDefault="00A90B97" w:rsidP="005B11A8">
      <w:pPr>
        <w:jc w:val="both"/>
        <w:rPr>
          <w:i/>
          <w:iCs/>
          <w:szCs w:val="20"/>
        </w:rPr>
      </w:pPr>
      <w:r w:rsidRPr="002C6A8D">
        <w:rPr>
          <w:i/>
          <w:iCs/>
          <w:szCs w:val="20"/>
        </w:rPr>
        <w:t>Course description</w:t>
      </w:r>
    </w:p>
    <w:p w14:paraId="63E922EE" w14:textId="77777777" w:rsidR="00A90B97" w:rsidRPr="002C6A8D" w:rsidRDefault="00A90B97" w:rsidP="005B11A8">
      <w:pPr>
        <w:jc w:val="both"/>
        <w:rPr>
          <w:szCs w:val="20"/>
        </w:rPr>
      </w:pPr>
      <w:r w:rsidRPr="002C6A8D">
        <w:t>The objective of the course is to learn and apply epidemiological methods to determine exposure/disease relationships</w:t>
      </w:r>
      <w:r w:rsidRPr="002C6A8D">
        <w:rPr>
          <w:szCs w:val="20"/>
        </w:rPr>
        <w:t>. Students will study risk factors affecting health conditions and will be a provided with a foundation in intervention strategies (preventive medicine).  This discipline brings together the biological (medicine) and social sciences. Topics include m</w:t>
      </w:r>
      <w:r w:rsidRPr="002C6A8D">
        <w:rPr>
          <w:rStyle w:val="Strong"/>
          <w:b w:val="0"/>
          <w:szCs w:val="20"/>
        </w:rPr>
        <w:t xml:space="preserve">easures and statistical terminology; observational studies; interventional studies; and </w:t>
      </w:r>
      <w:r w:rsidRPr="002C6A8D">
        <w:rPr>
          <w:bCs/>
          <w:szCs w:val="20"/>
        </w:rPr>
        <w:t>public health surveillance</w:t>
      </w:r>
      <w:r w:rsidRPr="002C6A8D">
        <w:rPr>
          <w:szCs w:val="20"/>
        </w:rPr>
        <w:t>.  The course will also examine epidemiological study designs and measures of disease risk used in etiological epidemiology and health services research.</w:t>
      </w:r>
    </w:p>
    <w:p w14:paraId="01EDE5F2" w14:textId="77777777" w:rsidR="00DA2034" w:rsidRPr="002C6A8D" w:rsidRDefault="00DA2034" w:rsidP="005B11A8">
      <w:pPr>
        <w:pStyle w:val="Heading1"/>
        <w:jc w:val="both"/>
      </w:pPr>
      <w:bookmarkStart w:id="838" w:name="_Toc194388811"/>
      <w:bookmarkStart w:id="839" w:name="_Toc196217733"/>
      <w:bookmarkStart w:id="840" w:name="_Toc196219081"/>
      <w:bookmarkStart w:id="841" w:name="_Toc196815319"/>
      <w:bookmarkStart w:id="842" w:name="_Toc196886377"/>
      <w:bookmarkStart w:id="843" w:name="_Toc194388708"/>
      <w:bookmarkStart w:id="844" w:name="_Toc196217630"/>
      <w:bookmarkStart w:id="845" w:name="_Toc196218978"/>
      <w:bookmarkStart w:id="846" w:name="_Toc196815216"/>
      <w:bookmarkStart w:id="847" w:name="_Toc196886274"/>
      <w:bookmarkStart w:id="848" w:name="_Toc202860030"/>
      <w:bookmarkStart w:id="849" w:name="_Toc202860034"/>
    </w:p>
    <w:p w14:paraId="1E9B3475" w14:textId="77777777" w:rsidR="00A90B97" w:rsidRPr="002C6A8D" w:rsidRDefault="00230F15" w:rsidP="005B11A8">
      <w:pPr>
        <w:pStyle w:val="Heading1"/>
        <w:jc w:val="both"/>
      </w:pPr>
      <w:bookmarkStart w:id="850" w:name="_Toc372036183"/>
      <w:r w:rsidRPr="002C6A8D">
        <w:t>900</w:t>
      </w:r>
      <w:r w:rsidR="00A90B97" w:rsidRPr="002C6A8D">
        <w:t>282</w:t>
      </w:r>
      <w:r w:rsidR="000005AB" w:rsidRPr="002C6A8D">
        <w:t>SCI</w:t>
      </w:r>
      <w:r w:rsidR="00A90B97" w:rsidRPr="002C6A8D">
        <w:tab/>
        <w:t>Hydrology</w:t>
      </w:r>
      <w:bookmarkEnd w:id="849"/>
      <w:r w:rsidR="00A97C1D" w:rsidRPr="002C6A8D">
        <w:t xml:space="preserve"> and Watershed Management</w:t>
      </w:r>
      <w:bookmarkEnd w:id="850"/>
    </w:p>
    <w:tbl>
      <w:tblPr>
        <w:tblW w:w="0" w:type="auto"/>
        <w:tblLook w:val="01E0" w:firstRow="1" w:lastRow="1" w:firstColumn="1" w:lastColumn="1" w:noHBand="0" w:noVBand="0"/>
      </w:tblPr>
      <w:tblGrid>
        <w:gridCol w:w="2217"/>
        <w:gridCol w:w="2931"/>
      </w:tblGrid>
      <w:tr w:rsidR="00DA2034" w:rsidRPr="002C6A8D" w14:paraId="37A00E7F" w14:textId="77777777" w:rsidTr="006F615E">
        <w:trPr>
          <w:trHeight w:val="255"/>
        </w:trPr>
        <w:tc>
          <w:tcPr>
            <w:tcW w:w="2217" w:type="dxa"/>
            <w:shd w:val="clear" w:color="auto" w:fill="auto"/>
          </w:tcPr>
          <w:p w14:paraId="4338212E" w14:textId="77777777" w:rsidR="00DA2034" w:rsidRPr="002C6A8D" w:rsidRDefault="00DA2034" w:rsidP="005B11A8">
            <w:pPr>
              <w:jc w:val="both"/>
              <w:rPr>
                <w:i/>
                <w:szCs w:val="20"/>
              </w:rPr>
            </w:pPr>
            <w:r w:rsidRPr="002C6A8D">
              <w:rPr>
                <w:i/>
                <w:szCs w:val="20"/>
              </w:rPr>
              <w:t>Credit points</w:t>
            </w:r>
          </w:p>
        </w:tc>
        <w:tc>
          <w:tcPr>
            <w:tcW w:w="2931" w:type="dxa"/>
            <w:shd w:val="clear" w:color="auto" w:fill="auto"/>
          </w:tcPr>
          <w:p w14:paraId="5B5DC6CA" w14:textId="77777777" w:rsidR="00DA2034" w:rsidRPr="002C6A8D" w:rsidRDefault="00DA2034" w:rsidP="005B11A8">
            <w:pPr>
              <w:jc w:val="both"/>
              <w:rPr>
                <w:i/>
                <w:szCs w:val="20"/>
              </w:rPr>
            </w:pPr>
            <w:r w:rsidRPr="002C6A8D">
              <w:rPr>
                <w:i/>
                <w:szCs w:val="20"/>
              </w:rPr>
              <w:t>6 ecp</w:t>
            </w:r>
          </w:p>
        </w:tc>
      </w:tr>
      <w:tr w:rsidR="00DA2034" w:rsidRPr="002C6A8D" w14:paraId="40AE5929" w14:textId="77777777" w:rsidTr="006F615E">
        <w:trPr>
          <w:trHeight w:val="255"/>
        </w:trPr>
        <w:tc>
          <w:tcPr>
            <w:tcW w:w="2217" w:type="dxa"/>
            <w:shd w:val="clear" w:color="auto" w:fill="auto"/>
          </w:tcPr>
          <w:p w14:paraId="1258F32F" w14:textId="77777777" w:rsidR="00DA2034" w:rsidRPr="002C6A8D" w:rsidRDefault="00DA2034" w:rsidP="005B11A8">
            <w:pPr>
              <w:jc w:val="both"/>
              <w:rPr>
                <w:i/>
                <w:szCs w:val="20"/>
              </w:rPr>
            </w:pPr>
            <w:r w:rsidRPr="002C6A8D">
              <w:rPr>
                <w:i/>
                <w:szCs w:val="20"/>
              </w:rPr>
              <w:t>Theme</w:t>
            </w:r>
          </w:p>
        </w:tc>
        <w:tc>
          <w:tcPr>
            <w:tcW w:w="2931" w:type="dxa"/>
            <w:shd w:val="clear" w:color="auto" w:fill="auto"/>
          </w:tcPr>
          <w:p w14:paraId="79760BC4" w14:textId="77777777" w:rsidR="00DA2034" w:rsidRPr="002C6A8D" w:rsidRDefault="00DA2034" w:rsidP="005B11A8">
            <w:pPr>
              <w:jc w:val="both"/>
              <w:rPr>
                <w:i/>
                <w:szCs w:val="20"/>
              </w:rPr>
            </w:pPr>
            <w:r w:rsidRPr="002C6A8D">
              <w:rPr>
                <w:i/>
                <w:szCs w:val="20"/>
              </w:rPr>
              <w:t>ECS, LEU, HW, ICC</w:t>
            </w:r>
          </w:p>
        </w:tc>
      </w:tr>
      <w:tr w:rsidR="00DA2034" w:rsidRPr="002C6A8D" w14:paraId="0A76CF55" w14:textId="77777777" w:rsidTr="006F615E">
        <w:trPr>
          <w:trHeight w:val="267"/>
        </w:trPr>
        <w:tc>
          <w:tcPr>
            <w:tcW w:w="2217" w:type="dxa"/>
            <w:shd w:val="clear" w:color="auto" w:fill="auto"/>
          </w:tcPr>
          <w:p w14:paraId="7B9F5694" w14:textId="77777777" w:rsidR="00DA2034" w:rsidRPr="002C6A8D" w:rsidRDefault="00DA2034" w:rsidP="005B11A8">
            <w:pPr>
              <w:jc w:val="both"/>
              <w:rPr>
                <w:i/>
                <w:szCs w:val="20"/>
              </w:rPr>
            </w:pPr>
            <w:r w:rsidRPr="002C6A8D">
              <w:rPr>
                <w:i/>
                <w:szCs w:val="20"/>
              </w:rPr>
              <w:t>Track</w:t>
            </w:r>
          </w:p>
        </w:tc>
        <w:tc>
          <w:tcPr>
            <w:tcW w:w="2931" w:type="dxa"/>
            <w:shd w:val="clear" w:color="auto" w:fill="auto"/>
          </w:tcPr>
          <w:p w14:paraId="2AC9600E" w14:textId="77777777" w:rsidR="00DA2034" w:rsidRPr="002C6A8D" w:rsidRDefault="00DA2034" w:rsidP="005B11A8">
            <w:pPr>
              <w:jc w:val="both"/>
              <w:rPr>
                <w:i/>
                <w:szCs w:val="20"/>
              </w:rPr>
            </w:pPr>
            <w:r w:rsidRPr="002C6A8D">
              <w:rPr>
                <w:i/>
                <w:szCs w:val="20"/>
              </w:rPr>
              <w:t>Earth&amp;Environment</w:t>
            </w:r>
          </w:p>
        </w:tc>
      </w:tr>
    </w:tbl>
    <w:p w14:paraId="0AFCA5FB" w14:textId="77777777" w:rsidR="00A90B97" w:rsidRPr="002C6A8D" w:rsidRDefault="00A90B97" w:rsidP="005B11A8">
      <w:pPr>
        <w:jc w:val="both"/>
        <w:rPr>
          <w:szCs w:val="20"/>
        </w:rPr>
      </w:pPr>
    </w:p>
    <w:p w14:paraId="19784735" w14:textId="77777777" w:rsidR="00A90B97" w:rsidRPr="002C6A8D" w:rsidRDefault="00A90B97" w:rsidP="005B11A8">
      <w:pPr>
        <w:pStyle w:val="Heading2"/>
        <w:jc w:val="both"/>
        <w:rPr>
          <w:szCs w:val="20"/>
        </w:rPr>
      </w:pPr>
      <w:r w:rsidRPr="002C6A8D">
        <w:rPr>
          <w:szCs w:val="20"/>
        </w:rPr>
        <w:t>Prerequisites</w:t>
      </w:r>
    </w:p>
    <w:p w14:paraId="3650787F" w14:textId="77777777" w:rsidR="000977D0" w:rsidRPr="002C6A8D" w:rsidRDefault="00C41EE9" w:rsidP="005B11A8">
      <w:pPr>
        <w:jc w:val="both"/>
        <w:rPr>
          <w:szCs w:val="20"/>
        </w:rPr>
      </w:pPr>
      <w:r w:rsidRPr="002C6A8D">
        <w:rPr>
          <w:szCs w:val="20"/>
          <w:lang w:eastAsia="zh-TW"/>
        </w:rPr>
        <w:t xml:space="preserve">900121SCI </w:t>
      </w:r>
      <w:r w:rsidR="000977D0" w:rsidRPr="002C6A8D">
        <w:rPr>
          <w:szCs w:val="20"/>
        </w:rPr>
        <w:t xml:space="preserve">Introduction to Geological Sciences or </w:t>
      </w:r>
      <w:r w:rsidRPr="002C6A8D">
        <w:rPr>
          <w:szCs w:val="20"/>
          <w:lang w:eastAsia="zh-TW"/>
        </w:rPr>
        <w:t xml:space="preserve">900181SCI </w:t>
      </w:r>
      <w:r w:rsidR="000977D0" w:rsidRPr="002C6A8D">
        <w:rPr>
          <w:szCs w:val="20"/>
        </w:rPr>
        <w:t>Introduction to Environmental Sciences</w:t>
      </w:r>
    </w:p>
    <w:p w14:paraId="482B7B79" w14:textId="77777777" w:rsidR="000977D0" w:rsidRPr="002C6A8D" w:rsidRDefault="000977D0" w:rsidP="005B11A8">
      <w:pPr>
        <w:jc w:val="both"/>
        <w:rPr>
          <w:i/>
          <w:iCs/>
          <w:szCs w:val="20"/>
        </w:rPr>
      </w:pPr>
    </w:p>
    <w:p w14:paraId="472CBAE8" w14:textId="77777777" w:rsidR="00401A66" w:rsidRPr="002C6A8D" w:rsidRDefault="00401A66" w:rsidP="005B11A8">
      <w:pPr>
        <w:jc w:val="both"/>
        <w:rPr>
          <w:i/>
          <w:iCs/>
          <w:szCs w:val="20"/>
        </w:rPr>
      </w:pPr>
    </w:p>
    <w:p w14:paraId="1A0B29FB" w14:textId="77777777" w:rsidR="00A90B97" w:rsidRPr="002C6A8D" w:rsidRDefault="00A90B97" w:rsidP="005B11A8">
      <w:pPr>
        <w:jc w:val="both"/>
        <w:rPr>
          <w:i/>
          <w:iCs/>
          <w:szCs w:val="20"/>
        </w:rPr>
      </w:pPr>
      <w:r w:rsidRPr="002C6A8D">
        <w:rPr>
          <w:i/>
          <w:iCs/>
          <w:szCs w:val="20"/>
        </w:rPr>
        <w:t>Course description</w:t>
      </w:r>
    </w:p>
    <w:p w14:paraId="3956318A" w14:textId="77777777" w:rsidR="00A90B97" w:rsidRPr="002C6A8D" w:rsidRDefault="00A90B97" w:rsidP="005B11A8">
      <w:pPr>
        <w:jc w:val="both"/>
        <w:rPr>
          <w:szCs w:val="20"/>
        </w:rPr>
      </w:pPr>
      <w:r w:rsidRPr="002C6A8D">
        <w:rPr>
          <w:szCs w:val="20"/>
        </w:rPr>
        <w:t>Large lowland fluvial and coastal settings are especially susceptible to global environmental change, but include dense populations of increasing vulnerability. The adaption of appropriate management strategies within these settings requires an understanding of fundamental hydrologic and coastal processes, as well as an appreciation for the challenges in implementing management within a complex social and political framework. The purpose of this course is to examine the physical processes and management of fluvial and coastal environments, with a focus on large river basins and deltas. Topics to be examined over the semester include water resources and hydrology, erosional and sedimentary processes, river and coastal engineering, flooding and storm surges, policy and restoration, international basin management, and global environmental change. The course will include two field trips and laboratory assignments.</w:t>
      </w:r>
    </w:p>
    <w:p w14:paraId="3AB74D2E" w14:textId="77777777" w:rsidR="00A90B97" w:rsidRPr="002C6A8D" w:rsidRDefault="00A90B97" w:rsidP="005B11A8">
      <w:pPr>
        <w:pStyle w:val="NormalWeb"/>
        <w:spacing w:before="0" w:beforeAutospacing="0" w:after="0" w:afterAutospacing="0"/>
        <w:jc w:val="both"/>
        <w:rPr>
          <w:rFonts w:ascii="Verdana" w:hAnsi="Verdana" w:cs="Arial"/>
          <w:b/>
          <w:sz w:val="20"/>
          <w:szCs w:val="20"/>
          <w:lang w:val="en-GB"/>
        </w:rPr>
      </w:pPr>
    </w:p>
    <w:p w14:paraId="2518B395" w14:textId="77777777" w:rsidR="00A90B97" w:rsidRPr="002C6A8D" w:rsidRDefault="00A90B97" w:rsidP="005B11A8">
      <w:pPr>
        <w:pStyle w:val="NormalWeb"/>
        <w:spacing w:before="0" w:beforeAutospacing="0" w:after="0" w:afterAutospacing="0"/>
        <w:jc w:val="both"/>
        <w:rPr>
          <w:rFonts w:ascii="Verdana" w:hAnsi="Verdana" w:cs="Arial"/>
          <w:b/>
          <w:sz w:val="20"/>
          <w:szCs w:val="20"/>
          <w:lang w:val="en-GB"/>
        </w:rPr>
      </w:pPr>
    </w:p>
    <w:p w14:paraId="3FAE14C0" w14:textId="77777777" w:rsidR="00A90B97" w:rsidRPr="002C6A8D" w:rsidRDefault="000005AB" w:rsidP="005B11A8">
      <w:pPr>
        <w:pStyle w:val="Heading1"/>
        <w:jc w:val="both"/>
      </w:pPr>
      <w:bookmarkStart w:id="851" w:name="_Toc194388813"/>
      <w:bookmarkStart w:id="852" w:name="_Toc196217735"/>
      <w:bookmarkStart w:id="853" w:name="_Toc196219083"/>
      <w:bookmarkStart w:id="854" w:name="_Toc196815321"/>
      <w:bookmarkStart w:id="855" w:name="_Toc196886379"/>
      <w:bookmarkStart w:id="856" w:name="_Toc202860036"/>
      <w:bookmarkStart w:id="857" w:name="_Toc372036184"/>
      <w:r w:rsidRPr="002C6A8D">
        <w:t>900</w:t>
      </w:r>
      <w:r w:rsidR="00A90B97" w:rsidRPr="002C6A8D">
        <w:t>283</w:t>
      </w:r>
      <w:r w:rsidRPr="002C6A8D">
        <w:t>SCI</w:t>
      </w:r>
      <w:r w:rsidR="00A90B97" w:rsidRPr="002C6A8D">
        <w:tab/>
        <w:t>System Earth</w:t>
      </w:r>
      <w:bookmarkEnd w:id="851"/>
      <w:bookmarkEnd w:id="852"/>
      <w:bookmarkEnd w:id="853"/>
      <w:bookmarkEnd w:id="854"/>
      <w:bookmarkEnd w:id="855"/>
      <w:bookmarkEnd w:id="856"/>
      <w:bookmarkEnd w:id="857"/>
    </w:p>
    <w:tbl>
      <w:tblPr>
        <w:tblW w:w="0" w:type="auto"/>
        <w:tblLook w:val="01E0" w:firstRow="1" w:lastRow="1" w:firstColumn="1" w:lastColumn="1" w:noHBand="0" w:noVBand="0"/>
      </w:tblPr>
      <w:tblGrid>
        <w:gridCol w:w="2217"/>
        <w:gridCol w:w="2931"/>
      </w:tblGrid>
      <w:tr w:rsidR="00032DC8" w:rsidRPr="002C6A8D" w14:paraId="6C2F4D41" w14:textId="77777777" w:rsidTr="006F615E">
        <w:trPr>
          <w:trHeight w:val="255"/>
        </w:trPr>
        <w:tc>
          <w:tcPr>
            <w:tcW w:w="2217" w:type="dxa"/>
            <w:shd w:val="clear" w:color="auto" w:fill="auto"/>
          </w:tcPr>
          <w:p w14:paraId="145ED761" w14:textId="77777777" w:rsidR="00032DC8" w:rsidRPr="002C6A8D" w:rsidRDefault="00032DC8" w:rsidP="005B11A8">
            <w:pPr>
              <w:jc w:val="both"/>
              <w:rPr>
                <w:i/>
                <w:szCs w:val="20"/>
              </w:rPr>
            </w:pPr>
            <w:r w:rsidRPr="002C6A8D">
              <w:rPr>
                <w:i/>
                <w:szCs w:val="20"/>
              </w:rPr>
              <w:t>Credit points</w:t>
            </w:r>
          </w:p>
        </w:tc>
        <w:tc>
          <w:tcPr>
            <w:tcW w:w="2931" w:type="dxa"/>
            <w:shd w:val="clear" w:color="auto" w:fill="auto"/>
          </w:tcPr>
          <w:p w14:paraId="15795E9C" w14:textId="77777777" w:rsidR="00032DC8" w:rsidRPr="002C6A8D" w:rsidRDefault="00032DC8" w:rsidP="005B11A8">
            <w:pPr>
              <w:jc w:val="both"/>
              <w:rPr>
                <w:i/>
                <w:szCs w:val="20"/>
              </w:rPr>
            </w:pPr>
            <w:r w:rsidRPr="002C6A8D">
              <w:rPr>
                <w:i/>
                <w:szCs w:val="20"/>
              </w:rPr>
              <w:t>6 ecp</w:t>
            </w:r>
          </w:p>
        </w:tc>
      </w:tr>
      <w:tr w:rsidR="00032DC8" w:rsidRPr="002C6A8D" w14:paraId="56DFD1FE" w14:textId="77777777" w:rsidTr="006F615E">
        <w:trPr>
          <w:trHeight w:val="255"/>
        </w:trPr>
        <w:tc>
          <w:tcPr>
            <w:tcW w:w="2217" w:type="dxa"/>
            <w:shd w:val="clear" w:color="auto" w:fill="auto"/>
          </w:tcPr>
          <w:p w14:paraId="6DB3947F" w14:textId="77777777" w:rsidR="00032DC8" w:rsidRPr="002C6A8D" w:rsidRDefault="00032DC8" w:rsidP="005B11A8">
            <w:pPr>
              <w:jc w:val="both"/>
              <w:rPr>
                <w:i/>
                <w:szCs w:val="20"/>
              </w:rPr>
            </w:pPr>
            <w:r w:rsidRPr="002C6A8D">
              <w:rPr>
                <w:i/>
                <w:szCs w:val="20"/>
              </w:rPr>
              <w:t>Theme</w:t>
            </w:r>
          </w:p>
        </w:tc>
        <w:tc>
          <w:tcPr>
            <w:tcW w:w="2931" w:type="dxa"/>
            <w:shd w:val="clear" w:color="auto" w:fill="auto"/>
          </w:tcPr>
          <w:p w14:paraId="1D54BCE8" w14:textId="77777777" w:rsidR="00032DC8" w:rsidRPr="002C6A8D" w:rsidRDefault="00032DC8" w:rsidP="005B11A8">
            <w:pPr>
              <w:jc w:val="both"/>
              <w:rPr>
                <w:i/>
                <w:szCs w:val="20"/>
              </w:rPr>
            </w:pPr>
            <w:r w:rsidRPr="002C6A8D">
              <w:rPr>
                <w:i/>
                <w:szCs w:val="20"/>
              </w:rPr>
              <w:t>ECS, LEU, HW, ICC</w:t>
            </w:r>
          </w:p>
        </w:tc>
      </w:tr>
      <w:tr w:rsidR="00032DC8" w:rsidRPr="002C6A8D" w14:paraId="3D0524EA" w14:textId="77777777" w:rsidTr="006F615E">
        <w:trPr>
          <w:trHeight w:val="267"/>
        </w:trPr>
        <w:tc>
          <w:tcPr>
            <w:tcW w:w="2217" w:type="dxa"/>
            <w:shd w:val="clear" w:color="auto" w:fill="auto"/>
          </w:tcPr>
          <w:p w14:paraId="6387E293" w14:textId="77777777" w:rsidR="00032DC8" w:rsidRPr="002C6A8D" w:rsidRDefault="00032DC8" w:rsidP="005B11A8">
            <w:pPr>
              <w:jc w:val="both"/>
              <w:rPr>
                <w:i/>
                <w:szCs w:val="20"/>
              </w:rPr>
            </w:pPr>
            <w:r w:rsidRPr="002C6A8D">
              <w:rPr>
                <w:i/>
                <w:szCs w:val="20"/>
              </w:rPr>
              <w:t>Track</w:t>
            </w:r>
          </w:p>
        </w:tc>
        <w:tc>
          <w:tcPr>
            <w:tcW w:w="2931" w:type="dxa"/>
            <w:shd w:val="clear" w:color="auto" w:fill="auto"/>
          </w:tcPr>
          <w:p w14:paraId="6F0C116B" w14:textId="77777777" w:rsidR="00032DC8" w:rsidRPr="002C6A8D" w:rsidRDefault="00032DC8" w:rsidP="005B11A8">
            <w:pPr>
              <w:jc w:val="both"/>
              <w:rPr>
                <w:i/>
                <w:szCs w:val="20"/>
              </w:rPr>
            </w:pPr>
            <w:r w:rsidRPr="002C6A8D">
              <w:rPr>
                <w:i/>
                <w:szCs w:val="20"/>
              </w:rPr>
              <w:t>Earth&amp;Environment</w:t>
            </w:r>
          </w:p>
        </w:tc>
      </w:tr>
    </w:tbl>
    <w:p w14:paraId="09660658" w14:textId="77777777" w:rsidR="00A90B97" w:rsidRPr="002C6A8D" w:rsidRDefault="00A90B97" w:rsidP="005B11A8">
      <w:pPr>
        <w:jc w:val="both"/>
        <w:rPr>
          <w:szCs w:val="20"/>
        </w:rPr>
      </w:pPr>
    </w:p>
    <w:p w14:paraId="2A0E0F93" w14:textId="77777777" w:rsidR="00A90B97" w:rsidRPr="002C6A8D" w:rsidRDefault="00A90B97" w:rsidP="005B11A8">
      <w:pPr>
        <w:pStyle w:val="Heading2"/>
        <w:jc w:val="both"/>
        <w:rPr>
          <w:szCs w:val="20"/>
        </w:rPr>
      </w:pPr>
      <w:r w:rsidRPr="002C6A8D">
        <w:rPr>
          <w:szCs w:val="20"/>
        </w:rPr>
        <w:t>Prerequisites</w:t>
      </w:r>
    </w:p>
    <w:p w14:paraId="78783751" w14:textId="77777777" w:rsidR="00C63482" w:rsidRPr="002C6A8D" w:rsidRDefault="00C41EE9" w:rsidP="005B11A8">
      <w:pPr>
        <w:jc w:val="both"/>
        <w:rPr>
          <w:szCs w:val="20"/>
        </w:rPr>
      </w:pPr>
      <w:r w:rsidRPr="002C6A8D">
        <w:rPr>
          <w:szCs w:val="20"/>
          <w:lang w:eastAsia="zh-TW"/>
        </w:rPr>
        <w:t xml:space="preserve">900121SCI </w:t>
      </w:r>
      <w:r w:rsidR="00C63482" w:rsidRPr="002C6A8D">
        <w:rPr>
          <w:szCs w:val="20"/>
        </w:rPr>
        <w:t>Introduction to Geological Sciences</w:t>
      </w:r>
      <w:r w:rsidR="000977D0" w:rsidRPr="002C6A8D">
        <w:rPr>
          <w:szCs w:val="20"/>
        </w:rPr>
        <w:t xml:space="preserve"> or </w:t>
      </w:r>
      <w:r w:rsidRPr="002C6A8D">
        <w:rPr>
          <w:szCs w:val="20"/>
          <w:lang w:eastAsia="zh-TW"/>
        </w:rPr>
        <w:t xml:space="preserve">900181SCI </w:t>
      </w:r>
      <w:r w:rsidR="000977D0" w:rsidRPr="002C6A8D">
        <w:rPr>
          <w:szCs w:val="20"/>
        </w:rPr>
        <w:t>Introduction to Environmental Sciences</w:t>
      </w:r>
    </w:p>
    <w:p w14:paraId="36EF121E" w14:textId="77777777" w:rsidR="00BD7E35" w:rsidRPr="002C6A8D" w:rsidRDefault="00BD7E35" w:rsidP="005B11A8">
      <w:pPr>
        <w:jc w:val="both"/>
        <w:rPr>
          <w:i/>
          <w:iCs/>
          <w:szCs w:val="20"/>
        </w:rPr>
      </w:pPr>
    </w:p>
    <w:p w14:paraId="0C96CDC3" w14:textId="77777777" w:rsidR="00BD7E35" w:rsidRPr="002C6A8D" w:rsidRDefault="00BD7E35" w:rsidP="005B11A8">
      <w:pPr>
        <w:jc w:val="both"/>
        <w:rPr>
          <w:i/>
          <w:iCs/>
          <w:szCs w:val="20"/>
        </w:rPr>
      </w:pPr>
      <w:r w:rsidRPr="002C6A8D">
        <w:rPr>
          <w:i/>
          <w:iCs/>
          <w:szCs w:val="20"/>
        </w:rPr>
        <w:t>Course description</w:t>
      </w:r>
    </w:p>
    <w:p w14:paraId="1060628C" w14:textId="77777777" w:rsidR="00BD7E35" w:rsidRPr="002C6A8D" w:rsidRDefault="00BD7E35" w:rsidP="005B11A8">
      <w:pPr>
        <w:jc w:val="both"/>
        <w:rPr>
          <w:szCs w:val="20"/>
        </w:rPr>
      </w:pPr>
      <w:r w:rsidRPr="002C6A8D">
        <w:rPr>
          <w:szCs w:val="20"/>
        </w:rPr>
        <w:t>The primary goal of this course is to examine Earth’s surface processes with a focus on understanding the interaction between Earth’s four major spheres: The lithosphere, atmosphere, biosphere, and hydrosphere. A secondary course goal is to examine how humans impact and interact with Earth’s surface, particularly from the perspective of modern environmental change and natural hazards. The course adapts a systems and process approach, and students will also be introduced to fundamental concepts in Earth science that serve as a foundation for advanced courses.</w:t>
      </w:r>
    </w:p>
    <w:p w14:paraId="5CB14AE2" w14:textId="77777777" w:rsidR="00A90B97" w:rsidRPr="002C6A8D" w:rsidRDefault="00A90B97" w:rsidP="005B11A8">
      <w:pPr>
        <w:pStyle w:val="Heading1"/>
        <w:jc w:val="both"/>
      </w:pPr>
    </w:p>
    <w:p w14:paraId="18929885" w14:textId="77777777" w:rsidR="00281D36" w:rsidRDefault="00281D36" w:rsidP="005B11A8">
      <w:pPr>
        <w:pStyle w:val="Heading1"/>
        <w:jc w:val="both"/>
      </w:pPr>
    </w:p>
    <w:p w14:paraId="4AF1E6AE" w14:textId="77777777" w:rsidR="008F608D" w:rsidRPr="002C6A8D" w:rsidRDefault="008F608D" w:rsidP="005B11A8">
      <w:pPr>
        <w:pStyle w:val="Heading1"/>
        <w:jc w:val="both"/>
        <w:rPr>
          <w:lang w:eastAsia="zh-TW"/>
        </w:rPr>
      </w:pPr>
      <w:bookmarkStart w:id="858" w:name="_Toc372036185"/>
      <w:r w:rsidRPr="002C6A8D">
        <w:t>900289SCI</w:t>
      </w:r>
      <w:r w:rsidRPr="002C6A8D">
        <w:tab/>
        <w:t>Field course in Environmental Earth Sciences</w:t>
      </w:r>
      <w:bookmarkEnd w:id="858"/>
      <w:r w:rsidRPr="002C6A8D">
        <w:t xml:space="preserve"> </w:t>
      </w:r>
    </w:p>
    <w:tbl>
      <w:tblPr>
        <w:tblW w:w="0" w:type="auto"/>
        <w:tblLook w:val="01E0" w:firstRow="1" w:lastRow="1" w:firstColumn="1" w:lastColumn="1" w:noHBand="0" w:noVBand="0"/>
      </w:tblPr>
      <w:tblGrid>
        <w:gridCol w:w="2217"/>
        <w:gridCol w:w="2931"/>
      </w:tblGrid>
      <w:tr w:rsidR="008F608D" w:rsidRPr="002C6A8D" w14:paraId="7CA3F770" w14:textId="77777777" w:rsidTr="005855C0">
        <w:trPr>
          <w:trHeight w:val="255"/>
        </w:trPr>
        <w:tc>
          <w:tcPr>
            <w:tcW w:w="2217" w:type="dxa"/>
            <w:shd w:val="clear" w:color="auto" w:fill="auto"/>
          </w:tcPr>
          <w:p w14:paraId="3D2B7C2D" w14:textId="77777777" w:rsidR="008F608D" w:rsidRPr="002C6A8D" w:rsidRDefault="008F608D" w:rsidP="005B11A8">
            <w:pPr>
              <w:jc w:val="both"/>
              <w:rPr>
                <w:i/>
                <w:szCs w:val="20"/>
              </w:rPr>
            </w:pPr>
          </w:p>
        </w:tc>
        <w:tc>
          <w:tcPr>
            <w:tcW w:w="2931" w:type="dxa"/>
            <w:shd w:val="clear" w:color="auto" w:fill="auto"/>
          </w:tcPr>
          <w:p w14:paraId="48479174" w14:textId="77777777" w:rsidR="008F608D" w:rsidRPr="002C6A8D" w:rsidRDefault="008F608D" w:rsidP="005B11A8">
            <w:pPr>
              <w:jc w:val="both"/>
              <w:rPr>
                <w:i/>
                <w:szCs w:val="20"/>
              </w:rPr>
            </w:pPr>
          </w:p>
        </w:tc>
      </w:tr>
      <w:tr w:rsidR="008F608D" w:rsidRPr="002C6A8D" w14:paraId="1AD13782" w14:textId="77777777" w:rsidTr="005855C0">
        <w:trPr>
          <w:trHeight w:val="255"/>
        </w:trPr>
        <w:tc>
          <w:tcPr>
            <w:tcW w:w="2217" w:type="dxa"/>
            <w:shd w:val="clear" w:color="auto" w:fill="auto"/>
          </w:tcPr>
          <w:p w14:paraId="39587DE5" w14:textId="77777777" w:rsidR="008F608D" w:rsidRPr="002C6A8D" w:rsidRDefault="008F608D" w:rsidP="005B11A8">
            <w:pPr>
              <w:jc w:val="both"/>
              <w:rPr>
                <w:i/>
                <w:szCs w:val="20"/>
              </w:rPr>
            </w:pPr>
          </w:p>
        </w:tc>
        <w:tc>
          <w:tcPr>
            <w:tcW w:w="2931" w:type="dxa"/>
            <w:shd w:val="clear" w:color="auto" w:fill="auto"/>
          </w:tcPr>
          <w:p w14:paraId="12E29DED" w14:textId="77777777" w:rsidR="008F608D" w:rsidRPr="002C6A8D" w:rsidRDefault="008F608D" w:rsidP="005B11A8">
            <w:pPr>
              <w:jc w:val="both"/>
              <w:rPr>
                <w:i/>
                <w:szCs w:val="20"/>
              </w:rPr>
            </w:pPr>
          </w:p>
        </w:tc>
      </w:tr>
      <w:tr w:rsidR="008F608D" w:rsidRPr="002C6A8D" w14:paraId="64CD6DEF" w14:textId="77777777" w:rsidTr="005855C0">
        <w:trPr>
          <w:trHeight w:val="281"/>
        </w:trPr>
        <w:tc>
          <w:tcPr>
            <w:tcW w:w="2217" w:type="dxa"/>
            <w:shd w:val="clear" w:color="auto" w:fill="auto"/>
          </w:tcPr>
          <w:p w14:paraId="674B48B8" w14:textId="77777777" w:rsidR="008F608D" w:rsidRPr="002C6A8D" w:rsidRDefault="008F608D" w:rsidP="005B11A8">
            <w:pPr>
              <w:jc w:val="both"/>
              <w:rPr>
                <w:i/>
                <w:szCs w:val="20"/>
              </w:rPr>
            </w:pPr>
          </w:p>
        </w:tc>
        <w:tc>
          <w:tcPr>
            <w:tcW w:w="2931" w:type="dxa"/>
            <w:shd w:val="clear" w:color="auto" w:fill="auto"/>
          </w:tcPr>
          <w:p w14:paraId="4E31BA85" w14:textId="77777777" w:rsidR="008F608D" w:rsidRPr="002C6A8D" w:rsidRDefault="008F608D" w:rsidP="005B11A8">
            <w:pPr>
              <w:jc w:val="both"/>
              <w:rPr>
                <w:i/>
                <w:szCs w:val="20"/>
              </w:rPr>
            </w:pPr>
          </w:p>
        </w:tc>
      </w:tr>
      <w:tr w:rsidR="00281D36" w:rsidRPr="002C6A8D" w14:paraId="5249F3E9" w14:textId="77777777" w:rsidTr="00281D36">
        <w:trPr>
          <w:trHeight w:val="281"/>
        </w:trPr>
        <w:tc>
          <w:tcPr>
            <w:tcW w:w="2217" w:type="dxa"/>
            <w:shd w:val="clear" w:color="auto" w:fill="auto"/>
          </w:tcPr>
          <w:p w14:paraId="37FF6010" w14:textId="77777777" w:rsidR="00281D36" w:rsidRPr="002C6A8D" w:rsidRDefault="00281D36" w:rsidP="00D811F7">
            <w:pPr>
              <w:jc w:val="both"/>
              <w:rPr>
                <w:i/>
                <w:szCs w:val="20"/>
              </w:rPr>
            </w:pPr>
            <w:r w:rsidRPr="002C6A8D">
              <w:rPr>
                <w:i/>
                <w:szCs w:val="20"/>
              </w:rPr>
              <w:t>Credit points</w:t>
            </w:r>
          </w:p>
        </w:tc>
        <w:tc>
          <w:tcPr>
            <w:tcW w:w="2931" w:type="dxa"/>
            <w:shd w:val="clear" w:color="auto" w:fill="auto"/>
          </w:tcPr>
          <w:p w14:paraId="5B15116A" w14:textId="77777777" w:rsidR="00281D36" w:rsidRPr="002C6A8D" w:rsidRDefault="00281D36" w:rsidP="00D811F7">
            <w:pPr>
              <w:jc w:val="both"/>
              <w:rPr>
                <w:i/>
                <w:szCs w:val="20"/>
              </w:rPr>
            </w:pPr>
            <w:r w:rsidRPr="002C6A8D">
              <w:rPr>
                <w:i/>
                <w:szCs w:val="20"/>
              </w:rPr>
              <w:t>6 ecp</w:t>
            </w:r>
          </w:p>
        </w:tc>
      </w:tr>
      <w:tr w:rsidR="00281D36" w:rsidRPr="002C6A8D" w14:paraId="014F7F15" w14:textId="77777777" w:rsidTr="00281D36">
        <w:trPr>
          <w:trHeight w:val="281"/>
        </w:trPr>
        <w:tc>
          <w:tcPr>
            <w:tcW w:w="2217" w:type="dxa"/>
            <w:shd w:val="clear" w:color="auto" w:fill="auto"/>
          </w:tcPr>
          <w:p w14:paraId="7A1F1AC4" w14:textId="77777777" w:rsidR="00281D36" w:rsidRPr="002C6A8D" w:rsidRDefault="00281D36" w:rsidP="00D811F7">
            <w:pPr>
              <w:jc w:val="both"/>
              <w:rPr>
                <w:i/>
                <w:szCs w:val="20"/>
              </w:rPr>
            </w:pPr>
            <w:r w:rsidRPr="002C6A8D">
              <w:rPr>
                <w:i/>
                <w:szCs w:val="20"/>
              </w:rPr>
              <w:t>Theme</w:t>
            </w:r>
          </w:p>
        </w:tc>
        <w:tc>
          <w:tcPr>
            <w:tcW w:w="2931" w:type="dxa"/>
            <w:shd w:val="clear" w:color="auto" w:fill="auto"/>
          </w:tcPr>
          <w:p w14:paraId="1652CB57" w14:textId="77777777" w:rsidR="00281D36" w:rsidRPr="002C6A8D" w:rsidRDefault="00281D36" w:rsidP="00D811F7">
            <w:pPr>
              <w:jc w:val="both"/>
              <w:rPr>
                <w:i/>
                <w:szCs w:val="20"/>
              </w:rPr>
            </w:pPr>
            <w:r w:rsidRPr="002C6A8D">
              <w:rPr>
                <w:i/>
                <w:szCs w:val="20"/>
              </w:rPr>
              <w:t>ECS, LEU, HW, ICC</w:t>
            </w:r>
          </w:p>
        </w:tc>
      </w:tr>
      <w:tr w:rsidR="00281D36" w:rsidRPr="002C6A8D" w14:paraId="3AE6A396" w14:textId="77777777" w:rsidTr="00281D36">
        <w:trPr>
          <w:trHeight w:val="281"/>
        </w:trPr>
        <w:tc>
          <w:tcPr>
            <w:tcW w:w="2217" w:type="dxa"/>
            <w:shd w:val="clear" w:color="auto" w:fill="auto"/>
          </w:tcPr>
          <w:p w14:paraId="61CAFE20" w14:textId="77777777" w:rsidR="00281D36" w:rsidRPr="002C6A8D" w:rsidRDefault="00281D36" w:rsidP="00D811F7">
            <w:pPr>
              <w:jc w:val="both"/>
              <w:rPr>
                <w:i/>
                <w:szCs w:val="20"/>
              </w:rPr>
            </w:pPr>
            <w:r w:rsidRPr="002C6A8D">
              <w:rPr>
                <w:i/>
                <w:szCs w:val="20"/>
              </w:rPr>
              <w:t>Track</w:t>
            </w:r>
          </w:p>
        </w:tc>
        <w:tc>
          <w:tcPr>
            <w:tcW w:w="2931" w:type="dxa"/>
            <w:shd w:val="clear" w:color="auto" w:fill="auto"/>
          </w:tcPr>
          <w:p w14:paraId="438405FD" w14:textId="77777777" w:rsidR="00281D36" w:rsidRPr="002C6A8D" w:rsidRDefault="00281D36" w:rsidP="00D811F7">
            <w:pPr>
              <w:jc w:val="both"/>
              <w:rPr>
                <w:i/>
                <w:szCs w:val="20"/>
              </w:rPr>
            </w:pPr>
            <w:r w:rsidRPr="002C6A8D">
              <w:rPr>
                <w:i/>
                <w:szCs w:val="20"/>
              </w:rPr>
              <w:t>Earth&amp;Environment</w:t>
            </w:r>
          </w:p>
        </w:tc>
      </w:tr>
    </w:tbl>
    <w:p w14:paraId="3D1E81D1" w14:textId="77777777" w:rsidR="008F608D" w:rsidRPr="002C6A8D" w:rsidRDefault="008F608D" w:rsidP="005B11A8">
      <w:pPr>
        <w:jc w:val="both"/>
        <w:rPr>
          <w:b/>
          <w:bCs/>
          <w:szCs w:val="20"/>
        </w:rPr>
      </w:pPr>
    </w:p>
    <w:p w14:paraId="5666FDF9" w14:textId="77777777" w:rsidR="008F608D" w:rsidRPr="002C6A8D" w:rsidRDefault="008F608D" w:rsidP="005B11A8">
      <w:pPr>
        <w:pStyle w:val="Heading2"/>
        <w:jc w:val="both"/>
        <w:rPr>
          <w:szCs w:val="20"/>
        </w:rPr>
      </w:pPr>
      <w:r w:rsidRPr="002C6A8D">
        <w:rPr>
          <w:szCs w:val="20"/>
        </w:rPr>
        <w:t>Prerequisites</w:t>
      </w:r>
    </w:p>
    <w:p w14:paraId="482A2B7F" w14:textId="77777777" w:rsidR="00281D36" w:rsidRDefault="00281D36" w:rsidP="00281D36">
      <w:pPr>
        <w:jc w:val="both"/>
        <w:rPr>
          <w:szCs w:val="20"/>
        </w:rPr>
      </w:pPr>
      <w:r w:rsidRPr="008049F7">
        <w:rPr>
          <w:szCs w:val="20"/>
        </w:rPr>
        <w:t>Introduction to Geological Sciences and one of the following courses</w:t>
      </w:r>
      <w:r>
        <w:rPr>
          <w:szCs w:val="20"/>
        </w:rPr>
        <w:t>:</w:t>
      </w:r>
      <w:r w:rsidRPr="008049F7">
        <w:rPr>
          <w:szCs w:val="20"/>
        </w:rPr>
        <w:t xml:space="preserve"> System Earth or Hydrology and watershed management</w:t>
      </w:r>
    </w:p>
    <w:p w14:paraId="14D39283" w14:textId="77777777" w:rsidR="008F608D" w:rsidRPr="002C6A8D" w:rsidRDefault="008F608D" w:rsidP="005B11A8">
      <w:pPr>
        <w:jc w:val="both"/>
        <w:rPr>
          <w:szCs w:val="20"/>
        </w:rPr>
      </w:pPr>
    </w:p>
    <w:p w14:paraId="13A86A3C" w14:textId="77777777" w:rsidR="008F608D" w:rsidRPr="002C6A8D" w:rsidRDefault="00445818" w:rsidP="005B11A8">
      <w:pPr>
        <w:jc w:val="both"/>
        <w:rPr>
          <w:szCs w:val="20"/>
          <w:lang w:eastAsia="zh-TW"/>
        </w:rPr>
      </w:pPr>
      <w:r w:rsidRPr="002C6A8D">
        <w:rPr>
          <w:szCs w:val="20"/>
        </w:rPr>
        <w:t xml:space="preserve">Costs: </w:t>
      </w:r>
      <w:r w:rsidR="002C6A8D">
        <w:rPr>
          <w:szCs w:val="20"/>
          <w:lang w:eastAsia="zh-TW"/>
        </w:rPr>
        <w:t>to be announced</w:t>
      </w:r>
      <w:r w:rsidRPr="002C6A8D">
        <w:rPr>
          <w:szCs w:val="20"/>
          <w:lang w:eastAsia="zh-TW"/>
        </w:rPr>
        <w:t>.</w:t>
      </w:r>
    </w:p>
    <w:p w14:paraId="3F002D94" w14:textId="77777777" w:rsidR="00445818" w:rsidRPr="002C6A8D" w:rsidRDefault="00445818" w:rsidP="005B11A8">
      <w:pPr>
        <w:jc w:val="both"/>
        <w:rPr>
          <w:i/>
          <w:iCs/>
          <w:szCs w:val="20"/>
          <w:lang w:eastAsia="zh-TW"/>
        </w:rPr>
      </w:pPr>
    </w:p>
    <w:p w14:paraId="04E15FEF" w14:textId="77777777" w:rsidR="00445818" w:rsidRPr="002C6A8D" w:rsidRDefault="00445818" w:rsidP="005B11A8">
      <w:pPr>
        <w:jc w:val="both"/>
        <w:rPr>
          <w:i/>
          <w:iCs/>
          <w:szCs w:val="20"/>
        </w:rPr>
      </w:pPr>
      <w:r w:rsidRPr="002C6A8D">
        <w:rPr>
          <w:i/>
          <w:iCs/>
          <w:szCs w:val="20"/>
        </w:rPr>
        <w:t>Course description</w:t>
      </w:r>
    </w:p>
    <w:bookmarkEnd w:id="843"/>
    <w:bookmarkEnd w:id="844"/>
    <w:bookmarkEnd w:id="845"/>
    <w:bookmarkEnd w:id="846"/>
    <w:bookmarkEnd w:id="847"/>
    <w:bookmarkEnd w:id="848"/>
    <w:p w14:paraId="552A0D25" w14:textId="77777777" w:rsidR="00281D36" w:rsidRPr="008049F7" w:rsidRDefault="00281D36" w:rsidP="00281D36">
      <w:pPr>
        <w:jc w:val="both"/>
        <w:rPr>
          <w:iCs/>
          <w:szCs w:val="20"/>
        </w:rPr>
      </w:pPr>
      <w:r w:rsidRPr="008049F7">
        <w:rPr>
          <w:iCs/>
          <w:szCs w:val="20"/>
        </w:rPr>
        <w:t>The lab course is largely field based (2 full weeks in the Ardennes), and includes mapping techniques, field observation, documentation and interpretation of results.</w:t>
      </w:r>
    </w:p>
    <w:p w14:paraId="49471C8F" w14:textId="77777777" w:rsidR="00281D36" w:rsidRDefault="00281D36" w:rsidP="00281D36">
      <w:pPr>
        <w:jc w:val="both"/>
        <w:rPr>
          <w:i/>
          <w:iCs/>
          <w:szCs w:val="20"/>
        </w:rPr>
      </w:pPr>
    </w:p>
    <w:p w14:paraId="481F64CD" w14:textId="77777777" w:rsidR="00281D36" w:rsidRPr="008049F7" w:rsidRDefault="00281D36" w:rsidP="00281D36">
      <w:pPr>
        <w:jc w:val="both"/>
        <w:rPr>
          <w:iCs/>
          <w:szCs w:val="20"/>
        </w:rPr>
      </w:pPr>
      <w:r w:rsidRPr="008049F7">
        <w:rPr>
          <w:iCs/>
          <w:szCs w:val="20"/>
        </w:rPr>
        <w:lastRenderedPageBreak/>
        <w:t xml:space="preserve">Students will learn to make actual, relevant and accurate observations on the dynamic processes in the Earth, so that </w:t>
      </w:r>
      <w:r>
        <w:rPr>
          <w:iCs/>
          <w:szCs w:val="20"/>
        </w:rPr>
        <w:t>they</w:t>
      </w:r>
      <w:r w:rsidRPr="008049F7">
        <w:rPr>
          <w:iCs/>
          <w:szCs w:val="20"/>
        </w:rPr>
        <w:t xml:space="preserve"> will be able to do independent research in the field. We will focus on geological and geomorphological processes. </w:t>
      </w:r>
    </w:p>
    <w:p w14:paraId="776AF7EB" w14:textId="77777777" w:rsidR="00281D36" w:rsidRPr="008049F7" w:rsidRDefault="00281D36" w:rsidP="00281D36">
      <w:pPr>
        <w:jc w:val="both"/>
        <w:rPr>
          <w:iCs/>
          <w:szCs w:val="20"/>
        </w:rPr>
      </w:pPr>
      <w:r w:rsidRPr="008049F7">
        <w:rPr>
          <w:iCs/>
          <w:szCs w:val="20"/>
        </w:rPr>
        <w:t>1. develop standard skills in geol</w:t>
      </w:r>
      <w:r>
        <w:rPr>
          <w:iCs/>
          <w:szCs w:val="20"/>
        </w:rPr>
        <w:t xml:space="preserve">ogical observation techniques, including </w:t>
      </w:r>
      <w:r w:rsidRPr="008049F7">
        <w:rPr>
          <w:iCs/>
          <w:szCs w:val="20"/>
        </w:rPr>
        <w:t>landforms, geomorphology mapping and processes, geological map, fossil assemblages, paleo</w:t>
      </w:r>
      <w:r>
        <w:rPr>
          <w:iCs/>
          <w:szCs w:val="20"/>
        </w:rPr>
        <w:t>-</w:t>
      </w:r>
      <w:r w:rsidRPr="008049F7">
        <w:rPr>
          <w:iCs/>
          <w:szCs w:val="20"/>
        </w:rPr>
        <w:t>environments, deformation structures  and metamorphism, stratigraphic logging</w:t>
      </w:r>
    </w:p>
    <w:p w14:paraId="5DB5DE57" w14:textId="77777777" w:rsidR="00281D36" w:rsidRPr="008049F7" w:rsidRDefault="00281D36" w:rsidP="00281D36">
      <w:pPr>
        <w:jc w:val="both"/>
        <w:rPr>
          <w:iCs/>
          <w:szCs w:val="20"/>
        </w:rPr>
      </w:pPr>
      <w:r w:rsidRPr="008049F7">
        <w:rPr>
          <w:iCs/>
          <w:szCs w:val="20"/>
        </w:rPr>
        <w:t>2. documentation of observations</w:t>
      </w:r>
    </w:p>
    <w:p w14:paraId="251FA612" w14:textId="77777777" w:rsidR="00281D36" w:rsidRPr="008049F7" w:rsidRDefault="00281D36" w:rsidP="00281D36">
      <w:pPr>
        <w:jc w:val="both"/>
        <w:rPr>
          <w:iCs/>
          <w:szCs w:val="20"/>
        </w:rPr>
      </w:pPr>
      <w:r w:rsidRPr="008049F7">
        <w:rPr>
          <w:iCs/>
          <w:szCs w:val="20"/>
        </w:rPr>
        <w:t>3.  being able to think in geological dimensions of space and time</w:t>
      </w:r>
    </w:p>
    <w:p w14:paraId="4A32BAAF" w14:textId="77777777" w:rsidR="00281D36" w:rsidRPr="008049F7" w:rsidRDefault="00281D36" w:rsidP="00281D36">
      <w:pPr>
        <w:jc w:val="both"/>
        <w:rPr>
          <w:iCs/>
          <w:szCs w:val="20"/>
        </w:rPr>
      </w:pPr>
      <w:r>
        <w:rPr>
          <w:iCs/>
          <w:szCs w:val="20"/>
        </w:rPr>
        <w:t>4. basic research methods in g</w:t>
      </w:r>
      <w:r w:rsidRPr="008049F7">
        <w:rPr>
          <w:iCs/>
          <w:szCs w:val="20"/>
        </w:rPr>
        <w:t>eosciences; i.e. testing hypothesis, research planning, writing of scientific report</w:t>
      </w:r>
    </w:p>
    <w:p w14:paraId="1730A39E" w14:textId="77777777" w:rsidR="00281D36" w:rsidRPr="008049F7" w:rsidRDefault="00281D36" w:rsidP="00281D36">
      <w:pPr>
        <w:jc w:val="both"/>
        <w:rPr>
          <w:iCs/>
          <w:szCs w:val="20"/>
        </w:rPr>
      </w:pPr>
      <w:r w:rsidRPr="008049F7">
        <w:rPr>
          <w:iCs/>
          <w:szCs w:val="20"/>
        </w:rPr>
        <w:t>This lab course addresses the scientific method and observational skills valuable for Earth Science and will prepare for a capstone in the Earth and Environmental Sciences</w:t>
      </w:r>
    </w:p>
    <w:p w14:paraId="4001A849" w14:textId="77777777" w:rsidR="00281D36" w:rsidRDefault="00281D36" w:rsidP="00281D36">
      <w:pPr>
        <w:jc w:val="both"/>
        <w:rPr>
          <w:i/>
          <w:iCs/>
          <w:szCs w:val="20"/>
        </w:rPr>
      </w:pPr>
    </w:p>
    <w:p w14:paraId="1AA1C1BA" w14:textId="77777777" w:rsidR="00281D36" w:rsidRPr="008049F7" w:rsidRDefault="00281D36" w:rsidP="00281D36">
      <w:pPr>
        <w:jc w:val="both"/>
        <w:rPr>
          <w:iCs/>
          <w:szCs w:val="20"/>
        </w:rPr>
      </w:pPr>
      <w:r w:rsidRPr="008049F7">
        <w:rPr>
          <w:iCs/>
          <w:szCs w:val="20"/>
        </w:rPr>
        <w:t>A continuous period of 16 days will be spend in the field, lodging and working space will be available. Stu</w:t>
      </w:r>
      <w:r>
        <w:rPr>
          <w:iCs/>
          <w:szCs w:val="20"/>
        </w:rPr>
        <w:t xml:space="preserve">dents should be physically fit. </w:t>
      </w:r>
      <w:r w:rsidRPr="008049F7">
        <w:rPr>
          <w:iCs/>
          <w:szCs w:val="20"/>
        </w:rPr>
        <w:t>A typical day in the field will include 9 hours outdoor activity, 3 hours of data processing, reporting and discussion.</w:t>
      </w:r>
    </w:p>
    <w:p w14:paraId="4A91C1CE" w14:textId="77777777" w:rsidR="00281D36" w:rsidRPr="002C6A8D" w:rsidRDefault="00281D36" w:rsidP="00281D36">
      <w:pPr>
        <w:jc w:val="both"/>
        <w:rPr>
          <w:i/>
          <w:iCs/>
          <w:szCs w:val="20"/>
        </w:rPr>
      </w:pPr>
    </w:p>
    <w:p w14:paraId="54C4CF61" w14:textId="77777777" w:rsidR="00A90B97" w:rsidRPr="002C6A8D" w:rsidRDefault="00A90B97" w:rsidP="005B11A8">
      <w:pPr>
        <w:jc w:val="both"/>
      </w:pPr>
    </w:p>
    <w:p w14:paraId="1D54AA63" w14:textId="77777777" w:rsidR="00A90B97" w:rsidRDefault="00A90B97" w:rsidP="005B11A8">
      <w:pPr>
        <w:pStyle w:val="Heading1"/>
        <w:jc w:val="both"/>
      </w:pPr>
      <w:bookmarkStart w:id="859" w:name="_Toc194388710"/>
      <w:bookmarkStart w:id="860" w:name="_Toc196217632"/>
      <w:bookmarkStart w:id="861" w:name="_Toc196218980"/>
      <w:bookmarkStart w:id="862" w:name="_Toc196815218"/>
      <w:bookmarkStart w:id="863" w:name="_Toc196886276"/>
      <w:bookmarkStart w:id="864" w:name="_Toc202860032"/>
    </w:p>
    <w:p w14:paraId="54194BE4" w14:textId="77777777" w:rsidR="002C6A8D" w:rsidRPr="002C6A8D" w:rsidRDefault="002C6A8D" w:rsidP="005B11A8">
      <w:pPr>
        <w:jc w:val="both"/>
      </w:pPr>
    </w:p>
    <w:p w14:paraId="69813EF2" w14:textId="77777777" w:rsidR="00A90B97" w:rsidRPr="002C6A8D" w:rsidRDefault="000005AB" w:rsidP="005B11A8">
      <w:pPr>
        <w:pStyle w:val="Heading1"/>
        <w:jc w:val="both"/>
      </w:pPr>
      <w:bookmarkStart w:id="865" w:name="_Toc372036186"/>
      <w:r w:rsidRPr="002C6A8D">
        <w:t>900</w:t>
      </w:r>
      <w:r w:rsidR="00A90B97" w:rsidRPr="002C6A8D">
        <w:t>294</w:t>
      </w:r>
      <w:r w:rsidRPr="002C6A8D">
        <w:t>SCI</w:t>
      </w:r>
      <w:r w:rsidR="00A90B97" w:rsidRPr="002C6A8D">
        <w:tab/>
        <w:t>Advanced Programming</w:t>
      </w:r>
      <w:bookmarkEnd w:id="859"/>
      <w:bookmarkEnd w:id="860"/>
      <w:bookmarkEnd w:id="861"/>
      <w:bookmarkEnd w:id="862"/>
      <w:bookmarkEnd w:id="863"/>
      <w:bookmarkEnd w:id="864"/>
      <w:bookmarkEnd w:id="865"/>
    </w:p>
    <w:tbl>
      <w:tblPr>
        <w:tblW w:w="0" w:type="auto"/>
        <w:tblLook w:val="01E0" w:firstRow="1" w:lastRow="1" w:firstColumn="1" w:lastColumn="1" w:noHBand="0" w:noVBand="0"/>
      </w:tblPr>
      <w:tblGrid>
        <w:gridCol w:w="2217"/>
        <w:gridCol w:w="2931"/>
      </w:tblGrid>
      <w:tr w:rsidR="006F2FE6" w:rsidRPr="002C6A8D" w14:paraId="5CBA692A" w14:textId="77777777" w:rsidTr="006F615E">
        <w:trPr>
          <w:trHeight w:val="255"/>
        </w:trPr>
        <w:tc>
          <w:tcPr>
            <w:tcW w:w="2217" w:type="dxa"/>
            <w:shd w:val="clear" w:color="auto" w:fill="auto"/>
          </w:tcPr>
          <w:p w14:paraId="1E58B0F1" w14:textId="77777777" w:rsidR="006F2FE6" w:rsidRPr="002C6A8D" w:rsidRDefault="006F2FE6" w:rsidP="005B11A8">
            <w:pPr>
              <w:jc w:val="both"/>
              <w:rPr>
                <w:i/>
                <w:szCs w:val="20"/>
              </w:rPr>
            </w:pPr>
            <w:r w:rsidRPr="002C6A8D">
              <w:rPr>
                <w:i/>
                <w:szCs w:val="20"/>
              </w:rPr>
              <w:t>Credit points</w:t>
            </w:r>
          </w:p>
        </w:tc>
        <w:tc>
          <w:tcPr>
            <w:tcW w:w="2931" w:type="dxa"/>
            <w:shd w:val="clear" w:color="auto" w:fill="auto"/>
          </w:tcPr>
          <w:p w14:paraId="4B88DE06" w14:textId="77777777" w:rsidR="006F2FE6" w:rsidRPr="002C6A8D" w:rsidRDefault="006F2FE6" w:rsidP="005B11A8">
            <w:pPr>
              <w:jc w:val="both"/>
              <w:rPr>
                <w:i/>
                <w:szCs w:val="20"/>
              </w:rPr>
            </w:pPr>
            <w:r w:rsidRPr="002C6A8D">
              <w:rPr>
                <w:i/>
                <w:szCs w:val="20"/>
              </w:rPr>
              <w:t>6 ecp</w:t>
            </w:r>
          </w:p>
        </w:tc>
      </w:tr>
      <w:tr w:rsidR="006F2FE6" w:rsidRPr="002C6A8D" w14:paraId="22294A4B" w14:textId="77777777" w:rsidTr="006F615E">
        <w:trPr>
          <w:trHeight w:val="255"/>
        </w:trPr>
        <w:tc>
          <w:tcPr>
            <w:tcW w:w="2217" w:type="dxa"/>
            <w:shd w:val="clear" w:color="auto" w:fill="auto"/>
          </w:tcPr>
          <w:p w14:paraId="76615A0E" w14:textId="77777777" w:rsidR="006F2FE6" w:rsidRPr="002C6A8D" w:rsidRDefault="006F2FE6" w:rsidP="005B11A8">
            <w:pPr>
              <w:jc w:val="both"/>
              <w:rPr>
                <w:i/>
                <w:szCs w:val="20"/>
              </w:rPr>
            </w:pPr>
            <w:r w:rsidRPr="002C6A8D">
              <w:rPr>
                <w:i/>
                <w:szCs w:val="20"/>
              </w:rPr>
              <w:t>Theme</w:t>
            </w:r>
          </w:p>
        </w:tc>
        <w:tc>
          <w:tcPr>
            <w:tcW w:w="2931" w:type="dxa"/>
            <w:shd w:val="clear" w:color="auto" w:fill="auto"/>
          </w:tcPr>
          <w:p w14:paraId="0FC8B736" w14:textId="77777777" w:rsidR="006F2FE6" w:rsidRPr="002C6A8D" w:rsidRDefault="006F2FE6" w:rsidP="005B11A8">
            <w:pPr>
              <w:jc w:val="both"/>
              <w:rPr>
                <w:i/>
                <w:szCs w:val="20"/>
              </w:rPr>
            </w:pPr>
            <w:r w:rsidRPr="002C6A8D">
              <w:rPr>
                <w:i/>
                <w:szCs w:val="20"/>
              </w:rPr>
              <w:t>ECS, LEU, HW, ICC</w:t>
            </w:r>
          </w:p>
        </w:tc>
      </w:tr>
      <w:tr w:rsidR="006F2FE6" w:rsidRPr="002C6A8D" w14:paraId="5E37E56C" w14:textId="77777777" w:rsidTr="006F615E">
        <w:trPr>
          <w:trHeight w:val="267"/>
        </w:trPr>
        <w:tc>
          <w:tcPr>
            <w:tcW w:w="2217" w:type="dxa"/>
            <w:shd w:val="clear" w:color="auto" w:fill="auto"/>
          </w:tcPr>
          <w:p w14:paraId="2513D126" w14:textId="77777777" w:rsidR="006F2FE6" w:rsidRPr="002C6A8D" w:rsidRDefault="006F2FE6" w:rsidP="005B11A8">
            <w:pPr>
              <w:jc w:val="both"/>
              <w:rPr>
                <w:i/>
                <w:szCs w:val="20"/>
              </w:rPr>
            </w:pPr>
            <w:r w:rsidRPr="002C6A8D">
              <w:rPr>
                <w:i/>
                <w:szCs w:val="20"/>
              </w:rPr>
              <w:t>Track</w:t>
            </w:r>
          </w:p>
        </w:tc>
        <w:tc>
          <w:tcPr>
            <w:tcW w:w="2931" w:type="dxa"/>
            <w:shd w:val="clear" w:color="auto" w:fill="auto"/>
          </w:tcPr>
          <w:p w14:paraId="044B7799" w14:textId="77777777" w:rsidR="006F2FE6" w:rsidRPr="002C6A8D" w:rsidRDefault="006F2FE6" w:rsidP="005B11A8">
            <w:pPr>
              <w:jc w:val="both"/>
              <w:rPr>
                <w:i/>
                <w:szCs w:val="20"/>
              </w:rPr>
            </w:pPr>
            <w:r w:rsidRPr="002C6A8D">
              <w:rPr>
                <w:i/>
                <w:szCs w:val="20"/>
              </w:rPr>
              <w:t>Information Sciences</w:t>
            </w:r>
          </w:p>
        </w:tc>
      </w:tr>
    </w:tbl>
    <w:p w14:paraId="21694CF5" w14:textId="77777777" w:rsidR="006F2FE6" w:rsidRPr="002C6A8D" w:rsidRDefault="006F2FE6" w:rsidP="005B11A8">
      <w:pPr>
        <w:pStyle w:val="Heading2"/>
        <w:jc w:val="both"/>
        <w:rPr>
          <w:szCs w:val="20"/>
        </w:rPr>
      </w:pPr>
    </w:p>
    <w:p w14:paraId="5FBA1BFC" w14:textId="77777777" w:rsidR="00A90B97" w:rsidRPr="002C6A8D" w:rsidRDefault="00A90B97" w:rsidP="005B11A8">
      <w:pPr>
        <w:pStyle w:val="Heading2"/>
        <w:jc w:val="both"/>
        <w:rPr>
          <w:szCs w:val="20"/>
        </w:rPr>
      </w:pPr>
      <w:r w:rsidRPr="002C6A8D">
        <w:rPr>
          <w:szCs w:val="20"/>
        </w:rPr>
        <w:t>Prerequisites</w:t>
      </w:r>
    </w:p>
    <w:p w14:paraId="01D0693E" w14:textId="77777777" w:rsidR="00A90B97" w:rsidRPr="002C6A8D" w:rsidRDefault="00214B0A" w:rsidP="005B11A8">
      <w:pPr>
        <w:jc w:val="both"/>
        <w:rPr>
          <w:szCs w:val="20"/>
        </w:rPr>
      </w:pPr>
      <w:r w:rsidRPr="002C6A8D">
        <w:rPr>
          <w:szCs w:val="20"/>
          <w:lang w:eastAsia="zh-TW"/>
        </w:rPr>
        <w:t>900191</w:t>
      </w:r>
      <w:r w:rsidRPr="002C6A8D">
        <w:rPr>
          <w:szCs w:val="20"/>
        </w:rPr>
        <w:t>SCI</w:t>
      </w:r>
      <w:r w:rsidR="00A90B97" w:rsidRPr="002C6A8D">
        <w:rPr>
          <w:szCs w:val="20"/>
        </w:rPr>
        <w:t xml:space="preserve"> Programming your World</w:t>
      </w:r>
    </w:p>
    <w:p w14:paraId="33622912" w14:textId="77777777" w:rsidR="00A90B97" w:rsidRPr="002C6A8D" w:rsidRDefault="00A90B97" w:rsidP="005B11A8">
      <w:pPr>
        <w:jc w:val="both"/>
        <w:rPr>
          <w:szCs w:val="20"/>
        </w:rPr>
      </w:pPr>
    </w:p>
    <w:p w14:paraId="57CE5E33" w14:textId="77777777" w:rsidR="00A90B97" w:rsidRPr="002C6A8D" w:rsidRDefault="00A90B97" w:rsidP="005B11A8">
      <w:pPr>
        <w:jc w:val="both"/>
        <w:rPr>
          <w:i/>
          <w:iCs/>
          <w:szCs w:val="20"/>
        </w:rPr>
      </w:pPr>
      <w:r w:rsidRPr="002C6A8D">
        <w:rPr>
          <w:i/>
          <w:iCs/>
          <w:szCs w:val="20"/>
        </w:rPr>
        <w:t>Course description</w:t>
      </w:r>
    </w:p>
    <w:p w14:paraId="2300A006" w14:textId="77777777" w:rsidR="00087151" w:rsidRPr="002C6A8D" w:rsidRDefault="00087151" w:rsidP="005B11A8">
      <w:pPr>
        <w:autoSpaceDE w:val="0"/>
        <w:autoSpaceDN w:val="0"/>
        <w:adjustRightInd w:val="0"/>
        <w:jc w:val="both"/>
        <w:rPr>
          <w:rFonts w:cs="Verdana"/>
          <w:szCs w:val="20"/>
        </w:rPr>
      </w:pPr>
      <w:r w:rsidRPr="002C6A8D">
        <w:rPr>
          <w:rFonts w:cs="Verdana"/>
          <w:szCs w:val="20"/>
        </w:rPr>
        <w:t>The Advanced Programming course explains the idea that a program itself can be the subject of study and can serve as input and output of so-called meta-programs.</w:t>
      </w:r>
    </w:p>
    <w:p w14:paraId="6A07C352" w14:textId="77777777" w:rsidR="00087151" w:rsidRPr="002C6A8D" w:rsidRDefault="00087151" w:rsidP="005B11A8">
      <w:pPr>
        <w:autoSpaceDE w:val="0"/>
        <w:autoSpaceDN w:val="0"/>
        <w:adjustRightInd w:val="0"/>
        <w:jc w:val="both"/>
        <w:rPr>
          <w:rFonts w:cs="Verdana"/>
          <w:szCs w:val="20"/>
        </w:rPr>
      </w:pPr>
      <w:r w:rsidRPr="002C6A8D">
        <w:rPr>
          <w:rFonts w:cs="Verdana"/>
          <w:szCs w:val="20"/>
        </w:rPr>
        <w:t>This insight is crucial for the success and versatility of the computing domain itself and for all its application areas; it forms the foundation for compilers, software analysis</w:t>
      </w:r>
    </w:p>
    <w:p w14:paraId="46DD0305" w14:textId="77777777" w:rsidR="00087151" w:rsidRPr="002C6A8D" w:rsidRDefault="00087151" w:rsidP="005B11A8">
      <w:pPr>
        <w:autoSpaceDE w:val="0"/>
        <w:autoSpaceDN w:val="0"/>
        <w:adjustRightInd w:val="0"/>
        <w:jc w:val="both"/>
        <w:rPr>
          <w:rFonts w:cs="Verdana"/>
          <w:szCs w:val="20"/>
        </w:rPr>
      </w:pPr>
      <w:r w:rsidRPr="002C6A8D">
        <w:rPr>
          <w:rFonts w:cs="Verdana"/>
          <w:szCs w:val="20"/>
        </w:rPr>
        <w:t>tools, code generators, domain specific languages and model-driven engineering.</w:t>
      </w:r>
    </w:p>
    <w:p w14:paraId="27C9B5AD" w14:textId="77777777" w:rsidR="00087151" w:rsidRPr="002C6A8D" w:rsidRDefault="00087151" w:rsidP="005B11A8">
      <w:pPr>
        <w:autoSpaceDE w:val="0"/>
        <w:autoSpaceDN w:val="0"/>
        <w:adjustRightInd w:val="0"/>
        <w:jc w:val="both"/>
        <w:rPr>
          <w:rFonts w:cs="Verdana"/>
          <w:szCs w:val="20"/>
        </w:rPr>
      </w:pPr>
      <w:r w:rsidRPr="002C6A8D">
        <w:rPr>
          <w:rFonts w:cs="Verdana"/>
          <w:szCs w:val="20"/>
        </w:rPr>
        <w:t>Relevant questions are:</w:t>
      </w:r>
    </w:p>
    <w:p w14:paraId="004B860B" w14:textId="77777777" w:rsidR="00087151" w:rsidRPr="002C6A8D" w:rsidRDefault="00087151" w:rsidP="005B11A8">
      <w:pPr>
        <w:autoSpaceDE w:val="0"/>
        <w:autoSpaceDN w:val="0"/>
        <w:adjustRightInd w:val="0"/>
        <w:jc w:val="both"/>
        <w:rPr>
          <w:rFonts w:cs="Verdana"/>
          <w:szCs w:val="20"/>
        </w:rPr>
      </w:pPr>
      <w:r w:rsidRPr="002C6A8D">
        <w:rPr>
          <w:rFonts w:cs="Verdana"/>
          <w:szCs w:val="20"/>
        </w:rPr>
        <w:t>• How to parse and analyse the source code of a</w:t>
      </w:r>
    </w:p>
    <w:p w14:paraId="6C61FF74" w14:textId="77777777" w:rsidR="00087151" w:rsidRPr="002C6A8D" w:rsidRDefault="00087151" w:rsidP="005B11A8">
      <w:pPr>
        <w:autoSpaceDE w:val="0"/>
        <w:autoSpaceDN w:val="0"/>
        <w:adjustRightInd w:val="0"/>
        <w:jc w:val="both"/>
        <w:rPr>
          <w:rFonts w:cs="Verdana"/>
          <w:szCs w:val="20"/>
        </w:rPr>
      </w:pPr>
      <w:r w:rsidRPr="002C6A8D">
        <w:rPr>
          <w:rFonts w:cs="Verdana"/>
          <w:szCs w:val="20"/>
        </w:rPr>
        <w:t>program?</w:t>
      </w:r>
    </w:p>
    <w:p w14:paraId="0691EC79" w14:textId="77777777" w:rsidR="00087151" w:rsidRPr="002C6A8D" w:rsidRDefault="00087151" w:rsidP="005B11A8">
      <w:pPr>
        <w:autoSpaceDE w:val="0"/>
        <w:autoSpaceDN w:val="0"/>
        <w:adjustRightInd w:val="0"/>
        <w:jc w:val="both"/>
        <w:rPr>
          <w:rFonts w:cs="Verdana"/>
          <w:szCs w:val="20"/>
        </w:rPr>
      </w:pPr>
      <w:r w:rsidRPr="002C6A8D">
        <w:rPr>
          <w:rFonts w:cs="Verdana"/>
          <w:szCs w:val="20"/>
        </w:rPr>
        <w:t>• How to represent and compute with the facts that</w:t>
      </w:r>
    </w:p>
    <w:p w14:paraId="27298C0A" w14:textId="77777777" w:rsidR="00087151" w:rsidRPr="002C6A8D" w:rsidRDefault="00087151" w:rsidP="005B11A8">
      <w:pPr>
        <w:autoSpaceDE w:val="0"/>
        <w:autoSpaceDN w:val="0"/>
        <w:adjustRightInd w:val="0"/>
        <w:jc w:val="both"/>
        <w:rPr>
          <w:rFonts w:cs="Verdana"/>
          <w:szCs w:val="20"/>
        </w:rPr>
      </w:pPr>
      <w:r w:rsidRPr="002C6A8D">
        <w:rPr>
          <w:rFonts w:cs="Verdana"/>
          <w:szCs w:val="20"/>
        </w:rPr>
        <w:t>have been extracted from source code?</w:t>
      </w:r>
    </w:p>
    <w:p w14:paraId="7FEE2A4E" w14:textId="77777777" w:rsidR="00087151" w:rsidRPr="002C6A8D" w:rsidRDefault="00087151" w:rsidP="005B11A8">
      <w:pPr>
        <w:autoSpaceDE w:val="0"/>
        <w:autoSpaceDN w:val="0"/>
        <w:adjustRightInd w:val="0"/>
        <w:jc w:val="both"/>
        <w:rPr>
          <w:rFonts w:cs="Verdana"/>
          <w:szCs w:val="20"/>
        </w:rPr>
      </w:pPr>
      <w:r w:rsidRPr="002C6A8D">
        <w:rPr>
          <w:rFonts w:cs="Verdana"/>
          <w:szCs w:val="20"/>
        </w:rPr>
        <w:t>• How to transform source code?</w:t>
      </w:r>
    </w:p>
    <w:p w14:paraId="6ED9E7E5" w14:textId="77777777" w:rsidR="00087151" w:rsidRPr="002C6A8D" w:rsidRDefault="00087151" w:rsidP="005B11A8">
      <w:pPr>
        <w:autoSpaceDE w:val="0"/>
        <w:autoSpaceDN w:val="0"/>
        <w:adjustRightInd w:val="0"/>
        <w:jc w:val="both"/>
        <w:rPr>
          <w:rFonts w:cs="Verdana"/>
          <w:szCs w:val="20"/>
        </w:rPr>
      </w:pPr>
      <w:r w:rsidRPr="002C6A8D">
        <w:rPr>
          <w:rFonts w:cs="Verdana"/>
          <w:szCs w:val="20"/>
        </w:rPr>
        <w:t>• How to synthesize and visualize the results of analysis and transformation?</w:t>
      </w:r>
    </w:p>
    <w:p w14:paraId="38A23C3F" w14:textId="77777777" w:rsidR="00087151" w:rsidRPr="002C6A8D" w:rsidRDefault="00087151" w:rsidP="005B11A8">
      <w:pPr>
        <w:autoSpaceDE w:val="0"/>
        <w:autoSpaceDN w:val="0"/>
        <w:adjustRightInd w:val="0"/>
        <w:jc w:val="both"/>
        <w:rPr>
          <w:rFonts w:cs="Verdana"/>
          <w:szCs w:val="20"/>
        </w:rPr>
      </w:pPr>
    </w:p>
    <w:p w14:paraId="42EE00B2" w14:textId="77777777" w:rsidR="00087151" w:rsidRPr="002C6A8D" w:rsidRDefault="00087151" w:rsidP="005B11A8">
      <w:pPr>
        <w:autoSpaceDE w:val="0"/>
        <w:autoSpaceDN w:val="0"/>
        <w:adjustRightInd w:val="0"/>
        <w:jc w:val="both"/>
        <w:rPr>
          <w:rFonts w:cs="Verdana"/>
          <w:szCs w:val="20"/>
        </w:rPr>
      </w:pPr>
      <w:r w:rsidRPr="002C6A8D">
        <w:rPr>
          <w:rFonts w:cs="Verdana"/>
          <w:szCs w:val="20"/>
        </w:rPr>
        <w:t>Building on and extending the initial programming skills that have been acquired in the prerequisite course Programming your World, this course follows the Extract-</w:t>
      </w:r>
    </w:p>
    <w:p w14:paraId="3F9D9544" w14:textId="77777777" w:rsidR="00087151" w:rsidRPr="002C6A8D" w:rsidRDefault="00087151" w:rsidP="005B11A8">
      <w:pPr>
        <w:autoSpaceDE w:val="0"/>
        <w:autoSpaceDN w:val="0"/>
        <w:adjustRightInd w:val="0"/>
        <w:jc w:val="both"/>
        <w:rPr>
          <w:rFonts w:cs="Verdana"/>
          <w:szCs w:val="20"/>
        </w:rPr>
      </w:pPr>
      <w:r w:rsidRPr="002C6A8D">
        <w:rPr>
          <w:rFonts w:cs="Verdana"/>
          <w:szCs w:val="20"/>
        </w:rPr>
        <w:t>Analyse-SYnthesize (EASY) paradigm for metaprogramming and presents methods for extracting facts from programs and other data (using regular expressions, parsing), for representing these facts (using lists, sets, tuples, and relations), for analysing them (by computing metrics, checking types, and interpretation), and for synthesizing results (using code generation and visualization).</w:t>
      </w:r>
    </w:p>
    <w:p w14:paraId="1B741B0F" w14:textId="77777777" w:rsidR="00087151" w:rsidRPr="002C6A8D" w:rsidRDefault="00087151" w:rsidP="005B11A8">
      <w:pPr>
        <w:autoSpaceDE w:val="0"/>
        <w:autoSpaceDN w:val="0"/>
        <w:adjustRightInd w:val="0"/>
        <w:jc w:val="both"/>
        <w:rPr>
          <w:rFonts w:cs="Verdana"/>
          <w:szCs w:val="20"/>
        </w:rPr>
      </w:pPr>
    </w:p>
    <w:p w14:paraId="503EE19E" w14:textId="77777777" w:rsidR="00087151" w:rsidRPr="002C6A8D" w:rsidRDefault="00087151" w:rsidP="005B11A8">
      <w:pPr>
        <w:autoSpaceDE w:val="0"/>
        <w:autoSpaceDN w:val="0"/>
        <w:adjustRightInd w:val="0"/>
        <w:jc w:val="both"/>
        <w:rPr>
          <w:rFonts w:cs="Verdana"/>
          <w:szCs w:val="20"/>
        </w:rPr>
      </w:pPr>
      <w:r w:rsidRPr="002C6A8D">
        <w:rPr>
          <w:rFonts w:cs="Verdana"/>
          <w:szCs w:val="20"/>
        </w:rPr>
        <w:lastRenderedPageBreak/>
        <w:t>The underlying theories of the material presented in this course are formal languages and automata, relationalcalculus, and term rewriting. Concepts from these theories will be introduced when they are needed during the course.</w:t>
      </w:r>
    </w:p>
    <w:p w14:paraId="17625C11" w14:textId="77777777" w:rsidR="00A90B97" w:rsidRPr="002C6A8D" w:rsidRDefault="00A90B97" w:rsidP="005B11A8">
      <w:pPr>
        <w:jc w:val="both"/>
      </w:pPr>
    </w:p>
    <w:p w14:paraId="3372C0B5" w14:textId="77777777" w:rsidR="008B68EB" w:rsidRPr="002C6A8D" w:rsidRDefault="008B68EB" w:rsidP="005B11A8">
      <w:pPr>
        <w:pStyle w:val="Heading1"/>
        <w:jc w:val="both"/>
      </w:pPr>
      <w:bookmarkStart w:id="866" w:name="_Toc372036187"/>
      <w:bookmarkEnd w:id="838"/>
      <w:bookmarkEnd w:id="839"/>
      <w:bookmarkEnd w:id="840"/>
      <w:bookmarkEnd w:id="841"/>
      <w:bookmarkEnd w:id="842"/>
      <w:r w:rsidRPr="002C6A8D">
        <w:t>900295SCI</w:t>
      </w:r>
      <w:r w:rsidRPr="002C6A8D">
        <w:tab/>
        <w:t>Data Structure and Algoritms</w:t>
      </w:r>
      <w:bookmarkEnd w:id="866"/>
    </w:p>
    <w:tbl>
      <w:tblPr>
        <w:tblW w:w="0" w:type="auto"/>
        <w:tblLook w:val="01E0" w:firstRow="1" w:lastRow="1" w:firstColumn="1" w:lastColumn="1" w:noHBand="0" w:noVBand="0"/>
      </w:tblPr>
      <w:tblGrid>
        <w:gridCol w:w="2217"/>
        <w:gridCol w:w="2931"/>
      </w:tblGrid>
      <w:tr w:rsidR="008B68EB" w:rsidRPr="002C6A8D" w14:paraId="5AEE16D7" w14:textId="77777777" w:rsidTr="00854537">
        <w:trPr>
          <w:trHeight w:val="255"/>
        </w:trPr>
        <w:tc>
          <w:tcPr>
            <w:tcW w:w="2217" w:type="dxa"/>
            <w:shd w:val="clear" w:color="auto" w:fill="auto"/>
          </w:tcPr>
          <w:p w14:paraId="5457B300" w14:textId="77777777" w:rsidR="008B68EB" w:rsidRPr="002C6A8D" w:rsidRDefault="008B68EB" w:rsidP="005B11A8">
            <w:pPr>
              <w:jc w:val="both"/>
              <w:rPr>
                <w:i/>
                <w:szCs w:val="20"/>
              </w:rPr>
            </w:pPr>
            <w:r w:rsidRPr="002C6A8D">
              <w:rPr>
                <w:i/>
                <w:szCs w:val="20"/>
              </w:rPr>
              <w:t>Credit points</w:t>
            </w:r>
          </w:p>
        </w:tc>
        <w:tc>
          <w:tcPr>
            <w:tcW w:w="2931" w:type="dxa"/>
            <w:shd w:val="clear" w:color="auto" w:fill="auto"/>
          </w:tcPr>
          <w:p w14:paraId="437AD945" w14:textId="77777777" w:rsidR="008B68EB" w:rsidRPr="002C6A8D" w:rsidRDefault="008B68EB" w:rsidP="005B11A8">
            <w:pPr>
              <w:jc w:val="both"/>
              <w:rPr>
                <w:i/>
                <w:szCs w:val="20"/>
              </w:rPr>
            </w:pPr>
            <w:r w:rsidRPr="002C6A8D">
              <w:rPr>
                <w:i/>
                <w:szCs w:val="20"/>
              </w:rPr>
              <w:t>6 ecp</w:t>
            </w:r>
          </w:p>
        </w:tc>
      </w:tr>
      <w:tr w:rsidR="008B68EB" w:rsidRPr="002C6A8D" w14:paraId="39076708" w14:textId="77777777" w:rsidTr="00854537">
        <w:trPr>
          <w:trHeight w:val="255"/>
        </w:trPr>
        <w:tc>
          <w:tcPr>
            <w:tcW w:w="2217" w:type="dxa"/>
            <w:shd w:val="clear" w:color="auto" w:fill="auto"/>
          </w:tcPr>
          <w:p w14:paraId="7AEF09B9" w14:textId="77777777" w:rsidR="008B68EB" w:rsidRPr="002C6A8D" w:rsidRDefault="008B68EB" w:rsidP="005B11A8">
            <w:pPr>
              <w:jc w:val="both"/>
              <w:rPr>
                <w:i/>
                <w:szCs w:val="20"/>
              </w:rPr>
            </w:pPr>
            <w:r w:rsidRPr="002C6A8D">
              <w:rPr>
                <w:i/>
                <w:szCs w:val="20"/>
              </w:rPr>
              <w:t>Theme</w:t>
            </w:r>
          </w:p>
        </w:tc>
        <w:tc>
          <w:tcPr>
            <w:tcW w:w="2931" w:type="dxa"/>
            <w:shd w:val="clear" w:color="auto" w:fill="auto"/>
          </w:tcPr>
          <w:p w14:paraId="3F54F352" w14:textId="77777777" w:rsidR="008B68EB" w:rsidRPr="002C6A8D" w:rsidRDefault="008B68EB" w:rsidP="005B11A8">
            <w:pPr>
              <w:jc w:val="both"/>
              <w:rPr>
                <w:i/>
                <w:szCs w:val="20"/>
              </w:rPr>
            </w:pPr>
            <w:r w:rsidRPr="002C6A8D">
              <w:rPr>
                <w:i/>
                <w:szCs w:val="20"/>
              </w:rPr>
              <w:t>ICC</w:t>
            </w:r>
          </w:p>
        </w:tc>
      </w:tr>
      <w:tr w:rsidR="008B68EB" w:rsidRPr="002C6A8D" w14:paraId="0F040F17" w14:textId="77777777" w:rsidTr="00854537">
        <w:trPr>
          <w:trHeight w:val="267"/>
        </w:trPr>
        <w:tc>
          <w:tcPr>
            <w:tcW w:w="2217" w:type="dxa"/>
            <w:shd w:val="clear" w:color="auto" w:fill="auto"/>
          </w:tcPr>
          <w:p w14:paraId="6C087A5E" w14:textId="77777777" w:rsidR="008B68EB" w:rsidRPr="002C6A8D" w:rsidRDefault="008B68EB" w:rsidP="005B11A8">
            <w:pPr>
              <w:jc w:val="both"/>
              <w:rPr>
                <w:i/>
                <w:szCs w:val="20"/>
              </w:rPr>
            </w:pPr>
            <w:r w:rsidRPr="002C6A8D">
              <w:rPr>
                <w:i/>
                <w:szCs w:val="20"/>
              </w:rPr>
              <w:t>Track</w:t>
            </w:r>
          </w:p>
        </w:tc>
        <w:tc>
          <w:tcPr>
            <w:tcW w:w="2931" w:type="dxa"/>
            <w:shd w:val="clear" w:color="auto" w:fill="auto"/>
          </w:tcPr>
          <w:p w14:paraId="1C4B4789" w14:textId="77777777" w:rsidR="008B68EB" w:rsidRPr="002C6A8D" w:rsidRDefault="008B68EB" w:rsidP="005B11A8">
            <w:pPr>
              <w:jc w:val="both"/>
              <w:rPr>
                <w:i/>
                <w:szCs w:val="20"/>
              </w:rPr>
            </w:pPr>
            <w:r w:rsidRPr="002C6A8D">
              <w:rPr>
                <w:i/>
                <w:szCs w:val="20"/>
              </w:rPr>
              <w:t>Information Sciences</w:t>
            </w:r>
          </w:p>
        </w:tc>
      </w:tr>
    </w:tbl>
    <w:p w14:paraId="29C3A14D" w14:textId="77777777" w:rsidR="008B68EB" w:rsidRPr="002C6A8D" w:rsidRDefault="008B68EB" w:rsidP="005B11A8">
      <w:pPr>
        <w:pStyle w:val="Heading2"/>
        <w:jc w:val="both"/>
        <w:rPr>
          <w:szCs w:val="20"/>
        </w:rPr>
      </w:pPr>
    </w:p>
    <w:p w14:paraId="510FC670" w14:textId="77777777" w:rsidR="008B68EB" w:rsidRPr="002C6A8D" w:rsidRDefault="008B68EB" w:rsidP="005B11A8">
      <w:pPr>
        <w:pStyle w:val="Heading2"/>
        <w:jc w:val="both"/>
        <w:rPr>
          <w:szCs w:val="20"/>
        </w:rPr>
      </w:pPr>
      <w:r w:rsidRPr="002C6A8D">
        <w:rPr>
          <w:szCs w:val="20"/>
        </w:rPr>
        <w:t>Prerequisites</w:t>
      </w:r>
    </w:p>
    <w:p w14:paraId="653C8AC1" w14:textId="77777777" w:rsidR="008B68EB" w:rsidRPr="002C6A8D" w:rsidRDefault="00B5652B" w:rsidP="005B11A8">
      <w:pPr>
        <w:jc w:val="both"/>
        <w:rPr>
          <w:szCs w:val="20"/>
          <w:lang w:eastAsia="zh-TW"/>
        </w:rPr>
      </w:pPr>
      <w:r w:rsidRPr="002C6A8D">
        <w:rPr>
          <w:szCs w:val="20"/>
          <w:lang w:eastAsia="zh-TW"/>
        </w:rPr>
        <w:t>None</w:t>
      </w:r>
    </w:p>
    <w:p w14:paraId="5EA406AC" w14:textId="77777777" w:rsidR="00B5652B" w:rsidRPr="002C6A8D" w:rsidRDefault="00B5652B" w:rsidP="005B11A8">
      <w:pPr>
        <w:jc w:val="both"/>
        <w:rPr>
          <w:szCs w:val="20"/>
          <w:lang w:eastAsia="zh-TW"/>
        </w:rPr>
      </w:pPr>
    </w:p>
    <w:p w14:paraId="55A0D84A" w14:textId="77777777" w:rsidR="00B5652B" w:rsidRPr="002C6A8D" w:rsidRDefault="00B5652B" w:rsidP="005B11A8">
      <w:pPr>
        <w:jc w:val="both"/>
        <w:rPr>
          <w:i/>
          <w:iCs/>
          <w:szCs w:val="20"/>
        </w:rPr>
      </w:pPr>
      <w:r w:rsidRPr="002C6A8D">
        <w:rPr>
          <w:i/>
          <w:iCs/>
          <w:szCs w:val="20"/>
        </w:rPr>
        <w:t>Course description</w:t>
      </w:r>
    </w:p>
    <w:p w14:paraId="169666A0" w14:textId="77777777" w:rsidR="00B5652B" w:rsidRPr="002C6A8D" w:rsidRDefault="00B5652B" w:rsidP="005B11A8">
      <w:pPr>
        <w:widowControl w:val="0"/>
        <w:autoSpaceDE w:val="0"/>
        <w:autoSpaceDN w:val="0"/>
        <w:adjustRightInd w:val="0"/>
        <w:spacing w:after="240"/>
        <w:jc w:val="both"/>
        <w:rPr>
          <w:sz w:val="16"/>
          <w:szCs w:val="16"/>
        </w:rPr>
      </w:pPr>
      <w:r w:rsidRPr="002C6A8D">
        <w:t xml:space="preserve">The overall objective of this course is to equip the student with a set of tools, including analytical skills, that will enable him/her to create programmable and efficient solutions for real world problems. As programming involves the manipulation of data, it is important to be able to analyze, design, program (apply the design), and select the appropriate data structures required to solve specific problems.  Using real world example, this course acquints students with design principles and complexities of operations and algorithms when performed on various data structures.  Topics included are: data structures such as stacks, queues, trees heaps and </w:t>
      </w:r>
      <w:r w:rsidRPr="002C6A8D">
        <w:rPr>
          <w:rFonts w:cs="Verdana"/>
        </w:rPr>
        <w:t>operations, algorithm performance, complexity issues, sorting algorithms, searching algorithms.</w:t>
      </w:r>
      <w:r w:rsidRPr="002C6A8D">
        <w:rPr>
          <w:sz w:val="16"/>
          <w:szCs w:val="16"/>
          <w:lang w:eastAsia="zh-TW"/>
        </w:rPr>
        <w:t xml:space="preserve"> </w:t>
      </w:r>
      <w:r w:rsidRPr="002C6A8D">
        <w:rPr>
          <w:szCs w:val="20"/>
          <w:lang w:eastAsia="zh-TW"/>
        </w:rPr>
        <w:t>At the end of the course students will be able to:</w:t>
      </w:r>
    </w:p>
    <w:p w14:paraId="22EBD681" w14:textId="77777777" w:rsidR="00B5652B" w:rsidRPr="002C6A8D" w:rsidRDefault="00B5652B" w:rsidP="00C9064E">
      <w:pPr>
        <w:widowControl w:val="0"/>
        <w:numPr>
          <w:ilvl w:val="0"/>
          <w:numId w:val="58"/>
        </w:numPr>
        <w:tabs>
          <w:tab w:val="num" w:pos="286"/>
        </w:tabs>
        <w:autoSpaceDE w:val="0"/>
        <w:autoSpaceDN w:val="0"/>
        <w:adjustRightInd w:val="0"/>
        <w:ind w:left="286" w:hanging="284"/>
        <w:jc w:val="both"/>
      </w:pPr>
      <w:r w:rsidRPr="002C6A8D">
        <w:t>Define data structures studied.</w:t>
      </w:r>
    </w:p>
    <w:p w14:paraId="4C90C630" w14:textId="77777777" w:rsidR="00B5652B" w:rsidRPr="002C6A8D" w:rsidRDefault="00B5652B" w:rsidP="00C9064E">
      <w:pPr>
        <w:widowControl w:val="0"/>
        <w:numPr>
          <w:ilvl w:val="0"/>
          <w:numId w:val="58"/>
        </w:numPr>
        <w:tabs>
          <w:tab w:val="num" w:pos="286"/>
        </w:tabs>
        <w:autoSpaceDE w:val="0"/>
        <w:autoSpaceDN w:val="0"/>
        <w:adjustRightInd w:val="0"/>
        <w:ind w:left="286" w:hanging="284"/>
        <w:jc w:val="both"/>
      </w:pPr>
      <w:r w:rsidRPr="002C6A8D">
        <w:t>Describe the category of prob</w:t>
      </w:r>
      <w:r w:rsidRPr="002C6A8D">
        <w:rPr>
          <w:bCs/>
        </w:rPr>
        <w:t xml:space="preserve">lems each data structure can be </w:t>
      </w:r>
      <w:r w:rsidRPr="002C6A8D">
        <w:t>used to solve.</w:t>
      </w:r>
    </w:p>
    <w:p w14:paraId="69100989" w14:textId="77777777" w:rsidR="00B5652B" w:rsidRPr="002C6A8D" w:rsidRDefault="00B5652B" w:rsidP="00C9064E">
      <w:pPr>
        <w:widowControl w:val="0"/>
        <w:numPr>
          <w:ilvl w:val="0"/>
          <w:numId w:val="58"/>
        </w:numPr>
        <w:tabs>
          <w:tab w:val="num" w:pos="286"/>
        </w:tabs>
        <w:autoSpaceDE w:val="0"/>
        <w:autoSpaceDN w:val="0"/>
        <w:adjustRightInd w:val="0"/>
        <w:ind w:left="286" w:hanging="284"/>
        <w:jc w:val="both"/>
      </w:pPr>
      <w:r w:rsidRPr="002C6A8D">
        <w:t>Design a collection class for each of the data structures studied including lists, nodes, stacks, queues, trees, binary trees, heaps, hash tables, and graphs.</w:t>
      </w:r>
    </w:p>
    <w:p w14:paraId="274AAE67" w14:textId="77777777" w:rsidR="00B5652B" w:rsidRPr="002C6A8D" w:rsidRDefault="00B5652B" w:rsidP="00C9064E">
      <w:pPr>
        <w:widowControl w:val="0"/>
        <w:numPr>
          <w:ilvl w:val="0"/>
          <w:numId w:val="58"/>
        </w:numPr>
        <w:tabs>
          <w:tab w:val="num" w:pos="286"/>
        </w:tabs>
        <w:autoSpaceDE w:val="0"/>
        <w:autoSpaceDN w:val="0"/>
        <w:adjustRightInd w:val="0"/>
        <w:ind w:left="286" w:hanging="284"/>
        <w:jc w:val="both"/>
      </w:pPr>
      <w:r w:rsidRPr="002C6A8D">
        <w:t>Create simple programs implementing each of the data structures studied including lists, nodes, stacks, queues, trees, binary trees, heaps, hash tables, and graphs.</w:t>
      </w:r>
    </w:p>
    <w:p w14:paraId="771172E4" w14:textId="77777777" w:rsidR="00B5652B" w:rsidRPr="002C6A8D" w:rsidRDefault="00B5652B" w:rsidP="00C9064E">
      <w:pPr>
        <w:widowControl w:val="0"/>
        <w:numPr>
          <w:ilvl w:val="0"/>
          <w:numId w:val="58"/>
        </w:numPr>
        <w:tabs>
          <w:tab w:val="num" w:pos="286"/>
        </w:tabs>
        <w:autoSpaceDE w:val="0"/>
        <w:autoSpaceDN w:val="0"/>
        <w:adjustRightInd w:val="0"/>
        <w:ind w:left="286" w:hanging="284"/>
        <w:jc w:val="both"/>
      </w:pPr>
      <w:r w:rsidRPr="002C6A8D">
        <w:t>Evaluate the different data structures in terms of time and their efficiency.</w:t>
      </w:r>
    </w:p>
    <w:p w14:paraId="73718DFC" w14:textId="77777777" w:rsidR="00CE7F61" w:rsidRPr="002C6A8D" w:rsidRDefault="00CE7F61" w:rsidP="005B11A8">
      <w:pPr>
        <w:jc w:val="both"/>
        <w:rPr>
          <w:szCs w:val="20"/>
          <w:lang w:eastAsia="zh-TW"/>
        </w:rPr>
      </w:pPr>
    </w:p>
    <w:p w14:paraId="6660F1CF" w14:textId="77777777" w:rsidR="003723F0" w:rsidRPr="002C6A8D" w:rsidRDefault="003723F0" w:rsidP="005B11A8">
      <w:pPr>
        <w:jc w:val="both"/>
        <w:rPr>
          <w:szCs w:val="20"/>
          <w:lang w:eastAsia="zh-TW"/>
        </w:rPr>
      </w:pPr>
    </w:p>
    <w:p w14:paraId="30297661" w14:textId="77777777" w:rsidR="003723F0" w:rsidRPr="002C6A8D" w:rsidRDefault="003723F0" w:rsidP="005B11A8">
      <w:pPr>
        <w:pStyle w:val="Heading1"/>
        <w:jc w:val="both"/>
      </w:pPr>
      <w:bookmarkStart w:id="867" w:name="_Toc372036188"/>
      <w:r w:rsidRPr="002C6A8D">
        <w:t>900</w:t>
      </w:r>
      <w:r w:rsidRPr="002C6A8D">
        <w:rPr>
          <w:lang w:eastAsia="zh-TW"/>
        </w:rPr>
        <w:t>296</w:t>
      </w:r>
      <w:r w:rsidRPr="002C6A8D">
        <w:t>SCI</w:t>
      </w:r>
      <w:r w:rsidRPr="002C6A8D">
        <w:tab/>
        <w:t>Machine Learning</w:t>
      </w:r>
      <w:bookmarkEnd w:id="867"/>
    </w:p>
    <w:tbl>
      <w:tblPr>
        <w:tblW w:w="0" w:type="auto"/>
        <w:tblLook w:val="01E0" w:firstRow="1" w:lastRow="1" w:firstColumn="1" w:lastColumn="1" w:noHBand="0" w:noVBand="0"/>
      </w:tblPr>
      <w:tblGrid>
        <w:gridCol w:w="2217"/>
        <w:gridCol w:w="4011"/>
      </w:tblGrid>
      <w:tr w:rsidR="003723F0" w:rsidRPr="002C6A8D" w14:paraId="6EC563C6" w14:textId="77777777" w:rsidTr="00854537">
        <w:trPr>
          <w:trHeight w:val="255"/>
        </w:trPr>
        <w:tc>
          <w:tcPr>
            <w:tcW w:w="2217" w:type="dxa"/>
            <w:shd w:val="clear" w:color="auto" w:fill="auto"/>
          </w:tcPr>
          <w:p w14:paraId="41AF3B75" w14:textId="77777777" w:rsidR="003723F0" w:rsidRPr="002C6A8D" w:rsidRDefault="003723F0" w:rsidP="005B11A8">
            <w:pPr>
              <w:jc w:val="both"/>
              <w:rPr>
                <w:i/>
                <w:szCs w:val="20"/>
              </w:rPr>
            </w:pPr>
            <w:r w:rsidRPr="002C6A8D">
              <w:rPr>
                <w:i/>
                <w:szCs w:val="20"/>
              </w:rPr>
              <w:t>Credit points</w:t>
            </w:r>
          </w:p>
        </w:tc>
        <w:tc>
          <w:tcPr>
            <w:tcW w:w="4011" w:type="dxa"/>
            <w:shd w:val="clear" w:color="auto" w:fill="auto"/>
          </w:tcPr>
          <w:p w14:paraId="7A88D7A2" w14:textId="77777777" w:rsidR="003723F0" w:rsidRPr="002C6A8D" w:rsidRDefault="003723F0" w:rsidP="005B11A8">
            <w:pPr>
              <w:jc w:val="both"/>
              <w:rPr>
                <w:i/>
                <w:szCs w:val="20"/>
              </w:rPr>
            </w:pPr>
            <w:r w:rsidRPr="002C6A8D">
              <w:rPr>
                <w:i/>
                <w:szCs w:val="20"/>
              </w:rPr>
              <w:t>6 ecp</w:t>
            </w:r>
          </w:p>
        </w:tc>
      </w:tr>
      <w:tr w:rsidR="003723F0" w:rsidRPr="002C6A8D" w14:paraId="5697FE30" w14:textId="77777777" w:rsidTr="00854537">
        <w:trPr>
          <w:trHeight w:val="255"/>
        </w:trPr>
        <w:tc>
          <w:tcPr>
            <w:tcW w:w="2217" w:type="dxa"/>
            <w:shd w:val="clear" w:color="auto" w:fill="auto"/>
          </w:tcPr>
          <w:p w14:paraId="2591A1EF" w14:textId="77777777" w:rsidR="003723F0" w:rsidRPr="002C6A8D" w:rsidRDefault="003723F0" w:rsidP="005B11A8">
            <w:pPr>
              <w:jc w:val="both"/>
              <w:rPr>
                <w:i/>
                <w:szCs w:val="20"/>
              </w:rPr>
            </w:pPr>
            <w:r w:rsidRPr="002C6A8D">
              <w:rPr>
                <w:i/>
                <w:szCs w:val="20"/>
              </w:rPr>
              <w:t>Theme</w:t>
            </w:r>
          </w:p>
        </w:tc>
        <w:tc>
          <w:tcPr>
            <w:tcW w:w="4011" w:type="dxa"/>
            <w:shd w:val="clear" w:color="auto" w:fill="auto"/>
          </w:tcPr>
          <w:p w14:paraId="5EFE232A" w14:textId="77777777" w:rsidR="003723F0" w:rsidRPr="002C6A8D" w:rsidRDefault="003723F0" w:rsidP="005B11A8">
            <w:pPr>
              <w:jc w:val="both"/>
              <w:rPr>
                <w:i/>
                <w:szCs w:val="20"/>
              </w:rPr>
            </w:pPr>
            <w:r w:rsidRPr="002C6A8D">
              <w:rPr>
                <w:i/>
                <w:szCs w:val="20"/>
              </w:rPr>
              <w:t>ICC</w:t>
            </w:r>
          </w:p>
        </w:tc>
      </w:tr>
      <w:tr w:rsidR="003723F0" w:rsidRPr="002C6A8D" w14:paraId="1C559C5A" w14:textId="77777777" w:rsidTr="00854537">
        <w:trPr>
          <w:trHeight w:val="267"/>
        </w:trPr>
        <w:tc>
          <w:tcPr>
            <w:tcW w:w="2217" w:type="dxa"/>
            <w:shd w:val="clear" w:color="auto" w:fill="auto"/>
          </w:tcPr>
          <w:p w14:paraId="1FFF61EA" w14:textId="77777777" w:rsidR="003723F0" w:rsidRPr="002C6A8D" w:rsidRDefault="003723F0" w:rsidP="005B11A8">
            <w:pPr>
              <w:jc w:val="both"/>
              <w:rPr>
                <w:i/>
                <w:szCs w:val="20"/>
              </w:rPr>
            </w:pPr>
            <w:r w:rsidRPr="002C6A8D">
              <w:rPr>
                <w:i/>
                <w:szCs w:val="20"/>
              </w:rPr>
              <w:t>Track</w:t>
            </w:r>
          </w:p>
        </w:tc>
        <w:tc>
          <w:tcPr>
            <w:tcW w:w="4011" w:type="dxa"/>
            <w:shd w:val="clear" w:color="auto" w:fill="auto"/>
          </w:tcPr>
          <w:p w14:paraId="235C05C2" w14:textId="77777777" w:rsidR="003723F0" w:rsidRPr="002C6A8D" w:rsidRDefault="003723F0" w:rsidP="005B11A8">
            <w:pPr>
              <w:jc w:val="both"/>
              <w:rPr>
                <w:i/>
                <w:szCs w:val="20"/>
              </w:rPr>
            </w:pPr>
            <w:r w:rsidRPr="002C6A8D">
              <w:rPr>
                <w:i/>
                <w:szCs w:val="20"/>
              </w:rPr>
              <w:t>Information Sciences</w:t>
            </w:r>
          </w:p>
        </w:tc>
      </w:tr>
    </w:tbl>
    <w:p w14:paraId="1B5BD701" w14:textId="77777777" w:rsidR="003723F0" w:rsidRPr="002C6A8D" w:rsidRDefault="003723F0" w:rsidP="005B11A8">
      <w:pPr>
        <w:jc w:val="both"/>
      </w:pPr>
    </w:p>
    <w:p w14:paraId="2D53FE95" w14:textId="77777777" w:rsidR="003723F0" w:rsidRPr="002C6A8D" w:rsidRDefault="003723F0" w:rsidP="005B11A8">
      <w:pPr>
        <w:pStyle w:val="Heading2"/>
        <w:jc w:val="both"/>
      </w:pPr>
      <w:r w:rsidRPr="002C6A8D">
        <w:t>Prerequisites</w:t>
      </w:r>
    </w:p>
    <w:p w14:paraId="0A5A5CF8" w14:textId="77777777" w:rsidR="003723F0" w:rsidRPr="002C6A8D" w:rsidRDefault="003723F0" w:rsidP="005B11A8">
      <w:pPr>
        <w:jc w:val="both"/>
      </w:pPr>
      <w:r w:rsidRPr="002C6A8D">
        <w:rPr>
          <w:szCs w:val="20"/>
        </w:rPr>
        <w:t xml:space="preserve">Programming your World </w:t>
      </w:r>
    </w:p>
    <w:p w14:paraId="47AD4A78" w14:textId="77777777" w:rsidR="003723F0" w:rsidRPr="002C6A8D" w:rsidRDefault="003723F0" w:rsidP="005B11A8">
      <w:pPr>
        <w:jc w:val="both"/>
        <w:rPr>
          <w:i/>
          <w:iCs/>
          <w:lang w:eastAsia="zh-TW"/>
        </w:rPr>
      </w:pPr>
    </w:p>
    <w:p w14:paraId="5E0EB628" w14:textId="77777777" w:rsidR="003723F0" w:rsidRPr="002C6A8D" w:rsidRDefault="003723F0" w:rsidP="005B11A8">
      <w:pPr>
        <w:jc w:val="both"/>
        <w:rPr>
          <w:bCs/>
          <w:i/>
          <w:iCs/>
          <w:szCs w:val="20"/>
        </w:rPr>
      </w:pPr>
      <w:r w:rsidRPr="002C6A8D">
        <w:rPr>
          <w:i/>
          <w:iCs/>
        </w:rPr>
        <w:t>Course description</w:t>
      </w:r>
    </w:p>
    <w:p w14:paraId="756F1131" w14:textId="77777777" w:rsidR="00C807C0" w:rsidRPr="002C6A8D" w:rsidRDefault="003723F0" w:rsidP="005B11A8">
      <w:pPr>
        <w:widowControl w:val="0"/>
        <w:autoSpaceDE w:val="0"/>
        <w:autoSpaceDN w:val="0"/>
        <w:adjustRightInd w:val="0"/>
        <w:jc w:val="both"/>
        <w:rPr>
          <w:lang w:eastAsia="zh-TW"/>
        </w:rPr>
      </w:pPr>
      <w:r w:rsidRPr="002C6A8D">
        <w:t>Machine Learning aims at methods for using (large) amounts of</w:t>
      </w:r>
      <w:r w:rsidRPr="002C6A8D">
        <w:br/>
        <w:t>observational data to discover patterns. These patterns can be used to</w:t>
      </w:r>
      <w:r w:rsidRPr="002C6A8D">
        <w:br/>
        <w:t>make predictions or to enable a system to improve its behaviour.</w:t>
      </w:r>
      <w:r w:rsidRPr="002C6A8D">
        <w:br/>
        <w:t>Machine learning has its theoretical roots in Artificial Intelligence,</w:t>
      </w:r>
      <w:r w:rsidRPr="002C6A8D">
        <w:br/>
        <w:t>Statistics, Information Theory and Optimization. This course will</w:t>
      </w:r>
      <w:r w:rsidRPr="002C6A8D">
        <w:br/>
        <w:t>introduce students to the basic methods for supervised learning (e.g.</w:t>
      </w:r>
      <w:r w:rsidRPr="002C6A8D">
        <w:br/>
        <w:t>classification) and unsupervised learning (e.g. clustering). Students</w:t>
      </w:r>
      <w:r w:rsidR="007B01CD">
        <w:t xml:space="preserve"> </w:t>
      </w:r>
      <w:r w:rsidRPr="002C6A8D">
        <w:t>will develop</w:t>
      </w:r>
      <w:r w:rsidR="007B01CD">
        <w:t xml:space="preserve"> </w:t>
      </w:r>
      <w:r w:rsidRPr="002C6A8D">
        <w:t>an understanding of the fundamental concepts of machine</w:t>
      </w:r>
      <w:r w:rsidR="007B01CD">
        <w:t xml:space="preserve"> </w:t>
      </w:r>
      <w:r w:rsidRPr="002C6A8D">
        <w:t>learning and acquire</w:t>
      </w:r>
      <w:r w:rsidR="007B01CD">
        <w:t xml:space="preserve"> </w:t>
      </w:r>
      <w:r w:rsidRPr="002C6A8D">
        <w:t xml:space="preserve">skills in applying </w:t>
      </w:r>
      <w:r w:rsidR="00C807C0" w:rsidRPr="002C6A8D">
        <w:t>basic methods to realistic</w:t>
      </w:r>
      <w:r w:rsidR="007B01CD">
        <w:t xml:space="preserve"> </w:t>
      </w:r>
      <w:r w:rsidR="00C807C0" w:rsidRPr="002C6A8D">
        <w:t>real world learning problems.</w:t>
      </w:r>
      <w:r w:rsidR="00C807C0" w:rsidRPr="002C6A8D">
        <w:br/>
      </w:r>
    </w:p>
    <w:p w14:paraId="40F37DE3" w14:textId="77777777" w:rsidR="003723F0" w:rsidRPr="002C6A8D" w:rsidRDefault="003723F0" w:rsidP="005B11A8">
      <w:pPr>
        <w:widowControl w:val="0"/>
        <w:autoSpaceDE w:val="0"/>
        <w:autoSpaceDN w:val="0"/>
        <w:adjustRightInd w:val="0"/>
        <w:jc w:val="both"/>
      </w:pPr>
      <w:r w:rsidRPr="002C6A8D">
        <w:t>Teaching will consist of lectures, working sessions and computer lab</w:t>
      </w:r>
      <w:r w:rsidR="007B01CD">
        <w:t xml:space="preserve"> </w:t>
      </w:r>
      <w:r w:rsidRPr="002C6A8D">
        <w:t>sessions.</w:t>
      </w:r>
      <w:r w:rsidR="007B01CD">
        <w:t xml:space="preserve"> </w:t>
      </w:r>
      <w:r w:rsidRPr="002C6A8D">
        <w:t>Topics include Decision-Tree learning, Bayesian Learning,</w:t>
      </w:r>
      <w:r w:rsidR="007B01CD">
        <w:t xml:space="preserve"> </w:t>
      </w:r>
      <w:r w:rsidRPr="002C6A8D">
        <w:t>Neural Networks,</w:t>
      </w:r>
      <w:r w:rsidR="007B01CD">
        <w:t xml:space="preserve"> </w:t>
      </w:r>
      <w:r w:rsidRPr="002C6A8D">
        <w:t>Clustering and Optimization Algorithms. The textbook</w:t>
      </w:r>
      <w:r w:rsidR="007B01CD">
        <w:t xml:space="preserve"> </w:t>
      </w:r>
      <w:r w:rsidRPr="002C6A8D">
        <w:t>for the course will be Chris</w:t>
      </w:r>
      <w:r w:rsidR="007B01CD">
        <w:t xml:space="preserve"> </w:t>
      </w:r>
      <w:r w:rsidRPr="002C6A8D">
        <w:lastRenderedPageBreak/>
        <w:t>Bishop’s  book “Ne</w:t>
      </w:r>
      <w:r w:rsidR="00C807C0" w:rsidRPr="002C6A8D">
        <w:t>ural Networks for</w:t>
      </w:r>
      <w:r w:rsidR="007B01CD">
        <w:t xml:space="preserve"> </w:t>
      </w:r>
      <w:r w:rsidR="00C807C0" w:rsidRPr="002C6A8D">
        <w:t>Pattern Recognition”.</w:t>
      </w:r>
      <w:r w:rsidR="00C807C0" w:rsidRPr="002C6A8D">
        <w:rPr>
          <w:lang w:eastAsia="zh-TW"/>
        </w:rPr>
        <w:t xml:space="preserve"> </w:t>
      </w:r>
      <w:r w:rsidRPr="002C6A8D">
        <w:t>Assignments will</w:t>
      </w:r>
      <w:r w:rsidR="007B01CD">
        <w:t xml:space="preserve"> </w:t>
      </w:r>
      <w:r w:rsidRPr="002C6A8D">
        <w:t>consist of wr</w:t>
      </w:r>
      <w:r w:rsidR="00C807C0" w:rsidRPr="002C6A8D">
        <w:t>itten exercises and programming</w:t>
      </w:r>
      <w:r w:rsidR="00C807C0" w:rsidRPr="002C6A8D">
        <w:rPr>
          <w:lang w:eastAsia="zh-TW"/>
        </w:rPr>
        <w:t xml:space="preserve"> </w:t>
      </w:r>
      <w:r w:rsidRPr="002C6A8D">
        <w:t>assignments using Python. In a</w:t>
      </w:r>
      <w:r w:rsidR="007B01CD">
        <w:t xml:space="preserve"> </w:t>
      </w:r>
      <w:r w:rsidRPr="002C6A8D">
        <w:t>course p</w:t>
      </w:r>
      <w:r w:rsidR="00C807C0" w:rsidRPr="002C6A8D">
        <w:t>roject a realistic problem will</w:t>
      </w:r>
      <w:r w:rsidR="00C807C0" w:rsidRPr="002C6A8D">
        <w:rPr>
          <w:lang w:eastAsia="zh-TW"/>
        </w:rPr>
        <w:t xml:space="preserve"> </w:t>
      </w:r>
      <w:r w:rsidRPr="002C6A8D">
        <w:t>be addressed. Each lecture starts with a</w:t>
      </w:r>
      <w:r w:rsidR="007B01CD">
        <w:t xml:space="preserve"> </w:t>
      </w:r>
      <w:r w:rsidRPr="002C6A8D">
        <w:t>brief quiz testing knowledge</w:t>
      </w:r>
      <w:r w:rsidR="007B01CD">
        <w:t xml:space="preserve"> </w:t>
      </w:r>
      <w:r w:rsidRPr="002C6A8D">
        <w:t>of the material discussed during the previous lecture</w:t>
      </w:r>
      <w:r w:rsidR="007B01CD">
        <w:t xml:space="preserve"> </w:t>
      </w:r>
      <w:r w:rsidRPr="002C6A8D">
        <w:t>and the assigned</w:t>
      </w:r>
      <w:r w:rsidR="007B01CD">
        <w:t xml:space="preserve"> </w:t>
      </w:r>
      <w:r w:rsidRPr="002C6A8D">
        <w:t>reading material for the current lecture.</w:t>
      </w:r>
    </w:p>
    <w:p w14:paraId="58313552" w14:textId="77777777" w:rsidR="00530A73" w:rsidRPr="002C6A8D" w:rsidRDefault="00530A73" w:rsidP="005B11A8">
      <w:pPr>
        <w:pStyle w:val="Heading1"/>
        <w:jc w:val="both"/>
        <w:rPr>
          <w:lang w:eastAsia="zh-TW"/>
        </w:rPr>
      </w:pPr>
      <w:bookmarkStart w:id="868" w:name="_Toc264539811"/>
      <w:bookmarkEnd w:id="821"/>
      <w:bookmarkEnd w:id="822"/>
      <w:bookmarkEnd w:id="823"/>
      <w:bookmarkEnd w:id="824"/>
      <w:bookmarkEnd w:id="825"/>
      <w:bookmarkEnd w:id="826"/>
    </w:p>
    <w:p w14:paraId="72D76C0B" w14:textId="77777777" w:rsidR="00B30150" w:rsidRPr="002C6A8D" w:rsidRDefault="00855933" w:rsidP="005B11A8">
      <w:pPr>
        <w:pStyle w:val="Heading1"/>
        <w:jc w:val="both"/>
      </w:pPr>
      <w:bookmarkStart w:id="869" w:name="_Toc372036189"/>
      <w:r>
        <w:t>900298</w:t>
      </w:r>
      <w:r w:rsidR="00B30150" w:rsidRPr="002C6A8D">
        <w:t>SCI</w:t>
      </w:r>
      <w:r w:rsidR="00B30150" w:rsidRPr="002C6A8D">
        <w:tab/>
        <w:t>Information Lab</w:t>
      </w:r>
      <w:bookmarkEnd w:id="869"/>
    </w:p>
    <w:tbl>
      <w:tblPr>
        <w:tblW w:w="0" w:type="auto"/>
        <w:tblLook w:val="01E0" w:firstRow="1" w:lastRow="1" w:firstColumn="1" w:lastColumn="1" w:noHBand="0" w:noVBand="0"/>
      </w:tblPr>
      <w:tblGrid>
        <w:gridCol w:w="2217"/>
        <w:gridCol w:w="4011"/>
      </w:tblGrid>
      <w:tr w:rsidR="00B30150" w:rsidRPr="002C6A8D" w14:paraId="1E38DEB1" w14:textId="77777777" w:rsidTr="00854537">
        <w:trPr>
          <w:trHeight w:val="255"/>
        </w:trPr>
        <w:tc>
          <w:tcPr>
            <w:tcW w:w="2217" w:type="dxa"/>
            <w:shd w:val="clear" w:color="auto" w:fill="auto"/>
          </w:tcPr>
          <w:p w14:paraId="4D58D95B" w14:textId="77777777" w:rsidR="00B30150" w:rsidRPr="002C6A8D" w:rsidRDefault="00B30150" w:rsidP="005B11A8">
            <w:pPr>
              <w:jc w:val="both"/>
              <w:rPr>
                <w:i/>
                <w:szCs w:val="20"/>
              </w:rPr>
            </w:pPr>
            <w:r w:rsidRPr="002C6A8D">
              <w:rPr>
                <w:i/>
                <w:szCs w:val="20"/>
              </w:rPr>
              <w:t>Credit points</w:t>
            </w:r>
          </w:p>
        </w:tc>
        <w:tc>
          <w:tcPr>
            <w:tcW w:w="4011" w:type="dxa"/>
            <w:shd w:val="clear" w:color="auto" w:fill="auto"/>
          </w:tcPr>
          <w:p w14:paraId="64975F88" w14:textId="77777777" w:rsidR="00B30150" w:rsidRPr="002C6A8D" w:rsidRDefault="00B30150" w:rsidP="005B11A8">
            <w:pPr>
              <w:jc w:val="both"/>
              <w:rPr>
                <w:i/>
                <w:szCs w:val="20"/>
              </w:rPr>
            </w:pPr>
            <w:r w:rsidRPr="002C6A8D">
              <w:rPr>
                <w:i/>
                <w:szCs w:val="20"/>
              </w:rPr>
              <w:t>6 ecp</w:t>
            </w:r>
          </w:p>
        </w:tc>
      </w:tr>
      <w:tr w:rsidR="00B30150" w:rsidRPr="002C6A8D" w14:paraId="17EAD2A2" w14:textId="77777777" w:rsidTr="00854537">
        <w:trPr>
          <w:trHeight w:val="255"/>
        </w:trPr>
        <w:tc>
          <w:tcPr>
            <w:tcW w:w="2217" w:type="dxa"/>
            <w:shd w:val="clear" w:color="auto" w:fill="auto"/>
          </w:tcPr>
          <w:p w14:paraId="06C3F090" w14:textId="77777777" w:rsidR="00B30150" w:rsidRPr="002C6A8D" w:rsidRDefault="00B30150" w:rsidP="005B11A8">
            <w:pPr>
              <w:jc w:val="both"/>
              <w:rPr>
                <w:i/>
                <w:szCs w:val="20"/>
              </w:rPr>
            </w:pPr>
            <w:r w:rsidRPr="002C6A8D">
              <w:rPr>
                <w:i/>
                <w:szCs w:val="20"/>
              </w:rPr>
              <w:t>Theme</w:t>
            </w:r>
          </w:p>
        </w:tc>
        <w:tc>
          <w:tcPr>
            <w:tcW w:w="4011" w:type="dxa"/>
            <w:shd w:val="clear" w:color="auto" w:fill="auto"/>
          </w:tcPr>
          <w:p w14:paraId="25F089FF" w14:textId="77777777" w:rsidR="00B30150" w:rsidRPr="002C6A8D" w:rsidRDefault="00B30150" w:rsidP="005B11A8">
            <w:pPr>
              <w:jc w:val="both"/>
              <w:rPr>
                <w:i/>
                <w:szCs w:val="20"/>
              </w:rPr>
            </w:pPr>
            <w:r w:rsidRPr="002C6A8D">
              <w:rPr>
                <w:i/>
                <w:szCs w:val="20"/>
              </w:rPr>
              <w:t>ICC</w:t>
            </w:r>
          </w:p>
        </w:tc>
      </w:tr>
      <w:tr w:rsidR="00B30150" w:rsidRPr="002C6A8D" w14:paraId="72C4CF46" w14:textId="77777777" w:rsidTr="00854537">
        <w:trPr>
          <w:trHeight w:val="267"/>
        </w:trPr>
        <w:tc>
          <w:tcPr>
            <w:tcW w:w="2217" w:type="dxa"/>
            <w:shd w:val="clear" w:color="auto" w:fill="auto"/>
          </w:tcPr>
          <w:p w14:paraId="269F3FE9" w14:textId="77777777" w:rsidR="00B30150" w:rsidRPr="002C6A8D" w:rsidRDefault="00B30150" w:rsidP="005B11A8">
            <w:pPr>
              <w:jc w:val="both"/>
              <w:rPr>
                <w:i/>
                <w:szCs w:val="20"/>
              </w:rPr>
            </w:pPr>
            <w:r w:rsidRPr="002C6A8D">
              <w:rPr>
                <w:i/>
                <w:szCs w:val="20"/>
              </w:rPr>
              <w:t>Track</w:t>
            </w:r>
          </w:p>
        </w:tc>
        <w:tc>
          <w:tcPr>
            <w:tcW w:w="4011" w:type="dxa"/>
            <w:shd w:val="clear" w:color="auto" w:fill="auto"/>
          </w:tcPr>
          <w:p w14:paraId="466383D1" w14:textId="77777777" w:rsidR="00B30150" w:rsidRPr="002C6A8D" w:rsidRDefault="00B30150" w:rsidP="005B11A8">
            <w:pPr>
              <w:jc w:val="both"/>
              <w:rPr>
                <w:i/>
                <w:szCs w:val="20"/>
              </w:rPr>
            </w:pPr>
            <w:r w:rsidRPr="002C6A8D">
              <w:rPr>
                <w:i/>
                <w:szCs w:val="20"/>
              </w:rPr>
              <w:t>Information Sciences</w:t>
            </w:r>
          </w:p>
        </w:tc>
      </w:tr>
    </w:tbl>
    <w:p w14:paraId="0350B548" w14:textId="77777777" w:rsidR="00B30150" w:rsidRPr="002C6A8D" w:rsidRDefault="00B30150" w:rsidP="005B11A8">
      <w:pPr>
        <w:jc w:val="both"/>
      </w:pPr>
    </w:p>
    <w:p w14:paraId="4A474094" w14:textId="77777777" w:rsidR="00B30150" w:rsidRPr="002C6A8D" w:rsidRDefault="00B30150" w:rsidP="005B11A8">
      <w:pPr>
        <w:pStyle w:val="Heading2"/>
        <w:jc w:val="both"/>
      </w:pPr>
      <w:r w:rsidRPr="002C6A8D">
        <w:t>Prerequisites</w:t>
      </w:r>
    </w:p>
    <w:p w14:paraId="2A855B2A" w14:textId="77777777" w:rsidR="00B30150" w:rsidRPr="002C6A8D" w:rsidRDefault="00B30150" w:rsidP="005B11A8">
      <w:pPr>
        <w:jc w:val="both"/>
        <w:rPr>
          <w:szCs w:val="20"/>
          <w:lang w:eastAsia="zh-TW"/>
        </w:rPr>
      </w:pPr>
      <w:r w:rsidRPr="002C6A8D">
        <w:rPr>
          <w:szCs w:val="20"/>
          <w:lang w:eastAsia="zh-TW"/>
        </w:rPr>
        <w:t>Machine Learning</w:t>
      </w:r>
    </w:p>
    <w:p w14:paraId="59072C3A" w14:textId="77777777" w:rsidR="00B30150" w:rsidRPr="002C6A8D" w:rsidRDefault="00B30150" w:rsidP="005B11A8">
      <w:pPr>
        <w:jc w:val="both"/>
        <w:rPr>
          <w:szCs w:val="20"/>
          <w:lang w:eastAsia="zh-TW"/>
        </w:rPr>
      </w:pPr>
    </w:p>
    <w:p w14:paraId="0338A256" w14:textId="77777777" w:rsidR="00B30150" w:rsidRPr="002C6A8D" w:rsidRDefault="00B30150" w:rsidP="005B11A8">
      <w:pPr>
        <w:jc w:val="both"/>
        <w:rPr>
          <w:bCs/>
          <w:i/>
          <w:iCs/>
          <w:szCs w:val="20"/>
        </w:rPr>
      </w:pPr>
      <w:r w:rsidRPr="002C6A8D">
        <w:rPr>
          <w:i/>
          <w:iCs/>
        </w:rPr>
        <w:t>Course description</w:t>
      </w:r>
    </w:p>
    <w:p w14:paraId="2EB87AFC" w14:textId="77777777" w:rsidR="00B30150" w:rsidRPr="002C6A8D" w:rsidRDefault="00BD33B8" w:rsidP="005B11A8">
      <w:pPr>
        <w:jc w:val="both"/>
        <w:rPr>
          <w:szCs w:val="20"/>
          <w:lang w:eastAsia="zh-TW"/>
        </w:rPr>
      </w:pPr>
      <w:r w:rsidRPr="002C6A8D">
        <w:rPr>
          <w:rFonts w:cs="Trebuchet MS"/>
        </w:rPr>
        <w:t>The purpose of this intensive lab course is to provide students with a first experience in state-of-the-art machine learning methods for functional neuro</w:t>
      </w:r>
      <w:r w:rsidRPr="002C6A8D">
        <w:rPr>
          <w:rFonts w:cs="Trebuchet MS"/>
          <w:lang w:eastAsia="zh-TW"/>
        </w:rPr>
        <w:t>-</w:t>
      </w:r>
      <w:r w:rsidRPr="002C6A8D">
        <w:rPr>
          <w:rFonts w:cs="Trebuchet MS"/>
        </w:rPr>
        <w:t>imaging. The course covers some basic aspects of MRI-based neuro</w:t>
      </w:r>
      <w:r w:rsidRPr="002C6A8D">
        <w:rPr>
          <w:rFonts w:cs="Trebuchet MS"/>
          <w:lang w:eastAsia="zh-TW"/>
        </w:rPr>
        <w:t>-</w:t>
      </w:r>
      <w:r w:rsidRPr="002C6A8D">
        <w:rPr>
          <w:rFonts w:cs="Trebuchet MS"/>
        </w:rPr>
        <w:t>imaging data acquisition, experimental design, and data analysis. The core of the course is a project in which students apply and compare various machine learning methods in the context of neuro</w:t>
      </w:r>
      <w:r w:rsidRPr="002C6A8D">
        <w:rPr>
          <w:rFonts w:cs="Trebuchet MS"/>
          <w:lang w:eastAsia="zh-TW"/>
        </w:rPr>
        <w:t>-</w:t>
      </w:r>
      <w:r w:rsidRPr="002C6A8D">
        <w:rPr>
          <w:rFonts w:cs="Trebuchet MS"/>
        </w:rPr>
        <w:t>image analysis. Students will be provided with existing neuro</w:t>
      </w:r>
      <w:r w:rsidRPr="002C6A8D">
        <w:rPr>
          <w:rFonts w:cs="Trebuchet MS"/>
          <w:lang w:eastAsia="zh-TW"/>
        </w:rPr>
        <w:t>-</w:t>
      </w:r>
      <w:r w:rsidRPr="002C6A8D">
        <w:rPr>
          <w:rFonts w:cs="Trebuchet MS"/>
        </w:rPr>
        <w:t>imaging data (fMRI of subjects viewing different movie genres) and machine learning techniques (phyton), and are asked to determine in groups what brain regions contain information about the visual stimuli. The groups will compete against each other: the task being to predict on the basis of fMRI as accurate</w:t>
      </w:r>
      <w:r w:rsidRPr="002C6A8D">
        <w:rPr>
          <w:rFonts w:cs="Trebuchet MS"/>
          <w:lang w:eastAsia="zh-TW"/>
        </w:rPr>
        <w:t>ly</w:t>
      </w:r>
      <w:r w:rsidRPr="002C6A8D">
        <w:rPr>
          <w:rFonts w:cs="Trebuchet MS"/>
        </w:rPr>
        <w:t xml:space="preserve"> as possible what type of visual stimuli was seen. This requires groups to explore different machine learning techniques applied to different combinations of brain regions.</w:t>
      </w:r>
      <w:r w:rsidR="00B30150" w:rsidRPr="002C6A8D">
        <w:rPr>
          <w:szCs w:val="20"/>
        </w:rPr>
        <w:t xml:space="preserve"> </w:t>
      </w:r>
      <w:r w:rsidRPr="002C6A8D">
        <w:rPr>
          <w:szCs w:val="20"/>
          <w:lang w:eastAsia="zh-TW"/>
        </w:rPr>
        <w:t>At the end of this course:</w:t>
      </w:r>
    </w:p>
    <w:p w14:paraId="7652E2CC" w14:textId="77777777" w:rsidR="00BD33B8" w:rsidRPr="002C6A8D" w:rsidRDefault="00BD33B8" w:rsidP="00C9064E">
      <w:pPr>
        <w:widowControl w:val="0"/>
        <w:numPr>
          <w:ilvl w:val="0"/>
          <w:numId w:val="59"/>
        </w:numPr>
        <w:autoSpaceDE w:val="0"/>
        <w:autoSpaceDN w:val="0"/>
        <w:adjustRightInd w:val="0"/>
        <w:ind w:left="236" w:hanging="236"/>
        <w:jc w:val="both"/>
      </w:pPr>
      <w:r w:rsidRPr="002C6A8D">
        <w:t>Students are acquainted with basic mechanism of perceptual and emotional processing</w:t>
      </w:r>
      <w:r w:rsidRPr="002C6A8D">
        <w:rPr>
          <w:lang w:eastAsia="zh-TW"/>
        </w:rPr>
        <w:t>.</w:t>
      </w:r>
    </w:p>
    <w:p w14:paraId="64D3A75D" w14:textId="77777777" w:rsidR="00BD33B8" w:rsidRPr="002C6A8D" w:rsidRDefault="00BD33B8" w:rsidP="00C9064E">
      <w:pPr>
        <w:widowControl w:val="0"/>
        <w:numPr>
          <w:ilvl w:val="0"/>
          <w:numId w:val="59"/>
        </w:numPr>
        <w:autoSpaceDE w:val="0"/>
        <w:autoSpaceDN w:val="0"/>
        <w:adjustRightInd w:val="0"/>
        <w:ind w:left="236" w:hanging="236"/>
        <w:jc w:val="both"/>
      </w:pPr>
      <w:r w:rsidRPr="002C6A8D">
        <w:t>Students get an overview of tools and techniques to analyse brain activity data</w:t>
      </w:r>
      <w:r w:rsidRPr="002C6A8D">
        <w:rPr>
          <w:lang w:eastAsia="zh-TW"/>
        </w:rPr>
        <w:t>.</w:t>
      </w:r>
    </w:p>
    <w:p w14:paraId="26C89359" w14:textId="77777777" w:rsidR="00BD33B8" w:rsidRPr="002C6A8D" w:rsidRDefault="00BD33B8" w:rsidP="00C9064E">
      <w:pPr>
        <w:widowControl w:val="0"/>
        <w:numPr>
          <w:ilvl w:val="0"/>
          <w:numId w:val="59"/>
        </w:numPr>
        <w:autoSpaceDE w:val="0"/>
        <w:autoSpaceDN w:val="0"/>
        <w:adjustRightInd w:val="0"/>
        <w:ind w:left="236" w:hanging="236"/>
        <w:jc w:val="both"/>
      </w:pPr>
      <w:r w:rsidRPr="002C6A8D">
        <w:t>Students learn to use and compare machine learning technique in a specific  real problem</w:t>
      </w:r>
      <w:r w:rsidRPr="002C6A8D">
        <w:rPr>
          <w:lang w:eastAsia="zh-TW"/>
        </w:rPr>
        <w:t>.</w:t>
      </w:r>
    </w:p>
    <w:p w14:paraId="77C97AC5" w14:textId="77777777" w:rsidR="00BD33B8" w:rsidRPr="002C6A8D" w:rsidRDefault="00BD33B8" w:rsidP="00C9064E">
      <w:pPr>
        <w:widowControl w:val="0"/>
        <w:numPr>
          <w:ilvl w:val="0"/>
          <w:numId w:val="59"/>
        </w:numPr>
        <w:autoSpaceDE w:val="0"/>
        <w:autoSpaceDN w:val="0"/>
        <w:adjustRightInd w:val="0"/>
        <w:ind w:left="236" w:hanging="236"/>
        <w:jc w:val="both"/>
      </w:pPr>
      <w:r w:rsidRPr="002C6A8D">
        <w:t>Students are able to design and conduct an experiment using appropriate research and analysis methods</w:t>
      </w:r>
      <w:r w:rsidRPr="002C6A8D">
        <w:rPr>
          <w:lang w:eastAsia="zh-TW"/>
        </w:rPr>
        <w:t>.</w:t>
      </w:r>
      <w:r w:rsidRPr="002C6A8D">
        <w:t xml:space="preserve"> </w:t>
      </w:r>
    </w:p>
    <w:p w14:paraId="0777D5AD" w14:textId="77777777" w:rsidR="00BD33B8" w:rsidRPr="002C6A8D" w:rsidRDefault="00BD33B8" w:rsidP="00C9064E">
      <w:pPr>
        <w:widowControl w:val="0"/>
        <w:numPr>
          <w:ilvl w:val="0"/>
          <w:numId w:val="59"/>
        </w:numPr>
        <w:autoSpaceDE w:val="0"/>
        <w:autoSpaceDN w:val="0"/>
        <w:adjustRightInd w:val="0"/>
        <w:ind w:left="236" w:hanging="236"/>
        <w:jc w:val="both"/>
      </w:pPr>
      <w:r w:rsidRPr="002C6A8D">
        <w:t>Students can evaluate and report about validity and limitations of scientific claims.</w:t>
      </w:r>
    </w:p>
    <w:p w14:paraId="1B4CF5F0" w14:textId="77777777" w:rsidR="00B30150" w:rsidRDefault="00B30150" w:rsidP="005B11A8">
      <w:pPr>
        <w:pStyle w:val="Heading1"/>
        <w:jc w:val="both"/>
        <w:rPr>
          <w:lang w:eastAsia="zh-TW"/>
        </w:rPr>
      </w:pPr>
    </w:p>
    <w:p w14:paraId="7283B27B" w14:textId="77777777" w:rsidR="007B01CD" w:rsidRPr="007B01CD" w:rsidRDefault="007B01CD" w:rsidP="005B11A8">
      <w:pPr>
        <w:jc w:val="both"/>
        <w:rPr>
          <w:rFonts w:hint="eastAsia"/>
          <w:lang w:eastAsia="zh-TW"/>
        </w:rPr>
      </w:pPr>
    </w:p>
    <w:p w14:paraId="4162FEA9" w14:textId="77777777" w:rsidR="00B30150" w:rsidRPr="002C6A8D" w:rsidRDefault="00B30150" w:rsidP="005B11A8">
      <w:pPr>
        <w:pStyle w:val="Heading1"/>
        <w:jc w:val="both"/>
        <w:rPr>
          <w:lang w:eastAsia="zh-TW"/>
        </w:rPr>
      </w:pPr>
    </w:p>
    <w:p w14:paraId="0DD07B7B" w14:textId="77777777" w:rsidR="00D52320" w:rsidRPr="002C6A8D" w:rsidRDefault="000005AB" w:rsidP="005B11A8">
      <w:pPr>
        <w:pStyle w:val="Heading1"/>
        <w:jc w:val="both"/>
      </w:pPr>
      <w:bookmarkStart w:id="870" w:name="_Toc372036190"/>
      <w:r w:rsidRPr="002C6A8D">
        <w:t>900</w:t>
      </w:r>
      <w:r w:rsidR="00D52320" w:rsidRPr="002C6A8D">
        <w:t>311</w:t>
      </w:r>
      <w:r w:rsidRPr="002C6A8D">
        <w:t>SCI</w:t>
      </w:r>
      <w:r w:rsidR="00D52320" w:rsidRPr="002C6A8D">
        <w:tab/>
        <w:t>Theme course Energy, Climate and Sustainability: a case study</w:t>
      </w:r>
      <w:bookmarkEnd w:id="870"/>
      <w:r w:rsidR="00D52320" w:rsidRPr="002C6A8D">
        <w:t xml:space="preserve"> </w:t>
      </w:r>
      <w:bookmarkEnd w:id="868"/>
    </w:p>
    <w:tbl>
      <w:tblPr>
        <w:tblW w:w="0" w:type="auto"/>
        <w:tblLook w:val="01E0" w:firstRow="1" w:lastRow="1" w:firstColumn="1" w:lastColumn="1" w:noHBand="0" w:noVBand="0"/>
      </w:tblPr>
      <w:tblGrid>
        <w:gridCol w:w="2217"/>
        <w:gridCol w:w="2931"/>
      </w:tblGrid>
      <w:tr w:rsidR="006F2FE6" w:rsidRPr="002C6A8D" w14:paraId="2A84D214" w14:textId="77777777" w:rsidTr="006F615E">
        <w:trPr>
          <w:trHeight w:val="255"/>
        </w:trPr>
        <w:tc>
          <w:tcPr>
            <w:tcW w:w="2217" w:type="dxa"/>
            <w:shd w:val="clear" w:color="auto" w:fill="auto"/>
          </w:tcPr>
          <w:p w14:paraId="121DC83F" w14:textId="77777777" w:rsidR="006F2FE6" w:rsidRPr="002C6A8D" w:rsidRDefault="006F2FE6" w:rsidP="005B11A8">
            <w:pPr>
              <w:jc w:val="both"/>
              <w:rPr>
                <w:i/>
                <w:szCs w:val="20"/>
              </w:rPr>
            </w:pPr>
            <w:r w:rsidRPr="002C6A8D">
              <w:rPr>
                <w:i/>
                <w:szCs w:val="20"/>
              </w:rPr>
              <w:t>Credit points</w:t>
            </w:r>
          </w:p>
        </w:tc>
        <w:tc>
          <w:tcPr>
            <w:tcW w:w="2931" w:type="dxa"/>
            <w:shd w:val="clear" w:color="auto" w:fill="auto"/>
          </w:tcPr>
          <w:p w14:paraId="1B97D2F5" w14:textId="77777777" w:rsidR="006F2FE6" w:rsidRPr="002C6A8D" w:rsidRDefault="006F2FE6" w:rsidP="005B11A8">
            <w:pPr>
              <w:jc w:val="both"/>
              <w:rPr>
                <w:i/>
                <w:szCs w:val="20"/>
              </w:rPr>
            </w:pPr>
            <w:r w:rsidRPr="002C6A8D">
              <w:rPr>
                <w:i/>
                <w:szCs w:val="20"/>
              </w:rPr>
              <w:t>6 ecp</w:t>
            </w:r>
          </w:p>
        </w:tc>
      </w:tr>
      <w:tr w:rsidR="006F2FE6" w:rsidRPr="002C6A8D" w14:paraId="73E59A18" w14:textId="77777777" w:rsidTr="006F615E">
        <w:trPr>
          <w:trHeight w:val="255"/>
        </w:trPr>
        <w:tc>
          <w:tcPr>
            <w:tcW w:w="2217" w:type="dxa"/>
            <w:shd w:val="clear" w:color="auto" w:fill="auto"/>
          </w:tcPr>
          <w:p w14:paraId="447C1146" w14:textId="77777777" w:rsidR="006F2FE6" w:rsidRPr="002C6A8D" w:rsidRDefault="006F2FE6" w:rsidP="005B11A8">
            <w:pPr>
              <w:jc w:val="both"/>
              <w:rPr>
                <w:i/>
                <w:szCs w:val="20"/>
              </w:rPr>
            </w:pPr>
            <w:r w:rsidRPr="002C6A8D">
              <w:rPr>
                <w:i/>
                <w:szCs w:val="20"/>
              </w:rPr>
              <w:t>Theme</w:t>
            </w:r>
          </w:p>
        </w:tc>
        <w:tc>
          <w:tcPr>
            <w:tcW w:w="2931" w:type="dxa"/>
            <w:shd w:val="clear" w:color="auto" w:fill="auto"/>
          </w:tcPr>
          <w:p w14:paraId="66AF7342" w14:textId="77777777" w:rsidR="006F2FE6" w:rsidRPr="002C6A8D" w:rsidRDefault="006F2FE6" w:rsidP="005B11A8">
            <w:pPr>
              <w:jc w:val="both"/>
              <w:rPr>
                <w:i/>
                <w:szCs w:val="20"/>
              </w:rPr>
            </w:pPr>
            <w:r w:rsidRPr="002C6A8D">
              <w:rPr>
                <w:i/>
                <w:szCs w:val="20"/>
              </w:rPr>
              <w:t>ECS</w:t>
            </w:r>
          </w:p>
        </w:tc>
      </w:tr>
      <w:tr w:rsidR="006F2FE6" w:rsidRPr="002C6A8D" w14:paraId="565DD502" w14:textId="77777777" w:rsidTr="006F615E">
        <w:trPr>
          <w:trHeight w:val="267"/>
        </w:trPr>
        <w:tc>
          <w:tcPr>
            <w:tcW w:w="2217" w:type="dxa"/>
            <w:shd w:val="clear" w:color="auto" w:fill="auto"/>
          </w:tcPr>
          <w:p w14:paraId="4A5572DE" w14:textId="77777777" w:rsidR="006F2FE6" w:rsidRPr="002C6A8D" w:rsidRDefault="006F2FE6" w:rsidP="005B11A8">
            <w:pPr>
              <w:jc w:val="both"/>
              <w:rPr>
                <w:i/>
                <w:szCs w:val="20"/>
              </w:rPr>
            </w:pPr>
            <w:r w:rsidRPr="002C6A8D">
              <w:rPr>
                <w:i/>
                <w:szCs w:val="20"/>
              </w:rPr>
              <w:t>Track</w:t>
            </w:r>
          </w:p>
        </w:tc>
        <w:tc>
          <w:tcPr>
            <w:tcW w:w="2931" w:type="dxa"/>
            <w:shd w:val="clear" w:color="auto" w:fill="auto"/>
          </w:tcPr>
          <w:p w14:paraId="4B249B12" w14:textId="77777777" w:rsidR="006F2FE6" w:rsidRPr="002C6A8D" w:rsidRDefault="006F2FE6" w:rsidP="005B11A8">
            <w:pPr>
              <w:jc w:val="both"/>
              <w:rPr>
                <w:i/>
                <w:szCs w:val="20"/>
              </w:rPr>
            </w:pPr>
            <w:r w:rsidRPr="002C6A8D">
              <w:rPr>
                <w:i/>
                <w:szCs w:val="20"/>
              </w:rPr>
              <w:t>n/a</w:t>
            </w:r>
          </w:p>
        </w:tc>
      </w:tr>
    </w:tbl>
    <w:p w14:paraId="68C194E7" w14:textId="77777777" w:rsidR="00D52320" w:rsidRPr="002C6A8D" w:rsidRDefault="00D52320" w:rsidP="005B11A8">
      <w:pPr>
        <w:jc w:val="both"/>
        <w:rPr>
          <w:szCs w:val="20"/>
        </w:rPr>
      </w:pPr>
    </w:p>
    <w:p w14:paraId="657A4053" w14:textId="77777777" w:rsidR="00D52320" w:rsidRPr="002C6A8D" w:rsidRDefault="00D52320" w:rsidP="005B11A8">
      <w:pPr>
        <w:jc w:val="both"/>
        <w:rPr>
          <w:i/>
          <w:szCs w:val="20"/>
        </w:rPr>
      </w:pPr>
      <w:r w:rsidRPr="002C6A8D">
        <w:rPr>
          <w:i/>
          <w:szCs w:val="20"/>
        </w:rPr>
        <w:t>Prerequisites</w:t>
      </w:r>
    </w:p>
    <w:p w14:paraId="1E02AB43" w14:textId="77777777" w:rsidR="00204514" w:rsidRPr="002C6A8D" w:rsidRDefault="00D52320" w:rsidP="005B11A8">
      <w:pPr>
        <w:jc w:val="both"/>
        <w:rPr>
          <w:szCs w:val="20"/>
        </w:rPr>
      </w:pPr>
      <w:r w:rsidRPr="002C6A8D">
        <w:rPr>
          <w:szCs w:val="20"/>
        </w:rPr>
        <w:t>200-level courses related to this theme</w:t>
      </w:r>
      <w:r w:rsidR="00204514" w:rsidRPr="002C6A8D">
        <w:rPr>
          <w:szCs w:val="20"/>
        </w:rPr>
        <w:t>; exclusively for 300 level students</w:t>
      </w:r>
    </w:p>
    <w:p w14:paraId="6770ED86" w14:textId="77777777" w:rsidR="00D52320" w:rsidRPr="002C6A8D" w:rsidRDefault="00D52320" w:rsidP="005B11A8">
      <w:pPr>
        <w:jc w:val="both"/>
        <w:rPr>
          <w:szCs w:val="20"/>
        </w:rPr>
      </w:pPr>
    </w:p>
    <w:p w14:paraId="725512C1" w14:textId="77777777" w:rsidR="00D52320" w:rsidRPr="002C6A8D" w:rsidRDefault="007B01CD" w:rsidP="005B11A8">
      <w:pPr>
        <w:jc w:val="both"/>
        <w:rPr>
          <w:i/>
          <w:szCs w:val="20"/>
        </w:rPr>
      </w:pPr>
      <w:r>
        <w:rPr>
          <w:i/>
          <w:szCs w:val="20"/>
        </w:rPr>
        <w:br w:type="page"/>
      </w:r>
      <w:r w:rsidR="00D52320" w:rsidRPr="002C6A8D">
        <w:rPr>
          <w:i/>
          <w:szCs w:val="20"/>
        </w:rPr>
        <w:lastRenderedPageBreak/>
        <w:t>Course description</w:t>
      </w:r>
    </w:p>
    <w:p w14:paraId="44BD7797" w14:textId="77777777" w:rsidR="006F1131" w:rsidRPr="002C6A8D" w:rsidRDefault="006F1131" w:rsidP="005B11A8">
      <w:pPr>
        <w:autoSpaceDE w:val="0"/>
        <w:autoSpaceDN w:val="0"/>
        <w:adjustRightInd w:val="0"/>
        <w:jc w:val="both"/>
        <w:rPr>
          <w:rFonts w:cs="Verdana"/>
          <w:szCs w:val="20"/>
        </w:rPr>
      </w:pPr>
      <w:r w:rsidRPr="002C6A8D">
        <w:rPr>
          <w:rFonts w:cs="Verdana"/>
          <w:szCs w:val="20"/>
        </w:rPr>
        <w:t xml:space="preserve">Students will critically reflect on the key topics addressed by the three IPCC working groups in the 4th assessment report. They are aware of the most important uncertainties and controversies in the climate debate. They are able to take a position in this debate based on scientific arguments and write a thoughtful paper about it that is understandable to experts and non-expert scholars. </w:t>
      </w:r>
    </w:p>
    <w:p w14:paraId="33A1B0E6" w14:textId="77777777" w:rsidR="006F1131" w:rsidRPr="002C6A8D" w:rsidRDefault="006F1131" w:rsidP="005B11A8">
      <w:pPr>
        <w:autoSpaceDE w:val="0"/>
        <w:autoSpaceDN w:val="0"/>
        <w:adjustRightInd w:val="0"/>
        <w:jc w:val="both"/>
        <w:rPr>
          <w:rFonts w:cs="Verdana"/>
          <w:szCs w:val="20"/>
        </w:rPr>
      </w:pPr>
    </w:p>
    <w:p w14:paraId="5D0C479C" w14:textId="77777777" w:rsidR="006F1131" w:rsidRPr="002C6A8D" w:rsidRDefault="006F1131" w:rsidP="005B11A8">
      <w:pPr>
        <w:autoSpaceDE w:val="0"/>
        <w:autoSpaceDN w:val="0"/>
        <w:adjustRightInd w:val="0"/>
        <w:jc w:val="both"/>
        <w:rPr>
          <w:rFonts w:cs="Verdana"/>
          <w:szCs w:val="20"/>
        </w:rPr>
      </w:pPr>
      <w:r w:rsidRPr="002C6A8D">
        <w:rPr>
          <w:rFonts w:cs="Verdana"/>
          <w:szCs w:val="20"/>
        </w:rPr>
        <w:t xml:space="preserve">The course is split into three parts: </w:t>
      </w:r>
    </w:p>
    <w:p w14:paraId="3B2426A1" w14:textId="77777777" w:rsidR="006F1131" w:rsidRPr="002C6A8D" w:rsidRDefault="006F1131" w:rsidP="005B11A8">
      <w:pPr>
        <w:autoSpaceDE w:val="0"/>
        <w:autoSpaceDN w:val="0"/>
        <w:adjustRightInd w:val="0"/>
        <w:jc w:val="both"/>
        <w:rPr>
          <w:rFonts w:cs="Verdana"/>
          <w:szCs w:val="20"/>
        </w:rPr>
      </w:pPr>
      <w:r w:rsidRPr="002C6A8D">
        <w:rPr>
          <w:rFonts w:cs="Verdana"/>
          <w:szCs w:val="20"/>
        </w:rPr>
        <w:t xml:space="preserve">A) Theory </w:t>
      </w:r>
    </w:p>
    <w:p w14:paraId="74EACB19" w14:textId="77777777" w:rsidR="006F1131" w:rsidRPr="002C6A8D" w:rsidRDefault="006F1131" w:rsidP="005B11A8">
      <w:pPr>
        <w:autoSpaceDE w:val="0"/>
        <w:autoSpaceDN w:val="0"/>
        <w:adjustRightInd w:val="0"/>
        <w:jc w:val="both"/>
        <w:rPr>
          <w:rFonts w:cs="Verdana"/>
          <w:szCs w:val="20"/>
        </w:rPr>
      </w:pPr>
      <w:r w:rsidRPr="002C6A8D">
        <w:rPr>
          <w:rFonts w:cs="Verdana"/>
          <w:szCs w:val="20"/>
        </w:rPr>
        <w:t xml:space="preserve">Some of the most important issues in the IPCC 4th Assessment Report are highlighted at the start of the course. </w:t>
      </w:r>
    </w:p>
    <w:p w14:paraId="6E7E6B66" w14:textId="77777777" w:rsidR="006F1131" w:rsidRPr="002C6A8D" w:rsidRDefault="006F1131" w:rsidP="005B11A8">
      <w:pPr>
        <w:autoSpaceDE w:val="0"/>
        <w:autoSpaceDN w:val="0"/>
        <w:adjustRightInd w:val="0"/>
        <w:jc w:val="both"/>
        <w:rPr>
          <w:rFonts w:cs="Verdana"/>
          <w:szCs w:val="20"/>
        </w:rPr>
      </w:pPr>
      <w:r w:rsidRPr="002C6A8D">
        <w:rPr>
          <w:rFonts w:cs="Verdana"/>
          <w:szCs w:val="20"/>
        </w:rPr>
        <w:t xml:space="preserve">(I) The physical basis of climate change, </w:t>
      </w:r>
    </w:p>
    <w:p w14:paraId="02EB28DC" w14:textId="77777777" w:rsidR="006F1131" w:rsidRPr="002C6A8D" w:rsidRDefault="000E66C3" w:rsidP="005B11A8">
      <w:pPr>
        <w:autoSpaceDE w:val="0"/>
        <w:autoSpaceDN w:val="0"/>
        <w:adjustRightInd w:val="0"/>
        <w:jc w:val="both"/>
        <w:rPr>
          <w:rFonts w:cs="Verdana"/>
          <w:color w:val="FF0000"/>
          <w:szCs w:val="20"/>
        </w:rPr>
      </w:pPr>
      <w:r w:rsidRPr="002C6A8D">
        <w:rPr>
          <w:rFonts w:cs="Verdana"/>
          <w:szCs w:val="20"/>
        </w:rPr>
        <w:t xml:space="preserve">- The Climate System </w:t>
      </w:r>
      <w:r w:rsidR="006F1131" w:rsidRPr="002C6A8D">
        <w:rPr>
          <w:rFonts w:cs="Verdana"/>
          <w:color w:val="FF0000"/>
          <w:szCs w:val="20"/>
        </w:rPr>
        <w:t xml:space="preserve"> </w:t>
      </w:r>
    </w:p>
    <w:p w14:paraId="128B3CB1" w14:textId="77777777" w:rsidR="006F1131" w:rsidRPr="002C6A8D" w:rsidRDefault="006F1131" w:rsidP="005B11A8">
      <w:pPr>
        <w:autoSpaceDE w:val="0"/>
        <w:autoSpaceDN w:val="0"/>
        <w:adjustRightInd w:val="0"/>
        <w:jc w:val="both"/>
        <w:rPr>
          <w:rFonts w:cs="Verdana"/>
          <w:szCs w:val="20"/>
        </w:rPr>
      </w:pPr>
      <w:r w:rsidRPr="002C6A8D">
        <w:rPr>
          <w:rFonts w:cs="Verdana"/>
          <w:szCs w:val="20"/>
        </w:rPr>
        <w:t xml:space="preserve">- The relationship between temperature and CO2 concentration  </w:t>
      </w:r>
    </w:p>
    <w:p w14:paraId="02A411B2" w14:textId="77777777" w:rsidR="006F1131" w:rsidRPr="002C6A8D" w:rsidRDefault="006F1131" w:rsidP="005B11A8">
      <w:pPr>
        <w:autoSpaceDE w:val="0"/>
        <w:autoSpaceDN w:val="0"/>
        <w:adjustRightInd w:val="0"/>
        <w:jc w:val="both"/>
        <w:rPr>
          <w:rFonts w:cs="Verdana"/>
          <w:szCs w:val="20"/>
        </w:rPr>
      </w:pPr>
      <w:r w:rsidRPr="002C6A8D">
        <w:rPr>
          <w:rFonts w:cs="Verdana"/>
          <w:szCs w:val="20"/>
        </w:rPr>
        <w:t>- Post-indus</w:t>
      </w:r>
      <w:r w:rsidR="000E66C3" w:rsidRPr="002C6A8D">
        <w:rPr>
          <w:rFonts w:cs="Verdana"/>
          <w:szCs w:val="20"/>
        </w:rPr>
        <w:t xml:space="preserve">trial GHG emissions </w:t>
      </w:r>
      <w:r w:rsidRPr="002C6A8D">
        <w:rPr>
          <w:rFonts w:cs="Verdana"/>
          <w:szCs w:val="20"/>
        </w:rPr>
        <w:t xml:space="preserve"> </w:t>
      </w:r>
    </w:p>
    <w:p w14:paraId="6B479767" w14:textId="77777777" w:rsidR="006F1131" w:rsidRPr="002C6A8D" w:rsidRDefault="006F1131" w:rsidP="005B11A8">
      <w:pPr>
        <w:autoSpaceDE w:val="0"/>
        <w:autoSpaceDN w:val="0"/>
        <w:adjustRightInd w:val="0"/>
        <w:jc w:val="both"/>
        <w:rPr>
          <w:rFonts w:cs="Verdana"/>
          <w:szCs w:val="20"/>
        </w:rPr>
      </w:pPr>
      <w:r w:rsidRPr="002C6A8D">
        <w:rPr>
          <w:rFonts w:cs="Verdana"/>
          <w:szCs w:val="20"/>
        </w:rPr>
        <w:t xml:space="preserve">(II) Impacts, adaptation and vulnerability, </w:t>
      </w:r>
    </w:p>
    <w:p w14:paraId="34883E09" w14:textId="77777777" w:rsidR="006F1131" w:rsidRPr="002C6A8D" w:rsidRDefault="006F1131" w:rsidP="005B11A8">
      <w:pPr>
        <w:autoSpaceDE w:val="0"/>
        <w:autoSpaceDN w:val="0"/>
        <w:adjustRightInd w:val="0"/>
        <w:jc w:val="both"/>
        <w:rPr>
          <w:rFonts w:cs="Verdana"/>
          <w:color w:val="FF0000"/>
          <w:szCs w:val="20"/>
        </w:rPr>
      </w:pPr>
      <w:r w:rsidRPr="002C6A8D">
        <w:rPr>
          <w:rFonts w:cs="Verdana"/>
          <w:szCs w:val="20"/>
        </w:rPr>
        <w:t xml:space="preserve">- Flood risks / water resources </w:t>
      </w:r>
      <w:r w:rsidRPr="002C6A8D">
        <w:rPr>
          <w:rFonts w:cs="Verdana"/>
          <w:color w:val="FF0000"/>
          <w:szCs w:val="20"/>
        </w:rPr>
        <w:t xml:space="preserve"> </w:t>
      </w:r>
    </w:p>
    <w:p w14:paraId="69C0B429" w14:textId="77777777" w:rsidR="006F1131" w:rsidRPr="002C6A8D" w:rsidRDefault="006F1131" w:rsidP="005B11A8">
      <w:pPr>
        <w:autoSpaceDE w:val="0"/>
        <w:autoSpaceDN w:val="0"/>
        <w:adjustRightInd w:val="0"/>
        <w:jc w:val="both"/>
        <w:rPr>
          <w:rFonts w:cs="Verdana"/>
          <w:szCs w:val="20"/>
        </w:rPr>
      </w:pPr>
      <w:r w:rsidRPr="002C6A8D">
        <w:rPr>
          <w:rFonts w:cs="Verdana"/>
          <w:szCs w:val="20"/>
        </w:rPr>
        <w:t>- Ext</w:t>
      </w:r>
      <w:r w:rsidR="000E66C3" w:rsidRPr="002C6A8D">
        <w:rPr>
          <w:rFonts w:cs="Verdana"/>
          <w:szCs w:val="20"/>
        </w:rPr>
        <w:t xml:space="preserve">reme events / risks </w:t>
      </w:r>
      <w:r w:rsidRPr="002C6A8D">
        <w:rPr>
          <w:rFonts w:cs="Verdana"/>
          <w:szCs w:val="20"/>
        </w:rPr>
        <w:t xml:space="preserve"> </w:t>
      </w:r>
    </w:p>
    <w:p w14:paraId="20CC8162" w14:textId="77777777" w:rsidR="006F1131" w:rsidRPr="002C6A8D" w:rsidRDefault="006F1131" w:rsidP="005B11A8">
      <w:pPr>
        <w:autoSpaceDE w:val="0"/>
        <w:autoSpaceDN w:val="0"/>
        <w:adjustRightInd w:val="0"/>
        <w:jc w:val="both"/>
        <w:rPr>
          <w:rFonts w:cs="Verdana"/>
          <w:szCs w:val="20"/>
        </w:rPr>
      </w:pPr>
      <w:r w:rsidRPr="002C6A8D">
        <w:rPr>
          <w:rFonts w:cs="Verdana"/>
          <w:szCs w:val="20"/>
        </w:rPr>
        <w:t xml:space="preserve">(III) Mitigation </w:t>
      </w:r>
    </w:p>
    <w:p w14:paraId="608C4313" w14:textId="77777777" w:rsidR="006F1131" w:rsidRPr="002C6A8D" w:rsidRDefault="006F1131" w:rsidP="005B11A8">
      <w:pPr>
        <w:autoSpaceDE w:val="0"/>
        <w:autoSpaceDN w:val="0"/>
        <w:adjustRightInd w:val="0"/>
        <w:jc w:val="both"/>
        <w:rPr>
          <w:rFonts w:cs="Verdana"/>
          <w:szCs w:val="20"/>
        </w:rPr>
      </w:pPr>
      <w:r w:rsidRPr="002C6A8D">
        <w:rPr>
          <w:rFonts w:cs="Verdana"/>
          <w:szCs w:val="20"/>
        </w:rPr>
        <w:t xml:space="preserve">- Hydro power / Pumped storage  </w:t>
      </w:r>
    </w:p>
    <w:p w14:paraId="7FF60BC3" w14:textId="77777777" w:rsidR="006F1131" w:rsidRPr="002C6A8D" w:rsidRDefault="006F1131" w:rsidP="005B11A8">
      <w:pPr>
        <w:autoSpaceDE w:val="0"/>
        <w:autoSpaceDN w:val="0"/>
        <w:adjustRightInd w:val="0"/>
        <w:jc w:val="both"/>
        <w:rPr>
          <w:rFonts w:cs="Verdana"/>
          <w:szCs w:val="20"/>
        </w:rPr>
      </w:pPr>
      <w:r w:rsidRPr="002C6A8D">
        <w:rPr>
          <w:rFonts w:cs="Verdana"/>
          <w:szCs w:val="20"/>
        </w:rPr>
        <w:t xml:space="preserve">- Carbon </w:t>
      </w:r>
      <w:r w:rsidR="000E66C3" w:rsidRPr="002C6A8D">
        <w:rPr>
          <w:rFonts w:cs="Verdana"/>
          <w:szCs w:val="20"/>
        </w:rPr>
        <w:t xml:space="preserve">Capture and Storage </w:t>
      </w:r>
      <w:r w:rsidRPr="002C6A8D">
        <w:rPr>
          <w:rFonts w:cs="Verdana"/>
          <w:szCs w:val="20"/>
        </w:rPr>
        <w:t xml:space="preserve"> </w:t>
      </w:r>
    </w:p>
    <w:p w14:paraId="1D2E2C35" w14:textId="77777777" w:rsidR="006F1131" w:rsidRPr="002C6A8D" w:rsidRDefault="000E66C3" w:rsidP="005B11A8">
      <w:pPr>
        <w:autoSpaceDE w:val="0"/>
        <w:autoSpaceDN w:val="0"/>
        <w:adjustRightInd w:val="0"/>
        <w:jc w:val="both"/>
        <w:rPr>
          <w:rFonts w:cs="Verdana"/>
          <w:szCs w:val="20"/>
        </w:rPr>
      </w:pPr>
      <w:r w:rsidRPr="002C6A8D">
        <w:rPr>
          <w:rFonts w:cs="Verdana"/>
          <w:szCs w:val="20"/>
        </w:rPr>
        <w:t xml:space="preserve">- Clumsy solutions </w:t>
      </w:r>
      <w:r w:rsidR="006F1131" w:rsidRPr="002C6A8D">
        <w:rPr>
          <w:rFonts w:cs="Verdana"/>
          <w:szCs w:val="20"/>
        </w:rPr>
        <w:t xml:space="preserve"> </w:t>
      </w:r>
    </w:p>
    <w:p w14:paraId="0F62A42E" w14:textId="77777777" w:rsidR="006F1131" w:rsidRPr="002C6A8D" w:rsidRDefault="006F1131" w:rsidP="005B11A8">
      <w:pPr>
        <w:autoSpaceDE w:val="0"/>
        <w:autoSpaceDN w:val="0"/>
        <w:adjustRightInd w:val="0"/>
        <w:jc w:val="both"/>
        <w:rPr>
          <w:rFonts w:cs="Verdana"/>
          <w:szCs w:val="20"/>
          <w:lang w:eastAsia="zh-TW"/>
        </w:rPr>
      </w:pPr>
      <w:r w:rsidRPr="002C6A8D">
        <w:rPr>
          <w:rFonts w:cs="Verdana"/>
          <w:szCs w:val="20"/>
        </w:rPr>
        <w:t>B) Essay w</w:t>
      </w:r>
      <w:r w:rsidR="000E66C3" w:rsidRPr="002C6A8D">
        <w:rPr>
          <w:rFonts w:cs="Verdana"/>
          <w:szCs w:val="20"/>
        </w:rPr>
        <w:t>riting</w:t>
      </w:r>
    </w:p>
    <w:p w14:paraId="564131A8" w14:textId="77777777" w:rsidR="006F1131" w:rsidRPr="002C6A8D" w:rsidRDefault="006F1131" w:rsidP="005B11A8">
      <w:pPr>
        <w:autoSpaceDE w:val="0"/>
        <w:autoSpaceDN w:val="0"/>
        <w:adjustRightInd w:val="0"/>
        <w:jc w:val="both"/>
        <w:rPr>
          <w:rFonts w:cs="Verdana"/>
          <w:szCs w:val="20"/>
        </w:rPr>
      </w:pPr>
      <w:r w:rsidRPr="002C6A8D">
        <w:rPr>
          <w:rFonts w:cs="Verdana"/>
          <w:szCs w:val="20"/>
        </w:rPr>
        <w:t>In consultation with the participating students we will define the topics that the students will write an essay of about eight to ten pages. The essay will elaborate a specific controversy in the climate debate, discuss arguments and take a position in the debate.</w:t>
      </w:r>
    </w:p>
    <w:p w14:paraId="1E1AD5AC" w14:textId="77777777" w:rsidR="006F1131" w:rsidRPr="002C6A8D" w:rsidRDefault="006F1131" w:rsidP="005B11A8">
      <w:pPr>
        <w:autoSpaceDE w:val="0"/>
        <w:autoSpaceDN w:val="0"/>
        <w:adjustRightInd w:val="0"/>
        <w:jc w:val="both"/>
        <w:rPr>
          <w:rFonts w:cs="Verdana"/>
          <w:szCs w:val="20"/>
        </w:rPr>
      </w:pPr>
      <w:r w:rsidRPr="002C6A8D">
        <w:rPr>
          <w:rFonts w:cs="Verdana"/>
          <w:szCs w:val="20"/>
        </w:rPr>
        <w:t>C) Fee</w:t>
      </w:r>
      <w:r w:rsidR="000E66C3" w:rsidRPr="002C6A8D">
        <w:rPr>
          <w:rFonts w:cs="Verdana"/>
          <w:szCs w:val="20"/>
        </w:rPr>
        <w:t xml:space="preserve">dback </w:t>
      </w:r>
      <w:r w:rsidRPr="002C6A8D">
        <w:rPr>
          <w:rFonts w:cs="Verdana"/>
          <w:szCs w:val="20"/>
        </w:rPr>
        <w:t xml:space="preserve"> </w:t>
      </w:r>
    </w:p>
    <w:p w14:paraId="0683E095" w14:textId="77777777" w:rsidR="006F1131" w:rsidRPr="002C6A8D" w:rsidRDefault="006F1131" w:rsidP="005B11A8">
      <w:pPr>
        <w:autoSpaceDE w:val="0"/>
        <w:autoSpaceDN w:val="0"/>
        <w:adjustRightInd w:val="0"/>
        <w:jc w:val="both"/>
        <w:rPr>
          <w:rFonts w:cs="Verdana"/>
          <w:szCs w:val="20"/>
        </w:rPr>
      </w:pPr>
      <w:r w:rsidRPr="002C6A8D">
        <w:rPr>
          <w:rFonts w:cs="Verdana"/>
          <w:szCs w:val="20"/>
        </w:rPr>
        <w:t>The final draft essays will be reviewed by peers. The provisionary results will be presented to the other students.</w:t>
      </w:r>
    </w:p>
    <w:p w14:paraId="0C4B7758" w14:textId="77777777" w:rsidR="00CE7F61" w:rsidRPr="002C6A8D" w:rsidRDefault="00CE7F61" w:rsidP="005B11A8">
      <w:pPr>
        <w:autoSpaceDE w:val="0"/>
        <w:autoSpaceDN w:val="0"/>
        <w:adjustRightInd w:val="0"/>
        <w:jc w:val="both"/>
        <w:rPr>
          <w:rFonts w:cs="Verdana"/>
          <w:szCs w:val="20"/>
        </w:rPr>
      </w:pPr>
    </w:p>
    <w:p w14:paraId="462E1BD2" w14:textId="77777777" w:rsidR="00CE7F61" w:rsidRPr="002C6A8D" w:rsidRDefault="00CE7F61" w:rsidP="005B11A8">
      <w:pPr>
        <w:autoSpaceDE w:val="0"/>
        <w:autoSpaceDN w:val="0"/>
        <w:adjustRightInd w:val="0"/>
        <w:jc w:val="both"/>
        <w:rPr>
          <w:rFonts w:cs="Verdana"/>
          <w:szCs w:val="20"/>
        </w:rPr>
      </w:pPr>
    </w:p>
    <w:p w14:paraId="71EE319C" w14:textId="77777777" w:rsidR="007B01CD" w:rsidRDefault="007B01CD" w:rsidP="005B11A8">
      <w:pPr>
        <w:pStyle w:val="Heading1"/>
        <w:jc w:val="both"/>
        <w:rPr>
          <w:szCs w:val="20"/>
        </w:rPr>
      </w:pPr>
      <w:bookmarkStart w:id="871" w:name="_Toc264539813"/>
    </w:p>
    <w:p w14:paraId="59F22435" w14:textId="77777777" w:rsidR="00465149" w:rsidRPr="002C6A8D" w:rsidRDefault="000005AB" w:rsidP="005B11A8">
      <w:pPr>
        <w:pStyle w:val="Heading1"/>
        <w:jc w:val="both"/>
        <w:rPr>
          <w:szCs w:val="20"/>
        </w:rPr>
      </w:pPr>
      <w:bookmarkStart w:id="872" w:name="_Toc372036191"/>
      <w:r w:rsidRPr="002C6A8D">
        <w:rPr>
          <w:szCs w:val="20"/>
        </w:rPr>
        <w:t>900</w:t>
      </w:r>
      <w:r w:rsidR="00236B02" w:rsidRPr="002C6A8D">
        <w:rPr>
          <w:szCs w:val="20"/>
        </w:rPr>
        <w:t>312</w:t>
      </w:r>
      <w:r w:rsidRPr="002C6A8D">
        <w:rPr>
          <w:szCs w:val="20"/>
        </w:rPr>
        <w:t>SCI</w:t>
      </w:r>
      <w:r w:rsidR="00236B02" w:rsidRPr="002C6A8D">
        <w:rPr>
          <w:szCs w:val="20"/>
        </w:rPr>
        <w:tab/>
        <w:t xml:space="preserve">Theme course Life, Evolution, Universe: </w:t>
      </w:r>
      <w:bookmarkEnd w:id="871"/>
      <w:r w:rsidR="00465149" w:rsidRPr="002C6A8D">
        <w:rPr>
          <w:szCs w:val="20"/>
        </w:rPr>
        <w:t>Astroparticle Physics</w:t>
      </w:r>
      <w:bookmarkEnd w:id="872"/>
      <w:r w:rsidR="00465149" w:rsidRPr="002C6A8D">
        <w:rPr>
          <w:szCs w:val="20"/>
        </w:rPr>
        <w:t xml:space="preserve"> </w:t>
      </w:r>
    </w:p>
    <w:tbl>
      <w:tblPr>
        <w:tblW w:w="0" w:type="auto"/>
        <w:tblLook w:val="01E0" w:firstRow="1" w:lastRow="1" w:firstColumn="1" w:lastColumn="1" w:noHBand="0" w:noVBand="0"/>
      </w:tblPr>
      <w:tblGrid>
        <w:gridCol w:w="2217"/>
        <w:gridCol w:w="2931"/>
      </w:tblGrid>
      <w:tr w:rsidR="006F2FE6" w:rsidRPr="002C6A8D" w14:paraId="4E778A99" w14:textId="77777777" w:rsidTr="006F615E">
        <w:trPr>
          <w:trHeight w:val="255"/>
        </w:trPr>
        <w:tc>
          <w:tcPr>
            <w:tcW w:w="2217" w:type="dxa"/>
            <w:shd w:val="clear" w:color="auto" w:fill="auto"/>
          </w:tcPr>
          <w:p w14:paraId="3963ECE1" w14:textId="77777777" w:rsidR="006F2FE6" w:rsidRPr="002C6A8D" w:rsidRDefault="006F2FE6" w:rsidP="005B11A8">
            <w:pPr>
              <w:jc w:val="both"/>
              <w:rPr>
                <w:i/>
                <w:szCs w:val="20"/>
              </w:rPr>
            </w:pPr>
            <w:r w:rsidRPr="002C6A8D">
              <w:rPr>
                <w:i/>
                <w:szCs w:val="20"/>
              </w:rPr>
              <w:t>Credit points</w:t>
            </w:r>
          </w:p>
        </w:tc>
        <w:tc>
          <w:tcPr>
            <w:tcW w:w="2931" w:type="dxa"/>
            <w:shd w:val="clear" w:color="auto" w:fill="auto"/>
          </w:tcPr>
          <w:p w14:paraId="49835598" w14:textId="77777777" w:rsidR="006F2FE6" w:rsidRPr="002C6A8D" w:rsidRDefault="006F2FE6" w:rsidP="005B11A8">
            <w:pPr>
              <w:jc w:val="both"/>
              <w:rPr>
                <w:i/>
                <w:szCs w:val="20"/>
              </w:rPr>
            </w:pPr>
            <w:r w:rsidRPr="002C6A8D">
              <w:rPr>
                <w:i/>
                <w:szCs w:val="20"/>
              </w:rPr>
              <w:t>6 ecp</w:t>
            </w:r>
          </w:p>
        </w:tc>
      </w:tr>
      <w:tr w:rsidR="006F2FE6" w:rsidRPr="002C6A8D" w14:paraId="1A773503" w14:textId="77777777" w:rsidTr="006F615E">
        <w:trPr>
          <w:trHeight w:val="255"/>
        </w:trPr>
        <w:tc>
          <w:tcPr>
            <w:tcW w:w="2217" w:type="dxa"/>
            <w:shd w:val="clear" w:color="auto" w:fill="auto"/>
          </w:tcPr>
          <w:p w14:paraId="5B0CFC60" w14:textId="77777777" w:rsidR="006F2FE6" w:rsidRPr="002C6A8D" w:rsidRDefault="006F2FE6" w:rsidP="005B11A8">
            <w:pPr>
              <w:jc w:val="both"/>
              <w:rPr>
                <w:i/>
                <w:szCs w:val="20"/>
              </w:rPr>
            </w:pPr>
            <w:r w:rsidRPr="002C6A8D">
              <w:rPr>
                <w:i/>
                <w:szCs w:val="20"/>
              </w:rPr>
              <w:t>Theme</w:t>
            </w:r>
          </w:p>
        </w:tc>
        <w:tc>
          <w:tcPr>
            <w:tcW w:w="2931" w:type="dxa"/>
            <w:shd w:val="clear" w:color="auto" w:fill="auto"/>
          </w:tcPr>
          <w:p w14:paraId="1C3AE530" w14:textId="77777777" w:rsidR="006F2FE6" w:rsidRPr="002C6A8D" w:rsidRDefault="006F2FE6" w:rsidP="005B11A8">
            <w:pPr>
              <w:jc w:val="both"/>
              <w:rPr>
                <w:i/>
                <w:szCs w:val="20"/>
              </w:rPr>
            </w:pPr>
            <w:r w:rsidRPr="002C6A8D">
              <w:rPr>
                <w:i/>
                <w:szCs w:val="20"/>
              </w:rPr>
              <w:t xml:space="preserve"> LEU</w:t>
            </w:r>
          </w:p>
        </w:tc>
      </w:tr>
      <w:tr w:rsidR="006F2FE6" w:rsidRPr="002C6A8D" w14:paraId="44337D52" w14:textId="77777777" w:rsidTr="006F615E">
        <w:trPr>
          <w:trHeight w:val="267"/>
        </w:trPr>
        <w:tc>
          <w:tcPr>
            <w:tcW w:w="2217" w:type="dxa"/>
            <w:shd w:val="clear" w:color="auto" w:fill="auto"/>
          </w:tcPr>
          <w:p w14:paraId="6A396E02" w14:textId="77777777" w:rsidR="006F2FE6" w:rsidRPr="002C6A8D" w:rsidRDefault="006F2FE6" w:rsidP="005B11A8">
            <w:pPr>
              <w:jc w:val="both"/>
              <w:rPr>
                <w:i/>
                <w:szCs w:val="20"/>
              </w:rPr>
            </w:pPr>
            <w:r w:rsidRPr="002C6A8D">
              <w:rPr>
                <w:i/>
                <w:szCs w:val="20"/>
              </w:rPr>
              <w:t>Track</w:t>
            </w:r>
          </w:p>
        </w:tc>
        <w:tc>
          <w:tcPr>
            <w:tcW w:w="2931" w:type="dxa"/>
            <w:shd w:val="clear" w:color="auto" w:fill="auto"/>
          </w:tcPr>
          <w:p w14:paraId="383E2C3A" w14:textId="77777777" w:rsidR="006F2FE6" w:rsidRPr="002C6A8D" w:rsidRDefault="006F2FE6" w:rsidP="005B11A8">
            <w:pPr>
              <w:jc w:val="both"/>
              <w:rPr>
                <w:i/>
                <w:szCs w:val="20"/>
              </w:rPr>
            </w:pPr>
            <w:r w:rsidRPr="002C6A8D">
              <w:rPr>
                <w:i/>
                <w:szCs w:val="20"/>
              </w:rPr>
              <w:t>n/a</w:t>
            </w:r>
          </w:p>
        </w:tc>
      </w:tr>
    </w:tbl>
    <w:p w14:paraId="065B7AE0" w14:textId="77777777" w:rsidR="00236B02" w:rsidRPr="002C6A8D" w:rsidRDefault="00236B02" w:rsidP="005B11A8">
      <w:pPr>
        <w:jc w:val="both"/>
        <w:rPr>
          <w:szCs w:val="20"/>
        </w:rPr>
      </w:pPr>
    </w:p>
    <w:p w14:paraId="7E858CCF" w14:textId="77777777" w:rsidR="00236B02" w:rsidRPr="002C6A8D" w:rsidRDefault="00236B02" w:rsidP="005B11A8">
      <w:pPr>
        <w:jc w:val="both"/>
        <w:rPr>
          <w:i/>
          <w:szCs w:val="20"/>
        </w:rPr>
      </w:pPr>
      <w:r w:rsidRPr="002C6A8D">
        <w:rPr>
          <w:i/>
          <w:szCs w:val="20"/>
        </w:rPr>
        <w:t>Prerequisites</w:t>
      </w:r>
    </w:p>
    <w:p w14:paraId="6477CC32" w14:textId="77777777" w:rsidR="008749DB" w:rsidRPr="002C6A8D" w:rsidRDefault="008749DB" w:rsidP="005B11A8">
      <w:pPr>
        <w:jc w:val="both"/>
        <w:rPr>
          <w:szCs w:val="20"/>
        </w:rPr>
      </w:pPr>
      <w:r w:rsidRPr="002C6A8D">
        <w:rPr>
          <w:szCs w:val="20"/>
        </w:rPr>
        <w:t>900SCI232 Astrophysics and Cosmology and 900SCI233 Quantum Physics; exclusively for 300 level students</w:t>
      </w:r>
    </w:p>
    <w:p w14:paraId="62E182B0" w14:textId="77777777" w:rsidR="00236B02" w:rsidRPr="002C6A8D" w:rsidRDefault="00236B02" w:rsidP="005B11A8">
      <w:pPr>
        <w:jc w:val="both"/>
        <w:rPr>
          <w:szCs w:val="20"/>
        </w:rPr>
      </w:pPr>
    </w:p>
    <w:p w14:paraId="005F82B1" w14:textId="77777777" w:rsidR="00236B02" w:rsidRPr="002C6A8D" w:rsidRDefault="00236B02" w:rsidP="005B11A8">
      <w:pPr>
        <w:jc w:val="both"/>
        <w:rPr>
          <w:i/>
          <w:szCs w:val="20"/>
        </w:rPr>
      </w:pPr>
      <w:r w:rsidRPr="002C6A8D">
        <w:rPr>
          <w:i/>
          <w:szCs w:val="20"/>
        </w:rPr>
        <w:t>Course description</w:t>
      </w:r>
    </w:p>
    <w:p w14:paraId="6B25713A" w14:textId="77777777" w:rsidR="008749DB" w:rsidRPr="002C6A8D" w:rsidRDefault="008749DB" w:rsidP="005B11A8">
      <w:pPr>
        <w:jc w:val="both"/>
        <w:rPr>
          <w:i/>
          <w:color w:val="76923C"/>
          <w:szCs w:val="20"/>
        </w:rPr>
      </w:pPr>
      <w:r w:rsidRPr="002C6A8D">
        <w:t xml:space="preserve">Astroparticle physics is a multidisciplinary field, which connects the study of the smallest scales (elementary particles) with the largest scales (the Universe).  Important topics are the origin of cosmic rays, gravitational waves, the physics of the early Universe, and the nature of dark energy and dark matter. The latter forms an important theme of the present course. For that reason the course starts with the evolution of the Universe, from the Big Bang to the Universe today, and the role of dark matter and dark energy in that evolution. This includes descriptions of the large scale structures, the early Universe, nucleosynthesis, inflation, and the cosmic microwave background. After a short interlude on cosmic ray acceleration, we turn to the microscopic constituents and discuss quarks and leptons, and their interactions and symmetries. We conclude by considering particles such as neutrinos, charged particles etc. as probes of the </w:t>
      </w:r>
      <w:r w:rsidRPr="002C6A8D">
        <w:lastRenderedPageBreak/>
        <w:t xml:space="preserve">physics that occurs in the Universe. The course does not only describe the theoretical aspects of astroparticle physics, but also provides ample discussion of experimental evidence.  </w:t>
      </w:r>
    </w:p>
    <w:p w14:paraId="1675AF5E" w14:textId="77777777" w:rsidR="00090C6F" w:rsidRPr="002C6A8D" w:rsidRDefault="00090C6F" w:rsidP="005B11A8">
      <w:pPr>
        <w:jc w:val="both"/>
        <w:rPr>
          <w:i/>
          <w:szCs w:val="20"/>
        </w:rPr>
      </w:pPr>
    </w:p>
    <w:p w14:paraId="3BD55D39" w14:textId="77777777" w:rsidR="008749DB" w:rsidRPr="002C6A8D" w:rsidRDefault="008749DB" w:rsidP="005B11A8">
      <w:pPr>
        <w:pStyle w:val="Heading1"/>
        <w:ind w:left="0" w:firstLine="0"/>
        <w:jc w:val="both"/>
        <w:rPr>
          <w:lang w:eastAsia="zh-TW"/>
        </w:rPr>
      </w:pPr>
      <w:bookmarkStart w:id="873" w:name="_Toc194388857"/>
      <w:bookmarkStart w:id="874" w:name="_Toc196217779"/>
      <w:bookmarkStart w:id="875" w:name="_Toc196219127"/>
      <w:bookmarkStart w:id="876" w:name="_Toc196815365"/>
      <w:bookmarkStart w:id="877" w:name="_Toc196886423"/>
      <w:bookmarkStart w:id="878" w:name="_Toc202860077"/>
    </w:p>
    <w:p w14:paraId="036636C4" w14:textId="77777777" w:rsidR="00786F59" w:rsidRPr="002C6A8D" w:rsidRDefault="00786F59" w:rsidP="005B11A8">
      <w:pPr>
        <w:jc w:val="both"/>
        <w:rPr>
          <w:lang w:eastAsia="zh-TW"/>
        </w:rPr>
      </w:pPr>
    </w:p>
    <w:p w14:paraId="034FB5A1" w14:textId="77777777" w:rsidR="00465149" w:rsidRPr="002C6A8D" w:rsidRDefault="000005AB" w:rsidP="005B11A8">
      <w:pPr>
        <w:pStyle w:val="Heading1"/>
        <w:jc w:val="both"/>
        <w:rPr>
          <w:szCs w:val="20"/>
        </w:rPr>
      </w:pPr>
      <w:bookmarkStart w:id="879" w:name="_Toc372036192"/>
      <w:r w:rsidRPr="002C6A8D">
        <w:t>900</w:t>
      </w:r>
      <w:r w:rsidR="00465149" w:rsidRPr="002C6A8D">
        <w:t>313</w:t>
      </w:r>
      <w:r w:rsidRPr="002C6A8D">
        <w:t>SCI</w:t>
      </w:r>
      <w:r w:rsidR="00465149" w:rsidRPr="002C6A8D">
        <w:tab/>
        <w:t>Theme course Life, Evolution, Universe/ Health and Well-being: From Systems Biology</w:t>
      </w:r>
      <w:bookmarkEnd w:id="873"/>
      <w:bookmarkEnd w:id="874"/>
      <w:bookmarkEnd w:id="875"/>
      <w:bookmarkEnd w:id="876"/>
      <w:bookmarkEnd w:id="877"/>
      <w:bookmarkEnd w:id="878"/>
      <w:r w:rsidR="00E97624" w:rsidRPr="002C6A8D">
        <w:t xml:space="preserve"> to Systems</w:t>
      </w:r>
      <w:r w:rsidR="00465149" w:rsidRPr="002C6A8D">
        <w:t xml:space="preserve"> Medicine</w:t>
      </w:r>
      <w:bookmarkEnd w:id="879"/>
    </w:p>
    <w:tbl>
      <w:tblPr>
        <w:tblW w:w="0" w:type="auto"/>
        <w:tblLook w:val="01E0" w:firstRow="1" w:lastRow="1" w:firstColumn="1" w:lastColumn="1" w:noHBand="0" w:noVBand="0"/>
      </w:tblPr>
      <w:tblGrid>
        <w:gridCol w:w="2217"/>
        <w:gridCol w:w="2931"/>
      </w:tblGrid>
      <w:tr w:rsidR="006F2FE6" w:rsidRPr="002C6A8D" w14:paraId="49DA6362" w14:textId="77777777" w:rsidTr="006F615E">
        <w:trPr>
          <w:trHeight w:val="255"/>
        </w:trPr>
        <w:tc>
          <w:tcPr>
            <w:tcW w:w="2217" w:type="dxa"/>
            <w:shd w:val="clear" w:color="auto" w:fill="auto"/>
          </w:tcPr>
          <w:p w14:paraId="23F78C59" w14:textId="77777777" w:rsidR="006F2FE6" w:rsidRPr="002C6A8D" w:rsidRDefault="006F2FE6" w:rsidP="005B11A8">
            <w:pPr>
              <w:jc w:val="both"/>
              <w:rPr>
                <w:i/>
                <w:szCs w:val="20"/>
              </w:rPr>
            </w:pPr>
            <w:r w:rsidRPr="002C6A8D">
              <w:rPr>
                <w:i/>
                <w:szCs w:val="20"/>
              </w:rPr>
              <w:t>Credit points</w:t>
            </w:r>
          </w:p>
        </w:tc>
        <w:tc>
          <w:tcPr>
            <w:tcW w:w="2931" w:type="dxa"/>
            <w:shd w:val="clear" w:color="auto" w:fill="auto"/>
          </w:tcPr>
          <w:p w14:paraId="6AD00846" w14:textId="77777777" w:rsidR="006F2FE6" w:rsidRPr="002C6A8D" w:rsidRDefault="006F2FE6" w:rsidP="005B11A8">
            <w:pPr>
              <w:jc w:val="both"/>
              <w:rPr>
                <w:i/>
                <w:szCs w:val="20"/>
              </w:rPr>
            </w:pPr>
            <w:r w:rsidRPr="002C6A8D">
              <w:rPr>
                <w:i/>
                <w:szCs w:val="20"/>
              </w:rPr>
              <w:t>6 ecp</w:t>
            </w:r>
          </w:p>
        </w:tc>
      </w:tr>
      <w:tr w:rsidR="006F2FE6" w:rsidRPr="002C6A8D" w14:paraId="4EB2CB92" w14:textId="77777777" w:rsidTr="006F615E">
        <w:trPr>
          <w:trHeight w:val="255"/>
        </w:trPr>
        <w:tc>
          <w:tcPr>
            <w:tcW w:w="2217" w:type="dxa"/>
            <w:shd w:val="clear" w:color="auto" w:fill="auto"/>
          </w:tcPr>
          <w:p w14:paraId="5A238D7A" w14:textId="77777777" w:rsidR="006F2FE6" w:rsidRPr="002C6A8D" w:rsidRDefault="006F2FE6" w:rsidP="005B11A8">
            <w:pPr>
              <w:jc w:val="both"/>
              <w:rPr>
                <w:i/>
                <w:szCs w:val="20"/>
              </w:rPr>
            </w:pPr>
            <w:r w:rsidRPr="002C6A8D">
              <w:rPr>
                <w:i/>
                <w:szCs w:val="20"/>
              </w:rPr>
              <w:t>Theme</w:t>
            </w:r>
          </w:p>
        </w:tc>
        <w:tc>
          <w:tcPr>
            <w:tcW w:w="2931" w:type="dxa"/>
            <w:shd w:val="clear" w:color="auto" w:fill="auto"/>
          </w:tcPr>
          <w:p w14:paraId="20F76A39" w14:textId="77777777" w:rsidR="006F2FE6" w:rsidRPr="002C6A8D" w:rsidRDefault="006F2FE6" w:rsidP="005B11A8">
            <w:pPr>
              <w:jc w:val="both"/>
              <w:rPr>
                <w:i/>
                <w:szCs w:val="20"/>
              </w:rPr>
            </w:pPr>
            <w:r w:rsidRPr="002C6A8D">
              <w:rPr>
                <w:i/>
                <w:szCs w:val="20"/>
              </w:rPr>
              <w:t>LEU, HW</w:t>
            </w:r>
          </w:p>
        </w:tc>
      </w:tr>
      <w:tr w:rsidR="006F2FE6" w:rsidRPr="002C6A8D" w14:paraId="15DC5357" w14:textId="77777777" w:rsidTr="006F615E">
        <w:trPr>
          <w:trHeight w:val="267"/>
        </w:trPr>
        <w:tc>
          <w:tcPr>
            <w:tcW w:w="2217" w:type="dxa"/>
            <w:shd w:val="clear" w:color="auto" w:fill="auto"/>
          </w:tcPr>
          <w:p w14:paraId="3C388917" w14:textId="77777777" w:rsidR="006F2FE6" w:rsidRPr="002C6A8D" w:rsidRDefault="006F2FE6" w:rsidP="005B11A8">
            <w:pPr>
              <w:jc w:val="both"/>
              <w:rPr>
                <w:i/>
                <w:szCs w:val="20"/>
              </w:rPr>
            </w:pPr>
            <w:r w:rsidRPr="002C6A8D">
              <w:rPr>
                <w:i/>
                <w:szCs w:val="20"/>
              </w:rPr>
              <w:t>Track</w:t>
            </w:r>
          </w:p>
        </w:tc>
        <w:tc>
          <w:tcPr>
            <w:tcW w:w="2931" w:type="dxa"/>
            <w:shd w:val="clear" w:color="auto" w:fill="auto"/>
          </w:tcPr>
          <w:p w14:paraId="5FF00428" w14:textId="77777777" w:rsidR="006F2FE6" w:rsidRPr="002C6A8D" w:rsidRDefault="006F2FE6" w:rsidP="005B11A8">
            <w:pPr>
              <w:jc w:val="both"/>
              <w:rPr>
                <w:i/>
                <w:szCs w:val="20"/>
              </w:rPr>
            </w:pPr>
            <w:r w:rsidRPr="002C6A8D">
              <w:rPr>
                <w:i/>
                <w:szCs w:val="20"/>
              </w:rPr>
              <w:t>n/a</w:t>
            </w:r>
          </w:p>
        </w:tc>
      </w:tr>
    </w:tbl>
    <w:p w14:paraId="4075FE28" w14:textId="77777777" w:rsidR="00465149" w:rsidRPr="002C6A8D" w:rsidRDefault="00465149" w:rsidP="005B11A8">
      <w:pPr>
        <w:jc w:val="both"/>
        <w:rPr>
          <w:szCs w:val="20"/>
        </w:rPr>
      </w:pPr>
    </w:p>
    <w:p w14:paraId="09A41E4D" w14:textId="77777777" w:rsidR="00465149" w:rsidRPr="002C6A8D" w:rsidRDefault="00465149" w:rsidP="005B11A8">
      <w:pPr>
        <w:jc w:val="both"/>
        <w:rPr>
          <w:i/>
          <w:szCs w:val="20"/>
        </w:rPr>
      </w:pPr>
      <w:r w:rsidRPr="002C6A8D">
        <w:rPr>
          <w:i/>
          <w:szCs w:val="20"/>
        </w:rPr>
        <w:t>Prerequisites</w:t>
      </w:r>
    </w:p>
    <w:p w14:paraId="782B144F" w14:textId="77777777" w:rsidR="008749DB" w:rsidRPr="002C6A8D" w:rsidRDefault="008749DB" w:rsidP="005B11A8">
      <w:pPr>
        <w:jc w:val="both"/>
        <w:rPr>
          <w:szCs w:val="20"/>
        </w:rPr>
      </w:pPr>
      <w:r w:rsidRPr="002C6A8D">
        <w:rPr>
          <w:szCs w:val="20"/>
        </w:rPr>
        <w:t>200-level courses related to this theme, preferably Metabolic Biochemistry and Genomics and Bioinformatics; exclusively for 300 level students</w:t>
      </w:r>
    </w:p>
    <w:p w14:paraId="27B71E93" w14:textId="77777777" w:rsidR="008749DB" w:rsidRPr="002C6A8D" w:rsidRDefault="008749DB" w:rsidP="005B11A8">
      <w:pPr>
        <w:jc w:val="both"/>
        <w:rPr>
          <w:i/>
          <w:szCs w:val="20"/>
          <w:lang w:eastAsia="zh-TW"/>
        </w:rPr>
      </w:pPr>
    </w:p>
    <w:p w14:paraId="371CBB41" w14:textId="77777777" w:rsidR="008749DB" w:rsidRPr="002C6A8D" w:rsidRDefault="008749DB" w:rsidP="005B11A8">
      <w:pPr>
        <w:jc w:val="both"/>
        <w:rPr>
          <w:i/>
          <w:szCs w:val="20"/>
        </w:rPr>
      </w:pPr>
      <w:r w:rsidRPr="002C6A8D">
        <w:rPr>
          <w:i/>
          <w:szCs w:val="20"/>
        </w:rPr>
        <w:t>Course description</w:t>
      </w:r>
    </w:p>
    <w:p w14:paraId="64487BE3" w14:textId="77777777" w:rsidR="008749DB" w:rsidRPr="002C6A8D" w:rsidRDefault="008749DB" w:rsidP="005B11A8">
      <w:pPr>
        <w:autoSpaceDE w:val="0"/>
        <w:autoSpaceDN w:val="0"/>
        <w:adjustRightInd w:val="0"/>
        <w:jc w:val="both"/>
        <w:rPr>
          <w:szCs w:val="20"/>
        </w:rPr>
      </w:pPr>
      <w:r w:rsidRPr="002C6A8D">
        <w:rPr>
          <w:szCs w:val="20"/>
        </w:rPr>
        <w:t>It has become increasingly clear that the cause of human disease is often determined not by a single factor or genetic determinant, but by a combination of numerous factors. Complex traits such as obesity are polygenic in nature such that changes in DNA on their own do not lead to disease, but instead lead to changes in molecular networks that go on to affect disease risk. Therefore, the interrelationships between various phenotypes such as mRNA abundance, metabolites and physiological traits altogether constitute the functional unit that must be examined to understand</w:t>
      </w:r>
    </w:p>
    <w:p w14:paraId="4BC5940C" w14:textId="77777777" w:rsidR="008749DB" w:rsidRPr="002C6A8D" w:rsidRDefault="008749DB" w:rsidP="005B11A8">
      <w:pPr>
        <w:jc w:val="both"/>
        <w:rPr>
          <w:szCs w:val="20"/>
        </w:rPr>
      </w:pPr>
      <w:r w:rsidRPr="002C6A8D">
        <w:rPr>
          <w:szCs w:val="20"/>
        </w:rPr>
        <w:t xml:space="preserve">disease mechanisms. </w:t>
      </w:r>
    </w:p>
    <w:p w14:paraId="75CD6F5E" w14:textId="77777777" w:rsidR="008749DB" w:rsidRPr="002C6A8D" w:rsidRDefault="008749DB" w:rsidP="005B11A8">
      <w:pPr>
        <w:jc w:val="both"/>
        <w:rPr>
          <w:szCs w:val="20"/>
        </w:rPr>
      </w:pPr>
    </w:p>
    <w:p w14:paraId="65364F46" w14:textId="77777777" w:rsidR="008749DB" w:rsidRPr="002C6A8D" w:rsidRDefault="008749DB" w:rsidP="005B11A8">
      <w:pPr>
        <w:jc w:val="both"/>
        <w:rPr>
          <w:szCs w:val="20"/>
        </w:rPr>
      </w:pPr>
      <w:r w:rsidRPr="002C6A8D">
        <w:rPr>
          <w:szCs w:val="20"/>
        </w:rPr>
        <w:t>In the past 10 years or so, there has been considerable progress made in the development of new “omics” technologies, that generate a large array of data on different aspects of metabolic activity. They include analysis of variations in the DNA (SNP analysis), gene expression profiling (transcriptomics), protein levels (proteomics) and metabolite patterns (metabolomics). The approach to integrate all these data is called Systems Biology (SB), but its application in human medicine (“Systems Medicine”) is still in an embryonic phase. This course will deal with approaches that are currently developed to enable the fruitful application of SB approaches in human medicine. Special emphasis will</w:t>
      </w:r>
      <w:r w:rsidRPr="002C6A8D">
        <w:rPr>
          <w:szCs w:val="20"/>
          <w:lang w:eastAsia="zh-TW"/>
        </w:rPr>
        <w:t xml:space="preserve"> be</w:t>
      </w:r>
      <w:r w:rsidRPr="002C6A8D">
        <w:rPr>
          <w:szCs w:val="20"/>
        </w:rPr>
        <w:t xml:space="preserve"> given to the application of SB on the Metabolic Syndrome, a cluster of conditions such as increased blood pressure, excess body fat around the waist (obesity), elevated insulin levels, and abnormal cholesterol levels. This condition leads to an increased risk of developing cardiovascular disease and diabetes, and has become the major threat for human health in developed and developing countries.</w:t>
      </w:r>
    </w:p>
    <w:p w14:paraId="6F8C2072" w14:textId="77777777" w:rsidR="008749DB" w:rsidRPr="002C6A8D" w:rsidRDefault="008749DB" w:rsidP="005B11A8">
      <w:pPr>
        <w:autoSpaceDE w:val="0"/>
        <w:autoSpaceDN w:val="0"/>
        <w:adjustRightInd w:val="0"/>
        <w:jc w:val="both"/>
        <w:rPr>
          <w:szCs w:val="20"/>
        </w:rPr>
      </w:pPr>
    </w:p>
    <w:p w14:paraId="6DC5A475" w14:textId="77777777" w:rsidR="008749DB" w:rsidRPr="002C6A8D" w:rsidRDefault="008749DB" w:rsidP="005B11A8">
      <w:pPr>
        <w:autoSpaceDE w:val="0"/>
        <w:autoSpaceDN w:val="0"/>
        <w:adjustRightInd w:val="0"/>
        <w:jc w:val="both"/>
        <w:rPr>
          <w:szCs w:val="20"/>
        </w:rPr>
      </w:pPr>
      <w:r w:rsidRPr="002C6A8D">
        <w:rPr>
          <w:szCs w:val="20"/>
        </w:rPr>
        <w:t>The course will include an overview of cellular metabolism, inter-organ relationships important for the regulation of metabolism, different “omics” technologies, and different methods to construct and analyze metabolic networks. In addition, the use of so-called genetic reference mouse populations (GRPs) will be presented. GRPs incorporate the natural range of DNA variation which can be used as a systematic source of perturbation on the molecular networks that precipitate metabolic disease. GRPs therefore resemble human populations much better than classical knock-out models in mice. Subsequent statistical integration of the different “omics” data in these mice enables the genetic mapping of many novel intermediate phenotypes, and facilitates the creation of molecular networks that better define the biological flow from DNA variation to complex trait expression. Finally, the relevance of SB approaches for drug development will be discussed.</w:t>
      </w:r>
    </w:p>
    <w:p w14:paraId="5242FDD6" w14:textId="77777777" w:rsidR="008749DB" w:rsidRPr="002C6A8D" w:rsidRDefault="008749DB" w:rsidP="005B11A8">
      <w:pPr>
        <w:jc w:val="both"/>
        <w:rPr>
          <w:color w:val="76923C"/>
        </w:rPr>
      </w:pPr>
    </w:p>
    <w:p w14:paraId="6F10D2C8" w14:textId="77777777" w:rsidR="00465149" w:rsidRPr="002C6A8D" w:rsidRDefault="00465149" w:rsidP="005B11A8">
      <w:pPr>
        <w:jc w:val="both"/>
        <w:rPr>
          <w:szCs w:val="20"/>
        </w:rPr>
      </w:pPr>
    </w:p>
    <w:p w14:paraId="73732CE7" w14:textId="77777777" w:rsidR="00236B02" w:rsidRPr="002C6A8D" w:rsidRDefault="000005AB" w:rsidP="005B11A8">
      <w:pPr>
        <w:pStyle w:val="Heading1"/>
        <w:ind w:left="2160" w:hanging="2160"/>
        <w:jc w:val="both"/>
        <w:rPr>
          <w:szCs w:val="20"/>
        </w:rPr>
      </w:pPr>
      <w:bookmarkStart w:id="880" w:name="_Toc264539816"/>
      <w:bookmarkStart w:id="881" w:name="_Toc372036193"/>
      <w:r w:rsidRPr="002C6A8D">
        <w:rPr>
          <w:szCs w:val="20"/>
        </w:rPr>
        <w:lastRenderedPageBreak/>
        <w:t>900</w:t>
      </w:r>
      <w:r w:rsidR="00465149" w:rsidRPr="002C6A8D">
        <w:rPr>
          <w:szCs w:val="20"/>
        </w:rPr>
        <w:t>314</w:t>
      </w:r>
      <w:r w:rsidRPr="002C6A8D">
        <w:rPr>
          <w:szCs w:val="20"/>
        </w:rPr>
        <w:t>SCI</w:t>
      </w:r>
      <w:r w:rsidR="00236B02" w:rsidRPr="002C6A8D">
        <w:rPr>
          <w:szCs w:val="20"/>
        </w:rPr>
        <w:t>/SSC</w:t>
      </w:r>
      <w:r w:rsidR="00236B02" w:rsidRPr="002C6A8D">
        <w:rPr>
          <w:szCs w:val="20"/>
        </w:rPr>
        <w:tab/>
        <w:t>Theme course Health and Well-being</w:t>
      </w:r>
      <w:bookmarkEnd w:id="880"/>
      <w:r w:rsidR="00236B02" w:rsidRPr="002C6A8D">
        <w:rPr>
          <w:szCs w:val="20"/>
        </w:rPr>
        <w:t>: Lifestyle and Disease</w:t>
      </w:r>
      <w:bookmarkEnd w:id="881"/>
    </w:p>
    <w:tbl>
      <w:tblPr>
        <w:tblW w:w="0" w:type="auto"/>
        <w:tblLook w:val="01E0" w:firstRow="1" w:lastRow="1" w:firstColumn="1" w:lastColumn="1" w:noHBand="0" w:noVBand="0"/>
      </w:tblPr>
      <w:tblGrid>
        <w:gridCol w:w="2217"/>
        <w:gridCol w:w="2931"/>
      </w:tblGrid>
      <w:tr w:rsidR="006F2FE6" w:rsidRPr="002C6A8D" w14:paraId="25355224" w14:textId="77777777" w:rsidTr="006F615E">
        <w:trPr>
          <w:trHeight w:val="255"/>
        </w:trPr>
        <w:tc>
          <w:tcPr>
            <w:tcW w:w="2217" w:type="dxa"/>
            <w:shd w:val="clear" w:color="auto" w:fill="auto"/>
          </w:tcPr>
          <w:p w14:paraId="248E89A3" w14:textId="77777777" w:rsidR="006F2FE6" w:rsidRPr="002C6A8D" w:rsidRDefault="006F2FE6" w:rsidP="005B11A8">
            <w:pPr>
              <w:jc w:val="both"/>
              <w:rPr>
                <w:i/>
                <w:szCs w:val="20"/>
              </w:rPr>
            </w:pPr>
            <w:r w:rsidRPr="002C6A8D">
              <w:rPr>
                <w:i/>
                <w:szCs w:val="20"/>
              </w:rPr>
              <w:t>Credit points</w:t>
            </w:r>
          </w:p>
        </w:tc>
        <w:tc>
          <w:tcPr>
            <w:tcW w:w="2931" w:type="dxa"/>
            <w:shd w:val="clear" w:color="auto" w:fill="auto"/>
          </w:tcPr>
          <w:p w14:paraId="0B430577" w14:textId="77777777" w:rsidR="006F2FE6" w:rsidRPr="002C6A8D" w:rsidRDefault="006F2FE6" w:rsidP="005B11A8">
            <w:pPr>
              <w:jc w:val="both"/>
              <w:rPr>
                <w:i/>
                <w:szCs w:val="20"/>
              </w:rPr>
            </w:pPr>
            <w:r w:rsidRPr="002C6A8D">
              <w:rPr>
                <w:i/>
                <w:szCs w:val="20"/>
              </w:rPr>
              <w:t>6 ecp</w:t>
            </w:r>
          </w:p>
        </w:tc>
      </w:tr>
      <w:tr w:rsidR="006F2FE6" w:rsidRPr="002C6A8D" w14:paraId="5D60BFA8" w14:textId="77777777" w:rsidTr="006F615E">
        <w:trPr>
          <w:trHeight w:val="255"/>
        </w:trPr>
        <w:tc>
          <w:tcPr>
            <w:tcW w:w="2217" w:type="dxa"/>
            <w:shd w:val="clear" w:color="auto" w:fill="auto"/>
          </w:tcPr>
          <w:p w14:paraId="099CF37E" w14:textId="77777777" w:rsidR="006F2FE6" w:rsidRPr="002C6A8D" w:rsidRDefault="006F2FE6" w:rsidP="005B11A8">
            <w:pPr>
              <w:jc w:val="both"/>
              <w:rPr>
                <w:i/>
                <w:szCs w:val="20"/>
              </w:rPr>
            </w:pPr>
            <w:r w:rsidRPr="002C6A8D">
              <w:rPr>
                <w:i/>
                <w:szCs w:val="20"/>
              </w:rPr>
              <w:t>Theme</w:t>
            </w:r>
          </w:p>
        </w:tc>
        <w:tc>
          <w:tcPr>
            <w:tcW w:w="2931" w:type="dxa"/>
            <w:shd w:val="clear" w:color="auto" w:fill="auto"/>
          </w:tcPr>
          <w:p w14:paraId="6535D607" w14:textId="77777777" w:rsidR="006F2FE6" w:rsidRPr="002C6A8D" w:rsidRDefault="006F2FE6" w:rsidP="005B11A8">
            <w:pPr>
              <w:jc w:val="both"/>
              <w:rPr>
                <w:i/>
                <w:szCs w:val="20"/>
              </w:rPr>
            </w:pPr>
            <w:r w:rsidRPr="002C6A8D">
              <w:rPr>
                <w:i/>
                <w:szCs w:val="20"/>
              </w:rPr>
              <w:t xml:space="preserve"> HW</w:t>
            </w:r>
          </w:p>
        </w:tc>
      </w:tr>
      <w:tr w:rsidR="006F2FE6" w:rsidRPr="002C6A8D" w14:paraId="6EC50B52" w14:textId="77777777" w:rsidTr="006F615E">
        <w:trPr>
          <w:trHeight w:val="267"/>
        </w:trPr>
        <w:tc>
          <w:tcPr>
            <w:tcW w:w="2217" w:type="dxa"/>
            <w:shd w:val="clear" w:color="auto" w:fill="auto"/>
          </w:tcPr>
          <w:p w14:paraId="63A56632" w14:textId="77777777" w:rsidR="006F2FE6" w:rsidRPr="002C6A8D" w:rsidRDefault="006F2FE6" w:rsidP="005B11A8">
            <w:pPr>
              <w:jc w:val="both"/>
              <w:rPr>
                <w:i/>
                <w:szCs w:val="20"/>
              </w:rPr>
            </w:pPr>
            <w:r w:rsidRPr="002C6A8D">
              <w:rPr>
                <w:i/>
                <w:szCs w:val="20"/>
              </w:rPr>
              <w:t>Track</w:t>
            </w:r>
          </w:p>
        </w:tc>
        <w:tc>
          <w:tcPr>
            <w:tcW w:w="2931" w:type="dxa"/>
            <w:shd w:val="clear" w:color="auto" w:fill="auto"/>
          </w:tcPr>
          <w:p w14:paraId="5B4E8805" w14:textId="77777777" w:rsidR="006F2FE6" w:rsidRPr="002C6A8D" w:rsidRDefault="00A46482" w:rsidP="005B11A8">
            <w:pPr>
              <w:jc w:val="both"/>
              <w:rPr>
                <w:i/>
                <w:szCs w:val="20"/>
              </w:rPr>
            </w:pPr>
            <w:r w:rsidRPr="002C6A8D">
              <w:rPr>
                <w:i/>
                <w:szCs w:val="20"/>
              </w:rPr>
              <w:t>n/a</w:t>
            </w:r>
          </w:p>
        </w:tc>
      </w:tr>
    </w:tbl>
    <w:p w14:paraId="18502B06" w14:textId="77777777" w:rsidR="00236B02" w:rsidRPr="002C6A8D" w:rsidRDefault="00236B02" w:rsidP="005B11A8">
      <w:pPr>
        <w:jc w:val="both"/>
        <w:rPr>
          <w:szCs w:val="20"/>
        </w:rPr>
      </w:pPr>
    </w:p>
    <w:p w14:paraId="568F3DC0" w14:textId="77777777" w:rsidR="00236B02" w:rsidRPr="002C6A8D" w:rsidRDefault="00236B02" w:rsidP="005B11A8">
      <w:pPr>
        <w:jc w:val="both"/>
        <w:rPr>
          <w:i/>
          <w:szCs w:val="20"/>
        </w:rPr>
      </w:pPr>
      <w:r w:rsidRPr="002C6A8D">
        <w:rPr>
          <w:i/>
          <w:szCs w:val="20"/>
        </w:rPr>
        <w:t>Prerequisites</w:t>
      </w:r>
    </w:p>
    <w:p w14:paraId="5040CDE9" w14:textId="77777777" w:rsidR="00236B02" w:rsidRPr="002C6A8D" w:rsidRDefault="00236B02" w:rsidP="005B11A8">
      <w:pPr>
        <w:jc w:val="both"/>
        <w:rPr>
          <w:szCs w:val="20"/>
        </w:rPr>
      </w:pPr>
      <w:r w:rsidRPr="002C6A8D">
        <w:rPr>
          <w:szCs w:val="20"/>
        </w:rPr>
        <w:t>200-level courses related to this theme</w:t>
      </w:r>
      <w:r w:rsidR="00090C6F" w:rsidRPr="002C6A8D">
        <w:rPr>
          <w:szCs w:val="20"/>
        </w:rPr>
        <w:t>; exclusively for 300 level students</w:t>
      </w:r>
    </w:p>
    <w:p w14:paraId="61283158" w14:textId="77777777" w:rsidR="00236B02" w:rsidRPr="002C6A8D" w:rsidRDefault="00236B02" w:rsidP="005B11A8">
      <w:pPr>
        <w:jc w:val="both"/>
        <w:rPr>
          <w:szCs w:val="20"/>
        </w:rPr>
      </w:pPr>
    </w:p>
    <w:p w14:paraId="5DF9E4AB" w14:textId="77777777" w:rsidR="00236B02" w:rsidRPr="002C6A8D" w:rsidRDefault="00236B02" w:rsidP="005B11A8">
      <w:pPr>
        <w:jc w:val="both"/>
        <w:rPr>
          <w:i/>
          <w:szCs w:val="20"/>
        </w:rPr>
      </w:pPr>
      <w:r w:rsidRPr="002C6A8D">
        <w:rPr>
          <w:i/>
          <w:szCs w:val="20"/>
        </w:rPr>
        <w:t>Course description</w:t>
      </w:r>
    </w:p>
    <w:p w14:paraId="56C65CF2" w14:textId="77777777" w:rsidR="00A25EF8" w:rsidRPr="002C6A8D" w:rsidRDefault="00A25EF8" w:rsidP="005B11A8">
      <w:pPr>
        <w:autoSpaceDE w:val="0"/>
        <w:autoSpaceDN w:val="0"/>
        <w:adjustRightInd w:val="0"/>
        <w:jc w:val="both"/>
        <w:rPr>
          <w:szCs w:val="20"/>
        </w:rPr>
      </w:pPr>
      <w:r w:rsidRPr="002C6A8D">
        <w:rPr>
          <w:szCs w:val="20"/>
        </w:rPr>
        <w:t xml:space="preserve">Diseases such as cancer, cardiovascular diseases, diabetes mellitus and obesity contribute largely to the global burden of disease. Important risk factors of these diseases are within the domain of lifestyle; scientific evidence shows a clear relation with dietary behaviours and physical activity. </w:t>
      </w:r>
      <w:r w:rsidRPr="002C6A8D">
        <w:rPr>
          <w:szCs w:val="20"/>
          <w:lang w:eastAsia="zh-TW"/>
        </w:rPr>
        <w:t xml:space="preserve"> </w:t>
      </w:r>
      <w:r w:rsidRPr="002C6A8D">
        <w:rPr>
          <w:szCs w:val="20"/>
        </w:rPr>
        <w:t xml:space="preserve">The strong association with lifestyle implicates that the majority of these diseases </w:t>
      </w:r>
      <w:r w:rsidRPr="002C6A8D">
        <w:rPr>
          <w:szCs w:val="20"/>
          <w:lang w:eastAsia="zh-TW"/>
        </w:rPr>
        <w:t>are</w:t>
      </w:r>
      <w:r w:rsidRPr="002C6A8D">
        <w:rPr>
          <w:szCs w:val="20"/>
        </w:rPr>
        <w:t xml:space="preserve"> preventable. </w:t>
      </w:r>
    </w:p>
    <w:p w14:paraId="12E88E2D" w14:textId="77777777" w:rsidR="00A25EF8" w:rsidRPr="002C6A8D" w:rsidRDefault="00A25EF8" w:rsidP="005B11A8">
      <w:pPr>
        <w:autoSpaceDE w:val="0"/>
        <w:autoSpaceDN w:val="0"/>
        <w:adjustRightInd w:val="0"/>
        <w:jc w:val="both"/>
        <w:rPr>
          <w:szCs w:val="20"/>
          <w:lang w:eastAsia="zh-TW"/>
        </w:rPr>
      </w:pPr>
    </w:p>
    <w:p w14:paraId="7EA31B27" w14:textId="77777777" w:rsidR="00A25EF8" w:rsidRPr="002C6A8D" w:rsidRDefault="00A25EF8" w:rsidP="005B11A8">
      <w:pPr>
        <w:autoSpaceDE w:val="0"/>
        <w:autoSpaceDN w:val="0"/>
        <w:adjustRightInd w:val="0"/>
        <w:jc w:val="both"/>
        <w:rPr>
          <w:szCs w:val="20"/>
        </w:rPr>
      </w:pPr>
      <w:r w:rsidRPr="002C6A8D">
        <w:rPr>
          <w:szCs w:val="20"/>
        </w:rPr>
        <w:t>A planned approach of disease prevention and health promotion is desir</w:t>
      </w:r>
      <w:r w:rsidRPr="002C6A8D">
        <w:rPr>
          <w:szCs w:val="20"/>
          <w:lang w:eastAsia="zh-TW"/>
        </w:rPr>
        <w:t>able</w:t>
      </w:r>
      <w:r w:rsidRPr="002C6A8D">
        <w:rPr>
          <w:szCs w:val="20"/>
        </w:rPr>
        <w:t xml:space="preserve"> to develop effective interventions and public health solutions. This approach entails a thorough process from analysing the public health problem, to identifying the lifestyle factors that cause the problem, to assessing the behavioural determinants of the relevant behaviours to selecting suitable intervention strategies and evaluation of the entire process.</w:t>
      </w:r>
    </w:p>
    <w:p w14:paraId="525599F5" w14:textId="77777777" w:rsidR="00A25EF8" w:rsidRPr="002C6A8D" w:rsidRDefault="00A25EF8" w:rsidP="005B11A8">
      <w:pPr>
        <w:jc w:val="both"/>
      </w:pPr>
    </w:p>
    <w:p w14:paraId="39003055" w14:textId="77777777" w:rsidR="00CE7F61" w:rsidRPr="002C6A8D" w:rsidRDefault="00CE7F61" w:rsidP="005B11A8">
      <w:pPr>
        <w:jc w:val="both"/>
        <w:rPr>
          <w:szCs w:val="20"/>
        </w:rPr>
      </w:pPr>
    </w:p>
    <w:p w14:paraId="574B0F09" w14:textId="77777777" w:rsidR="006028F7" w:rsidRPr="002C6A8D" w:rsidRDefault="006028F7" w:rsidP="005B11A8">
      <w:pPr>
        <w:pStyle w:val="Heading1"/>
        <w:jc w:val="both"/>
      </w:pPr>
    </w:p>
    <w:p w14:paraId="758CA428" w14:textId="77777777" w:rsidR="00C87744" w:rsidRPr="002C6A8D" w:rsidRDefault="00C87744" w:rsidP="005B11A8">
      <w:pPr>
        <w:jc w:val="both"/>
      </w:pPr>
    </w:p>
    <w:p w14:paraId="2F829535" w14:textId="77777777" w:rsidR="002A1628" w:rsidRPr="002C6A8D" w:rsidRDefault="00594B4F" w:rsidP="005B11A8">
      <w:pPr>
        <w:pStyle w:val="Heading1"/>
        <w:ind w:left="0" w:firstLine="0"/>
        <w:jc w:val="both"/>
        <w:rPr>
          <w:szCs w:val="20"/>
        </w:rPr>
      </w:pPr>
      <w:bookmarkStart w:id="882" w:name="_Toc372036194"/>
      <w:r w:rsidRPr="002C6A8D">
        <w:rPr>
          <w:szCs w:val="20"/>
        </w:rPr>
        <w:t>900322SCI</w:t>
      </w:r>
      <w:r w:rsidRPr="002C6A8D">
        <w:rPr>
          <w:szCs w:val="20"/>
        </w:rPr>
        <w:tab/>
        <w:t>Partial Differential Equations</w:t>
      </w:r>
      <w:bookmarkEnd w:id="882"/>
    </w:p>
    <w:tbl>
      <w:tblPr>
        <w:tblW w:w="0" w:type="auto"/>
        <w:tblLook w:val="01E0" w:firstRow="1" w:lastRow="1" w:firstColumn="1" w:lastColumn="1" w:noHBand="0" w:noVBand="0"/>
      </w:tblPr>
      <w:tblGrid>
        <w:gridCol w:w="2217"/>
        <w:gridCol w:w="2931"/>
      </w:tblGrid>
      <w:tr w:rsidR="00723282" w:rsidRPr="002C6A8D" w14:paraId="74274FF6" w14:textId="77777777" w:rsidTr="001331BD">
        <w:trPr>
          <w:trHeight w:val="255"/>
        </w:trPr>
        <w:tc>
          <w:tcPr>
            <w:tcW w:w="2217" w:type="dxa"/>
            <w:shd w:val="clear" w:color="auto" w:fill="auto"/>
          </w:tcPr>
          <w:p w14:paraId="3FA2E3B4" w14:textId="77777777" w:rsidR="00723282" w:rsidRPr="002C6A8D" w:rsidRDefault="00723282" w:rsidP="005B11A8">
            <w:pPr>
              <w:jc w:val="both"/>
              <w:rPr>
                <w:i/>
                <w:szCs w:val="20"/>
              </w:rPr>
            </w:pPr>
            <w:r w:rsidRPr="002C6A8D">
              <w:rPr>
                <w:i/>
                <w:szCs w:val="20"/>
              </w:rPr>
              <w:t>Credit points</w:t>
            </w:r>
          </w:p>
        </w:tc>
        <w:tc>
          <w:tcPr>
            <w:tcW w:w="2931" w:type="dxa"/>
            <w:shd w:val="clear" w:color="auto" w:fill="auto"/>
          </w:tcPr>
          <w:p w14:paraId="670634DF" w14:textId="77777777" w:rsidR="00723282" w:rsidRPr="002C6A8D" w:rsidRDefault="00723282" w:rsidP="005B11A8">
            <w:pPr>
              <w:jc w:val="both"/>
              <w:rPr>
                <w:i/>
                <w:szCs w:val="20"/>
              </w:rPr>
            </w:pPr>
            <w:r w:rsidRPr="002C6A8D">
              <w:rPr>
                <w:i/>
                <w:szCs w:val="20"/>
              </w:rPr>
              <w:t>6 ecp</w:t>
            </w:r>
          </w:p>
        </w:tc>
      </w:tr>
      <w:tr w:rsidR="00723282" w:rsidRPr="002C6A8D" w14:paraId="5024E1B4" w14:textId="77777777" w:rsidTr="001331BD">
        <w:trPr>
          <w:trHeight w:val="255"/>
        </w:trPr>
        <w:tc>
          <w:tcPr>
            <w:tcW w:w="2217" w:type="dxa"/>
            <w:shd w:val="clear" w:color="auto" w:fill="auto"/>
          </w:tcPr>
          <w:p w14:paraId="2333815C" w14:textId="77777777" w:rsidR="00723282" w:rsidRPr="002C6A8D" w:rsidRDefault="00723282" w:rsidP="005B11A8">
            <w:pPr>
              <w:jc w:val="both"/>
              <w:rPr>
                <w:i/>
                <w:szCs w:val="20"/>
              </w:rPr>
            </w:pPr>
            <w:r w:rsidRPr="002C6A8D">
              <w:rPr>
                <w:i/>
                <w:szCs w:val="20"/>
              </w:rPr>
              <w:t>Theme</w:t>
            </w:r>
          </w:p>
        </w:tc>
        <w:tc>
          <w:tcPr>
            <w:tcW w:w="2931" w:type="dxa"/>
            <w:shd w:val="clear" w:color="auto" w:fill="auto"/>
          </w:tcPr>
          <w:p w14:paraId="09F67CF8" w14:textId="77777777" w:rsidR="00723282" w:rsidRPr="002C6A8D" w:rsidRDefault="00723282" w:rsidP="005B11A8">
            <w:pPr>
              <w:jc w:val="both"/>
              <w:rPr>
                <w:i/>
                <w:szCs w:val="20"/>
                <w:lang w:eastAsia="zh-TW"/>
              </w:rPr>
            </w:pPr>
            <w:r w:rsidRPr="002C6A8D">
              <w:rPr>
                <w:i/>
                <w:szCs w:val="20"/>
              </w:rPr>
              <w:t xml:space="preserve">ECS, LEU, </w:t>
            </w:r>
          </w:p>
        </w:tc>
      </w:tr>
      <w:tr w:rsidR="00723282" w:rsidRPr="002C6A8D" w14:paraId="3E68F629" w14:textId="77777777" w:rsidTr="001331BD">
        <w:trPr>
          <w:trHeight w:val="267"/>
        </w:trPr>
        <w:tc>
          <w:tcPr>
            <w:tcW w:w="2217" w:type="dxa"/>
            <w:shd w:val="clear" w:color="auto" w:fill="auto"/>
          </w:tcPr>
          <w:p w14:paraId="31F3854B" w14:textId="77777777" w:rsidR="00723282" w:rsidRPr="002C6A8D" w:rsidRDefault="00723282" w:rsidP="005B11A8">
            <w:pPr>
              <w:jc w:val="both"/>
              <w:rPr>
                <w:i/>
                <w:szCs w:val="20"/>
              </w:rPr>
            </w:pPr>
            <w:r w:rsidRPr="002C6A8D">
              <w:rPr>
                <w:i/>
                <w:szCs w:val="20"/>
              </w:rPr>
              <w:t>Track</w:t>
            </w:r>
          </w:p>
        </w:tc>
        <w:tc>
          <w:tcPr>
            <w:tcW w:w="2931" w:type="dxa"/>
            <w:shd w:val="clear" w:color="auto" w:fill="auto"/>
          </w:tcPr>
          <w:p w14:paraId="664D4BFC" w14:textId="77777777" w:rsidR="00723282" w:rsidRPr="002C6A8D" w:rsidRDefault="00723282" w:rsidP="005B11A8">
            <w:pPr>
              <w:jc w:val="both"/>
              <w:rPr>
                <w:i/>
                <w:szCs w:val="20"/>
                <w:lang w:eastAsia="zh-TW"/>
              </w:rPr>
            </w:pPr>
            <w:r w:rsidRPr="002C6A8D">
              <w:rPr>
                <w:i/>
                <w:szCs w:val="20"/>
                <w:lang w:eastAsia="zh-TW"/>
              </w:rPr>
              <w:t>Maths</w:t>
            </w:r>
          </w:p>
        </w:tc>
      </w:tr>
    </w:tbl>
    <w:p w14:paraId="5BB86726" w14:textId="77777777" w:rsidR="00723282" w:rsidRPr="002C6A8D" w:rsidRDefault="00723282" w:rsidP="005B11A8">
      <w:pPr>
        <w:jc w:val="both"/>
        <w:rPr>
          <w:i/>
          <w:szCs w:val="20"/>
        </w:rPr>
      </w:pPr>
    </w:p>
    <w:p w14:paraId="4C59F7FE" w14:textId="77777777" w:rsidR="00723282" w:rsidRPr="002C6A8D" w:rsidRDefault="00723282" w:rsidP="005B11A8">
      <w:pPr>
        <w:jc w:val="both"/>
        <w:rPr>
          <w:i/>
          <w:szCs w:val="20"/>
        </w:rPr>
      </w:pPr>
      <w:r w:rsidRPr="002C6A8D">
        <w:rPr>
          <w:i/>
          <w:szCs w:val="20"/>
        </w:rPr>
        <w:t>Prerequisites</w:t>
      </w:r>
    </w:p>
    <w:p w14:paraId="328BA749" w14:textId="77777777" w:rsidR="00723282" w:rsidRPr="002C6A8D" w:rsidRDefault="00594B4F" w:rsidP="005B11A8">
      <w:pPr>
        <w:jc w:val="both"/>
        <w:rPr>
          <w:lang w:eastAsia="zh-TW"/>
        </w:rPr>
      </w:pPr>
      <w:r w:rsidRPr="002C6A8D">
        <w:rPr>
          <w:lang w:eastAsia="zh-TW"/>
        </w:rPr>
        <w:t>Linear Algebra and Vector Calculus</w:t>
      </w:r>
    </w:p>
    <w:p w14:paraId="329D7775" w14:textId="77777777" w:rsidR="006C143A" w:rsidRPr="002C6A8D" w:rsidRDefault="006C143A" w:rsidP="005B11A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Verdana" w:eastAsia="PMingLiU" w:hAnsi="Verdana"/>
          <w:i/>
          <w:lang w:eastAsia="zh-TW"/>
        </w:rPr>
      </w:pPr>
      <w:r w:rsidRPr="002C6A8D">
        <w:rPr>
          <w:rFonts w:ascii="Verdana" w:eastAsia="PMingLiU" w:hAnsi="Verdana" w:cs="Arial"/>
          <w:i/>
          <w:color w:val="auto"/>
          <w:sz w:val="20"/>
          <w:lang w:val="en-GB" w:eastAsia="zh-TW"/>
        </w:rPr>
        <w:t>(</w:t>
      </w:r>
      <w:r w:rsidRPr="002C6A8D">
        <w:rPr>
          <w:rFonts w:ascii="Verdana" w:eastAsia="PMingLiU" w:hAnsi="Verdana" w:cs="Arial"/>
          <w:i/>
          <w:color w:val="auto"/>
          <w:sz w:val="20"/>
          <w:lang w:val="en-GB"/>
        </w:rPr>
        <w:t>Prerequisites in 2013</w:t>
      </w:r>
      <w:r w:rsidRPr="002C6A8D">
        <w:rPr>
          <w:rFonts w:ascii="Verdana" w:eastAsia="PMingLiU" w:hAnsi="Verdana" w:cs="Arial"/>
          <w:i/>
          <w:color w:val="auto"/>
          <w:sz w:val="20"/>
          <w:lang w:val="en-GB" w:eastAsia="zh-TW"/>
        </w:rPr>
        <w:t>-</w:t>
      </w:r>
      <w:r w:rsidRPr="002C6A8D">
        <w:rPr>
          <w:rFonts w:ascii="Verdana" w:eastAsia="PMingLiU" w:hAnsi="Verdana" w:cs="Arial"/>
          <w:i/>
          <w:color w:val="auto"/>
          <w:sz w:val="20"/>
          <w:lang w:val="en-GB"/>
        </w:rPr>
        <w:t>14: Calculus</w:t>
      </w:r>
      <w:r w:rsidRPr="002C6A8D">
        <w:rPr>
          <w:rFonts w:ascii="Verdana" w:hAnsi="Verdana"/>
        </w:rPr>
        <w:t xml:space="preserve"> </w:t>
      </w:r>
      <w:r w:rsidRPr="002C6A8D">
        <w:rPr>
          <w:rFonts w:ascii="Verdana" w:eastAsia="PMingLiU" w:hAnsi="Verdana" w:cs="Arial"/>
          <w:i/>
          <w:color w:val="auto"/>
          <w:sz w:val="20"/>
          <w:lang w:val="en-GB"/>
        </w:rPr>
        <w:t>2</w:t>
      </w:r>
      <w:r w:rsidRPr="002C6A8D">
        <w:rPr>
          <w:rFonts w:ascii="Verdana" w:eastAsia="PMingLiU" w:hAnsi="Verdana" w:cs="Arial"/>
          <w:i/>
          <w:color w:val="auto"/>
          <w:sz w:val="20"/>
          <w:lang w:val="en-GB" w:eastAsia="zh-TW"/>
        </w:rPr>
        <w:t>)</w:t>
      </w:r>
    </w:p>
    <w:p w14:paraId="5DFC9879" w14:textId="77777777" w:rsidR="00723282" w:rsidRPr="002C6A8D" w:rsidRDefault="00723282" w:rsidP="005B11A8">
      <w:pPr>
        <w:jc w:val="both"/>
        <w:rPr>
          <w:color w:val="FF0000"/>
          <w:lang w:eastAsia="zh-TW"/>
        </w:rPr>
      </w:pPr>
    </w:p>
    <w:p w14:paraId="3E72330C" w14:textId="77777777" w:rsidR="00723282" w:rsidRPr="002C6A8D" w:rsidRDefault="00723282" w:rsidP="005B11A8">
      <w:pPr>
        <w:jc w:val="both"/>
        <w:rPr>
          <w:i/>
          <w:lang w:eastAsia="zh-TW"/>
        </w:rPr>
      </w:pPr>
      <w:r w:rsidRPr="002C6A8D">
        <w:rPr>
          <w:i/>
          <w:lang w:eastAsia="zh-TW"/>
        </w:rPr>
        <w:t>Course Content</w:t>
      </w:r>
    </w:p>
    <w:p w14:paraId="3E1D2C13" w14:textId="77777777" w:rsidR="00594B4F" w:rsidRPr="002C6A8D" w:rsidRDefault="00594B4F" w:rsidP="005B11A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Verdana" w:eastAsia="PMingLiU" w:hAnsi="Verdana" w:cs="Arial"/>
          <w:color w:val="auto"/>
          <w:sz w:val="20"/>
          <w:lang w:val="en-GB"/>
        </w:rPr>
      </w:pPr>
      <w:r w:rsidRPr="002C6A8D">
        <w:rPr>
          <w:rFonts w:ascii="Verdana" w:eastAsia="PMingLiU" w:hAnsi="Verdana" w:cs="Arial"/>
          <w:color w:val="auto"/>
          <w:sz w:val="20"/>
          <w:lang w:val="en-GB"/>
        </w:rPr>
        <w:t>The majority of physical phenomena can be described by partial differential equations (Maxwell equation for electromagnetism, Schrödinger equation in quantum mechanics, Einstein equation in general relativity, diffusion equation in thermodynamics, wave equation in optics). Partial differential equations are also fundamental in the life sciences (reaction-diffusion equations) and economics (e.g. Black-Scholes equation). This module discusses these equations and methods for their solution. For example, for the heat and wave equation we discuss the method of separation of variables. This ties in with the remarkable result of Fourier that almost any periodic function can be represented as a sum of sines and cosines, called its Fourier series. An analogous representation for non-periodic functions is provided by the Fourier transform (and the closely related Laplace transform). We shall also discuss the the role of eigenvalue problems and some basic spectral theory, as well as fundamental solutions and associated Green’s formulas. If time permits, we will cover some numerical methods.</w:t>
      </w:r>
    </w:p>
    <w:p w14:paraId="0030B125" w14:textId="77777777" w:rsidR="00594B4F" w:rsidRPr="002C6A8D" w:rsidRDefault="00594B4F" w:rsidP="005B11A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Verdana" w:eastAsia="PMingLiU" w:hAnsi="Verdana" w:cs="Arial"/>
          <w:color w:val="auto"/>
          <w:sz w:val="20"/>
          <w:lang w:val="en-GB"/>
        </w:rPr>
      </w:pPr>
      <w:r w:rsidRPr="002C6A8D">
        <w:rPr>
          <w:rFonts w:ascii="Verdana" w:eastAsia="PMingLiU" w:hAnsi="Verdana" w:cs="Arial"/>
          <w:color w:val="auto"/>
          <w:sz w:val="20"/>
          <w:lang w:val="en-GB"/>
        </w:rPr>
        <w:t>Topics include:</w:t>
      </w:r>
    </w:p>
    <w:p w14:paraId="67087C8E" w14:textId="77777777" w:rsidR="00594B4F" w:rsidRPr="002C6A8D" w:rsidRDefault="00594B4F" w:rsidP="00C9064E">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Second order ordinary differential equations, including non-constant coefficients</w:t>
      </w:r>
    </w:p>
    <w:p w14:paraId="4B9F428E" w14:textId="77777777" w:rsidR="00594B4F" w:rsidRPr="002C6A8D" w:rsidRDefault="00594B4F" w:rsidP="00C9064E">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Power series solutions</w:t>
      </w:r>
    </w:p>
    <w:p w14:paraId="37C92A30" w14:textId="77777777" w:rsidR="00594B4F" w:rsidRPr="002C6A8D" w:rsidRDefault="00594B4F" w:rsidP="00C9064E">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Wave equation</w:t>
      </w:r>
    </w:p>
    <w:p w14:paraId="3B643CCB" w14:textId="77777777" w:rsidR="00594B4F" w:rsidRPr="002C6A8D" w:rsidRDefault="00594B4F" w:rsidP="00C9064E">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Laplace transform</w:t>
      </w:r>
    </w:p>
    <w:p w14:paraId="0F7D0AEB" w14:textId="77777777" w:rsidR="00594B4F" w:rsidRPr="002C6A8D" w:rsidRDefault="00594B4F" w:rsidP="00C9064E">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Complex functions (in particular contour integration, residues)</w:t>
      </w:r>
    </w:p>
    <w:p w14:paraId="4B18A4AC" w14:textId="77777777" w:rsidR="00594B4F" w:rsidRPr="002C6A8D" w:rsidRDefault="00594B4F" w:rsidP="00C9064E">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Fourier transform, Fourier series</w:t>
      </w:r>
    </w:p>
    <w:p w14:paraId="0B724962" w14:textId="77777777" w:rsidR="00594B4F" w:rsidRPr="002C6A8D" w:rsidRDefault="00594B4F" w:rsidP="00C9064E">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lastRenderedPageBreak/>
        <w:t>Fourier analysis</w:t>
      </w:r>
    </w:p>
    <w:p w14:paraId="3A75E17C" w14:textId="77777777" w:rsidR="00594B4F" w:rsidRPr="002C6A8D" w:rsidRDefault="00594B4F" w:rsidP="00C9064E">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Separation of variables</w:t>
      </w:r>
    </w:p>
    <w:p w14:paraId="57582451" w14:textId="77777777" w:rsidR="00594B4F" w:rsidRPr="002C6A8D" w:rsidRDefault="00594B4F" w:rsidP="00C9064E">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Heat equation</w:t>
      </w:r>
    </w:p>
    <w:p w14:paraId="6B762232" w14:textId="77777777" w:rsidR="00594B4F" w:rsidRPr="002C6A8D" w:rsidRDefault="00594B4F" w:rsidP="00C9064E">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Laplace and Poisson equation</w:t>
      </w:r>
    </w:p>
    <w:p w14:paraId="2E0AD226" w14:textId="77777777" w:rsidR="00594B4F" w:rsidRPr="002C6A8D" w:rsidRDefault="00594B4F" w:rsidP="00C9064E">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Green’s function</w:t>
      </w:r>
    </w:p>
    <w:p w14:paraId="702CCA8D" w14:textId="77777777" w:rsidR="00594B4F" w:rsidRPr="002C6A8D" w:rsidRDefault="00594B4F" w:rsidP="00C9064E">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Polar and spherical coordinates</w:t>
      </w:r>
    </w:p>
    <w:p w14:paraId="01637FC2" w14:textId="77777777" w:rsidR="00594B4F" w:rsidRPr="002C6A8D" w:rsidRDefault="00594B4F" w:rsidP="00C9064E">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Bessel functions</w:t>
      </w:r>
    </w:p>
    <w:p w14:paraId="6128E4C1" w14:textId="77777777" w:rsidR="00594B4F" w:rsidRPr="002C6A8D" w:rsidRDefault="00594B4F" w:rsidP="00C9064E">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Schrödinger equation</w:t>
      </w:r>
    </w:p>
    <w:p w14:paraId="78DCB18E" w14:textId="77777777" w:rsidR="00723282" w:rsidRPr="002C6A8D" w:rsidRDefault="00723282" w:rsidP="005B11A8">
      <w:pPr>
        <w:jc w:val="both"/>
        <w:rPr>
          <w:szCs w:val="20"/>
        </w:rPr>
      </w:pPr>
    </w:p>
    <w:p w14:paraId="45947A0A" w14:textId="77777777" w:rsidR="00723282" w:rsidRPr="002C6A8D" w:rsidRDefault="00723282" w:rsidP="005B11A8">
      <w:pPr>
        <w:pStyle w:val="Heading1"/>
        <w:ind w:left="0" w:firstLine="0"/>
        <w:jc w:val="both"/>
        <w:rPr>
          <w:lang w:eastAsia="zh-TW"/>
        </w:rPr>
      </w:pPr>
      <w:bookmarkStart w:id="883" w:name="_Toc194388841"/>
      <w:bookmarkStart w:id="884" w:name="_Toc196217763"/>
      <w:bookmarkStart w:id="885" w:name="_Toc196219111"/>
      <w:bookmarkStart w:id="886" w:name="_Toc196815349"/>
      <w:bookmarkStart w:id="887" w:name="_Toc196886407"/>
      <w:bookmarkStart w:id="888" w:name="_Toc202860063"/>
    </w:p>
    <w:p w14:paraId="6C1AA95F" w14:textId="77777777" w:rsidR="00723282" w:rsidRPr="002C6A8D" w:rsidRDefault="009F4C3C" w:rsidP="005B11A8">
      <w:pPr>
        <w:pStyle w:val="Heading1"/>
        <w:ind w:left="0" w:firstLine="0"/>
        <w:jc w:val="both"/>
      </w:pPr>
      <w:bookmarkStart w:id="889" w:name="_Toc372036195"/>
      <w:r w:rsidRPr="002C6A8D">
        <w:t>900323</w:t>
      </w:r>
      <w:r w:rsidR="004A2DD6" w:rsidRPr="002C6A8D">
        <w:t>SCI</w:t>
      </w:r>
      <w:r w:rsidR="004A2DD6" w:rsidRPr="002C6A8D">
        <w:tab/>
        <w:t>Introduction to Financial Mathematics</w:t>
      </w:r>
      <w:bookmarkEnd w:id="889"/>
    </w:p>
    <w:tbl>
      <w:tblPr>
        <w:tblW w:w="0" w:type="auto"/>
        <w:tblLook w:val="01E0" w:firstRow="1" w:lastRow="1" w:firstColumn="1" w:lastColumn="1" w:noHBand="0" w:noVBand="0"/>
      </w:tblPr>
      <w:tblGrid>
        <w:gridCol w:w="2217"/>
        <w:gridCol w:w="2931"/>
      </w:tblGrid>
      <w:tr w:rsidR="009F4C3C" w:rsidRPr="002C6A8D" w14:paraId="6D111706" w14:textId="77777777" w:rsidTr="001331BD">
        <w:trPr>
          <w:trHeight w:val="255"/>
        </w:trPr>
        <w:tc>
          <w:tcPr>
            <w:tcW w:w="2217" w:type="dxa"/>
            <w:shd w:val="clear" w:color="auto" w:fill="auto"/>
          </w:tcPr>
          <w:p w14:paraId="55E09640" w14:textId="77777777" w:rsidR="009F4C3C" w:rsidRPr="002C6A8D" w:rsidRDefault="009F4C3C" w:rsidP="005B11A8">
            <w:pPr>
              <w:jc w:val="both"/>
              <w:rPr>
                <w:i/>
                <w:szCs w:val="20"/>
              </w:rPr>
            </w:pPr>
            <w:r w:rsidRPr="002C6A8D">
              <w:rPr>
                <w:i/>
                <w:szCs w:val="20"/>
              </w:rPr>
              <w:t>Credit points</w:t>
            </w:r>
          </w:p>
        </w:tc>
        <w:tc>
          <w:tcPr>
            <w:tcW w:w="2931" w:type="dxa"/>
            <w:shd w:val="clear" w:color="auto" w:fill="auto"/>
          </w:tcPr>
          <w:p w14:paraId="23F0EF17" w14:textId="77777777" w:rsidR="009F4C3C" w:rsidRPr="002C6A8D" w:rsidRDefault="009F4C3C" w:rsidP="005B11A8">
            <w:pPr>
              <w:jc w:val="both"/>
              <w:rPr>
                <w:i/>
                <w:szCs w:val="20"/>
              </w:rPr>
            </w:pPr>
            <w:r w:rsidRPr="002C6A8D">
              <w:rPr>
                <w:i/>
                <w:szCs w:val="20"/>
              </w:rPr>
              <w:t>6 ecp</w:t>
            </w:r>
          </w:p>
        </w:tc>
      </w:tr>
      <w:tr w:rsidR="009F4C3C" w:rsidRPr="002C6A8D" w14:paraId="7E9CA158" w14:textId="77777777" w:rsidTr="001331BD">
        <w:trPr>
          <w:trHeight w:val="255"/>
        </w:trPr>
        <w:tc>
          <w:tcPr>
            <w:tcW w:w="2217" w:type="dxa"/>
            <w:shd w:val="clear" w:color="auto" w:fill="auto"/>
          </w:tcPr>
          <w:p w14:paraId="43AD40EF" w14:textId="77777777" w:rsidR="009F4C3C" w:rsidRPr="002C6A8D" w:rsidRDefault="009F4C3C" w:rsidP="005B11A8">
            <w:pPr>
              <w:jc w:val="both"/>
              <w:rPr>
                <w:i/>
                <w:szCs w:val="20"/>
              </w:rPr>
            </w:pPr>
            <w:r w:rsidRPr="002C6A8D">
              <w:rPr>
                <w:i/>
                <w:szCs w:val="20"/>
              </w:rPr>
              <w:t>Theme</w:t>
            </w:r>
          </w:p>
        </w:tc>
        <w:tc>
          <w:tcPr>
            <w:tcW w:w="2931" w:type="dxa"/>
            <w:shd w:val="clear" w:color="auto" w:fill="auto"/>
          </w:tcPr>
          <w:p w14:paraId="68A0DF1F" w14:textId="77777777" w:rsidR="009F4C3C" w:rsidRPr="002C6A8D" w:rsidRDefault="009F4C3C" w:rsidP="005B11A8">
            <w:pPr>
              <w:jc w:val="both"/>
              <w:rPr>
                <w:i/>
                <w:szCs w:val="20"/>
                <w:lang w:eastAsia="zh-TW"/>
              </w:rPr>
            </w:pPr>
            <w:r w:rsidRPr="002C6A8D">
              <w:rPr>
                <w:i/>
                <w:szCs w:val="20"/>
              </w:rPr>
              <w:t xml:space="preserve">ECS, LEU, </w:t>
            </w:r>
          </w:p>
        </w:tc>
      </w:tr>
      <w:tr w:rsidR="009F4C3C" w:rsidRPr="002C6A8D" w14:paraId="679F9A88" w14:textId="77777777" w:rsidTr="001331BD">
        <w:trPr>
          <w:trHeight w:val="267"/>
        </w:trPr>
        <w:tc>
          <w:tcPr>
            <w:tcW w:w="2217" w:type="dxa"/>
            <w:shd w:val="clear" w:color="auto" w:fill="auto"/>
          </w:tcPr>
          <w:p w14:paraId="59E69B30" w14:textId="77777777" w:rsidR="009F4C3C" w:rsidRPr="002C6A8D" w:rsidRDefault="009F4C3C" w:rsidP="005B11A8">
            <w:pPr>
              <w:jc w:val="both"/>
              <w:rPr>
                <w:i/>
                <w:szCs w:val="20"/>
              </w:rPr>
            </w:pPr>
            <w:r w:rsidRPr="002C6A8D">
              <w:rPr>
                <w:i/>
                <w:szCs w:val="20"/>
              </w:rPr>
              <w:t>Track</w:t>
            </w:r>
          </w:p>
        </w:tc>
        <w:tc>
          <w:tcPr>
            <w:tcW w:w="2931" w:type="dxa"/>
            <w:shd w:val="clear" w:color="auto" w:fill="auto"/>
          </w:tcPr>
          <w:p w14:paraId="7EDC61C4" w14:textId="77777777" w:rsidR="009F4C3C" w:rsidRPr="002C6A8D" w:rsidRDefault="009F4C3C" w:rsidP="005B11A8">
            <w:pPr>
              <w:jc w:val="both"/>
              <w:rPr>
                <w:i/>
                <w:szCs w:val="20"/>
                <w:lang w:eastAsia="zh-TW"/>
              </w:rPr>
            </w:pPr>
            <w:r w:rsidRPr="002C6A8D">
              <w:rPr>
                <w:i/>
                <w:szCs w:val="20"/>
                <w:lang w:eastAsia="zh-TW"/>
              </w:rPr>
              <w:t>Maths</w:t>
            </w:r>
          </w:p>
        </w:tc>
      </w:tr>
    </w:tbl>
    <w:p w14:paraId="70F836D5" w14:textId="77777777" w:rsidR="009F4C3C" w:rsidRPr="002C6A8D" w:rsidRDefault="009F4C3C" w:rsidP="005B11A8">
      <w:pPr>
        <w:jc w:val="both"/>
        <w:rPr>
          <w:i/>
          <w:szCs w:val="20"/>
        </w:rPr>
      </w:pPr>
    </w:p>
    <w:p w14:paraId="7D5C8B00" w14:textId="77777777" w:rsidR="009F4C3C" w:rsidRPr="002C6A8D" w:rsidRDefault="009F4C3C" w:rsidP="005B11A8">
      <w:pPr>
        <w:jc w:val="both"/>
        <w:rPr>
          <w:i/>
          <w:szCs w:val="20"/>
        </w:rPr>
      </w:pPr>
      <w:r w:rsidRPr="002C6A8D">
        <w:rPr>
          <w:i/>
          <w:szCs w:val="20"/>
        </w:rPr>
        <w:t>Prerequisites</w:t>
      </w:r>
    </w:p>
    <w:p w14:paraId="624D887E" w14:textId="77777777" w:rsidR="009F4C3C" w:rsidRPr="002C6A8D" w:rsidRDefault="004A2DD6" w:rsidP="005B11A8">
      <w:pPr>
        <w:jc w:val="both"/>
        <w:rPr>
          <w:lang w:eastAsia="zh-TW"/>
        </w:rPr>
      </w:pPr>
      <w:r w:rsidRPr="002C6A8D">
        <w:rPr>
          <w:lang w:eastAsia="zh-TW"/>
        </w:rPr>
        <w:t>L</w:t>
      </w:r>
      <w:r w:rsidR="00C87118" w:rsidRPr="002C6A8D">
        <w:rPr>
          <w:lang w:eastAsia="zh-TW"/>
        </w:rPr>
        <w:t xml:space="preserve">inear Algebra, </w:t>
      </w:r>
      <w:r w:rsidRPr="002C6A8D">
        <w:rPr>
          <w:lang w:eastAsia="zh-TW"/>
        </w:rPr>
        <w:t>Vector Calculus</w:t>
      </w:r>
      <w:r w:rsidR="00C87118" w:rsidRPr="002C6A8D">
        <w:rPr>
          <w:lang w:eastAsia="zh-TW"/>
        </w:rPr>
        <w:t xml:space="preserve"> and Probability and Statistics</w:t>
      </w:r>
    </w:p>
    <w:p w14:paraId="537A2F9A" w14:textId="77777777" w:rsidR="00C87118" w:rsidRPr="002C6A8D" w:rsidRDefault="00C87118" w:rsidP="005B11A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Verdana" w:eastAsia="PMingLiU" w:hAnsi="Verdana"/>
          <w:i/>
          <w:lang w:eastAsia="zh-TW"/>
        </w:rPr>
      </w:pPr>
      <w:r w:rsidRPr="002C6A8D">
        <w:rPr>
          <w:rFonts w:ascii="Verdana" w:eastAsia="PMingLiU" w:hAnsi="Verdana" w:cs="Arial"/>
          <w:i/>
          <w:color w:val="auto"/>
          <w:sz w:val="20"/>
          <w:lang w:val="en-GB" w:eastAsia="zh-TW"/>
        </w:rPr>
        <w:t>(</w:t>
      </w:r>
      <w:r w:rsidR="006C143A" w:rsidRPr="002C6A8D">
        <w:rPr>
          <w:rFonts w:ascii="Verdana" w:eastAsia="PMingLiU" w:hAnsi="Verdana" w:cs="Arial"/>
          <w:i/>
          <w:color w:val="auto"/>
          <w:sz w:val="20"/>
          <w:lang w:val="en-GB"/>
        </w:rPr>
        <w:t>Prerequisites in 2013</w:t>
      </w:r>
      <w:r w:rsidR="006C143A" w:rsidRPr="002C6A8D">
        <w:rPr>
          <w:rFonts w:ascii="Verdana" w:eastAsia="PMingLiU" w:hAnsi="Verdana" w:cs="Arial"/>
          <w:i/>
          <w:color w:val="auto"/>
          <w:sz w:val="20"/>
          <w:lang w:val="en-GB" w:eastAsia="zh-TW"/>
        </w:rPr>
        <w:t>-</w:t>
      </w:r>
      <w:r w:rsidRPr="002C6A8D">
        <w:rPr>
          <w:rFonts w:ascii="Verdana" w:eastAsia="PMingLiU" w:hAnsi="Verdana" w:cs="Arial"/>
          <w:i/>
          <w:color w:val="auto"/>
          <w:sz w:val="20"/>
          <w:lang w:val="en-GB"/>
        </w:rPr>
        <w:t>14: Calculus</w:t>
      </w:r>
      <w:r w:rsidRPr="002C6A8D">
        <w:rPr>
          <w:rFonts w:ascii="Verdana" w:hAnsi="Verdana"/>
        </w:rPr>
        <w:t xml:space="preserve"> </w:t>
      </w:r>
      <w:r w:rsidRPr="002C6A8D">
        <w:rPr>
          <w:rFonts w:ascii="Verdana" w:eastAsia="PMingLiU" w:hAnsi="Verdana" w:cs="Arial"/>
          <w:i/>
          <w:color w:val="auto"/>
          <w:sz w:val="20"/>
          <w:lang w:val="en-GB"/>
        </w:rPr>
        <w:t>2</w:t>
      </w:r>
      <w:r w:rsidRPr="002C6A8D">
        <w:rPr>
          <w:rFonts w:ascii="Verdana" w:eastAsia="PMingLiU" w:hAnsi="Verdana" w:cs="Arial"/>
          <w:i/>
          <w:color w:val="auto"/>
          <w:sz w:val="20"/>
          <w:lang w:val="en-GB" w:eastAsia="zh-TW"/>
        </w:rPr>
        <w:t>)</w:t>
      </w:r>
    </w:p>
    <w:p w14:paraId="1180FB05" w14:textId="77777777" w:rsidR="00C87118" w:rsidRPr="002C6A8D" w:rsidRDefault="00C87118" w:rsidP="005B11A8">
      <w:pPr>
        <w:jc w:val="both"/>
        <w:rPr>
          <w:lang w:eastAsia="zh-TW"/>
        </w:rPr>
      </w:pPr>
    </w:p>
    <w:p w14:paraId="1C2A9AA7" w14:textId="77777777" w:rsidR="009F4C3C" w:rsidRPr="002C6A8D" w:rsidRDefault="009F4C3C" w:rsidP="005B11A8">
      <w:pPr>
        <w:jc w:val="both"/>
        <w:rPr>
          <w:color w:val="FF0000"/>
          <w:lang w:eastAsia="zh-TW"/>
        </w:rPr>
      </w:pPr>
    </w:p>
    <w:p w14:paraId="297BB61C" w14:textId="77777777" w:rsidR="009F4C3C" w:rsidRPr="002C6A8D" w:rsidRDefault="009F4C3C" w:rsidP="005B11A8">
      <w:pPr>
        <w:jc w:val="both"/>
        <w:rPr>
          <w:i/>
          <w:lang w:eastAsia="zh-TW"/>
        </w:rPr>
      </w:pPr>
      <w:r w:rsidRPr="002C6A8D">
        <w:rPr>
          <w:i/>
          <w:lang w:eastAsia="zh-TW"/>
        </w:rPr>
        <w:t>Course Content</w:t>
      </w:r>
    </w:p>
    <w:p w14:paraId="0A0627EB" w14:textId="77777777" w:rsidR="004A2DD6" w:rsidRPr="002C6A8D" w:rsidRDefault="004A2DD6" w:rsidP="00C9064E">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Financial institutions trade in risk, and it is therefore essential to measure and control such risks. Financial instruments such as options play an important role in risk management, and to handle them one needs to be able to price them. This course gives an introduction into financial mathematics. The emphasis is on analysis, although the first few weeks a more stochastic approach is sketched.</w:t>
      </w:r>
    </w:p>
    <w:p w14:paraId="29360A62" w14:textId="77777777" w:rsidR="004A2DD6" w:rsidRPr="002C6A8D" w:rsidRDefault="004A2DD6" w:rsidP="00C9064E">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The following topics are treated:</w:t>
      </w:r>
    </w:p>
    <w:p w14:paraId="19392B4B" w14:textId="77777777" w:rsidR="004A2DD6" w:rsidRPr="002C6A8D" w:rsidRDefault="004A2DD6" w:rsidP="00C9064E">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 xml:space="preserve">introduction in the theory of options; </w:t>
      </w:r>
    </w:p>
    <w:p w14:paraId="413E9FFB" w14:textId="77777777" w:rsidR="004A2DD6" w:rsidRPr="002C6A8D" w:rsidRDefault="004A2DD6" w:rsidP="00C9064E">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 xml:space="preserve">the binomial tree method; </w:t>
      </w:r>
    </w:p>
    <w:p w14:paraId="1A8C41D1" w14:textId="77777777" w:rsidR="004A2DD6" w:rsidRPr="002C6A8D" w:rsidRDefault="004A2DD6" w:rsidP="00C9064E">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introduction to Ito-calculus;</w:t>
      </w:r>
    </w:p>
    <w:p w14:paraId="11C5BC68" w14:textId="77777777" w:rsidR="004A2DD6" w:rsidRPr="002C6A8D" w:rsidRDefault="004A2DD6" w:rsidP="00C9064E">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the Black-Scholes model;</w:t>
      </w:r>
    </w:p>
    <w:p w14:paraId="69D98E36" w14:textId="77777777" w:rsidR="004A2DD6" w:rsidRPr="002C6A8D" w:rsidRDefault="004A2DD6" w:rsidP="00C9064E">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the classical partial differential equations;</w:t>
      </w:r>
    </w:p>
    <w:p w14:paraId="5A31A2CE" w14:textId="77777777" w:rsidR="004A2DD6" w:rsidRPr="002C6A8D" w:rsidRDefault="004A2DD6" w:rsidP="00C9064E">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the Black-Scholes formula with applications;</w:t>
      </w:r>
    </w:p>
    <w:p w14:paraId="3D3F95F9" w14:textId="77777777" w:rsidR="004A2DD6" w:rsidRPr="002C6A8D" w:rsidRDefault="004A2DD6" w:rsidP="00C9064E">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American options and free boundary problems;</w:t>
      </w:r>
    </w:p>
    <w:p w14:paraId="4B6942D4" w14:textId="77777777" w:rsidR="004A2DD6" w:rsidRPr="002C6A8D" w:rsidRDefault="004A2DD6" w:rsidP="00C9064E">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introducti</w:t>
      </w:r>
      <w:r w:rsidR="00596977" w:rsidRPr="002C6A8D">
        <w:rPr>
          <w:rFonts w:ascii="Verdana" w:eastAsia="PMingLiU" w:hAnsi="Verdana" w:cs="Arial"/>
          <w:color w:val="auto"/>
          <w:sz w:val="20"/>
          <w:lang w:val="en-GB"/>
        </w:rPr>
        <w:t xml:space="preserve">on to numerical methods for </w:t>
      </w:r>
      <w:r w:rsidR="00596977" w:rsidRPr="002C6A8D">
        <w:rPr>
          <w:rFonts w:ascii="Verdana" w:eastAsia="PMingLiU" w:hAnsi="Verdana" w:cs="Arial"/>
          <w:color w:val="auto"/>
          <w:sz w:val="20"/>
          <w:lang w:val="en-GB" w:eastAsia="zh-TW"/>
        </w:rPr>
        <w:t>PDE’s</w:t>
      </w:r>
      <w:r w:rsidRPr="002C6A8D">
        <w:rPr>
          <w:rFonts w:ascii="Verdana" w:eastAsia="PMingLiU" w:hAnsi="Verdana" w:cs="Arial"/>
          <w:color w:val="auto"/>
          <w:sz w:val="20"/>
          <w:lang w:val="en-GB"/>
        </w:rPr>
        <w:t xml:space="preserve"> based on applications in</w:t>
      </w:r>
      <w:r w:rsidRPr="002C6A8D">
        <w:rPr>
          <w:rFonts w:ascii="Verdana" w:hAnsi="Verdana"/>
        </w:rPr>
        <w:t xml:space="preserve"> </w:t>
      </w:r>
      <w:r w:rsidRPr="002C6A8D">
        <w:rPr>
          <w:rFonts w:ascii="Verdana" w:eastAsia="PMingLiU" w:hAnsi="Verdana" w:cs="Arial"/>
          <w:color w:val="auto"/>
          <w:sz w:val="20"/>
          <w:lang w:val="en-GB"/>
        </w:rPr>
        <w:t>financial mathematics.</w:t>
      </w:r>
    </w:p>
    <w:p w14:paraId="2035A2E6" w14:textId="77777777" w:rsidR="009F4C3C" w:rsidRPr="002C6A8D" w:rsidRDefault="009F4C3C" w:rsidP="005B11A8">
      <w:pPr>
        <w:jc w:val="both"/>
        <w:rPr>
          <w:color w:val="FF0000"/>
          <w:lang w:val="en-US" w:eastAsia="zh-TW"/>
        </w:rPr>
      </w:pPr>
    </w:p>
    <w:p w14:paraId="44B709E7" w14:textId="77777777" w:rsidR="009F4C3C" w:rsidRPr="002C6A8D" w:rsidRDefault="009F4C3C" w:rsidP="005B11A8">
      <w:pPr>
        <w:jc w:val="both"/>
        <w:rPr>
          <w:lang w:eastAsia="zh-TW"/>
        </w:rPr>
      </w:pPr>
    </w:p>
    <w:p w14:paraId="3D03AD2C" w14:textId="77777777" w:rsidR="009F4C3C" w:rsidRPr="002C6A8D" w:rsidRDefault="009F4C3C" w:rsidP="005B11A8">
      <w:pPr>
        <w:jc w:val="both"/>
        <w:rPr>
          <w:lang w:eastAsia="zh-TW"/>
        </w:rPr>
      </w:pPr>
    </w:p>
    <w:p w14:paraId="51174B0C" w14:textId="77777777" w:rsidR="000349B4" w:rsidRPr="002C6A8D" w:rsidRDefault="000005AB" w:rsidP="005B11A8">
      <w:pPr>
        <w:pStyle w:val="Heading1"/>
        <w:ind w:left="0" w:firstLine="0"/>
        <w:jc w:val="both"/>
        <w:rPr>
          <w:szCs w:val="20"/>
        </w:rPr>
      </w:pPr>
      <w:bookmarkStart w:id="890" w:name="_Toc372036196"/>
      <w:r w:rsidRPr="002C6A8D">
        <w:t>900</w:t>
      </w:r>
      <w:r w:rsidR="00FC5B02" w:rsidRPr="002C6A8D">
        <w:t>33</w:t>
      </w:r>
      <w:r w:rsidR="000349B4" w:rsidRPr="002C6A8D">
        <w:t>1</w:t>
      </w:r>
      <w:r w:rsidRPr="002C6A8D">
        <w:t>SCI</w:t>
      </w:r>
      <w:r w:rsidR="00D84884" w:rsidRPr="002C6A8D">
        <w:tab/>
      </w:r>
      <w:bookmarkEnd w:id="883"/>
      <w:bookmarkEnd w:id="884"/>
      <w:bookmarkEnd w:id="885"/>
      <w:bookmarkEnd w:id="886"/>
      <w:bookmarkEnd w:id="887"/>
      <w:bookmarkEnd w:id="888"/>
      <w:r w:rsidR="000349B4" w:rsidRPr="002C6A8D">
        <w:rPr>
          <w:szCs w:val="20"/>
        </w:rPr>
        <w:t>Nanoscience</w:t>
      </w:r>
      <w:bookmarkEnd w:id="890"/>
    </w:p>
    <w:tbl>
      <w:tblPr>
        <w:tblW w:w="0" w:type="auto"/>
        <w:tblLook w:val="01E0" w:firstRow="1" w:lastRow="1" w:firstColumn="1" w:lastColumn="1" w:noHBand="0" w:noVBand="0"/>
      </w:tblPr>
      <w:tblGrid>
        <w:gridCol w:w="2217"/>
        <w:gridCol w:w="2931"/>
      </w:tblGrid>
      <w:tr w:rsidR="006F2FE6" w:rsidRPr="002C6A8D" w14:paraId="37E47A55" w14:textId="77777777" w:rsidTr="006F615E">
        <w:trPr>
          <w:trHeight w:val="255"/>
        </w:trPr>
        <w:tc>
          <w:tcPr>
            <w:tcW w:w="2217" w:type="dxa"/>
            <w:shd w:val="clear" w:color="auto" w:fill="auto"/>
          </w:tcPr>
          <w:p w14:paraId="05A6F1F1" w14:textId="77777777" w:rsidR="006F2FE6" w:rsidRPr="002C6A8D" w:rsidRDefault="006F2FE6" w:rsidP="005B11A8">
            <w:pPr>
              <w:jc w:val="both"/>
              <w:rPr>
                <w:i/>
                <w:szCs w:val="20"/>
              </w:rPr>
            </w:pPr>
            <w:r w:rsidRPr="002C6A8D">
              <w:rPr>
                <w:i/>
                <w:szCs w:val="20"/>
              </w:rPr>
              <w:t>Credit points</w:t>
            </w:r>
          </w:p>
        </w:tc>
        <w:tc>
          <w:tcPr>
            <w:tcW w:w="2931" w:type="dxa"/>
            <w:shd w:val="clear" w:color="auto" w:fill="auto"/>
          </w:tcPr>
          <w:p w14:paraId="709C5136" w14:textId="77777777" w:rsidR="006F2FE6" w:rsidRPr="002C6A8D" w:rsidRDefault="006F2FE6" w:rsidP="005B11A8">
            <w:pPr>
              <w:jc w:val="both"/>
              <w:rPr>
                <w:i/>
                <w:szCs w:val="20"/>
              </w:rPr>
            </w:pPr>
            <w:r w:rsidRPr="002C6A8D">
              <w:rPr>
                <w:i/>
                <w:szCs w:val="20"/>
              </w:rPr>
              <w:t>6 ecp</w:t>
            </w:r>
          </w:p>
        </w:tc>
      </w:tr>
      <w:tr w:rsidR="006F2FE6" w:rsidRPr="002C6A8D" w14:paraId="67087134" w14:textId="77777777" w:rsidTr="006F615E">
        <w:trPr>
          <w:trHeight w:val="255"/>
        </w:trPr>
        <w:tc>
          <w:tcPr>
            <w:tcW w:w="2217" w:type="dxa"/>
            <w:shd w:val="clear" w:color="auto" w:fill="auto"/>
          </w:tcPr>
          <w:p w14:paraId="5335D024" w14:textId="77777777" w:rsidR="006F2FE6" w:rsidRPr="002C6A8D" w:rsidRDefault="006F2FE6" w:rsidP="005B11A8">
            <w:pPr>
              <w:jc w:val="both"/>
              <w:rPr>
                <w:i/>
                <w:szCs w:val="20"/>
              </w:rPr>
            </w:pPr>
            <w:r w:rsidRPr="002C6A8D">
              <w:rPr>
                <w:i/>
                <w:szCs w:val="20"/>
              </w:rPr>
              <w:t>Theme</w:t>
            </w:r>
          </w:p>
        </w:tc>
        <w:tc>
          <w:tcPr>
            <w:tcW w:w="2931" w:type="dxa"/>
            <w:shd w:val="clear" w:color="auto" w:fill="auto"/>
          </w:tcPr>
          <w:p w14:paraId="527ED6EF" w14:textId="77777777" w:rsidR="006F2FE6" w:rsidRPr="002C6A8D" w:rsidRDefault="006F2FE6" w:rsidP="005B11A8">
            <w:pPr>
              <w:jc w:val="both"/>
              <w:rPr>
                <w:i/>
                <w:szCs w:val="20"/>
              </w:rPr>
            </w:pPr>
            <w:r w:rsidRPr="002C6A8D">
              <w:rPr>
                <w:i/>
                <w:szCs w:val="20"/>
              </w:rPr>
              <w:t>ECS, LEU, HW, ICC</w:t>
            </w:r>
          </w:p>
        </w:tc>
      </w:tr>
      <w:tr w:rsidR="006F2FE6" w:rsidRPr="002C6A8D" w14:paraId="1F35CE0A" w14:textId="77777777" w:rsidTr="006F615E">
        <w:trPr>
          <w:trHeight w:val="267"/>
        </w:trPr>
        <w:tc>
          <w:tcPr>
            <w:tcW w:w="2217" w:type="dxa"/>
            <w:shd w:val="clear" w:color="auto" w:fill="auto"/>
          </w:tcPr>
          <w:p w14:paraId="49EBC4B0" w14:textId="77777777" w:rsidR="006F2FE6" w:rsidRPr="002C6A8D" w:rsidRDefault="006F2FE6" w:rsidP="005B11A8">
            <w:pPr>
              <w:jc w:val="both"/>
              <w:rPr>
                <w:i/>
                <w:szCs w:val="20"/>
              </w:rPr>
            </w:pPr>
            <w:r w:rsidRPr="002C6A8D">
              <w:rPr>
                <w:i/>
                <w:szCs w:val="20"/>
              </w:rPr>
              <w:t>Track</w:t>
            </w:r>
          </w:p>
        </w:tc>
        <w:tc>
          <w:tcPr>
            <w:tcW w:w="2931" w:type="dxa"/>
            <w:shd w:val="clear" w:color="auto" w:fill="auto"/>
          </w:tcPr>
          <w:p w14:paraId="74E563E2" w14:textId="77777777" w:rsidR="006F2FE6" w:rsidRPr="002C6A8D" w:rsidRDefault="006F2FE6" w:rsidP="005B11A8">
            <w:pPr>
              <w:jc w:val="both"/>
              <w:rPr>
                <w:i/>
                <w:szCs w:val="20"/>
              </w:rPr>
            </w:pPr>
            <w:r w:rsidRPr="002C6A8D">
              <w:rPr>
                <w:i/>
                <w:szCs w:val="20"/>
              </w:rPr>
              <w:t>Physics</w:t>
            </w:r>
          </w:p>
        </w:tc>
      </w:tr>
    </w:tbl>
    <w:p w14:paraId="6E2E0FB3" w14:textId="77777777" w:rsidR="009630AB" w:rsidRPr="002C6A8D" w:rsidRDefault="009630AB" w:rsidP="005B11A8">
      <w:pPr>
        <w:jc w:val="both"/>
        <w:rPr>
          <w:i/>
          <w:szCs w:val="20"/>
        </w:rPr>
      </w:pPr>
    </w:p>
    <w:p w14:paraId="781D3D76" w14:textId="77777777" w:rsidR="009630AB" w:rsidRPr="002C6A8D" w:rsidRDefault="009630AB" w:rsidP="005B11A8">
      <w:pPr>
        <w:jc w:val="both"/>
        <w:rPr>
          <w:i/>
          <w:szCs w:val="20"/>
        </w:rPr>
      </w:pPr>
      <w:r w:rsidRPr="002C6A8D">
        <w:rPr>
          <w:i/>
          <w:szCs w:val="20"/>
        </w:rPr>
        <w:t>Prerequisites</w:t>
      </w:r>
    </w:p>
    <w:p w14:paraId="14CBC664" w14:textId="77777777" w:rsidR="00FF1F29" w:rsidRPr="002C6A8D" w:rsidRDefault="00FF1F29" w:rsidP="005B11A8">
      <w:pPr>
        <w:jc w:val="both"/>
        <w:rPr>
          <w:lang w:val="en-US" w:eastAsia="zh-CN"/>
        </w:rPr>
      </w:pPr>
      <w:r w:rsidRPr="002C6A8D">
        <w:rPr>
          <w:lang w:val="en-US"/>
        </w:rPr>
        <w:t>Quantum Physics is the minimum prerequisite</w:t>
      </w:r>
      <w:r w:rsidRPr="002C6A8D">
        <w:rPr>
          <w:lang w:val="en-US" w:eastAsia="zh-TW"/>
        </w:rPr>
        <w:t>.</w:t>
      </w:r>
      <w:r w:rsidRPr="002C6A8D">
        <w:rPr>
          <w:lang w:val="en-US"/>
        </w:rPr>
        <w:t xml:space="preserve"> Chemistry; Electrons, Waves, and Relativity; and Statistical Mechanics </w:t>
      </w:r>
      <w:r w:rsidRPr="002C6A8D">
        <w:rPr>
          <w:lang w:val="en-US" w:eastAsia="zh-TW"/>
        </w:rPr>
        <w:t>are</w:t>
      </w:r>
      <w:r w:rsidRPr="002C6A8D">
        <w:rPr>
          <w:lang w:val="en-US"/>
        </w:rPr>
        <w:t xml:space="preserve"> </w:t>
      </w:r>
      <w:r w:rsidRPr="002C6A8D">
        <w:rPr>
          <w:lang w:val="en-US" w:eastAsia="zh-TW"/>
        </w:rPr>
        <w:t>recommended</w:t>
      </w:r>
      <w:r w:rsidRPr="002C6A8D">
        <w:rPr>
          <w:lang w:val="en-US"/>
        </w:rPr>
        <w:t>.</w:t>
      </w:r>
    </w:p>
    <w:p w14:paraId="68869ACE" w14:textId="77777777" w:rsidR="009630AB" w:rsidRPr="002C6A8D" w:rsidRDefault="009630AB" w:rsidP="005B11A8">
      <w:pPr>
        <w:jc w:val="both"/>
        <w:rPr>
          <w:szCs w:val="20"/>
          <w:lang w:val="en-US" w:eastAsia="zh-TW"/>
        </w:rPr>
      </w:pPr>
    </w:p>
    <w:p w14:paraId="0EEDBEAF" w14:textId="77777777" w:rsidR="009630AB" w:rsidRPr="002C6A8D" w:rsidRDefault="009630AB" w:rsidP="005B11A8">
      <w:pPr>
        <w:jc w:val="both"/>
        <w:rPr>
          <w:szCs w:val="20"/>
        </w:rPr>
      </w:pPr>
    </w:p>
    <w:p w14:paraId="51B8FDFD" w14:textId="77777777" w:rsidR="009630AB" w:rsidRPr="002C6A8D" w:rsidRDefault="009630AB" w:rsidP="005B11A8">
      <w:pPr>
        <w:jc w:val="both"/>
        <w:rPr>
          <w:i/>
          <w:szCs w:val="20"/>
        </w:rPr>
      </w:pPr>
      <w:r w:rsidRPr="002C6A8D">
        <w:rPr>
          <w:i/>
          <w:szCs w:val="20"/>
        </w:rPr>
        <w:t>Course description</w:t>
      </w:r>
    </w:p>
    <w:p w14:paraId="40F4B883" w14:textId="77777777" w:rsidR="009630AB" w:rsidRPr="002C6A8D" w:rsidRDefault="009630AB" w:rsidP="005B11A8">
      <w:pPr>
        <w:jc w:val="both"/>
        <w:rPr>
          <w:szCs w:val="20"/>
        </w:rPr>
      </w:pPr>
      <w:r w:rsidRPr="002C6A8D">
        <w:rPr>
          <w:szCs w:val="20"/>
        </w:rPr>
        <w:t xml:space="preserve">This course will focus on the emerging field of nanoscience.  While not all of nanoscience is radical or new, the collection of topics under a single umbrella is a recent and useful initiative.  At small length scales, the discreteness of matter and energy causes nano-structured materials’ properties to diverge from those of the bulk.  Purposeful nano-structuring of materials is currently finding applications in energy, electronics, and medicine.  The course will explore physical attributes inherent in nano-structured systems, the current methods for </w:t>
      </w:r>
      <w:r w:rsidRPr="002C6A8D">
        <w:rPr>
          <w:szCs w:val="20"/>
        </w:rPr>
        <w:lastRenderedPageBreak/>
        <w:t>studying and creating nanomaterials, and a sample of research topics in nanoscience.</w:t>
      </w:r>
    </w:p>
    <w:p w14:paraId="07575F1F" w14:textId="77777777" w:rsidR="009630AB" w:rsidRPr="002C6A8D" w:rsidRDefault="009630AB" w:rsidP="005B11A8">
      <w:pPr>
        <w:jc w:val="both"/>
        <w:rPr>
          <w:szCs w:val="20"/>
        </w:rPr>
      </w:pPr>
      <w:r w:rsidRPr="002C6A8D">
        <w:rPr>
          <w:szCs w:val="20"/>
        </w:rPr>
        <w:t> </w:t>
      </w:r>
    </w:p>
    <w:p w14:paraId="3DE8E075" w14:textId="77777777" w:rsidR="009630AB" w:rsidRPr="002C6A8D" w:rsidRDefault="009630AB" w:rsidP="005B11A8">
      <w:pPr>
        <w:jc w:val="both"/>
        <w:rPr>
          <w:szCs w:val="20"/>
        </w:rPr>
      </w:pPr>
      <w:r w:rsidRPr="002C6A8D">
        <w:rPr>
          <w:szCs w:val="20"/>
        </w:rPr>
        <w:t>Split into three parts, the course will first investigate how the physics of nano-systems is different from macro-systems by studying current examples of nanotechnology.  Second, the course will explore the advanced and varied techniques that enable the synthesis, analysis, and control of nanomaterials.  The third part of the course will study new developments in nanoscience, allowing students to pursue their own interests in the field.  Student papers and presentations will be written as if they are proponents (or possibly opponents) of their chosen technologies.  Peer feedback should explore the associated uncertainties and risks.  Several field trips to local research laboratories will be planned throughout the term.  Issues of risk and public perception will also be explored.</w:t>
      </w:r>
    </w:p>
    <w:p w14:paraId="29F7CB30" w14:textId="77777777" w:rsidR="00D84884" w:rsidRPr="002C6A8D" w:rsidRDefault="00D84884" w:rsidP="005B11A8">
      <w:pPr>
        <w:pStyle w:val="Heading1"/>
        <w:jc w:val="both"/>
      </w:pPr>
    </w:p>
    <w:p w14:paraId="223AAC62" w14:textId="77777777" w:rsidR="0069511D" w:rsidRPr="002C6A8D" w:rsidRDefault="0069511D" w:rsidP="005B11A8">
      <w:pPr>
        <w:jc w:val="both"/>
        <w:rPr>
          <w:b/>
        </w:rPr>
      </w:pPr>
      <w:bookmarkStart w:id="891" w:name="_Toc194388842"/>
      <w:bookmarkStart w:id="892" w:name="_Toc196217764"/>
      <w:bookmarkStart w:id="893" w:name="_Toc196219112"/>
      <w:bookmarkStart w:id="894" w:name="_Toc196815350"/>
      <w:bookmarkStart w:id="895" w:name="_Toc196886408"/>
      <w:bookmarkStart w:id="896" w:name="_Toc202860064"/>
    </w:p>
    <w:p w14:paraId="3FF3EB11" w14:textId="77777777" w:rsidR="000851F0" w:rsidRPr="002C6A8D" w:rsidRDefault="00482FE7" w:rsidP="005B11A8">
      <w:pPr>
        <w:pStyle w:val="Heading1"/>
        <w:jc w:val="both"/>
        <w:rPr>
          <w:szCs w:val="20"/>
        </w:rPr>
      </w:pPr>
      <w:bookmarkStart w:id="897" w:name="_Toc372036197"/>
      <w:r w:rsidRPr="002C6A8D">
        <w:rPr>
          <w:szCs w:val="20"/>
        </w:rPr>
        <w:t>900</w:t>
      </w:r>
      <w:r w:rsidR="000851F0" w:rsidRPr="002C6A8D">
        <w:rPr>
          <w:szCs w:val="20"/>
        </w:rPr>
        <w:t>332</w:t>
      </w:r>
      <w:bookmarkEnd w:id="891"/>
      <w:bookmarkEnd w:id="892"/>
      <w:bookmarkEnd w:id="893"/>
      <w:bookmarkEnd w:id="894"/>
      <w:bookmarkEnd w:id="895"/>
      <w:bookmarkEnd w:id="896"/>
      <w:r w:rsidRPr="002C6A8D">
        <w:rPr>
          <w:szCs w:val="20"/>
        </w:rPr>
        <w:t>SCI</w:t>
      </w:r>
      <w:r w:rsidR="0069511D" w:rsidRPr="002C6A8D">
        <w:rPr>
          <w:szCs w:val="20"/>
        </w:rPr>
        <w:t xml:space="preserve">      </w:t>
      </w:r>
      <w:r w:rsidR="000851F0" w:rsidRPr="002C6A8D">
        <w:rPr>
          <w:szCs w:val="20"/>
        </w:rPr>
        <w:t>Symmetries and the Quantum Universe</w:t>
      </w:r>
      <w:bookmarkEnd w:id="897"/>
      <w:r w:rsidR="000851F0" w:rsidRPr="002C6A8D">
        <w:rPr>
          <w:szCs w:val="20"/>
        </w:rPr>
        <w:t xml:space="preserve"> </w:t>
      </w:r>
    </w:p>
    <w:tbl>
      <w:tblPr>
        <w:tblW w:w="0" w:type="auto"/>
        <w:tblLook w:val="01E0" w:firstRow="1" w:lastRow="1" w:firstColumn="1" w:lastColumn="1" w:noHBand="0" w:noVBand="0"/>
      </w:tblPr>
      <w:tblGrid>
        <w:gridCol w:w="2217"/>
        <w:gridCol w:w="2931"/>
      </w:tblGrid>
      <w:tr w:rsidR="006F2FE6" w:rsidRPr="002C6A8D" w14:paraId="7966576E" w14:textId="77777777" w:rsidTr="006F615E">
        <w:trPr>
          <w:trHeight w:val="255"/>
        </w:trPr>
        <w:tc>
          <w:tcPr>
            <w:tcW w:w="2217" w:type="dxa"/>
            <w:shd w:val="clear" w:color="auto" w:fill="auto"/>
          </w:tcPr>
          <w:p w14:paraId="0B8DBF40" w14:textId="77777777" w:rsidR="006F2FE6" w:rsidRPr="002C6A8D" w:rsidRDefault="006F2FE6" w:rsidP="005B11A8">
            <w:pPr>
              <w:jc w:val="both"/>
              <w:rPr>
                <w:i/>
                <w:szCs w:val="20"/>
              </w:rPr>
            </w:pPr>
            <w:r w:rsidRPr="002C6A8D">
              <w:rPr>
                <w:i/>
                <w:szCs w:val="20"/>
              </w:rPr>
              <w:t>Credit points</w:t>
            </w:r>
          </w:p>
        </w:tc>
        <w:tc>
          <w:tcPr>
            <w:tcW w:w="2931" w:type="dxa"/>
            <w:shd w:val="clear" w:color="auto" w:fill="auto"/>
          </w:tcPr>
          <w:p w14:paraId="57EEA615" w14:textId="77777777" w:rsidR="006F2FE6" w:rsidRPr="002C6A8D" w:rsidRDefault="006F2FE6" w:rsidP="005B11A8">
            <w:pPr>
              <w:jc w:val="both"/>
              <w:rPr>
                <w:i/>
                <w:szCs w:val="20"/>
              </w:rPr>
            </w:pPr>
            <w:r w:rsidRPr="002C6A8D">
              <w:rPr>
                <w:i/>
                <w:szCs w:val="20"/>
              </w:rPr>
              <w:t>6 ecp</w:t>
            </w:r>
          </w:p>
        </w:tc>
      </w:tr>
      <w:tr w:rsidR="006F2FE6" w:rsidRPr="002C6A8D" w14:paraId="524309C8" w14:textId="77777777" w:rsidTr="006F615E">
        <w:trPr>
          <w:trHeight w:val="255"/>
        </w:trPr>
        <w:tc>
          <w:tcPr>
            <w:tcW w:w="2217" w:type="dxa"/>
            <w:shd w:val="clear" w:color="auto" w:fill="auto"/>
          </w:tcPr>
          <w:p w14:paraId="66351510" w14:textId="77777777" w:rsidR="006F2FE6" w:rsidRPr="002C6A8D" w:rsidRDefault="006F2FE6" w:rsidP="005B11A8">
            <w:pPr>
              <w:jc w:val="both"/>
              <w:rPr>
                <w:i/>
                <w:szCs w:val="20"/>
              </w:rPr>
            </w:pPr>
            <w:r w:rsidRPr="002C6A8D">
              <w:rPr>
                <w:i/>
                <w:szCs w:val="20"/>
              </w:rPr>
              <w:t>Theme</w:t>
            </w:r>
          </w:p>
        </w:tc>
        <w:tc>
          <w:tcPr>
            <w:tcW w:w="2931" w:type="dxa"/>
            <w:shd w:val="clear" w:color="auto" w:fill="auto"/>
          </w:tcPr>
          <w:p w14:paraId="1D75FBA1" w14:textId="77777777" w:rsidR="006F2FE6" w:rsidRPr="002C6A8D" w:rsidRDefault="006F2FE6" w:rsidP="005B11A8">
            <w:pPr>
              <w:jc w:val="both"/>
              <w:rPr>
                <w:i/>
                <w:szCs w:val="20"/>
              </w:rPr>
            </w:pPr>
            <w:r w:rsidRPr="002C6A8D">
              <w:rPr>
                <w:i/>
                <w:szCs w:val="20"/>
              </w:rPr>
              <w:t>ECS, LEU, HW, ICC</w:t>
            </w:r>
          </w:p>
        </w:tc>
      </w:tr>
      <w:tr w:rsidR="006F2FE6" w:rsidRPr="002C6A8D" w14:paraId="7D82C4DF" w14:textId="77777777" w:rsidTr="006F615E">
        <w:trPr>
          <w:trHeight w:val="267"/>
        </w:trPr>
        <w:tc>
          <w:tcPr>
            <w:tcW w:w="2217" w:type="dxa"/>
            <w:shd w:val="clear" w:color="auto" w:fill="auto"/>
          </w:tcPr>
          <w:p w14:paraId="70DB23A2" w14:textId="77777777" w:rsidR="006F2FE6" w:rsidRPr="002C6A8D" w:rsidRDefault="006F2FE6" w:rsidP="005B11A8">
            <w:pPr>
              <w:jc w:val="both"/>
              <w:rPr>
                <w:i/>
                <w:szCs w:val="20"/>
              </w:rPr>
            </w:pPr>
            <w:r w:rsidRPr="002C6A8D">
              <w:rPr>
                <w:i/>
                <w:szCs w:val="20"/>
              </w:rPr>
              <w:t>Track</w:t>
            </w:r>
          </w:p>
        </w:tc>
        <w:tc>
          <w:tcPr>
            <w:tcW w:w="2931" w:type="dxa"/>
            <w:shd w:val="clear" w:color="auto" w:fill="auto"/>
          </w:tcPr>
          <w:p w14:paraId="21F2DFDC" w14:textId="77777777" w:rsidR="006F2FE6" w:rsidRPr="002C6A8D" w:rsidRDefault="006F2FE6" w:rsidP="005B11A8">
            <w:pPr>
              <w:jc w:val="both"/>
              <w:rPr>
                <w:i/>
                <w:szCs w:val="20"/>
              </w:rPr>
            </w:pPr>
            <w:r w:rsidRPr="002C6A8D">
              <w:rPr>
                <w:i/>
                <w:szCs w:val="20"/>
              </w:rPr>
              <w:t>Physics, Mathematics</w:t>
            </w:r>
          </w:p>
        </w:tc>
      </w:tr>
    </w:tbl>
    <w:p w14:paraId="1CC7A9EE" w14:textId="77777777" w:rsidR="000851F0" w:rsidRPr="002C6A8D" w:rsidRDefault="000851F0" w:rsidP="005B11A8">
      <w:pPr>
        <w:jc w:val="both"/>
        <w:rPr>
          <w:i/>
          <w:szCs w:val="20"/>
        </w:rPr>
      </w:pPr>
    </w:p>
    <w:p w14:paraId="32CEE04F" w14:textId="77777777" w:rsidR="004A3F0D" w:rsidRPr="002C6A8D" w:rsidRDefault="004A3F0D" w:rsidP="005B11A8">
      <w:pPr>
        <w:jc w:val="both"/>
        <w:rPr>
          <w:i/>
          <w:szCs w:val="20"/>
          <w:lang w:eastAsia="zh-TW"/>
        </w:rPr>
      </w:pPr>
    </w:p>
    <w:p w14:paraId="4580102A" w14:textId="77777777" w:rsidR="000851F0" w:rsidRPr="002C6A8D" w:rsidRDefault="000851F0" w:rsidP="005B11A8">
      <w:pPr>
        <w:jc w:val="both"/>
        <w:rPr>
          <w:i/>
          <w:szCs w:val="20"/>
        </w:rPr>
      </w:pPr>
      <w:r w:rsidRPr="002C6A8D">
        <w:rPr>
          <w:i/>
          <w:szCs w:val="20"/>
        </w:rPr>
        <w:t>Prerequisites</w:t>
      </w:r>
    </w:p>
    <w:p w14:paraId="5CF8F073" w14:textId="77777777" w:rsidR="00482FE7" w:rsidRPr="002C6A8D" w:rsidRDefault="005B5FF6" w:rsidP="005B11A8">
      <w:pPr>
        <w:contextualSpacing/>
        <w:jc w:val="both"/>
        <w:rPr>
          <w:lang w:val="en-US"/>
        </w:rPr>
      </w:pPr>
      <w:r w:rsidRPr="002C6A8D">
        <w:rPr>
          <w:lang w:val="en-US" w:eastAsia="zh-TW"/>
        </w:rPr>
        <w:t>900233</w:t>
      </w:r>
      <w:r w:rsidRPr="002C6A8D">
        <w:rPr>
          <w:lang w:val="en-US"/>
        </w:rPr>
        <w:t>SCI Quantum Physics</w:t>
      </w:r>
      <w:r w:rsidR="00482FE7" w:rsidRPr="002C6A8D">
        <w:rPr>
          <w:lang w:val="en-US"/>
        </w:rPr>
        <w:t xml:space="preserve">. </w:t>
      </w:r>
      <w:r w:rsidRPr="002C6A8D">
        <w:rPr>
          <w:lang w:val="en-US" w:eastAsia="zh-TW"/>
        </w:rPr>
        <w:t>900131</w:t>
      </w:r>
      <w:r w:rsidRPr="002C6A8D">
        <w:rPr>
          <w:lang w:val="en-US"/>
        </w:rPr>
        <w:t>SCI 131</w:t>
      </w:r>
      <w:r w:rsidRPr="002C6A8D">
        <w:rPr>
          <w:lang w:val="en-US" w:eastAsia="zh-TW"/>
        </w:rPr>
        <w:t xml:space="preserve"> </w:t>
      </w:r>
      <w:r w:rsidR="00482FE7" w:rsidRPr="002C6A8D">
        <w:rPr>
          <w:lang w:val="en-US"/>
        </w:rPr>
        <w:t>E</w:t>
      </w:r>
      <w:r w:rsidRPr="002C6A8D">
        <w:rPr>
          <w:lang w:val="en-US"/>
        </w:rPr>
        <w:t>lectrons, Waves, and Relativity</w:t>
      </w:r>
      <w:r w:rsidR="00482FE7" w:rsidRPr="002C6A8D">
        <w:rPr>
          <w:lang w:val="en-US"/>
        </w:rPr>
        <w:t xml:space="preserve"> highly recommended.</w:t>
      </w:r>
    </w:p>
    <w:p w14:paraId="552D59C5" w14:textId="77777777" w:rsidR="000851F0" w:rsidRPr="002C6A8D" w:rsidRDefault="000851F0" w:rsidP="005B11A8">
      <w:pPr>
        <w:jc w:val="both"/>
        <w:rPr>
          <w:i/>
          <w:szCs w:val="20"/>
          <w:lang w:val="en-US"/>
        </w:rPr>
      </w:pPr>
    </w:p>
    <w:p w14:paraId="47D9CD48" w14:textId="77777777" w:rsidR="000851F0" w:rsidRPr="002C6A8D" w:rsidRDefault="000851F0" w:rsidP="005B11A8">
      <w:pPr>
        <w:jc w:val="both"/>
        <w:rPr>
          <w:i/>
          <w:szCs w:val="20"/>
        </w:rPr>
      </w:pPr>
      <w:r w:rsidRPr="002C6A8D">
        <w:rPr>
          <w:i/>
          <w:szCs w:val="20"/>
        </w:rPr>
        <w:t>Course description</w:t>
      </w:r>
    </w:p>
    <w:p w14:paraId="09A52085" w14:textId="77777777" w:rsidR="00482FE7" w:rsidRPr="002C6A8D" w:rsidRDefault="00482FE7" w:rsidP="005B11A8">
      <w:pPr>
        <w:contextualSpacing/>
        <w:jc w:val="both"/>
        <w:rPr>
          <w:lang w:val="en-US"/>
        </w:rPr>
      </w:pPr>
      <w:r w:rsidRPr="002C6A8D">
        <w:rPr>
          <w:lang w:val="en-US"/>
        </w:rPr>
        <w:t xml:space="preserve">Many natural systems such as snowflakes, molecules, and plants exhibit a high degree of symmetry. Symmetry reveals the internal structure of the system, and the possible ways it can interact with its environment. Finding the symmetries of a problem sometimes allows us to give a complete characterization of the system. </w:t>
      </w:r>
    </w:p>
    <w:p w14:paraId="1EDD4E3C" w14:textId="77777777" w:rsidR="00482FE7" w:rsidRPr="002C6A8D" w:rsidRDefault="00482FE7" w:rsidP="005B11A8">
      <w:pPr>
        <w:contextualSpacing/>
        <w:jc w:val="both"/>
        <w:rPr>
          <w:lang w:val="en-US"/>
        </w:rPr>
      </w:pPr>
      <w:r w:rsidRPr="002C6A8D">
        <w:rPr>
          <w:lang w:val="en-US"/>
        </w:rPr>
        <w:t>This course introduces the student to a number of concepts and techniques in mathematical physics through the study of several physical systems. Differential equations, tensors, and space-time symmetries will be put to work through the relativistic Maxwell equations. The concept of spontaneously broken symmetry will be illustrated in superconductors. The symmetries of the hydrogen atom and the standard model of elementary particles will be exhibited. Particles with spin will be introduced using the Klein-Gordon and Dirac equations. Other special topics include scattering theory and systems of many particles. The course will alternate and combine student presentations, lectures, and projects.</w:t>
      </w:r>
    </w:p>
    <w:p w14:paraId="2B0F04F4" w14:textId="77777777" w:rsidR="00D84884" w:rsidRPr="002C6A8D" w:rsidRDefault="00D84884" w:rsidP="005B11A8">
      <w:pPr>
        <w:jc w:val="both"/>
        <w:rPr>
          <w:szCs w:val="20"/>
          <w:lang w:val="en-US"/>
        </w:rPr>
      </w:pPr>
    </w:p>
    <w:p w14:paraId="7A3DBE1B" w14:textId="77777777" w:rsidR="000851F0" w:rsidRPr="002C6A8D" w:rsidRDefault="000851F0" w:rsidP="005B11A8">
      <w:pPr>
        <w:pStyle w:val="Heading1"/>
        <w:jc w:val="both"/>
        <w:rPr>
          <w:szCs w:val="20"/>
        </w:rPr>
      </w:pPr>
    </w:p>
    <w:p w14:paraId="2DB31E3A" w14:textId="77777777" w:rsidR="000851F0" w:rsidRPr="002C6A8D" w:rsidRDefault="000005AB" w:rsidP="005B11A8">
      <w:pPr>
        <w:pStyle w:val="Heading1"/>
        <w:jc w:val="both"/>
        <w:rPr>
          <w:szCs w:val="20"/>
        </w:rPr>
      </w:pPr>
      <w:bookmarkStart w:id="898" w:name="_Toc372036198"/>
      <w:r w:rsidRPr="002C6A8D">
        <w:rPr>
          <w:szCs w:val="20"/>
        </w:rPr>
        <w:t>900</w:t>
      </w:r>
      <w:r w:rsidR="000851F0" w:rsidRPr="002C6A8D">
        <w:rPr>
          <w:szCs w:val="20"/>
        </w:rPr>
        <w:t>333</w:t>
      </w:r>
      <w:r w:rsidRPr="002C6A8D">
        <w:rPr>
          <w:szCs w:val="20"/>
        </w:rPr>
        <w:t>SCI</w:t>
      </w:r>
      <w:r w:rsidR="000851F0" w:rsidRPr="002C6A8D">
        <w:rPr>
          <w:szCs w:val="20"/>
        </w:rPr>
        <w:tab/>
        <w:t>Condensed Matter Physics</w:t>
      </w:r>
      <w:bookmarkEnd w:id="898"/>
    </w:p>
    <w:tbl>
      <w:tblPr>
        <w:tblW w:w="0" w:type="auto"/>
        <w:tblLook w:val="01E0" w:firstRow="1" w:lastRow="1" w:firstColumn="1" w:lastColumn="1" w:noHBand="0" w:noVBand="0"/>
      </w:tblPr>
      <w:tblGrid>
        <w:gridCol w:w="2217"/>
        <w:gridCol w:w="2931"/>
      </w:tblGrid>
      <w:tr w:rsidR="006F2FE6" w:rsidRPr="002C6A8D" w14:paraId="135BD27E" w14:textId="77777777" w:rsidTr="006F615E">
        <w:trPr>
          <w:trHeight w:val="255"/>
        </w:trPr>
        <w:tc>
          <w:tcPr>
            <w:tcW w:w="2217" w:type="dxa"/>
            <w:shd w:val="clear" w:color="auto" w:fill="auto"/>
          </w:tcPr>
          <w:p w14:paraId="4B9B59D5" w14:textId="77777777" w:rsidR="006F2FE6" w:rsidRPr="002C6A8D" w:rsidRDefault="006F2FE6" w:rsidP="005B11A8">
            <w:pPr>
              <w:jc w:val="both"/>
              <w:rPr>
                <w:i/>
                <w:szCs w:val="20"/>
              </w:rPr>
            </w:pPr>
            <w:r w:rsidRPr="002C6A8D">
              <w:rPr>
                <w:i/>
                <w:szCs w:val="20"/>
              </w:rPr>
              <w:t>Credit points</w:t>
            </w:r>
          </w:p>
        </w:tc>
        <w:tc>
          <w:tcPr>
            <w:tcW w:w="2931" w:type="dxa"/>
            <w:shd w:val="clear" w:color="auto" w:fill="auto"/>
          </w:tcPr>
          <w:p w14:paraId="21D21427" w14:textId="77777777" w:rsidR="006F2FE6" w:rsidRPr="002C6A8D" w:rsidRDefault="006F2FE6" w:rsidP="005B11A8">
            <w:pPr>
              <w:jc w:val="both"/>
              <w:rPr>
                <w:i/>
                <w:szCs w:val="20"/>
              </w:rPr>
            </w:pPr>
            <w:r w:rsidRPr="002C6A8D">
              <w:rPr>
                <w:i/>
                <w:szCs w:val="20"/>
              </w:rPr>
              <w:t>6 ecp</w:t>
            </w:r>
          </w:p>
        </w:tc>
      </w:tr>
      <w:tr w:rsidR="006F2FE6" w:rsidRPr="002C6A8D" w14:paraId="4F841987" w14:textId="77777777" w:rsidTr="006F615E">
        <w:trPr>
          <w:trHeight w:val="255"/>
        </w:trPr>
        <w:tc>
          <w:tcPr>
            <w:tcW w:w="2217" w:type="dxa"/>
            <w:shd w:val="clear" w:color="auto" w:fill="auto"/>
          </w:tcPr>
          <w:p w14:paraId="44A6F9B3" w14:textId="77777777" w:rsidR="006F2FE6" w:rsidRPr="002C6A8D" w:rsidRDefault="006F2FE6" w:rsidP="005B11A8">
            <w:pPr>
              <w:jc w:val="both"/>
              <w:rPr>
                <w:i/>
                <w:szCs w:val="20"/>
              </w:rPr>
            </w:pPr>
            <w:r w:rsidRPr="002C6A8D">
              <w:rPr>
                <w:i/>
                <w:szCs w:val="20"/>
              </w:rPr>
              <w:t>Theme</w:t>
            </w:r>
          </w:p>
        </w:tc>
        <w:tc>
          <w:tcPr>
            <w:tcW w:w="2931" w:type="dxa"/>
            <w:shd w:val="clear" w:color="auto" w:fill="auto"/>
          </w:tcPr>
          <w:p w14:paraId="54C61E45" w14:textId="77777777" w:rsidR="006F2FE6" w:rsidRPr="002C6A8D" w:rsidRDefault="006F2FE6" w:rsidP="005B11A8">
            <w:pPr>
              <w:jc w:val="both"/>
              <w:rPr>
                <w:i/>
                <w:szCs w:val="20"/>
              </w:rPr>
            </w:pPr>
            <w:r w:rsidRPr="002C6A8D">
              <w:rPr>
                <w:i/>
                <w:szCs w:val="20"/>
              </w:rPr>
              <w:t>ECS, LEU, HW, ICC</w:t>
            </w:r>
          </w:p>
        </w:tc>
      </w:tr>
      <w:tr w:rsidR="006F2FE6" w:rsidRPr="002C6A8D" w14:paraId="4A4DE53A" w14:textId="77777777" w:rsidTr="006F615E">
        <w:trPr>
          <w:trHeight w:val="267"/>
        </w:trPr>
        <w:tc>
          <w:tcPr>
            <w:tcW w:w="2217" w:type="dxa"/>
            <w:shd w:val="clear" w:color="auto" w:fill="auto"/>
          </w:tcPr>
          <w:p w14:paraId="19D42F6E" w14:textId="77777777" w:rsidR="006F2FE6" w:rsidRPr="002C6A8D" w:rsidRDefault="006F2FE6" w:rsidP="005B11A8">
            <w:pPr>
              <w:jc w:val="both"/>
              <w:rPr>
                <w:i/>
                <w:szCs w:val="20"/>
              </w:rPr>
            </w:pPr>
            <w:r w:rsidRPr="002C6A8D">
              <w:rPr>
                <w:i/>
                <w:szCs w:val="20"/>
              </w:rPr>
              <w:t>Track</w:t>
            </w:r>
          </w:p>
        </w:tc>
        <w:tc>
          <w:tcPr>
            <w:tcW w:w="2931" w:type="dxa"/>
            <w:shd w:val="clear" w:color="auto" w:fill="auto"/>
          </w:tcPr>
          <w:p w14:paraId="7C2C4B33" w14:textId="77777777" w:rsidR="006F2FE6" w:rsidRPr="002C6A8D" w:rsidRDefault="006F2FE6" w:rsidP="005B11A8">
            <w:pPr>
              <w:jc w:val="both"/>
              <w:rPr>
                <w:i/>
                <w:szCs w:val="20"/>
              </w:rPr>
            </w:pPr>
            <w:r w:rsidRPr="002C6A8D">
              <w:rPr>
                <w:i/>
                <w:szCs w:val="20"/>
              </w:rPr>
              <w:t>Physics</w:t>
            </w:r>
          </w:p>
        </w:tc>
      </w:tr>
    </w:tbl>
    <w:p w14:paraId="295FCC18" w14:textId="77777777" w:rsidR="0088601F" w:rsidRPr="002C6A8D" w:rsidRDefault="0088601F" w:rsidP="005B11A8">
      <w:pPr>
        <w:jc w:val="both"/>
        <w:rPr>
          <w:szCs w:val="20"/>
        </w:rPr>
      </w:pPr>
    </w:p>
    <w:p w14:paraId="5B258F61" w14:textId="77777777" w:rsidR="0088601F" w:rsidRPr="002C6A8D" w:rsidRDefault="0088601F" w:rsidP="005B11A8">
      <w:pPr>
        <w:jc w:val="both"/>
        <w:rPr>
          <w:i/>
          <w:szCs w:val="20"/>
        </w:rPr>
      </w:pPr>
      <w:r w:rsidRPr="002C6A8D">
        <w:rPr>
          <w:i/>
          <w:szCs w:val="20"/>
        </w:rPr>
        <w:t>Prerequisites</w:t>
      </w:r>
    </w:p>
    <w:p w14:paraId="4AFA7433" w14:textId="77777777" w:rsidR="0088601F" w:rsidRPr="002C6A8D" w:rsidRDefault="00A12DA3" w:rsidP="005B11A8">
      <w:pPr>
        <w:jc w:val="both"/>
        <w:rPr>
          <w:szCs w:val="20"/>
        </w:rPr>
      </w:pPr>
      <w:r w:rsidRPr="002C6A8D">
        <w:rPr>
          <w:szCs w:val="20"/>
          <w:lang w:eastAsia="zh-TW"/>
        </w:rPr>
        <w:t xml:space="preserve">900233SCI </w:t>
      </w:r>
      <w:r w:rsidR="0088601F" w:rsidRPr="002C6A8D">
        <w:rPr>
          <w:szCs w:val="20"/>
        </w:rPr>
        <w:t>Quantum Physics (Physics of Heat, strongly recommended)</w:t>
      </w:r>
    </w:p>
    <w:p w14:paraId="05489AF4" w14:textId="77777777" w:rsidR="0088601F" w:rsidRPr="002C6A8D" w:rsidRDefault="0088601F" w:rsidP="005B11A8">
      <w:pPr>
        <w:jc w:val="both"/>
        <w:rPr>
          <w:szCs w:val="20"/>
        </w:rPr>
      </w:pPr>
    </w:p>
    <w:p w14:paraId="4D6D2E9F" w14:textId="77777777" w:rsidR="0088601F" w:rsidRPr="002C6A8D" w:rsidRDefault="0088601F" w:rsidP="005B11A8">
      <w:pPr>
        <w:jc w:val="both"/>
        <w:rPr>
          <w:i/>
          <w:szCs w:val="20"/>
        </w:rPr>
      </w:pPr>
      <w:r w:rsidRPr="002C6A8D">
        <w:rPr>
          <w:i/>
          <w:szCs w:val="20"/>
        </w:rPr>
        <w:t>Course description</w:t>
      </w:r>
    </w:p>
    <w:p w14:paraId="70A27B80" w14:textId="77777777" w:rsidR="0088601F" w:rsidRPr="002C6A8D" w:rsidRDefault="0088601F" w:rsidP="005B11A8">
      <w:pPr>
        <w:pStyle w:val="Alineatekst"/>
        <w:spacing w:line="240" w:lineRule="auto"/>
        <w:rPr>
          <w:rFonts w:ascii="Verdana" w:hAnsi="Verdana"/>
          <w:sz w:val="20"/>
          <w:lang w:val="en-GB"/>
        </w:rPr>
      </w:pPr>
      <w:r w:rsidRPr="002C6A8D">
        <w:rPr>
          <w:rFonts w:ascii="Verdana" w:hAnsi="Verdana"/>
          <w:sz w:val="20"/>
          <w:lang w:val="en-GB"/>
        </w:rPr>
        <w:t>For this course we leave the traditional path which starts with a geometric description of ideal crystal structures and scattering of X-rays and neutrons in such structures. Instead, we immediately consider electron tunnelling from atom to atom in condensed matter, a process which is independent of the exact arrangement of atoms. The basic theoretical ingredients are introduced by treating the simplest system, that of two protons and two electrons, i.e. the H</w:t>
      </w:r>
      <w:r w:rsidRPr="002C6A8D">
        <w:rPr>
          <w:rFonts w:ascii="Verdana" w:hAnsi="Verdana"/>
          <w:sz w:val="20"/>
          <w:vertAlign w:val="subscript"/>
          <w:lang w:val="en-GB"/>
        </w:rPr>
        <w:t>2</w:t>
      </w:r>
      <w:r w:rsidRPr="002C6A8D">
        <w:rPr>
          <w:rFonts w:ascii="Verdana" w:hAnsi="Verdana"/>
          <w:sz w:val="20"/>
          <w:lang w:val="en-GB"/>
        </w:rPr>
        <w:t>-</w:t>
      </w:r>
      <w:r w:rsidRPr="002C6A8D">
        <w:rPr>
          <w:rFonts w:ascii="Verdana" w:hAnsi="Verdana"/>
          <w:sz w:val="20"/>
          <w:lang w:val="en-GB"/>
        </w:rPr>
        <w:lastRenderedPageBreak/>
        <w:t>molecule. Already with this simple example we can understand qualitatively electron hopping, correlation effects and the occurrence of magnetism.</w:t>
      </w:r>
    </w:p>
    <w:p w14:paraId="2468D35D" w14:textId="77777777" w:rsidR="0088601F" w:rsidRPr="002C6A8D" w:rsidRDefault="0088601F" w:rsidP="005B11A8">
      <w:pPr>
        <w:pStyle w:val="Alineatekst"/>
        <w:spacing w:line="240" w:lineRule="auto"/>
        <w:rPr>
          <w:rFonts w:ascii="Verdana" w:hAnsi="Verdana"/>
          <w:sz w:val="20"/>
          <w:lang w:val="en-GB"/>
        </w:rPr>
      </w:pPr>
    </w:p>
    <w:p w14:paraId="648165FC" w14:textId="77777777" w:rsidR="0088601F" w:rsidRPr="002C6A8D" w:rsidRDefault="0088601F" w:rsidP="005B11A8">
      <w:pPr>
        <w:pStyle w:val="Alineatekst"/>
        <w:spacing w:line="240" w:lineRule="auto"/>
        <w:rPr>
          <w:rFonts w:ascii="Verdana" w:hAnsi="Verdana"/>
          <w:sz w:val="20"/>
          <w:lang w:val="en-GB"/>
        </w:rPr>
      </w:pPr>
      <w:r w:rsidRPr="002C6A8D">
        <w:rPr>
          <w:rFonts w:ascii="Verdana" w:hAnsi="Verdana"/>
          <w:sz w:val="20"/>
          <w:lang w:val="en-GB"/>
        </w:rPr>
        <w:t>Evidently, a two atomic molecule is quite different from a solid containing approximately 10</w:t>
      </w:r>
      <w:r w:rsidRPr="002C6A8D">
        <w:rPr>
          <w:rFonts w:ascii="Verdana" w:hAnsi="Verdana"/>
          <w:sz w:val="20"/>
          <w:vertAlign w:val="superscript"/>
          <w:lang w:val="en-GB"/>
        </w:rPr>
        <w:t>23</w:t>
      </w:r>
      <w:r w:rsidRPr="002C6A8D">
        <w:rPr>
          <w:rFonts w:ascii="Verdana" w:hAnsi="Verdana"/>
          <w:sz w:val="20"/>
          <w:lang w:val="en-GB"/>
        </w:rPr>
        <w:t xml:space="preserve"> atoms per cm</w:t>
      </w:r>
      <w:r w:rsidRPr="002C6A8D">
        <w:rPr>
          <w:rFonts w:ascii="Verdana" w:hAnsi="Verdana"/>
          <w:sz w:val="20"/>
          <w:vertAlign w:val="superscript"/>
          <w:lang w:val="en-GB"/>
        </w:rPr>
        <w:t>3</w:t>
      </w:r>
      <w:r w:rsidRPr="002C6A8D">
        <w:rPr>
          <w:rFonts w:ascii="Verdana" w:hAnsi="Verdana"/>
          <w:sz w:val="20"/>
          <w:lang w:val="en-GB"/>
        </w:rPr>
        <w:t xml:space="preserve">. In order to explore the profound influence of a large number of atoms we consider a very long chain of atoms and discover that translation invariance can lead to the formation of energy bands separated by forbidden energy gaps. This plays a vital role in the description of metals, semiconductors and insulators. </w:t>
      </w:r>
    </w:p>
    <w:p w14:paraId="53324E29" w14:textId="77777777" w:rsidR="0088601F" w:rsidRPr="002C6A8D" w:rsidRDefault="0088601F" w:rsidP="005B11A8">
      <w:pPr>
        <w:pStyle w:val="Alineatekst"/>
        <w:spacing w:line="240" w:lineRule="auto"/>
        <w:rPr>
          <w:rFonts w:ascii="Verdana" w:hAnsi="Verdana"/>
          <w:sz w:val="20"/>
          <w:lang w:val="en-GB"/>
        </w:rPr>
      </w:pPr>
      <w:r w:rsidRPr="002C6A8D">
        <w:rPr>
          <w:rFonts w:ascii="Verdana" w:hAnsi="Verdana"/>
          <w:sz w:val="20"/>
          <w:lang w:val="en-GB"/>
        </w:rPr>
        <w:t>The determination of electronic states in materials is only one ingredient of condensed matter physics. It is quite evident that in many-particle systems statistical physics is eminently needed. While electrons are described by Fermi-Dirac statistics, lattice vibrations (whose quanta are called phonons) obey Bose-Einstein statistics. In a certain sense, Physics of Condensed Matter is a marriage of Statistical Physics and Quantum Mechanics. It is a fascinating playground where various skills are required to understand the many facets of existing and future materials. It is also a playground full of surprises, some of the most spectacular being the discovery of high temperature superconductors (Nobel prize 1987) and of graphene (Nobel prize 2010). Both systems will be described in this course.</w:t>
      </w:r>
    </w:p>
    <w:p w14:paraId="4BED5E06" w14:textId="77777777" w:rsidR="0088601F" w:rsidRPr="002C6A8D" w:rsidRDefault="0088601F" w:rsidP="005B11A8">
      <w:pPr>
        <w:jc w:val="both"/>
        <w:rPr>
          <w:szCs w:val="20"/>
        </w:rPr>
      </w:pPr>
    </w:p>
    <w:p w14:paraId="6C3CF1EE" w14:textId="77777777" w:rsidR="000851F0" w:rsidRPr="002C6A8D" w:rsidRDefault="000851F0" w:rsidP="005B11A8">
      <w:pPr>
        <w:jc w:val="both"/>
        <w:rPr>
          <w:szCs w:val="20"/>
        </w:rPr>
      </w:pPr>
    </w:p>
    <w:p w14:paraId="791A2AEC" w14:textId="77777777" w:rsidR="00D84884" w:rsidRPr="002C6A8D" w:rsidRDefault="000005AB" w:rsidP="005B11A8">
      <w:pPr>
        <w:pStyle w:val="Heading1"/>
        <w:jc w:val="both"/>
        <w:rPr>
          <w:szCs w:val="20"/>
        </w:rPr>
      </w:pPr>
      <w:bookmarkStart w:id="899" w:name="_Toc194388844"/>
      <w:bookmarkStart w:id="900" w:name="_Toc196217766"/>
      <w:bookmarkStart w:id="901" w:name="_Toc196219114"/>
      <w:bookmarkStart w:id="902" w:name="_Toc196815352"/>
      <w:bookmarkStart w:id="903" w:name="_Toc196886410"/>
      <w:bookmarkStart w:id="904" w:name="_Toc202860065"/>
      <w:bookmarkStart w:id="905" w:name="_Toc372036199"/>
      <w:r w:rsidRPr="002C6A8D">
        <w:rPr>
          <w:szCs w:val="20"/>
        </w:rPr>
        <w:t>900</w:t>
      </w:r>
      <w:r w:rsidR="00FC5B02" w:rsidRPr="002C6A8D">
        <w:rPr>
          <w:szCs w:val="20"/>
        </w:rPr>
        <w:t>341</w:t>
      </w:r>
      <w:r w:rsidRPr="002C6A8D">
        <w:rPr>
          <w:szCs w:val="20"/>
        </w:rPr>
        <w:t>SCI</w:t>
      </w:r>
      <w:r w:rsidR="00D84884" w:rsidRPr="002C6A8D">
        <w:rPr>
          <w:szCs w:val="20"/>
        </w:rPr>
        <w:tab/>
      </w:r>
      <w:bookmarkEnd w:id="899"/>
      <w:bookmarkEnd w:id="900"/>
      <w:bookmarkEnd w:id="901"/>
      <w:bookmarkEnd w:id="902"/>
      <w:bookmarkEnd w:id="903"/>
      <w:bookmarkEnd w:id="904"/>
      <w:r w:rsidR="007858BD" w:rsidRPr="002C6A8D">
        <w:rPr>
          <w:szCs w:val="20"/>
        </w:rPr>
        <w:t>Physical Biology of the Cell</w:t>
      </w:r>
      <w:bookmarkEnd w:id="905"/>
      <w:r w:rsidR="0014593F" w:rsidRPr="002C6A8D">
        <w:rPr>
          <w:szCs w:val="20"/>
        </w:rPr>
        <w:t xml:space="preserve"> </w:t>
      </w:r>
    </w:p>
    <w:tbl>
      <w:tblPr>
        <w:tblW w:w="0" w:type="auto"/>
        <w:tblLook w:val="01E0" w:firstRow="1" w:lastRow="1" w:firstColumn="1" w:lastColumn="1" w:noHBand="0" w:noVBand="0"/>
      </w:tblPr>
      <w:tblGrid>
        <w:gridCol w:w="2217"/>
        <w:gridCol w:w="2931"/>
      </w:tblGrid>
      <w:tr w:rsidR="0085460D" w:rsidRPr="002C6A8D" w14:paraId="45E72949" w14:textId="77777777" w:rsidTr="006F615E">
        <w:trPr>
          <w:trHeight w:val="255"/>
        </w:trPr>
        <w:tc>
          <w:tcPr>
            <w:tcW w:w="2217" w:type="dxa"/>
            <w:shd w:val="clear" w:color="auto" w:fill="auto"/>
          </w:tcPr>
          <w:p w14:paraId="7BED9C7D" w14:textId="77777777" w:rsidR="0085460D" w:rsidRPr="002C6A8D" w:rsidRDefault="0085460D" w:rsidP="005B11A8">
            <w:pPr>
              <w:jc w:val="both"/>
              <w:rPr>
                <w:i/>
                <w:szCs w:val="20"/>
              </w:rPr>
            </w:pPr>
            <w:r w:rsidRPr="002C6A8D">
              <w:rPr>
                <w:i/>
                <w:szCs w:val="20"/>
              </w:rPr>
              <w:t>Credit points</w:t>
            </w:r>
          </w:p>
        </w:tc>
        <w:tc>
          <w:tcPr>
            <w:tcW w:w="2931" w:type="dxa"/>
            <w:shd w:val="clear" w:color="auto" w:fill="auto"/>
          </w:tcPr>
          <w:p w14:paraId="659951E2" w14:textId="77777777" w:rsidR="0085460D" w:rsidRPr="002C6A8D" w:rsidRDefault="0085460D" w:rsidP="005B11A8">
            <w:pPr>
              <w:jc w:val="both"/>
              <w:rPr>
                <w:i/>
                <w:szCs w:val="20"/>
              </w:rPr>
            </w:pPr>
            <w:r w:rsidRPr="002C6A8D">
              <w:rPr>
                <w:i/>
                <w:szCs w:val="20"/>
              </w:rPr>
              <w:t>6 ecp</w:t>
            </w:r>
          </w:p>
        </w:tc>
      </w:tr>
      <w:tr w:rsidR="0085460D" w:rsidRPr="002C6A8D" w14:paraId="467A6811" w14:textId="77777777" w:rsidTr="006F615E">
        <w:trPr>
          <w:trHeight w:val="255"/>
        </w:trPr>
        <w:tc>
          <w:tcPr>
            <w:tcW w:w="2217" w:type="dxa"/>
            <w:shd w:val="clear" w:color="auto" w:fill="auto"/>
          </w:tcPr>
          <w:p w14:paraId="5027BBB9" w14:textId="77777777" w:rsidR="0085460D" w:rsidRPr="002C6A8D" w:rsidRDefault="0085460D" w:rsidP="005B11A8">
            <w:pPr>
              <w:jc w:val="both"/>
              <w:rPr>
                <w:i/>
                <w:szCs w:val="20"/>
              </w:rPr>
            </w:pPr>
            <w:r w:rsidRPr="002C6A8D">
              <w:rPr>
                <w:i/>
                <w:szCs w:val="20"/>
              </w:rPr>
              <w:t>Theme</w:t>
            </w:r>
          </w:p>
        </w:tc>
        <w:tc>
          <w:tcPr>
            <w:tcW w:w="2931" w:type="dxa"/>
            <w:shd w:val="clear" w:color="auto" w:fill="auto"/>
          </w:tcPr>
          <w:p w14:paraId="1F5978C2" w14:textId="77777777" w:rsidR="0085460D" w:rsidRPr="002C6A8D" w:rsidRDefault="0085460D" w:rsidP="005B11A8">
            <w:pPr>
              <w:jc w:val="both"/>
              <w:rPr>
                <w:i/>
                <w:szCs w:val="20"/>
              </w:rPr>
            </w:pPr>
            <w:r w:rsidRPr="002C6A8D">
              <w:rPr>
                <w:i/>
                <w:szCs w:val="20"/>
              </w:rPr>
              <w:t>ECS, LEU, HW, ICC</w:t>
            </w:r>
          </w:p>
        </w:tc>
      </w:tr>
      <w:tr w:rsidR="0085460D" w:rsidRPr="002C6A8D" w14:paraId="6D51FCBD" w14:textId="77777777" w:rsidTr="006F615E">
        <w:trPr>
          <w:trHeight w:val="267"/>
        </w:trPr>
        <w:tc>
          <w:tcPr>
            <w:tcW w:w="2217" w:type="dxa"/>
            <w:shd w:val="clear" w:color="auto" w:fill="auto"/>
          </w:tcPr>
          <w:p w14:paraId="60F739DA" w14:textId="77777777" w:rsidR="0085460D" w:rsidRPr="002C6A8D" w:rsidRDefault="0085460D" w:rsidP="005B11A8">
            <w:pPr>
              <w:jc w:val="both"/>
              <w:rPr>
                <w:i/>
                <w:szCs w:val="20"/>
              </w:rPr>
            </w:pPr>
            <w:r w:rsidRPr="002C6A8D">
              <w:rPr>
                <w:i/>
                <w:szCs w:val="20"/>
              </w:rPr>
              <w:t>Track</w:t>
            </w:r>
          </w:p>
        </w:tc>
        <w:tc>
          <w:tcPr>
            <w:tcW w:w="2931" w:type="dxa"/>
            <w:shd w:val="clear" w:color="auto" w:fill="auto"/>
          </w:tcPr>
          <w:p w14:paraId="07734CB2" w14:textId="77777777" w:rsidR="0085460D" w:rsidRPr="002C6A8D" w:rsidRDefault="0085460D" w:rsidP="005B11A8">
            <w:pPr>
              <w:jc w:val="both"/>
              <w:rPr>
                <w:i/>
                <w:szCs w:val="20"/>
              </w:rPr>
            </w:pPr>
            <w:r w:rsidRPr="002C6A8D">
              <w:rPr>
                <w:i/>
                <w:szCs w:val="20"/>
              </w:rPr>
              <w:t>Physics, Biology</w:t>
            </w:r>
          </w:p>
        </w:tc>
      </w:tr>
    </w:tbl>
    <w:p w14:paraId="7D59C1B6" w14:textId="77777777" w:rsidR="000851F0" w:rsidRPr="002C6A8D" w:rsidRDefault="000851F0" w:rsidP="005B11A8">
      <w:pPr>
        <w:jc w:val="both"/>
        <w:rPr>
          <w:i/>
          <w:szCs w:val="20"/>
        </w:rPr>
      </w:pPr>
    </w:p>
    <w:p w14:paraId="77696869" w14:textId="77777777" w:rsidR="00626B47" w:rsidRPr="002C6A8D" w:rsidRDefault="00626B47" w:rsidP="005B11A8">
      <w:pPr>
        <w:jc w:val="both"/>
        <w:rPr>
          <w:i/>
          <w:szCs w:val="20"/>
        </w:rPr>
      </w:pPr>
      <w:r w:rsidRPr="002C6A8D">
        <w:rPr>
          <w:i/>
          <w:szCs w:val="20"/>
        </w:rPr>
        <w:t>Prerequisites</w:t>
      </w:r>
    </w:p>
    <w:p w14:paraId="21D789BE" w14:textId="77777777" w:rsidR="00626B47" w:rsidRPr="002C6A8D" w:rsidRDefault="00F20CE1" w:rsidP="005B11A8">
      <w:pPr>
        <w:jc w:val="both"/>
        <w:rPr>
          <w:szCs w:val="20"/>
        </w:rPr>
      </w:pPr>
      <w:r w:rsidRPr="002C6A8D">
        <w:rPr>
          <w:szCs w:val="20"/>
          <w:lang w:eastAsia="zh-TW"/>
        </w:rPr>
        <w:t xml:space="preserve">900231SCI </w:t>
      </w:r>
      <w:r w:rsidR="00626B47" w:rsidRPr="002C6A8D">
        <w:rPr>
          <w:szCs w:val="20"/>
        </w:rPr>
        <w:t xml:space="preserve">Physics of Heat or </w:t>
      </w:r>
      <w:r w:rsidRPr="002C6A8D">
        <w:rPr>
          <w:szCs w:val="20"/>
          <w:lang w:eastAsia="zh-TW"/>
        </w:rPr>
        <w:t xml:space="preserve">900252SCI </w:t>
      </w:r>
      <w:r w:rsidR="00626B47" w:rsidRPr="002C6A8D">
        <w:rPr>
          <w:szCs w:val="20"/>
        </w:rPr>
        <w:t>Molecular Cell Biology</w:t>
      </w:r>
    </w:p>
    <w:p w14:paraId="64CC12C4" w14:textId="77777777" w:rsidR="00626B47" w:rsidRPr="002C6A8D" w:rsidRDefault="00626B47" w:rsidP="005B11A8">
      <w:pPr>
        <w:jc w:val="both"/>
        <w:rPr>
          <w:szCs w:val="20"/>
        </w:rPr>
      </w:pPr>
    </w:p>
    <w:p w14:paraId="03F8D3C1" w14:textId="77777777" w:rsidR="00626B47" w:rsidRPr="002C6A8D" w:rsidRDefault="00626B47" w:rsidP="005B11A8">
      <w:pPr>
        <w:jc w:val="both"/>
        <w:rPr>
          <w:i/>
          <w:szCs w:val="20"/>
        </w:rPr>
      </w:pPr>
      <w:r w:rsidRPr="002C6A8D">
        <w:rPr>
          <w:i/>
          <w:szCs w:val="20"/>
        </w:rPr>
        <w:t>Course description</w:t>
      </w:r>
    </w:p>
    <w:p w14:paraId="7BE051D3" w14:textId="77777777" w:rsidR="00626B47" w:rsidRPr="002C6A8D" w:rsidRDefault="00626B47" w:rsidP="005B11A8">
      <w:pPr>
        <w:autoSpaceDE w:val="0"/>
        <w:autoSpaceDN w:val="0"/>
        <w:adjustRightInd w:val="0"/>
        <w:jc w:val="both"/>
        <w:rPr>
          <w:rFonts w:eastAsia="SimSun" w:cs="Courier New"/>
          <w:szCs w:val="20"/>
          <w:lang w:eastAsia="zh-CN"/>
        </w:rPr>
      </w:pPr>
      <w:r w:rsidRPr="002C6A8D">
        <w:rPr>
          <w:rFonts w:eastAsia="SimSun" w:cs="Courier New"/>
          <w:szCs w:val="20"/>
          <w:lang w:eastAsia="zh-CN"/>
        </w:rPr>
        <w:t>This course provides insight in how the basic tools and knowledge of physics and mathematics can be used to better understand biology on the cellular and molecular level. Students will acquire knowledge and understanding to build quantitative models that provide a deeper insight in living systems.</w:t>
      </w:r>
    </w:p>
    <w:p w14:paraId="67B00D20" w14:textId="77777777" w:rsidR="00626B47" w:rsidRPr="002C6A8D" w:rsidRDefault="00626B47" w:rsidP="005B11A8">
      <w:pPr>
        <w:autoSpaceDE w:val="0"/>
        <w:autoSpaceDN w:val="0"/>
        <w:adjustRightInd w:val="0"/>
        <w:jc w:val="both"/>
        <w:rPr>
          <w:rFonts w:eastAsia="SimSun" w:cs="Courier New"/>
          <w:szCs w:val="20"/>
          <w:lang w:eastAsia="zh-CN"/>
        </w:rPr>
      </w:pPr>
    </w:p>
    <w:p w14:paraId="67F48008" w14:textId="77777777" w:rsidR="00626B47" w:rsidRPr="002C6A8D" w:rsidRDefault="00626B47" w:rsidP="005B11A8">
      <w:pPr>
        <w:autoSpaceDE w:val="0"/>
        <w:autoSpaceDN w:val="0"/>
        <w:adjustRightInd w:val="0"/>
        <w:jc w:val="both"/>
        <w:rPr>
          <w:rFonts w:eastAsia="SimSun" w:cs="Courier New"/>
          <w:szCs w:val="20"/>
          <w:lang w:eastAsia="zh-CN"/>
        </w:rPr>
      </w:pPr>
      <w:r w:rsidRPr="002C6A8D">
        <w:rPr>
          <w:rFonts w:eastAsia="SimSun" w:cs="Courier New"/>
          <w:szCs w:val="20"/>
          <w:lang w:eastAsia="zh-CN"/>
        </w:rPr>
        <w:t>Course content</w:t>
      </w:r>
    </w:p>
    <w:p w14:paraId="29E092F7" w14:textId="77777777" w:rsidR="00626B47" w:rsidRPr="002C6A8D" w:rsidRDefault="00626B47" w:rsidP="00C9064E">
      <w:pPr>
        <w:numPr>
          <w:ilvl w:val="0"/>
          <w:numId w:val="29"/>
        </w:numPr>
        <w:autoSpaceDE w:val="0"/>
        <w:autoSpaceDN w:val="0"/>
        <w:adjustRightInd w:val="0"/>
        <w:jc w:val="both"/>
        <w:rPr>
          <w:rFonts w:eastAsia="SimSun" w:cs="Courier New"/>
          <w:szCs w:val="20"/>
          <w:lang w:eastAsia="zh-CN"/>
        </w:rPr>
      </w:pPr>
      <w:r w:rsidRPr="002C6A8D">
        <w:rPr>
          <w:rFonts w:eastAsia="SimSun" w:cs="Courier New"/>
          <w:szCs w:val="20"/>
          <w:lang w:eastAsia="zh-CN"/>
        </w:rPr>
        <w:t>Mechanical and chemical equilibrium in the living cell</w:t>
      </w:r>
    </w:p>
    <w:p w14:paraId="2772E254" w14:textId="77777777" w:rsidR="00626B47" w:rsidRPr="002C6A8D" w:rsidRDefault="00626B47" w:rsidP="00C9064E">
      <w:pPr>
        <w:numPr>
          <w:ilvl w:val="0"/>
          <w:numId w:val="29"/>
        </w:numPr>
        <w:autoSpaceDE w:val="0"/>
        <w:autoSpaceDN w:val="0"/>
        <w:adjustRightInd w:val="0"/>
        <w:jc w:val="both"/>
        <w:rPr>
          <w:rFonts w:eastAsia="SimSun" w:cs="Courier New"/>
          <w:szCs w:val="20"/>
          <w:lang w:eastAsia="zh-CN"/>
        </w:rPr>
      </w:pPr>
      <w:r w:rsidRPr="002C6A8D">
        <w:rPr>
          <w:rFonts w:eastAsia="SimSun" w:cs="Courier New"/>
          <w:szCs w:val="20"/>
          <w:lang w:eastAsia="zh-CN"/>
        </w:rPr>
        <w:t>Entropy</w:t>
      </w:r>
    </w:p>
    <w:p w14:paraId="7D6166C3" w14:textId="77777777" w:rsidR="00626B47" w:rsidRPr="002C6A8D" w:rsidRDefault="00626B47" w:rsidP="00C9064E">
      <w:pPr>
        <w:numPr>
          <w:ilvl w:val="0"/>
          <w:numId w:val="29"/>
        </w:numPr>
        <w:autoSpaceDE w:val="0"/>
        <w:autoSpaceDN w:val="0"/>
        <w:adjustRightInd w:val="0"/>
        <w:jc w:val="both"/>
        <w:rPr>
          <w:rFonts w:eastAsia="SimSun" w:cs="Courier New"/>
          <w:szCs w:val="20"/>
          <w:lang w:eastAsia="zh-CN"/>
        </w:rPr>
      </w:pPr>
      <w:r w:rsidRPr="002C6A8D">
        <w:rPr>
          <w:rFonts w:eastAsia="SimSun" w:cs="Courier New"/>
          <w:szCs w:val="20"/>
          <w:lang w:eastAsia="zh-CN"/>
        </w:rPr>
        <w:t>Two-state Systems</w:t>
      </w:r>
    </w:p>
    <w:p w14:paraId="1CB0342A" w14:textId="77777777" w:rsidR="00626B47" w:rsidRPr="002C6A8D" w:rsidRDefault="00626B47" w:rsidP="00C9064E">
      <w:pPr>
        <w:numPr>
          <w:ilvl w:val="0"/>
          <w:numId w:val="29"/>
        </w:numPr>
        <w:autoSpaceDE w:val="0"/>
        <w:autoSpaceDN w:val="0"/>
        <w:adjustRightInd w:val="0"/>
        <w:jc w:val="both"/>
        <w:rPr>
          <w:rFonts w:eastAsia="SimSun" w:cs="Courier New"/>
          <w:szCs w:val="20"/>
          <w:lang w:eastAsia="zh-CN"/>
        </w:rPr>
      </w:pPr>
      <w:r w:rsidRPr="002C6A8D">
        <w:rPr>
          <w:rFonts w:eastAsia="SimSun" w:cs="Courier New"/>
          <w:szCs w:val="20"/>
          <w:lang w:eastAsia="zh-CN"/>
        </w:rPr>
        <w:t>Random walks and the structure of Macromolecules</w:t>
      </w:r>
    </w:p>
    <w:p w14:paraId="2ECDE356" w14:textId="77777777" w:rsidR="00626B47" w:rsidRPr="002C6A8D" w:rsidRDefault="00626B47" w:rsidP="00C9064E">
      <w:pPr>
        <w:numPr>
          <w:ilvl w:val="0"/>
          <w:numId w:val="29"/>
        </w:numPr>
        <w:autoSpaceDE w:val="0"/>
        <w:autoSpaceDN w:val="0"/>
        <w:adjustRightInd w:val="0"/>
        <w:jc w:val="both"/>
        <w:rPr>
          <w:rFonts w:eastAsia="SimSun" w:cs="Courier New"/>
          <w:szCs w:val="20"/>
          <w:lang w:eastAsia="zh-CN"/>
        </w:rPr>
      </w:pPr>
      <w:r w:rsidRPr="002C6A8D">
        <w:rPr>
          <w:rFonts w:eastAsia="SimSun" w:cs="Courier New"/>
          <w:szCs w:val="20"/>
          <w:lang w:eastAsia="zh-CN"/>
        </w:rPr>
        <w:t>Beam Theory: Architecture for Cells and Skeletons</w:t>
      </w:r>
    </w:p>
    <w:p w14:paraId="2B9716F0" w14:textId="77777777" w:rsidR="00626B47" w:rsidRPr="002C6A8D" w:rsidRDefault="00626B47" w:rsidP="00C9064E">
      <w:pPr>
        <w:numPr>
          <w:ilvl w:val="0"/>
          <w:numId w:val="29"/>
        </w:numPr>
        <w:autoSpaceDE w:val="0"/>
        <w:autoSpaceDN w:val="0"/>
        <w:adjustRightInd w:val="0"/>
        <w:jc w:val="both"/>
        <w:rPr>
          <w:rFonts w:eastAsia="SimSun" w:cs="Courier New"/>
          <w:szCs w:val="20"/>
          <w:lang w:eastAsia="zh-CN"/>
        </w:rPr>
      </w:pPr>
      <w:r w:rsidRPr="002C6A8D">
        <w:rPr>
          <w:rFonts w:eastAsia="SimSun" w:cs="Courier New"/>
          <w:szCs w:val="20"/>
          <w:lang w:eastAsia="zh-CN"/>
        </w:rPr>
        <w:t>Biological Membranes: Life in Two dimensions</w:t>
      </w:r>
    </w:p>
    <w:p w14:paraId="5E57AD9B" w14:textId="77777777" w:rsidR="00626B47" w:rsidRPr="002C6A8D" w:rsidRDefault="00626B47" w:rsidP="00C9064E">
      <w:pPr>
        <w:numPr>
          <w:ilvl w:val="0"/>
          <w:numId w:val="29"/>
        </w:numPr>
        <w:autoSpaceDE w:val="0"/>
        <w:autoSpaceDN w:val="0"/>
        <w:adjustRightInd w:val="0"/>
        <w:jc w:val="both"/>
        <w:rPr>
          <w:rFonts w:eastAsia="SimSun" w:cs="Courier New"/>
          <w:szCs w:val="20"/>
          <w:lang w:eastAsia="zh-CN"/>
        </w:rPr>
      </w:pPr>
      <w:r w:rsidRPr="002C6A8D">
        <w:rPr>
          <w:rFonts w:eastAsia="SimSun" w:cs="Courier New"/>
          <w:szCs w:val="20"/>
          <w:lang w:eastAsia="zh-CN"/>
        </w:rPr>
        <w:t>The Mathematics of Water</w:t>
      </w:r>
    </w:p>
    <w:p w14:paraId="64AC0AE4" w14:textId="77777777" w:rsidR="00626B47" w:rsidRPr="002C6A8D" w:rsidRDefault="00626B47" w:rsidP="00C9064E">
      <w:pPr>
        <w:numPr>
          <w:ilvl w:val="0"/>
          <w:numId w:val="29"/>
        </w:numPr>
        <w:autoSpaceDE w:val="0"/>
        <w:autoSpaceDN w:val="0"/>
        <w:adjustRightInd w:val="0"/>
        <w:jc w:val="both"/>
        <w:rPr>
          <w:rFonts w:eastAsia="SimSun" w:cs="Courier New"/>
          <w:szCs w:val="20"/>
          <w:lang w:eastAsia="zh-CN"/>
        </w:rPr>
      </w:pPr>
      <w:r w:rsidRPr="002C6A8D">
        <w:rPr>
          <w:rFonts w:eastAsia="SimSun" w:cs="Courier New"/>
          <w:szCs w:val="20"/>
          <w:lang w:eastAsia="zh-CN"/>
        </w:rPr>
        <w:t>A Statistical View of Biological Dynamics</w:t>
      </w:r>
    </w:p>
    <w:p w14:paraId="372AC923" w14:textId="77777777" w:rsidR="00626B47" w:rsidRPr="002C6A8D" w:rsidRDefault="00626B47" w:rsidP="00C9064E">
      <w:pPr>
        <w:numPr>
          <w:ilvl w:val="0"/>
          <w:numId w:val="29"/>
        </w:numPr>
        <w:autoSpaceDE w:val="0"/>
        <w:autoSpaceDN w:val="0"/>
        <w:adjustRightInd w:val="0"/>
        <w:jc w:val="both"/>
        <w:rPr>
          <w:rFonts w:eastAsia="SimSun" w:cs="Courier New"/>
          <w:szCs w:val="20"/>
          <w:lang w:eastAsia="zh-CN"/>
        </w:rPr>
      </w:pPr>
      <w:r w:rsidRPr="002C6A8D">
        <w:rPr>
          <w:rFonts w:eastAsia="SimSun" w:cs="Courier New"/>
          <w:szCs w:val="20"/>
          <w:lang w:eastAsia="zh-CN"/>
        </w:rPr>
        <w:t>Life in Crowded and Disordered Environments</w:t>
      </w:r>
    </w:p>
    <w:p w14:paraId="7F73044D" w14:textId="77777777" w:rsidR="00626B47" w:rsidRPr="002C6A8D" w:rsidRDefault="00626B47" w:rsidP="00C9064E">
      <w:pPr>
        <w:numPr>
          <w:ilvl w:val="0"/>
          <w:numId w:val="29"/>
        </w:numPr>
        <w:autoSpaceDE w:val="0"/>
        <w:autoSpaceDN w:val="0"/>
        <w:adjustRightInd w:val="0"/>
        <w:jc w:val="both"/>
        <w:rPr>
          <w:rFonts w:eastAsia="SimSun" w:cs="Courier New"/>
          <w:szCs w:val="20"/>
          <w:lang w:eastAsia="zh-CN"/>
        </w:rPr>
      </w:pPr>
      <w:r w:rsidRPr="002C6A8D">
        <w:rPr>
          <w:rFonts w:eastAsia="SimSun" w:cs="Courier New"/>
          <w:szCs w:val="20"/>
          <w:lang w:eastAsia="zh-CN"/>
        </w:rPr>
        <w:t>Rate Equations and Dynamics in the Cell</w:t>
      </w:r>
    </w:p>
    <w:p w14:paraId="7A78EDD6" w14:textId="77777777" w:rsidR="00626B47" w:rsidRPr="002C6A8D" w:rsidRDefault="00626B47" w:rsidP="00C9064E">
      <w:pPr>
        <w:numPr>
          <w:ilvl w:val="0"/>
          <w:numId w:val="29"/>
        </w:numPr>
        <w:autoSpaceDE w:val="0"/>
        <w:autoSpaceDN w:val="0"/>
        <w:adjustRightInd w:val="0"/>
        <w:jc w:val="both"/>
        <w:rPr>
          <w:rFonts w:eastAsia="SimSun" w:cs="Courier New"/>
          <w:szCs w:val="20"/>
          <w:lang w:eastAsia="zh-CN"/>
        </w:rPr>
      </w:pPr>
      <w:r w:rsidRPr="002C6A8D">
        <w:rPr>
          <w:rFonts w:eastAsia="SimSun" w:cs="Courier New"/>
          <w:szCs w:val="20"/>
          <w:lang w:eastAsia="zh-CN"/>
        </w:rPr>
        <w:t>Dynamics of Molecular Motors</w:t>
      </w:r>
    </w:p>
    <w:p w14:paraId="0C49324A" w14:textId="77777777" w:rsidR="00626B47" w:rsidRPr="002C6A8D" w:rsidRDefault="00626B47" w:rsidP="00C9064E">
      <w:pPr>
        <w:numPr>
          <w:ilvl w:val="0"/>
          <w:numId w:val="29"/>
        </w:numPr>
        <w:jc w:val="both"/>
        <w:rPr>
          <w:szCs w:val="20"/>
        </w:rPr>
      </w:pPr>
      <w:r w:rsidRPr="002C6A8D">
        <w:rPr>
          <w:rFonts w:eastAsia="SimSun" w:cs="Courier New"/>
          <w:szCs w:val="20"/>
          <w:lang w:eastAsia="zh-CN"/>
        </w:rPr>
        <w:t>Biological Electricity and the Hodgkin-Huxley Model</w:t>
      </w:r>
      <w:r w:rsidRPr="002C6A8D">
        <w:rPr>
          <w:szCs w:val="20"/>
        </w:rPr>
        <w:t>.</w:t>
      </w:r>
    </w:p>
    <w:p w14:paraId="6F1B0AFC" w14:textId="77777777" w:rsidR="00626B47" w:rsidRPr="002C6A8D" w:rsidRDefault="00626B47" w:rsidP="005B11A8">
      <w:pPr>
        <w:jc w:val="both"/>
        <w:rPr>
          <w:i/>
          <w:szCs w:val="20"/>
        </w:rPr>
      </w:pPr>
    </w:p>
    <w:p w14:paraId="7B815809" w14:textId="77777777" w:rsidR="002150C8" w:rsidRPr="002C6A8D" w:rsidRDefault="002150C8" w:rsidP="005B11A8">
      <w:pPr>
        <w:jc w:val="both"/>
        <w:rPr>
          <w:szCs w:val="20"/>
        </w:rPr>
      </w:pPr>
    </w:p>
    <w:p w14:paraId="2C1B4017" w14:textId="77777777" w:rsidR="00D84884" w:rsidRPr="002C6A8D" w:rsidRDefault="00DC48F6" w:rsidP="005B11A8">
      <w:pPr>
        <w:pStyle w:val="Heading1"/>
        <w:jc w:val="both"/>
      </w:pPr>
      <w:bookmarkStart w:id="906" w:name="_Toc194388845"/>
      <w:bookmarkStart w:id="907" w:name="_Toc196217767"/>
      <w:bookmarkStart w:id="908" w:name="_Toc196219115"/>
      <w:bookmarkStart w:id="909" w:name="_Toc196815353"/>
      <w:bookmarkStart w:id="910" w:name="_Toc196886411"/>
      <w:bookmarkStart w:id="911" w:name="_Toc202860066"/>
      <w:r>
        <w:br w:type="page"/>
      </w:r>
      <w:bookmarkStart w:id="912" w:name="_Toc372036200"/>
      <w:r w:rsidR="000005AB" w:rsidRPr="002C6A8D">
        <w:lastRenderedPageBreak/>
        <w:t>900</w:t>
      </w:r>
      <w:r w:rsidR="00FC5B02" w:rsidRPr="002C6A8D">
        <w:t>342</w:t>
      </w:r>
      <w:r w:rsidR="000005AB" w:rsidRPr="002C6A8D">
        <w:t>SCI</w:t>
      </w:r>
      <w:r w:rsidR="00D84884" w:rsidRPr="002C6A8D">
        <w:tab/>
        <w:t>Innovative Drug Discovery</w:t>
      </w:r>
      <w:bookmarkEnd w:id="906"/>
      <w:bookmarkEnd w:id="907"/>
      <w:bookmarkEnd w:id="908"/>
      <w:bookmarkEnd w:id="909"/>
      <w:bookmarkEnd w:id="910"/>
      <w:bookmarkEnd w:id="911"/>
      <w:bookmarkEnd w:id="912"/>
    </w:p>
    <w:tbl>
      <w:tblPr>
        <w:tblW w:w="0" w:type="auto"/>
        <w:tblLook w:val="01E0" w:firstRow="1" w:lastRow="1" w:firstColumn="1" w:lastColumn="1" w:noHBand="0" w:noVBand="0"/>
      </w:tblPr>
      <w:tblGrid>
        <w:gridCol w:w="2217"/>
        <w:gridCol w:w="2931"/>
      </w:tblGrid>
      <w:tr w:rsidR="0085460D" w:rsidRPr="002C6A8D" w14:paraId="4E3515D0" w14:textId="77777777" w:rsidTr="006F615E">
        <w:trPr>
          <w:trHeight w:val="255"/>
        </w:trPr>
        <w:tc>
          <w:tcPr>
            <w:tcW w:w="2217" w:type="dxa"/>
            <w:shd w:val="clear" w:color="auto" w:fill="auto"/>
          </w:tcPr>
          <w:p w14:paraId="2C767EB5" w14:textId="77777777" w:rsidR="0085460D" w:rsidRPr="002C6A8D" w:rsidRDefault="0085460D" w:rsidP="005B11A8">
            <w:pPr>
              <w:jc w:val="both"/>
              <w:rPr>
                <w:i/>
                <w:szCs w:val="20"/>
              </w:rPr>
            </w:pPr>
            <w:r w:rsidRPr="002C6A8D">
              <w:rPr>
                <w:i/>
                <w:szCs w:val="20"/>
              </w:rPr>
              <w:t>Credit points</w:t>
            </w:r>
          </w:p>
        </w:tc>
        <w:tc>
          <w:tcPr>
            <w:tcW w:w="2931" w:type="dxa"/>
            <w:shd w:val="clear" w:color="auto" w:fill="auto"/>
          </w:tcPr>
          <w:p w14:paraId="58E7C31D" w14:textId="77777777" w:rsidR="0085460D" w:rsidRPr="002C6A8D" w:rsidRDefault="0085460D" w:rsidP="005B11A8">
            <w:pPr>
              <w:jc w:val="both"/>
              <w:rPr>
                <w:i/>
                <w:szCs w:val="20"/>
              </w:rPr>
            </w:pPr>
            <w:r w:rsidRPr="002C6A8D">
              <w:rPr>
                <w:i/>
                <w:szCs w:val="20"/>
              </w:rPr>
              <w:t>6 ecp</w:t>
            </w:r>
          </w:p>
        </w:tc>
      </w:tr>
      <w:tr w:rsidR="0085460D" w:rsidRPr="002C6A8D" w14:paraId="2A256C23" w14:textId="77777777" w:rsidTr="006F615E">
        <w:trPr>
          <w:trHeight w:val="255"/>
        </w:trPr>
        <w:tc>
          <w:tcPr>
            <w:tcW w:w="2217" w:type="dxa"/>
            <w:shd w:val="clear" w:color="auto" w:fill="auto"/>
          </w:tcPr>
          <w:p w14:paraId="6592A414" w14:textId="77777777" w:rsidR="0085460D" w:rsidRPr="002C6A8D" w:rsidRDefault="0085460D" w:rsidP="005B11A8">
            <w:pPr>
              <w:jc w:val="both"/>
              <w:rPr>
                <w:i/>
                <w:szCs w:val="20"/>
              </w:rPr>
            </w:pPr>
            <w:r w:rsidRPr="002C6A8D">
              <w:rPr>
                <w:i/>
                <w:szCs w:val="20"/>
              </w:rPr>
              <w:t>Theme</w:t>
            </w:r>
          </w:p>
        </w:tc>
        <w:tc>
          <w:tcPr>
            <w:tcW w:w="2931" w:type="dxa"/>
            <w:shd w:val="clear" w:color="auto" w:fill="auto"/>
          </w:tcPr>
          <w:p w14:paraId="45AD7319" w14:textId="77777777" w:rsidR="0085460D" w:rsidRPr="002C6A8D" w:rsidRDefault="0085460D" w:rsidP="005B11A8">
            <w:pPr>
              <w:jc w:val="both"/>
              <w:rPr>
                <w:i/>
                <w:szCs w:val="20"/>
              </w:rPr>
            </w:pPr>
            <w:r w:rsidRPr="002C6A8D">
              <w:rPr>
                <w:i/>
                <w:szCs w:val="20"/>
              </w:rPr>
              <w:t>ECS, LEU, HW, ICC</w:t>
            </w:r>
          </w:p>
        </w:tc>
      </w:tr>
      <w:tr w:rsidR="0085460D" w:rsidRPr="002C6A8D" w14:paraId="14F38C43" w14:textId="77777777" w:rsidTr="006F615E">
        <w:trPr>
          <w:trHeight w:val="267"/>
        </w:trPr>
        <w:tc>
          <w:tcPr>
            <w:tcW w:w="2217" w:type="dxa"/>
            <w:shd w:val="clear" w:color="auto" w:fill="auto"/>
          </w:tcPr>
          <w:p w14:paraId="78B23D53" w14:textId="77777777" w:rsidR="0085460D" w:rsidRPr="002C6A8D" w:rsidRDefault="0085460D" w:rsidP="005B11A8">
            <w:pPr>
              <w:jc w:val="both"/>
              <w:rPr>
                <w:i/>
                <w:szCs w:val="20"/>
              </w:rPr>
            </w:pPr>
            <w:r w:rsidRPr="002C6A8D">
              <w:rPr>
                <w:i/>
                <w:szCs w:val="20"/>
              </w:rPr>
              <w:t>Track</w:t>
            </w:r>
          </w:p>
        </w:tc>
        <w:tc>
          <w:tcPr>
            <w:tcW w:w="2931" w:type="dxa"/>
            <w:shd w:val="clear" w:color="auto" w:fill="auto"/>
          </w:tcPr>
          <w:p w14:paraId="68E78559" w14:textId="77777777" w:rsidR="0085460D" w:rsidRPr="002C6A8D" w:rsidRDefault="0085460D" w:rsidP="005B11A8">
            <w:pPr>
              <w:jc w:val="both"/>
              <w:rPr>
                <w:i/>
                <w:szCs w:val="20"/>
              </w:rPr>
            </w:pPr>
            <w:r w:rsidRPr="002C6A8D">
              <w:rPr>
                <w:i/>
                <w:szCs w:val="20"/>
              </w:rPr>
              <w:t>Chemistry</w:t>
            </w:r>
          </w:p>
        </w:tc>
      </w:tr>
    </w:tbl>
    <w:p w14:paraId="5E58B384" w14:textId="77777777" w:rsidR="00F35D1D" w:rsidRPr="002C6A8D" w:rsidRDefault="00F35D1D" w:rsidP="005B11A8">
      <w:pPr>
        <w:jc w:val="both"/>
        <w:rPr>
          <w:i/>
          <w:szCs w:val="20"/>
        </w:rPr>
      </w:pPr>
    </w:p>
    <w:p w14:paraId="0BEBAC3E" w14:textId="77777777" w:rsidR="00F35D1D" w:rsidRPr="002C6A8D" w:rsidRDefault="00F35D1D" w:rsidP="005B11A8">
      <w:pPr>
        <w:jc w:val="both"/>
        <w:rPr>
          <w:i/>
          <w:szCs w:val="20"/>
        </w:rPr>
      </w:pPr>
      <w:r w:rsidRPr="002C6A8D">
        <w:rPr>
          <w:i/>
          <w:szCs w:val="20"/>
        </w:rPr>
        <w:t>Prerequisites</w:t>
      </w:r>
    </w:p>
    <w:p w14:paraId="6B3B7F77" w14:textId="77777777" w:rsidR="00F35D1D" w:rsidRPr="002C6A8D" w:rsidRDefault="005F16A4" w:rsidP="005B11A8">
      <w:pPr>
        <w:jc w:val="both"/>
        <w:rPr>
          <w:szCs w:val="20"/>
        </w:rPr>
      </w:pPr>
      <w:r w:rsidRPr="002C6A8D">
        <w:rPr>
          <w:szCs w:val="20"/>
          <w:lang w:eastAsia="zh-TW"/>
        </w:rPr>
        <w:t xml:space="preserve">900242SCI </w:t>
      </w:r>
      <w:r w:rsidR="00F35D1D" w:rsidRPr="002C6A8D">
        <w:rPr>
          <w:szCs w:val="20"/>
        </w:rPr>
        <w:t>Medicinal Chemistry</w:t>
      </w:r>
    </w:p>
    <w:p w14:paraId="6495FA3B" w14:textId="77777777" w:rsidR="00F35D1D" w:rsidRPr="002C6A8D" w:rsidRDefault="00F35D1D" w:rsidP="005B11A8">
      <w:pPr>
        <w:jc w:val="both"/>
        <w:rPr>
          <w:szCs w:val="20"/>
        </w:rPr>
      </w:pPr>
    </w:p>
    <w:p w14:paraId="68AD88F7" w14:textId="77777777" w:rsidR="00F35D1D" w:rsidRPr="002C6A8D" w:rsidRDefault="00F35D1D" w:rsidP="005B11A8">
      <w:pPr>
        <w:jc w:val="both"/>
        <w:rPr>
          <w:i/>
          <w:szCs w:val="20"/>
        </w:rPr>
      </w:pPr>
      <w:r w:rsidRPr="002C6A8D">
        <w:rPr>
          <w:i/>
          <w:szCs w:val="20"/>
        </w:rPr>
        <w:t>Course description</w:t>
      </w:r>
    </w:p>
    <w:p w14:paraId="646C5C45" w14:textId="77777777" w:rsidR="005F16A4" w:rsidRPr="002C6A8D" w:rsidRDefault="005F16A4" w:rsidP="005B11A8">
      <w:pPr>
        <w:autoSpaceDE w:val="0"/>
        <w:autoSpaceDN w:val="0"/>
        <w:adjustRightInd w:val="0"/>
        <w:jc w:val="both"/>
        <w:rPr>
          <w:rFonts w:eastAsia="SimSun" w:cs="Courier New"/>
          <w:szCs w:val="20"/>
          <w:lang w:eastAsia="zh-CN"/>
        </w:rPr>
      </w:pPr>
      <w:bookmarkStart w:id="913" w:name="_Toc194388846"/>
      <w:bookmarkStart w:id="914" w:name="_Toc196217768"/>
      <w:bookmarkStart w:id="915" w:name="_Toc196219116"/>
      <w:bookmarkStart w:id="916" w:name="_Toc196815354"/>
      <w:bookmarkStart w:id="917" w:name="_Toc196886412"/>
      <w:bookmarkStart w:id="918" w:name="_Toc202860067"/>
      <w:r w:rsidRPr="002C6A8D">
        <w:rPr>
          <w:rFonts w:eastAsia="SimSun" w:cs="Courier New"/>
          <w:szCs w:val="20"/>
          <w:lang w:eastAsia="zh-CN"/>
        </w:rPr>
        <w:t>In the last decade, massive investments in life science</w:t>
      </w:r>
      <w:r w:rsidRPr="002C6A8D">
        <w:rPr>
          <w:rFonts w:cs="Courier New"/>
          <w:szCs w:val="20"/>
          <w:lang w:eastAsia="zh-TW"/>
        </w:rPr>
        <w:t xml:space="preserve"> </w:t>
      </w:r>
      <w:r w:rsidRPr="002C6A8D">
        <w:rPr>
          <w:rFonts w:eastAsia="SimSun" w:cs="Courier New"/>
          <w:szCs w:val="20"/>
          <w:lang w:eastAsia="zh-CN"/>
        </w:rPr>
        <w:t>research have resulted in</w:t>
      </w:r>
      <w:r w:rsidR="00DC48F6">
        <w:rPr>
          <w:rFonts w:eastAsia="SimSun" w:cs="Courier New"/>
          <w:szCs w:val="20"/>
          <w:lang w:eastAsia="zh-CN"/>
        </w:rPr>
        <w:t xml:space="preserve"> </w:t>
      </w:r>
      <w:r w:rsidRPr="002C6A8D">
        <w:rPr>
          <w:rFonts w:eastAsia="SimSun" w:cs="Courier New"/>
          <w:szCs w:val="20"/>
          <w:lang w:eastAsia="zh-CN"/>
        </w:rPr>
        <w:t>unprecedented insights of the</w:t>
      </w:r>
      <w:r w:rsidRPr="002C6A8D">
        <w:rPr>
          <w:rFonts w:cs="Courier New"/>
          <w:szCs w:val="20"/>
          <w:lang w:eastAsia="zh-TW"/>
        </w:rPr>
        <w:t xml:space="preserve"> </w:t>
      </w:r>
      <w:r w:rsidRPr="002C6A8D">
        <w:rPr>
          <w:rFonts w:eastAsia="SimSun" w:cs="Courier New"/>
          <w:szCs w:val="20"/>
          <w:lang w:eastAsia="zh-CN"/>
        </w:rPr>
        <w:t>process that govern health and disease. This</w:t>
      </w:r>
      <w:r w:rsidR="00DC48F6">
        <w:rPr>
          <w:rFonts w:eastAsia="SimSun" w:cs="Courier New"/>
          <w:szCs w:val="20"/>
          <w:lang w:eastAsia="zh-CN"/>
        </w:rPr>
        <w:t xml:space="preserve"> </w:t>
      </w:r>
      <w:r w:rsidRPr="002C6A8D">
        <w:rPr>
          <w:rFonts w:eastAsia="SimSun" w:cs="Courier New"/>
          <w:szCs w:val="20"/>
          <w:lang w:eastAsia="zh-CN"/>
        </w:rPr>
        <w:t>understanding, often on a detailed molecular level, is</w:t>
      </w:r>
      <w:r w:rsidRPr="002C6A8D">
        <w:rPr>
          <w:rFonts w:cs="Courier New"/>
          <w:szCs w:val="20"/>
          <w:lang w:eastAsia="zh-TW"/>
        </w:rPr>
        <w:t xml:space="preserve"> </w:t>
      </w:r>
      <w:r w:rsidRPr="002C6A8D">
        <w:rPr>
          <w:rFonts w:eastAsia="SimSun" w:cs="Courier New"/>
          <w:szCs w:val="20"/>
          <w:lang w:eastAsia="zh-CN"/>
        </w:rPr>
        <w:t>prompting the pharmaceutical sector to invent and utilize</w:t>
      </w:r>
      <w:r w:rsidRPr="002C6A8D">
        <w:rPr>
          <w:rFonts w:cs="Courier New"/>
          <w:szCs w:val="20"/>
          <w:lang w:eastAsia="zh-TW"/>
        </w:rPr>
        <w:t xml:space="preserve"> </w:t>
      </w:r>
      <w:r w:rsidRPr="002C6A8D">
        <w:rPr>
          <w:rFonts w:eastAsia="SimSun" w:cs="Courier New"/>
          <w:szCs w:val="20"/>
          <w:lang w:eastAsia="zh-CN"/>
        </w:rPr>
        <w:t>innovative research tool to capture the available data and</w:t>
      </w:r>
      <w:r w:rsidRPr="002C6A8D">
        <w:rPr>
          <w:rFonts w:cs="Courier New"/>
          <w:szCs w:val="20"/>
          <w:lang w:eastAsia="zh-TW"/>
        </w:rPr>
        <w:t xml:space="preserve"> </w:t>
      </w:r>
      <w:r w:rsidRPr="002C6A8D">
        <w:rPr>
          <w:rFonts w:eastAsia="SimSun" w:cs="Courier New"/>
          <w:szCs w:val="20"/>
          <w:lang w:eastAsia="zh-CN"/>
        </w:rPr>
        <w:t>use the knowledge in the design and development of the</w:t>
      </w:r>
      <w:r w:rsidR="005B11A8">
        <w:rPr>
          <w:rFonts w:eastAsia="SimSun" w:cs="Courier New"/>
          <w:szCs w:val="20"/>
          <w:lang w:eastAsia="zh-CN"/>
        </w:rPr>
        <w:t xml:space="preserve"> </w:t>
      </w:r>
      <w:r w:rsidRPr="002C6A8D">
        <w:rPr>
          <w:rFonts w:eastAsia="SimSun" w:cs="Courier New"/>
          <w:szCs w:val="20"/>
          <w:lang w:eastAsia="zh-CN"/>
        </w:rPr>
        <w:t>new generations of medicines. In this course, the latest</w:t>
      </w:r>
      <w:r w:rsidRPr="002C6A8D">
        <w:rPr>
          <w:rFonts w:cs="Courier New"/>
          <w:szCs w:val="20"/>
          <w:lang w:eastAsia="zh-TW"/>
        </w:rPr>
        <w:t xml:space="preserve"> </w:t>
      </w:r>
      <w:r w:rsidRPr="002C6A8D">
        <w:rPr>
          <w:rFonts w:eastAsia="SimSun" w:cs="Courier New"/>
          <w:szCs w:val="20"/>
          <w:lang w:eastAsia="zh-CN"/>
        </w:rPr>
        <w:t>developments and tools will be discussed and explored.</w:t>
      </w:r>
      <w:r w:rsidRPr="002C6A8D">
        <w:rPr>
          <w:rFonts w:cs="Courier New"/>
          <w:szCs w:val="20"/>
          <w:lang w:eastAsia="zh-TW"/>
        </w:rPr>
        <w:t xml:space="preserve"> </w:t>
      </w:r>
      <w:r w:rsidRPr="002C6A8D">
        <w:rPr>
          <w:rFonts w:eastAsia="SimSun" w:cs="Courier New"/>
          <w:szCs w:val="20"/>
          <w:lang w:eastAsia="zh-CN"/>
        </w:rPr>
        <w:t>In a combination of lectures, case studies and hands-on</w:t>
      </w:r>
      <w:r w:rsidRPr="002C6A8D">
        <w:rPr>
          <w:rFonts w:cs="Courier New"/>
          <w:szCs w:val="20"/>
          <w:lang w:eastAsia="zh-TW"/>
        </w:rPr>
        <w:t xml:space="preserve"> </w:t>
      </w:r>
      <w:r w:rsidRPr="002C6A8D">
        <w:rPr>
          <w:rFonts w:eastAsia="SimSun" w:cs="Courier New"/>
          <w:szCs w:val="20"/>
          <w:lang w:eastAsia="zh-CN"/>
        </w:rPr>
        <w:t>experiments, the challenges, successes and</w:t>
      </w:r>
      <w:r w:rsidRPr="002C6A8D">
        <w:rPr>
          <w:rFonts w:cs="Courier New"/>
          <w:szCs w:val="20"/>
          <w:lang w:eastAsia="zh-TW"/>
        </w:rPr>
        <w:t xml:space="preserve"> </w:t>
      </w:r>
      <w:r w:rsidRPr="002C6A8D">
        <w:rPr>
          <w:rFonts w:eastAsia="SimSun" w:cs="Courier New"/>
          <w:szCs w:val="20"/>
          <w:lang w:eastAsia="zh-CN"/>
        </w:rPr>
        <w:t>shortcomings of rational drug design and development</w:t>
      </w:r>
      <w:r w:rsidRPr="002C6A8D">
        <w:rPr>
          <w:rFonts w:cs="Courier New"/>
          <w:szCs w:val="20"/>
          <w:lang w:eastAsia="zh-TW"/>
        </w:rPr>
        <w:t xml:space="preserve"> </w:t>
      </w:r>
      <w:r w:rsidRPr="002C6A8D">
        <w:rPr>
          <w:rFonts w:eastAsia="SimSun" w:cs="Courier New"/>
          <w:szCs w:val="20"/>
          <w:lang w:eastAsia="zh-CN"/>
        </w:rPr>
        <w:t>will be exemplified. Topics include: structural biology of</w:t>
      </w:r>
      <w:r w:rsidRPr="002C6A8D">
        <w:rPr>
          <w:rFonts w:cs="Courier New"/>
          <w:szCs w:val="20"/>
          <w:lang w:eastAsia="zh-TW"/>
        </w:rPr>
        <w:t xml:space="preserve"> </w:t>
      </w:r>
      <w:r w:rsidRPr="002C6A8D">
        <w:rPr>
          <w:rFonts w:eastAsia="SimSun" w:cs="Courier New"/>
          <w:szCs w:val="20"/>
          <w:lang w:eastAsia="zh-CN"/>
        </w:rPr>
        <w:t>target molecules; the structure and properties of drug</w:t>
      </w:r>
      <w:r w:rsidR="005B11A8">
        <w:rPr>
          <w:rFonts w:eastAsia="SimSun" w:cs="Courier New"/>
          <w:szCs w:val="20"/>
          <w:lang w:eastAsia="zh-CN"/>
        </w:rPr>
        <w:t xml:space="preserve"> </w:t>
      </w:r>
      <w:r w:rsidRPr="002C6A8D">
        <w:rPr>
          <w:rFonts w:eastAsia="SimSun" w:cs="Courier New"/>
          <w:szCs w:val="20"/>
          <w:lang w:eastAsia="zh-CN"/>
        </w:rPr>
        <w:t>candidates; the energetics of ligand-receptor binding;</w:t>
      </w:r>
      <w:r w:rsidRPr="002C6A8D">
        <w:rPr>
          <w:rFonts w:cs="Courier New"/>
          <w:szCs w:val="20"/>
          <w:lang w:eastAsia="zh-TW"/>
        </w:rPr>
        <w:t xml:space="preserve"> </w:t>
      </w:r>
      <w:r w:rsidRPr="002C6A8D">
        <w:rPr>
          <w:rFonts w:eastAsia="SimSun" w:cs="Courier New"/>
          <w:szCs w:val="20"/>
          <w:lang w:eastAsia="zh-CN"/>
        </w:rPr>
        <w:t>current techniques for computational drug design, hit</w:t>
      </w:r>
      <w:r w:rsidRPr="002C6A8D">
        <w:rPr>
          <w:rFonts w:cs="Courier New"/>
          <w:szCs w:val="20"/>
          <w:lang w:eastAsia="zh-TW"/>
        </w:rPr>
        <w:t xml:space="preserve"> </w:t>
      </w:r>
      <w:r w:rsidRPr="002C6A8D">
        <w:rPr>
          <w:rFonts w:eastAsia="SimSun" w:cs="Courier New"/>
          <w:szCs w:val="20"/>
          <w:lang w:eastAsia="zh-CN"/>
        </w:rPr>
        <w:t>finding, intellectual property issues, lead optimization and</w:t>
      </w:r>
      <w:r w:rsidRPr="002C6A8D">
        <w:rPr>
          <w:rFonts w:cs="Courier New"/>
          <w:szCs w:val="20"/>
          <w:lang w:eastAsia="zh-TW"/>
        </w:rPr>
        <w:t xml:space="preserve"> </w:t>
      </w:r>
      <w:r w:rsidRPr="002C6A8D">
        <w:rPr>
          <w:rFonts w:eastAsia="SimSun" w:cs="Courier New"/>
          <w:szCs w:val="20"/>
          <w:lang w:eastAsia="zh-CN"/>
        </w:rPr>
        <w:t>finally the synthesis and production of medicines.</w:t>
      </w:r>
    </w:p>
    <w:p w14:paraId="2C1CBC87" w14:textId="77777777" w:rsidR="0085460D" w:rsidRPr="002C6A8D" w:rsidRDefault="0085460D" w:rsidP="005B11A8">
      <w:pPr>
        <w:pStyle w:val="Heading1"/>
        <w:jc w:val="both"/>
        <w:rPr>
          <w:bCs w:val="0"/>
        </w:rPr>
      </w:pPr>
    </w:p>
    <w:p w14:paraId="65794B60" w14:textId="77777777" w:rsidR="003C1D66" w:rsidRPr="002C6A8D" w:rsidRDefault="003C1D66" w:rsidP="005B11A8">
      <w:pPr>
        <w:pStyle w:val="Heading1"/>
        <w:jc w:val="both"/>
        <w:rPr>
          <w:bCs w:val="0"/>
          <w:lang w:eastAsia="zh-TW"/>
        </w:rPr>
      </w:pPr>
    </w:p>
    <w:p w14:paraId="794D94E3" w14:textId="77777777" w:rsidR="003C1D66" w:rsidRPr="002C6A8D" w:rsidRDefault="003C1D66" w:rsidP="005B11A8">
      <w:pPr>
        <w:pStyle w:val="Heading1"/>
        <w:jc w:val="both"/>
        <w:rPr>
          <w:bCs w:val="0"/>
          <w:lang w:eastAsia="zh-TW"/>
        </w:rPr>
      </w:pPr>
    </w:p>
    <w:p w14:paraId="3055C1B3" w14:textId="77777777" w:rsidR="00D84884" w:rsidRPr="002C6A8D" w:rsidRDefault="000005AB" w:rsidP="005B11A8">
      <w:pPr>
        <w:pStyle w:val="Heading1"/>
        <w:jc w:val="both"/>
        <w:rPr>
          <w:bCs w:val="0"/>
        </w:rPr>
      </w:pPr>
      <w:bookmarkStart w:id="919" w:name="_Toc372036201"/>
      <w:r w:rsidRPr="002C6A8D">
        <w:rPr>
          <w:bCs w:val="0"/>
        </w:rPr>
        <w:t>900</w:t>
      </w:r>
      <w:r w:rsidR="00FC5B02" w:rsidRPr="002C6A8D">
        <w:rPr>
          <w:bCs w:val="0"/>
        </w:rPr>
        <w:t>351</w:t>
      </w:r>
      <w:r w:rsidRPr="002C6A8D">
        <w:rPr>
          <w:bCs w:val="0"/>
        </w:rPr>
        <w:t>SCI</w:t>
      </w:r>
      <w:r w:rsidR="00D84884" w:rsidRPr="002C6A8D">
        <w:rPr>
          <w:bCs w:val="0"/>
        </w:rPr>
        <w:tab/>
        <w:t>Epigenetic Regulations</w:t>
      </w:r>
      <w:bookmarkEnd w:id="913"/>
      <w:bookmarkEnd w:id="914"/>
      <w:bookmarkEnd w:id="915"/>
      <w:bookmarkEnd w:id="916"/>
      <w:bookmarkEnd w:id="917"/>
      <w:bookmarkEnd w:id="918"/>
      <w:bookmarkEnd w:id="919"/>
    </w:p>
    <w:tbl>
      <w:tblPr>
        <w:tblW w:w="0" w:type="auto"/>
        <w:tblLook w:val="01E0" w:firstRow="1" w:lastRow="1" w:firstColumn="1" w:lastColumn="1" w:noHBand="0" w:noVBand="0"/>
      </w:tblPr>
      <w:tblGrid>
        <w:gridCol w:w="2217"/>
        <w:gridCol w:w="4011"/>
      </w:tblGrid>
      <w:tr w:rsidR="0085460D" w:rsidRPr="002C6A8D" w14:paraId="5F646FDD" w14:textId="77777777" w:rsidTr="006F615E">
        <w:trPr>
          <w:trHeight w:val="255"/>
        </w:trPr>
        <w:tc>
          <w:tcPr>
            <w:tcW w:w="2217" w:type="dxa"/>
            <w:shd w:val="clear" w:color="auto" w:fill="auto"/>
          </w:tcPr>
          <w:p w14:paraId="64F4C5F8" w14:textId="77777777" w:rsidR="0085460D" w:rsidRPr="002C6A8D" w:rsidRDefault="0085460D" w:rsidP="005B11A8">
            <w:pPr>
              <w:jc w:val="both"/>
              <w:rPr>
                <w:i/>
                <w:szCs w:val="20"/>
              </w:rPr>
            </w:pPr>
            <w:r w:rsidRPr="002C6A8D">
              <w:rPr>
                <w:i/>
                <w:szCs w:val="20"/>
              </w:rPr>
              <w:t>Credit points</w:t>
            </w:r>
          </w:p>
        </w:tc>
        <w:tc>
          <w:tcPr>
            <w:tcW w:w="4011" w:type="dxa"/>
            <w:shd w:val="clear" w:color="auto" w:fill="auto"/>
          </w:tcPr>
          <w:p w14:paraId="1D5BA20C" w14:textId="77777777" w:rsidR="0085460D" w:rsidRPr="002C6A8D" w:rsidRDefault="0085460D" w:rsidP="005B11A8">
            <w:pPr>
              <w:jc w:val="both"/>
              <w:rPr>
                <w:i/>
                <w:szCs w:val="20"/>
              </w:rPr>
            </w:pPr>
            <w:r w:rsidRPr="002C6A8D">
              <w:rPr>
                <w:i/>
                <w:szCs w:val="20"/>
              </w:rPr>
              <w:t>6 ecp</w:t>
            </w:r>
          </w:p>
        </w:tc>
      </w:tr>
      <w:tr w:rsidR="0085460D" w:rsidRPr="002C6A8D" w14:paraId="76584864" w14:textId="77777777" w:rsidTr="006F615E">
        <w:trPr>
          <w:trHeight w:val="255"/>
        </w:trPr>
        <w:tc>
          <w:tcPr>
            <w:tcW w:w="2217" w:type="dxa"/>
            <w:shd w:val="clear" w:color="auto" w:fill="auto"/>
          </w:tcPr>
          <w:p w14:paraId="2B245265" w14:textId="77777777" w:rsidR="0085460D" w:rsidRPr="002C6A8D" w:rsidRDefault="0085460D" w:rsidP="005B11A8">
            <w:pPr>
              <w:jc w:val="both"/>
              <w:rPr>
                <w:i/>
                <w:szCs w:val="20"/>
              </w:rPr>
            </w:pPr>
            <w:r w:rsidRPr="002C6A8D">
              <w:rPr>
                <w:i/>
                <w:szCs w:val="20"/>
              </w:rPr>
              <w:t>Theme</w:t>
            </w:r>
          </w:p>
        </w:tc>
        <w:tc>
          <w:tcPr>
            <w:tcW w:w="4011" w:type="dxa"/>
            <w:shd w:val="clear" w:color="auto" w:fill="auto"/>
          </w:tcPr>
          <w:p w14:paraId="2B79AFC1" w14:textId="77777777" w:rsidR="0085460D" w:rsidRPr="002C6A8D" w:rsidRDefault="0085460D" w:rsidP="005B11A8">
            <w:pPr>
              <w:jc w:val="both"/>
              <w:rPr>
                <w:i/>
                <w:szCs w:val="20"/>
              </w:rPr>
            </w:pPr>
            <w:r w:rsidRPr="002C6A8D">
              <w:rPr>
                <w:i/>
                <w:szCs w:val="20"/>
              </w:rPr>
              <w:t>ECS, LEU, HW, ICC</w:t>
            </w:r>
          </w:p>
        </w:tc>
      </w:tr>
      <w:tr w:rsidR="0085460D" w:rsidRPr="002C6A8D" w14:paraId="13A33B6E" w14:textId="77777777" w:rsidTr="006F615E">
        <w:trPr>
          <w:trHeight w:val="267"/>
        </w:trPr>
        <w:tc>
          <w:tcPr>
            <w:tcW w:w="2217" w:type="dxa"/>
            <w:shd w:val="clear" w:color="auto" w:fill="auto"/>
          </w:tcPr>
          <w:p w14:paraId="33DE16E5" w14:textId="77777777" w:rsidR="0085460D" w:rsidRPr="002C6A8D" w:rsidRDefault="0085460D" w:rsidP="005B11A8">
            <w:pPr>
              <w:jc w:val="both"/>
              <w:rPr>
                <w:i/>
                <w:szCs w:val="20"/>
              </w:rPr>
            </w:pPr>
            <w:r w:rsidRPr="002C6A8D">
              <w:rPr>
                <w:i/>
                <w:szCs w:val="20"/>
              </w:rPr>
              <w:t>Track</w:t>
            </w:r>
          </w:p>
        </w:tc>
        <w:tc>
          <w:tcPr>
            <w:tcW w:w="4011" w:type="dxa"/>
            <w:shd w:val="clear" w:color="auto" w:fill="auto"/>
          </w:tcPr>
          <w:p w14:paraId="6A211EB0" w14:textId="77777777" w:rsidR="0085460D" w:rsidRPr="002C6A8D" w:rsidRDefault="0085460D" w:rsidP="005B11A8">
            <w:pPr>
              <w:jc w:val="both"/>
              <w:rPr>
                <w:i/>
                <w:szCs w:val="20"/>
              </w:rPr>
            </w:pPr>
            <w:r w:rsidRPr="002C6A8D">
              <w:rPr>
                <w:i/>
                <w:szCs w:val="20"/>
              </w:rPr>
              <w:t>Biology, Biomedical Sciences</w:t>
            </w:r>
          </w:p>
        </w:tc>
      </w:tr>
    </w:tbl>
    <w:p w14:paraId="782B973E" w14:textId="77777777" w:rsidR="00F35D1D" w:rsidRPr="002C6A8D" w:rsidRDefault="00F35D1D" w:rsidP="005B11A8">
      <w:pPr>
        <w:jc w:val="both"/>
        <w:rPr>
          <w:i/>
          <w:szCs w:val="20"/>
        </w:rPr>
      </w:pPr>
    </w:p>
    <w:p w14:paraId="3B560CC6" w14:textId="77777777" w:rsidR="00F35D1D" w:rsidRPr="002C6A8D" w:rsidRDefault="00F35D1D" w:rsidP="005B11A8">
      <w:pPr>
        <w:jc w:val="both"/>
        <w:rPr>
          <w:i/>
          <w:szCs w:val="20"/>
        </w:rPr>
      </w:pPr>
      <w:r w:rsidRPr="002C6A8D">
        <w:rPr>
          <w:i/>
          <w:szCs w:val="20"/>
        </w:rPr>
        <w:t>Prerequisites</w:t>
      </w:r>
    </w:p>
    <w:p w14:paraId="6F34ED74" w14:textId="77777777" w:rsidR="00F35D1D" w:rsidRPr="002C6A8D" w:rsidRDefault="00F35D1D" w:rsidP="005B11A8">
      <w:pPr>
        <w:jc w:val="both"/>
        <w:rPr>
          <w:szCs w:val="20"/>
        </w:rPr>
      </w:pPr>
      <w:r w:rsidRPr="002C6A8D">
        <w:rPr>
          <w:szCs w:val="20"/>
        </w:rPr>
        <w:t>Molecular Cell Biology</w:t>
      </w:r>
    </w:p>
    <w:p w14:paraId="5C868010" w14:textId="77777777" w:rsidR="00F35D1D" w:rsidRPr="002C6A8D" w:rsidRDefault="00F35D1D" w:rsidP="005B11A8">
      <w:pPr>
        <w:jc w:val="both"/>
        <w:rPr>
          <w:szCs w:val="20"/>
        </w:rPr>
      </w:pPr>
    </w:p>
    <w:p w14:paraId="2EEBC8A5" w14:textId="77777777" w:rsidR="00F35D1D" w:rsidRPr="002C6A8D" w:rsidRDefault="00F35D1D" w:rsidP="005B11A8">
      <w:pPr>
        <w:jc w:val="both"/>
        <w:rPr>
          <w:i/>
          <w:szCs w:val="20"/>
        </w:rPr>
      </w:pPr>
      <w:r w:rsidRPr="002C6A8D">
        <w:rPr>
          <w:i/>
          <w:szCs w:val="20"/>
        </w:rPr>
        <w:t>Course description</w:t>
      </w:r>
    </w:p>
    <w:p w14:paraId="267D2BD3" w14:textId="77777777" w:rsidR="00F35D1D" w:rsidRPr="002C6A8D" w:rsidRDefault="00F35D1D" w:rsidP="005B11A8">
      <w:pPr>
        <w:jc w:val="both"/>
        <w:rPr>
          <w:szCs w:val="20"/>
        </w:rPr>
      </w:pPr>
      <w:r w:rsidRPr="002C6A8D">
        <w:rPr>
          <w:szCs w:val="20"/>
        </w:rPr>
        <w:t>Advanced topics and recent developments in the field of epigenetic regulation with special emphasis on the role of epigenetics in various biological processes in human, animals, plants, fungi and bacteria. Further topics are: biochemistry and dynamics of DNA modification and chromatin modification (DM&amp;CM) and of the role these epigenetic mechanisms have on gene expression and inheritance of traits.</w:t>
      </w:r>
    </w:p>
    <w:p w14:paraId="2B06F4E0" w14:textId="77777777" w:rsidR="00D84884" w:rsidRPr="002C6A8D" w:rsidRDefault="00D84884" w:rsidP="005B11A8">
      <w:pPr>
        <w:jc w:val="both"/>
        <w:rPr>
          <w:szCs w:val="20"/>
        </w:rPr>
      </w:pPr>
    </w:p>
    <w:p w14:paraId="44ED0A32" w14:textId="77777777" w:rsidR="002150C8" w:rsidRPr="002C6A8D" w:rsidRDefault="002150C8" w:rsidP="005B11A8">
      <w:pPr>
        <w:jc w:val="both"/>
        <w:rPr>
          <w:szCs w:val="20"/>
        </w:rPr>
      </w:pPr>
    </w:p>
    <w:p w14:paraId="54ACEB51" w14:textId="77777777" w:rsidR="00D75DE7" w:rsidRPr="002C6A8D" w:rsidRDefault="00D75DE7" w:rsidP="005B11A8">
      <w:pPr>
        <w:pStyle w:val="Heading1"/>
        <w:jc w:val="both"/>
        <w:rPr>
          <w:lang w:eastAsia="zh-TW"/>
        </w:rPr>
      </w:pPr>
      <w:bookmarkStart w:id="920" w:name="_Toc194388849"/>
      <w:bookmarkStart w:id="921" w:name="_Toc196217771"/>
      <w:bookmarkStart w:id="922" w:name="_Toc196219119"/>
      <w:bookmarkStart w:id="923" w:name="_Toc196815357"/>
      <w:bookmarkStart w:id="924" w:name="_Toc196886415"/>
      <w:bookmarkStart w:id="925" w:name="_Toc202860069"/>
    </w:p>
    <w:p w14:paraId="08CC6363" w14:textId="77777777" w:rsidR="00D84884" w:rsidRPr="002C6A8D" w:rsidRDefault="000005AB" w:rsidP="005B11A8">
      <w:pPr>
        <w:pStyle w:val="Heading1"/>
        <w:jc w:val="both"/>
      </w:pPr>
      <w:bookmarkStart w:id="926" w:name="_Toc372036202"/>
      <w:r w:rsidRPr="002C6A8D">
        <w:t>900</w:t>
      </w:r>
      <w:r w:rsidR="00FC5B02" w:rsidRPr="002C6A8D">
        <w:t>361</w:t>
      </w:r>
      <w:r w:rsidRPr="002C6A8D">
        <w:t>SCI</w:t>
      </w:r>
      <w:r w:rsidR="007E45DF" w:rsidRPr="002C6A8D">
        <w:tab/>
        <w:t xml:space="preserve">Infectious </w:t>
      </w:r>
      <w:r w:rsidR="00D84884" w:rsidRPr="002C6A8D">
        <w:t>Diseases</w:t>
      </w:r>
      <w:bookmarkEnd w:id="920"/>
      <w:bookmarkEnd w:id="921"/>
      <w:bookmarkEnd w:id="922"/>
      <w:bookmarkEnd w:id="923"/>
      <w:bookmarkEnd w:id="924"/>
      <w:bookmarkEnd w:id="925"/>
      <w:bookmarkEnd w:id="926"/>
    </w:p>
    <w:tbl>
      <w:tblPr>
        <w:tblW w:w="0" w:type="auto"/>
        <w:tblLook w:val="01E0" w:firstRow="1" w:lastRow="1" w:firstColumn="1" w:lastColumn="1" w:noHBand="0" w:noVBand="0"/>
      </w:tblPr>
      <w:tblGrid>
        <w:gridCol w:w="2217"/>
        <w:gridCol w:w="4011"/>
      </w:tblGrid>
      <w:tr w:rsidR="0085460D" w:rsidRPr="002C6A8D" w14:paraId="1F9DEC32" w14:textId="77777777" w:rsidTr="006F615E">
        <w:trPr>
          <w:trHeight w:val="255"/>
        </w:trPr>
        <w:tc>
          <w:tcPr>
            <w:tcW w:w="2217" w:type="dxa"/>
            <w:shd w:val="clear" w:color="auto" w:fill="auto"/>
          </w:tcPr>
          <w:p w14:paraId="240D8217" w14:textId="77777777" w:rsidR="0085460D" w:rsidRPr="002C6A8D" w:rsidRDefault="0085460D" w:rsidP="005B11A8">
            <w:pPr>
              <w:jc w:val="both"/>
              <w:rPr>
                <w:i/>
                <w:szCs w:val="20"/>
              </w:rPr>
            </w:pPr>
            <w:r w:rsidRPr="002C6A8D">
              <w:rPr>
                <w:i/>
                <w:szCs w:val="20"/>
              </w:rPr>
              <w:t>Credit points</w:t>
            </w:r>
          </w:p>
        </w:tc>
        <w:tc>
          <w:tcPr>
            <w:tcW w:w="4011" w:type="dxa"/>
            <w:shd w:val="clear" w:color="auto" w:fill="auto"/>
          </w:tcPr>
          <w:p w14:paraId="35447DE1" w14:textId="77777777" w:rsidR="0085460D" w:rsidRPr="002C6A8D" w:rsidRDefault="0085460D" w:rsidP="005B11A8">
            <w:pPr>
              <w:jc w:val="both"/>
              <w:rPr>
                <w:i/>
                <w:szCs w:val="20"/>
              </w:rPr>
            </w:pPr>
            <w:r w:rsidRPr="002C6A8D">
              <w:rPr>
                <w:i/>
                <w:szCs w:val="20"/>
              </w:rPr>
              <w:t>6 ecp</w:t>
            </w:r>
          </w:p>
        </w:tc>
      </w:tr>
      <w:tr w:rsidR="0085460D" w:rsidRPr="002C6A8D" w14:paraId="5EC6998F" w14:textId="77777777" w:rsidTr="006F615E">
        <w:trPr>
          <w:trHeight w:val="255"/>
        </w:trPr>
        <w:tc>
          <w:tcPr>
            <w:tcW w:w="2217" w:type="dxa"/>
            <w:shd w:val="clear" w:color="auto" w:fill="auto"/>
          </w:tcPr>
          <w:p w14:paraId="087AEA46" w14:textId="77777777" w:rsidR="0085460D" w:rsidRPr="002C6A8D" w:rsidRDefault="0085460D" w:rsidP="005B11A8">
            <w:pPr>
              <w:jc w:val="both"/>
              <w:rPr>
                <w:i/>
                <w:szCs w:val="20"/>
              </w:rPr>
            </w:pPr>
            <w:r w:rsidRPr="002C6A8D">
              <w:rPr>
                <w:i/>
                <w:szCs w:val="20"/>
              </w:rPr>
              <w:t>Theme</w:t>
            </w:r>
          </w:p>
        </w:tc>
        <w:tc>
          <w:tcPr>
            <w:tcW w:w="4011" w:type="dxa"/>
            <w:shd w:val="clear" w:color="auto" w:fill="auto"/>
          </w:tcPr>
          <w:p w14:paraId="6E7A2411" w14:textId="77777777" w:rsidR="0085460D" w:rsidRPr="002C6A8D" w:rsidRDefault="0085460D" w:rsidP="005B11A8">
            <w:pPr>
              <w:jc w:val="both"/>
              <w:rPr>
                <w:i/>
                <w:szCs w:val="20"/>
              </w:rPr>
            </w:pPr>
            <w:r w:rsidRPr="002C6A8D">
              <w:rPr>
                <w:i/>
                <w:szCs w:val="20"/>
              </w:rPr>
              <w:t>ECS, LEU, HW, ICC</w:t>
            </w:r>
          </w:p>
        </w:tc>
      </w:tr>
      <w:tr w:rsidR="0085460D" w:rsidRPr="002C6A8D" w14:paraId="6D2CA30A" w14:textId="77777777" w:rsidTr="006F615E">
        <w:trPr>
          <w:trHeight w:val="267"/>
        </w:trPr>
        <w:tc>
          <w:tcPr>
            <w:tcW w:w="2217" w:type="dxa"/>
            <w:shd w:val="clear" w:color="auto" w:fill="auto"/>
          </w:tcPr>
          <w:p w14:paraId="03FDE6AF" w14:textId="77777777" w:rsidR="0085460D" w:rsidRPr="002C6A8D" w:rsidRDefault="0085460D" w:rsidP="005B11A8">
            <w:pPr>
              <w:jc w:val="both"/>
              <w:rPr>
                <w:i/>
                <w:szCs w:val="20"/>
              </w:rPr>
            </w:pPr>
            <w:r w:rsidRPr="002C6A8D">
              <w:rPr>
                <w:i/>
                <w:szCs w:val="20"/>
              </w:rPr>
              <w:t>Track</w:t>
            </w:r>
          </w:p>
        </w:tc>
        <w:tc>
          <w:tcPr>
            <w:tcW w:w="4011" w:type="dxa"/>
            <w:shd w:val="clear" w:color="auto" w:fill="auto"/>
          </w:tcPr>
          <w:p w14:paraId="3E8771FC" w14:textId="77777777" w:rsidR="0085460D" w:rsidRPr="002C6A8D" w:rsidRDefault="0085460D" w:rsidP="005B11A8">
            <w:pPr>
              <w:jc w:val="both"/>
              <w:rPr>
                <w:i/>
                <w:szCs w:val="20"/>
              </w:rPr>
            </w:pPr>
            <w:r w:rsidRPr="002C6A8D">
              <w:rPr>
                <w:i/>
                <w:szCs w:val="20"/>
              </w:rPr>
              <w:t>Biomedical Sciences</w:t>
            </w:r>
          </w:p>
        </w:tc>
      </w:tr>
    </w:tbl>
    <w:p w14:paraId="6477B64F" w14:textId="77777777" w:rsidR="003C2F03" w:rsidRPr="002C6A8D" w:rsidRDefault="003C2F03" w:rsidP="005B11A8">
      <w:pPr>
        <w:jc w:val="both"/>
        <w:rPr>
          <w:i/>
          <w:szCs w:val="20"/>
        </w:rPr>
      </w:pPr>
    </w:p>
    <w:p w14:paraId="5F99E251" w14:textId="77777777" w:rsidR="003C2F03" w:rsidRPr="002C6A8D" w:rsidRDefault="003C2F03" w:rsidP="005B11A8">
      <w:pPr>
        <w:jc w:val="both"/>
        <w:rPr>
          <w:i/>
          <w:szCs w:val="20"/>
        </w:rPr>
      </w:pPr>
      <w:r w:rsidRPr="002C6A8D">
        <w:rPr>
          <w:i/>
          <w:szCs w:val="20"/>
        </w:rPr>
        <w:t>Prerequisites</w:t>
      </w:r>
    </w:p>
    <w:p w14:paraId="2D8C33AA" w14:textId="77777777" w:rsidR="003C2F03" w:rsidRPr="002C6A8D" w:rsidRDefault="00D96A6D" w:rsidP="005B11A8">
      <w:pPr>
        <w:jc w:val="both"/>
        <w:rPr>
          <w:szCs w:val="20"/>
        </w:rPr>
      </w:pPr>
      <w:r w:rsidRPr="002C6A8D">
        <w:rPr>
          <w:szCs w:val="20"/>
          <w:lang w:eastAsia="zh-TW"/>
        </w:rPr>
        <w:t xml:space="preserve">900263SCI </w:t>
      </w:r>
      <w:r w:rsidR="003C2F03" w:rsidRPr="002C6A8D">
        <w:rPr>
          <w:szCs w:val="20"/>
        </w:rPr>
        <w:t>Immunology</w:t>
      </w:r>
    </w:p>
    <w:p w14:paraId="76A6CC5C" w14:textId="77777777" w:rsidR="003C2F03" w:rsidRPr="002C6A8D" w:rsidRDefault="003C2F03" w:rsidP="005B11A8">
      <w:pPr>
        <w:jc w:val="both"/>
        <w:rPr>
          <w:szCs w:val="20"/>
        </w:rPr>
      </w:pPr>
    </w:p>
    <w:p w14:paraId="77FAC9D3" w14:textId="77777777" w:rsidR="003C2F03" w:rsidRPr="002C6A8D" w:rsidRDefault="003C2F03" w:rsidP="005B11A8">
      <w:pPr>
        <w:jc w:val="both"/>
        <w:rPr>
          <w:i/>
          <w:szCs w:val="20"/>
        </w:rPr>
      </w:pPr>
      <w:r w:rsidRPr="002C6A8D">
        <w:rPr>
          <w:i/>
          <w:szCs w:val="20"/>
        </w:rPr>
        <w:t>Course description</w:t>
      </w:r>
    </w:p>
    <w:p w14:paraId="6B1D8CC6" w14:textId="77777777" w:rsidR="00CB7379" w:rsidRPr="002C6A8D" w:rsidRDefault="00CB7379" w:rsidP="005B11A8">
      <w:pPr>
        <w:jc w:val="both"/>
      </w:pPr>
      <w:r w:rsidRPr="002C6A8D">
        <w:t>The field of microbiology studies micro</w:t>
      </w:r>
      <w:r w:rsidRPr="002C6A8D">
        <w:rPr>
          <w:lang w:eastAsia="zh-TW"/>
        </w:rPr>
        <w:t>-</w:t>
      </w:r>
      <w:r w:rsidRPr="002C6A8D">
        <w:t>organisms: bacteria, viruses and</w:t>
      </w:r>
      <w:r w:rsidR="005B11A8">
        <w:t xml:space="preserve"> </w:t>
      </w:r>
      <w:r w:rsidRPr="002C6A8D">
        <w:t xml:space="preserve">parasites. Medical microbiology comprised of bacteriology, virology and </w:t>
      </w:r>
      <w:r w:rsidR="005B11A8">
        <w:t xml:space="preserve"> </w:t>
      </w:r>
      <w:r w:rsidRPr="002C6A8D">
        <w:t xml:space="preserve">parasitology studies microbial pathogens that cause infectious diseases in the (human) host. During this course, the classification, replication, transmission and </w:t>
      </w:r>
      <w:r w:rsidRPr="002C6A8D">
        <w:lastRenderedPageBreak/>
        <w:t xml:space="preserve">detection of these pathogens will be studied, together with the presentation of on specific pathogens and their associated diseases that are currently threatening the human population. </w:t>
      </w:r>
    </w:p>
    <w:p w14:paraId="67AE8223" w14:textId="77777777" w:rsidR="00CB7379" w:rsidRPr="002C6A8D" w:rsidRDefault="00CB7379" w:rsidP="005B11A8">
      <w:pPr>
        <w:jc w:val="both"/>
        <w:rPr>
          <w:lang w:eastAsia="zh-TW"/>
        </w:rPr>
      </w:pPr>
    </w:p>
    <w:p w14:paraId="2CC35C72" w14:textId="77777777" w:rsidR="00CB7379" w:rsidRPr="002C6A8D" w:rsidRDefault="00CB7379" w:rsidP="005B11A8">
      <w:pPr>
        <w:jc w:val="both"/>
      </w:pPr>
      <w:r w:rsidRPr="002C6A8D">
        <w:t>Vaccination is a powerful tool to prevent infection. Several vaccination strategies, their outcomes, as well as current challenges will be discussed. E.g. why is there still no anti-HIV vaccine whilst the combat against polio was so easy? The textbook will be an important backbone of this course, while the purpose of the lectures is mainly to illustrate current microbiologic research and threatening infectious diseases while stimulating discussions on relevant questions in the field.</w:t>
      </w:r>
    </w:p>
    <w:p w14:paraId="5DBE522F" w14:textId="77777777" w:rsidR="00D84884" w:rsidRPr="002C6A8D" w:rsidRDefault="00D84884" w:rsidP="005B11A8">
      <w:pPr>
        <w:jc w:val="both"/>
        <w:rPr>
          <w:szCs w:val="20"/>
        </w:rPr>
      </w:pPr>
    </w:p>
    <w:p w14:paraId="6963CDEE" w14:textId="77777777" w:rsidR="00D706A9" w:rsidRPr="002C6A8D" w:rsidRDefault="00D706A9" w:rsidP="005B11A8">
      <w:pPr>
        <w:jc w:val="both"/>
        <w:rPr>
          <w:szCs w:val="20"/>
        </w:rPr>
      </w:pPr>
    </w:p>
    <w:p w14:paraId="34E02324" w14:textId="77777777" w:rsidR="00D84884" w:rsidRPr="002C6A8D" w:rsidRDefault="000005AB" w:rsidP="005B11A8">
      <w:pPr>
        <w:pStyle w:val="Heading1"/>
        <w:jc w:val="both"/>
      </w:pPr>
      <w:bookmarkStart w:id="927" w:name="_Toc194388850"/>
      <w:bookmarkStart w:id="928" w:name="_Toc196217772"/>
      <w:bookmarkStart w:id="929" w:name="_Toc196219120"/>
      <w:bookmarkStart w:id="930" w:name="_Toc196815358"/>
      <w:bookmarkStart w:id="931" w:name="_Toc196886416"/>
      <w:bookmarkStart w:id="932" w:name="_Toc202860070"/>
      <w:bookmarkStart w:id="933" w:name="_Toc372036203"/>
      <w:r w:rsidRPr="002C6A8D">
        <w:t>900</w:t>
      </w:r>
      <w:r w:rsidR="00FC5B02" w:rsidRPr="002C6A8D">
        <w:t>362</w:t>
      </w:r>
      <w:r w:rsidRPr="002C6A8D">
        <w:t>SCI</w:t>
      </w:r>
      <w:r w:rsidR="00D84884" w:rsidRPr="002C6A8D">
        <w:tab/>
        <w:t>Cancer Biology and Treatment</w:t>
      </w:r>
      <w:bookmarkEnd w:id="927"/>
      <w:bookmarkEnd w:id="928"/>
      <w:bookmarkEnd w:id="929"/>
      <w:bookmarkEnd w:id="930"/>
      <w:bookmarkEnd w:id="931"/>
      <w:bookmarkEnd w:id="932"/>
      <w:bookmarkEnd w:id="933"/>
    </w:p>
    <w:tbl>
      <w:tblPr>
        <w:tblW w:w="0" w:type="auto"/>
        <w:tblLook w:val="01E0" w:firstRow="1" w:lastRow="1" w:firstColumn="1" w:lastColumn="1" w:noHBand="0" w:noVBand="0"/>
      </w:tblPr>
      <w:tblGrid>
        <w:gridCol w:w="2217"/>
        <w:gridCol w:w="4011"/>
      </w:tblGrid>
      <w:tr w:rsidR="0085460D" w:rsidRPr="002C6A8D" w14:paraId="40728C80" w14:textId="77777777" w:rsidTr="006F615E">
        <w:trPr>
          <w:trHeight w:val="255"/>
        </w:trPr>
        <w:tc>
          <w:tcPr>
            <w:tcW w:w="2217" w:type="dxa"/>
            <w:shd w:val="clear" w:color="auto" w:fill="auto"/>
          </w:tcPr>
          <w:p w14:paraId="15B0E356" w14:textId="77777777" w:rsidR="0085460D" w:rsidRPr="002C6A8D" w:rsidRDefault="0085460D" w:rsidP="005B11A8">
            <w:pPr>
              <w:jc w:val="both"/>
              <w:rPr>
                <w:i/>
                <w:szCs w:val="20"/>
              </w:rPr>
            </w:pPr>
            <w:r w:rsidRPr="002C6A8D">
              <w:rPr>
                <w:i/>
                <w:szCs w:val="20"/>
              </w:rPr>
              <w:t>Credit points</w:t>
            </w:r>
          </w:p>
        </w:tc>
        <w:tc>
          <w:tcPr>
            <w:tcW w:w="4011" w:type="dxa"/>
            <w:shd w:val="clear" w:color="auto" w:fill="auto"/>
          </w:tcPr>
          <w:p w14:paraId="3E0E2A1E" w14:textId="77777777" w:rsidR="0085460D" w:rsidRPr="002C6A8D" w:rsidRDefault="0085460D" w:rsidP="005B11A8">
            <w:pPr>
              <w:jc w:val="both"/>
              <w:rPr>
                <w:i/>
                <w:szCs w:val="20"/>
              </w:rPr>
            </w:pPr>
            <w:r w:rsidRPr="002C6A8D">
              <w:rPr>
                <w:i/>
                <w:szCs w:val="20"/>
              </w:rPr>
              <w:t>6 ecp</w:t>
            </w:r>
          </w:p>
        </w:tc>
      </w:tr>
      <w:tr w:rsidR="0085460D" w:rsidRPr="002C6A8D" w14:paraId="147162C5" w14:textId="77777777" w:rsidTr="006F615E">
        <w:trPr>
          <w:trHeight w:val="255"/>
        </w:trPr>
        <w:tc>
          <w:tcPr>
            <w:tcW w:w="2217" w:type="dxa"/>
            <w:shd w:val="clear" w:color="auto" w:fill="auto"/>
          </w:tcPr>
          <w:p w14:paraId="0584EEE8" w14:textId="77777777" w:rsidR="0085460D" w:rsidRPr="002C6A8D" w:rsidRDefault="0085460D" w:rsidP="005B11A8">
            <w:pPr>
              <w:jc w:val="both"/>
              <w:rPr>
                <w:i/>
                <w:szCs w:val="20"/>
              </w:rPr>
            </w:pPr>
            <w:r w:rsidRPr="002C6A8D">
              <w:rPr>
                <w:i/>
                <w:szCs w:val="20"/>
              </w:rPr>
              <w:t>Theme</w:t>
            </w:r>
          </w:p>
        </w:tc>
        <w:tc>
          <w:tcPr>
            <w:tcW w:w="4011" w:type="dxa"/>
            <w:shd w:val="clear" w:color="auto" w:fill="auto"/>
          </w:tcPr>
          <w:p w14:paraId="57CDFD0B" w14:textId="77777777" w:rsidR="0085460D" w:rsidRPr="002C6A8D" w:rsidRDefault="0085460D" w:rsidP="005B11A8">
            <w:pPr>
              <w:jc w:val="both"/>
              <w:rPr>
                <w:i/>
                <w:szCs w:val="20"/>
              </w:rPr>
            </w:pPr>
            <w:r w:rsidRPr="002C6A8D">
              <w:rPr>
                <w:i/>
                <w:szCs w:val="20"/>
              </w:rPr>
              <w:t>ECS, LEU, HW, ICC</w:t>
            </w:r>
          </w:p>
        </w:tc>
      </w:tr>
      <w:tr w:rsidR="0085460D" w:rsidRPr="002C6A8D" w14:paraId="3B88175B" w14:textId="77777777" w:rsidTr="006F615E">
        <w:trPr>
          <w:trHeight w:val="267"/>
        </w:trPr>
        <w:tc>
          <w:tcPr>
            <w:tcW w:w="2217" w:type="dxa"/>
            <w:shd w:val="clear" w:color="auto" w:fill="auto"/>
          </w:tcPr>
          <w:p w14:paraId="5CE6D5E3" w14:textId="77777777" w:rsidR="0085460D" w:rsidRPr="002C6A8D" w:rsidRDefault="0085460D" w:rsidP="005B11A8">
            <w:pPr>
              <w:jc w:val="both"/>
              <w:rPr>
                <w:i/>
                <w:szCs w:val="20"/>
              </w:rPr>
            </w:pPr>
            <w:r w:rsidRPr="002C6A8D">
              <w:rPr>
                <w:i/>
                <w:szCs w:val="20"/>
              </w:rPr>
              <w:t>Track</w:t>
            </w:r>
          </w:p>
        </w:tc>
        <w:tc>
          <w:tcPr>
            <w:tcW w:w="4011" w:type="dxa"/>
            <w:shd w:val="clear" w:color="auto" w:fill="auto"/>
          </w:tcPr>
          <w:p w14:paraId="1EA859C2" w14:textId="77777777" w:rsidR="0085460D" w:rsidRPr="002C6A8D" w:rsidRDefault="0085460D" w:rsidP="005B11A8">
            <w:pPr>
              <w:jc w:val="both"/>
              <w:rPr>
                <w:i/>
                <w:szCs w:val="20"/>
              </w:rPr>
            </w:pPr>
            <w:r w:rsidRPr="002C6A8D">
              <w:rPr>
                <w:i/>
                <w:szCs w:val="20"/>
              </w:rPr>
              <w:t>Biomedical Sciences</w:t>
            </w:r>
          </w:p>
        </w:tc>
      </w:tr>
    </w:tbl>
    <w:p w14:paraId="6EF4DA84" w14:textId="77777777" w:rsidR="00974193" w:rsidRPr="002C6A8D" w:rsidRDefault="00974193" w:rsidP="005B11A8">
      <w:pPr>
        <w:jc w:val="both"/>
        <w:rPr>
          <w:szCs w:val="20"/>
        </w:rPr>
      </w:pPr>
    </w:p>
    <w:p w14:paraId="426FFFB3" w14:textId="77777777" w:rsidR="00974193" w:rsidRPr="002C6A8D" w:rsidRDefault="00974193" w:rsidP="005B11A8">
      <w:pPr>
        <w:jc w:val="both"/>
        <w:rPr>
          <w:i/>
          <w:szCs w:val="20"/>
        </w:rPr>
      </w:pPr>
      <w:r w:rsidRPr="002C6A8D">
        <w:rPr>
          <w:i/>
          <w:szCs w:val="20"/>
        </w:rPr>
        <w:t>Prerequisites</w:t>
      </w:r>
    </w:p>
    <w:p w14:paraId="5DB158B5" w14:textId="77777777" w:rsidR="00974193" w:rsidRPr="002C6A8D" w:rsidRDefault="00D96A6D" w:rsidP="005B11A8">
      <w:pPr>
        <w:jc w:val="both"/>
        <w:rPr>
          <w:szCs w:val="20"/>
        </w:rPr>
      </w:pPr>
      <w:r w:rsidRPr="002C6A8D">
        <w:rPr>
          <w:szCs w:val="20"/>
          <w:lang w:eastAsia="zh-TW"/>
        </w:rPr>
        <w:t xml:space="preserve">900252SCI </w:t>
      </w:r>
      <w:r w:rsidR="00974193" w:rsidRPr="002C6A8D">
        <w:rPr>
          <w:szCs w:val="20"/>
        </w:rPr>
        <w:t xml:space="preserve">Molecular Cell Biology and </w:t>
      </w:r>
      <w:r w:rsidRPr="002C6A8D">
        <w:rPr>
          <w:szCs w:val="20"/>
          <w:lang w:eastAsia="zh-TW"/>
        </w:rPr>
        <w:t xml:space="preserve">900263SCI </w:t>
      </w:r>
      <w:r w:rsidR="00974193" w:rsidRPr="002C6A8D">
        <w:rPr>
          <w:szCs w:val="20"/>
        </w:rPr>
        <w:t>Immunology</w:t>
      </w:r>
    </w:p>
    <w:p w14:paraId="77A4FA0F" w14:textId="77777777" w:rsidR="00974193" w:rsidRPr="002C6A8D" w:rsidRDefault="00974193" w:rsidP="005B11A8">
      <w:pPr>
        <w:jc w:val="both"/>
        <w:rPr>
          <w:szCs w:val="20"/>
        </w:rPr>
      </w:pPr>
    </w:p>
    <w:p w14:paraId="0F19F748" w14:textId="77777777" w:rsidR="00974193" w:rsidRPr="002C6A8D" w:rsidRDefault="00974193" w:rsidP="005B11A8">
      <w:pPr>
        <w:jc w:val="both"/>
        <w:rPr>
          <w:i/>
          <w:szCs w:val="20"/>
        </w:rPr>
      </w:pPr>
      <w:r w:rsidRPr="002C6A8D">
        <w:rPr>
          <w:i/>
          <w:szCs w:val="20"/>
        </w:rPr>
        <w:t>Course description</w:t>
      </w:r>
    </w:p>
    <w:p w14:paraId="723032EF" w14:textId="77777777" w:rsidR="00974193" w:rsidRPr="002C6A8D" w:rsidRDefault="00974193" w:rsidP="005B11A8">
      <w:pPr>
        <w:jc w:val="both"/>
      </w:pPr>
      <w:r w:rsidRPr="002C6A8D">
        <w:rPr>
          <w:szCs w:val="20"/>
        </w:rPr>
        <w:t xml:space="preserve">Cancer is a leading cause of death worldwide with an enormous impact </w:t>
      </w:r>
      <w:r w:rsidRPr="002C6A8D">
        <w:t xml:space="preserve">on patients live and their surroundings. In this course we will start discussing the social and cultural meaning of cancer. We will look at population differences and the influence of genetics and several environmental factors on tumor development. Major oncology topics will be discussed during the lecture sessions, including; </w:t>
      </w:r>
    </w:p>
    <w:p w14:paraId="3E1EFA5A" w14:textId="77777777" w:rsidR="00974193" w:rsidRPr="002C6A8D" w:rsidRDefault="00974193" w:rsidP="00C9064E">
      <w:pPr>
        <w:numPr>
          <w:ilvl w:val="0"/>
          <w:numId w:val="30"/>
        </w:numPr>
        <w:jc w:val="both"/>
      </w:pPr>
      <w:r w:rsidRPr="002C6A8D">
        <w:t xml:space="preserve">important molecular mechanisms and gene pathways involved in cancer development and maintenance, </w:t>
      </w:r>
    </w:p>
    <w:p w14:paraId="45772E87" w14:textId="77777777" w:rsidR="00974193" w:rsidRPr="002C6A8D" w:rsidRDefault="00974193" w:rsidP="00C9064E">
      <w:pPr>
        <w:numPr>
          <w:ilvl w:val="0"/>
          <w:numId w:val="30"/>
        </w:numPr>
        <w:jc w:val="both"/>
      </w:pPr>
      <w:r w:rsidRPr="002C6A8D">
        <w:t xml:space="preserve">multi-step tumorigenesis, </w:t>
      </w:r>
    </w:p>
    <w:p w14:paraId="0840D719" w14:textId="77777777" w:rsidR="00974193" w:rsidRPr="002C6A8D" w:rsidRDefault="00974193" w:rsidP="00C9064E">
      <w:pPr>
        <w:numPr>
          <w:ilvl w:val="0"/>
          <w:numId w:val="30"/>
        </w:numPr>
        <w:jc w:val="both"/>
      </w:pPr>
      <w:r w:rsidRPr="002C6A8D">
        <w:t xml:space="preserve">oncogenes and tumor suppressor genes, </w:t>
      </w:r>
    </w:p>
    <w:p w14:paraId="3A889CB2" w14:textId="77777777" w:rsidR="00974193" w:rsidRPr="002C6A8D" w:rsidRDefault="00974193" w:rsidP="00C9064E">
      <w:pPr>
        <w:numPr>
          <w:ilvl w:val="0"/>
          <w:numId w:val="30"/>
        </w:numPr>
        <w:jc w:val="both"/>
      </w:pPr>
      <w:r w:rsidRPr="002C6A8D">
        <w:t xml:space="preserve">cell-cycle control, </w:t>
      </w:r>
    </w:p>
    <w:p w14:paraId="25F01E80" w14:textId="77777777" w:rsidR="00974193" w:rsidRPr="002C6A8D" w:rsidRDefault="00974193" w:rsidP="00C9064E">
      <w:pPr>
        <w:numPr>
          <w:ilvl w:val="0"/>
          <w:numId w:val="30"/>
        </w:numPr>
        <w:jc w:val="both"/>
      </w:pPr>
      <w:r w:rsidRPr="002C6A8D">
        <w:t xml:space="preserve">DNA integrity, </w:t>
      </w:r>
    </w:p>
    <w:p w14:paraId="07CED312" w14:textId="77777777" w:rsidR="00974193" w:rsidRPr="002C6A8D" w:rsidRDefault="00974193" w:rsidP="00C9064E">
      <w:pPr>
        <w:numPr>
          <w:ilvl w:val="0"/>
          <w:numId w:val="30"/>
        </w:numPr>
        <w:jc w:val="both"/>
      </w:pPr>
      <w:r w:rsidRPr="002C6A8D">
        <w:t xml:space="preserve">apoptosis, </w:t>
      </w:r>
    </w:p>
    <w:p w14:paraId="2484005B" w14:textId="77777777" w:rsidR="00974193" w:rsidRPr="002C6A8D" w:rsidRDefault="00974193" w:rsidP="00C9064E">
      <w:pPr>
        <w:numPr>
          <w:ilvl w:val="0"/>
          <w:numId w:val="30"/>
        </w:numPr>
        <w:jc w:val="both"/>
      </w:pPr>
      <w:r w:rsidRPr="002C6A8D">
        <w:t xml:space="preserve">invasion and metastasis, </w:t>
      </w:r>
    </w:p>
    <w:p w14:paraId="770E59FA" w14:textId="77777777" w:rsidR="00974193" w:rsidRPr="002C6A8D" w:rsidRDefault="00974193" w:rsidP="00C9064E">
      <w:pPr>
        <w:numPr>
          <w:ilvl w:val="0"/>
          <w:numId w:val="30"/>
        </w:numPr>
        <w:jc w:val="both"/>
      </w:pPr>
      <w:r w:rsidRPr="002C6A8D">
        <w:t xml:space="preserve">angiogenesis, </w:t>
      </w:r>
    </w:p>
    <w:p w14:paraId="7C9ED17D" w14:textId="77777777" w:rsidR="00974193" w:rsidRPr="002C6A8D" w:rsidRDefault="00974193" w:rsidP="00C9064E">
      <w:pPr>
        <w:numPr>
          <w:ilvl w:val="0"/>
          <w:numId w:val="30"/>
        </w:numPr>
        <w:jc w:val="both"/>
      </w:pPr>
      <w:r w:rsidRPr="002C6A8D">
        <w:t xml:space="preserve">Cancer Stem Cells. </w:t>
      </w:r>
    </w:p>
    <w:p w14:paraId="73D7AA68" w14:textId="77777777" w:rsidR="00165446" w:rsidRPr="002C6A8D" w:rsidRDefault="00165446" w:rsidP="005B11A8">
      <w:pPr>
        <w:jc w:val="both"/>
      </w:pPr>
    </w:p>
    <w:p w14:paraId="33B15DAE" w14:textId="77777777" w:rsidR="00974193" w:rsidRPr="002C6A8D" w:rsidRDefault="00974193" w:rsidP="005B11A8">
      <w:pPr>
        <w:jc w:val="both"/>
      </w:pPr>
      <w:r w:rsidRPr="002C6A8D">
        <w:t xml:space="preserve">Finally we will discuss already successfully used and possible future targets for therapy also concentrating on major </w:t>
      </w:r>
      <w:r w:rsidR="00D96A6D" w:rsidRPr="002C6A8D">
        <w:t>ethical</w:t>
      </w:r>
      <w:r w:rsidRPr="002C6A8D">
        <w:t xml:space="preserve"> questions.</w:t>
      </w:r>
    </w:p>
    <w:p w14:paraId="3663A677" w14:textId="77777777" w:rsidR="00165446" w:rsidRPr="002C6A8D" w:rsidRDefault="00165446" w:rsidP="005B11A8">
      <w:pPr>
        <w:jc w:val="both"/>
      </w:pPr>
    </w:p>
    <w:p w14:paraId="27F5FD4C" w14:textId="77777777" w:rsidR="00974193" w:rsidRPr="002C6A8D" w:rsidRDefault="00974193" w:rsidP="005B11A8">
      <w:pPr>
        <w:jc w:val="both"/>
        <w:rPr>
          <w:szCs w:val="20"/>
        </w:rPr>
      </w:pPr>
      <w:r w:rsidRPr="002C6A8D">
        <w:t>Current research developments on the discussed topics will be integrated in the programme doing journal clubs and research debates. During the course students will work on a research project and get the chance to interact with young researchers currently working within the cancer research field.</w:t>
      </w:r>
    </w:p>
    <w:p w14:paraId="23030CD3" w14:textId="77777777" w:rsidR="00974193" w:rsidRPr="002C6A8D" w:rsidRDefault="00974193" w:rsidP="005B11A8">
      <w:pPr>
        <w:jc w:val="both"/>
        <w:rPr>
          <w:i/>
          <w:szCs w:val="20"/>
        </w:rPr>
      </w:pPr>
    </w:p>
    <w:p w14:paraId="470FC7AE" w14:textId="77777777" w:rsidR="00974193" w:rsidRPr="002C6A8D" w:rsidRDefault="00974193" w:rsidP="005B11A8">
      <w:pPr>
        <w:jc w:val="both"/>
        <w:rPr>
          <w:i/>
          <w:szCs w:val="20"/>
        </w:rPr>
      </w:pPr>
    </w:p>
    <w:p w14:paraId="436C2D8F" w14:textId="77777777" w:rsidR="00D84884" w:rsidRPr="002C6A8D" w:rsidRDefault="000005AB" w:rsidP="005B11A8">
      <w:pPr>
        <w:pStyle w:val="Heading1"/>
        <w:jc w:val="both"/>
      </w:pPr>
      <w:bookmarkStart w:id="934" w:name="_Toc194388851"/>
      <w:bookmarkStart w:id="935" w:name="_Toc196217773"/>
      <w:bookmarkStart w:id="936" w:name="_Toc196219121"/>
      <w:bookmarkStart w:id="937" w:name="_Toc196815359"/>
      <w:bookmarkStart w:id="938" w:name="_Toc196886417"/>
      <w:bookmarkStart w:id="939" w:name="_Toc202860071"/>
      <w:bookmarkStart w:id="940" w:name="_Toc372036204"/>
      <w:r w:rsidRPr="002C6A8D">
        <w:t>900</w:t>
      </w:r>
      <w:r w:rsidR="00FC5B02" w:rsidRPr="002C6A8D">
        <w:t>363</w:t>
      </w:r>
      <w:r w:rsidRPr="002C6A8D">
        <w:t>SCI</w:t>
      </w:r>
      <w:r w:rsidR="00D84884" w:rsidRPr="002C6A8D">
        <w:tab/>
        <w:t>Cardiovascular Diseases</w:t>
      </w:r>
      <w:bookmarkEnd w:id="934"/>
      <w:bookmarkEnd w:id="935"/>
      <w:bookmarkEnd w:id="936"/>
      <w:bookmarkEnd w:id="937"/>
      <w:bookmarkEnd w:id="938"/>
      <w:bookmarkEnd w:id="939"/>
      <w:bookmarkEnd w:id="940"/>
    </w:p>
    <w:tbl>
      <w:tblPr>
        <w:tblW w:w="0" w:type="auto"/>
        <w:tblLook w:val="01E0" w:firstRow="1" w:lastRow="1" w:firstColumn="1" w:lastColumn="1" w:noHBand="0" w:noVBand="0"/>
      </w:tblPr>
      <w:tblGrid>
        <w:gridCol w:w="2217"/>
        <w:gridCol w:w="4011"/>
      </w:tblGrid>
      <w:tr w:rsidR="0085460D" w:rsidRPr="002C6A8D" w14:paraId="340F9F78" w14:textId="77777777" w:rsidTr="006F615E">
        <w:trPr>
          <w:trHeight w:val="255"/>
        </w:trPr>
        <w:tc>
          <w:tcPr>
            <w:tcW w:w="2217" w:type="dxa"/>
            <w:shd w:val="clear" w:color="auto" w:fill="auto"/>
          </w:tcPr>
          <w:p w14:paraId="281CAE80" w14:textId="77777777" w:rsidR="0085460D" w:rsidRPr="002C6A8D" w:rsidRDefault="0085460D" w:rsidP="005B11A8">
            <w:pPr>
              <w:jc w:val="both"/>
              <w:rPr>
                <w:i/>
                <w:szCs w:val="20"/>
              </w:rPr>
            </w:pPr>
            <w:r w:rsidRPr="002C6A8D">
              <w:rPr>
                <w:i/>
                <w:szCs w:val="20"/>
              </w:rPr>
              <w:t>Credit points</w:t>
            </w:r>
          </w:p>
        </w:tc>
        <w:tc>
          <w:tcPr>
            <w:tcW w:w="4011" w:type="dxa"/>
            <w:shd w:val="clear" w:color="auto" w:fill="auto"/>
          </w:tcPr>
          <w:p w14:paraId="6F5F3F63" w14:textId="77777777" w:rsidR="0085460D" w:rsidRPr="002C6A8D" w:rsidRDefault="0085460D" w:rsidP="005B11A8">
            <w:pPr>
              <w:jc w:val="both"/>
              <w:rPr>
                <w:i/>
                <w:szCs w:val="20"/>
              </w:rPr>
            </w:pPr>
            <w:r w:rsidRPr="002C6A8D">
              <w:rPr>
                <w:i/>
                <w:szCs w:val="20"/>
              </w:rPr>
              <w:t>6 ecp</w:t>
            </w:r>
          </w:p>
        </w:tc>
      </w:tr>
      <w:tr w:rsidR="0085460D" w:rsidRPr="002C6A8D" w14:paraId="5A56FBE4" w14:textId="77777777" w:rsidTr="006F615E">
        <w:trPr>
          <w:trHeight w:val="255"/>
        </w:trPr>
        <w:tc>
          <w:tcPr>
            <w:tcW w:w="2217" w:type="dxa"/>
            <w:shd w:val="clear" w:color="auto" w:fill="auto"/>
          </w:tcPr>
          <w:p w14:paraId="566584A7" w14:textId="77777777" w:rsidR="0085460D" w:rsidRPr="002C6A8D" w:rsidRDefault="0085460D" w:rsidP="005B11A8">
            <w:pPr>
              <w:jc w:val="both"/>
              <w:rPr>
                <w:i/>
                <w:szCs w:val="20"/>
              </w:rPr>
            </w:pPr>
            <w:r w:rsidRPr="002C6A8D">
              <w:rPr>
                <w:i/>
                <w:szCs w:val="20"/>
              </w:rPr>
              <w:t>Theme</w:t>
            </w:r>
          </w:p>
        </w:tc>
        <w:tc>
          <w:tcPr>
            <w:tcW w:w="4011" w:type="dxa"/>
            <w:shd w:val="clear" w:color="auto" w:fill="auto"/>
          </w:tcPr>
          <w:p w14:paraId="0F9ECE24" w14:textId="77777777" w:rsidR="0085460D" w:rsidRPr="002C6A8D" w:rsidRDefault="0085460D" w:rsidP="005B11A8">
            <w:pPr>
              <w:jc w:val="both"/>
              <w:rPr>
                <w:i/>
                <w:szCs w:val="20"/>
              </w:rPr>
            </w:pPr>
            <w:r w:rsidRPr="002C6A8D">
              <w:rPr>
                <w:i/>
                <w:szCs w:val="20"/>
              </w:rPr>
              <w:t>ECS, LEU, HW, ICC</w:t>
            </w:r>
          </w:p>
        </w:tc>
      </w:tr>
      <w:tr w:rsidR="0085460D" w:rsidRPr="002C6A8D" w14:paraId="16589878" w14:textId="77777777" w:rsidTr="006F615E">
        <w:trPr>
          <w:trHeight w:val="267"/>
        </w:trPr>
        <w:tc>
          <w:tcPr>
            <w:tcW w:w="2217" w:type="dxa"/>
            <w:shd w:val="clear" w:color="auto" w:fill="auto"/>
          </w:tcPr>
          <w:p w14:paraId="560A383D" w14:textId="77777777" w:rsidR="0085460D" w:rsidRPr="002C6A8D" w:rsidRDefault="0085460D" w:rsidP="005B11A8">
            <w:pPr>
              <w:jc w:val="both"/>
              <w:rPr>
                <w:i/>
                <w:szCs w:val="20"/>
              </w:rPr>
            </w:pPr>
            <w:r w:rsidRPr="002C6A8D">
              <w:rPr>
                <w:i/>
                <w:szCs w:val="20"/>
              </w:rPr>
              <w:t>Track</w:t>
            </w:r>
          </w:p>
        </w:tc>
        <w:tc>
          <w:tcPr>
            <w:tcW w:w="4011" w:type="dxa"/>
            <w:shd w:val="clear" w:color="auto" w:fill="auto"/>
          </w:tcPr>
          <w:p w14:paraId="611C50E7" w14:textId="77777777" w:rsidR="0085460D" w:rsidRPr="002C6A8D" w:rsidRDefault="0085460D" w:rsidP="005B11A8">
            <w:pPr>
              <w:jc w:val="both"/>
              <w:rPr>
                <w:i/>
                <w:szCs w:val="20"/>
              </w:rPr>
            </w:pPr>
            <w:r w:rsidRPr="002C6A8D">
              <w:rPr>
                <w:i/>
                <w:szCs w:val="20"/>
              </w:rPr>
              <w:t>Biomedical Sciences</w:t>
            </w:r>
          </w:p>
        </w:tc>
      </w:tr>
    </w:tbl>
    <w:p w14:paraId="5FDDF24F" w14:textId="77777777" w:rsidR="002F42E2" w:rsidRPr="002C6A8D" w:rsidRDefault="002F42E2" w:rsidP="005B11A8">
      <w:pPr>
        <w:jc w:val="both"/>
        <w:rPr>
          <w:i/>
          <w:szCs w:val="20"/>
        </w:rPr>
      </w:pPr>
    </w:p>
    <w:p w14:paraId="60A59BCF" w14:textId="77777777" w:rsidR="00974193" w:rsidRPr="002C6A8D" w:rsidRDefault="00974193" w:rsidP="005B11A8">
      <w:pPr>
        <w:jc w:val="both"/>
        <w:rPr>
          <w:i/>
          <w:szCs w:val="20"/>
        </w:rPr>
      </w:pPr>
      <w:r w:rsidRPr="002C6A8D">
        <w:rPr>
          <w:i/>
          <w:szCs w:val="20"/>
        </w:rPr>
        <w:t>Prerequisites</w:t>
      </w:r>
    </w:p>
    <w:p w14:paraId="4C574F9B" w14:textId="77777777" w:rsidR="00974193" w:rsidRPr="002C6A8D" w:rsidRDefault="00850CB0" w:rsidP="005B11A8">
      <w:pPr>
        <w:jc w:val="both"/>
        <w:rPr>
          <w:szCs w:val="20"/>
        </w:rPr>
      </w:pPr>
      <w:r w:rsidRPr="002C6A8D">
        <w:rPr>
          <w:szCs w:val="20"/>
          <w:lang w:eastAsia="zh-TW"/>
        </w:rPr>
        <w:t xml:space="preserve">900252SCI </w:t>
      </w:r>
      <w:r w:rsidR="00974193" w:rsidRPr="002C6A8D">
        <w:rPr>
          <w:szCs w:val="20"/>
        </w:rPr>
        <w:t>Molecular Cell Biology</w:t>
      </w:r>
    </w:p>
    <w:p w14:paraId="4C95CD5E" w14:textId="77777777" w:rsidR="00974193" w:rsidRPr="002C6A8D" w:rsidRDefault="00974193" w:rsidP="005B11A8">
      <w:pPr>
        <w:jc w:val="both"/>
        <w:rPr>
          <w:szCs w:val="20"/>
        </w:rPr>
      </w:pPr>
    </w:p>
    <w:p w14:paraId="29F463BF" w14:textId="77777777" w:rsidR="00974193" w:rsidRPr="002C6A8D" w:rsidRDefault="005B11A8" w:rsidP="005B11A8">
      <w:pPr>
        <w:jc w:val="both"/>
        <w:rPr>
          <w:i/>
          <w:szCs w:val="20"/>
        </w:rPr>
      </w:pPr>
      <w:r>
        <w:rPr>
          <w:i/>
          <w:szCs w:val="20"/>
        </w:rPr>
        <w:br w:type="page"/>
      </w:r>
      <w:r w:rsidR="00974193" w:rsidRPr="002C6A8D">
        <w:rPr>
          <w:i/>
          <w:szCs w:val="20"/>
        </w:rPr>
        <w:lastRenderedPageBreak/>
        <w:t>Course description</w:t>
      </w:r>
    </w:p>
    <w:p w14:paraId="1FA34CA3" w14:textId="77777777" w:rsidR="00974193" w:rsidRPr="002C6A8D" w:rsidRDefault="00974193" w:rsidP="005B11A8">
      <w:pPr>
        <w:jc w:val="both"/>
        <w:rPr>
          <w:rFonts w:cs="Verdana"/>
          <w:szCs w:val="20"/>
        </w:rPr>
      </w:pPr>
      <w:r w:rsidRPr="002C6A8D">
        <w:rPr>
          <w:rFonts w:cs="Verdana"/>
          <w:szCs w:val="20"/>
        </w:rPr>
        <w:t>Cardiovascular diseases including heart failure and stroke are among the main causes of death in the Western world. Their incidences are still rising due to the aging of the population, obesity and, paradoxically, the successful treatment of acute myocardial infarction and cardiac arrhythmia. The aim of the course is to give the students a thorough understanding of the pathomechanisms involved in cardiovascular diseases and to provide insight in the current state of affairs and future prospects of prevention, diagnosis and treatment of cardiovascular diseases.</w:t>
      </w:r>
    </w:p>
    <w:p w14:paraId="56BFD02C" w14:textId="77777777" w:rsidR="00165446" w:rsidRPr="002C6A8D" w:rsidRDefault="00165446" w:rsidP="005B11A8">
      <w:pPr>
        <w:autoSpaceDE w:val="0"/>
        <w:autoSpaceDN w:val="0"/>
        <w:adjustRightInd w:val="0"/>
        <w:jc w:val="both"/>
        <w:rPr>
          <w:rFonts w:cs="Verdana"/>
          <w:szCs w:val="20"/>
        </w:rPr>
      </w:pPr>
    </w:p>
    <w:p w14:paraId="17A2025A" w14:textId="77777777" w:rsidR="00974193" w:rsidRPr="002C6A8D" w:rsidRDefault="00974193" w:rsidP="005B11A8">
      <w:pPr>
        <w:autoSpaceDE w:val="0"/>
        <w:autoSpaceDN w:val="0"/>
        <w:adjustRightInd w:val="0"/>
        <w:jc w:val="both"/>
        <w:rPr>
          <w:rFonts w:cs="Verdana"/>
          <w:szCs w:val="20"/>
        </w:rPr>
      </w:pPr>
      <w:r w:rsidRPr="002C6A8D">
        <w:rPr>
          <w:rFonts w:cs="Verdana"/>
          <w:szCs w:val="20"/>
        </w:rPr>
        <w:t>Starting from basic cellular processes, various aspects of cardiac and vascular function at the organ level in health and disease will be covered. The impact of lifestyle, diet, sports and genetics are discussed. Major health issues related to obesity, diabetes, chronic inflammation, sepsis and shock will be discussed, as well as the impact and pharmacokinetics of several of the major drug classes, like beta blockers, diuretics, statins, warfarin and aspirin.</w:t>
      </w:r>
    </w:p>
    <w:p w14:paraId="3D40EC6B" w14:textId="77777777" w:rsidR="00974193" w:rsidRPr="002C6A8D" w:rsidRDefault="00974193" w:rsidP="005B11A8">
      <w:pPr>
        <w:jc w:val="both"/>
        <w:rPr>
          <w:szCs w:val="20"/>
        </w:rPr>
      </w:pPr>
    </w:p>
    <w:p w14:paraId="7EBAA7C6" w14:textId="77777777" w:rsidR="00D84884" w:rsidRPr="002C6A8D" w:rsidRDefault="00D84884" w:rsidP="005B11A8">
      <w:pPr>
        <w:jc w:val="both"/>
        <w:rPr>
          <w:szCs w:val="20"/>
        </w:rPr>
      </w:pPr>
    </w:p>
    <w:p w14:paraId="59C34E24" w14:textId="77777777" w:rsidR="00485DE9" w:rsidRPr="002C6A8D" w:rsidRDefault="000005AB" w:rsidP="005B11A8">
      <w:pPr>
        <w:pStyle w:val="Heading1"/>
        <w:jc w:val="both"/>
        <w:rPr>
          <w:szCs w:val="20"/>
        </w:rPr>
      </w:pPr>
      <w:bookmarkStart w:id="941" w:name="_Toc372036205"/>
      <w:r w:rsidRPr="002C6A8D">
        <w:rPr>
          <w:szCs w:val="20"/>
        </w:rPr>
        <w:t>900</w:t>
      </w:r>
      <w:r w:rsidR="00485DE9" w:rsidRPr="002C6A8D">
        <w:rPr>
          <w:szCs w:val="20"/>
        </w:rPr>
        <w:t>364</w:t>
      </w:r>
      <w:r w:rsidRPr="002C6A8D">
        <w:rPr>
          <w:szCs w:val="20"/>
        </w:rPr>
        <w:t>SCI</w:t>
      </w:r>
      <w:r w:rsidR="00485DE9" w:rsidRPr="002C6A8D">
        <w:rPr>
          <w:szCs w:val="20"/>
        </w:rPr>
        <w:tab/>
        <w:t>Neurosciences</w:t>
      </w:r>
      <w:bookmarkEnd w:id="941"/>
    </w:p>
    <w:tbl>
      <w:tblPr>
        <w:tblW w:w="0" w:type="auto"/>
        <w:tblLook w:val="01E0" w:firstRow="1" w:lastRow="1" w:firstColumn="1" w:lastColumn="1" w:noHBand="0" w:noVBand="0"/>
      </w:tblPr>
      <w:tblGrid>
        <w:gridCol w:w="2217"/>
        <w:gridCol w:w="4011"/>
      </w:tblGrid>
      <w:tr w:rsidR="0085460D" w:rsidRPr="002C6A8D" w14:paraId="7E9750D2" w14:textId="77777777" w:rsidTr="006F615E">
        <w:trPr>
          <w:trHeight w:val="255"/>
        </w:trPr>
        <w:tc>
          <w:tcPr>
            <w:tcW w:w="2217" w:type="dxa"/>
            <w:shd w:val="clear" w:color="auto" w:fill="auto"/>
          </w:tcPr>
          <w:p w14:paraId="3499949E" w14:textId="77777777" w:rsidR="0085460D" w:rsidRPr="002C6A8D" w:rsidRDefault="0085460D" w:rsidP="005B11A8">
            <w:pPr>
              <w:jc w:val="both"/>
              <w:rPr>
                <w:i/>
                <w:szCs w:val="20"/>
              </w:rPr>
            </w:pPr>
            <w:r w:rsidRPr="002C6A8D">
              <w:rPr>
                <w:i/>
                <w:szCs w:val="20"/>
              </w:rPr>
              <w:t>Credit points</w:t>
            </w:r>
          </w:p>
        </w:tc>
        <w:tc>
          <w:tcPr>
            <w:tcW w:w="4011" w:type="dxa"/>
            <w:shd w:val="clear" w:color="auto" w:fill="auto"/>
          </w:tcPr>
          <w:p w14:paraId="02E74D90" w14:textId="77777777" w:rsidR="0085460D" w:rsidRPr="002C6A8D" w:rsidRDefault="0085460D" w:rsidP="005B11A8">
            <w:pPr>
              <w:jc w:val="both"/>
              <w:rPr>
                <w:i/>
                <w:szCs w:val="20"/>
              </w:rPr>
            </w:pPr>
            <w:r w:rsidRPr="002C6A8D">
              <w:rPr>
                <w:i/>
                <w:szCs w:val="20"/>
              </w:rPr>
              <w:t>6 ecp</w:t>
            </w:r>
          </w:p>
        </w:tc>
      </w:tr>
      <w:tr w:rsidR="0085460D" w:rsidRPr="002C6A8D" w14:paraId="1D7DB31C" w14:textId="77777777" w:rsidTr="006F615E">
        <w:trPr>
          <w:trHeight w:val="255"/>
        </w:trPr>
        <w:tc>
          <w:tcPr>
            <w:tcW w:w="2217" w:type="dxa"/>
            <w:shd w:val="clear" w:color="auto" w:fill="auto"/>
          </w:tcPr>
          <w:p w14:paraId="0E047B62" w14:textId="77777777" w:rsidR="0085460D" w:rsidRPr="002C6A8D" w:rsidRDefault="0085460D" w:rsidP="005B11A8">
            <w:pPr>
              <w:jc w:val="both"/>
              <w:rPr>
                <w:i/>
                <w:szCs w:val="20"/>
              </w:rPr>
            </w:pPr>
            <w:r w:rsidRPr="002C6A8D">
              <w:rPr>
                <w:i/>
                <w:szCs w:val="20"/>
              </w:rPr>
              <w:t>Theme</w:t>
            </w:r>
          </w:p>
        </w:tc>
        <w:tc>
          <w:tcPr>
            <w:tcW w:w="4011" w:type="dxa"/>
            <w:shd w:val="clear" w:color="auto" w:fill="auto"/>
          </w:tcPr>
          <w:p w14:paraId="5CFE2927" w14:textId="77777777" w:rsidR="0085460D" w:rsidRPr="002C6A8D" w:rsidRDefault="0085460D" w:rsidP="005B11A8">
            <w:pPr>
              <w:jc w:val="both"/>
              <w:rPr>
                <w:i/>
                <w:szCs w:val="20"/>
              </w:rPr>
            </w:pPr>
            <w:r w:rsidRPr="002C6A8D">
              <w:rPr>
                <w:i/>
                <w:szCs w:val="20"/>
              </w:rPr>
              <w:t>ECS, LEU, HW, ICC</w:t>
            </w:r>
          </w:p>
        </w:tc>
      </w:tr>
      <w:tr w:rsidR="0085460D" w:rsidRPr="002C6A8D" w14:paraId="6B0A3AAD" w14:textId="77777777" w:rsidTr="006F615E">
        <w:trPr>
          <w:trHeight w:val="267"/>
        </w:trPr>
        <w:tc>
          <w:tcPr>
            <w:tcW w:w="2217" w:type="dxa"/>
            <w:shd w:val="clear" w:color="auto" w:fill="auto"/>
          </w:tcPr>
          <w:p w14:paraId="7A4CE8E6" w14:textId="77777777" w:rsidR="0085460D" w:rsidRPr="002C6A8D" w:rsidRDefault="0085460D" w:rsidP="005B11A8">
            <w:pPr>
              <w:jc w:val="both"/>
              <w:rPr>
                <w:i/>
                <w:szCs w:val="20"/>
              </w:rPr>
            </w:pPr>
            <w:r w:rsidRPr="002C6A8D">
              <w:rPr>
                <w:i/>
                <w:szCs w:val="20"/>
              </w:rPr>
              <w:t>Track</w:t>
            </w:r>
          </w:p>
        </w:tc>
        <w:tc>
          <w:tcPr>
            <w:tcW w:w="4011" w:type="dxa"/>
            <w:shd w:val="clear" w:color="auto" w:fill="auto"/>
          </w:tcPr>
          <w:p w14:paraId="738FB471" w14:textId="77777777" w:rsidR="0085460D" w:rsidRPr="002C6A8D" w:rsidRDefault="0085460D" w:rsidP="005B11A8">
            <w:pPr>
              <w:jc w:val="both"/>
              <w:rPr>
                <w:i/>
                <w:szCs w:val="20"/>
              </w:rPr>
            </w:pPr>
            <w:r w:rsidRPr="002C6A8D">
              <w:rPr>
                <w:i/>
                <w:szCs w:val="20"/>
              </w:rPr>
              <w:t>Biomedical Sciences</w:t>
            </w:r>
          </w:p>
        </w:tc>
      </w:tr>
    </w:tbl>
    <w:p w14:paraId="0279E0C8" w14:textId="77777777" w:rsidR="00485DE9" w:rsidRPr="002C6A8D" w:rsidRDefault="00485DE9" w:rsidP="005B11A8">
      <w:pPr>
        <w:jc w:val="both"/>
        <w:rPr>
          <w:szCs w:val="20"/>
        </w:rPr>
      </w:pPr>
    </w:p>
    <w:p w14:paraId="18B11BB8" w14:textId="77777777" w:rsidR="00974193" w:rsidRPr="002C6A8D" w:rsidRDefault="00974193" w:rsidP="005B11A8">
      <w:pPr>
        <w:jc w:val="both"/>
        <w:rPr>
          <w:i/>
          <w:szCs w:val="20"/>
        </w:rPr>
      </w:pPr>
      <w:r w:rsidRPr="002C6A8D">
        <w:rPr>
          <w:i/>
          <w:szCs w:val="20"/>
        </w:rPr>
        <w:t>Prerequisites</w:t>
      </w:r>
    </w:p>
    <w:p w14:paraId="5D812B20" w14:textId="77777777" w:rsidR="00472B9F" w:rsidRPr="002C6A8D" w:rsidRDefault="00472B9F" w:rsidP="005B11A8">
      <w:pPr>
        <w:jc w:val="both"/>
        <w:rPr>
          <w:szCs w:val="20"/>
        </w:rPr>
      </w:pPr>
      <w:r w:rsidRPr="002C6A8D">
        <w:t>900161SCI</w:t>
      </w:r>
      <w:r w:rsidRPr="002C6A8D">
        <w:rPr>
          <w:szCs w:val="20"/>
        </w:rPr>
        <w:t xml:space="preserve"> The Human Body I and one of the following courses: 900264</w:t>
      </w:r>
      <w:r w:rsidRPr="002C6A8D">
        <w:rPr>
          <w:szCs w:val="20"/>
          <w:lang w:eastAsia="zh-TW"/>
        </w:rPr>
        <w:t>SCI</w:t>
      </w:r>
      <w:r w:rsidRPr="002C6A8D">
        <w:rPr>
          <w:szCs w:val="20"/>
        </w:rPr>
        <w:t xml:space="preserve"> Brain and Cognition (highly recommended) or 900252</w:t>
      </w:r>
      <w:r w:rsidRPr="002C6A8D">
        <w:rPr>
          <w:szCs w:val="20"/>
          <w:lang w:eastAsia="zh-TW"/>
        </w:rPr>
        <w:t>SCI</w:t>
      </w:r>
      <w:r w:rsidRPr="002C6A8D">
        <w:rPr>
          <w:szCs w:val="20"/>
        </w:rPr>
        <w:t xml:space="preserve"> Molecular Cell Biology or 900261</w:t>
      </w:r>
      <w:r w:rsidRPr="002C6A8D">
        <w:rPr>
          <w:szCs w:val="20"/>
          <w:lang w:eastAsia="zh-TW"/>
        </w:rPr>
        <w:t>SCI</w:t>
      </w:r>
      <w:r w:rsidRPr="002C6A8D">
        <w:rPr>
          <w:szCs w:val="20"/>
        </w:rPr>
        <w:t xml:space="preserve"> Human Body II</w:t>
      </w:r>
    </w:p>
    <w:p w14:paraId="3F604DD5" w14:textId="77777777" w:rsidR="00472B9F" w:rsidRPr="002C6A8D" w:rsidRDefault="00472B9F" w:rsidP="005B11A8">
      <w:pPr>
        <w:jc w:val="both"/>
        <w:rPr>
          <w:szCs w:val="20"/>
        </w:rPr>
      </w:pPr>
    </w:p>
    <w:p w14:paraId="6C96AABC" w14:textId="77777777" w:rsidR="00974193" w:rsidRPr="002C6A8D" w:rsidRDefault="00974193" w:rsidP="005B11A8">
      <w:pPr>
        <w:jc w:val="both"/>
        <w:rPr>
          <w:szCs w:val="20"/>
        </w:rPr>
      </w:pPr>
    </w:p>
    <w:p w14:paraId="6B20DDA3" w14:textId="77777777" w:rsidR="00974193" w:rsidRPr="002C6A8D" w:rsidRDefault="00974193" w:rsidP="005B11A8">
      <w:pPr>
        <w:jc w:val="both"/>
        <w:rPr>
          <w:i/>
          <w:szCs w:val="20"/>
        </w:rPr>
      </w:pPr>
      <w:r w:rsidRPr="002C6A8D">
        <w:rPr>
          <w:i/>
          <w:szCs w:val="20"/>
        </w:rPr>
        <w:t>Course description</w:t>
      </w:r>
    </w:p>
    <w:p w14:paraId="66E3B36B" w14:textId="77777777" w:rsidR="00974193" w:rsidRPr="002C6A8D" w:rsidRDefault="00974193" w:rsidP="005B11A8">
      <w:pPr>
        <w:jc w:val="both"/>
        <w:rPr>
          <w:szCs w:val="20"/>
        </w:rPr>
      </w:pPr>
      <w:r w:rsidRPr="002C6A8D">
        <w:rPr>
          <w:szCs w:val="20"/>
        </w:rPr>
        <w:t xml:space="preserve">The human nervous system governs all aspects of our cognition and </w:t>
      </w:r>
      <w:r w:rsidR="00472B9F" w:rsidRPr="002C6A8D">
        <w:rPr>
          <w:szCs w:val="20"/>
        </w:rPr>
        <w:t>behaviour</w:t>
      </w:r>
      <w:r w:rsidRPr="002C6A8D">
        <w:rPr>
          <w:szCs w:val="20"/>
        </w:rPr>
        <w:t xml:space="preserve">. Look around yourself and marvel at the brains accomplishments. From language to music to machine, it all bears witness to the bewildering functional complexity of the nervous system. How does it work? In the Neurosciences course our aim is to provide students with a fundamental understanding of how the brain works.  In addition, we focus on a second compelling reason to know more about the nervous system, which is the need to understand how malfunctions lead to neurologic and psychiatric disease. Emphasis will lie on studying the normal function of the brain, but modern scientific and clinical demands make it mandatory that we explore ways to translate fundamental experimental knowledge to clinical practice. Therefore, the clinical implications and opportunities for translational research will be discussed for selected subjects. </w:t>
      </w:r>
    </w:p>
    <w:p w14:paraId="4866FDCA" w14:textId="77777777" w:rsidR="00974193" w:rsidRPr="002C6A8D" w:rsidRDefault="00974193" w:rsidP="005B11A8">
      <w:pPr>
        <w:jc w:val="both"/>
        <w:rPr>
          <w:szCs w:val="20"/>
        </w:rPr>
      </w:pPr>
      <w:r w:rsidRPr="002C6A8D">
        <w:rPr>
          <w:szCs w:val="20"/>
        </w:rPr>
        <w:t xml:space="preserve">The course has a strongly neurobiological character. We will study the organization and function of the nervous system by looking at the molecular and cellular components that constitute the nervous system and the way neural cells are organized in neural circuits which, in turn, make up neural systems that process similar kinds of information, i.e. the sensory, motor and associational systems. The associational system is particularly intriguing since it mediates the  most complex functions. It will become clear how we can study the brain’s physiology and pathophysiology using structural, functional and </w:t>
      </w:r>
      <w:r w:rsidR="00472B9F" w:rsidRPr="002C6A8D">
        <w:rPr>
          <w:szCs w:val="20"/>
        </w:rPr>
        <w:t>behavioural</w:t>
      </w:r>
      <w:r w:rsidRPr="002C6A8D">
        <w:rPr>
          <w:szCs w:val="20"/>
        </w:rPr>
        <w:t xml:space="preserve"> analyses. Modern research in mental health requires the study of specific cognitive and affective domains across different diseases. To illustrate such an integrated approach we will apply experimental physiological findings to the pathophysiology of at least two disorders, viz. Parkinson’s disease and Addiction.</w:t>
      </w:r>
    </w:p>
    <w:p w14:paraId="32231A22" w14:textId="77777777" w:rsidR="00974193" w:rsidRPr="002C6A8D" w:rsidRDefault="00974193" w:rsidP="005B11A8">
      <w:pPr>
        <w:jc w:val="both"/>
        <w:rPr>
          <w:szCs w:val="20"/>
        </w:rPr>
      </w:pPr>
      <w:r w:rsidRPr="002C6A8D">
        <w:rPr>
          <w:szCs w:val="20"/>
        </w:rPr>
        <w:t xml:space="preserve">We will use a textbook supplemented by original research papers. The textbook includes excellent brain atlas software  which will be used to prepare for a neuroanatomical practical in which we will dissect the human brain. Students will </w:t>
      </w:r>
      <w:r w:rsidRPr="002C6A8D">
        <w:rPr>
          <w:szCs w:val="20"/>
        </w:rPr>
        <w:lastRenderedPageBreak/>
        <w:t>be required to present (parts of) book chapters or additional reading and to initiate and moderate discussion of the above literature or other study assignments.</w:t>
      </w:r>
    </w:p>
    <w:p w14:paraId="07AE4579" w14:textId="77777777" w:rsidR="00974193" w:rsidRPr="002C6A8D" w:rsidRDefault="00974193" w:rsidP="005B11A8">
      <w:pPr>
        <w:jc w:val="both"/>
        <w:rPr>
          <w:szCs w:val="20"/>
        </w:rPr>
      </w:pPr>
    </w:p>
    <w:p w14:paraId="43ABF27F" w14:textId="77777777" w:rsidR="00485DE9" w:rsidRPr="002C6A8D" w:rsidRDefault="00485DE9" w:rsidP="005B11A8">
      <w:pPr>
        <w:jc w:val="both"/>
        <w:rPr>
          <w:szCs w:val="20"/>
        </w:rPr>
      </w:pPr>
    </w:p>
    <w:p w14:paraId="3682CD2D" w14:textId="77777777" w:rsidR="005A5388" w:rsidRPr="002C6A8D" w:rsidRDefault="004F5DEA" w:rsidP="005B11A8">
      <w:pPr>
        <w:pStyle w:val="Heading1"/>
        <w:jc w:val="both"/>
      </w:pPr>
      <w:bookmarkStart w:id="942" w:name="_Toc194388808"/>
      <w:bookmarkStart w:id="943" w:name="_Toc196217730"/>
      <w:bookmarkStart w:id="944" w:name="_Toc196219078"/>
      <w:bookmarkStart w:id="945" w:name="_Toc196815318"/>
      <w:bookmarkStart w:id="946" w:name="_Toc196886376"/>
      <w:bookmarkStart w:id="947" w:name="_Toc202860028"/>
      <w:bookmarkStart w:id="948" w:name="_Toc372036206"/>
      <w:r w:rsidRPr="002C6A8D">
        <w:t>900</w:t>
      </w:r>
      <w:r w:rsidR="005A5388" w:rsidRPr="002C6A8D">
        <w:t>365</w:t>
      </w:r>
      <w:r w:rsidRPr="002C6A8D">
        <w:t>SCI</w:t>
      </w:r>
      <w:r w:rsidR="005A5388" w:rsidRPr="002C6A8D">
        <w:tab/>
        <w:t>Mechanisms of Disease</w:t>
      </w:r>
      <w:bookmarkEnd w:id="942"/>
      <w:bookmarkEnd w:id="943"/>
      <w:bookmarkEnd w:id="944"/>
      <w:bookmarkEnd w:id="945"/>
      <w:bookmarkEnd w:id="946"/>
      <w:bookmarkEnd w:id="947"/>
      <w:bookmarkEnd w:id="948"/>
    </w:p>
    <w:tbl>
      <w:tblPr>
        <w:tblW w:w="0" w:type="auto"/>
        <w:tblLook w:val="01E0" w:firstRow="1" w:lastRow="1" w:firstColumn="1" w:lastColumn="1" w:noHBand="0" w:noVBand="0"/>
      </w:tblPr>
      <w:tblGrid>
        <w:gridCol w:w="2217"/>
        <w:gridCol w:w="4011"/>
      </w:tblGrid>
      <w:tr w:rsidR="0085460D" w:rsidRPr="002C6A8D" w14:paraId="21E98ABB" w14:textId="77777777" w:rsidTr="006F615E">
        <w:trPr>
          <w:trHeight w:val="255"/>
        </w:trPr>
        <w:tc>
          <w:tcPr>
            <w:tcW w:w="2217" w:type="dxa"/>
            <w:shd w:val="clear" w:color="auto" w:fill="auto"/>
          </w:tcPr>
          <w:p w14:paraId="5306056C" w14:textId="77777777" w:rsidR="0085460D" w:rsidRPr="002C6A8D" w:rsidRDefault="0085460D" w:rsidP="005B11A8">
            <w:pPr>
              <w:jc w:val="both"/>
              <w:rPr>
                <w:i/>
                <w:szCs w:val="20"/>
              </w:rPr>
            </w:pPr>
            <w:r w:rsidRPr="002C6A8D">
              <w:rPr>
                <w:i/>
                <w:szCs w:val="20"/>
              </w:rPr>
              <w:t>Credit points</w:t>
            </w:r>
          </w:p>
        </w:tc>
        <w:tc>
          <w:tcPr>
            <w:tcW w:w="4011" w:type="dxa"/>
            <w:shd w:val="clear" w:color="auto" w:fill="auto"/>
          </w:tcPr>
          <w:p w14:paraId="290AE46A" w14:textId="77777777" w:rsidR="0085460D" w:rsidRPr="002C6A8D" w:rsidRDefault="0085460D" w:rsidP="005B11A8">
            <w:pPr>
              <w:jc w:val="both"/>
              <w:rPr>
                <w:i/>
                <w:szCs w:val="20"/>
              </w:rPr>
            </w:pPr>
            <w:r w:rsidRPr="002C6A8D">
              <w:rPr>
                <w:i/>
                <w:szCs w:val="20"/>
              </w:rPr>
              <w:t>6 ecp</w:t>
            </w:r>
          </w:p>
        </w:tc>
      </w:tr>
      <w:tr w:rsidR="0085460D" w:rsidRPr="002C6A8D" w14:paraId="26821622" w14:textId="77777777" w:rsidTr="006F615E">
        <w:trPr>
          <w:trHeight w:val="255"/>
        </w:trPr>
        <w:tc>
          <w:tcPr>
            <w:tcW w:w="2217" w:type="dxa"/>
            <w:shd w:val="clear" w:color="auto" w:fill="auto"/>
          </w:tcPr>
          <w:p w14:paraId="177BE1B5" w14:textId="77777777" w:rsidR="0085460D" w:rsidRPr="002C6A8D" w:rsidRDefault="0085460D" w:rsidP="005B11A8">
            <w:pPr>
              <w:jc w:val="both"/>
              <w:rPr>
                <w:i/>
                <w:szCs w:val="20"/>
              </w:rPr>
            </w:pPr>
            <w:r w:rsidRPr="002C6A8D">
              <w:rPr>
                <w:i/>
                <w:szCs w:val="20"/>
              </w:rPr>
              <w:t>Theme</w:t>
            </w:r>
          </w:p>
        </w:tc>
        <w:tc>
          <w:tcPr>
            <w:tcW w:w="4011" w:type="dxa"/>
            <w:shd w:val="clear" w:color="auto" w:fill="auto"/>
          </w:tcPr>
          <w:p w14:paraId="068E91F5" w14:textId="77777777" w:rsidR="0085460D" w:rsidRPr="002C6A8D" w:rsidRDefault="00620AD3" w:rsidP="005B11A8">
            <w:pPr>
              <w:jc w:val="both"/>
              <w:rPr>
                <w:i/>
                <w:szCs w:val="20"/>
                <w:lang w:eastAsia="zh-TW"/>
              </w:rPr>
            </w:pPr>
            <w:r w:rsidRPr="002C6A8D">
              <w:rPr>
                <w:i/>
                <w:szCs w:val="20"/>
              </w:rPr>
              <w:t>HW</w:t>
            </w:r>
          </w:p>
        </w:tc>
      </w:tr>
      <w:tr w:rsidR="0085460D" w:rsidRPr="002C6A8D" w14:paraId="1C13255B" w14:textId="77777777" w:rsidTr="006F615E">
        <w:trPr>
          <w:trHeight w:val="267"/>
        </w:trPr>
        <w:tc>
          <w:tcPr>
            <w:tcW w:w="2217" w:type="dxa"/>
            <w:shd w:val="clear" w:color="auto" w:fill="auto"/>
          </w:tcPr>
          <w:p w14:paraId="6797DDAE" w14:textId="77777777" w:rsidR="0085460D" w:rsidRPr="002C6A8D" w:rsidRDefault="0085460D" w:rsidP="005B11A8">
            <w:pPr>
              <w:jc w:val="both"/>
              <w:rPr>
                <w:i/>
                <w:szCs w:val="20"/>
              </w:rPr>
            </w:pPr>
            <w:r w:rsidRPr="002C6A8D">
              <w:rPr>
                <w:i/>
                <w:szCs w:val="20"/>
              </w:rPr>
              <w:t>Track</w:t>
            </w:r>
          </w:p>
        </w:tc>
        <w:tc>
          <w:tcPr>
            <w:tcW w:w="4011" w:type="dxa"/>
            <w:shd w:val="clear" w:color="auto" w:fill="auto"/>
          </w:tcPr>
          <w:p w14:paraId="4820596A" w14:textId="77777777" w:rsidR="0085460D" w:rsidRPr="002C6A8D" w:rsidRDefault="0085460D" w:rsidP="005B11A8">
            <w:pPr>
              <w:jc w:val="both"/>
              <w:rPr>
                <w:i/>
                <w:szCs w:val="20"/>
              </w:rPr>
            </w:pPr>
            <w:r w:rsidRPr="002C6A8D">
              <w:rPr>
                <w:i/>
                <w:szCs w:val="20"/>
              </w:rPr>
              <w:t>Biomedical Sciences</w:t>
            </w:r>
          </w:p>
        </w:tc>
      </w:tr>
    </w:tbl>
    <w:p w14:paraId="258CD27A" w14:textId="77777777" w:rsidR="005A5388" w:rsidRPr="002C6A8D" w:rsidRDefault="005A5388" w:rsidP="005B11A8">
      <w:pPr>
        <w:jc w:val="both"/>
        <w:rPr>
          <w:i/>
          <w:szCs w:val="20"/>
          <w:highlight w:val="yellow"/>
        </w:rPr>
      </w:pPr>
    </w:p>
    <w:p w14:paraId="26735190" w14:textId="77777777" w:rsidR="005A5388" w:rsidRPr="002C6A8D" w:rsidRDefault="005A5388" w:rsidP="005B11A8">
      <w:pPr>
        <w:jc w:val="both"/>
        <w:rPr>
          <w:i/>
          <w:szCs w:val="20"/>
        </w:rPr>
      </w:pPr>
      <w:r w:rsidRPr="002C6A8D">
        <w:rPr>
          <w:i/>
          <w:szCs w:val="20"/>
        </w:rPr>
        <w:t>Prerequisites</w:t>
      </w:r>
    </w:p>
    <w:p w14:paraId="310CC07A" w14:textId="77777777" w:rsidR="005A5388" w:rsidRPr="002C6A8D" w:rsidRDefault="004A3F0D" w:rsidP="005B11A8">
      <w:pPr>
        <w:jc w:val="both"/>
        <w:rPr>
          <w:szCs w:val="20"/>
        </w:rPr>
      </w:pPr>
      <w:r w:rsidRPr="002C6A8D">
        <w:rPr>
          <w:szCs w:val="20"/>
        </w:rPr>
        <w:t xml:space="preserve">900261SCI </w:t>
      </w:r>
      <w:r w:rsidR="005A5388" w:rsidRPr="002C6A8D">
        <w:rPr>
          <w:szCs w:val="20"/>
        </w:rPr>
        <w:t xml:space="preserve"> The Human Body II</w:t>
      </w:r>
      <w:r w:rsidR="00FA3CF3" w:rsidRPr="002C6A8D">
        <w:rPr>
          <w:szCs w:val="20"/>
        </w:rPr>
        <w:t>, Introduction to Health and Wellbeing theme course.</w:t>
      </w:r>
    </w:p>
    <w:p w14:paraId="5140E6E1" w14:textId="77777777" w:rsidR="005A5388" w:rsidRPr="002C6A8D" w:rsidRDefault="005A5388" w:rsidP="005B11A8">
      <w:pPr>
        <w:jc w:val="both"/>
        <w:rPr>
          <w:szCs w:val="20"/>
        </w:rPr>
      </w:pPr>
    </w:p>
    <w:p w14:paraId="41E6286B" w14:textId="77777777" w:rsidR="005A5388" w:rsidRPr="002C6A8D" w:rsidRDefault="005A5388" w:rsidP="005B11A8">
      <w:pPr>
        <w:jc w:val="both"/>
        <w:rPr>
          <w:i/>
          <w:szCs w:val="20"/>
        </w:rPr>
      </w:pPr>
      <w:r w:rsidRPr="002C6A8D">
        <w:rPr>
          <w:i/>
          <w:szCs w:val="20"/>
        </w:rPr>
        <w:t>Course description</w:t>
      </w:r>
    </w:p>
    <w:p w14:paraId="35A9732E" w14:textId="77777777" w:rsidR="00620AD3" w:rsidRPr="002C6A8D" w:rsidRDefault="00620AD3" w:rsidP="005B11A8">
      <w:pPr>
        <w:jc w:val="both"/>
        <w:rPr>
          <w:szCs w:val="20"/>
        </w:rPr>
      </w:pPr>
      <w:r w:rsidRPr="002C6A8D">
        <w:rPr>
          <w:szCs w:val="20"/>
        </w:rPr>
        <w:t>The aim of the course is to provide an introduction to the relations and mechanisms between normal function (physiology) and disease (pathophysiology), illustrated by the following topics;</w:t>
      </w:r>
    </w:p>
    <w:p w14:paraId="40B46B2D" w14:textId="77777777" w:rsidR="00620AD3" w:rsidRPr="002C6A8D" w:rsidRDefault="00620AD3" w:rsidP="00C9064E">
      <w:pPr>
        <w:numPr>
          <w:ilvl w:val="1"/>
          <w:numId w:val="60"/>
        </w:numPr>
        <w:jc w:val="both"/>
        <w:rPr>
          <w:szCs w:val="20"/>
        </w:rPr>
      </w:pPr>
      <w:r w:rsidRPr="002C6A8D">
        <w:rPr>
          <w:szCs w:val="20"/>
        </w:rPr>
        <w:t>general paediatrics: growth and development</w:t>
      </w:r>
    </w:p>
    <w:p w14:paraId="6480716A" w14:textId="77777777" w:rsidR="00620AD3" w:rsidRPr="002C6A8D" w:rsidRDefault="00620AD3" w:rsidP="00C9064E">
      <w:pPr>
        <w:numPr>
          <w:ilvl w:val="1"/>
          <w:numId w:val="60"/>
        </w:numPr>
        <w:jc w:val="both"/>
        <w:rPr>
          <w:szCs w:val="20"/>
        </w:rPr>
      </w:pPr>
      <w:r w:rsidRPr="002C6A8D">
        <w:rPr>
          <w:szCs w:val="20"/>
        </w:rPr>
        <w:t>heart and blood vessels</w:t>
      </w:r>
    </w:p>
    <w:p w14:paraId="2E8BE812" w14:textId="77777777" w:rsidR="00620AD3" w:rsidRPr="002C6A8D" w:rsidRDefault="00620AD3" w:rsidP="00C9064E">
      <w:pPr>
        <w:numPr>
          <w:ilvl w:val="1"/>
          <w:numId w:val="60"/>
        </w:numPr>
        <w:jc w:val="both"/>
        <w:rPr>
          <w:szCs w:val="20"/>
        </w:rPr>
      </w:pPr>
      <w:r w:rsidRPr="002C6A8D">
        <w:rPr>
          <w:szCs w:val="20"/>
        </w:rPr>
        <w:t>kidney</w:t>
      </w:r>
    </w:p>
    <w:p w14:paraId="4852B7FB" w14:textId="77777777" w:rsidR="00620AD3" w:rsidRPr="002C6A8D" w:rsidRDefault="00620AD3" w:rsidP="00C9064E">
      <w:pPr>
        <w:numPr>
          <w:ilvl w:val="1"/>
          <w:numId w:val="60"/>
        </w:numPr>
        <w:jc w:val="both"/>
        <w:rPr>
          <w:szCs w:val="20"/>
        </w:rPr>
      </w:pPr>
      <w:r w:rsidRPr="002C6A8D">
        <w:rPr>
          <w:szCs w:val="20"/>
        </w:rPr>
        <w:t>liver</w:t>
      </w:r>
    </w:p>
    <w:p w14:paraId="2868EFED" w14:textId="77777777" w:rsidR="00620AD3" w:rsidRPr="002C6A8D" w:rsidRDefault="00620AD3" w:rsidP="00C9064E">
      <w:pPr>
        <w:numPr>
          <w:ilvl w:val="1"/>
          <w:numId w:val="60"/>
        </w:numPr>
        <w:jc w:val="both"/>
        <w:rPr>
          <w:szCs w:val="20"/>
        </w:rPr>
      </w:pPr>
      <w:r w:rsidRPr="002C6A8D">
        <w:rPr>
          <w:szCs w:val="20"/>
        </w:rPr>
        <w:t>reproductive system and endocrine glands</w:t>
      </w:r>
    </w:p>
    <w:p w14:paraId="5CC92579" w14:textId="77777777" w:rsidR="00620AD3" w:rsidRPr="002C6A8D" w:rsidRDefault="00620AD3" w:rsidP="00C9064E">
      <w:pPr>
        <w:numPr>
          <w:ilvl w:val="1"/>
          <w:numId w:val="60"/>
        </w:numPr>
        <w:jc w:val="both"/>
        <w:rPr>
          <w:szCs w:val="20"/>
        </w:rPr>
      </w:pPr>
      <w:r w:rsidRPr="002C6A8D">
        <w:rPr>
          <w:szCs w:val="20"/>
        </w:rPr>
        <w:t>Haematology, infectious diseases and immunology</w:t>
      </w:r>
    </w:p>
    <w:p w14:paraId="2BAF6CA6" w14:textId="77777777" w:rsidR="00620AD3" w:rsidRPr="002C6A8D" w:rsidRDefault="00620AD3" w:rsidP="00C9064E">
      <w:pPr>
        <w:numPr>
          <w:ilvl w:val="1"/>
          <w:numId w:val="60"/>
        </w:numPr>
        <w:jc w:val="both"/>
        <w:rPr>
          <w:szCs w:val="20"/>
        </w:rPr>
      </w:pPr>
      <w:r w:rsidRPr="002C6A8D">
        <w:rPr>
          <w:szCs w:val="20"/>
        </w:rPr>
        <w:t>Respiratory system</w:t>
      </w:r>
    </w:p>
    <w:p w14:paraId="03E7E00B" w14:textId="77777777" w:rsidR="00620AD3" w:rsidRPr="002C6A8D" w:rsidRDefault="00620AD3" w:rsidP="00C9064E">
      <w:pPr>
        <w:numPr>
          <w:ilvl w:val="1"/>
          <w:numId w:val="60"/>
        </w:numPr>
        <w:jc w:val="both"/>
        <w:rPr>
          <w:szCs w:val="20"/>
        </w:rPr>
      </w:pPr>
      <w:r w:rsidRPr="002C6A8D">
        <w:rPr>
          <w:szCs w:val="20"/>
        </w:rPr>
        <w:t>The newborn</w:t>
      </w:r>
    </w:p>
    <w:p w14:paraId="718AC143" w14:textId="77777777" w:rsidR="00620AD3" w:rsidRPr="002C6A8D" w:rsidRDefault="00620AD3" w:rsidP="00C9064E">
      <w:pPr>
        <w:numPr>
          <w:ilvl w:val="1"/>
          <w:numId w:val="60"/>
        </w:numPr>
        <w:jc w:val="both"/>
        <w:rPr>
          <w:szCs w:val="20"/>
        </w:rPr>
      </w:pPr>
      <w:r w:rsidRPr="002C6A8D">
        <w:rPr>
          <w:szCs w:val="20"/>
        </w:rPr>
        <w:t>Paediatric Intensive Care</w:t>
      </w:r>
    </w:p>
    <w:p w14:paraId="73251B2D" w14:textId="77777777" w:rsidR="00620AD3" w:rsidRPr="002C6A8D" w:rsidRDefault="00620AD3" w:rsidP="00C9064E">
      <w:pPr>
        <w:numPr>
          <w:ilvl w:val="1"/>
          <w:numId w:val="60"/>
        </w:numPr>
        <w:jc w:val="both"/>
        <w:rPr>
          <w:szCs w:val="20"/>
        </w:rPr>
      </w:pPr>
      <w:r w:rsidRPr="002C6A8D">
        <w:rPr>
          <w:szCs w:val="20"/>
        </w:rPr>
        <w:t>Translational genetics</w:t>
      </w:r>
    </w:p>
    <w:p w14:paraId="719086A7" w14:textId="77777777" w:rsidR="00620AD3" w:rsidRPr="002C6A8D" w:rsidRDefault="00620AD3" w:rsidP="00C9064E">
      <w:pPr>
        <w:numPr>
          <w:ilvl w:val="1"/>
          <w:numId w:val="60"/>
        </w:numPr>
        <w:jc w:val="both"/>
        <w:rPr>
          <w:szCs w:val="20"/>
        </w:rPr>
      </w:pPr>
      <w:r w:rsidRPr="002C6A8D">
        <w:rPr>
          <w:szCs w:val="20"/>
        </w:rPr>
        <w:t>Oncology</w:t>
      </w:r>
    </w:p>
    <w:p w14:paraId="508AB7DE" w14:textId="77777777" w:rsidR="00620AD3" w:rsidRPr="002C6A8D" w:rsidRDefault="00620AD3" w:rsidP="00C9064E">
      <w:pPr>
        <w:numPr>
          <w:ilvl w:val="1"/>
          <w:numId w:val="60"/>
        </w:numPr>
        <w:jc w:val="both"/>
        <w:rPr>
          <w:szCs w:val="20"/>
        </w:rPr>
      </w:pPr>
      <w:r w:rsidRPr="002C6A8D">
        <w:rPr>
          <w:szCs w:val="20"/>
        </w:rPr>
        <w:t>Evidence based medicine</w:t>
      </w:r>
    </w:p>
    <w:p w14:paraId="74BC9B95" w14:textId="77777777" w:rsidR="00620AD3" w:rsidRPr="002C6A8D" w:rsidRDefault="00620AD3" w:rsidP="005B11A8">
      <w:pPr>
        <w:jc w:val="both"/>
        <w:rPr>
          <w:szCs w:val="20"/>
        </w:rPr>
      </w:pPr>
    </w:p>
    <w:p w14:paraId="02A99E77" w14:textId="77777777" w:rsidR="00620AD3" w:rsidRPr="002C6A8D" w:rsidRDefault="00620AD3" w:rsidP="005B11A8">
      <w:pPr>
        <w:jc w:val="both"/>
        <w:rPr>
          <w:szCs w:val="20"/>
        </w:rPr>
      </w:pPr>
      <w:r w:rsidRPr="002C6A8D">
        <w:rPr>
          <w:szCs w:val="20"/>
        </w:rPr>
        <w:t xml:space="preserve">The course will be given every Wednesday afternoon. Each module will deal with the problems of a specific organ system. On top of this, a course on epidemiology and Evidence Base Medicine is integrated. </w:t>
      </w:r>
    </w:p>
    <w:p w14:paraId="4030EE1B" w14:textId="77777777" w:rsidR="00620AD3" w:rsidRPr="002C6A8D" w:rsidRDefault="00620AD3" w:rsidP="005B11A8">
      <w:pPr>
        <w:jc w:val="both"/>
        <w:rPr>
          <w:szCs w:val="20"/>
        </w:rPr>
      </w:pPr>
    </w:p>
    <w:p w14:paraId="302B6877" w14:textId="77777777" w:rsidR="00620AD3" w:rsidRPr="002C6A8D" w:rsidRDefault="00620AD3" w:rsidP="005B11A8">
      <w:pPr>
        <w:jc w:val="both"/>
        <w:rPr>
          <w:szCs w:val="20"/>
        </w:rPr>
      </w:pPr>
      <w:r w:rsidRPr="002C6A8D">
        <w:rPr>
          <w:szCs w:val="20"/>
        </w:rPr>
        <w:t>Most of the modules have the following format:</w:t>
      </w:r>
    </w:p>
    <w:p w14:paraId="0C5361DE" w14:textId="77777777" w:rsidR="00620AD3" w:rsidRPr="002C6A8D" w:rsidRDefault="00620AD3" w:rsidP="00C9064E">
      <w:pPr>
        <w:numPr>
          <w:ilvl w:val="0"/>
          <w:numId w:val="61"/>
        </w:numPr>
        <w:jc w:val="both"/>
        <w:rPr>
          <w:szCs w:val="20"/>
        </w:rPr>
      </w:pPr>
      <w:r w:rsidRPr="002C6A8D">
        <w:rPr>
          <w:szCs w:val="20"/>
        </w:rPr>
        <w:t>Patient presentation (30 minutes)</w:t>
      </w:r>
    </w:p>
    <w:p w14:paraId="75DE43CF" w14:textId="77777777" w:rsidR="00620AD3" w:rsidRPr="002C6A8D" w:rsidRDefault="00620AD3" w:rsidP="00C9064E">
      <w:pPr>
        <w:numPr>
          <w:ilvl w:val="0"/>
          <w:numId w:val="61"/>
        </w:numPr>
        <w:jc w:val="both"/>
        <w:rPr>
          <w:szCs w:val="20"/>
        </w:rPr>
      </w:pPr>
      <w:r w:rsidRPr="002C6A8D">
        <w:rPr>
          <w:szCs w:val="20"/>
        </w:rPr>
        <w:t>Introduction lecture: how does the organ/system work (physiology), what causes hampering of its function (determinants of disease) and to what does that lead (pathophysiology and impact of the disease). Groups presentations (80 minutes)</w:t>
      </w:r>
    </w:p>
    <w:p w14:paraId="6ADC44F2" w14:textId="77777777" w:rsidR="00620AD3" w:rsidRPr="002C6A8D" w:rsidRDefault="00620AD3" w:rsidP="00C9064E">
      <w:pPr>
        <w:numPr>
          <w:ilvl w:val="0"/>
          <w:numId w:val="61"/>
        </w:numPr>
        <w:jc w:val="both"/>
        <w:rPr>
          <w:szCs w:val="20"/>
        </w:rPr>
      </w:pPr>
      <w:r w:rsidRPr="002C6A8D">
        <w:rPr>
          <w:szCs w:val="20"/>
        </w:rPr>
        <w:t xml:space="preserve"> “State of the art” lecture (25 minutes).</w:t>
      </w:r>
    </w:p>
    <w:p w14:paraId="1F4DF5B9" w14:textId="77777777" w:rsidR="00620AD3" w:rsidRPr="002C6A8D" w:rsidRDefault="00620AD3" w:rsidP="00C9064E">
      <w:pPr>
        <w:numPr>
          <w:ilvl w:val="0"/>
          <w:numId w:val="61"/>
        </w:numPr>
        <w:jc w:val="both"/>
        <w:rPr>
          <w:szCs w:val="20"/>
        </w:rPr>
      </w:pPr>
      <w:r w:rsidRPr="002C6A8D">
        <w:rPr>
          <w:szCs w:val="20"/>
        </w:rPr>
        <w:t>Demonstration of clinical “tools” (30 minutes).</w:t>
      </w:r>
    </w:p>
    <w:p w14:paraId="0CD86CC9" w14:textId="77777777" w:rsidR="00620AD3" w:rsidRPr="002C6A8D" w:rsidRDefault="00620AD3" w:rsidP="005B11A8">
      <w:pPr>
        <w:jc w:val="both"/>
        <w:rPr>
          <w:szCs w:val="20"/>
        </w:rPr>
      </w:pPr>
    </w:p>
    <w:p w14:paraId="65D225CC" w14:textId="77777777" w:rsidR="00620AD3" w:rsidRPr="002C6A8D" w:rsidRDefault="00620AD3" w:rsidP="005B11A8">
      <w:pPr>
        <w:jc w:val="both"/>
        <w:rPr>
          <w:szCs w:val="20"/>
        </w:rPr>
      </w:pPr>
      <w:r w:rsidRPr="002C6A8D">
        <w:rPr>
          <w:szCs w:val="20"/>
        </w:rPr>
        <w:t xml:space="preserve">During each module, the participating students will receive assignments for a planned patient contact and self-study program directed to a better understanding of disease mechanisms concerning the specific organ system. During the course, in addition to gaining knowledge on the relation between physiology and pathophysiology, the students, through contact with selected patients, will have an opportunity to understand the diagnostic, therapeutic, psychological and social consequences of disease, with reference to previous courses (The Human Body and Introduction to Health and Wellbeing). </w:t>
      </w:r>
    </w:p>
    <w:p w14:paraId="4A00E797" w14:textId="77777777" w:rsidR="005A5388" w:rsidRPr="002C6A8D" w:rsidRDefault="005A5388" w:rsidP="005B11A8">
      <w:pPr>
        <w:jc w:val="both"/>
      </w:pPr>
    </w:p>
    <w:p w14:paraId="1FC15596" w14:textId="77777777" w:rsidR="00D706A9" w:rsidRPr="002C6A8D" w:rsidRDefault="00D706A9" w:rsidP="005B11A8">
      <w:pPr>
        <w:jc w:val="both"/>
        <w:rPr>
          <w:szCs w:val="20"/>
        </w:rPr>
      </w:pPr>
    </w:p>
    <w:p w14:paraId="56FD2B24" w14:textId="77777777" w:rsidR="00D84884" w:rsidRPr="002C6A8D" w:rsidRDefault="004F5DEA" w:rsidP="005B11A8">
      <w:pPr>
        <w:pStyle w:val="Heading1"/>
        <w:jc w:val="both"/>
      </w:pPr>
      <w:bookmarkStart w:id="949" w:name="_Toc194388852"/>
      <w:bookmarkStart w:id="950" w:name="_Toc196217774"/>
      <w:bookmarkStart w:id="951" w:name="_Toc196219122"/>
      <w:bookmarkStart w:id="952" w:name="_Toc196815360"/>
      <w:bookmarkStart w:id="953" w:name="_Toc196886418"/>
      <w:bookmarkStart w:id="954" w:name="_Toc202860072"/>
      <w:bookmarkStart w:id="955" w:name="_Toc372036207"/>
      <w:r w:rsidRPr="002C6A8D">
        <w:t>900</w:t>
      </w:r>
      <w:r w:rsidR="00FC5B02" w:rsidRPr="002C6A8D">
        <w:t>371</w:t>
      </w:r>
      <w:r w:rsidRPr="002C6A8D">
        <w:t>SCI</w:t>
      </w:r>
      <w:r w:rsidR="00EE7AF3" w:rsidRPr="002C6A8D">
        <w:t>/SSC</w:t>
      </w:r>
      <w:r w:rsidR="00D84884" w:rsidRPr="002C6A8D">
        <w:tab/>
        <w:t>Addiction</w:t>
      </w:r>
      <w:bookmarkEnd w:id="949"/>
      <w:bookmarkEnd w:id="950"/>
      <w:bookmarkEnd w:id="951"/>
      <w:bookmarkEnd w:id="952"/>
      <w:bookmarkEnd w:id="953"/>
      <w:bookmarkEnd w:id="954"/>
      <w:bookmarkEnd w:id="955"/>
    </w:p>
    <w:tbl>
      <w:tblPr>
        <w:tblW w:w="0" w:type="auto"/>
        <w:tblLook w:val="01E0" w:firstRow="1" w:lastRow="1" w:firstColumn="1" w:lastColumn="1" w:noHBand="0" w:noVBand="0"/>
      </w:tblPr>
      <w:tblGrid>
        <w:gridCol w:w="2217"/>
        <w:gridCol w:w="4011"/>
      </w:tblGrid>
      <w:tr w:rsidR="0085460D" w:rsidRPr="002C6A8D" w14:paraId="0B4E12B0" w14:textId="77777777" w:rsidTr="006F615E">
        <w:trPr>
          <w:trHeight w:val="255"/>
        </w:trPr>
        <w:tc>
          <w:tcPr>
            <w:tcW w:w="2217" w:type="dxa"/>
            <w:shd w:val="clear" w:color="auto" w:fill="auto"/>
          </w:tcPr>
          <w:p w14:paraId="496CE124" w14:textId="77777777" w:rsidR="0085460D" w:rsidRPr="002C6A8D" w:rsidRDefault="0085460D" w:rsidP="005B11A8">
            <w:pPr>
              <w:jc w:val="both"/>
              <w:rPr>
                <w:i/>
                <w:szCs w:val="20"/>
              </w:rPr>
            </w:pPr>
            <w:r w:rsidRPr="002C6A8D">
              <w:rPr>
                <w:i/>
                <w:szCs w:val="20"/>
              </w:rPr>
              <w:t>Credit points</w:t>
            </w:r>
          </w:p>
        </w:tc>
        <w:tc>
          <w:tcPr>
            <w:tcW w:w="4011" w:type="dxa"/>
            <w:shd w:val="clear" w:color="auto" w:fill="auto"/>
          </w:tcPr>
          <w:p w14:paraId="7105EC7B" w14:textId="77777777" w:rsidR="0085460D" w:rsidRPr="002C6A8D" w:rsidRDefault="0085460D" w:rsidP="005B11A8">
            <w:pPr>
              <w:jc w:val="both"/>
              <w:rPr>
                <w:i/>
                <w:szCs w:val="20"/>
              </w:rPr>
            </w:pPr>
            <w:r w:rsidRPr="002C6A8D">
              <w:rPr>
                <w:i/>
                <w:szCs w:val="20"/>
              </w:rPr>
              <w:t>6 ecp</w:t>
            </w:r>
          </w:p>
        </w:tc>
      </w:tr>
      <w:tr w:rsidR="0085460D" w:rsidRPr="002C6A8D" w14:paraId="7405388A" w14:textId="77777777" w:rsidTr="006F615E">
        <w:trPr>
          <w:trHeight w:val="255"/>
        </w:trPr>
        <w:tc>
          <w:tcPr>
            <w:tcW w:w="2217" w:type="dxa"/>
            <w:shd w:val="clear" w:color="auto" w:fill="auto"/>
          </w:tcPr>
          <w:p w14:paraId="4D2FA1E9" w14:textId="77777777" w:rsidR="0085460D" w:rsidRPr="002C6A8D" w:rsidRDefault="0085460D" w:rsidP="005B11A8">
            <w:pPr>
              <w:jc w:val="both"/>
              <w:rPr>
                <w:i/>
                <w:szCs w:val="20"/>
              </w:rPr>
            </w:pPr>
            <w:r w:rsidRPr="002C6A8D">
              <w:rPr>
                <w:i/>
                <w:szCs w:val="20"/>
              </w:rPr>
              <w:t>Theme</w:t>
            </w:r>
          </w:p>
        </w:tc>
        <w:tc>
          <w:tcPr>
            <w:tcW w:w="4011" w:type="dxa"/>
            <w:shd w:val="clear" w:color="auto" w:fill="auto"/>
          </w:tcPr>
          <w:p w14:paraId="3763356C" w14:textId="77777777" w:rsidR="0085460D" w:rsidRPr="002C6A8D" w:rsidRDefault="0085460D" w:rsidP="005B11A8">
            <w:pPr>
              <w:jc w:val="both"/>
              <w:rPr>
                <w:i/>
                <w:szCs w:val="20"/>
              </w:rPr>
            </w:pPr>
            <w:r w:rsidRPr="002C6A8D">
              <w:rPr>
                <w:i/>
                <w:szCs w:val="20"/>
              </w:rPr>
              <w:t>ECS, LEU, HW, ICC</w:t>
            </w:r>
          </w:p>
        </w:tc>
      </w:tr>
      <w:tr w:rsidR="0085460D" w:rsidRPr="002C6A8D" w14:paraId="2A0E3687" w14:textId="77777777" w:rsidTr="006F615E">
        <w:trPr>
          <w:trHeight w:val="267"/>
        </w:trPr>
        <w:tc>
          <w:tcPr>
            <w:tcW w:w="2217" w:type="dxa"/>
            <w:shd w:val="clear" w:color="auto" w:fill="auto"/>
          </w:tcPr>
          <w:p w14:paraId="0756EAD7" w14:textId="77777777" w:rsidR="0085460D" w:rsidRPr="002C6A8D" w:rsidRDefault="0085460D" w:rsidP="005B11A8">
            <w:pPr>
              <w:jc w:val="both"/>
              <w:rPr>
                <w:i/>
                <w:szCs w:val="20"/>
              </w:rPr>
            </w:pPr>
            <w:r w:rsidRPr="002C6A8D">
              <w:rPr>
                <w:i/>
                <w:szCs w:val="20"/>
              </w:rPr>
              <w:lastRenderedPageBreak/>
              <w:t>Track</w:t>
            </w:r>
          </w:p>
        </w:tc>
        <w:tc>
          <w:tcPr>
            <w:tcW w:w="4011" w:type="dxa"/>
            <w:shd w:val="clear" w:color="auto" w:fill="auto"/>
          </w:tcPr>
          <w:p w14:paraId="2C7BF261" w14:textId="77777777" w:rsidR="0085460D" w:rsidRPr="002C6A8D" w:rsidRDefault="0085460D" w:rsidP="005B11A8">
            <w:pPr>
              <w:jc w:val="both"/>
              <w:rPr>
                <w:i/>
                <w:szCs w:val="20"/>
              </w:rPr>
            </w:pPr>
            <w:r w:rsidRPr="002C6A8D">
              <w:rPr>
                <w:i/>
                <w:szCs w:val="20"/>
              </w:rPr>
              <w:t>Health, Biomedical Sciences</w:t>
            </w:r>
          </w:p>
        </w:tc>
      </w:tr>
    </w:tbl>
    <w:p w14:paraId="7E4E90DC" w14:textId="77777777" w:rsidR="00485DE9" w:rsidRPr="002C6A8D" w:rsidRDefault="00485DE9" w:rsidP="005B11A8">
      <w:pPr>
        <w:jc w:val="both"/>
        <w:rPr>
          <w:i/>
          <w:szCs w:val="20"/>
        </w:rPr>
      </w:pPr>
    </w:p>
    <w:p w14:paraId="2718547D" w14:textId="77777777" w:rsidR="00485DE9" w:rsidRPr="002C6A8D" w:rsidRDefault="00485DE9" w:rsidP="005B11A8">
      <w:pPr>
        <w:jc w:val="both"/>
        <w:rPr>
          <w:i/>
          <w:szCs w:val="20"/>
        </w:rPr>
      </w:pPr>
      <w:r w:rsidRPr="002C6A8D">
        <w:rPr>
          <w:i/>
          <w:szCs w:val="20"/>
        </w:rPr>
        <w:t>Prerequisites</w:t>
      </w:r>
    </w:p>
    <w:p w14:paraId="6B6E0FF5" w14:textId="77777777" w:rsidR="00485DE9" w:rsidRPr="002C6A8D" w:rsidRDefault="00472B9F" w:rsidP="005B11A8">
      <w:pPr>
        <w:jc w:val="both"/>
        <w:rPr>
          <w:szCs w:val="20"/>
        </w:rPr>
      </w:pPr>
      <w:r w:rsidRPr="002C6A8D">
        <w:rPr>
          <w:szCs w:val="20"/>
          <w:lang w:eastAsia="zh-TW"/>
        </w:rPr>
        <w:t xml:space="preserve">900264SCI </w:t>
      </w:r>
      <w:r w:rsidR="00485DE9" w:rsidRPr="002C6A8D">
        <w:rPr>
          <w:szCs w:val="20"/>
        </w:rPr>
        <w:t xml:space="preserve">Brain and Cognition or </w:t>
      </w:r>
      <w:r w:rsidRPr="002C6A8D">
        <w:rPr>
          <w:szCs w:val="20"/>
          <w:lang w:eastAsia="zh-TW"/>
        </w:rPr>
        <w:t xml:space="preserve">900242SCI </w:t>
      </w:r>
      <w:r w:rsidR="00485DE9" w:rsidRPr="002C6A8D">
        <w:rPr>
          <w:szCs w:val="20"/>
        </w:rPr>
        <w:t>Medicinal Chemistry</w:t>
      </w:r>
    </w:p>
    <w:p w14:paraId="78670DF5" w14:textId="77777777" w:rsidR="00485DE9" w:rsidRPr="002C6A8D" w:rsidRDefault="00485DE9" w:rsidP="005B11A8">
      <w:pPr>
        <w:jc w:val="both"/>
        <w:rPr>
          <w:szCs w:val="20"/>
        </w:rPr>
      </w:pPr>
    </w:p>
    <w:p w14:paraId="248F55D5" w14:textId="77777777" w:rsidR="00485DE9" w:rsidRPr="002C6A8D" w:rsidRDefault="00485DE9" w:rsidP="005B11A8">
      <w:pPr>
        <w:jc w:val="both"/>
        <w:rPr>
          <w:i/>
          <w:szCs w:val="20"/>
          <w:lang w:eastAsia="zh-TW"/>
        </w:rPr>
      </w:pPr>
      <w:r w:rsidRPr="002C6A8D">
        <w:rPr>
          <w:i/>
          <w:szCs w:val="20"/>
        </w:rPr>
        <w:t>Course description</w:t>
      </w:r>
    </w:p>
    <w:p w14:paraId="29DCA086" w14:textId="77777777" w:rsidR="00B22F0D" w:rsidRPr="002C6A8D" w:rsidRDefault="00B22F0D" w:rsidP="005B11A8">
      <w:pPr>
        <w:jc w:val="both"/>
        <w:rPr>
          <w:szCs w:val="20"/>
        </w:rPr>
      </w:pPr>
      <w:r w:rsidRPr="002C6A8D">
        <w:rPr>
          <w:rFonts w:cs="ADSHRR+ArialMT"/>
          <w:szCs w:val="20"/>
          <w:lang w:val="en-US"/>
        </w:rPr>
        <w:t>The goal of this course is to gain insight into the etiology and the neurobiology of addictive behavior. The course explores various topics in the study of drug addiction. The primary emphasis is on psychological and biological theories of drug addiction. Genetic and personality traits representing risk factors for the development of addiction will be identified. Other important topics are clinical diagnosis and treatment. Psychomotor stimulant (e.g. amphetamine, cocaine) and opiate (e.g. heroin, morphine) drugs, but also the more socially accepted drugs nicotine and alcohol, figure prominently in an examination of the pharmacological properties of addictive drugs. Much of the course relates the important mood-elevating effects of these drugs to their biological actions. However, non-drug related addictions, such as gambling and obsessive eating will also be discussed. We will also address the huge impact of addiction on our society and the effectiveness of drug policies.</w:t>
      </w:r>
    </w:p>
    <w:p w14:paraId="10070DD9" w14:textId="77777777" w:rsidR="00B22F0D" w:rsidRPr="002C6A8D" w:rsidRDefault="00B22F0D" w:rsidP="005B11A8">
      <w:pPr>
        <w:jc w:val="both"/>
        <w:rPr>
          <w:i/>
          <w:szCs w:val="20"/>
          <w:lang w:eastAsia="zh-TW"/>
        </w:rPr>
      </w:pPr>
    </w:p>
    <w:p w14:paraId="79AAF726" w14:textId="77777777" w:rsidR="00DC48F6" w:rsidRDefault="00DC48F6" w:rsidP="005B11A8">
      <w:pPr>
        <w:pStyle w:val="Heading1"/>
        <w:ind w:left="0" w:firstLine="0"/>
        <w:jc w:val="both"/>
      </w:pPr>
    </w:p>
    <w:p w14:paraId="2ED86B49" w14:textId="77777777" w:rsidR="00DC48F6" w:rsidRDefault="00DC48F6" w:rsidP="005B11A8">
      <w:pPr>
        <w:pStyle w:val="Heading1"/>
        <w:ind w:left="0" w:firstLine="0"/>
        <w:jc w:val="both"/>
      </w:pPr>
    </w:p>
    <w:p w14:paraId="3F989A60" w14:textId="77777777" w:rsidR="00974193" w:rsidRPr="002C6A8D" w:rsidRDefault="00974193" w:rsidP="005B11A8">
      <w:pPr>
        <w:pStyle w:val="Heading1"/>
        <w:ind w:left="0" w:firstLine="0"/>
        <w:jc w:val="both"/>
      </w:pPr>
      <w:bookmarkStart w:id="956" w:name="_Toc372036208"/>
      <w:r w:rsidRPr="002C6A8D">
        <w:t>900373SCI</w:t>
      </w:r>
      <w:r w:rsidR="004A3F0D" w:rsidRPr="002C6A8D">
        <w:t>/SSC</w:t>
      </w:r>
      <w:r w:rsidRPr="002C6A8D">
        <w:tab/>
        <w:t>Human Stress Research</w:t>
      </w:r>
      <w:bookmarkEnd w:id="956"/>
    </w:p>
    <w:tbl>
      <w:tblPr>
        <w:tblW w:w="0" w:type="auto"/>
        <w:tblLook w:val="01E0" w:firstRow="1" w:lastRow="1" w:firstColumn="1" w:lastColumn="1" w:noHBand="0" w:noVBand="0"/>
      </w:tblPr>
      <w:tblGrid>
        <w:gridCol w:w="2217"/>
        <w:gridCol w:w="5091"/>
      </w:tblGrid>
      <w:tr w:rsidR="0085460D" w:rsidRPr="002C6A8D" w14:paraId="2BADC1D8" w14:textId="77777777" w:rsidTr="006F615E">
        <w:trPr>
          <w:trHeight w:val="255"/>
        </w:trPr>
        <w:tc>
          <w:tcPr>
            <w:tcW w:w="2217" w:type="dxa"/>
            <w:shd w:val="clear" w:color="auto" w:fill="auto"/>
          </w:tcPr>
          <w:p w14:paraId="5C6719F5" w14:textId="77777777" w:rsidR="0085460D" w:rsidRPr="002C6A8D" w:rsidRDefault="0085460D" w:rsidP="005B11A8">
            <w:pPr>
              <w:jc w:val="both"/>
              <w:rPr>
                <w:i/>
                <w:szCs w:val="20"/>
              </w:rPr>
            </w:pPr>
            <w:r w:rsidRPr="002C6A8D">
              <w:rPr>
                <w:i/>
                <w:szCs w:val="20"/>
              </w:rPr>
              <w:t>Credit points</w:t>
            </w:r>
          </w:p>
        </w:tc>
        <w:tc>
          <w:tcPr>
            <w:tcW w:w="5091" w:type="dxa"/>
            <w:shd w:val="clear" w:color="auto" w:fill="auto"/>
          </w:tcPr>
          <w:p w14:paraId="7A5BB7F9" w14:textId="77777777" w:rsidR="0085460D" w:rsidRPr="002C6A8D" w:rsidRDefault="0085460D" w:rsidP="005B11A8">
            <w:pPr>
              <w:jc w:val="both"/>
              <w:rPr>
                <w:i/>
                <w:szCs w:val="20"/>
              </w:rPr>
            </w:pPr>
            <w:r w:rsidRPr="002C6A8D">
              <w:rPr>
                <w:i/>
                <w:szCs w:val="20"/>
              </w:rPr>
              <w:t>6 ecp</w:t>
            </w:r>
          </w:p>
        </w:tc>
      </w:tr>
      <w:tr w:rsidR="0085460D" w:rsidRPr="002C6A8D" w14:paraId="0FEC3357" w14:textId="77777777" w:rsidTr="006F615E">
        <w:trPr>
          <w:trHeight w:val="255"/>
        </w:trPr>
        <w:tc>
          <w:tcPr>
            <w:tcW w:w="2217" w:type="dxa"/>
            <w:shd w:val="clear" w:color="auto" w:fill="auto"/>
          </w:tcPr>
          <w:p w14:paraId="43F25502" w14:textId="77777777" w:rsidR="0085460D" w:rsidRPr="002C6A8D" w:rsidRDefault="0085460D" w:rsidP="005B11A8">
            <w:pPr>
              <w:jc w:val="both"/>
              <w:rPr>
                <w:i/>
                <w:szCs w:val="20"/>
              </w:rPr>
            </w:pPr>
            <w:r w:rsidRPr="002C6A8D">
              <w:rPr>
                <w:i/>
                <w:szCs w:val="20"/>
              </w:rPr>
              <w:t>Theme</w:t>
            </w:r>
          </w:p>
        </w:tc>
        <w:tc>
          <w:tcPr>
            <w:tcW w:w="5091" w:type="dxa"/>
            <w:shd w:val="clear" w:color="auto" w:fill="auto"/>
          </w:tcPr>
          <w:p w14:paraId="42B409E3" w14:textId="77777777" w:rsidR="0085460D" w:rsidRPr="002C6A8D" w:rsidRDefault="0085460D" w:rsidP="005B11A8">
            <w:pPr>
              <w:jc w:val="both"/>
              <w:rPr>
                <w:i/>
                <w:szCs w:val="20"/>
              </w:rPr>
            </w:pPr>
            <w:r w:rsidRPr="002C6A8D">
              <w:rPr>
                <w:i/>
                <w:szCs w:val="20"/>
              </w:rPr>
              <w:t>ECS, LEU, HW, ICC</w:t>
            </w:r>
          </w:p>
        </w:tc>
      </w:tr>
      <w:tr w:rsidR="0085460D" w:rsidRPr="002C6A8D" w14:paraId="2473E798" w14:textId="77777777" w:rsidTr="006F615E">
        <w:trPr>
          <w:trHeight w:val="267"/>
        </w:trPr>
        <w:tc>
          <w:tcPr>
            <w:tcW w:w="2217" w:type="dxa"/>
            <w:shd w:val="clear" w:color="auto" w:fill="auto"/>
          </w:tcPr>
          <w:p w14:paraId="737A5D54" w14:textId="77777777" w:rsidR="0085460D" w:rsidRPr="002C6A8D" w:rsidRDefault="0085460D" w:rsidP="005B11A8">
            <w:pPr>
              <w:jc w:val="both"/>
              <w:rPr>
                <w:i/>
                <w:szCs w:val="20"/>
              </w:rPr>
            </w:pPr>
            <w:r w:rsidRPr="002C6A8D">
              <w:rPr>
                <w:i/>
                <w:szCs w:val="20"/>
              </w:rPr>
              <w:t>Track</w:t>
            </w:r>
          </w:p>
        </w:tc>
        <w:tc>
          <w:tcPr>
            <w:tcW w:w="5091" w:type="dxa"/>
            <w:shd w:val="clear" w:color="auto" w:fill="auto"/>
          </w:tcPr>
          <w:p w14:paraId="385B5FB8" w14:textId="77777777" w:rsidR="0085460D" w:rsidRPr="002C6A8D" w:rsidRDefault="0085460D" w:rsidP="005B11A8">
            <w:pPr>
              <w:jc w:val="both"/>
              <w:rPr>
                <w:i/>
                <w:szCs w:val="20"/>
              </w:rPr>
            </w:pPr>
            <w:r w:rsidRPr="002C6A8D">
              <w:rPr>
                <w:i/>
                <w:szCs w:val="20"/>
              </w:rPr>
              <w:t>Biomedical Sciences, Health</w:t>
            </w:r>
          </w:p>
        </w:tc>
      </w:tr>
    </w:tbl>
    <w:p w14:paraId="0D886C37" w14:textId="77777777" w:rsidR="002150C8" w:rsidRPr="002C6A8D" w:rsidRDefault="002150C8" w:rsidP="005B11A8">
      <w:pPr>
        <w:jc w:val="both"/>
        <w:rPr>
          <w:szCs w:val="20"/>
        </w:rPr>
      </w:pPr>
    </w:p>
    <w:p w14:paraId="45AC4416" w14:textId="77777777" w:rsidR="00974193" w:rsidRPr="002C6A8D" w:rsidRDefault="00974193" w:rsidP="005B11A8">
      <w:pPr>
        <w:jc w:val="both"/>
        <w:rPr>
          <w:i/>
          <w:szCs w:val="20"/>
        </w:rPr>
      </w:pPr>
      <w:r w:rsidRPr="002C6A8D">
        <w:rPr>
          <w:i/>
          <w:szCs w:val="20"/>
        </w:rPr>
        <w:t>Prerequisites</w:t>
      </w:r>
    </w:p>
    <w:p w14:paraId="7CBCCC1E" w14:textId="77777777" w:rsidR="00974193" w:rsidRPr="002C6A8D" w:rsidRDefault="00974193" w:rsidP="005B11A8">
      <w:pPr>
        <w:jc w:val="both"/>
        <w:rPr>
          <w:szCs w:val="20"/>
          <w:lang w:eastAsia="zh-TW"/>
        </w:rPr>
      </w:pPr>
      <w:r w:rsidRPr="002C6A8D">
        <w:rPr>
          <w:szCs w:val="20"/>
        </w:rPr>
        <w:t>200 level course in Health, Biology and Bi</w:t>
      </w:r>
      <w:r w:rsidR="00472B9F" w:rsidRPr="002C6A8D">
        <w:rPr>
          <w:szCs w:val="20"/>
        </w:rPr>
        <w:t xml:space="preserve">omedical track </w:t>
      </w:r>
    </w:p>
    <w:p w14:paraId="71EF89B7" w14:textId="77777777" w:rsidR="00C82BFD" w:rsidRPr="002C6A8D" w:rsidRDefault="00C82BFD" w:rsidP="005B11A8">
      <w:pPr>
        <w:jc w:val="both"/>
        <w:rPr>
          <w:i/>
          <w:szCs w:val="20"/>
        </w:rPr>
      </w:pPr>
    </w:p>
    <w:p w14:paraId="0D832433" w14:textId="77777777" w:rsidR="00C82BFD" w:rsidRPr="002C6A8D" w:rsidRDefault="00C82BFD" w:rsidP="005B11A8">
      <w:pPr>
        <w:jc w:val="both"/>
        <w:rPr>
          <w:szCs w:val="20"/>
        </w:rPr>
      </w:pPr>
      <w:r w:rsidRPr="002C6A8D">
        <w:rPr>
          <w:i/>
          <w:szCs w:val="20"/>
        </w:rPr>
        <w:t>Course de</w:t>
      </w:r>
      <w:r w:rsidRPr="002C6A8D">
        <w:rPr>
          <w:szCs w:val="20"/>
        </w:rPr>
        <w:t>scription</w:t>
      </w:r>
    </w:p>
    <w:p w14:paraId="7B106F99" w14:textId="77777777" w:rsidR="00C82BFD" w:rsidRPr="002C6A8D" w:rsidRDefault="00C82BFD" w:rsidP="005B11A8">
      <w:pPr>
        <w:jc w:val="both"/>
        <w:rPr>
          <w:szCs w:val="20"/>
        </w:rPr>
      </w:pPr>
      <w:r w:rsidRPr="002C6A8D">
        <w:rPr>
          <w:szCs w:val="20"/>
        </w:rPr>
        <w:t xml:space="preserve">‘Stress’ is one of the most intriguing phenomena that affects our life as it is today. At the same time, however, do we know what we are talking about? There is no other word in the </w:t>
      </w:r>
      <w:r w:rsidR="00D75DE7" w:rsidRPr="002C6A8D">
        <w:rPr>
          <w:szCs w:val="20"/>
        </w:rPr>
        <w:t>Anglo-Saxon</w:t>
      </w:r>
      <w:r w:rsidRPr="002C6A8D">
        <w:rPr>
          <w:szCs w:val="20"/>
        </w:rPr>
        <w:t xml:space="preserve"> language that is so ill-defined, or has so many meanings as the word ‘stress’. </w:t>
      </w:r>
    </w:p>
    <w:p w14:paraId="40962DD4" w14:textId="77777777" w:rsidR="00165446" w:rsidRPr="002C6A8D" w:rsidRDefault="00165446" w:rsidP="005B11A8">
      <w:pPr>
        <w:jc w:val="both"/>
        <w:rPr>
          <w:szCs w:val="20"/>
        </w:rPr>
      </w:pPr>
    </w:p>
    <w:p w14:paraId="5C68F18F" w14:textId="77777777" w:rsidR="00C82BFD" w:rsidRPr="002C6A8D" w:rsidRDefault="00C82BFD" w:rsidP="005B11A8">
      <w:pPr>
        <w:jc w:val="both"/>
        <w:rPr>
          <w:szCs w:val="20"/>
        </w:rPr>
      </w:pPr>
      <w:r w:rsidRPr="002C6A8D">
        <w:rPr>
          <w:szCs w:val="20"/>
        </w:rPr>
        <w:t>Usually, when we talk about stress, we mean that life is</w:t>
      </w:r>
      <w:r w:rsidR="00472B9F" w:rsidRPr="002C6A8D">
        <w:rPr>
          <w:szCs w:val="20"/>
          <w:lang w:eastAsia="zh-TW"/>
        </w:rPr>
        <w:t xml:space="preserve"> weighing</w:t>
      </w:r>
      <w:r w:rsidRPr="002C6A8D">
        <w:rPr>
          <w:szCs w:val="20"/>
        </w:rPr>
        <w:t xml:space="preserve"> heavy upon us. Stress is imbalance. Scientifically, when we talk about stress, we talk about the (psychobiological) stress response and stressors (stimuli) that are able to elicit a stress response. In this way, stress is conceptualized as a positive force that enables us to learn from encounters and adapt to our environment, only being disruptive when for one reason or the other our coping skills fail and our stress response becomes inadequate: without stress there is no life; with too much stress life becomes miserable!</w:t>
      </w:r>
    </w:p>
    <w:p w14:paraId="4107E918" w14:textId="77777777" w:rsidR="00165446" w:rsidRPr="002C6A8D" w:rsidRDefault="00165446" w:rsidP="005B11A8">
      <w:pPr>
        <w:jc w:val="both"/>
        <w:rPr>
          <w:szCs w:val="20"/>
        </w:rPr>
      </w:pPr>
    </w:p>
    <w:p w14:paraId="67861801" w14:textId="77777777" w:rsidR="00C82BFD" w:rsidRPr="002C6A8D" w:rsidRDefault="00C82BFD" w:rsidP="005B11A8">
      <w:pPr>
        <w:jc w:val="both"/>
        <w:rPr>
          <w:szCs w:val="20"/>
        </w:rPr>
      </w:pPr>
      <w:r w:rsidRPr="002C6A8D">
        <w:rPr>
          <w:szCs w:val="20"/>
        </w:rPr>
        <w:t>The present course provides insight into today’s concepts of stress, the (psycho)biological mechanisms underlying the human stress response,  the autonomous nervous system, the neuro-endocrine pathways and the immune system, and its impact on health and disease. The disease context is illustrated by discussing depression as a chronic stress syndrome, the post-traumatic stress disorder as a worn out disease and the conduct disorder as a cold-hearted condition. Prudent steps towards new treatment strategies will be highlighted.</w:t>
      </w:r>
    </w:p>
    <w:p w14:paraId="1E53D9D9" w14:textId="77777777" w:rsidR="00CE7F61" w:rsidRPr="002C6A8D" w:rsidRDefault="00CE7F61" w:rsidP="005B11A8">
      <w:pPr>
        <w:jc w:val="both"/>
      </w:pPr>
    </w:p>
    <w:p w14:paraId="11D91A80" w14:textId="77777777" w:rsidR="00CE7F61" w:rsidRPr="002C6A8D" w:rsidRDefault="00CE7F61" w:rsidP="005B11A8">
      <w:pPr>
        <w:jc w:val="both"/>
      </w:pPr>
    </w:p>
    <w:p w14:paraId="50DA4A9C" w14:textId="77777777" w:rsidR="00CE7F61" w:rsidRPr="002C6A8D" w:rsidRDefault="004F5DEA" w:rsidP="005B11A8">
      <w:pPr>
        <w:pStyle w:val="Heading1"/>
        <w:jc w:val="both"/>
      </w:pPr>
      <w:bookmarkStart w:id="957" w:name="_Toc202860058"/>
      <w:bookmarkStart w:id="958" w:name="_Toc372036209"/>
      <w:r w:rsidRPr="002C6A8D">
        <w:t>900</w:t>
      </w:r>
      <w:r w:rsidR="00CE7F61" w:rsidRPr="002C6A8D">
        <w:t>381</w:t>
      </w:r>
      <w:r w:rsidRPr="002C6A8D">
        <w:t>SCI</w:t>
      </w:r>
      <w:r w:rsidR="00167DE5" w:rsidRPr="002C6A8D">
        <w:t>/SSC</w:t>
      </w:r>
      <w:r w:rsidR="00CE7F61" w:rsidRPr="002C6A8D">
        <w:tab/>
      </w:r>
      <w:r w:rsidR="0025665E" w:rsidRPr="002C6A8D">
        <w:rPr>
          <w:szCs w:val="20"/>
        </w:rPr>
        <w:t>Introduction to GIS</w:t>
      </w:r>
      <w:bookmarkEnd w:id="958"/>
      <w:r w:rsidR="0025665E" w:rsidRPr="002C6A8D">
        <w:rPr>
          <w:szCs w:val="20"/>
        </w:rPr>
        <w:t xml:space="preserve"> </w:t>
      </w:r>
      <w:bookmarkEnd w:id="957"/>
    </w:p>
    <w:tbl>
      <w:tblPr>
        <w:tblW w:w="0" w:type="auto"/>
        <w:tblLook w:val="01E0" w:firstRow="1" w:lastRow="1" w:firstColumn="1" w:lastColumn="1" w:noHBand="0" w:noVBand="0"/>
      </w:tblPr>
      <w:tblGrid>
        <w:gridCol w:w="2217"/>
        <w:gridCol w:w="3651"/>
      </w:tblGrid>
      <w:tr w:rsidR="0085460D" w:rsidRPr="002C6A8D" w14:paraId="4ED70623" w14:textId="77777777" w:rsidTr="006F615E">
        <w:trPr>
          <w:trHeight w:val="255"/>
        </w:trPr>
        <w:tc>
          <w:tcPr>
            <w:tcW w:w="2217" w:type="dxa"/>
            <w:shd w:val="clear" w:color="auto" w:fill="auto"/>
          </w:tcPr>
          <w:p w14:paraId="616D1FA8" w14:textId="77777777" w:rsidR="0085460D" w:rsidRPr="002C6A8D" w:rsidRDefault="0085460D" w:rsidP="005B11A8">
            <w:pPr>
              <w:jc w:val="both"/>
              <w:rPr>
                <w:i/>
                <w:szCs w:val="20"/>
              </w:rPr>
            </w:pPr>
            <w:r w:rsidRPr="002C6A8D">
              <w:rPr>
                <w:i/>
                <w:szCs w:val="20"/>
              </w:rPr>
              <w:t>Credit points</w:t>
            </w:r>
          </w:p>
        </w:tc>
        <w:tc>
          <w:tcPr>
            <w:tcW w:w="3651" w:type="dxa"/>
            <w:shd w:val="clear" w:color="auto" w:fill="auto"/>
          </w:tcPr>
          <w:p w14:paraId="326459D5" w14:textId="77777777" w:rsidR="0085460D" w:rsidRPr="002C6A8D" w:rsidRDefault="0085460D" w:rsidP="005B11A8">
            <w:pPr>
              <w:jc w:val="both"/>
              <w:rPr>
                <w:i/>
                <w:szCs w:val="20"/>
              </w:rPr>
            </w:pPr>
            <w:r w:rsidRPr="002C6A8D">
              <w:rPr>
                <w:i/>
                <w:szCs w:val="20"/>
              </w:rPr>
              <w:t>6 ecp</w:t>
            </w:r>
          </w:p>
        </w:tc>
      </w:tr>
      <w:tr w:rsidR="0085460D" w:rsidRPr="002C6A8D" w14:paraId="3520885A" w14:textId="77777777" w:rsidTr="006F615E">
        <w:trPr>
          <w:trHeight w:val="255"/>
        </w:trPr>
        <w:tc>
          <w:tcPr>
            <w:tcW w:w="2217" w:type="dxa"/>
            <w:shd w:val="clear" w:color="auto" w:fill="auto"/>
          </w:tcPr>
          <w:p w14:paraId="2A134AAD" w14:textId="77777777" w:rsidR="0085460D" w:rsidRPr="002C6A8D" w:rsidRDefault="0085460D" w:rsidP="005B11A8">
            <w:pPr>
              <w:jc w:val="both"/>
              <w:rPr>
                <w:i/>
                <w:szCs w:val="20"/>
              </w:rPr>
            </w:pPr>
            <w:r w:rsidRPr="002C6A8D">
              <w:rPr>
                <w:i/>
                <w:szCs w:val="20"/>
              </w:rPr>
              <w:t>Theme</w:t>
            </w:r>
          </w:p>
        </w:tc>
        <w:tc>
          <w:tcPr>
            <w:tcW w:w="3651" w:type="dxa"/>
            <w:shd w:val="clear" w:color="auto" w:fill="auto"/>
          </w:tcPr>
          <w:p w14:paraId="4124A025" w14:textId="77777777" w:rsidR="0085460D" w:rsidRPr="002C6A8D" w:rsidRDefault="0085460D" w:rsidP="005B11A8">
            <w:pPr>
              <w:jc w:val="both"/>
              <w:rPr>
                <w:i/>
                <w:szCs w:val="20"/>
                <w:lang w:val="fr-FR"/>
              </w:rPr>
            </w:pPr>
            <w:r w:rsidRPr="002C6A8D">
              <w:rPr>
                <w:i/>
                <w:szCs w:val="20"/>
                <w:lang w:val="fr-FR"/>
              </w:rPr>
              <w:t>ECS, LEU, HW, ICC</w:t>
            </w:r>
            <w:r w:rsidR="00167DE5" w:rsidRPr="002C6A8D">
              <w:rPr>
                <w:i/>
                <w:szCs w:val="20"/>
                <w:lang w:val="fr-FR"/>
              </w:rPr>
              <w:t>, SS</w:t>
            </w:r>
          </w:p>
        </w:tc>
      </w:tr>
      <w:tr w:rsidR="0085460D" w:rsidRPr="002C6A8D" w14:paraId="0980EE53" w14:textId="77777777" w:rsidTr="006F615E">
        <w:trPr>
          <w:trHeight w:val="267"/>
        </w:trPr>
        <w:tc>
          <w:tcPr>
            <w:tcW w:w="2217" w:type="dxa"/>
            <w:shd w:val="clear" w:color="auto" w:fill="auto"/>
          </w:tcPr>
          <w:p w14:paraId="3C1BC787" w14:textId="77777777" w:rsidR="0085460D" w:rsidRPr="002C6A8D" w:rsidRDefault="0085460D" w:rsidP="005B11A8">
            <w:pPr>
              <w:jc w:val="both"/>
              <w:rPr>
                <w:i/>
                <w:szCs w:val="20"/>
              </w:rPr>
            </w:pPr>
            <w:r w:rsidRPr="002C6A8D">
              <w:rPr>
                <w:i/>
                <w:szCs w:val="20"/>
              </w:rPr>
              <w:lastRenderedPageBreak/>
              <w:t>Track</w:t>
            </w:r>
          </w:p>
        </w:tc>
        <w:tc>
          <w:tcPr>
            <w:tcW w:w="3651" w:type="dxa"/>
            <w:shd w:val="clear" w:color="auto" w:fill="auto"/>
          </w:tcPr>
          <w:p w14:paraId="10C24FED" w14:textId="77777777" w:rsidR="0085460D" w:rsidRPr="002C6A8D" w:rsidRDefault="0085460D" w:rsidP="005B11A8">
            <w:pPr>
              <w:jc w:val="both"/>
              <w:rPr>
                <w:i/>
                <w:szCs w:val="20"/>
              </w:rPr>
            </w:pPr>
            <w:r w:rsidRPr="002C6A8D">
              <w:rPr>
                <w:i/>
                <w:szCs w:val="20"/>
              </w:rPr>
              <w:t>Earth&amp;Environment</w:t>
            </w:r>
            <w:r w:rsidR="00167DE5" w:rsidRPr="002C6A8D">
              <w:rPr>
                <w:i/>
                <w:szCs w:val="20"/>
              </w:rPr>
              <w:t xml:space="preserve"> (SCI); Env. Economics(SSC)</w:t>
            </w:r>
          </w:p>
        </w:tc>
      </w:tr>
    </w:tbl>
    <w:p w14:paraId="3243949C" w14:textId="77777777" w:rsidR="00C82BFD" w:rsidRPr="002C6A8D" w:rsidRDefault="00C82BFD" w:rsidP="005B11A8">
      <w:pPr>
        <w:jc w:val="both"/>
        <w:rPr>
          <w:i/>
          <w:szCs w:val="20"/>
        </w:rPr>
      </w:pPr>
    </w:p>
    <w:p w14:paraId="65A8EFD3" w14:textId="77777777" w:rsidR="00C82BFD" w:rsidRPr="002C6A8D" w:rsidRDefault="00C82BFD" w:rsidP="005B11A8">
      <w:pPr>
        <w:jc w:val="both"/>
        <w:rPr>
          <w:i/>
          <w:szCs w:val="20"/>
        </w:rPr>
      </w:pPr>
      <w:r w:rsidRPr="002C6A8D">
        <w:rPr>
          <w:i/>
          <w:szCs w:val="20"/>
        </w:rPr>
        <w:t>Prerequisites</w:t>
      </w:r>
    </w:p>
    <w:p w14:paraId="1D05529D" w14:textId="77777777" w:rsidR="00C82BFD" w:rsidRPr="002C6A8D" w:rsidRDefault="00476437" w:rsidP="005B11A8">
      <w:pPr>
        <w:jc w:val="both"/>
        <w:rPr>
          <w:szCs w:val="20"/>
        </w:rPr>
      </w:pPr>
      <w:r w:rsidRPr="002C6A8D">
        <w:rPr>
          <w:szCs w:val="20"/>
          <w:lang w:eastAsia="zh-TW"/>
        </w:rPr>
        <w:t>900122</w:t>
      </w:r>
      <w:r w:rsidRPr="002C6A8D">
        <w:rPr>
          <w:szCs w:val="20"/>
        </w:rPr>
        <w:t>ACC</w:t>
      </w:r>
      <w:r w:rsidR="00C82BFD" w:rsidRPr="002C6A8D">
        <w:rPr>
          <w:szCs w:val="20"/>
        </w:rPr>
        <w:t xml:space="preserve"> Calculus I or </w:t>
      </w:r>
      <w:r w:rsidRPr="002C6A8D">
        <w:rPr>
          <w:szCs w:val="20"/>
          <w:lang w:eastAsia="zh-TW"/>
        </w:rPr>
        <w:t>900121</w:t>
      </w:r>
      <w:r w:rsidRPr="002C6A8D">
        <w:rPr>
          <w:szCs w:val="20"/>
        </w:rPr>
        <w:t>ACC</w:t>
      </w:r>
      <w:r w:rsidR="00C82BFD" w:rsidRPr="002C6A8D">
        <w:rPr>
          <w:szCs w:val="20"/>
        </w:rPr>
        <w:t xml:space="preserve"> Basic Research Methods and Statistics, course exclusively for 300 level SCI/SSC students</w:t>
      </w:r>
    </w:p>
    <w:p w14:paraId="703F0628" w14:textId="77777777" w:rsidR="00C82BFD" w:rsidRPr="002C6A8D" w:rsidRDefault="00C82BFD" w:rsidP="005B11A8">
      <w:pPr>
        <w:jc w:val="both"/>
        <w:rPr>
          <w:i/>
          <w:szCs w:val="20"/>
        </w:rPr>
      </w:pPr>
    </w:p>
    <w:p w14:paraId="3CDC246B" w14:textId="77777777" w:rsidR="00C82BFD" w:rsidRPr="002C6A8D" w:rsidRDefault="00C82BFD" w:rsidP="005B11A8">
      <w:pPr>
        <w:jc w:val="both"/>
        <w:rPr>
          <w:i/>
          <w:szCs w:val="20"/>
        </w:rPr>
      </w:pPr>
      <w:r w:rsidRPr="002C6A8D">
        <w:rPr>
          <w:i/>
          <w:szCs w:val="20"/>
        </w:rPr>
        <w:t>Course description</w:t>
      </w:r>
    </w:p>
    <w:p w14:paraId="646DE852" w14:textId="77777777" w:rsidR="00C82BFD" w:rsidRPr="002C6A8D" w:rsidRDefault="00C82BFD" w:rsidP="005B11A8">
      <w:pPr>
        <w:jc w:val="both"/>
        <w:rPr>
          <w:color w:val="000000"/>
          <w:szCs w:val="20"/>
        </w:rPr>
      </w:pPr>
      <w:r w:rsidRPr="002C6A8D">
        <w:rPr>
          <w:color w:val="000000"/>
          <w:szCs w:val="20"/>
        </w:rPr>
        <w:t xml:space="preserve">This course provides an overview of the theory and practice of utilizing Geographic Information Sciences (GIS) as a method for analysis of environmental problems. The course applications are primarily directed to the natural sciences, but the techniques are also appropriate for the social sciences (such as urban planning). Lectures will emphasize general principles and theory in GIS, and the nature of geospatial data systems. Labs will be oriented towards concepts discussed in class by employing </w:t>
      </w:r>
      <w:r w:rsidRPr="002C6A8D">
        <w:rPr>
          <w:i/>
          <w:iCs/>
          <w:color w:val="000000"/>
          <w:szCs w:val="20"/>
        </w:rPr>
        <w:t>ArcGIS</w:t>
      </w:r>
      <w:r w:rsidRPr="002C6A8D">
        <w:rPr>
          <w:color w:val="000000"/>
          <w:szCs w:val="20"/>
        </w:rPr>
        <w:t xml:space="preserve"> and related software packages to the display and analysis of geospatial data. Specific topics to include overview of</w:t>
      </w:r>
      <w:r w:rsidR="00165446" w:rsidRPr="002C6A8D">
        <w:rPr>
          <w:color w:val="000000"/>
          <w:szCs w:val="20"/>
        </w:rPr>
        <w:t xml:space="preserve"> </w:t>
      </w:r>
      <w:r w:rsidRPr="002C6A8D">
        <w:rPr>
          <w:color w:val="000000"/>
          <w:szCs w:val="20"/>
        </w:rPr>
        <w:t>geospatial technologies; geodetic datums, projections, and coordinate systems;</w:t>
      </w:r>
      <w:r w:rsidR="00165446" w:rsidRPr="002C6A8D">
        <w:rPr>
          <w:color w:val="000000"/>
          <w:szCs w:val="20"/>
        </w:rPr>
        <w:t xml:space="preserve"> </w:t>
      </w:r>
      <w:r w:rsidRPr="002C6A8D">
        <w:rPr>
          <w:color w:val="000000"/>
          <w:szCs w:val="20"/>
        </w:rPr>
        <w:t>vector and raster data structures; attribute and</w:t>
      </w:r>
      <w:r w:rsidR="00165446" w:rsidRPr="002C6A8D">
        <w:rPr>
          <w:color w:val="000000"/>
          <w:szCs w:val="20"/>
        </w:rPr>
        <w:t xml:space="preserve"> </w:t>
      </w:r>
      <w:r w:rsidRPr="002C6A8D">
        <w:rPr>
          <w:color w:val="000000"/>
          <w:szCs w:val="20"/>
        </w:rPr>
        <w:t>elational databases; spatial analysis (e.g., map algebra), and spatial </w:t>
      </w:r>
      <w:r w:rsidR="00D75DE7" w:rsidRPr="002C6A8D">
        <w:rPr>
          <w:color w:val="000000"/>
          <w:szCs w:val="20"/>
        </w:rPr>
        <w:t>modelling</w:t>
      </w:r>
      <w:r w:rsidR="00165446" w:rsidRPr="002C6A8D">
        <w:rPr>
          <w:color w:val="000000"/>
          <w:szCs w:val="20"/>
        </w:rPr>
        <w:t xml:space="preserve">. </w:t>
      </w:r>
      <w:r w:rsidRPr="002C6A8D">
        <w:rPr>
          <w:color w:val="000000"/>
          <w:szCs w:val="20"/>
        </w:rPr>
        <w:t>Format: lecture at AUC and computer laboratory. Students are expected to complete a final project on an approved topic.</w:t>
      </w:r>
    </w:p>
    <w:p w14:paraId="67768E9E" w14:textId="77777777" w:rsidR="00485DE9" w:rsidRPr="002C6A8D" w:rsidRDefault="00485DE9" w:rsidP="005B11A8">
      <w:pPr>
        <w:jc w:val="both"/>
        <w:rPr>
          <w:i/>
          <w:szCs w:val="20"/>
        </w:rPr>
      </w:pPr>
    </w:p>
    <w:p w14:paraId="4A4A34C4" w14:textId="77777777" w:rsidR="00CE7F61" w:rsidRPr="002C6A8D" w:rsidRDefault="00CE7F61" w:rsidP="005B11A8">
      <w:pPr>
        <w:jc w:val="both"/>
        <w:rPr>
          <w:szCs w:val="20"/>
        </w:rPr>
      </w:pPr>
    </w:p>
    <w:p w14:paraId="1BD7163A" w14:textId="77777777" w:rsidR="00863AD7" w:rsidRPr="002C6A8D" w:rsidRDefault="004F5DEA" w:rsidP="005B11A8">
      <w:pPr>
        <w:pStyle w:val="Heading1"/>
        <w:ind w:left="0" w:firstLine="0"/>
        <w:jc w:val="both"/>
        <w:rPr>
          <w:szCs w:val="20"/>
          <w:lang w:eastAsia="zh-TW"/>
        </w:rPr>
      </w:pPr>
      <w:bookmarkStart w:id="959" w:name="_Toc194388837"/>
      <w:bookmarkStart w:id="960" w:name="_Toc196217759"/>
      <w:bookmarkStart w:id="961" w:name="_Toc196219107"/>
      <w:bookmarkStart w:id="962" w:name="_Toc196815345"/>
      <w:bookmarkStart w:id="963" w:name="_Toc196886403"/>
      <w:bookmarkStart w:id="964" w:name="_Toc202860059"/>
      <w:bookmarkStart w:id="965" w:name="_Toc372036210"/>
      <w:r w:rsidRPr="002C6A8D">
        <w:t>900</w:t>
      </w:r>
      <w:r w:rsidR="00CE7F61" w:rsidRPr="002C6A8D">
        <w:t>382</w:t>
      </w:r>
      <w:r w:rsidRPr="002C6A8D">
        <w:t>SCI</w:t>
      </w:r>
      <w:r w:rsidR="00CE7F61" w:rsidRPr="002C6A8D">
        <w:tab/>
      </w:r>
      <w:bookmarkEnd w:id="959"/>
      <w:bookmarkEnd w:id="960"/>
      <w:bookmarkEnd w:id="961"/>
      <w:bookmarkEnd w:id="962"/>
      <w:bookmarkEnd w:id="963"/>
      <w:bookmarkEnd w:id="964"/>
      <w:r w:rsidR="00863AD7" w:rsidRPr="002C6A8D">
        <w:rPr>
          <w:rFonts w:eastAsia="SimSun" w:cs="Times New Roman"/>
          <w:color w:val="000000"/>
          <w:szCs w:val="20"/>
          <w:lang w:eastAsia="zh-CN"/>
        </w:rPr>
        <w:t>Paleoclimatology</w:t>
      </w:r>
      <w:bookmarkEnd w:id="965"/>
      <w:r w:rsidR="00863AD7" w:rsidRPr="002C6A8D">
        <w:rPr>
          <w:szCs w:val="20"/>
        </w:rPr>
        <w:t xml:space="preserve"> </w:t>
      </w:r>
    </w:p>
    <w:tbl>
      <w:tblPr>
        <w:tblW w:w="0" w:type="auto"/>
        <w:tblLook w:val="01E0" w:firstRow="1" w:lastRow="1" w:firstColumn="1" w:lastColumn="1" w:noHBand="0" w:noVBand="0"/>
      </w:tblPr>
      <w:tblGrid>
        <w:gridCol w:w="2217"/>
        <w:gridCol w:w="4011"/>
      </w:tblGrid>
      <w:tr w:rsidR="00486B71" w:rsidRPr="002C6A8D" w14:paraId="3801E25D" w14:textId="77777777" w:rsidTr="006F615E">
        <w:trPr>
          <w:trHeight w:val="255"/>
        </w:trPr>
        <w:tc>
          <w:tcPr>
            <w:tcW w:w="2217" w:type="dxa"/>
            <w:shd w:val="clear" w:color="auto" w:fill="auto"/>
          </w:tcPr>
          <w:p w14:paraId="257C6C70" w14:textId="77777777" w:rsidR="00486B71" w:rsidRPr="002C6A8D" w:rsidRDefault="00486B71" w:rsidP="005B11A8">
            <w:pPr>
              <w:jc w:val="both"/>
              <w:rPr>
                <w:i/>
                <w:szCs w:val="20"/>
              </w:rPr>
            </w:pPr>
            <w:r w:rsidRPr="002C6A8D">
              <w:rPr>
                <w:i/>
                <w:szCs w:val="20"/>
              </w:rPr>
              <w:t>Credit points</w:t>
            </w:r>
          </w:p>
        </w:tc>
        <w:tc>
          <w:tcPr>
            <w:tcW w:w="4011" w:type="dxa"/>
            <w:shd w:val="clear" w:color="auto" w:fill="auto"/>
          </w:tcPr>
          <w:p w14:paraId="3158D576" w14:textId="77777777" w:rsidR="00486B71" w:rsidRPr="002C6A8D" w:rsidRDefault="00486B71" w:rsidP="005B11A8">
            <w:pPr>
              <w:jc w:val="both"/>
              <w:rPr>
                <w:i/>
                <w:szCs w:val="20"/>
              </w:rPr>
            </w:pPr>
            <w:r w:rsidRPr="002C6A8D">
              <w:rPr>
                <w:i/>
                <w:szCs w:val="20"/>
              </w:rPr>
              <w:t>6 ecp</w:t>
            </w:r>
          </w:p>
        </w:tc>
      </w:tr>
      <w:tr w:rsidR="00486B71" w:rsidRPr="002C6A8D" w14:paraId="45C48044" w14:textId="77777777" w:rsidTr="006F615E">
        <w:trPr>
          <w:trHeight w:val="255"/>
        </w:trPr>
        <w:tc>
          <w:tcPr>
            <w:tcW w:w="2217" w:type="dxa"/>
            <w:shd w:val="clear" w:color="auto" w:fill="auto"/>
          </w:tcPr>
          <w:p w14:paraId="3B55E31A" w14:textId="77777777" w:rsidR="00486B71" w:rsidRPr="002C6A8D" w:rsidRDefault="00486B71" w:rsidP="005B11A8">
            <w:pPr>
              <w:jc w:val="both"/>
              <w:rPr>
                <w:i/>
                <w:szCs w:val="20"/>
              </w:rPr>
            </w:pPr>
            <w:r w:rsidRPr="002C6A8D">
              <w:rPr>
                <w:i/>
                <w:szCs w:val="20"/>
              </w:rPr>
              <w:t>Theme</w:t>
            </w:r>
          </w:p>
        </w:tc>
        <w:tc>
          <w:tcPr>
            <w:tcW w:w="4011" w:type="dxa"/>
            <w:shd w:val="clear" w:color="auto" w:fill="auto"/>
          </w:tcPr>
          <w:p w14:paraId="68F623B3" w14:textId="77777777" w:rsidR="00486B71" w:rsidRPr="002C6A8D" w:rsidRDefault="00486B71" w:rsidP="005B11A8">
            <w:pPr>
              <w:jc w:val="both"/>
              <w:rPr>
                <w:i/>
                <w:szCs w:val="20"/>
              </w:rPr>
            </w:pPr>
            <w:r w:rsidRPr="002C6A8D">
              <w:rPr>
                <w:i/>
                <w:szCs w:val="20"/>
              </w:rPr>
              <w:t>ECS, LEU, HW, ICC</w:t>
            </w:r>
          </w:p>
        </w:tc>
      </w:tr>
      <w:tr w:rsidR="00486B71" w:rsidRPr="002C6A8D" w14:paraId="3AFD5BC9" w14:textId="77777777" w:rsidTr="006F615E">
        <w:trPr>
          <w:trHeight w:val="267"/>
        </w:trPr>
        <w:tc>
          <w:tcPr>
            <w:tcW w:w="2217" w:type="dxa"/>
            <w:shd w:val="clear" w:color="auto" w:fill="auto"/>
          </w:tcPr>
          <w:p w14:paraId="1E797C4F" w14:textId="77777777" w:rsidR="00486B71" w:rsidRPr="002C6A8D" w:rsidRDefault="00486B71" w:rsidP="005B11A8">
            <w:pPr>
              <w:jc w:val="both"/>
              <w:rPr>
                <w:i/>
                <w:szCs w:val="20"/>
              </w:rPr>
            </w:pPr>
            <w:r w:rsidRPr="002C6A8D">
              <w:rPr>
                <w:i/>
                <w:szCs w:val="20"/>
              </w:rPr>
              <w:t>Track</w:t>
            </w:r>
          </w:p>
        </w:tc>
        <w:tc>
          <w:tcPr>
            <w:tcW w:w="4011" w:type="dxa"/>
            <w:shd w:val="clear" w:color="auto" w:fill="auto"/>
          </w:tcPr>
          <w:p w14:paraId="35A2A0BE" w14:textId="77777777" w:rsidR="00486B71" w:rsidRPr="002C6A8D" w:rsidRDefault="00486B71" w:rsidP="005B11A8">
            <w:pPr>
              <w:jc w:val="both"/>
              <w:rPr>
                <w:i/>
                <w:szCs w:val="20"/>
              </w:rPr>
            </w:pPr>
            <w:r w:rsidRPr="002C6A8D">
              <w:rPr>
                <w:i/>
                <w:szCs w:val="20"/>
              </w:rPr>
              <w:t>Earth</w:t>
            </w:r>
            <w:r w:rsidR="009376B6" w:rsidRPr="002C6A8D">
              <w:rPr>
                <w:i/>
                <w:szCs w:val="20"/>
                <w:lang w:eastAsia="zh-TW"/>
              </w:rPr>
              <w:t xml:space="preserve"> </w:t>
            </w:r>
            <w:r w:rsidRPr="002C6A8D">
              <w:rPr>
                <w:i/>
                <w:szCs w:val="20"/>
              </w:rPr>
              <w:t>&amp;</w:t>
            </w:r>
            <w:r w:rsidR="009376B6" w:rsidRPr="002C6A8D">
              <w:rPr>
                <w:i/>
                <w:szCs w:val="20"/>
                <w:lang w:eastAsia="zh-TW"/>
              </w:rPr>
              <w:t xml:space="preserve"> </w:t>
            </w:r>
            <w:r w:rsidRPr="002C6A8D">
              <w:rPr>
                <w:i/>
                <w:szCs w:val="20"/>
              </w:rPr>
              <w:t>Environment</w:t>
            </w:r>
          </w:p>
        </w:tc>
      </w:tr>
    </w:tbl>
    <w:p w14:paraId="24B701CB" w14:textId="77777777" w:rsidR="00863AD7" w:rsidRPr="002C6A8D" w:rsidRDefault="00863AD7" w:rsidP="005B11A8">
      <w:pPr>
        <w:jc w:val="both"/>
        <w:rPr>
          <w:i/>
          <w:szCs w:val="20"/>
        </w:rPr>
      </w:pPr>
    </w:p>
    <w:p w14:paraId="1BCC7F12" w14:textId="77777777" w:rsidR="00863AD7" w:rsidRPr="002C6A8D" w:rsidRDefault="00863AD7" w:rsidP="005B11A8">
      <w:pPr>
        <w:jc w:val="both"/>
        <w:rPr>
          <w:i/>
          <w:szCs w:val="20"/>
        </w:rPr>
      </w:pPr>
      <w:r w:rsidRPr="002C6A8D">
        <w:rPr>
          <w:i/>
          <w:szCs w:val="20"/>
        </w:rPr>
        <w:t>Prerequisites</w:t>
      </w:r>
    </w:p>
    <w:p w14:paraId="0F33A378" w14:textId="77777777" w:rsidR="00D52320" w:rsidRPr="002C6A8D" w:rsidRDefault="00476437" w:rsidP="005B11A8">
      <w:pPr>
        <w:jc w:val="both"/>
        <w:rPr>
          <w:szCs w:val="20"/>
        </w:rPr>
      </w:pPr>
      <w:r w:rsidRPr="002C6A8D">
        <w:rPr>
          <w:szCs w:val="20"/>
          <w:lang w:eastAsia="zh-TW"/>
        </w:rPr>
        <w:t>900121</w:t>
      </w:r>
      <w:r w:rsidRPr="002C6A8D">
        <w:rPr>
          <w:szCs w:val="20"/>
        </w:rPr>
        <w:t>SCI</w:t>
      </w:r>
      <w:r w:rsidR="00D52320" w:rsidRPr="002C6A8D">
        <w:rPr>
          <w:szCs w:val="20"/>
        </w:rPr>
        <w:t xml:space="preserve"> Introduction to Geological Sciences and at least one 200 level course Earth/Environment track.</w:t>
      </w:r>
    </w:p>
    <w:p w14:paraId="4B12E279" w14:textId="77777777" w:rsidR="00863AD7" w:rsidRPr="002C6A8D" w:rsidRDefault="00863AD7" w:rsidP="005B11A8">
      <w:pPr>
        <w:jc w:val="both"/>
        <w:rPr>
          <w:szCs w:val="20"/>
        </w:rPr>
      </w:pPr>
    </w:p>
    <w:p w14:paraId="2E87186C" w14:textId="77777777" w:rsidR="00863AD7" w:rsidRPr="002C6A8D" w:rsidRDefault="00863AD7" w:rsidP="005B11A8">
      <w:pPr>
        <w:jc w:val="both"/>
        <w:rPr>
          <w:i/>
          <w:szCs w:val="20"/>
        </w:rPr>
      </w:pPr>
      <w:r w:rsidRPr="002C6A8D">
        <w:rPr>
          <w:i/>
          <w:szCs w:val="20"/>
        </w:rPr>
        <w:t>Course description</w:t>
      </w:r>
    </w:p>
    <w:p w14:paraId="0FC0A042" w14:textId="77777777" w:rsidR="00863AD7" w:rsidRPr="002C6A8D" w:rsidRDefault="00863AD7" w:rsidP="005B11A8">
      <w:pPr>
        <w:jc w:val="both"/>
        <w:rPr>
          <w:color w:val="000000"/>
          <w:szCs w:val="20"/>
        </w:rPr>
      </w:pPr>
      <w:r w:rsidRPr="002C6A8D">
        <w:rPr>
          <w:color w:val="000000"/>
          <w:szCs w:val="20"/>
        </w:rPr>
        <w:t xml:space="preserve">Paleoclimatology is an integrative discipline within the geosciences that aims to link past climate change with rates and patterns of environmental change. This course provides an overview of the multiple approaches utilized in climate reconstruction over the Quaternary (last ~2.5 million years). The focus is on the analysis of key environmental proxies, including some combination of Quaternary </w:t>
      </w:r>
      <w:r w:rsidR="00D75DE7" w:rsidRPr="002C6A8D">
        <w:rPr>
          <w:color w:val="000000"/>
          <w:szCs w:val="20"/>
        </w:rPr>
        <w:t>paleoclimatology</w:t>
      </w:r>
      <w:r w:rsidRPr="002C6A8D">
        <w:rPr>
          <w:color w:val="000000"/>
          <w:szCs w:val="20"/>
        </w:rPr>
        <w:t xml:space="preserve">, paleoecology, stratigraphy and pedology, radiometric dating, and paleohydrology. The class is to include laboratory, field, and computer </w:t>
      </w:r>
      <w:r w:rsidR="00D75DE7" w:rsidRPr="002C6A8D">
        <w:rPr>
          <w:color w:val="000000"/>
          <w:szCs w:val="20"/>
        </w:rPr>
        <w:t>modelling</w:t>
      </w:r>
      <w:r w:rsidRPr="002C6A8D">
        <w:rPr>
          <w:color w:val="000000"/>
          <w:szCs w:val="20"/>
        </w:rPr>
        <w:t xml:space="preserve"> exercises as appropriate for the topic.</w:t>
      </w:r>
    </w:p>
    <w:p w14:paraId="6BD0C037" w14:textId="77777777" w:rsidR="000358CC" w:rsidRPr="002C6A8D" w:rsidRDefault="000358CC" w:rsidP="005B11A8">
      <w:pPr>
        <w:jc w:val="both"/>
        <w:rPr>
          <w:i/>
          <w:sz w:val="16"/>
          <w:szCs w:val="16"/>
          <w:lang w:eastAsia="zh-TW"/>
        </w:rPr>
      </w:pPr>
    </w:p>
    <w:p w14:paraId="426AFFAE" w14:textId="77777777" w:rsidR="00CE7F61" w:rsidRPr="002C6A8D" w:rsidRDefault="009376B6" w:rsidP="005B11A8">
      <w:pPr>
        <w:pStyle w:val="Heading1"/>
        <w:ind w:left="0" w:firstLine="0"/>
        <w:jc w:val="both"/>
      </w:pPr>
      <w:bookmarkStart w:id="966" w:name="_Toc372036211"/>
      <w:r w:rsidRPr="002C6A8D">
        <w:t>900383SCI</w:t>
      </w:r>
      <w:r w:rsidRPr="002C6A8D">
        <w:tab/>
        <w:t>Earth’s Cycles</w:t>
      </w:r>
      <w:bookmarkEnd w:id="966"/>
    </w:p>
    <w:tbl>
      <w:tblPr>
        <w:tblW w:w="0" w:type="auto"/>
        <w:tblLook w:val="01E0" w:firstRow="1" w:lastRow="1" w:firstColumn="1" w:lastColumn="1" w:noHBand="0" w:noVBand="0"/>
      </w:tblPr>
      <w:tblGrid>
        <w:gridCol w:w="2217"/>
        <w:gridCol w:w="4011"/>
      </w:tblGrid>
      <w:tr w:rsidR="009376B6" w:rsidRPr="002C6A8D" w14:paraId="1DD29877" w14:textId="77777777" w:rsidTr="001331BD">
        <w:trPr>
          <w:trHeight w:val="255"/>
        </w:trPr>
        <w:tc>
          <w:tcPr>
            <w:tcW w:w="2217" w:type="dxa"/>
            <w:shd w:val="clear" w:color="auto" w:fill="auto"/>
          </w:tcPr>
          <w:p w14:paraId="1DDFA03D" w14:textId="77777777" w:rsidR="009376B6" w:rsidRPr="002C6A8D" w:rsidRDefault="009376B6" w:rsidP="005B11A8">
            <w:pPr>
              <w:jc w:val="both"/>
              <w:rPr>
                <w:i/>
                <w:szCs w:val="20"/>
              </w:rPr>
            </w:pPr>
            <w:bookmarkStart w:id="967" w:name="_Toc194388836"/>
            <w:bookmarkStart w:id="968" w:name="_Toc196217758"/>
            <w:bookmarkStart w:id="969" w:name="_Toc196219106"/>
            <w:bookmarkStart w:id="970" w:name="_Toc196815344"/>
            <w:bookmarkStart w:id="971" w:name="_Toc196886402"/>
            <w:bookmarkStart w:id="972" w:name="_Toc194388720"/>
            <w:bookmarkStart w:id="973" w:name="_Toc196217642"/>
            <w:bookmarkStart w:id="974" w:name="_Toc196218990"/>
            <w:bookmarkStart w:id="975" w:name="_Toc196815228"/>
            <w:bookmarkStart w:id="976" w:name="_Toc196886286"/>
            <w:bookmarkStart w:id="977" w:name="_Toc202860057"/>
            <w:r w:rsidRPr="002C6A8D">
              <w:rPr>
                <w:i/>
                <w:szCs w:val="20"/>
              </w:rPr>
              <w:t>Credit points</w:t>
            </w:r>
          </w:p>
        </w:tc>
        <w:tc>
          <w:tcPr>
            <w:tcW w:w="4011" w:type="dxa"/>
            <w:shd w:val="clear" w:color="auto" w:fill="auto"/>
          </w:tcPr>
          <w:p w14:paraId="2712F876" w14:textId="77777777" w:rsidR="009376B6" w:rsidRPr="002C6A8D" w:rsidRDefault="009376B6" w:rsidP="005B11A8">
            <w:pPr>
              <w:jc w:val="both"/>
              <w:rPr>
                <w:i/>
                <w:szCs w:val="20"/>
              </w:rPr>
            </w:pPr>
            <w:r w:rsidRPr="002C6A8D">
              <w:rPr>
                <w:i/>
                <w:szCs w:val="20"/>
              </w:rPr>
              <w:t>6 ecp</w:t>
            </w:r>
          </w:p>
        </w:tc>
      </w:tr>
      <w:tr w:rsidR="009376B6" w:rsidRPr="002C6A8D" w14:paraId="7F3C50D4" w14:textId="77777777" w:rsidTr="001331BD">
        <w:trPr>
          <w:trHeight w:val="255"/>
        </w:trPr>
        <w:tc>
          <w:tcPr>
            <w:tcW w:w="2217" w:type="dxa"/>
            <w:shd w:val="clear" w:color="auto" w:fill="auto"/>
          </w:tcPr>
          <w:p w14:paraId="332FDFA7" w14:textId="77777777" w:rsidR="009376B6" w:rsidRPr="002C6A8D" w:rsidRDefault="009376B6" w:rsidP="005B11A8">
            <w:pPr>
              <w:jc w:val="both"/>
              <w:rPr>
                <w:i/>
                <w:szCs w:val="20"/>
              </w:rPr>
            </w:pPr>
            <w:r w:rsidRPr="002C6A8D">
              <w:rPr>
                <w:i/>
                <w:szCs w:val="20"/>
              </w:rPr>
              <w:t>Theme</w:t>
            </w:r>
          </w:p>
        </w:tc>
        <w:tc>
          <w:tcPr>
            <w:tcW w:w="4011" w:type="dxa"/>
            <w:shd w:val="clear" w:color="auto" w:fill="auto"/>
          </w:tcPr>
          <w:p w14:paraId="4EA3DC03" w14:textId="77777777" w:rsidR="009376B6" w:rsidRPr="002C6A8D" w:rsidRDefault="009376B6" w:rsidP="005B11A8">
            <w:pPr>
              <w:jc w:val="both"/>
              <w:rPr>
                <w:i/>
                <w:szCs w:val="20"/>
              </w:rPr>
            </w:pPr>
            <w:r w:rsidRPr="002C6A8D">
              <w:rPr>
                <w:i/>
                <w:szCs w:val="20"/>
              </w:rPr>
              <w:t>ECS, LEU, HW, ICC</w:t>
            </w:r>
          </w:p>
        </w:tc>
      </w:tr>
      <w:tr w:rsidR="009376B6" w:rsidRPr="002C6A8D" w14:paraId="0F1918CE" w14:textId="77777777" w:rsidTr="001331BD">
        <w:trPr>
          <w:trHeight w:val="267"/>
        </w:trPr>
        <w:tc>
          <w:tcPr>
            <w:tcW w:w="2217" w:type="dxa"/>
            <w:shd w:val="clear" w:color="auto" w:fill="auto"/>
          </w:tcPr>
          <w:p w14:paraId="47F5CAE1" w14:textId="77777777" w:rsidR="009376B6" w:rsidRPr="002C6A8D" w:rsidRDefault="009376B6" w:rsidP="005B11A8">
            <w:pPr>
              <w:jc w:val="both"/>
              <w:rPr>
                <w:i/>
                <w:szCs w:val="20"/>
              </w:rPr>
            </w:pPr>
            <w:r w:rsidRPr="002C6A8D">
              <w:rPr>
                <w:i/>
                <w:szCs w:val="20"/>
              </w:rPr>
              <w:t>Track</w:t>
            </w:r>
          </w:p>
        </w:tc>
        <w:tc>
          <w:tcPr>
            <w:tcW w:w="4011" w:type="dxa"/>
            <w:shd w:val="clear" w:color="auto" w:fill="auto"/>
          </w:tcPr>
          <w:p w14:paraId="3B74E8F0" w14:textId="77777777" w:rsidR="009376B6" w:rsidRPr="002C6A8D" w:rsidRDefault="009376B6" w:rsidP="005B11A8">
            <w:pPr>
              <w:jc w:val="both"/>
              <w:rPr>
                <w:i/>
                <w:szCs w:val="20"/>
              </w:rPr>
            </w:pPr>
            <w:r w:rsidRPr="002C6A8D">
              <w:rPr>
                <w:i/>
                <w:szCs w:val="20"/>
              </w:rPr>
              <w:t>Earth</w:t>
            </w:r>
            <w:r w:rsidRPr="002C6A8D">
              <w:rPr>
                <w:i/>
                <w:szCs w:val="20"/>
                <w:lang w:eastAsia="zh-TW"/>
              </w:rPr>
              <w:t xml:space="preserve"> &amp;</w:t>
            </w:r>
            <w:r w:rsidRPr="002C6A8D">
              <w:rPr>
                <w:i/>
                <w:szCs w:val="20"/>
              </w:rPr>
              <w:t xml:space="preserve"> Environment</w:t>
            </w:r>
          </w:p>
        </w:tc>
      </w:tr>
    </w:tbl>
    <w:p w14:paraId="50D9539A" w14:textId="77777777" w:rsidR="009376B6" w:rsidRPr="002C6A8D" w:rsidRDefault="009376B6" w:rsidP="005B11A8">
      <w:pPr>
        <w:jc w:val="both"/>
        <w:rPr>
          <w:i/>
          <w:szCs w:val="20"/>
        </w:rPr>
      </w:pPr>
    </w:p>
    <w:p w14:paraId="3C6920B3" w14:textId="77777777" w:rsidR="009376B6" w:rsidRPr="002C6A8D" w:rsidRDefault="009376B6" w:rsidP="005B11A8">
      <w:pPr>
        <w:jc w:val="both"/>
        <w:rPr>
          <w:i/>
          <w:szCs w:val="20"/>
        </w:rPr>
      </w:pPr>
      <w:r w:rsidRPr="002C6A8D">
        <w:rPr>
          <w:i/>
          <w:szCs w:val="20"/>
        </w:rPr>
        <w:t>Prerequisites</w:t>
      </w:r>
    </w:p>
    <w:p w14:paraId="28184021" w14:textId="77777777" w:rsidR="009376B6" w:rsidRPr="002C6A8D" w:rsidRDefault="00105710" w:rsidP="005B11A8">
      <w:pPr>
        <w:jc w:val="both"/>
        <w:rPr>
          <w:szCs w:val="20"/>
          <w:lang w:eastAsia="zh-TW"/>
        </w:rPr>
      </w:pPr>
      <w:r w:rsidRPr="002C6A8D">
        <w:rPr>
          <w:szCs w:val="20"/>
          <w:lang w:eastAsia="zh-TW"/>
        </w:rPr>
        <w:t>System Earth</w:t>
      </w:r>
    </w:p>
    <w:p w14:paraId="4561084E" w14:textId="77777777" w:rsidR="009376B6" w:rsidRPr="002C6A8D" w:rsidRDefault="009376B6" w:rsidP="005B11A8">
      <w:pPr>
        <w:jc w:val="both"/>
        <w:rPr>
          <w:szCs w:val="20"/>
        </w:rPr>
      </w:pPr>
    </w:p>
    <w:p w14:paraId="36887BC4" w14:textId="77777777" w:rsidR="009376B6" w:rsidRPr="002C6A8D" w:rsidRDefault="009376B6" w:rsidP="005B11A8">
      <w:pPr>
        <w:jc w:val="both"/>
        <w:rPr>
          <w:i/>
          <w:szCs w:val="20"/>
        </w:rPr>
      </w:pPr>
      <w:r w:rsidRPr="002C6A8D">
        <w:rPr>
          <w:i/>
          <w:szCs w:val="20"/>
        </w:rPr>
        <w:t>Course description</w:t>
      </w:r>
    </w:p>
    <w:p w14:paraId="2D00E978" w14:textId="77777777" w:rsidR="00BB2E31" w:rsidRPr="002C6A8D" w:rsidRDefault="00BB2E31" w:rsidP="005B11A8">
      <w:pPr>
        <w:jc w:val="both"/>
        <w:rPr>
          <w:lang w:eastAsia="zh-TW"/>
        </w:rPr>
      </w:pPr>
      <w:r w:rsidRPr="002C6A8D">
        <w:rPr>
          <w:lang w:eastAsia="zh-TW"/>
        </w:rPr>
        <w:t xml:space="preserve">This course discusses the different geological and biochemical cycles which shape our planet.  Topics may include: global cycles of carbon, nitrogen and sulphur.  Photosynthesis, respiration and net primary production.  Soil formation, erosion and carbon storage.  Ecosystem processes, metrics and function.  Nutrient supply and limitation.  Microbial processes underlying weathering, decomposition and </w:t>
      </w:r>
      <w:r w:rsidRPr="002C6A8D">
        <w:rPr>
          <w:lang w:eastAsia="zh-TW"/>
        </w:rPr>
        <w:lastRenderedPageBreak/>
        <w:t>carbon remineralisation.  Stable isotope tracers in the carbon and hydrologic cycles.  The human footprint on the earth.</w:t>
      </w:r>
    </w:p>
    <w:bookmarkEnd w:id="967"/>
    <w:bookmarkEnd w:id="968"/>
    <w:bookmarkEnd w:id="969"/>
    <w:bookmarkEnd w:id="970"/>
    <w:bookmarkEnd w:id="971"/>
    <w:bookmarkEnd w:id="972"/>
    <w:bookmarkEnd w:id="973"/>
    <w:bookmarkEnd w:id="974"/>
    <w:bookmarkEnd w:id="975"/>
    <w:bookmarkEnd w:id="976"/>
    <w:bookmarkEnd w:id="977"/>
    <w:p w14:paraId="17095D37" w14:textId="77777777" w:rsidR="005B11A8" w:rsidRDefault="005B11A8" w:rsidP="005B11A8">
      <w:pPr>
        <w:pStyle w:val="Heading1"/>
        <w:ind w:left="0" w:firstLine="0"/>
        <w:jc w:val="both"/>
      </w:pPr>
    </w:p>
    <w:p w14:paraId="5D49B86F" w14:textId="77777777" w:rsidR="005B11A8" w:rsidRDefault="005B11A8" w:rsidP="005B11A8">
      <w:pPr>
        <w:pStyle w:val="Heading1"/>
        <w:ind w:left="0" w:firstLine="0"/>
        <w:jc w:val="both"/>
      </w:pPr>
    </w:p>
    <w:p w14:paraId="70354FAA" w14:textId="77777777" w:rsidR="005B11A8" w:rsidRDefault="005B11A8" w:rsidP="005B11A8">
      <w:pPr>
        <w:pStyle w:val="Heading1"/>
        <w:ind w:left="0" w:firstLine="0"/>
        <w:jc w:val="both"/>
      </w:pPr>
    </w:p>
    <w:p w14:paraId="483E28B0" w14:textId="77777777" w:rsidR="006028F7" w:rsidRPr="002C6A8D" w:rsidRDefault="006028F7" w:rsidP="005B11A8">
      <w:pPr>
        <w:pStyle w:val="Heading1"/>
        <w:ind w:left="0" w:firstLine="0"/>
        <w:jc w:val="both"/>
      </w:pPr>
      <w:bookmarkStart w:id="978" w:name="_Toc372036212"/>
      <w:r w:rsidRPr="002C6A8D">
        <w:t>900393SCI</w:t>
      </w:r>
      <w:r w:rsidRPr="002C6A8D">
        <w:tab/>
        <w:t>Modelling Real World Problems</w:t>
      </w:r>
      <w:bookmarkEnd w:id="978"/>
    </w:p>
    <w:tbl>
      <w:tblPr>
        <w:tblW w:w="0" w:type="auto"/>
        <w:tblLook w:val="01E0" w:firstRow="1" w:lastRow="1" w:firstColumn="1" w:lastColumn="1" w:noHBand="0" w:noVBand="0"/>
      </w:tblPr>
      <w:tblGrid>
        <w:gridCol w:w="2217"/>
        <w:gridCol w:w="4011"/>
      </w:tblGrid>
      <w:tr w:rsidR="00E75E2E" w:rsidRPr="002C6A8D" w14:paraId="09D544A2" w14:textId="77777777" w:rsidTr="006F615E">
        <w:trPr>
          <w:trHeight w:val="255"/>
        </w:trPr>
        <w:tc>
          <w:tcPr>
            <w:tcW w:w="2217" w:type="dxa"/>
            <w:shd w:val="clear" w:color="auto" w:fill="auto"/>
          </w:tcPr>
          <w:p w14:paraId="13ABD290" w14:textId="77777777" w:rsidR="00E75E2E" w:rsidRPr="002C6A8D" w:rsidRDefault="00E75E2E" w:rsidP="005B11A8">
            <w:pPr>
              <w:jc w:val="both"/>
              <w:rPr>
                <w:i/>
                <w:szCs w:val="20"/>
              </w:rPr>
            </w:pPr>
            <w:r w:rsidRPr="002C6A8D">
              <w:rPr>
                <w:i/>
                <w:szCs w:val="20"/>
              </w:rPr>
              <w:t>Credit points</w:t>
            </w:r>
          </w:p>
        </w:tc>
        <w:tc>
          <w:tcPr>
            <w:tcW w:w="4011" w:type="dxa"/>
            <w:shd w:val="clear" w:color="auto" w:fill="auto"/>
          </w:tcPr>
          <w:p w14:paraId="41B9A3FF" w14:textId="77777777" w:rsidR="00E75E2E" w:rsidRPr="002C6A8D" w:rsidRDefault="00E75E2E" w:rsidP="005B11A8">
            <w:pPr>
              <w:jc w:val="both"/>
              <w:rPr>
                <w:i/>
                <w:szCs w:val="20"/>
              </w:rPr>
            </w:pPr>
            <w:r w:rsidRPr="002C6A8D">
              <w:rPr>
                <w:i/>
                <w:szCs w:val="20"/>
              </w:rPr>
              <w:t>6 ecp</w:t>
            </w:r>
          </w:p>
        </w:tc>
      </w:tr>
      <w:tr w:rsidR="00E75E2E" w:rsidRPr="002C6A8D" w14:paraId="4B690947" w14:textId="77777777" w:rsidTr="006F615E">
        <w:trPr>
          <w:trHeight w:val="255"/>
        </w:trPr>
        <w:tc>
          <w:tcPr>
            <w:tcW w:w="2217" w:type="dxa"/>
            <w:shd w:val="clear" w:color="auto" w:fill="auto"/>
          </w:tcPr>
          <w:p w14:paraId="55B6A9E8" w14:textId="77777777" w:rsidR="00E75E2E" w:rsidRPr="002C6A8D" w:rsidRDefault="00E75E2E" w:rsidP="005B11A8">
            <w:pPr>
              <w:jc w:val="both"/>
              <w:rPr>
                <w:i/>
                <w:szCs w:val="20"/>
              </w:rPr>
            </w:pPr>
            <w:r w:rsidRPr="002C6A8D">
              <w:rPr>
                <w:i/>
                <w:szCs w:val="20"/>
              </w:rPr>
              <w:t>Theme</w:t>
            </w:r>
          </w:p>
        </w:tc>
        <w:tc>
          <w:tcPr>
            <w:tcW w:w="4011" w:type="dxa"/>
            <w:shd w:val="clear" w:color="auto" w:fill="auto"/>
          </w:tcPr>
          <w:p w14:paraId="5BA105D1" w14:textId="77777777" w:rsidR="00E75E2E" w:rsidRPr="002C6A8D" w:rsidRDefault="00E75E2E" w:rsidP="005B11A8">
            <w:pPr>
              <w:jc w:val="both"/>
              <w:rPr>
                <w:i/>
                <w:szCs w:val="20"/>
              </w:rPr>
            </w:pPr>
            <w:r w:rsidRPr="002C6A8D">
              <w:rPr>
                <w:i/>
                <w:szCs w:val="20"/>
              </w:rPr>
              <w:t>ECS, LEU, HW, ICC</w:t>
            </w:r>
          </w:p>
        </w:tc>
      </w:tr>
      <w:tr w:rsidR="00E75E2E" w:rsidRPr="002C6A8D" w14:paraId="01079D4B" w14:textId="77777777" w:rsidTr="006F615E">
        <w:trPr>
          <w:trHeight w:val="267"/>
        </w:trPr>
        <w:tc>
          <w:tcPr>
            <w:tcW w:w="2217" w:type="dxa"/>
            <w:shd w:val="clear" w:color="auto" w:fill="auto"/>
          </w:tcPr>
          <w:p w14:paraId="1795C748" w14:textId="77777777" w:rsidR="00E75E2E" w:rsidRPr="002C6A8D" w:rsidRDefault="00E75E2E" w:rsidP="005B11A8">
            <w:pPr>
              <w:jc w:val="both"/>
              <w:rPr>
                <w:i/>
                <w:szCs w:val="20"/>
              </w:rPr>
            </w:pPr>
            <w:r w:rsidRPr="002C6A8D">
              <w:rPr>
                <w:i/>
                <w:szCs w:val="20"/>
              </w:rPr>
              <w:t>Track</w:t>
            </w:r>
          </w:p>
        </w:tc>
        <w:tc>
          <w:tcPr>
            <w:tcW w:w="4011" w:type="dxa"/>
            <w:shd w:val="clear" w:color="auto" w:fill="auto"/>
          </w:tcPr>
          <w:p w14:paraId="680ACA81" w14:textId="77777777" w:rsidR="00E75E2E" w:rsidRPr="002C6A8D" w:rsidRDefault="00E75E2E" w:rsidP="005B11A8">
            <w:pPr>
              <w:jc w:val="both"/>
              <w:rPr>
                <w:i/>
                <w:szCs w:val="20"/>
              </w:rPr>
            </w:pPr>
            <w:r w:rsidRPr="002C6A8D">
              <w:rPr>
                <w:i/>
                <w:szCs w:val="20"/>
              </w:rPr>
              <w:t>Information Sciences</w:t>
            </w:r>
          </w:p>
        </w:tc>
      </w:tr>
    </w:tbl>
    <w:p w14:paraId="1C2A0557" w14:textId="77777777" w:rsidR="006028F7" w:rsidRPr="002C6A8D" w:rsidRDefault="006028F7" w:rsidP="005B11A8">
      <w:pPr>
        <w:pStyle w:val="Heading2"/>
        <w:jc w:val="both"/>
        <w:rPr>
          <w:szCs w:val="20"/>
        </w:rPr>
      </w:pPr>
    </w:p>
    <w:p w14:paraId="131B8BD6" w14:textId="77777777" w:rsidR="006028F7" w:rsidRPr="002C6A8D" w:rsidRDefault="006028F7" w:rsidP="005B11A8">
      <w:pPr>
        <w:pStyle w:val="Heading2"/>
        <w:jc w:val="both"/>
        <w:rPr>
          <w:szCs w:val="20"/>
        </w:rPr>
      </w:pPr>
      <w:r w:rsidRPr="002C6A8D">
        <w:rPr>
          <w:szCs w:val="20"/>
        </w:rPr>
        <w:t>Prerequisites</w:t>
      </w:r>
    </w:p>
    <w:p w14:paraId="22D05CAF" w14:textId="77777777" w:rsidR="006028F7" w:rsidRPr="002C6A8D" w:rsidRDefault="00786F59" w:rsidP="005B11A8">
      <w:pPr>
        <w:jc w:val="both"/>
        <w:rPr>
          <w:szCs w:val="20"/>
        </w:rPr>
      </w:pPr>
      <w:r w:rsidRPr="002C6A8D">
        <w:rPr>
          <w:szCs w:val="20"/>
          <w:lang w:eastAsia="zh-TW"/>
        </w:rPr>
        <w:t>900121</w:t>
      </w:r>
      <w:r w:rsidRPr="002C6A8D">
        <w:rPr>
          <w:szCs w:val="20"/>
        </w:rPr>
        <w:t>ACC</w:t>
      </w:r>
      <w:r w:rsidR="006028F7" w:rsidRPr="002C6A8D">
        <w:rPr>
          <w:szCs w:val="20"/>
        </w:rPr>
        <w:t xml:space="preserve"> Basic Research Methods and Statistics or </w:t>
      </w:r>
      <w:r w:rsidRPr="002C6A8D">
        <w:rPr>
          <w:szCs w:val="20"/>
          <w:lang w:eastAsia="zh-TW"/>
        </w:rPr>
        <w:t>900122</w:t>
      </w:r>
      <w:r w:rsidRPr="002C6A8D">
        <w:rPr>
          <w:szCs w:val="20"/>
        </w:rPr>
        <w:t>ACC</w:t>
      </w:r>
      <w:r w:rsidR="006028F7" w:rsidRPr="002C6A8D">
        <w:rPr>
          <w:szCs w:val="20"/>
        </w:rPr>
        <w:t xml:space="preserve"> Calculus I; exclusively for 300 level SCI/SSC students</w:t>
      </w:r>
    </w:p>
    <w:p w14:paraId="2E806FCB" w14:textId="77777777" w:rsidR="006028F7" w:rsidRPr="002C6A8D" w:rsidRDefault="006028F7" w:rsidP="005B11A8">
      <w:pPr>
        <w:jc w:val="both"/>
        <w:rPr>
          <w:rFonts w:eastAsia="SimSun" w:cs="Times New Roman"/>
          <w:sz w:val="24"/>
          <w:lang w:eastAsia="zh-CN"/>
        </w:rPr>
      </w:pPr>
    </w:p>
    <w:p w14:paraId="104D8226" w14:textId="77777777" w:rsidR="006028F7" w:rsidRPr="002C6A8D" w:rsidRDefault="006028F7" w:rsidP="005B11A8">
      <w:pPr>
        <w:jc w:val="both"/>
        <w:rPr>
          <w:bCs/>
          <w:i/>
          <w:iCs/>
          <w:szCs w:val="20"/>
        </w:rPr>
      </w:pPr>
      <w:r w:rsidRPr="002C6A8D">
        <w:rPr>
          <w:i/>
          <w:iCs/>
        </w:rPr>
        <w:t>Course description</w:t>
      </w:r>
    </w:p>
    <w:p w14:paraId="08869AE7" w14:textId="77777777" w:rsidR="006028F7" w:rsidRPr="002C6A8D" w:rsidRDefault="006028F7" w:rsidP="005B11A8">
      <w:pPr>
        <w:jc w:val="both"/>
        <w:rPr>
          <w:szCs w:val="20"/>
        </w:rPr>
      </w:pPr>
      <w:r w:rsidRPr="002C6A8D">
        <w:rPr>
          <w:szCs w:val="20"/>
        </w:rPr>
        <w:t xml:space="preserve">This course will focus on </w:t>
      </w:r>
      <w:r w:rsidR="00786F59" w:rsidRPr="002C6A8D">
        <w:rPr>
          <w:szCs w:val="20"/>
        </w:rPr>
        <w:t>modelling</w:t>
      </w:r>
      <w:r w:rsidRPr="002C6A8D">
        <w:rPr>
          <w:szCs w:val="20"/>
        </w:rPr>
        <w:t xml:space="preserve"> real world phenomena ranging from biological to social networks. After an overview of </w:t>
      </w:r>
      <w:r w:rsidR="00786F59" w:rsidRPr="002C6A8D">
        <w:rPr>
          <w:szCs w:val="20"/>
        </w:rPr>
        <w:t>modelling</w:t>
      </w:r>
      <w:r w:rsidRPr="002C6A8D">
        <w:rPr>
          <w:szCs w:val="20"/>
        </w:rPr>
        <w:t xml:space="preserve"> and simulation as the third paradigm of science, we introduce Network Science and apply it to model social and biological phenomena. Examples of this are friend and contact networks on the Web, or how to infectious diseases such as influenza move through society. </w:t>
      </w:r>
    </w:p>
    <w:p w14:paraId="2EF13665" w14:textId="77777777" w:rsidR="006028F7" w:rsidRPr="002C6A8D" w:rsidRDefault="006028F7" w:rsidP="005B11A8">
      <w:pPr>
        <w:jc w:val="both"/>
        <w:rPr>
          <w:szCs w:val="20"/>
        </w:rPr>
      </w:pPr>
      <w:r w:rsidRPr="002C6A8D">
        <w:rPr>
          <w:szCs w:val="20"/>
        </w:rPr>
        <w:t>Topics:</w:t>
      </w:r>
    </w:p>
    <w:p w14:paraId="76C091CC" w14:textId="77777777" w:rsidR="006028F7" w:rsidRPr="002C6A8D" w:rsidRDefault="006028F7" w:rsidP="00C9064E">
      <w:pPr>
        <w:numPr>
          <w:ilvl w:val="0"/>
          <w:numId w:val="19"/>
        </w:numPr>
        <w:jc w:val="both"/>
        <w:rPr>
          <w:szCs w:val="20"/>
        </w:rPr>
      </w:pPr>
      <w:r w:rsidRPr="002C6A8D">
        <w:rPr>
          <w:szCs w:val="20"/>
        </w:rPr>
        <w:t>3</w:t>
      </w:r>
      <w:r w:rsidRPr="002C6A8D">
        <w:rPr>
          <w:szCs w:val="20"/>
          <w:vertAlign w:val="superscript"/>
        </w:rPr>
        <w:t>rd</w:t>
      </w:r>
      <w:r w:rsidR="00863456" w:rsidRPr="002C6A8D">
        <w:rPr>
          <w:szCs w:val="20"/>
        </w:rPr>
        <w:t xml:space="preserve"> </w:t>
      </w:r>
      <w:r w:rsidRPr="002C6A8D">
        <w:rPr>
          <w:szCs w:val="20"/>
        </w:rPr>
        <w:t xml:space="preserve">paradigm of science, </w:t>
      </w:r>
      <w:r w:rsidR="00786F59" w:rsidRPr="002C6A8D">
        <w:rPr>
          <w:szCs w:val="20"/>
        </w:rPr>
        <w:t>modelling</w:t>
      </w:r>
      <w:r w:rsidRPr="002C6A8D">
        <w:rPr>
          <w:szCs w:val="20"/>
        </w:rPr>
        <w:t xml:space="preserve"> and simulation</w:t>
      </w:r>
    </w:p>
    <w:p w14:paraId="54A64425" w14:textId="77777777" w:rsidR="006028F7" w:rsidRPr="002C6A8D" w:rsidRDefault="006028F7" w:rsidP="00C9064E">
      <w:pPr>
        <w:numPr>
          <w:ilvl w:val="0"/>
          <w:numId w:val="19"/>
        </w:numPr>
        <w:jc w:val="both"/>
        <w:rPr>
          <w:szCs w:val="20"/>
        </w:rPr>
      </w:pPr>
      <w:r w:rsidRPr="002C6A8D">
        <w:rPr>
          <w:szCs w:val="20"/>
        </w:rPr>
        <w:t>Networks (technological, social, information, biological)</w:t>
      </w:r>
    </w:p>
    <w:p w14:paraId="0991196F" w14:textId="77777777" w:rsidR="006028F7" w:rsidRPr="002C6A8D" w:rsidRDefault="006028F7" w:rsidP="00C9064E">
      <w:pPr>
        <w:numPr>
          <w:ilvl w:val="0"/>
          <w:numId w:val="19"/>
        </w:numPr>
        <w:jc w:val="both"/>
        <w:rPr>
          <w:szCs w:val="20"/>
        </w:rPr>
      </w:pPr>
      <w:r w:rsidRPr="002C6A8D">
        <w:rPr>
          <w:szCs w:val="20"/>
        </w:rPr>
        <w:t>Mathematics and Networks</w:t>
      </w:r>
    </w:p>
    <w:p w14:paraId="1E897092" w14:textId="77777777" w:rsidR="006028F7" w:rsidRPr="002C6A8D" w:rsidRDefault="006028F7" w:rsidP="00C9064E">
      <w:pPr>
        <w:numPr>
          <w:ilvl w:val="0"/>
          <w:numId w:val="19"/>
        </w:numPr>
        <w:jc w:val="both"/>
        <w:rPr>
          <w:szCs w:val="20"/>
        </w:rPr>
      </w:pPr>
      <w:r w:rsidRPr="002C6A8D">
        <w:rPr>
          <w:szCs w:val="20"/>
        </w:rPr>
        <w:t xml:space="preserve">Fundamental network algorithms </w:t>
      </w:r>
    </w:p>
    <w:p w14:paraId="19B06230" w14:textId="77777777" w:rsidR="006028F7" w:rsidRPr="002C6A8D" w:rsidRDefault="00786F59" w:rsidP="00C9064E">
      <w:pPr>
        <w:numPr>
          <w:ilvl w:val="0"/>
          <w:numId w:val="19"/>
        </w:numPr>
        <w:jc w:val="both"/>
        <w:rPr>
          <w:szCs w:val="20"/>
        </w:rPr>
      </w:pPr>
      <w:r w:rsidRPr="002C6A8D">
        <w:rPr>
          <w:szCs w:val="20"/>
        </w:rPr>
        <w:t>Modelling</w:t>
      </w:r>
      <w:r w:rsidR="006028F7" w:rsidRPr="002C6A8D">
        <w:rPr>
          <w:szCs w:val="20"/>
        </w:rPr>
        <w:t xml:space="preserve"> networks (preferential attachment, vertex copying)</w:t>
      </w:r>
    </w:p>
    <w:p w14:paraId="1EB39A6A" w14:textId="77777777" w:rsidR="006028F7" w:rsidRPr="002C6A8D" w:rsidRDefault="00786F59" w:rsidP="00C9064E">
      <w:pPr>
        <w:numPr>
          <w:ilvl w:val="0"/>
          <w:numId w:val="19"/>
        </w:numPr>
        <w:jc w:val="both"/>
        <w:rPr>
          <w:szCs w:val="20"/>
        </w:rPr>
      </w:pPr>
      <w:r w:rsidRPr="002C6A8D">
        <w:rPr>
          <w:szCs w:val="20"/>
        </w:rPr>
        <w:t>Modelling</w:t>
      </w:r>
      <w:r w:rsidR="006028F7" w:rsidRPr="002C6A8D">
        <w:rPr>
          <w:szCs w:val="20"/>
        </w:rPr>
        <w:t xml:space="preserve"> with networks (percolation, epidemics, social relations)</w:t>
      </w:r>
    </w:p>
    <w:p w14:paraId="6B379937" w14:textId="77777777" w:rsidR="00530A73" w:rsidRPr="002C6A8D" w:rsidRDefault="00530A73" w:rsidP="005B11A8">
      <w:pPr>
        <w:pStyle w:val="Heading1"/>
        <w:jc w:val="both"/>
        <w:rPr>
          <w:lang w:eastAsia="zh-TW"/>
        </w:rPr>
      </w:pPr>
    </w:p>
    <w:p w14:paraId="4EFDC279" w14:textId="77777777" w:rsidR="00530A73" w:rsidRPr="002C6A8D" w:rsidRDefault="00530A73" w:rsidP="005B11A8">
      <w:pPr>
        <w:pStyle w:val="Heading1"/>
        <w:jc w:val="both"/>
        <w:rPr>
          <w:lang w:eastAsia="zh-TW"/>
        </w:rPr>
      </w:pPr>
    </w:p>
    <w:p w14:paraId="781A8095" w14:textId="77777777" w:rsidR="00EB6D09" w:rsidRPr="002C6A8D" w:rsidRDefault="00EB6D09" w:rsidP="005B11A8">
      <w:pPr>
        <w:pStyle w:val="Heading1"/>
        <w:ind w:left="0" w:firstLine="0"/>
        <w:jc w:val="both"/>
      </w:pPr>
      <w:bookmarkStart w:id="979" w:name="_Toc372036213"/>
      <w:r w:rsidRPr="002C6A8D">
        <w:t>900394SCI</w:t>
      </w:r>
      <w:r w:rsidRPr="002C6A8D">
        <w:tab/>
        <w:t>Text Mining and Collective Intelligence</w:t>
      </w:r>
      <w:bookmarkEnd w:id="979"/>
    </w:p>
    <w:tbl>
      <w:tblPr>
        <w:tblW w:w="0" w:type="auto"/>
        <w:tblLook w:val="01E0" w:firstRow="1" w:lastRow="1" w:firstColumn="1" w:lastColumn="1" w:noHBand="0" w:noVBand="0"/>
      </w:tblPr>
      <w:tblGrid>
        <w:gridCol w:w="2217"/>
        <w:gridCol w:w="2931"/>
      </w:tblGrid>
      <w:tr w:rsidR="00EB6D09" w:rsidRPr="002C6A8D" w14:paraId="5CCFC586" w14:textId="77777777" w:rsidTr="00854537">
        <w:trPr>
          <w:trHeight w:val="255"/>
        </w:trPr>
        <w:tc>
          <w:tcPr>
            <w:tcW w:w="2217" w:type="dxa"/>
            <w:shd w:val="clear" w:color="auto" w:fill="auto"/>
          </w:tcPr>
          <w:p w14:paraId="2BC3D229" w14:textId="77777777" w:rsidR="00EB6D09" w:rsidRPr="002C6A8D" w:rsidRDefault="00EB6D09" w:rsidP="005B11A8">
            <w:pPr>
              <w:jc w:val="both"/>
              <w:rPr>
                <w:i/>
                <w:szCs w:val="20"/>
              </w:rPr>
            </w:pPr>
            <w:r w:rsidRPr="002C6A8D">
              <w:rPr>
                <w:i/>
                <w:szCs w:val="20"/>
              </w:rPr>
              <w:t>Credit points</w:t>
            </w:r>
          </w:p>
        </w:tc>
        <w:tc>
          <w:tcPr>
            <w:tcW w:w="2931" w:type="dxa"/>
            <w:shd w:val="clear" w:color="auto" w:fill="auto"/>
          </w:tcPr>
          <w:p w14:paraId="12623674" w14:textId="77777777" w:rsidR="00EB6D09" w:rsidRPr="002C6A8D" w:rsidRDefault="00EB6D09" w:rsidP="005B11A8">
            <w:pPr>
              <w:jc w:val="both"/>
              <w:rPr>
                <w:i/>
                <w:szCs w:val="20"/>
              </w:rPr>
            </w:pPr>
            <w:r w:rsidRPr="002C6A8D">
              <w:rPr>
                <w:i/>
                <w:szCs w:val="20"/>
              </w:rPr>
              <w:t>6 ecp</w:t>
            </w:r>
          </w:p>
        </w:tc>
      </w:tr>
      <w:tr w:rsidR="00EB6D09" w:rsidRPr="002C6A8D" w14:paraId="72080E25" w14:textId="77777777" w:rsidTr="00854537">
        <w:trPr>
          <w:trHeight w:val="255"/>
        </w:trPr>
        <w:tc>
          <w:tcPr>
            <w:tcW w:w="2217" w:type="dxa"/>
            <w:shd w:val="clear" w:color="auto" w:fill="auto"/>
          </w:tcPr>
          <w:p w14:paraId="29D9872A" w14:textId="77777777" w:rsidR="00EB6D09" w:rsidRPr="002C6A8D" w:rsidRDefault="00EB6D09" w:rsidP="005B11A8">
            <w:pPr>
              <w:jc w:val="both"/>
              <w:rPr>
                <w:i/>
                <w:szCs w:val="20"/>
              </w:rPr>
            </w:pPr>
            <w:r w:rsidRPr="002C6A8D">
              <w:rPr>
                <w:i/>
                <w:szCs w:val="20"/>
              </w:rPr>
              <w:t>Theme</w:t>
            </w:r>
          </w:p>
        </w:tc>
        <w:tc>
          <w:tcPr>
            <w:tcW w:w="2931" w:type="dxa"/>
            <w:shd w:val="clear" w:color="auto" w:fill="auto"/>
          </w:tcPr>
          <w:p w14:paraId="192315CD" w14:textId="77777777" w:rsidR="00EB6D09" w:rsidRPr="002C6A8D" w:rsidRDefault="00EB6D09" w:rsidP="005B11A8">
            <w:pPr>
              <w:jc w:val="both"/>
              <w:rPr>
                <w:i/>
                <w:szCs w:val="20"/>
              </w:rPr>
            </w:pPr>
            <w:r w:rsidRPr="002C6A8D">
              <w:rPr>
                <w:i/>
                <w:szCs w:val="20"/>
              </w:rPr>
              <w:t>ICC</w:t>
            </w:r>
          </w:p>
        </w:tc>
      </w:tr>
      <w:tr w:rsidR="00EB6D09" w:rsidRPr="002C6A8D" w14:paraId="1F871756" w14:textId="77777777" w:rsidTr="00854537">
        <w:trPr>
          <w:trHeight w:val="267"/>
        </w:trPr>
        <w:tc>
          <w:tcPr>
            <w:tcW w:w="2217" w:type="dxa"/>
            <w:shd w:val="clear" w:color="auto" w:fill="auto"/>
          </w:tcPr>
          <w:p w14:paraId="3A1395E1" w14:textId="77777777" w:rsidR="00EB6D09" w:rsidRPr="002C6A8D" w:rsidRDefault="00EB6D09" w:rsidP="005B11A8">
            <w:pPr>
              <w:jc w:val="both"/>
              <w:rPr>
                <w:i/>
                <w:szCs w:val="20"/>
              </w:rPr>
            </w:pPr>
            <w:r w:rsidRPr="002C6A8D">
              <w:rPr>
                <w:i/>
                <w:szCs w:val="20"/>
              </w:rPr>
              <w:t>Track</w:t>
            </w:r>
          </w:p>
        </w:tc>
        <w:tc>
          <w:tcPr>
            <w:tcW w:w="2931" w:type="dxa"/>
            <w:shd w:val="clear" w:color="auto" w:fill="auto"/>
          </w:tcPr>
          <w:p w14:paraId="1C69BD12" w14:textId="77777777" w:rsidR="00EB6D09" w:rsidRPr="002C6A8D" w:rsidRDefault="00EB6D09" w:rsidP="005B11A8">
            <w:pPr>
              <w:jc w:val="both"/>
              <w:rPr>
                <w:i/>
                <w:szCs w:val="20"/>
              </w:rPr>
            </w:pPr>
            <w:r w:rsidRPr="002C6A8D">
              <w:rPr>
                <w:i/>
                <w:szCs w:val="20"/>
              </w:rPr>
              <w:t>Information Sciences</w:t>
            </w:r>
          </w:p>
        </w:tc>
      </w:tr>
    </w:tbl>
    <w:p w14:paraId="1C96EFC6" w14:textId="77777777" w:rsidR="00EB6D09" w:rsidRPr="002C6A8D" w:rsidRDefault="00EB6D09" w:rsidP="005B11A8">
      <w:pPr>
        <w:jc w:val="both"/>
      </w:pPr>
    </w:p>
    <w:p w14:paraId="657934E0" w14:textId="77777777" w:rsidR="00EB6D09" w:rsidRPr="002C6A8D" w:rsidRDefault="00EB6D09" w:rsidP="005B11A8">
      <w:pPr>
        <w:pStyle w:val="Heading2"/>
        <w:jc w:val="both"/>
        <w:rPr>
          <w:szCs w:val="20"/>
        </w:rPr>
      </w:pPr>
      <w:r w:rsidRPr="002C6A8D">
        <w:rPr>
          <w:szCs w:val="20"/>
        </w:rPr>
        <w:t>Prerequisites</w:t>
      </w:r>
    </w:p>
    <w:p w14:paraId="75EE6D2F" w14:textId="77777777" w:rsidR="00EB6D09" w:rsidRPr="002C6A8D" w:rsidRDefault="00EB6D09" w:rsidP="005B11A8">
      <w:pPr>
        <w:autoSpaceDE w:val="0"/>
        <w:autoSpaceDN w:val="0"/>
        <w:adjustRightInd w:val="0"/>
        <w:jc w:val="both"/>
        <w:rPr>
          <w:rFonts w:cs="Verdana"/>
          <w:szCs w:val="20"/>
          <w:lang w:eastAsia="zh-TW"/>
        </w:rPr>
      </w:pPr>
      <w:r w:rsidRPr="002C6A8D">
        <w:rPr>
          <w:rFonts w:cs="Verdana"/>
          <w:szCs w:val="20"/>
          <w:lang w:eastAsia="zh-TW"/>
        </w:rPr>
        <w:t>Machine Learning</w:t>
      </w:r>
    </w:p>
    <w:p w14:paraId="56DF8EEC" w14:textId="77777777" w:rsidR="00EB6D09" w:rsidRPr="002C6A8D" w:rsidRDefault="00EB6D09" w:rsidP="005B11A8">
      <w:pPr>
        <w:jc w:val="both"/>
        <w:rPr>
          <w:szCs w:val="20"/>
        </w:rPr>
      </w:pPr>
    </w:p>
    <w:p w14:paraId="597ACE79" w14:textId="77777777" w:rsidR="00EB6D09" w:rsidRPr="002C6A8D" w:rsidRDefault="00EB6D09" w:rsidP="005B11A8">
      <w:pPr>
        <w:jc w:val="both"/>
        <w:rPr>
          <w:i/>
          <w:iCs/>
          <w:szCs w:val="20"/>
        </w:rPr>
      </w:pPr>
      <w:r w:rsidRPr="002C6A8D">
        <w:rPr>
          <w:i/>
          <w:iCs/>
          <w:szCs w:val="20"/>
        </w:rPr>
        <w:t>Course description</w:t>
      </w:r>
    </w:p>
    <w:p w14:paraId="574FD085" w14:textId="77777777" w:rsidR="00AC3D83" w:rsidRPr="002C6A8D" w:rsidRDefault="00AC3D83" w:rsidP="005B11A8">
      <w:pPr>
        <w:widowControl w:val="0"/>
        <w:autoSpaceDE w:val="0"/>
        <w:autoSpaceDN w:val="0"/>
        <w:adjustRightInd w:val="0"/>
        <w:spacing w:after="240"/>
        <w:jc w:val="both"/>
        <w:rPr>
          <w:rFonts w:cs="Times"/>
          <w:sz w:val="24"/>
        </w:rPr>
      </w:pPr>
      <w:r w:rsidRPr="002C6A8D">
        <w:rPr>
          <w:rFonts w:cs="Calibri"/>
        </w:rPr>
        <w:t>This course provides an introduction to recommendation algorithms, along with the principles underlying Web 2.0, collective intelligence</w:t>
      </w:r>
      <w:r w:rsidRPr="002C6A8D">
        <w:rPr>
          <w:rFonts w:cs="Verdana"/>
          <w:lang w:eastAsia="zh-TW"/>
        </w:rPr>
        <w:t xml:space="preserve"> </w:t>
      </w:r>
      <w:r w:rsidRPr="002C6A8D">
        <w:rPr>
          <w:rFonts w:cs="Calibri"/>
        </w:rPr>
        <w:t>and Python. Students will learn to solve basic recommendation problems using collective intelligence resources. The increasing amount of textual information available online contains a wealth of knowledge about topics, people, products and behaviour. Due to its numerous applications (scientific, commercial, non-profit), uncovering this knowledge is an important task. The course will offer an introduction to recommendation algorithms and put the core ideas to work using Web 2.0 data. The course will identify the need for machine learning techniques that allow us to make inferences and predictions about user experiences, marketing and human behaviour from the information that is generated and collected daily.</w:t>
      </w:r>
    </w:p>
    <w:p w14:paraId="2BFF72FB" w14:textId="77777777" w:rsidR="00530A73" w:rsidRPr="002C6A8D" w:rsidRDefault="00530A73" w:rsidP="005B11A8">
      <w:pPr>
        <w:pStyle w:val="Heading1"/>
        <w:ind w:left="0" w:firstLine="0"/>
        <w:jc w:val="both"/>
      </w:pPr>
      <w:bookmarkStart w:id="980" w:name="_Toc194388709"/>
      <w:bookmarkStart w:id="981" w:name="_Toc196217631"/>
      <w:bookmarkStart w:id="982" w:name="_Toc196218979"/>
      <w:bookmarkStart w:id="983" w:name="_Toc196815217"/>
      <w:bookmarkStart w:id="984" w:name="_Toc196886275"/>
      <w:bookmarkStart w:id="985" w:name="_Toc202860031"/>
      <w:bookmarkStart w:id="986" w:name="_Toc372036214"/>
      <w:r w:rsidRPr="002C6A8D">
        <w:t>900395SCI</w:t>
      </w:r>
      <w:r w:rsidRPr="002C6A8D">
        <w:tab/>
      </w:r>
      <w:bookmarkEnd w:id="980"/>
      <w:bookmarkEnd w:id="981"/>
      <w:bookmarkEnd w:id="982"/>
      <w:bookmarkEnd w:id="983"/>
      <w:bookmarkEnd w:id="984"/>
      <w:bookmarkEnd w:id="985"/>
      <w:r w:rsidRPr="002C6A8D">
        <w:t>Intelligent Systems</w:t>
      </w:r>
      <w:bookmarkEnd w:id="986"/>
    </w:p>
    <w:tbl>
      <w:tblPr>
        <w:tblW w:w="0" w:type="auto"/>
        <w:tblLook w:val="01E0" w:firstRow="1" w:lastRow="1" w:firstColumn="1" w:lastColumn="1" w:noHBand="0" w:noVBand="0"/>
      </w:tblPr>
      <w:tblGrid>
        <w:gridCol w:w="2217"/>
        <w:gridCol w:w="2931"/>
      </w:tblGrid>
      <w:tr w:rsidR="00530A73" w:rsidRPr="002C6A8D" w14:paraId="54B95CF9" w14:textId="77777777" w:rsidTr="00854537">
        <w:trPr>
          <w:trHeight w:val="255"/>
        </w:trPr>
        <w:tc>
          <w:tcPr>
            <w:tcW w:w="2217" w:type="dxa"/>
            <w:shd w:val="clear" w:color="auto" w:fill="auto"/>
          </w:tcPr>
          <w:p w14:paraId="01EAD9E9" w14:textId="77777777" w:rsidR="00530A73" w:rsidRPr="002C6A8D" w:rsidRDefault="00530A73" w:rsidP="005B11A8">
            <w:pPr>
              <w:jc w:val="both"/>
              <w:rPr>
                <w:i/>
                <w:szCs w:val="20"/>
              </w:rPr>
            </w:pPr>
            <w:r w:rsidRPr="002C6A8D">
              <w:rPr>
                <w:i/>
                <w:szCs w:val="20"/>
              </w:rPr>
              <w:t>Credit points</w:t>
            </w:r>
          </w:p>
        </w:tc>
        <w:tc>
          <w:tcPr>
            <w:tcW w:w="2931" w:type="dxa"/>
            <w:shd w:val="clear" w:color="auto" w:fill="auto"/>
          </w:tcPr>
          <w:p w14:paraId="29B66124" w14:textId="77777777" w:rsidR="00530A73" w:rsidRPr="002C6A8D" w:rsidRDefault="00530A73" w:rsidP="005B11A8">
            <w:pPr>
              <w:jc w:val="both"/>
              <w:rPr>
                <w:i/>
                <w:szCs w:val="20"/>
              </w:rPr>
            </w:pPr>
            <w:r w:rsidRPr="002C6A8D">
              <w:rPr>
                <w:i/>
                <w:szCs w:val="20"/>
              </w:rPr>
              <w:t>6 ecp</w:t>
            </w:r>
          </w:p>
        </w:tc>
      </w:tr>
      <w:tr w:rsidR="00530A73" w:rsidRPr="002C6A8D" w14:paraId="79A0D7E1" w14:textId="77777777" w:rsidTr="00854537">
        <w:trPr>
          <w:trHeight w:val="255"/>
        </w:trPr>
        <w:tc>
          <w:tcPr>
            <w:tcW w:w="2217" w:type="dxa"/>
            <w:shd w:val="clear" w:color="auto" w:fill="auto"/>
          </w:tcPr>
          <w:p w14:paraId="6630A475" w14:textId="77777777" w:rsidR="00530A73" w:rsidRPr="002C6A8D" w:rsidRDefault="00530A73" w:rsidP="005B11A8">
            <w:pPr>
              <w:jc w:val="both"/>
              <w:rPr>
                <w:i/>
                <w:szCs w:val="20"/>
              </w:rPr>
            </w:pPr>
            <w:r w:rsidRPr="002C6A8D">
              <w:rPr>
                <w:i/>
                <w:szCs w:val="20"/>
              </w:rPr>
              <w:t>Theme</w:t>
            </w:r>
          </w:p>
        </w:tc>
        <w:tc>
          <w:tcPr>
            <w:tcW w:w="2931" w:type="dxa"/>
            <w:shd w:val="clear" w:color="auto" w:fill="auto"/>
          </w:tcPr>
          <w:p w14:paraId="7321FAD6" w14:textId="77777777" w:rsidR="00530A73" w:rsidRPr="002C6A8D" w:rsidRDefault="00530A73" w:rsidP="005B11A8">
            <w:pPr>
              <w:jc w:val="both"/>
              <w:rPr>
                <w:i/>
                <w:szCs w:val="20"/>
              </w:rPr>
            </w:pPr>
            <w:r w:rsidRPr="002C6A8D">
              <w:rPr>
                <w:i/>
                <w:szCs w:val="20"/>
              </w:rPr>
              <w:t>ICC</w:t>
            </w:r>
          </w:p>
        </w:tc>
      </w:tr>
      <w:tr w:rsidR="00530A73" w:rsidRPr="002C6A8D" w14:paraId="6A6E0255" w14:textId="77777777" w:rsidTr="00854537">
        <w:trPr>
          <w:trHeight w:val="267"/>
        </w:trPr>
        <w:tc>
          <w:tcPr>
            <w:tcW w:w="2217" w:type="dxa"/>
            <w:shd w:val="clear" w:color="auto" w:fill="auto"/>
          </w:tcPr>
          <w:p w14:paraId="2A86C18F" w14:textId="77777777" w:rsidR="00530A73" w:rsidRPr="002C6A8D" w:rsidRDefault="00530A73" w:rsidP="005B11A8">
            <w:pPr>
              <w:jc w:val="both"/>
              <w:rPr>
                <w:i/>
                <w:szCs w:val="20"/>
              </w:rPr>
            </w:pPr>
            <w:r w:rsidRPr="002C6A8D">
              <w:rPr>
                <w:i/>
                <w:szCs w:val="20"/>
              </w:rPr>
              <w:t>Track</w:t>
            </w:r>
          </w:p>
        </w:tc>
        <w:tc>
          <w:tcPr>
            <w:tcW w:w="2931" w:type="dxa"/>
            <w:shd w:val="clear" w:color="auto" w:fill="auto"/>
          </w:tcPr>
          <w:p w14:paraId="0EBC574E" w14:textId="77777777" w:rsidR="00530A73" w:rsidRPr="002C6A8D" w:rsidRDefault="00530A73" w:rsidP="005B11A8">
            <w:pPr>
              <w:jc w:val="both"/>
              <w:rPr>
                <w:i/>
                <w:szCs w:val="20"/>
              </w:rPr>
            </w:pPr>
            <w:r w:rsidRPr="002C6A8D">
              <w:rPr>
                <w:i/>
                <w:szCs w:val="20"/>
              </w:rPr>
              <w:t>Information Sciences</w:t>
            </w:r>
          </w:p>
        </w:tc>
      </w:tr>
    </w:tbl>
    <w:p w14:paraId="195C5D29" w14:textId="77777777" w:rsidR="00530A73" w:rsidRPr="002C6A8D" w:rsidRDefault="00530A73" w:rsidP="005B11A8">
      <w:pPr>
        <w:autoSpaceDE w:val="0"/>
        <w:autoSpaceDN w:val="0"/>
        <w:adjustRightInd w:val="0"/>
        <w:jc w:val="both"/>
        <w:rPr>
          <w:rFonts w:cs="Verdana-Italic"/>
          <w:i/>
          <w:iCs/>
          <w:szCs w:val="20"/>
        </w:rPr>
      </w:pPr>
    </w:p>
    <w:p w14:paraId="076E9F0D" w14:textId="77777777" w:rsidR="00530A73" w:rsidRPr="002C6A8D" w:rsidRDefault="005B11A8" w:rsidP="005B11A8">
      <w:pPr>
        <w:autoSpaceDE w:val="0"/>
        <w:autoSpaceDN w:val="0"/>
        <w:adjustRightInd w:val="0"/>
        <w:jc w:val="both"/>
        <w:rPr>
          <w:rFonts w:cs="Verdana-Italic"/>
          <w:i/>
          <w:iCs/>
          <w:szCs w:val="20"/>
        </w:rPr>
      </w:pPr>
      <w:r>
        <w:rPr>
          <w:rFonts w:cs="Verdana-Italic"/>
          <w:i/>
          <w:iCs/>
          <w:szCs w:val="20"/>
        </w:rPr>
        <w:br w:type="page"/>
      </w:r>
      <w:r w:rsidR="00530A73" w:rsidRPr="002C6A8D">
        <w:rPr>
          <w:rFonts w:cs="Verdana-Italic"/>
          <w:i/>
          <w:iCs/>
          <w:szCs w:val="20"/>
        </w:rPr>
        <w:lastRenderedPageBreak/>
        <w:t>Prerequisites</w:t>
      </w:r>
    </w:p>
    <w:p w14:paraId="39D86F32" w14:textId="77777777" w:rsidR="00530A73" w:rsidRPr="002C6A8D" w:rsidRDefault="00530A73" w:rsidP="005B11A8">
      <w:pPr>
        <w:autoSpaceDE w:val="0"/>
        <w:autoSpaceDN w:val="0"/>
        <w:adjustRightInd w:val="0"/>
        <w:jc w:val="both"/>
        <w:rPr>
          <w:rFonts w:cs="Verdana"/>
          <w:szCs w:val="20"/>
          <w:lang w:eastAsia="zh-TW"/>
        </w:rPr>
      </w:pPr>
      <w:r w:rsidRPr="002C6A8D">
        <w:rPr>
          <w:rFonts w:cs="Verdana"/>
          <w:szCs w:val="20"/>
          <w:lang w:eastAsia="zh-TW"/>
        </w:rPr>
        <w:t>Machine Learning</w:t>
      </w:r>
    </w:p>
    <w:p w14:paraId="3F2E90DA" w14:textId="77777777" w:rsidR="005B11A8" w:rsidRDefault="005B11A8" w:rsidP="005B11A8">
      <w:pPr>
        <w:autoSpaceDE w:val="0"/>
        <w:autoSpaceDN w:val="0"/>
        <w:adjustRightInd w:val="0"/>
        <w:jc w:val="both"/>
        <w:rPr>
          <w:rFonts w:cs="Verdana-Italic"/>
          <w:i/>
          <w:iCs/>
          <w:szCs w:val="20"/>
        </w:rPr>
      </w:pPr>
    </w:p>
    <w:p w14:paraId="7877E42B" w14:textId="77777777" w:rsidR="00530A73" w:rsidRPr="002C6A8D" w:rsidRDefault="00530A73" w:rsidP="005B11A8">
      <w:pPr>
        <w:autoSpaceDE w:val="0"/>
        <w:autoSpaceDN w:val="0"/>
        <w:adjustRightInd w:val="0"/>
        <w:jc w:val="both"/>
        <w:rPr>
          <w:rFonts w:cs="Verdana-Italic"/>
          <w:i/>
          <w:iCs/>
          <w:szCs w:val="20"/>
        </w:rPr>
      </w:pPr>
      <w:r w:rsidRPr="002C6A8D">
        <w:rPr>
          <w:rFonts w:cs="Verdana-Italic"/>
          <w:i/>
          <w:iCs/>
          <w:szCs w:val="20"/>
        </w:rPr>
        <w:t>Course description</w:t>
      </w:r>
    </w:p>
    <w:p w14:paraId="2A7931D2" w14:textId="77777777" w:rsidR="0074472A" w:rsidRPr="002C6A8D" w:rsidRDefault="0074472A" w:rsidP="005B11A8">
      <w:pPr>
        <w:jc w:val="both"/>
        <w:rPr>
          <w:rFonts w:cs="Verdana"/>
        </w:rPr>
      </w:pPr>
      <w:r w:rsidRPr="002C6A8D">
        <w:rPr>
          <w:rFonts w:cs="Verdana"/>
        </w:rPr>
        <w:t>Students are able to understand and evaluate signal processing methodologies for various sensory modalities and their relation to human perception. They acquire a basic knowledge of machine perception and are able to apply machine perception</w:t>
      </w:r>
    </w:p>
    <w:p w14:paraId="067903DC" w14:textId="77777777" w:rsidR="0074472A" w:rsidRDefault="0074472A" w:rsidP="005B11A8">
      <w:pPr>
        <w:jc w:val="both"/>
        <w:rPr>
          <w:rFonts w:cs="Verdana"/>
        </w:rPr>
      </w:pPr>
      <w:r w:rsidRPr="002C6A8D">
        <w:rPr>
          <w:rFonts w:cs="Verdana"/>
        </w:rPr>
        <w:t>methods in relation to human perception.</w:t>
      </w:r>
    </w:p>
    <w:p w14:paraId="6B95B5BB" w14:textId="77777777" w:rsidR="005B11A8" w:rsidRPr="002C6A8D" w:rsidRDefault="005B11A8" w:rsidP="005B11A8">
      <w:pPr>
        <w:jc w:val="both"/>
        <w:rPr>
          <w:rFonts w:cs="Verdana"/>
        </w:rPr>
      </w:pPr>
    </w:p>
    <w:p w14:paraId="6969CA95" w14:textId="77777777" w:rsidR="0074472A" w:rsidRPr="002C6A8D" w:rsidRDefault="0074472A" w:rsidP="005B11A8">
      <w:pPr>
        <w:jc w:val="both"/>
        <w:rPr>
          <w:rFonts w:cs="Verdana"/>
        </w:rPr>
      </w:pPr>
      <w:r w:rsidRPr="002C6A8D">
        <w:rPr>
          <w:rFonts w:cs="Verdana"/>
        </w:rPr>
        <w:t>This course provides an introduction to sensory information processing for machines. It covers visual, audio, language, and haptic perception for artificial systems. The course provides the fundamental signal processing background, mainstream machine learning methodologies, and the background and analogies</w:t>
      </w:r>
    </w:p>
    <w:p w14:paraId="1A8D9584" w14:textId="77777777" w:rsidR="0074472A" w:rsidRPr="002C6A8D" w:rsidRDefault="0074472A" w:rsidP="005B11A8">
      <w:pPr>
        <w:jc w:val="both"/>
        <w:rPr>
          <w:rFonts w:cs="Verdana"/>
        </w:rPr>
      </w:pPr>
      <w:r w:rsidRPr="002C6A8D">
        <w:rPr>
          <w:rFonts w:cs="Verdana"/>
        </w:rPr>
        <w:t>for human perception. Programming exercises will use Python.</w:t>
      </w:r>
    </w:p>
    <w:p w14:paraId="44ADA532" w14:textId="77777777" w:rsidR="0074472A" w:rsidRPr="002C6A8D" w:rsidRDefault="0074472A" w:rsidP="005B11A8">
      <w:pPr>
        <w:jc w:val="both"/>
        <w:rPr>
          <w:rFonts w:cs="Verdana"/>
        </w:rPr>
      </w:pPr>
    </w:p>
    <w:p w14:paraId="54A74A80" w14:textId="77777777" w:rsidR="0074472A" w:rsidRPr="002C6A8D" w:rsidRDefault="0074472A" w:rsidP="005B11A8">
      <w:pPr>
        <w:jc w:val="both"/>
        <w:rPr>
          <w:rFonts w:cs="Verdana"/>
        </w:rPr>
      </w:pPr>
      <w:r w:rsidRPr="002C6A8D">
        <w:rPr>
          <w:rFonts w:cs="Verdana"/>
        </w:rPr>
        <w:t>Topics include:</w:t>
      </w:r>
    </w:p>
    <w:p w14:paraId="30E1FA73" w14:textId="77777777" w:rsidR="0074472A" w:rsidRPr="002C6A8D" w:rsidRDefault="0074472A" w:rsidP="005B11A8">
      <w:pPr>
        <w:jc w:val="both"/>
        <w:rPr>
          <w:rFonts w:cs="Verdana"/>
        </w:rPr>
      </w:pPr>
      <w:r w:rsidRPr="002C6A8D">
        <w:rPr>
          <w:rFonts w:cs="Verdana"/>
        </w:rPr>
        <w:t>- Perception basics for visual, audio, speech, and haptic perception</w:t>
      </w:r>
    </w:p>
    <w:p w14:paraId="6851E178" w14:textId="77777777" w:rsidR="0074472A" w:rsidRPr="002C6A8D" w:rsidRDefault="0074472A" w:rsidP="005B11A8">
      <w:pPr>
        <w:jc w:val="both"/>
        <w:rPr>
          <w:rFonts w:cs="Verdana"/>
        </w:rPr>
      </w:pPr>
      <w:r w:rsidRPr="002C6A8D">
        <w:rPr>
          <w:rFonts w:cs="Verdana"/>
        </w:rPr>
        <w:t>- Representation of sensory information</w:t>
      </w:r>
    </w:p>
    <w:p w14:paraId="2843B4AD" w14:textId="77777777" w:rsidR="0074472A" w:rsidRPr="002C6A8D" w:rsidRDefault="0074472A" w:rsidP="005B11A8">
      <w:pPr>
        <w:jc w:val="both"/>
        <w:rPr>
          <w:rFonts w:cs="Verdana"/>
        </w:rPr>
      </w:pPr>
      <w:r w:rsidRPr="002C6A8D">
        <w:rPr>
          <w:rFonts w:cs="Verdana"/>
        </w:rPr>
        <w:t>- Receptive field measurements</w:t>
      </w:r>
    </w:p>
    <w:p w14:paraId="487722E5" w14:textId="77777777" w:rsidR="0074472A" w:rsidRPr="002C6A8D" w:rsidRDefault="0074472A" w:rsidP="005B11A8">
      <w:pPr>
        <w:jc w:val="both"/>
        <w:rPr>
          <w:rFonts w:cs="Verdana"/>
        </w:rPr>
      </w:pPr>
      <w:r w:rsidRPr="002C6A8D">
        <w:rPr>
          <w:rFonts w:cs="Verdana"/>
        </w:rPr>
        <w:t>- Linear and Fourier theory</w:t>
      </w:r>
    </w:p>
    <w:p w14:paraId="1D828110" w14:textId="77777777" w:rsidR="0074472A" w:rsidRPr="002C6A8D" w:rsidRDefault="0074472A" w:rsidP="005B11A8">
      <w:pPr>
        <w:jc w:val="both"/>
        <w:rPr>
          <w:rFonts w:cs="Verdana"/>
        </w:rPr>
      </w:pPr>
      <w:r w:rsidRPr="002C6A8D">
        <w:rPr>
          <w:rFonts w:cs="Verdana"/>
        </w:rPr>
        <w:t>- Invariant transformations</w:t>
      </w:r>
    </w:p>
    <w:p w14:paraId="329DFC6F" w14:textId="77777777" w:rsidR="0074472A" w:rsidRPr="002C6A8D" w:rsidRDefault="0074472A" w:rsidP="005B11A8">
      <w:pPr>
        <w:jc w:val="both"/>
        <w:rPr>
          <w:rFonts w:cs="Verdana"/>
        </w:rPr>
      </w:pPr>
      <w:r w:rsidRPr="002C6A8D">
        <w:rPr>
          <w:rFonts w:cs="Verdana"/>
        </w:rPr>
        <w:t>- Combining information streams</w:t>
      </w:r>
    </w:p>
    <w:p w14:paraId="71E9FBF2" w14:textId="77777777" w:rsidR="0074472A" w:rsidRPr="002C6A8D" w:rsidRDefault="0074472A" w:rsidP="005B11A8">
      <w:pPr>
        <w:jc w:val="both"/>
        <w:rPr>
          <w:rFonts w:cs="Verdana"/>
        </w:rPr>
      </w:pPr>
      <w:r w:rsidRPr="002C6A8D">
        <w:rPr>
          <w:rFonts w:cs="Verdana"/>
        </w:rPr>
        <w:t>- Error and uncertainty propagation</w:t>
      </w:r>
    </w:p>
    <w:p w14:paraId="38737A03" w14:textId="77777777" w:rsidR="0074472A" w:rsidRPr="002C6A8D" w:rsidRDefault="0074472A" w:rsidP="005B11A8">
      <w:pPr>
        <w:jc w:val="both"/>
        <w:rPr>
          <w:rFonts w:cs="Verdana"/>
        </w:rPr>
      </w:pPr>
      <w:r w:rsidRPr="002C6A8D">
        <w:rPr>
          <w:rFonts w:cs="Verdana"/>
        </w:rPr>
        <w:t>- Machine learning principles for sensory information processing</w:t>
      </w:r>
    </w:p>
    <w:p w14:paraId="411C8BBF" w14:textId="77777777" w:rsidR="0074472A" w:rsidRPr="002C6A8D" w:rsidRDefault="0074472A" w:rsidP="005B11A8">
      <w:pPr>
        <w:jc w:val="both"/>
      </w:pPr>
      <w:r w:rsidRPr="002C6A8D">
        <w:rPr>
          <w:rFonts w:cs="Verdana"/>
        </w:rPr>
        <w:t>- Experimental evaluation and design</w:t>
      </w:r>
    </w:p>
    <w:p w14:paraId="7F2A033D" w14:textId="77777777" w:rsidR="00530A73" w:rsidRPr="002C6A8D" w:rsidRDefault="00530A73" w:rsidP="005B11A8">
      <w:pPr>
        <w:autoSpaceDE w:val="0"/>
        <w:autoSpaceDN w:val="0"/>
        <w:adjustRightInd w:val="0"/>
        <w:jc w:val="both"/>
        <w:rPr>
          <w:rFonts w:cs="Verdana"/>
          <w:szCs w:val="20"/>
          <w:lang w:eastAsia="zh-TW"/>
        </w:rPr>
      </w:pPr>
    </w:p>
    <w:p w14:paraId="09CB27BC" w14:textId="77777777" w:rsidR="009469B6" w:rsidRPr="002C6A8D" w:rsidRDefault="009469B6" w:rsidP="005B11A8">
      <w:pPr>
        <w:pStyle w:val="Heading1"/>
        <w:ind w:left="0" w:firstLine="0"/>
        <w:jc w:val="both"/>
      </w:pPr>
      <w:bookmarkStart w:id="987" w:name="_Toc194388839"/>
      <w:bookmarkStart w:id="988" w:name="_Toc196217761"/>
      <w:bookmarkStart w:id="989" w:name="_Toc196219109"/>
      <w:bookmarkStart w:id="990" w:name="_Toc196815347"/>
      <w:bookmarkStart w:id="991" w:name="_Toc196886405"/>
      <w:bookmarkStart w:id="992" w:name="_Toc202860061"/>
      <w:bookmarkStart w:id="993" w:name="_Toc372036215"/>
      <w:r w:rsidRPr="002C6A8D">
        <w:t>900396SCI</w:t>
      </w:r>
      <w:r w:rsidRPr="002C6A8D">
        <w:tab/>
      </w:r>
      <w:bookmarkEnd w:id="987"/>
      <w:bookmarkEnd w:id="988"/>
      <w:bookmarkEnd w:id="989"/>
      <w:bookmarkEnd w:id="990"/>
      <w:bookmarkEnd w:id="991"/>
      <w:bookmarkEnd w:id="992"/>
      <w:r w:rsidRPr="002C6A8D">
        <w:t>Life-style Informatics</w:t>
      </w:r>
      <w:bookmarkEnd w:id="993"/>
    </w:p>
    <w:tbl>
      <w:tblPr>
        <w:tblW w:w="0" w:type="auto"/>
        <w:tblLook w:val="01E0" w:firstRow="1" w:lastRow="1" w:firstColumn="1" w:lastColumn="1" w:noHBand="0" w:noVBand="0"/>
      </w:tblPr>
      <w:tblGrid>
        <w:gridCol w:w="2217"/>
        <w:gridCol w:w="4011"/>
      </w:tblGrid>
      <w:tr w:rsidR="009469B6" w:rsidRPr="002C6A8D" w14:paraId="2559612F" w14:textId="77777777" w:rsidTr="00854537">
        <w:trPr>
          <w:trHeight w:val="255"/>
        </w:trPr>
        <w:tc>
          <w:tcPr>
            <w:tcW w:w="2217" w:type="dxa"/>
            <w:shd w:val="clear" w:color="auto" w:fill="auto"/>
          </w:tcPr>
          <w:p w14:paraId="51C0126A" w14:textId="77777777" w:rsidR="009469B6" w:rsidRPr="002C6A8D" w:rsidRDefault="009469B6" w:rsidP="005B11A8">
            <w:pPr>
              <w:jc w:val="both"/>
              <w:rPr>
                <w:i/>
                <w:szCs w:val="20"/>
              </w:rPr>
            </w:pPr>
            <w:r w:rsidRPr="002C6A8D">
              <w:rPr>
                <w:i/>
                <w:szCs w:val="20"/>
              </w:rPr>
              <w:t>Credit points</w:t>
            </w:r>
          </w:p>
        </w:tc>
        <w:tc>
          <w:tcPr>
            <w:tcW w:w="4011" w:type="dxa"/>
            <w:shd w:val="clear" w:color="auto" w:fill="auto"/>
          </w:tcPr>
          <w:p w14:paraId="508F5269" w14:textId="77777777" w:rsidR="009469B6" w:rsidRPr="002C6A8D" w:rsidRDefault="009469B6" w:rsidP="005B11A8">
            <w:pPr>
              <w:jc w:val="both"/>
              <w:rPr>
                <w:i/>
                <w:szCs w:val="20"/>
              </w:rPr>
            </w:pPr>
            <w:r w:rsidRPr="002C6A8D">
              <w:rPr>
                <w:i/>
                <w:szCs w:val="20"/>
              </w:rPr>
              <w:t>6 ecp</w:t>
            </w:r>
          </w:p>
        </w:tc>
      </w:tr>
      <w:tr w:rsidR="009469B6" w:rsidRPr="002C6A8D" w14:paraId="0561FED8" w14:textId="77777777" w:rsidTr="00854537">
        <w:trPr>
          <w:trHeight w:val="255"/>
        </w:trPr>
        <w:tc>
          <w:tcPr>
            <w:tcW w:w="2217" w:type="dxa"/>
            <w:shd w:val="clear" w:color="auto" w:fill="auto"/>
          </w:tcPr>
          <w:p w14:paraId="70F21626" w14:textId="77777777" w:rsidR="009469B6" w:rsidRPr="002C6A8D" w:rsidRDefault="009469B6" w:rsidP="005B11A8">
            <w:pPr>
              <w:jc w:val="both"/>
              <w:rPr>
                <w:i/>
                <w:szCs w:val="20"/>
              </w:rPr>
            </w:pPr>
            <w:r w:rsidRPr="002C6A8D">
              <w:rPr>
                <w:i/>
                <w:szCs w:val="20"/>
              </w:rPr>
              <w:t>Theme</w:t>
            </w:r>
          </w:p>
        </w:tc>
        <w:tc>
          <w:tcPr>
            <w:tcW w:w="4011" w:type="dxa"/>
            <w:shd w:val="clear" w:color="auto" w:fill="auto"/>
          </w:tcPr>
          <w:p w14:paraId="124893FD" w14:textId="77777777" w:rsidR="009469B6" w:rsidRPr="002C6A8D" w:rsidRDefault="009469B6" w:rsidP="005B11A8">
            <w:pPr>
              <w:jc w:val="both"/>
              <w:rPr>
                <w:i/>
                <w:szCs w:val="20"/>
              </w:rPr>
            </w:pPr>
            <w:r w:rsidRPr="002C6A8D">
              <w:rPr>
                <w:i/>
                <w:szCs w:val="20"/>
              </w:rPr>
              <w:t>ICC</w:t>
            </w:r>
          </w:p>
        </w:tc>
      </w:tr>
      <w:tr w:rsidR="009469B6" w:rsidRPr="002C6A8D" w14:paraId="520E7A87" w14:textId="77777777" w:rsidTr="00854537">
        <w:trPr>
          <w:trHeight w:val="267"/>
        </w:trPr>
        <w:tc>
          <w:tcPr>
            <w:tcW w:w="2217" w:type="dxa"/>
            <w:shd w:val="clear" w:color="auto" w:fill="auto"/>
          </w:tcPr>
          <w:p w14:paraId="1B7A6536" w14:textId="77777777" w:rsidR="009469B6" w:rsidRPr="002C6A8D" w:rsidRDefault="009469B6" w:rsidP="005B11A8">
            <w:pPr>
              <w:jc w:val="both"/>
              <w:rPr>
                <w:i/>
                <w:szCs w:val="20"/>
              </w:rPr>
            </w:pPr>
            <w:r w:rsidRPr="002C6A8D">
              <w:rPr>
                <w:i/>
                <w:szCs w:val="20"/>
              </w:rPr>
              <w:t>Track</w:t>
            </w:r>
          </w:p>
        </w:tc>
        <w:tc>
          <w:tcPr>
            <w:tcW w:w="4011" w:type="dxa"/>
            <w:shd w:val="clear" w:color="auto" w:fill="auto"/>
          </w:tcPr>
          <w:p w14:paraId="418979B2" w14:textId="77777777" w:rsidR="009469B6" w:rsidRPr="002C6A8D" w:rsidRDefault="009469B6" w:rsidP="005B11A8">
            <w:pPr>
              <w:jc w:val="both"/>
              <w:rPr>
                <w:i/>
                <w:szCs w:val="20"/>
              </w:rPr>
            </w:pPr>
            <w:r w:rsidRPr="002C6A8D">
              <w:rPr>
                <w:i/>
                <w:szCs w:val="20"/>
              </w:rPr>
              <w:t>Information Sciences</w:t>
            </w:r>
          </w:p>
        </w:tc>
      </w:tr>
    </w:tbl>
    <w:p w14:paraId="107F7738" w14:textId="77777777" w:rsidR="009469B6" w:rsidRPr="002C6A8D" w:rsidRDefault="009469B6" w:rsidP="005B11A8">
      <w:pPr>
        <w:pStyle w:val="Heading2"/>
        <w:jc w:val="both"/>
        <w:rPr>
          <w:szCs w:val="20"/>
        </w:rPr>
      </w:pPr>
    </w:p>
    <w:p w14:paraId="050D6196" w14:textId="77777777" w:rsidR="009469B6" w:rsidRPr="002C6A8D" w:rsidRDefault="009469B6" w:rsidP="005B11A8">
      <w:pPr>
        <w:pStyle w:val="Heading2"/>
        <w:jc w:val="both"/>
        <w:rPr>
          <w:szCs w:val="20"/>
        </w:rPr>
      </w:pPr>
      <w:r w:rsidRPr="002C6A8D">
        <w:rPr>
          <w:szCs w:val="20"/>
        </w:rPr>
        <w:t>Prerequisites</w:t>
      </w:r>
    </w:p>
    <w:p w14:paraId="6D655A7B" w14:textId="77777777" w:rsidR="009469B6" w:rsidRPr="002C6A8D" w:rsidRDefault="009469B6" w:rsidP="005B11A8">
      <w:pPr>
        <w:jc w:val="both"/>
        <w:rPr>
          <w:rFonts w:eastAsia="SimSun" w:cs="Times New Roman"/>
          <w:szCs w:val="20"/>
          <w:lang w:eastAsia="zh-CN"/>
        </w:rPr>
      </w:pPr>
      <w:r w:rsidRPr="002C6A8D">
        <w:rPr>
          <w:rFonts w:cs="Times New Roman"/>
          <w:szCs w:val="20"/>
          <w:lang w:eastAsia="zh-TW"/>
        </w:rPr>
        <w:t>None</w:t>
      </w:r>
      <w:r w:rsidRPr="002C6A8D">
        <w:rPr>
          <w:rFonts w:eastAsia="SimSun" w:cs="Times New Roman"/>
          <w:szCs w:val="20"/>
          <w:lang w:eastAsia="zh-CN"/>
        </w:rPr>
        <w:t> </w:t>
      </w:r>
    </w:p>
    <w:p w14:paraId="644D1A37" w14:textId="77777777" w:rsidR="009469B6" w:rsidRPr="002C6A8D" w:rsidRDefault="009469B6" w:rsidP="005B11A8">
      <w:pPr>
        <w:jc w:val="both"/>
        <w:rPr>
          <w:i/>
          <w:iCs/>
          <w:szCs w:val="20"/>
          <w:lang w:eastAsia="zh-TW"/>
        </w:rPr>
      </w:pPr>
    </w:p>
    <w:p w14:paraId="7CF3A1CB" w14:textId="77777777" w:rsidR="009469B6" w:rsidRPr="002C6A8D" w:rsidRDefault="009469B6" w:rsidP="005B11A8">
      <w:pPr>
        <w:jc w:val="both"/>
        <w:rPr>
          <w:bCs/>
          <w:i/>
          <w:iCs/>
          <w:szCs w:val="20"/>
        </w:rPr>
      </w:pPr>
      <w:r w:rsidRPr="002C6A8D">
        <w:rPr>
          <w:i/>
          <w:iCs/>
          <w:szCs w:val="20"/>
        </w:rPr>
        <w:t>Course description</w:t>
      </w:r>
    </w:p>
    <w:p w14:paraId="2992E594" w14:textId="77777777" w:rsidR="009469B6" w:rsidRPr="002C6A8D" w:rsidRDefault="009469B6" w:rsidP="005B11A8">
      <w:pPr>
        <w:widowControl w:val="0"/>
        <w:autoSpaceDE w:val="0"/>
        <w:autoSpaceDN w:val="0"/>
        <w:adjustRightInd w:val="0"/>
        <w:spacing w:after="240"/>
        <w:jc w:val="both"/>
        <w:rPr>
          <w:rFonts w:cs="Times"/>
          <w:sz w:val="24"/>
        </w:rPr>
      </w:pPr>
      <w:r w:rsidRPr="002C6A8D">
        <w:t>The course focuses on the processes that underlie human behaviour in everyday situations from two different research perspectives: empirical work and computational modelling. The combination of these two perspectives allows for a better understanding of cognitive and affective human behaviour and opens up possibility</w:t>
      </w:r>
      <w:r w:rsidRPr="002C6A8D">
        <w:rPr>
          <w:lang w:eastAsia="zh-TW"/>
        </w:rPr>
        <w:t xml:space="preserve"> </w:t>
      </w:r>
      <w:r w:rsidRPr="002C6A8D">
        <w:t xml:space="preserve">to </w:t>
      </w:r>
      <w:r w:rsidRPr="002C6A8D">
        <w:rPr>
          <w:rFonts w:cs="Calibri"/>
        </w:rPr>
        <w:t xml:space="preserve">support humans in improving their lifestyle. </w:t>
      </w:r>
      <w:r w:rsidRPr="002C6A8D">
        <w:t>This course addresses different aspects of modelling human behaviour in psychological, biomedical and social settings. Methodological aspects of modelling are discussed, such as the collection and specif</w:t>
      </w:r>
      <w:r w:rsidRPr="002C6A8D">
        <w:rPr>
          <w:lang w:eastAsia="zh-TW"/>
        </w:rPr>
        <w:t>ication of</w:t>
      </w:r>
      <w:r w:rsidRPr="002C6A8D">
        <w:t xml:space="preserve"> relevant data and knowledge, defining ontologies, the development of simulation experiments, and </w:t>
      </w:r>
      <w:r w:rsidRPr="002C6A8D">
        <w:rPr>
          <w:lang w:eastAsia="zh-TW"/>
        </w:rPr>
        <w:t xml:space="preserve">the </w:t>
      </w:r>
      <w:r w:rsidRPr="002C6A8D">
        <w:t>validat</w:t>
      </w:r>
      <w:r w:rsidRPr="002C6A8D">
        <w:rPr>
          <w:lang w:eastAsia="zh-TW"/>
        </w:rPr>
        <w:t>ion of</w:t>
      </w:r>
      <w:r w:rsidRPr="002C6A8D">
        <w:t xml:space="preserve"> the created models. Attention is also paid to substantive aspects of dynamic modelling methods, such as causal relations and causal graphs, executable specifications, differences between qualitative and quantitative modelling, and the integration of qualitative and quantitative modelling. All these aspects are used in assignments involving relatively simple dynamic models made </w:t>
      </w:r>
      <w:r w:rsidRPr="002C6A8D">
        <w:rPr>
          <w:rFonts w:ascii="Cambria Math" w:hAnsi="Cambria Math" w:cs="Cambria Math"/>
        </w:rPr>
        <w:t>​​</w:t>
      </w:r>
      <w:r w:rsidRPr="002C6A8D">
        <w:t>of everyday processes such doing sports, taking medicine or driving a car.</w:t>
      </w:r>
    </w:p>
    <w:p w14:paraId="037E29EC" w14:textId="77777777" w:rsidR="009469B6" w:rsidRDefault="009469B6" w:rsidP="005B11A8">
      <w:pPr>
        <w:autoSpaceDE w:val="0"/>
        <w:autoSpaceDN w:val="0"/>
        <w:adjustRightInd w:val="0"/>
        <w:jc w:val="both"/>
        <w:rPr>
          <w:rFonts w:cs="Verdana"/>
          <w:szCs w:val="20"/>
          <w:lang w:eastAsia="zh-TW"/>
        </w:rPr>
      </w:pPr>
    </w:p>
    <w:p w14:paraId="1A1AFD55" w14:textId="77777777" w:rsidR="001A3828" w:rsidRDefault="001A3828" w:rsidP="005B11A8">
      <w:pPr>
        <w:autoSpaceDE w:val="0"/>
        <w:autoSpaceDN w:val="0"/>
        <w:adjustRightInd w:val="0"/>
        <w:jc w:val="both"/>
        <w:rPr>
          <w:rFonts w:cs="Verdana"/>
          <w:szCs w:val="20"/>
          <w:lang w:eastAsia="zh-TW"/>
        </w:rPr>
      </w:pPr>
    </w:p>
    <w:p w14:paraId="18755B01" w14:textId="77777777" w:rsidR="001A3828" w:rsidRDefault="001A3828" w:rsidP="005B11A8">
      <w:pPr>
        <w:autoSpaceDE w:val="0"/>
        <w:autoSpaceDN w:val="0"/>
        <w:adjustRightInd w:val="0"/>
        <w:jc w:val="both"/>
        <w:rPr>
          <w:rFonts w:cs="Verdana"/>
          <w:szCs w:val="20"/>
          <w:lang w:eastAsia="zh-TW"/>
        </w:rPr>
      </w:pPr>
    </w:p>
    <w:p w14:paraId="693106E2" w14:textId="77777777" w:rsidR="001A3828" w:rsidRDefault="001A3828" w:rsidP="005B11A8">
      <w:pPr>
        <w:autoSpaceDE w:val="0"/>
        <w:autoSpaceDN w:val="0"/>
        <w:adjustRightInd w:val="0"/>
        <w:jc w:val="both"/>
        <w:rPr>
          <w:rFonts w:cs="Verdana"/>
          <w:szCs w:val="20"/>
          <w:lang w:eastAsia="zh-TW"/>
        </w:rPr>
      </w:pPr>
    </w:p>
    <w:p w14:paraId="18E1FDEC" w14:textId="77777777" w:rsidR="001A3828" w:rsidRDefault="001A3828" w:rsidP="005B11A8">
      <w:pPr>
        <w:autoSpaceDE w:val="0"/>
        <w:autoSpaceDN w:val="0"/>
        <w:adjustRightInd w:val="0"/>
        <w:jc w:val="both"/>
        <w:rPr>
          <w:rFonts w:cs="Verdana"/>
          <w:szCs w:val="20"/>
          <w:lang w:eastAsia="zh-TW"/>
        </w:rPr>
      </w:pPr>
    </w:p>
    <w:p w14:paraId="30D6F6D7" w14:textId="77777777" w:rsidR="001A3828" w:rsidRDefault="001A3828" w:rsidP="005B11A8">
      <w:pPr>
        <w:autoSpaceDE w:val="0"/>
        <w:autoSpaceDN w:val="0"/>
        <w:adjustRightInd w:val="0"/>
        <w:jc w:val="both"/>
        <w:rPr>
          <w:rFonts w:cs="Verdana"/>
          <w:szCs w:val="20"/>
          <w:lang w:eastAsia="zh-TW"/>
        </w:rPr>
      </w:pPr>
    </w:p>
    <w:p w14:paraId="41C8611C" w14:textId="77777777" w:rsidR="001A3828" w:rsidRPr="001A3828" w:rsidRDefault="001A3828" w:rsidP="001A3828">
      <w:pPr>
        <w:pStyle w:val="Heading1"/>
        <w:ind w:left="0" w:firstLine="0"/>
        <w:jc w:val="both"/>
      </w:pPr>
      <w:bookmarkStart w:id="994" w:name="_Toc372036216"/>
      <w:r w:rsidRPr="001A3828">
        <w:lastRenderedPageBreak/>
        <w:t>900301CIC</w:t>
      </w:r>
      <w:r w:rsidRPr="001A3828">
        <w:tab/>
        <w:t>Capstone</w:t>
      </w:r>
      <w:bookmarkEnd w:id="994"/>
    </w:p>
    <w:p w14:paraId="3F424231" w14:textId="77777777" w:rsidR="001A3828" w:rsidRPr="001A3828" w:rsidRDefault="001A3828" w:rsidP="001A3828">
      <w:pPr>
        <w:pStyle w:val="Heading1"/>
        <w:ind w:left="0" w:firstLine="0"/>
        <w:jc w:val="both"/>
      </w:pPr>
    </w:p>
    <w:p w14:paraId="6BF23587" w14:textId="77777777" w:rsidR="001A3828" w:rsidRPr="001A3828" w:rsidRDefault="001A3828" w:rsidP="001A3828">
      <w:pPr>
        <w:pStyle w:val="Heading1"/>
        <w:ind w:left="0" w:firstLine="0"/>
        <w:jc w:val="both"/>
      </w:pPr>
      <w:bookmarkStart w:id="995" w:name="_Toc372036217"/>
      <w:r w:rsidRPr="001A3828">
        <w:t>900302CIC</w:t>
      </w:r>
      <w:r w:rsidRPr="001A3828">
        <w:tab/>
        <w:t>Capstone Internship</w:t>
      </w:r>
      <w:bookmarkEnd w:id="995"/>
    </w:p>
    <w:p w14:paraId="45FC732E" w14:textId="77777777" w:rsidR="001A3828" w:rsidRPr="001A3828" w:rsidRDefault="001A3828" w:rsidP="001A3828">
      <w:pPr>
        <w:pStyle w:val="Heading1"/>
        <w:ind w:left="0" w:firstLine="0"/>
        <w:jc w:val="both"/>
      </w:pPr>
    </w:p>
    <w:p w14:paraId="00DB7E5C" w14:textId="77777777" w:rsidR="001A3828" w:rsidRPr="001A3828" w:rsidRDefault="001A3828" w:rsidP="001A3828">
      <w:pPr>
        <w:pStyle w:val="Heading1"/>
        <w:ind w:left="0" w:firstLine="0"/>
        <w:jc w:val="both"/>
      </w:pPr>
      <w:bookmarkStart w:id="996" w:name="_Toc372036218"/>
      <w:r w:rsidRPr="001A3828">
        <w:t>900303CIC</w:t>
      </w:r>
      <w:r w:rsidRPr="001A3828">
        <w:tab/>
        <w:t>Internship</w:t>
      </w:r>
      <w:bookmarkEnd w:id="996"/>
    </w:p>
    <w:p w14:paraId="7F8B504E" w14:textId="77777777" w:rsidR="001A3828" w:rsidRPr="001A3828" w:rsidRDefault="001A3828" w:rsidP="001A3828">
      <w:pPr>
        <w:pStyle w:val="Heading1"/>
        <w:ind w:left="0" w:firstLine="0"/>
        <w:jc w:val="both"/>
      </w:pPr>
    </w:p>
    <w:p w14:paraId="1E94CC15" w14:textId="77777777" w:rsidR="001A3828" w:rsidRPr="001A3828" w:rsidRDefault="001A3828" w:rsidP="001A3828">
      <w:pPr>
        <w:pStyle w:val="Heading1"/>
        <w:ind w:left="0" w:firstLine="0"/>
        <w:jc w:val="both"/>
      </w:pPr>
      <w:bookmarkStart w:id="997" w:name="_Toc372036219"/>
      <w:r w:rsidRPr="001A3828">
        <w:t>900304CIC</w:t>
      </w:r>
      <w:r w:rsidRPr="001A3828">
        <w:tab/>
        <w:t>Community Project</w:t>
      </w:r>
      <w:bookmarkEnd w:id="997"/>
    </w:p>
    <w:p w14:paraId="4D65F780" w14:textId="77777777" w:rsidR="001A3828" w:rsidRPr="001A3828" w:rsidRDefault="001A3828" w:rsidP="001A3828">
      <w:pPr>
        <w:pStyle w:val="Heading1"/>
        <w:ind w:left="0" w:firstLine="0"/>
        <w:jc w:val="both"/>
      </w:pPr>
    </w:p>
    <w:p w14:paraId="5BD4DA57" w14:textId="77777777" w:rsidR="001A3828" w:rsidRPr="001A3828" w:rsidRDefault="001A3828" w:rsidP="001A3828">
      <w:pPr>
        <w:pStyle w:val="Heading1"/>
        <w:ind w:left="0" w:firstLine="0"/>
        <w:jc w:val="both"/>
      </w:pPr>
      <w:bookmarkStart w:id="998" w:name="_Toc372036220"/>
      <w:r w:rsidRPr="001A3828">
        <w:t>900310CIC</w:t>
      </w:r>
      <w:r w:rsidRPr="001A3828">
        <w:tab/>
        <w:t>Second Internship</w:t>
      </w:r>
      <w:bookmarkEnd w:id="998"/>
    </w:p>
    <w:p w14:paraId="0FC92A94" w14:textId="77777777" w:rsidR="001A3828" w:rsidRPr="001A3828" w:rsidRDefault="001A3828" w:rsidP="001A3828">
      <w:pPr>
        <w:pStyle w:val="Heading1"/>
        <w:ind w:left="0" w:firstLine="0"/>
        <w:jc w:val="both"/>
      </w:pPr>
    </w:p>
    <w:p w14:paraId="3373239E" w14:textId="77777777" w:rsidR="001A3828" w:rsidRPr="002C6A8D" w:rsidRDefault="001A3828" w:rsidP="005B11A8">
      <w:pPr>
        <w:autoSpaceDE w:val="0"/>
        <w:autoSpaceDN w:val="0"/>
        <w:adjustRightInd w:val="0"/>
        <w:jc w:val="both"/>
        <w:rPr>
          <w:rFonts w:cs="Verdana"/>
          <w:szCs w:val="20"/>
          <w:lang w:eastAsia="zh-TW"/>
        </w:rPr>
      </w:pPr>
    </w:p>
    <w:sectPr w:rsidR="001A3828" w:rsidRPr="002C6A8D">
      <w:footerReference w:type="even" r:id="rId10"/>
      <w:footerReference w:type="defaul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F86BF0" w14:textId="77777777" w:rsidR="00751257" w:rsidRDefault="00751257">
      <w:r>
        <w:separator/>
      </w:r>
    </w:p>
  </w:endnote>
  <w:endnote w:type="continuationSeparator" w:id="0">
    <w:p w14:paraId="1E9373FB" w14:textId="77777777" w:rsidR="00751257" w:rsidRDefault="00751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PMingLiU">
    <w:altName w:val="Arial Unicode MS"/>
    <w:panose1 w:val="00000000000000000000"/>
    <w:charset w:val="88"/>
    <w:family w:val="auto"/>
    <w:notTrueType/>
    <w:pitch w:val="variable"/>
    <w:sig w:usb0="00000000" w:usb1="08080000" w:usb2="00000010" w:usb3="00000000" w:csb0="00100000" w:csb1="00000000"/>
  </w:font>
  <w:font w:name="SimSun">
    <w:altName w:val="宋体"/>
    <w:panose1 w:val="00000000000000000000"/>
    <w:charset w:val="86"/>
    <w:family w:val="auto"/>
    <w:notTrueType/>
    <w:pitch w:val="variable"/>
    <w:sig w:usb0="00000001" w:usb1="080E0000" w:usb2="00000010" w:usb3="00000000" w:csb0="00040000" w:csb1="00000000"/>
  </w:font>
  <w:font w:name="Calibri">
    <w:altName w:val="Arial"/>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mbria">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News Gothic">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E00002FF" w:usb1="7AC7FFFF" w:usb2="00000012" w:usb3="00000000" w:csb0="0002000D" w:csb1="00000000"/>
  </w:font>
  <w:font w:name="Arial Unicode MS">
    <w:panose1 w:val="020B0604020202020204"/>
    <w:charset w:val="00"/>
    <w:family w:val="auto"/>
    <w:pitch w:val="variable"/>
    <w:sig w:usb0="F7FFAFFF" w:usb1="E9DFFFFF" w:usb2="0000003F" w:usb3="00000000" w:csb0="003F01FF" w:csb1="00000000"/>
  </w:font>
  <w:font w:name="Verdana-Italic">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auto"/>
    <w:pitch w:val="variable"/>
    <w:sig w:usb0="00000287" w:usb1="00000000" w:usb2="00000000" w:usb3="00000000" w:csb0="0000009F" w:csb1="00000000"/>
  </w:font>
  <w:font w:name="Palatino">
    <w:panose1 w:val="00000000000000000000"/>
    <w:charset w:val="00"/>
    <w:family w:val="auto"/>
    <w:pitch w:val="variable"/>
    <w:sig w:usb0="A00002FF" w:usb1="7800205A" w:usb2="14600000" w:usb3="00000000" w:csb0="00000193" w:csb1="00000000"/>
  </w:font>
  <w:font w:name="Times">
    <w:panose1 w:val="02000500000000000000"/>
    <w:charset w:val="00"/>
    <w:family w:val="auto"/>
    <w:pitch w:val="variable"/>
    <w:sig w:usb0="00000003" w:usb1="00000000" w:usb2="00000000" w:usb3="00000000" w:csb0="00000001" w:csb1="00000000"/>
  </w:font>
  <w:font w:name="Simsun (Founder Extended)">
    <w:charset w:val="86"/>
    <w:family w:val="script"/>
    <w:pitch w:val="fixed"/>
    <w:sig w:usb0="00000001" w:usb1="080E0000" w:usb2="00000010" w:usb3="00000000" w:csb0="00040000" w:csb1="00000000"/>
  </w:font>
  <w:font w:name="Trebuchet MS">
    <w:panose1 w:val="020B0603020202020204"/>
    <w:charset w:val="00"/>
    <w:family w:val="auto"/>
    <w:pitch w:val="variable"/>
    <w:sig w:usb0="00000287" w:usb1="00000000" w:usb2="00000000" w:usb3="00000000" w:csb0="0000009F" w:csb1="00000000"/>
  </w:font>
  <w:font w:name="ADSHRR+ArialMT">
    <w:altName w:val="Arial"/>
    <w:panose1 w:val="00000000000000000000"/>
    <w:charset w:val="00"/>
    <w:family w:val="swiss"/>
    <w:notTrueType/>
    <w:pitch w:val="default"/>
    <w:sig w:usb0="00000003" w:usb1="00000000" w:usb2="00000000" w:usb3="00000000" w:csb0="00000001" w:csb1="00000000"/>
  </w:font>
  <w:font w:name="Cambria Math">
    <w:altName w:val="Times New Roman"/>
    <w:panose1 w:val="00000000000000000000"/>
    <w:charset w:val="01"/>
    <w:family w:val="roman"/>
    <w:notTrueType/>
    <w:pitch w:val="variable"/>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4A888" w14:textId="77777777" w:rsidR="00F124CE" w:rsidRDefault="00F124C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AC22DAA" w14:textId="77777777" w:rsidR="00F124CE" w:rsidRDefault="00F124CE">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ABBD4" w14:textId="77777777" w:rsidR="00F124CE" w:rsidRDefault="00F124CE">
    <w:pPr>
      <w:pStyle w:val="Footer"/>
    </w:pPr>
    <w:r>
      <w:fldChar w:fldCharType="begin"/>
    </w:r>
    <w:r>
      <w:instrText xml:space="preserve"> PAGE   \* MERGEFORMAT </w:instrText>
    </w:r>
    <w:r>
      <w:fldChar w:fldCharType="separate"/>
    </w:r>
    <w:r w:rsidR="00C9064E">
      <w:rPr>
        <w:noProof/>
      </w:rPr>
      <w:t>42</w:t>
    </w:r>
    <w:r>
      <w:rPr>
        <w:noProof/>
      </w:rPr>
      <w:fldChar w:fldCharType="end"/>
    </w:r>
  </w:p>
  <w:p w14:paraId="3B94896F" w14:textId="77777777" w:rsidR="00F124CE" w:rsidRDefault="00F124CE">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2A328C" w14:textId="77777777" w:rsidR="00751257" w:rsidRDefault="00751257">
      <w:r>
        <w:separator/>
      </w:r>
    </w:p>
  </w:footnote>
  <w:footnote w:type="continuationSeparator" w:id="0">
    <w:p w14:paraId="4F8CECD3" w14:textId="77777777" w:rsidR="00751257" w:rsidRDefault="0075125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Wingdings" w:hAnsi="Wingdings"/>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Wingdings" w:hAnsi="Wingdings"/>
      </w:rPr>
    </w:lvl>
  </w:abstractNum>
  <w:abstractNum w:abstractNumId="4">
    <w:nsid w:val="00000005"/>
    <w:multiLevelType w:val="multilevel"/>
    <w:tmpl w:val="894EE877"/>
    <w:lvl w:ilvl="0">
      <w:start w:val="1"/>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5">
    <w:nsid w:val="00000006"/>
    <w:multiLevelType w:val="multilevel"/>
    <w:tmpl w:val="894EE878"/>
    <w:lvl w:ilvl="0">
      <w:start w:val="1"/>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6">
    <w:nsid w:val="00000007"/>
    <w:multiLevelType w:val="singleLevel"/>
    <w:tmpl w:val="00000007"/>
    <w:name w:val="WW8Num6"/>
    <w:lvl w:ilvl="0">
      <w:start w:val="1"/>
      <w:numFmt w:val="bullet"/>
      <w:lvlText w:val=""/>
      <w:lvlJc w:val="left"/>
      <w:pPr>
        <w:tabs>
          <w:tab w:val="num" w:pos="720"/>
        </w:tabs>
        <w:ind w:left="720" w:hanging="360"/>
      </w:pPr>
      <w:rPr>
        <w:rFonts w:ascii="Symbol" w:hAnsi="Symbol"/>
      </w:rPr>
    </w:lvl>
  </w:abstractNum>
  <w:abstractNum w:abstractNumId="7">
    <w:nsid w:val="00000009"/>
    <w:multiLevelType w:val="multilevel"/>
    <w:tmpl w:val="894EE87B"/>
    <w:lvl w:ilvl="0">
      <w:start w:val="1"/>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8">
    <w:nsid w:val="0000000C"/>
    <w:multiLevelType w:val="singleLevel"/>
    <w:tmpl w:val="0000000C"/>
    <w:name w:val="WW8Num11"/>
    <w:lvl w:ilvl="0">
      <w:start w:val="1"/>
      <w:numFmt w:val="bullet"/>
      <w:lvlText w:val=""/>
      <w:lvlJc w:val="left"/>
      <w:pPr>
        <w:tabs>
          <w:tab w:val="num" w:pos="720"/>
        </w:tabs>
        <w:ind w:left="720" w:hanging="360"/>
      </w:pPr>
      <w:rPr>
        <w:rFonts w:ascii="Symbol" w:hAnsi="Symbol"/>
      </w:rPr>
    </w:lvl>
  </w:abstractNum>
  <w:abstractNum w:abstractNumId="9">
    <w:nsid w:val="0000000D"/>
    <w:multiLevelType w:val="multilevel"/>
    <w:tmpl w:val="0000000D"/>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0">
    <w:nsid w:val="01706149"/>
    <w:multiLevelType w:val="hybridMultilevel"/>
    <w:tmpl w:val="EB385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3D64D5F"/>
    <w:multiLevelType w:val="hybridMultilevel"/>
    <w:tmpl w:val="FD5C4A24"/>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050C436B"/>
    <w:multiLevelType w:val="hybridMultilevel"/>
    <w:tmpl w:val="23B89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06673C00"/>
    <w:multiLevelType w:val="hybridMultilevel"/>
    <w:tmpl w:val="85B4D448"/>
    <w:lvl w:ilvl="0" w:tplc="04130001">
      <w:start w:val="1"/>
      <w:numFmt w:val="bullet"/>
      <w:lvlText w:val=""/>
      <w:lvlJc w:val="left"/>
      <w:pPr>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07404DAD"/>
    <w:multiLevelType w:val="hybridMultilevel"/>
    <w:tmpl w:val="0380B48E"/>
    <w:lvl w:ilvl="0" w:tplc="D20476DA">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102708"/>
    <w:multiLevelType w:val="hybridMultilevel"/>
    <w:tmpl w:val="2990C098"/>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0C084DA8"/>
    <w:multiLevelType w:val="hybridMultilevel"/>
    <w:tmpl w:val="871CA0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0E723C1"/>
    <w:multiLevelType w:val="hybridMultilevel"/>
    <w:tmpl w:val="5836892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Verdana"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Verdana"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Verdana"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1390274A"/>
    <w:multiLevelType w:val="hybridMultilevel"/>
    <w:tmpl w:val="E174DA4E"/>
    <w:lvl w:ilvl="0" w:tplc="85A0E5A6">
      <w:start w:val="1"/>
      <w:numFmt w:val="bullet"/>
      <w:lvlText w:val=""/>
      <w:lvlJc w:val="left"/>
      <w:pPr>
        <w:tabs>
          <w:tab w:val="num" w:pos="720"/>
        </w:tabs>
        <w:ind w:left="720" w:hanging="360"/>
      </w:pPr>
      <w:rPr>
        <w:rFonts w:ascii="Wingdings" w:hAnsi="Wingdings" w:hint="default"/>
        <w:color w:val="auto"/>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nsid w:val="17695ECE"/>
    <w:multiLevelType w:val="hybridMultilevel"/>
    <w:tmpl w:val="06C867F6"/>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20">
    <w:nsid w:val="18AA691E"/>
    <w:multiLevelType w:val="hybridMultilevel"/>
    <w:tmpl w:val="D80E0DE4"/>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19603223"/>
    <w:multiLevelType w:val="hybridMultilevel"/>
    <w:tmpl w:val="60DC2CC4"/>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199A555F"/>
    <w:multiLevelType w:val="hybridMultilevel"/>
    <w:tmpl w:val="BC4AD7DE"/>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1AF30EAE"/>
    <w:multiLevelType w:val="hybridMultilevel"/>
    <w:tmpl w:val="D4D2F7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1C6B756F"/>
    <w:multiLevelType w:val="hybridMultilevel"/>
    <w:tmpl w:val="F5742C1C"/>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20190675"/>
    <w:multiLevelType w:val="hybridMultilevel"/>
    <w:tmpl w:val="A81E3882"/>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20CB3706"/>
    <w:multiLevelType w:val="hybridMultilevel"/>
    <w:tmpl w:val="647EBEE2"/>
    <w:lvl w:ilvl="0" w:tplc="04090003">
      <w:start w:val="1"/>
      <w:numFmt w:val="bullet"/>
      <w:lvlText w:val="o"/>
      <w:lvlJc w:val="left"/>
      <w:pPr>
        <w:tabs>
          <w:tab w:val="num" w:pos="360"/>
        </w:tabs>
        <w:ind w:left="360" w:hanging="360"/>
      </w:pPr>
      <w:rPr>
        <w:rFonts w:ascii="Courier New" w:hAnsi="Courier New" w:cs="Wingdings" w:hint="default"/>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Wingdings"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Wingdings"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7">
    <w:nsid w:val="267475A5"/>
    <w:multiLevelType w:val="hybridMultilevel"/>
    <w:tmpl w:val="1F185758"/>
    <w:lvl w:ilvl="0" w:tplc="DD34B840">
      <w:start w:val="1"/>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8">
    <w:nsid w:val="28F162C3"/>
    <w:multiLevelType w:val="hybridMultilevel"/>
    <w:tmpl w:val="7C869A86"/>
    <w:lvl w:ilvl="0" w:tplc="DD34B840">
      <w:start w:val="1"/>
      <w:numFmt w:val="bullet"/>
      <w:lvlText w:val="-"/>
      <w:lvlJc w:val="left"/>
      <w:pPr>
        <w:tabs>
          <w:tab w:val="num" w:pos="720"/>
        </w:tabs>
        <w:ind w:left="720" w:hanging="360"/>
      </w:pPr>
      <w:rPr>
        <w:rFonts w:ascii="Times New Roman" w:eastAsia="Times New Roman" w:hAnsi="Times New Roman" w:cs="Times New Roman" w:hint="default"/>
      </w:rPr>
    </w:lvl>
    <w:lvl w:ilvl="1" w:tplc="353E1464">
      <w:start w:val="1"/>
      <w:numFmt w:val="bullet"/>
      <w:lvlText w:val="-"/>
      <w:lvlJc w:val="left"/>
      <w:pPr>
        <w:tabs>
          <w:tab w:val="num" w:pos="1440"/>
        </w:tabs>
        <w:ind w:left="1440" w:hanging="360"/>
      </w:pPr>
      <w:rPr>
        <w:rFonts w:ascii="Times New Roman" w:eastAsia="Times New Roman" w:hAnsi="Times New Roman" w:cs="Times New Roman" w:hint="default"/>
      </w:r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29">
    <w:nsid w:val="2B213A59"/>
    <w:multiLevelType w:val="hybridMultilevel"/>
    <w:tmpl w:val="6D0AA45E"/>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2B6F0031"/>
    <w:multiLevelType w:val="hybridMultilevel"/>
    <w:tmpl w:val="13BC90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2CD77CF1"/>
    <w:multiLevelType w:val="hybridMultilevel"/>
    <w:tmpl w:val="4FF27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E5A6C1A"/>
    <w:multiLevelType w:val="hybridMultilevel"/>
    <w:tmpl w:val="D28035FA"/>
    <w:lvl w:ilvl="0" w:tplc="DD34B84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109764E"/>
    <w:multiLevelType w:val="hybridMultilevel"/>
    <w:tmpl w:val="C2744C8C"/>
    <w:lvl w:ilvl="0" w:tplc="75E425F0">
      <w:numFmt w:val="bullet"/>
      <w:lvlText w:val="-"/>
      <w:lvlJc w:val="left"/>
      <w:pPr>
        <w:tabs>
          <w:tab w:val="num" w:pos="720"/>
        </w:tabs>
        <w:ind w:left="720" w:hanging="360"/>
      </w:pPr>
      <w:rPr>
        <w:rFonts w:ascii="Verdana" w:eastAsia="Calibri"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31250810"/>
    <w:multiLevelType w:val="hybridMultilevel"/>
    <w:tmpl w:val="1090BF76"/>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nsid w:val="3C7B0110"/>
    <w:multiLevelType w:val="hybridMultilevel"/>
    <w:tmpl w:val="E69A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DF93A61"/>
    <w:multiLevelType w:val="hybridMultilevel"/>
    <w:tmpl w:val="A7C0FD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3E75511A"/>
    <w:multiLevelType w:val="hybridMultilevel"/>
    <w:tmpl w:val="176A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09D143F"/>
    <w:multiLevelType w:val="hybridMultilevel"/>
    <w:tmpl w:val="908CB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0BF2457"/>
    <w:multiLevelType w:val="hybridMultilevel"/>
    <w:tmpl w:val="0472DB5E"/>
    <w:lvl w:ilvl="0" w:tplc="F7FC1F6E">
      <w:numFmt w:val="bullet"/>
      <w:lvlText w:val="-"/>
      <w:lvlJc w:val="left"/>
      <w:pPr>
        <w:ind w:left="720" w:hanging="360"/>
      </w:pPr>
      <w:rPr>
        <w:rFonts w:ascii="Verdana" w:eastAsia="Calibri"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1F04390"/>
    <w:multiLevelType w:val="hybridMultilevel"/>
    <w:tmpl w:val="7ABC1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32E7141"/>
    <w:multiLevelType w:val="hybridMultilevel"/>
    <w:tmpl w:val="3BAED5DC"/>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nsid w:val="43863D9C"/>
    <w:multiLevelType w:val="hybridMultilevel"/>
    <w:tmpl w:val="8F10D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4B51BD7"/>
    <w:multiLevelType w:val="hybridMultilevel"/>
    <w:tmpl w:val="5FEAEFD8"/>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4">
    <w:nsid w:val="559F0B1B"/>
    <w:multiLevelType w:val="hybridMultilevel"/>
    <w:tmpl w:val="A8069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7081585"/>
    <w:multiLevelType w:val="hybridMultilevel"/>
    <w:tmpl w:val="ACE092E4"/>
    <w:lvl w:ilvl="0" w:tplc="9EB04AD2">
      <w:numFmt w:val="bullet"/>
      <w:lvlText w:val="-"/>
      <w:lvlJc w:val="left"/>
      <w:pPr>
        <w:tabs>
          <w:tab w:val="num" w:pos="720"/>
        </w:tabs>
        <w:ind w:left="720" w:hanging="360"/>
      </w:pPr>
      <w:rPr>
        <w:rFonts w:ascii="Verdana" w:eastAsia="Calibri"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57FF2A76"/>
    <w:multiLevelType w:val="multilevel"/>
    <w:tmpl w:val="4974688E"/>
    <w:lvl w:ilvl="0">
      <w:start w:val="1"/>
      <w:numFmt w:val="decimal"/>
      <w:lvlText w:val="%1."/>
      <w:lvlJc w:val="left"/>
      <w:pPr>
        <w:tabs>
          <w:tab w:val="num" w:pos="720"/>
        </w:tabs>
        <w:ind w:left="720" w:hanging="360"/>
      </w:pPr>
    </w:lvl>
    <w:lvl w:ilvl="1">
      <w:start w:val="1"/>
      <w:numFmt w:val="decimal"/>
      <w:lvlText w:val="%2."/>
      <w:lvlJc w:val="left"/>
      <w:pPr>
        <w:tabs>
          <w:tab w:val="num" w:pos="786"/>
        </w:tabs>
        <w:ind w:left="786"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AA705C0"/>
    <w:multiLevelType w:val="hybridMultilevel"/>
    <w:tmpl w:val="7D90883E"/>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8">
    <w:nsid w:val="628C6F4B"/>
    <w:multiLevelType w:val="hybridMultilevel"/>
    <w:tmpl w:val="F97CC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2CC7E67"/>
    <w:multiLevelType w:val="hybridMultilevel"/>
    <w:tmpl w:val="864CAA3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42417D1"/>
    <w:multiLevelType w:val="hybridMultilevel"/>
    <w:tmpl w:val="59C8B5BA"/>
    <w:lvl w:ilvl="0" w:tplc="6E96ED36">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51">
    <w:nsid w:val="64C3553A"/>
    <w:multiLevelType w:val="hybridMultilevel"/>
    <w:tmpl w:val="BBECD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4DE5901"/>
    <w:multiLevelType w:val="hybridMultilevel"/>
    <w:tmpl w:val="64F21756"/>
    <w:lvl w:ilvl="0" w:tplc="5936ED64">
      <w:numFmt w:val="bullet"/>
      <w:lvlText w:val="-"/>
      <w:lvlJc w:val="left"/>
      <w:pPr>
        <w:ind w:left="1068" w:hanging="360"/>
      </w:pPr>
      <w:rPr>
        <w:rFonts w:ascii="Helvetica" w:eastAsia="Cambria" w:hAnsi="Helvetica" w:cs="Helvetica"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53">
    <w:nsid w:val="67964044"/>
    <w:multiLevelType w:val="hybridMultilevel"/>
    <w:tmpl w:val="88F4A3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nsid w:val="67F31B2A"/>
    <w:multiLevelType w:val="hybridMultilevel"/>
    <w:tmpl w:val="C108C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96059D5"/>
    <w:multiLevelType w:val="hybridMultilevel"/>
    <w:tmpl w:val="FCE4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BF555BE"/>
    <w:multiLevelType w:val="hybridMultilevel"/>
    <w:tmpl w:val="2AF094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nsid w:val="6D1D368C"/>
    <w:multiLevelType w:val="hybridMultilevel"/>
    <w:tmpl w:val="C9DA476E"/>
    <w:lvl w:ilvl="0" w:tplc="DD34B84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729B6BCB"/>
    <w:multiLevelType w:val="hybridMultilevel"/>
    <w:tmpl w:val="3146A736"/>
    <w:lvl w:ilvl="0" w:tplc="04130011">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9">
    <w:nsid w:val="72BE2EC5"/>
    <w:multiLevelType w:val="hybridMultilevel"/>
    <w:tmpl w:val="E87C6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0">
    <w:nsid w:val="7BA00E79"/>
    <w:multiLevelType w:val="hybridMultilevel"/>
    <w:tmpl w:val="FA94AB3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1">
    <w:nsid w:val="7DF44AAD"/>
    <w:multiLevelType w:val="hybridMultilevel"/>
    <w:tmpl w:val="985A200E"/>
    <w:lvl w:ilvl="0" w:tplc="5936ED64">
      <w:numFmt w:val="bullet"/>
      <w:lvlText w:val="-"/>
      <w:lvlJc w:val="left"/>
      <w:pPr>
        <w:ind w:left="1068" w:hanging="360"/>
      </w:pPr>
      <w:rPr>
        <w:rFonts w:ascii="Helvetica" w:eastAsia="Cambria" w:hAnsi="Helvetica" w:cs="Helvetica"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62">
    <w:nsid w:val="7EC04FF9"/>
    <w:multiLevelType w:val="hybridMultilevel"/>
    <w:tmpl w:val="809C6BAC"/>
    <w:lvl w:ilvl="0" w:tplc="598A8618">
      <w:start w:val="1"/>
      <w:numFmt w:val="bullet"/>
      <w:lvlText w:val=""/>
      <w:lvlJc w:val="left"/>
      <w:pPr>
        <w:tabs>
          <w:tab w:val="num" w:pos="360"/>
        </w:tabs>
        <w:ind w:left="360" w:hanging="360"/>
      </w:pPr>
      <w:rPr>
        <w:rFonts w:ascii="Symbol" w:hAnsi="Symbol" w:hint="default"/>
      </w:rPr>
    </w:lvl>
    <w:lvl w:ilvl="1" w:tplc="0413000F">
      <w:start w:val="1"/>
      <w:numFmt w:val="decimal"/>
      <w:lvlText w:val="%2."/>
      <w:lvlJc w:val="left"/>
      <w:pPr>
        <w:tabs>
          <w:tab w:val="num" w:pos="1080"/>
        </w:tabs>
        <w:ind w:left="1080" w:hanging="360"/>
      </w:pPr>
    </w:lvl>
    <w:lvl w:ilvl="2" w:tplc="04130005">
      <w:start w:val="1"/>
      <w:numFmt w:val="bullet"/>
      <w:lvlText w:val=""/>
      <w:lvlJc w:val="left"/>
      <w:pPr>
        <w:tabs>
          <w:tab w:val="num" w:pos="1800"/>
        </w:tabs>
        <w:ind w:left="1800" w:hanging="360"/>
      </w:pPr>
      <w:rPr>
        <w:rFonts w:ascii="Wingdings" w:hAnsi="Wingdings" w:hint="default"/>
      </w:rPr>
    </w:lvl>
    <w:lvl w:ilvl="3" w:tplc="04130001">
      <w:start w:val="1"/>
      <w:numFmt w:val="bullet"/>
      <w:lvlText w:val=""/>
      <w:lvlJc w:val="left"/>
      <w:pPr>
        <w:tabs>
          <w:tab w:val="num" w:pos="2520"/>
        </w:tabs>
        <w:ind w:left="2520" w:hanging="360"/>
      </w:pPr>
      <w:rPr>
        <w:rFonts w:ascii="Symbol" w:hAnsi="Symbol" w:hint="default"/>
      </w:rPr>
    </w:lvl>
    <w:lvl w:ilvl="4" w:tplc="04130003">
      <w:start w:val="1"/>
      <w:numFmt w:val="bullet"/>
      <w:lvlText w:val="o"/>
      <w:lvlJc w:val="left"/>
      <w:pPr>
        <w:tabs>
          <w:tab w:val="num" w:pos="3240"/>
        </w:tabs>
        <w:ind w:left="3240" w:hanging="360"/>
      </w:pPr>
      <w:rPr>
        <w:rFonts w:ascii="Courier New" w:hAnsi="Courier New" w:cs="Courier New" w:hint="default"/>
      </w:rPr>
    </w:lvl>
    <w:lvl w:ilvl="5" w:tplc="04130005">
      <w:start w:val="1"/>
      <w:numFmt w:val="bullet"/>
      <w:lvlText w:val=""/>
      <w:lvlJc w:val="left"/>
      <w:pPr>
        <w:tabs>
          <w:tab w:val="num" w:pos="3960"/>
        </w:tabs>
        <w:ind w:left="3960" w:hanging="360"/>
      </w:pPr>
      <w:rPr>
        <w:rFonts w:ascii="Wingdings" w:hAnsi="Wingdings" w:hint="default"/>
      </w:rPr>
    </w:lvl>
    <w:lvl w:ilvl="6" w:tplc="04130001">
      <w:start w:val="1"/>
      <w:numFmt w:val="bullet"/>
      <w:lvlText w:val=""/>
      <w:lvlJc w:val="left"/>
      <w:pPr>
        <w:tabs>
          <w:tab w:val="num" w:pos="4680"/>
        </w:tabs>
        <w:ind w:left="4680" w:hanging="360"/>
      </w:pPr>
      <w:rPr>
        <w:rFonts w:ascii="Symbol" w:hAnsi="Symbol" w:hint="default"/>
      </w:rPr>
    </w:lvl>
    <w:lvl w:ilvl="7" w:tplc="04130003">
      <w:start w:val="1"/>
      <w:numFmt w:val="bullet"/>
      <w:lvlText w:val="o"/>
      <w:lvlJc w:val="left"/>
      <w:pPr>
        <w:tabs>
          <w:tab w:val="num" w:pos="5400"/>
        </w:tabs>
        <w:ind w:left="5400" w:hanging="360"/>
      </w:pPr>
      <w:rPr>
        <w:rFonts w:ascii="Courier New" w:hAnsi="Courier New" w:cs="Courier New" w:hint="default"/>
      </w:rPr>
    </w:lvl>
    <w:lvl w:ilvl="8" w:tplc="04130005">
      <w:start w:val="1"/>
      <w:numFmt w:val="bullet"/>
      <w:lvlText w:val=""/>
      <w:lvlJc w:val="left"/>
      <w:pPr>
        <w:tabs>
          <w:tab w:val="num" w:pos="6120"/>
        </w:tabs>
        <w:ind w:left="6120" w:hanging="360"/>
      </w:pPr>
      <w:rPr>
        <w:rFonts w:ascii="Wingdings" w:hAnsi="Wingdings" w:hint="default"/>
      </w:rPr>
    </w:lvl>
  </w:abstractNum>
  <w:abstractNum w:abstractNumId="63">
    <w:nsid w:val="7F7E554F"/>
    <w:multiLevelType w:val="hybridMultilevel"/>
    <w:tmpl w:val="FA202A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nsid w:val="7FA954BD"/>
    <w:multiLevelType w:val="hybridMultilevel"/>
    <w:tmpl w:val="7E76FCE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6"/>
  </w:num>
  <w:num w:numId="2">
    <w:abstractNumId w:val="35"/>
  </w:num>
  <w:num w:numId="3">
    <w:abstractNumId w:val="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45"/>
  </w:num>
  <w:num w:numId="6">
    <w:abstractNumId w:val="33"/>
  </w:num>
  <w:num w:numId="7">
    <w:abstractNumId w:val="63"/>
  </w:num>
  <w:num w:numId="8">
    <w:abstractNumId w:val="53"/>
  </w:num>
  <w:num w:numId="9">
    <w:abstractNumId w:val="59"/>
  </w:num>
  <w:num w:numId="10">
    <w:abstractNumId w:val="64"/>
  </w:num>
  <w:num w:numId="11">
    <w:abstractNumId w:val="23"/>
  </w:num>
  <w:num w:numId="12">
    <w:abstractNumId w:val="30"/>
  </w:num>
  <w:num w:numId="13">
    <w:abstractNumId w:val="19"/>
  </w:num>
  <w:num w:numId="14">
    <w:abstractNumId w:val="40"/>
  </w:num>
  <w:num w:numId="15">
    <w:abstractNumId w:val="13"/>
  </w:num>
  <w:num w:numId="16">
    <w:abstractNumId w:val="39"/>
  </w:num>
  <w:num w:numId="17">
    <w:abstractNumId w:val="16"/>
  </w:num>
  <w:num w:numId="18">
    <w:abstractNumId w:val="9"/>
  </w:num>
  <w:num w:numId="19">
    <w:abstractNumId w:val="41"/>
  </w:num>
  <w:num w:numId="20">
    <w:abstractNumId w:val="21"/>
  </w:num>
  <w:num w:numId="21">
    <w:abstractNumId w:val="20"/>
  </w:num>
  <w:num w:numId="22">
    <w:abstractNumId w:val="29"/>
  </w:num>
  <w:num w:numId="23">
    <w:abstractNumId w:val="34"/>
  </w:num>
  <w:num w:numId="24">
    <w:abstractNumId w:val="11"/>
  </w:num>
  <w:num w:numId="25">
    <w:abstractNumId w:val="25"/>
  </w:num>
  <w:num w:numId="26">
    <w:abstractNumId w:val="24"/>
  </w:num>
  <w:num w:numId="27">
    <w:abstractNumId w:val="47"/>
  </w:num>
  <w:num w:numId="28">
    <w:abstractNumId w:val="22"/>
  </w:num>
  <w:num w:numId="29">
    <w:abstractNumId w:val="15"/>
  </w:num>
  <w:num w:numId="30">
    <w:abstractNumId w:val="43"/>
  </w:num>
  <w:num w:numId="31">
    <w:abstractNumId w:val="61"/>
  </w:num>
  <w:num w:numId="32">
    <w:abstractNumId w:val="52"/>
  </w:num>
  <w:num w:numId="33">
    <w:abstractNumId w:val="14"/>
  </w:num>
  <w:num w:numId="34">
    <w:abstractNumId w:val="0"/>
  </w:num>
  <w:num w:numId="35">
    <w:abstractNumId w:val="1"/>
  </w:num>
  <w:num w:numId="36">
    <w:abstractNumId w:val="58"/>
  </w:num>
  <w:num w:numId="37">
    <w:abstractNumId w:val="60"/>
  </w:num>
  <w:num w:numId="38">
    <w:abstractNumId w:val="37"/>
  </w:num>
  <w:num w:numId="39">
    <w:abstractNumId w:val="55"/>
  </w:num>
  <w:num w:numId="40">
    <w:abstractNumId w:val="54"/>
  </w:num>
  <w:num w:numId="41">
    <w:abstractNumId w:val="42"/>
  </w:num>
  <w:num w:numId="42">
    <w:abstractNumId w:val="51"/>
  </w:num>
  <w:num w:numId="43">
    <w:abstractNumId w:val="31"/>
  </w:num>
  <w:num w:numId="44">
    <w:abstractNumId w:val="36"/>
  </w:num>
  <w:num w:numId="45">
    <w:abstractNumId w:val="46"/>
  </w:num>
  <w:num w:numId="46">
    <w:abstractNumId w:val="26"/>
    <w:lvlOverride w:ilvl="0"/>
    <w:lvlOverride w:ilvl="1"/>
    <w:lvlOverride w:ilvl="2"/>
    <w:lvlOverride w:ilvl="3"/>
    <w:lvlOverride w:ilvl="4"/>
    <w:lvlOverride w:ilvl="5"/>
    <w:lvlOverride w:ilvl="6"/>
    <w:lvlOverride w:ilvl="7"/>
    <w:lvlOverride w:ilvl="8"/>
  </w:num>
  <w:num w:numId="47">
    <w:abstractNumId w:val="27"/>
  </w:num>
  <w:num w:numId="48">
    <w:abstractNumId w:val="32"/>
  </w:num>
  <w:num w:numId="49">
    <w:abstractNumId w:val="57"/>
  </w:num>
  <w:num w:numId="50">
    <w:abstractNumId w:val="4"/>
    <w:lvlOverride w:ilvl="0"/>
    <w:lvlOverride w:ilvl="1"/>
    <w:lvlOverride w:ilvl="2"/>
    <w:lvlOverride w:ilvl="3"/>
    <w:lvlOverride w:ilvl="4"/>
    <w:lvlOverride w:ilvl="5"/>
    <w:lvlOverride w:ilvl="6"/>
    <w:lvlOverride w:ilvl="7"/>
    <w:lvlOverride w:ilvl="8"/>
  </w:num>
  <w:num w:numId="51">
    <w:abstractNumId w:val="5"/>
    <w:lvlOverride w:ilvl="0"/>
    <w:lvlOverride w:ilvl="1"/>
    <w:lvlOverride w:ilvl="2"/>
    <w:lvlOverride w:ilvl="3"/>
    <w:lvlOverride w:ilvl="4"/>
    <w:lvlOverride w:ilvl="5"/>
    <w:lvlOverride w:ilvl="6"/>
    <w:lvlOverride w:ilvl="7"/>
    <w:lvlOverride w:ilvl="8"/>
  </w:num>
  <w:num w:numId="52">
    <w:abstractNumId w:val="7"/>
    <w:lvlOverride w:ilvl="0"/>
    <w:lvlOverride w:ilvl="1"/>
    <w:lvlOverride w:ilvl="2"/>
    <w:lvlOverride w:ilvl="3"/>
    <w:lvlOverride w:ilvl="4"/>
    <w:lvlOverride w:ilvl="5"/>
    <w:lvlOverride w:ilvl="6"/>
    <w:lvlOverride w:ilvl="7"/>
    <w:lvlOverride w:ilvl="8"/>
  </w:num>
  <w:num w:numId="53">
    <w:abstractNumId w:val="49"/>
  </w:num>
  <w:num w:numId="54">
    <w:abstractNumId w:val="48"/>
  </w:num>
  <w:num w:numId="55">
    <w:abstractNumId w:val="38"/>
  </w:num>
  <w:num w:numId="56">
    <w:abstractNumId w:val="10"/>
  </w:num>
  <w:num w:numId="57">
    <w:abstractNumId w:val="44"/>
  </w:num>
  <w:num w:numId="58">
    <w:abstractNumId w:val="17"/>
  </w:num>
  <w:num w:numId="59">
    <w:abstractNumId w:val="12"/>
    <w:lvlOverride w:ilvl="0"/>
    <w:lvlOverride w:ilvl="1"/>
    <w:lvlOverride w:ilvl="2"/>
    <w:lvlOverride w:ilvl="3"/>
    <w:lvlOverride w:ilvl="4"/>
    <w:lvlOverride w:ilvl="5"/>
    <w:lvlOverride w:ilvl="6"/>
    <w:lvlOverride w:ilvl="7"/>
    <w:lvlOverride w:ilvl="8"/>
  </w:num>
  <w:num w:numId="60">
    <w:abstractNumId w:val="62"/>
    <w:lvlOverride w:ilvl="0"/>
    <w:lvlOverride w:ilvl="1">
      <w:startOverride w:val="1"/>
    </w:lvlOverride>
    <w:lvlOverride w:ilvl="2"/>
    <w:lvlOverride w:ilvl="3"/>
    <w:lvlOverride w:ilvl="4"/>
    <w:lvlOverride w:ilvl="5"/>
    <w:lvlOverride w:ilvl="6"/>
    <w:lvlOverride w:ilvl="7"/>
    <w:lvlOverride w:ilvl="8"/>
  </w:num>
  <w:num w:numId="6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B6E"/>
    <w:rsid w:val="00000162"/>
    <w:rsid w:val="000005AB"/>
    <w:rsid w:val="00000C20"/>
    <w:rsid w:val="00005BE5"/>
    <w:rsid w:val="00006B42"/>
    <w:rsid w:val="000104D5"/>
    <w:rsid w:val="0001056B"/>
    <w:rsid w:val="000109A6"/>
    <w:rsid w:val="00010CCA"/>
    <w:rsid w:val="00011131"/>
    <w:rsid w:val="00011640"/>
    <w:rsid w:val="0001194A"/>
    <w:rsid w:val="00011DA5"/>
    <w:rsid w:val="000156FF"/>
    <w:rsid w:val="00016B95"/>
    <w:rsid w:val="00020A9F"/>
    <w:rsid w:val="00020C45"/>
    <w:rsid w:val="00021A8A"/>
    <w:rsid w:val="000220B2"/>
    <w:rsid w:val="00022BCF"/>
    <w:rsid w:val="0002458B"/>
    <w:rsid w:val="00024DE0"/>
    <w:rsid w:val="0002548E"/>
    <w:rsid w:val="00026209"/>
    <w:rsid w:val="00026EB1"/>
    <w:rsid w:val="0002732B"/>
    <w:rsid w:val="000273C3"/>
    <w:rsid w:val="00030E9D"/>
    <w:rsid w:val="00032DC8"/>
    <w:rsid w:val="00033121"/>
    <w:rsid w:val="000349B4"/>
    <w:rsid w:val="00035061"/>
    <w:rsid w:val="000358CC"/>
    <w:rsid w:val="00037C85"/>
    <w:rsid w:val="00040ABA"/>
    <w:rsid w:val="000425C1"/>
    <w:rsid w:val="00044389"/>
    <w:rsid w:val="00047127"/>
    <w:rsid w:val="00047FEA"/>
    <w:rsid w:val="00050646"/>
    <w:rsid w:val="000512E2"/>
    <w:rsid w:val="00051699"/>
    <w:rsid w:val="0005188D"/>
    <w:rsid w:val="00053195"/>
    <w:rsid w:val="00053373"/>
    <w:rsid w:val="00053D39"/>
    <w:rsid w:val="00054EC5"/>
    <w:rsid w:val="00056256"/>
    <w:rsid w:val="00056E36"/>
    <w:rsid w:val="00057D0E"/>
    <w:rsid w:val="00060705"/>
    <w:rsid w:val="00062C3B"/>
    <w:rsid w:val="000631D9"/>
    <w:rsid w:val="0007006E"/>
    <w:rsid w:val="00070C6C"/>
    <w:rsid w:val="00071200"/>
    <w:rsid w:val="00071B94"/>
    <w:rsid w:val="00071DEF"/>
    <w:rsid w:val="0007298F"/>
    <w:rsid w:val="0007473F"/>
    <w:rsid w:val="00080275"/>
    <w:rsid w:val="000817E5"/>
    <w:rsid w:val="00081EA5"/>
    <w:rsid w:val="000823F2"/>
    <w:rsid w:val="0008280D"/>
    <w:rsid w:val="00083006"/>
    <w:rsid w:val="00084B7C"/>
    <w:rsid w:val="000851F0"/>
    <w:rsid w:val="000863B9"/>
    <w:rsid w:val="00087151"/>
    <w:rsid w:val="000908A6"/>
    <w:rsid w:val="00090BA9"/>
    <w:rsid w:val="00090C6F"/>
    <w:rsid w:val="00091A67"/>
    <w:rsid w:val="00092A5D"/>
    <w:rsid w:val="00093478"/>
    <w:rsid w:val="00093C82"/>
    <w:rsid w:val="000966ED"/>
    <w:rsid w:val="000977D0"/>
    <w:rsid w:val="00097989"/>
    <w:rsid w:val="000A3E1C"/>
    <w:rsid w:val="000A4F74"/>
    <w:rsid w:val="000A5151"/>
    <w:rsid w:val="000A747C"/>
    <w:rsid w:val="000B0A87"/>
    <w:rsid w:val="000B1B48"/>
    <w:rsid w:val="000B2E44"/>
    <w:rsid w:val="000B41B7"/>
    <w:rsid w:val="000B5AD0"/>
    <w:rsid w:val="000B64B4"/>
    <w:rsid w:val="000C18A0"/>
    <w:rsid w:val="000C238E"/>
    <w:rsid w:val="000C2C8D"/>
    <w:rsid w:val="000C2E3C"/>
    <w:rsid w:val="000C3AAB"/>
    <w:rsid w:val="000C4449"/>
    <w:rsid w:val="000C4859"/>
    <w:rsid w:val="000C5353"/>
    <w:rsid w:val="000C79C1"/>
    <w:rsid w:val="000D1140"/>
    <w:rsid w:val="000D1569"/>
    <w:rsid w:val="000D28B3"/>
    <w:rsid w:val="000D2DDE"/>
    <w:rsid w:val="000D36DF"/>
    <w:rsid w:val="000D40AD"/>
    <w:rsid w:val="000D6635"/>
    <w:rsid w:val="000D6C65"/>
    <w:rsid w:val="000D7107"/>
    <w:rsid w:val="000E02BB"/>
    <w:rsid w:val="000E0601"/>
    <w:rsid w:val="000E0671"/>
    <w:rsid w:val="000E0E9D"/>
    <w:rsid w:val="000E1F71"/>
    <w:rsid w:val="000E204B"/>
    <w:rsid w:val="000E3821"/>
    <w:rsid w:val="000E47A6"/>
    <w:rsid w:val="000E4F49"/>
    <w:rsid w:val="000E66C3"/>
    <w:rsid w:val="000E7998"/>
    <w:rsid w:val="000F14BF"/>
    <w:rsid w:val="000F2760"/>
    <w:rsid w:val="000F2B9C"/>
    <w:rsid w:val="000F35BE"/>
    <w:rsid w:val="000F364F"/>
    <w:rsid w:val="000F3F42"/>
    <w:rsid w:val="000F4B2A"/>
    <w:rsid w:val="000F7E2C"/>
    <w:rsid w:val="001004D5"/>
    <w:rsid w:val="00100EC3"/>
    <w:rsid w:val="001018C1"/>
    <w:rsid w:val="00101B6A"/>
    <w:rsid w:val="00101C0E"/>
    <w:rsid w:val="00103926"/>
    <w:rsid w:val="00103C06"/>
    <w:rsid w:val="00105710"/>
    <w:rsid w:val="001064B4"/>
    <w:rsid w:val="001075FA"/>
    <w:rsid w:val="00115C55"/>
    <w:rsid w:val="00115D59"/>
    <w:rsid w:val="00116000"/>
    <w:rsid w:val="00116794"/>
    <w:rsid w:val="00122794"/>
    <w:rsid w:val="00122AB2"/>
    <w:rsid w:val="00124AEE"/>
    <w:rsid w:val="0012526D"/>
    <w:rsid w:val="00126BFC"/>
    <w:rsid w:val="00126C4B"/>
    <w:rsid w:val="00126F1F"/>
    <w:rsid w:val="001323B6"/>
    <w:rsid w:val="001331BD"/>
    <w:rsid w:val="0013529B"/>
    <w:rsid w:val="00135805"/>
    <w:rsid w:val="001401C7"/>
    <w:rsid w:val="00144579"/>
    <w:rsid w:val="00145704"/>
    <w:rsid w:val="0014593F"/>
    <w:rsid w:val="001506B8"/>
    <w:rsid w:val="001512EC"/>
    <w:rsid w:val="00152409"/>
    <w:rsid w:val="0015257D"/>
    <w:rsid w:val="0015411F"/>
    <w:rsid w:val="0015452B"/>
    <w:rsid w:val="00155881"/>
    <w:rsid w:val="00155EF3"/>
    <w:rsid w:val="00160F22"/>
    <w:rsid w:val="00162F79"/>
    <w:rsid w:val="00163853"/>
    <w:rsid w:val="00164329"/>
    <w:rsid w:val="00165446"/>
    <w:rsid w:val="00166085"/>
    <w:rsid w:val="00167DE5"/>
    <w:rsid w:val="00170704"/>
    <w:rsid w:val="0017419E"/>
    <w:rsid w:val="0017584A"/>
    <w:rsid w:val="00176BBD"/>
    <w:rsid w:val="0018049A"/>
    <w:rsid w:val="001847D9"/>
    <w:rsid w:val="00185E8B"/>
    <w:rsid w:val="00186015"/>
    <w:rsid w:val="00187425"/>
    <w:rsid w:val="00190337"/>
    <w:rsid w:val="00190B3B"/>
    <w:rsid w:val="00191532"/>
    <w:rsid w:val="001926F4"/>
    <w:rsid w:val="00194D25"/>
    <w:rsid w:val="00195421"/>
    <w:rsid w:val="001968F0"/>
    <w:rsid w:val="001A017C"/>
    <w:rsid w:val="001A2117"/>
    <w:rsid w:val="001A305D"/>
    <w:rsid w:val="001A322D"/>
    <w:rsid w:val="001A3828"/>
    <w:rsid w:val="001A63BD"/>
    <w:rsid w:val="001A690B"/>
    <w:rsid w:val="001B0729"/>
    <w:rsid w:val="001B4066"/>
    <w:rsid w:val="001B4EBB"/>
    <w:rsid w:val="001B67D3"/>
    <w:rsid w:val="001B68BD"/>
    <w:rsid w:val="001B7B0C"/>
    <w:rsid w:val="001C0570"/>
    <w:rsid w:val="001C0E72"/>
    <w:rsid w:val="001C0F47"/>
    <w:rsid w:val="001C143E"/>
    <w:rsid w:val="001C2051"/>
    <w:rsid w:val="001C3564"/>
    <w:rsid w:val="001C430F"/>
    <w:rsid w:val="001C43A6"/>
    <w:rsid w:val="001C72CC"/>
    <w:rsid w:val="001D3AED"/>
    <w:rsid w:val="001D4E84"/>
    <w:rsid w:val="001D50A1"/>
    <w:rsid w:val="001D74F7"/>
    <w:rsid w:val="001D7874"/>
    <w:rsid w:val="001D7DB5"/>
    <w:rsid w:val="001E0A32"/>
    <w:rsid w:val="001E0FCE"/>
    <w:rsid w:val="001E1CA4"/>
    <w:rsid w:val="001E2886"/>
    <w:rsid w:val="001E3B3F"/>
    <w:rsid w:val="001E5A03"/>
    <w:rsid w:val="001E74E4"/>
    <w:rsid w:val="001E7D91"/>
    <w:rsid w:val="001E7EF5"/>
    <w:rsid w:val="001F1442"/>
    <w:rsid w:val="001F1D1C"/>
    <w:rsid w:val="001F3921"/>
    <w:rsid w:val="001F5D8F"/>
    <w:rsid w:val="001F6B90"/>
    <w:rsid w:val="001F6D4C"/>
    <w:rsid w:val="001F765D"/>
    <w:rsid w:val="00203890"/>
    <w:rsid w:val="00204372"/>
    <w:rsid w:val="00204514"/>
    <w:rsid w:val="00204D28"/>
    <w:rsid w:val="00210012"/>
    <w:rsid w:val="00210C34"/>
    <w:rsid w:val="002113A5"/>
    <w:rsid w:val="00214252"/>
    <w:rsid w:val="0021464D"/>
    <w:rsid w:val="00214B0A"/>
    <w:rsid w:val="00215068"/>
    <w:rsid w:val="002150C8"/>
    <w:rsid w:val="00215643"/>
    <w:rsid w:val="00215AB1"/>
    <w:rsid w:val="00215E62"/>
    <w:rsid w:val="002253BB"/>
    <w:rsid w:val="00226FC4"/>
    <w:rsid w:val="00227B1A"/>
    <w:rsid w:val="00230411"/>
    <w:rsid w:val="00230F15"/>
    <w:rsid w:val="0023260E"/>
    <w:rsid w:val="00234F5D"/>
    <w:rsid w:val="002362A2"/>
    <w:rsid w:val="00236B02"/>
    <w:rsid w:val="0023797E"/>
    <w:rsid w:val="002405F5"/>
    <w:rsid w:val="00240976"/>
    <w:rsid w:val="002409AD"/>
    <w:rsid w:val="002419DA"/>
    <w:rsid w:val="00241EE7"/>
    <w:rsid w:val="00245862"/>
    <w:rsid w:val="002505C5"/>
    <w:rsid w:val="002519EC"/>
    <w:rsid w:val="002551F5"/>
    <w:rsid w:val="0025665E"/>
    <w:rsid w:val="00256CB5"/>
    <w:rsid w:val="00260A69"/>
    <w:rsid w:val="00262F84"/>
    <w:rsid w:val="00263201"/>
    <w:rsid w:val="002634DB"/>
    <w:rsid w:val="002647CC"/>
    <w:rsid w:val="00264ABB"/>
    <w:rsid w:val="00264D7E"/>
    <w:rsid w:val="00265205"/>
    <w:rsid w:val="00266EE4"/>
    <w:rsid w:val="0026718B"/>
    <w:rsid w:val="0027049E"/>
    <w:rsid w:val="00270D39"/>
    <w:rsid w:val="00270ED5"/>
    <w:rsid w:val="00271664"/>
    <w:rsid w:val="00271CBC"/>
    <w:rsid w:val="00274E53"/>
    <w:rsid w:val="002763D6"/>
    <w:rsid w:val="00276804"/>
    <w:rsid w:val="0027752C"/>
    <w:rsid w:val="00280335"/>
    <w:rsid w:val="00280493"/>
    <w:rsid w:val="00281011"/>
    <w:rsid w:val="00281259"/>
    <w:rsid w:val="00281AF4"/>
    <w:rsid w:val="00281D36"/>
    <w:rsid w:val="0028248F"/>
    <w:rsid w:val="002833AE"/>
    <w:rsid w:val="002843AE"/>
    <w:rsid w:val="00286E77"/>
    <w:rsid w:val="00290E3A"/>
    <w:rsid w:val="002919E4"/>
    <w:rsid w:val="002933D2"/>
    <w:rsid w:val="002948DF"/>
    <w:rsid w:val="00295E96"/>
    <w:rsid w:val="002A0115"/>
    <w:rsid w:val="002A07C9"/>
    <w:rsid w:val="002A1628"/>
    <w:rsid w:val="002A3E1C"/>
    <w:rsid w:val="002A4002"/>
    <w:rsid w:val="002A4019"/>
    <w:rsid w:val="002A48B3"/>
    <w:rsid w:val="002A4DE5"/>
    <w:rsid w:val="002A7669"/>
    <w:rsid w:val="002A7812"/>
    <w:rsid w:val="002B0716"/>
    <w:rsid w:val="002B254E"/>
    <w:rsid w:val="002B3651"/>
    <w:rsid w:val="002B4616"/>
    <w:rsid w:val="002B7D49"/>
    <w:rsid w:val="002B7ED6"/>
    <w:rsid w:val="002C11C0"/>
    <w:rsid w:val="002C12CD"/>
    <w:rsid w:val="002C22B9"/>
    <w:rsid w:val="002C2305"/>
    <w:rsid w:val="002C4255"/>
    <w:rsid w:val="002C58BA"/>
    <w:rsid w:val="002C6436"/>
    <w:rsid w:val="002C6A8D"/>
    <w:rsid w:val="002D0CCF"/>
    <w:rsid w:val="002D1B79"/>
    <w:rsid w:val="002D32D7"/>
    <w:rsid w:val="002D47F4"/>
    <w:rsid w:val="002D4D39"/>
    <w:rsid w:val="002D6CFA"/>
    <w:rsid w:val="002D7A3B"/>
    <w:rsid w:val="002E097D"/>
    <w:rsid w:val="002E2326"/>
    <w:rsid w:val="002E2367"/>
    <w:rsid w:val="002E32B1"/>
    <w:rsid w:val="002E51DC"/>
    <w:rsid w:val="002E7802"/>
    <w:rsid w:val="002F15A2"/>
    <w:rsid w:val="002F1C33"/>
    <w:rsid w:val="002F3E37"/>
    <w:rsid w:val="002F42E2"/>
    <w:rsid w:val="002F5944"/>
    <w:rsid w:val="002F5E26"/>
    <w:rsid w:val="0030107B"/>
    <w:rsid w:val="00301EC7"/>
    <w:rsid w:val="003032B2"/>
    <w:rsid w:val="00304216"/>
    <w:rsid w:val="003050F7"/>
    <w:rsid w:val="00310401"/>
    <w:rsid w:val="00313849"/>
    <w:rsid w:val="003158F2"/>
    <w:rsid w:val="003215CB"/>
    <w:rsid w:val="003259F0"/>
    <w:rsid w:val="00327F60"/>
    <w:rsid w:val="003318B4"/>
    <w:rsid w:val="00334139"/>
    <w:rsid w:val="00336ADD"/>
    <w:rsid w:val="003371CE"/>
    <w:rsid w:val="0033738E"/>
    <w:rsid w:val="003379AE"/>
    <w:rsid w:val="00337F69"/>
    <w:rsid w:val="003401FE"/>
    <w:rsid w:val="00340320"/>
    <w:rsid w:val="0034091B"/>
    <w:rsid w:val="00340BA5"/>
    <w:rsid w:val="0034238E"/>
    <w:rsid w:val="00343340"/>
    <w:rsid w:val="00344888"/>
    <w:rsid w:val="00344D9E"/>
    <w:rsid w:val="00344EB8"/>
    <w:rsid w:val="00344F01"/>
    <w:rsid w:val="003454E6"/>
    <w:rsid w:val="003455CC"/>
    <w:rsid w:val="00345DBA"/>
    <w:rsid w:val="00346CA3"/>
    <w:rsid w:val="00347A32"/>
    <w:rsid w:val="0035177C"/>
    <w:rsid w:val="00352598"/>
    <w:rsid w:val="00355680"/>
    <w:rsid w:val="0035599A"/>
    <w:rsid w:val="00355EB6"/>
    <w:rsid w:val="00357B81"/>
    <w:rsid w:val="00360F32"/>
    <w:rsid w:val="003614DD"/>
    <w:rsid w:val="003632CD"/>
    <w:rsid w:val="003658AC"/>
    <w:rsid w:val="00366877"/>
    <w:rsid w:val="00371307"/>
    <w:rsid w:val="003721B8"/>
    <w:rsid w:val="003723F0"/>
    <w:rsid w:val="00373983"/>
    <w:rsid w:val="0037432D"/>
    <w:rsid w:val="00375121"/>
    <w:rsid w:val="00375365"/>
    <w:rsid w:val="003758D8"/>
    <w:rsid w:val="003773E8"/>
    <w:rsid w:val="0038016E"/>
    <w:rsid w:val="003808F0"/>
    <w:rsid w:val="00381F8B"/>
    <w:rsid w:val="0038323D"/>
    <w:rsid w:val="00383573"/>
    <w:rsid w:val="003837ED"/>
    <w:rsid w:val="00386F6E"/>
    <w:rsid w:val="00387A48"/>
    <w:rsid w:val="003922E6"/>
    <w:rsid w:val="00394333"/>
    <w:rsid w:val="00395FAB"/>
    <w:rsid w:val="0039652E"/>
    <w:rsid w:val="003976EB"/>
    <w:rsid w:val="003A2236"/>
    <w:rsid w:val="003A3861"/>
    <w:rsid w:val="003A590B"/>
    <w:rsid w:val="003A5CB4"/>
    <w:rsid w:val="003A6AB8"/>
    <w:rsid w:val="003A7CD9"/>
    <w:rsid w:val="003A7E90"/>
    <w:rsid w:val="003B0617"/>
    <w:rsid w:val="003B0D63"/>
    <w:rsid w:val="003B14F5"/>
    <w:rsid w:val="003B19BD"/>
    <w:rsid w:val="003B3E9C"/>
    <w:rsid w:val="003B420B"/>
    <w:rsid w:val="003B7911"/>
    <w:rsid w:val="003C120E"/>
    <w:rsid w:val="003C1289"/>
    <w:rsid w:val="003C1D66"/>
    <w:rsid w:val="003C29DA"/>
    <w:rsid w:val="003C2F03"/>
    <w:rsid w:val="003C43D3"/>
    <w:rsid w:val="003C4FCE"/>
    <w:rsid w:val="003C4FD7"/>
    <w:rsid w:val="003C513B"/>
    <w:rsid w:val="003C6C40"/>
    <w:rsid w:val="003C7290"/>
    <w:rsid w:val="003D2051"/>
    <w:rsid w:val="003D485E"/>
    <w:rsid w:val="003D4A5A"/>
    <w:rsid w:val="003D5C01"/>
    <w:rsid w:val="003D6A0B"/>
    <w:rsid w:val="003E2F13"/>
    <w:rsid w:val="003E3854"/>
    <w:rsid w:val="003E4FBB"/>
    <w:rsid w:val="003E68B2"/>
    <w:rsid w:val="003F10BA"/>
    <w:rsid w:val="003F14A0"/>
    <w:rsid w:val="003F2736"/>
    <w:rsid w:val="003F29DA"/>
    <w:rsid w:val="003F2FC5"/>
    <w:rsid w:val="003F6963"/>
    <w:rsid w:val="003F69A3"/>
    <w:rsid w:val="003F78C4"/>
    <w:rsid w:val="004018E6"/>
    <w:rsid w:val="00401A66"/>
    <w:rsid w:val="0040202F"/>
    <w:rsid w:val="00403801"/>
    <w:rsid w:val="00405A48"/>
    <w:rsid w:val="00405F88"/>
    <w:rsid w:val="00406C07"/>
    <w:rsid w:val="00406F21"/>
    <w:rsid w:val="00412074"/>
    <w:rsid w:val="004121B1"/>
    <w:rsid w:val="00413B7D"/>
    <w:rsid w:val="0041411F"/>
    <w:rsid w:val="0041454F"/>
    <w:rsid w:val="00414AC2"/>
    <w:rsid w:val="004152E0"/>
    <w:rsid w:val="0041688C"/>
    <w:rsid w:val="0041688D"/>
    <w:rsid w:val="00416EA8"/>
    <w:rsid w:val="0041752B"/>
    <w:rsid w:val="004177EE"/>
    <w:rsid w:val="004179DF"/>
    <w:rsid w:val="00417B09"/>
    <w:rsid w:val="004208AD"/>
    <w:rsid w:val="0042096E"/>
    <w:rsid w:val="00420B47"/>
    <w:rsid w:val="00420D8D"/>
    <w:rsid w:val="0042187F"/>
    <w:rsid w:val="0042439C"/>
    <w:rsid w:val="00425447"/>
    <w:rsid w:val="0043375E"/>
    <w:rsid w:val="004340B5"/>
    <w:rsid w:val="0043489B"/>
    <w:rsid w:val="00434ACF"/>
    <w:rsid w:val="004355B8"/>
    <w:rsid w:val="00441393"/>
    <w:rsid w:val="00442CA9"/>
    <w:rsid w:val="00444DEE"/>
    <w:rsid w:val="0044510F"/>
    <w:rsid w:val="00445187"/>
    <w:rsid w:val="004452E2"/>
    <w:rsid w:val="00445818"/>
    <w:rsid w:val="00446A14"/>
    <w:rsid w:val="00446D52"/>
    <w:rsid w:val="004479AF"/>
    <w:rsid w:val="004515CC"/>
    <w:rsid w:val="0045333B"/>
    <w:rsid w:val="00454556"/>
    <w:rsid w:val="00456D5B"/>
    <w:rsid w:val="00461009"/>
    <w:rsid w:val="0046340C"/>
    <w:rsid w:val="00463825"/>
    <w:rsid w:val="00465149"/>
    <w:rsid w:val="00467BC1"/>
    <w:rsid w:val="0047176C"/>
    <w:rsid w:val="00472B9F"/>
    <w:rsid w:val="004756BA"/>
    <w:rsid w:val="00475B72"/>
    <w:rsid w:val="00475D28"/>
    <w:rsid w:val="00476437"/>
    <w:rsid w:val="00477899"/>
    <w:rsid w:val="00480797"/>
    <w:rsid w:val="00482FE7"/>
    <w:rsid w:val="00483AC4"/>
    <w:rsid w:val="00483B8B"/>
    <w:rsid w:val="00484098"/>
    <w:rsid w:val="0048470E"/>
    <w:rsid w:val="00485DE9"/>
    <w:rsid w:val="0048680A"/>
    <w:rsid w:val="00486A07"/>
    <w:rsid w:val="00486B71"/>
    <w:rsid w:val="0049056A"/>
    <w:rsid w:val="00490C51"/>
    <w:rsid w:val="00490ED3"/>
    <w:rsid w:val="0049124C"/>
    <w:rsid w:val="00492459"/>
    <w:rsid w:val="00495CEC"/>
    <w:rsid w:val="004967E8"/>
    <w:rsid w:val="0049741E"/>
    <w:rsid w:val="004978C1"/>
    <w:rsid w:val="00497FD7"/>
    <w:rsid w:val="004A2DD6"/>
    <w:rsid w:val="004A3F0D"/>
    <w:rsid w:val="004A3F5B"/>
    <w:rsid w:val="004A44DC"/>
    <w:rsid w:val="004A7050"/>
    <w:rsid w:val="004A7835"/>
    <w:rsid w:val="004B14FE"/>
    <w:rsid w:val="004B1864"/>
    <w:rsid w:val="004B4F25"/>
    <w:rsid w:val="004B5AAD"/>
    <w:rsid w:val="004C10B1"/>
    <w:rsid w:val="004C10BB"/>
    <w:rsid w:val="004C1201"/>
    <w:rsid w:val="004C1A5A"/>
    <w:rsid w:val="004C20BD"/>
    <w:rsid w:val="004C3892"/>
    <w:rsid w:val="004C59F5"/>
    <w:rsid w:val="004D0100"/>
    <w:rsid w:val="004D270A"/>
    <w:rsid w:val="004D28BD"/>
    <w:rsid w:val="004D522E"/>
    <w:rsid w:val="004D5AC5"/>
    <w:rsid w:val="004D6A38"/>
    <w:rsid w:val="004D6EBF"/>
    <w:rsid w:val="004D7A2C"/>
    <w:rsid w:val="004E035E"/>
    <w:rsid w:val="004E12E5"/>
    <w:rsid w:val="004E3109"/>
    <w:rsid w:val="004E37A7"/>
    <w:rsid w:val="004E37AC"/>
    <w:rsid w:val="004E3A74"/>
    <w:rsid w:val="004E548F"/>
    <w:rsid w:val="004E68CE"/>
    <w:rsid w:val="004E73B8"/>
    <w:rsid w:val="004F07CF"/>
    <w:rsid w:val="004F1F9D"/>
    <w:rsid w:val="004F5038"/>
    <w:rsid w:val="004F5DEA"/>
    <w:rsid w:val="004F6D59"/>
    <w:rsid w:val="004F6F30"/>
    <w:rsid w:val="00500305"/>
    <w:rsid w:val="00501017"/>
    <w:rsid w:val="00502B49"/>
    <w:rsid w:val="00502DE8"/>
    <w:rsid w:val="005031DB"/>
    <w:rsid w:val="00503B22"/>
    <w:rsid w:val="005044C3"/>
    <w:rsid w:val="00510C06"/>
    <w:rsid w:val="00510CA0"/>
    <w:rsid w:val="005112FC"/>
    <w:rsid w:val="00511946"/>
    <w:rsid w:val="00512EA3"/>
    <w:rsid w:val="00512F28"/>
    <w:rsid w:val="0051501E"/>
    <w:rsid w:val="0051544B"/>
    <w:rsid w:val="00517AE8"/>
    <w:rsid w:val="00517E5A"/>
    <w:rsid w:val="00520F53"/>
    <w:rsid w:val="005220E5"/>
    <w:rsid w:val="00522415"/>
    <w:rsid w:val="00523D74"/>
    <w:rsid w:val="005301B6"/>
    <w:rsid w:val="00530A2B"/>
    <w:rsid w:val="00530A73"/>
    <w:rsid w:val="00531F91"/>
    <w:rsid w:val="00532169"/>
    <w:rsid w:val="00533500"/>
    <w:rsid w:val="0053392F"/>
    <w:rsid w:val="00533B0A"/>
    <w:rsid w:val="00534BB9"/>
    <w:rsid w:val="005355B3"/>
    <w:rsid w:val="00535A09"/>
    <w:rsid w:val="00535B03"/>
    <w:rsid w:val="00537F03"/>
    <w:rsid w:val="00540606"/>
    <w:rsid w:val="00541C59"/>
    <w:rsid w:val="00541ECF"/>
    <w:rsid w:val="00542BA6"/>
    <w:rsid w:val="00542C28"/>
    <w:rsid w:val="005446BD"/>
    <w:rsid w:val="0054556D"/>
    <w:rsid w:val="00545B6B"/>
    <w:rsid w:val="00547F73"/>
    <w:rsid w:val="00550B5D"/>
    <w:rsid w:val="00551F73"/>
    <w:rsid w:val="005527C7"/>
    <w:rsid w:val="00553FFC"/>
    <w:rsid w:val="0055428C"/>
    <w:rsid w:val="0055540C"/>
    <w:rsid w:val="00555CA6"/>
    <w:rsid w:val="00557A78"/>
    <w:rsid w:val="00561B12"/>
    <w:rsid w:val="00562011"/>
    <w:rsid w:val="00564416"/>
    <w:rsid w:val="00564551"/>
    <w:rsid w:val="005653E3"/>
    <w:rsid w:val="005665A1"/>
    <w:rsid w:val="00567EBB"/>
    <w:rsid w:val="00573365"/>
    <w:rsid w:val="00576661"/>
    <w:rsid w:val="00576773"/>
    <w:rsid w:val="00577399"/>
    <w:rsid w:val="00582A2B"/>
    <w:rsid w:val="00582B1C"/>
    <w:rsid w:val="005835D0"/>
    <w:rsid w:val="0058378D"/>
    <w:rsid w:val="005855C0"/>
    <w:rsid w:val="00585637"/>
    <w:rsid w:val="0058721A"/>
    <w:rsid w:val="005900C9"/>
    <w:rsid w:val="00590EBD"/>
    <w:rsid w:val="00590EE3"/>
    <w:rsid w:val="0059246A"/>
    <w:rsid w:val="0059385F"/>
    <w:rsid w:val="00594A71"/>
    <w:rsid w:val="00594B4F"/>
    <w:rsid w:val="00596694"/>
    <w:rsid w:val="00596977"/>
    <w:rsid w:val="00596A47"/>
    <w:rsid w:val="00596E4C"/>
    <w:rsid w:val="00597043"/>
    <w:rsid w:val="005A0C25"/>
    <w:rsid w:val="005A218E"/>
    <w:rsid w:val="005A3523"/>
    <w:rsid w:val="005A4FFE"/>
    <w:rsid w:val="005A5388"/>
    <w:rsid w:val="005A5642"/>
    <w:rsid w:val="005A789E"/>
    <w:rsid w:val="005B0148"/>
    <w:rsid w:val="005B02A9"/>
    <w:rsid w:val="005B11A8"/>
    <w:rsid w:val="005B25B2"/>
    <w:rsid w:val="005B2BF2"/>
    <w:rsid w:val="005B2EB1"/>
    <w:rsid w:val="005B3894"/>
    <w:rsid w:val="005B5FF6"/>
    <w:rsid w:val="005C10C2"/>
    <w:rsid w:val="005C16A1"/>
    <w:rsid w:val="005C35BD"/>
    <w:rsid w:val="005C5498"/>
    <w:rsid w:val="005D1397"/>
    <w:rsid w:val="005D149B"/>
    <w:rsid w:val="005D17BF"/>
    <w:rsid w:val="005D2CBC"/>
    <w:rsid w:val="005D30CE"/>
    <w:rsid w:val="005D4799"/>
    <w:rsid w:val="005D54E9"/>
    <w:rsid w:val="005D5EEA"/>
    <w:rsid w:val="005D6D7F"/>
    <w:rsid w:val="005E068A"/>
    <w:rsid w:val="005E1302"/>
    <w:rsid w:val="005E2E37"/>
    <w:rsid w:val="005E34F4"/>
    <w:rsid w:val="005E6BD8"/>
    <w:rsid w:val="005E723D"/>
    <w:rsid w:val="005F16A4"/>
    <w:rsid w:val="005F1C0C"/>
    <w:rsid w:val="005F2BFC"/>
    <w:rsid w:val="005F2FD1"/>
    <w:rsid w:val="005F535C"/>
    <w:rsid w:val="005F7BDC"/>
    <w:rsid w:val="00601152"/>
    <w:rsid w:val="006028F7"/>
    <w:rsid w:val="0060497B"/>
    <w:rsid w:val="00604FD1"/>
    <w:rsid w:val="00606166"/>
    <w:rsid w:val="006125A0"/>
    <w:rsid w:val="0061358A"/>
    <w:rsid w:val="00614433"/>
    <w:rsid w:val="006148CE"/>
    <w:rsid w:val="00617B29"/>
    <w:rsid w:val="00620AD3"/>
    <w:rsid w:val="006232C8"/>
    <w:rsid w:val="00623B0D"/>
    <w:rsid w:val="00625C39"/>
    <w:rsid w:val="00626B04"/>
    <w:rsid w:val="00626B47"/>
    <w:rsid w:val="006304DC"/>
    <w:rsid w:val="00630F55"/>
    <w:rsid w:val="0063392C"/>
    <w:rsid w:val="00633C8A"/>
    <w:rsid w:val="00633E70"/>
    <w:rsid w:val="00633F6C"/>
    <w:rsid w:val="00634745"/>
    <w:rsid w:val="0063477B"/>
    <w:rsid w:val="006347F9"/>
    <w:rsid w:val="00635724"/>
    <w:rsid w:val="0063572F"/>
    <w:rsid w:val="00636922"/>
    <w:rsid w:val="00641F70"/>
    <w:rsid w:val="0064416A"/>
    <w:rsid w:val="006450A6"/>
    <w:rsid w:val="006473F8"/>
    <w:rsid w:val="00647704"/>
    <w:rsid w:val="00650719"/>
    <w:rsid w:val="00650DCC"/>
    <w:rsid w:val="00651488"/>
    <w:rsid w:val="00653FE3"/>
    <w:rsid w:val="00654A46"/>
    <w:rsid w:val="00657631"/>
    <w:rsid w:val="00657C7D"/>
    <w:rsid w:val="00657E28"/>
    <w:rsid w:val="006600F7"/>
    <w:rsid w:val="00662C23"/>
    <w:rsid w:val="00663720"/>
    <w:rsid w:val="00664405"/>
    <w:rsid w:val="00664C8A"/>
    <w:rsid w:val="00666C65"/>
    <w:rsid w:val="00670E57"/>
    <w:rsid w:val="00672535"/>
    <w:rsid w:val="006752F9"/>
    <w:rsid w:val="00676E4A"/>
    <w:rsid w:val="0068026E"/>
    <w:rsid w:val="0068151B"/>
    <w:rsid w:val="00681DBF"/>
    <w:rsid w:val="00682D15"/>
    <w:rsid w:val="00683BA9"/>
    <w:rsid w:val="00690607"/>
    <w:rsid w:val="00690A92"/>
    <w:rsid w:val="006931DD"/>
    <w:rsid w:val="00693FD7"/>
    <w:rsid w:val="006950F8"/>
    <w:rsid w:val="0069511D"/>
    <w:rsid w:val="0069543C"/>
    <w:rsid w:val="00695659"/>
    <w:rsid w:val="006965F8"/>
    <w:rsid w:val="00696DA2"/>
    <w:rsid w:val="006975D5"/>
    <w:rsid w:val="00697C8A"/>
    <w:rsid w:val="006A0A43"/>
    <w:rsid w:val="006A0B22"/>
    <w:rsid w:val="006A0FA0"/>
    <w:rsid w:val="006A2263"/>
    <w:rsid w:val="006A318E"/>
    <w:rsid w:val="006A3AB6"/>
    <w:rsid w:val="006A5B2D"/>
    <w:rsid w:val="006A5F28"/>
    <w:rsid w:val="006A6656"/>
    <w:rsid w:val="006B26B2"/>
    <w:rsid w:val="006B4D37"/>
    <w:rsid w:val="006B5CB8"/>
    <w:rsid w:val="006B6854"/>
    <w:rsid w:val="006B6A96"/>
    <w:rsid w:val="006B743A"/>
    <w:rsid w:val="006B787E"/>
    <w:rsid w:val="006B78A3"/>
    <w:rsid w:val="006C0D3D"/>
    <w:rsid w:val="006C143A"/>
    <w:rsid w:val="006C4A45"/>
    <w:rsid w:val="006D1DFE"/>
    <w:rsid w:val="006D1F68"/>
    <w:rsid w:val="006D297B"/>
    <w:rsid w:val="006D4F37"/>
    <w:rsid w:val="006D7253"/>
    <w:rsid w:val="006E0FFB"/>
    <w:rsid w:val="006E17CB"/>
    <w:rsid w:val="006E195D"/>
    <w:rsid w:val="006E4CA6"/>
    <w:rsid w:val="006E66C4"/>
    <w:rsid w:val="006F0559"/>
    <w:rsid w:val="006F0835"/>
    <w:rsid w:val="006F1131"/>
    <w:rsid w:val="006F1FCA"/>
    <w:rsid w:val="006F2FE6"/>
    <w:rsid w:val="006F50D5"/>
    <w:rsid w:val="006F615E"/>
    <w:rsid w:val="006F65BE"/>
    <w:rsid w:val="007028C1"/>
    <w:rsid w:val="0070292B"/>
    <w:rsid w:val="00704E98"/>
    <w:rsid w:val="007052D5"/>
    <w:rsid w:val="00706419"/>
    <w:rsid w:val="007064B1"/>
    <w:rsid w:val="00707E28"/>
    <w:rsid w:val="0071141C"/>
    <w:rsid w:val="00712325"/>
    <w:rsid w:val="00712B3A"/>
    <w:rsid w:val="00712DDC"/>
    <w:rsid w:val="00714EA4"/>
    <w:rsid w:val="007153A0"/>
    <w:rsid w:val="007158CF"/>
    <w:rsid w:val="007170C2"/>
    <w:rsid w:val="0072055A"/>
    <w:rsid w:val="0072063A"/>
    <w:rsid w:val="007206F3"/>
    <w:rsid w:val="00722FCF"/>
    <w:rsid w:val="00723282"/>
    <w:rsid w:val="00724DFC"/>
    <w:rsid w:val="00726CBD"/>
    <w:rsid w:val="00730F5A"/>
    <w:rsid w:val="007333DC"/>
    <w:rsid w:val="007352B9"/>
    <w:rsid w:val="00735D17"/>
    <w:rsid w:val="00736A2A"/>
    <w:rsid w:val="00737C69"/>
    <w:rsid w:val="00740BAD"/>
    <w:rsid w:val="0074107B"/>
    <w:rsid w:val="00742988"/>
    <w:rsid w:val="007442C3"/>
    <w:rsid w:val="0074472A"/>
    <w:rsid w:val="007448FF"/>
    <w:rsid w:val="0074690D"/>
    <w:rsid w:val="00746D8F"/>
    <w:rsid w:val="007475AA"/>
    <w:rsid w:val="00750B68"/>
    <w:rsid w:val="00751257"/>
    <w:rsid w:val="007518AD"/>
    <w:rsid w:val="00751F19"/>
    <w:rsid w:val="00752AA3"/>
    <w:rsid w:val="00753741"/>
    <w:rsid w:val="00755265"/>
    <w:rsid w:val="00755B67"/>
    <w:rsid w:val="00756699"/>
    <w:rsid w:val="007610BE"/>
    <w:rsid w:val="00762BAE"/>
    <w:rsid w:val="007635B8"/>
    <w:rsid w:val="00763FF7"/>
    <w:rsid w:val="00770D71"/>
    <w:rsid w:val="007720A3"/>
    <w:rsid w:val="00772A49"/>
    <w:rsid w:val="00774524"/>
    <w:rsid w:val="007750FC"/>
    <w:rsid w:val="007776B3"/>
    <w:rsid w:val="00780CF7"/>
    <w:rsid w:val="00782386"/>
    <w:rsid w:val="00783ED2"/>
    <w:rsid w:val="00784537"/>
    <w:rsid w:val="0078534E"/>
    <w:rsid w:val="007858BD"/>
    <w:rsid w:val="00786BA0"/>
    <w:rsid w:val="00786BDF"/>
    <w:rsid w:val="00786F59"/>
    <w:rsid w:val="00790FE7"/>
    <w:rsid w:val="00791279"/>
    <w:rsid w:val="007912DD"/>
    <w:rsid w:val="00797026"/>
    <w:rsid w:val="00797621"/>
    <w:rsid w:val="00797D4E"/>
    <w:rsid w:val="007A03AA"/>
    <w:rsid w:val="007A067E"/>
    <w:rsid w:val="007A1E40"/>
    <w:rsid w:val="007A50F7"/>
    <w:rsid w:val="007A5DA5"/>
    <w:rsid w:val="007A6F3B"/>
    <w:rsid w:val="007A72F0"/>
    <w:rsid w:val="007A7D68"/>
    <w:rsid w:val="007B01CD"/>
    <w:rsid w:val="007B0F6F"/>
    <w:rsid w:val="007B2974"/>
    <w:rsid w:val="007B2C73"/>
    <w:rsid w:val="007B31BF"/>
    <w:rsid w:val="007B357D"/>
    <w:rsid w:val="007B5B93"/>
    <w:rsid w:val="007B6A8A"/>
    <w:rsid w:val="007B6E7F"/>
    <w:rsid w:val="007B789B"/>
    <w:rsid w:val="007C05AE"/>
    <w:rsid w:val="007C0701"/>
    <w:rsid w:val="007C5469"/>
    <w:rsid w:val="007C7C4E"/>
    <w:rsid w:val="007D1FCD"/>
    <w:rsid w:val="007D2BCE"/>
    <w:rsid w:val="007D419F"/>
    <w:rsid w:val="007D4835"/>
    <w:rsid w:val="007D62A0"/>
    <w:rsid w:val="007D65E1"/>
    <w:rsid w:val="007D6A2C"/>
    <w:rsid w:val="007D6EED"/>
    <w:rsid w:val="007D75F8"/>
    <w:rsid w:val="007E45DF"/>
    <w:rsid w:val="007E4BB4"/>
    <w:rsid w:val="007E605B"/>
    <w:rsid w:val="007E6403"/>
    <w:rsid w:val="007E7022"/>
    <w:rsid w:val="007F16A7"/>
    <w:rsid w:val="007F2C8A"/>
    <w:rsid w:val="007F2E4C"/>
    <w:rsid w:val="007F321E"/>
    <w:rsid w:val="007F39EC"/>
    <w:rsid w:val="007F3EEF"/>
    <w:rsid w:val="007F3F06"/>
    <w:rsid w:val="007F5C73"/>
    <w:rsid w:val="007F6325"/>
    <w:rsid w:val="007F7EEC"/>
    <w:rsid w:val="00801389"/>
    <w:rsid w:val="00802455"/>
    <w:rsid w:val="008065C7"/>
    <w:rsid w:val="00807173"/>
    <w:rsid w:val="008103E2"/>
    <w:rsid w:val="008105C1"/>
    <w:rsid w:val="00812B35"/>
    <w:rsid w:val="00813DC2"/>
    <w:rsid w:val="00814200"/>
    <w:rsid w:val="00814A06"/>
    <w:rsid w:val="00814BEE"/>
    <w:rsid w:val="008170E7"/>
    <w:rsid w:val="00821A9F"/>
    <w:rsid w:val="00823331"/>
    <w:rsid w:val="008233AA"/>
    <w:rsid w:val="0082367C"/>
    <w:rsid w:val="00824DCF"/>
    <w:rsid w:val="00827205"/>
    <w:rsid w:val="00827500"/>
    <w:rsid w:val="0083061F"/>
    <w:rsid w:val="008309BE"/>
    <w:rsid w:val="00830A3D"/>
    <w:rsid w:val="00831704"/>
    <w:rsid w:val="00833B40"/>
    <w:rsid w:val="00834B88"/>
    <w:rsid w:val="00835D1F"/>
    <w:rsid w:val="0083732C"/>
    <w:rsid w:val="00837357"/>
    <w:rsid w:val="00837370"/>
    <w:rsid w:val="00840C7E"/>
    <w:rsid w:val="0084247C"/>
    <w:rsid w:val="0084330C"/>
    <w:rsid w:val="0084346A"/>
    <w:rsid w:val="00843D29"/>
    <w:rsid w:val="00843E8E"/>
    <w:rsid w:val="00850CB0"/>
    <w:rsid w:val="008512DF"/>
    <w:rsid w:val="0085240F"/>
    <w:rsid w:val="00852F04"/>
    <w:rsid w:val="00854537"/>
    <w:rsid w:val="0085460D"/>
    <w:rsid w:val="00855933"/>
    <w:rsid w:val="00855A12"/>
    <w:rsid w:val="00856886"/>
    <w:rsid w:val="00861C61"/>
    <w:rsid w:val="00861FB4"/>
    <w:rsid w:val="00863456"/>
    <w:rsid w:val="00863AD7"/>
    <w:rsid w:val="00864BD0"/>
    <w:rsid w:val="008651D6"/>
    <w:rsid w:val="008654B0"/>
    <w:rsid w:val="0086703D"/>
    <w:rsid w:val="00870FD2"/>
    <w:rsid w:val="008711A4"/>
    <w:rsid w:val="008717B9"/>
    <w:rsid w:val="00871B0C"/>
    <w:rsid w:val="008721A4"/>
    <w:rsid w:val="008739A8"/>
    <w:rsid w:val="00873EA8"/>
    <w:rsid w:val="0087412A"/>
    <w:rsid w:val="008749DB"/>
    <w:rsid w:val="00884127"/>
    <w:rsid w:val="0088483F"/>
    <w:rsid w:val="0088601F"/>
    <w:rsid w:val="00886A81"/>
    <w:rsid w:val="00886CA1"/>
    <w:rsid w:val="0089102D"/>
    <w:rsid w:val="00891AAA"/>
    <w:rsid w:val="00893039"/>
    <w:rsid w:val="008947C8"/>
    <w:rsid w:val="008957C0"/>
    <w:rsid w:val="00895B03"/>
    <w:rsid w:val="008A1399"/>
    <w:rsid w:val="008A2590"/>
    <w:rsid w:val="008A4BC2"/>
    <w:rsid w:val="008A6750"/>
    <w:rsid w:val="008B2937"/>
    <w:rsid w:val="008B3C9A"/>
    <w:rsid w:val="008B4B6E"/>
    <w:rsid w:val="008B4B74"/>
    <w:rsid w:val="008B5FED"/>
    <w:rsid w:val="008B6397"/>
    <w:rsid w:val="008B67BC"/>
    <w:rsid w:val="008B68EB"/>
    <w:rsid w:val="008B7E2D"/>
    <w:rsid w:val="008C0858"/>
    <w:rsid w:val="008C131D"/>
    <w:rsid w:val="008C2C90"/>
    <w:rsid w:val="008C5BDF"/>
    <w:rsid w:val="008C6C33"/>
    <w:rsid w:val="008C7020"/>
    <w:rsid w:val="008D1255"/>
    <w:rsid w:val="008D26E9"/>
    <w:rsid w:val="008D3D21"/>
    <w:rsid w:val="008D42E4"/>
    <w:rsid w:val="008D4373"/>
    <w:rsid w:val="008D45CD"/>
    <w:rsid w:val="008D5076"/>
    <w:rsid w:val="008D5824"/>
    <w:rsid w:val="008D6D5E"/>
    <w:rsid w:val="008E20B0"/>
    <w:rsid w:val="008E2C3E"/>
    <w:rsid w:val="008E48E8"/>
    <w:rsid w:val="008E52F9"/>
    <w:rsid w:val="008E5E17"/>
    <w:rsid w:val="008F0971"/>
    <w:rsid w:val="008F551E"/>
    <w:rsid w:val="008F5AFC"/>
    <w:rsid w:val="008F5C18"/>
    <w:rsid w:val="008F608D"/>
    <w:rsid w:val="008F6E49"/>
    <w:rsid w:val="008F72BE"/>
    <w:rsid w:val="008F7CBA"/>
    <w:rsid w:val="009015D7"/>
    <w:rsid w:val="00903C26"/>
    <w:rsid w:val="00906D93"/>
    <w:rsid w:val="00910391"/>
    <w:rsid w:val="009121A3"/>
    <w:rsid w:val="00913B0C"/>
    <w:rsid w:val="00915672"/>
    <w:rsid w:val="009157CC"/>
    <w:rsid w:val="00923ADF"/>
    <w:rsid w:val="0092460F"/>
    <w:rsid w:val="0092649B"/>
    <w:rsid w:val="00926A47"/>
    <w:rsid w:val="00926ADB"/>
    <w:rsid w:val="0092769C"/>
    <w:rsid w:val="00927D92"/>
    <w:rsid w:val="0093271E"/>
    <w:rsid w:val="009328D6"/>
    <w:rsid w:val="00934AE0"/>
    <w:rsid w:val="00935A56"/>
    <w:rsid w:val="009376B6"/>
    <w:rsid w:val="0093770A"/>
    <w:rsid w:val="00940711"/>
    <w:rsid w:val="0094072C"/>
    <w:rsid w:val="009422F8"/>
    <w:rsid w:val="00944CBC"/>
    <w:rsid w:val="0094667B"/>
    <w:rsid w:val="009469B6"/>
    <w:rsid w:val="00947E6B"/>
    <w:rsid w:val="00950A27"/>
    <w:rsid w:val="00951D44"/>
    <w:rsid w:val="009526DB"/>
    <w:rsid w:val="00952F52"/>
    <w:rsid w:val="00956E56"/>
    <w:rsid w:val="00957D2A"/>
    <w:rsid w:val="00961988"/>
    <w:rsid w:val="0096204A"/>
    <w:rsid w:val="009630AB"/>
    <w:rsid w:val="00967DF6"/>
    <w:rsid w:val="00970E4D"/>
    <w:rsid w:val="00970F18"/>
    <w:rsid w:val="00974193"/>
    <w:rsid w:val="009768AD"/>
    <w:rsid w:val="00976E89"/>
    <w:rsid w:val="009846BA"/>
    <w:rsid w:val="00985B6A"/>
    <w:rsid w:val="00985C7F"/>
    <w:rsid w:val="00986059"/>
    <w:rsid w:val="00986A50"/>
    <w:rsid w:val="009878C1"/>
    <w:rsid w:val="00987F29"/>
    <w:rsid w:val="00992B43"/>
    <w:rsid w:val="00993E9E"/>
    <w:rsid w:val="00993F4B"/>
    <w:rsid w:val="00995B10"/>
    <w:rsid w:val="00997D7D"/>
    <w:rsid w:val="009A05DC"/>
    <w:rsid w:val="009A41F9"/>
    <w:rsid w:val="009A5850"/>
    <w:rsid w:val="009A7E08"/>
    <w:rsid w:val="009B0418"/>
    <w:rsid w:val="009B0922"/>
    <w:rsid w:val="009B1448"/>
    <w:rsid w:val="009B16A0"/>
    <w:rsid w:val="009B27EB"/>
    <w:rsid w:val="009B2876"/>
    <w:rsid w:val="009B2D82"/>
    <w:rsid w:val="009B3EB9"/>
    <w:rsid w:val="009B410D"/>
    <w:rsid w:val="009B5FCA"/>
    <w:rsid w:val="009B620F"/>
    <w:rsid w:val="009B710C"/>
    <w:rsid w:val="009C2301"/>
    <w:rsid w:val="009C2B06"/>
    <w:rsid w:val="009C3B30"/>
    <w:rsid w:val="009C3C7A"/>
    <w:rsid w:val="009C3F36"/>
    <w:rsid w:val="009C58FA"/>
    <w:rsid w:val="009D3C53"/>
    <w:rsid w:val="009D5A45"/>
    <w:rsid w:val="009D61A6"/>
    <w:rsid w:val="009D70CA"/>
    <w:rsid w:val="009D7DE1"/>
    <w:rsid w:val="009E0EBE"/>
    <w:rsid w:val="009E4190"/>
    <w:rsid w:val="009E477C"/>
    <w:rsid w:val="009E667A"/>
    <w:rsid w:val="009E6A1F"/>
    <w:rsid w:val="009F08E9"/>
    <w:rsid w:val="009F1778"/>
    <w:rsid w:val="009F1954"/>
    <w:rsid w:val="009F1D22"/>
    <w:rsid w:val="009F40C5"/>
    <w:rsid w:val="009F4C3C"/>
    <w:rsid w:val="009F6710"/>
    <w:rsid w:val="009F6849"/>
    <w:rsid w:val="009F6EDB"/>
    <w:rsid w:val="009F7A78"/>
    <w:rsid w:val="00A01067"/>
    <w:rsid w:val="00A01274"/>
    <w:rsid w:val="00A01358"/>
    <w:rsid w:val="00A018F6"/>
    <w:rsid w:val="00A02764"/>
    <w:rsid w:val="00A03431"/>
    <w:rsid w:val="00A03FCC"/>
    <w:rsid w:val="00A04B59"/>
    <w:rsid w:val="00A07AE9"/>
    <w:rsid w:val="00A10F90"/>
    <w:rsid w:val="00A12143"/>
    <w:rsid w:val="00A123D9"/>
    <w:rsid w:val="00A124C9"/>
    <w:rsid w:val="00A12DA3"/>
    <w:rsid w:val="00A1361F"/>
    <w:rsid w:val="00A15F98"/>
    <w:rsid w:val="00A203B1"/>
    <w:rsid w:val="00A216B8"/>
    <w:rsid w:val="00A21EC0"/>
    <w:rsid w:val="00A2332A"/>
    <w:rsid w:val="00A23C06"/>
    <w:rsid w:val="00A23D54"/>
    <w:rsid w:val="00A23EBD"/>
    <w:rsid w:val="00A24C0C"/>
    <w:rsid w:val="00A25EF8"/>
    <w:rsid w:val="00A3078B"/>
    <w:rsid w:val="00A30B86"/>
    <w:rsid w:val="00A312F4"/>
    <w:rsid w:val="00A33FF8"/>
    <w:rsid w:val="00A359C2"/>
    <w:rsid w:val="00A3700C"/>
    <w:rsid w:val="00A403A4"/>
    <w:rsid w:val="00A40460"/>
    <w:rsid w:val="00A40DA3"/>
    <w:rsid w:val="00A41239"/>
    <w:rsid w:val="00A4157F"/>
    <w:rsid w:val="00A42362"/>
    <w:rsid w:val="00A4577F"/>
    <w:rsid w:val="00A46482"/>
    <w:rsid w:val="00A50B0E"/>
    <w:rsid w:val="00A50EEF"/>
    <w:rsid w:val="00A5296A"/>
    <w:rsid w:val="00A533F5"/>
    <w:rsid w:val="00A534B1"/>
    <w:rsid w:val="00A53B75"/>
    <w:rsid w:val="00A56F39"/>
    <w:rsid w:val="00A57EF1"/>
    <w:rsid w:val="00A616BF"/>
    <w:rsid w:val="00A61991"/>
    <w:rsid w:val="00A669AE"/>
    <w:rsid w:val="00A66C0D"/>
    <w:rsid w:val="00A673C5"/>
    <w:rsid w:val="00A67E0D"/>
    <w:rsid w:val="00A709A0"/>
    <w:rsid w:val="00A74DE2"/>
    <w:rsid w:val="00A77C19"/>
    <w:rsid w:val="00A834A4"/>
    <w:rsid w:val="00A848DE"/>
    <w:rsid w:val="00A84F76"/>
    <w:rsid w:val="00A90B97"/>
    <w:rsid w:val="00A92386"/>
    <w:rsid w:val="00A9261F"/>
    <w:rsid w:val="00A92FE9"/>
    <w:rsid w:val="00A9304C"/>
    <w:rsid w:val="00A94BCA"/>
    <w:rsid w:val="00A956D0"/>
    <w:rsid w:val="00A957B7"/>
    <w:rsid w:val="00A96069"/>
    <w:rsid w:val="00A97C1D"/>
    <w:rsid w:val="00AA0C20"/>
    <w:rsid w:val="00AA3470"/>
    <w:rsid w:val="00AA3D59"/>
    <w:rsid w:val="00AA6C42"/>
    <w:rsid w:val="00AA6E48"/>
    <w:rsid w:val="00AA7B1A"/>
    <w:rsid w:val="00AB09A4"/>
    <w:rsid w:val="00AB2B80"/>
    <w:rsid w:val="00AB54A0"/>
    <w:rsid w:val="00AB69F9"/>
    <w:rsid w:val="00AC00A3"/>
    <w:rsid w:val="00AC033C"/>
    <w:rsid w:val="00AC3252"/>
    <w:rsid w:val="00AC3BE3"/>
    <w:rsid w:val="00AC3D83"/>
    <w:rsid w:val="00AC660C"/>
    <w:rsid w:val="00AC6CDC"/>
    <w:rsid w:val="00AC7299"/>
    <w:rsid w:val="00AC7773"/>
    <w:rsid w:val="00AD1324"/>
    <w:rsid w:val="00AD27D1"/>
    <w:rsid w:val="00AD2FF5"/>
    <w:rsid w:val="00AD520A"/>
    <w:rsid w:val="00AD6C61"/>
    <w:rsid w:val="00AE0BDA"/>
    <w:rsid w:val="00AE1968"/>
    <w:rsid w:val="00AE20EE"/>
    <w:rsid w:val="00AE4644"/>
    <w:rsid w:val="00AE4F35"/>
    <w:rsid w:val="00AE5A5A"/>
    <w:rsid w:val="00AE63CE"/>
    <w:rsid w:val="00AE73F4"/>
    <w:rsid w:val="00AF0411"/>
    <w:rsid w:val="00AF4896"/>
    <w:rsid w:val="00AF5146"/>
    <w:rsid w:val="00AF5A52"/>
    <w:rsid w:val="00AF6A79"/>
    <w:rsid w:val="00B00206"/>
    <w:rsid w:val="00B00525"/>
    <w:rsid w:val="00B0323B"/>
    <w:rsid w:val="00B07233"/>
    <w:rsid w:val="00B078AE"/>
    <w:rsid w:val="00B1073A"/>
    <w:rsid w:val="00B10D87"/>
    <w:rsid w:val="00B120E1"/>
    <w:rsid w:val="00B13D38"/>
    <w:rsid w:val="00B161DE"/>
    <w:rsid w:val="00B169F3"/>
    <w:rsid w:val="00B16B70"/>
    <w:rsid w:val="00B16BAA"/>
    <w:rsid w:val="00B17F57"/>
    <w:rsid w:val="00B213F3"/>
    <w:rsid w:val="00B22F0D"/>
    <w:rsid w:val="00B23EBE"/>
    <w:rsid w:val="00B24AF1"/>
    <w:rsid w:val="00B24FDC"/>
    <w:rsid w:val="00B251B0"/>
    <w:rsid w:val="00B26912"/>
    <w:rsid w:val="00B27584"/>
    <w:rsid w:val="00B27AE0"/>
    <w:rsid w:val="00B27DA9"/>
    <w:rsid w:val="00B30140"/>
    <w:rsid w:val="00B30150"/>
    <w:rsid w:val="00B316CD"/>
    <w:rsid w:val="00B317F8"/>
    <w:rsid w:val="00B318D7"/>
    <w:rsid w:val="00B31968"/>
    <w:rsid w:val="00B33B4C"/>
    <w:rsid w:val="00B33B80"/>
    <w:rsid w:val="00B357B1"/>
    <w:rsid w:val="00B36393"/>
    <w:rsid w:val="00B37DAB"/>
    <w:rsid w:val="00B400A3"/>
    <w:rsid w:val="00B411C6"/>
    <w:rsid w:val="00B436EA"/>
    <w:rsid w:val="00B44E63"/>
    <w:rsid w:val="00B45A94"/>
    <w:rsid w:val="00B45C8E"/>
    <w:rsid w:val="00B512CA"/>
    <w:rsid w:val="00B51DFF"/>
    <w:rsid w:val="00B52F00"/>
    <w:rsid w:val="00B560FC"/>
    <w:rsid w:val="00B5652B"/>
    <w:rsid w:val="00B613CA"/>
    <w:rsid w:val="00B6198E"/>
    <w:rsid w:val="00B63C53"/>
    <w:rsid w:val="00B70ED2"/>
    <w:rsid w:val="00B71AB2"/>
    <w:rsid w:val="00B7228F"/>
    <w:rsid w:val="00B72810"/>
    <w:rsid w:val="00B742FE"/>
    <w:rsid w:val="00B81176"/>
    <w:rsid w:val="00B81DD3"/>
    <w:rsid w:val="00B81E8F"/>
    <w:rsid w:val="00B834C5"/>
    <w:rsid w:val="00B84BAA"/>
    <w:rsid w:val="00B86AAC"/>
    <w:rsid w:val="00B86B5F"/>
    <w:rsid w:val="00B8715D"/>
    <w:rsid w:val="00B90C38"/>
    <w:rsid w:val="00B90C87"/>
    <w:rsid w:val="00B92511"/>
    <w:rsid w:val="00B92BAC"/>
    <w:rsid w:val="00B9514B"/>
    <w:rsid w:val="00B9743C"/>
    <w:rsid w:val="00B979A4"/>
    <w:rsid w:val="00BA0D82"/>
    <w:rsid w:val="00BA1426"/>
    <w:rsid w:val="00BA4D6C"/>
    <w:rsid w:val="00BA5E5C"/>
    <w:rsid w:val="00BA5F37"/>
    <w:rsid w:val="00BA66F9"/>
    <w:rsid w:val="00BA77D5"/>
    <w:rsid w:val="00BB1FDF"/>
    <w:rsid w:val="00BB234A"/>
    <w:rsid w:val="00BB2D9C"/>
    <w:rsid w:val="00BB2E31"/>
    <w:rsid w:val="00BB3A12"/>
    <w:rsid w:val="00BB52DF"/>
    <w:rsid w:val="00BB664F"/>
    <w:rsid w:val="00BC00CB"/>
    <w:rsid w:val="00BC3230"/>
    <w:rsid w:val="00BC3BE0"/>
    <w:rsid w:val="00BC5A32"/>
    <w:rsid w:val="00BC759D"/>
    <w:rsid w:val="00BD0556"/>
    <w:rsid w:val="00BD074E"/>
    <w:rsid w:val="00BD291B"/>
    <w:rsid w:val="00BD33B8"/>
    <w:rsid w:val="00BD60C8"/>
    <w:rsid w:val="00BD648A"/>
    <w:rsid w:val="00BD70FC"/>
    <w:rsid w:val="00BD7E35"/>
    <w:rsid w:val="00BE22E0"/>
    <w:rsid w:val="00BE3A5B"/>
    <w:rsid w:val="00BE3C35"/>
    <w:rsid w:val="00BE6EDB"/>
    <w:rsid w:val="00BE6FD9"/>
    <w:rsid w:val="00BE70E1"/>
    <w:rsid w:val="00BE7676"/>
    <w:rsid w:val="00BE7F91"/>
    <w:rsid w:val="00BF5916"/>
    <w:rsid w:val="00BF6133"/>
    <w:rsid w:val="00BF68CE"/>
    <w:rsid w:val="00BF6E44"/>
    <w:rsid w:val="00BF7300"/>
    <w:rsid w:val="00BF737E"/>
    <w:rsid w:val="00BF7632"/>
    <w:rsid w:val="00C00AD8"/>
    <w:rsid w:val="00C0299A"/>
    <w:rsid w:val="00C04D9D"/>
    <w:rsid w:val="00C06524"/>
    <w:rsid w:val="00C06B9A"/>
    <w:rsid w:val="00C0723C"/>
    <w:rsid w:val="00C10044"/>
    <w:rsid w:val="00C108E6"/>
    <w:rsid w:val="00C114E8"/>
    <w:rsid w:val="00C11761"/>
    <w:rsid w:val="00C11AED"/>
    <w:rsid w:val="00C12589"/>
    <w:rsid w:val="00C12B7F"/>
    <w:rsid w:val="00C13A15"/>
    <w:rsid w:val="00C154A7"/>
    <w:rsid w:val="00C16785"/>
    <w:rsid w:val="00C16A17"/>
    <w:rsid w:val="00C2042C"/>
    <w:rsid w:val="00C26C1E"/>
    <w:rsid w:val="00C26F05"/>
    <w:rsid w:val="00C30531"/>
    <w:rsid w:val="00C32B13"/>
    <w:rsid w:val="00C36CD4"/>
    <w:rsid w:val="00C403A9"/>
    <w:rsid w:val="00C41EE9"/>
    <w:rsid w:val="00C41F7E"/>
    <w:rsid w:val="00C435B0"/>
    <w:rsid w:val="00C45404"/>
    <w:rsid w:val="00C47441"/>
    <w:rsid w:val="00C47801"/>
    <w:rsid w:val="00C510AB"/>
    <w:rsid w:val="00C512D2"/>
    <w:rsid w:val="00C5141A"/>
    <w:rsid w:val="00C5294B"/>
    <w:rsid w:val="00C543A6"/>
    <w:rsid w:val="00C573BE"/>
    <w:rsid w:val="00C6334E"/>
    <w:rsid w:val="00C63482"/>
    <w:rsid w:val="00C63977"/>
    <w:rsid w:val="00C6442A"/>
    <w:rsid w:val="00C6478B"/>
    <w:rsid w:val="00C64D8D"/>
    <w:rsid w:val="00C66703"/>
    <w:rsid w:val="00C667A2"/>
    <w:rsid w:val="00C66A66"/>
    <w:rsid w:val="00C702CE"/>
    <w:rsid w:val="00C70E01"/>
    <w:rsid w:val="00C72B26"/>
    <w:rsid w:val="00C746F3"/>
    <w:rsid w:val="00C75641"/>
    <w:rsid w:val="00C807C0"/>
    <w:rsid w:val="00C81258"/>
    <w:rsid w:val="00C82995"/>
    <w:rsid w:val="00C82BFD"/>
    <w:rsid w:val="00C86BFC"/>
    <w:rsid w:val="00C87118"/>
    <w:rsid w:val="00C87744"/>
    <w:rsid w:val="00C9064E"/>
    <w:rsid w:val="00C93D19"/>
    <w:rsid w:val="00C95FAA"/>
    <w:rsid w:val="00C97E0D"/>
    <w:rsid w:val="00CA03E9"/>
    <w:rsid w:val="00CA059E"/>
    <w:rsid w:val="00CA1558"/>
    <w:rsid w:val="00CA1711"/>
    <w:rsid w:val="00CA2F64"/>
    <w:rsid w:val="00CA51DB"/>
    <w:rsid w:val="00CA559A"/>
    <w:rsid w:val="00CB04BA"/>
    <w:rsid w:val="00CB18B1"/>
    <w:rsid w:val="00CB30B8"/>
    <w:rsid w:val="00CB3A09"/>
    <w:rsid w:val="00CB5E6A"/>
    <w:rsid w:val="00CB5E9E"/>
    <w:rsid w:val="00CB7379"/>
    <w:rsid w:val="00CB7BC0"/>
    <w:rsid w:val="00CC150B"/>
    <w:rsid w:val="00CC1C8B"/>
    <w:rsid w:val="00CC1D90"/>
    <w:rsid w:val="00CC4F6F"/>
    <w:rsid w:val="00CC5286"/>
    <w:rsid w:val="00CC5FBD"/>
    <w:rsid w:val="00CC6E96"/>
    <w:rsid w:val="00CD013B"/>
    <w:rsid w:val="00CD0329"/>
    <w:rsid w:val="00CD0A62"/>
    <w:rsid w:val="00CD0F15"/>
    <w:rsid w:val="00CD2222"/>
    <w:rsid w:val="00CD27C4"/>
    <w:rsid w:val="00CD57D1"/>
    <w:rsid w:val="00CD734C"/>
    <w:rsid w:val="00CE1873"/>
    <w:rsid w:val="00CE3302"/>
    <w:rsid w:val="00CE40B5"/>
    <w:rsid w:val="00CE58D6"/>
    <w:rsid w:val="00CE6C8D"/>
    <w:rsid w:val="00CE752C"/>
    <w:rsid w:val="00CE7B0E"/>
    <w:rsid w:val="00CE7F61"/>
    <w:rsid w:val="00CF08DB"/>
    <w:rsid w:val="00CF173C"/>
    <w:rsid w:val="00CF1D2B"/>
    <w:rsid w:val="00CF280C"/>
    <w:rsid w:val="00CF2B9F"/>
    <w:rsid w:val="00CF3F62"/>
    <w:rsid w:val="00CF41DD"/>
    <w:rsid w:val="00CF43A7"/>
    <w:rsid w:val="00CF58C7"/>
    <w:rsid w:val="00CF7811"/>
    <w:rsid w:val="00D00A14"/>
    <w:rsid w:val="00D014DC"/>
    <w:rsid w:val="00D01C4A"/>
    <w:rsid w:val="00D01D71"/>
    <w:rsid w:val="00D02B5B"/>
    <w:rsid w:val="00D036B3"/>
    <w:rsid w:val="00D0410E"/>
    <w:rsid w:val="00D0655F"/>
    <w:rsid w:val="00D06E43"/>
    <w:rsid w:val="00D07267"/>
    <w:rsid w:val="00D07974"/>
    <w:rsid w:val="00D07A46"/>
    <w:rsid w:val="00D10679"/>
    <w:rsid w:val="00D11E24"/>
    <w:rsid w:val="00D1302B"/>
    <w:rsid w:val="00D13104"/>
    <w:rsid w:val="00D13BB1"/>
    <w:rsid w:val="00D148B7"/>
    <w:rsid w:val="00D1492E"/>
    <w:rsid w:val="00D15E48"/>
    <w:rsid w:val="00D1645A"/>
    <w:rsid w:val="00D20AB7"/>
    <w:rsid w:val="00D20C5A"/>
    <w:rsid w:val="00D2111D"/>
    <w:rsid w:val="00D24537"/>
    <w:rsid w:val="00D25A94"/>
    <w:rsid w:val="00D26E20"/>
    <w:rsid w:val="00D30092"/>
    <w:rsid w:val="00D32EE7"/>
    <w:rsid w:val="00D34BB9"/>
    <w:rsid w:val="00D3562F"/>
    <w:rsid w:val="00D36B03"/>
    <w:rsid w:val="00D37BF9"/>
    <w:rsid w:val="00D4065B"/>
    <w:rsid w:val="00D41878"/>
    <w:rsid w:val="00D41E6F"/>
    <w:rsid w:val="00D4404E"/>
    <w:rsid w:val="00D44D65"/>
    <w:rsid w:val="00D51AC2"/>
    <w:rsid w:val="00D52320"/>
    <w:rsid w:val="00D52F08"/>
    <w:rsid w:val="00D53361"/>
    <w:rsid w:val="00D55130"/>
    <w:rsid w:val="00D55626"/>
    <w:rsid w:val="00D557BB"/>
    <w:rsid w:val="00D55B7B"/>
    <w:rsid w:val="00D5735A"/>
    <w:rsid w:val="00D5764A"/>
    <w:rsid w:val="00D62FEA"/>
    <w:rsid w:val="00D648E6"/>
    <w:rsid w:val="00D64B96"/>
    <w:rsid w:val="00D65D3C"/>
    <w:rsid w:val="00D66847"/>
    <w:rsid w:val="00D66D10"/>
    <w:rsid w:val="00D67AB4"/>
    <w:rsid w:val="00D7059F"/>
    <w:rsid w:val="00D706A9"/>
    <w:rsid w:val="00D70FF5"/>
    <w:rsid w:val="00D723E1"/>
    <w:rsid w:val="00D72774"/>
    <w:rsid w:val="00D73D4C"/>
    <w:rsid w:val="00D75884"/>
    <w:rsid w:val="00D75DE7"/>
    <w:rsid w:val="00D811F7"/>
    <w:rsid w:val="00D81C61"/>
    <w:rsid w:val="00D81EA5"/>
    <w:rsid w:val="00D8307A"/>
    <w:rsid w:val="00D83147"/>
    <w:rsid w:val="00D84884"/>
    <w:rsid w:val="00D848B7"/>
    <w:rsid w:val="00D85C22"/>
    <w:rsid w:val="00D85E83"/>
    <w:rsid w:val="00D85FBD"/>
    <w:rsid w:val="00D861AC"/>
    <w:rsid w:val="00D900C4"/>
    <w:rsid w:val="00D90AF9"/>
    <w:rsid w:val="00D93473"/>
    <w:rsid w:val="00D94E6C"/>
    <w:rsid w:val="00D96A6D"/>
    <w:rsid w:val="00DA2034"/>
    <w:rsid w:val="00DA2632"/>
    <w:rsid w:val="00DA2EB1"/>
    <w:rsid w:val="00DB0B09"/>
    <w:rsid w:val="00DB1D9E"/>
    <w:rsid w:val="00DB352C"/>
    <w:rsid w:val="00DB4974"/>
    <w:rsid w:val="00DB4C11"/>
    <w:rsid w:val="00DB4F25"/>
    <w:rsid w:val="00DB5127"/>
    <w:rsid w:val="00DB578D"/>
    <w:rsid w:val="00DB5B0B"/>
    <w:rsid w:val="00DB5EC1"/>
    <w:rsid w:val="00DB6463"/>
    <w:rsid w:val="00DC11DA"/>
    <w:rsid w:val="00DC213F"/>
    <w:rsid w:val="00DC22BB"/>
    <w:rsid w:val="00DC4619"/>
    <w:rsid w:val="00DC48F6"/>
    <w:rsid w:val="00DC4F09"/>
    <w:rsid w:val="00DC538D"/>
    <w:rsid w:val="00DD2B8F"/>
    <w:rsid w:val="00DD3D80"/>
    <w:rsid w:val="00DD4A50"/>
    <w:rsid w:val="00DD5F1D"/>
    <w:rsid w:val="00DD65DA"/>
    <w:rsid w:val="00DD7819"/>
    <w:rsid w:val="00DE0805"/>
    <w:rsid w:val="00DE0D19"/>
    <w:rsid w:val="00DE4092"/>
    <w:rsid w:val="00DE41EF"/>
    <w:rsid w:val="00DE5019"/>
    <w:rsid w:val="00DE6F6B"/>
    <w:rsid w:val="00DE7B02"/>
    <w:rsid w:val="00DF024C"/>
    <w:rsid w:val="00DF276A"/>
    <w:rsid w:val="00DF3A26"/>
    <w:rsid w:val="00E00246"/>
    <w:rsid w:val="00E04DB6"/>
    <w:rsid w:val="00E04FD8"/>
    <w:rsid w:val="00E0649E"/>
    <w:rsid w:val="00E0696C"/>
    <w:rsid w:val="00E06AB9"/>
    <w:rsid w:val="00E150E9"/>
    <w:rsid w:val="00E16590"/>
    <w:rsid w:val="00E1683D"/>
    <w:rsid w:val="00E20013"/>
    <w:rsid w:val="00E24793"/>
    <w:rsid w:val="00E24848"/>
    <w:rsid w:val="00E252E2"/>
    <w:rsid w:val="00E26F6C"/>
    <w:rsid w:val="00E3054B"/>
    <w:rsid w:val="00E33A08"/>
    <w:rsid w:val="00E35AE9"/>
    <w:rsid w:val="00E37F19"/>
    <w:rsid w:val="00E41974"/>
    <w:rsid w:val="00E42CA2"/>
    <w:rsid w:val="00E44F86"/>
    <w:rsid w:val="00E47358"/>
    <w:rsid w:val="00E475FF"/>
    <w:rsid w:val="00E47708"/>
    <w:rsid w:val="00E51A32"/>
    <w:rsid w:val="00E53B58"/>
    <w:rsid w:val="00E55911"/>
    <w:rsid w:val="00E57D40"/>
    <w:rsid w:val="00E57EDE"/>
    <w:rsid w:val="00E60CD7"/>
    <w:rsid w:val="00E61AAB"/>
    <w:rsid w:val="00E63278"/>
    <w:rsid w:val="00E63A17"/>
    <w:rsid w:val="00E6467B"/>
    <w:rsid w:val="00E67A31"/>
    <w:rsid w:val="00E67C46"/>
    <w:rsid w:val="00E7531E"/>
    <w:rsid w:val="00E75E2E"/>
    <w:rsid w:val="00E762B7"/>
    <w:rsid w:val="00E77256"/>
    <w:rsid w:val="00E819BF"/>
    <w:rsid w:val="00E82135"/>
    <w:rsid w:val="00E83063"/>
    <w:rsid w:val="00E84253"/>
    <w:rsid w:val="00E85688"/>
    <w:rsid w:val="00E86533"/>
    <w:rsid w:val="00E86C9F"/>
    <w:rsid w:val="00E879D6"/>
    <w:rsid w:val="00E918A2"/>
    <w:rsid w:val="00E927DC"/>
    <w:rsid w:val="00E9282D"/>
    <w:rsid w:val="00E94517"/>
    <w:rsid w:val="00E95B87"/>
    <w:rsid w:val="00E97624"/>
    <w:rsid w:val="00EA0385"/>
    <w:rsid w:val="00EA15DE"/>
    <w:rsid w:val="00EA4162"/>
    <w:rsid w:val="00EA436F"/>
    <w:rsid w:val="00EA746E"/>
    <w:rsid w:val="00EA7F8C"/>
    <w:rsid w:val="00EB1145"/>
    <w:rsid w:val="00EB2140"/>
    <w:rsid w:val="00EB3128"/>
    <w:rsid w:val="00EB398C"/>
    <w:rsid w:val="00EB4EE5"/>
    <w:rsid w:val="00EB56BF"/>
    <w:rsid w:val="00EB6D09"/>
    <w:rsid w:val="00EC1F4E"/>
    <w:rsid w:val="00EC38E2"/>
    <w:rsid w:val="00EC397A"/>
    <w:rsid w:val="00EC39E3"/>
    <w:rsid w:val="00EC4642"/>
    <w:rsid w:val="00EC4DE4"/>
    <w:rsid w:val="00ED0758"/>
    <w:rsid w:val="00ED1EA6"/>
    <w:rsid w:val="00ED315F"/>
    <w:rsid w:val="00ED473D"/>
    <w:rsid w:val="00ED7E6E"/>
    <w:rsid w:val="00EE0484"/>
    <w:rsid w:val="00EE10F0"/>
    <w:rsid w:val="00EE21DE"/>
    <w:rsid w:val="00EE3482"/>
    <w:rsid w:val="00EE415E"/>
    <w:rsid w:val="00EE5ABA"/>
    <w:rsid w:val="00EE5D9A"/>
    <w:rsid w:val="00EE5F88"/>
    <w:rsid w:val="00EE65EE"/>
    <w:rsid w:val="00EE7AF3"/>
    <w:rsid w:val="00EF0F5A"/>
    <w:rsid w:val="00EF111F"/>
    <w:rsid w:val="00F0108B"/>
    <w:rsid w:val="00F057CD"/>
    <w:rsid w:val="00F05B18"/>
    <w:rsid w:val="00F10043"/>
    <w:rsid w:val="00F124CE"/>
    <w:rsid w:val="00F1335C"/>
    <w:rsid w:val="00F13A03"/>
    <w:rsid w:val="00F15DC7"/>
    <w:rsid w:val="00F17599"/>
    <w:rsid w:val="00F20205"/>
    <w:rsid w:val="00F202F4"/>
    <w:rsid w:val="00F20CE1"/>
    <w:rsid w:val="00F211AD"/>
    <w:rsid w:val="00F22BDF"/>
    <w:rsid w:val="00F256C9"/>
    <w:rsid w:val="00F315B7"/>
    <w:rsid w:val="00F32E9C"/>
    <w:rsid w:val="00F35D1D"/>
    <w:rsid w:val="00F35E71"/>
    <w:rsid w:val="00F37ADC"/>
    <w:rsid w:val="00F419F7"/>
    <w:rsid w:val="00F45965"/>
    <w:rsid w:val="00F45A2A"/>
    <w:rsid w:val="00F45C4B"/>
    <w:rsid w:val="00F46AB4"/>
    <w:rsid w:val="00F46EA5"/>
    <w:rsid w:val="00F47897"/>
    <w:rsid w:val="00F5048D"/>
    <w:rsid w:val="00F52815"/>
    <w:rsid w:val="00F551F4"/>
    <w:rsid w:val="00F573CA"/>
    <w:rsid w:val="00F60139"/>
    <w:rsid w:val="00F6170E"/>
    <w:rsid w:val="00F62ED3"/>
    <w:rsid w:val="00F65440"/>
    <w:rsid w:val="00F65B0A"/>
    <w:rsid w:val="00F67E68"/>
    <w:rsid w:val="00F71824"/>
    <w:rsid w:val="00F739AC"/>
    <w:rsid w:val="00F751F4"/>
    <w:rsid w:val="00F7601C"/>
    <w:rsid w:val="00F77C9E"/>
    <w:rsid w:val="00F81E40"/>
    <w:rsid w:val="00F839F0"/>
    <w:rsid w:val="00F840CA"/>
    <w:rsid w:val="00F8573B"/>
    <w:rsid w:val="00F8632B"/>
    <w:rsid w:val="00F87051"/>
    <w:rsid w:val="00F91493"/>
    <w:rsid w:val="00F918FB"/>
    <w:rsid w:val="00F91E98"/>
    <w:rsid w:val="00F9259C"/>
    <w:rsid w:val="00F945DE"/>
    <w:rsid w:val="00F94A06"/>
    <w:rsid w:val="00F95599"/>
    <w:rsid w:val="00F95AF3"/>
    <w:rsid w:val="00F96764"/>
    <w:rsid w:val="00FA01B4"/>
    <w:rsid w:val="00FA0677"/>
    <w:rsid w:val="00FA0780"/>
    <w:rsid w:val="00FA1B2F"/>
    <w:rsid w:val="00FA208C"/>
    <w:rsid w:val="00FA2749"/>
    <w:rsid w:val="00FA3115"/>
    <w:rsid w:val="00FA3CF3"/>
    <w:rsid w:val="00FA490E"/>
    <w:rsid w:val="00FA5512"/>
    <w:rsid w:val="00FA5D34"/>
    <w:rsid w:val="00FA78A8"/>
    <w:rsid w:val="00FB08D9"/>
    <w:rsid w:val="00FB2719"/>
    <w:rsid w:val="00FB2D4D"/>
    <w:rsid w:val="00FB6A9C"/>
    <w:rsid w:val="00FB70ED"/>
    <w:rsid w:val="00FB73E3"/>
    <w:rsid w:val="00FC22AB"/>
    <w:rsid w:val="00FC2717"/>
    <w:rsid w:val="00FC4407"/>
    <w:rsid w:val="00FC5B02"/>
    <w:rsid w:val="00FC60E3"/>
    <w:rsid w:val="00FD0820"/>
    <w:rsid w:val="00FD0B71"/>
    <w:rsid w:val="00FD148E"/>
    <w:rsid w:val="00FD3FE7"/>
    <w:rsid w:val="00FD4FBE"/>
    <w:rsid w:val="00FD535E"/>
    <w:rsid w:val="00FD718E"/>
    <w:rsid w:val="00FD731C"/>
    <w:rsid w:val="00FD737B"/>
    <w:rsid w:val="00FD77A8"/>
    <w:rsid w:val="00FE198F"/>
    <w:rsid w:val="00FE2117"/>
    <w:rsid w:val="00FE2EF7"/>
    <w:rsid w:val="00FE387C"/>
    <w:rsid w:val="00FE61AC"/>
    <w:rsid w:val="00FE7A19"/>
    <w:rsid w:val="00FF034C"/>
    <w:rsid w:val="00FF1F29"/>
    <w:rsid w:val="00FF2DD0"/>
    <w:rsid w:val="00FF2EF8"/>
    <w:rsid w:val="00FF49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37D9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 List" w:uiPriority="99"/>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99"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erdana" w:hAnsi="Verdana" w:cs="Arial"/>
      <w:szCs w:val="24"/>
      <w:lang w:val="en-GB"/>
    </w:rPr>
  </w:style>
  <w:style w:type="paragraph" w:styleId="Heading1">
    <w:name w:val="heading 1"/>
    <w:basedOn w:val="Normal"/>
    <w:next w:val="Normal"/>
    <w:qFormat/>
    <w:pPr>
      <w:keepNext/>
      <w:ind w:left="1440" w:hanging="1440"/>
      <w:outlineLvl w:val="0"/>
    </w:pPr>
    <w:rPr>
      <w:b/>
      <w:bCs/>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both"/>
      <w:outlineLvl w:val="2"/>
    </w:pPr>
    <w:rPr>
      <w:i/>
      <w:iCs/>
    </w:rPr>
  </w:style>
  <w:style w:type="paragraph" w:styleId="Heading4">
    <w:name w:val="heading 4"/>
    <w:basedOn w:val="Normal"/>
    <w:next w:val="Normal"/>
    <w:qFormat/>
    <w:pPr>
      <w:keepNext/>
      <w:outlineLvl w:val="3"/>
    </w:pPr>
    <w:rPr>
      <w:b/>
      <w:bCs/>
      <w:sz w:val="24"/>
    </w:rPr>
  </w:style>
  <w:style w:type="paragraph" w:styleId="Heading5">
    <w:name w:val="heading 5"/>
    <w:basedOn w:val="Normal"/>
    <w:next w:val="Normal"/>
    <w:qFormat/>
    <w:pPr>
      <w:keepNext/>
      <w:jc w:val="both"/>
      <w:outlineLvl w:val="4"/>
    </w:pPr>
    <w:rPr>
      <w:b/>
      <w:bCs/>
      <w:szCs w:val="20"/>
    </w:rPr>
  </w:style>
  <w:style w:type="paragraph" w:styleId="Heading6">
    <w:name w:val="heading 6"/>
    <w:basedOn w:val="Normal"/>
    <w:next w:val="Normal"/>
    <w:qFormat/>
    <w:pPr>
      <w:keepNext/>
      <w:ind w:left="1440" w:hanging="1440"/>
      <w:outlineLvl w:val="5"/>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character" w:styleId="Emphasis">
    <w:name w:val="Emphasis"/>
    <w:qFormat/>
    <w:rPr>
      <w:i/>
      <w:iCs/>
    </w:rPr>
  </w:style>
  <w:style w:type="paragraph" w:styleId="BodyText">
    <w:name w:val="Body Text"/>
    <w:basedOn w:val="Normal"/>
    <w:rPr>
      <w:b/>
      <w:bCs/>
    </w:rPr>
  </w:style>
  <w:style w:type="paragraph" w:styleId="BodyText2">
    <w:name w:val="Body Text 2"/>
    <w:basedOn w:val="Normal"/>
    <w:rPr>
      <w:sz w:val="22"/>
      <w:szCs w:val="20"/>
      <w:lang w:val="en-US"/>
    </w:rPr>
  </w:style>
  <w:style w:type="paragraph" w:styleId="Header">
    <w:name w:val="header"/>
    <w:basedOn w:val="Normal"/>
    <w:link w:val="HeaderChar"/>
    <w:uiPriority w:val="99"/>
    <w:pPr>
      <w:tabs>
        <w:tab w:val="center" w:pos="4536"/>
        <w:tab w:val="right" w:pos="9072"/>
      </w:tabs>
      <w:spacing w:line="288" w:lineRule="auto"/>
    </w:pPr>
    <w:rPr>
      <w:rFonts w:ascii="News Gothic" w:hAnsi="News Gothic" w:cs="Times New Roman"/>
      <w:szCs w:val="20"/>
      <w:lang w:val="nl-NL"/>
    </w:rPr>
  </w:style>
  <w:style w:type="paragraph" w:styleId="BodyText3">
    <w:name w:val="Body Text 3"/>
    <w:basedOn w:val="Normal"/>
    <w:pPr>
      <w:jc w:val="both"/>
    </w:pPr>
    <w:rPr>
      <w:sz w:val="22"/>
      <w:szCs w:val="20"/>
      <w:lang w:val="en-US"/>
    </w:rPr>
  </w:style>
  <w:style w:type="paragraph" w:styleId="NormalWeb">
    <w:name w:val="Normal (Web)"/>
    <w:basedOn w:val="Normal"/>
    <w:uiPriority w:val="99"/>
    <w:pPr>
      <w:spacing w:before="100" w:beforeAutospacing="1" w:after="100" w:afterAutospacing="1"/>
    </w:pPr>
    <w:rPr>
      <w:rFonts w:ascii="Times New Roman" w:hAnsi="Times New Roman" w:cs="Times New Roman"/>
      <w:sz w:val="24"/>
      <w:lang w:val="en-US"/>
    </w:rPr>
  </w:style>
  <w:style w:type="paragraph" w:styleId="BodyTextIndent">
    <w:name w:val="Body Text Indent"/>
    <w:basedOn w:val="Normal"/>
    <w:pPr>
      <w:ind w:left="1440" w:hanging="1440"/>
    </w:pPr>
    <w:rPr>
      <w:b/>
      <w:bCs/>
      <w:lang w:val="en-US"/>
    </w:r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character" w:styleId="Hyperlink">
    <w:name w:val="Hyperlink"/>
    <w:uiPriority w:val="99"/>
    <w:rPr>
      <w:color w:val="0000FF"/>
      <w:u w:val="single"/>
    </w:rPr>
  </w:style>
  <w:style w:type="character" w:customStyle="1" w:styleId="inplacedisplayid4siteid0">
    <w:name w:val="inplacedisplayid4siteid0"/>
    <w:basedOn w:val="DefaultParagraphFont"/>
  </w:style>
  <w:style w:type="character" w:styleId="Strong">
    <w:name w:val="Strong"/>
    <w:qFormat/>
    <w:rPr>
      <w:b/>
      <w:bCs/>
    </w:rPr>
  </w:style>
  <w:style w:type="paragraph" w:customStyle="1" w:styleId="mc-coursetext">
    <w:name w:val="mc-coursetext"/>
    <w:basedOn w:val="Normal"/>
    <w:pPr>
      <w:spacing w:before="100" w:beforeAutospacing="1" w:after="100" w:afterAutospacing="1"/>
    </w:pPr>
    <w:rPr>
      <w:rFonts w:ascii="Times New Roman" w:hAnsi="Times New Roman" w:cs="Times New Roman"/>
      <w:sz w:val="24"/>
      <w:lang w:val="nl-NL" w:eastAsia="nl-NL"/>
    </w:rPr>
  </w:style>
  <w:style w:type="paragraph" w:styleId="PlainText">
    <w:name w:val="Plain Text"/>
    <w:basedOn w:val="Normal"/>
    <w:link w:val="PlainTextChar"/>
    <w:uiPriority w:val="99"/>
    <w:pPr>
      <w:spacing w:before="100" w:beforeAutospacing="1" w:after="100" w:afterAutospacing="1"/>
    </w:pPr>
    <w:rPr>
      <w:rFonts w:ascii="Times New Roman" w:hAnsi="Times New Roman" w:cs="Times New Roman"/>
      <w:sz w:val="24"/>
      <w:lang w:val="nl-NL" w:eastAsia="nl-NL"/>
    </w:rPr>
  </w:style>
  <w:style w:type="character" w:customStyle="1" w:styleId="bodycopy">
    <w:name w:val="bodycopy"/>
    <w:basedOn w:val="DefaultParagraphFont"/>
  </w:style>
  <w:style w:type="paragraph" w:styleId="TOC1">
    <w:name w:val="toc 1"/>
    <w:basedOn w:val="Normal"/>
    <w:next w:val="Normal"/>
    <w:autoRedefine/>
    <w:uiPriority w:val="39"/>
    <w:rsid w:val="00BB664F"/>
    <w:pPr>
      <w:tabs>
        <w:tab w:val="left" w:pos="2268"/>
        <w:tab w:val="right" w:leader="dot" w:pos="8296"/>
      </w:tabs>
      <w:ind w:left="2268" w:hanging="2268"/>
      <w:jc w:val="both"/>
    </w:pPr>
    <w:rPr>
      <w:i/>
      <w:noProof/>
      <w:color w:val="000000"/>
      <w:szCs w:val="20"/>
      <w:lang w:val="fr-FR"/>
    </w:rPr>
  </w:style>
  <w:style w:type="paragraph" w:styleId="TOC3">
    <w:name w:val="toc 3"/>
    <w:basedOn w:val="Normal"/>
    <w:next w:val="Normal"/>
    <w:autoRedefine/>
    <w:uiPriority w:val="39"/>
    <w:pPr>
      <w:ind w:left="400"/>
    </w:pPr>
  </w:style>
  <w:style w:type="paragraph" w:styleId="TOC2">
    <w:name w:val="toc 2"/>
    <w:basedOn w:val="Normal"/>
    <w:next w:val="Normal"/>
    <w:autoRedefine/>
    <w:uiPriority w:val="39"/>
    <w:pPr>
      <w:tabs>
        <w:tab w:val="left" w:pos="1134"/>
        <w:tab w:val="right" w:leader="dot" w:pos="8295"/>
      </w:tabs>
      <w:ind w:left="1134" w:hanging="936"/>
    </w:pPr>
    <w:rPr>
      <w:noProof/>
      <w:szCs w:val="20"/>
    </w:r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character" w:styleId="FollowedHyperlink">
    <w:name w:val="FollowedHyperlink"/>
    <w:rPr>
      <w:color w:val="800080"/>
      <w:u w:val="single"/>
    </w:rPr>
  </w:style>
  <w:style w:type="paragraph" w:styleId="ListParagraph">
    <w:name w:val="List Paragraph"/>
    <w:basedOn w:val="Normal"/>
    <w:uiPriority w:val="99"/>
    <w:qFormat/>
    <w:pPr>
      <w:ind w:left="720"/>
    </w:pPr>
    <w:rPr>
      <w:rFonts w:ascii="Times New Roman" w:eastAsia="Calibri" w:hAnsi="Times New Roman" w:cs="Times New Roman"/>
      <w:bCs/>
      <w:color w:val="000000"/>
      <w:sz w:val="22"/>
      <w:szCs w:val="28"/>
      <w:lang w:val="nl-NL"/>
    </w:rPr>
  </w:style>
  <w:style w:type="character" w:customStyle="1" w:styleId="titletextbold">
    <w:name w:val="titletextbold"/>
    <w:basedOn w:val="DefaultParagraphFont"/>
    <w:rsid w:val="00FA01B4"/>
  </w:style>
  <w:style w:type="table" w:styleId="TableGrid">
    <w:name w:val="Table Grid"/>
    <w:basedOn w:val="TableNormal"/>
    <w:uiPriority w:val="59"/>
    <w:rsid w:val="00FA01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jstalinea1">
    <w:name w:val="Lijstalinea1"/>
    <w:basedOn w:val="Normal"/>
    <w:qFormat/>
    <w:rsid w:val="0038016E"/>
    <w:pPr>
      <w:spacing w:after="200" w:line="276" w:lineRule="auto"/>
      <w:ind w:left="720"/>
      <w:contextualSpacing/>
    </w:pPr>
    <w:rPr>
      <w:rFonts w:ascii="Calibri" w:eastAsia="Calibri" w:hAnsi="Calibri" w:cs="Times New Roman"/>
      <w:sz w:val="22"/>
      <w:szCs w:val="22"/>
      <w:lang w:val="nl-NL"/>
    </w:rPr>
  </w:style>
  <w:style w:type="paragraph" w:customStyle="1" w:styleId="listparagraphcxspmiddle">
    <w:name w:val="listparagraphcxspmiddle"/>
    <w:basedOn w:val="Normal"/>
    <w:rsid w:val="004E3A74"/>
    <w:pPr>
      <w:spacing w:before="100" w:beforeAutospacing="1" w:after="100" w:afterAutospacing="1"/>
    </w:pPr>
    <w:rPr>
      <w:rFonts w:ascii="Times New Roman" w:hAnsi="Times New Roman" w:cs="Times New Roman"/>
      <w:sz w:val="24"/>
      <w:lang w:val="en-US"/>
    </w:rPr>
  </w:style>
  <w:style w:type="paragraph" w:customStyle="1" w:styleId="listparagraphcxsplast">
    <w:name w:val="listparagraphcxsplast"/>
    <w:basedOn w:val="Normal"/>
    <w:rsid w:val="004E3A74"/>
    <w:pPr>
      <w:spacing w:before="100" w:beforeAutospacing="1" w:after="100" w:afterAutospacing="1"/>
    </w:pPr>
    <w:rPr>
      <w:rFonts w:ascii="Times New Roman" w:hAnsi="Times New Roman" w:cs="Times New Roman"/>
      <w:sz w:val="24"/>
      <w:lang w:val="en-US"/>
    </w:rPr>
  </w:style>
  <w:style w:type="character" w:customStyle="1" w:styleId="FooterChar">
    <w:name w:val="Footer Char"/>
    <w:link w:val="Footer"/>
    <w:uiPriority w:val="99"/>
    <w:rsid w:val="00830A3D"/>
    <w:rPr>
      <w:rFonts w:ascii="Verdana" w:hAnsi="Verdana" w:cs="Arial"/>
      <w:szCs w:val="24"/>
      <w:lang w:val="en-GB" w:eastAsia="en-US" w:bidi="ar-SA"/>
    </w:rPr>
  </w:style>
  <w:style w:type="character" w:styleId="CommentReference">
    <w:name w:val="annotation reference"/>
    <w:semiHidden/>
    <w:rsid w:val="00EC1F4E"/>
    <w:rPr>
      <w:sz w:val="16"/>
      <w:szCs w:val="16"/>
    </w:rPr>
  </w:style>
  <w:style w:type="paragraph" w:styleId="CommentText">
    <w:name w:val="annotation text"/>
    <w:basedOn w:val="Normal"/>
    <w:link w:val="CommentTextChar"/>
    <w:semiHidden/>
    <w:rsid w:val="00EC1F4E"/>
    <w:rPr>
      <w:szCs w:val="20"/>
    </w:rPr>
  </w:style>
  <w:style w:type="paragraph" w:styleId="CommentSubject">
    <w:name w:val="annotation subject"/>
    <w:basedOn w:val="CommentText"/>
    <w:next w:val="CommentText"/>
    <w:semiHidden/>
    <w:rsid w:val="00EC1F4E"/>
    <w:rPr>
      <w:b/>
      <w:bCs/>
    </w:rPr>
  </w:style>
  <w:style w:type="paragraph" w:styleId="BalloonText">
    <w:name w:val="Balloon Text"/>
    <w:basedOn w:val="Normal"/>
    <w:semiHidden/>
    <w:rsid w:val="00EC1F4E"/>
    <w:rPr>
      <w:rFonts w:ascii="Tahoma" w:hAnsi="Tahoma" w:cs="Tahoma"/>
      <w:sz w:val="16"/>
      <w:szCs w:val="16"/>
    </w:rPr>
  </w:style>
  <w:style w:type="character" w:customStyle="1" w:styleId="apple-style-span">
    <w:name w:val="apple-style-span"/>
    <w:basedOn w:val="DefaultParagraphFont"/>
    <w:rsid w:val="00DB352C"/>
  </w:style>
  <w:style w:type="paragraph" w:customStyle="1" w:styleId="Alineatekst">
    <w:name w:val="Alineatekst"/>
    <w:rsid w:val="0088601F"/>
    <w:pPr>
      <w:widowControl w:val="0"/>
      <w:tabs>
        <w:tab w:val="left" w:pos="284"/>
      </w:tabs>
      <w:spacing w:line="280" w:lineRule="atLeast"/>
      <w:jc w:val="both"/>
    </w:pPr>
    <w:rPr>
      <w:sz w:val="24"/>
      <w:lang w:val="nl"/>
    </w:rPr>
  </w:style>
  <w:style w:type="paragraph" w:customStyle="1" w:styleId="ClearFormatting">
    <w:name w:val="Clear Formatting"/>
    <w:basedOn w:val="TOC1"/>
    <w:rsid w:val="00682D15"/>
    <w:rPr>
      <w:i w:val="0"/>
    </w:rPr>
  </w:style>
  <w:style w:type="paragraph" w:customStyle="1" w:styleId="Kleurrijkelijst-accent11">
    <w:name w:val="Kleurrijke lijst - accent 11"/>
    <w:basedOn w:val="Normal"/>
    <w:qFormat/>
    <w:rsid w:val="0068151B"/>
    <w:pPr>
      <w:ind w:left="720"/>
      <w:contextualSpacing/>
    </w:pPr>
    <w:rPr>
      <w:rFonts w:ascii="Times New Roman" w:eastAsia="SimSun" w:hAnsi="Times New Roman" w:cs="Times New Roman"/>
      <w:sz w:val="24"/>
      <w:lang w:eastAsia="zh-CN"/>
    </w:rPr>
  </w:style>
  <w:style w:type="paragraph" w:styleId="Revision">
    <w:name w:val="Revision"/>
    <w:hidden/>
    <w:uiPriority w:val="99"/>
    <w:semiHidden/>
    <w:rsid w:val="00535A09"/>
    <w:rPr>
      <w:rFonts w:ascii="Verdana" w:hAnsi="Verdana" w:cs="Arial"/>
      <w:szCs w:val="24"/>
      <w:lang w:val="en-GB"/>
    </w:rPr>
  </w:style>
  <w:style w:type="paragraph" w:styleId="NoSpacing">
    <w:name w:val="No Spacing"/>
    <w:uiPriority w:val="1"/>
    <w:qFormat/>
    <w:rsid w:val="008065C7"/>
    <w:rPr>
      <w:rFonts w:ascii="Cambria" w:eastAsia="Times New Roman" w:hAnsi="Cambria"/>
      <w:sz w:val="24"/>
      <w:szCs w:val="24"/>
    </w:rPr>
  </w:style>
  <w:style w:type="character" w:customStyle="1" w:styleId="CommentTextChar">
    <w:name w:val="Comment Text Char"/>
    <w:link w:val="CommentText"/>
    <w:semiHidden/>
    <w:rsid w:val="008065C7"/>
    <w:rPr>
      <w:rFonts w:ascii="Verdana" w:hAnsi="Verdana" w:cs="Arial"/>
      <w:lang w:val="en-GB" w:eastAsia="en-US"/>
    </w:rPr>
  </w:style>
  <w:style w:type="paragraph" w:customStyle="1" w:styleId="Default">
    <w:name w:val="Default"/>
    <w:rsid w:val="00B22F0D"/>
    <w:pPr>
      <w:autoSpaceDE w:val="0"/>
      <w:autoSpaceDN w:val="0"/>
      <w:adjustRightInd w:val="0"/>
    </w:pPr>
    <w:rPr>
      <w:rFonts w:ascii="Arial" w:eastAsia="SimSun" w:hAnsi="Arial" w:cs="Arial"/>
      <w:color w:val="000000"/>
      <w:sz w:val="24"/>
      <w:szCs w:val="24"/>
      <w:lang w:eastAsia="zh-CN"/>
    </w:rPr>
  </w:style>
  <w:style w:type="character" w:customStyle="1" w:styleId="HeaderChar">
    <w:name w:val="Header Char"/>
    <w:link w:val="Header"/>
    <w:uiPriority w:val="99"/>
    <w:rsid w:val="00797026"/>
    <w:rPr>
      <w:rFonts w:ascii="News Gothic" w:hAnsi="News Gothic"/>
      <w:lang w:val="nl-NL" w:eastAsia="en-US"/>
    </w:rPr>
  </w:style>
  <w:style w:type="character" w:customStyle="1" w:styleId="PlainTextChar">
    <w:name w:val="Plain Text Char"/>
    <w:link w:val="PlainText"/>
    <w:uiPriority w:val="99"/>
    <w:rsid w:val="007D6EED"/>
    <w:rPr>
      <w:sz w:val="24"/>
      <w:szCs w:val="24"/>
      <w:lang w:val="nl-NL" w:eastAsia="nl-NL"/>
    </w:rPr>
  </w:style>
  <w:style w:type="character" w:customStyle="1" w:styleId="description">
    <w:name w:val="description"/>
    <w:rsid w:val="00D41E6F"/>
  </w:style>
  <w:style w:type="paragraph" w:customStyle="1" w:styleId="Body">
    <w:name w:val="Body"/>
    <w:rsid w:val="00B436EA"/>
    <w:rPr>
      <w:rFonts w:ascii="Helvetica" w:eastAsia="ヒラギノ角ゴ Pro W3" w:hAnsi="Helvetica"/>
      <w:color w:val="00000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 List" w:uiPriority="99"/>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99"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erdana" w:hAnsi="Verdana" w:cs="Arial"/>
      <w:szCs w:val="24"/>
      <w:lang w:val="en-GB"/>
    </w:rPr>
  </w:style>
  <w:style w:type="paragraph" w:styleId="Heading1">
    <w:name w:val="heading 1"/>
    <w:basedOn w:val="Normal"/>
    <w:next w:val="Normal"/>
    <w:qFormat/>
    <w:pPr>
      <w:keepNext/>
      <w:ind w:left="1440" w:hanging="1440"/>
      <w:outlineLvl w:val="0"/>
    </w:pPr>
    <w:rPr>
      <w:b/>
      <w:bCs/>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both"/>
      <w:outlineLvl w:val="2"/>
    </w:pPr>
    <w:rPr>
      <w:i/>
      <w:iCs/>
    </w:rPr>
  </w:style>
  <w:style w:type="paragraph" w:styleId="Heading4">
    <w:name w:val="heading 4"/>
    <w:basedOn w:val="Normal"/>
    <w:next w:val="Normal"/>
    <w:qFormat/>
    <w:pPr>
      <w:keepNext/>
      <w:outlineLvl w:val="3"/>
    </w:pPr>
    <w:rPr>
      <w:b/>
      <w:bCs/>
      <w:sz w:val="24"/>
    </w:rPr>
  </w:style>
  <w:style w:type="paragraph" w:styleId="Heading5">
    <w:name w:val="heading 5"/>
    <w:basedOn w:val="Normal"/>
    <w:next w:val="Normal"/>
    <w:qFormat/>
    <w:pPr>
      <w:keepNext/>
      <w:jc w:val="both"/>
      <w:outlineLvl w:val="4"/>
    </w:pPr>
    <w:rPr>
      <w:b/>
      <w:bCs/>
      <w:szCs w:val="20"/>
    </w:rPr>
  </w:style>
  <w:style w:type="paragraph" w:styleId="Heading6">
    <w:name w:val="heading 6"/>
    <w:basedOn w:val="Normal"/>
    <w:next w:val="Normal"/>
    <w:qFormat/>
    <w:pPr>
      <w:keepNext/>
      <w:ind w:left="1440" w:hanging="1440"/>
      <w:outlineLvl w:val="5"/>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character" w:styleId="Emphasis">
    <w:name w:val="Emphasis"/>
    <w:qFormat/>
    <w:rPr>
      <w:i/>
      <w:iCs/>
    </w:rPr>
  </w:style>
  <w:style w:type="paragraph" w:styleId="BodyText">
    <w:name w:val="Body Text"/>
    <w:basedOn w:val="Normal"/>
    <w:rPr>
      <w:b/>
      <w:bCs/>
    </w:rPr>
  </w:style>
  <w:style w:type="paragraph" w:styleId="BodyText2">
    <w:name w:val="Body Text 2"/>
    <w:basedOn w:val="Normal"/>
    <w:rPr>
      <w:sz w:val="22"/>
      <w:szCs w:val="20"/>
      <w:lang w:val="en-US"/>
    </w:rPr>
  </w:style>
  <w:style w:type="paragraph" w:styleId="Header">
    <w:name w:val="header"/>
    <w:basedOn w:val="Normal"/>
    <w:link w:val="HeaderChar"/>
    <w:uiPriority w:val="99"/>
    <w:pPr>
      <w:tabs>
        <w:tab w:val="center" w:pos="4536"/>
        <w:tab w:val="right" w:pos="9072"/>
      </w:tabs>
      <w:spacing w:line="288" w:lineRule="auto"/>
    </w:pPr>
    <w:rPr>
      <w:rFonts w:ascii="News Gothic" w:hAnsi="News Gothic" w:cs="Times New Roman"/>
      <w:szCs w:val="20"/>
      <w:lang w:val="nl-NL"/>
    </w:rPr>
  </w:style>
  <w:style w:type="paragraph" w:styleId="BodyText3">
    <w:name w:val="Body Text 3"/>
    <w:basedOn w:val="Normal"/>
    <w:pPr>
      <w:jc w:val="both"/>
    </w:pPr>
    <w:rPr>
      <w:sz w:val="22"/>
      <w:szCs w:val="20"/>
      <w:lang w:val="en-US"/>
    </w:rPr>
  </w:style>
  <w:style w:type="paragraph" w:styleId="NormalWeb">
    <w:name w:val="Normal (Web)"/>
    <w:basedOn w:val="Normal"/>
    <w:uiPriority w:val="99"/>
    <w:pPr>
      <w:spacing w:before="100" w:beforeAutospacing="1" w:after="100" w:afterAutospacing="1"/>
    </w:pPr>
    <w:rPr>
      <w:rFonts w:ascii="Times New Roman" w:hAnsi="Times New Roman" w:cs="Times New Roman"/>
      <w:sz w:val="24"/>
      <w:lang w:val="en-US"/>
    </w:rPr>
  </w:style>
  <w:style w:type="paragraph" w:styleId="BodyTextIndent">
    <w:name w:val="Body Text Indent"/>
    <w:basedOn w:val="Normal"/>
    <w:pPr>
      <w:ind w:left="1440" w:hanging="1440"/>
    </w:pPr>
    <w:rPr>
      <w:b/>
      <w:bCs/>
      <w:lang w:val="en-US"/>
    </w:r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character" w:styleId="Hyperlink">
    <w:name w:val="Hyperlink"/>
    <w:uiPriority w:val="99"/>
    <w:rPr>
      <w:color w:val="0000FF"/>
      <w:u w:val="single"/>
    </w:rPr>
  </w:style>
  <w:style w:type="character" w:customStyle="1" w:styleId="inplacedisplayid4siteid0">
    <w:name w:val="inplacedisplayid4siteid0"/>
    <w:basedOn w:val="DefaultParagraphFont"/>
  </w:style>
  <w:style w:type="character" w:styleId="Strong">
    <w:name w:val="Strong"/>
    <w:qFormat/>
    <w:rPr>
      <w:b/>
      <w:bCs/>
    </w:rPr>
  </w:style>
  <w:style w:type="paragraph" w:customStyle="1" w:styleId="mc-coursetext">
    <w:name w:val="mc-coursetext"/>
    <w:basedOn w:val="Normal"/>
    <w:pPr>
      <w:spacing w:before="100" w:beforeAutospacing="1" w:after="100" w:afterAutospacing="1"/>
    </w:pPr>
    <w:rPr>
      <w:rFonts w:ascii="Times New Roman" w:hAnsi="Times New Roman" w:cs="Times New Roman"/>
      <w:sz w:val="24"/>
      <w:lang w:val="nl-NL" w:eastAsia="nl-NL"/>
    </w:rPr>
  </w:style>
  <w:style w:type="paragraph" w:styleId="PlainText">
    <w:name w:val="Plain Text"/>
    <w:basedOn w:val="Normal"/>
    <w:link w:val="PlainTextChar"/>
    <w:uiPriority w:val="99"/>
    <w:pPr>
      <w:spacing w:before="100" w:beforeAutospacing="1" w:after="100" w:afterAutospacing="1"/>
    </w:pPr>
    <w:rPr>
      <w:rFonts w:ascii="Times New Roman" w:hAnsi="Times New Roman" w:cs="Times New Roman"/>
      <w:sz w:val="24"/>
      <w:lang w:val="nl-NL" w:eastAsia="nl-NL"/>
    </w:rPr>
  </w:style>
  <w:style w:type="character" w:customStyle="1" w:styleId="bodycopy">
    <w:name w:val="bodycopy"/>
    <w:basedOn w:val="DefaultParagraphFont"/>
  </w:style>
  <w:style w:type="paragraph" w:styleId="TOC1">
    <w:name w:val="toc 1"/>
    <w:basedOn w:val="Normal"/>
    <w:next w:val="Normal"/>
    <w:autoRedefine/>
    <w:uiPriority w:val="39"/>
    <w:rsid w:val="00BB664F"/>
    <w:pPr>
      <w:tabs>
        <w:tab w:val="left" w:pos="2268"/>
        <w:tab w:val="right" w:leader="dot" w:pos="8296"/>
      </w:tabs>
      <w:ind w:left="2268" w:hanging="2268"/>
      <w:jc w:val="both"/>
    </w:pPr>
    <w:rPr>
      <w:i/>
      <w:noProof/>
      <w:color w:val="000000"/>
      <w:szCs w:val="20"/>
      <w:lang w:val="fr-FR"/>
    </w:rPr>
  </w:style>
  <w:style w:type="paragraph" w:styleId="TOC3">
    <w:name w:val="toc 3"/>
    <w:basedOn w:val="Normal"/>
    <w:next w:val="Normal"/>
    <w:autoRedefine/>
    <w:uiPriority w:val="39"/>
    <w:pPr>
      <w:ind w:left="400"/>
    </w:pPr>
  </w:style>
  <w:style w:type="paragraph" w:styleId="TOC2">
    <w:name w:val="toc 2"/>
    <w:basedOn w:val="Normal"/>
    <w:next w:val="Normal"/>
    <w:autoRedefine/>
    <w:uiPriority w:val="39"/>
    <w:pPr>
      <w:tabs>
        <w:tab w:val="left" w:pos="1134"/>
        <w:tab w:val="right" w:leader="dot" w:pos="8295"/>
      </w:tabs>
      <w:ind w:left="1134" w:hanging="936"/>
    </w:pPr>
    <w:rPr>
      <w:noProof/>
      <w:szCs w:val="20"/>
    </w:r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character" w:styleId="FollowedHyperlink">
    <w:name w:val="FollowedHyperlink"/>
    <w:rPr>
      <w:color w:val="800080"/>
      <w:u w:val="single"/>
    </w:rPr>
  </w:style>
  <w:style w:type="paragraph" w:styleId="ListParagraph">
    <w:name w:val="List Paragraph"/>
    <w:basedOn w:val="Normal"/>
    <w:uiPriority w:val="99"/>
    <w:qFormat/>
    <w:pPr>
      <w:ind w:left="720"/>
    </w:pPr>
    <w:rPr>
      <w:rFonts w:ascii="Times New Roman" w:eastAsia="Calibri" w:hAnsi="Times New Roman" w:cs="Times New Roman"/>
      <w:bCs/>
      <w:color w:val="000000"/>
      <w:sz w:val="22"/>
      <w:szCs w:val="28"/>
      <w:lang w:val="nl-NL"/>
    </w:rPr>
  </w:style>
  <w:style w:type="character" w:customStyle="1" w:styleId="titletextbold">
    <w:name w:val="titletextbold"/>
    <w:basedOn w:val="DefaultParagraphFont"/>
    <w:rsid w:val="00FA01B4"/>
  </w:style>
  <w:style w:type="table" w:styleId="TableGrid">
    <w:name w:val="Table Grid"/>
    <w:basedOn w:val="TableNormal"/>
    <w:uiPriority w:val="59"/>
    <w:rsid w:val="00FA01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jstalinea1">
    <w:name w:val="Lijstalinea1"/>
    <w:basedOn w:val="Normal"/>
    <w:qFormat/>
    <w:rsid w:val="0038016E"/>
    <w:pPr>
      <w:spacing w:after="200" w:line="276" w:lineRule="auto"/>
      <w:ind w:left="720"/>
      <w:contextualSpacing/>
    </w:pPr>
    <w:rPr>
      <w:rFonts w:ascii="Calibri" w:eastAsia="Calibri" w:hAnsi="Calibri" w:cs="Times New Roman"/>
      <w:sz w:val="22"/>
      <w:szCs w:val="22"/>
      <w:lang w:val="nl-NL"/>
    </w:rPr>
  </w:style>
  <w:style w:type="paragraph" w:customStyle="1" w:styleId="listparagraphcxspmiddle">
    <w:name w:val="listparagraphcxspmiddle"/>
    <w:basedOn w:val="Normal"/>
    <w:rsid w:val="004E3A74"/>
    <w:pPr>
      <w:spacing w:before="100" w:beforeAutospacing="1" w:after="100" w:afterAutospacing="1"/>
    </w:pPr>
    <w:rPr>
      <w:rFonts w:ascii="Times New Roman" w:hAnsi="Times New Roman" w:cs="Times New Roman"/>
      <w:sz w:val="24"/>
      <w:lang w:val="en-US"/>
    </w:rPr>
  </w:style>
  <w:style w:type="paragraph" w:customStyle="1" w:styleId="listparagraphcxsplast">
    <w:name w:val="listparagraphcxsplast"/>
    <w:basedOn w:val="Normal"/>
    <w:rsid w:val="004E3A74"/>
    <w:pPr>
      <w:spacing w:before="100" w:beforeAutospacing="1" w:after="100" w:afterAutospacing="1"/>
    </w:pPr>
    <w:rPr>
      <w:rFonts w:ascii="Times New Roman" w:hAnsi="Times New Roman" w:cs="Times New Roman"/>
      <w:sz w:val="24"/>
      <w:lang w:val="en-US"/>
    </w:rPr>
  </w:style>
  <w:style w:type="character" w:customStyle="1" w:styleId="FooterChar">
    <w:name w:val="Footer Char"/>
    <w:link w:val="Footer"/>
    <w:uiPriority w:val="99"/>
    <w:rsid w:val="00830A3D"/>
    <w:rPr>
      <w:rFonts w:ascii="Verdana" w:hAnsi="Verdana" w:cs="Arial"/>
      <w:szCs w:val="24"/>
      <w:lang w:val="en-GB" w:eastAsia="en-US" w:bidi="ar-SA"/>
    </w:rPr>
  </w:style>
  <w:style w:type="character" w:styleId="CommentReference">
    <w:name w:val="annotation reference"/>
    <w:semiHidden/>
    <w:rsid w:val="00EC1F4E"/>
    <w:rPr>
      <w:sz w:val="16"/>
      <w:szCs w:val="16"/>
    </w:rPr>
  </w:style>
  <w:style w:type="paragraph" w:styleId="CommentText">
    <w:name w:val="annotation text"/>
    <w:basedOn w:val="Normal"/>
    <w:link w:val="CommentTextChar"/>
    <w:semiHidden/>
    <w:rsid w:val="00EC1F4E"/>
    <w:rPr>
      <w:szCs w:val="20"/>
    </w:rPr>
  </w:style>
  <w:style w:type="paragraph" w:styleId="CommentSubject">
    <w:name w:val="annotation subject"/>
    <w:basedOn w:val="CommentText"/>
    <w:next w:val="CommentText"/>
    <w:semiHidden/>
    <w:rsid w:val="00EC1F4E"/>
    <w:rPr>
      <w:b/>
      <w:bCs/>
    </w:rPr>
  </w:style>
  <w:style w:type="paragraph" w:styleId="BalloonText">
    <w:name w:val="Balloon Text"/>
    <w:basedOn w:val="Normal"/>
    <w:semiHidden/>
    <w:rsid w:val="00EC1F4E"/>
    <w:rPr>
      <w:rFonts w:ascii="Tahoma" w:hAnsi="Tahoma" w:cs="Tahoma"/>
      <w:sz w:val="16"/>
      <w:szCs w:val="16"/>
    </w:rPr>
  </w:style>
  <w:style w:type="character" w:customStyle="1" w:styleId="apple-style-span">
    <w:name w:val="apple-style-span"/>
    <w:basedOn w:val="DefaultParagraphFont"/>
    <w:rsid w:val="00DB352C"/>
  </w:style>
  <w:style w:type="paragraph" w:customStyle="1" w:styleId="Alineatekst">
    <w:name w:val="Alineatekst"/>
    <w:rsid w:val="0088601F"/>
    <w:pPr>
      <w:widowControl w:val="0"/>
      <w:tabs>
        <w:tab w:val="left" w:pos="284"/>
      </w:tabs>
      <w:spacing w:line="280" w:lineRule="atLeast"/>
      <w:jc w:val="both"/>
    </w:pPr>
    <w:rPr>
      <w:sz w:val="24"/>
      <w:lang w:val="nl"/>
    </w:rPr>
  </w:style>
  <w:style w:type="paragraph" w:customStyle="1" w:styleId="ClearFormatting">
    <w:name w:val="Clear Formatting"/>
    <w:basedOn w:val="TOC1"/>
    <w:rsid w:val="00682D15"/>
    <w:rPr>
      <w:i w:val="0"/>
    </w:rPr>
  </w:style>
  <w:style w:type="paragraph" w:customStyle="1" w:styleId="Kleurrijkelijst-accent11">
    <w:name w:val="Kleurrijke lijst - accent 11"/>
    <w:basedOn w:val="Normal"/>
    <w:qFormat/>
    <w:rsid w:val="0068151B"/>
    <w:pPr>
      <w:ind w:left="720"/>
      <w:contextualSpacing/>
    </w:pPr>
    <w:rPr>
      <w:rFonts w:ascii="Times New Roman" w:eastAsia="SimSun" w:hAnsi="Times New Roman" w:cs="Times New Roman"/>
      <w:sz w:val="24"/>
      <w:lang w:eastAsia="zh-CN"/>
    </w:rPr>
  </w:style>
  <w:style w:type="paragraph" w:styleId="Revision">
    <w:name w:val="Revision"/>
    <w:hidden/>
    <w:uiPriority w:val="99"/>
    <w:semiHidden/>
    <w:rsid w:val="00535A09"/>
    <w:rPr>
      <w:rFonts w:ascii="Verdana" w:hAnsi="Verdana" w:cs="Arial"/>
      <w:szCs w:val="24"/>
      <w:lang w:val="en-GB"/>
    </w:rPr>
  </w:style>
  <w:style w:type="paragraph" w:styleId="NoSpacing">
    <w:name w:val="No Spacing"/>
    <w:uiPriority w:val="1"/>
    <w:qFormat/>
    <w:rsid w:val="008065C7"/>
    <w:rPr>
      <w:rFonts w:ascii="Cambria" w:eastAsia="Times New Roman" w:hAnsi="Cambria"/>
      <w:sz w:val="24"/>
      <w:szCs w:val="24"/>
    </w:rPr>
  </w:style>
  <w:style w:type="character" w:customStyle="1" w:styleId="CommentTextChar">
    <w:name w:val="Comment Text Char"/>
    <w:link w:val="CommentText"/>
    <w:semiHidden/>
    <w:rsid w:val="008065C7"/>
    <w:rPr>
      <w:rFonts w:ascii="Verdana" w:hAnsi="Verdana" w:cs="Arial"/>
      <w:lang w:val="en-GB" w:eastAsia="en-US"/>
    </w:rPr>
  </w:style>
  <w:style w:type="paragraph" w:customStyle="1" w:styleId="Default">
    <w:name w:val="Default"/>
    <w:rsid w:val="00B22F0D"/>
    <w:pPr>
      <w:autoSpaceDE w:val="0"/>
      <w:autoSpaceDN w:val="0"/>
      <w:adjustRightInd w:val="0"/>
    </w:pPr>
    <w:rPr>
      <w:rFonts w:ascii="Arial" w:eastAsia="SimSun" w:hAnsi="Arial" w:cs="Arial"/>
      <w:color w:val="000000"/>
      <w:sz w:val="24"/>
      <w:szCs w:val="24"/>
      <w:lang w:eastAsia="zh-CN"/>
    </w:rPr>
  </w:style>
  <w:style w:type="character" w:customStyle="1" w:styleId="HeaderChar">
    <w:name w:val="Header Char"/>
    <w:link w:val="Header"/>
    <w:uiPriority w:val="99"/>
    <w:rsid w:val="00797026"/>
    <w:rPr>
      <w:rFonts w:ascii="News Gothic" w:hAnsi="News Gothic"/>
      <w:lang w:val="nl-NL" w:eastAsia="en-US"/>
    </w:rPr>
  </w:style>
  <w:style w:type="character" w:customStyle="1" w:styleId="PlainTextChar">
    <w:name w:val="Plain Text Char"/>
    <w:link w:val="PlainText"/>
    <w:uiPriority w:val="99"/>
    <w:rsid w:val="007D6EED"/>
    <w:rPr>
      <w:sz w:val="24"/>
      <w:szCs w:val="24"/>
      <w:lang w:val="nl-NL" w:eastAsia="nl-NL"/>
    </w:rPr>
  </w:style>
  <w:style w:type="character" w:customStyle="1" w:styleId="description">
    <w:name w:val="description"/>
    <w:rsid w:val="00D41E6F"/>
  </w:style>
  <w:style w:type="paragraph" w:customStyle="1" w:styleId="Body">
    <w:name w:val="Body"/>
    <w:rsid w:val="00B436EA"/>
    <w:rPr>
      <w:rFonts w:ascii="Helvetica" w:eastAsia="ヒラギノ角ゴ Pro W3" w:hAnsi="Helvetic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5475">
      <w:bodyDiv w:val="1"/>
      <w:marLeft w:val="0"/>
      <w:marRight w:val="0"/>
      <w:marTop w:val="0"/>
      <w:marBottom w:val="0"/>
      <w:divBdr>
        <w:top w:val="none" w:sz="0" w:space="0" w:color="auto"/>
        <w:left w:val="none" w:sz="0" w:space="0" w:color="auto"/>
        <w:bottom w:val="none" w:sz="0" w:space="0" w:color="auto"/>
        <w:right w:val="none" w:sz="0" w:space="0" w:color="auto"/>
      </w:divBdr>
    </w:div>
    <w:div w:id="65808968">
      <w:bodyDiv w:val="1"/>
      <w:marLeft w:val="0"/>
      <w:marRight w:val="0"/>
      <w:marTop w:val="0"/>
      <w:marBottom w:val="0"/>
      <w:divBdr>
        <w:top w:val="none" w:sz="0" w:space="0" w:color="auto"/>
        <w:left w:val="none" w:sz="0" w:space="0" w:color="auto"/>
        <w:bottom w:val="none" w:sz="0" w:space="0" w:color="auto"/>
        <w:right w:val="none" w:sz="0" w:space="0" w:color="auto"/>
      </w:divBdr>
    </w:div>
    <w:div w:id="72433111">
      <w:bodyDiv w:val="1"/>
      <w:marLeft w:val="0"/>
      <w:marRight w:val="0"/>
      <w:marTop w:val="0"/>
      <w:marBottom w:val="0"/>
      <w:divBdr>
        <w:top w:val="none" w:sz="0" w:space="0" w:color="auto"/>
        <w:left w:val="none" w:sz="0" w:space="0" w:color="auto"/>
        <w:bottom w:val="none" w:sz="0" w:space="0" w:color="auto"/>
        <w:right w:val="none" w:sz="0" w:space="0" w:color="auto"/>
      </w:divBdr>
    </w:div>
    <w:div w:id="88698337">
      <w:bodyDiv w:val="1"/>
      <w:marLeft w:val="0"/>
      <w:marRight w:val="0"/>
      <w:marTop w:val="0"/>
      <w:marBottom w:val="0"/>
      <w:divBdr>
        <w:top w:val="none" w:sz="0" w:space="0" w:color="auto"/>
        <w:left w:val="none" w:sz="0" w:space="0" w:color="auto"/>
        <w:bottom w:val="none" w:sz="0" w:space="0" w:color="auto"/>
        <w:right w:val="none" w:sz="0" w:space="0" w:color="auto"/>
      </w:divBdr>
    </w:div>
    <w:div w:id="115877576">
      <w:bodyDiv w:val="1"/>
      <w:marLeft w:val="0"/>
      <w:marRight w:val="0"/>
      <w:marTop w:val="0"/>
      <w:marBottom w:val="0"/>
      <w:divBdr>
        <w:top w:val="none" w:sz="0" w:space="0" w:color="auto"/>
        <w:left w:val="none" w:sz="0" w:space="0" w:color="auto"/>
        <w:bottom w:val="none" w:sz="0" w:space="0" w:color="auto"/>
        <w:right w:val="none" w:sz="0" w:space="0" w:color="auto"/>
      </w:divBdr>
    </w:div>
    <w:div w:id="154803723">
      <w:bodyDiv w:val="1"/>
      <w:marLeft w:val="0"/>
      <w:marRight w:val="0"/>
      <w:marTop w:val="0"/>
      <w:marBottom w:val="0"/>
      <w:divBdr>
        <w:top w:val="none" w:sz="0" w:space="0" w:color="auto"/>
        <w:left w:val="none" w:sz="0" w:space="0" w:color="auto"/>
        <w:bottom w:val="none" w:sz="0" w:space="0" w:color="auto"/>
        <w:right w:val="none" w:sz="0" w:space="0" w:color="auto"/>
      </w:divBdr>
      <w:divsChild>
        <w:div w:id="1931154390">
          <w:marLeft w:val="0"/>
          <w:marRight w:val="0"/>
          <w:marTop w:val="0"/>
          <w:marBottom w:val="0"/>
          <w:divBdr>
            <w:top w:val="none" w:sz="0" w:space="0" w:color="auto"/>
            <w:left w:val="none" w:sz="0" w:space="0" w:color="auto"/>
            <w:bottom w:val="none" w:sz="0" w:space="0" w:color="auto"/>
            <w:right w:val="none" w:sz="0" w:space="0" w:color="auto"/>
          </w:divBdr>
          <w:divsChild>
            <w:div w:id="12651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7313">
      <w:bodyDiv w:val="1"/>
      <w:marLeft w:val="0"/>
      <w:marRight w:val="0"/>
      <w:marTop w:val="0"/>
      <w:marBottom w:val="0"/>
      <w:divBdr>
        <w:top w:val="none" w:sz="0" w:space="0" w:color="auto"/>
        <w:left w:val="none" w:sz="0" w:space="0" w:color="auto"/>
        <w:bottom w:val="none" w:sz="0" w:space="0" w:color="auto"/>
        <w:right w:val="none" w:sz="0" w:space="0" w:color="auto"/>
      </w:divBdr>
    </w:div>
    <w:div w:id="163520891">
      <w:bodyDiv w:val="1"/>
      <w:marLeft w:val="0"/>
      <w:marRight w:val="0"/>
      <w:marTop w:val="0"/>
      <w:marBottom w:val="0"/>
      <w:divBdr>
        <w:top w:val="none" w:sz="0" w:space="0" w:color="auto"/>
        <w:left w:val="none" w:sz="0" w:space="0" w:color="auto"/>
        <w:bottom w:val="none" w:sz="0" w:space="0" w:color="auto"/>
        <w:right w:val="none" w:sz="0" w:space="0" w:color="auto"/>
      </w:divBdr>
    </w:div>
    <w:div w:id="243878900">
      <w:bodyDiv w:val="1"/>
      <w:marLeft w:val="0"/>
      <w:marRight w:val="0"/>
      <w:marTop w:val="0"/>
      <w:marBottom w:val="0"/>
      <w:divBdr>
        <w:top w:val="none" w:sz="0" w:space="0" w:color="auto"/>
        <w:left w:val="none" w:sz="0" w:space="0" w:color="auto"/>
        <w:bottom w:val="none" w:sz="0" w:space="0" w:color="auto"/>
        <w:right w:val="none" w:sz="0" w:space="0" w:color="auto"/>
      </w:divBdr>
      <w:divsChild>
        <w:div w:id="1897617468">
          <w:marLeft w:val="0"/>
          <w:marRight w:val="0"/>
          <w:marTop w:val="0"/>
          <w:marBottom w:val="0"/>
          <w:divBdr>
            <w:top w:val="none" w:sz="0" w:space="0" w:color="auto"/>
            <w:left w:val="none" w:sz="0" w:space="0" w:color="auto"/>
            <w:bottom w:val="none" w:sz="0" w:space="0" w:color="auto"/>
            <w:right w:val="none" w:sz="0" w:space="0" w:color="auto"/>
          </w:divBdr>
          <w:divsChild>
            <w:div w:id="17716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4310">
      <w:bodyDiv w:val="1"/>
      <w:marLeft w:val="0"/>
      <w:marRight w:val="0"/>
      <w:marTop w:val="0"/>
      <w:marBottom w:val="0"/>
      <w:divBdr>
        <w:top w:val="none" w:sz="0" w:space="0" w:color="auto"/>
        <w:left w:val="none" w:sz="0" w:space="0" w:color="auto"/>
        <w:bottom w:val="none" w:sz="0" w:space="0" w:color="auto"/>
        <w:right w:val="none" w:sz="0" w:space="0" w:color="auto"/>
      </w:divBdr>
    </w:div>
    <w:div w:id="312102374">
      <w:bodyDiv w:val="1"/>
      <w:marLeft w:val="0"/>
      <w:marRight w:val="0"/>
      <w:marTop w:val="0"/>
      <w:marBottom w:val="0"/>
      <w:divBdr>
        <w:top w:val="none" w:sz="0" w:space="0" w:color="auto"/>
        <w:left w:val="none" w:sz="0" w:space="0" w:color="auto"/>
        <w:bottom w:val="none" w:sz="0" w:space="0" w:color="auto"/>
        <w:right w:val="none" w:sz="0" w:space="0" w:color="auto"/>
      </w:divBdr>
    </w:div>
    <w:div w:id="353847217">
      <w:bodyDiv w:val="1"/>
      <w:marLeft w:val="0"/>
      <w:marRight w:val="0"/>
      <w:marTop w:val="0"/>
      <w:marBottom w:val="0"/>
      <w:divBdr>
        <w:top w:val="none" w:sz="0" w:space="0" w:color="auto"/>
        <w:left w:val="none" w:sz="0" w:space="0" w:color="auto"/>
        <w:bottom w:val="none" w:sz="0" w:space="0" w:color="auto"/>
        <w:right w:val="none" w:sz="0" w:space="0" w:color="auto"/>
      </w:divBdr>
    </w:div>
    <w:div w:id="355666752">
      <w:bodyDiv w:val="1"/>
      <w:marLeft w:val="0"/>
      <w:marRight w:val="0"/>
      <w:marTop w:val="0"/>
      <w:marBottom w:val="0"/>
      <w:divBdr>
        <w:top w:val="none" w:sz="0" w:space="0" w:color="auto"/>
        <w:left w:val="none" w:sz="0" w:space="0" w:color="auto"/>
        <w:bottom w:val="none" w:sz="0" w:space="0" w:color="auto"/>
        <w:right w:val="none" w:sz="0" w:space="0" w:color="auto"/>
      </w:divBdr>
    </w:div>
    <w:div w:id="369229907">
      <w:bodyDiv w:val="1"/>
      <w:marLeft w:val="0"/>
      <w:marRight w:val="0"/>
      <w:marTop w:val="0"/>
      <w:marBottom w:val="0"/>
      <w:divBdr>
        <w:top w:val="none" w:sz="0" w:space="0" w:color="auto"/>
        <w:left w:val="none" w:sz="0" w:space="0" w:color="auto"/>
        <w:bottom w:val="none" w:sz="0" w:space="0" w:color="auto"/>
        <w:right w:val="none" w:sz="0" w:space="0" w:color="auto"/>
      </w:divBdr>
    </w:div>
    <w:div w:id="419568416">
      <w:bodyDiv w:val="1"/>
      <w:marLeft w:val="0"/>
      <w:marRight w:val="0"/>
      <w:marTop w:val="0"/>
      <w:marBottom w:val="0"/>
      <w:divBdr>
        <w:top w:val="none" w:sz="0" w:space="0" w:color="auto"/>
        <w:left w:val="none" w:sz="0" w:space="0" w:color="auto"/>
        <w:bottom w:val="none" w:sz="0" w:space="0" w:color="auto"/>
        <w:right w:val="none" w:sz="0" w:space="0" w:color="auto"/>
      </w:divBdr>
    </w:div>
    <w:div w:id="431316291">
      <w:bodyDiv w:val="1"/>
      <w:marLeft w:val="0"/>
      <w:marRight w:val="0"/>
      <w:marTop w:val="0"/>
      <w:marBottom w:val="0"/>
      <w:divBdr>
        <w:top w:val="none" w:sz="0" w:space="0" w:color="auto"/>
        <w:left w:val="none" w:sz="0" w:space="0" w:color="auto"/>
        <w:bottom w:val="none" w:sz="0" w:space="0" w:color="auto"/>
        <w:right w:val="none" w:sz="0" w:space="0" w:color="auto"/>
      </w:divBdr>
    </w:div>
    <w:div w:id="456604315">
      <w:bodyDiv w:val="1"/>
      <w:marLeft w:val="0"/>
      <w:marRight w:val="0"/>
      <w:marTop w:val="0"/>
      <w:marBottom w:val="0"/>
      <w:divBdr>
        <w:top w:val="none" w:sz="0" w:space="0" w:color="auto"/>
        <w:left w:val="none" w:sz="0" w:space="0" w:color="auto"/>
        <w:bottom w:val="none" w:sz="0" w:space="0" w:color="auto"/>
        <w:right w:val="none" w:sz="0" w:space="0" w:color="auto"/>
      </w:divBdr>
    </w:div>
    <w:div w:id="482357400">
      <w:bodyDiv w:val="1"/>
      <w:marLeft w:val="0"/>
      <w:marRight w:val="0"/>
      <w:marTop w:val="0"/>
      <w:marBottom w:val="0"/>
      <w:divBdr>
        <w:top w:val="none" w:sz="0" w:space="0" w:color="auto"/>
        <w:left w:val="none" w:sz="0" w:space="0" w:color="auto"/>
        <w:bottom w:val="none" w:sz="0" w:space="0" w:color="auto"/>
        <w:right w:val="none" w:sz="0" w:space="0" w:color="auto"/>
      </w:divBdr>
      <w:divsChild>
        <w:div w:id="248002755">
          <w:marLeft w:val="0"/>
          <w:marRight w:val="0"/>
          <w:marTop w:val="0"/>
          <w:marBottom w:val="0"/>
          <w:divBdr>
            <w:top w:val="none" w:sz="0" w:space="0" w:color="auto"/>
            <w:left w:val="none" w:sz="0" w:space="0" w:color="auto"/>
            <w:bottom w:val="none" w:sz="0" w:space="0" w:color="auto"/>
            <w:right w:val="none" w:sz="0" w:space="0" w:color="auto"/>
          </w:divBdr>
        </w:div>
        <w:div w:id="1819610644">
          <w:marLeft w:val="0"/>
          <w:marRight w:val="0"/>
          <w:marTop w:val="0"/>
          <w:marBottom w:val="0"/>
          <w:divBdr>
            <w:top w:val="none" w:sz="0" w:space="0" w:color="auto"/>
            <w:left w:val="none" w:sz="0" w:space="0" w:color="auto"/>
            <w:bottom w:val="none" w:sz="0" w:space="0" w:color="auto"/>
            <w:right w:val="none" w:sz="0" w:space="0" w:color="auto"/>
          </w:divBdr>
        </w:div>
      </w:divsChild>
    </w:div>
    <w:div w:id="507185088">
      <w:bodyDiv w:val="1"/>
      <w:marLeft w:val="0"/>
      <w:marRight w:val="0"/>
      <w:marTop w:val="0"/>
      <w:marBottom w:val="0"/>
      <w:divBdr>
        <w:top w:val="none" w:sz="0" w:space="0" w:color="auto"/>
        <w:left w:val="none" w:sz="0" w:space="0" w:color="auto"/>
        <w:bottom w:val="none" w:sz="0" w:space="0" w:color="auto"/>
        <w:right w:val="none" w:sz="0" w:space="0" w:color="auto"/>
      </w:divBdr>
    </w:div>
    <w:div w:id="532160205">
      <w:bodyDiv w:val="1"/>
      <w:marLeft w:val="0"/>
      <w:marRight w:val="0"/>
      <w:marTop w:val="0"/>
      <w:marBottom w:val="0"/>
      <w:divBdr>
        <w:top w:val="none" w:sz="0" w:space="0" w:color="auto"/>
        <w:left w:val="none" w:sz="0" w:space="0" w:color="auto"/>
        <w:bottom w:val="none" w:sz="0" w:space="0" w:color="auto"/>
        <w:right w:val="none" w:sz="0" w:space="0" w:color="auto"/>
      </w:divBdr>
    </w:div>
    <w:div w:id="675881579">
      <w:bodyDiv w:val="1"/>
      <w:marLeft w:val="0"/>
      <w:marRight w:val="0"/>
      <w:marTop w:val="0"/>
      <w:marBottom w:val="0"/>
      <w:divBdr>
        <w:top w:val="none" w:sz="0" w:space="0" w:color="auto"/>
        <w:left w:val="none" w:sz="0" w:space="0" w:color="auto"/>
        <w:bottom w:val="none" w:sz="0" w:space="0" w:color="auto"/>
        <w:right w:val="none" w:sz="0" w:space="0" w:color="auto"/>
      </w:divBdr>
    </w:div>
    <w:div w:id="677150544">
      <w:bodyDiv w:val="1"/>
      <w:marLeft w:val="0"/>
      <w:marRight w:val="0"/>
      <w:marTop w:val="0"/>
      <w:marBottom w:val="0"/>
      <w:divBdr>
        <w:top w:val="none" w:sz="0" w:space="0" w:color="auto"/>
        <w:left w:val="none" w:sz="0" w:space="0" w:color="auto"/>
        <w:bottom w:val="none" w:sz="0" w:space="0" w:color="auto"/>
        <w:right w:val="none" w:sz="0" w:space="0" w:color="auto"/>
      </w:divBdr>
      <w:divsChild>
        <w:div w:id="859398609">
          <w:marLeft w:val="0"/>
          <w:marRight w:val="0"/>
          <w:marTop w:val="0"/>
          <w:marBottom w:val="0"/>
          <w:divBdr>
            <w:top w:val="none" w:sz="0" w:space="0" w:color="auto"/>
            <w:left w:val="none" w:sz="0" w:space="0" w:color="auto"/>
            <w:bottom w:val="none" w:sz="0" w:space="0" w:color="auto"/>
            <w:right w:val="none" w:sz="0" w:space="0" w:color="auto"/>
          </w:divBdr>
          <w:divsChild>
            <w:div w:id="6144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7131">
      <w:bodyDiv w:val="1"/>
      <w:marLeft w:val="0"/>
      <w:marRight w:val="0"/>
      <w:marTop w:val="0"/>
      <w:marBottom w:val="0"/>
      <w:divBdr>
        <w:top w:val="none" w:sz="0" w:space="0" w:color="auto"/>
        <w:left w:val="none" w:sz="0" w:space="0" w:color="auto"/>
        <w:bottom w:val="none" w:sz="0" w:space="0" w:color="auto"/>
        <w:right w:val="none" w:sz="0" w:space="0" w:color="auto"/>
      </w:divBdr>
    </w:div>
    <w:div w:id="730037594">
      <w:bodyDiv w:val="1"/>
      <w:marLeft w:val="0"/>
      <w:marRight w:val="0"/>
      <w:marTop w:val="0"/>
      <w:marBottom w:val="0"/>
      <w:divBdr>
        <w:top w:val="none" w:sz="0" w:space="0" w:color="auto"/>
        <w:left w:val="none" w:sz="0" w:space="0" w:color="auto"/>
        <w:bottom w:val="none" w:sz="0" w:space="0" w:color="auto"/>
        <w:right w:val="none" w:sz="0" w:space="0" w:color="auto"/>
      </w:divBdr>
    </w:div>
    <w:div w:id="743798757">
      <w:bodyDiv w:val="1"/>
      <w:marLeft w:val="0"/>
      <w:marRight w:val="0"/>
      <w:marTop w:val="0"/>
      <w:marBottom w:val="0"/>
      <w:divBdr>
        <w:top w:val="none" w:sz="0" w:space="0" w:color="auto"/>
        <w:left w:val="none" w:sz="0" w:space="0" w:color="auto"/>
        <w:bottom w:val="none" w:sz="0" w:space="0" w:color="auto"/>
        <w:right w:val="none" w:sz="0" w:space="0" w:color="auto"/>
      </w:divBdr>
    </w:div>
    <w:div w:id="816996673">
      <w:bodyDiv w:val="1"/>
      <w:marLeft w:val="0"/>
      <w:marRight w:val="0"/>
      <w:marTop w:val="0"/>
      <w:marBottom w:val="0"/>
      <w:divBdr>
        <w:top w:val="none" w:sz="0" w:space="0" w:color="auto"/>
        <w:left w:val="none" w:sz="0" w:space="0" w:color="auto"/>
        <w:bottom w:val="none" w:sz="0" w:space="0" w:color="auto"/>
        <w:right w:val="none" w:sz="0" w:space="0" w:color="auto"/>
      </w:divBdr>
    </w:div>
    <w:div w:id="845830236">
      <w:bodyDiv w:val="1"/>
      <w:marLeft w:val="0"/>
      <w:marRight w:val="0"/>
      <w:marTop w:val="0"/>
      <w:marBottom w:val="0"/>
      <w:divBdr>
        <w:top w:val="none" w:sz="0" w:space="0" w:color="auto"/>
        <w:left w:val="none" w:sz="0" w:space="0" w:color="auto"/>
        <w:bottom w:val="none" w:sz="0" w:space="0" w:color="auto"/>
        <w:right w:val="none" w:sz="0" w:space="0" w:color="auto"/>
      </w:divBdr>
    </w:div>
    <w:div w:id="1004868401">
      <w:bodyDiv w:val="1"/>
      <w:marLeft w:val="0"/>
      <w:marRight w:val="0"/>
      <w:marTop w:val="0"/>
      <w:marBottom w:val="0"/>
      <w:divBdr>
        <w:top w:val="none" w:sz="0" w:space="0" w:color="auto"/>
        <w:left w:val="none" w:sz="0" w:space="0" w:color="auto"/>
        <w:bottom w:val="none" w:sz="0" w:space="0" w:color="auto"/>
        <w:right w:val="none" w:sz="0" w:space="0" w:color="auto"/>
      </w:divBdr>
    </w:div>
    <w:div w:id="1028411346">
      <w:bodyDiv w:val="1"/>
      <w:marLeft w:val="0"/>
      <w:marRight w:val="0"/>
      <w:marTop w:val="0"/>
      <w:marBottom w:val="0"/>
      <w:divBdr>
        <w:top w:val="none" w:sz="0" w:space="0" w:color="auto"/>
        <w:left w:val="none" w:sz="0" w:space="0" w:color="auto"/>
        <w:bottom w:val="none" w:sz="0" w:space="0" w:color="auto"/>
        <w:right w:val="none" w:sz="0" w:space="0" w:color="auto"/>
      </w:divBdr>
    </w:div>
    <w:div w:id="1042754230">
      <w:bodyDiv w:val="1"/>
      <w:marLeft w:val="0"/>
      <w:marRight w:val="0"/>
      <w:marTop w:val="0"/>
      <w:marBottom w:val="0"/>
      <w:divBdr>
        <w:top w:val="none" w:sz="0" w:space="0" w:color="auto"/>
        <w:left w:val="none" w:sz="0" w:space="0" w:color="auto"/>
        <w:bottom w:val="none" w:sz="0" w:space="0" w:color="auto"/>
        <w:right w:val="none" w:sz="0" w:space="0" w:color="auto"/>
      </w:divBdr>
    </w:div>
    <w:div w:id="1045257899">
      <w:bodyDiv w:val="1"/>
      <w:marLeft w:val="0"/>
      <w:marRight w:val="0"/>
      <w:marTop w:val="0"/>
      <w:marBottom w:val="0"/>
      <w:divBdr>
        <w:top w:val="none" w:sz="0" w:space="0" w:color="auto"/>
        <w:left w:val="none" w:sz="0" w:space="0" w:color="auto"/>
        <w:bottom w:val="none" w:sz="0" w:space="0" w:color="auto"/>
        <w:right w:val="none" w:sz="0" w:space="0" w:color="auto"/>
      </w:divBdr>
    </w:div>
    <w:div w:id="1060252817">
      <w:bodyDiv w:val="1"/>
      <w:marLeft w:val="0"/>
      <w:marRight w:val="0"/>
      <w:marTop w:val="0"/>
      <w:marBottom w:val="0"/>
      <w:divBdr>
        <w:top w:val="none" w:sz="0" w:space="0" w:color="auto"/>
        <w:left w:val="none" w:sz="0" w:space="0" w:color="auto"/>
        <w:bottom w:val="none" w:sz="0" w:space="0" w:color="auto"/>
        <w:right w:val="none" w:sz="0" w:space="0" w:color="auto"/>
      </w:divBdr>
    </w:div>
    <w:div w:id="1098019628">
      <w:bodyDiv w:val="1"/>
      <w:marLeft w:val="0"/>
      <w:marRight w:val="0"/>
      <w:marTop w:val="0"/>
      <w:marBottom w:val="0"/>
      <w:divBdr>
        <w:top w:val="none" w:sz="0" w:space="0" w:color="auto"/>
        <w:left w:val="none" w:sz="0" w:space="0" w:color="auto"/>
        <w:bottom w:val="none" w:sz="0" w:space="0" w:color="auto"/>
        <w:right w:val="none" w:sz="0" w:space="0" w:color="auto"/>
      </w:divBdr>
      <w:divsChild>
        <w:div w:id="1851412817">
          <w:marLeft w:val="0"/>
          <w:marRight w:val="0"/>
          <w:marTop w:val="0"/>
          <w:marBottom w:val="0"/>
          <w:divBdr>
            <w:top w:val="none" w:sz="0" w:space="0" w:color="auto"/>
            <w:left w:val="none" w:sz="0" w:space="0" w:color="auto"/>
            <w:bottom w:val="none" w:sz="0" w:space="0" w:color="auto"/>
            <w:right w:val="none" w:sz="0" w:space="0" w:color="auto"/>
          </w:divBdr>
        </w:div>
      </w:divsChild>
    </w:div>
    <w:div w:id="1111820622">
      <w:bodyDiv w:val="1"/>
      <w:marLeft w:val="0"/>
      <w:marRight w:val="0"/>
      <w:marTop w:val="0"/>
      <w:marBottom w:val="0"/>
      <w:divBdr>
        <w:top w:val="none" w:sz="0" w:space="0" w:color="auto"/>
        <w:left w:val="none" w:sz="0" w:space="0" w:color="auto"/>
        <w:bottom w:val="none" w:sz="0" w:space="0" w:color="auto"/>
        <w:right w:val="none" w:sz="0" w:space="0" w:color="auto"/>
      </w:divBdr>
    </w:div>
    <w:div w:id="1119177519">
      <w:bodyDiv w:val="1"/>
      <w:marLeft w:val="0"/>
      <w:marRight w:val="0"/>
      <w:marTop w:val="0"/>
      <w:marBottom w:val="0"/>
      <w:divBdr>
        <w:top w:val="none" w:sz="0" w:space="0" w:color="auto"/>
        <w:left w:val="none" w:sz="0" w:space="0" w:color="auto"/>
        <w:bottom w:val="none" w:sz="0" w:space="0" w:color="auto"/>
        <w:right w:val="none" w:sz="0" w:space="0" w:color="auto"/>
      </w:divBdr>
    </w:div>
    <w:div w:id="1142818006">
      <w:bodyDiv w:val="1"/>
      <w:marLeft w:val="0"/>
      <w:marRight w:val="0"/>
      <w:marTop w:val="0"/>
      <w:marBottom w:val="0"/>
      <w:divBdr>
        <w:top w:val="none" w:sz="0" w:space="0" w:color="auto"/>
        <w:left w:val="none" w:sz="0" w:space="0" w:color="auto"/>
        <w:bottom w:val="none" w:sz="0" w:space="0" w:color="auto"/>
        <w:right w:val="none" w:sz="0" w:space="0" w:color="auto"/>
      </w:divBdr>
    </w:div>
    <w:div w:id="1191918214">
      <w:bodyDiv w:val="1"/>
      <w:marLeft w:val="0"/>
      <w:marRight w:val="0"/>
      <w:marTop w:val="0"/>
      <w:marBottom w:val="0"/>
      <w:divBdr>
        <w:top w:val="none" w:sz="0" w:space="0" w:color="auto"/>
        <w:left w:val="none" w:sz="0" w:space="0" w:color="auto"/>
        <w:bottom w:val="none" w:sz="0" w:space="0" w:color="auto"/>
        <w:right w:val="none" w:sz="0" w:space="0" w:color="auto"/>
      </w:divBdr>
    </w:div>
    <w:div w:id="1193106846">
      <w:bodyDiv w:val="1"/>
      <w:marLeft w:val="0"/>
      <w:marRight w:val="0"/>
      <w:marTop w:val="0"/>
      <w:marBottom w:val="0"/>
      <w:divBdr>
        <w:top w:val="none" w:sz="0" w:space="0" w:color="auto"/>
        <w:left w:val="none" w:sz="0" w:space="0" w:color="auto"/>
        <w:bottom w:val="none" w:sz="0" w:space="0" w:color="auto"/>
        <w:right w:val="none" w:sz="0" w:space="0" w:color="auto"/>
      </w:divBdr>
    </w:div>
    <w:div w:id="1202593696">
      <w:bodyDiv w:val="1"/>
      <w:marLeft w:val="0"/>
      <w:marRight w:val="0"/>
      <w:marTop w:val="0"/>
      <w:marBottom w:val="0"/>
      <w:divBdr>
        <w:top w:val="none" w:sz="0" w:space="0" w:color="auto"/>
        <w:left w:val="none" w:sz="0" w:space="0" w:color="auto"/>
        <w:bottom w:val="none" w:sz="0" w:space="0" w:color="auto"/>
        <w:right w:val="none" w:sz="0" w:space="0" w:color="auto"/>
      </w:divBdr>
      <w:divsChild>
        <w:div w:id="1674410418">
          <w:marLeft w:val="0"/>
          <w:marRight w:val="0"/>
          <w:marTop w:val="0"/>
          <w:marBottom w:val="0"/>
          <w:divBdr>
            <w:top w:val="none" w:sz="0" w:space="0" w:color="auto"/>
            <w:left w:val="none" w:sz="0" w:space="0" w:color="auto"/>
            <w:bottom w:val="none" w:sz="0" w:space="0" w:color="auto"/>
            <w:right w:val="none" w:sz="0" w:space="0" w:color="auto"/>
          </w:divBdr>
          <w:divsChild>
            <w:div w:id="39967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69484">
      <w:bodyDiv w:val="1"/>
      <w:marLeft w:val="0"/>
      <w:marRight w:val="0"/>
      <w:marTop w:val="0"/>
      <w:marBottom w:val="0"/>
      <w:divBdr>
        <w:top w:val="none" w:sz="0" w:space="0" w:color="auto"/>
        <w:left w:val="none" w:sz="0" w:space="0" w:color="auto"/>
        <w:bottom w:val="none" w:sz="0" w:space="0" w:color="auto"/>
        <w:right w:val="none" w:sz="0" w:space="0" w:color="auto"/>
      </w:divBdr>
    </w:div>
    <w:div w:id="1265580014">
      <w:bodyDiv w:val="1"/>
      <w:marLeft w:val="0"/>
      <w:marRight w:val="0"/>
      <w:marTop w:val="0"/>
      <w:marBottom w:val="0"/>
      <w:divBdr>
        <w:top w:val="none" w:sz="0" w:space="0" w:color="auto"/>
        <w:left w:val="none" w:sz="0" w:space="0" w:color="auto"/>
        <w:bottom w:val="none" w:sz="0" w:space="0" w:color="auto"/>
        <w:right w:val="none" w:sz="0" w:space="0" w:color="auto"/>
      </w:divBdr>
    </w:div>
    <w:div w:id="1293093757">
      <w:bodyDiv w:val="1"/>
      <w:marLeft w:val="0"/>
      <w:marRight w:val="0"/>
      <w:marTop w:val="0"/>
      <w:marBottom w:val="0"/>
      <w:divBdr>
        <w:top w:val="none" w:sz="0" w:space="0" w:color="auto"/>
        <w:left w:val="none" w:sz="0" w:space="0" w:color="auto"/>
        <w:bottom w:val="none" w:sz="0" w:space="0" w:color="auto"/>
        <w:right w:val="none" w:sz="0" w:space="0" w:color="auto"/>
      </w:divBdr>
    </w:div>
    <w:div w:id="1296065529">
      <w:bodyDiv w:val="1"/>
      <w:marLeft w:val="0"/>
      <w:marRight w:val="0"/>
      <w:marTop w:val="0"/>
      <w:marBottom w:val="0"/>
      <w:divBdr>
        <w:top w:val="none" w:sz="0" w:space="0" w:color="auto"/>
        <w:left w:val="none" w:sz="0" w:space="0" w:color="auto"/>
        <w:bottom w:val="none" w:sz="0" w:space="0" w:color="auto"/>
        <w:right w:val="none" w:sz="0" w:space="0" w:color="auto"/>
      </w:divBdr>
      <w:divsChild>
        <w:div w:id="170535050">
          <w:marLeft w:val="0"/>
          <w:marRight w:val="0"/>
          <w:marTop w:val="0"/>
          <w:marBottom w:val="0"/>
          <w:divBdr>
            <w:top w:val="none" w:sz="0" w:space="0" w:color="auto"/>
            <w:left w:val="none" w:sz="0" w:space="0" w:color="auto"/>
            <w:bottom w:val="none" w:sz="0" w:space="0" w:color="auto"/>
            <w:right w:val="none" w:sz="0" w:space="0" w:color="auto"/>
          </w:divBdr>
        </w:div>
      </w:divsChild>
    </w:div>
    <w:div w:id="1352221673">
      <w:bodyDiv w:val="1"/>
      <w:marLeft w:val="0"/>
      <w:marRight w:val="0"/>
      <w:marTop w:val="0"/>
      <w:marBottom w:val="0"/>
      <w:divBdr>
        <w:top w:val="none" w:sz="0" w:space="0" w:color="auto"/>
        <w:left w:val="none" w:sz="0" w:space="0" w:color="auto"/>
        <w:bottom w:val="none" w:sz="0" w:space="0" w:color="auto"/>
        <w:right w:val="none" w:sz="0" w:space="0" w:color="auto"/>
      </w:divBdr>
      <w:divsChild>
        <w:div w:id="348218263">
          <w:marLeft w:val="0"/>
          <w:marRight w:val="0"/>
          <w:marTop w:val="0"/>
          <w:marBottom w:val="0"/>
          <w:divBdr>
            <w:top w:val="none" w:sz="0" w:space="0" w:color="auto"/>
            <w:left w:val="none" w:sz="0" w:space="0" w:color="auto"/>
            <w:bottom w:val="none" w:sz="0" w:space="0" w:color="auto"/>
            <w:right w:val="none" w:sz="0" w:space="0" w:color="auto"/>
          </w:divBdr>
        </w:div>
      </w:divsChild>
    </w:div>
    <w:div w:id="1373649016">
      <w:bodyDiv w:val="1"/>
      <w:marLeft w:val="0"/>
      <w:marRight w:val="0"/>
      <w:marTop w:val="0"/>
      <w:marBottom w:val="0"/>
      <w:divBdr>
        <w:top w:val="none" w:sz="0" w:space="0" w:color="auto"/>
        <w:left w:val="none" w:sz="0" w:space="0" w:color="auto"/>
        <w:bottom w:val="none" w:sz="0" w:space="0" w:color="auto"/>
        <w:right w:val="none" w:sz="0" w:space="0" w:color="auto"/>
      </w:divBdr>
    </w:div>
    <w:div w:id="1392541443">
      <w:bodyDiv w:val="1"/>
      <w:marLeft w:val="0"/>
      <w:marRight w:val="0"/>
      <w:marTop w:val="0"/>
      <w:marBottom w:val="0"/>
      <w:divBdr>
        <w:top w:val="none" w:sz="0" w:space="0" w:color="auto"/>
        <w:left w:val="none" w:sz="0" w:space="0" w:color="auto"/>
        <w:bottom w:val="none" w:sz="0" w:space="0" w:color="auto"/>
        <w:right w:val="none" w:sz="0" w:space="0" w:color="auto"/>
      </w:divBdr>
      <w:divsChild>
        <w:div w:id="1345938791">
          <w:marLeft w:val="0"/>
          <w:marRight w:val="0"/>
          <w:marTop w:val="0"/>
          <w:marBottom w:val="0"/>
          <w:divBdr>
            <w:top w:val="none" w:sz="0" w:space="0" w:color="auto"/>
            <w:left w:val="none" w:sz="0" w:space="0" w:color="auto"/>
            <w:bottom w:val="none" w:sz="0" w:space="0" w:color="auto"/>
            <w:right w:val="none" w:sz="0" w:space="0" w:color="auto"/>
          </w:divBdr>
          <w:divsChild>
            <w:div w:id="3924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2519">
      <w:bodyDiv w:val="1"/>
      <w:marLeft w:val="0"/>
      <w:marRight w:val="0"/>
      <w:marTop w:val="0"/>
      <w:marBottom w:val="0"/>
      <w:divBdr>
        <w:top w:val="none" w:sz="0" w:space="0" w:color="auto"/>
        <w:left w:val="none" w:sz="0" w:space="0" w:color="auto"/>
        <w:bottom w:val="none" w:sz="0" w:space="0" w:color="auto"/>
        <w:right w:val="none" w:sz="0" w:space="0" w:color="auto"/>
      </w:divBdr>
    </w:div>
    <w:div w:id="1456749182">
      <w:bodyDiv w:val="1"/>
      <w:marLeft w:val="0"/>
      <w:marRight w:val="0"/>
      <w:marTop w:val="0"/>
      <w:marBottom w:val="0"/>
      <w:divBdr>
        <w:top w:val="none" w:sz="0" w:space="0" w:color="auto"/>
        <w:left w:val="none" w:sz="0" w:space="0" w:color="auto"/>
        <w:bottom w:val="none" w:sz="0" w:space="0" w:color="auto"/>
        <w:right w:val="none" w:sz="0" w:space="0" w:color="auto"/>
      </w:divBdr>
      <w:divsChild>
        <w:div w:id="1971931680">
          <w:marLeft w:val="0"/>
          <w:marRight w:val="0"/>
          <w:marTop w:val="0"/>
          <w:marBottom w:val="0"/>
          <w:divBdr>
            <w:top w:val="none" w:sz="0" w:space="0" w:color="auto"/>
            <w:left w:val="none" w:sz="0" w:space="0" w:color="auto"/>
            <w:bottom w:val="none" w:sz="0" w:space="0" w:color="auto"/>
            <w:right w:val="none" w:sz="0" w:space="0" w:color="auto"/>
          </w:divBdr>
        </w:div>
      </w:divsChild>
    </w:div>
    <w:div w:id="1461341963">
      <w:bodyDiv w:val="1"/>
      <w:marLeft w:val="0"/>
      <w:marRight w:val="0"/>
      <w:marTop w:val="0"/>
      <w:marBottom w:val="0"/>
      <w:divBdr>
        <w:top w:val="none" w:sz="0" w:space="0" w:color="auto"/>
        <w:left w:val="none" w:sz="0" w:space="0" w:color="auto"/>
        <w:bottom w:val="none" w:sz="0" w:space="0" w:color="auto"/>
        <w:right w:val="none" w:sz="0" w:space="0" w:color="auto"/>
      </w:divBdr>
    </w:div>
    <w:div w:id="1548420418">
      <w:bodyDiv w:val="1"/>
      <w:marLeft w:val="0"/>
      <w:marRight w:val="0"/>
      <w:marTop w:val="0"/>
      <w:marBottom w:val="0"/>
      <w:divBdr>
        <w:top w:val="none" w:sz="0" w:space="0" w:color="auto"/>
        <w:left w:val="none" w:sz="0" w:space="0" w:color="auto"/>
        <w:bottom w:val="none" w:sz="0" w:space="0" w:color="auto"/>
        <w:right w:val="none" w:sz="0" w:space="0" w:color="auto"/>
      </w:divBdr>
    </w:div>
    <w:div w:id="1661929796">
      <w:bodyDiv w:val="1"/>
      <w:marLeft w:val="0"/>
      <w:marRight w:val="0"/>
      <w:marTop w:val="0"/>
      <w:marBottom w:val="0"/>
      <w:divBdr>
        <w:top w:val="none" w:sz="0" w:space="0" w:color="auto"/>
        <w:left w:val="none" w:sz="0" w:space="0" w:color="auto"/>
        <w:bottom w:val="none" w:sz="0" w:space="0" w:color="auto"/>
        <w:right w:val="none" w:sz="0" w:space="0" w:color="auto"/>
      </w:divBdr>
    </w:div>
    <w:div w:id="1743403780">
      <w:bodyDiv w:val="1"/>
      <w:marLeft w:val="0"/>
      <w:marRight w:val="0"/>
      <w:marTop w:val="0"/>
      <w:marBottom w:val="0"/>
      <w:divBdr>
        <w:top w:val="none" w:sz="0" w:space="0" w:color="auto"/>
        <w:left w:val="none" w:sz="0" w:space="0" w:color="auto"/>
        <w:bottom w:val="none" w:sz="0" w:space="0" w:color="auto"/>
        <w:right w:val="none" w:sz="0" w:space="0" w:color="auto"/>
      </w:divBdr>
    </w:div>
    <w:div w:id="1772124515">
      <w:bodyDiv w:val="1"/>
      <w:marLeft w:val="0"/>
      <w:marRight w:val="0"/>
      <w:marTop w:val="0"/>
      <w:marBottom w:val="0"/>
      <w:divBdr>
        <w:top w:val="none" w:sz="0" w:space="0" w:color="auto"/>
        <w:left w:val="none" w:sz="0" w:space="0" w:color="auto"/>
        <w:bottom w:val="none" w:sz="0" w:space="0" w:color="auto"/>
        <w:right w:val="none" w:sz="0" w:space="0" w:color="auto"/>
      </w:divBdr>
    </w:div>
    <w:div w:id="1834685910">
      <w:bodyDiv w:val="1"/>
      <w:marLeft w:val="0"/>
      <w:marRight w:val="0"/>
      <w:marTop w:val="0"/>
      <w:marBottom w:val="0"/>
      <w:divBdr>
        <w:top w:val="none" w:sz="0" w:space="0" w:color="auto"/>
        <w:left w:val="none" w:sz="0" w:space="0" w:color="auto"/>
        <w:bottom w:val="none" w:sz="0" w:space="0" w:color="auto"/>
        <w:right w:val="none" w:sz="0" w:space="0" w:color="auto"/>
      </w:divBdr>
    </w:div>
    <w:div w:id="1849250328">
      <w:bodyDiv w:val="1"/>
      <w:marLeft w:val="0"/>
      <w:marRight w:val="0"/>
      <w:marTop w:val="0"/>
      <w:marBottom w:val="0"/>
      <w:divBdr>
        <w:top w:val="none" w:sz="0" w:space="0" w:color="auto"/>
        <w:left w:val="none" w:sz="0" w:space="0" w:color="auto"/>
        <w:bottom w:val="none" w:sz="0" w:space="0" w:color="auto"/>
        <w:right w:val="none" w:sz="0" w:space="0" w:color="auto"/>
      </w:divBdr>
    </w:div>
    <w:div w:id="1849369648">
      <w:bodyDiv w:val="1"/>
      <w:marLeft w:val="0"/>
      <w:marRight w:val="0"/>
      <w:marTop w:val="0"/>
      <w:marBottom w:val="0"/>
      <w:divBdr>
        <w:top w:val="none" w:sz="0" w:space="0" w:color="auto"/>
        <w:left w:val="none" w:sz="0" w:space="0" w:color="auto"/>
        <w:bottom w:val="none" w:sz="0" w:space="0" w:color="auto"/>
        <w:right w:val="none" w:sz="0" w:space="0" w:color="auto"/>
      </w:divBdr>
    </w:div>
    <w:div w:id="1871451008">
      <w:bodyDiv w:val="1"/>
      <w:marLeft w:val="0"/>
      <w:marRight w:val="0"/>
      <w:marTop w:val="0"/>
      <w:marBottom w:val="0"/>
      <w:divBdr>
        <w:top w:val="none" w:sz="0" w:space="0" w:color="auto"/>
        <w:left w:val="none" w:sz="0" w:space="0" w:color="auto"/>
        <w:bottom w:val="none" w:sz="0" w:space="0" w:color="auto"/>
        <w:right w:val="none" w:sz="0" w:space="0" w:color="auto"/>
      </w:divBdr>
    </w:div>
    <w:div w:id="1902593946">
      <w:bodyDiv w:val="1"/>
      <w:marLeft w:val="0"/>
      <w:marRight w:val="0"/>
      <w:marTop w:val="0"/>
      <w:marBottom w:val="0"/>
      <w:divBdr>
        <w:top w:val="none" w:sz="0" w:space="0" w:color="auto"/>
        <w:left w:val="none" w:sz="0" w:space="0" w:color="auto"/>
        <w:bottom w:val="none" w:sz="0" w:space="0" w:color="auto"/>
        <w:right w:val="none" w:sz="0" w:space="0" w:color="auto"/>
      </w:divBdr>
    </w:div>
    <w:div w:id="1943369964">
      <w:bodyDiv w:val="1"/>
      <w:marLeft w:val="0"/>
      <w:marRight w:val="0"/>
      <w:marTop w:val="0"/>
      <w:marBottom w:val="0"/>
      <w:divBdr>
        <w:top w:val="none" w:sz="0" w:space="0" w:color="auto"/>
        <w:left w:val="none" w:sz="0" w:space="0" w:color="auto"/>
        <w:bottom w:val="none" w:sz="0" w:space="0" w:color="auto"/>
        <w:right w:val="none" w:sz="0" w:space="0" w:color="auto"/>
      </w:divBdr>
      <w:divsChild>
        <w:div w:id="890077095">
          <w:marLeft w:val="0"/>
          <w:marRight w:val="0"/>
          <w:marTop w:val="0"/>
          <w:marBottom w:val="0"/>
          <w:divBdr>
            <w:top w:val="none" w:sz="0" w:space="0" w:color="auto"/>
            <w:left w:val="none" w:sz="0" w:space="0" w:color="auto"/>
            <w:bottom w:val="none" w:sz="0" w:space="0" w:color="auto"/>
            <w:right w:val="none" w:sz="0" w:space="0" w:color="auto"/>
          </w:divBdr>
        </w:div>
        <w:div w:id="1152790494">
          <w:marLeft w:val="0"/>
          <w:marRight w:val="0"/>
          <w:marTop w:val="0"/>
          <w:marBottom w:val="0"/>
          <w:divBdr>
            <w:top w:val="none" w:sz="0" w:space="0" w:color="auto"/>
            <w:left w:val="none" w:sz="0" w:space="0" w:color="auto"/>
            <w:bottom w:val="none" w:sz="0" w:space="0" w:color="auto"/>
            <w:right w:val="none" w:sz="0" w:space="0" w:color="auto"/>
          </w:divBdr>
        </w:div>
        <w:div w:id="1279529890">
          <w:marLeft w:val="0"/>
          <w:marRight w:val="0"/>
          <w:marTop w:val="0"/>
          <w:marBottom w:val="0"/>
          <w:divBdr>
            <w:top w:val="none" w:sz="0" w:space="0" w:color="auto"/>
            <w:left w:val="none" w:sz="0" w:space="0" w:color="auto"/>
            <w:bottom w:val="none" w:sz="0" w:space="0" w:color="auto"/>
            <w:right w:val="none" w:sz="0" w:space="0" w:color="auto"/>
          </w:divBdr>
        </w:div>
      </w:divsChild>
    </w:div>
    <w:div w:id="1954556280">
      <w:bodyDiv w:val="1"/>
      <w:marLeft w:val="0"/>
      <w:marRight w:val="0"/>
      <w:marTop w:val="0"/>
      <w:marBottom w:val="0"/>
      <w:divBdr>
        <w:top w:val="none" w:sz="0" w:space="0" w:color="auto"/>
        <w:left w:val="none" w:sz="0" w:space="0" w:color="auto"/>
        <w:bottom w:val="none" w:sz="0" w:space="0" w:color="auto"/>
        <w:right w:val="none" w:sz="0" w:space="0" w:color="auto"/>
      </w:divBdr>
    </w:div>
    <w:div w:id="1999729144">
      <w:bodyDiv w:val="1"/>
      <w:marLeft w:val="0"/>
      <w:marRight w:val="0"/>
      <w:marTop w:val="0"/>
      <w:marBottom w:val="0"/>
      <w:divBdr>
        <w:top w:val="none" w:sz="0" w:space="0" w:color="auto"/>
        <w:left w:val="none" w:sz="0" w:space="0" w:color="auto"/>
        <w:bottom w:val="none" w:sz="0" w:space="0" w:color="auto"/>
        <w:right w:val="none" w:sz="0" w:space="0" w:color="auto"/>
      </w:divBdr>
    </w:div>
    <w:div w:id="2025982978">
      <w:bodyDiv w:val="1"/>
      <w:marLeft w:val="0"/>
      <w:marRight w:val="0"/>
      <w:marTop w:val="0"/>
      <w:marBottom w:val="0"/>
      <w:divBdr>
        <w:top w:val="none" w:sz="0" w:space="0" w:color="auto"/>
        <w:left w:val="none" w:sz="0" w:space="0" w:color="auto"/>
        <w:bottom w:val="none" w:sz="0" w:space="0" w:color="auto"/>
        <w:right w:val="none" w:sz="0" w:space="0" w:color="auto"/>
      </w:divBdr>
    </w:div>
    <w:div w:id="2028361005">
      <w:bodyDiv w:val="1"/>
      <w:marLeft w:val="0"/>
      <w:marRight w:val="0"/>
      <w:marTop w:val="0"/>
      <w:marBottom w:val="0"/>
      <w:divBdr>
        <w:top w:val="none" w:sz="0" w:space="0" w:color="auto"/>
        <w:left w:val="none" w:sz="0" w:space="0" w:color="auto"/>
        <w:bottom w:val="none" w:sz="0" w:space="0" w:color="auto"/>
        <w:right w:val="none" w:sz="0" w:space="0" w:color="auto"/>
      </w:divBdr>
    </w:div>
    <w:div w:id="2069107371">
      <w:bodyDiv w:val="1"/>
      <w:marLeft w:val="0"/>
      <w:marRight w:val="0"/>
      <w:marTop w:val="0"/>
      <w:marBottom w:val="0"/>
      <w:divBdr>
        <w:top w:val="none" w:sz="0" w:space="0" w:color="auto"/>
        <w:left w:val="none" w:sz="0" w:space="0" w:color="auto"/>
        <w:bottom w:val="none" w:sz="0" w:space="0" w:color="auto"/>
        <w:right w:val="none" w:sz="0" w:space="0" w:color="auto"/>
      </w:divBdr>
    </w:div>
    <w:div w:id="2072464723">
      <w:bodyDiv w:val="1"/>
      <w:marLeft w:val="0"/>
      <w:marRight w:val="0"/>
      <w:marTop w:val="0"/>
      <w:marBottom w:val="0"/>
      <w:divBdr>
        <w:top w:val="none" w:sz="0" w:space="0" w:color="auto"/>
        <w:left w:val="none" w:sz="0" w:space="0" w:color="auto"/>
        <w:bottom w:val="none" w:sz="0" w:space="0" w:color="auto"/>
        <w:right w:val="none" w:sz="0" w:space="0" w:color="auto"/>
      </w:divBdr>
    </w:div>
    <w:div w:id="207743200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cience.uva.nl/~jasparas/LIA/LO"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783BE-87C0-0141-9F74-A7996DB33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134</Pages>
  <Words>51148</Words>
  <Characters>291550</Characters>
  <Application>Microsoft Macintosh Word</Application>
  <DocSecurity>0</DocSecurity>
  <Lines>2429</Lines>
  <Paragraphs>684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Amsterdam University College</vt:lpstr>
      <vt:lpstr>Amsterdam University College</vt:lpstr>
    </vt:vector>
  </TitlesOfParts>
  <Company>IC-UvA</Company>
  <LinksUpToDate>false</LinksUpToDate>
  <CharactersWithSpaces>342014</CharactersWithSpaces>
  <SharedDoc>false</SharedDoc>
  <HLinks>
    <vt:vector size="1416" baseType="variant">
      <vt:variant>
        <vt:i4>7340153</vt:i4>
      </vt:variant>
      <vt:variant>
        <vt:i4>1413</vt:i4>
      </vt:variant>
      <vt:variant>
        <vt:i4>0</vt:i4>
      </vt:variant>
      <vt:variant>
        <vt:i4>5</vt:i4>
      </vt:variant>
      <vt:variant>
        <vt:lpwstr>http://science.uva.nl/~jasparas/LIA/LO</vt:lpwstr>
      </vt:variant>
      <vt:variant>
        <vt:lpwstr/>
      </vt:variant>
      <vt:variant>
        <vt:i4>1310768</vt:i4>
      </vt:variant>
      <vt:variant>
        <vt:i4>1406</vt:i4>
      </vt:variant>
      <vt:variant>
        <vt:i4>0</vt:i4>
      </vt:variant>
      <vt:variant>
        <vt:i4>5</vt:i4>
      </vt:variant>
      <vt:variant>
        <vt:lpwstr/>
      </vt:variant>
      <vt:variant>
        <vt:lpwstr>_Toc372036220</vt:lpwstr>
      </vt:variant>
      <vt:variant>
        <vt:i4>1507376</vt:i4>
      </vt:variant>
      <vt:variant>
        <vt:i4>1400</vt:i4>
      </vt:variant>
      <vt:variant>
        <vt:i4>0</vt:i4>
      </vt:variant>
      <vt:variant>
        <vt:i4>5</vt:i4>
      </vt:variant>
      <vt:variant>
        <vt:lpwstr/>
      </vt:variant>
      <vt:variant>
        <vt:lpwstr>_Toc372036219</vt:lpwstr>
      </vt:variant>
      <vt:variant>
        <vt:i4>1507376</vt:i4>
      </vt:variant>
      <vt:variant>
        <vt:i4>1394</vt:i4>
      </vt:variant>
      <vt:variant>
        <vt:i4>0</vt:i4>
      </vt:variant>
      <vt:variant>
        <vt:i4>5</vt:i4>
      </vt:variant>
      <vt:variant>
        <vt:lpwstr/>
      </vt:variant>
      <vt:variant>
        <vt:lpwstr>_Toc372036218</vt:lpwstr>
      </vt:variant>
      <vt:variant>
        <vt:i4>1507376</vt:i4>
      </vt:variant>
      <vt:variant>
        <vt:i4>1388</vt:i4>
      </vt:variant>
      <vt:variant>
        <vt:i4>0</vt:i4>
      </vt:variant>
      <vt:variant>
        <vt:i4>5</vt:i4>
      </vt:variant>
      <vt:variant>
        <vt:lpwstr/>
      </vt:variant>
      <vt:variant>
        <vt:lpwstr>_Toc372036217</vt:lpwstr>
      </vt:variant>
      <vt:variant>
        <vt:i4>1507376</vt:i4>
      </vt:variant>
      <vt:variant>
        <vt:i4>1382</vt:i4>
      </vt:variant>
      <vt:variant>
        <vt:i4>0</vt:i4>
      </vt:variant>
      <vt:variant>
        <vt:i4>5</vt:i4>
      </vt:variant>
      <vt:variant>
        <vt:lpwstr/>
      </vt:variant>
      <vt:variant>
        <vt:lpwstr>_Toc372036216</vt:lpwstr>
      </vt:variant>
      <vt:variant>
        <vt:i4>1507376</vt:i4>
      </vt:variant>
      <vt:variant>
        <vt:i4>1376</vt:i4>
      </vt:variant>
      <vt:variant>
        <vt:i4>0</vt:i4>
      </vt:variant>
      <vt:variant>
        <vt:i4>5</vt:i4>
      </vt:variant>
      <vt:variant>
        <vt:lpwstr/>
      </vt:variant>
      <vt:variant>
        <vt:lpwstr>_Toc372036215</vt:lpwstr>
      </vt:variant>
      <vt:variant>
        <vt:i4>1507376</vt:i4>
      </vt:variant>
      <vt:variant>
        <vt:i4>1370</vt:i4>
      </vt:variant>
      <vt:variant>
        <vt:i4>0</vt:i4>
      </vt:variant>
      <vt:variant>
        <vt:i4>5</vt:i4>
      </vt:variant>
      <vt:variant>
        <vt:lpwstr/>
      </vt:variant>
      <vt:variant>
        <vt:lpwstr>_Toc372036214</vt:lpwstr>
      </vt:variant>
      <vt:variant>
        <vt:i4>1507376</vt:i4>
      </vt:variant>
      <vt:variant>
        <vt:i4>1364</vt:i4>
      </vt:variant>
      <vt:variant>
        <vt:i4>0</vt:i4>
      </vt:variant>
      <vt:variant>
        <vt:i4>5</vt:i4>
      </vt:variant>
      <vt:variant>
        <vt:lpwstr/>
      </vt:variant>
      <vt:variant>
        <vt:lpwstr>_Toc372036213</vt:lpwstr>
      </vt:variant>
      <vt:variant>
        <vt:i4>1507376</vt:i4>
      </vt:variant>
      <vt:variant>
        <vt:i4>1358</vt:i4>
      </vt:variant>
      <vt:variant>
        <vt:i4>0</vt:i4>
      </vt:variant>
      <vt:variant>
        <vt:i4>5</vt:i4>
      </vt:variant>
      <vt:variant>
        <vt:lpwstr/>
      </vt:variant>
      <vt:variant>
        <vt:lpwstr>_Toc372036212</vt:lpwstr>
      </vt:variant>
      <vt:variant>
        <vt:i4>1507376</vt:i4>
      </vt:variant>
      <vt:variant>
        <vt:i4>1352</vt:i4>
      </vt:variant>
      <vt:variant>
        <vt:i4>0</vt:i4>
      </vt:variant>
      <vt:variant>
        <vt:i4>5</vt:i4>
      </vt:variant>
      <vt:variant>
        <vt:lpwstr/>
      </vt:variant>
      <vt:variant>
        <vt:lpwstr>_Toc372036211</vt:lpwstr>
      </vt:variant>
      <vt:variant>
        <vt:i4>1507376</vt:i4>
      </vt:variant>
      <vt:variant>
        <vt:i4>1346</vt:i4>
      </vt:variant>
      <vt:variant>
        <vt:i4>0</vt:i4>
      </vt:variant>
      <vt:variant>
        <vt:i4>5</vt:i4>
      </vt:variant>
      <vt:variant>
        <vt:lpwstr/>
      </vt:variant>
      <vt:variant>
        <vt:lpwstr>_Toc372036210</vt:lpwstr>
      </vt:variant>
      <vt:variant>
        <vt:i4>1441840</vt:i4>
      </vt:variant>
      <vt:variant>
        <vt:i4>1340</vt:i4>
      </vt:variant>
      <vt:variant>
        <vt:i4>0</vt:i4>
      </vt:variant>
      <vt:variant>
        <vt:i4>5</vt:i4>
      </vt:variant>
      <vt:variant>
        <vt:lpwstr/>
      </vt:variant>
      <vt:variant>
        <vt:lpwstr>_Toc372036209</vt:lpwstr>
      </vt:variant>
      <vt:variant>
        <vt:i4>1441840</vt:i4>
      </vt:variant>
      <vt:variant>
        <vt:i4>1334</vt:i4>
      </vt:variant>
      <vt:variant>
        <vt:i4>0</vt:i4>
      </vt:variant>
      <vt:variant>
        <vt:i4>5</vt:i4>
      </vt:variant>
      <vt:variant>
        <vt:lpwstr/>
      </vt:variant>
      <vt:variant>
        <vt:lpwstr>_Toc372036208</vt:lpwstr>
      </vt:variant>
      <vt:variant>
        <vt:i4>1441840</vt:i4>
      </vt:variant>
      <vt:variant>
        <vt:i4>1328</vt:i4>
      </vt:variant>
      <vt:variant>
        <vt:i4>0</vt:i4>
      </vt:variant>
      <vt:variant>
        <vt:i4>5</vt:i4>
      </vt:variant>
      <vt:variant>
        <vt:lpwstr/>
      </vt:variant>
      <vt:variant>
        <vt:lpwstr>_Toc372036207</vt:lpwstr>
      </vt:variant>
      <vt:variant>
        <vt:i4>1441840</vt:i4>
      </vt:variant>
      <vt:variant>
        <vt:i4>1322</vt:i4>
      </vt:variant>
      <vt:variant>
        <vt:i4>0</vt:i4>
      </vt:variant>
      <vt:variant>
        <vt:i4>5</vt:i4>
      </vt:variant>
      <vt:variant>
        <vt:lpwstr/>
      </vt:variant>
      <vt:variant>
        <vt:lpwstr>_Toc372036206</vt:lpwstr>
      </vt:variant>
      <vt:variant>
        <vt:i4>1441840</vt:i4>
      </vt:variant>
      <vt:variant>
        <vt:i4>1316</vt:i4>
      </vt:variant>
      <vt:variant>
        <vt:i4>0</vt:i4>
      </vt:variant>
      <vt:variant>
        <vt:i4>5</vt:i4>
      </vt:variant>
      <vt:variant>
        <vt:lpwstr/>
      </vt:variant>
      <vt:variant>
        <vt:lpwstr>_Toc372036205</vt:lpwstr>
      </vt:variant>
      <vt:variant>
        <vt:i4>1441840</vt:i4>
      </vt:variant>
      <vt:variant>
        <vt:i4>1310</vt:i4>
      </vt:variant>
      <vt:variant>
        <vt:i4>0</vt:i4>
      </vt:variant>
      <vt:variant>
        <vt:i4>5</vt:i4>
      </vt:variant>
      <vt:variant>
        <vt:lpwstr/>
      </vt:variant>
      <vt:variant>
        <vt:lpwstr>_Toc372036204</vt:lpwstr>
      </vt:variant>
      <vt:variant>
        <vt:i4>1441840</vt:i4>
      </vt:variant>
      <vt:variant>
        <vt:i4>1304</vt:i4>
      </vt:variant>
      <vt:variant>
        <vt:i4>0</vt:i4>
      </vt:variant>
      <vt:variant>
        <vt:i4>5</vt:i4>
      </vt:variant>
      <vt:variant>
        <vt:lpwstr/>
      </vt:variant>
      <vt:variant>
        <vt:lpwstr>_Toc372036203</vt:lpwstr>
      </vt:variant>
      <vt:variant>
        <vt:i4>1441840</vt:i4>
      </vt:variant>
      <vt:variant>
        <vt:i4>1298</vt:i4>
      </vt:variant>
      <vt:variant>
        <vt:i4>0</vt:i4>
      </vt:variant>
      <vt:variant>
        <vt:i4>5</vt:i4>
      </vt:variant>
      <vt:variant>
        <vt:lpwstr/>
      </vt:variant>
      <vt:variant>
        <vt:lpwstr>_Toc372036202</vt:lpwstr>
      </vt:variant>
      <vt:variant>
        <vt:i4>1441840</vt:i4>
      </vt:variant>
      <vt:variant>
        <vt:i4>1292</vt:i4>
      </vt:variant>
      <vt:variant>
        <vt:i4>0</vt:i4>
      </vt:variant>
      <vt:variant>
        <vt:i4>5</vt:i4>
      </vt:variant>
      <vt:variant>
        <vt:lpwstr/>
      </vt:variant>
      <vt:variant>
        <vt:lpwstr>_Toc372036201</vt:lpwstr>
      </vt:variant>
      <vt:variant>
        <vt:i4>1441840</vt:i4>
      </vt:variant>
      <vt:variant>
        <vt:i4>1286</vt:i4>
      </vt:variant>
      <vt:variant>
        <vt:i4>0</vt:i4>
      </vt:variant>
      <vt:variant>
        <vt:i4>5</vt:i4>
      </vt:variant>
      <vt:variant>
        <vt:lpwstr/>
      </vt:variant>
      <vt:variant>
        <vt:lpwstr>_Toc372036200</vt:lpwstr>
      </vt:variant>
      <vt:variant>
        <vt:i4>2031667</vt:i4>
      </vt:variant>
      <vt:variant>
        <vt:i4>1280</vt:i4>
      </vt:variant>
      <vt:variant>
        <vt:i4>0</vt:i4>
      </vt:variant>
      <vt:variant>
        <vt:i4>5</vt:i4>
      </vt:variant>
      <vt:variant>
        <vt:lpwstr/>
      </vt:variant>
      <vt:variant>
        <vt:lpwstr>_Toc372036199</vt:lpwstr>
      </vt:variant>
      <vt:variant>
        <vt:i4>2031667</vt:i4>
      </vt:variant>
      <vt:variant>
        <vt:i4>1274</vt:i4>
      </vt:variant>
      <vt:variant>
        <vt:i4>0</vt:i4>
      </vt:variant>
      <vt:variant>
        <vt:i4>5</vt:i4>
      </vt:variant>
      <vt:variant>
        <vt:lpwstr/>
      </vt:variant>
      <vt:variant>
        <vt:lpwstr>_Toc372036198</vt:lpwstr>
      </vt:variant>
      <vt:variant>
        <vt:i4>2031667</vt:i4>
      </vt:variant>
      <vt:variant>
        <vt:i4>1268</vt:i4>
      </vt:variant>
      <vt:variant>
        <vt:i4>0</vt:i4>
      </vt:variant>
      <vt:variant>
        <vt:i4>5</vt:i4>
      </vt:variant>
      <vt:variant>
        <vt:lpwstr/>
      </vt:variant>
      <vt:variant>
        <vt:lpwstr>_Toc372036197</vt:lpwstr>
      </vt:variant>
      <vt:variant>
        <vt:i4>2031667</vt:i4>
      </vt:variant>
      <vt:variant>
        <vt:i4>1262</vt:i4>
      </vt:variant>
      <vt:variant>
        <vt:i4>0</vt:i4>
      </vt:variant>
      <vt:variant>
        <vt:i4>5</vt:i4>
      </vt:variant>
      <vt:variant>
        <vt:lpwstr/>
      </vt:variant>
      <vt:variant>
        <vt:lpwstr>_Toc372036196</vt:lpwstr>
      </vt:variant>
      <vt:variant>
        <vt:i4>2031667</vt:i4>
      </vt:variant>
      <vt:variant>
        <vt:i4>1256</vt:i4>
      </vt:variant>
      <vt:variant>
        <vt:i4>0</vt:i4>
      </vt:variant>
      <vt:variant>
        <vt:i4>5</vt:i4>
      </vt:variant>
      <vt:variant>
        <vt:lpwstr/>
      </vt:variant>
      <vt:variant>
        <vt:lpwstr>_Toc372036195</vt:lpwstr>
      </vt:variant>
      <vt:variant>
        <vt:i4>2031667</vt:i4>
      </vt:variant>
      <vt:variant>
        <vt:i4>1250</vt:i4>
      </vt:variant>
      <vt:variant>
        <vt:i4>0</vt:i4>
      </vt:variant>
      <vt:variant>
        <vt:i4>5</vt:i4>
      </vt:variant>
      <vt:variant>
        <vt:lpwstr/>
      </vt:variant>
      <vt:variant>
        <vt:lpwstr>_Toc372036194</vt:lpwstr>
      </vt:variant>
      <vt:variant>
        <vt:i4>2031667</vt:i4>
      </vt:variant>
      <vt:variant>
        <vt:i4>1244</vt:i4>
      </vt:variant>
      <vt:variant>
        <vt:i4>0</vt:i4>
      </vt:variant>
      <vt:variant>
        <vt:i4>5</vt:i4>
      </vt:variant>
      <vt:variant>
        <vt:lpwstr/>
      </vt:variant>
      <vt:variant>
        <vt:lpwstr>_Toc372036193</vt:lpwstr>
      </vt:variant>
      <vt:variant>
        <vt:i4>2031667</vt:i4>
      </vt:variant>
      <vt:variant>
        <vt:i4>1238</vt:i4>
      </vt:variant>
      <vt:variant>
        <vt:i4>0</vt:i4>
      </vt:variant>
      <vt:variant>
        <vt:i4>5</vt:i4>
      </vt:variant>
      <vt:variant>
        <vt:lpwstr/>
      </vt:variant>
      <vt:variant>
        <vt:lpwstr>_Toc372036192</vt:lpwstr>
      </vt:variant>
      <vt:variant>
        <vt:i4>2031667</vt:i4>
      </vt:variant>
      <vt:variant>
        <vt:i4>1232</vt:i4>
      </vt:variant>
      <vt:variant>
        <vt:i4>0</vt:i4>
      </vt:variant>
      <vt:variant>
        <vt:i4>5</vt:i4>
      </vt:variant>
      <vt:variant>
        <vt:lpwstr/>
      </vt:variant>
      <vt:variant>
        <vt:lpwstr>_Toc372036191</vt:lpwstr>
      </vt:variant>
      <vt:variant>
        <vt:i4>2031667</vt:i4>
      </vt:variant>
      <vt:variant>
        <vt:i4>1226</vt:i4>
      </vt:variant>
      <vt:variant>
        <vt:i4>0</vt:i4>
      </vt:variant>
      <vt:variant>
        <vt:i4>5</vt:i4>
      </vt:variant>
      <vt:variant>
        <vt:lpwstr/>
      </vt:variant>
      <vt:variant>
        <vt:lpwstr>_Toc372036190</vt:lpwstr>
      </vt:variant>
      <vt:variant>
        <vt:i4>1966131</vt:i4>
      </vt:variant>
      <vt:variant>
        <vt:i4>1220</vt:i4>
      </vt:variant>
      <vt:variant>
        <vt:i4>0</vt:i4>
      </vt:variant>
      <vt:variant>
        <vt:i4>5</vt:i4>
      </vt:variant>
      <vt:variant>
        <vt:lpwstr/>
      </vt:variant>
      <vt:variant>
        <vt:lpwstr>_Toc372036189</vt:lpwstr>
      </vt:variant>
      <vt:variant>
        <vt:i4>1966131</vt:i4>
      </vt:variant>
      <vt:variant>
        <vt:i4>1214</vt:i4>
      </vt:variant>
      <vt:variant>
        <vt:i4>0</vt:i4>
      </vt:variant>
      <vt:variant>
        <vt:i4>5</vt:i4>
      </vt:variant>
      <vt:variant>
        <vt:lpwstr/>
      </vt:variant>
      <vt:variant>
        <vt:lpwstr>_Toc372036188</vt:lpwstr>
      </vt:variant>
      <vt:variant>
        <vt:i4>1966131</vt:i4>
      </vt:variant>
      <vt:variant>
        <vt:i4>1208</vt:i4>
      </vt:variant>
      <vt:variant>
        <vt:i4>0</vt:i4>
      </vt:variant>
      <vt:variant>
        <vt:i4>5</vt:i4>
      </vt:variant>
      <vt:variant>
        <vt:lpwstr/>
      </vt:variant>
      <vt:variant>
        <vt:lpwstr>_Toc372036187</vt:lpwstr>
      </vt:variant>
      <vt:variant>
        <vt:i4>1966131</vt:i4>
      </vt:variant>
      <vt:variant>
        <vt:i4>1202</vt:i4>
      </vt:variant>
      <vt:variant>
        <vt:i4>0</vt:i4>
      </vt:variant>
      <vt:variant>
        <vt:i4>5</vt:i4>
      </vt:variant>
      <vt:variant>
        <vt:lpwstr/>
      </vt:variant>
      <vt:variant>
        <vt:lpwstr>_Toc372036186</vt:lpwstr>
      </vt:variant>
      <vt:variant>
        <vt:i4>1966131</vt:i4>
      </vt:variant>
      <vt:variant>
        <vt:i4>1196</vt:i4>
      </vt:variant>
      <vt:variant>
        <vt:i4>0</vt:i4>
      </vt:variant>
      <vt:variant>
        <vt:i4>5</vt:i4>
      </vt:variant>
      <vt:variant>
        <vt:lpwstr/>
      </vt:variant>
      <vt:variant>
        <vt:lpwstr>_Toc372036185</vt:lpwstr>
      </vt:variant>
      <vt:variant>
        <vt:i4>1966131</vt:i4>
      </vt:variant>
      <vt:variant>
        <vt:i4>1190</vt:i4>
      </vt:variant>
      <vt:variant>
        <vt:i4>0</vt:i4>
      </vt:variant>
      <vt:variant>
        <vt:i4>5</vt:i4>
      </vt:variant>
      <vt:variant>
        <vt:lpwstr/>
      </vt:variant>
      <vt:variant>
        <vt:lpwstr>_Toc372036184</vt:lpwstr>
      </vt:variant>
      <vt:variant>
        <vt:i4>1966131</vt:i4>
      </vt:variant>
      <vt:variant>
        <vt:i4>1184</vt:i4>
      </vt:variant>
      <vt:variant>
        <vt:i4>0</vt:i4>
      </vt:variant>
      <vt:variant>
        <vt:i4>5</vt:i4>
      </vt:variant>
      <vt:variant>
        <vt:lpwstr/>
      </vt:variant>
      <vt:variant>
        <vt:lpwstr>_Toc372036183</vt:lpwstr>
      </vt:variant>
      <vt:variant>
        <vt:i4>1966131</vt:i4>
      </vt:variant>
      <vt:variant>
        <vt:i4>1178</vt:i4>
      </vt:variant>
      <vt:variant>
        <vt:i4>0</vt:i4>
      </vt:variant>
      <vt:variant>
        <vt:i4>5</vt:i4>
      </vt:variant>
      <vt:variant>
        <vt:lpwstr/>
      </vt:variant>
      <vt:variant>
        <vt:lpwstr>_Toc372036182</vt:lpwstr>
      </vt:variant>
      <vt:variant>
        <vt:i4>1966131</vt:i4>
      </vt:variant>
      <vt:variant>
        <vt:i4>1172</vt:i4>
      </vt:variant>
      <vt:variant>
        <vt:i4>0</vt:i4>
      </vt:variant>
      <vt:variant>
        <vt:i4>5</vt:i4>
      </vt:variant>
      <vt:variant>
        <vt:lpwstr/>
      </vt:variant>
      <vt:variant>
        <vt:lpwstr>_Toc372036181</vt:lpwstr>
      </vt:variant>
      <vt:variant>
        <vt:i4>1966131</vt:i4>
      </vt:variant>
      <vt:variant>
        <vt:i4>1166</vt:i4>
      </vt:variant>
      <vt:variant>
        <vt:i4>0</vt:i4>
      </vt:variant>
      <vt:variant>
        <vt:i4>5</vt:i4>
      </vt:variant>
      <vt:variant>
        <vt:lpwstr/>
      </vt:variant>
      <vt:variant>
        <vt:lpwstr>_Toc372036180</vt:lpwstr>
      </vt:variant>
      <vt:variant>
        <vt:i4>1114163</vt:i4>
      </vt:variant>
      <vt:variant>
        <vt:i4>1160</vt:i4>
      </vt:variant>
      <vt:variant>
        <vt:i4>0</vt:i4>
      </vt:variant>
      <vt:variant>
        <vt:i4>5</vt:i4>
      </vt:variant>
      <vt:variant>
        <vt:lpwstr/>
      </vt:variant>
      <vt:variant>
        <vt:lpwstr>_Toc372036179</vt:lpwstr>
      </vt:variant>
      <vt:variant>
        <vt:i4>1114163</vt:i4>
      </vt:variant>
      <vt:variant>
        <vt:i4>1154</vt:i4>
      </vt:variant>
      <vt:variant>
        <vt:i4>0</vt:i4>
      </vt:variant>
      <vt:variant>
        <vt:i4>5</vt:i4>
      </vt:variant>
      <vt:variant>
        <vt:lpwstr/>
      </vt:variant>
      <vt:variant>
        <vt:lpwstr>_Toc372036178</vt:lpwstr>
      </vt:variant>
      <vt:variant>
        <vt:i4>1114163</vt:i4>
      </vt:variant>
      <vt:variant>
        <vt:i4>1148</vt:i4>
      </vt:variant>
      <vt:variant>
        <vt:i4>0</vt:i4>
      </vt:variant>
      <vt:variant>
        <vt:i4>5</vt:i4>
      </vt:variant>
      <vt:variant>
        <vt:lpwstr/>
      </vt:variant>
      <vt:variant>
        <vt:lpwstr>_Toc372036177</vt:lpwstr>
      </vt:variant>
      <vt:variant>
        <vt:i4>1114163</vt:i4>
      </vt:variant>
      <vt:variant>
        <vt:i4>1142</vt:i4>
      </vt:variant>
      <vt:variant>
        <vt:i4>0</vt:i4>
      </vt:variant>
      <vt:variant>
        <vt:i4>5</vt:i4>
      </vt:variant>
      <vt:variant>
        <vt:lpwstr/>
      </vt:variant>
      <vt:variant>
        <vt:lpwstr>_Toc372036176</vt:lpwstr>
      </vt:variant>
      <vt:variant>
        <vt:i4>1114163</vt:i4>
      </vt:variant>
      <vt:variant>
        <vt:i4>1136</vt:i4>
      </vt:variant>
      <vt:variant>
        <vt:i4>0</vt:i4>
      </vt:variant>
      <vt:variant>
        <vt:i4>5</vt:i4>
      </vt:variant>
      <vt:variant>
        <vt:lpwstr/>
      </vt:variant>
      <vt:variant>
        <vt:lpwstr>_Toc372036175</vt:lpwstr>
      </vt:variant>
      <vt:variant>
        <vt:i4>1114163</vt:i4>
      </vt:variant>
      <vt:variant>
        <vt:i4>1130</vt:i4>
      </vt:variant>
      <vt:variant>
        <vt:i4>0</vt:i4>
      </vt:variant>
      <vt:variant>
        <vt:i4>5</vt:i4>
      </vt:variant>
      <vt:variant>
        <vt:lpwstr/>
      </vt:variant>
      <vt:variant>
        <vt:lpwstr>_Toc372036174</vt:lpwstr>
      </vt:variant>
      <vt:variant>
        <vt:i4>1114163</vt:i4>
      </vt:variant>
      <vt:variant>
        <vt:i4>1124</vt:i4>
      </vt:variant>
      <vt:variant>
        <vt:i4>0</vt:i4>
      </vt:variant>
      <vt:variant>
        <vt:i4>5</vt:i4>
      </vt:variant>
      <vt:variant>
        <vt:lpwstr/>
      </vt:variant>
      <vt:variant>
        <vt:lpwstr>_Toc372036173</vt:lpwstr>
      </vt:variant>
      <vt:variant>
        <vt:i4>1114163</vt:i4>
      </vt:variant>
      <vt:variant>
        <vt:i4>1118</vt:i4>
      </vt:variant>
      <vt:variant>
        <vt:i4>0</vt:i4>
      </vt:variant>
      <vt:variant>
        <vt:i4>5</vt:i4>
      </vt:variant>
      <vt:variant>
        <vt:lpwstr/>
      </vt:variant>
      <vt:variant>
        <vt:lpwstr>_Toc372036172</vt:lpwstr>
      </vt:variant>
      <vt:variant>
        <vt:i4>1114163</vt:i4>
      </vt:variant>
      <vt:variant>
        <vt:i4>1112</vt:i4>
      </vt:variant>
      <vt:variant>
        <vt:i4>0</vt:i4>
      </vt:variant>
      <vt:variant>
        <vt:i4>5</vt:i4>
      </vt:variant>
      <vt:variant>
        <vt:lpwstr/>
      </vt:variant>
      <vt:variant>
        <vt:lpwstr>_Toc372036171</vt:lpwstr>
      </vt:variant>
      <vt:variant>
        <vt:i4>1114163</vt:i4>
      </vt:variant>
      <vt:variant>
        <vt:i4>1106</vt:i4>
      </vt:variant>
      <vt:variant>
        <vt:i4>0</vt:i4>
      </vt:variant>
      <vt:variant>
        <vt:i4>5</vt:i4>
      </vt:variant>
      <vt:variant>
        <vt:lpwstr/>
      </vt:variant>
      <vt:variant>
        <vt:lpwstr>_Toc372036170</vt:lpwstr>
      </vt:variant>
      <vt:variant>
        <vt:i4>1048627</vt:i4>
      </vt:variant>
      <vt:variant>
        <vt:i4>1100</vt:i4>
      </vt:variant>
      <vt:variant>
        <vt:i4>0</vt:i4>
      </vt:variant>
      <vt:variant>
        <vt:i4>5</vt:i4>
      </vt:variant>
      <vt:variant>
        <vt:lpwstr/>
      </vt:variant>
      <vt:variant>
        <vt:lpwstr>_Toc372036169</vt:lpwstr>
      </vt:variant>
      <vt:variant>
        <vt:i4>1048627</vt:i4>
      </vt:variant>
      <vt:variant>
        <vt:i4>1094</vt:i4>
      </vt:variant>
      <vt:variant>
        <vt:i4>0</vt:i4>
      </vt:variant>
      <vt:variant>
        <vt:i4>5</vt:i4>
      </vt:variant>
      <vt:variant>
        <vt:lpwstr/>
      </vt:variant>
      <vt:variant>
        <vt:lpwstr>_Toc372036168</vt:lpwstr>
      </vt:variant>
      <vt:variant>
        <vt:i4>1048627</vt:i4>
      </vt:variant>
      <vt:variant>
        <vt:i4>1088</vt:i4>
      </vt:variant>
      <vt:variant>
        <vt:i4>0</vt:i4>
      </vt:variant>
      <vt:variant>
        <vt:i4>5</vt:i4>
      </vt:variant>
      <vt:variant>
        <vt:lpwstr/>
      </vt:variant>
      <vt:variant>
        <vt:lpwstr>_Toc372036167</vt:lpwstr>
      </vt:variant>
      <vt:variant>
        <vt:i4>1048627</vt:i4>
      </vt:variant>
      <vt:variant>
        <vt:i4>1082</vt:i4>
      </vt:variant>
      <vt:variant>
        <vt:i4>0</vt:i4>
      </vt:variant>
      <vt:variant>
        <vt:i4>5</vt:i4>
      </vt:variant>
      <vt:variant>
        <vt:lpwstr/>
      </vt:variant>
      <vt:variant>
        <vt:lpwstr>_Toc372036166</vt:lpwstr>
      </vt:variant>
      <vt:variant>
        <vt:i4>1048627</vt:i4>
      </vt:variant>
      <vt:variant>
        <vt:i4>1076</vt:i4>
      </vt:variant>
      <vt:variant>
        <vt:i4>0</vt:i4>
      </vt:variant>
      <vt:variant>
        <vt:i4>5</vt:i4>
      </vt:variant>
      <vt:variant>
        <vt:lpwstr/>
      </vt:variant>
      <vt:variant>
        <vt:lpwstr>_Toc372036165</vt:lpwstr>
      </vt:variant>
      <vt:variant>
        <vt:i4>1048627</vt:i4>
      </vt:variant>
      <vt:variant>
        <vt:i4>1070</vt:i4>
      </vt:variant>
      <vt:variant>
        <vt:i4>0</vt:i4>
      </vt:variant>
      <vt:variant>
        <vt:i4>5</vt:i4>
      </vt:variant>
      <vt:variant>
        <vt:lpwstr/>
      </vt:variant>
      <vt:variant>
        <vt:lpwstr>_Toc372036164</vt:lpwstr>
      </vt:variant>
      <vt:variant>
        <vt:i4>1048627</vt:i4>
      </vt:variant>
      <vt:variant>
        <vt:i4>1064</vt:i4>
      </vt:variant>
      <vt:variant>
        <vt:i4>0</vt:i4>
      </vt:variant>
      <vt:variant>
        <vt:i4>5</vt:i4>
      </vt:variant>
      <vt:variant>
        <vt:lpwstr/>
      </vt:variant>
      <vt:variant>
        <vt:lpwstr>_Toc372036163</vt:lpwstr>
      </vt:variant>
      <vt:variant>
        <vt:i4>1048627</vt:i4>
      </vt:variant>
      <vt:variant>
        <vt:i4>1058</vt:i4>
      </vt:variant>
      <vt:variant>
        <vt:i4>0</vt:i4>
      </vt:variant>
      <vt:variant>
        <vt:i4>5</vt:i4>
      </vt:variant>
      <vt:variant>
        <vt:lpwstr/>
      </vt:variant>
      <vt:variant>
        <vt:lpwstr>_Toc372036162</vt:lpwstr>
      </vt:variant>
      <vt:variant>
        <vt:i4>1048627</vt:i4>
      </vt:variant>
      <vt:variant>
        <vt:i4>1052</vt:i4>
      </vt:variant>
      <vt:variant>
        <vt:i4>0</vt:i4>
      </vt:variant>
      <vt:variant>
        <vt:i4>5</vt:i4>
      </vt:variant>
      <vt:variant>
        <vt:lpwstr/>
      </vt:variant>
      <vt:variant>
        <vt:lpwstr>_Toc372036161</vt:lpwstr>
      </vt:variant>
      <vt:variant>
        <vt:i4>1048627</vt:i4>
      </vt:variant>
      <vt:variant>
        <vt:i4>1046</vt:i4>
      </vt:variant>
      <vt:variant>
        <vt:i4>0</vt:i4>
      </vt:variant>
      <vt:variant>
        <vt:i4>5</vt:i4>
      </vt:variant>
      <vt:variant>
        <vt:lpwstr/>
      </vt:variant>
      <vt:variant>
        <vt:lpwstr>_Toc372036160</vt:lpwstr>
      </vt:variant>
      <vt:variant>
        <vt:i4>1245235</vt:i4>
      </vt:variant>
      <vt:variant>
        <vt:i4>1040</vt:i4>
      </vt:variant>
      <vt:variant>
        <vt:i4>0</vt:i4>
      </vt:variant>
      <vt:variant>
        <vt:i4>5</vt:i4>
      </vt:variant>
      <vt:variant>
        <vt:lpwstr/>
      </vt:variant>
      <vt:variant>
        <vt:lpwstr>_Toc372036159</vt:lpwstr>
      </vt:variant>
      <vt:variant>
        <vt:i4>1245235</vt:i4>
      </vt:variant>
      <vt:variant>
        <vt:i4>1034</vt:i4>
      </vt:variant>
      <vt:variant>
        <vt:i4>0</vt:i4>
      </vt:variant>
      <vt:variant>
        <vt:i4>5</vt:i4>
      </vt:variant>
      <vt:variant>
        <vt:lpwstr/>
      </vt:variant>
      <vt:variant>
        <vt:lpwstr>_Toc372036158</vt:lpwstr>
      </vt:variant>
      <vt:variant>
        <vt:i4>1245235</vt:i4>
      </vt:variant>
      <vt:variant>
        <vt:i4>1028</vt:i4>
      </vt:variant>
      <vt:variant>
        <vt:i4>0</vt:i4>
      </vt:variant>
      <vt:variant>
        <vt:i4>5</vt:i4>
      </vt:variant>
      <vt:variant>
        <vt:lpwstr/>
      </vt:variant>
      <vt:variant>
        <vt:lpwstr>_Toc372036157</vt:lpwstr>
      </vt:variant>
      <vt:variant>
        <vt:i4>1245235</vt:i4>
      </vt:variant>
      <vt:variant>
        <vt:i4>1022</vt:i4>
      </vt:variant>
      <vt:variant>
        <vt:i4>0</vt:i4>
      </vt:variant>
      <vt:variant>
        <vt:i4>5</vt:i4>
      </vt:variant>
      <vt:variant>
        <vt:lpwstr/>
      </vt:variant>
      <vt:variant>
        <vt:lpwstr>_Toc372036156</vt:lpwstr>
      </vt:variant>
      <vt:variant>
        <vt:i4>1245235</vt:i4>
      </vt:variant>
      <vt:variant>
        <vt:i4>1016</vt:i4>
      </vt:variant>
      <vt:variant>
        <vt:i4>0</vt:i4>
      </vt:variant>
      <vt:variant>
        <vt:i4>5</vt:i4>
      </vt:variant>
      <vt:variant>
        <vt:lpwstr/>
      </vt:variant>
      <vt:variant>
        <vt:lpwstr>_Toc372036155</vt:lpwstr>
      </vt:variant>
      <vt:variant>
        <vt:i4>1245235</vt:i4>
      </vt:variant>
      <vt:variant>
        <vt:i4>1010</vt:i4>
      </vt:variant>
      <vt:variant>
        <vt:i4>0</vt:i4>
      </vt:variant>
      <vt:variant>
        <vt:i4>5</vt:i4>
      </vt:variant>
      <vt:variant>
        <vt:lpwstr/>
      </vt:variant>
      <vt:variant>
        <vt:lpwstr>_Toc372036154</vt:lpwstr>
      </vt:variant>
      <vt:variant>
        <vt:i4>1245235</vt:i4>
      </vt:variant>
      <vt:variant>
        <vt:i4>1004</vt:i4>
      </vt:variant>
      <vt:variant>
        <vt:i4>0</vt:i4>
      </vt:variant>
      <vt:variant>
        <vt:i4>5</vt:i4>
      </vt:variant>
      <vt:variant>
        <vt:lpwstr/>
      </vt:variant>
      <vt:variant>
        <vt:lpwstr>_Toc372036153</vt:lpwstr>
      </vt:variant>
      <vt:variant>
        <vt:i4>1245235</vt:i4>
      </vt:variant>
      <vt:variant>
        <vt:i4>998</vt:i4>
      </vt:variant>
      <vt:variant>
        <vt:i4>0</vt:i4>
      </vt:variant>
      <vt:variant>
        <vt:i4>5</vt:i4>
      </vt:variant>
      <vt:variant>
        <vt:lpwstr/>
      </vt:variant>
      <vt:variant>
        <vt:lpwstr>_Toc372036152</vt:lpwstr>
      </vt:variant>
      <vt:variant>
        <vt:i4>1245235</vt:i4>
      </vt:variant>
      <vt:variant>
        <vt:i4>992</vt:i4>
      </vt:variant>
      <vt:variant>
        <vt:i4>0</vt:i4>
      </vt:variant>
      <vt:variant>
        <vt:i4>5</vt:i4>
      </vt:variant>
      <vt:variant>
        <vt:lpwstr/>
      </vt:variant>
      <vt:variant>
        <vt:lpwstr>_Toc372036151</vt:lpwstr>
      </vt:variant>
      <vt:variant>
        <vt:i4>1245235</vt:i4>
      </vt:variant>
      <vt:variant>
        <vt:i4>986</vt:i4>
      </vt:variant>
      <vt:variant>
        <vt:i4>0</vt:i4>
      </vt:variant>
      <vt:variant>
        <vt:i4>5</vt:i4>
      </vt:variant>
      <vt:variant>
        <vt:lpwstr/>
      </vt:variant>
      <vt:variant>
        <vt:lpwstr>_Toc372036150</vt:lpwstr>
      </vt:variant>
      <vt:variant>
        <vt:i4>1179699</vt:i4>
      </vt:variant>
      <vt:variant>
        <vt:i4>980</vt:i4>
      </vt:variant>
      <vt:variant>
        <vt:i4>0</vt:i4>
      </vt:variant>
      <vt:variant>
        <vt:i4>5</vt:i4>
      </vt:variant>
      <vt:variant>
        <vt:lpwstr/>
      </vt:variant>
      <vt:variant>
        <vt:lpwstr>_Toc372036149</vt:lpwstr>
      </vt:variant>
      <vt:variant>
        <vt:i4>1179699</vt:i4>
      </vt:variant>
      <vt:variant>
        <vt:i4>974</vt:i4>
      </vt:variant>
      <vt:variant>
        <vt:i4>0</vt:i4>
      </vt:variant>
      <vt:variant>
        <vt:i4>5</vt:i4>
      </vt:variant>
      <vt:variant>
        <vt:lpwstr/>
      </vt:variant>
      <vt:variant>
        <vt:lpwstr>_Toc372036148</vt:lpwstr>
      </vt:variant>
      <vt:variant>
        <vt:i4>1179699</vt:i4>
      </vt:variant>
      <vt:variant>
        <vt:i4>968</vt:i4>
      </vt:variant>
      <vt:variant>
        <vt:i4>0</vt:i4>
      </vt:variant>
      <vt:variant>
        <vt:i4>5</vt:i4>
      </vt:variant>
      <vt:variant>
        <vt:lpwstr/>
      </vt:variant>
      <vt:variant>
        <vt:lpwstr>_Toc372036147</vt:lpwstr>
      </vt:variant>
      <vt:variant>
        <vt:i4>1179699</vt:i4>
      </vt:variant>
      <vt:variant>
        <vt:i4>962</vt:i4>
      </vt:variant>
      <vt:variant>
        <vt:i4>0</vt:i4>
      </vt:variant>
      <vt:variant>
        <vt:i4>5</vt:i4>
      </vt:variant>
      <vt:variant>
        <vt:lpwstr/>
      </vt:variant>
      <vt:variant>
        <vt:lpwstr>_Toc372036146</vt:lpwstr>
      </vt:variant>
      <vt:variant>
        <vt:i4>1179699</vt:i4>
      </vt:variant>
      <vt:variant>
        <vt:i4>956</vt:i4>
      </vt:variant>
      <vt:variant>
        <vt:i4>0</vt:i4>
      </vt:variant>
      <vt:variant>
        <vt:i4>5</vt:i4>
      </vt:variant>
      <vt:variant>
        <vt:lpwstr/>
      </vt:variant>
      <vt:variant>
        <vt:lpwstr>_Toc372036145</vt:lpwstr>
      </vt:variant>
      <vt:variant>
        <vt:i4>1179699</vt:i4>
      </vt:variant>
      <vt:variant>
        <vt:i4>950</vt:i4>
      </vt:variant>
      <vt:variant>
        <vt:i4>0</vt:i4>
      </vt:variant>
      <vt:variant>
        <vt:i4>5</vt:i4>
      </vt:variant>
      <vt:variant>
        <vt:lpwstr/>
      </vt:variant>
      <vt:variant>
        <vt:lpwstr>_Toc372036144</vt:lpwstr>
      </vt:variant>
      <vt:variant>
        <vt:i4>1179699</vt:i4>
      </vt:variant>
      <vt:variant>
        <vt:i4>944</vt:i4>
      </vt:variant>
      <vt:variant>
        <vt:i4>0</vt:i4>
      </vt:variant>
      <vt:variant>
        <vt:i4>5</vt:i4>
      </vt:variant>
      <vt:variant>
        <vt:lpwstr/>
      </vt:variant>
      <vt:variant>
        <vt:lpwstr>_Toc372036143</vt:lpwstr>
      </vt:variant>
      <vt:variant>
        <vt:i4>1179699</vt:i4>
      </vt:variant>
      <vt:variant>
        <vt:i4>938</vt:i4>
      </vt:variant>
      <vt:variant>
        <vt:i4>0</vt:i4>
      </vt:variant>
      <vt:variant>
        <vt:i4>5</vt:i4>
      </vt:variant>
      <vt:variant>
        <vt:lpwstr/>
      </vt:variant>
      <vt:variant>
        <vt:lpwstr>_Toc372036142</vt:lpwstr>
      </vt:variant>
      <vt:variant>
        <vt:i4>1179699</vt:i4>
      </vt:variant>
      <vt:variant>
        <vt:i4>932</vt:i4>
      </vt:variant>
      <vt:variant>
        <vt:i4>0</vt:i4>
      </vt:variant>
      <vt:variant>
        <vt:i4>5</vt:i4>
      </vt:variant>
      <vt:variant>
        <vt:lpwstr/>
      </vt:variant>
      <vt:variant>
        <vt:lpwstr>_Toc372036141</vt:lpwstr>
      </vt:variant>
      <vt:variant>
        <vt:i4>1179699</vt:i4>
      </vt:variant>
      <vt:variant>
        <vt:i4>926</vt:i4>
      </vt:variant>
      <vt:variant>
        <vt:i4>0</vt:i4>
      </vt:variant>
      <vt:variant>
        <vt:i4>5</vt:i4>
      </vt:variant>
      <vt:variant>
        <vt:lpwstr/>
      </vt:variant>
      <vt:variant>
        <vt:lpwstr>_Toc372036140</vt:lpwstr>
      </vt:variant>
      <vt:variant>
        <vt:i4>1376307</vt:i4>
      </vt:variant>
      <vt:variant>
        <vt:i4>920</vt:i4>
      </vt:variant>
      <vt:variant>
        <vt:i4>0</vt:i4>
      </vt:variant>
      <vt:variant>
        <vt:i4>5</vt:i4>
      </vt:variant>
      <vt:variant>
        <vt:lpwstr/>
      </vt:variant>
      <vt:variant>
        <vt:lpwstr>_Toc372036139</vt:lpwstr>
      </vt:variant>
      <vt:variant>
        <vt:i4>1376307</vt:i4>
      </vt:variant>
      <vt:variant>
        <vt:i4>914</vt:i4>
      </vt:variant>
      <vt:variant>
        <vt:i4>0</vt:i4>
      </vt:variant>
      <vt:variant>
        <vt:i4>5</vt:i4>
      </vt:variant>
      <vt:variant>
        <vt:lpwstr/>
      </vt:variant>
      <vt:variant>
        <vt:lpwstr>_Toc372036138</vt:lpwstr>
      </vt:variant>
      <vt:variant>
        <vt:i4>1376307</vt:i4>
      </vt:variant>
      <vt:variant>
        <vt:i4>908</vt:i4>
      </vt:variant>
      <vt:variant>
        <vt:i4>0</vt:i4>
      </vt:variant>
      <vt:variant>
        <vt:i4>5</vt:i4>
      </vt:variant>
      <vt:variant>
        <vt:lpwstr/>
      </vt:variant>
      <vt:variant>
        <vt:lpwstr>_Toc372036137</vt:lpwstr>
      </vt:variant>
      <vt:variant>
        <vt:i4>1376307</vt:i4>
      </vt:variant>
      <vt:variant>
        <vt:i4>902</vt:i4>
      </vt:variant>
      <vt:variant>
        <vt:i4>0</vt:i4>
      </vt:variant>
      <vt:variant>
        <vt:i4>5</vt:i4>
      </vt:variant>
      <vt:variant>
        <vt:lpwstr/>
      </vt:variant>
      <vt:variant>
        <vt:lpwstr>_Toc372036136</vt:lpwstr>
      </vt:variant>
      <vt:variant>
        <vt:i4>1376307</vt:i4>
      </vt:variant>
      <vt:variant>
        <vt:i4>896</vt:i4>
      </vt:variant>
      <vt:variant>
        <vt:i4>0</vt:i4>
      </vt:variant>
      <vt:variant>
        <vt:i4>5</vt:i4>
      </vt:variant>
      <vt:variant>
        <vt:lpwstr/>
      </vt:variant>
      <vt:variant>
        <vt:lpwstr>_Toc372036135</vt:lpwstr>
      </vt:variant>
      <vt:variant>
        <vt:i4>1376307</vt:i4>
      </vt:variant>
      <vt:variant>
        <vt:i4>890</vt:i4>
      </vt:variant>
      <vt:variant>
        <vt:i4>0</vt:i4>
      </vt:variant>
      <vt:variant>
        <vt:i4>5</vt:i4>
      </vt:variant>
      <vt:variant>
        <vt:lpwstr/>
      </vt:variant>
      <vt:variant>
        <vt:lpwstr>_Toc372036134</vt:lpwstr>
      </vt:variant>
      <vt:variant>
        <vt:i4>1376307</vt:i4>
      </vt:variant>
      <vt:variant>
        <vt:i4>884</vt:i4>
      </vt:variant>
      <vt:variant>
        <vt:i4>0</vt:i4>
      </vt:variant>
      <vt:variant>
        <vt:i4>5</vt:i4>
      </vt:variant>
      <vt:variant>
        <vt:lpwstr/>
      </vt:variant>
      <vt:variant>
        <vt:lpwstr>_Toc372036133</vt:lpwstr>
      </vt:variant>
      <vt:variant>
        <vt:i4>1376307</vt:i4>
      </vt:variant>
      <vt:variant>
        <vt:i4>878</vt:i4>
      </vt:variant>
      <vt:variant>
        <vt:i4>0</vt:i4>
      </vt:variant>
      <vt:variant>
        <vt:i4>5</vt:i4>
      </vt:variant>
      <vt:variant>
        <vt:lpwstr/>
      </vt:variant>
      <vt:variant>
        <vt:lpwstr>_Toc372036132</vt:lpwstr>
      </vt:variant>
      <vt:variant>
        <vt:i4>1376307</vt:i4>
      </vt:variant>
      <vt:variant>
        <vt:i4>872</vt:i4>
      </vt:variant>
      <vt:variant>
        <vt:i4>0</vt:i4>
      </vt:variant>
      <vt:variant>
        <vt:i4>5</vt:i4>
      </vt:variant>
      <vt:variant>
        <vt:lpwstr/>
      </vt:variant>
      <vt:variant>
        <vt:lpwstr>_Toc372036131</vt:lpwstr>
      </vt:variant>
      <vt:variant>
        <vt:i4>1376307</vt:i4>
      </vt:variant>
      <vt:variant>
        <vt:i4>866</vt:i4>
      </vt:variant>
      <vt:variant>
        <vt:i4>0</vt:i4>
      </vt:variant>
      <vt:variant>
        <vt:i4>5</vt:i4>
      </vt:variant>
      <vt:variant>
        <vt:lpwstr/>
      </vt:variant>
      <vt:variant>
        <vt:lpwstr>_Toc372036130</vt:lpwstr>
      </vt:variant>
      <vt:variant>
        <vt:i4>1310771</vt:i4>
      </vt:variant>
      <vt:variant>
        <vt:i4>860</vt:i4>
      </vt:variant>
      <vt:variant>
        <vt:i4>0</vt:i4>
      </vt:variant>
      <vt:variant>
        <vt:i4>5</vt:i4>
      </vt:variant>
      <vt:variant>
        <vt:lpwstr/>
      </vt:variant>
      <vt:variant>
        <vt:lpwstr>_Toc372036129</vt:lpwstr>
      </vt:variant>
      <vt:variant>
        <vt:i4>1310771</vt:i4>
      </vt:variant>
      <vt:variant>
        <vt:i4>854</vt:i4>
      </vt:variant>
      <vt:variant>
        <vt:i4>0</vt:i4>
      </vt:variant>
      <vt:variant>
        <vt:i4>5</vt:i4>
      </vt:variant>
      <vt:variant>
        <vt:lpwstr/>
      </vt:variant>
      <vt:variant>
        <vt:lpwstr>_Toc372036128</vt:lpwstr>
      </vt:variant>
      <vt:variant>
        <vt:i4>1310771</vt:i4>
      </vt:variant>
      <vt:variant>
        <vt:i4>848</vt:i4>
      </vt:variant>
      <vt:variant>
        <vt:i4>0</vt:i4>
      </vt:variant>
      <vt:variant>
        <vt:i4>5</vt:i4>
      </vt:variant>
      <vt:variant>
        <vt:lpwstr/>
      </vt:variant>
      <vt:variant>
        <vt:lpwstr>_Toc372036127</vt:lpwstr>
      </vt:variant>
      <vt:variant>
        <vt:i4>1310771</vt:i4>
      </vt:variant>
      <vt:variant>
        <vt:i4>842</vt:i4>
      </vt:variant>
      <vt:variant>
        <vt:i4>0</vt:i4>
      </vt:variant>
      <vt:variant>
        <vt:i4>5</vt:i4>
      </vt:variant>
      <vt:variant>
        <vt:lpwstr/>
      </vt:variant>
      <vt:variant>
        <vt:lpwstr>_Toc372036126</vt:lpwstr>
      </vt:variant>
      <vt:variant>
        <vt:i4>1310771</vt:i4>
      </vt:variant>
      <vt:variant>
        <vt:i4>836</vt:i4>
      </vt:variant>
      <vt:variant>
        <vt:i4>0</vt:i4>
      </vt:variant>
      <vt:variant>
        <vt:i4>5</vt:i4>
      </vt:variant>
      <vt:variant>
        <vt:lpwstr/>
      </vt:variant>
      <vt:variant>
        <vt:lpwstr>_Toc372036125</vt:lpwstr>
      </vt:variant>
      <vt:variant>
        <vt:i4>1310771</vt:i4>
      </vt:variant>
      <vt:variant>
        <vt:i4>830</vt:i4>
      </vt:variant>
      <vt:variant>
        <vt:i4>0</vt:i4>
      </vt:variant>
      <vt:variant>
        <vt:i4>5</vt:i4>
      </vt:variant>
      <vt:variant>
        <vt:lpwstr/>
      </vt:variant>
      <vt:variant>
        <vt:lpwstr>_Toc372036124</vt:lpwstr>
      </vt:variant>
      <vt:variant>
        <vt:i4>1310771</vt:i4>
      </vt:variant>
      <vt:variant>
        <vt:i4>824</vt:i4>
      </vt:variant>
      <vt:variant>
        <vt:i4>0</vt:i4>
      </vt:variant>
      <vt:variant>
        <vt:i4>5</vt:i4>
      </vt:variant>
      <vt:variant>
        <vt:lpwstr/>
      </vt:variant>
      <vt:variant>
        <vt:lpwstr>_Toc372036123</vt:lpwstr>
      </vt:variant>
      <vt:variant>
        <vt:i4>1310771</vt:i4>
      </vt:variant>
      <vt:variant>
        <vt:i4>818</vt:i4>
      </vt:variant>
      <vt:variant>
        <vt:i4>0</vt:i4>
      </vt:variant>
      <vt:variant>
        <vt:i4>5</vt:i4>
      </vt:variant>
      <vt:variant>
        <vt:lpwstr/>
      </vt:variant>
      <vt:variant>
        <vt:lpwstr>_Toc372036122</vt:lpwstr>
      </vt:variant>
      <vt:variant>
        <vt:i4>1310771</vt:i4>
      </vt:variant>
      <vt:variant>
        <vt:i4>812</vt:i4>
      </vt:variant>
      <vt:variant>
        <vt:i4>0</vt:i4>
      </vt:variant>
      <vt:variant>
        <vt:i4>5</vt:i4>
      </vt:variant>
      <vt:variant>
        <vt:lpwstr/>
      </vt:variant>
      <vt:variant>
        <vt:lpwstr>_Toc372036121</vt:lpwstr>
      </vt:variant>
      <vt:variant>
        <vt:i4>1310771</vt:i4>
      </vt:variant>
      <vt:variant>
        <vt:i4>806</vt:i4>
      </vt:variant>
      <vt:variant>
        <vt:i4>0</vt:i4>
      </vt:variant>
      <vt:variant>
        <vt:i4>5</vt:i4>
      </vt:variant>
      <vt:variant>
        <vt:lpwstr/>
      </vt:variant>
      <vt:variant>
        <vt:lpwstr>_Toc372036120</vt:lpwstr>
      </vt:variant>
      <vt:variant>
        <vt:i4>1507379</vt:i4>
      </vt:variant>
      <vt:variant>
        <vt:i4>800</vt:i4>
      </vt:variant>
      <vt:variant>
        <vt:i4>0</vt:i4>
      </vt:variant>
      <vt:variant>
        <vt:i4>5</vt:i4>
      </vt:variant>
      <vt:variant>
        <vt:lpwstr/>
      </vt:variant>
      <vt:variant>
        <vt:lpwstr>_Toc372036119</vt:lpwstr>
      </vt:variant>
      <vt:variant>
        <vt:i4>1507379</vt:i4>
      </vt:variant>
      <vt:variant>
        <vt:i4>794</vt:i4>
      </vt:variant>
      <vt:variant>
        <vt:i4>0</vt:i4>
      </vt:variant>
      <vt:variant>
        <vt:i4>5</vt:i4>
      </vt:variant>
      <vt:variant>
        <vt:lpwstr/>
      </vt:variant>
      <vt:variant>
        <vt:lpwstr>_Toc372036118</vt:lpwstr>
      </vt:variant>
      <vt:variant>
        <vt:i4>1507379</vt:i4>
      </vt:variant>
      <vt:variant>
        <vt:i4>788</vt:i4>
      </vt:variant>
      <vt:variant>
        <vt:i4>0</vt:i4>
      </vt:variant>
      <vt:variant>
        <vt:i4>5</vt:i4>
      </vt:variant>
      <vt:variant>
        <vt:lpwstr/>
      </vt:variant>
      <vt:variant>
        <vt:lpwstr>_Toc372036117</vt:lpwstr>
      </vt:variant>
      <vt:variant>
        <vt:i4>1507379</vt:i4>
      </vt:variant>
      <vt:variant>
        <vt:i4>782</vt:i4>
      </vt:variant>
      <vt:variant>
        <vt:i4>0</vt:i4>
      </vt:variant>
      <vt:variant>
        <vt:i4>5</vt:i4>
      </vt:variant>
      <vt:variant>
        <vt:lpwstr/>
      </vt:variant>
      <vt:variant>
        <vt:lpwstr>_Toc372036116</vt:lpwstr>
      </vt:variant>
      <vt:variant>
        <vt:i4>1507379</vt:i4>
      </vt:variant>
      <vt:variant>
        <vt:i4>776</vt:i4>
      </vt:variant>
      <vt:variant>
        <vt:i4>0</vt:i4>
      </vt:variant>
      <vt:variant>
        <vt:i4>5</vt:i4>
      </vt:variant>
      <vt:variant>
        <vt:lpwstr/>
      </vt:variant>
      <vt:variant>
        <vt:lpwstr>_Toc372036115</vt:lpwstr>
      </vt:variant>
      <vt:variant>
        <vt:i4>1507379</vt:i4>
      </vt:variant>
      <vt:variant>
        <vt:i4>770</vt:i4>
      </vt:variant>
      <vt:variant>
        <vt:i4>0</vt:i4>
      </vt:variant>
      <vt:variant>
        <vt:i4>5</vt:i4>
      </vt:variant>
      <vt:variant>
        <vt:lpwstr/>
      </vt:variant>
      <vt:variant>
        <vt:lpwstr>_Toc372036114</vt:lpwstr>
      </vt:variant>
      <vt:variant>
        <vt:i4>1507379</vt:i4>
      </vt:variant>
      <vt:variant>
        <vt:i4>764</vt:i4>
      </vt:variant>
      <vt:variant>
        <vt:i4>0</vt:i4>
      </vt:variant>
      <vt:variant>
        <vt:i4>5</vt:i4>
      </vt:variant>
      <vt:variant>
        <vt:lpwstr/>
      </vt:variant>
      <vt:variant>
        <vt:lpwstr>_Toc372036113</vt:lpwstr>
      </vt:variant>
      <vt:variant>
        <vt:i4>1507379</vt:i4>
      </vt:variant>
      <vt:variant>
        <vt:i4>758</vt:i4>
      </vt:variant>
      <vt:variant>
        <vt:i4>0</vt:i4>
      </vt:variant>
      <vt:variant>
        <vt:i4>5</vt:i4>
      </vt:variant>
      <vt:variant>
        <vt:lpwstr/>
      </vt:variant>
      <vt:variant>
        <vt:lpwstr>_Toc372036112</vt:lpwstr>
      </vt:variant>
      <vt:variant>
        <vt:i4>1507379</vt:i4>
      </vt:variant>
      <vt:variant>
        <vt:i4>752</vt:i4>
      </vt:variant>
      <vt:variant>
        <vt:i4>0</vt:i4>
      </vt:variant>
      <vt:variant>
        <vt:i4>5</vt:i4>
      </vt:variant>
      <vt:variant>
        <vt:lpwstr/>
      </vt:variant>
      <vt:variant>
        <vt:lpwstr>_Toc372036111</vt:lpwstr>
      </vt:variant>
      <vt:variant>
        <vt:i4>1507379</vt:i4>
      </vt:variant>
      <vt:variant>
        <vt:i4>746</vt:i4>
      </vt:variant>
      <vt:variant>
        <vt:i4>0</vt:i4>
      </vt:variant>
      <vt:variant>
        <vt:i4>5</vt:i4>
      </vt:variant>
      <vt:variant>
        <vt:lpwstr/>
      </vt:variant>
      <vt:variant>
        <vt:lpwstr>_Toc372036110</vt:lpwstr>
      </vt:variant>
      <vt:variant>
        <vt:i4>1441843</vt:i4>
      </vt:variant>
      <vt:variant>
        <vt:i4>740</vt:i4>
      </vt:variant>
      <vt:variant>
        <vt:i4>0</vt:i4>
      </vt:variant>
      <vt:variant>
        <vt:i4>5</vt:i4>
      </vt:variant>
      <vt:variant>
        <vt:lpwstr/>
      </vt:variant>
      <vt:variant>
        <vt:lpwstr>_Toc372036109</vt:lpwstr>
      </vt:variant>
      <vt:variant>
        <vt:i4>1441843</vt:i4>
      </vt:variant>
      <vt:variant>
        <vt:i4>734</vt:i4>
      </vt:variant>
      <vt:variant>
        <vt:i4>0</vt:i4>
      </vt:variant>
      <vt:variant>
        <vt:i4>5</vt:i4>
      </vt:variant>
      <vt:variant>
        <vt:lpwstr/>
      </vt:variant>
      <vt:variant>
        <vt:lpwstr>_Toc372036108</vt:lpwstr>
      </vt:variant>
      <vt:variant>
        <vt:i4>1441843</vt:i4>
      </vt:variant>
      <vt:variant>
        <vt:i4>728</vt:i4>
      </vt:variant>
      <vt:variant>
        <vt:i4>0</vt:i4>
      </vt:variant>
      <vt:variant>
        <vt:i4>5</vt:i4>
      </vt:variant>
      <vt:variant>
        <vt:lpwstr/>
      </vt:variant>
      <vt:variant>
        <vt:lpwstr>_Toc372036107</vt:lpwstr>
      </vt:variant>
      <vt:variant>
        <vt:i4>1441843</vt:i4>
      </vt:variant>
      <vt:variant>
        <vt:i4>722</vt:i4>
      </vt:variant>
      <vt:variant>
        <vt:i4>0</vt:i4>
      </vt:variant>
      <vt:variant>
        <vt:i4>5</vt:i4>
      </vt:variant>
      <vt:variant>
        <vt:lpwstr/>
      </vt:variant>
      <vt:variant>
        <vt:lpwstr>_Toc372036106</vt:lpwstr>
      </vt:variant>
      <vt:variant>
        <vt:i4>1441843</vt:i4>
      </vt:variant>
      <vt:variant>
        <vt:i4>716</vt:i4>
      </vt:variant>
      <vt:variant>
        <vt:i4>0</vt:i4>
      </vt:variant>
      <vt:variant>
        <vt:i4>5</vt:i4>
      </vt:variant>
      <vt:variant>
        <vt:lpwstr/>
      </vt:variant>
      <vt:variant>
        <vt:lpwstr>_Toc372036105</vt:lpwstr>
      </vt:variant>
      <vt:variant>
        <vt:i4>1441843</vt:i4>
      </vt:variant>
      <vt:variant>
        <vt:i4>710</vt:i4>
      </vt:variant>
      <vt:variant>
        <vt:i4>0</vt:i4>
      </vt:variant>
      <vt:variant>
        <vt:i4>5</vt:i4>
      </vt:variant>
      <vt:variant>
        <vt:lpwstr/>
      </vt:variant>
      <vt:variant>
        <vt:lpwstr>_Toc372036104</vt:lpwstr>
      </vt:variant>
      <vt:variant>
        <vt:i4>1441843</vt:i4>
      </vt:variant>
      <vt:variant>
        <vt:i4>704</vt:i4>
      </vt:variant>
      <vt:variant>
        <vt:i4>0</vt:i4>
      </vt:variant>
      <vt:variant>
        <vt:i4>5</vt:i4>
      </vt:variant>
      <vt:variant>
        <vt:lpwstr/>
      </vt:variant>
      <vt:variant>
        <vt:lpwstr>_Toc372036103</vt:lpwstr>
      </vt:variant>
      <vt:variant>
        <vt:i4>1441843</vt:i4>
      </vt:variant>
      <vt:variant>
        <vt:i4>698</vt:i4>
      </vt:variant>
      <vt:variant>
        <vt:i4>0</vt:i4>
      </vt:variant>
      <vt:variant>
        <vt:i4>5</vt:i4>
      </vt:variant>
      <vt:variant>
        <vt:lpwstr/>
      </vt:variant>
      <vt:variant>
        <vt:lpwstr>_Toc372036102</vt:lpwstr>
      </vt:variant>
      <vt:variant>
        <vt:i4>1441843</vt:i4>
      </vt:variant>
      <vt:variant>
        <vt:i4>692</vt:i4>
      </vt:variant>
      <vt:variant>
        <vt:i4>0</vt:i4>
      </vt:variant>
      <vt:variant>
        <vt:i4>5</vt:i4>
      </vt:variant>
      <vt:variant>
        <vt:lpwstr/>
      </vt:variant>
      <vt:variant>
        <vt:lpwstr>_Toc372036101</vt:lpwstr>
      </vt:variant>
      <vt:variant>
        <vt:i4>1441843</vt:i4>
      </vt:variant>
      <vt:variant>
        <vt:i4>686</vt:i4>
      </vt:variant>
      <vt:variant>
        <vt:i4>0</vt:i4>
      </vt:variant>
      <vt:variant>
        <vt:i4>5</vt:i4>
      </vt:variant>
      <vt:variant>
        <vt:lpwstr/>
      </vt:variant>
      <vt:variant>
        <vt:lpwstr>_Toc372036100</vt:lpwstr>
      </vt:variant>
      <vt:variant>
        <vt:i4>2031666</vt:i4>
      </vt:variant>
      <vt:variant>
        <vt:i4>680</vt:i4>
      </vt:variant>
      <vt:variant>
        <vt:i4>0</vt:i4>
      </vt:variant>
      <vt:variant>
        <vt:i4>5</vt:i4>
      </vt:variant>
      <vt:variant>
        <vt:lpwstr/>
      </vt:variant>
      <vt:variant>
        <vt:lpwstr>_Toc372036099</vt:lpwstr>
      </vt:variant>
      <vt:variant>
        <vt:i4>2031666</vt:i4>
      </vt:variant>
      <vt:variant>
        <vt:i4>674</vt:i4>
      </vt:variant>
      <vt:variant>
        <vt:i4>0</vt:i4>
      </vt:variant>
      <vt:variant>
        <vt:i4>5</vt:i4>
      </vt:variant>
      <vt:variant>
        <vt:lpwstr/>
      </vt:variant>
      <vt:variant>
        <vt:lpwstr>_Toc372036098</vt:lpwstr>
      </vt:variant>
      <vt:variant>
        <vt:i4>2031666</vt:i4>
      </vt:variant>
      <vt:variant>
        <vt:i4>668</vt:i4>
      </vt:variant>
      <vt:variant>
        <vt:i4>0</vt:i4>
      </vt:variant>
      <vt:variant>
        <vt:i4>5</vt:i4>
      </vt:variant>
      <vt:variant>
        <vt:lpwstr/>
      </vt:variant>
      <vt:variant>
        <vt:lpwstr>_Toc372036097</vt:lpwstr>
      </vt:variant>
      <vt:variant>
        <vt:i4>2031666</vt:i4>
      </vt:variant>
      <vt:variant>
        <vt:i4>662</vt:i4>
      </vt:variant>
      <vt:variant>
        <vt:i4>0</vt:i4>
      </vt:variant>
      <vt:variant>
        <vt:i4>5</vt:i4>
      </vt:variant>
      <vt:variant>
        <vt:lpwstr/>
      </vt:variant>
      <vt:variant>
        <vt:lpwstr>_Toc372036096</vt:lpwstr>
      </vt:variant>
      <vt:variant>
        <vt:i4>2031666</vt:i4>
      </vt:variant>
      <vt:variant>
        <vt:i4>656</vt:i4>
      </vt:variant>
      <vt:variant>
        <vt:i4>0</vt:i4>
      </vt:variant>
      <vt:variant>
        <vt:i4>5</vt:i4>
      </vt:variant>
      <vt:variant>
        <vt:lpwstr/>
      </vt:variant>
      <vt:variant>
        <vt:lpwstr>_Toc372036095</vt:lpwstr>
      </vt:variant>
      <vt:variant>
        <vt:i4>2031666</vt:i4>
      </vt:variant>
      <vt:variant>
        <vt:i4>650</vt:i4>
      </vt:variant>
      <vt:variant>
        <vt:i4>0</vt:i4>
      </vt:variant>
      <vt:variant>
        <vt:i4>5</vt:i4>
      </vt:variant>
      <vt:variant>
        <vt:lpwstr/>
      </vt:variant>
      <vt:variant>
        <vt:lpwstr>_Toc372036094</vt:lpwstr>
      </vt:variant>
      <vt:variant>
        <vt:i4>2031666</vt:i4>
      </vt:variant>
      <vt:variant>
        <vt:i4>644</vt:i4>
      </vt:variant>
      <vt:variant>
        <vt:i4>0</vt:i4>
      </vt:variant>
      <vt:variant>
        <vt:i4>5</vt:i4>
      </vt:variant>
      <vt:variant>
        <vt:lpwstr/>
      </vt:variant>
      <vt:variant>
        <vt:lpwstr>_Toc372036093</vt:lpwstr>
      </vt:variant>
      <vt:variant>
        <vt:i4>2031666</vt:i4>
      </vt:variant>
      <vt:variant>
        <vt:i4>638</vt:i4>
      </vt:variant>
      <vt:variant>
        <vt:i4>0</vt:i4>
      </vt:variant>
      <vt:variant>
        <vt:i4>5</vt:i4>
      </vt:variant>
      <vt:variant>
        <vt:lpwstr/>
      </vt:variant>
      <vt:variant>
        <vt:lpwstr>_Toc372036092</vt:lpwstr>
      </vt:variant>
      <vt:variant>
        <vt:i4>2031666</vt:i4>
      </vt:variant>
      <vt:variant>
        <vt:i4>632</vt:i4>
      </vt:variant>
      <vt:variant>
        <vt:i4>0</vt:i4>
      </vt:variant>
      <vt:variant>
        <vt:i4>5</vt:i4>
      </vt:variant>
      <vt:variant>
        <vt:lpwstr/>
      </vt:variant>
      <vt:variant>
        <vt:lpwstr>_Toc372036091</vt:lpwstr>
      </vt:variant>
      <vt:variant>
        <vt:i4>2031666</vt:i4>
      </vt:variant>
      <vt:variant>
        <vt:i4>626</vt:i4>
      </vt:variant>
      <vt:variant>
        <vt:i4>0</vt:i4>
      </vt:variant>
      <vt:variant>
        <vt:i4>5</vt:i4>
      </vt:variant>
      <vt:variant>
        <vt:lpwstr/>
      </vt:variant>
      <vt:variant>
        <vt:lpwstr>_Toc372036090</vt:lpwstr>
      </vt:variant>
      <vt:variant>
        <vt:i4>1966130</vt:i4>
      </vt:variant>
      <vt:variant>
        <vt:i4>620</vt:i4>
      </vt:variant>
      <vt:variant>
        <vt:i4>0</vt:i4>
      </vt:variant>
      <vt:variant>
        <vt:i4>5</vt:i4>
      </vt:variant>
      <vt:variant>
        <vt:lpwstr/>
      </vt:variant>
      <vt:variant>
        <vt:lpwstr>_Toc372036089</vt:lpwstr>
      </vt:variant>
      <vt:variant>
        <vt:i4>1966130</vt:i4>
      </vt:variant>
      <vt:variant>
        <vt:i4>614</vt:i4>
      </vt:variant>
      <vt:variant>
        <vt:i4>0</vt:i4>
      </vt:variant>
      <vt:variant>
        <vt:i4>5</vt:i4>
      </vt:variant>
      <vt:variant>
        <vt:lpwstr/>
      </vt:variant>
      <vt:variant>
        <vt:lpwstr>_Toc372036088</vt:lpwstr>
      </vt:variant>
      <vt:variant>
        <vt:i4>1966130</vt:i4>
      </vt:variant>
      <vt:variant>
        <vt:i4>608</vt:i4>
      </vt:variant>
      <vt:variant>
        <vt:i4>0</vt:i4>
      </vt:variant>
      <vt:variant>
        <vt:i4>5</vt:i4>
      </vt:variant>
      <vt:variant>
        <vt:lpwstr/>
      </vt:variant>
      <vt:variant>
        <vt:lpwstr>_Toc372036087</vt:lpwstr>
      </vt:variant>
      <vt:variant>
        <vt:i4>1966130</vt:i4>
      </vt:variant>
      <vt:variant>
        <vt:i4>602</vt:i4>
      </vt:variant>
      <vt:variant>
        <vt:i4>0</vt:i4>
      </vt:variant>
      <vt:variant>
        <vt:i4>5</vt:i4>
      </vt:variant>
      <vt:variant>
        <vt:lpwstr/>
      </vt:variant>
      <vt:variant>
        <vt:lpwstr>_Toc372036086</vt:lpwstr>
      </vt:variant>
      <vt:variant>
        <vt:i4>1966130</vt:i4>
      </vt:variant>
      <vt:variant>
        <vt:i4>596</vt:i4>
      </vt:variant>
      <vt:variant>
        <vt:i4>0</vt:i4>
      </vt:variant>
      <vt:variant>
        <vt:i4>5</vt:i4>
      </vt:variant>
      <vt:variant>
        <vt:lpwstr/>
      </vt:variant>
      <vt:variant>
        <vt:lpwstr>_Toc372036085</vt:lpwstr>
      </vt:variant>
      <vt:variant>
        <vt:i4>1966130</vt:i4>
      </vt:variant>
      <vt:variant>
        <vt:i4>590</vt:i4>
      </vt:variant>
      <vt:variant>
        <vt:i4>0</vt:i4>
      </vt:variant>
      <vt:variant>
        <vt:i4>5</vt:i4>
      </vt:variant>
      <vt:variant>
        <vt:lpwstr/>
      </vt:variant>
      <vt:variant>
        <vt:lpwstr>_Toc372036084</vt:lpwstr>
      </vt:variant>
      <vt:variant>
        <vt:i4>1966130</vt:i4>
      </vt:variant>
      <vt:variant>
        <vt:i4>584</vt:i4>
      </vt:variant>
      <vt:variant>
        <vt:i4>0</vt:i4>
      </vt:variant>
      <vt:variant>
        <vt:i4>5</vt:i4>
      </vt:variant>
      <vt:variant>
        <vt:lpwstr/>
      </vt:variant>
      <vt:variant>
        <vt:lpwstr>_Toc372036083</vt:lpwstr>
      </vt:variant>
      <vt:variant>
        <vt:i4>1966130</vt:i4>
      </vt:variant>
      <vt:variant>
        <vt:i4>578</vt:i4>
      </vt:variant>
      <vt:variant>
        <vt:i4>0</vt:i4>
      </vt:variant>
      <vt:variant>
        <vt:i4>5</vt:i4>
      </vt:variant>
      <vt:variant>
        <vt:lpwstr/>
      </vt:variant>
      <vt:variant>
        <vt:lpwstr>_Toc372036082</vt:lpwstr>
      </vt:variant>
      <vt:variant>
        <vt:i4>1966130</vt:i4>
      </vt:variant>
      <vt:variant>
        <vt:i4>572</vt:i4>
      </vt:variant>
      <vt:variant>
        <vt:i4>0</vt:i4>
      </vt:variant>
      <vt:variant>
        <vt:i4>5</vt:i4>
      </vt:variant>
      <vt:variant>
        <vt:lpwstr/>
      </vt:variant>
      <vt:variant>
        <vt:lpwstr>_Toc372036081</vt:lpwstr>
      </vt:variant>
      <vt:variant>
        <vt:i4>1966130</vt:i4>
      </vt:variant>
      <vt:variant>
        <vt:i4>566</vt:i4>
      </vt:variant>
      <vt:variant>
        <vt:i4>0</vt:i4>
      </vt:variant>
      <vt:variant>
        <vt:i4>5</vt:i4>
      </vt:variant>
      <vt:variant>
        <vt:lpwstr/>
      </vt:variant>
      <vt:variant>
        <vt:lpwstr>_Toc372036080</vt:lpwstr>
      </vt:variant>
      <vt:variant>
        <vt:i4>1114162</vt:i4>
      </vt:variant>
      <vt:variant>
        <vt:i4>560</vt:i4>
      </vt:variant>
      <vt:variant>
        <vt:i4>0</vt:i4>
      </vt:variant>
      <vt:variant>
        <vt:i4>5</vt:i4>
      </vt:variant>
      <vt:variant>
        <vt:lpwstr/>
      </vt:variant>
      <vt:variant>
        <vt:lpwstr>_Toc372036079</vt:lpwstr>
      </vt:variant>
      <vt:variant>
        <vt:i4>1114162</vt:i4>
      </vt:variant>
      <vt:variant>
        <vt:i4>554</vt:i4>
      </vt:variant>
      <vt:variant>
        <vt:i4>0</vt:i4>
      </vt:variant>
      <vt:variant>
        <vt:i4>5</vt:i4>
      </vt:variant>
      <vt:variant>
        <vt:lpwstr/>
      </vt:variant>
      <vt:variant>
        <vt:lpwstr>_Toc372036078</vt:lpwstr>
      </vt:variant>
      <vt:variant>
        <vt:i4>1114162</vt:i4>
      </vt:variant>
      <vt:variant>
        <vt:i4>548</vt:i4>
      </vt:variant>
      <vt:variant>
        <vt:i4>0</vt:i4>
      </vt:variant>
      <vt:variant>
        <vt:i4>5</vt:i4>
      </vt:variant>
      <vt:variant>
        <vt:lpwstr/>
      </vt:variant>
      <vt:variant>
        <vt:lpwstr>_Toc372036077</vt:lpwstr>
      </vt:variant>
      <vt:variant>
        <vt:i4>1114162</vt:i4>
      </vt:variant>
      <vt:variant>
        <vt:i4>542</vt:i4>
      </vt:variant>
      <vt:variant>
        <vt:i4>0</vt:i4>
      </vt:variant>
      <vt:variant>
        <vt:i4>5</vt:i4>
      </vt:variant>
      <vt:variant>
        <vt:lpwstr/>
      </vt:variant>
      <vt:variant>
        <vt:lpwstr>_Toc372036076</vt:lpwstr>
      </vt:variant>
      <vt:variant>
        <vt:i4>1114162</vt:i4>
      </vt:variant>
      <vt:variant>
        <vt:i4>536</vt:i4>
      </vt:variant>
      <vt:variant>
        <vt:i4>0</vt:i4>
      </vt:variant>
      <vt:variant>
        <vt:i4>5</vt:i4>
      </vt:variant>
      <vt:variant>
        <vt:lpwstr/>
      </vt:variant>
      <vt:variant>
        <vt:lpwstr>_Toc372036075</vt:lpwstr>
      </vt:variant>
      <vt:variant>
        <vt:i4>1114162</vt:i4>
      </vt:variant>
      <vt:variant>
        <vt:i4>530</vt:i4>
      </vt:variant>
      <vt:variant>
        <vt:i4>0</vt:i4>
      </vt:variant>
      <vt:variant>
        <vt:i4>5</vt:i4>
      </vt:variant>
      <vt:variant>
        <vt:lpwstr/>
      </vt:variant>
      <vt:variant>
        <vt:lpwstr>_Toc372036074</vt:lpwstr>
      </vt:variant>
      <vt:variant>
        <vt:i4>1114162</vt:i4>
      </vt:variant>
      <vt:variant>
        <vt:i4>524</vt:i4>
      </vt:variant>
      <vt:variant>
        <vt:i4>0</vt:i4>
      </vt:variant>
      <vt:variant>
        <vt:i4>5</vt:i4>
      </vt:variant>
      <vt:variant>
        <vt:lpwstr/>
      </vt:variant>
      <vt:variant>
        <vt:lpwstr>_Toc372036073</vt:lpwstr>
      </vt:variant>
      <vt:variant>
        <vt:i4>1114162</vt:i4>
      </vt:variant>
      <vt:variant>
        <vt:i4>518</vt:i4>
      </vt:variant>
      <vt:variant>
        <vt:i4>0</vt:i4>
      </vt:variant>
      <vt:variant>
        <vt:i4>5</vt:i4>
      </vt:variant>
      <vt:variant>
        <vt:lpwstr/>
      </vt:variant>
      <vt:variant>
        <vt:lpwstr>_Toc372036071</vt:lpwstr>
      </vt:variant>
      <vt:variant>
        <vt:i4>1114162</vt:i4>
      </vt:variant>
      <vt:variant>
        <vt:i4>512</vt:i4>
      </vt:variant>
      <vt:variant>
        <vt:i4>0</vt:i4>
      </vt:variant>
      <vt:variant>
        <vt:i4>5</vt:i4>
      </vt:variant>
      <vt:variant>
        <vt:lpwstr/>
      </vt:variant>
      <vt:variant>
        <vt:lpwstr>_Toc372036070</vt:lpwstr>
      </vt:variant>
      <vt:variant>
        <vt:i4>1048626</vt:i4>
      </vt:variant>
      <vt:variant>
        <vt:i4>506</vt:i4>
      </vt:variant>
      <vt:variant>
        <vt:i4>0</vt:i4>
      </vt:variant>
      <vt:variant>
        <vt:i4>5</vt:i4>
      </vt:variant>
      <vt:variant>
        <vt:lpwstr/>
      </vt:variant>
      <vt:variant>
        <vt:lpwstr>_Toc372036069</vt:lpwstr>
      </vt:variant>
      <vt:variant>
        <vt:i4>1048626</vt:i4>
      </vt:variant>
      <vt:variant>
        <vt:i4>500</vt:i4>
      </vt:variant>
      <vt:variant>
        <vt:i4>0</vt:i4>
      </vt:variant>
      <vt:variant>
        <vt:i4>5</vt:i4>
      </vt:variant>
      <vt:variant>
        <vt:lpwstr/>
      </vt:variant>
      <vt:variant>
        <vt:lpwstr>_Toc372036068</vt:lpwstr>
      </vt:variant>
      <vt:variant>
        <vt:i4>1048626</vt:i4>
      </vt:variant>
      <vt:variant>
        <vt:i4>494</vt:i4>
      </vt:variant>
      <vt:variant>
        <vt:i4>0</vt:i4>
      </vt:variant>
      <vt:variant>
        <vt:i4>5</vt:i4>
      </vt:variant>
      <vt:variant>
        <vt:lpwstr/>
      </vt:variant>
      <vt:variant>
        <vt:lpwstr>_Toc372036066</vt:lpwstr>
      </vt:variant>
      <vt:variant>
        <vt:i4>1048626</vt:i4>
      </vt:variant>
      <vt:variant>
        <vt:i4>488</vt:i4>
      </vt:variant>
      <vt:variant>
        <vt:i4>0</vt:i4>
      </vt:variant>
      <vt:variant>
        <vt:i4>5</vt:i4>
      </vt:variant>
      <vt:variant>
        <vt:lpwstr/>
      </vt:variant>
      <vt:variant>
        <vt:lpwstr>_Toc372036065</vt:lpwstr>
      </vt:variant>
      <vt:variant>
        <vt:i4>1048626</vt:i4>
      </vt:variant>
      <vt:variant>
        <vt:i4>482</vt:i4>
      </vt:variant>
      <vt:variant>
        <vt:i4>0</vt:i4>
      </vt:variant>
      <vt:variant>
        <vt:i4>5</vt:i4>
      </vt:variant>
      <vt:variant>
        <vt:lpwstr/>
      </vt:variant>
      <vt:variant>
        <vt:lpwstr>_Toc372036064</vt:lpwstr>
      </vt:variant>
      <vt:variant>
        <vt:i4>1048626</vt:i4>
      </vt:variant>
      <vt:variant>
        <vt:i4>476</vt:i4>
      </vt:variant>
      <vt:variant>
        <vt:i4>0</vt:i4>
      </vt:variant>
      <vt:variant>
        <vt:i4>5</vt:i4>
      </vt:variant>
      <vt:variant>
        <vt:lpwstr/>
      </vt:variant>
      <vt:variant>
        <vt:lpwstr>_Toc372036063</vt:lpwstr>
      </vt:variant>
      <vt:variant>
        <vt:i4>1048626</vt:i4>
      </vt:variant>
      <vt:variant>
        <vt:i4>470</vt:i4>
      </vt:variant>
      <vt:variant>
        <vt:i4>0</vt:i4>
      </vt:variant>
      <vt:variant>
        <vt:i4>5</vt:i4>
      </vt:variant>
      <vt:variant>
        <vt:lpwstr/>
      </vt:variant>
      <vt:variant>
        <vt:lpwstr>_Toc372036062</vt:lpwstr>
      </vt:variant>
      <vt:variant>
        <vt:i4>1048626</vt:i4>
      </vt:variant>
      <vt:variant>
        <vt:i4>464</vt:i4>
      </vt:variant>
      <vt:variant>
        <vt:i4>0</vt:i4>
      </vt:variant>
      <vt:variant>
        <vt:i4>5</vt:i4>
      </vt:variant>
      <vt:variant>
        <vt:lpwstr/>
      </vt:variant>
      <vt:variant>
        <vt:lpwstr>_Toc372036061</vt:lpwstr>
      </vt:variant>
      <vt:variant>
        <vt:i4>1048626</vt:i4>
      </vt:variant>
      <vt:variant>
        <vt:i4>458</vt:i4>
      </vt:variant>
      <vt:variant>
        <vt:i4>0</vt:i4>
      </vt:variant>
      <vt:variant>
        <vt:i4>5</vt:i4>
      </vt:variant>
      <vt:variant>
        <vt:lpwstr/>
      </vt:variant>
      <vt:variant>
        <vt:lpwstr>_Toc372036060</vt:lpwstr>
      </vt:variant>
      <vt:variant>
        <vt:i4>1245234</vt:i4>
      </vt:variant>
      <vt:variant>
        <vt:i4>452</vt:i4>
      </vt:variant>
      <vt:variant>
        <vt:i4>0</vt:i4>
      </vt:variant>
      <vt:variant>
        <vt:i4>5</vt:i4>
      </vt:variant>
      <vt:variant>
        <vt:lpwstr/>
      </vt:variant>
      <vt:variant>
        <vt:lpwstr>_Toc372036059</vt:lpwstr>
      </vt:variant>
      <vt:variant>
        <vt:i4>1245234</vt:i4>
      </vt:variant>
      <vt:variant>
        <vt:i4>446</vt:i4>
      </vt:variant>
      <vt:variant>
        <vt:i4>0</vt:i4>
      </vt:variant>
      <vt:variant>
        <vt:i4>5</vt:i4>
      </vt:variant>
      <vt:variant>
        <vt:lpwstr/>
      </vt:variant>
      <vt:variant>
        <vt:lpwstr>_Toc372036058</vt:lpwstr>
      </vt:variant>
      <vt:variant>
        <vt:i4>1245234</vt:i4>
      </vt:variant>
      <vt:variant>
        <vt:i4>440</vt:i4>
      </vt:variant>
      <vt:variant>
        <vt:i4>0</vt:i4>
      </vt:variant>
      <vt:variant>
        <vt:i4>5</vt:i4>
      </vt:variant>
      <vt:variant>
        <vt:lpwstr/>
      </vt:variant>
      <vt:variant>
        <vt:lpwstr>_Toc372036057</vt:lpwstr>
      </vt:variant>
      <vt:variant>
        <vt:i4>1245234</vt:i4>
      </vt:variant>
      <vt:variant>
        <vt:i4>434</vt:i4>
      </vt:variant>
      <vt:variant>
        <vt:i4>0</vt:i4>
      </vt:variant>
      <vt:variant>
        <vt:i4>5</vt:i4>
      </vt:variant>
      <vt:variant>
        <vt:lpwstr/>
      </vt:variant>
      <vt:variant>
        <vt:lpwstr>_Toc372036056</vt:lpwstr>
      </vt:variant>
      <vt:variant>
        <vt:i4>1245234</vt:i4>
      </vt:variant>
      <vt:variant>
        <vt:i4>428</vt:i4>
      </vt:variant>
      <vt:variant>
        <vt:i4>0</vt:i4>
      </vt:variant>
      <vt:variant>
        <vt:i4>5</vt:i4>
      </vt:variant>
      <vt:variant>
        <vt:lpwstr/>
      </vt:variant>
      <vt:variant>
        <vt:lpwstr>_Toc372036055</vt:lpwstr>
      </vt:variant>
      <vt:variant>
        <vt:i4>1245234</vt:i4>
      </vt:variant>
      <vt:variant>
        <vt:i4>422</vt:i4>
      </vt:variant>
      <vt:variant>
        <vt:i4>0</vt:i4>
      </vt:variant>
      <vt:variant>
        <vt:i4>5</vt:i4>
      </vt:variant>
      <vt:variant>
        <vt:lpwstr/>
      </vt:variant>
      <vt:variant>
        <vt:lpwstr>_Toc372036054</vt:lpwstr>
      </vt:variant>
      <vt:variant>
        <vt:i4>1245234</vt:i4>
      </vt:variant>
      <vt:variant>
        <vt:i4>416</vt:i4>
      </vt:variant>
      <vt:variant>
        <vt:i4>0</vt:i4>
      </vt:variant>
      <vt:variant>
        <vt:i4>5</vt:i4>
      </vt:variant>
      <vt:variant>
        <vt:lpwstr/>
      </vt:variant>
      <vt:variant>
        <vt:lpwstr>_Toc372036053</vt:lpwstr>
      </vt:variant>
      <vt:variant>
        <vt:i4>1245234</vt:i4>
      </vt:variant>
      <vt:variant>
        <vt:i4>410</vt:i4>
      </vt:variant>
      <vt:variant>
        <vt:i4>0</vt:i4>
      </vt:variant>
      <vt:variant>
        <vt:i4>5</vt:i4>
      </vt:variant>
      <vt:variant>
        <vt:lpwstr/>
      </vt:variant>
      <vt:variant>
        <vt:lpwstr>_Toc372036052</vt:lpwstr>
      </vt:variant>
      <vt:variant>
        <vt:i4>1245234</vt:i4>
      </vt:variant>
      <vt:variant>
        <vt:i4>404</vt:i4>
      </vt:variant>
      <vt:variant>
        <vt:i4>0</vt:i4>
      </vt:variant>
      <vt:variant>
        <vt:i4>5</vt:i4>
      </vt:variant>
      <vt:variant>
        <vt:lpwstr/>
      </vt:variant>
      <vt:variant>
        <vt:lpwstr>_Toc372036051</vt:lpwstr>
      </vt:variant>
      <vt:variant>
        <vt:i4>1245234</vt:i4>
      </vt:variant>
      <vt:variant>
        <vt:i4>398</vt:i4>
      </vt:variant>
      <vt:variant>
        <vt:i4>0</vt:i4>
      </vt:variant>
      <vt:variant>
        <vt:i4>5</vt:i4>
      </vt:variant>
      <vt:variant>
        <vt:lpwstr/>
      </vt:variant>
      <vt:variant>
        <vt:lpwstr>_Toc372036050</vt:lpwstr>
      </vt:variant>
      <vt:variant>
        <vt:i4>1179698</vt:i4>
      </vt:variant>
      <vt:variant>
        <vt:i4>392</vt:i4>
      </vt:variant>
      <vt:variant>
        <vt:i4>0</vt:i4>
      </vt:variant>
      <vt:variant>
        <vt:i4>5</vt:i4>
      </vt:variant>
      <vt:variant>
        <vt:lpwstr/>
      </vt:variant>
      <vt:variant>
        <vt:lpwstr>_Toc372036048</vt:lpwstr>
      </vt:variant>
      <vt:variant>
        <vt:i4>1179698</vt:i4>
      </vt:variant>
      <vt:variant>
        <vt:i4>386</vt:i4>
      </vt:variant>
      <vt:variant>
        <vt:i4>0</vt:i4>
      </vt:variant>
      <vt:variant>
        <vt:i4>5</vt:i4>
      </vt:variant>
      <vt:variant>
        <vt:lpwstr/>
      </vt:variant>
      <vt:variant>
        <vt:lpwstr>_Toc372036047</vt:lpwstr>
      </vt:variant>
      <vt:variant>
        <vt:i4>1179698</vt:i4>
      </vt:variant>
      <vt:variant>
        <vt:i4>380</vt:i4>
      </vt:variant>
      <vt:variant>
        <vt:i4>0</vt:i4>
      </vt:variant>
      <vt:variant>
        <vt:i4>5</vt:i4>
      </vt:variant>
      <vt:variant>
        <vt:lpwstr/>
      </vt:variant>
      <vt:variant>
        <vt:lpwstr>_Toc372036046</vt:lpwstr>
      </vt:variant>
      <vt:variant>
        <vt:i4>1179698</vt:i4>
      </vt:variant>
      <vt:variant>
        <vt:i4>374</vt:i4>
      </vt:variant>
      <vt:variant>
        <vt:i4>0</vt:i4>
      </vt:variant>
      <vt:variant>
        <vt:i4>5</vt:i4>
      </vt:variant>
      <vt:variant>
        <vt:lpwstr/>
      </vt:variant>
      <vt:variant>
        <vt:lpwstr>_Toc372036045</vt:lpwstr>
      </vt:variant>
      <vt:variant>
        <vt:i4>1179698</vt:i4>
      </vt:variant>
      <vt:variant>
        <vt:i4>368</vt:i4>
      </vt:variant>
      <vt:variant>
        <vt:i4>0</vt:i4>
      </vt:variant>
      <vt:variant>
        <vt:i4>5</vt:i4>
      </vt:variant>
      <vt:variant>
        <vt:lpwstr/>
      </vt:variant>
      <vt:variant>
        <vt:lpwstr>_Toc372036044</vt:lpwstr>
      </vt:variant>
      <vt:variant>
        <vt:i4>1179698</vt:i4>
      </vt:variant>
      <vt:variant>
        <vt:i4>362</vt:i4>
      </vt:variant>
      <vt:variant>
        <vt:i4>0</vt:i4>
      </vt:variant>
      <vt:variant>
        <vt:i4>5</vt:i4>
      </vt:variant>
      <vt:variant>
        <vt:lpwstr/>
      </vt:variant>
      <vt:variant>
        <vt:lpwstr>_Toc372036043</vt:lpwstr>
      </vt:variant>
      <vt:variant>
        <vt:i4>1179698</vt:i4>
      </vt:variant>
      <vt:variant>
        <vt:i4>356</vt:i4>
      </vt:variant>
      <vt:variant>
        <vt:i4>0</vt:i4>
      </vt:variant>
      <vt:variant>
        <vt:i4>5</vt:i4>
      </vt:variant>
      <vt:variant>
        <vt:lpwstr/>
      </vt:variant>
      <vt:variant>
        <vt:lpwstr>_Toc372036042</vt:lpwstr>
      </vt:variant>
      <vt:variant>
        <vt:i4>1179698</vt:i4>
      </vt:variant>
      <vt:variant>
        <vt:i4>350</vt:i4>
      </vt:variant>
      <vt:variant>
        <vt:i4>0</vt:i4>
      </vt:variant>
      <vt:variant>
        <vt:i4>5</vt:i4>
      </vt:variant>
      <vt:variant>
        <vt:lpwstr/>
      </vt:variant>
      <vt:variant>
        <vt:lpwstr>_Toc372036041</vt:lpwstr>
      </vt:variant>
      <vt:variant>
        <vt:i4>1179698</vt:i4>
      </vt:variant>
      <vt:variant>
        <vt:i4>344</vt:i4>
      </vt:variant>
      <vt:variant>
        <vt:i4>0</vt:i4>
      </vt:variant>
      <vt:variant>
        <vt:i4>5</vt:i4>
      </vt:variant>
      <vt:variant>
        <vt:lpwstr/>
      </vt:variant>
      <vt:variant>
        <vt:lpwstr>_Toc372036040</vt:lpwstr>
      </vt:variant>
      <vt:variant>
        <vt:i4>1376306</vt:i4>
      </vt:variant>
      <vt:variant>
        <vt:i4>338</vt:i4>
      </vt:variant>
      <vt:variant>
        <vt:i4>0</vt:i4>
      </vt:variant>
      <vt:variant>
        <vt:i4>5</vt:i4>
      </vt:variant>
      <vt:variant>
        <vt:lpwstr/>
      </vt:variant>
      <vt:variant>
        <vt:lpwstr>_Toc372036039</vt:lpwstr>
      </vt:variant>
      <vt:variant>
        <vt:i4>1376306</vt:i4>
      </vt:variant>
      <vt:variant>
        <vt:i4>332</vt:i4>
      </vt:variant>
      <vt:variant>
        <vt:i4>0</vt:i4>
      </vt:variant>
      <vt:variant>
        <vt:i4>5</vt:i4>
      </vt:variant>
      <vt:variant>
        <vt:lpwstr/>
      </vt:variant>
      <vt:variant>
        <vt:lpwstr>_Toc372036038</vt:lpwstr>
      </vt:variant>
      <vt:variant>
        <vt:i4>1376306</vt:i4>
      </vt:variant>
      <vt:variant>
        <vt:i4>326</vt:i4>
      </vt:variant>
      <vt:variant>
        <vt:i4>0</vt:i4>
      </vt:variant>
      <vt:variant>
        <vt:i4>5</vt:i4>
      </vt:variant>
      <vt:variant>
        <vt:lpwstr/>
      </vt:variant>
      <vt:variant>
        <vt:lpwstr>_Toc372036037</vt:lpwstr>
      </vt:variant>
      <vt:variant>
        <vt:i4>1376306</vt:i4>
      </vt:variant>
      <vt:variant>
        <vt:i4>320</vt:i4>
      </vt:variant>
      <vt:variant>
        <vt:i4>0</vt:i4>
      </vt:variant>
      <vt:variant>
        <vt:i4>5</vt:i4>
      </vt:variant>
      <vt:variant>
        <vt:lpwstr/>
      </vt:variant>
      <vt:variant>
        <vt:lpwstr>_Toc372036036</vt:lpwstr>
      </vt:variant>
      <vt:variant>
        <vt:i4>1376306</vt:i4>
      </vt:variant>
      <vt:variant>
        <vt:i4>314</vt:i4>
      </vt:variant>
      <vt:variant>
        <vt:i4>0</vt:i4>
      </vt:variant>
      <vt:variant>
        <vt:i4>5</vt:i4>
      </vt:variant>
      <vt:variant>
        <vt:lpwstr/>
      </vt:variant>
      <vt:variant>
        <vt:lpwstr>_Toc372036035</vt:lpwstr>
      </vt:variant>
      <vt:variant>
        <vt:i4>1376306</vt:i4>
      </vt:variant>
      <vt:variant>
        <vt:i4>308</vt:i4>
      </vt:variant>
      <vt:variant>
        <vt:i4>0</vt:i4>
      </vt:variant>
      <vt:variant>
        <vt:i4>5</vt:i4>
      </vt:variant>
      <vt:variant>
        <vt:lpwstr/>
      </vt:variant>
      <vt:variant>
        <vt:lpwstr>_Toc372036034</vt:lpwstr>
      </vt:variant>
      <vt:variant>
        <vt:i4>1376306</vt:i4>
      </vt:variant>
      <vt:variant>
        <vt:i4>302</vt:i4>
      </vt:variant>
      <vt:variant>
        <vt:i4>0</vt:i4>
      </vt:variant>
      <vt:variant>
        <vt:i4>5</vt:i4>
      </vt:variant>
      <vt:variant>
        <vt:lpwstr/>
      </vt:variant>
      <vt:variant>
        <vt:lpwstr>_Toc372036033</vt:lpwstr>
      </vt:variant>
      <vt:variant>
        <vt:i4>1376306</vt:i4>
      </vt:variant>
      <vt:variant>
        <vt:i4>296</vt:i4>
      </vt:variant>
      <vt:variant>
        <vt:i4>0</vt:i4>
      </vt:variant>
      <vt:variant>
        <vt:i4>5</vt:i4>
      </vt:variant>
      <vt:variant>
        <vt:lpwstr/>
      </vt:variant>
      <vt:variant>
        <vt:lpwstr>_Toc372036032</vt:lpwstr>
      </vt:variant>
      <vt:variant>
        <vt:i4>1376306</vt:i4>
      </vt:variant>
      <vt:variant>
        <vt:i4>290</vt:i4>
      </vt:variant>
      <vt:variant>
        <vt:i4>0</vt:i4>
      </vt:variant>
      <vt:variant>
        <vt:i4>5</vt:i4>
      </vt:variant>
      <vt:variant>
        <vt:lpwstr/>
      </vt:variant>
      <vt:variant>
        <vt:lpwstr>_Toc372036031</vt:lpwstr>
      </vt:variant>
      <vt:variant>
        <vt:i4>1376306</vt:i4>
      </vt:variant>
      <vt:variant>
        <vt:i4>284</vt:i4>
      </vt:variant>
      <vt:variant>
        <vt:i4>0</vt:i4>
      </vt:variant>
      <vt:variant>
        <vt:i4>5</vt:i4>
      </vt:variant>
      <vt:variant>
        <vt:lpwstr/>
      </vt:variant>
      <vt:variant>
        <vt:lpwstr>_Toc372036030</vt:lpwstr>
      </vt:variant>
      <vt:variant>
        <vt:i4>1310770</vt:i4>
      </vt:variant>
      <vt:variant>
        <vt:i4>278</vt:i4>
      </vt:variant>
      <vt:variant>
        <vt:i4>0</vt:i4>
      </vt:variant>
      <vt:variant>
        <vt:i4>5</vt:i4>
      </vt:variant>
      <vt:variant>
        <vt:lpwstr/>
      </vt:variant>
      <vt:variant>
        <vt:lpwstr>_Toc372036029</vt:lpwstr>
      </vt:variant>
      <vt:variant>
        <vt:i4>1310770</vt:i4>
      </vt:variant>
      <vt:variant>
        <vt:i4>272</vt:i4>
      </vt:variant>
      <vt:variant>
        <vt:i4>0</vt:i4>
      </vt:variant>
      <vt:variant>
        <vt:i4>5</vt:i4>
      </vt:variant>
      <vt:variant>
        <vt:lpwstr/>
      </vt:variant>
      <vt:variant>
        <vt:lpwstr>_Toc372036028</vt:lpwstr>
      </vt:variant>
      <vt:variant>
        <vt:i4>1310770</vt:i4>
      </vt:variant>
      <vt:variant>
        <vt:i4>266</vt:i4>
      </vt:variant>
      <vt:variant>
        <vt:i4>0</vt:i4>
      </vt:variant>
      <vt:variant>
        <vt:i4>5</vt:i4>
      </vt:variant>
      <vt:variant>
        <vt:lpwstr/>
      </vt:variant>
      <vt:variant>
        <vt:lpwstr>_Toc372036027</vt:lpwstr>
      </vt:variant>
      <vt:variant>
        <vt:i4>1310770</vt:i4>
      </vt:variant>
      <vt:variant>
        <vt:i4>260</vt:i4>
      </vt:variant>
      <vt:variant>
        <vt:i4>0</vt:i4>
      </vt:variant>
      <vt:variant>
        <vt:i4>5</vt:i4>
      </vt:variant>
      <vt:variant>
        <vt:lpwstr/>
      </vt:variant>
      <vt:variant>
        <vt:lpwstr>_Toc372036026</vt:lpwstr>
      </vt:variant>
      <vt:variant>
        <vt:i4>1310770</vt:i4>
      </vt:variant>
      <vt:variant>
        <vt:i4>254</vt:i4>
      </vt:variant>
      <vt:variant>
        <vt:i4>0</vt:i4>
      </vt:variant>
      <vt:variant>
        <vt:i4>5</vt:i4>
      </vt:variant>
      <vt:variant>
        <vt:lpwstr/>
      </vt:variant>
      <vt:variant>
        <vt:lpwstr>_Toc372036025</vt:lpwstr>
      </vt:variant>
      <vt:variant>
        <vt:i4>1310770</vt:i4>
      </vt:variant>
      <vt:variant>
        <vt:i4>248</vt:i4>
      </vt:variant>
      <vt:variant>
        <vt:i4>0</vt:i4>
      </vt:variant>
      <vt:variant>
        <vt:i4>5</vt:i4>
      </vt:variant>
      <vt:variant>
        <vt:lpwstr/>
      </vt:variant>
      <vt:variant>
        <vt:lpwstr>_Toc372036024</vt:lpwstr>
      </vt:variant>
      <vt:variant>
        <vt:i4>1310770</vt:i4>
      </vt:variant>
      <vt:variant>
        <vt:i4>242</vt:i4>
      </vt:variant>
      <vt:variant>
        <vt:i4>0</vt:i4>
      </vt:variant>
      <vt:variant>
        <vt:i4>5</vt:i4>
      </vt:variant>
      <vt:variant>
        <vt:lpwstr/>
      </vt:variant>
      <vt:variant>
        <vt:lpwstr>_Toc372036023</vt:lpwstr>
      </vt:variant>
      <vt:variant>
        <vt:i4>1310770</vt:i4>
      </vt:variant>
      <vt:variant>
        <vt:i4>236</vt:i4>
      </vt:variant>
      <vt:variant>
        <vt:i4>0</vt:i4>
      </vt:variant>
      <vt:variant>
        <vt:i4>5</vt:i4>
      </vt:variant>
      <vt:variant>
        <vt:lpwstr/>
      </vt:variant>
      <vt:variant>
        <vt:lpwstr>_Toc372036022</vt:lpwstr>
      </vt:variant>
      <vt:variant>
        <vt:i4>1310770</vt:i4>
      </vt:variant>
      <vt:variant>
        <vt:i4>230</vt:i4>
      </vt:variant>
      <vt:variant>
        <vt:i4>0</vt:i4>
      </vt:variant>
      <vt:variant>
        <vt:i4>5</vt:i4>
      </vt:variant>
      <vt:variant>
        <vt:lpwstr/>
      </vt:variant>
      <vt:variant>
        <vt:lpwstr>_Toc372036021</vt:lpwstr>
      </vt:variant>
      <vt:variant>
        <vt:i4>1310770</vt:i4>
      </vt:variant>
      <vt:variant>
        <vt:i4>224</vt:i4>
      </vt:variant>
      <vt:variant>
        <vt:i4>0</vt:i4>
      </vt:variant>
      <vt:variant>
        <vt:i4>5</vt:i4>
      </vt:variant>
      <vt:variant>
        <vt:lpwstr/>
      </vt:variant>
      <vt:variant>
        <vt:lpwstr>_Toc372036020</vt:lpwstr>
      </vt:variant>
      <vt:variant>
        <vt:i4>1507378</vt:i4>
      </vt:variant>
      <vt:variant>
        <vt:i4>218</vt:i4>
      </vt:variant>
      <vt:variant>
        <vt:i4>0</vt:i4>
      </vt:variant>
      <vt:variant>
        <vt:i4>5</vt:i4>
      </vt:variant>
      <vt:variant>
        <vt:lpwstr/>
      </vt:variant>
      <vt:variant>
        <vt:lpwstr>_Toc372036019</vt:lpwstr>
      </vt:variant>
      <vt:variant>
        <vt:i4>1507378</vt:i4>
      </vt:variant>
      <vt:variant>
        <vt:i4>212</vt:i4>
      </vt:variant>
      <vt:variant>
        <vt:i4>0</vt:i4>
      </vt:variant>
      <vt:variant>
        <vt:i4>5</vt:i4>
      </vt:variant>
      <vt:variant>
        <vt:lpwstr/>
      </vt:variant>
      <vt:variant>
        <vt:lpwstr>_Toc372036018</vt:lpwstr>
      </vt:variant>
      <vt:variant>
        <vt:i4>1507378</vt:i4>
      </vt:variant>
      <vt:variant>
        <vt:i4>206</vt:i4>
      </vt:variant>
      <vt:variant>
        <vt:i4>0</vt:i4>
      </vt:variant>
      <vt:variant>
        <vt:i4>5</vt:i4>
      </vt:variant>
      <vt:variant>
        <vt:lpwstr/>
      </vt:variant>
      <vt:variant>
        <vt:lpwstr>_Toc372036017</vt:lpwstr>
      </vt:variant>
      <vt:variant>
        <vt:i4>1507378</vt:i4>
      </vt:variant>
      <vt:variant>
        <vt:i4>200</vt:i4>
      </vt:variant>
      <vt:variant>
        <vt:i4>0</vt:i4>
      </vt:variant>
      <vt:variant>
        <vt:i4>5</vt:i4>
      </vt:variant>
      <vt:variant>
        <vt:lpwstr/>
      </vt:variant>
      <vt:variant>
        <vt:lpwstr>_Toc372036016</vt:lpwstr>
      </vt:variant>
      <vt:variant>
        <vt:i4>1507378</vt:i4>
      </vt:variant>
      <vt:variant>
        <vt:i4>194</vt:i4>
      </vt:variant>
      <vt:variant>
        <vt:i4>0</vt:i4>
      </vt:variant>
      <vt:variant>
        <vt:i4>5</vt:i4>
      </vt:variant>
      <vt:variant>
        <vt:lpwstr/>
      </vt:variant>
      <vt:variant>
        <vt:lpwstr>_Toc372036015</vt:lpwstr>
      </vt:variant>
      <vt:variant>
        <vt:i4>1507378</vt:i4>
      </vt:variant>
      <vt:variant>
        <vt:i4>188</vt:i4>
      </vt:variant>
      <vt:variant>
        <vt:i4>0</vt:i4>
      </vt:variant>
      <vt:variant>
        <vt:i4>5</vt:i4>
      </vt:variant>
      <vt:variant>
        <vt:lpwstr/>
      </vt:variant>
      <vt:variant>
        <vt:lpwstr>_Toc372036014</vt:lpwstr>
      </vt:variant>
      <vt:variant>
        <vt:i4>1507378</vt:i4>
      </vt:variant>
      <vt:variant>
        <vt:i4>182</vt:i4>
      </vt:variant>
      <vt:variant>
        <vt:i4>0</vt:i4>
      </vt:variant>
      <vt:variant>
        <vt:i4>5</vt:i4>
      </vt:variant>
      <vt:variant>
        <vt:lpwstr/>
      </vt:variant>
      <vt:variant>
        <vt:lpwstr>_Toc372036013</vt:lpwstr>
      </vt:variant>
      <vt:variant>
        <vt:i4>1507378</vt:i4>
      </vt:variant>
      <vt:variant>
        <vt:i4>176</vt:i4>
      </vt:variant>
      <vt:variant>
        <vt:i4>0</vt:i4>
      </vt:variant>
      <vt:variant>
        <vt:i4>5</vt:i4>
      </vt:variant>
      <vt:variant>
        <vt:lpwstr/>
      </vt:variant>
      <vt:variant>
        <vt:lpwstr>_Toc372036012</vt:lpwstr>
      </vt:variant>
      <vt:variant>
        <vt:i4>1507378</vt:i4>
      </vt:variant>
      <vt:variant>
        <vt:i4>170</vt:i4>
      </vt:variant>
      <vt:variant>
        <vt:i4>0</vt:i4>
      </vt:variant>
      <vt:variant>
        <vt:i4>5</vt:i4>
      </vt:variant>
      <vt:variant>
        <vt:lpwstr/>
      </vt:variant>
      <vt:variant>
        <vt:lpwstr>_Toc372036011</vt:lpwstr>
      </vt:variant>
      <vt:variant>
        <vt:i4>1507378</vt:i4>
      </vt:variant>
      <vt:variant>
        <vt:i4>164</vt:i4>
      </vt:variant>
      <vt:variant>
        <vt:i4>0</vt:i4>
      </vt:variant>
      <vt:variant>
        <vt:i4>5</vt:i4>
      </vt:variant>
      <vt:variant>
        <vt:lpwstr/>
      </vt:variant>
      <vt:variant>
        <vt:lpwstr>_Toc372036010</vt:lpwstr>
      </vt:variant>
      <vt:variant>
        <vt:i4>1441842</vt:i4>
      </vt:variant>
      <vt:variant>
        <vt:i4>158</vt:i4>
      </vt:variant>
      <vt:variant>
        <vt:i4>0</vt:i4>
      </vt:variant>
      <vt:variant>
        <vt:i4>5</vt:i4>
      </vt:variant>
      <vt:variant>
        <vt:lpwstr/>
      </vt:variant>
      <vt:variant>
        <vt:lpwstr>_Toc372036009</vt:lpwstr>
      </vt:variant>
      <vt:variant>
        <vt:i4>1441842</vt:i4>
      </vt:variant>
      <vt:variant>
        <vt:i4>152</vt:i4>
      </vt:variant>
      <vt:variant>
        <vt:i4>0</vt:i4>
      </vt:variant>
      <vt:variant>
        <vt:i4>5</vt:i4>
      </vt:variant>
      <vt:variant>
        <vt:lpwstr/>
      </vt:variant>
      <vt:variant>
        <vt:lpwstr>_Toc372036008</vt:lpwstr>
      </vt:variant>
      <vt:variant>
        <vt:i4>1441842</vt:i4>
      </vt:variant>
      <vt:variant>
        <vt:i4>146</vt:i4>
      </vt:variant>
      <vt:variant>
        <vt:i4>0</vt:i4>
      </vt:variant>
      <vt:variant>
        <vt:i4>5</vt:i4>
      </vt:variant>
      <vt:variant>
        <vt:lpwstr/>
      </vt:variant>
      <vt:variant>
        <vt:lpwstr>_Toc372036007</vt:lpwstr>
      </vt:variant>
      <vt:variant>
        <vt:i4>1441842</vt:i4>
      </vt:variant>
      <vt:variant>
        <vt:i4>140</vt:i4>
      </vt:variant>
      <vt:variant>
        <vt:i4>0</vt:i4>
      </vt:variant>
      <vt:variant>
        <vt:i4>5</vt:i4>
      </vt:variant>
      <vt:variant>
        <vt:lpwstr/>
      </vt:variant>
      <vt:variant>
        <vt:lpwstr>_Toc372036006</vt:lpwstr>
      </vt:variant>
      <vt:variant>
        <vt:i4>1441842</vt:i4>
      </vt:variant>
      <vt:variant>
        <vt:i4>134</vt:i4>
      </vt:variant>
      <vt:variant>
        <vt:i4>0</vt:i4>
      </vt:variant>
      <vt:variant>
        <vt:i4>5</vt:i4>
      </vt:variant>
      <vt:variant>
        <vt:lpwstr/>
      </vt:variant>
      <vt:variant>
        <vt:lpwstr>_Toc372036005</vt:lpwstr>
      </vt:variant>
      <vt:variant>
        <vt:i4>1441842</vt:i4>
      </vt:variant>
      <vt:variant>
        <vt:i4>128</vt:i4>
      </vt:variant>
      <vt:variant>
        <vt:i4>0</vt:i4>
      </vt:variant>
      <vt:variant>
        <vt:i4>5</vt:i4>
      </vt:variant>
      <vt:variant>
        <vt:lpwstr/>
      </vt:variant>
      <vt:variant>
        <vt:lpwstr>_Toc372036004</vt:lpwstr>
      </vt:variant>
      <vt:variant>
        <vt:i4>1441842</vt:i4>
      </vt:variant>
      <vt:variant>
        <vt:i4>122</vt:i4>
      </vt:variant>
      <vt:variant>
        <vt:i4>0</vt:i4>
      </vt:variant>
      <vt:variant>
        <vt:i4>5</vt:i4>
      </vt:variant>
      <vt:variant>
        <vt:lpwstr/>
      </vt:variant>
      <vt:variant>
        <vt:lpwstr>_Toc372036003</vt:lpwstr>
      </vt:variant>
      <vt:variant>
        <vt:i4>1441842</vt:i4>
      </vt:variant>
      <vt:variant>
        <vt:i4>116</vt:i4>
      </vt:variant>
      <vt:variant>
        <vt:i4>0</vt:i4>
      </vt:variant>
      <vt:variant>
        <vt:i4>5</vt:i4>
      </vt:variant>
      <vt:variant>
        <vt:lpwstr/>
      </vt:variant>
      <vt:variant>
        <vt:lpwstr>_Toc372036002</vt:lpwstr>
      </vt:variant>
      <vt:variant>
        <vt:i4>1441842</vt:i4>
      </vt:variant>
      <vt:variant>
        <vt:i4>110</vt:i4>
      </vt:variant>
      <vt:variant>
        <vt:i4>0</vt:i4>
      </vt:variant>
      <vt:variant>
        <vt:i4>5</vt:i4>
      </vt:variant>
      <vt:variant>
        <vt:lpwstr/>
      </vt:variant>
      <vt:variant>
        <vt:lpwstr>_Toc372036001</vt:lpwstr>
      </vt:variant>
      <vt:variant>
        <vt:i4>1441842</vt:i4>
      </vt:variant>
      <vt:variant>
        <vt:i4>104</vt:i4>
      </vt:variant>
      <vt:variant>
        <vt:i4>0</vt:i4>
      </vt:variant>
      <vt:variant>
        <vt:i4>5</vt:i4>
      </vt:variant>
      <vt:variant>
        <vt:lpwstr/>
      </vt:variant>
      <vt:variant>
        <vt:lpwstr>_Toc372036000</vt:lpwstr>
      </vt:variant>
      <vt:variant>
        <vt:i4>1835067</vt:i4>
      </vt:variant>
      <vt:variant>
        <vt:i4>98</vt:i4>
      </vt:variant>
      <vt:variant>
        <vt:i4>0</vt:i4>
      </vt:variant>
      <vt:variant>
        <vt:i4>5</vt:i4>
      </vt:variant>
      <vt:variant>
        <vt:lpwstr/>
      </vt:variant>
      <vt:variant>
        <vt:lpwstr>_Toc372035999</vt:lpwstr>
      </vt:variant>
      <vt:variant>
        <vt:i4>1835067</vt:i4>
      </vt:variant>
      <vt:variant>
        <vt:i4>92</vt:i4>
      </vt:variant>
      <vt:variant>
        <vt:i4>0</vt:i4>
      </vt:variant>
      <vt:variant>
        <vt:i4>5</vt:i4>
      </vt:variant>
      <vt:variant>
        <vt:lpwstr/>
      </vt:variant>
      <vt:variant>
        <vt:lpwstr>_Toc372035998</vt:lpwstr>
      </vt:variant>
      <vt:variant>
        <vt:i4>1835067</vt:i4>
      </vt:variant>
      <vt:variant>
        <vt:i4>86</vt:i4>
      </vt:variant>
      <vt:variant>
        <vt:i4>0</vt:i4>
      </vt:variant>
      <vt:variant>
        <vt:i4>5</vt:i4>
      </vt:variant>
      <vt:variant>
        <vt:lpwstr/>
      </vt:variant>
      <vt:variant>
        <vt:lpwstr>_Toc372035997</vt:lpwstr>
      </vt:variant>
      <vt:variant>
        <vt:i4>1835067</vt:i4>
      </vt:variant>
      <vt:variant>
        <vt:i4>80</vt:i4>
      </vt:variant>
      <vt:variant>
        <vt:i4>0</vt:i4>
      </vt:variant>
      <vt:variant>
        <vt:i4>5</vt:i4>
      </vt:variant>
      <vt:variant>
        <vt:lpwstr/>
      </vt:variant>
      <vt:variant>
        <vt:lpwstr>_Toc372035996</vt:lpwstr>
      </vt:variant>
      <vt:variant>
        <vt:i4>1835067</vt:i4>
      </vt:variant>
      <vt:variant>
        <vt:i4>74</vt:i4>
      </vt:variant>
      <vt:variant>
        <vt:i4>0</vt:i4>
      </vt:variant>
      <vt:variant>
        <vt:i4>5</vt:i4>
      </vt:variant>
      <vt:variant>
        <vt:lpwstr/>
      </vt:variant>
      <vt:variant>
        <vt:lpwstr>_Toc372035995</vt:lpwstr>
      </vt:variant>
      <vt:variant>
        <vt:i4>1835067</vt:i4>
      </vt:variant>
      <vt:variant>
        <vt:i4>68</vt:i4>
      </vt:variant>
      <vt:variant>
        <vt:i4>0</vt:i4>
      </vt:variant>
      <vt:variant>
        <vt:i4>5</vt:i4>
      </vt:variant>
      <vt:variant>
        <vt:lpwstr/>
      </vt:variant>
      <vt:variant>
        <vt:lpwstr>_Toc372035994</vt:lpwstr>
      </vt:variant>
      <vt:variant>
        <vt:i4>1835067</vt:i4>
      </vt:variant>
      <vt:variant>
        <vt:i4>62</vt:i4>
      </vt:variant>
      <vt:variant>
        <vt:i4>0</vt:i4>
      </vt:variant>
      <vt:variant>
        <vt:i4>5</vt:i4>
      </vt:variant>
      <vt:variant>
        <vt:lpwstr/>
      </vt:variant>
      <vt:variant>
        <vt:lpwstr>_Toc372035993</vt:lpwstr>
      </vt:variant>
      <vt:variant>
        <vt:i4>1835067</vt:i4>
      </vt:variant>
      <vt:variant>
        <vt:i4>56</vt:i4>
      </vt:variant>
      <vt:variant>
        <vt:i4>0</vt:i4>
      </vt:variant>
      <vt:variant>
        <vt:i4>5</vt:i4>
      </vt:variant>
      <vt:variant>
        <vt:lpwstr/>
      </vt:variant>
      <vt:variant>
        <vt:lpwstr>_Toc372035992</vt:lpwstr>
      </vt:variant>
      <vt:variant>
        <vt:i4>1835067</vt:i4>
      </vt:variant>
      <vt:variant>
        <vt:i4>50</vt:i4>
      </vt:variant>
      <vt:variant>
        <vt:i4>0</vt:i4>
      </vt:variant>
      <vt:variant>
        <vt:i4>5</vt:i4>
      </vt:variant>
      <vt:variant>
        <vt:lpwstr/>
      </vt:variant>
      <vt:variant>
        <vt:lpwstr>_Toc372035991</vt:lpwstr>
      </vt:variant>
      <vt:variant>
        <vt:i4>1835067</vt:i4>
      </vt:variant>
      <vt:variant>
        <vt:i4>44</vt:i4>
      </vt:variant>
      <vt:variant>
        <vt:i4>0</vt:i4>
      </vt:variant>
      <vt:variant>
        <vt:i4>5</vt:i4>
      </vt:variant>
      <vt:variant>
        <vt:lpwstr/>
      </vt:variant>
      <vt:variant>
        <vt:lpwstr>_Toc372035990</vt:lpwstr>
      </vt:variant>
      <vt:variant>
        <vt:i4>1900603</vt:i4>
      </vt:variant>
      <vt:variant>
        <vt:i4>38</vt:i4>
      </vt:variant>
      <vt:variant>
        <vt:i4>0</vt:i4>
      </vt:variant>
      <vt:variant>
        <vt:i4>5</vt:i4>
      </vt:variant>
      <vt:variant>
        <vt:lpwstr/>
      </vt:variant>
      <vt:variant>
        <vt:lpwstr>_Toc372035989</vt:lpwstr>
      </vt:variant>
      <vt:variant>
        <vt:i4>1900603</vt:i4>
      </vt:variant>
      <vt:variant>
        <vt:i4>32</vt:i4>
      </vt:variant>
      <vt:variant>
        <vt:i4>0</vt:i4>
      </vt:variant>
      <vt:variant>
        <vt:i4>5</vt:i4>
      </vt:variant>
      <vt:variant>
        <vt:lpwstr/>
      </vt:variant>
      <vt:variant>
        <vt:lpwstr>_Toc372035987</vt:lpwstr>
      </vt:variant>
      <vt:variant>
        <vt:i4>1900603</vt:i4>
      </vt:variant>
      <vt:variant>
        <vt:i4>26</vt:i4>
      </vt:variant>
      <vt:variant>
        <vt:i4>0</vt:i4>
      </vt:variant>
      <vt:variant>
        <vt:i4>5</vt:i4>
      </vt:variant>
      <vt:variant>
        <vt:lpwstr/>
      </vt:variant>
      <vt:variant>
        <vt:lpwstr>_Toc372035986</vt:lpwstr>
      </vt:variant>
      <vt:variant>
        <vt:i4>1900603</vt:i4>
      </vt:variant>
      <vt:variant>
        <vt:i4>20</vt:i4>
      </vt:variant>
      <vt:variant>
        <vt:i4>0</vt:i4>
      </vt:variant>
      <vt:variant>
        <vt:i4>5</vt:i4>
      </vt:variant>
      <vt:variant>
        <vt:lpwstr/>
      </vt:variant>
      <vt:variant>
        <vt:lpwstr>_Toc372035985</vt:lpwstr>
      </vt:variant>
      <vt:variant>
        <vt:i4>1900603</vt:i4>
      </vt:variant>
      <vt:variant>
        <vt:i4>14</vt:i4>
      </vt:variant>
      <vt:variant>
        <vt:i4>0</vt:i4>
      </vt:variant>
      <vt:variant>
        <vt:i4>5</vt:i4>
      </vt:variant>
      <vt:variant>
        <vt:lpwstr/>
      </vt:variant>
      <vt:variant>
        <vt:lpwstr>_Toc372035984</vt:lpwstr>
      </vt:variant>
      <vt:variant>
        <vt:i4>1900603</vt:i4>
      </vt:variant>
      <vt:variant>
        <vt:i4>8</vt:i4>
      </vt:variant>
      <vt:variant>
        <vt:i4>0</vt:i4>
      </vt:variant>
      <vt:variant>
        <vt:i4>5</vt:i4>
      </vt:variant>
      <vt:variant>
        <vt:lpwstr/>
      </vt:variant>
      <vt:variant>
        <vt:lpwstr>_Toc372035983</vt:lpwstr>
      </vt:variant>
      <vt:variant>
        <vt:i4>1900603</vt:i4>
      </vt:variant>
      <vt:variant>
        <vt:i4>2</vt:i4>
      </vt:variant>
      <vt:variant>
        <vt:i4>0</vt:i4>
      </vt:variant>
      <vt:variant>
        <vt:i4>5</vt:i4>
      </vt:variant>
      <vt:variant>
        <vt:lpwstr/>
      </vt:variant>
      <vt:variant>
        <vt:lpwstr>_Toc372035982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Amsterdam University College</dc:title>
  <dc:subject/>
  <dc:creator>UvA</dc:creator>
  <cp:keywords/>
  <cp:lastModifiedBy>Niclas Holtappels</cp:lastModifiedBy>
  <cp:revision>2</cp:revision>
  <cp:lastPrinted>2012-01-19T08:32:00Z</cp:lastPrinted>
  <dcterms:created xsi:type="dcterms:W3CDTF">2014-10-18T10:13:00Z</dcterms:created>
  <dcterms:modified xsi:type="dcterms:W3CDTF">2014-10-18T10:13:00Z</dcterms:modified>
</cp:coreProperties>
</file>